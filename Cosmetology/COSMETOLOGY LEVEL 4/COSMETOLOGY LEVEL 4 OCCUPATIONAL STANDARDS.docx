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7C354" w14:textId="77777777" w:rsidR="000B3135" w:rsidRPr="009638E3" w:rsidRDefault="00B02961" w:rsidP="00B02961">
      <w:pPr>
        <w:spacing w:after="0" w:line="276" w:lineRule="auto"/>
        <w:ind w:left="714" w:hanging="357"/>
        <w:rPr>
          <w:rFonts w:ascii="Times New Roman" w:eastAsia="Times New Roman" w:hAnsi="Times New Roman"/>
          <w:color w:val="000000"/>
          <w:kern w:val="28"/>
          <w:sz w:val="24"/>
          <w:szCs w:val="24"/>
        </w:rPr>
      </w:pPr>
      <w:bookmarkStart w:id="0" w:name="_heading=h.gjdgxs" w:colFirst="0" w:colLast="0"/>
      <w:bookmarkStart w:id="1" w:name="OLE_LINK1"/>
      <w:bookmarkEnd w:id="0"/>
      <w:r w:rsidRPr="009638E3">
        <w:rPr>
          <w:rFonts w:ascii="Times New Roman" w:eastAsia="Times New Roman" w:hAnsi="Times New Roman"/>
          <w:noProof/>
          <w:color w:val="000000"/>
          <w:kern w:val="28"/>
          <w:sz w:val="24"/>
          <w:szCs w:val="24"/>
        </w:rPr>
        <w:drawing>
          <wp:anchor distT="0" distB="0" distL="114300" distR="114300" simplePos="0" relativeHeight="251662336" behindDoc="1" locked="0" layoutInCell="1" allowOverlap="1" wp14:anchorId="7A4FA346" wp14:editId="4142B873">
            <wp:simplePos x="0" y="0"/>
            <wp:positionH relativeFrom="margin">
              <wp:align>center</wp:align>
            </wp:positionH>
            <wp:positionV relativeFrom="paragraph">
              <wp:posOffset>0</wp:posOffset>
            </wp:positionV>
            <wp:extent cx="1371600" cy="1123950"/>
            <wp:effectExtent l="0" t="0" r="0" b="0"/>
            <wp:wrapTight wrapText="bothSides">
              <wp:wrapPolygon edited="0">
                <wp:start x="0" y="0"/>
                <wp:lineTo x="0" y="21234"/>
                <wp:lineTo x="21300" y="21234"/>
                <wp:lineTo x="21300" y="0"/>
                <wp:lineTo x="0" y="0"/>
              </wp:wrapPolygon>
            </wp:wrapTight>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pic:spPr>
                </pic:pic>
              </a:graphicData>
            </a:graphic>
          </wp:anchor>
        </w:drawing>
      </w:r>
      <w:r w:rsidRPr="009638E3">
        <w:rPr>
          <w:rFonts w:ascii="Times New Roman" w:eastAsia="Times New Roman" w:hAnsi="Times New Roman"/>
          <w:color w:val="000000"/>
          <w:kern w:val="28"/>
          <w:sz w:val="24"/>
          <w:szCs w:val="24"/>
        </w:rPr>
        <w:br w:type="textWrapping" w:clear="all"/>
      </w:r>
    </w:p>
    <w:p w14:paraId="66FD3DC4" w14:textId="77777777" w:rsidR="000B3135" w:rsidRPr="009638E3" w:rsidRDefault="000B3135">
      <w:pPr>
        <w:spacing w:after="0" w:line="276" w:lineRule="auto"/>
        <w:rPr>
          <w:rFonts w:ascii="Times New Roman" w:eastAsia="Times New Roman" w:hAnsi="Times New Roman"/>
          <w:b/>
          <w:color w:val="000000"/>
          <w:kern w:val="28"/>
          <w:sz w:val="24"/>
          <w:szCs w:val="24"/>
        </w:rPr>
      </w:pPr>
    </w:p>
    <w:p w14:paraId="1C37674A" w14:textId="77777777" w:rsidR="000B3135" w:rsidRPr="009638E3" w:rsidRDefault="000B3135">
      <w:pPr>
        <w:spacing w:after="0" w:line="276" w:lineRule="auto"/>
        <w:ind w:left="714" w:hanging="357"/>
        <w:jc w:val="center"/>
        <w:rPr>
          <w:rFonts w:ascii="Times New Roman" w:eastAsia="Times New Roman" w:hAnsi="Times New Roman"/>
          <w:b/>
          <w:color w:val="000000"/>
          <w:kern w:val="28"/>
          <w:sz w:val="24"/>
          <w:szCs w:val="24"/>
        </w:rPr>
      </w:pPr>
    </w:p>
    <w:p w14:paraId="1482489E" w14:textId="77777777" w:rsidR="000B3135" w:rsidRPr="009638E3" w:rsidRDefault="00B02961">
      <w:pPr>
        <w:spacing w:after="0" w:line="276" w:lineRule="auto"/>
        <w:jc w:val="center"/>
        <w:rPr>
          <w:rFonts w:ascii="Times New Roman" w:eastAsia="Times New Roman" w:hAnsi="Times New Roman"/>
          <w:sz w:val="24"/>
          <w:szCs w:val="24"/>
        </w:rPr>
      </w:pPr>
      <w:r w:rsidRPr="009638E3">
        <w:rPr>
          <w:rFonts w:ascii="Times New Roman" w:eastAsia="Times New Roman" w:hAnsi="Times New Roman"/>
          <w:b/>
          <w:color w:val="000000"/>
          <w:sz w:val="24"/>
          <w:szCs w:val="24"/>
        </w:rPr>
        <w:t>THE REPUBLIC OF KENYA</w:t>
      </w:r>
    </w:p>
    <w:p w14:paraId="65289ADB" w14:textId="77777777" w:rsidR="000B3135" w:rsidRPr="009638E3" w:rsidRDefault="000B3135">
      <w:pPr>
        <w:spacing w:after="240" w:line="276" w:lineRule="auto"/>
        <w:jc w:val="both"/>
        <w:rPr>
          <w:rFonts w:ascii="Times New Roman" w:eastAsia="Times New Roman" w:hAnsi="Times New Roman"/>
          <w:sz w:val="24"/>
          <w:szCs w:val="24"/>
        </w:rPr>
      </w:pPr>
    </w:p>
    <w:p w14:paraId="61C9AC02" w14:textId="77777777" w:rsidR="000B3135" w:rsidRPr="009638E3" w:rsidRDefault="00B02961">
      <w:pPr>
        <w:spacing w:after="240" w:line="276" w:lineRule="auto"/>
        <w:jc w:val="center"/>
        <w:rPr>
          <w:rFonts w:ascii="Times New Roman" w:eastAsia="Times New Roman" w:hAnsi="Times New Roman"/>
          <w:b/>
          <w:bCs/>
          <w:sz w:val="24"/>
          <w:szCs w:val="24"/>
        </w:rPr>
      </w:pPr>
      <w:r w:rsidRPr="009638E3">
        <w:rPr>
          <w:rFonts w:ascii="Times New Roman" w:eastAsia="Times New Roman" w:hAnsi="Times New Roman"/>
          <w:b/>
          <w:bCs/>
          <w:sz w:val="24"/>
          <w:szCs w:val="24"/>
        </w:rPr>
        <w:t xml:space="preserve">OCCUPATIONAL STANDARD </w:t>
      </w:r>
    </w:p>
    <w:p w14:paraId="10D8AA83" w14:textId="77777777" w:rsidR="000B3135" w:rsidRPr="009638E3" w:rsidRDefault="00B02961">
      <w:pPr>
        <w:spacing w:after="240" w:line="276" w:lineRule="auto"/>
        <w:jc w:val="center"/>
        <w:rPr>
          <w:rFonts w:ascii="Times New Roman" w:eastAsia="Times New Roman" w:hAnsi="Times New Roman"/>
          <w:b/>
          <w:bCs/>
          <w:sz w:val="24"/>
          <w:szCs w:val="24"/>
        </w:rPr>
      </w:pPr>
      <w:r w:rsidRPr="009638E3">
        <w:rPr>
          <w:rFonts w:ascii="Times New Roman" w:eastAsia="Times New Roman" w:hAnsi="Times New Roman"/>
          <w:b/>
          <w:color w:val="000000"/>
          <w:sz w:val="24"/>
          <w:szCs w:val="24"/>
        </w:rPr>
        <w:t>FOR</w:t>
      </w:r>
    </w:p>
    <w:p w14:paraId="631218A3" w14:textId="77777777" w:rsidR="000B3135" w:rsidRPr="009638E3" w:rsidRDefault="00B02961">
      <w:pPr>
        <w:spacing w:after="240" w:line="276" w:lineRule="auto"/>
        <w:jc w:val="center"/>
        <w:rPr>
          <w:rFonts w:ascii="Times New Roman" w:eastAsia="Times New Roman" w:hAnsi="Times New Roman"/>
          <w:b/>
          <w:bCs/>
          <w:sz w:val="24"/>
          <w:szCs w:val="24"/>
        </w:rPr>
      </w:pPr>
      <w:r w:rsidRPr="009638E3">
        <w:rPr>
          <w:rFonts w:ascii="Times New Roman" w:eastAsia="Times New Roman" w:hAnsi="Times New Roman"/>
          <w:b/>
          <w:sz w:val="24"/>
          <w:szCs w:val="24"/>
        </w:rPr>
        <w:t>COSMETOLOGIST</w:t>
      </w:r>
      <w:r w:rsidRPr="009638E3">
        <w:rPr>
          <w:rFonts w:ascii="Times New Roman" w:eastAsia="Times New Roman" w:hAnsi="Times New Roman"/>
          <w:b/>
          <w:bCs/>
          <w:sz w:val="24"/>
          <w:szCs w:val="24"/>
        </w:rPr>
        <w:t xml:space="preserve"> </w:t>
      </w:r>
      <w:r w:rsidRPr="009638E3">
        <w:rPr>
          <w:rFonts w:ascii="Times New Roman" w:eastAsia="Times New Roman" w:hAnsi="Times New Roman"/>
          <w:b/>
          <w:color w:val="000000"/>
          <w:sz w:val="24"/>
          <w:szCs w:val="24"/>
        </w:rPr>
        <w:t>LEVEL 4</w:t>
      </w:r>
    </w:p>
    <w:p w14:paraId="48481622" w14:textId="77777777" w:rsidR="000B3135" w:rsidRPr="009638E3" w:rsidRDefault="000B3135">
      <w:pPr>
        <w:spacing w:after="0" w:line="276" w:lineRule="auto"/>
        <w:ind w:right="-514"/>
        <w:jc w:val="center"/>
        <w:rPr>
          <w:rFonts w:ascii="Times New Roman" w:eastAsia="Times New Roman" w:hAnsi="Times New Roman"/>
          <w:b/>
          <w:color w:val="000000"/>
          <w:sz w:val="24"/>
          <w:szCs w:val="24"/>
        </w:rPr>
      </w:pPr>
    </w:p>
    <w:p w14:paraId="1085E5EE" w14:textId="77777777" w:rsidR="000B3135" w:rsidRPr="002A18F9" w:rsidRDefault="00B02961">
      <w:pPr>
        <w:spacing w:after="0" w:line="276" w:lineRule="auto"/>
        <w:ind w:left="714" w:hanging="357"/>
        <w:jc w:val="center"/>
        <w:rPr>
          <w:rFonts w:ascii="Times New Roman" w:eastAsia="Times New Roman" w:hAnsi="Times New Roman"/>
          <w:b/>
          <w:color w:val="000000"/>
          <w:kern w:val="28"/>
          <w:sz w:val="24"/>
          <w:szCs w:val="24"/>
        </w:rPr>
      </w:pPr>
      <w:r w:rsidRPr="009638E3">
        <w:rPr>
          <w:rFonts w:ascii="Times New Roman" w:hAnsi="Times New Roman"/>
          <w:b/>
          <w:sz w:val="24"/>
          <w:szCs w:val="24"/>
        </w:rPr>
        <w:t>OCCUPATIONAL STANDARD CODE</w:t>
      </w:r>
      <w:r w:rsidR="00C3200E" w:rsidRPr="009638E3">
        <w:rPr>
          <w:rFonts w:ascii="Times New Roman" w:eastAsia="Times New Roman" w:hAnsi="Times New Roman"/>
          <w:b/>
          <w:color w:val="000000"/>
          <w:sz w:val="24"/>
          <w:szCs w:val="24"/>
        </w:rPr>
        <w:t>:</w:t>
      </w:r>
      <w:r w:rsidR="00C3200E" w:rsidRPr="009638E3">
        <w:rPr>
          <w:rFonts w:ascii="Times New Roman" w:eastAsia="Times New Roman" w:hAnsi="Times New Roman"/>
          <w:color w:val="000000"/>
          <w:sz w:val="24"/>
          <w:szCs w:val="24"/>
        </w:rPr>
        <w:t xml:space="preserve"> </w:t>
      </w:r>
      <w:r w:rsidR="00C3200E" w:rsidRPr="002A18F9">
        <w:rPr>
          <w:rFonts w:ascii="Times New Roman" w:eastAsia="Times New Roman" w:hAnsi="Times New Roman"/>
          <w:b/>
          <w:color w:val="000000"/>
          <w:sz w:val="24"/>
          <w:szCs w:val="24"/>
        </w:rPr>
        <w:t>1012</w:t>
      </w:r>
      <w:r w:rsidRPr="002A18F9">
        <w:rPr>
          <w:rFonts w:ascii="Times New Roman" w:eastAsia="Times New Roman" w:hAnsi="Times New Roman"/>
          <w:b/>
          <w:color w:val="000000"/>
          <w:sz w:val="24"/>
          <w:szCs w:val="24"/>
        </w:rPr>
        <w:t xml:space="preserve"> 354 A</w:t>
      </w:r>
    </w:p>
    <w:p w14:paraId="7BD28B30" w14:textId="77777777" w:rsidR="000B3135" w:rsidRPr="002A18F9" w:rsidRDefault="000B3135">
      <w:pPr>
        <w:spacing w:after="0" w:line="276" w:lineRule="auto"/>
        <w:ind w:left="714" w:hanging="357"/>
        <w:jc w:val="center"/>
        <w:rPr>
          <w:rFonts w:ascii="Times New Roman" w:eastAsia="Times New Roman" w:hAnsi="Times New Roman"/>
          <w:b/>
          <w:color w:val="000000"/>
          <w:kern w:val="28"/>
          <w:sz w:val="24"/>
          <w:szCs w:val="24"/>
        </w:rPr>
      </w:pPr>
    </w:p>
    <w:p w14:paraId="5732A553" w14:textId="77777777" w:rsidR="000B3135" w:rsidRPr="009638E3" w:rsidRDefault="000B3135">
      <w:pPr>
        <w:spacing w:after="0" w:line="276" w:lineRule="auto"/>
        <w:ind w:left="714" w:hanging="357"/>
        <w:jc w:val="center"/>
        <w:rPr>
          <w:rFonts w:ascii="Times New Roman" w:eastAsia="Times New Roman" w:hAnsi="Times New Roman"/>
          <w:color w:val="000000"/>
          <w:kern w:val="28"/>
          <w:sz w:val="24"/>
          <w:szCs w:val="24"/>
        </w:rPr>
      </w:pPr>
    </w:p>
    <w:p w14:paraId="4CFD48C7" w14:textId="77777777" w:rsidR="000B3135" w:rsidRPr="009638E3" w:rsidRDefault="000B3135">
      <w:pPr>
        <w:spacing w:after="0" w:line="276" w:lineRule="auto"/>
        <w:ind w:left="714" w:hanging="357"/>
        <w:jc w:val="center"/>
        <w:rPr>
          <w:rFonts w:ascii="Times New Roman" w:eastAsia="Times New Roman" w:hAnsi="Times New Roman"/>
          <w:b/>
          <w:color w:val="000000"/>
          <w:kern w:val="28"/>
          <w:sz w:val="24"/>
          <w:szCs w:val="24"/>
        </w:rPr>
      </w:pPr>
    </w:p>
    <w:p w14:paraId="2BDDDC27" w14:textId="77777777" w:rsidR="000B3135" w:rsidRPr="009638E3" w:rsidRDefault="000B3135">
      <w:pPr>
        <w:spacing w:after="0" w:line="276" w:lineRule="auto"/>
        <w:ind w:left="714" w:hanging="357"/>
        <w:jc w:val="center"/>
        <w:rPr>
          <w:rFonts w:ascii="Times New Roman" w:eastAsia="Times New Roman" w:hAnsi="Times New Roman"/>
          <w:b/>
          <w:color w:val="000000"/>
          <w:kern w:val="28"/>
          <w:sz w:val="24"/>
          <w:szCs w:val="24"/>
        </w:rPr>
      </w:pPr>
    </w:p>
    <w:p w14:paraId="7953802F" w14:textId="77777777" w:rsidR="000B3135" w:rsidRPr="009638E3" w:rsidRDefault="000B3135">
      <w:pPr>
        <w:spacing w:after="0" w:line="276" w:lineRule="auto"/>
        <w:ind w:left="714" w:hanging="357"/>
        <w:jc w:val="center"/>
        <w:rPr>
          <w:rFonts w:ascii="Times New Roman" w:eastAsia="Times New Roman" w:hAnsi="Times New Roman"/>
          <w:b/>
          <w:color w:val="000000"/>
          <w:kern w:val="28"/>
          <w:sz w:val="24"/>
          <w:szCs w:val="24"/>
        </w:rPr>
      </w:pPr>
    </w:p>
    <w:p w14:paraId="136977E0" w14:textId="77777777" w:rsidR="000B3135" w:rsidRPr="009638E3" w:rsidRDefault="00B02961">
      <w:pPr>
        <w:spacing w:after="0" w:line="276" w:lineRule="auto"/>
        <w:ind w:left="714" w:hanging="357"/>
        <w:jc w:val="center"/>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 </w:t>
      </w:r>
    </w:p>
    <w:p w14:paraId="502875F6" w14:textId="77777777" w:rsidR="000B3135" w:rsidRPr="009638E3" w:rsidRDefault="000B3135">
      <w:pPr>
        <w:spacing w:after="0" w:line="276" w:lineRule="auto"/>
        <w:ind w:left="714" w:hanging="357"/>
        <w:jc w:val="center"/>
        <w:rPr>
          <w:rFonts w:ascii="Times New Roman" w:eastAsia="Times New Roman" w:hAnsi="Times New Roman"/>
          <w:color w:val="000000"/>
          <w:kern w:val="28"/>
          <w:sz w:val="24"/>
          <w:szCs w:val="24"/>
        </w:rPr>
      </w:pPr>
    </w:p>
    <w:p w14:paraId="3B4230F0" w14:textId="77777777" w:rsidR="000B3135" w:rsidRPr="009638E3" w:rsidRDefault="000B3135">
      <w:pPr>
        <w:spacing w:after="0" w:line="276" w:lineRule="auto"/>
        <w:ind w:left="714" w:hanging="357"/>
        <w:jc w:val="center"/>
        <w:rPr>
          <w:rFonts w:ascii="Times New Roman" w:eastAsia="Times New Roman" w:hAnsi="Times New Roman"/>
          <w:color w:val="000000"/>
          <w:kern w:val="28"/>
          <w:sz w:val="24"/>
          <w:szCs w:val="24"/>
        </w:rPr>
      </w:pPr>
    </w:p>
    <w:p w14:paraId="755C4778" w14:textId="77777777" w:rsidR="000B3135" w:rsidRPr="009638E3" w:rsidRDefault="000B3135">
      <w:pPr>
        <w:spacing w:after="0" w:line="276" w:lineRule="auto"/>
        <w:ind w:left="714" w:hanging="357"/>
        <w:jc w:val="center"/>
        <w:rPr>
          <w:rFonts w:ascii="Times New Roman" w:eastAsia="Times New Roman" w:hAnsi="Times New Roman"/>
          <w:color w:val="000000"/>
          <w:kern w:val="28"/>
          <w:sz w:val="24"/>
          <w:szCs w:val="24"/>
        </w:rPr>
      </w:pPr>
    </w:p>
    <w:p w14:paraId="702EB017"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bookmarkStart w:id="2" w:name="_heading=h.1fob9te" w:colFirst="0" w:colLast="0"/>
      <w:bookmarkEnd w:id="2"/>
    </w:p>
    <w:p w14:paraId="4A2658F7"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3C2FEA40"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153A7005"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7DE83054"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4F92EF6A"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52F79ABC"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7FF80758"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693EAE22"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24AB2F3C"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563FE551"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6C4D2A11" w14:textId="77777777" w:rsidR="000B3135" w:rsidRPr="009638E3" w:rsidRDefault="00B02961">
      <w:pPr>
        <w:rPr>
          <w:rFonts w:ascii="Times New Roman" w:hAnsi="Times New Roman"/>
          <w:sz w:val="24"/>
          <w:szCs w:val="24"/>
        </w:rPr>
      </w:pPr>
      <w:bookmarkStart w:id="3" w:name="_Toc936"/>
      <w:bookmarkStart w:id="4" w:name="_Toc32085"/>
      <w:r w:rsidRPr="009638E3">
        <w:rPr>
          <w:rFonts w:ascii="Times New Roman" w:hAnsi="Times New Roman"/>
          <w:sz w:val="24"/>
          <w:szCs w:val="24"/>
        </w:rPr>
        <w:br w:type="page"/>
      </w:r>
    </w:p>
    <w:bookmarkEnd w:id="3"/>
    <w:bookmarkEnd w:id="4"/>
    <w:p w14:paraId="013CFBF2" w14:textId="77777777" w:rsidR="009F3BDD" w:rsidRPr="009F3BDD" w:rsidRDefault="009F3BDD" w:rsidP="009F3BDD">
      <w:pPr>
        <w:spacing w:after="5" w:line="265" w:lineRule="auto"/>
        <w:ind w:left="10" w:right="12" w:hanging="10"/>
        <w:jc w:val="both"/>
        <w:rPr>
          <w:rFonts w:ascii="Times New Roman" w:eastAsia="Times New Roman" w:hAnsi="Times New Roman"/>
          <w:color w:val="000000"/>
          <w:sz w:val="24"/>
          <w:szCs w:val="24"/>
          <w:lang w:val="en-GB"/>
        </w:rPr>
      </w:pPr>
      <w:r w:rsidRPr="009F3BDD">
        <w:rPr>
          <w:rFonts w:ascii="Times New Roman" w:eastAsia="Times New Roman" w:hAnsi="Times New Roman"/>
          <w:color w:val="000000"/>
          <w:sz w:val="24"/>
          <w:szCs w:val="24"/>
          <w:lang w:val="en-GB"/>
        </w:rPr>
        <w:lastRenderedPageBreak/>
        <w:t>©2025</w:t>
      </w:r>
    </w:p>
    <w:p w14:paraId="4CD22755" w14:textId="77777777" w:rsidR="00BC64D9" w:rsidRPr="00BC64D9" w:rsidRDefault="00BC64D9" w:rsidP="00BC64D9">
      <w:pPr>
        <w:spacing w:after="25"/>
        <w:rPr>
          <w:rFonts w:ascii="Times New Roman" w:eastAsia="Times New Roman" w:hAnsi="Times New Roman"/>
          <w:color w:val="000000"/>
          <w:sz w:val="24"/>
          <w:szCs w:val="24"/>
        </w:rPr>
      </w:pPr>
    </w:p>
    <w:p w14:paraId="353BB79B" w14:textId="77777777" w:rsidR="00BC64D9" w:rsidRPr="00BC64D9" w:rsidRDefault="00BC64D9" w:rsidP="00BC64D9">
      <w:pPr>
        <w:spacing w:after="25"/>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ab/>
        <w:t xml:space="preserve"> </w:t>
      </w:r>
    </w:p>
    <w:p w14:paraId="4EFF72F9" w14:textId="72B2959C"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w:t>
      </w:r>
      <w:r w:rsidR="00ED5E07">
        <w:rPr>
          <w:rFonts w:ascii="Times New Roman" w:eastAsia="Times New Roman" w:hAnsi="Times New Roman"/>
          <w:color w:val="000000"/>
          <w:sz w:val="24"/>
          <w:szCs w:val="24"/>
        </w:rPr>
        <w:t>on requests, write to the ……….</w:t>
      </w:r>
      <w:bookmarkStart w:id="5" w:name="_GoBack"/>
      <w:bookmarkEnd w:id="5"/>
      <w:r w:rsidRPr="00BC64D9">
        <w:rPr>
          <w:rFonts w:ascii="Times New Roman" w:eastAsia="Times New Roman" w:hAnsi="Times New Roman"/>
          <w:color w:val="000000"/>
          <w:sz w:val="24"/>
          <w:szCs w:val="24"/>
        </w:rPr>
        <w:t xml:space="preserve"> at the address below: </w:t>
      </w:r>
    </w:p>
    <w:p w14:paraId="38EAA71B" w14:textId="77777777" w:rsidR="00BC64D9" w:rsidRPr="00BC64D9" w:rsidRDefault="00BC64D9" w:rsidP="00BC64D9">
      <w:pPr>
        <w:spacing w:after="16"/>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1D1978D3" w14:textId="77777777" w:rsidR="00BC64D9" w:rsidRPr="00BC64D9" w:rsidRDefault="00BC64D9" w:rsidP="00BC64D9">
      <w:pPr>
        <w:spacing w:after="21"/>
        <w:rPr>
          <w:rFonts w:ascii="Times New Roman" w:eastAsia="Times New Roman" w:hAnsi="Times New Roman"/>
          <w:color w:val="000000"/>
          <w:sz w:val="24"/>
          <w:szCs w:val="24"/>
        </w:rPr>
      </w:pPr>
    </w:p>
    <w:p w14:paraId="52D44ED8" w14:textId="77777777" w:rsidR="00BC64D9" w:rsidRPr="00BC64D9" w:rsidRDefault="00BC64D9" w:rsidP="00BC64D9">
      <w:pPr>
        <w:spacing w:after="19"/>
        <w:ind w:left="59"/>
        <w:jc w:val="center"/>
        <w:rPr>
          <w:rFonts w:ascii="Times New Roman" w:eastAsia="Times New Roman" w:hAnsi="Times New Roman"/>
          <w:color w:val="000000"/>
          <w:sz w:val="24"/>
          <w:szCs w:val="24"/>
        </w:rPr>
      </w:pPr>
    </w:p>
    <w:p w14:paraId="35E19C05" w14:textId="77777777" w:rsidR="00BC64D9" w:rsidRPr="00BC64D9" w:rsidRDefault="00BC64D9" w:rsidP="00BC64D9">
      <w:pPr>
        <w:spacing w:after="16"/>
        <w:ind w:left="59"/>
        <w:jc w:val="center"/>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2B2B46B5" w14:textId="77777777" w:rsidR="00BC64D9" w:rsidRPr="00BC64D9" w:rsidRDefault="00BC64D9" w:rsidP="00BC64D9">
      <w:pPr>
        <w:spacing w:after="16"/>
        <w:ind w:left="59"/>
        <w:jc w:val="center"/>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36444DE5" w14:textId="77777777" w:rsidR="00BC64D9" w:rsidRPr="00BC64D9" w:rsidRDefault="00BC64D9" w:rsidP="00BC64D9">
      <w:pPr>
        <w:spacing w:after="16"/>
        <w:ind w:left="59"/>
        <w:jc w:val="center"/>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756D103F" w14:textId="77777777" w:rsidR="00BC64D9" w:rsidRPr="00BC64D9" w:rsidRDefault="00BC64D9" w:rsidP="00BC64D9">
      <w:pPr>
        <w:spacing w:after="19"/>
        <w:ind w:left="59"/>
        <w:jc w:val="center"/>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74153AB8" w14:textId="77777777" w:rsidR="00BC64D9" w:rsidRPr="00BC64D9" w:rsidRDefault="00BC64D9" w:rsidP="00BC64D9">
      <w:pPr>
        <w:spacing w:after="16"/>
        <w:ind w:left="59"/>
        <w:jc w:val="center"/>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6D7A8C2B" w14:textId="77777777" w:rsidR="00BC64D9" w:rsidRPr="00BC64D9" w:rsidRDefault="00BC64D9" w:rsidP="00BC64D9">
      <w:pPr>
        <w:spacing w:after="216"/>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11603A0C" w14:textId="77777777" w:rsidR="00BC64D9" w:rsidRPr="00BC64D9" w:rsidRDefault="00BC64D9" w:rsidP="00BC64D9">
      <w:pPr>
        <w:spacing w:after="0"/>
        <w:rPr>
          <w:rFonts w:ascii="Times New Roman" w:eastAsia="Times New Roman" w:hAnsi="Times New Roman"/>
          <w:color w:val="000000"/>
          <w:sz w:val="24"/>
          <w:szCs w:val="24"/>
        </w:rPr>
        <w:sectPr w:rsidR="00BC64D9" w:rsidRPr="00BC64D9" w:rsidSect="00BC64D9">
          <w:footerReference w:type="default" r:id="rId11"/>
          <w:pgSz w:w="11906" w:h="16838" w:code="9"/>
          <w:pgMar w:top="1440" w:right="1120" w:bottom="1440" w:left="1124" w:header="720" w:footer="720" w:gutter="0"/>
          <w:pgNumType w:fmt="lowerRoman"/>
          <w:cols w:space="720"/>
        </w:sectPr>
      </w:pPr>
    </w:p>
    <w:p w14:paraId="339F8B8B" w14:textId="77777777" w:rsidR="00BC64D9" w:rsidRPr="00BC64D9" w:rsidRDefault="00BC64D9" w:rsidP="00BC64D9">
      <w:pPr>
        <w:keepNext/>
        <w:keepLines/>
        <w:spacing w:after="80" w:line="265" w:lineRule="auto"/>
        <w:jc w:val="center"/>
        <w:outlineLvl w:val="0"/>
        <w:rPr>
          <w:rFonts w:ascii="Times New Roman" w:eastAsia="Times New Roman" w:hAnsi="Times New Roman"/>
          <w:b/>
          <w:bCs/>
          <w:color w:val="000000"/>
          <w:sz w:val="24"/>
          <w:szCs w:val="24"/>
        </w:rPr>
      </w:pPr>
      <w:bookmarkStart w:id="6" w:name="_Toc178770226"/>
      <w:bookmarkStart w:id="7" w:name="_Toc194701706"/>
      <w:bookmarkStart w:id="8" w:name="_Toc194704989"/>
      <w:bookmarkStart w:id="9" w:name="_Toc195699203"/>
      <w:r w:rsidRPr="00BC64D9">
        <w:rPr>
          <w:rFonts w:ascii="Times New Roman" w:eastAsia="Times New Roman" w:hAnsi="Times New Roman"/>
          <w:b/>
          <w:bCs/>
          <w:color w:val="000000"/>
          <w:sz w:val="24"/>
          <w:szCs w:val="24"/>
        </w:rPr>
        <w:lastRenderedPageBreak/>
        <w:t>FOREWORD</w:t>
      </w:r>
      <w:bookmarkEnd w:id="6"/>
      <w:bookmarkEnd w:id="7"/>
      <w:bookmarkEnd w:id="8"/>
      <w:bookmarkEnd w:id="9"/>
    </w:p>
    <w:p w14:paraId="0AB91B48" w14:textId="77777777" w:rsidR="00BC64D9" w:rsidRPr="00BC64D9" w:rsidRDefault="00BC64D9" w:rsidP="00BC64D9">
      <w:pPr>
        <w:spacing w:after="31"/>
        <w:jc w:val="both"/>
        <w:rPr>
          <w:rFonts w:ascii="Times New Roman" w:eastAsia="Times New Roman" w:hAnsi="Times New Roman"/>
          <w:color w:val="000000"/>
          <w:sz w:val="24"/>
          <w:szCs w:val="24"/>
        </w:rPr>
      </w:pPr>
    </w:p>
    <w:p w14:paraId="7A584D14"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891F3C0" w14:textId="77777777" w:rsidR="00BC64D9" w:rsidRPr="00BC64D9" w:rsidRDefault="00BC64D9" w:rsidP="00BC64D9">
      <w:pPr>
        <w:spacing w:after="16"/>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0240CD6B"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0B152BFC"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4645192C"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14:paraId="63E38769"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2ACEC147"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It is my conviction that this curriculum will play a great role towards development of competent human resource for the Cosmetology sector’s growth and sustainable development.  </w:t>
      </w:r>
    </w:p>
    <w:p w14:paraId="58D99D7A" w14:textId="77777777" w:rsidR="00BC64D9" w:rsidRPr="00BC64D9" w:rsidRDefault="00BC64D9" w:rsidP="00BC64D9">
      <w:pPr>
        <w:spacing w:after="16"/>
        <w:rPr>
          <w:rFonts w:ascii="Times New Roman" w:eastAsia="Times New Roman" w:hAnsi="Times New Roman"/>
          <w:b/>
          <w:color w:val="000000"/>
          <w:sz w:val="24"/>
          <w:szCs w:val="24"/>
        </w:rPr>
      </w:pPr>
      <w:r w:rsidRPr="00BC64D9">
        <w:rPr>
          <w:rFonts w:ascii="Times New Roman" w:eastAsia="Times New Roman" w:hAnsi="Times New Roman"/>
          <w:b/>
          <w:color w:val="000000"/>
          <w:sz w:val="24"/>
          <w:szCs w:val="24"/>
        </w:rPr>
        <w:t xml:space="preserve"> </w:t>
      </w:r>
    </w:p>
    <w:p w14:paraId="2F7B459C" w14:textId="77777777" w:rsidR="00BC64D9" w:rsidRPr="00BC64D9" w:rsidRDefault="00BC64D9" w:rsidP="00BC64D9">
      <w:pPr>
        <w:spacing w:after="16"/>
        <w:rPr>
          <w:rFonts w:ascii="Times New Roman" w:eastAsia="Times New Roman" w:hAnsi="Times New Roman"/>
          <w:b/>
          <w:color w:val="000000"/>
          <w:sz w:val="24"/>
          <w:szCs w:val="24"/>
        </w:rPr>
      </w:pPr>
    </w:p>
    <w:p w14:paraId="272A47EB" w14:textId="77777777" w:rsidR="00BC64D9" w:rsidRPr="00BC64D9" w:rsidRDefault="00BC64D9" w:rsidP="00BC64D9">
      <w:pPr>
        <w:spacing w:after="16"/>
        <w:rPr>
          <w:rFonts w:ascii="Times New Roman" w:eastAsia="Times New Roman" w:hAnsi="Times New Roman"/>
          <w:b/>
          <w:color w:val="000000"/>
          <w:sz w:val="24"/>
          <w:szCs w:val="24"/>
        </w:rPr>
      </w:pPr>
    </w:p>
    <w:p w14:paraId="1C15B879" w14:textId="77777777" w:rsidR="00BC64D9" w:rsidRPr="00BC64D9" w:rsidRDefault="00BC64D9" w:rsidP="00BC64D9">
      <w:pPr>
        <w:spacing w:after="16"/>
        <w:rPr>
          <w:rFonts w:ascii="Times New Roman" w:eastAsia="Times New Roman" w:hAnsi="Times New Roman"/>
          <w:color w:val="000000"/>
          <w:sz w:val="24"/>
          <w:szCs w:val="24"/>
        </w:rPr>
      </w:pPr>
    </w:p>
    <w:p w14:paraId="0852B2FB" w14:textId="77777777" w:rsidR="00BC64D9" w:rsidRPr="00BC64D9" w:rsidRDefault="00BC64D9" w:rsidP="00BC64D9">
      <w:pPr>
        <w:spacing w:after="19"/>
        <w:rPr>
          <w:rFonts w:ascii="Times New Roman" w:eastAsia="Times New Roman" w:hAnsi="Times New Roman"/>
          <w:color w:val="000000"/>
          <w:sz w:val="24"/>
          <w:szCs w:val="24"/>
        </w:rPr>
      </w:pPr>
      <w:r w:rsidRPr="00BC64D9">
        <w:rPr>
          <w:rFonts w:ascii="Times New Roman" w:eastAsia="Times New Roman" w:hAnsi="Times New Roman"/>
          <w:b/>
          <w:color w:val="000000"/>
          <w:sz w:val="24"/>
          <w:szCs w:val="24"/>
        </w:rPr>
        <w:t xml:space="preserve"> </w:t>
      </w:r>
    </w:p>
    <w:p w14:paraId="31D585C6" w14:textId="6BE1BCBD" w:rsidR="00BC64D9" w:rsidRPr="00BC64D9" w:rsidRDefault="00BC64D9" w:rsidP="00BC64D9">
      <w:pPr>
        <w:spacing w:after="4325" w:line="266" w:lineRule="auto"/>
        <w:ind w:left="5" w:hanging="10"/>
        <w:rPr>
          <w:rFonts w:ascii="Times New Roman" w:eastAsia="Times New Roman" w:hAnsi="Times New Roman"/>
          <w:color w:val="000000"/>
          <w:sz w:val="24"/>
          <w:szCs w:val="24"/>
        </w:rPr>
      </w:pPr>
      <w:r w:rsidRPr="00BC64D9">
        <w:rPr>
          <w:rFonts w:ascii="Times New Roman" w:eastAsia="Times New Roman" w:hAnsi="Times New Roman"/>
          <w:b/>
          <w:color w:val="000000"/>
          <w:sz w:val="24"/>
          <w:szCs w:val="24"/>
        </w:rPr>
        <w:t xml:space="preserve"> </w:t>
      </w:r>
    </w:p>
    <w:p w14:paraId="28082246" w14:textId="77777777" w:rsidR="00E757A6" w:rsidRDefault="00E757A6" w:rsidP="00BC64D9">
      <w:pPr>
        <w:tabs>
          <w:tab w:val="left" w:pos="2417"/>
        </w:tabs>
        <w:spacing w:after="5" w:line="265" w:lineRule="auto"/>
        <w:ind w:left="908" w:hanging="10"/>
        <w:jc w:val="center"/>
        <w:rPr>
          <w:rFonts w:ascii="Times New Roman" w:eastAsia="Times New Roman" w:hAnsi="Times New Roman"/>
          <w:b/>
          <w:bCs/>
          <w:color w:val="000000"/>
          <w:sz w:val="24"/>
          <w:szCs w:val="24"/>
        </w:rPr>
      </w:pPr>
    </w:p>
    <w:p w14:paraId="7F28FCA0" w14:textId="77777777" w:rsidR="00E757A6" w:rsidRDefault="00E757A6" w:rsidP="00BC64D9">
      <w:pPr>
        <w:tabs>
          <w:tab w:val="left" w:pos="2417"/>
        </w:tabs>
        <w:spacing w:after="5" w:line="265" w:lineRule="auto"/>
        <w:ind w:left="908" w:hanging="10"/>
        <w:jc w:val="center"/>
        <w:rPr>
          <w:rFonts w:ascii="Times New Roman" w:eastAsia="Times New Roman" w:hAnsi="Times New Roman"/>
          <w:b/>
          <w:bCs/>
          <w:color w:val="000000"/>
          <w:sz w:val="24"/>
          <w:szCs w:val="24"/>
        </w:rPr>
      </w:pPr>
    </w:p>
    <w:p w14:paraId="6779D09F" w14:textId="6F8FEAA0" w:rsidR="00BC64D9" w:rsidRPr="00BC64D9" w:rsidRDefault="00BC64D9" w:rsidP="00BC64D9">
      <w:pPr>
        <w:tabs>
          <w:tab w:val="left" w:pos="2417"/>
        </w:tabs>
        <w:spacing w:after="5" w:line="265" w:lineRule="auto"/>
        <w:ind w:left="908" w:hanging="10"/>
        <w:jc w:val="center"/>
        <w:rPr>
          <w:rFonts w:ascii="Times New Roman" w:eastAsia="Times New Roman" w:hAnsi="Times New Roman"/>
          <w:b/>
          <w:bCs/>
          <w:color w:val="000000"/>
          <w:sz w:val="24"/>
          <w:szCs w:val="24"/>
        </w:rPr>
      </w:pPr>
      <w:r w:rsidRPr="00BC64D9">
        <w:rPr>
          <w:rFonts w:ascii="Times New Roman" w:eastAsia="Times New Roman" w:hAnsi="Times New Roman"/>
          <w:b/>
          <w:bCs/>
          <w:color w:val="000000"/>
          <w:sz w:val="24"/>
          <w:szCs w:val="24"/>
        </w:rPr>
        <w:lastRenderedPageBreak/>
        <w:t>PREFACE</w:t>
      </w:r>
    </w:p>
    <w:p w14:paraId="47455FD8" w14:textId="77777777" w:rsidR="00BC64D9" w:rsidRPr="00BC64D9" w:rsidRDefault="00BC64D9" w:rsidP="00BC64D9">
      <w:pPr>
        <w:spacing w:after="31"/>
        <w:rPr>
          <w:rFonts w:ascii="Times New Roman" w:eastAsia="Times New Roman" w:hAnsi="Times New Roman"/>
          <w:color w:val="000000"/>
          <w:sz w:val="24"/>
          <w:szCs w:val="24"/>
        </w:rPr>
      </w:pPr>
      <w:r w:rsidRPr="00BC64D9">
        <w:rPr>
          <w:rFonts w:ascii="Times New Roman" w:hAnsi="Times New Roman"/>
          <w:color w:val="000000"/>
          <w:sz w:val="24"/>
          <w:szCs w:val="24"/>
        </w:rPr>
        <w:t xml:space="preserve"> </w:t>
      </w:r>
    </w:p>
    <w:p w14:paraId="4B7AB384" w14:textId="4441148D"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B81ED5" w:rsidRPr="00BC64D9">
        <w:rPr>
          <w:rFonts w:ascii="Times New Roman" w:eastAsia="Times New Roman" w:hAnsi="Times New Roman"/>
          <w:color w:val="000000"/>
          <w:sz w:val="24"/>
          <w:szCs w:val="24"/>
        </w:rPr>
        <w:t>behavior</w:t>
      </w:r>
      <w:r w:rsidRPr="00BC64D9">
        <w:rPr>
          <w:rFonts w:ascii="Times New Roman" w:eastAsia="Times New Roman" w:hAnsi="Times New Roman"/>
          <w:color w:val="000000"/>
          <w:sz w:val="24"/>
          <w:szCs w:val="24"/>
        </w:rPr>
        <w:t xml:space="preserve"> necessary for catapulting the nation to a globally competitive country, hence the paradigm shift to embrace Competency Based Education and Training (CBET).   </w:t>
      </w:r>
    </w:p>
    <w:p w14:paraId="3D45A4D2" w14:textId="77777777" w:rsidR="00BC64D9" w:rsidRPr="00BC64D9" w:rsidRDefault="00BC64D9" w:rsidP="00BC64D9">
      <w:pPr>
        <w:spacing w:after="19"/>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33D0EC46"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The Technical and Vocational Education and Training Act No. 29 of 2013 and the Sessional Paper No. 1 of 2019 on Reforming Education and Training in Kenya, emphasized the need to</w:t>
      </w:r>
      <w:r w:rsidRPr="00BC64D9">
        <w:rPr>
          <w:rFonts w:ascii="Times New Roman" w:eastAsia="Times New Roman" w:hAnsi="Times New Roman"/>
          <w:b/>
          <w:color w:val="000000"/>
          <w:sz w:val="24"/>
          <w:szCs w:val="24"/>
        </w:rPr>
        <w:t xml:space="preserve"> </w:t>
      </w:r>
      <w:r w:rsidRPr="00BC64D9">
        <w:rPr>
          <w:rFonts w:ascii="Times New Roman" w:eastAsia="Times New Roman" w:hAnsi="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7105070D" w14:textId="77777777" w:rsidR="00BC64D9" w:rsidRPr="00BC64D9" w:rsidRDefault="00BC64D9" w:rsidP="00BC64D9">
      <w:pPr>
        <w:spacing w:after="16"/>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68EC84D1" w14:textId="77777777" w:rsidR="00BC64D9" w:rsidRPr="00BC64D9" w:rsidRDefault="00BC64D9" w:rsidP="00BC64D9">
      <w:pPr>
        <w:spacing w:after="5" w:line="276" w:lineRule="auto"/>
        <w:ind w:left="10" w:hanging="10"/>
        <w:jc w:val="both"/>
        <w:rPr>
          <w:rFonts w:ascii="Times New Roman" w:eastAsia="Times New Roman" w:hAnsi="Times New Roman"/>
          <w:color w:val="000000"/>
          <w:sz w:val="24"/>
          <w:szCs w:val="24"/>
        </w:rPr>
      </w:pPr>
      <w:bookmarkStart w:id="10" w:name="_Hlk64411488"/>
    </w:p>
    <w:p w14:paraId="54B032F2" w14:textId="77777777" w:rsidR="00BC64D9" w:rsidRPr="00BC64D9" w:rsidRDefault="00BC64D9" w:rsidP="00BC64D9">
      <w:pPr>
        <w:spacing w:after="5" w:line="276" w:lineRule="auto"/>
        <w:ind w:left="10"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This curriculum has been developed in adherence to the Kenya National Qualification Framework and CBETA standards and guidelines.</w:t>
      </w:r>
      <w:bookmarkEnd w:id="10"/>
      <w:r w:rsidRPr="00BC64D9">
        <w:rPr>
          <w:rFonts w:ascii="Times New Roman" w:eastAsia="Times New Roman" w:hAnsi="Times New Roman"/>
          <w:color w:val="000000"/>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069F52C5" w14:textId="77777777" w:rsidR="00BC64D9" w:rsidRPr="00BC64D9" w:rsidRDefault="00BC64D9" w:rsidP="00BC64D9">
      <w:pPr>
        <w:spacing w:after="19"/>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293715C7"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I am grateful to the Council Members, Council Secretariat, Cosmetology NSSC, expert workers and all those who participated in the development of this curriculum.   </w:t>
      </w:r>
    </w:p>
    <w:p w14:paraId="414B2E56" w14:textId="77777777" w:rsidR="00BC64D9" w:rsidRPr="00BC64D9" w:rsidRDefault="00BC64D9" w:rsidP="00BC64D9">
      <w:pPr>
        <w:spacing w:after="19"/>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7C3D782C" w14:textId="77777777" w:rsidR="00BC64D9" w:rsidRPr="00BC64D9" w:rsidRDefault="00BC64D9" w:rsidP="00BC64D9">
      <w:pPr>
        <w:spacing w:after="21"/>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5D383581" w14:textId="77777777" w:rsidR="00BC64D9" w:rsidRPr="00BC64D9" w:rsidRDefault="00BC64D9" w:rsidP="00BC64D9">
      <w:pPr>
        <w:spacing w:after="21"/>
        <w:jc w:val="both"/>
        <w:rPr>
          <w:rFonts w:ascii="Times New Roman" w:eastAsia="Times New Roman" w:hAnsi="Times New Roman"/>
          <w:color w:val="000000"/>
          <w:sz w:val="24"/>
          <w:szCs w:val="24"/>
        </w:rPr>
      </w:pPr>
    </w:p>
    <w:p w14:paraId="50698A14" w14:textId="77777777" w:rsidR="00BC64D9" w:rsidRPr="00BC64D9" w:rsidRDefault="00BC64D9" w:rsidP="00BC64D9">
      <w:pPr>
        <w:spacing w:after="21"/>
        <w:jc w:val="both"/>
        <w:rPr>
          <w:rFonts w:ascii="Times New Roman" w:eastAsia="Times New Roman" w:hAnsi="Times New Roman"/>
          <w:color w:val="000000"/>
          <w:sz w:val="24"/>
          <w:szCs w:val="24"/>
        </w:rPr>
      </w:pPr>
    </w:p>
    <w:p w14:paraId="7BE2F089" w14:textId="77777777" w:rsidR="00BC64D9" w:rsidRPr="00BC64D9" w:rsidRDefault="00BC64D9" w:rsidP="00BC64D9">
      <w:pPr>
        <w:spacing w:after="21"/>
        <w:jc w:val="both"/>
        <w:rPr>
          <w:rFonts w:ascii="Times New Roman" w:eastAsia="Times New Roman" w:hAnsi="Times New Roman"/>
          <w:color w:val="000000"/>
          <w:sz w:val="24"/>
          <w:szCs w:val="24"/>
        </w:rPr>
      </w:pPr>
    </w:p>
    <w:p w14:paraId="4C32BEB7" w14:textId="77777777" w:rsidR="00BC64D9" w:rsidRPr="00BC64D9" w:rsidRDefault="00BC64D9" w:rsidP="00BC64D9">
      <w:pPr>
        <w:spacing w:after="21"/>
        <w:jc w:val="both"/>
        <w:rPr>
          <w:rFonts w:ascii="Times New Roman" w:eastAsia="Times New Roman" w:hAnsi="Times New Roman"/>
          <w:color w:val="000000"/>
          <w:sz w:val="24"/>
          <w:szCs w:val="24"/>
        </w:rPr>
      </w:pPr>
    </w:p>
    <w:p w14:paraId="51CB5190" w14:textId="77777777" w:rsidR="00BC64D9" w:rsidRPr="00BC64D9" w:rsidRDefault="00BC64D9" w:rsidP="00BC64D9">
      <w:pPr>
        <w:spacing w:after="5" w:line="266" w:lineRule="auto"/>
        <w:ind w:left="5"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br w:type="page"/>
      </w:r>
    </w:p>
    <w:p w14:paraId="0004EE6A" w14:textId="77777777" w:rsidR="00BC64D9" w:rsidRPr="00BC64D9" w:rsidRDefault="00BC64D9" w:rsidP="00BC64D9">
      <w:pPr>
        <w:keepNext/>
        <w:keepLines/>
        <w:spacing w:before="360" w:after="80" w:line="265" w:lineRule="auto"/>
        <w:ind w:left="913" w:right="907" w:hanging="10"/>
        <w:jc w:val="center"/>
        <w:outlineLvl w:val="0"/>
        <w:rPr>
          <w:rFonts w:ascii="Times New Roman" w:eastAsia="Times New Roman" w:hAnsi="Times New Roman"/>
          <w:b/>
          <w:bCs/>
          <w:color w:val="000000"/>
          <w:sz w:val="24"/>
          <w:szCs w:val="24"/>
        </w:rPr>
      </w:pPr>
      <w:bookmarkStart w:id="11" w:name="_Toc178770227"/>
      <w:bookmarkStart w:id="12" w:name="_Toc194701707"/>
      <w:bookmarkStart w:id="13" w:name="_Toc194704990"/>
      <w:bookmarkStart w:id="14" w:name="_Toc195699204"/>
      <w:r w:rsidRPr="00BC64D9">
        <w:rPr>
          <w:rFonts w:ascii="Times New Roman" w:eastAsia="Times New Roman" w:hAnsi="Times New Roman"/>
          <w:b/>
          <w:bCs/>
          <w:color w:val="000000"/>
          <w:sz w:val="24"/>
          <w:szCs w:val="24"/>
        </w:rPr>
        <w:lastRenderedPageBreak/>
        <w:t>ACKNOWLEDGEMENT</w:t>
      </w:r>
      <w:bookmarkEnd w:id="11"/>
      <w:bookmarkEnd w:id="12"/>
      <w:bookmarkEnd w:id="13"/>
      <w:bookmarkEnd w:id="14"/>
    </w:p>
    <w:p w14:paraId="583AF79A" w14:textId="77777777" w:rsidR="00BC64D9" w:rsidRPr="00BC64D9" w:rsidRDefault="00BC64D9" w:rsidP="00BC64D9">
      <w:pPr>
        <w:spacing w:after="5" w:line="265" w:lineRule="auto"/>
        <w:ind w:left="908" w:hanging="10"/>
        <w:jc w:val="both"/>
        <w:rPr>
          <w:rFonts w:ascii="Times New Roman" w:eastAsia="Times New Roman" w:hAnsi="Times New Roman"/>
          <w:color w:val="000000"/>
          <w:sz w:val="24"/>
          <w:szCs w:val="24"/>
        </w:rPr>
      </w:pPr>
    </w:p>
    <w:p w14:paraId="6939B765"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663D8D55" w14:textId="77777777" w:rsidR="00BC64D9" w:rsidRPr="00BC64D9" w:rsidRDefault="00BC64D9" w:rsidP="00BC64D9">
      <w:pPr>
        <w:spacing w:after="19"/>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6263E871"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I appreciate National Cosmetology</w:t>
      </w:r>
      <w:r w:rsidRPr="00BC64D9">
        <w:rPr>
          <w:rFonts w:ascii="Times New Roman" w:eastAsia="Times New Roman" w:hAnsi="Times New Roman"/>
          <w:color w:val="4EA72E"/>
          <w:sz w:val="24"/>
          <w:szCs w:val="24"/>
        </w:rPr>
        <w:t xml:space="preserve"> </w:t>
      </w:r>
      <w:r w:rsidRPr="00BC64D9">
        <w:rPr>
          <w:rFonts w:ascii="Times New Roman" w:eastAsia="Times New Roman" w:hAnsi="Times New Roman"/>
          <w:color w:val="000000"/>
          <w:sz w:val="24"/>
          <w:szCs w:val="24"/>
        </w:rPr>
        <w:t xml:space="preserve">Sector Skills Committee who enabled the development of this curriculum.   I recognize with appreciation the role of the SSC in ensuring that competencies required by the industry are addressed in this curriculum. </w:t>
      </w:r>
    </w:p>
    <w:p w14:paraId="2DD92CD7" w14:textId="77777777"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p>
    <w:p w14:paraId="7F99FC42" w14:textId="3BC56879" w:rsidR="00BC64D9" w:rsidRPr="00BC64D9" w:rsidRDefault="00BC64D9" w:rsidP="00BC64D9">
      <w:pPr>
        <w:spacing w:after="5" w:line="265" w:lineRule="auto"/>
        <w:ind w:left="10" w:right="12" w:hanging="10"/>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I also thank all stakeholders in the </w:t>
      </w:r>
      <w:r w:rsidR="00040070">
        <w:rPr>
          <w:rFonts w:ascii="Times New Roman" w:eastAsia="Times New Roman" w:hAnsi="Times New Roman"/>
          <w:color w:val="000000"/>
          <w:sz w:val="24"/>
          <w:szCs w:val="24"/>
        </w:rPr>
        <w:t>Cosmetology</w:t>
      </w:r>
      <w:r w:rsidRPr="00BC64D9">
        <w:rPr>
          <w:rFonts w:ascii="Times New Roman" w:eastAsia="Times New Roman" w:hAnsi="Times New Roman"/>
          <w:color w:val="000000"/>
          <w:sz w:val="24"/>
          <w:szCs w:val="24"/>
        </w:rPr>
        <w:t xml:space="preserve"> sector for their valuable input and all those who participated in the process of developing this curriculum.  </w:t>
      </w:r>
    </w:p>
    <w:p w14:paraId="4B2FA705" w14:textId="77777777" w:rsidR="006563C5" w:rsidRDefault="00BC64D9" w:rsidP="006563C5">
      <w:pPr>
        <w:spacing w:after="16"/>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 </w:t>
      </w:r>
    </w:p>
    <w:p w14:paraId="3AB98BD6" w14:textId="54B8A8C6" w:rsidR="000B3135" w:rsidRPr="009638E3" w:rsidRDefault="00BC64D9" w:rsidP="006563C5">
      <w:pPr>
        <w:spacing w:after="16"/>
        <w:jc w:val="both"/>
        <w:rPr>
          <w:rFonts w:ascii="Times New Roman" w:eastAsia="Times New Roman" w:hAnsi="Times New Roman"/>
          <w:color w:val="000000"/>
          <w:sz w:val="24"/>
          <w:szCs w:val="24"/>
        </w:rPr>
      </w:pPr>
      <w:r w:rsidRPr="00BC64D9">
        <w:rPr>
          <w:rFonts w:ascii="Times New Roman" w:eastAsia="Times New Roman" w:hAnsi="Times New Roman"/>
          <w:color w:val="000000"/>
          <w:sz w:val="24"/>
          <w:szCs w:val="24"/>
        </w:rPr>
        <w:t xml:space="preserve">I am convinced that this curriculum will go a long way in ensuring that workers in </w:t>
      </w:r>
      <w:r w:rsidR="00040070">
        <w:rPr>
          <w:rFonts w:ascii="Times New Roman" w:eastAsia="Times New Roman" w:hAnsi="Times New Roman"/>
          <w:color w:val="000000"/>
          <w:sz w:val="24"/>
          <w:szCs w:val="24"/>
        </w:rPr>
        <w:t>Cosmetology</w:t>
      </w:r>
      <w:r w:rsidRPr="00BC64D9">
        <w:rPr>
          <w:rFonts w:ascii="Times New Roman" w:eastAsia="Times New Roman" w:hAnsi="Times New Roman"/>
          <w:color w:val="000000"/>
          <w:sz w:val="24"/>
          <w:szCs w:val="24"/>
        </w:rPr>
        <w:t xml:space="preserve"> sector will acquire competencies that will enable them perform their work more efficiently</w:t>
      </w:r>
      <w:r w:rsidR="009321F2">
        <w:rPr>
          <w:rFonts w:ascii="Times New Roman" w:eastAsia="Times New Roman" w:hAnsi="Times New Roman"/>
          <w:color w:val="000000"/>
          <w:sz w:val="24"/>
          <w:szCs w:val="24"/>
        </w:rPr>
        <w:t>.</w:t>
      </w:r>
      <w:r w:rsidR="00B02961" w:rsidRPr="009638E3">
        <w:rPr>
          <w:rFonts w:ascii="Times New Roman" w:eastAsia="Times New Roman" w:hAnsi="Times New Roman"/>
          <w:b/>
          <w:color w:val="000000"/>
          <w:sz w:val="24"/>
          <w:szCs w:val="24"/>
        </w:rPr>
        <w:t xml:space="preserve"> </w:t>
      </w:r>
    </w:p>
    <w:p w14:paraId="7B366136" w14:textId="77777777" w:rsidR="000B3135" w:rsidRPr="009638E3" w:rsidRDefault="00B02961">
      <w:p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 </w:t>
      </w:r>
    </w:p>
    <w:p w14:paraId="703C57F7" w14:textId="77777777" w:rsidR="000B3135" w:rsidRPr="009638E3" w:rsidRDefault="00B02961">
      <w:p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 </w:t>
      </w:r>
    </w:p>
    <w:p w14:paraId="5607889A" w14:textId="77777777" w:rsidR="000B3135" w:rsidRPr="009638E3" w:rsidRDefault="00B02961">
      <w:p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 </w:t>
      </w:r>
    </w:p>
    <w:p w14:paraId="7A106F1B"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638365FA"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42EC1BBC" w14:textId="77777777" w:rsidR="000B3135" w:rsidRDefault="000B3135">
      <w:pPr>
        <w:spacing w:after="0" w:line="276" w:lineRule="auto"/>
        <w:ind w:left="714" w:hanging="357"/>
        <w:rPr>
          <w:rFonts w:ascii="Times New Roman" w:eastAsia="Times New Roman" w:hAnsi="Times New Roman"/>
          <w:color w:val="000000"/>
          <w:kern w:val="28"/>
          <w:sz w:val="24"/>
          <w:szCs w:val="24"/>
        </w:rPr>
      </w:pPr>
    </w:p>
    <w:p w14:paraId="76F0D50F"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102A9185"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4C1D528A"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1BF44CF4"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0638F7CC"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528707B4"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213F5FE1"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174E0C43"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283931CB"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35380F37" w14:textId="77777777" w:rsidR="00F64DF5" w:rsidRDefault="00F64DF5">
      <w:pPr>
        <w:spacing w:after="0" w:line="276" w:lineRule="auto"/>
        <w:ind w:left="714" w:hanging="357"/>
        <w:rPr>
          <w:rFonts w:ascii="Times New Roman" w:eastAsia="Times New Roman" w:hAnsi="Times New Roman"/>
          <w:color w:val="000000"/>
          <w:kern w:val="28"/>
          <w:sz w:val="24"/>
          <w:szCs w:val="24"/>
        </w:rPr>
      </w:pPr>
    </w:p>
    <w:p w14:paraId="42AC7BFC" w14:textId="77777777" w:rsidR="00F64DF5" w:rsidRPr="009638E3" w:rsidRDefault="00F64DF5">
      <w:pPr>
        <w:spacing w:after="0" w:line="276" w:lineRule="auto"/>
        <w:ind w:left="714" w:hanging="357"/>
        <w:rPr>
          <w:rFonts w:ascii="Times New Roman" w:eastAsia="Times New Roman" w:hAnsi="Times New Roman"/>
          <w:color w:val="000000"/>
          <w:kern w:val="28"/>
          <w:sz w:val="24"/>
          <w:szCs w:val="24"/>
        </w:rPr>
      </w:pPr>
    </w:p>
    <w:p w14:paraId="6E1D4591"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7402AF67"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260FF9A1" w14:textId="77777777" w:rsidR="000B3135" w:rsidRPr="009638E3" w:rsidRDefault="000B3135">
      <w:pPr>
        <w:spacing w:after="0" w:line="276" w:lineRule="auto"/>
        <w:ind w:left="714" w:hanging="357"/>
        <w:rPr>
          <w:rFonts w:ascii="Times New Roman" w:eastAsia="Times New Roman" w:hAnsi="Times New Roman"/>
          <w:color w:val="000000"/>
          <w:kern w:val="28"/>
          <w:sz w:val="24"/>
          <w:szCs w:val="24"/>
        </w:rPr>
      </w:pPr>
    </w:p>
    <w:p w14:paraId="4DE86F07" w14:textId="77777777" w:rsidR="000B3135" w:rsidRPr="009638E3" w:rsidRDefault="000B3135">
      <w:pPr>
        <w:spacing w:after="200" w:line="276" w:lineRule="auto"/>
        <w:jc w:val="both"/>
        <w:rPr>
          <w:rFonts w:ascii="Times New Roman" w:eastAsia="Times New Roman" w:hAnsi="Times New Roman"/>
          <w:b/>
          <w:color w:val="000000"/>
          <w:kern w:val="28"/>
          <w:sz w:val="24"/>
          <w:szCs w:val="24"/>
        </w:rPr>
      </w:pPr>
    </w:p>
    <w:p w14:paraId="68F83BB4"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16175244" w14:textId="77777777" w:rsidR="000B3135" w:rsidRPr="009638E3" w:rsidRDefault="000B3135" w:rsidP="008A2A0F">
      <w:pPr>
        <w:spacing w:after="200" w:line="276" w:lineRule="auto"/>
        <w:rPr>
          <w:rFonts w:ascii="Times New Roman" w:eastAsia="Times New Roman" w:hAnsi="Times New Roman"/>
          <w:b/>
          <w:color w:val="000000"/>
          <w:kern w:val="28"/>
          <w:sz w:val="24"/>
          <w:szCs w:val="24"/>
        </w:rPr>
      </w:pPr>
    </w:p>
    <w:p w14:paraId="17BBC76F" w14:textId="77777777" w:rsidR="000B3135" w:rsidRPr="009638E3" w:rsidRDefault="00B02961">
      <w:pPr>
        <w:keepNext/>
        <w:keepLines/>
        <w:spacing w:after="9" w:line="276" w:lineRule="auto"/>
        <w:ind w:left="10" w:right="4" w:hanging="10"/>
        <w:jc w:val="center"/>
        <w:outlineLvl w:val="0"/>
        <w:rPr>
          <w:rFonts w:ascii="Times New Roman" w:eastAsia="Times New Roman" w:hAnsi="Times New Roman"/>
          <w:b/>
          <w:color w:val="000000"/>
          <w:sz w:val="24"/>
          <w:szCs w:val="24"/>
        </w:rPr>
      </w:pPr>
      <w:bookmarkStart w:id="15" w:name="_Toc195699205"/>
      <w:r w:rsidRPr="009638E3">
        <w:rPr>
          <w:rFonts w:ascii="Times New Roman" w:eastAsia="Times New Roman" w:hAnsi="Times New Roman"/>
          <w:b/>
          <w:color w:val="000000"/>
          <w:sz w:val="24"/>
          <w:szCs w:val="24"/>
        </w:rPr>
        <w:lastRenderedPageBreak/>
        <w:t>TABLE OF CONTENTS</w:t>
      </w:r>
      <w:bookmarkEnd w:id="15"/>
    </w:p>
    <w:sdt>
      <w:sdtPr>
        <w:rPr>
          <w:rFonts w:ascii="Times New Roman" w:eastAsia="Times New Roman" w:hAnsi="Times New Roman"/>
          <w:color w:val="000000"/>
          <w:sz w:val="24"/>
          <w:szCs w:val="24"/>
        </w:rPr>
        <w:id w:val="1507947313"/>
        <w:docPartObj>
          <w:docPartGallery w:val="Table of Contents"/>
          <w:docPartUnique/>
        </w:docPartObj>
      </w:sdtPr>
      <w:sdtEndPr>
        <w:rPr>
          <w:b/>
          <w:bCs/>
        </w:rPr>
      </w:sdtEndPr>
      <w:sdtContent>
        <w:p w14:paraId="19DEA0CD" w14:textId="77777777" w:rsidR="000B3135" w:rsidRPr="009638E3" w:rsidRDefault="00B02961">
          <w:pPr>
            <w:keepNext/>
            <w:keepLines/>
            <w:spacing w:before="240" w:after="0" w:line="276" w:lineRule="auto"/>
            <w:rPr>
              <w:rFonts w:ascii="Times New Roman" w:eastAsia="DengXian Light" w:hAnsi="Times New Roman"/>
              <w:color w:val="2E74B5"/>
              <w:sz w:val="24"/>
              <w:szCs w:val="24"/>
            </w:rPr>
          </w:pPr>
          <w:r w:rsidRPr="009638E3">
            <w:rPr>
              <w:rFonts w:ascii="Times New Roman" w:eastAsia="DengXian Light" w:hAnsi="Times New Roman"/>
              <w:color w:val="2E74B5"/>
              <w:sz w:val="24"/>
              <w:szCs w:val="24"/>
            </w:rPr>
            <w:t>Contents</w:t>
          </w:r>
        </w:p>
        <w:p w14:paraId="4C4DFFFD" w14:textId="77777777" w:rsidR="004B6754" w:rsidRDefault="00B02961">
          <w:pPr>
            <w:pStyle w:val="TOC1"/>
            <w:tabs>
              <w:tab w:val="right" w:leader="dot" w:pos="8296"/>
            </w:tabs>
            <w:rPr>
              <w:rFonts w:asciiTheme="minorHAnsi" w:eastAsiaTheme="minorEastAsia" w:hAnsiTheme="minorHAnsi" w:cstheme="minorBidi"/>
              <w:noProof/>
            </w:rPr>
          </w:pPr>
          <w:r w:rsidRPr="009638E3">
            <w:rPr>
              <w:rFonts w:ascii="Times New Roman" w:hAnsi="Times New Roman"/>
              <w:bCs/>
              <w:sz w:val="24"/>
              <w:szCs w:val="24"/>
            </w:rPr>
            <w:fldChar w:fldCharType="begin"/>
          </w:r>
          <w:r w:rsidRPr="009638E3">
            <w:rPr>
              <w:rFonts w:ascii="Times New Roman" w:hAnsi="Times New Roman"/>
              <w:bCs/>
              <w:sz w:val="24"/>
              <w:szCs w:val="24"/>
            </w:rPr>
            <w:instrText xml:space="preserve"> TOC \o "1-3" \h \z \u </w:instrText>
          </w:r>
          <w:r w:rsidRPr="009638E3">
            <w:rPr>
              <w:rFonts w:ascii="Times New Roman" w:hAnsi="Times New Roman"/>
              <w:bCs/>
              <w:sz w:val="24"/>
              <w:szCs w:val="24"/>
            </w:rPr>
            <w:fldChar w:fldCharType="separate"/>
          </w:r>
          <w:hyperlink w:anchor="_Toc195699203" w:history="1">
            <w:r w:rsidR="004B6754" w:rsidRPr="00A15BB3">
              <w:rPr>
                <w:rStyle w:val="Hyperlink"/>
                <w:rFonts w:ascii="Times New Roman" w:eastAsia="Times New Roman" w:hAnsi="Times New Roman"/>
                <w:b/>
                <w:bCs/>
                <w:noProof/>
              </w:rPr>
              <w:t>FOREWORD</w:t>
            </w:r>
            <w:r w:rsidR="004B6754">
              <w:rPr>
                <w:noProof/>
                <w:webHidden/>
              </w:rPr>
              <w:tab/>
            </w:r>
            <w:r w:rsidR="004B6754">
              <w:rPr>
                <w:noProof/>
                <w:webHidden/>
              </w:rPr>
              <w:fldChar w:fldCharType="begin"/>
            </w:r>
            <w:r w:rsidR="004B6754">
              <w:rPr>
                <w:noProof/>
                <w:webHidden/>
              </w:rPr>
              <w:instrText xml:space="preserve"> PAGEREF _Toc195699203 \h </w:instrText>
            </w:r>
            <w:r w:rsidR="004B6754">
              <w:rPr>
                <w:noProof/>
                <w:webHidden/>
              </w:rPr>
            </w:r>
            <w:r w:rsidR="004B6754">
              <w:rPr>
                <w:noProof/>
                <w:webHidden/>
              </w:rPr>
              <w:fldChar w:fldCharType="separate"/>
            </w:r>
            <w:r w:rsidR="004B6754">
              <w:rPr>
                <w:noProof/>
                <w:webHidden/>
              </w:rPr>
              <w:t>1</w:t>
            </w:r>
            <w:r w:rsidR="004B6754">
              <w:rPr>
                <w:noProof/>
                <w:webHidden/>
              </w:rPr>
              <w:fldChar w:fldCharType="end"/>
            </w:r>
          </w:hyperlink>
        </w:p>
        <w:p w14:paraId="6762591C" w14:textId="77777777" w:rsidR="004B6754" w:rsidRDefault="00DB0071">
          <w:pPr>
            <w:pStyle w:val="TOC1"/>
            <w:tabs>
              <w:tab w:val="right" w:leader="dot" w:pos="8296"/>
            </w:tabs>
            <w:rPr>
              <w:rFonts w:asciiTheme="minorHAnsi" w:eastAsiaTheme="minorEastAsia" w:hAnsiTheme="minorHAnsi" w:cstheme="minorBidi"/>
              <w:noProof/>
            </w:rPr>
          </w:pPr>
          <w:hyperlink w:anchor="_Toc195699204" w:history="1">
            <w:r w:rsidR="004B6754" w:rsidRPr="00A15BB3">
              <w:rPr>
                <w:rStyle w:val="Hyperlink"/>
                <w:rFonts w:ascii="Times New Roman" w:eastAsia="Times New Roman" w:hAnsi="Times New Roman"/>
                <w:b/>
                <w:bCs/>
                <w:noProof/>
              </w:rPr>
              <w:t>ACKNOWLEDGEMENT</w:t>
            </w:r>
            <w:r w:rsidR="004B6754">
              <w:rPr>
                <w:noProof/>
                <w:webHidden/>
              </w:rPr>
              <w:tab/>
            </w:r>
            <w:r w:rsidR="004B6754">
              <w:rPr>
                <w:noProof/>
                <w:webHidden/>
              </w:rPr>
              <w:fldChar w:fldCharType="begin"/>
            </w:r>
            <w:r w:rsidR="004B6754">
              <w:rPr>
                <w:noProof/>
                <w:webHidden/>
              </w:rPr>
              <w:instrText xml:space="preserve"> PAGEREF _Toc195699204 \h </w:instrText>
            </w:r>
            <w:r w:rsidR="004B6754">
              <w:rPr>
                <w:noProof/>
                <w:webHidden/>
              </w:rPr>
            </w:r>
            <w:r w:rsidR="004B6754">
              <w:rPr>
                <w:noProof/>
                <w:webHidden/>
              </w:rPr>
              <w:fldChar w:fldCharType="separate"/>
            </w:r>
            <w:r w:rsidR="004B6754">
              <w:rPr>
                <w:noProof/>
                <w:webHidden/>
              </w:rPr>
              <w:t>3</w:t>
            </w:r>
            <w:r w:rsidR="004B6754">
              <w:rPr>
                <w:noProof/>
                <w:webHidden/>
              </w:rPr>
              <w:fldChar w:fldCharType="end"/>
            </w:r>
          </w:hyperlink>
        </w:p>
        <w:p w14:paraId="43017CF6" w14:textId="77777777" w:rsidR="004B6754" w:rsidRDefault="00DB0071">
          <w:pPr>
            <w:pStyle w:val="TOC1"/>
            <w:tabs>
              <w:tab w:val="right" w:leader="dot" w:pos="8296"/>
            </w:tabs>
            <w:rPr>
              <w:rFonts w:asciiTheme="minorHAnsi" w:eastAsiaTheme="minorEastAsia" w:hAnsiTheme="minorHAnsi" w:cstheme="minorBidi"/>
              <w:noProof/>
            </w:rPr>
          </w:pPr>
          <w:hyperlink w:anchor="_Toc195699205" w:history="1">
            <w:r w:rsidR="004B6754" w:rsidRPr="00A15BB3">
              <w:rPr>
                <w:rStyle w:val="Hyperlink"/>
                <w:rFonts w:ascii="Times New Roman" w:eastAsia="Times New Roman" w:hAnsi="Times New Roman"/>
                <w:b/>
                <w:noProof/>
              </w:rPr>
              <w:t>TABLE OF CONTENTS</w:t>
            </w:r>
            <w:r w:rsidR="004B6754">
              <w:rPr>
                <w:noProof/>
                <w:webHidden/>
              </w:rPr>
              <w:tab/>
            </w:r>
            <w:r w:rsidR="004B6754">
              <w:rPr>
                <w:noProof/>
                <w:webHidden/>
              </w:rPr>
              <w:fldChar w:fldCharType="begin"/>
            </w:r>
            <w:r w:rsidR="004B6754">
              <w:rPr>
                <w:noProof/>
                <w:webHidden/>
              </w:rPr>
              <w:instrText xml:space="preserve"> PAGEREF _Toc195699205 \h </w:instrText>
            </w:r>
            <w:r w:rsidR="004B6754">
              <w:rPr>
                <w:noProof/>
                <w:webHidden/>
              </w:rPr>
            </w:r>
            <w:r w:rsidR="004B6754">
              <w:rPr>
                <w:noProof/>
                <w:webHidden/>
              </w:rPr>
              <w:fldChar w:fldCharType="separate"/>
            </w:r>
            <w:r w:rsidR="004B6754">
              <w:rPr>
                <w:noProof/>
                <w:webHidden/>
              </w:rPr>
              <w:t>4</w:t>
            </w:r>
            <w:r w:rsidR="004B6754">
              <w:rPr>
                <w:noProof/>
                <w:webHidden/>
              </w:rPr>
              <w:fldChar w:fldCharType="end"/>
            </w:r>
          </w:hyperlink>
        </w:p>
        <w:p w14:paraId="2B23B186" w14:textId="77777777" w:rsidR="004B6754" w:rsidRDefault="00DB0071">
          <w:pPr>
            <w:pStyle w:val="TOC1"/>
            <w:tabs>
              <w:tab w:val="right" w:leader="dot" w:pos="8296"/>
            </w:tabs>
            <w:rPr>
              <w:rFonts w:asciiTheme="minorHAnsi" w:eastAsiaTheme="minorEastAsia" w:hAnsiTheme="minorHAnsi" w:cstheme="minorBidi"/>
              <w:noProof/>
            </w:rPr>
          </w:pPr>
          <w:hyperlink w:anchor="_Toc195699206" w:history="1">
            <w:r w:rsidR="004B6754" w:rsidRPr="00A15BB3">
              <w:rPr>
                <w:rStyle w:val="Hyperlink"/>
                <w:rFonts w:ascii="Times New Roman" w:eastAsia="Times New Roman" w:hAnsi="Times New Roman"/>
                <w:b/>
                <w:noProof/>
              </w:rPr>
              <w:t>ACRONYMS</w:t>
            </w:r>
            <w:r w:rsidR="004B6754">
              <w:rPr>
                <w:noProof/>
                <w:webHidden/>
              </w:rPr>
              <w:tab/>
            </w:r>
            <w:r w:rsidR="004B6754">
              <w:rPr>
                <w:noProof/>
                <w:webHidden/>
              </w:rPr>
              <w:fldChar w:fldCharType="begin"/>
            </w:r>
            <w:r w:rsidR="004B6754">
              <w:rPr>
                <w:noProof/>
                <w:webHidden/>
              </w:rPr>
              <w:instrText xml:space="preserve"> PAGEREF _Toc195699206 \h </w:instrText>
            </w:r>
            <w:r w:rsidR="004B6754">
              <w:rPr>
                <w:noProof/>
                <w:webHidden/>
              </w:rPr>
            </w:r>
            <w:r w:rsidR="004B6754">
              <w:rPr>
                <w:noProof/>
                <w:webHidden/>
              </w:rPr>
              <w:fldChar w:fldCharType="separate"/>
            </w:r>
            <w:r w:rsidR="004B6754">
              <w:rPr>
                <w:noProof/>
                <w:webHidden/>
              </w:rPr>
              <w:t>5</w:t>
            </w:r>
            <w:r w:rsidR="004B6754">
              <w:rPr>
                <w:noProof/>
                <w:webHidden/>
              </w:rPr>
              <w:fldChar w:fldCharType="end"/>
            </w:r>
          </w:hyperlink>
        </w:p>
        <w:p w14:paraId="135E3873" w14:textId="77777777" w:rsidR="004B6754" w:rsidRDefault="00DB0071">
          <w:pPr>
            <w:pStyle w:val="TOC1"/>
            <w:tabs>
              <w:tab w:val="right" w:leader="dot" w:pos="8296"/>
            </w:tabs>
            <w:rPr>
              <w:rFonts w:asciiTheme="minorHAnsi" w:eastAsiaTheme="minorEastAsia" w:hAnsiTheme="minorHAnsi" w:cstheme="minorBidi"/>
              <w:noProof/>
            </w:rPr>
          </w:pPr>
          <w:hyperlink w:anchor="_Toc195699207" w:history="1">
            <w:r w:rsidR="004B6754" w:rsidRPr="00A15BB3">
              <w:rPr>
                <w:rStyle w:val="Hyperlink"/>
                <w:rFonts w:ascii="Times New Roman" w:hAnsi="Times New Roman"/>
                <w:b/>
                <w:bCs/>
                <w:noProof/>
                <w:lang w:val="en-GB" w:eastAsia="fr-FR"/>
              </w:rPr>
              <w:t>KEY TO UNIT CODE</w:t>
            </w:r>
            <w:r w:rsidR="004B6754">
              <w:rPr>
                <w:noProof/>
                <w:webHidden/>
              </w:rPr>
              <w:tab/>
            </w:r>
            <w:r w:rsidR="004B6754">
              <w:rPr>
                <w:noProof/>
                <w:webHidden/>
              </w:rPr>
              <w:fldChar w:fldCharType="begin"/>
            </w:r>
            <w:r w:rsidR="004B6754">
              <w:rPr>
                <w:noProof/>
                <w:webHidden/>
              </w:rPr>
              <w:instrText xml:space="preserve"> PAGEREF _Toc195699207 \h </w:instrText>
            </w:r>
            <w:r w:rsidR="004B6754">
              <w:rPr>
                <w:noProof/>
                <w:webHidden/>
              </w:rPr>
            </w:r>
            <w:r w:rsidR="004B6754">
              <w:rPr>
                <w:noProof/>
                <w:webHidden/>
              </w:rPr>
              <w:fldChar w:fldCharType="separate"/>
            </w:r>
            <w:r w:rsidR="004B6754">
              <w:rPr>
                <w:noProof/>
                <w:webHidden/>
              </w:rPr>
              <w:t>6</w:t>
            </w:r>
            <w:r w:rsidR="004B6754">
              <w:rPr>
                <w:noProof/>
                <w:webHidden/>
              </w:rPr>
              <w:fldChar w:fldCharType="end"/>
            </w:r>
          </w:hyperlink>
        </w:p>
        <w:p w14:paraId="20A8544B" w14:textId="77777777" w:rsidR="004B6754" w:rsidRDefault="00DB0071">
          <w:pPr>
            <w:pStyle w:val="TOC1"/>
            <w:tabs>
              <w:tab w:val="right" w:leader="dot" w:pos="8296"/>
            </w:tabs>
            <w:rPr>
              <w:rFonts w:asciiTheme="minorHAnsi" w:eastAsiaTheme="minorEastAsia" w:hAnsiTheme="minorHAnsi" w:cstheme="minorBidi"/>
              <w:noProof/>
            </w:rPr>
          </w:pPr>
          <w:hyperlink w:anchor="_Toc195699208" w:history="1">
            <w:r w:rsidR="004B6754" w:rsidRPr="00A15BB3">
              <w:rPr>
                <w:rStyle w:val="Hyperlink"/>
                <w:rFonts w:ascii="Times New Roman" w:eastAsia="Times New Roman" w:hAnsi="Times New Roman"/>
                <w:b/>
                <w:noProof/>
              </w:rPr>
              <w:t>OVERVIEW</w:t>
            </w:r>
            <w:r w:rsidR="004B6754">
              <w:rPr>
                <w:noProof/>
                <w:webHidden/>
              </w:rPr>
              <w:tab/>
            </w:r>
            <w:r w:rsidR="004B6754">
              <w:rPr>
                <w:noProof/>
                <w:webHidden/>
              </w:rPr>
              <w:fldChar w:fldCharType="begin"/>
            </w:r>
            <w:r w:rsidR="004B6754">
              <w:rPr>
                <w:noProof/>
                <w:webHidden/>
              </w:rPr>
              <w:instrText xml:space="preserve"> PAGEREF _Toc195699208 \h </w:instrText>
            </w:r>
            <w:r w:rsidR="004B6754">
              <w:rPr>
                <w:noProof/>
                <w:webHidden/>
              </w:rPr>
            </w:r>
            <w:r w:rsidR="004B6754">
              <w:rPr>
                <w:noProof/>
                <w:webHidden/>
              </w:rPr>
              <w:fldChar w:fldCharType="separate"/>
            </w:r>
            <w:r w:rsidR="004B6754">
              <w:rPr>
                <w:noProof/>
                <w:webHidden/>
              </w:rPr>
              <w:t>7</w:t>
            </w:r>
            <w:r w:rsidR="004B6754">
              <w:rPr>
                <w:noProof/>
                <w:webHidden/>
              </w:rPr>
              <w:fldChar w:fldCharType="end"/>
            </w:r>
          </w:hyperlink>
        </w:p>
        <w:p w14:paraId="74B683C8" w14:textId="77777777" w:rsidR="004B6754" w:rsidRDefault="00DB0071">
          <w:pPr>
            <w:pStyle w:val="TOC1"/>
            <w:tabs>
              <w:tab w:val="right" w:leader="dot" w:pos="8296"/>
            </w:tabs>
            <w:rPr>
              <w:rFonts w:asciiTheme="minorHAnsi" w:eastAsiaTheme="minorEastAsia" w:hAnsiTheme="minorHAnsi" w:cstheme="minorBidi"/>
              <w:noProof/>
            </w:rPr>
          </w:pPr>
          <w:hyperlink w:anchor="_Toc195699209" w:history="1">
            <w:r w:rsidR="004B6754" w:rsidRPr="00A15BB3">
              <w:rPr>
                <w:rStyle w:val="Hyperlink"/>
                <w:noProof/>
                <w:lang w:val="en-GB" w:eastAsia="fr-FR"/>
              </w:rPr>
              <w:t>SUMMARY OF UNITS OF COMPETENCY</w:t>
            </w:r>
            <w:r w:rsidR="004B6754">
              <w:rPr>
                <w:noProof/>
                <w:webHidden/>
              </w:rPr>
              <w:tab/>
            </w:r>
            <w:r w:rsidR="004B6754">
              <w:rPr>
                <w:noProof/>
                <w:webHidden/>
              </w:rPr>
              <w:fldChar w:fldCharType="begin"/>
            </w:r>
            <w:r w:rsidR="004B6754">
              <w:rPr>
                <w:noProof/>
                <w:webHidden/>
              </w:rPr>
              <w:instrText xml:space="preserve"> PAGEREF _Toc195699209 \h </w:instrText>
            </w:r>
            <w:r w:rsidR="004B6754">
              <w:rPr>
                <w:noProof/>
                <w:webHidden/>
              </w:rPr>
            </w:r>
            <w:r w:rsidR="004B6754">
              <w:rPr>
                <w:noProof/>
                <w:webHidden/>
              </w:rPr>
              <w:fldChar w:fldCharType="separate"/>
            </w:r>
            <w:r w:rsidR="004B6754">
              <w:rPr>
                <w:noProof/>
                <w:webHidden/>
              </w:rPr>
              <w:t>7</w:t>
            </w:r>
            <w:r w:rsidR="004B6754">
              <w:rPr>
                <w:noProof/>
                <w:webHidden/>
              </w:rPr>
              <w:fldChar w:fldCharType="end"/>
            </w:r>
          </w:hyperlink>
        </w:p>
        <w:p w14:paraId="18EA74E3" w14:textId="77777777" w:rsidR="004B6754" w:rsidRDefault="00DB0071">
          <w:pPr>
            <w:pStyle w:val="TOC2"/>
            <w:tabs>
              <w:tab w:val="right" w:leader="dot" w:pos="8296"/>
            </w:tabs>
            <w:ind w:left="440"/>
            <w:rPr>
              <w:rFonts w:asciiTheme="minorHAnsi" w:eastAsiaTheme="minorEastAsia" w:hAnsiTheme="minorHAnsi" w:cstheme="minorBidi"/>
              <w:noProof/>
            </w:rPr>
          </w:pPr>
          <w:hyperlink w:anchor="_Toc195699210" w:history="1">
            <w:r w:rsidR="004B6754" w:rsidRPr="00A15BB3">
              <w:rPr>
                <w:rStyle w:val="Hyperlink"/>
                <w:rFonts w:ascii="Times New Roman" w:eastAsia="Times New Roman" w:hAnsi="Times New Roman"/>
                <w:b/>
                <w:bCs/>
                <w:noProof/>
                <w:lang w:val="en-GB"/>
              </w:rPr>
              <w:t xml:space="preserve">PROVIDE PLAITING AND BRAIDING </w:t>
            </w:r>
            <w:r w:rsidR="004B6754" w:rsidRPr="00A15BB3">
              <w:rPr>
                <w:rStyle w:val="Hyperlink"/>
                <w:rFonts w:ascii="Times New Roman" w:eastAsia="Times New Roman" w:hAnsi="Times New Roman"/>
                <w:b/>
                <w:bCs/>
                <w:noProof/>
              </w:rPr>
              <w:t>SERVICE</w:t>
            </w:r>
            <w:r w:rsidR="004B6754">
              <w:rPr>
                <w:noProof/>
                <w:webHidden/>
              </w:rPr>
              <w:tab/>
            </w:r>
            <w:r w:rsidR="004B6754">
              <w:rPr>
                <w:noProof/>
                <w:webHidden/>
              </w:rPr>
              <w:fldChar w:fldCharType="begin"/>
            </w:r>
            <w:r w:rsidR="004B6754">
              <w:rPr>
                <w:noProof/>
                <w:webHidden/>
              </w:rPr>
              <w:instrText xml:space="preserve"> PAGEREF _Toc195699210 \h </w:instrText>
            </w:r>
            <w:r w:rsidR="004B6754">
              <w:rPr>
                <w:noProof/>
                <w:webHidden/>
              </w:rPr>
            </w:r>
            <w:r w:rsidR="004B6754">
              <w:rPr>
                <w:noProof/>
                <w:webHidden/>
              </w:rPr>
              <w:fldChar w:fldCharType="separate"/>
            </w:r>
            <w:r w:rsidR="004B6754">
              <w:rPr>
                <w:noProof/>
                <w:webHidden/>
              </w:rPr>
              <w:t>8</w:t>
            </w:r>
            <w:r w:rsidR="004B6754">
              <w:rPr>
                <w:noProof/>
                <w:webHidden/>
              </w:rPr>
              <w:fldChar w:fldCharType="end"/>
            </w:r>
          </w:hyperlink>
        </w:p>
        <w:p w14:paraId="7592EB39" w14:textId="77777777" w:rsidR="004B6754" w:rsidRDefault="00DB0071">
          <w:pPr>
            <w:pStyle w:val="TOC2"/>
            <w:tabs>
              <w:tab w:val="right" w:leader="dot" w:pos="8296"/>
            </w:tabs>
            <w:ind w:left="440"/>
            <w:rPr>
              <w:rFonts w:asciiTheme="minorHAnsi" w:eastAsiaTheme="minorEastAsia" w:hAnsiTheme="minorHAnsi" w:cstheme="minorBidi"/>
              <w:noProof/>
            </w:rPr>
          </w:pPr>
          <w:hyperlink w:anchor="_Toc195699211" w:history="1">
            <w:r w:rsidR="004B6754" w:rsidRPr="00A15BB3">
              <w:rPr>
                <w:rStyle w:val="Hyperlink"/>
                <w:rFonts w:ascii="Times New Roman" w:eastAsia="Times New Roman" w:hAnsi="Times New Roman"/>
                <w:b/>
                <w:bCs/>
                <w:noProof/>
                <w:lang w:val="en-GB"/>
              </w:rPr>
              <w:t>CONDUCT BARBERING</w:t>
            </w:r>
            <w:r w:rsidR="004B6754" w:rsidRPr="00A15BB3">
              <w:rPr>
                <w:rStyle w:val="Hyperlink"/>
                <w:rFonts w:ascii="Times New Roman" w:eastAsia="Times New Roman" w:hAnsi="Times New Roman"/>
                <w:b/>
                <w:bCs/>
                <w:noProof/>
              </w:rPr>
              <w:t xml:space="preserve"> SERVICE</w:t>
            </w:r>
            <w:r w:rsidR="004B6754">
              <w:rPr>
                <w:noProof/>
                <w:webHidden/>
              </w:rPr>
              <w:tab/>
            </w:r>
            <w:r w:rsidR="004B6754">
              <w:rPr>
                <w:noProof/>
                <w:webHidden/>
              </w:rPr>
              <w:fldChar w:fldCharType="begin"/>
            </w:r>
            <w:r w:rsidR="004B6754">
              <w:rPr>
                <w:noProof/>
                <w:webHidden/>
              </w:rPr>
              <w:instrText xml:space="preserve"> PAGEREF _Toc195699211 \h </w:instrText>
            </w:r>
            <w:r w:rsidR="004B6754">
              <w:rPr>
                <w:noProof/>
                <w:webHidden/>
              </w:rPr>
            </w:r>
            <w:r w:rsidR="004B6754">
              <w:rPr>
                <w:noProof/>
                <w:webHidden/>
              </w:rPr>
              <w:fldChar w:fldCharType="separate"/>
            </w:r>
            <w:r w:rsidR="004B6754">
              <w:rPr>
                <w:noProof/>
                <w:webHidden/>
              </w:rPr>
              <w:t>12</w:t>
            </w:r>
            <w:r w:rsidR="004B6754">
              <w:rPr>
                <w:noProof/>
                <w:webHidden/>
              </w:rPr>
              <w:fldChar w:fldCharType="end"/>
            </w:r>
          </w:hyperlink>
        </w:p>
        <w:p w14:paraId="2056E3D8" w14:textId="77777777" w:rsidR="004B6754" w:rsidRDefault="00DB0071">
          <w:pPr>
            <w:pStyle w:val="TOC2"/>
            <w:tabs>
              <w:tab w:val="right" w:leader="dot" w:pos="8296"/>
            </w:tabs>
            <w:ind w:left="440"/>
            <w:rPr>
              <w:rFonts w:asciiTheme="minorHAnsi" w:eastAsiaTheme="minorEastAsia" w:hAnsiTheme="minorHAnsi" w:cstheme="minorBidi"/>
              <w:noProof/>
            </w:rPr>
          </w:pPr>
          <w:hyperlink w:anchor="_Toc195699212" w:history="1">
            <w:r w:rsidR="004B6754" w:rsidRPr="00A15BB3">
              <w:rPr>
                <w:rStyle w:val="Hyperlink"/>
                <w:rFonts w:ascii="Times New Roman" w:eastAsia="Times New Roman" w:hAnsi="Times New Roman"/>
                <w:b/>
                <w:bCs/>
                <w:noProof/>
                <w:lang w:val="en-GB"/>
              </w:rPr>
              <w:t>PROVIDE MANICURE AND PEDICURE</w:t>
            </w:r>
            <w:r w:rsidR="004B6754" w:rsidRPr="00A15BB3">
              <w:rPr>
                <w:rStyle w:val="Hyperlink"/>
                <w:rFonts w:ascii="Times New Roman" w:eastAsia="Times New Roman" w:hAnsi="Times New Roman"/>
                <w:b/>
                <w:bCs/>
                <w:noProof/>
              </w:rPr>
              <w:t xml:space="preserve"> SERVICE</w:t>
            </w:r>
            <w:r w:rsidR="004B6754">
              <w:rPr>
                <w:noProof/>
                <w:webHidden/>
              </w:rPr>
              <w:tab/>
            </w:r>
            <w:r w:rsidR="004B6754">
              <w:rPr>
                <w:noProof/>
                <w:webHidden/>
              </w:rPr>
              <w:fldChar w:fldCharType="begin"/>
            </w:r>
            <w:r w:rsidR="004B6754">
              <w:rPr>
                <w:noProof/>
                <w:webHidden/>
              </w:rPr>
              <w:instrText xml:space="preserve"> PAGEREF _Toc195699212 \h </w:instrText>
            </w:r>
            <w:r w:rsidR="004B6754">
              <w:rPr>
                <w:noProof/>
                <w:webHidden/>
              </w:rPr>
            </w:r>
            <w:r w:rsidR="004B6754">
              <w:rPr>
                <w:noProof/>
                <w:webHidden/>
              </w:rPr>
              <w:fldChar w:fldCharType="separate"/>
            </w:r>
            <w:r w:rsidR="004B6754">
              <w:rPr>
                <w:noProof/>
                <w:webHidden/>
              </w:rPr>
              <w:t>16</w:t>
            </w:r>
            <w:r w:rsidR="004B6754">
              <w:rPr>
                <w:noProof/>
                <w:webHidden/>
              </w:rPr>
              <w:fldChar w:fldCharType="end"/>
            </w:r>
          </w:hyperlink>
        </w:p>
        <w:p w14:paraId="406F8BF1" w14:textId="77777777" w:rsidR="004B6754" w:rsidRDefault="00DB0071">
          <w:pPr>
            <w:pStyle w:val="TOC2"/>
            <w:tabs>
              <w:tab w:val="right" w:leader="dot" w:pos="8296"/>
            </w:tabs>
            <w:ind w:left="440"/>
            <w:rPr>
              <w:rFonts w:asciiTheme="minorHAnsi" w:eastAsiaTheme="minorEastAsia" w:hAnsiTheme="minorHAnsi" w:cstheme="minorBidi"/>
              <w:noProof/>
            </w:rPr>
          </w:pPr>
          <w:hyperlink w:anchor="_Toc195699213" w:history="1">
            <w:r w:rsidR="004B6754" w:rsidRPr="00A15BB3">
              <w:rPr>
                <w:rStyle w:val="Hyperlink"/>
                <w:rFonts w:ascii="Times New Roman" w:hAnsi="Times New Roman"/>
                <w:noProof/>
              </w:rPr>
              <w:t>PROVIDE MAKE-UP SERVICE</w:t>
            </w:r>
            <w:r w:rsidR="004B6754" w:rsidRPr="00A15BB3">
              <w:rPr>
                <w:rStyle w:val="Hyperlink"/>
                <w:rFonts w:ascii="Times New Roman" w:hAnsi="Times New Roman"/>
                <w:noProof/>
                <w:lang w:val="en-GB"/>
              </w:rPr>
              <w:t>S</w:t>
            </w:r>
            <w:r w:rsidR="004B6754">
              <w:rPr>
                <w:noProof/>
                <w:webHidden/>
              </w:rPr>
              <w:tab/>
            </w:r>
            <w:r w:rsidR="004B6754">
              <w:rPr>
                <w:noProof/>
                <w:webHidden/>
              </w:rPr>
              <w:fldChar w:fldCharType="begin"/>
            </w:r>
            <w:r w:rsidR="004B6754">
              <w:rPr>
                <w:noProof/>
                <w:webHidden/>
              </w:rPr>
              <w:instrText xml:space="preserve"> PAGEREF _Toc195699213 \h </w:instrText>
            </w:r>
            <w:r w:rsidR="004B6754">
              <w:rPr>
                <w:noProof/>
                <w:webHidden/>
              </w:rPr>
            </w:r>
            <w:r w:rsidR="004B6754">
              <w:rPr>
                <w:noProof/>
                <w:webHidden/>
              </w:rPr>
              <w:fldChar w:fldCharType="separate"/>
            </w:r>
            <w:r w:rsidR="004B6754">
              <w:rPr>
                <w:noProof/>
                <w:webHidden/>
              </w:rPr>
              <w:t>22</w:t>
            </w:r>
            <w:r w:rsidR="004B6754">
              <w:rPr>
                <w:noProof/>
                <w:webHidden/>
              </w:rPr>
              <w:fldChar w:fldCharType="end"/>
            </w:r>
          </w:hyperlink>
        </w:p>
        <w:p w14:paraId="1258786A" w14:textId="77777777" w:rsidR="004B6754" w:rsidRDefault="00DB0071">
          <w:pPr>
            <w:pStyle w:val="TOC2"/>
            <w:tabs>
              <w:tab w:val="right" w:leader="dot" w:pos="8296"/>
            </w:tabs>
            <w:ind w:left="440"/>
            <w:rPr>
              <w:rFonts w:asciiTheme="minorHAnsi" w:eastAsiaTheme="minorEastAsia" w:hAnsiTheme="minorHAnsi" w:cstheme="minorBidi"/>
              <w:noProof/>
            </w:rPr>
          </w:pPr>
          <w:hyperlink w:anchor="_Toc195699214" w:history="1">
            <w:r w:rsidR="004B6754" w:rsidRPr="00A15BB3">
              <w:rPr>
                <w:rStyle w:val="Hyperlink"/>
                <w:rFonts w:ascii="Times New Roman" w:hAnsi="Times New Roman"/>
                <w:noProof/>
              </w:rPr>
              <w:t>CONDUCT HAIR ADDITION SERVICE</w:t>
            </w:r>
            <w:r w:rsidR="004B6754">
              <w:rPr>
                <w:noProof/>
                <w:webHidden/>
              </w:rPr>
              <w:tab/>
            </w:r>
            <w:r w:rsidR="004B6754">
              <w:rPr>
                <w:noProof/>
                <w:webHidden/>
              </w:rPr>
              <w:fldChar w:fldCharType="begin"/>
            </w:r>
            <w:r w:rsidR="004B6754">
              <w:rPr>
                <w:noProof/>
                <w:webHidden/>
              </w:rPr>
              <w:instrText xml:space="preserve"> PAGEREF _Toc195699214 \h </w:instrText>
            </w:r>
            <w:r w:rsidR="004B6754">
              <w:rPr>
                <w:noProof/>
                <w:webHidden/>
              </w:rPr>
            </w:r>
            <w:r w:rsidR="004B6754">
              <w:rPr>
                <w:noProof/>
                <w:webHidden/>
              </w:rPr>
              <w:fldChar w:fldCharType="separate"/>
            </w:r>
            <w:r w:rsidR="004B6754">
              <w:rPr>
                <w:noProof/>
                <w:webHidden/>
              </w:rPr>
              <w:t>27</w:t>
            </w:r>
            <w:r w:rsidR="004B6754">
              <w:rPr>
                <w:noProof/>
                <w:webHidden/>
              </w:rPr>
              <w:fldChar w:fldCharType="end"/>
            </w:r>
          </w:hyperlink>
        </w:p>
        <w:p w14:paraId="67104882" w14:textId="77777777" w:rsidR="004B6754" w:rsidRDefault="00DB0071">
          <w:pPr>
            <w:pStyle w:val="TOC2"/>
            <w:tabs>
              <w:tab w:val="right" w:leader="dot" w:pos="8296"/>
            </w:tabs>
            <w:ind w:left="440"/>
            <w:rPr>
              <w:rFonts w:asciiTheme="minorHAnsi" w:eastAsiaTheme="minorEastAsia" w:hAnsiTheme="minorHAnsi" w:cstheme="minorBidi"/>
              <w:noProof/>
            </w:rPr>
          </w:pPr>
          <w:hyperlink w:anchor="_Toc195699215" w:history="1">
            <w:r w:rsidR="004B6754" w:rsidRPr="00A15BB3">
              <w:rPr>
                <w:rStyle w:val="Hyperlink"/>
                <w:rFonts w:ascii="Times New Roman" w:hAnsi="Times New Roman"/>
                <w:noProof/>
              </w:rPr>
              <w:t>PERFORM HAIR STYLING SERVICE</w:t>
            </w:r>
            <w:r w:rsidR="004B6754">
              <w:rPr>
                <w:noProof/>
                <w:webHidden/>
              </w:rPr>
              <w:tab/>
            </w:r>
            <w:r w:rsidR="004B6754">
              <w:rPr>
                <w:noProof/>
                <w:webHidden/>
              </w:rPr>
              <w:fldChar w:fldCharType="begin"/>
            </w:r>
            <w:r w:rsidR="004B6754">
              <w:rPr>
                <w:noProof/>
                <w:webHidden/>
              </w:rPr>
              <w:instrText xml:space="preserve"> PAGEREF _Toc195699215 \h </w:instrText>
            </w:r>
            <w:r w:rsidR="004B6754">
              <w:rPr>
                <w:noProof/>
                <w:webHidden/>
              </w:rPr>
            </w:r>
            <w:r w:rsidR="004B6754">
              <w:rPr>
                <w:noProof/>
                <w:webHidden/>
              </w:rPr>
              <w:fldChar w:fldCharType="separate"/>
            </w:r>
            <w:r w:rsidR="004B6754">
              <w:rPr>
                <w:noProof/>
                <w:webHidden/>
              </w:rPr>
              <w:t>31</w:t>
            </w:r>
            <w:r w:rsidR="004B6754">
              <w:rPr>
                <w:noProof/>
                <w:webHidden/>
              </w:rPr>
              <w:fldChar w:fldCharType="end"/>
            </w:r>
          </w:hyperlink>
        </w:p>
        <w:p w14:paraId="2AABF0DB" w14:textId="77777777" w:rsidR="000B3135" w:rsidRPr="009638E3" w:rsidRDefault="00B02961">
          <w:pPr>
            <w:spacing w:after="5" w:line="276" w:lineRule="auto"/>
            <w:ind w:left="10" w:right="9" w:hanging="10"/>
            <w:jc w:val="both"/>
            <w:rPr>
              <w:rFonts w:ascii="Times New Roman" w:eastAsia="Times New Roman" w:hAnsi="Times New Roman"/>
              <w:color w:val="000000"/>
              <w:sz w:val="24"/>
              <w:szCs w:val="24"/>
            </w:rPr>
          </w:pPr>
          <w:r w:rsidRPr="009638E3">
            <w:rPr>
              <w:rFonts w:ascii="Times New Roman" w:eastAsia="Times New Roman" w:hAnsi="Times New Roman"/>
              <w:bCs/>
              <w:color w:val="000000"/>
              <w:sz w:val="24"/>
              <w:szCs w:val="24"/>
            </w:rPr>
            <w:fldChar w:fldCharType="end"/>
          </w:r>
        </w:p>
      </w:sdtContent>
    </w:sdt>
    <w:p w14:paraId="2143C645" w14:textId="77777777" w:rsidR="000B3135" w:rsidRPr="009638E3" w:rsidRDefault="000B3135">
      <w:pPr>
        <w:spacing w:after="5" w:line="276" w:lineRule="auto"/>
        <w:ind w:left="10" w:right="9" w:hanging="10"/>
        <w:jc w:val="both"/>
        <w:rPr>
          <w:rFonts w:ascii="Times New Roman" w:eastAsia="Times New Roman" w:hAnsi="Times New Roman"/>
          <w:color w:val="000000"/>
          <w:sz w:val="24"/>
          <w:szCs w:val="24"/>
        </w:rPr>
      </w:pPr>
    </w:p>
    <w:p w14:paraId="401A0E32" w14:textId="77777777" w:rsidR="000B3135" w:rsidRPr="009638E3" w:rsidRDefault="000B3135">
      <w:pPr>
        <w:spacing w:after="5" w:line="276" w:lineRule="auto"/>
        <w:ind w:left="10" w:hanging="10"/>
        <w:jc w:val="both"/>
        <w:rPr>
          <w:rFonts w:ascii="Times New Roman" w:eastAsia="Times New Roman" w:hAnsi="Times New Roman"/>
          <w:color w:val="000000"/>
          <w:sz w:val="24"/>
          <w:szCs w:val="24"/>
        </w:rPr>
      </w:pPr>
    </w:p>
    <w:p w14:paraId="429F78CB" w14:textId="77777777" w:rsidR="000B3135" w:rsidRPr="009638E3" w:rsidRDefault="000B3135">
      <w:pPr>
        <w:spacing w:after="5" w:line="276" w:lineRule="auto"/>
        <w:ind w:left="10" w:hanging="10"/>
        <w:jc w:val="both"/>
        <w:rPr>
          <w:rFonts w:ascii="Times New Roman" w:eastAsia="Times New Roman" w:hAnsi="Times New Roman"/>
          <w:color w:val="000000"/>
          <w:sz w:val="24"/>
          <w:szCs w:val="24"/>
        </w:rPr>
      </w:pPr>
    </w:p>
    <w:p w14:paraId="7AE9DB69" w14:textId="77777777" w:rsidR="000B3135" w:rsidRPr="009638E3" w:rsidRDefault="000B3135">
      <w:pPr>
        <w:spacing w:after="5" w:line="276" w:lineRule="auto"/>
        <w:ind w:left="10" w:hanging="10"/>
        <w:jc w:val="both"/>
        <w:rPr>
          <w:rFonts w:ascii="Times New Roman" w:eastAsia="Times New Roman" w:hAnsi="Times New Roman"/>
          <w:color w:val="000000"/>
          <w:sz w:val="24"/>
          <w:szCs w:val="24"/>
        </w:rPr>
      </w:pPr>
    </w:p>
    <w:p w14:paraId="789338E9" w14:textId="77777777" w:rsidR="000B3135" w:rsidRPr="009638E3" w:rsidRDefault="000B3135">
      <w:pPr>
        <w:spacing w:after="5" w:line="276" w:lineRule="auto"/>
        <w:ind w:left="10" w:hanging="10"/>
        <w:jc w:val="both"/>
        <w:rPr>
          <w:rFonts w:ascii="Times New Roman" w:eastAsia="Times New Roman" w:hAnsi="Times New Roman"/>
          <w:color w:val="000000"/>
          <w:sz w:val="24"/>
          <w:szCs w:val="24"/>
        </w:rPr>
      </w:pPr>
    </w:p>
    <w:p w14:paraId="42FB46E5" w14:textId="77777777" w:rsidR="00E919B8" w:rsidRPr="009638E3" w:rsidRDefault="00E919B8">
      <w:pPr>
        <w:spacing w:after="5" w:line="276" w:lineRule="auto"/>
        <w:ind w:left="10" w:hanging="10"/>
        <w:jc w:val="both"/>
        <w:rPr>
          <w:rFonts w:ascii="Times New Roman" w:eastAsia="Times New Roman" w:hAnsi="Times New Roman"/>
          <w:color w:val="000000"/>
          <w:sz w:val="24"/>
          <w:szCs w:val="24"/>
        </w:rPr>
      </w:pPr>
    </w:p>
    <w:p w14:paraId="3CDB8999" w14:textId="77777777" w:rsidR="00E919B8" w:rsidRPr="009638E3" w:rsidRDefault="00E919B8">
      <w:pPr>
        <w:spacing w:after="5" w:line="276" w:lineRule="auto"/>
        <w:ind w:left="10" w:hanging="10"/>
        <w:jc w:val="both"/>
        <w:rPr>
          <w:rFonts w:ascii="Times New Roman" w:eastAsia="Times New Roman" w:hAnsi="Times New Roman"/>
          <w:color w:val="000000"/>
          <w:sz w:val="24"/>
          <w:szCs w:val="24"/>
        </w:rPr>
      </w:pPr>
    </w:p>
    <w:p w14:paraId="4D3A7438" w14:textId="77777777" w:rsidR="00E919B8" w:rsidRPr="009638E3" w:rsidRDefault="00E919B8">
      <w:pPr>
        <w:spacing w:after="5" w:line="276" w:lineRule="auto"/>
        <w:ind w:left="10" w:hanging="10"/>
        <w:jc w:val="both"/>
        <w:rPr>
          <w:rFonts w:ascii="Times New Roman" w:eastAsia="Times New Roman" w:hAnsi="Times New Roman"/>
          <w:color w:val="000000"/>
          <w:sz w:val="24"/>
          <w:szCs w:val="24"/>
        </w:rPr>
      </w:pPr>
    </w:p>
    <w:p w14:paraId="568966AD" w14:textId="77777777" w:rsidR="00E919B8" w:rsidRPr="009638E3" w:rsidRDefault="00E919B8">
      <w:pPr>
        <w:spacing w:after="5" w:line="276" w:lineRule="auto"/>
        <w:ind w:left="10" w:hanging="10"/>
        <w:jc w:val="both"/>
        <w:rPr>
          <w:rFonts w:ascii="Times New Roman" w:eastAsia="Times New Roman" w:hAnsi="Times New Roman"/>
          <w:color w:val="000000"/>
          <w:sz w:val="24"/>
          <w:szCs w:val="24"/>
        </w:rPr>
      </w:pPr>
    </w:p>
    <w:p w14:paraId="7034EEFC" w14:textId="77777777" w:rsidR="00E919B8" w:rsidRPr="009638E3" w:rsidRDefault="00E919B8">
      <w:pPr>
        <w:spacing w:after="5" w:line="276" w:lineRule="auto"/>
        <w:ind w:left="10" w:hanging="10"/>
        <w:jc w:val="both"/>
        <w:rPr>
          <w:rFonts w:ascii="Times New Roman" w:eastAsia="Times New Roman" w:hAnsi="Times New Roman"/>
          <w:color w:val="000000"/>
          <w:sz w:val="24"/>
          <w:szCs w:val="24"/>
        </w:rPr>
      </w:pPr>
    </w:p>
    <w:p w14:paraId="39C12837" w14:textId="77777777" w:rsidR="00E919B8" w:rsidRPr="009638E3" w:rsidRDefault="00E919B8">
      <w:pPr>
        <w:spacing w:after="5" w:line="276" w:lineRule="auto"/>
        <w:ind w:left="10" w:hanging="10"/>
        <w:jc w:val="both"/>
        <w:rPr>
          <w:rFonts w:ascii="Times New Roman" w:eastAsia="Times New Roman" w:hAnsi="Times New Roman"/>
          <w:color w:val="000000"/>
          <w:sz w:val="24"/>
          <w:szCs w:val="24"/>
        </w:rPr>
      </w:pPr>
    </w:p>
    <w:p w14:paraId="4230AAC2" w14:textId="77777777" w:rsidR="000B3135" w:rsidRPr="009638E3" w:rsidRDefault="000B3135">
      <w:pPr>
        <w:spacing w:after="5" w:line="276" w:lineRule="auto"/>
        <w:ind w:left="10" w:hanging="10"/>
        <w:jc w:val="both"/>
        <w:rPr>
          <w:rFonts w:ascii="Times New Roman" w:eastAsia="Times New Roman" w:hAnsi="Times New Roman"/>
          <w:color w:val="000000"/>
          <w:sz w:val="24"/>
          <w:szCs w:val="24"/>
        </w:rPr>
      </w:pPr>
    </w:p>
    <w:p w14:paraId="6013BA14" w14:textId="77777777" w:rsidR="000B3135" w:rsidRPr="009638E3" w:rsidRDefault="000B3135">
      <w:pPr>
        <w:spacing w:after="5" w:line="276" w:lineRule="auto"/>
        <w:ind w:left="10" w:hanging="10"/>
        <w:jc w:val="both"/>
        <w:rPr>
          <w:rFonts w:ascii="Times New Roman" w:eastAsia="Times New Roman" w:hAnsi="Times New Roman"/>
          <w:color w:val="000000"/>
          <w:sz w:val="24"/>
          <w:szCs w:val="24"/>
        </w:rPr>
      </w:pPr>
    </w:p>
    <w:p w14:paraId="6FD676CA" w14:textId="77777777" w:rsidR="000B3135" w:rsidRDefault="000B3135">
      <w:pPr>
        <w:spacing w:after="5" w:line="276" w:lineRule="auto"/>
        <w:ind w:left="10" w:hanging="10"/>
        <w:jc w:val="both"/>
        <w:rPr>
          <w:rFonts w:ascii="Times New Roman" w:eastAsia="Times New Roman" w:hAnsi="Times New Roman"/>
          <w:color w:val="000000"/>
          <w:sz w:val="24"/>
          <w:szCs w:val="24"/>
        </w:rPr>
      </w:pPr>
    </w:p>
    <w:p w14:paraId="1198284F" w14:textId="77777777" w:rsidR="00D86BF4" w:rsidRDefault="00D86BF4">
      <w:pPr>
        <w:spacing w:after="5" w:line="276" w:lineRule="auto"/>
        <w:ind w:left="10" w:hanging="10"/>
        <w:jc w:val="both"/>
        <w:rPr>
          <w:rFonts w:ascii="Times New Roman" w:eastAsia="Times New Roman" w:hAnsi="Times New Roman"/>
          <w:color w:val="000000"/>
          <w:sz w:val="24"/>
          <w:szCs w:val="24"/>
        </w:rPr>
      </w:pPr>
    </w:p>
    <w:p w14:paraId="154F1B2B" w14:textId="77777777" w:rsidR="00D86BF4" w:rsidRDefault="00D86BF4">
      <w:pPr>
        <w:spacing w:after="5" w:line="276" w:lineRule="auto"/>
        <w:ind w:left="10" w:hanging="10"/>
        <w:jc w:val="both"/>
        <w:rPr>
          <w:rFonts w:ascii="Times New Roman" w:eastAsia="Times New Roman" w:hAnsi="Times New Roman"/>
          <w:color w:val="000000"/>
          <w:sz w:val="24"/>
          <w:szCs w:val="24"/>
        </w:rPr>
      </w:pPr>
    </w:p>
    <w:p w14:paraId="16D20A81" w14:textId="77777777" w:rsidR="00D86BF4" w:rsidRDefault="00D86BF4">
      <w:pPr>
        <w:spacing w:after="5" w:line="276" w:lineRule="auto"/>
        <w:ind w:left="10" w:hanging="10"/>
        <w:jc w:val="both"/>
        <w:rPr>
          <w:rFonts w:ascii="Times New Roman" w:eastAsia="Times New Roman" w:hAnsi="Times New Roman"/>
          <w:color w:val="000000"/>
          <w:sz w:val="24"/>
          <w:szCs w:val="24"/>
        </w:rPr>
      </w:pPr>
    </w:p>
    <w:p w14:paraId="12E9AE17" w14:textId="77777777" w:rsidR="00D86BF4" w:rsidRDefault="00D86BF4">
      <w:pPr>
        <w:spacing w:after="5" w:line="276" w:lineRule="auto"/>
        <w:ind w:left="10" w:hanging="10"/>
        <w:jc w:val="both"/>
        <w:rPr>
          <w:rFonts w:ascii="Times New Roman" w:eastAsia="Times New Roman" w:hAnsi="Times New Roman"/>
          <w:color w:val="000000"/>
          <w:sz w:val="24"/>
          <w:szCs w:val="24"/>
        </w:rPr>
      </w:pPr>
    </w:p>
    <w:p w14:paraId="29C856D0" w14:textId="77777777" w:rsidR="00D86BF4" w:rsidRDefault="00D86BF4">
      <w:pPr>
        <w:spacing w:after="5" w:line="276" w:lineRule="auto"/>
        <w:ind w:left="10" w:hanging="10"/>
        <w:jc w:val="both"/>
        <w:rPr>
          <w:rFonts w:ascii="Times New Roman" w:eastAsia="Times New Roman" w:hAnsi="Times New Roman"/>
          <w:color w:val="000000"/>
          <w:sz w:val="24"/>
          <w:szCs w:val="24"/>
        </w:rPr>
      </w:pPr>
    </w:p>
    <w:p w14:paraId="05B734B8" w14:textId="77777777" w:rsidR="00D86BF4" w:rsidRPr="009638E3" w:rsidRDefault="00D86BF4">
      <w:pPr>
        <w:spacing w:after="5" w:line="276" w:lineRule="auto"/>
        <w:ind w:left="10" w:hanging="10"/>
        <w:jc w:val="both"/>
        <w:rPr>
          <w:rFonts w:ascii="Times New Roman" w:eastAsia="Times New Roman" w:hAnsi="Times New Roman"/>
          <w:color w:val="000000"/>
          <w:sz w:val="24"/>
          <w:szCs w:val="24"/>
        </w:rPr>
      </w:pPr>
    </w:p>
    <w:p w14:paraId="606E3170" w14:textId="77777777" w:rsidR="000B3135" w:rsidRPr="009638E3" w:rsidRDefault="000B3135">
      <w:pPr>
        <w:spacing w:after="5" w:line="276" w:lineRule="auto"/>
        <w:ind w:left="10" w:hanging="10"/>
        <w:jc w:val="both"/>
        <w:rPr>
          <w:rFonts w:ascii="Times New Roman" w:eastAsia="Times New Roman" w:hAnsi="Times New Roman"/>
          <w:color w:val="000000"/>
          <w:sz w:val="24"/>
          <w:szCs w:val="24"/>
        </w:rPr>
      </w:pPr>
    </w:p>
    <w:p w14:paraId="7E6B712C" w14:textId="77777777" w:rsidR="000B3135" w:rsidRPr="009638E3" w:rsidRDefault="000B3135">
      <w:pPr>
        <w:spacing w:after="5" w:line="276" w:lineRule="auto"/>
        <w:jc w:val="both"/>
        <w:rPr>
          <w:rFonts w:ascii="Times New Roman" w:eastAsia="Times New Roman" w:hAnsi="Times New Roman"/>
          <w:color w:val="000000"/>
          <w:sz w:val="24"/>
          <w:szCs w:val="24"/>
        </w:rPr>
      </w:pPr>
    </w:p>
    <w:p w14:paraId="7AE19CDE" w14:textId="075F0B4C" w:rsidR="000B3135" w:rsidRPr="009638E3" w:rsidRDefault="00B02961">
      <w:pPr>
        <w:keepNext/>
        <w:keepLines/>
        <w:spacing w:after="9" w:line="276" w:lineRule="auto"/>
        <w:ind w:left="10" w:right="4" w:hanging="10"/>
        <w:jc w:val="center"/>
        <w:outlineLvl w:val="0"/>
        <w:rPr>
          <w:rFonts w:ascii="Times New Roman" w:eastAsia="Times New Roman" w:hAnsi="Times New Roman"/>
          <w:b/>
          <w:sz w:val="24"/>
          <w:szCs w:val="24"/>
        </w:rPr>
      </w:pPr>
      <w:bookmarkStart w:id="16" w:name="_Toc195699206"/>
      <w:r w:rsidRPr="009638E3">
        <w:rPr>
          <w:rFonts w:ascii="Times New Roman" w:eastAsia="Times New Roman" w:hAnsi="Times New Roman"/>
          <w:b/>
          <w:sz w:val="24"/>
          <w:szCs w:val="24"/>
        </w:rPr>
        <w:t>ACRONYMS</w:t>
      </w:r>
      <w:bookmarkEnd w:id="16"/>
    </w:p>
    <w:p w14:paraId="3C4BE277" w14:textId="77777777" w:rsidR="000B3135" w:rsidRPr="009638E3" w:rsidRDefault="00B02961">
      <w:pPr>
        <w:pStyle w:val="NormalWeb"/>
        <w:rPr>
          <w:rFonts w:ascii="Times New Roman" w:hAnsi="Times New Roman"/>
          <w:sz w:val="24"/>
        </w:rPr>
      </w:pPr>
      <w:r w:rsidRPr="009638E3">
        <w:rPr>
          <w:rFonts w:ascii="Times New Roman" w:hAnsi="Times New Roman"/>
          <w:sz w:val="24"/>
        </w:rPr>
        <w:t>NEMA</w:t>
      </w:r>
      <w:r w:rsidRPr="009638E3">
        <w:rPr>
          <w:rFonts w:ascii="Times New Roman" w:hAnsi="Times New Roman"/>
          <w:sz w:val="24"/>
        </w:rPr>
        <w:tab/>
        <w:t xml:space="preserve"> </w:t>
      </w:r>
      <w:r w:rsidRPr="009638E3">
        <w:rPr>
          <w:rFonts w:ascii="Times New Roman" w:hAnsi="Times New Roman"/>
          <w:sz w:val="24"/>
        </w:rPr>
        <w:tab/>
        <w:t xml:space="preserve">National Environment Management Authority </w:t>
      </w:r>
    </w:p>
    <w:p w14:paraId="463BC5C6" w14:textId="77777777" w:rsidR="000B3135" w:rsidRPr="009638E3" w:rsidRDefault="00B02961">
      <w:pPr>
        <w:pStyle w:val="NormalWeb"/>
        <w:rPr>
          <w:rFonts w:ascii="Times New Roman" w:eastAsia="DengXian" w:hAnsi="Times New Roman"/>
          <w:sz w:val="24"/>
        </w:rPr>
      </w:pPr>
      <w:r w:rsidRPr="009638E3">
        <w:rPr>
          <w:rFonts w:ascii="Times New Roman" w:eastAsia="DengXian" w:hAnsi="Times New Roman"/>
          <w:sz w:val="24"/>
        </w:rPr>
        <w:t xml:space="preserve">OSH                 Occupation Safety and Health  </w:t>
      </w:r>
    </w:p>
    <w:p w14:paraId="7E1F0EE6" w14:textId="77777777" w:rsidR="000B3135" w:rsidRPr="009638E3" w:rsidRDefault="00B02961">
      <w:pPr>
        <w:pStyle w:val="NormalWeb"/>
        <w:rPr>
          <w:rFonts w:ascii="Times New Roman" w:eastAsia="DengXian" w:hAnsi="Times New Roman"/>
          <w:sz w:val="24"/>
        </w:rPr>
      </w:pPr>
      <w:r w:rsidRPr="009638E3">
        <w:rPr>
          <w:rFonts w:ascii="Times New Roman" w:eastAsia="DengXian" w:hAnsi="Times New Roman"/>
          <w:sz w:val="24"/>
        </w:rPr>
        <w:t xml:space="preserve">OSHA  </w:t>
      </w:r>
      <w:r w:rsidRPr="009638E3">
        <w:rPr>
          <w:rFonts w:ascii="Times New Roman" w:eastAsia="DengXian" w:hAnsi="Times New Roman"/>
          <w:sz w:val="24"/>
        </w:rPr>
        <w:tab/>
        <w:t xml:space="preserve">Occupation Safety and Health Act </w:t>
      </w:r>
    </w:p>
    <w:p w14:paraId="088B82D2" w14:textId="77777777" w:rsidR="000B3135" w:rsidRPr="009638E3" w:rsidRDefault="00B02961">
      <w:pPr>
        <w:pStyle w:val="NormalWeb"/>
        <w:rPr>
          <w:rFonts w:ascii="Times New Roman" w:eastAsia="DengXian" w:hAnsi="Times New Roman"/>
          <w:sz w:val="24"/>
        </w:rPr>
      </w:pPr>
      <w:r w:rsidRPr="009638E3">
        <w:rPr>
          <w:rFonts w:ascii="Times New Roman" w:eastAsia="DengXian" w:hAnsi="Times New Roman"/>
          <w:sz w:val="24"/>
        </w:rPr>
        <w:t xml:space="preserve">OSHS  </w:t>
      </w:r>
      <w:r w:rsidRPr="009638E3">
        <w:rPr>
          <w:rFonts w:ascii="Times New Roman" w:eastAsia="DengXian" w:hAnsi="Times New Roman"/>
          <w:sz w:val="24"/>
        </w:rPr>
        <w:tab/>
        <w:t xml:space="preserve">Occupational Safety and Health standard </w:t>
      </w:r>
    </w:p>
    <w:p w14:paraId="6B26701A" w14:textId="77777777" w:rsidR="000B3135" w:rsidRPr="009638E3" w:rsidRDefault="00B02961">
      <w:pPr>
        <w:pStyle w:val="NormalWeb"/>
        <w:rPr>
          <w:rFonts w:ascii="Times New Roman" w:eastAsia="DengXian" w:hAnsi="Times New Roman"/>
          <w:sz w:val="24"/>
        </w:rPr>
      </w:pPr>
      <w:r w:rsidRPr="009638E3">
        <w:rPr>
          <w:rFonts w:ascii="Times New Roman" w:eastAsia="DengXian" w:hAnsi="Times New Roman"/>
          <w:sz w:val="24"/>
        </w:rPr>
        <w:t xml:space="preserve">PPE    </w:t>
      </w:r>
      <w:r w:rsidRPr="009638E3">
        <w:rPr>
          <w:rFonts w:ascii="Times New Roman" w:eastAsia="DengXian" w:hAnsi="Times New Roman"/>
          <w:sz w:val="24"/>
        </w:rPr>
        <w:tab/>
      </w:r>
      <w:r w:rsidRPr="009638E3">
        <w:rPr>
          <w:rFonts w:ascii="Times New Roman" w:eastAsia="DengXian" w:hAnsi="Times New Roman"/>
          <w:sz w:val="24"/>
        </w:rPr>
        <w:tab/>
        <w:t xml:space="preserve">Personal Protective Equipment </w:t>
      </w:r>
    </w:p>
    <w:p w14:paraId="3CA79007" w14:textId="637B448E" w:rsidR="000B3135" w:rsidRPr="009638E3" w:rsidRDefault="00B02961">
      <w:pPr>
        <w:pStyle w:val="NormalWeb"/>
        <w:rPr>
          <w:rFonts w:ascii="Times New Roman" w:hAnsi="Times New Roman"/>
          <w:sz w:val="24"/>
        </w:rPr>
      </w:pPr>
      <w:r w:rsidRPr="009638E3">
        <w:rPr>
          <w:rFonts w:ascii="Times New Roman" w:eastAsia="DengXian" w:hAnsi="Times New Roman"/>
          <w:sz w:val="24"/>
        </w:rPr>
        <w:t>TVET</w:t>
      </w:r>
      <w:r w:rsidRPr="009638E3">
        <w:rPr>
          <w:rFonts w:ascii="Times New Roman" w:eastAsia="DengXian" w:hAnsi="Times New Roman"/>
          <w:sz w:val="24"/>
        </w:rPr>
        <w:tab/>
      </w:r>
      <w:r w:rsidRPr="009638E3">
        <w:rPr>
          <w:rFonts w:ascii="Times New Roman" w:eastAsia="DengXian" w:hAnsi="Times New Roman"/>
          <w:sz w:val="24"/>
        </w:rPr>
        <w:tab/>
        <w:t>Technica</w:t>
      </w:r>
      <w:r w:rsidR="00B81ED5">
        <w:rPr>
          <w:rFonts w:ascii="Times New Roman" w:eastAsia="DengXian" w:hAnsi="Times New Roman"/>
          <w:sz w:val="24"/>
        </w:rPr>
        <w:t xml:space="preserve">l and Vocational Education and </w:t>
      </w:r>
      <w:r w:rsidRPr="009638E3">
        <w:rPr>
          <w:rFonts w:ascii="Times New Roman" w:hAnsi="Times New Roman"/>
          <w:sz w:val="24"/>
        </w:rPr>
        <w:t xml:space="preserve">Training </w:t>
      </w:r>
    </w:p>
    <w:p w14:paraId="034D3CAE" w14:textId="77777777" w:rsidR="000B3135" w:rsidRPr="009638E3" w:rsidRDefault="00B02961">
      <w:pPr>
        <w:spacing w:after="16" w:line="276" w:lineRule="auto"/>
        <w:ind w:right="364"/>
        <w:rPr>
          <w:rFonts w:ascii="Times New Roman" w:eastAsia="Times New Roman" w:hAnsi="Times New Roman"/>
          <w:color w:val="FF0000"/>
          <w:sz w:val="24"/>
          <w:szCs w:val="24"/>
        </w:rPr>
      </w:pPr>
      <w:r w:rsidRPr="009638E3">
        <w:rPr>
          <w:rFonts w:ascii="Times New Roman" w:eastAsia="Times New Roman" w:hAnsi="Times New Roman"/>
          <w:color w:val="FF0000"/>
          <w:sz w:val="24"/>
          <w:szCs w:val="24"/>
        </w:rPr>
        <w:t xml:space="preserve"> </w:t>
      </w:r>
    </w:p>
    <w:p w14:paraId="451D9469" w14:textId="77777777" w:rsidR="000B3135" w:rsidRPr="009638E3" w:rsidRDefault="000B3135">
      <w:pPr>
        <w:spacing w:after="200" w:line="276" w:lineRule="auto"/>
        <w:jc w:val="both"/>
        <w:rPr>
          <w:rFonts w:ascii="Times New Roman" w:eastAsia="Times New Roman" w:hAnsi="Times New Roman"/>
          <w:b/>
          <w:color w:val="FF0000"/>
          <w:kern w:val="28"/>
          <w:sz w:val="24"/>
          <w:szCs w:val="24"/>
        </w:rPr>
      </w:pPr>
    </w:p>
    <w:p w14:paraId="1AD358A4" w14:textId="77777777" w:rsidR="000B3135" w:rsidRPr="009638E3" w:rsidRDefault="00B02961" w:rsidP="008A2A0F">
      <w:pPr>
        <w:spacing w:after="200" w:line="276" w:lineRule="auto"/>
        <w:rPr>
          <w:rFonts w:ascii="Times New Roman" w:eastAsia="Times New Roman" w:hAnsi="Times New Roman"/>
          <w:b/>
          <w:color w:val="FF0000"/>
          <w:kern w:val="28"/>
          <w:sz w:val="24"/>
          <w:szCs w:val="24"/>
        </w:rPr>
      </w:pPr>
      <w:r w:rsidRPr="009638E3">
        <w:rPr>
          <w:rFonts w:ascii="Times New Roman" w:eastAsia="Times New Roman" w:hAnsi="Times New Roman"/>
          <w:color w:val="FF0000"/>
          <w:kern w:val="28"/>
          <w:sz w:val="24"/>
          <w:szCs w:val="24"/>
        </w:rPr>
        <w:br w:type="page"/>
      </w:r>
    </w:p>
    <w:p w14:paraId="38FC438D" w14:textId="1E99A516" w:rsidR="000B3135" w:rsidRPr="00D86BF4" w:rsidRDefault="00B02961" w:rsidP="00D86BF4">
      <w:pPr>
        <w:keepNext/>
        <w:keepLines/>
        <w:spacing w:after="0" w:line="276" w:lineRule="auto"/>
        <w:ind w:left="180" w:hanging="90"/>
        <w:jc w:val="center"/>
        <w:outlineLvl w:val="0"/>
        <w:rPr>
          <w:rFonts w:ascii="Times New Roman" w:eastAsia="Times New Roman" w:hAnsi="Times New Roman"/>
          <w:b/>
          <w:bCs/>
          <w:sz w:val="24"/>
          <w:szCs w:val="24"/>
          <w:lang w:val="en-GB" w:eastAsia="fr-FR"/>
        </w:rPr>
      </w:pPr>
      <w:bookmarkStart w:id="17" w:name="_Toc195699207"/>
      <w:r w:rsidRPr="009638E3">
        <w:rPr>
          <w:rFonts w:ascii="Times New Roman" w:hAnsi="Times New Roman"/>
          <w:b/>
          <w:bCs/>
          <w:sz w:val="24"/>
          <w:szCs w:val="24"/>
          <w:lang w:val="en-GB" w:eastAsia="fr-FR"/>
        </w:rPr>
        <w:lastRenderedPageBreak/>
        <w:t>KEY TO UNIT CODE</w:t>
      </w:r>
      <w:bookmarkEnd w:id="17"/>
    </w:p>
    <w:p w14:paraId="40B84600"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7862364D" w14:textId="77777777" w:rsidR="000B3135" w:rsidRPr="009638E3" w:rsidRDefault="00B02961">
      <w:pPr>
        <w:widowControl w:val="0"/>
        <w:spacing w:before="120" w:after="120" w:line="240" w:lineRule="auto"/>
        <w:ind w:left="5130"/>
        <w:jc w:val="center"/>
        <w:rPr>
          <w:rFonts w:ascii="Times New Roman" w:hAnsi="Times New Roman"/>
          <w:sz w:val="24"/>
          <w:szCs w:val="24"/>
        </w:rPr>
      </w:pPr>
      <w:r w:rsidRPr="009638E3">
        <w:rPr>
          <w:rFonts w:ascii="Times New Roman" w:hAnsi="Times New Roman"/>
          <w:noProof/>
          <w:sz w:val="24"/>
          <w:szCs w:val="24"/>
        </w:rPr>
        <mc:AlternateContent>
          <mc:Choice Requires="wpg">
            <w:drawing>
              <wp:anchor distT="0" distB="0" distL="114300" distR="114300" simplePos="0" relativeHeight="251657216" behindDoc="0" locked="0" layoutInCell="1" allowOverlap="1" wp14:anchorId="5F3386F1" wp14:editId="56CCC2B0">
                <wp:simplePos x="0" y="0"/>
                <wp:positionH relativeFrom="column">
                  <wp:posOffset>116205</wp:posOffset>
                </wp:positionH>
                <wp:positionV relativeFrom="paragraph">
                  <wp:posOffset>99060</wp:posOffset>
                </wp:positionV>
                <wp:extent cx="6010910" cy="4047490"/>
                <wp:effectExtent l="0" t="5080" r="8890" b="5080"/>
                <wp:wrapNone/>
                <wp:docPr id="1" name="Group 1"/>
                <wp:cNvGraphicFramePr/>
                <a:graphic xmlns:a="http://schemas.openxmlformats.org/drawingml/2006/main">
                  <a:graphicData uri="http://schemas.microsoft.com/office/word/2010/wordprocessingGroup">
                    <wpg:wgp>
                      <wpg:cNvGrpSpPr/>
                      <wpg:grpSpPr>
                        <a:xfrm>
                          <a:off x="0" y="0"/>
                          <a:ext cx="6010910" cy="4047490"/>
                          <a:chOff x="1214" y="4470"/>
                          <a:chExt cx="9661" cy="3345"/>
                        </a:xfrm>
                        <a:effectLst/>
                      </wpg:grpSpPr>
                      <wps:wsp>
                        <wps:cNvPr id="13" name="Rectangle 60"/>
                        <wps:cNvSpPr>
                          <a:spLocks noChangeArrowheads="1"/>
                        </wps:cNvSpPr>
                        <wps:spPr bwMode="auto">
                          <a:xfrm>
                            <a:off x="1214" y="5355"/>
                            <a:ext cx="2430" cy="690"/>
                          </a:xfrm>
                          <a:prstGeom prst="rect">
                            <a:avLst/>
                          </a:prstGeom>
                          <a:solidFill>
                            <a:srgbClr val="FFFFFF"/>
                          </a:solidFill>
                          <a:ln>
                            <a:noFill/>
                          </a:ln>
                          <a:effectLst/>
                        </wps:spPr>
                        <wps:txbx>
                          <w:txbxContent>
                            <w:p w14:paraId="7F5184EB" w14:textId="77777777" w:rsidR="006B5FBE" w:rsidRDefault="006B5FBE">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ffectLst/>
                        </wps:spPr>
                        <wps:txbx>
                          <w:txbxContent>
                            <w:p w14:paraId="438DAC03" w14:textId="77777777" w:rsidR="006B5FBE" w:rsidRDefault="006B5FBE">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ffectLst/>
                        </wps:spPr>
                        <wps:txbx>
                          <w:txbxContent>
                            <w:p w14:paraId="5D4EB219" w14:textId="77777777" w:rsidR="006B5FBE" w:rsidRDefault="006B5FBE">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ffectLst/>
                        </wps:spPr>
                        <wps:txbx>
                          <w:txbxContent>
                            <w:p w14:paraId="145F425A" w14:textId="77777777" w:rsidR="006B5FBE" w:rsidRDefault="006B5FBE">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ffectLst/>
                        </wps:spPr>
                        <wps:txbx>
                          <w:txbxContent>
                            <w:p w14:paraId="6A608771" w14:textId="77777777" w:rsidR="006B5FBE" w:rsidRDefault="006B5FBE">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ffectLst/>
                        </wps:spPr>
                        <wps:txbx>
                          <w:txbxContent>
                            <w:p w14:paraId="6861273B" w14:textId="77777777" w:rsidR="006B5FBE" w:rsidRDefault="006B5FBE">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a:effectLst/>
                        </wps:spPr>
                        <wps:txbx>
                          <w:txbxContent>
                            <w:p w14:paraId="76A97D8A" w14:textId="77777777" w:rsidR="006B5FBE" w:rsidRDefault="006B5FBE">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a:effectLst/>
                        </wps:spPr>
                        <wps:txbx>
                          <w:txbxContent>
                            <w:p w14:paraId="04B7194E" w14:textId="77777777" w:rsidR="006B5FBE" w:rsidRDefault="006B5FBE">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a:effectLst/>
                        </wps:spPr>
                        <wps:txbx>
                          <w:txbxContent>
                            <w:p w14:paraId="1964BB93" w14:textId="77777777" w:rsidR="006B5FBE" w:rsidRDefault="006B5FBE">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a:effectLst/>
                        </wps:spPr>
                        <wps:txbx>
                          <w:txbxContent>
                            <w:p w14:paraId="73039D98" w14:textId="77777777" w:rsidR="006B5FBE" w:rsidRDefault="006B5FBE">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a:effectLst/>
                        </wps:spPr>
                        <wps:txbx>
                          <w:txbxContent>
                            <w:p w14:paraId="62880F6D" w14:textId="77777777" w:rsidR="006B5FBE" w:rsidRDefault="006B5FBE">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a:effectLst/>
                        </wps:spPr>
                        <wps:txbx>
                          <w:txbxContent>
                            <w:p w14:paraId="4FABB9E7" w14:textId="77777777" w:rsidR="006B5FBE" w:rsidRDefault="006B5FBE">
                              <w:r>
                                <w:t>x</w:t>
                              </w:r>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a:effectLst/>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a:effec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a:effectLst/>
                          </wps:spPr>
                          <wps:bodyPr/>
                        </wps:wsp>
                      </wpg:grpSp>
                      <wpg:grpSp>
                        <wpg:cNvPr id="28" name="Group 74"/>
                        <wpg:cNvGrpSpPr/>
                        <wpg:grpSpPr>
                          <a:xfrm>
                            <a:off x="2579" y="4983"/>
                            <a:ext cx="2640" cy="1287"/>
                            <a:chOff x="2576" y="5084"/>
                            <a:chExt cx="3040" cy="1700"/>
                          </a:xfrm>
                          <a:effectLst/>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a:effec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a:effectLst/>
                          </wps:spPr>
                          <wps:bodyPr/>
                        </wps:wsp>
                      </wpg:grpSp>
                      <wpg:grpSp>
                        <wpg:cNvPr id="31" name="Group 77"/>
                        <wpg:cNvGrpSpPr/>
                        <wpg:grpSpPr>
                          <a:xfrm>
                            <a:off x="3149" y="4981"/>
                            <a:ext cx="1506" cy="495"/>
                            <a:chOff x="3153" y="5249"/>
                            <a:chExt cx="2201" cy="1446"/>
                          </a:xfrm>
                          <a:effectLst/>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a:effec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a:effectLst/>
                          </wps:spPr>
                          <wps:bodyPr/>
                        </wps:wsp>
                      </wpg:grpSp>
                      <wpg:grpSp>
                        <wpg:cNvPr id="34" name="Group 85"/>
                        <wpg:cNvGrpSpPr/>
                        <wpg:grpSpPr>
                          <a:xfrm>
                            <a:off x="6104" y="4980"/>
                            <a:ext cx="1846" cy="1995"/>
                            <a:chOff x="6105" y="5160"/>
                            <a:chExt cx="1125" cy="1830"/>
                          </a:xfrm>
                          <a:effectLst/>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a:effec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37" name="Group 86"/>
                        <wpg:cNvGrpSpPr/>
                        <wpg:grpSpPr>
                          <a:xfrm>
                            <a:off x="6615" y="4984"/>
                            <a:ext cx="1350" cy="1257"/>
                            <a:chOff x="6105" y="5233"/>
                            <a:chExt cx="1125" cy="1757"/>
                          </a:xfrm>
                          <a:effectLst/>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a:effec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40" name="Group 89"/>
                        <wpg:cNvGrpSpPr/>
                        <wpg:grpSpPr>
                          <a:xfrm>
                            <a:off x="6974" y="4984"/>
                            <a:ext cx="962" cy="476"/>
                            <a:chOff x="6104" y="5282"/>
                            <a:chExt cx="1126" cy="1708"/>
                          </a:xfrm>
                          <a:effectLst/>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a:effec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wgp>
                  </a:graphicData>
                </a:graphic>
              </wp:anchor>
            </w:drawing>
          </mc:Choice>
          <mc:Fallback>
            <w:pict>
              <v:group w14:anchorId="5F3386F1" id="Group 1" o:spid="_x0000_s1026" style="position:absolute;left:0;text-align:left;margin-left:9.15pt;margin-top:7.8pt;width:473.3pt;height:318.7pt;z-index:251657216"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14:paraId="7F5184EB" w14:textId="77777777" w:rsidR="006B5FBE" w:rsidRDefault="006B5FBE">
                        <w:pPr>
                          <w:rPr>
                            <w:b/>
                          </w:rPr>
                        </w:pPr>
                        <w:r>
                          <w:rPr>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14:paraId="438DAC03" w14:textId="77777777" w:rsidR="006B5FBE" w:rsidRDefault="006B5FBE">
                        <w:pPr>
                          <w:rPr>
                            <w:b/>
                          </w:rPr>
                        </w:pPr>
                        <w:r>
                          <w:rPr>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14:paraId="5D4EB219" w14:textId="77777777" w:rsidR="006B5FBE" w:rsidRDefault="006B5FBE">
                        <w:pPr>
                          <w:rPr>
                            <w:b/>
                          </w:rPr>
                        </w:pPr>
                        <w:r>
                          <w:rPr>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14:paraId="145F425A" w14:textId="77777777" w:rsidR="006B5FBE" w:rsidRDefault="006B5FBE">
                        <w:pPr>
                          <w:rPr>
                            <w:b/>
                          </w:rPr>
                        </w:pPr>
                        <w:r>
                          <w:rPr>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14:paraId="6A608771" w14:textId="77777777" w:rsidR="006B5FBE" w:rsidRDefault="006B5FBE">
                        <w:pPr>
                          <w:rPr>
                            <w:b/>
                          </w:rPr>
                        </w:pPr>
                        <w:r>
                          <w:rPr>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14:paraId="6861273B" w14:textId="77777777" w:rsidR="006B5FBE" w:rsidRDefault="006B5FBE">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o68EA&#10;AADbAAAADwAAAGRycy9kb3ducmV2LnhtbERPTWvCQBC9F/oflil4qxuLSI2uYjWlHnrQqPdhd0yC&#10;2dmQXTX6691Cwds83udM552txYVaXzlWMOgnIIi1MxUXCva77/dPED4gG6wdk4IbeZjPXl+mmBp3&#10;5S1d8lCIGMI+RQVlCE0qpdclWfR91xBH7uhaiyHCtpCmxWsMt7X8SJKRtFhxbCixoWVJ+pSfrYIN&#10;4mpz/9H6K7v9DjNaHjJytVK9t24xARGoC0/xv3tt4vwx/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KOvBAAAA2wAAAA8AAAAAAAAAAAAAAAAAmAIAAGRycy9kb3du&#10;cmV2LnhtbFBLBQYAAAAABAAEAPUAAACGAwAAAAA=&#10;" strokecolor="white">
                  <v:textbox>
                    <w:txbxContent>
                      <w:p w14:paraId="76A97D8A" w14:textId="77777777" w:rsidR="006B5FBE" w:rsidRDefault="006B5FBE">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Ly74A&#10;AADbAAAADwAAAGRycy9kb3ducmV2LnhtbERPy4rCMBTdC/5DuII7TZVhGKpRfHTQhQuf+0tybYvN&#10;TWmiVr9+shBmeTjv6by1lXhQ40vHCkbDBASxdqbkXMH59Dv4AeEDssHKMSl4kYf5rNuZYmrckw/0&#10;OIZcxBD2KSooQqhTKb0uyKIfupo4clfXWAwRNrk0DT5juK3kOEm+pcWSY0OBNa0K0rfj3SrYI673&#10;743Wy+y1+8podcnIVUr1e+1iAiJQG/7FH/fWKBjH9fFL/AFy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QS8u+AAAA2wAAAA8AAAAAAAAAAAAAAAAAmAIAAGRycy9kb3ducmV2&#10;LnhtbFBLBQYAAAAABAAEAPUAAACDAwAAAAA=&#10;" strokecolor="white">
                  <v:textbox>
                    <w:txbxContent>
                      <w:p w14:paraId="04B7194E" w14:textId="77777777" w:rsidR="006B5FBE" w:rsidRDefault="006B5FBE">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uUMMA&#10;AADbAAAADwAAAGRycy9kb3ducmV2LnhtbESPQWvCQBSE74L/YXmCN90YpEjqKm2M2EMPqW3vj93X&#10;JDT7NmRXTfrruwWhx2FmvmG2+8G24kq9bxwrWC0TEMTamYYrBR/vx8UGhA/IBlvHpGAkD/vddLLF&#10;zLgbv9H1HCoRIewzVFCH0GVSel2TRb90HXH0vlxvMUTZV9L0eItw28o0SR6kxYbjQo0d5TXp7/PF&#10;KigRD+XPSevnYnxdF5R/FuRapeaz4ekRRKAh/Ifv7RejIF3B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uUMMAAADbAAAADwAAAAAAAAAAAAAAAACYAgAAZHJzL2Rv&#10;d25yZXYueG1sUEsFBgAAAAAEAAQA9QAAAIgDAAAAAA==&#10;" strokecolor="white">
                  <v:textbox>
                    <w:txbxContent>
                      <w:p w14:paraId="1964BB93" w14:textId="77777777" w:rsidR="006B5FBE" w:rsidRDefault="006B5FBE">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5wJ8IA&#10;AADbAAAADwAAAGRycy9kb3ducmV2LnhtbESPQWvCQBSE70L/w/IK3nRjECnRVdRG9NCDtXp/7D6T&#10;YPZtyG41+uvdQsHjMDPfMLNFZ2txpdZXjhWMhgkIYu1MxYWC489m8AHCB2SDtWNScCcPi/lbb4aZ&#10;cTf+pushFCJC2GeooAyhyaT0uiSLfuga4uidXWsxRNkW0rR4i3BbyzRJJtJixXGhxIbWJenL4dcq&#10;2CN+7h9brVf5/Wuc0/qUk6uV6r93yymIQF14hf/bO6MgTeH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nAnwgAAANsAAAAPAAAAAAAAAAAAAAAAAJgCAABkcnMvZG93&#10;bnJldi54bWxQSwUGAAAAAAQABAD1AAAAhwMAAAAA&#10;" strokecolor="white">
                  <v:textbox>
                    <w:txbxContent>
                      <w:p w14:paraId="73039D98" w14:textId="77777777" w:rsidR="006B5FBE" w:rsidRDefault="006B5FBE">
                        <w:proofErr w:type="gramStart"/>
                        <w:r>
                          <w:t>x</w:t>
                        </w:r>
                        <w:proofErr w:type="gramEnd"/>
                      </w:p>
                    </w:txbxContent>
                  </v:textbox>
                </v:rect>
                <v:rect id="Rectangle 70" o:spid="_x0000_s1037"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VvMQA&#10;AADbAAAADwAAAGRycy9kb3ducmV2LnhtbESPT2vCQBTE74V+h+UJ3upGLUWim2A1Yg89WP/cH7vP&#10;JJh9G7Krxn76bqHQ4zAzv2EWeW8bcaPO144VjEcJCGLtTM2lguNh8zID4QOywcYxKXiQhzx7flpg&#10;atydv+i2D6WIEPYpKqhCaFMpva7Ioh+5ljh6Z9dZDFF2pTQd3iPcNnKSJG/SYs1xocKWVhXpy/5q&#10;FewQ17vvrdbvxePztaDVqSDXKDUc9Ms5iEB9+A//tT+MgskU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C1bzEAAAA2wAAAA8AAAAAAAAAAAAAAAAAmAIAAGRycy9k&#10;b3ducmV2LnhtbFBLBQYAAAAABAAEAPUAAACJAwAAAAA=&#10;" strokecolor="white">
                  <v:textbox>
                    <w:txbxContent>
                      <w:p w14:paraId="62880F6D" w14:textId="77777777" w:rsidR="006B5FBE" w:rsidRDefault="006B5FBE">
                        <w:proofErr w:type="gramStart"/>
                        <w:r>
                          <w:t>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NyMIA&#10;AADbAAAADwAAAGRycy9kb3ducmV2LnhtbESPT4vCMBTE78J+h/AW9qbpiohUo6hb2T148O/9kTzb&#10;YvNSmqh1P70RBI/DzPyGmcxaW4krNb50rOC7l4Ag1s6UnCs47FfdEQgfkA1WjknBnTzMph+dCabG&#10;3XhL113IRYSwT1FBEUKdSul1QRZ9z9XE0Tu5xmKIssmlafAW4baS/SQZSoslx4UCa1oWpM+7i1Ww&#10;QfzZ/P9qvcju60FGy2NGrlLq67Odj0EEasM7/Gr/GQX9AT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03IwgAAANsAAAAPAAAAAAAAAAAAAAAAAJgCAABkcnMvZG93&#10;bnJldi54bWxQSwUGAAAAAAQABAD1AAAAhwMAAAAA&#10;" strokecolor="white">
                  <v:textbox>
                    <w:txbxContent>
                      <w:p w14:paraId="4FABB9E7" w14:textId="77777777" w:rsidR="006B5FBE" w:rsidRDefault="006B5FBE">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v:group>
            </w:pict>
          </mc:Fallback>
        </mc:AlternateContent>
      </w:r>
    </w:p>
    <w:p w14:paraId="6ACA330A"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6A14E544"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3EAC4B6D"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72D679C0"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29099CD5"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70D26860"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52FB1246"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04F8FAC0"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5EB839C4"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5C8CFFE0"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28410EE4"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62E5047D"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06EA0A14"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5B914C7F"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70309CEB" w14:textId="77777777" w:rsidR="000B3135" w:rsidRPr="009638E3" w:rsidRDefault="000B3135">
      <w:pPr>
        <w:widowControl w:val="0"/>
        <w:spacing w:before="120" w:after="120" w:line="240" w:lineRule="auto"/>
        <w:ind w:left="5130"/>
        <w:jc w:val="center"/>
        <w:rPr>
          <w:rFonts w:ascii="Times New Roman" w:hAnsi="Times New Roman"/>
          <w:sz w:val="24"/>
          <w:szCs w:val="24"/>
        </w:rPr>
      </w:pPr>
    </w:p>
    <w:p w14:paraId="1400DC15" w14:textId="77777777" w:rsidR="000B3135" w:rsidRPr="009638E3" w:rsidRDefault="000B3135">
      <w:pPr>
        <w:spacing w:after="200" w:line="276" w:lineRule="auto"/>
        <w:jc w:val="both"/>
        <w:rPr>
          <w:rFonts w:ascii="Times New Roman" w:eastAsia="Times New Roman" w:hAnsi="Times New Roman"/>
          <w:b/>
          <w:color w:val="000000"/>
          <w:kern w:val="28"/>
          <w:sz w:val="24"/>
          <w:szCs w:val="24"/>
        </w:rPr>
      </w:pPr>
    </w:p>
    <w:p w14:paraId="0007DD16"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48B94519"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069C9B17"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40F67BA6"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4AF27548"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528A2D29"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19F36E37"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2AD7F22C"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397252AF" w14:textId="77777777" w:rsidR="000B3135" w:rsidRPr="009638E3" w:rsidRDefault="000B3135">
      <w:pPr>
        <w:spacing w:after="200" w:line="276" w:lineRule="auto"/>
        <w:jc w:val="center"/>
        <w:rPr>
          <w:rFonts w:ascii="Times New Roman" w:eastAsia="Times New Roman" w:hAnsi="Times New Roman"/>
          <w:b/>
          <w:color w:val="000000"/>
          <w:kern w:val="28"/>
          <w:sz w:val="24"/>
          <w:szCs w:val="24"/>
        </w:rPr>
      </w:pPr>
    </w:p>
    <w:p w14:paraId="71DACF19" w14:textId="77777777" w:rsidR="000B3135" w:rsidRPr="009638E3" w:rsidRDefault="000B3135">
      <w:pPr>
        <w:spacing w:after="200" w:line="276" w:lineRule="auto"/>
        <w:rPr>
          <w:rFonts w:ascii="Times New Roman" w:eastAsia="Times New Roman" w:hAnsi="Times New Roman"/>
          <w:color w:val="000000"/>
          <w:kern w:val="28"/>
          <w:sz w:val="24"/>
          <w:szCs w:val="24"/>
        </w:rPr>
      </w:pPr>
    </w:p>
    <w:p w14:paraId="7247F5E1" w14:textId="77777777" w:rsidR="000B3135" w:rsidRDefault="00BC64D9" w:rsidP="00BC64D9">
      <w:pPr>
        <w:tabs>
          <w:tab w:val="left" w:pos="2040"/>
        </w:tabs>
        <w:spacing w:after="200" w:line="276" w:lineRule="auto"/>
        <w:rPr>
          <w:rFonts w:ascii="Times New Roman" w:eastAsia="Times New Roman" w:hAnsi="Times New Roman"/>
          <w:b/>
          <w:color w:val="000000"/>
          <w:kern w:val="28"/>
          <w:sz w:val="24"/>
          <w:szCs w:val="24"/>
        </w:rPr>
      </w:pPr>
      <w:r>
        <w:rPr>
          <w:rFonts w:ascii="Times New Roman" w:eastAsia="Times New Roman" w:hAnsi="Times New Roman"/>
          <w:b/>
          <w:color w:val="000000"/>
          <w:kern w:val="28"/>
          <w:sz w:val="24"/>
          <w:szCs w:val="24"/>
        </w:rPr>
        <w:tab/>
      </w:r>
    </w:p>
    <w:p w14:paraId="4DB0A60F" w14:textId="77777777" w:rsidR="00D86BF4" w:rsidRDefault="00D86BF4" w:rsidP="00BC64D9">
      <w:pPr>
        <w:tabs>
          <w:tab w:val="left" w:pos="2040"/>
        </w:tabs>
        <w:spacing w:after="200" w:line="276" w:lineRule="auto"/>
        <w:rPr>
          <w:rFonts w:ascii="Times New Roman" w:eastAsia="Times New Roman" w:hAnsi="Times New Roman"/>
          <w:b/>
          <w:color w:val="000000"/>
          <w:kern w:val="28"/>
          <w:sz w:val="24"/>
          <w:szCs w:val="24"/>
        </w:rPr>
      </w:pPr>
    </w:p>
    <w:p w14:paraId="0CDF67E4" w14:textId="77777777" w:rsidR="00D86BF4" w:rsidRPr="009638E3" w:rsidRDefault="00D86BF4" w:rsidP="00BC64D9">
      <w:pPr>
        <w:tabs>
          <w:tab w:val="left" w:pos="2040"/>
        </w:tabs>
        <w:spacing w:after="200" w:line="276" w:lineRule="auto"/>
        <w:rPr>
          <w:rFonts w:ascii="Times New Roman" w:eastAsia="Times New Roman" w:hAnsi="Times New Roman"/>
          <w:b/>
          <w:color w:val="000000"/>
          <w:kern w:val="28"/>
          <w:sz w:val="24"/>
          <w:szCs w:val="24"/>
        </w:rPr>
      </w:pPr>
    </w:p>
    <w:p w14:paraId="71A15284" w14:textId="7A5A46B6" w:rsidR="000B3135" w:rsidRPr="009638E3" w:rsidRDefault="000B44A7">
      <w:pPr>
        <w:keepNext/>
        <w:keepLines/>
        <w:spacing w:after="16" w:line="276" w:lineRule="auto"/>
        <w:ind w:left="10" w:right="8" w:hanging="10"/>
        <w:jc w:val="center"/>
        <w:outlineLvl w:val="0"/>
        <w:rPr>
          <w:rFonts w:ascii="Times New Roman" w:eastAsia="Times New Roman" w:hAnsi="Times New Roman"/>
          <w:b/>
          <w:color w:val="000000"/>
          <w:sz w:val="24"/>
          <w:szCs w:val="24"/>
        </w:rPr>
      </w:pPr>
      <w:bookmarkStart w:id="18" w:name="_Toc195699208"/>
      <w:r>
        <w:rPr>
          <w:rFonts w:ascii="Times New Roman" w:eastAsia="Times New Roman" w:hAnsi="Times New Roman"/>
          <w:b/>
          <w:color w:val="000000"/>
          <w:sz w:val="24"/>
          <w:szCs w:val="24"/>
        </w:rPr>
        <w:t xml:space="preserve">COURSE </w:t>
      </w:r>
      <w:r w:rsidR="00B02961" w:rsidRPr="009638E3">
        <w:rPr>
          <w:rFonts w:ascii="Times New Roman" w:eastAsia="Times New Roman" w:hAnsi="Times New Roman"/>
          <w:b/>
          <w:color w:val="000000"/>
          <w:sz w:val="24"/>
          <w:szCs w:val="24"/>
        </w:rPr>
        <w:t>OVERVIEW</w:t>
      </w:r>
      <w:bookmarkEnd w:id="18"/>
      <w:r w:rsidR="00B02961" w:rsidRPr="009638E3">
        <w:rPr>
          <w:rFonts w:ascii="Times New Roman" w:eastAsia="Times New Roman" w:hAnsi="Times New Roman"/>
          <w:b/>
          <w:color w:val="000000"/>
          <w:sz w:val="24"/>
          <w:szCs w:val="24"/>
        </w:rPr>
        <w:t xml:space="preserve"> </w:t>
      </w:r>
    </w:p>
    <w:p w14:paraId="54E7971A" w14:textId="77777777" w:rsidR="000B3135" w:rsidRPr="009638E3" w:rsidRDefault="000B3135">
      <w:pPr>
        <w:spacing w:after="5" w:line="276" w:lineRule="auto"/>
        <w:ind w:left="10" w:right="9" w:hanging="10"/>
        <w:jc w:val="both"/>
        <w:rPr>
          <w:rFonts w:ascii="Times New Roman" w:eastAsia="Times New Roman" w:hAnsi="Times New Roman"/>
          <w:color w:val="000000"/>
          <w:sz w:val="24"/>
          <w:szCs w:val="24"/>
        </w:rPr>
      </w:pPr>
    </w:p>
    <w:p w14:paraId="539C91BE" w14:textId="7E101327" w:rsidR="00BC64D9" w:rsidRPr="00BC64D9" w:rsidRDefault="00BC64D9" w:rsidP="00BC64D9">
      <w:pPr>
        <w:spacing w:after="200" w:line="360" w:lineRule="auto"/>
        <w:jc w:val="both"/>
        <w:rPr>
          <w:rFonts w:ascii="Times New Roman" w:hAnsi="Times New Roman"/>
          <w:sz w:val="24"/>
          <w:szCs w:val="24"/>
        </w:rPr>
      </w:pPr>
      <w:bookmarkStart w:id="19" w:name="_Hlk534710801"/>
      <w:r w:rsidRPr="00BC64D9">
        <w:rPr>
          <w:rFonts w:ascii="Times New Roman" w:hAnsi="Times New Roman"/>
          <w:sz w:val="24"/>
          <w:szCs w:val="24"/>
        </w:rPr>
        <w:t xml:space="preserve">Cosmetology Level 4 </w:t>
      </w:r>
      <w:r w:rsidR="00407BEB">
        <w:rPr>
          <w:rFonts w:ascii="Times New Roman" w:hAnsi="Times New Roman"/>
          <w:sz w:val="24"/>
          <w:szCs w:val="24"/>
        </w:rPr>
        <w:t xml:space="preserve">Occupation standard </w:t>
      </w:r>
      <w:r w:rsidR="00210A3A">
        <w:rPr>
          <w:rFonts w:ascii="Times New Roman" w:hAnsi="Times New Roman"/>
          <w:sz w:val="24"/>
          <w:szCs w:val="24"/>
        </w:rPr>
        <w:t xml:space="preserve">(OS) </w:t>
      </w:r>
      <w:r w:rsidRPr="00BC64D9">
        <w:rPr>
          <w:rFonts w:ascii="Times New Roman" w:hAnsi="Times New Roman"/>
          <w:sz w:val="24"/>
          <w:szCs w:val="24"/>
        </w:rPr>
        <w:t>consists of competencies that an individual must achieve to enable him/her to p</w:t>
      </w:r>
      <w:r w:rsidR="0095288E">
        <w:rPr>
          <w:rFonts w:ascii="Times New Roman" w:hAnsi="Times New Roman"/>
          <w:sz w:val="24"/>
          <w:szCs w:val="24"/>
        </w:rPr>
        <w:t xml:space="preserve">rovide cosmetology services. The OS </w:t>
      </w:r>
      <w:r w:rsidRPr="00BC64D9">
        <w:rPr>
          <w:rFonts w:ascii="Times New Roman" w:hAnsi="Times New Roman"/>
          <w:sz w:val="24"/>
          <w:szCs w:val="24"/>
        </w:rPr>
        <w:t>compris</w:t>
      </w:r>
      <w:bookmarkEnd w:id="19"/>
      <w:r w:rsidR="00F64DF5">
        <w:rPr>
          <w:rFonts w:ascii="Times New Roman" w:hAnsi="Times New Roman"/>
          <w:sz w:val="24"/>
          <w:szCs w:val="24"/>
        </w:rPr>
        <w:t xml:space="preserve">es of </w:t>
      </w:r>
      <w:r w:rsidR="00E7170E">
        <w:rPr>
          <w:rFonts w:ascii="Times New Roman" w:hAnsi="Times New Roman"/>
          <w:sz w:val="24"/>
          <w:szCs w:val="24"/>
        </w:rPr>
        <w:t>p</w:t>
      </w:r>
      <w:r w:rsidR="00F64DF5">
        <w:rPr>
          <w:rFonts w:ascii="Times New Roman" w:hAnsi="Times New Roman"/>
          <w:sz w:val="24"/>
          <w:szCs w:val="24"/>
        </w:rPr>
        <w:t xml:space="preserve">roviding </w:t>
      </w:r>
      <w:r w:rsidR="00E36D6D">
        <w:rPr>
          <w:rFonts w:ascii="Times New Roman" w:hAnsi="Times New Roman"/>
          <w:sz w:val="24"/>
          <w:szCs w:val="24"/>
        </w:rPr>
        <w:t>p</w:t>
      </w:r>
      <w:r w:rsidRPr="00BC64D9">
        <w:rPr>
          <w:rFonts w:ascii="Times New Roman" w:hAnsi="Times New Roman"/>
          <w:sz w:val="24"/>
          <w:szCs w:val="24"/>
        </w:rPr>
        <w:t xml:space="preserve">laiting and braiding service, </w:t>
      </w:r>
      <w:r w:rsidR="00E36D6D">
        <w:rPr>
          <w:rFonts w:ascii="Times New Roman" w:hAnsi="Times New Roman"/>
          <w:sz w:val="24"/>
          <w:szCs w:val="24"/>
        </w:rPr>
        <w:t>c</w:t>
      </w:r>
      <w:r w:rsidR="00F64DF5">
        <w:rPr>
          <w:rFonts w:ascii="Times New Roman" w:hAnsi="Times New Roman"/>
          <w:sz w:val="24"/>
          <w:szCs w:val="24"/>
        </w:rPr>
        <w:t xml:space="preserve">onduct barbering service, provide </w:t>
      </w:r>
      <w:r w:rsidR="00E36D6D">
        <w:rPr>
          <w:rFonts w:ascii="Times New Roman" w:hAnsi="Times New Roman"/>
          <w:sz w:val="24"/>
          <w:szCs w:val="24"/>
        </w:rPr>
        <w:t>m</w:t>
      </w:r>
      <w:r w:rsidR="00F64DF5">
        <w:rPr>
          <w:rFonts w:ascii="Times New Roman" w:hAnsi="Times New Roman"/>
          <w:sz w:val="24"/>
          <w:szCs w:val="24"/>
        </w:rPr>
        <w:t xml:space="preserve">anicure and pedicure service, </w:t>
      </w:r>
      <w:r w:rsidR="00E36D6D">
        <w:rPr>
          <w:rFonts w:ascii="Times New Roman" w:hAnsi="Times New Roman"/>
          <w:sz w:val="24"/>
          <w:szCs w:val="24"/>
        </w:rPr>
        <w:t>p</w:t>
      </w:r>
      <w:r w:rsidR="00F64DF5">
        <w:rPr>
          <w:rFonts w:ascii="Times New Roman" w:hAnsi="Times New Roman"/>
          <w:sz w:val="24"/>
          <w:szCs w:val="24"/>
        </w:rPr>
        <w:t xml:space="preserve">rovide </w:t>
      </w:r>
      <w:r w:rsidR="00E36D6D">
        <w:rPr>
          <w:rFonts w:ascii="Times New Roman" w:hAnsi="Times New Roman"/>
          <w:sz w:val="24"/>
          <w:szCs w:val="24"/>
        </w:rPr>
        <w:t>m</w:t>
      </w:r>
      <w:r w:rsidRPr="00BC64D9">
        <w:rPr>
          <w:rFonts w:ascii="Times New Roman" w:hAnsi="Times New Roman"/>
          <w:sz w:val="24"/>
          <w:szCs w:val="24"/>
        </w:rPr>
        <w:t xml:space="preserve">ake up service, </w:t>
      </w:r>
      <w:r w:rsidR="00E36D6D">
        <w:rPr>
          <w:rFonts w:ascii="Times New Roman" w:hAnsi="Times New Roman"/>
          <w:sz w:val="24"/>
          <w:szCs w:val="24"/>
        </w:rPr>
        <w:t>c</w:t>
      </w:r>
      <w:r w:rsidR="00F64DF5">
        <w:rPr>
          <w:rFonts w:ascii="Times New Roman" w:hAnsi="Times New Roman"/>
          <w:sz w:val="24"/>
          <w:szCs w:val="24"/>
        </w:rPr>
        <w:t>onduct</w:t>
      </w:r>
      <w:r w:rsidR="00E36D6D">
        <w:rPr>
          <w:rFonts w:ascii="Times New Roman" w:hAnsi="Times New Roman"/>
          <w:sz w:val="24"/>
          <w:szCs w:val="24"/>
        </w:rPr>
        <w:t xml:space="preserve"> h</w:t>
      </w:r>
      <w:r w:rsidRPr="00BC64D9">
        <w:rPr>
          <w:rFonts w:ascii="Times New Roman" w:hAnsi="Times New Roman"/>
          <w:sz w:val="24"/>
          <w:szCs w:val="24"/>
        </w:rPr>
        <w:t xml:space="preserve">air additions service and </w:t>
      </w:r>
      <w:r w:rsidR="00E36D6D">
        <w:rPr>
          <w:rFonts w:ascii="Times New Roman" w:hAnsi="Times New Roman"/>
          <w:sz w:val="24"/>
          <w:szCs w:val="24"/>
        </w:rPr>
        <w:t>p</w:t>
      </w:r>
      <w:r w:rsidR="00F64DF5">
        <w:rPr>
          <w:rFonts w:ascii="Times New Roman" w:hAnsi="Times New Roman"/>
          <w:sz w:val="24"/>
          <w:szCs w:val="24"/>
        </w:rPr>
        <w:t xml:space="preserve">erform </w:t>
      </w:r>
      <w:r w:rsidR="00E36D6D">
        <w:rPr>
          <w:rFonts w:ascii="Times New Roman" w:hAnsi="Times New Roman"/>
          <w:sz w:val="24"/>
          <w:szCs w:val="24"/>
        </w:rPr>
        <w:t>h</w:t>
      </w:r>
      <w:r w:rsidRPr="00BC64D9">
        <w:rPr>
          <w:rFonts w:ascii="Times New Roman" w:hAnsi="Times New Roman"/>
          <w:sz w:val="24"/>
          <w:szCs w:val="24"/>
        </w:rPr>
        <w:t>air styling service.</w:t>
      </w:r>
    </w:p>
    <w:p w14:paraId="389002EF" w14:textId="77777777" w:rsidR="000B3135" w:rsidRPr="009638E3" w:rsidRDefault="000B3135">
      <w:pPr>
        <w:spacing w:after="120" w:line="276" w:lineRule="auto"/>
        <w:rPr>
          <w:rFonts w:ascii="Times New Roman" w:eastAsia="Times New Roman" w:hAnsi="Times New Roman"/>
          <w:color w:val="000000"/>
          <w:kern w:val="28"/>
          <w:sz w:val="24"/>
          <w:szCs w:val="24"/>
          <w:lang w:val="en-GB" w:eastAsia="fr-FR"/>
        </w:rPr>
      </w:pPr>
    </w:p>
    <w:p w14:paraId="07CD6DA9" w14:textId="77777777" w:rsidR="000B3135" w:rsidRPr="009638E3" w:rsidRDefault="00B02961" w:rsidP="00842E1F">
      <w:pPr>
        <w:pStyle w:val="Heading1"/>
        <w:rPr>
          <w:lang w:val="en-GB" w:eastAsia="fr-FR"/>
        </w:rPr>
      </w:pPr>
      <w:bookmarkStart w:id="20" w:name="_Toc195699209"/>
      <w:r w:rsidRPr="009638E3">
        <w:rPr>
          <w:lang w:val="en-GB" w:eastAsia="fr-FR"/>
        </w:rPr>
        <w:t>SUMMARY OF UNITS OF COMPETENCY</w:t>
      </w:r>
      <w:bookmarkEnd w:id="20"/>
    </w:p>
    <w:p w14:paraId="6EF48FE8" w14:textId="77777777" w:rsidR="000B3135" w:rsidRPr="009638E3" w:rsidRDefault="000B3135">
      <w:pPr>
        <w:spacing w:after="0" w:line="276" w:lineRule="auto"/>
        <w:jc w:val="both"/>
        <w:rPr>
          <w:rFonts w:ascii="Times New Roman" w:eastAsia="Times New Roman" w:hAnsi="Times New Roman"/>
          <w:b/>
          <w:color w:val="000000"/>
          <w:kern w:val="28"/>
          <w:sz w:val="24"/>
          <w:szCs w:val="24"/>
        </w:rPr>
      </w:pPr>
    </w:p>
    <w:tbl>
      <w:tblPr>
        <w:tblStyle w:val="TableGrid9"/>
        <w:tblpPr w:leftFromText="180" w:rightFromText="180" w:vertAnchor="text" w:tblpY="1"/>
        <w:tblOverlap w:val="never"/>
        <w:tblW w:w="5042" w:type="pct"/>
        <w:tblLayout w:type="fixed"/>
        <w:tblLook w:val="04A0" w:firstRow="1" w:lastRow="0" w:firstColumn="1" w:lastColumn="0" w:noHBand="0" w:noVBand="1"/>
      </w:tblPr>
      <w:tblGrid>
        <w:gridCol w:w="2249"/>
        <w:gridCol w:w="1530"/>
        <w:gridCol w:w="4587"/>
      </w:tblGrid>
      <w:tr w:rsidR="00842E1F" w:rsidRPr="006B284F" w14:paraId="5A669985" w14:textId="77777777" w:rsidTr="00C50801">
        <w:trPr>
          <w:trHeight w:val="135"/>
        </w:trPr>
        <w:tc>
          <w:tcPr>
            <w:tcW w:w="8365" w:type="dxa"/>
            <w:gridSpan w:val="3"/>
            <w:tcBorders>
              <w:top w:val="single" w:sz="4" w:space="0" w:color="auto"/>
              <w:left w:val="single" w:sz="4" w:space="0" w:color="auto"/>
              <w:bottom w:val="single" w:sz="4" w:space="0" w:color="auto"/>
              <w:right w:val="single" w:sz="4" w:space="0" w:color="auto"/>
            </w:tcBorders>
            <w:hideMark/>
          </w:tcPr>
          <w:p w14:paraId="79E2C0B8" w14:textId="77777777"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 xml:space="preserve">                                                                UNITS </w:t>
            </w:r>
          </w:p>
        </w:tc>
      </w:tr>
      <w:tr w:rsidR="00842E1F" w:rsidRPr="006B284F" w14:paraId="514E289A" w14:textId="77777777" w:rsidTr="00C50801">
        <w:trPr>
          <w:trHeight w:val="135"/>
        </w:trPr>
        <w:tc>
          <w:tcPr>
            <w:tcW w:w="2249" w:type="dxa"/>
            <w:tcBorders>
              <w:top w:val="single" w:sz="4" w:space="0" w:color="auto"/>
              <w:left w:val="single" w:sz="4" w:space="0" w:color="auto"/>
              <w:bottom w:val="single" w:sz="4" w:space="0" w:color="auto"/>
              <w:right w:val="single" w:sz="4" w:space="0" w:color="auto"/>
            </w:tcBorders>
          </w:tcPr>
          <w:p w14:paraId="36A41CE2" w14:textId="77777777" w:rsidR="00842E1F" w:rsidRPr="006B284F" w:rsidRDefault="00842E1F" w:rsidP="006B284F">
            <w:pPr>
              <w:spacing w:after="0" w:line="256" w:lineRule="auto"/>
              <w:ind w:right="-514"/>
              <w:jc w:val="center"/>
              <w:rPr>
                <w:rFonts w:eastAsia="Calibri"/>
                <w:b/>
                <w:bCs/>
                <w:sz w:val="24"/>
                <w:szCs w:val="24"/>
              </w:rPr>
            </w:pPr>
          </w:p>
          <w:p w14:paraId="50F4CF56" w14:textId="77777777" w:rsidR="00842E1F" w:rsidRPr="006B284F" w:rsidRDefault="00842E1F" w:rsidP="006B284F">
            <w:pPr>
              <w:spacing w:after="0" w:line="256" w:lineRule="auto"/>
              <w:ind w:right="-514"/>
              <w:jc w:val="both"/>
              <w:rPr>
                <w:rFonts w:eastAsia="Calibri"/>
                <w:b/>
                <w:bCs/>
                <w:sz w:val="24"/>
                <w:szCs w:val="24"/>
              </w:rPr>
            </w:pPr>
            <w:r w:rsidRPr="006B284F">
              <w:rPr>
                <w:rFonts w:eastAsia="Calibri"/>
                <w:b/>
                <w:bCs/>
                <w:sz w:val="24"/>
                <w:szCs w:val="24"/>
              </w:rPr>
              <w:t xml:space="preserve">UNIT CATEGORY </w:t>
            </w:r>
          </w:p>
        </w:tc>
        <w:tc>
          <w:tcPr>
            <w:tcW w:w="1530" w:type="dxa"/>
            <w:tcBorders>
              <w:top w:val="single" w:sz="4" w:space="0" w:color="auto"/>
              <w:left w:val="single" w:sz="4" w:space="0" w:color="auto"/>
              <w:bottom w:val="single" w:sz="4" w:space="0" w:color="auto"/>
              <w:right w:val="single" w:sz="4" w:space="0" w:color="auto"/>
            </w:tcBorders>
            <w:hideMark/>
          </w:tcPr>
          <w:p w14:paraId="5AC2E9C9" w14:textId="77777777" w:rsidR="00842E1F" w:rsidRPr="006B284F" w:rsidRDefault="00842E1F" w:rsidP="006B284F">
            <w:pPr>
              <w:spacing w:after="0" w:line="256" w:lineRule="auto"/>
              <w:ind w:right="-514"/>
              <w:jc w:val="both"/>
              <w:rPr>
                <w:rFonts w:eastAsia="Calibri"/>
                <w:b/>
                <w:bCs/>
                <w:sz w:val="24"/>
                <w:szCs w:val="24"/>
              </w:rPr>
            </w:pPr>
            <w:r w:rsidRPr="006B284F">
              <w:rPr>
                <w:rFonts w:eastAsia="Calibri"/>
                <w:b/>
                <w:bCs/>
                <w:sz w:val="24"/>
                <w:szCs w:val="24"/>
              </w:rPr>
              <w:t>UNIT CODE</w:t>
            </w:r>
          </w:p>
        </w:tc>
        <w:tc>
          <w:tcPr>
            <w:tcW w:w="4586" w:type="dxa"/>
            <w:tcBorders>
              <w:top w:val="single" w:sz="4" w:space="0" w:color="auto"/>
              <w:left w:val="single" w:sz="4" w:space="0" w:color="auto"/>
              <w:bottom w:val="single" w:sz="4" w:space="0" w:color="auto"/>
              <w:right w:val="single" w:sz="4" w:space="0" w:color="auto"/>
            </w:tcBorders>
            <w:hideMark/>
          </w:tcPr>
          <w:p w14:paraId="028FB22B" w14:textId="77777777" w:rsidR="00842E1F" w:rsidRPr="006B284F" w:rsidRDefault="00842E1F" w:rsidP="006B284F">
            <w:pPr>
              <w:spacing w:after="0" w:line="256" w:lineRule="auto"/>
              <w:ind w:right="-514"/>
              <w:jc w:val="center"/>
              <w:rPr>
                <w:rFonts w:eastAsia="Calibri"/>
                <w:b/>
                <w:bCs/>
                <w:sz w:val="24"/>
                <w:szCs w:val="24"/>
              </w:rPr>
            </w:pPr>
            <w:r w:rsidRPr="006B284F">
              <w:rPr>
                <w:rFonts w:eastAsia="Calibri"/>
                <w:b/>
                <w:bCs/>
                <w:sz w:val="24"/>
                <w:szCs w:val="24"/>
              </w:rPr>
              <w:t>UNIT NAME</w:t>
            </w:r>
          </w:p>
        </w:tc>
      </w:tr>
      <w:tr w:rsidR="00842E1F" w:rsidRPr="006B284F" w14:paraId="19EB0B18" w14:textId="77777777" w:rsidTr="00C50801">
        <w:tc>
          <w:tcPr>
            <w:tcW w:w="2249" w:type="dxa"/>
            <w:tcBorders>
              <w:top w:val="single" w:sz="4" w:space="0" w:color="auto"/>
              <w:left w:val="single" w:sz="4" w:space="0" w:color="auto"/>
              <w:bottom w:val="single" w:sz="4" w:space="0" w:color="auto"/>
              <w:right w:val="single" w:sz="4" w:space="0" w:color="auto"/>
            </w:tcBorders>
          </w:tcPr>
          <w:p w14:paraId="75A1251B" w14:textId="77777777"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 xml:space="preserve">CORE </w:t>
            </w:r>
          </w:p>
          <w:p w14:paraId="4219748B" w14:textId="77777777" w:rsidR="00842E1F" w:rsidRPr="006B284F" w:rsidRDefault="00842E1F" w:rsidP="006B284F">
            <w:pPr>
              <w:spacing w:after="0" w:line="256" w:lineRule="auto"/>
              <w:ind w:right="-514"/>
              <w:rPr>
                <w:rFonts w:eastAsia="Calibri"/>
                <w:b/>
                <w:bCs/>
                <w:sz w:val="24"/>
                <w:szCs w:val="24"/>
              </w:rPr>
            </w:pPr>
          </w:p>
        </w:tc>
        <w:tc>
          <w:tcPr>
            <w:tcW w:w="1530" w:type="dxa"/>
            <w:tcBorders>
              <w:top w:val="single" w:sz="4" w:space="0" w:color="auto"/>
              <w:left w:val="single" w:sz="4" w:space="0" w:color="auto"/>
              <w:bottom w:val="single" w:sz="4" w:space="0" w:color="auto"/>
              <w:right w:val="single" w:sz="4" w:space="0" w:color="auto"/>
            </w:tcBorders>
            <w:hideMark/>
          </w:tcPr>
          <w:p w14:paraId="6598DC86" w14:textId="62DA5DE1" w:rsidR="00842E1F" w:rsidRPr="006B284F" w:rsidRDefault="00392D63" w:rsidP="006B284F">
            <w:pPr>
              <w:spacing w:after="0" w:line="256" w:lineRule="auto"/>
              <w:ind w:right="-514"/>
              <w:rPr>
                <w:rFonts w:eastAsia="Calibri"/>
                <w:b/>
                <w:bCs/>
                <w:sz w:val="24"/>
                <w:szCs w:val="24"/>
              </w:rPr>
            </w:pPr>
            <w:r>
              <w:rPr>
                <w:color w:val="000000"/>
                <w:kern w:val="28"/>
                <w:sz w:val="24"/>
                <w:szCs w:val="24"/>
              </w:rPr>
              <w:t>1012 2</w:t>
            </w:r>
            <w:r w:rsidR="00842E1F" w:rsidRPr="006B284F">
              <w:rPr>
                <w:color w:val="000000"/>
                <w:kern w:val="28"/>
                <w:sz w:val="24"/>
                <w:szCs w:val="24"/>
              </w:rPr>
              <w:t>51 01A</w:t>
            </w:r>
          </w:p>
        </w:tc>
        <w:tc>
          <w:tcPr>
            <w:tcW w:w="4586" w:type="dxa"/>
            <w:tcBorders>
              <w:top w:val="single" w:sz="4" w:space="0" w:color="auto"/>
              <w:left w:val="single" w:sz="4" w:space="0" w:color="auto"/>
              <w:bottom w:val="single" w:sz="4" w:space="0" w:color="auto"/>
              <w:right w:val="single" w:sz="4" w:space="0" w:color="auto"/>
            </w:tcBorders>
            <w:hideMark/>
          </w:tcPr>
          <w:p w14:paraId="3450ED54" w14:textId="4B0A387B" w:rsidR="00842E1F" w:rsidRPr="006B284F" w:rsidRDefault="00842E1F" w:rsidP="006B284F">
            <w:pPr>
              <w:spacing w:after="0" w:line="256" w:lineRule="auto"/>
              <w:ind w:right="-514"/>
              <w:rPr>
                <w:rFonts w:eastAsia="Calibri"/>
                <w:bCs/>
                <w:sz w:val="24"/>
                <w:szCs w:val="24"/>
              </w:rPr>
            </w:pPr>
            <w:r>
              <w:rPr>
                <w:rFonts w:eastAsia="Calibri"/>
                <w:bCs/>
                <w:sz w:val="24"/>
                <w:szCs w:val="24"/>
              </w:rPr>
              <w:t>Provide plaiting and braiding s</w:t>
            </w:r>
            <w:r w:rsidRPr="006B284F">
              <w:rPr>
                <w:rFonts w:eastAsia="Calibri"/>
                <w:bCs/>
                <w:sz w:val="24"/>
                <w:szCs w:val="24"/>
              </w:rPr>
              <w:t>ervice</w:t>
            </w:r>
          </w:p>
        </w:tc>
      </w:tr>
      <w:tr w:rsidR="00842E1F" w:rsidRPr="006B284F" w14:paraId="7D717234" w14:textId="77777777" w:rsidTr="00C50801">
        <w:tc>
          <w:tcPr>
            <w:tcW w:w="2249" w:type="dxa"/>
            <w:tcBorders>
              <w:top w:val="single" w:sz="4" w:space="0" w:color="auto"/>
              <w:left w:val="single" w:sz="4" w:space="0" w:color="auto"/>
              <w:bottom w:val="single" w:sz="4" w:space="0" w:color="auto"/>
              <w:right w:val="single" w:sz="4" w:space="0" w:color="auto"/>
            </w:tcBorders>
            <w:hideMark/>
          </w:tcPr>
          <w:p w14:paraId="745987A6" w14:textId="77777777"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 xml:space="preserve">CORE </w:t>
            </w:r>
          </w:p>
        </w:tc>
        <w:tc>
          <w:tcPr>
            <w:tcW w:w="1530" w:type="dxa"/>
            <w:tcBorders>
              <w:top w:val="single" w:sz="4" w:space="0" w:color="auto"/>
              <w:left w:val="single" w:sz="4" w:space="0" w:color="auto"/>
              <w:bottom w:val="single" w:sz="4" w:space="0" w:color="auto"/>
              <w:right w:val="single" w:sz="4" w:space="0" w:color="auto"/>
            </w:tcBorders>
            <w:hideMark/>
          </w:tcPr>
          <w:p w14:paraId="29B5D601" w14:textId="478A421A" w:rsidR="00842E1F" w:rsidRPr="006B284F" w:rsidRDefault="00392D63" w:rsidP="006B284F">
            <w:pPr>
              <w:spacing w:after="0" w:line="256" w:lineRule="auto"/>
              <w:ind w:right="-514"/>
              <w:rPr>
                <w:rFonts w:eastAsia="Calibri"/>
                <w:sz w:val="24"/>
                <w:szCs w:val="24"/>
              </w:rPr>
            </w:pPr>
            <w:r>
              <w:rPr>
                <w:color w:val="000000"/>
                <w:kern w:val="28"/>
                <w:sz w:val="24"/>
                <w:szCs w:val="24"/>
              </w:rPr>
              <w:t>1012 2</w:t>
            </w:r>
            <w:r w:rsidR="00842E1F" w:rsidRPr="006B284F">
              <w:rPr>
                <w:color w:val="000000"/>
                <w:kern w:val="28"/>
                <w:sz w:val="24"/>
                <w:szCs w:val="24"/>
              </w:rPr>
              <w:t>51 02A</w:t>
            </w:r>
          </w:p>
        </w:tc>
        <w:tc>
          <w:tcPr>
            <w:tcW w:w="4586" w:type="dxa"/>
            <w:tcBorders>
              <w:top w:val="single" w:sz="4" w:space="0" w:color="auto"/>
              <w:left w:val="single" w:sz="4" w:space="0" w:color="auto"/>
              <w:bottom w:val="single" w:sz="4" w:space="0" w:color="auto"/>
              <w:right w:val="single" w:sz="4" w:space="0" w:color="auto"/>
            </w:tcBorders>
          </w:tcPr>
          <w:p w14:paraId="3FDFB104" w14:textId="4710AE05" w:rsidR="00842E1F" w:rsidRPr="006B284F" w:rsidRDefault="00842E1F" w:rsidP="006B284F">
            <w:pPr>
              <w:spacing w:after="0" w:line="256" w:lineRule="auto"/>
              <w:ind w:right="-514"/>
              <w:rPr>
                <w:rFonts w:eastAsia="Calibri"/>
                <w:sz w:val="24"/>
                <w:szCs w:val="24"/>
              </w:rPr>
            </w:pPr>
            <w:r>
              <w:rPr>
                <w:rFonts w:eastAsia="Calibri"/>
                <w:sz w:val="24"/>
                <w:szCs w:val="24"/>
              </w:rPr>
              <w:t>Conduct b</w:t>
            </w:r>
            <w:r w:rsidRPr="006B284F">
              <w:rPr>
                <w:rFonts w:eastAsia="Calibri"/>
                <w:sz w:val="24"/>
                <w:szCs w:val="24"/>
              </w:rPr>
              <w:t xml:space="preserve">arbering Service </w:t>
            </w:r>
          </w:p>
          <w:p w14:paraId="0396B954" w14:textId="77777777" w:rsidR="00842E1F" w:rsidRPr="006B284F" w:rsidRDefault="00842E1F" w:rsidP="006B284F">
            <w:pPr>
              <w:spacing w:after="0" w:line="256" w:lineRule="auto"/>
              <w:ind w:right="-514"/>
              <w:rPr>
                <w:rFonts w:eastAsia="Calibri"/>
                <w:sz w:val="24"/>
                <w:szCs w:val="24"/>
              </w:rPr>
            </w:pPr>
          </w:p>
        </w:tc>
      </w:tr>
      <w:tr w:rsidR="00842E1F" w:rsidRPr="006B284F" w14:paraId="09ECCEF6" w14:textId="77777777" w:rsidTr="00C50801">
        <w:tc>
          <w:tcPr>
            <w:tcW w:w="2249" w:type="dxa"/>
            <w:tcBorders>
              <w:top w:val="single" w:sz="4" w:space="0" w:color="auto"/>
              <w:left w:val="single" w:sz="4" w:space="0" w:color="auto"/>
              <w:bottom w:val="single" w:sz="4" w:space="0" w:color="auto"/>
              <w:right w:val="single" w:sz="4" w:space="0" w:color="auto"/>
            </w:tcBorders>
            <w:hideMark/>
          </w:tcPr>
          <w:p w14:paraId="55F6C04A" w14:textId="77777777"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 xml:space="preserve">CORE </w:t>
            </w:r>
          </w:p>
        </w:tc>
        <w:tc>
          <w:tcPr>
            <w:tcW w:w="1530" w:type="dxa"/>
            <w:tcBorders>
              <w:top w:val="single" w:sz="4" w:space="0" w:color="auto"/>
              <w:left w:val="single" w:sz="4" w:space="0" w:color="auto"/>
              <w:bottom w:val="single" w:sz="4" w:space="0" w:color="auto"/>
              <w:right w:val="single" w:sz="4" w:space="0" w:color="auto"/>
            </w:tcBorders>
            <w:hideMark/>
          </w:tcPr>
          <w:p w14:paraId="763BB0F2" w14:textId="547EB33A" w:rsidR="00842E1F" w:rsidRPr="006B284F" w:rsidRDefault="00392D63" w:rsidP="006B284F">
            <w:pPr>
              <w:spacing w:after="0" w:line="256" w:lineRule="auto"/>
              <w:ind w:right="-514"/>
              <w:rPr>
                <w:rFonts w:eastAsia="Calibri"/>
                <w:sz w:val="24"/>
                <w:szCs w:val="24"/>
              </w:rPr>
            </w:pPr>
            <w:r>
              <w:rPr>
                <w:color w:val="000000"/>
                <w:kern w:val="28"/>
                <w:sz w:val="24"/>
                <w:szCs w:val="24"/>
              </w:rPr>
              <w:t>1012 2</w:t>
            </w:r>
            <w:r w:rsidR="00842E1F" w:rsidRPr="006B284F">
              <w:rPr>
                <w:color w:val="000000"/>
                <w:kern w:val="28"/>
                <w:sz w:val="24"/>
                <w:szCs w:val="24"/>
              </w:rPr>
              <w:t>51 03A</w:t>
            </w:r>
          </w:p>
        </w:tc>
        <w:tc>
          <w:tcPr>
            <w:tcW w:w="4586" w:type="dxa"/>
            <w:tcBorders>
              <w:top w:val="single" w:sz="4" w:space="0" w:color="auto"/>
              <w:left w:val="single" w:sz="4" w:space="0" w:color="auto"/>
              <w:bottom w:val="single" w:sz="4" w:space="0" w:color="auto"/>
              <w:right w:val="single" w:sz="4" w:space="0" w:color="auto"/>
            </w:tcBorders>
          </w:tcPr>
          <w:p w14:paraId="6B001A7D" w14:textId="2E60187D" w:rsidR="00842E1F" w:rsidRPr="006B284F" w:rsidRDefault="00842E1F" w:rsidP="006B284F">
            <w:pPr>
              <w:spacing w:after="0" w:line="256" w:lineRule="auto"/>
              <w:ind w:right="-514"/>
              <w:rPr>
                <w:rFonts w:eastAsia="Calibri"/>
                <w:sz w:val="24"/>
                <w:szCs w:val="24"/>
              </w:rPr>
            </w:pPr>
            <w:r>
              <w:rPr>
                <w:rFonts w:eastAsia="Calibri"/>
                <w:sz w:val="24"/>
                <w:szCs w:val="24"/>
              </w:rPr>
              <w:t>Provide manicure and pedicure s</w:t>
            </w:r>
            <w:r w:rsidRPr="006B284F">
              <w:rPr>
                <w:rFonts w:eastAsia="Calibri"/>
                <w:sz w:val="24"/>
                <w:szCs w:val="24"/>
              </w:rPr>
              <w:t xml:space="preserve">ervice </w:t>
            </w:r>
          </w:p>
          <w:p w14:paraId="7E0520DF" w14:textId="77777777" w:rsidR="00842E1F" w:rsidRPr="006B284F" w:rsidRDefault="00842E1F" w:rsidP="006B284F">
            <w:pPr>
              <w:spacing w:after="0" w:line="256" w:lineRule="auto"/>
              <w:ind w:right="-514"/>
              <w:rPr>
                <w:rFonts w:eastAsia="Calibri"/>
                <w:sz w:val="24"/>
                <w:szCs w:val="24"/>
              </w:rPr>
            </w:pPr>
          </w:p>
        </w:tc>
      </w:tr>
      <w:tr w:rsidR="00842E1F" w:rsidRPr="006B284F" w14:paraId="2AD9E7AA" w14:textId="77777777" w:rsidTr="00C50801">
        <w:tc>
          <w:tcPr>
            <w:tcW w:w="2249" w:type="dxa"/>
            <w:tcBorders>
              <w:top w:val="single" w:sz="4" w:space="0" w:color="auto"/>
              <w:left w:val="single" w:sz="4" w:space="0" w:color="auto"/>
              <w:bottom w:val="single" w:sz="4" w:space="0" w:color="auto"/>
              <w:right w:val="single" w:sz="4" w:space="0" w:color="auto"/>
            </w:tcBorders>
            <w:hideMark/>
          </w:tcPr>
          <w:p w14:paraId="296134D5" w14:textId="77777777"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 xml:space="preserve">CORE </w:t>
            </w:r>
          </w:p>
        </w:tc>
        <w:tc>
          <w:tcPr>
            <w:tcW w:w="1530" w:type="dxa"/>
            <w:tcBorders>
              <w:top w:val="single" w:sz="4" w:space="0" w:color="auto"/>
              <w:left w:val="single" w:sz="4" w:space="0" w:color="auto"/>
              <w:bottom w:val="single" w:sz="4" w:space="0" w:color="auto"/>
              <w:right w:val="single" w:sz="4" w:space="0" w:color="auto"/>
            </w:tcBorders>
            <w:hideMark/>
          </w:tcPr>
          <w:p w14:paraId="11348C99" w14:textId="77777777" w:rsidR="00842E1F" w:rsidRPr="006B284F" w:rsidRDefault="00842E1F" w:rsidP="006B284F">
            <w:pPr>
              <w:spacing w:after="0" w:line="256" w:lineRule="auto"/>
              <w:ind w:right="-514"/>
              <w:rPr>
                <w:color w:val="000000"/>
                <w:kern w:val="28"/>
                <w:sz w:val="24"/>
                <w:szCs w:val="24"/>
              </w:rPr>
            </w:pPr>
            <w:r w:rsidRPr="006B284F">
              <w:rPr>
                <w:rFonts w:eastAsia="Calibri"/>
                <w:bCs/>
                <w:sz w:val="24"/>
                <w:szCs w:val="24"/>
              </w:rPr>
              <w:t>1012 351 04A</w:t>
            </w:r>
          </w:p>
        </w:tc>
        <w:tc>
          <w:tcPr>
            <w:tcW w:w="4586" w:type="dxa"/>
            <w:tcBorders>
              <w:top w:val="single" w:sz="4" w:space="0" w:color="auto"/>
              <w:left w:val="single" w:sz="4" w:space="0" w:color="auto"/>
              <w:bottom w:val="single" w:sz="4" w:space="0" w:color="auto"/>
              <w:right w:val="single" w:sz="4" w:space="0" w:color="auto"/>
            </w:tcBorders>
            <w:hideMark/>
          </w:tcPr>
          <w:p w14:paraId="28028C6B" w14:textId="75C5B20B" w:rsidR="00842E1F" w:rsidRPr="006B284F" w:rsidRDefault="00842E1F" w:rsidP="006B284F">
            <w:pPr>
              <w:spacing w:after="0" w:line="256" w:lineRule="auto"/>
              <w:ind w:right="-514"/>
              <w:rPr>
                <w:rFonts w:eastAsia="Calibri"/>
                <w:kern w:val="2"/>
                <w:sz w:val="24"/>
                <w:szCs w:val="24"/>
              </w:rPr>
            </w:pPr>
            <w:r>
              <w:rPr>
                <w:rFonts w:eastAsia="Calibri"/>
                <w:sz w:val="24"/>
                <w:szCs w:val="24"/>
              </w:rPr>
              <w:t>Provide</w:t>
            </w:r>
            <w:r>
              <w:rPr>
                <w:rFonts w:eastAsia="Calibri"/>
                <w:bCs/>
                <w:sz w:val="24"/>
                <w:szCs w:val="24"/>
              </w:rPr>
              <w:t xml:space="preserve"> make up s</w:t>
            </w:r>
            <w:r w:rsidRPr="006B284F">
              <w:rPr>
                <w:rFonts w:eastAsia="Calibri"/>
                <w:bCs/>
                <w:sz w:val="24"/>
                <w:szCs w:val="24"/>
              </w:rPr>
              <w:t>ervice</w:t>
            </w:r>
          </w:p>
        </w:tc>
      </w:tr>
      <w:tr w:rsidR="00842E1F" w:rsidRPr="006B284F" w14:paraId="0362E830" w14:textId="77777777" w:rsidTr="00C50801">
        <w:tc>
          <w:tcPr>
            <w:tcW w:w="2249" w:type="dxa"/>
            <w:tcBorders>
              <w:top w:val="single" w:sz="4" w:space="0" w:color="auto"/>
              <w:left w:val="single" w:sz="4" w:space="0" w:color="auto"/>
              <w:bottom w:val="single" w:sz="4" w:space="0" w:color="auto"/>
              <w:right w:val="single" w:sz="4" w:space="0" w:color="auto"/>
            </w:tcBorders>
            <w:hideMark/>
          </w:tcPr>
          <w:p w14:paraId="045F9824" w14:textId="77777777"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 xml:space="preserve">CORE </w:t>
            </w:r>
          </w:p>
        </w:tc>
        <w:tc>
          <w:tcPr>
            <w:tcW w:w="1530" w:type="dxa"/>
            <w:tcBorders>
              <w:top w:val="single" w:sz="4" w:space="0" w:color="auto"/>
              <w:left w:val="single" w:sz="4" w:space="0" w:color="auto"/>
              <w:bottom w:val="single" w:sz="4" w:space="0" w:color="auto"/>
              <w:right w:val="single" w:sz="4" w:space="0" w:color="auto"/>
            </w:tcBorders>
            <w:hideMark/>
          </w:tcPr>
          <w:p w14:paraId="625C43F7" w14:textId="77777777" w:rsidR="00842E1F" w:rsidRPr="006B284F" w:rsidRDefault="00842E1F" w:rsidP="006B284F">
            <w:pPr>
              <w:spacing w:after="0" w:line="256" w:lineRule="auto"/>
              <w:ind w:right="-514"/>
              <w:rPr>
                <w:color w:val="000000"/>
                <w:kern w:val="28"/>
                <w:sz w:val="24"/>
                <w:szCs w:val="24"/>
              </w:rPr>
            </w:pPr>
            <w:r w:rsidRPr="006B284F">
              <w:rPr>
                <w:rFonts w:eastAsia="Calibri"/>
                <w:sz w:val="24"/>
                <w:szCs w:val="24"/>
              </w:rPr>
              <w:t>1012 351 05A</w:t>
            </w:r>
          </w:p>
        </w:tc>
        <w:tc>
          <w:tcPr>
            <w:tcW w:w="4586" w:type="dxa"/>
            <w:tcBorders>
              <w:top w:val="single" w:sz="4" w:space="0" w:color="auto"/>
              <w:left w:val="single" w:sz="4" w:space="0" w:color="auto"/>
              <w:bottom w:val="single" w:sz="4" w:space="0" w:color="auto"/>
              <w:right w:val="single" w:sz="4" w:space="0" w:color="auto"/>
            </w:tcBorders>
          </w:tcPr>
          <w:p w14:paraId="08A83EFD" w14:textId="3B9BECBA" w:rsidR="00842E1F" w:rsidRPr="006B284F" w:rsidRDefault="00842E1F" w:rsidP="006B284F">
            <w:pPr>
              <w:spacing w:after="0" w:line="256" w:lineRule="auto"/>
              <w:ind w:right="-514"/>
              <w:rPr>
                <w:rFonts w:eastAsia="Calibri"/>
                <w:kern w:val="2"/>
                <w:sz w:val="24"/>
                <w:szCs w:val="24"/>
              </w:rPr>
            </w:pPr>
            <w:r>
              <w:rPr>
                <w:rFonts w:eastAsia="Calibri"/>
                <w:sz w:val="24"/>
                <w:szCs w:val="24"/>
              </w:rPr>
              <w:t>Conduct hair additions s</w:t>
            </w:r>
            <w:r w:rsidRPr="006B284F">
              <w:rPr>
                <w:rFonts w:eastAsia="Calibri"/>
                <w:sz w:val="24"/>
                <w:szCs w:val="24"/>
              </w:rPr>
              <w:t>ervice</w:t>
            </w:r>
          </w:p>
          <w:p w14:paraId="398524BC" w14:textId="77777777" w:rsidR="00842E1F" w:rsidRPr="006B284F" w:rsidRDefault="00842E1F" w:rsidP="006B284F">
            <w:pPr>
              <w:spacing w:after="0" w:line="256" w:lineRule="auto"/>
              <w:ind w:right="-514"/>
              <w:rPr>
                <w:rFonts w:eastAsia="Calibri"/>
                <w:sz w:val="24"/>
                <w:szCs w:val="24"/>
              </w:rPr>
            </w:pPr>
          </w:p>
        </w:tc>
      </w:tr>
      <w:tr w:rsidR="00842E1F" w:rsidRPr="006B284F" w14:paraId="61D69B34" w14:textId="77777777" w:rsidTr="00C50801">
        <w:tc>
          <w:tcPr>
            <w:tcW w:w="2249" w:type="dxa"/>
            <w:tcBorders>
              <w:top w:val="single" w:sz="4" w:space="0" w:color="auto"/>
              <w:left w:val="single" w:sz="4" w:space="0" w:color="auto"/>
              <w:bottom w:val="single" w:sz="4" w:space="0" w:color="auto"/>
              <w:right w:val="single" w:sz="4" w:space="0" w:color="auto"/>
            </w:tcBorders>
            <w:hideMark/>
          </w:tcPr>
          <w:p w14:paraId="2B151FF9" w14:textId="77777777"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 xml:space="preserve">CORE </w:t>
            </w:r>
          </w:p>
        </w:tc>
        <w:tc>
          <w:tcPr>
            <w:tcW w:w="1530" w:type="dxa"/>
            <w:tcBorders>
              <w:top w:val="single" w:sz="4" w:space="0" w:color="auto"/>
              <w:left w:val="single" w:sz="4" w:space="0" w:color="auto"/>
              <w:bottom w:val="single" w:sz="4" w:space="0" w:color="auto"/>
              <w:right w:val="single" w:sz="4" w:space="0" w:color="auto"/>
            </w:tcBorders>
            <w:hideMark/>
          </w:tcPr>
          <w:p w14:paraId="64786FB1" w14:textId="77777777" w:rsidR="00842E1F" w:rsidRPr="006B284F" w:rsidRDefault="00842E1F" w:rsidP="006B284F">
            <w:pPr>
              <w:spacing w:after="0" w:line="256" w:lineRule="auto"/>
              <w:ind w:right="-514"/>
              <w:rPr>
                <w:color w:val="000000"/>
                <w:kern w:val="28"/>
                <w:sz w:val="24"/>
                <w:szCs w:val="24"/>
              </w:rPr>
            </w:pPr>
            <w:r w:rsidRPr="006B284F">
              <w:rPr>
                <w:rFonts w:eastAsia="Calibri"/>
                <w:sz w:val="24"/>
                <w:szCs w:val="24"/>
              </w:rPr>
              <w:t>1012 351 06A</w:t>
            </w:r>
          </w:p>
        </w:tc>
        <w:tc>
          <w:tcPr>
            <w:tcW w:w="4586" w:type="dxa"/>
            <w:tcBorders>
              <w:top w:val="single" w:sz="4" w:space="0" w:color="auto"/>
              <w:left w:val="single" w:sz="4" w:space="0" w:color="auto"/>
              <w:bottom w:val="single" w:sz="4" w:space="0" w:color="auto"/>
              <w:right w:val="single" w:sz="4" w:space="0" w:color="auto"/>
            </w:tcBorders>
          </w:tcPr>
          <w:p w14:paraId="7B61CA24" w14:textId="63259CA3" w:rsidR="00842E1F" w:rsidRPr="006B284F" w:rsidRDefault="00842E1F" w:rsidP="006B284F">
            <w:pPr>
              <w:spacing w:after="0" w:line="256" w:lineRule="auto"/>
              <w:ind w:right="-514"/>
              <w:rPr>
                <w:rFonts w:eastAsia="Calibri"/>
                <w:kern w:val="2"/>
                <w:sz w:val="24"/>
                <w:szCs w:val="24"/>
              </w:rPr>
            </w:pPr>
            <w:r>
              <w:rPr>
                <w:rFonts w:eastAsia="Calibri"/>
                <w:sz w:val="24"/>
                <w:szCs w:val="24"/>
              </w:rPr>
              <w:t>Perform hair styling s</w:t>
            </w:r>
            <w:r w:rsidRPr="006B284F">
              <w:rPr>
                <w:rFonts w:eastAsia="Calibri"/>
                <w:sz w:val="24"/>
                <w:szCs w:val="24"/>
              </w:rPr>
              <w:t>ervice</w:t>
            </w:r>
          </w:p>
          <w:p w14:paraId="7194B60B" w14:textId="77777777" w:rsidR="00842E1F" w:rsidRPr="006B284F" w:rsidRDefault="00842E1F" w:rsidP="006B284F">
            <w:pPr>
              <w:spacing w:after="0" w:line="256" w:lineRule="auto"/>
              <w:ind w:right="-514"/>
              <w:rPr>
                <w:rFonts w:eastAsia="Calibri"/>
                <w:sz w:val="24"/>
                <w:szCs w:val="24"/>
              </w:rPr>
            </w:pPr>
          </w:p>
        </w:tc>
      </w:tr>
      <w:tr w:rsidR="00842E1F" w:rsidRPr="006B284F" w14:paraId="597E83E4" w14:textId="77777777" w:rsidTr="00C50801">
        <w:trPr>
          <w:trHeight w:val="106"/>
        </w:trPr>
        <w:tc>
          <w:tcPr>
            <w:tcW w:w="2249" w:type="dxa"/>
            <w:tcBorders>
              <w:top w:val="single" w:sz="4" w:space="0" w:color="auto"/>
              <w:left w:val="single" w:sz="4" w:space="0" w:color="auto"/>
              <w:bottom w:val="single" w:sz="4" w:space="0" w:color="auto"/>
              <w:right w:val="single" w:sz="4" w:space="0" w:color="auto"/>
            </w:tcBorders>
          </w:tcPr>
          <w:p w14:paraId="6DB4C7A4" w14:textId="77777777" w:rsidR="00842E1F" w:rsidRPr="006B284F" w:rsidRDefault="00842E1F" w:rsidP="006B284F">
            <w:pPr>
              <w:spacing w:after="0" w:line="256" w:lineRule="auto"/>
              <w:ind w:right="-514"/>
              <w:jc w:val="center"/>
              <w:rPr>
                <w:rFonts w:eastAsia="Calibri"/>
                <w:b/>
                <w:bCs/>
                <w:sz w:val="24"/>
                <w:szCs w:val="24"/>
              </w:rPr>
            </w:pPr>
          </w:p>
        </w:tc>
        <w:tc>
          <w:tcPr>
            <w:tcW w:w="1530" w:type="dxa"/>
            <w:tcBorders>
              <w:top w:val="single" w:sz="4" w:space="0" w:color="auto"/>
              <w:left w:val="single" w:sz="4" w:space="0" w:color="auto"/>
              <w:bottom w:val="single" w:sz="4" w:space="0" w:color="auto"/>
              <w:right w:val="single" w:sz="4" w:space="0" w:color="auto"/>
            </w:tcBorders>
          </w:tcPr>
          <w:p w14:paraId="4B5BC53B" w14:textId="77777777" w:rsidR="00842E1F" w:rsidRPr="006B284F" w:rsidRDefault="00842E1F" w:rsidP="006B284F">
            <w:pPr>
              <w:spacing w:after="0" w:line="256" w:lineRule="auto"/>
              <w:ind w:right="-514"/>
              <w:jc w:val="center"/>
              <w:rPr>
                <w:rFonts w:eastAsia="Calibri"/>
                <w:b/>
                <w:bCs/>
                <w:sz w:val="24"/>
                <w:szCs w:val="24"/>
              </w:rPr>
            </w:pPr>
          </w:p>
        </w:tc>
        <w:tc>
          <w:tcPr>
            <w:tcW w:w="4586" w:type="dxa"/>
            <w:tcBorders>
              <w:top w:val="single" w:sz="4" w:space="0" w:color="auto"/>
              <w:left w:val="single" w:sz="4" w:space="0" w:color="auto"/>
              <w:bottom w:val="single" w:sz="4" w:space="0" w:color="auto"/>
              <w:right w:val="single" w:sz="4" w:space="0" w:color="auto"/>
            </w:tcBorders>
          </w:tcPr>
          <w:p w14:paraId="1AAA47F8" w14:textId="77777777" w:rsidR="00842E1F" w:rsidRPr="006B284F" w:rsidRDefault="00842E1F" w:rsidP="006B284F">
            <w:pPr>
              <w:spacing w:after="0" w:line="256" w:lineRule="auto"/>
              <w:ind w:right="-514"/>
              <w:jc w:val="center"/>
              <w:rPr>
                <w:rFonts w:eastAsia="Calibri"/>
                <w:b/>
                <w:bCs/>
                <w:sz w:val="24"/>
                <w:szCs w:val="24"/>
              </w:rPr>
            </w:pPr>
          </w:p>
          <w:p w14:paraId="1197BF47" w14:textId="440CB1AE" w:rsidR="00842E1F" w:rsidRPr="006B284F" w:rsidRDefault="00842E1F" w:rsidP="006B284F">
            <w:pPr>
              <w:spacing w:after="0" w:line="256" w:lineRule="auto"/>
              <w:ind w:right="-514"/>
              <w:rPr>
                <w:rFonts w:eastAsia="Calibri"/>
                <w:b/>
                <w:bCs/>
                <w:sz w:val="24"/>
                <w:szCs w:val="24"/>
              </w:rPr>
            </w:pPr>
            <w:r w:rsidRPr="006B284F">
              <w:rPr>
                <w:rFonts w:eastAsia="Calibri"/>
                <w:b/>
                <w:bCs/>
                <w:sz w:val="24"/>
                <w:szCs w:val="24"/>
              </w:rPr>
              <w:t>Industrial attatchment</w:t>
            </w:r>
          </w:p>
        </w:tc>
      </w:tr>
      <w:tr w:rsidR="00842E1F" w:rsidRPr="006B284F" w14:paraId="702F5803" w14:textId="77777777" w:rsidTr="00C50801">
        <w:trPr>
          <w:trHeight w:val="422"/>
        </w:trPr>
        <w:tc>
          <w:tcPr>
            <w:tcW w:w="8365" w:type="dxa"/>
            <w:gridSpan w:val="3"/>
            <w:tcBorders>
              <w:top w:val="single" w:sz="4" w:space="0" w:color="auto"/>
              <w:left w:val="single" w:sz="4" w:space="0" w:color="auto"/>
              <w:bottom w:val="single" w:sz="4" w:space="0" w:color="auto"/>
              <w:right w:val="single" w:sz="4" w:space="0" w:color="auto"/>
            </w:tcBorders>
            <w:hideMark/>
          </w:tcPr>
          <w:p w14:paraId="5CD36CD2" w14:textId="77777777" w:rsidR="00842E1F" w:rsidRPr="006B284F" w:rsidRDefault="00842E1F" w:rsidP="006B284F">
            <w:pPr>
              <w:spacing w:after="0" w:line="256" w:lineRule="auto"/>
              <w:ind w:right="-514"/>
              <w:rPr>
                <w:rFonts w:eastAsia="Calibri"/>
                <w:b/>
                <w:sz w:val="24"/>
                <w:szCs w:val="24"/>
              </w:rPr>
            </w:pPr>
            <w:r w:rsidRPr="006B284F">
              <w:rPr>
                <w:rFonts w:eastAsia="Calibri"/>
                <w:b/>
                <w:bCs/>
                <w:sz w:val="24"/>
                <w:szCs w:val="24"/>
              </w:rPr>
              <w:t xml:space="preserve">GRAND TOTAL  </w:t>
            </w:r>
          </w:p>
        </w:tc>
      </w:tr>
    </w:tbl>
    <w:p w14:paraId="60D6A67B" w14:textId="3A4ADD7A" w:rsidR="000B3135" w:rsidRPr="009638E3" w:rsidRDefault="006B284F">
      <w:pPr>
        <w:spacing w:after="0" w:line="276" w:lineRule="auto"/>
        <w:rPr>
          <w:rFonts w:ascii="Times New Roman" w:eastAsia="Times New Roman" w:hAnsi="Times New Roman"/>
          <w:b/>
          <w:color w:val="000000"/>
          <w:kern w:val="28"/>
          <w:sz w:val="24"/>
          <w:szCs w:val="24"/>
        </w:rPr>
        <w:sectPr w:rsidR="000B3135" w:rsidRPr="009638E3">
          <w:footerReference w:type="default" r:id="rId12"/>
          <w:pgSz w:w="11906" w:h="16838"/>
          <w:pgMar w:top="1440" w:right="1800" w:bottom="1440" w:left="1800" w:header="288" w:footer="304" w:gutter="0"/>
          <w:pgNumType w:start="1"/>
          <w:cols w:space="720"/>
        </w:sectPr>
      </w:pPr>
      <w:r>
        <w:rPr>
          <w:rFonts w:ascii="Times New Roman" w:eastAsia="Times New Roman" w:hAnsi="Times New Roman"/>
          <w:b/>
          <w:color w:val="000000"/>
          <w:kern w:val="28"/>
          <w:sz w:val="24"/>
          <w:szCs w:val="24"/>
        </w:rPr>
        <w:br w:type="textWrapping" w:clear="all"/>
      </w:r>
    </w:p>
    <w:p w14:paraId="25BD9C72" w14:textId="77777777" w:rsidR="00B54B8D" w:rsidRPr="00B54B8D" w:rsidRDefault="00B54B8D" w:rsidP="006C1F2F">
      <w:pPr>
        <w:keepNext/>
        <w:keepLines/>
        <w:spacing w:before="200" w:after="0" w:line="276" w:lineRule="auto"/>
        <w:jc w:val="center"/>
        <w:outlineLvl w:val="1"/>
        <w:rPr>
          <w:rFonts w:ascii="Times New Roman" w:eastAsia="Times New Roman" w:hAnsi="Times New Roman"/>
          <w:b/>
          <w:bCs/>
          <w:sz w:val="24"/>
          <w:szCs w:val="24"/>
        </w:rPr>
      </w:pPr>
      <w:bookmarkStart w:id="21" w:name="_Toc7892"/>
      <w:bookmarkStart w:id="22" w:name="_Toc195519216"/>
      <w:bookmarkStart w:id="23" w:name="_Toc195699210"/>
      <w:bookmarkStart w:id="24" w:name="_Toc16517"/>
      <w:bookmarkEnd w:id="1"/>
      <w:r w:rsidRPr="00B54B8D">
        <w:rPr>
          <w:rFonts w:ascii="Times New Roman" w:eastAsia="Times New Roman" w:hAnsi="Times New Roman"/>
          <w:b/>
          <w:bCs/>
          <w:sz w:val="24"/>
          <w:szCs w:val="24"/>
          <w:lang w:val="en-GB"/>
        </w:rPr>
        <w:lastRenderedPageBreak/>
        <w:t xml:space="preserve">PROVIDE PLAITING AND BRAIDING </w:t>
      </w:r>
      <w:r w:rsidRPr="00B54B8D">
        <w:rPr>
          <w:rFonts w:ascii="Times New Roman" w:eastAsia="Times New Roman" w:hAnsi="Times New Roman"/>
          <w:b/>
          <w:bCs/>
          <w:sz w:val="24"/>
          <w:szCs w:val="24"/>
        </w:rPr>
        <w:t>SERVICE</w:t>
      </w:r>
      <w:bookmarkEnd w:id="21"/>
      <w:bookmarkEnd w:id="22"/>
      <w:bookmarkEnd w:id="23"/>
    </w:p>
    <w:p w14:paraId="76277A22" w14:textId="66C7753F"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Cs/>
          <w:sz w:val="24"/>
          <w:szCs w:val="24"/>
        </w:rPr>
        <w:t>UNIT CODE</w:t>
      </w:r>
      <w:r w:rsidRPr="00B54B8D">
        <w:rPr>
          <w:rFonts w:ascii="Times New Roman" w:eastAsia="Times New Roman" w:hAnsi="Times New Roman"/>
          <w:b/>
          <w:sz w:val="24"/>
          <w:szCs w:val="24"/>
        </w:rPr>
        <w:t xml:space="preserve">: </w:t>
      </w:r>
      <w:r w:rsidRPr="00B54B8D">
        <w:rPr>
          <w:rFonts w:ascii="Times New Roman" w:eastAsia="Times New Roman" w:hAnsi="Times New Roman"/>
          <w:b/>
          <w:sz w:val="24"/>
          <w:szCs w:val="24"/>
          <w:lang w:val="en-GB"/>
        </w:rPr>
        <w:t xml:space="preserve"> </w:t>
      </w:r>
      <w:r w:rsidR="00E36935">
        <w:rPr>
          <w:rFonts w:ascii="Times New Roman" w:hAnsi="Times New Roman"/>
          <w:sz w:val="24"/>
          <w:szCs w:val="24"/>
        </w:rPr>
        <w:t>1012 2</w:t>
      </w:r>
      <w:r w:rsidR="00D16C16" w:rsidRPr="00BC64D9">
        <w:rPr>
          <w:rFonts w:ascii="Times New Roman" w:hAnsi="Times New Roman"/>
          <w:sz w:val="24"/>
          <w:szCs w:val="24"/>
        </w:rPr>
        <w:t>51 01A</w:t>
      </w:r>
    </w:p>
    <w:p w14:paraId="63855772"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UNIT DESCRIPTION</w:t>
      </w:r>
    </w:p>
    <w:p w14:paraId="0D789C3D" w14:textId="77777777" w:rsidR="00B54B8D" w:rsidRPr="00B54B8D" w:rsidRDefault="00B54B8D" w:rsidP="00B54B8D">
      <w:pPr>
        <w:spacing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This unit covers the competencies required to </w:t>
      </w:r>
      <w:r w:rsidRPr="00B54B8D">
        <w:rPr>
          <w:rFonts w:ascii="Times New Roman" w:eastAsia="Times New Roman" w:hAnsi="Times New Roman"/>
          <w:sz w:val="24"/>
          <w:szCs w:val="24"/>
          <w:lang w:val="en-GB"/>
        </w:rPr>
        <w:t xml:space="preserve">provide plaiting and braiding </w:t>
      </w:r>
      <w:r w:rsidRPr="00B54B8D">
        <w:rPr>
          <w:rFonts w:ascii="Times New Roman" w:eastAsia="Times New Roman" w:hAnsi="Times New Roman"/>
          <w:sz w:val="24"/>
          <w:szCs w:val="24"/>
        </w:rPr>
        <w:t xml:space="preserve">services. It involves preparing for </w:t>
      </w:r>
      <w:r w:rsidRPr="00B54B8D">
        <w:rPr>
          <w:rFonts w:ascii="Times New Roman" w:eastAsia="Times New Roman" w:hAnsi="Times New Roman"/>
          <w:sz w:val="24"/>
          <w:szCs w:val="24"/>
          <w:lang w:val="en-GB"/>
        </w:rPr>
        <w:t>plaiting</w:t>
      </w:r>
      <w:r w:rsidRPr="00B54B8D">
        <w:rPr>
          <w:rFonts w:ascii="Times New Roman" w:eastAsia="Times New Roman" w:hAnsi="Times New Roman"/>
          <w:sz w:val="24"/>
          <w:szCs w:val="24"/>
        </w:rPr>
        <w:t xml:space="preserve"> and braiding, performing plaiting and </w:t>
      </w:r>
      <w:r w:rsidRPr="00B54B8D">
        <w:rPr>
          <w:rFonts w:ascii="Times New Roman" w:eastAsia="Times New Roman" w:hAnsi="Times New Roman"/>
          <w:sz w:val="24"/>
          <w:szCs w:val="24"/>
          <w:lang w:val="en-GB"/>
        </w:rPr>
        <w:t xml:space="preserve">braiding </w:t>
      </w:r>
      <w:r w:rsidRPr="00B54B8D">
        <w:rPr>
          <w:rFonts w:ascii="Times New Roman" w:eastAsia="Times New Roman" w:hAnsi="Times New Roman"/>
          <w:sz w:val="24"/>
          <w:szCs w:val="24"/>
        </w:rPr>
        <w:t>and post plaiting and braiding procedure.</w:t>
      </w:r>
    </w:p>
    <w:p w14:paraId="670E923F" w14:textId="77777777" w:rsidR="00B54B8D" w:rsidRPr="00B54B8D" w:rsidRDefault="00B54B8D" w:rsidP="00B54B8D">
      <w:pPr>
        <w:tabs>
          <w:tab w:val="left" w:pos="2880"/>
          <w:tab w:val="left" w:pos="9000"/>
        </w:tabs>
        <w:spacing w:line="276" w:lineRule="auto"/>
        <w:jc w:val="both"/>
        <w:rPr>
          <w:rFonts w:ascii="Times New Roman" w:eastAsia="Times New Roman" w:hAnsi="Times New Roman"/>
          <w:b/>
          <w:sz w:val="24"/>
          <w:szCs w:val="24"/>
        </w:rPr>
      </w:pPr>
      <w:r w:rsidRPr="00B54B8D">
        <w:rPr>
          <w:rFonts w:ascii="Times New Roman" w:eastAsia="Times New Roman" w:hAnsi="Times New Roman"/>
          <w:b/>
          <w:sz w:val="24"/>
          <w:szCs w:val="24"/>
        </w:rPr>
        <w:t>ELEMENTS AND PERFORMANCE CRITERIA</w:t>
      </w:r>
    </w:p>
    <w:tbl>
      <w:tblPr>
        <w:tblStyle w:val="Style55"/>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6"/>
        <w:gridCol w:w="6152"/>
      </w:tblGrid>
      <w:tr w:rsidR="00B54B8D" w:rsidRPr="00B54B8D" w14:paraId="6230FEC8" w14:textId="77777777" w:rsidTr="00B54B8D">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50D5CAB" w14:textId="77777777" w:rsidR="00B54B8D" w:rsidRPr="00B54B8D" w:rsidRDefault="00B54B8D" w:rsidP="00B54B8D">
            <w:pPr>
              <w:spacing w:after="0" w:line="276" w:lineRule="auto"/>
              <w:rPr>
                <w:rFonts w:ascii="Times New Roman" w:eastAsia="Times New Roman" w:hAnsi="Times New Roman"/>
                <w:b/>
                <w:sz w:val="24"/>
                <w:szCs w:val="24"/>
              </w:rPr>
            </w:pPr>
            <w:r w:rsidRPr="00B54B8D">
              <w:rPr>
                <w:rFonts w:ascii="Times New Roman" w:eastAsia="Times New Roman" w:hAnsi="Times New Roman"/>
                <w:b/>
                <w:sz w:val="24"/>
                <w:szCs w:val="24"/>
              </w:rPr>
              <w:t>ELEMENT</w:t>
            </w:r>
          </w:p>
          <w:p w14:paraId="5CA8E788" w14:textId="77777777" w:rsidR="00B54B8D" w:rsidRPr="00B54B8D" w:rsidRDefault="00B54B8D" w:rsidP="00B54B8D">
            <w:pPr>
              <w:spacing w:after="0" w:line="276" w:lineRule="auto"/>
              <w:rPr>
                <w:rFonts w:ascii="Times New Roman" w:eastAsia="Times New Roman" w:hAnsi="Times New Roman"/>
                <w:b/>
                <w:sz w:val="24"/>
                <w:szCs w:val="24"/>
              </w:rPr>
            </w:pPr>
            <w:r w:rsidRPr="00B54B8D">
              <w:rPr>
                <w:rFonts w:ascii="Times New Roman" w:eastAsia="Times New Roman" w:hAnsi="Times New Roman"/>
                <w:sz w:val="24"/>
                <w:szCs w:val="24"/>
              </w:rPr>
              <w:t xml:space="preserve">These describe the </w:t>
            </w:r>
            <w:r w:rsidRPr="00B54B8D">
              <w:rPr>
                <w:rFonts w:ascii="Times New Roman" w:eastAsia="Times New Roman" w:hAnsi="Times New Roman"/>
                <w:b/>
                <w:sz w:val="24"/>
                <w:szCs w:val="24"/>
              </w:rPr>
              <w:t>key outcomes</w:t>
            </w:r>
            <w:r w:rsidRPr="00B54B8D">
              <w:rPr>
                <w:rFonts w:ascii="Times New Roman" w:eastAsia="Times New Roman" w:hAnsi="Times New Roman"/>
                <w:sz w:val="24"/>
                <w:szCs w:val="24"/>
              </w:rPr>
              <w:t xml:space="preserve"> which make up </w:t>
            </w:r>
            <w:r w:rsidRPr="00B54B8D">
              <w:rPr>
                <w:rFonts w:ascii="Times New Roman" w:eastAsia="Times New Roman" w:hAnsi="Times New Roman"/>
                <w:b/>
                <w:sz w:val="24"/>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6C73D52" w14:textId="77777777" w:rsidR="00B54B8D" w:rsidRPr="00B54B8D" w:rsidRDefault="00B54B8D" w:rsidP="00B54B8D">
            <w:pPr>
              <w:spacing w:after="0" w:line="276" w:lineRule="auto"/>
              <w:rPr>
                <w:rFonts w:ascii="Times New Roman" w:eastAsia="Times New Roman" w:hAnsi="Times New Roman"/>
                <w:b/>
                <w:sz w:val="24"/>
                <w:szCs w:val="24"/>
              </w:rPr>
            </w:pPr>
            <w:r w:rsidRPr="00B54B8D">
              <w:rPr>
                <w:rFonts w:ascii="Times New Roman" w:eastAsia="Times New Roman" w:hAnsi="Times New Roman"/>
                <w:b/>
                <w:sz w:val="24"/>
                <w:szCs w:val="24"/>
              </w:rPr>
              <w:t>PERFORMANCE CRITERIA</w:t>
            </w:r>
          </w:p>
          <w:p w14:paraId="348868BA"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These are assess-able statements which specify the required level of performance for each of the elements.</w:t>
            </w:r>
          </w:p>
          <w:p w14:paraId="70267DA9" w14:textId="77777777" w:rsidR="00B54B8D" w:rsidRPr="00B54B8D" w:rsidRDefault="00B54B8D" w:rsidP="00B54B8D">
            <w:pPr>
              <w:spacing w:after="0" w:line="276" w:lineRule="auto"/>
              <w:rPr>
                <w:rFonts w:ascii="Times New Roman" w:eastAsia="Times New Roman" w:hAnsi="Times New Roman"/>
                <w:b/>
                <w:sz w:val="24"/>
                <w:szCs w:val="24"/>
              </w:rPr>
            </w:pPr>
          </w:p>
          <w:p w14:paraId="0FAFB149" w14:textId="77777777" w:rsidR="00B54B8D" w:rsidRPr="00B54B8D" w:rsidRDefault="00B54B8D" w:rsidP="00B54B8D">
            <w:pPr>
              <w:spacing w:after="0" w:line="276" w:lineRule="auto"/>
              <w:rPr>
                <w:rFonts w:ascii="Times New Roman" w:eastAsia="Times New Roman" w:hAnsi="Times New Roman"/>
                <w:b/>
                <w:sz w:val="24"/>
                <w:szCs w:val="24"/>
              </w:rPr>
            </w:pPr>
            <w:r w:rsidRPr="00B54B8D">
              <w:rPr>
                <w:rFonts w:ascii="Times New Roman" w:eastAsia="Times New Roman" w:hAnsi="Times New Roman"/>
                <w:b/>
                <w:i/>
                <w:sz w:val="24"/>
                <w:szCs w:val="24"/>
              </w:rPr>
              <w:t>Bold and italicized terms</w:t>
            </w:r>
            <w:r w:rsidRPr="00B54B8D">
              <w:rPr>
                <w:rFonts w:ascii="Times New Roman" w:eastAsia="Times New Roman" w:hAnsi="Times New Roman"/>
                <w:sz w:val="24"/>
                <w:szCs w:val="24"/>
              </w:rPr>
              <w:t xml:space="preserve"> </w:t>
            </w:r>
            <w:r w:rsidRPr="00B54B8D">
              <w:rPr>
                <w:rFonts w:ascii="Times New Roman" w:eastAsia="Times New Roman" w:hAnsi="Times New Roman"/>
                <w:b/>
                <w:i/>
                <w:sz w:val="24"/>
                <w:szCs w:val="24"/>
              </w:rPr>
              <w:t>are elaborated in the Range</w:t>
            </w:r>
          </w:p>
        </w:tc>
      </w:tr>
      <w:tr w:rsidR="00B54B8D" w:rsidRPr="00B54B8D" w14:paraId="2903D7BD" w14:textId="77777777" w:rsidTr="00B54B8D">
        <w:tc>
          <w:tcPr>
            <w:tcW w:w="1435" w:type="pct"/>
            <w:tcMar>
              <w:top w:w="0" w:type="dxa"/>
              <w:left w:w="115" w:type="dxa"/>
              <w:bottom w:w="0" w:type="dxa"/>
              <w:right w:w="115" w:type="dxa"/>
            </w:tcMar>
          </w:tcPr>
          <w:p w14:paraId="0CAB2084" w14:textId="77777777" w:rsidR="00B54B8D" w:rsidRPr="00B54B8D" w:rsidRDefault="00B54B8D" w:rsidP="00B54B8D">
            <w:pPr>
              <w:spacing w:after="0" w:line="276" w:lineRule="auto"/>
              <w:rPr>
                <w:rFonts w:ascii="Times New Roman" w:eastAsia="Times New Roman" w:hAnsi="Times New Roman"/>
                <w:sz w:val="24"/>
                <w:szCs w:val="24"/>
              </w:rPr>
            </w:pPr>
          </w:p>
          <w:p w14:paraId="1C0B23F9" w14:textId="77777777" w:rsidR="00B54B8D" w:rsidRPr="00B54B8D" w:rsidRDefault="00B54B8D" w:rsidP="00B54B8D">
            <w:pPr>
              <w:spacing w:after="0" w:line="276" w:lineRule="auto"/>
              <w:rPr>
                <w:rFonts w:ascii="Times New Roman" w:eastAsia="Times New Roman" w:hAnsi="Times New Roman"/>
                <w:sz w:val="24"/>
                <w:szCs w:val="24"/>
              </w:rPr>
            </w:pPr>
          </w:p>
          <w:p w14:paraId="726FCDE3"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Prepare for plaiting and braiding service</w:t>
            </w:r>
          </w:p>
        </w:tc>
        <w:tc>
          <w:tcPr>
            <w:tcW w:w="3565" w:type="pct"/>
            <w:tcBorders>
              <w:right w:val="double" w:sz="4" w:space="0" w:color="auto"/>
            </w:tcBorders>
            <w:tcMar>
              <w:top w:w="0" w:type="dxa"/>
              <w:left w:w="115" w:type="dxa"/>
              <w:bottom w:w="0" w:type="dxa"/>
              <w:right w:w="115" w:type="dxa"/>
            </w:tcMar>
          </w:tcPr>
          <w:p w14:paraId="463A73C7" w14:textId="77777777" w:rsidR="00B54B8D" w:rsidRPr="00B54B8D" w:rsidRDefault="00B54B8D" w:rsidP="00B54B8D">
            <w:pPr>
              <w:suppressAutoHyphens/>
              <w:autoSpaceDN w:val="0"/>
              <w:spacing w:after="0" w:line="276" w:lineRule="auto"/>
              <w:textAlignment w:val="baseline"/>
              <w:rPr>
                <w:rFonts w:ascii="Times New Roman" w:hAnsi="Times New Roman"/>
                <w:sz w:val="24"/>
                <w:szCs w:val="24"/>
                <w:lang w:eastAsia="zh-CN" w:bidi="hi-IN"/>
              </w:rPr>
            </w:pPr>
          </w:p>
          <w:p w14:paraId="4B786BF0" w14:textId="77777777" w:rsidR="00B54B8D" w:rsidRPr="00B54B8D" w:rsidRDefault="00B54B8D" w:rsidP="00B54B8D">
            <w:pPr>
              <w:numPr>
                <w:ilvl w:val="1"/>
                <w:numId w:val="67"/>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Client consultation is carried out as per work procedure.</w:t>
            </w:r>
          </w:p>
          <w:p w14:paraId="65D1BD70" w14:textId="77777777" w:rsidR="00B54B8D" w:rsidRPr="00B54B8D" w:rsidRDefault="00B54B8D" w:rsidP="00B54B8D">
            <w:pPr>
              <w:numPr>
                <w:ilvl w:val="1"/>
                <w:numId w:val="67"/>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hAnsi="Times New Roman"/>
                <w:b/>
                <w:i/>
                <w:sz w:val="24"/>
                <w:szCs w:val="24"/>
                <w:lang w:eastAsia="zh-CN" w:bidi="hi-IN"/>
              </w:rPr>
              <w:t>Personal protective gear</w:t>
            </w:r>
            <w:r w:rsidRPr="00B54B8D">
              <w:rPr>
                <w:rFonts w:ascii="Times New Roman" w:hAnsi="Times New Roman"/>
                <w:sz w:val="24"/>
                <w:szCs w:val="24"/>
                <w:lang w:eastAsia="zh-CN" w:bidi="hi-IN"/>
              </w:rPr>
              <w:t xml:space="preserve"> are selected and donned as per work requirement.</w:t>
            </w:r>
          </w:p>
          <w:p w14:paraId="3A5D5711" w14:textId="77777777" w:rsidR="00B54B8D" w:rsidRPr="00B54B8D" w:rsidRDefault="00B54B8D" w:rsidP="00B54B8D">
            <w:pPr>
              <w:numPr>
                <w:ilvl w:val="1"/>
                <w:numId w:val="67"/>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hAnsi="Times New Roman"/>
                <w:sz w:val="24"/>
                <w:szCs w:val="24"/>
                <w:lang w:eastAsia="zh-CN" w:bidi="hi-IN"/>
              </w:rPr>
              <w:t>Client is draped as per service requirement</w:t>
            </w:r>
          </w:p>
          <w:p w14:paraId="29E1F7CD" w14:textId="77777777" w:rsidR="00B54B8D" w:rsidRPr="00B54B8D" w:rsidRDefault="00B54B8D" w:rsidP="00B54B8D">
            <w:pPr>
              <w:numPr>
                <w:ilvl w:val="1"/>
                <w:numId w:val="67"/>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Hair and scalp are analysed as per work procedures</w:t>
            </w:r>
            <w:r w:rsidRPr="00B54B8D">
              <w:rPr>
                <w:rFonts w:ascii="Times New Roman" w:eastAsia="Times New Roman" w:hAnsi="Times New Roman"/>
                <w:b/>
                <w:color w:val="000000"/>
                <w:sz w:val="24"/>
                <w:szCs w:val="24"/>
                <w:lang w:eastAsia="zh-CN" w:bidi="hi-IN"/>
              </w:rPr>
              <w:t>.</w:t>
            </w:r>
          </w:p>
          <w:p w14:paraId="5CEC3808" w14:textId="77777777" w:rsidR="00B54B8D" w:rsidRPr="00B54B8D" w:rsidRDefault="00B54B8D" w:rsidP="00B54B8D">
            <w:pPr>
              <w:numPr>
                <w:ilvl w:val="1"/>
                <w:numId w:val="67"/>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b/>
                <w:i/>
                <w:color w:val="000000"/>
                <w:sz w:val="24"/>
                <w:szCs w:val="24"/>
              </w:rPr>
              <w:t xml:space="preserve">Plaiting and braiding </w:t>
            </w:r>
            <w:r w:rsidRPr="00B54B8D">
              <w:rPr>
                <w:rFonts w:ascii="Times New Roman" w:eastAsia="Times New Roman" w:hAnsi="Times New Roman"/>
                <w:b/>
                <w:i/>
                <w:sz w:val="24"/>
                <w:szCs w:val="24"/>
                <w:lang w:eastAsia="zh-CN" w:bidi="hi-IN"/>
              </w:rPr>
              <w:t>Tools</w:t>
            </w:r>
            <w:r w:rsidRPr="00B54B8D">
              <w:rPr>
                <w:rFonts w:ascii="Times New Roman" w:eastAsia="Times New Roman" w:hAnsi="Times New Roman"/>
                <w:b/>
                <w:i/>
                <w:color w:val="000000"/>
                <w:sz w:val="24"/>
                <w:szCs w:val="24"/>
                <w:lang w:eastAsia="zh-CN" w:bidi="hi-IN"/>
              </w:rPr>
              <w:t xml:space="preserve"> and equipment </w:t>
            </w:r>
            <w:r w:rsidRPr="00B54B8D">
              <w:rPr>
                <w:rFonts w:ascii="Times New Roman" w:eastAsia="Times New Roman" w:hAnsi="Times New Roman"/>
                <w:color w:val="000000"/>
                <w:sz w:val="24"/>
                <w:szCs w:val="24"/>
                <w:lang w:eastAsia="zh-CN" w:bidi="hi-IN"/>
              </w:rPr>
              <w:t>are assembled and prepared as per work requirement.</w:t>
            </w:r>
          </w:p>
          <w:p w14:paraId="6D2E6C76" w14:textId="77777777" w:rsidR="00B54B8D" w:rsidRPr="00B54B8D" w:rsidRDefault="00B54B8D" w:rsidP="00B54B8D">
            <w:pPr>
              <w:numPr>
                <w:ilvl w:val="1"/>
                <w:numId w:val="67"/>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b/>
                <w:i/>
                <w:color w:val="000000"/>
                <w:sz w:val="24"/>
                <w:szCs w:val="24"/>
              </w:rPr>
              <w:t xml:space="preserve">Plaiting and braiding </w:t>
            </w:r>
            <w:r w:rsidRPr="00B54B8D">
              <w:rPr>
                <w:rFonts w:ascii="Times New Roman" w:eastAsia="Times New Roman" w:hAnsi="Times New Roman"/>
                <w:b/>
                <w:i/>
                <w:color w:val="000000"/>
                <w:sz w:val="24"/>
                <w:szCs w:val="24"/>
                <w:lang w:eastAsia="zh-CN" w:bidi="hi-IN"/>
              </w:rPr>
              <w:t xml:space="preserve">products and supplies </w:t>
            </w:r>
            <w:r w:rsidRPr="00B54B8D">
              <w:rPr>
                <w:rFonts w:ascii="Times New Roman" w:eastAsia="Times New Roman" w:hAnsi="Times New Roman"/>
                <w:color w:val="000000"/>
                <w:sz w:val="24"/>
                <w:szCs w:val="24"/>
                <w:lang w:eastAsia="zh-CN" w:bidi="hi-IN"/>
              </w:rPr>
              <w:t>are prepared as per manufactures instruction</w:t>
            </w:r>
          </w:p>
        </w:tc>
      </w:tr>
      <w:tr w:rsidR="00B54B8D" w:rsidRPr="00B54B8D" w14:paraId="1E6B362E" w14:textId="77777777" w:rsidTr="00B54B8D">
        <w:tc>
          <w:tcPr>
            <w:tcW w:w="1435" w:type="pct"/>
            <w:tcMar>
              <w:top w:w="0" w:type="dxa"/>
              <w:left w:w="115" w:type="dxa"/>
              <w:bottom w:w="0" w:type="dxa"/>
              <w:right w:w="115" w:type="dxa"/>
            </w:tcMar>
          </w:tcPr>
          <w:p w14:paraId="137844A8"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Perform plaiting and braiding service</w:t>
            </w:r>
          </w:p>
        </w:tc>
        <w:tc>
          <w:tcPr>
            <w:tcW w:w="3565" w:type="pct"/>
            <w:tcBorders>
              <w:right w:val="double" w:sz="4" w:space="0" w:color="auto"/>
            </w:tcBorders>
            <w:tcMar>
              <w:top w:w="0" w:type="dxa"/>
              <w:left w:w="115" w:type="dxa"/>
              <w:bottom w:w="0" w:type="dxa"/>
              <w:right w:w="115" w:type="dxa"/>
            </w:tcMar>
          </w:tcPr>
          <w:p w14:paraId="07EE9017" w14:textId="77777777" w:rsidR="00B54B8D" w:rsidRPr="00B54B8D" w:rsidRDefault="00B54B8D" w:rsidP="00B54B8D">
            <w:pPr>
              <w:numPr>
                <w:ilvl w:val="0"/>
                <w:numId w:val="6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
                <w:i/>
                <w:color w:val="000000"/>
                <w:sz w:val="24"/>
                <w:szCs w:val="24"/>
              </w:rPr>
              <w:t>Client’s hair and scalp are prepared</w:t>
            </w:r>
            <w:r w:rsidRPr="00B54B8D">
              <w:rPr>
                <w:rFonts w:ascii="Times New Roman" w:eastAsia="Times New Roman" w:hAnsi="Times New Roman"/>
                <w:color w:val="000000"/>
                <w:sz w:val="24"/>
                <w:szCs w:val="24"/>
              </w:rPr>
              <w:t xml:space="preserve"> as per service requirements.</w:t>
            </w:r>
          </w:p>
          <w:p w14:paraId="661A7887" w14:textId="77777777" w:rsidR="00B54B8D" w:rsidRPr="00B54B8D" w:rsidRDefault="00B54B8D" w:rsidP="00B54B8D">
            <w:pPr>
              <w:numPr>
                <w:ilvl w:val="0"/>
                <w:numId w:val="6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
                <w:i/>
                <w:color w:val="000000"/>
                <w:sz w:val="24"/>
                <w:szCs w:val="24"/>
              </w:rPr>
              <w:t>Plaiting and braiding procedure</w:t>
            </w:r>
            <w:r w:rsidRPr="00B54B8D">
              <w:rPr>
                <w:rFonts w:ascii="Times New Roman" w:eastAsia="Times New Roman" w:hAnsi="Times New Roman"/>
                <w:color w:val="000000"/>
                <w:sz w:val="24"/>
                <w:szCs w:val="24"/>
              </w:rPr>
              <w:t xml:space="preserve"> is performed as per client requirement.</w:t>
            </w:r>
          </w:p>
          <w:p w14:paraId="208EB966" w14:textId="77777777" w:rsidR="00B54B8D" w:rsidRPr="00B54B8D" w:rsidRDefault="00B54B8D" w:rsidP="00B54B8D">
            <w:pPr>
              <w:numPr>
                <w:ilvl w:val="0"/>
                <w:numId w:val="6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After care advice is provided based on service offered. </w:t>
            </w:r>
          </w:p>
        </w:tc>
      </w:tr>
      <w:tr w:rsidR="00B54B8D" w:rsidRPr="00B54B8D" w14:paraId="26D016DF" w14:textId="77777777" w:rsidTr="00B54B8D">
        <w:tc>
          <w:tcPr>
            <w:tcW w:w="1435" w:type="pct"/>
            <w:tcMar>
              <w:top w:w="0" w:type="dxa"/>
              <w:left w:w="115" w:type="dxa"/>
              <w:bottom w:w="0" w:type="dxa"/>
              <w:right w:w="115" w:type="dxa"/>
            </w:tcMar>
          </w:tcPr>
          <w:p w14:paraId="120A3810" w14:textId="77777777" w:rsidR="00B54B8D" w:rsidRPr="00B54B8D" w:rsidRDefault="00B54B8D" w:rsidP="00B54B8D">
            <w:pPr>
              <w:spacing w:after="0" w:line="276" w:lineRule="auto"/>
              <w:rPr>
                <w:rFonts w:ascii="Times New Roman" w:eastAsia="Times New Roman" w:hAnsi="Times New Roman"/>
                <w:sz w:val="24"/>
                <w:szCs w:val="24"/>
              </w:rPr>
            </w:pPr>
          </w:p>
          <w:p w14:paraId="2D157DE1"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Perform post plating and braiding procedure</w:t>
            </w:r>
          </w:p>
        </w:tc>
        <w:tc>
          <w:tcPr>
            <w:tcW w:w="3565" w:type="pct"/>
            <w:tcBorders>
              <w:right w:val="double" w:sz="4" w:space="0" w:color="auto"/>
            </w:tcBorders>
            <w:tcMar>
              <w:top w:w="0" w:type="dxa"/>
              <w:left w:w="115" w:type="dxa"/>
              <w:bottom w:w="0" w:type="dxa"/>
              <w:right w:w="115" w:type="dxa"/>
            </w:tcMar>
          </w:tcPr>
          <w:p w14:paraId="2C8ADFD4" w14:textId="77777777" w:rsidR="00B54B8D" w:rsidRPr="00B54B8D" w:rsidRDefault="00B54B8D" w:rsidP="00B54B8D">
            <w:pPr>
              <w:spacing w:after="0" w:line="276" w:lineRule="auto"/>
              <w:rPr>
                <w:rFonts w:ascii="Times New Roman" w:eastAsia="Times New Roman" w:hAnsi="Times New Roman"/>
                <w:b/>
                <w:i/>
                <w:color w:val="000000"/>
                <w:sz w:val="24"/>
                <w:szCs w:val="24"/>
              </w:rPr>
            </w:pPr>
          </w:p>
          <w:p w14:paraId="66B99F9B" w14:textId="77777777" w:rsidR="00B54B8D" w:rsidRPr="00B54B8D" w:rsidRDefault="00B54B8D" w:rsidP="00B54B8D">
            <w:pPr>
              <w:numPr>
                <w:ilvl w:val="0"/>
                <w:numId w:val="69"/>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rPr>
              <w:t xml:space="preserve">Braiding and plaiting </w:t>
            </w:r>
            <w:r w:rsidRPr="00B54B8D">
              <w:rPr>
                <w:rFonts w:ascii="Times New Roman" w:eastAsia="Times New Roman" w:hAnsi="Times New Roman"/>
                <w:sz w:val="24"/>
                <w:szCs w:val="24"/>
                <w:lang w:eastAsia="zh-CN" w:bidi="hi-IN"/>
              </w:rPr>
              <w:t>tools and equipment are cleaned and disinfected as per work procedures.</w:t>
            </w:r>
          </w:p>
          <w:p w14:paraId="7A2CE41B" w14:textId="77777777" w:rsidR="00B54B8D" w:rsidRPr="00B54B8D" w:rsidRDefault="00B54B8D" w:rsidP="00B54B8D">
            <w:pPr>
              <w:numPr>
                <w:ilvl w:val="0"/>
                <w:numId w:val="69"/>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sz w:val="24"/>
                <w:szCs w:val="24"/>
                <w:lang w:eastAsia="zh-CN" w:bidi="hi-IN"/>
              </w:rPr>
              <w:t>Work station is cleaned and waste disposed as per work procedure.</w:t>
            </w:r>
          </w:p>
          <w:p w14:paraId="2737E81B" w14:textId="77777777" w:rsidR="00B54B8D" w:rsidRPr="00B54B8D" w:rsidRDefault="00B54B8D" w:rsidP="00B54B8D">
            <w:pPr>
              <w:numPr>
                <w:ilvl w:val="0"/>
                <w:numId w:val="69"/>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b/>
                <w:i/>
                <w:color w:val="000000"/>
                <w:sz w:val="24"/>
                <w:szCs w:val="24"/>
              </w:rPr>
              <w:t xml:space="preserve">Braiding and plaiting </w:t>
            </w:r>
            <w:r w:rsidRPr="00B54B8D">
              <w:rPr>
                <w:rFonts w:ascii="Times New Roman" w:eastAsia="Times New Roman" w:hAnsi="Times New Roman"/>
                <w:b/>
                <w:i/>
                <w:color w:val="000000"/>
                <w:kern w:val="28"/>
                <w:sz w:val="24"/>
                <w:szCs w:val="24"/>
              </w:rPr>
              <w:t>recyclable supplies</w:t>
            </w:r>
            <w:r w:rsidRPr="00B54B8D">
              <w:rPr>
                <w:rFonts w:ascii="Times New Roman" w:eastAsia="Times New Roman" w:hAnsi="Times New Roman"/>
                <w:color w:val="000000"/>
                <w:kern w:val="28"/>
                <w:sz w:val="24"/>
                <w:szCs w:val="24"/>
              </w:rPr>
              <w:t xml:space="preserve"> are cleaned, disinfected and stored as per work procedure</w:t>
            </w:r>
            <w:r w:rsidRPr="00B54B8D">
              <w:rPr>
                <w:rFonts w:ascii="Times New Roman" w:hAnsi="Times New Roman"/>
                <w:sz w:val="24"/>
                <w:szCs w:val="24"/>
                <w:lang w:eastAsia="zh-CN" w:bidi="hi-IN"/>
              </w:rPr>
              <w:t>.</w:t>
            </w:r>
          </w:p>
        </w:tc>
      </w:tr>
    </w:tbl>
    <w:p w14:paraId="180A324B" w14:textId="77777777" w:rsidR="00B54B8D" w:rsidRPr="00B54B8D" w:rsidRDefault="00B54B8D" w:rsidP="00B54B8D">
      <w:pPr>
        <w:spacing w:line="276" w:lineRule="auto"/>
        <w:rPr>
          <w:rFonts w:ascii="Times New Roman" w:eastAsia="Times New Roman" w:hAnsi="Times New Roman"/>
          <w:b/>
          <w:sz w:val="24"/>
          <w:szCs w:val="24"/>
        </w:rPr>
      </w:pPr>
    </w:p>
    <w:p w14:paraId="5A383372" w14:textId="77777777" w:rsidR="00B54B8D" w:rsidRPr="00B54B8D" w:rsidRDefault="00B54B8D" w:rsidP="00B54B8D">
      <w:pPr>
        <w:spacing w:line="276" w:lineRule="auto"/>
        <w:rPr>
          <w:rFonts w:ascii="Times New Roman" w:eastAsia="Times New Roman" w:hAnsi="Times New Roman"/>
          <w:b/>
          <w:sz w:val="24"/>
          <w:szCs w:val="24"/>
        </w:rPr>
      </w:pPr>
    </w:p>
    <w:p w14:paraId="391A9234"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lastRenderedPageBreak/>
        <w:t>RANGE</w:t>
      </w:r>
    </w:p>
    <w:p w14:paraId="4B679D0C"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56"/>
        <w:tblW w:w="4999"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816"/>
        <w:gridCol w:w="5806"/>
      </w:tblGrid>
      <w:tr w:rsidR="00B54B8D" w:rsidRPr="00B54B8D" w14:paraId="0D7CCD67" w14:textId="77777777" w:rsidTr="00B54B8D">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00AC20" w14:textId="77777777" w:rsidR="00B54B8D" w:rsidRPr="00B54B8D" w:rsidRDefault="00B54B8D" w:rsidP="00B54B8D">
            <w:pPr>
              <w:tabs>
                <w:tab w:val="left" w:pos="-2898"/>
              </w:tabs>
              <w:spacing w:after="0" w:line="276" w:lineRule="auto"/>
              <w:rPr>
                <w:rFonts w:ascii="Times New Roman" w:eastAsia="Times New Roman" w:hAnsi="Times New Roman"/>
                <w:b/>
                <w:color w:val="000000"/>
                <w:sz w:val="24"/>
                <w:szCs w:val="24"/>
              </w:rPr>
            </w:pPr>
            <w:r w:rsidRPr="00B54B8D">
              <w:rPr>
                <w:rFonts w:ascii="Times New Roman" w:eastAsia="Times New Roman" w:hAnsi="Times New Roman"/>
                <w:b/>
                <w:color w:val="000000"/>
                <w:sz w:val="24"/>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D82E80" w14:textId="77777777" w:rsidR="00B54B8D" w:rsidRPr="00B54B8D" w:rsidRDefault="00B54B8D" w:rsidP="00B54B8D">
            <w:pPr>
              <w:spacing w:after="0" w:line="276" w:lineRule="auto"/>
              <w:rPr>
                <w:rFonts w:ascii="Times New Roman" w:eastAsia="Times New Roman" w:hAnsi="Times New Roman"/>
                <w:b/>
                <w:color w:val="000000"/>
                <w:sz w:val="24"/>
                <w:szCs w:val="24"/>
              </w:rPr>
            </w:pPr>
            <w:r w:rsidRPr="00B54B8D">
              <w:rPr>
                <w:rFonts w:ascii="Times New Roman" w:eastAsia="Times New Roman" w:hAnsi="Times New Roman"/>
                <w:b/>
                <w:color w:val="000000"/>
                <w:sz w:val="24"/>
                <w:szCs w:val="24"/>
              </w:rPr>
              <w:t xml:space="preserve">Range </w:t>
            </w:r>
          </w:p>
        </w:tc>
      </w:tr>
      <w:tr w:rsidR="00B54B8D" w:rsidRPr="00B54B8D" w14:paraId="32262DCA" w14:textId="77777777" w:rsidTr="00B54B8D">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7E0A749" w14:textId="77777777" w:rsidR="00B54B8D" w:rsidRPr="00B54B8D" w:rsidRDefault="00B54B8D" w:rsidP="00B54B8D">
            <w:pPr>
              <w:numPr>
                <w:ilvl w:val="3"/>
                <w:numId w:val="68"/>
              </w:numPr>
              <w:tabs>
                <w:tab w:val="left" w:pos="-2898"/>
              </w:tabs>
              <w:spacing w:after="0" w:line="276" w:lineRule="auto"/>
              <w:contextualSpacing/>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Personal protective gear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7E5E34"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Apron</w:t>
            </w:r>
          </w:p>
          <w:p w14:paraId="1AF0E40F"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Face shield</w:t>
            </w:r>
          </w:p>
          <w:p w14:paraId="2669CDE5"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Draper</w:t>
            </w:r>
          </w:p>
          <w:p w14:paraId="440C97BE"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Towel </w:t>
            </w:r>
          </w:p>
        </w:tc>
      </w:tr>
      <w:tr w:rsidR="00B54B8D" w:rsidRPr="00B54B8D" w14:paraId="4474558C" w14:textId="77777777" w:rsidTr="00B54B8D">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DB76915" w14:textId="77777777" w:rsidR="00B54B8D" w:rsidRPr="00B54B8D" w:rsidRDefault="00B54B8D" w:rsidP="00B54B8D">
            <w:pPr>
              <w:numPr>
                <w:ilvl w:val="3"/>
                <w:numId w:val="68"/>
              </w:numPr>
              <w:spacing w:after="0" w:line="276" w:lineRule="auto"/>
              <w:contextualSpacing/>
              <w:rPr>
                <w:rFonts w:ascii="Times New Roman" w:eastAsia="Times New Roman" w:hAnsi="Times New Roman"/>
                <w:color w:val="000000"/>
                <w:sz w:val="24"/>
                <w:szCs w:val="24"/>
              </w:rPr>
            </w:pPr>
            <w:r w:rsidRPr="00B54B8D">
              <w:rPr>
                <w:rFonts w:ascii="Times New Roman" w:eastAsia="Times New Roman" w:hAnsi="Times New Roman"/>
                <w:bCs/>
                <w:iCs/>
                <w:color w:val="000000"/>
                <w:sz w:val="24"/>
                <w:szCs w:val="24"/>
              </w:rPr>
              <w:t>Plaiting and braiding tools and equipment</w:t>
            </w:r>
            <w:r w:rsidRPr="00B54B8D">
              <w:rPr>
                <w:rFonts w:ascii="Times New Roman" w:eastAsia="Times New Roman" w:hAnsi="Times New Roman"/>
                <w:b/>
                <w:bCs/>
                <w:i/>
                <w:iCs/>
                <w:color w:val="000000"/>
                <w:sz w:val="24"/>
                <w:szCs w:val="24"/>
              </w:rPr>
              <w:t xml:space="preserve"> </w:t>
            </w:r>
            <w:r w:rsidRPr="00B54B8D">
              <w:rPr>
                <w:rFonts w:ascii="Times New Roman" w:eastAsia="Times New Roman" w:hAnsi="Times New Roman"/>
                <w:color w:val="000000"/>
                <w:sz w:val="24"/>
                <w:szCs w:val="24"/>
              </w:rPr>
              <w:t xml:space="preserve">may include but not limited to: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474E82" w14:textId="77777777" w:rsidR="00B54B8D" w:rsidRPr="00B54B8D" w:rsidRDefault="00B54B8D" w:rsidP="00B54B8D">
            <w:pPr>
              <w:numPr>
                <w:ilvl w:val="0"/>
                <w:numId w:val="2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Crotchet</w:t>
            </w:r>
            <w:r w:rsidRPr="00B54B8D">
              <w:rPr>
                <w:rFonts w:ascii="Times New Roman" w:eastAsia="Times New Roman" w:hAnsi="Times New Roman"/>
                <w:color w:val="000000"/>
                <w:sz w:val="24"/>
                <w:szCs w:val="24"/>
                <w:lang w:val="en-GB"/>
              </w:rPr>
              <w:t xml:space="preserve"> needle</w:t>
            </w:r>
          </w:p>
          <w:p w14:paraId="4A9B78B7" w14:textId="77777777" w:rsidR="00B54B8D" w:rsidRPr="00B54B8D" w:rsidRDefault="00B54B8D" w:rsidP="00B54B8D">
            <w:pPr>
              <w:numPr>
                <w:ilvl w:val="0"/>
                <w:numId w:val="2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Assorted combs</w:t>
            </w:r>
          </w:p>
          <w:p w14:paraId="4972D3C1" w14:textId="77777777" w:rsidR="00B54B8D" w:rsidRPr="00B54B8D" w:rsidRDefault="00B54B8D" w:rsidP="00B54B8D">
            <w:pPr>
              <w:numPr>
                <w:ilvl w:val="0"/>
                <w:numId w:val="2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Scissors</w:t>
            </w:r>
          </w:p>
          <w:p w14:paraId="55328215" w14:textId="77777777" w:rsidR="00B54B8D" w:rsidRPr="00B54B8D" w:rsidRDefault="00B54B8D" w:rsidP="00B54B8D">
            <w:pPr>
              <w:numPr>
                <w:ilvl w:val="0"/>
                <w:numId w:val="2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Weaving needles</w:t>
            </w:r>
          </w:p>
          <w:p w14:paraId="0DB539D9" w14:textId="77777777" w:rsidR="00B54B8D" w:rsidRPr="00B54B8D" w:rsidRDefault="00B54B8D" w:rsidP="00B54B8D">
            <w:pPr>
              <w:numPr>
                <w:ilvl w:val="0"/>
                <w:numId w:val="2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Blow dryer</w:t>
            </w:r>
          </w:p>
          <w:p w14:paraId="7C78E19E" w14:textId="77777777" w:rsidR="00B54B8D" w:rsidRPr="00B54B8D" w:rsidRDefault="00B54B8D" w:rsidP="00B54B8D">
            <w:pPr>
              <w:numPr>
                <w:ilvl w:val="0"/>
                <w:numId w:val="28"/>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rPr>
              <w:t>Head dummy</w:t>
            </w:r>
          </w:p>
        </w:tc>
      </w:tr>
      <w:tr w:rsidR="00B54B8D" w:rsidRPr="00B54B8D" w14:paraId="10951A3F" w14:textId="77777777" w:rsidTr="00B54B8D">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02AC1C" w14:textId="77777777" w:rsidR="00B54B8D" w:rsidRPr="00B54B8D" w:rsidRDefault="00B54B8D" w:rsidP="00B54B8D">
            <w:pPr>
              <w:numPr>
                <w:ilvl w:val="3"/>
                <w:numId w:val="68"/>
              </w:numPr>
              <w:spacing w:after="0" w:line="276" w:lineRule="auto"/>
              <w:contextualSpacing/>
              <w:rPr>
                <w:rFonts w:ascii="Times New Roman" w:eastAsia="Times New Roman" w:hAnsi="Times New Roman"/>
                <w:color w:val="000000"/>
                <w:sz w:val="24"/>
                <w:szCs w:val="24"/>
              </w:rPr>
            </w:pPr>
            <w:r w:rsidRPr="00B54B8D">
              <w:rPr>
                <w:rFonts w:ascii="Times New Roman" w:eastAsia="Times New Roman" w:hAnsi="Times New Roman"/>
                <w:bCs/>
                <w:iCs/>
                <w:color w:val="000000"/>
                <w:sz w:val="24"/>
                <w:szCs w:val="24"/>
                <w:lang w:val="en-GB"/>
              </w:rPr>
              <w:t xml:space="preserve">Plaiting and braiding products and </w:t>
            </w:r>
            <w:r w:rsidRPr="00B54B8D">
              <w:rPr>
                <w:rFonts w:ascii="Times New Roman" w:eastAsia="Times New Roman" w:hAnsi="Times New Roman"/>
                <w:bCs/>
                <w:iCs/>
                <w:color w:val="000000"/>
                <w:sz w:val="24"/>
                <w:szCs w:val="24"/>
              </w:rPr>
              <w:t>suppl</w:t>
            </w:r>
            <w:r w:rsidRPr="00B54B8D">
              <w:rPr>
                <w:rFonts w:ascii="Times New Roman" w:eastAsia="Times New Roman" w:hAnsi="Times New Roman"/>
                <w:bCs/>
                <w:iCs/>
                <w:color w:val="000000"/>
                <w:sz w:val="24"/>
                <w:szCs w:val="24"/>
                <w:lang w:val="en-GB"/>
              </w:rPr>
              <w:t>i</w:t>
            </w:r>
            <w:r w:rsidRPr="00B54B8D">
              <w:rPr>
                <w:rFonts w:ascii="Times New Roman" w:eastAsia="Times New Roman" w:hAnsi="Times New Roman"/>
                <w:bCs/>
                <w:iCs/>
                <w:color w:val="000000"/>
                <w:sz w:val="24"/>
                <w:szCs w:val="24"/>
              </w:rPr>
              <w:t>es</w:t>
            </w:r>
            <w:r w:rsidRPr="00B54B8D">
              <w:rPr>
                <w:rFonts w:ascii="Times New Roman" w:eastAsia="Times New Roman" w:hAnsi="Times New Roman"/>
                <w:b/>
                <w:bCs/>
                <w:i/>
                <w:iCs/>
                <w:color w:val="000000"/>
                <w:sz w:val="24"/>
                <w:szCs w:val="24"/>
              </w:rPr>
              <w:t xml:space="preserve"> </w:t>
            </w:r>
            <w:r w:rsidRPr="00B54B8D">
              <w:rPr>
                <w:rFonts w:ascii="Times New Roman" w:eastAsia="Times New Roman" w:hAnsi="Times New Roman"/>
                <w:color w:val="000000"/>
                <w:sz w:val="24"/>
                <w:szCs w:val="24"/>
              </w:rPr>
              <w:t>may include but not limited to:</w:t>
            </w:r>
          </w:p>
          <w:p w14:paraId="07917642" w14:textId="77777777" w:rsidR="00B54B8D" w:rsidRPr="00B54B8D" w:rsidRDefault="00B54B8D" w:rsidP="00B54B8D">
            <w:pPr>
              <w:spacing w:after="0" w:line="276" w:lineRule="auto"/>
              <w:rPr>
                <w:rFonts w:ascii="Times New Roman" w:eastAsia="Times New Roman" w:hAnsi="Times New Roman"/>
                <w:sz w:val="24"/>
                <w:szCs w:val="24"/>
              </w:rPr>
            </w:pPr>
          </w:p>
          <w:p w14:paraId="72726B69" w14:textId="77777777" w:rsidR="00B54B8D" w:rsidRPr="00B54B8D" w:rsidRDefault="00B54B8D" w:rsidP="00B54B8D">
            <w:pPr>
              <w:tabs>
                <w:tab w:val="left" w:pos="-2898"/>
              </w:tabs>
              <w:spacing w:after="0" w:line="276" w:lineRule="auto"/>
              <w:rPr>
                <w:rFonts w:ascii="Times New Roman" w:eastAsia="Times New Roman" w:hAnsi="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8F8625"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Threads</w:t>
            </w:r>
          </w:p>
          <w:p w14:paraId="5F19FB9A"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Hair pieces</w:t>
            </w:r>
          </w:p>
          <w:p w14:paraId="02D62BB3"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 xml:space="preserve">Shampoos </w:t>
            </w:r>
          </w:p>
          <w:p w14:paraId="6D5722F4"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 xml:space="preserve">Conditioners </w:t>
            </w:r>
          </w:p>
          <w:p w14:paraId="42E4DBEF"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lang w:val="en-GB"/>
              </w:rPr>
              <w:t xml:space="preserve">Hair food/cream </w:t>
            </w:r>
          </w:p>
          <w:p w14:paraId="60D642F4"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lang w:val="en-GB"/>
              </w:rPr>
              <w:t xml:space="preserve">Braids spray </w:t>
            </w:r>
          </w:p>
          <w:p w14:paraId="16D37065"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lang w:val="en-GB"/>
              </w:rPr>
              <w:t xml:space="preserve">Sheen spray </w:t>
            </w:r>
          </w:p>
          <w:p w14:paraId="488B9FCB"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lang w:val="en-GB"/>
              </w:rPr>
              <w:t xml:space="preserve">Mousse wrap </w:t>
            </w:r>
          </w:p>
          <w:p w14:paraId="2F7E0511"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lang w:val="en-GB"/>
              </w:rPr>
              <w:t xml:space="preserve">Moulding gel </w:t>
            </w:r>
          </w:p>
        </w:tc>
      </w:tr>
      <w:tr w:rsidR="00B54B8D" w:rsidRPr="00B54B8D" w14:paraId="50A48A43" w14:textId="77777777" w:rsidTr="00B54B8D">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31C97C9" w14:textId="77777777" w:rsidR="00B54B8D" w:rsidRPr="00B54B8D" w:rsidRDefault="00B54B8D" w:rsidP="00B54B8D">
            <w:pPr>
              <w:numPr>
                <w:ilvl w:val="3"/>
                <w:numId w:val="68"/>
              </w:numPr>
              <w:spacing w:after="0" w:line="276" w:lineRule="auto"/>
              <w:contextualSpacing/>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Client’s hair and scalp preparations may include but not limited to:</w:t>
            </w:r>
          </w:p>
          <w:p w14:paraId="3AF7DD00" w14:textId="77777777" w:rsidR="00B54B8D" w:rsidRPr="00B54B8D" w:rsidRDefault="00B54B8D" w:rsidP="00B54B8D">
            <w:pPr>
              <w:tabs>
                <w:tab w:val="left" w:pos="-2898"/>
              </w:tabs>
              <w:spacing w:after="0" w:line="276" w:lineRule="auto"/>
              <w:rPr>
                <w:rFonts w:ascii="Times New Roman" w:eastAsia="Times New Roman" w:hAnsi="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E620D1"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Undoing</w:t>
            </w:r>
          </w:p>
          <w:p w14:paraId="0485C746" w14:textId="77777777" w:rsidR="00B54B8D" w:rsidRPr="00B54B8D" w:rsidRDefault="00B54B8D" w:rsidP="00B54B8D">
            <w:pPr>
              <w:numPr>
                <w:ilvl w:val="0"/>
                <w:numId w:val="2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Shampooing</w:t>
            </w:r>
          </w:p>
          <w:p w14:paraId="1B3A77A3"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Conditioning</w:t>
            </w:r>
          </w:p>
          <w:p w14:paraId="2D0C6C53" w14:textId="77777777" w:rsidR="00B54B8D" w:rsidRPr="00B54B8D" w:rsidRDefault="00B54B8D" w:rsidP="00B54B8D">
            <w:pPr>
              <w:numPr>
                <w:ilvl w:val="0"/>
                <w:numId w:val="7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Blow drying</w:t>
            </w:r>
          </w:p>
        </w:tc>
      </w:tr>
      <w:tr w:rsidR="00B54B8D" w:rsidRPr="00B54B8D" w14:paraId="768D2B5D" w14:textId="77777777" w:rsidTr="00B54B8D">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590B93" w14:textId="77777777" w:rsidR="00B54B8D" w:rsidRPr="00B54B8D" w:rsidRDefault="00B54B8D" w:rsidP="00B54B8D">
            <w:pPr>
              <w:numPr>
                <w:ilvl w:val="3"/>
                <w:numId w:val="68"/>
              </w:numPr>
              <w:spacing w:after="0" w:line="276" w:lineRule="auto"/>
              <w:contextualSpacing/>
              <w:rPr>
                <w:rFonts w:ascii="Times New Roman" w:eastAsia="Times New Roman" w:hAnsi="Times New Roman"/>
                <w:color w:val="000000"/>
                <w:sz w:val="24"/>
                <w:szCs w:val="24"/>
              </w:rPr>
            </w:pPr>
            <w:r w:rsidRPr="00B54B8D">
              <w:rPr>
                <w:rFonts w:ascii="Times New Roman" w:eastAsia="Times New Roman" w:hAnsi="Times New Roman"/>
                <w:bCs/>
                <w:iCs/>
                <w:color w:val="000000"/>
                <w:sz w:val="24"/>
                <w:szCs w:val="24"/>
                <w:lang w:val="en-GB"/>
              </w:rPr>
              <w:t>Plaiting and braiding</w:t>
            </w:r>
            <w:r w:rsidRPr="00B54B8D">
              <w:rPr>
                <w:rFonts w:ascii="Times New Roman" w:eastAsia="Times New Roman" w:hAnsi="Times New Roman"/>
                <w:b/>
                <w:bCs/>
                <w:i/>
                <w:iCs/>
                <w:color w:val="000000"/>
                <w:sz w:val="24"/>
                <w:szCs w:val="24"/>
                <w:lang w:val="en-GB"/>
              </w:rPr>
              <w:t xml:space="preserve"> </w:t>
            </w:r>
            <w:r w:rsidRPr="00B54B8D">
              <w:rPr>
                <w:rFonts w:ascii="Times New Roman" w:eastAsia="Times New Roman" w:hAnsi="Times New Roman"/>
                <w:color w:val="000000"/>
                <w:sz w:val="24"/>
                <w:szCs w:val="24"/>
                <w:lang w:val="en-GB"/>
              </w:rPr>
              <w:t>procedure may include but not</w:t>
            </w:r>
            <w:r w:rsidRPr="00B54B8D">
              <w:rPr>
                <w:rFonts w:ascii="Times New Roman" w:eastAsia="Times New Roman" w:hAnsi="Times New Roman"/>
                <w:color w:val="000000"/>
                <w:sz w:val="24"/>
                <w:szCs w:val="24"/>
              </w:rPr>
              <w:t xml:space="preserve"> limited to:</w:t>
            </w:r>
          </w:p>
          <w:p w14:paraId="1A1DDB13" w14:textId="77777777" w:rsidR="00B54B8D" w:rsidRPr="00B54B8D" w:rsidRDefault="00B54B8D" w:rsidP="00B54B8D">
            <w:pPr>
              <w:spacing w:after="0" w:line="276" w:lineRule="auto"/>
              <w:rPr>
                <w:rFonts w:ascii="Times New Roman" w:eastAsia="Times New Roman" w:hAnsi="Times New Roman"/>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6A251F" w14:textId="77777777" w:rsidR="00B54B8D" w:rsidRPr="00B54B8D" w:rsidRDefault="00B54B8D" w:rsidP="00B54B8D">
            <w:pPr>
              <w:spacing w:after="0" w:line="276" w:lineRule="auto"/>
              <w:rPr>
                <w:rFonts w:ascii="Times New Roman" w:eastAsia="Times New Roman" w:hAnsi="Times New Roman"/>
                <w:color w:val="000000"/>
                <w:sz w:val="24"/>
                <w:szCs w:val="24"/>
              </w:rPr>
            </w:pPr>
          </w:p>
          <w:p w14:paraId="311ED919"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 xml:space="preserve">Plain lines /cornrows </w:t>
            </w:r>
          </w:p>
          <w:p w14:paraId="077B6ED3"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 xml:space="preserve">Twisting </w:t>
            </w:r>
          </w:p>
          <w:p w14:paraId="255746DB"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Three strands</w:t>
            </w:r>
          </w:p>
          <w:p w14:paraId="20460DDC"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Piece line</w:t>
            </w:r>
          </w:p>
          <w:p w14:paraId="3A8E83A5"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Zulu/bantu knots</w:t>
            </w:r>
          </w:p>
          <w:p w14:paraId="085D18CD"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lang w:val="en-GB"/>
              </w:rPr>
            </w:pPr>
            <w:r w:rsidRPr="00B54B8D">
              <w:rPr>
                <w:rFonts w:ascii="Times New Roman" w:eastAsia="Times New Roman" w:hAnsi="Times New Roman"/>
                <w:color w:val="000000"/>
                <w:sz w:val="24"/>
                <w:szCs w:val="24"/>
                <w:lang w:val="en-GB"/>
              </w:rPr>
              <w:t>Crocheting</w:t>
            </w:r>
          </w:p>
        </w:tc>
      </w:tr>
      <w:tr w:rsidR="00B54B8D" w:rsidRPr="00B54B8D" w14:paraId="696EE0E8" w14:textId="77777777" w:rsidTr="00B54B8D">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C58626" w14:textId="77777777" w:rsidR="00B54B8D" w:rsidRPr="00B54B8D" w:rsidRDefault="00B54B8D" w:rsidP="00B54B8D">
            <w:pPr>
              <w:numPr>
                <w:ilvl w:val="3"/>
                <w:numId w:val="68"/>
              </w:numPr>
              <w:spacing w:after="0" w:line="276" w:lineRule="auto"/>
              <w:contextualSpacing/>
              <w:rPr>
                <w:rFonts w:ascii="Times New Roman" w:eastAsia="Times New Roman" w:hAnsi="Times New Roman"/>
                <w:bCs/>
                <w:iCs/>
                <w:color w:val="000000"/>
                <w:sz w:val="24"/>
                <w:szCs w:val="24"/>
                <w:lang w:val="en-GB"/>
              </w:rPr>
            </w:pPr>
            <w:r w:rsidRPr="00B54B8D">
              <w:rPr>
                <w:rFonts w:ascii="Times New Roman" w:eastAsia="Times New Roman" w:hAnsi="Times New Roman"/>
                <w:color w:val="000000"/>
                <w:sz w:val="24"/>
                <w:szCs w:val="24"/>
              </w:rPr>
              <w:lastRenderedPageBreak/>
              <w:t xml:space="preserve">Plaiting and braiding </w:t>
            </w:r>
            <w:r w:rsidRPr="00B54B8D">
              <w:rPr>
                <w:rFonts w:ascii="Times New Roman" w:eastAsia="Times New Roman" w:hAnsi="Times New Roman"/>
                <w:color w:val="000000"/>
                <w:kern w:val="28"/>
                <w:sz w:val="24"/>
                <w:szCs w:val="24"/>
              </w:rPr>
              <w:t>recyclable supplies may include but not limited to</w:t>
            </w:r>
            <w:r w:rsidRPr="00B54B8D">
              <w:rPr>
                <w:rFonts w:ascii="Times New Roman" w:eastAsia="Times New Roman" w:hAnsi="Times New Roman"/>
                <w:b/>
                <w:i/>
                <w:color w:val="000000"/>
                <w:kern w:val="28"/>
                <w:sz w:val="24"/>
                <w:szCs w:val="24"/>
              </w:rPr>
              <w:t>:</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B820EB"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Apron</w:t>
            </w:r>
          </w:p>
          <w:p w14:paraId="36D3AB4B"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Draper</w:t>
            </w:r>
          </w:p>
          <w:p w14:paraId="715F2081" w14:textId="77777777" w:rsidR="00B54B8D" w:rsidRPr="00B54B8D" w:rsidRDefault="00B54B8D" w:rsidP="00B54B8D">
            <w:pPr>
              <w:numPr>
                <w:ilvl w:val="0"/>
                <w:numId w:val="1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Towel</w:t>
            </w:r>
          </w:p>
        </w:tc>
      </w:tr>
    </w:tbl>
    <w:p w14:paraId="5DB721C9" w14:textId="77777777" w:rsidR="00B54B8D" w:rsidRPr="00B54B8D" w:rsidRDefault="00B54B8D" w:rsidP="00B54B8D">
      <w:pPr>
        <w:spacing w:line="276" w:lineRule="auto"/>
        <w:rPr>
          <w:rFonts w:ascii="Times New Roman" w:eastAsia="Times New Roman" w:hAnsi="Times New Roman"/>
          <w:b/>
          <w:sz w:val="24"/>
          <w:szCs w:val="24"/>
        </w:rPr>
      </w:pPr>
    </w:p>
    <w:p w14:paraId="5597FF60"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REQUIRED SKILLS AND KNOWLEDGE</w:t>
      </w:r>
    </w:p>
    <w:p w14:paraId="432CDA2B"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This section describes the skills and knowledge required for this unit of competency.</w:t>
      </w:r>
    </w:p>
    <w:p w14:paraId="2ABA8AB9"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Required Knowledge</w:t>
      </w:r>
    </w:p>
    <w:p w14:paraId="5168B2A6"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The individual needs to demonstrate knowledge of:</w:t>
      </w:r>
    </w:p>
    <w:p w14:paraId="389A632C"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Hygiene and sanitation in plaiting and braiding  </w:t>
      </w:r>
    </w:p>
    <w:p w14:paraId="15DB52CC"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Consultation and client care in plaiting and braiding  </w:t>
      </w:r>
    </w:p>
    <w:p w14:paraId="1A041E59"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Hair, skin and scalp analysis in plaiting and braiding  </w:t>
      </w:r>
    </w:p>
    <w:p w14:paraId="2B0D05B0"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lang w:val="en-GB"/>
        </w:rPr>
        <w:t>Plaiting and braiding</w:t>
      </w:r>
      <w:r w:rsidRPr="00B54B8D">
        <w:rPr>
          <w:rFonts w:ascii="Times New Roman" w:eastAsia="Times New Roman" w:hAnsi="Times New Roman"/>
          <w:sz w:val="24"/>
          <w:szCs w:val="24"/>
        </w:rPr>
        <w:t xml:space="preserve"> techniques</w:t>
      </w:r>
    </w:p>
    <w:p w14:paraId="2DA0041C"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Plaiting and braiding products and supplies  </w:t>
      </w:r>
    </w:p>
    <w:p w14:paraId="6ECA7179"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Plaiting and braiding tools and equipment  </w:t>
      </w:r>
    </w:p>
    <w:p w14:paraId="67701DD9"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Waste disposal in plaiting and braiding    </w:t>
      </w:r>
    </w:p>
    <w:p w14:paraId="53360771" w14:textId="77777777" w:rsidR="00B54B8D" w:rsidRPr="00B54B8D" w:rsidRDefault="00B54B8D" w:rsidP="00B54B8D">
      <w:pPr>
        <w:widowControl w:val="0"/>
        <w:numPr>
          <w:ilvl w:val="0"/>
          <w:numId w:val="65"/>
        </w:numPr>
        <w:spacing w:after="0" w:line="276" w:lineRule="auto"/>
        <w:ind w:left="1020"/>
        <w:jc w:val="both"/>
        <w:rPr>
          <w:rFonts w:ascii="Times New Roman" w:eastAsia="Times New Roman" w:hAnsi="Times New Roman"/>
          <w:sz w:val="24"/>
          <w:szCs w:val="24"/>
        </w:rPr>
      </w:pPr>
      <w:r w:rsidRPr="00B54B8D">
        <w:rPr>
          <w:rFonts w:ascii="Times New Roman" w:eastAsia="Times New Roman" w:hAnsi="Times New Roman"/>
          <w:sz w:val="24"/>
          <w:szCs w:val="24"/>
        </w:rPr>
        <w:t>Ethical issues in cosmetology</w:t>
      </w:r>
    </w:p>
    <w:p w14:paraId="5AC84C52" w14:textId="77777777" w:rsidR="00B54B8D" w:rsidRPr="00B54B8D" w:rsidRDefault="00B54B8D" w:rsidP="00B54B8D">
      <w:pPr>
        <w:spacing w:after="0" w:line="276" w:lineRule="auto"/>
        <w:rPr>
          <w:rFonts w:ascii="Times New Roman" w:eastAsia="Times New Roman" w:hAnsi="Times New Roman"/>
          <w:b/>
          <w:sz w:val="24"/>
          <w:szCs w:val="24"/>
        </w:rPr>
      </w:pPr>
    </w:p>
    <w:p w14:paraId="5124D090" w14:textId="77777777" w:rsidR="00B54B8D" w:rsidRPr="00B54B8D" w:rsidRDefault="00B54B8D" w:rsidP="00B54B8D">
      <w:pPr>
        <w:spacing w:after="0" w:line="276" w:lineRule="auto"/>
        <w:rPr>
          <w:rFonts w:ascii="Times New Roman" w:eastAsia="Times New Roman" w:hAnsi="Times New Roman"/>
          <w:b/>
          <w:sz w:val="24"/>
          <w:szCs w:val="24"/>
        </w:rPr>
      </w:pPr>
      <w:r w:rsidRPr="00B54B8D">
        <w:rPr>
          <w:rFonts w:ascii="Times New Roman" w:eastAsia="Times New Roman" w:hAnsi="Times New Roman"/>
          <w:b/>
          <w:sz w:val="24"/>
          <w:szCs w:val="24"/>
        </w:rPr>
        <w:t>Required Skills</w:t>
      </w:r>
    </w:p>
    <w:p w14:paraId="0C61F7F0"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The individual needs to demonstrate the following skills:</w:t>
      </w:r>
    </w:p>
    <w:p w14:paraId="25715A93" w14:textId="77777777" w:rsidR="00B54B8D" w:rsidRPr="00B54B8D" w:rsidRDefault="00B54B8D" w:rsidP="00B54B8D">
      <w:pPr>
        <w:numPr>
          <w:ilvl w:val="0"/>
          <w:numId w:val="22"/>
        </w:numPr>
        <w:spacing w:after="0" w:line="276" w:lineRule="auto"/>
        <w:ind w:left="1020"/>
        <w:rPr>
          <w:rFonts w:ascii="Times New Roman" w:eastAsia="Times New Roman" w:hAnsi="Times New Roman"/>
          <w:sz w:val="24"/>
          <w:szCs w:val="24"/>
        </w:rPr>
      </w:pPr>
      <w:r w:rsidRPr="00B54B8D">
        <w:rPr>
          <w:rFonts w:ascii="Times New Roman" w:eastAsia="Times New Roman" w:hAnsi="Times New Roman"/>
          <w:sz w:val="24"/>
          <w:szCs w:val="24"/>
        </w:rPr>
        <w:t xml:space="preserve">Communication </w:t>
      </w:r>
    </w:p>
    <w:p w14:paraId="08AC8F93" w14:textId="77777777" w:rsidR="00B54B8D" w:rsidRPr="00B54B8D" w:rsidRDefault="00B54B8D" w:rsidP="00B54B8D">
      <w:pPr>
        <w:numPr>
          <w:ilvl w:val="0"/>
          <w:numId w:val="22"/>
        </w:numPr>
        <w:spacing w:after="0" w:line="276" w:lineRule="auto"/>
        <w:ind w:left="1020"/>
        <w:rPr>
          <w:rFonts w:ascii="Times New Roman" w:eastAsia="Times New Roman" w:hAnsi="Times New Roman"/>
          <w:sz w:val="24"/>
          <w:szCs w:val="24"/>
        </w:rPr>
      </w:pPr>
      <w:r w:rsidRPr="00B54B8D">
        <w:rPr>
          <w:rFonts w:ascii="Times New Roman" w:eastAsia="Times New Roman" w:hAnsi="Times New Roman"/>
          <w:sz w:val="24"/>
          <w:szCs w:val="24"/>
        </w:rPr>
        <w:t xml:space="preserve">Interpersonal </w:t>
      </w:r>
    </w:p>
    <w:p w14:paraId="5F0CA988" w14:textId="77777777" w:rsidR="00B54B8D" w:rsidRPr="00B54B8D" w:rsidRDefault="00B54B8D" w:rsidP="00B54B8D">
      <w:pPr>
        <w:numPr>
          <w:ilvl w:val="0"/>
          <w:numId w:val="22"/>
        </w:numPr>
        <w:spacing w:after="0" w:line="276" w:lineRule="auto"/>
        <w:ind w:left="1020"/>
        <w:rPr>
          <w:rFonts w:ascii="Times New Roman" w:eastAsia="Times New Roman" w:hAnsi="Times New Roman"/>
          <w:sz w:val="24"/>
          <w:szCs w:val="24"/>
        </w:rPr>
      </w:pPr>
      <w:r w:rsidRPr="00B54B8D">
        <w:rPr>
          <w:rFonts w:ascii="Times New Roman" w:eastAsia="Times New Roman" w:hAnsi="Times New Roman"/>
          <w:sz w:val="24"/>
          <w:szCs w:val="24"/>
        </w:rPr>
        <w:t>Time management</w:t>
      </w:r>
    </w:p>
    <w:p w14:paraId="03D0A9EA" w14:textId="77777777" w:rsidR="00B54B8D" w:rsidRPr="00B54B8D" w:rsidRDefault="00B54B8D" w:rsidP="00B54B8D">
      <w:pPr>
        <w:numPr>
          <w:ilvl w:val="0"/>
          <w:numId w:val="22"/>
        </w:numPr>
        <w:spacing w:after="0" w:line="276" w:lineRule="auto"/>
        <w:ind w:left="1020"/>
        <w:rPr>
          <w:rFonts w:ascii="Times New Roman" w:eastAsia="Times New Roman" w:hAnsi="Times New Roman"/>
          <w:sz w:val="24"/>
          <w:szCs w:val="24"/>
        </w:rPr>
      </w:pPr>
      <w:r w:rsidRPr="00B54B8D">
        <w:rPr>
          <w:rFonts w:ascii="Times New Roman" w:eastAsia="Times New Roman" w:hAnsi="Times New Roman"/>
          <w:sz w:val="24"/>
          <w:szCs w:val="24"/>
        </w:rPr>
        <w:t>Problem solving</w:t>
      </w:r>
    </w:p>
    <w:p w14:paraId="771331DF" w14:textId="77777777" w:rsidR="00B54B8D" w:rsidRPr="00B54B8D" w:rsidRDefault="00B54B8D" w:rsidP="00B54B8D">
      <w:pPr>
        <w:numPr>
          <w:ilvl w:val="0"/>
          <w:numId w:val="66"/>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Creativity </w:t>
      </w:r>
    </w:p>
    <w:p w14:paraId="366D3D3C" w14:textId="77777777" w:rsidR="00B54B8D" w:rsidRPr="00B54B8D" w:rsidRDefault="00B54B8D" w:rsidP="00B54B8D">
      <w:pPr>
        <w:numPr>
          <w:ilvl w:val="0"/>
          <w:numId w:val="66"/>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Organizational </w:t>
      </w:r>
    </w:p>
    <w:p w14:paraId="17D2FF24" w14:textId="77777777" w:rsidR="00B54B8D" w:rsidRPr="00B54B8D" w:rsidRDefault="00B54B8D" w:rsidP="00B54B8D">
      <w:pPr>
        <w:numPr>
          <w:ilvl w:val="0"/>
          <w:numId w:val="66"/>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lang w:val="en-GB"/>
        </w:rPr>
        <w:t xml:space="preserve">Shampooing </w:t>
      </w:r>
    </w:p>
    <w:p w14:paraId="1492C17A" w14:textId="77777777" w:rsidR="00B54B8D" w:rsidRPr="00B54B8D" w:rsidRDefault="00B54B8D" w:rsidP="00B54B8D">
      <w:pPr>
        <w:widowControl w:val="0"/>
        <w:numPr>
          <w:ilvl w:val="0"/>
          <w:numId w:val="71"/>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Plaiting </w:t>
      </w:r>
    </w:p>
    <w:p w14:paraId="5D151E0A" w14:textId="77777777" w:rsidR="00B54B8D" w:rsidRPr="00B54B8D" w:rsidRDefault="00B54B8D" w:rsidP="00B54B8D">
      <w:pPr>
        <w:widowControl w:val="0"/>
        <w:numPr>
          <w:ilvl w:val="0"/>
          <w:numId w:val="71"/>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Sectioning </w:t>
      </w:r>
    </w:p>
    <w:p w14:paraId="0E2E52BB" w14:textId="77777777" w:rsidR="00B54B8D" w:rsidRPr="00B54B8D" w:rsidRDefault="00B54B8D" w:rsidP="00B54B8D">
      <w:pPr>
        <w:widowControl w:val="0"/>
        <w:numPr>
          <w:ilvl w:val="0"/>
          <w:numId w:val="71"/>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Styling </w:t>
      </w:r>
    </w:p>
    <w:p w14:paraId="22289565" w14:textId="77777777" w:rsidR="00B54B8D" w:rsidRPr="00B54B8D" w:rsidRDefault="00B54B8D" w:rsidP="00B54B8D">
      <w:pPr>
        <w:widowControl w:val="0"/>
        <w:numPr>
          <w:ilvl w:val="0"/>
          <w:numId w:val="71"/>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Twisting </w:t>
      </w:r>
    </w:p>
    <w:p w14:paraId="09F805C8" w14:textId="77777777" w:rsidR="00B54B8D" w:rsidRPr="00B54B8D" w:rsidRDefault="00B54B8D" w:rsidP="00B54B8D">
      <w:pPr>
        <w:widowControl w:val="0"/>
        <w:numPr>
          <w:ilvl w:val="0"/>
          <w:numId w:val="71"/>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Braiding</w:t>
      </w:r>
    </w:p>
    <w:p w14:paraId="0B028514" w14:textId="77777777" w:rsidR="00B54B8D" w:rsidRPr="00B54B8D" w:rsidRDefault="00B54B8D" w:rsidP="00B54B8D">
      <w:pPr>
        <w:spacing w:after="0" w:line="276" w:lineRule="auto"/>
        <w:jc w:val="both"/>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w:t>
      </w:r>
    </w:p>
    <w:p w14:paraId="7AB80550" w14:textId="77777777" w:rsidR="00B54B8D" w:rsidRPr="00B54B8D" w:rsidRDefault="00B54B8D" w:rsidP="00B54B8D">
      <w:pPr>
        <w:spacing w:after="0" w:line="276" w:lineRule="auto"/>
        <w:rPr>
          <w:rFonts w:ascii="Times New Roman" w:eastAsia="Times New Roman" w:hAnsi="Times New Roman"/>
          <w:b/>
          <w:color w:val="000000"/>
          <w:sz w:val="24"/>
          <w:szCs w:val="24"/>
        </w:rPr>
      </w:pPr>
      <w:r w:rsidRPr="00B54B8D">
        <w:rPr>
          <w:rFonts w:ascii="Times New Roman" w:eastAsia="Times New Roman" w:hAnsi="Times New Roman"/>
          <w:b/>
          <w:color w:val="000000"/>
          <w:sz w:val="24"/>
          <w:szCs w:val="24"/>
        </w:rPr>
        <w:t>EVIDENCE GUIDE</w:t>
      </w:r>
    </w:p>
    <w:p w14:paraId="00B0BEFC" w14:textId="77777777" w:rsidR="00B54B8D" w:rsidRPr="00B54B8D" w:rsidRDefault="00B54B8D" w:rsidP="00B54B8D">
      <w:p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This provides advice on assessment and must be read in conjunction with the performance criteria, required skills and knowledge and range.</w:t>
      </w:r>
    </w:p>
    <w:p w14:paraId="179B72D6" w14:textId="77777777" w:rsidR="00B54B8D" w:rsidRPr="00B54B8D" w:rsidRDefault="00B54B8D" w:rsidP="00B54B8D">
      <w:pPr>
        <w:spacing w:after="0" w:line="276" w:lineRule="auto"/>
        <w:rPr>
          <w:rFonts w:ascii="Times New Roman" w:eastAsia="Times New Roman" w:hAnsi="Times New Roman"/>
          <w:color w:val="000000"/>
          <w:sz w:val="24"/>
          <w:szCs w:val="24"/>
        </w:rPr>
      </w:pPr>
    </w:p>
    <w:tbl>
      <w:tblPr>
        <w:tblStyle w:val="Style57"/>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7"/>
        <w:gridCol w:w="5691"/>
      </w:tblGrid>
      <w:tr w:rsidR="00B54B8D" w:rsidRPr="00B54B8D" w14:paraId="2931B9DB" w14:textId="77777777" w:rsidTr="00B54B8D">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913271" w14:textId="77777777" w:rsidR="00B54B8D" w:rsidRPr="00B54B8D" w:rsidRDefault="00B54B8D" w:rsidP="00B54B8D">
            <w:pPr>
              <w:numPr>
                <w:ilvl w:val="0"/>
                <w:numId w:val="30"/>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lastRenderedPageBreak/>
              <w:t>Critical Aspects of Competency</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48EEF4" w14:textId="77777777" w:rsidR="00B54B8D" w:rsidRPr="00B54B8D" w:rsidRDefault="00B54B8D" w:rsidP="00B54B8D">
            <w:pPr>
              <w:widowControl w:val="0"/>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Assessment requires evidence that the candidate:</w:t>
            </w:r>
          </w:p>
          <w:p w14:paraId="5B03FD53" w14:textId="77777777" w:rsidR="00B54B8D" w:rsidRPr="00B54B8D" w:rsidRDefault="00B54B8D" w:rsidP="00B54B8D">
            <w:pPr>
              <w:numPr>
                <w:ilvl w:val="1"/>
                <w:numId w:val="72"/>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Carried out client consultation as per work procedure.</w:t>
            </w:r>
          </w:p>
          <w:p w14:paraId="431A4E91" w14:textId="32FFCD7B" w:rsidR="00B54B8D" w:rsidRPr="00B54B8D" w:rsidRDefault="00B81ED5" w:rsidP="00B54B8D">
            <w:pPr>
              <w:numPr>
                <w:ilvl w:val="1"/>
                <w:numId w:val="72"/>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Analyzed</w:t>
            </w:r>
            <w:r w:rsidR="00B54B8D" w:rsidRPr="00B54B8D">
              <w:rPr>
                <w:rFonts w:ascii="Times New Roman" w:eastAsia="Times New Roman" w:hAnsi="Times New Roman"/>
                <w:color w:val="000000"/>
                <w:sz w:val="24"/>
                <w:szCs w:val="24"/>
                <w:lang w:eastAsia="zh-CN" w:bidi="hi-IN"/>
              </w:rPr>
              <w:t xml:space="preserve"> hair and scalp as per work procedure</w:t>
            </w:r>
            <w:r w:rsidR="00B54B8D" w:rsidRPr="00B54B8D">
              <w:rPr>
                <w:rFonts w:ascii="Times New Roman" w:eastAsia="Times New Roman" w:hAnsi="Times New Roman"/>
                <w:b/>
                <w:color w:val="000000"/>
                <w:sz w:val="24"/>
                <w:szCs w:val="24"/>
                <w:lang w:eastAsia="zh-CN" w:bidi="hi-IN"/>
              </w:rPr>
              <w:t>.</w:t>
            </w:r>
          </w:p>
          <w:p w14:paraId="6344DC5A" w14:textId="77777777" w:rsidR="00B54B8D" w:rsidRPr="00B54B8D" w:rsidRDefault="00B54B8D" w:rsidP="00B54B8D">
            <w:pPr>
              <w:numPr>
                <w:ilvl w:val="1"/>
                <w:numId w:val="72"/>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sz w:val="24"/>
                <w:szCs w:val="24"/>
                <w:lang w:eastAsia="zh-CN" w:bidi="hi-IN"/>
              </w:rPr>
              <w:t>Set up workstation for plaiting and braiding service.</w:t>
            </w:r>
          </w:p>
          <w:p w14:paraId="63C65411" w14:textId="77777777" w:rsidR="00B54B8D" w:rsidRPr="00B54B8D" w:rsidRDefault="00B54B8D" w:rsidP="00B54B8D">
            <w:pPr>
              <w:numPr>
                <w:ilvl w:val="1"/>
                <w:numId w:val="72"/>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rPr>
              <w:t>Performed plaiting and braiding procedure as per client requirement.</w:t>
            </w:r>
          </w:p>
          <w:p w14:paraId="4A93F52E" w14:textId="77777777" w:rsidR="00B54B8D" w:rsidRPr="00B54B8D" w:rsidRDefault="00B54B8D" w:rsidP="00B54B8D">
            <w:pPr>
              <w:numPr>
                <w:ilvl w:val="1"/>
                <w:numId w:val="72"/>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sz w:val="24"/>
                <w:szCs w:val="24"/>
                <w:lang w:eastAsia="zh-CN" w:bidi="hi-IN"/>
              </w:rPr>
              <w:t xml:space="preserve">Cleaned and disinfected </w:t>
            </w:r>
            <w:r w:rsidRPr="00B54B8D">
              <w:rPr>
                <w:rFonts w:ascii="Times New Roman" w:eastAsia="Times New Roman" w:hAnsi="Times New Roman"/>
                <w:color w:val="000000"/>
                <w:sz w:val="24"/>
                <w:szCs w:val="24"/>
              </w:rPr>
              <w:t xml:space="preserve">plaiting and braiding </w:t>
            </w:r>
            <w:r w:rsidRPr="00B54B8D">
              <w:rPr>
                <w:rFonts w:ascii="Times New Roman" w:eastAsia="Times New Roman" w:hAnsi="Times New Roman"/>
                <w:sz w:val="24"/>
                <w:szCs w:val="24"/>
                <w:lang w:eastAsia="zh-CN" w:bidi="hi-IN"/>
              </w:rPr>
              <w:t>tools and equipment as per work procedure.</w:t>
            </w:r>
          </w:p>
        </w:tc>
      </w:tr>
      <w:tr w:rsidR="00B54B8D" w:rsidRPr="00B54B8D" w14:paraId="76B5917A" w14:textId="77777777" w:rsidTr="00B54B8D">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B3DFB8" w14:textId="77777777" w:rsidR="00B54B8D" w:rsidRPr="00B54B8D" w:rsidRDefault="00B54B8D" w:rsidP="00B54B8D">
            <w:pPr>
              <w:numPr>
                <w:ilvl w:val="0"/>
                <w:numId w:val="30"/>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Resource Implications</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9A9BE4"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The following resources </w:t>
            </w:r>
            <w:r w:rsidRPr="00B54B8D">
              <w:rPr>
                <w:rFonts w:ascii="Times New Roman" w:eastAsia="Times New Roman" w:hAnsi="Times New Roman"/>
                <w:b/>
                <w:sz w:val="24"/>
                <w:szCs w:val="24"/>
              </w:rPr>
              <w:t>must</w:t>
            </w:r>
            <w:r w:rsidRPr="00B54B8D">
              <w:rPr>
                <w:rFonts w:ascii="Times New Roman" w:eastAsia="Times New Roman" w:hAnsi="Times New Roman"/>
                <w:sz w:val="24"/>
                <w:szCs w:val="24"/>
              </w:rPr>
              <w:t xml:space="preserve"> be provided:</w:t>
            </w:r>
          </w:p>
          <w:p w14:paraId="045B5206"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2.1Acess to relevant workplace where assessment can take place</w:t>
            </w:r>
          </w:p>
          <w:p w14:paraId="3E665BA3"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2.2 Appropriately simulated environment where assessment can take place</w:t>
            </w:r>
          </w:p>
          <w:p w14:paraId="77D6638A"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2.3 Materials relevant to the proposed assessment activity or tasks</w:t>
            </w:r>
          </w:p>
        </w:tc>
      </w:tr>
      <w:tr w:rsidR="00B54B8D" w:rsidRPr="00B54B8D" w14:paraId="5BA4D353" w14:textId="77777777" w:rsidTr="00B54B8D">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9AE856" w14:textId="77777777" w:rsidR="00B54B8D" w:rsidRPr="00B54B8D" w:rsidRDefault="00B54B8D" w:rsidP="00B54B8D">
            <w:pPr>
              <w:numPr>
                <w:ilvl w:val="0"/>
                <w:numId w:val="30"/>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Methods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CFFE31" w14:textId="77777777" w:rsidR="00B54B8D" w:rsidRPr="00B54B8D" w:rsidRDefault="00B54B8D" w:rsidP="00B54B8D">
            <w:pPr>
              <w:tabs>
                <w:tab w:val="left" w:pos="360"/>
              </w:tabs>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Competency may be assessed through:</w:t>
            </w:r>
          </w:p>
          <w:p w14:paraId="51575433" w14:textId="77777777" w:rsidR="00B54B8D" w:rsidRPr="00B54B8D" w:rsidRDefault="00B54B8D" w:rsidP="00B54B8D">
            <w:pPr>
              <w:numPr>
                <w:ilvl w:val="1"/>
                <w:numId w:val="30"/>
              </w:numPr>
              <w:spacing w:after="0" w:line="276" w:lineRule="auto"/>
              <w:ind w:left="360"/>
              <w:contextualSpacing/>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Practical assessment </w:t>
            </w:r>
          </w:p>
          <w:p w14:paraId="1E45FD6C" w14:textId="77777777" w:rsidR="00B54B8D" w:rsidRPr="00B54B8D" w:rsidRDefault="00B54B8D" w:rsidP="00B54B8D">
            <w:pPr>
              <w:numPr>
                <w:ilvl w:val="1"/>
                <w:numId w:val="30"/>
              </w:numPr>
              <w:spacing w:after="0" w:line="276" w:lineRule="auto"/>
              <w:ind w:left="36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Project </w:t>
            </w:r>
          </w:p>
          <w:p w14:paraId="7E17EA5A" w14:textId="77777777" w:rsidR="00B54B8D" w:rsidRPr="00B54B8D" w:rsidRDefault="00B54B8D" w:rsidP="00B54B8D">
            <w:pPr>
              <w:numPr>
                <w:ilvl w:val="1"/>
                <w:numId w:val="30"/>
              </w:numPr>
              <w:spacing w:after="0" w:line="276" w:lineRule="auto"/>
              <w:ind w:left="36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Third party report</w:t>
            </w:r>
          </w:p>
          <w:p w14:paraId="768681E4" w14:textId="77777777" w:rsidR="00B54B8D" w:rsidRPr="00B54B8D" w:rsidRDefault="00B54B8D" w:rsidP="00B54B8D">
            <w:pPr>
              <w:numPr>
                <w:ilvl w:val="1"/>
                <w:numId w:val="30"/>
              </w:numPr>
              <w:spacing w:after="0" w:line="276" w:lineRule="auto"/>
              <w:ind w:left="36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Portfolio of evidence  </w:t>
            </w:r>
          </w:p>
          <w:p w14:paraId="21320A21" w14:textId="77777777" w:rsidR="00B54B8D" w:rsidRPr="00B54B8D" w:rsidRDefault="00B54B8D" w:rsidP="00B54B8D">
            <w:pPr>
              <w:numPr>
                <w:ilvl w:val="1"/>
                <w:numId w:val="30"/>
              </w:numPr>
              <w:spacing w:after="0" w:line="276" w:lineRule="auto"/>
              <w:ind w:left="36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Oral assessment </w:t>
            </w:r>
          </w:p>
          <w:p w14:paraId="17BB6909" w14:textId="77777777" w:rsidR="00B54B8D" w:rsidRPr="00B54B8D" w:rsidRDefault="00B54B8D" w:rsidP="00B54B8D">
            <w:pPr>
              <w:numPr>
                <w:ilvl w:val="1"/>
                <w:numId w:val="30"/>
              </w:numPr>
              <w:spacing w:after="0" w:line="276" w:lineRule="auto"/>
              <w:ind w:left="36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Written assessment </w:t>
            </w:r>
          </w:p>
          <w:p w14:paraId="0BB937F8" w14:textId="77777777" w:rsidR="00B54B8D" w:rsidRPr="00B54B8D" w:rsidRDefault="00B54B8D" w:rsidP="00B54B8D">
            <w:pPr>
              <w:numPr>
                <w:ilvl w:val="1"/>
                <w:numId w:val="30"/>
              </w:numPr>
              <w:spacing w:after="0" w:line="276" w:lineRule="auto"/>
              <w:ind w:left="36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Case study</w:t>
            </w:r>
          </w:p>
        </w:tc>
      </w:tr>
      <w:tr w:rsidR="00B54B8D" w:rsidRPr="00B54B8D" w14:paraId="3D4960B8" w14:textId="77777777" w:rsidTr="00B54B8D">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4BF3C3" w14:textId="77777777" w:rsidR="00B54B8D" w:rsidRPr="00B54B8D" w:rsidRDefault="00B54B8D" w:rsidP="00B54B8D">
            <w:pPr>
              <w:numPr>
                <w:ilvl w:val="0"/>
                <w:numId w:val="3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Context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D36D29" w14:textId="77777777" w:rsidR="00B54B8D" w:rsidRPr="00B54B8D" w:rsidRDefault="00B54B8D" w:rsidP="00B54B8D">
            <w:pPr>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Assessment could be conducted:</w:t>
            </w:r>
          </w:p>
          <w:p w14:paraId="5B0F9842" w14:textId="77777777" w:rsidR="00B54B8D" w:rsidRPr="00B54B8D" w:rsidRDefault="00B54B8D" w:rsidP="00B54B8D">
            <w:pPr>
              <w:numPr>
                <w:ilvl w:val="0"/>
                <w:numId w:val="24"/>
              </w:numPr>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Workplace </w:t>
            </w:r>
          </w:p>
          <w:p w14:paraId="0050F811" w14:textId="77777777" w:rsidR="00B54B8D" w:rsidRPr="00B54B8D" w:rsidRDefault="00B54B8D" w:rsidP="00B54B8D">
            <w:pPr>
              <w:numPr>
                <w:ilvl w:val="0"/>
                <w:numId w:val="24"/>
              </w:numPr>
              <w:spacing w:after="0" w:line="276" w:lineRule="auto"/>
              <w:jc w:val="both"/>
              <w:rPr>
                <w:rFonts w:ascii="Times New Roman" w:eastAsia="Times New Roman" w:hAnsi="Times New Roman"/>
                <w:sz w:val="24"/>
                <w:szCs w:val="24"/>
              </w:rPr>
            </w:pPr>
            <w:r w:rsidRPr="00B54B8D">
              <w:rPr>
                <w:rFonts w:ascii="Times New Roman" w:hAnsi="Times New Roman"/>
                <w:sz w:val="24"/>
                <w:szCs w:val="24"/>
              </w:rPr>
              <w:t xml:space="preserve">Simulated workplace </w:t>
            </w:r>
            <w:r w:rsidRPr="00B54B8D">
              <w:rPr>
                <w:rFonts w:ascii="Times New Roman" w:eastAsia="Times New Roman" w:hAnsi="Times New Roman"/>
                <w:sz w:val="24"/>
                <w:szCs w:val="24"/>
              </w:rPr>
              <w:t xml:space="preserve">  </w:t>
            </w:r>
          </w:p>
        </w:tc>
      </w:tr>
      <w:tr w:rsidR="00B54B8D" w:rsidRPr="00B54B8D" w14:paraId="78F53990" w14:textId="77777777" w:rsidTr="00B54B8D">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1043B1" w14:textId="77777777" w:rsidR="00B54B8D" w:rsidRPr="00B54B8D" w:rsidRDefault="00B54B8D" w:rsidP="00B54B8D">
            <w:pPr>
              <w:numPr>
                <w:ilvl w:val="0"/>
                <w:numId w:val="30"/>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Guidance information for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01C526" w14:textId="77777777" w:rsidR="00B54B8D" w:rsidRPr="00B54B8D" w:rsidRDefault="00B54B8D" w:rsidP="00B54B8D">
            <w:pPr>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Holistic assessment with other units relevant to the industry sector, workplace and job role is recommended.</w:t>
            </w:r>
          </w:p>
        </w:tc>
      </w:tr>
    </w:tbl>
    <w:p w14:paraId="72AE45B1" w14:textId="77777777" w:rsidR="00B54B8D" w:rsidRPr="00B54B8D" w:rsidRDefault="00B54B8D" w:rsidP="00B54B8D">
      <w:pPr>
        <w:rPr>
          <w:lang w:val="en-GB"/>
        </w:rPr>
      </w:pPr>
    </w:p>
    <w:p w14:paraId="22B48539" w14:textId="77777777" w:rsidR="00B54B8D" w:rsidRPr="00B54B8D" w:rsidRDefault="00B54B8D" w:rsidP="00B54B8D">
      <w:pPr>
        <w:spacing w:after="0" w:line="240" w:lineRule="auto"/>
        <w:rPr>
          <w:lang w:val="en-GB"/>
        </w:rPr>
      </w:pPr>
      <w:r w:rsidRPr="00B54B8D">
        <w:rPr>
          <w:lang w:val="en-GB"/>
        </w:rPr>
        <w:br w:type="page"/>
      </w:r>
    </w:p>
    <w:p w14:paraId="0267A12B" w14:textId="77777777" w:rsidR="00B54B8D" w:rsidRPr="00B54B8D" w:rsidRDefault="00B54B8D" w:rsidP="00B54B8D">
      <w:pPr>
        <w:rPr>
          <w:lang w:val="en-GB"/>
        </w:rPr>
      </w:pPr>
    </w:p>
    <w:p w14:paraId="5C9EB0B5" w14:textId="77777777" w:rsidR="00B54B8D" w:rsidRPr="00B54B8D" w:rsidRDefault="00B54B8D" w:rsidP="00B54B8D">
      <w:pPr>
        <w:keepNext/>
        <w:keepLines/>
        <w:spacing w:before="200" w:after="0" w:line="276" w:lineRule="auto"/>
        <w:jc w:val="center"/>
        <w:outlineLvl w:val="1"/>
        <w:rPr>
          <w:rFonts w:ascii="Times New Roman" w:eastAsia="Times New Roman" w:hAnsi="Times New Roman"/>
          <w:b/>
          <w:bCs/>
          <w:sz w:val="24"/>
          <w:szCs w:val="24"/>
        </w:rPr>
      </w:pPr>
      <w:bookmarkStart w:id="25" w:name="_Toc195519217"/>
      <w:bookmarkStart w:id="26" w:name="_Toc195699211"/>
      <w:r w:rsidRPr="00B54B8D">
        <w:rPr>
          <w:rFonts w:ascii="Times New Roman" w:eastAsia="Times New Roman" w:hAnsi="Times New Roman"/>
          <w:b/>
          <w:bCs/>
          <w:sz w:val="24"/>
          <w:szCs w:val="24"/>
          <w:lang w:val="en-GB"/>
        </w:rPr>
        <w:t>CONDUCT BARBERING</w:t>
      </w:r>
      <w:r w:rsidRPr="00B54B8D">
        <w:rPr>
          <w:rFonts w:ascii="Times New Roman" w:eastAsia="Times New Roman" w:hAnsi="Times New Roman"/>
          <w:b/>
          <w:bCs/>
          <w:sz w:val="24"/>
          <w:szCs w:val="24"/>
        </w:rPr>
        <w:t xml:space="preserve"> SERVICE</w:t>
      </w:r>
      <w:bookmarkEnd w:id="25"/>
      <w:bookmarkEnd w:id="26"/>
    </w:p>
    <w:p w14:paraId="4EEDF189" w14:textId="26E9EF15" w:rsidR="00D16C16"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bCs/>
          <w:sz w:val="24"/>
          <w:szCs w:val="24"/>
        </w:rPr>
        <w:t>UNIT CODE</w:t>
      </w:r>
      <w:r w:rsidRPr="00B54B8D">
        <w:rPr>
          <w:rFonts w:ascii="Times New Roman" w:eastAsia="Times New Roman" w:hAnsi="Times New Roman"/>
          <w:b/>
          <w:sz w:val="24"/>
          <w:szCs w:val="24"/>
          <w:lang w:val="en-GB"/>
        </w:rPr>
        <w:t>:</w:t>
      </w:r>
      <w:r w:rsidRPr="00B54B8D">
        <w:rPr>
          <w:rFonts w:ascii="Times New Roman" w:eastAsia="Times New Roman" w:hAnsi="Times New Roman"/>
          <w:b/>
          <w:sz w:val="24"/>
          <w:szCs w:val="24"/>
        </w:rPr>
        <w:t xml:space="preserve"> </w:t>
      </w:r>
      <w:r w:rsidR="00E36935">
        <w:rPr>
          <w:rFonts w:ascii="Times New Roman" w:hAnsi="Times New Roman"/>
          <w:sz w:val="24"/>
          <w:szCs w:val="24"/>
        </w:rPr>
        <w:t>1012 2</w:t>
      </w:r>
      <w:r w:rsidR="00D16C16">
        <w:rPr>
          <w:rFonts w:ascii="Times New Roman" w:hAnsi="Times New Roman"/>
          <w:sz w:val="24"/>
          <w:szCs w:val="24"/>
        </w:rPr>
        <w:t>51 02</w:t>
      </w:r>
      <w:r w:rsidR="00D16C16" w:rsidRPr="00BC64D9">
        <w:rPr>
          <w:rFonts w:ascii="Times New Roman" w:hAnsi="Times New Roman"/>
          <w:sz w:val="24"/>
          <w:szCs w:val="24"/>
        </w:rPr>
        <w:t>A</w:t>
      </w:r>
      <w:r w:rsidR="00D16C16" w:rsidRPr="00B54B8D">
        <w:rPr>
          <w:rFonts w:ascii="Times New Roman" w:eastAsia="Times New Roman" w:hAnsi="Times New Roman"/>
          <w:b/>
          <w:sz w:val="24"/>
          <w:szCs w:val="24"/>
        </w:rPr>
        <w:t xml:space="preserve"> </w:t>
      </w:r>
    </w:p>
    <w:p w14:paraId="19580730"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UNIT DESCRIPTION</w:t>
      </w:r>
    </w:p>
    <w:p w14:paraId="61187DEC" w14:textId="77777777" w:rsidR="00B54B8D" w:rsidRPr="00B54B8D" w:rsidRDefault="00B54B8D" w:rsidP="00B54B8D">
      <w:pPr>
        <w:spacing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This unit covers the competencies required to conduct </w:t>
      </w:r>
      <w:r w:rsidRPr="00B54B8D">
        <w:rPr>
          <w:rFonts w:ascii="Times New Roman" w:eastAsia="Times New Roman" w:hAnsi="Times New Roman"/>
          <w:sz w:val="24"/>
          <w:szCs w:val="24"/>
          <w:lang w:val="en-GB"/>
        </w:rPr>
        <w:t>barbering</w:t>
      </w:r>
      <w:r w:rsidRPr="00B54B8D">
        <w:rPr>
          <w:rFonts w:ascii="Times New Roman" w:eastAsia="Times New Roman" w:hAnsi="Times New Roman"/>
          <w:sz w:val="24"/>
          <w:szCs w:val="24"/>
        </w:rPr>
        <w:t xml:space="preserve"> services. It involves </w:t>
      </w:r>
      <w:r w:rsidRPr="00B54B8D">
        <w:rPr>
          <w:rFonts w:ascii="Times New Roman" w:hAnsi="Times New Roman"/>
          <w:sz w:val="24"/>
          <w:szCs w:val="24"/>
        </w:rPr>
        <w:t>prepar</w:t>
      </w:r>
      <w:r w:rsidRPr="00B54B8D">
        <w:rPr>
          <w:rFonts w:ascii="Times New Roman" w:hAnsi="Times New Roman"/>
          <w:sz w:val="24"/>
          <w:szCs w:val="24"/>
          <w:lang w:val="en-GB"/>
        </w:rPr>
        <w:t>ing</w:t>
      </w:r>
      <w:r w:rsidRPr="00B54B8D">
        <w:rPr>
          <w:rFonts w:ascii="Times New Roman" w:hAnsi="Times New Roman"/>
          <w:sz w:val="24"/>
          <w:szCs w:val="24"/>
        </w:rPr>
        <w:t xml:space="preserve"> for </w:t>
      </w:r>
      <w:r w:rsidRPr="00B54B8D">
        <w:rPr>
          <w:rFonts w:ascii="Times New Roman" w:hAnsi="Times New Roman"/>
          <w:sz w:val="24"/>
          <w:szCs w:val="24"/>
          <w:lang w:val="en-GB"/>
        </w:rPr>
        <w:t>barbering</w:t>
      </w:r>
      <w:r w:rsidRPr="00B54B8D">
        <w:rPr>
          <w:rFonts w:ascii="Times New Roman" w:hAnsi="Times New Roman"/>
          <w:sz w:val="24"/>
          <w:szCs w:val="24"/>
        </w:rPr>
        <w:t xml:space="preserve"> service</w:t>
      </w:r>
      <w:r w:rsidRPr="00B54B8D">
        <w:rPr>
          <w:rFonts w:ascii="Times New Roman" w:eastAsia="Times New Roman" w:hAnsi="Times New Roman"/>
          <w:sz w:val="24"/>
          <w:szCs w:val="24"/>
        </w:rPr>
        <w:t xml:space="preserve">, performing </w:t>
      </w:r>
      <w:r w:rsidRPr="00B54B8D">
        <w:rPr>
          <w:rFonts w:ascii="Times New Roman" w:eastAsia="Times New Roman" w:hAnsi="Times New Roman"/>
          <w:sz w:val="24"/>
          <w:szCs w:val="24"/>
          <w:lang w:val="en-GB"/>
        </w:rPr>
        <w:t xml:space="preserve">barbering service </w:t>
      </w:r>
      <w:r w:rsidRPr="00B54B8D">
        <w:rPr>
          <w:rFonts w:ascii="Times New Roman" w:eastAsia="Times New Roman" w:hAnsi="Times New Roman"/>
          <w:sz w:val="24"/>
          <w:szCs w:val="24"/>
        </w:rPr>
        <w:t>and post barbering procedure.</w:t>
      </w:r>
    </w:p>
    <w:p w14:paraId="03A3BD80" w14:textId="77777777" w:rsidR="00B54B8D" w:rsidRPr="00B54B8D" w:rsidRDefault="00B54B8D" w:rsidP="00B54B8D">
      <w:pPr>
        <w:tabs>
          <w:tab w:val="left" w:pos="2880"/>
          <w:tab w:val="left" w:pos="9000"/>
        </w:tabs>
        <w:spacing w:line="276" w:lineRule="auto"/>
        <w:jc w:val="both"/>
        <w:rPr>
          <w:rFonts w:ascii="Times New Roman" w:eastAsia="Times New Roman" w:hAnsi="Times New Roman"/>
          <w:b/>
          <w:sz w:val="24"/>
          <w:szCs w:val="24"/>
        </w:rPr>
      </w:pPr>
      <w:r w:rsidRPr="00B54B8D">
        <w:rPr>
          <w:rFonts w:ascii="Times New Roman" w:eastAsia="Times New Roman" w:hAnsi="Times New Roman"/>
          <w:b/>
          <w:sz w:val="24"/>
          <w:szCs w:val="24"/>
        </w:rPr>
        <w:t>ELEMENTS AND PERFORMANCE CRITERIA</w:t>
      </w:r>
    </w:p>
    <w:tbl>
      <w:tblPr>
        <w:tblStyle w:val="Style48"/>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153"/>
      </w:tblGrid>
      <w:tr w:rsidR="00B54B8D" w:rsidRPr="00B54B8D" w14:paraId="7B7D95DF" w14:textId="77777777" w:rsidTr="00B54B8D">
        <w:tc>
          <w:tcPr>
            <w:tcW w:w="1434"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BA98728"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ELEMENT</w:t>
            </w:r>
          </w:p>
          <w:p w14:paraId="71B2D116"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These describe the key outcomes which make up workplace function</w:t>
            </w:r>
          </w:p>
        </w:tc>
        <w:tc>
          <w:tcPr>
            <w:tcW w:w="3566"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740C24BC"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PERFORMANCE CRITERIA</w:t>
            </w:r>
          </w:p>
          <w:p w14:paraId="10EA484C"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These are assess-able statements which specify the required level of performance for each of the elements.</w:t>
            </w:r>
          </w:p>
          <w:p w14:paraId="06E432CD" w14:textId="77777777" w:rsidR="00B54B8D" w:rsidRPr="00B54B8D" w:rsidRDefault="00B54B8D" w:rsidP="00B54B8D">
            <w:pPr>
              <w:spacing w:after="0" w:line="276" w:lineRule="auto"/>
              <w:rPr>
                <w:rFonts w:ascii="Times New Roman" w:eastAsia="Times New Roman" w:hAnsi="Times New Roman"/>
                <w:sz w:val="24"/>
                <w:szCs w:val="24"/>
              </w:rPr>
            </w:pPr>
            <w:r w:rsidRPr="00B54B8D">
              <w:rPr>
                <w:rFonts w:ascii="Times New Roman" w:eastAsia="Times New Roman" w:hAnsi="Times New Roman"/>
                <w:i/>
                <w:sz w:val="24"/>
                <w:szCs w:val="24"/>
              </w:rPr>
              <w:t>Bold and italicized terms</w:t>
            </w:r>
            <w:r w:rsidRPr="00B54B8D">
              <w:rPr>
                <w:rFonts w:ascii="Times New Roman" w:eastAsia="Times New Roman" w:hAnsi="Times New Roman"/>
                <w:sz w:val="24"/>
                <w:szCs w:val="24"/>
              </w:rPr>
              <w:t xml:space="preserve"> </w:t>
            </w:r>
            <w:r w:rsidRPr="00B54B8D">
              <w:rPr>
                <w:rFonts w:ascii="Times New Roman" w:eastAsia="Times New Roman" w:hAnsi="Times New Roman"/>
                <w:i/>
                <w:sz w:val="24"/>
                <w:szCs w:val="24"/>
              </w:rPr>
              <w:t>are elaborated in the Range</w:t>
            </w:r>
          </w:p>
        </w:tc>
      </w:tr>
      <w:tr w:rsidR="00B54B8D" w:rsidRPr="00B54B8D" w14:paraId="66ED0172" w14:textId="77777777" w:rsidTr="00B54B8D">
        <w:trPr>
          <w:trHeight w:val="2519"/>
        </w:trPr>
        <w:tc>
          <w:tcPr>
            <w:tcW w:w="1434" w:type="pct"/>
            <w:tcMar>
              <w:top w:w="0" w:type="dxa"/>
              <w:left w:w="115" w:type="dxa"/>
              <w:bottom w:w="0" w:type="dxa"/>
              <w:right w:w="115" w:type="dxa"/>
            </w:tcMar>
          </w:tcPr>
          <w:p w14:paraId="1BEB7D15" w14:textId="77777777" w:rsidR="00B54B8D" w:rsidRPr="00B54B8D" w:rsidRDefault="00B54B8D" w:rsidP="00B54B8D">
            <w:pPr>
              <w:spacing w:after="0" w:line="276" w:lineRule="auto"/>
              <w:rPr>
                <w:rFonts w:ascii="Times New Roman" w:eastAsia="Times New Roman" w:hAnsi="Times New Roman"/>
                <w:color w:val="000000"/>
                <w:sz w:val="24"/>
                <w:szCs w:val="24"/>
              </w:rPr>
            </w:pPr>
          </w:p>
          <w:p w14:paraId="342A45DA" w14:textId="77777777" w:rsidR="00B54B8D" w:rsidRPr="00B54B8D" w:rsidRDefault="00B54B8D" w:rsidP="00B54B8D">
            <w:pPr>
              <w:numPr>
                <w:ilvl w:val="3"/>
                <w:numId w:val="73"/>
              </w:numPr>
              <w:spacing w:after="0" w:line="276" w:lineRule="auto"/>
              <w:contextualSpacing/>
              <w:rPr>
                <w:rFonts w:ascii="Times New Roman" w:eastAsia="Times New Roman" w:hAnsi="Times New Roman"/>
                <w:color w:val="000000"/>
                <w:sz w:val="24"/>
                <w:szCs w:val="24"/>
              </w:rPr>
            </w:pPr>
            <w:r w:rsidRPr="00B54B8D">
              <w:rPr>
                <w:rFonts w:ascii="Times New Roman" w:eastAsia="Times New Roman" w:hAnsi="Times New Roman"/>
                <w:sz w:val="24"/>
                <w:szCs w:val="24"/>
              </w:rPr>
              <w:t>Prepare for</w:t>
            </w:r>
            <w:r w:rsidRPr="00B54B8D">
              <w:rPr>
                <w:rFonts w:ascii="Times New Roman" w:eastAsia="Times New Roman" w:hAnsi="Times New Roman"/>
                <w:color w:val="FF0000"/>
                <w:sz w:val="24"/>
                <w:szCs w:val="24"/>
              </w:rPr>
              <w:t xml:space="preserve"> </w:t>
            </w:r>
            <w:r w:rsidRPr="00B54B8D">
              <w:rPr>
                <w:rFonts w:ascii="Times New Roman" w:eastAsia="Times New Roman" w:hAnsi="Times New Roman"/>
                <w:color w:val="000000"/>
                <w:sz w:val="24"/>
                <w:szCs w:val="24"/>
              </w:rPr>
              <w:t>barbering service</w:t>
            </w:r>
          </w:p>
          <w:p w14:paraId="54C69103" w14:textId="77777777" w:rsidR="00B54B8D" w:rsidRPr="00B54B8D" w:rsidRDefault="00B54B8D" w:rsidP="00B54B8D">
            <w:pPr>
              <w:spacing w:after="0" w:line="276" w:lineRule="auto"/>
              <w:jc w:val="center"/>
              <w:rPr>
                <w:rFonts w:ascii="Times New Roman" w:eastAsia="Times New Roman" w:hAnsi="Times New Roman"/>
                <w:sz w:val="24"/>
                <w:szCs w:val="24"/>
              </w:rPr>
            </w:pPr>
          </w:p>
        </w:tc>
        <w:tc>
          <w:tcPr>
            <w:tcW w:w="3566" w:type="pct"/>
            <w:tcBorders>
              <w:right w:val="double" w:sz="4" w:space="0" w:color="auto"/>
            </w:tcBorders>
            <w:tcMar>
              <w:top w:w="0" w:type="dxa"/>
              <w:left w:w="115" w:type="dxa"/>
              <w:bottom w:w="0" w:type="dxa"/>
              <w:right w:w="115" w:type="dxa"/>
            </w:tcMar>
          </w:tcPr>
          <w:p w14:paraId="60B6119B" w14:textId="77777777" w:rsidR="00B54B8D" w:rsidRPr="00B54B8D" w:rsidRDefault="00B54B8D" w:rsidP="00B54B8D">
            <w:pPr>
              <w:numPr>
                <w:ilvl w:val="1"/>
                <w:numId w:val="74"/>
              </w:numPr>
              <w:suppressAutoHyphens/>
              <w:autoSpaceDN w:val="0"/>
              <w:spacing w:after="0" w:line="276" w:lineRule="auto"/>
              <w:contextualSpacing/>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rPr>
              <w:t xml:space="preserve"> </w:t>
            </w:r>
            <w:r w:rsidRPr="00B54B8D">
              <w:rPr>
                <w:rFonts w:ascii="Times New Roman" w:eastAsia="Times New Roman" w:hAnsi="Times New Roman"/>
                <w:color w:val="000000"/>
                <w:sz w:val="24"/>
                <w:szCs w:val="24"/>
                <w:lang w:eastAsia="zh-CN" w:bidi="hi-IN"/>
              </w:rPr>
              <w:t>Client consultation is carried out as per workplace procedure.</w:t>
            </w:r>
          </w:p>
          <w:p w14:paraId="43CE4844" w14:textId="77777777" w:rsidR="00B54B8D" w:rsidRPr="00B54B8D" w:rsidRDefault="00B54B8D" w:rsidP="00B54B8D">
            <w:pPr>
              <w:numPr>
                <w:ilvl w:val="1"/>
                <w:numId w:val="7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hAnsi="Times New Roman"/>
                <w:b/>
                <w:i/>
                <w:sz w:val="24"/>
                <w:szCs w:val="24"/>
                <w:lang w:eastAsia="zh-CN" w:bidi="hi-IN"/>
              </w:rPr>
              <w:t>Personal protective gear</w:t>
            </w:r>
            <w:r w:rsidRPr="00B54B8D">
              <w:rPr>
                <w:rFonts w:ascii="Times New Roman" w:hAnsi="Times New Roman"/>
                <w:sz w:val="24"/>
                <w:szCs w:val="24"/>
                <w:lang w:eastAsia="zh-CN" w:bidi="hi-IN"/>
              </w:rPr>
              <w:t xml:space="preserve"> is selected and donned as per work requirement.</w:t>
            </w:r>
          </w:p>
          <w:p w14:paraId="5BB73430" w14:textId="77777777" w:rsidR="00B54B8D" w:rsidRPr="00B54B8D" w:rsidRDefault="00B54B8D" w:rsidP="00B54B8D">
            <w:pPr>
              <w:numPr>
                <w:ilvl w:val="1"/>
                <w:numId w:val="7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hAnsi="Times New Roman"/>
                <w:sz w:val="24"/>
                <w:szCs w:val="24"/>
                <w:lang w:eastAsia="zh-CN" w:bidi="hi-IN"/>
              </w:rPr>
              <w:t>Client is draped as per service requirement</w:t>
            </w:r>
          </w:p>
          <w:p w14:paraId="1E5A0D53" w14:textId="77777777" w:rsidR="00B54B8D" w:rsidRPr="00B54B8D" w:rsidRDefault="00B54B8D" w:rsidP="00B54B8D">
            <w:pPr>
              <w:numPr>
                <w:ilvl w:val="1"/>
                <w:numId w:val="7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Hair and scalp are analyzed as per work procedures.</w:t>
            </w:r>
          </w:p>
          <w:p w14:paraId="7FBDF49A" w14:textId="77777777" w:rsidR="00B54B8D" w:rsidRPr="00B54B8D" w:rsidRDefault="00B54B8D" w:rsidP="00B54B8D">
            <w:pPr>
              <w:numPr>
                <w:ilvl w:val="1"/>
                <w:numId w:val="7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b/>
                <w:i/>
                <w:sz w:val="24"/>
                <w:szCs w:val="24"/>
                <w:lang w:eastAsia="zh-CN" w:bidi="hi-IN"/>
              </w:rPr>
              <w:t>Barbering tools</w:t>
            </w:r>
            <w:r w:rsidRPr="00B54B8D">
              <w:rPr>
                <w:rFonts w:ascii="Times New Roman" w:eastAsia="Times New Roman" w:hAnsi="Times New Roman"/>
                <w:b/>
                <w:i/>
                <w:color w:val="000000"/>
                <w:sz w:val="24"/>
                <w:szCs w:val="24"/>
                <w:lang w:eastAsia="zh-CN" w:bidi="hi-IN"/>
              </w:rPr>
              <w:t xml:space="preserve"> and equipment</w:t>
            </w:r>
            <w:r w:rsidRPr="00B54B8D">
              <w:rPr>
                <w:rFonts w:ascii="Times New Roman" w:eastAsia="Times New Roman" w:hAnsi="Times New Roman"/>
                <w:i/>
                <w:color w:val="000000"/>
                <w:sz w:val="24"/>
                <w:szCs w:val="24"/>
                <w:lang w:eastAsia="zh-CN" w:bidi="hi-IN"/>
              </w:rPr>
              <w:t xml:space="preserve"> </w:t>
            </w:r>
            <w:r w:rsidRPr="00B54B8D">
              <w:rPr>
                <w:rFonts w:ascii="Times New Roman" w:eastAsia="Times New Roman" w:hAnsi="Times New Roman"/>
                <w:color w:val="000000"/>
                <w:sz w:val="24"/>
                <w:szCs w:val="24"/>
                <w:lang w:eastAsia="zh-CN" w:bidi="hi-IN"/>
              </w:rPr>
              <w:t>are assembled and prepared as per work requirement.</w:t>
            </w:r>
          </w:p>
          <w:p w14:paraId="355DB4C7" w14:textId="77777777" w:rsidR="00B54B8D" w:rsidRPr="00B54B8D" w:rsidRDefault="00B54B8D" w:rsidP="00B54B8D">
            <w:pPr>
              <w:numPr>
                <w:ilvl w:val="1"/>
                <w:numId w:val="7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b/>
                <w:i/>
                <w:sz w:val="24"/>
                <w:szCs w:val="24"/>
                <w:lang w:eastAsia="zh-CN" w:bidi="hi-IN"/>
              </w:rPr>
              <w:t xml:space="preserve">Barbering </w:t>
            </w:r>
            <w:r w:rsidRPr="00B54B8D">
              <w:rPr>
                <w:rFonts w:ascii="Times New Roman" w:eastAsia="Times New Roman" w:hAnsi="Times New Roman"/>
                <w:b/>
                <w:i/>
                <w:color w:val="000000"/>
                <w:sz w:val="24"/>
                <w:szCs w:val="24"/>
                <w:lang w:eastAsia="zh-CN" w:bidi="hi-IN"/>
              </w:rPr>
              <w:t>products and supplies</w:t>
            </w:r>
            <w:r w:rsidRPr="00B54B8D">
              <w:rPr>
                <w:rFonts w:ascii="Times New Roman" w:eastAsia="Times New Roman" w:hAnsi="Times New Roman"/>
                <w:i/>
                <w:color w:val="000000"/>
                <w:sz w:val="24"/>
                <w:szCs w:val="24"/>
                <w:lang w:eastAsia="zh-CN" w:bidi="hi-IN"/>
              </w:rPr>
              <w:t xml:space="preserve"> </w:t>
            </w:r>
            <w:r w:rsidRPr="00B54B8D">
              <w:rPr>
                <w:rFonts w:ascii="Times New Roman" w:eastAsia="Times New Roman" w:hAnsi="Times New Roman"/>
                <w:color w:val="000000"/>
                <w:sz w:val="24"/>
                <w:szCs w:val="24"/>
                <w:lang w:eastAsia="zh-CN" w:bidi="hi-IN"/>
              </w:rPr>
              <w:t>are prepared as per manufacturer’s instructions</w:t>
            </w:r>
          </w:p>
        </w:tc>
      </w:tr>
      <w:tr w:rsidR="00B54B8D" w:rsidRPr="00B54B8D" w14:paraId="20C1AF78" w14:textId="77777777" w:rsidTr="00B54B8D">
        <w:trPr>
          <w:trHeight w:val="1034"/>
        </w:trPr>
        <w:tc>
          <w:tcPr>
            <w:tcW w:w="1434" w:type="pct"/>
            <w:tcMar>
              <w:top w:w="0" w:type="dxa"/>
              <w:left w:w="115" w:type="dxa"/>
              <w:bottom w:w="0" w:type="dxa"/>
              <w:right w:w="115" w:type="dxa"/>
            </w:tcMar>
          </w:tcPr>
          <w:p w14:paraId="2D5D535F" w14:textId="77777777" w:rsidR="00B54B8D" w:rsidRPr="00B54B8D" w:rsidRDefault="00B54B8D" w:rsidP="00B54B8D">
            <w:pPr>
              <w:spacing w:after="0" w:line="276" w:lineRule="auto"/>
              <w:rPr>
                <w:rFonts w:ascii="Times New Roman" w:eastAsia="Times New Roman" w:hAnsi="Times New Roman"/>
                <w:bCs/>
                <w:color w:val="000000"/>
                <w:sz w:val="24"/>
                <w:szCs w:val="24"/>
              </w:rPr>
            </w:pPr>
          </w:p>
          <w:p w14:paraId="70543EFF" w14:textId="77777777" w:rsidR="00B54B8D" w:rsidRPr="00B54B8D" w:rsidRDefault="00B54B8D" w:rsidP="00B54B8D">
            <w:pPr>
              <w:spacing w:after="0" w:line="276" w:lineRule="auto"/>
              <w:rPr>
                <w:rFonts w:ascii="Times New Roman" w:eastAsia="Times New Roman" w:hAnsi="Times New Roman"/>
                <w:color w:val="000000"/>
                <w:sz w:val="24"/>
                <w:szCs w:val="24"/>
              </w:rPr>
            </w:pPr>
          </w:p>
          <w:p w14:paraId="6B01B485" w14:textId="77777777" w:rsidR="00B54B8D" w:rsidRPr="00B54B8D" w:rsidRDefault="00B54B8D" w:rsidP="00B54B8D">
            <w:pPr>
              <w:numPr>
                <w:ilvl w:val="0"/>
                <w:numId w:val="75"/>
              </w:numPr>
              <w:spacing w:after="0" w:line="276" w:lineRule="auto"/>
              <w:contextualSpacing/>
              <w:rPr>
                <w:rFonts w:ascii="Times New Roman" w:eastAsia="Times New Roman" w:hAnsi="Times New Roman"/>
                <w:bCs/>
                <w:color w:val="000000"/>
                <w:sz w:val="24"/>
                <w:szCs w:val="24"/>
              </w:rPr>
            </w:pPr>
            <w:r w:rsidRPr="00B54B8D">
              <w:rPr>
                <w:rFonts w:ascii="Times New Roman" w:eastAsia="Times New Roman" w:hAnsi="Times New Roman"/>
                <w:color w:val="000000"/>
                <w:sz w:val="24"/>
                <w:szCs w:val="24"/>
              </w:rPr>
              <w:t>Perform barbering service</w:t>
            </w:r>
          </w:p>
          <w:p w14:paraId="3B774422" w14:textId="77777777" w:rsidR="00B54B8D" w:rsidRPr="00B54B8D" w:rsidRDefault="00B54B8D" w:rsidP="00B54B8D">
            <w:pPr>
              <w:spacing w:after="0" w:line="276" w:lineRule="auto"/>
              <w:rPr>
                <w:rFonts w:ascii="Times New Roman" w:eastAsia="Times New Roman" w:hAnsi="Times New Roman"/>
                <w:bCs/>
                <w:color w:val="000000"/>
                <w:sz w:val="24"/>
                <w:szCs w:val="24"/>
              </w:rPr>
            </w:pPr>
          </w:p>
        </w:tc>
        <w:tc>
          <w:tcPr>
            <w:tcW w:w="3566" w:type="pct"/>
            <w:tcBorders>
              <w:right w:val="double" w:sz="4" w:space="0" w:color="auto"/>
            </w:tcBorders>
            <w:tcMar>
              <w:top w:w="0" w:type="dxa"/>
              <w:left w:w="115" w:type="dxa"/>
              <w:bottom w:w="0" w:type="dxa"/>
              <w:right w:w="115" w:type="dxa"/>
            </w:tcMar>
          </w:tcPr>
          <w:p w14:paraId="697DA2E4" w14:textId="77777777" w:rsidR="00B54B8D" w:rsidRPr="00B54B8D" w:rsidRDefault="00B54B8D" w:rsidP="00B54B8D">
            <w:pPr>
              <w:numPr>
                <w:ilvl w:val="0"/>
                <w:numId w:val="76"/>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Client’s hair preparation is carried out as per service requirement.</w:t>
            </w:r>
          </w:p>
          <w:p w14:paraId="13DEFD2A" w14:textId="77777777" w:rsidR="00B54B8D" w:rsidRPr="00B54B8D" w:rsidRDefault="00B54B8D" w:rsidP="00B54B8D">
            <w:pPr>
              <w:numPr>
                <w:ilvl w:val="0"/>
                <w:numId w:val="76"/>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
                <w:i/>
                <w:color w:val="000000"/>
                <w:sz w:val="24"/>
                <w:szCs w:val="24"/>
              </w:rPr>
              <w:t>Barbering procedure</w:t>
            </w:r>
            <w:r w:rsidRPr="00B54B8D">
              <w:rPr>
                <w:rFonts w:ascii="Times New Roman" w:eastAsia="Times New Roman" w:hAnsi="Times New Roman"/>
                <w:b/>
                <w:color w:val="000000"/>
                <w:sz w:val="24"/>
                <w:szCs w:val="24"/>
              </w:rPr>
              <w:t xml:space="preserve"> </w:t>
            </w:r>
            <w:r w:rsidRPr="00B54B8D">
              <w:rPr>
                <w:rFonts w:ascii="Times New Roman" w:eastAsia="Times New Roman" w:hAnsi="Times New Roman"/>
                <w:color w:val="000000"/>
                <w:sz w:val="24"/>
                <w:szCs w:val="24"/>
              </w:rPr>
              <w:t>is performed as per client requirement.</w:t>
            </w:r>
          </w:p>
          <w:p w14:paraId="6CA30328" w14:textId="77777777" w:rsidR="00B54B8D" w:rsidRPr="00B54B8D" w:rsidRDefault="00B54B8D" w:rsidP="00B54B8D">
            <w:pPr>
              <w:numPr>
                <w:ilvl w:val="0"/>
                <w:numId w:val="76"/>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
                <w:i/>
                <w:color w:val="000000"/>
                <w:sz w:val="24"/>
                <w:szCs w:val="24"/>
              </w:rPr>
              <w:t>Barbering associated service</w:t>
            </w:r>
            <w:r w:rsidRPr="00B54B8D">
              <w:rPr>
                <w:rFonts w:ascii="Times New Roman" w:eastAsia="Times New Roman" w:hAnsi="Times New Roman"/>
                <w:i/>
                <w:color w:val="000000"/>
                <w:sz w:val="24"/>
                <w:szCs w:val="24"/>
              </w:rPr>
              <w:t xml:space="preserve"> </w:t>
            </w:r>
            <w:r w:rsidRPr="00B54B8D">
              <w:rPr>
                <w:rFonts w:ascii="Times New Roman" w:eastAsia="Times New Roman" w:hAnsi="Times New Roman"/>
                <w:color w:val="000000"/>
                <w:sz w:val="24"/>
                <w:szCs w:val="24"/>
              </w:rPr>
              <w:t>is offered as per client requirement</w:t>
            </w:r>
          </w:p>
          <w:p w14:paraId="44BCF9A3" w14:textId="77777777" w:rsidR="00B54B8D" w:rsidRPr="00B54B8D" w:rsidRDefault="00B54B8D" w:rsidP="00B54B8D">
            <w:pPr>
              <w:numPr>
                <w:ilvl w:val="0"/>
                <w:numId w:val="76"/>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Barbering after care advice is provided as per service offered</w:t>
            </w:r>
          </w:p>
        </w:tc>
      </w:tr>
      <w:tr w:rsidR="00B54B8D" w:rsidRPr="00B54B8D" w14:paraId="55937179" w14:textId="77777777" w:rsidTr="00B54B8D">
        <w:trPr>
          <w:trHeight w:val="1700"/>
        </w:trPr>
        <w:tc>
          <w:tcPr>
            <w:tcW w:w="1434" w:type="pct"/>
            <w:tcMar>
              <w:top w:w="0" w:type="dxa"/>
              <w:left w:w="115" w:type="dxa"/>
              <w:bottom w:w="0" w:type="dxa"/>
              <w:right w:w="115" w:type="dxa"/>
            </w:tcMar>
          </w:tcPr>
          <w:p w14:paraId="41754C7C" w14:textId="77777777" w:rsidR="00B54B8D" w:rsidRPr="00B54B8D" w:rsidRDefault="00B54B8D" w:rsidP="00B54B8D">
            <w:pPr>
              <w:spacing w:after="0" w:line="276" w:lineRule="auto"/>
              <w:rPr>
                <w:rFonts w:ascii="Times New Roman" w:eastAsia="Times New Roman" w:hAnsi="Times New Roman"/>
                <w:color w:val="000000"/>
                <w:sz w:val="24"/>
                <w:szCs w:val="24"/>
              </w:rPr>
            </w:pPr>
          </w:p>
          <w:p w14:paraId="4C040C3C" w14:textId="77777777" w:rsidR="00B54B8D" w:rsidRPr="00B54B8D" w:rsidRDefault="00B54B8D" w:rsidP="00B54B8D">
            <w:pPr>
              <w:numPr>
                <w:ilvl w:val="0"/>
                <w:numId w:val="75"/>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color w:val="000000"/>
                <w:sz w:val="24"/>
                <w:szCs w:val="24"/>
              </w:rPr>
              <w:t>Perform post barbering procedure</w:t>
            </w:r>
          </w:p>
        </w:tc>
        <w:tc>
          <w:tcPr>
            <w:tcW w:w="3566" w:type="pct"/>
            <w:tcBorders>
              <w:right w:val="double" w:sz="4" w:space="0" w:color="auto"/>
            </w:tcBorders>
            <w:tcMar>
              <w:top w:w="0" w:type="dxa"/>
              <w:left w:w="115" w:type="dxa"/>
              <w:bottom w:w="0" w:type="dxa"/>
              <w:right w:w="115" w:type="dxa"/>
            </w:tcMar>
          </w:tcPr>
          <w:p w14:paraId="525635CF" w14:textId="77777777" w:rsidR="00B54B8D" w:rsidRPr="00B54B8D" w:rsidRDefault="00B54B8D" w:rsidP="00B54B8D">
            <w:pPr>
              <w:numPr>
                <w:ilvl w:val="1"/>
                <w:numId w:val="75"/>
              </w:numPr>
              <w:suppressAutoHyphens/>
              <w:autoSpaceDN w:val="0"/>
              <w:spacing w:after="0" w:line="276" w:lineRule="auto"/>
              <w:contextualSpacing/>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Barbering tools and equipment are cleaned and disinfected as per work procedure.</w:t>
            </w:r>
          </w:p>
          <w:p w14:paraId="505B2223" w14:textId="77777777" w:rsidR="00B54B8D" w:rsidRPr="00B54B8D" w:rsidRDefault="00B54B8D" w:rsidP="00B54B8D">
            <w:pPr>
              <w:numPr>
                <w:ilvl w:val="1"/>
                <w:numId w:val="75"/>
              </w:numPr>
              <w:suppressAutoHyphens/>
              <w:autoSpaceDN w:val="0"/>
              <w:spacing w:after="0" w:line="276" w:lineRule="auto"/>
              <w:contextualSpacing/>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Barbering work station is cleaned and waste managed and disposed as per work procedure.</w:t>
            </w:r>
          </w:p>
          <w:p w14:paraId="53396DAF" w14:textId="77777777" w:rsidR="00B54B8D" w:rsidRPr="00B54B8D" w:rsidRDefault="00B54B8D" w:rsidP="00B54B8D">
            <w:pPr>
              <w:numPr>
                <w:ilvl w:val="1"/>
                <w:numId w:val="75"/>
              </w:numPr>
              <w:suppressAutoHyphens/>
              <w:autoSpaceDN w:val="0"/>
              <w:spacing w:after="0" w:line="276" w:lineRule="auto"/>
              <w:contextualSpacing/>
              <w:textAlignment w:val="baseline"/>
              <w:rPr>
                <w:rFonts w:ascii="Times New Roman" w:hAnsi="Times New Roman"/>
                <w:sz w:val="24"/>
                <w:szCs w:val="24"/>
                <w:lang w:eastAsia="zh-CN" w:bidi="hi-IN"/>
              </w:rPr>
            </w:pPr>
            <w:r w:rsidRPr="00B54B8D">
              <w:rPr>
                <w:rFonts w:ascii="Times New Roman" w:eastAsia="Times New Roman" w:hAnsi="Times New Roman"/>
                <w:b/>
                <w:i/>
                <w:color w:val="000000"/>
                <w:sz w:val="24"/>
                <w:szCs w:val="24"/>
                <w:lang w:eastAsia="zh-CN" w:bidi="hi-IN"/>
              </w:rPr>
              <w:t>Barbering recyclable supplies</w:t>
            </w:r>
            <w:r w:rsidRPr="00B54B8D">
              <w:rPr>
                <w:rFonts w:ascii="Times New Roman" w:eastAsia="Times New Roman" w:hAnsi="Times New Roman"/>
                <w:color w:val="000000"/>
                <w:sz w:val="24"/>
                <w:szCs w:val="24"/>
                <w:lang w:eastAsia="zh-CN" w:bidi="hi-IN"/>
              </w:rPr>
              <w:t xml:space="preserve"> are cleaned, disinfected and stored as per work procedure</w:t>
            </w:r>
          </w:p>
          <w:p w14:paraId="5D31ABAA" w14:textId="77777777" w:rsidR="00B54B8D" w:rsidRPr="00B54B8D" w:rsidRDefault="00B54B8D" w:rsidP="00B54B8D">
            <w:pPr>
              <w:spacing w:after="0" w:line="276" w:lineRule="auto"/>
              <w:rPr>
                <w:rFonts w:ascii="Times New Roman" w:eastAsia="Times New Roman" w:hAnsi="Times New Roman"/>
                <w:color w:val="000000"/>
                <w:sz w:val="24"/>
                <w:szCs w:val="24"/>
              </w:rPr>
            </w:pPr>
          </w:p>
        </w:tc>
      </w:tr>
    </w:tbl>
    <w:p w14:paraId="14750B32" w14:textId="77777777" w:rsidR="00BC64D9" w:rsidRDefault="00BC64D9" w:rsidP="00B54B8D">
      <w:pPr>
        <w:spacing w:line="276" w:lineRule="auto"/>
        <w:rPr>
          <w:rFonts w:ascii="Times New Roman" w:eastAsia="Times New Roman" w:hAnsi="Times New Roman"/>
          <w:b/>
          <w:sz w:val="24"/>
          <w:szCs w:val="24"/>
        </w:rPr>
      </w:pPr>
    </w:p>
    <w:p w14:paraId="693B47A4"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lastRenderedPageBreak/>
        <w:t>RANGE</w:t>
      </w:r>
    </w:p>
    <w:p w14:paraId="22384D8D"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9350" w:type="dxa"/>
        <w:tblInd w:w="-3" w:type="dxa"/>
        <w:tblLook w:val="04A0" w:firstRow="1" w:lastRow="0" w:firstColumn="1" w:lastColumn="0" w:noHBand="0" w:noVBand="1"/>
      </w:tblPr>
      <w:tblGrid>
        <w:gridCol w:w="3505"/>
        <w:gridCol w:w="5845"/>
      </w:tblGrid>
      <w:tr w:rsidR="00B54B8D" w:rsidRPr="00B54B8D" w14:paraId="46FAA91C" w14:textId="77777777" w:rsidTr="00B54B8D">
        <w:tc>
          <w:tcPr>
            <w:tcW w:w="3505" w:type="dxa"/>
            <w:tcBorders>
              <w:top w:val="single" w:sz="6" w:space="0" w:color="000000"/>
              <w:left w:val="single" w:sz="6" w:space="0" w:color="000000"/>
              <w:bottom w:val="single" w:sz="6" w:space="0" w:color="000000"/>
              <w:right w:val="single" w:sz="6" w:space="0" w:color="000000"/>
            </w:tcBorders>
          </w:tcPr>
          <w:p w14:paraId="6503CE12" w14:textId="77777777" w:rsidR="00B54B8D" w:rsidRPr="00B54B8D" w:rsidRDefault="00B54B8D" w:rsidP="00B54B8D">
            <w:pPr>
              <w:tabs>
                <w:tab w:val="left" w:pos="-2898"/>
              </w:tabs>
              <w:spacing w:after="0" w:line="276" w:lineRule="auto"/>
              <w:rPr>
                <w:rFonts w:ascii="Times New Roman" w:eastAsia="Times New Roman" w:hAnsi="Times New Roman"/>
                <w:b/>
                <w:color w:val="000000"/>
                <w:sz w:val="24"/>
                <w:szCs w:val="24"/>
              </w:rPr>
            </w:pPr>
            <w:r w:rsidRPr="00B54B8D">
              <w:rPr>
                <w:rFonts w:ascii="Times New Roman" w:eastAsia="Times New Roman" w:hAnsi="Times New Roman"/>
                <w:b/>
                <w:color w:val="000000"/>
                <w:sz w:val="24"/>
                <w:szCs w:val="24"/>
              </w:rPr>
              <w:t>Variables</w:t>
            </w:r>
          </w:p>
        </w:tc>
        <w:tc>
          <w:tcPr>
            <w:tcW w:w="5845" w:type="dxa"/>
            <w:tcBorders>
              <w:top w:val="single" w:sz="6" w:space="0" w:color="000000"/>
              <w:left w:val="single" w:sz="6" w:space="0" w:color="000000"/>
              <w:bottom w:val="single" w:sz="6" w:space="0" w:color="000000"/>
              <w:right w:val="single" w:sz="6" w:space="0" w:color="000000"/>
            </w:tcBorders>
          </w:tcPr>
          <w:p w14:paraId="5E057D0D" w14:textId="77777777" w:rsidR="00B54B8D" w:rsidRPr="00B54B8D" w:rsidRDefault="00B54B8D" w:rsidP="00B54B8D">
            <w:pPr>
              <w:spacing w:after="0" w:line="276" w:lineRule="auto"/>
              <w:rPr>
                <w:rFonts w:ascii="Times New Roman" w:eastAsia="Times New Roman" w:hAnsi="Times New Roman"/>
                <w:b/>
                <w:color w:val="000000"/>
                <w:sz w:val="24"/>
                <w:szCs w:val="24"/>
              </w:rPr>
            </w:pPr>
            <w:r w:rsidRPr="00B54B8D">
              <w:rPr>
                <w:rFonts w:ascii="Times New Roman" w:eastAsia="Times New Roman" w:hAnsi="Times New Roman"/>
                <w:b/>
                <w:color w:val="000000"/>
                <w:sz w:val="24"/>
                <w:szCs w:val="24"/>
              </w:rPr>
              <w:t xml:space="preserve">Range </w:t>
            </w:r>
          </w:p>
          <w:p w14:paraId="139B46E0" w14:textId="77777777" w:rsidR="00B54B8D" w:rsidRPr="00B54B8D" w:rsidRDefault="00B54B8D" w:rsidP="00B54B8D">
            <w:pPr>
              <w:spacing w:after="0" w:line="276" w:lineRule="auto"/>
              <w:rPr>
                <w:rFonts w:ascii="Times New Roman" w:eastAsia="Times New Roman" w:hAnsi="Times New Roman"/>
                <w:b/>
                <w:color w:val="000000"/>
                <w:sz w:val="24"/>
                <w:szCs w:val="24"/>
              </w:rPr>
            </w:pPr>
          </w:p>
        </w:tc>
      </w:tr>
      <w:tr w:rsidR="00B54B8D" w:rsidRPr="00B54B8D" w14:paraId="47781005" w14:textId="77777777" w:rsidTr="00B54B8D">
        <w:tc>
          <w:tcPr>
            <w:tcW w:w="3505" w:type="dxa"/>
            <w:tcBorders>
              <w:top w:val="single" w:sz="6" w:space="0" w:color="000000"/>
              <w:left w:val="single" w:sz="6" w:space="0" w:color="000000"/>
              <w:bottom w:val="single" w:sz="6" w:space="0" w:color="000000"/>
              <w:right w:val="single" w:sz="6" w:space="0" w:color="000000"/>
            </w:tcBorders>
          </w:tcPr>
          <w:p w14:paraId="193677AF" w14:textId="77777777" w:rsidR="00B54B8D" w:rsidRPr="00B54B8D" w:rsidRDefault="00B54B8D" w:rsidP="00B54B8D">
            <w:pPr>
              <w:numPr>
                <w:ilvl w:val="0"/>
                <w:numId w:val="77"/>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Cs/>
                <w:color w:val="000000"/>
                <w:sz w:val="24"/>
                <w:szCs w:val="24"/>
              </w:rPr>
              <w:t>Personal protective gear</w:t>
            </w:r>
            <w:r w:rsidRPr="00B54B8D">
              <w:rPr>
                <w:rFonts w:ascii="Times New Roman" w:eastAsia="Times New Roman" w:hAnsi="Times New Roman"/>
                <w:b/>
                <w:bCs/>
                <w:color w:val="000000"/>
                <w:sz w:val="24"/>
                <w:szCs w:val="24"/>
              </w:rPr>
              <w:t xml:space="preserve"> </w:t>
            </w:r>
            <w:r w:rsidRPr="00B54B8D">
              <w:rPr>
                <w:rFonts w:ascii="Times New Roman" w:eastAsia="Times New Roman" w:hAnsi="Times New Roman"/>
                <w:color w:val="000000"/>
                <w:sz w:val="24"/>
                <w:szCs w:val="24"/>
              </w:rPr>
              <w:t>may include but not limited to:</w:t>
            </w:r>
          </w:p>
          <w:p w14:paraId="599A2640" w14:textId="77777777" w:rsidR="00B54B8D" w:rsidRPr="00B54B8D" w:rsidRDefault="00B54B8D" w:rsidP="00B54B8D">
            <w:pPr>
              <w:tabs>
                <w:tab w:val="left" w:pos="-2898"/>
              </w:tabs>
              <w:spacing w:after="0" w:line="276" w:lineRule="auto"/>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09BA4F81"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Gloves</w:t>
            </w:r>
          </w:p>
          <w:p w14:paraId="4B88AAB4"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Apron/ dust coat</w:t>
            </w:r>
          </w:p>
          <w:p w14:paraId="5509A6FD"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Face shield</w:t>
            </w:r>
          </w:p>
          <w:p w14:paraId="6E580B74"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Mask </w:t>
            </w:r>
          </w:p>
          <w:p w14:paraId="42BC4F49"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Gown</w:t>
            </w:r>
          </w:p>
          <w:p w14:paraId="4D3A7DF5"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Cutting collar</w:t>
            </w:r>
          </w:p>
          <w:p w14:paraId="57FF030F"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Neck strip</w:t>
            </w:r>
          </w:p>
          <w:p w14:paraId="6D25353B"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Draper </w:t>
            </w:r>
          </w:p>
        </w:tc>
      </w:tr>
      <w:tr w:rsidR="00B54B8D" w:rsidRPr="00B54B8D" w14:paraId="04271529" w14:textId="77777777" w:rsidTr="00B54B8D">
        <w:tc>
          <w:tcPr>
            <w:tcW w:w="3505" w:type="dxa"/>
            <w:tcBorders>
              <w:top w:val="single" w:sz="6" w:space="0" w:color="000000"/>
              <w:left w:val="single" w:sz="6" w:space="0" w:color="000000"/>
              <w:bottom w:val="single" w:sz="6" w:space="0" w:color="000000"/>
              <w:right w:val="single" w:sz="6" w:space="0" w:color="000000"/>
            </w:tcBorders>
          </w:tcPr>
          <w:p w14:paraId="640B65C2" w14:textId="77777777" w:rsidR="00B54B8D" w:rsidRPr="00B54B8D" w:rsidRDefault="00B54B8D" w:rsidP="00B54B8D">
            <w:pPr>
              <w:numPr>
                <w:ilvl w:val="0"/>
                <w:numId w:val="77"/>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Cs/>
                <w:color w:val="000000"/>
                <w:sz w:val="24"/>
                <w:szCs w:val="24"/>
              </w:rPr>
              <w:t>Barbering tools and equipment</w:t>
            </w:r>
            <w:r w:rsidRPr="00B54B8D">
              <w:rPr>
                <w:rFonts w:ascii="Times New Roman" w:eastAsia="Times New Roman" w:hAnsi="Times New Roman"/>
                <w:color w:val="000000"/>
                <w:sz w:val="24"/>
                <w:szCs w:val="24"/>
              </w:rPr>
              <w:t xml:space="preserve"> may include but not limited to:</w:t>
            </w:r>
          </w:p>
          <w:p w14:paraId="244BAA6E" w14:textId="77777777" w:rsidR="00B54B8D" w:rsidRPr="00B54B8D" w:rsidRDefault="00B54B8D" w:rsidP="00B54B8D">
            <w:pPr>
              <w:tabs>
                <w:tab w:val="left" w:pos="-2898"/>
              </w:tabs>
              <w:spacing w:after="0" w:line="276" w:lineRule="auto"/>
              <w:ind w:left="720"/>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vAlign w:val="bottom"/>
          </w:tcPr>
          <w:p w14:paraId="05D60778"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Clippers – Bald</w:t>
            </w:r>
          </w:p>
          <w:p w14:paraId="7EE94156" w14:textId="77777777" w:rsidR="00B54B8D" w:rsidRPr="00B54B8D" w:rsidRDefault="00B54B8D" w:rsidP="00B54B8D">
            <w:p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_Henn</w:t>
            </w:r>
          </w:p>
          <w:p w14:paraId="557C69AA"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Sterilizer</w:t>
            </w:r>
          </w:p>
          <w:p w14:paraId="20EE8E7A"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Towel warmer</w:t>
            </w:r>
          </w:p>
          <w:p w14:paraId="7ADCB17D"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Smoother</w:t>
            </w:r>
          </w:p>
          <w:p w14:paraId="7F91FA13"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Barbering chair </w:t>
            </w:r>
          </w:p>
          <w:p w14:paraId="1E3399E0"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Washing unit</w:t>
            </w:r>
          </w:p>
          <w:p w14:paraId="3CA2DA4D"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Mirror</w:t>
            </w:r>
          </w:p>
          <w:p w14:paraId="4E9D9117"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Extension cable</w:t>
            </w:r>
          </w:p>
          <w:p w14:paraId="0DD40663"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Water heating kettle</w:t>
            </w:r>
          </w:p>
          <w:p w14:paraId="1A05AE14"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Brushes </w:t>
            </w:r>
          </w:p>
          <w:p w14:paraId="66F3EBE3" w14:textId="77777777" w:rsidR="00B54B8D" w:rsidRPr="00B54B8D" w:rsidRDefault="00B54B8D" w:rsidP="009F4BC2">
            <w:pPr>
              <w:numPr>
                <w:ilvl w:val="1"/>
                <w:numId w:val="8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Clipper brush</w:t>
            </w:r>
          </w:p>
          <w:p w14:paraId="36AD4D44" w14:textId="77777777" w:rsidR="00B54B8D" w:rsidRPr="00B54B8D" w:rsidRDefault="00B54B8D" w:rsidP="009F4BC2">
            <w:pPr>
              <w:numPr>
                <w:ilvl w:val="1"/>
                <w:numId w:val="8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Neck brush</w:t>
            </w:r>
          </w:p>
          <w:p w14:paraId="3179EF76" w14:textId="77777777" w:rsidR="00B54B8D" w:rsidRPr="00B54B8D" w:rsidRDefault="00B54B8D" w:rsidP="009F4BC2">
            <w:pPr>
              <w:numPr>
                <w:ilvl w:val="1"/>
                <w:numId w:val="8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Powder brush</w:t>
            </w:r>
          </w:p>
          <w:p w14:paraId="2DE45FD4"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Set of combs</w:t>
            </w:r>
          </w:p>
          <w:p w14:paraId="2D3D1950"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Scissors</w:t>
            </w:r>
          </w:p>
          <w:p w14:paraId="1C00EEFA"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Razors </w:t>
            </w:r>
          </w:p>
          <w:p w14:paraId="6ADCA949"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Tint bowl</w:t>
            </w:r>
          </w:p>
          <w:p w14:paraId="2E5745C3"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Mini basin</w:t>
            </w:r>
          </w:p>
          <w:p w14:paraId="651C2793" w14:textId="77777777" w:rsidR="00B54B8D" w:rsidRPr="00B54B8D" w:rsidRDefault="00B54B8D" w:rsidP="00B54B8D">
            <w:pPr>
              <w:numPr>
                <w:ilvl w:val="0"/>
                <w:numId w:val="79"/>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Spray water bottle</w:t>
            </w:r>
          </w:p>
        </w:tc>
      </w:tr>
      <w:tr w:rsidR="00B54B8D" w:rsidRPr="00B54B8D" w14:paraId="0FDA1045" w14:textId="77777777" w:rsidTr="00B54B8D">
        <w:tc>
          <w:tcPr>
            <w:tcW w:w="3505" w:type="dxa"/>
            <w:tcBorders>
              <w:top w:val="single" w:sz="6" w:space="0" w:color="000000"/>
              <w:left w:val="single" w:sz="6" w:space="0" w:color="000000"/>
              <w:bottom w:val="single" w:sz="6" w:space="0" w:color="000000"/>
              <w:right w:val="single" w:sz="6" w:space="0" w:color="000000"/>
            </w:tcBorders>
          </w:tcPr>
          <w:p w14:paraId="6A6388CE" w14:textId="77777777" w:rsidR="00B54B8D" w:rsidRPr="00B54B8D" w:rsidRDefault="00B54B8D" w:rsidP="00B54B8D">
            <w:pPr>
              <w:numPr>
                <w:ilvl w:val="0"/>
                <w:numId w:val="77"/>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Cs/>
                <w:color w:val="000000"/>
                <w:sz w:val="24"/>
                <w:szCs w:val="24"/>
              </w:rPr>
              <w:t>Barbering products and supplies</w:t>
            </w:r>
            <w:r w:rsidRPr="00B54B8D">
              <w:rPr>
                <w:rFonts w:ascii="Times New Roman" w:eastAsia="Times New Roman" w:hAnsi="Times New Roman"/>
                <w:b/>
                <w:bCs/>
                <w:color w:val="000000"/>
                <w:sz w:val="24"/>
                <w:szCs w:val="24"/>
              </w:rPr>
              <w:t xml:space="preserve"> </w:t>
            </w:r>
            <w:r w:rsidRPr="00B54B8D">
              <w:rPr>
                <w:rFonts w:ascii="Times New Roman" w:eastAsia="Times New Roman" w:hAnsi="Times New Roman"/>
                <w:color w:val="000000"/>
                <w:sz w:val="24"/>
                <w:szCs w:val="24"/>
              </w:rPr>
              <w:t>may include but not limited to:</w:t>
            </w:r>
          </w:p>
          <w:p w14:paraId="0784288C" w14:textId="77777777" w:rsidR="00B54B8D" w:rsidRPr="00B54B8D" w:rsidRDefault="00B54B8D" w:rsidP="00B54B8D">
            <w:pPr>
              <w:tabs>
                <w:tab w:val="left" w:pos="-2898"/>
              </w:tabs>
              <w:spacing w:after="0" w:line="276" w:lineRule="auto"/>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741430F0"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Spirit  (methylated/surgical)</w:t>
            </w:r>
          </w:p>
          <w:p w14:paraId="45A65C3A"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Powder</w:t>
            </w:r>
          </w:p>
          <w:p w14:paraId="1A2CEC6C"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Hair creams</w:t>
            </w:r>
          </w:p>
          <w:p w14:paraId="4876AC6C"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 Shampoos</w:t>
            </w:r>
          </w:p>
          <w:p w14:paraId="0BC18620"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Conditioners</w:t>
            </w:r>
          </w:p>
          <w:p w14:paraId="1A4339C4"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lastRenderedPageBreak/>
              <w:t>Massage oils</w:t>
            </w:r>
          </w:p>
          <w:p w14:paraId="200BDA43"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After shave</w:t>
            </w:r>
          </w:p>
          <w:p w14:paraId="01C10FD0"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Shaving creams</w:t>
            </w:r>
          </w:p>
          <w:p w14:paraId="66885F60"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Hair spray</w:t>
            </w:r>
          </w:p>
          <w:p w14:paraId="18BFC44A" w14:textId="77777777" w:rsidR="00B54B8D" w:rsidRPr="00B54B8D" w:rsidRDefault="00B54B8D" w:rsidP="00B54B8D">
            <w:pPr>
              <w:numPr>
                <w:ilvl w:val="0"/>
                <w:numId w:val="78"/>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Clipper oil </w:t>
            </w:r>
          </w:p>
        </w:tc>
      </w:tr>
      <w:tr w:rsidR="00B54B8D" w:rsidRPr="00B54B8D" w14:paraId="2C16461D" w14:textId="77777777" w:rsidTr="00B54B8D">
        <w:tc>
          <w:tcPr>
            <w:tcW w:w="3505" w:type="dxa"/>
            <w:tcBorders>
              <w:top w:val="single" w:sz="6" w:space="0" w:color="000000"/>
              <w:left w:val="single" w:sz="6" w:space="0" w:color="000000"/>
              <w:bottom w:val="single" w:sz="6" w:space="0" w:color="000000"/>
              <w:right w:val="single" w:sz="6" w:space="0" w:color="000000"/>
            </w:tcBorders>
          </w:tcPr>
          <w:p w14:paraId="3BAEE22F" w14:textId="77777777" w:rsidR="00B54B8D" w:rsidRPr="00B54B8D" w:rsidRDefault="00B54B8D" w:rsidP="00B54B8D">
            <w:pPr>
              <w:numPr>
                <w:ilvl w:val="0"/>
                <w:numId w:val="77"/>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Cs/>
                <w:color w:val="000000"/>
                <w:sz w:val="24"/>
                <w:szCs w:val="24"/>
                <w:lang w:val="en-GB"/>
              </w:rPr>
              <w:lastRenderedPageBreak/>
              <w:t>Barbering</w:t>
            </w:r>
            <w:r w:rsidRPr="00B54B8D">
              <w:rPr>
                <w:rFonts w:ascii="Times New Roman" w:eastAsia="Times New Roman" w:hAnsi="Times New Roman"/>
                <w:bCs/>
                <w:color w:val="000000"/>
                <w:sz w:val="24"/>
                <w:szCs w:val="24"/>
              </w:rPr>
              <w:t xml:space="preserve"> procedure may </w:t>
            </w:r>
            <w:r w:rsidRPr="00B54B8D">
              <w:rPr>
                <w:rFonts w:ascii="Times New Roman" w:eastAsia="Times New Roman" w:hAnsi="Times New Roman"/>
                <w:color w:val="000000"/>
                <w:sz w:val="24"/>
                <w:szCs w:val="24"/>
              </w:rPr>
              <w:t>include but not limited to:</w:t>
            </w:r>
          </w:p>
          <w:p w14:paraId="3F280AFA" w14:textId="77777777" w:rsidR="00B54B8D" w:rsidRPr="00B54B8D" w:rsidRDefault="00B54B8D" w:rsidP="00B54B8D">
            <w:pPr>
              <w:spacing w:after="0" w:line="276" w:lineRule="auto"/>
              <w:ind w:left="360"/>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7E39F3DB"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Bald</w:t>
            </w:r>
          </w:p>
          <w:p w14:paraId="104D0D00"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Fade</w:t>
            </w:r>
          </w:p>
          <w:p w14:paraId="76F876F6"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Level </w:t>
            </w:r>
          </w:p>
          <w:p w14:paraId="34F8C3E3"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Creative</w:t>
            </w:r>
          </w:p>
          <w:p w14:paraId="467FB381"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hAnsi="Times New Roman"/>
                <w:sz w:val="24"/>
                <w:szCs w:val="24"/>
              </w:rPr>
              <w:t>Beard shaving</w:t>
            </w:r>
            <w:r w:rsidRPr="00B54B8D">
              <w:rPr>
                <w:rFonts w:ascii="Times New Roman" w:hAnsi="Times New Roman"/>
                <w:sz w:val="24"/>
                <w:szCs w:val="24"/>
                <w:lang w:val="en-ZW" w:eastAsia="x-none"/>
              </w:rPr>
              <w:t xml:space="preserve">  </w:t>
            </w:r>
          </w:p>
        </w:tc>
      </w:tr>
      <w:tr w:rsidR="00B54B8D" w:rsidRPr="00B54B8D" w14:paraId="212F1928" w14:textId="77777777" w:rsidTr="00B54B8D">
        <w:tc>
          <w:tcPr>
            <w:tcW w:w="3505" w:type="dxa"/>
            <w:tcBorders>
              <w:top w:val="single" w:sz="6" w:space="0" w:color="000000"/>
              <w:left w:val="single" w:sz="6" w:space="0" w:color="000000"/>
              <w:bottom w:val="single" w:sz="6" w:space="0" w:color="000000"/>
              <w:right w:val="single" w:sz="6" w:space="0" w:color="000000"/>
            </w:tcBorders>
          </w:tcPr>
          <w:p w14:paraId="6D8C8FBD" w14:textId="77777777" w:rsidR="00B54B8D" w:rsidRPr="00B54B8D" w:rsidRDefault="00B54B8D" w:rsidP="00B54B8D">
            <w:pPr>
              <w:numPr>
                <w:ilvl w:val="0"/>
                <w:numId w:val="77"/>
              </w:numPr>
              <w:spacing w:after="0" w:line="276" w:lineRule="auto"/>
              <w:rPr>
                <w:rFonts w:ascii="Times New Roman" w:eastAsia="Times New Roman" w:hAnsi="Times New Roman"/>
                <w:bCs/>
                <w:color w:val="000000"/>
                <w:sz w:val="24"/>
                <w:szCs w:val="24"/>
                <w:lang w:val="en-GB"/>
              </w:rPr>
            </w:pPr>
            <w:r w:rsidRPr="00B54B8D">
              <w:rPr>
                <w:rFonts w:ascii="Times New Roman" w:eastAsia="Times New Roman" w:hAnsi="Times New Roman"/>
                <w:color w:val="000000"/>
                <w:sz w:val="24"/>
                <w:szCs w:val="24"/>
              </w:rPr>
              <w:t>Barbering associated service</w:t>
            </w:r>
            <w:r w:rsidRPr="00B54B8D">
              <w:rPr>
                <w:rFonts w:ascii="Times New Roman" w:eastAsia="Times New Roman" w:hAnsi="Times New Roman"/>
                <w:b/>
                <w:i/>
                <w:color w:val="000000"/>
                <w:sz w:val="24"/>
                <w:szCs w:val="24"/>
              </w:rPr>
              <w:t xml:space="preserve"> </w:t>
            </w:r>
            <w:r w:rsidRPr="00B54B8D">
              <w:rPr>
                <w:rFonts w:ascii="Times New Roman" w:eastAsia="Times New Roman" w:hAnsi="Times New Roman"/>
                <w:color w:val="000000"/>
                <w:sz w:val="24"/>
                <w:szCs w:val="24"/>
              </w:rPr>
              <w:t>may include but not limited to</w:t>
            </w:r>
            <w:r w:rsidRPr="00B54B8D">
              <w:rPr>
                <w:rFonts w:ascii="Times New Roman" w:eastAsia="Times New Roman" w:hAnsi="Times New Roman"/>
                <w:b/>
                <w:i/>
                <w:color w:val="000000"/>
                <w:sz w:val="24"/>
                <w:szCs w:val="24"/>
              </w:rPr>
              <w:t>:</w:t>
            </w:r>
          </w:p>
        </w:tc>
        <w:tc>
          <w:tcPr>
            <w:tcW w:w="5845" w:type="dxa"/>
            <w:tcBorders>
              <w:top w:val="single" w:sz="6" w:space="0" w:color="000000"/>
              <w:left w:val="single" w:sz="6" w:space="0" w:color="000000"/>
              <w:bottom w:val="single" w:sz="6" w:space="0" w:color="000000"/>
              <w:right w:val="single" w:sz="6" w:space="0" w:color="000000"/>
            </w:tcBorders>
          </w:tcPr>
          <w:p w14:paraId="44733142"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Shampooing </w:t>
            </w:r>
          </w:p>
          <w:p w14:paraId="12358486"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Conditioning </w:t>
            </w:r>
          </w:p>
          <w:p w14:paraId="2A29D076"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Head and shoulder massage </w:t>
            </w:r>
          </w:p>
        </w:tc>
      </w:tr>
      <w:tr w:rsidR="00B54B8D" w:rsidRPr="00B54B8D" w14:paraId="1D9C690C" w14:textId="77777777" w:rsidTr="00B54B8D">
        <w:tc>
          <w:tcPr>
            <w:tcW w:w="3505" w:type="dxa"/>
            <w:tcBorders>
              <w:top w:val="single" w:sz="6" w:space="0" w:color="000000"/>
              <w:left w:val="single" w:sz="6" w:space="0" w:color="000000"/>
              <w:bottom w:val="single" w:sz="6" w:space="0" w:color="000000"/>
              <w:right w:val="single" w:sz="6" w:space="0" w:color="000000"/>
            </w:tcBorders>
          </w:tcPr>
          <w:p w14:paraId="26E4E8A7" w14:textId="77777777" w:rsidR="00B54B8D" w:rsidRPr="00B54B8D" w:rsidRDefault="00B54B8D" w:rsidP="00B54B8D">
            <w:pPr>
              <w:numPr>
                <w:ilvl w:val="0"/>
                <w:numId w:val="77"/>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bCs/>
                <w:color w:val="000000"/>
                <w:sz w:val="24"/>
                <w:szCs w:val="24"/>
              </w:rPr>
              <w:t>Recyclable supplies</w:t>
            </w:r>
            <w:r w:rsidRPr="00B54B8D">
              <w:rPr>
                <w:rFonts w:ascii="Times New Roman" w:eastAsia="Times New Roman" w:hAnsi="Times New Roman"/>
                <w:b/>
                <w:bCs/>
                <w:color w:val="000000"/>
                <w:sz w:val="24"/>
                <w:szCs w:val="24"/>
              </w:rPr>
              <w:t xml:space="preserve"> </w:t>
            </w:r>
            <w:r w:rsidRPr="00B54B8D">
              <w:rPr>
                <w:rFonts w:ascii="Times New Roman" w:eastAsia="Times New Roman" w:hAnsi="Times New Roman"/>
                <w:color w:val="000000"/>
                <w:sz w:val="24"/>
                <w:szCs w:val="24"/>
              </w:rPr>
              <w:t>may include but not limited to:</w:t>
            </w:r>
          </w:p>
          <w:p w14:paraId="36BE0F55" w14:textId="77777777" w:rsidR="00B54B8D" w:rsidRPr="00B54B8D" w:rsidRDefault="00B54B8D" w:rsidP="00B54B8D">
            <w:pPr>
              <w:tabs>
                <w:tab w:val="left" w:pos="-2898"/>
              </w:tabs>
              <w:spacing w:after="0" w:line="276" w:lineRule="auto"/>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345F005A"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Gowns</w:t>
            </w:r>
          </w:p>
          <w:p w14:paraId="3B9D59AF"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Towels</w:t>
            </w:r>
          </w:p>
          <w:p w14:paraId="1E865203"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Aprons</w:t>
            </w:r>
          </w:p>
          <w:p w14:paraId="220502DA" w14:textId="77777777" w:rsidR="00B54B8D" w:rsidRPr="00B54B8D" w:rsidRDefault="00B54B8D" w:rsidP="00B54B8D">
            <w:pPr>
              <w:numPr>
                <w:ilvl w:val="0"/>
                <w:numId w:val="78"/>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Cutting collar</w:t>
            </w:r>
          </w:p>
          <w:p w14:paraId="354B1CCB" w14:textId="77777777" w:rsidR="00B54B8D" w:rsidRPr="00B54B8D" w:rsidRDefault="00B54B8D" w:rsidP="00B54B8D">
            <w:pPr>
              <w:spacing w:after="0" w:line="276" w:lineRule="auto"/>
              <w:ind w:left="720"/>
              <w:rPr>
                <w:rFonts w:ascii="Times New Roman" w:eastAsia="Times New Roman" w:hAnsi="Times New Roman"/>
                <w:color w:val="000000"/>
                <w:sz w:val="24"/>
                <w:szCs w:val="24"/>
              </w:rPr>
            </w:pPr>
          </w:p>
        </w:tc>
      </w:tr>
    </w:tbl>
    <w:p w14:paraId="1476A7E9" w14:textId="77777777" w:rsidR="00B54B8D" w:rsidRPr="00B54B8D" w:rsidRDefault="00B54B8D" w:rsidP="00B54B8D">
      <w:pPr>
        <w:spacing w:line="276" w:lineRule="auto"/>
        <w:rPr>
          <w:rFonts w:ascii="Times New Roman" w:eastAsia="Times New Roman" w:hAnsi="Times New Roman"/>
          <w:b/>
          <w:sz w:val="24"/>
          <w:szCs w:val="24"/>
        </w:rPr>
      </w:pPr>
    </w:p>
    <w:p w14:paraId="2714521D"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 xml:space="preserve">REQUIRED KNOWLEDGE AND SKILLS </w:t>
      </w:r>
    </w:p>
    <w:p w14:paraId="519EEC6A" w14:textId="77777777" w:rsidR="00B54B8D" w:rsidRPr="00B54B8D" w:rsidRDefault="00B54B8D" w:rsidP="00B54B8D">
      <w:pPr>
        <w:spacing w:line="276" w:lineRule="auto"/>
        <w:rPr>
          <w:rFonts w:ascii="Times New Roman" w:eastAsia="Times New Roman" w:hAnsi="Times New Roman"/>
          <w:b/>
          <w:color w:val="000000"/>
          <w:sz w:val="24"/>
          <w:szCs w:val="24"/>
        </w:rPr>
      </w:pPr>
      <w:r w:rsidRPr="00B54B8D">
        <w:rPr>
          <w:rFonts w:ascii="Times New Roman" w:eastAsia="Times New Roman" w:hAnsi="Times New Roman"/>
          <w:sz w:val="24"/>
          <w:szCs w:val="24"/>
        </w:rPr>
        <w:t>This section describes the skills and knowledge required for this unit of competency.</w:t>
      </w:r>
    </w:p>
    <w:p w14:paraId="58E07C18"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Required Knowledge</w:t>
      </w:r>
    </w:p>
    <w:p w14:paraId="3705798A"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The individual needs to demonstrate knowledge of:</w:t>
      </w:r>
    </w:p>
    <w:p w14:paraId="68146E49"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Hygiene and sanitation in barbering </w:t>
      </w:r>
    </w:p>
    <w:p w14:paraId="72D7C779"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Consultation and client care in barbering </w:t>
      </w:r>
    </w:p>
    <w:p w14:paraId="5B0C6ECE"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Hair, skin and scalp analysis in barbering </w:t>
      </w:r>
    </w:p>
    <w:p w14:paraId="0703CCCD"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lang w:val="en-GB"/>
        </w:rPr>
        <w:t>Barbering</w:t>
      </w:r>
      <w:r w:rsidRPr="00B54B8D">
        <w:rPr>
          <w:rFonts w:ascii="Times New Roman" w:eastAsia="Times New Roman" w:hAnsi="Times New Roman"/>
          <w:sz w:val="24"/>
          <w:szCs w:val="24"/>
        </w:rPr>
        <w:t xml:space="preserve"> techniques</w:t>
      </w:r>
    </w:p>
    <w:p w14:paraId="37D48088"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Massage in barbering</w:t>
      </w:r>
    </w:p>
    <w:p w14:paraId="6E53B3C0"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Barbering products and supplies  </w:t>
      </w:r>
    </w:p>
    <w:p w14:paraId="1C23BE7E"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Barbering tools and equipment  </w:t>
      </w:r>
    </w:p>
    <w:p w14:paraId="224FB76D" w14:textId="77777777" w:rsidR="00B54B8D" w:rsidRPr="00B54B8D"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Waste disposal in barbering  </w:t>
      </w:r>
    </w:p>
    <w:p w14:paraId="05269ED3" w14:textId="203E0AC4" w:rsidR="00D37DA4" w:rsidRPr="00B81ED5" w:rsidRDefault="00B54B8D" w:rsidP="00B54B8D">
      <w:pPr>
        <w:widowControl w:val="0"/>
        <w:numPr>
          <w:ilvl w:val="0"/>
          <w:numId w:val="80"/>
        </w:numPr>
        <w:spacing w:after="0" w:line="276" w:lineRule="auto"/>
        <w:ind w:left="490"/>
        <w:jc w:val="both"/>
        <w:rPr>
          <w:rFonts w:ascii="Times New Roman" w:eastAsia="Times New Roman" w:hAnsi="Times New Roman"/>
          <w:sz w:val="24"/>
          <w:szCs w:val="24"/>
        </w:rPr>
      </w:pPr>
      <w:r w:rsidRPr="00B54B8D">
        <w:rPr>
          <w:rFonts w:ascii="Times New Roman" w:eastAsia="Times New Roman" w:hAnsi="Times New Roman"/>
          <w:sz w:val="24"/>
          <w:szCs w:val="24"/>
        </w:rPr>
        <w:t>Ethical issues in cosmetology</w:t>
      </w:r>
    </w:p>
    <w:p w14:paraId="35A7B4E8" w14:textId="77777777" w:rsidR="00D37DA4" w:rsidRPr="00B54B8D" w:rsidRDefault="00D37DA4" w:rsidP="00B54B8D">
      <w:pPr>
        <w:widowControl w:val="0"/>
        <w:spacing w:after="0" w:line="276" w:lineRule="auto"/>
        <w:jc w:val="both"/>
        <w:rPr>
          <w:rFonts w:ascii="Times New Roman" w:eastAsia="Times New Roman" w:hAnsi="Times New Roman"/>
          <w:sz w:val="24"/>
          <w:szCs w:val="24"/>
        </w:rPr>
      </w:pPr>
    </w:p>
    <w:p w14:paraId="7DD40138" w14:textId="77777777" w:rsidR="00B54B8D" w:rsidRPr="00B54B8D" w:rsidRDefault="00B54B8D" w:rsidP="00B54B8D">
      <w:pPr>
        <w:spacing w:after="0" w:line="276" w:lineRule="auto"/>
        <w:rPr>
          <w:rFonts w:ascii="Times New Roman" w:eastAsia="Times New Roman" w:hAnsi="Times New Roman"/>
          <w:b/>
          <w:sz w:val="24"/>
          <w:szCs w:val="24"/>
        </w:rPr>
      </w:pPr>
      <w:r w:rsidRPr="00B54B8D">
        <w:rPr>
          <w:rFonts w:ascii="Times New Roman" w:eastAsia="Times New Roman" w:hAnsi="Times New Roman"/>
          <w:b/>
          <w:sz w:val="24"/>
          <w:szCs w:val="24"/>
        </w:rPr>
        <w:t>Required Skills</w:t>
      </w:r>
    </w:p>
    <w:p w14:paraId="493FB27C"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The individual needs to demonstrate the following skills:</w:t>
      </w:r>
    </w:p>
    <w:p w14:paraId="2BAF23AD" w14:textId="77777777" w:rsidR="00B54B8D" w:rsidRPr="00B54B8D" w:rsidRDefault="00B54B8D" w:rsidP="00B54B8D">
      <w:pPr>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 xml:space="preserve">Communication </w:t>
      </w:r>
    </w:p>
    <w:p w14:paraId="78F87B83" w14:textId="77777777" w:rsidR="00B54B8D" w:rsidRPr="00B54B8D" w:rsidRDefault="00B54B8D" w:rsidP="00B54B8D">
      <w:pPr>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 xml:space="preserve">Interpersonal </w:t>
      </w:r>
    </w:p>
    <w:p w14:paraId="6FA73E5B" w14:textId="77777777" w:rsidR="00B54B8D" w:rsidRPr="00B54B8D" w:rsidRDefault="00B54B8D" w:rsidP="00B54B8D">
      <w:pPr>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Time management</w:t>
      </w:r>
    </w:p>
    <w:p w14:paraId="7E102D4E" w14:textId="77777777" w:rsidR="00B54B8D" w:rsidRPr="00B54B8D" w:rsidRDefault="00B54B8D" w:rsidP="00B54B8D">
      <w:pPr>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lastRenderedPageBreak/>
        <w:t>Problem solving</w:t>
      </w:r>
    </w:p>
    <w:p w14:paraId="4DA6FA1A" w14:textId="77777777" w:rsidR="00B54B8D" w:rsidRPr="00B54B8D" w:rsidRDefault="00B54B8D" w:rsidP="00B54B8D">
      <w:pPr>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 xml:space="preserve">Creativity </w:t>
      </w:r>
    </w:p>
    <w:p w14:paraId="19D59F86" w14:textId="77777777" w:rsidR="00B54B8D" w:rsidRPr="00B54B8D" w:rsidRDefault="00B54B8D" w:rsidP="00B54B8D">
      <w:pPr>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 xml:space="preserve">Organizational </w:t>
      </w:r>
    </w:p>
    <w:p w14:paraId="3355969F" w14:textId="77777777" w:rsidR="00B54B8D" w:rsidRPr="00B54B8D" w:rsidRDefault="00B54B8D" w:rsidP="00B54B8D">
      <w:pPr>
        <w:widowControl w:val="0"/>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 xml:space="preserve">Shaving </w:t>
      </w:r>
    </w:p>
    <w:p w14:paraId="75801B6A" w14:textId="77777777" w:rsidR="00B54B8D" w:rsidRPr="00B54B8D" w:rsidRDefault="00B54B8D" w:rsidP="00B54B8D">
      <w:pPr>
        <w:widowControl w:val="0"/>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lang w:val="en-GB"/>
        </w:rPr>
        <w:t xml:space="preserve">Shampooing </w:t>
      </w:r>
    </w:p>
    <w:p w14:paraId="4EA8A08D" w14:textId="77777777" w:rsidR="00B54B8D" w:rsidRPr="00B54B8D" w:rsidRDefault="00B54B8D" w:rsidP="00B54B8D">
      <w:pPr>
        <w:widowControl w:val="0"/>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 xml:space="preserve">Massage </w:t>
      </w:r>
    </w:p>
    <w:p w14:paraId="3624228E" w14:textId="77777777" w:rsidR="00B54B8D" w:rsidRPr="00B54B8D" w:rsidRDefault="00B54B8D" w:rsidP="00B54B8D">
      <w:pPr>
        <w:widowControl w:val="0"/>
        <w:numPr>
          <w:ilvl w:val="0"/>
          <w:numId w:val="81"/>
        </w:numPr>
        <w:spacing w:after="0" w:line="276" w:lineRule="auto"/>
        <w:contextualSpacing/>
        <w:rPr>
          <w:rFonts w:ascii="Times New Roman" w:eastAsia="Times New Roman" w:hAnsi="Times New Roman"/>
          <w:sz w:val="24"/>
          <w:szCs w:val="24"/>
        </w:rPr>
      </w:pPr>
      <w:r w:rsidRPr="00B54B8D">
        <w:rPr>
          <w:rFonts w:ascii="Times New Roman" w:eastAsia="Times New Roman" w:hAnsi="Times New Roman"/>
          <w:sz w:val="24"/>
          <w:szCs w:val="24"/>
        </w:rPr>
        <w:t xml:space="preserve">Styling </w:t>
      </w:r>
    </w:p>
    <w:p w14:paraId="234E798E" w14:textId="77777777" w:rsidR="00B54B8D" w:rsidRPr="00B54B8D" w:rsidRDefault="00B54B8D" w:rsidP="00B54B8D">
      <w:pPr>
        <w:spacing w:after="0" w:line="276" w:lineRule="auto"/>
        <w:jc w:val="both"/>
        <w:rPr>
          <w:rFonts w:ascii="Times New Roman" w:eastAsia="Times New Roman" w:hAnsi="Times New Roman"/>
          <w:b/>
          <w:color w:val="000000"/>
          <w:sz w:val="24"/>
          <w:szCs w:val="24"/>
        </w:rPr>
      </w:pPr>
    </w:p>
    <w:p w14:paraId="1499F981" w14:textId="77777777" w:rsidR="00B54B8D" w:rsidRPr="00B54B8D" w:rsidRDefault="00B54B8D" w:rsidP="00B54B8D">
      <w:pPr>
        <w:spacing w:after="0" w:line="276" w:lineRule="auto"/>
        <w:rPr>
          <w:rFonts w:ascii="Times New Roman" w:eastAsia="Times New Roman" w:hAnsi="Times New Roman"/>
          <w:b/>
          <w:color w:val="000000"/>
          <w:sz w:val="24"/>
          <w:szCs w:val="24"/>
        </w:rPr>
      </w:pPr>
      <w:r w:rsidRPr="00B54B8D">
        <w:rPr>
          <w:rFonts w:ascii="Times New Roman" w:eastAsia="Times New Roman" w:hAnsi="Times New Roman"/>
          <w:b/>
          <w:color w:val="000000"/>
          <w:sz w:val="24"/>
          <w:szCs w:val="24"/>
        </w:rPr>
        <w:t>EVIDENCE GUIDE</w:t>
      </w:r>
    </w:p>
    <w:p w14:paraId="72059730" w14:textId="77777777" w:rsidR="00B54B8D" w:rsidRPr="00B54B8D" w:rsidRDefault="00B54B8D" w:rsidP="00B54B8D">
      <w:p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This provides advice on assessment and must be read in conjunction with the performance criteria, required skills and knowledge and range.</w:t>
      </w:r>
    </w:p>
    <w:p w14:paraId="5B85F7A9" w14:textId="77777777" w:rsidR="00B54B8D" w:rsidRPr="00B54B8D" w:rsidRDefault="00B54B8D" w:rsidP="00B54B8D">
      <w:pPr>
        <w:spacing w:after="0" w:line="276" w:lineRule="auto"/>
        <w:rPr>
          <w:rFonts w:ascii="Times New Roman" w:eastAsia="Times New Roman" w:hAnsi="Times New Roman"/>
          <w:color w:val="000000"/>
          <w:sz w:val="24"/>
          <w:szCs w:val="24"/>
        </w:rPr>
      </w:pPr>
    </w:p>
    <w:tbl>
      <w:tblPr>
        <w:tblStyle w:val="Style50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9"/>
        <w:gridCol w:w="6491"/>
      </w:tblGrid>
      <w:tr w:rsidR="00B54B8D" w:rsidRPr="00B54B8D" w14:paraId="7E7B6D2B"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7AE589" w14:textId="77777777" w:rsidR="00B54B8D" w:rsidRPr="00B54B8D" w:rsidRDefault="00B54B8D" w:rsidP="00B54B8D">
            <w:pPr>
              <w:numPr>
                <w:ilvl w:val="0"/>
                <w:numId w:val="82"/>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Critical Aspects of Competency</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C49C20" w14:textId="77777777" w:rsidR="00B54B8D" w:rsidRPr="00B54B8D" w:rsidRDefault="00B54B8D" w:rsidP="00B54B8D">
            <w:pPr>
              <w:widowControl w:val="0"/>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Assessment requires evidence that the candidate:</w:t>
            </w:r>
          </w:p>
          <w:p w14:paraId="47A64BEB" w14:textId="77777777" w:rsidR="00B54B8D" w:rsidRPr="00B54B8D" w:rsidRDefault="00B54B8D" w:rsidP="00B54B8D">
            <w:pPr>
              <w:numPr>
                <w:ilvl w:val="1"/>
                <w:numId w:val="8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Carried out client consultation as per workplace procedure</w:t>
            </w:r>
            <w:r w:rsidRPr="00B54B8D">
              <w:rPr>
                <w:rFonts w:ascii="Times New Roman" w:hAnsi="Times New Roman"/>
                <w:sz w:val="24"/>
                <w:szCs w:val="24"/>
                <w:lang w:eastAsia="zh-CN" w:bidi="hi-IN"/>
              </w:rPr>
              <w:t>.</w:t>
            </w:r>
          </w:p>
          <w:p w14:paraId="51BB5D79" w14:textId="77777777" w:rsidR="00B54B8D" w:rsidRPr="00B54B8D" w:rsidRDefault="00B54B8D" w:rsidP="00B54B8D">
            <w:pPr>
              <w:numPr>
                <w:ilvl w:val="1"/>
                <w:numId w:val="8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lang w:eastAsia="zh-CN" w:bidi="hi-IN"/>
              </w:rPr>
              <w:t>Analyzed hair and scalp as per work procedures</w:t>
            </w:r>
            <w:r w:rsidRPr="00B54B8D">
              <w:rPr>
                <w:rFonts w:ascii="Times New Roman" w:eastAsia="Times New Roman" w:hAnsi="Times New Roman"/>
                <w:b/>
                <w:color w:val="000000"/>
                <w:sz w:val="24"/>
                <w:szCs w:val="24"/>
                <w:lang w:eastAsia="zh-CN" w:bidi="hi-IN"/>
              </w:rPr>
              <w:t>.</w:t>
            </w:r>
          </w:p>
          <w:p w14:paraId="1BFDC267" w14:textId="77777777" w:rsidR="00B54B8D" w:rsidRPr="00B54B8D" w:rsidRDefault="00B54B8D" w:rsidP="00B54B8D">
            <w:pPr>
              <w:numPr>
                <w:ilvl w:val="1"/>
                <w:numId w:val="8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sz w:val="24"/>
                <w:szCs w:val="24"/>
                <w:lang w:eastAsia="zh-CN" w:bidi="hi-IN"/>
              </w:rPr>
              <w:t xml:space="preserve">Set up barbering workstation as per workplace procedure </w:t>
            </w:r>
          </w:p>
          <w:p w14:paraId="71179BEB" w14:textId="77777777" w:rsidR="00B54B8D" w:rsidRPr="00B54B8D" w:rsidRDefault="00B54B8D" w:rsidP="00B54B8D">
            <w:pPr>
              <w:numPr>
                <w:ilvl w:val="1"/>
                <w:numId w:val="8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rPr>
              <w:t>Performed barbering procedure as per client requirement.</w:t>
            </w:r>
          </w:p>
          <w:p w14:paraId="31C5708C" w14:textId="77777777" w:rsidR="00B54B8D" w:rsidRPr="00B54B8D" w:rsidRDefault="00B54B8D" w:rsidP="00B54B8D">
            <w:pPr>
              <w:numPr>
                <w:ilvl w:val="1"/>
                <w:numId w:val="83"/>
              </w:numPr>
              <w:suppressAutoHyphens/>
              <w:autoSpaceDN w:val="0"/>
              <w:spacing w:after="0" w:line="276"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rPr>
              <w:t>C</w:t>
            </w:r>
            <w:r w:rsidRPr="00B54B8D">
              <w:rPr>
                <w:rFonts w:ascii="Times New Roman" w:eastAsia="Times New Roman" w:hAnsi="Times New Roman"/>
                <w:color w:val="000000"/>
                <w:sz w:val="24"/>
                <w:szCs w:val="24"/>
                <w:lang w:eastAsia="zh-CN" w:bidi="hi-IN"/>
              </w:rPr>
              <w:t>leaned and disinfected barbering tools and equipment as per work procedure.</w:t>
            </w:r>
          </w:p>
        </w:tc>
      </w:tr>
      <w:tr w:rsidR="00B54B8D" w:rsidRPr="00B54B8D" w14:paraId="7F3FBD39" w14:textId="77777777" w:rsidTr="00B54B8D">
        <w:trPr>
          <w:trHeight w:val="872"/>
        </w:trPr>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18014E" w14:textId="77777777" w:rsidR="00B54B8D" w:rsidRPr="00B54B8D" w:rsidRDefault="00B54B8D" w:rsidP="00B54B8D">
            <w:pPr>
              <w:numPr>
                <w:ilvl w:val="0"/>
                <w:numId w:val="82"/>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Resource Implications</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F702C0"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The following resources </w:t>
            </w:r>
            <w:r w:rsidRPr="00B54B8D">
              <w:rPr>
                <w:rFonts w:ascii="Times New Roman" w:eastAsia="Times New Roman" w:hAnsi="Times New Roman"/>
                <w:b/>
                <w:sz w:val="24"/>
                <w:szCs w:val="24"/>
              </w:rPr>
              <w:t>should</w:t>
            </w:r>
            <w:r w:rsidRPr="00B54B8D">
              <w:rPr>
                <w:rFonts w:ascii="Times New Roman" w:eastAsia="Times New Roman" w:hAnsi="Times New Roman"/>
                <w:sz w:val="24"/>
                <w:szCs w:val="24"/>
              </w:rPr>
              <w:t xml:space="preserve"> be provided:</w:t>
            </w:r>
          </w:p>
          <w:p w14:paraId="06314B6E"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2.1Acess to relevant workplace where assessment can take place</w:t>
            </w:r>
          </w:p>
          <w:p w14:paraId="2C277FF9"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2.2 Appropriately simulated environment where assessment can take place</w:t>
            </w:r>
          </w:p>
          <w:p w14:paraId="0265321A" w14:textId="77777777" w:rsidR="00B54B8D" w:rsidRPr="00B54B8D" w:rsidRDefault="00B54B8D" w:rsidP="00B54B8D">
            <w:pPr>
              <w:tabs>
                <w:tab w:val="left" w:pos="357"/>
              </w:tabs>
              <w:spacing w:after="0" w:line="276" w:lineRule="auto"/>
              <w:ind w:left="357" w:hanging="357"/>
              <w:jc w:val="both"/>
              <w:rPr>
                <w:rFonts w:ascii="Times New Roman" w:eastAsia="Times New Roman" w:hAnsi="Times New Roman"/>
                <w:sz w:val="24"/>
                <w:szCs w:val="24"/>
              </w:rPr>
            </w:pPr>
            <w:r w:rsidRPr="00B54B8D">
              <w:rPr>
                <w:rFonts w:ascii="Times New Roman" w:eastAsia="Times New Roman" w:hAnsi="Times New Roman"/>
                <w:sz w:val="24"/>
                <w:szCs w:val="24"/>
              </w:rPr>
              <w:t>2.3 Materials relevant to the proposed assessment activity or tasks</w:t>
            </w:r>
          </w:p>
        </w:tc>
      </w:tr>
      <w:tr w:rsidR="00B54B8D" w:rsidRPr="00B54B8D" w14:paraId="30764F0D"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4B333D" w14:textId="77777777" w:rsidR="00B54B8D" w:rsidRPr="00B54B8D" w:rsidRDefault="00B54B8D" w:rsidP="00B54B8D">
            <w:pPr>
              <w:numPr>
                <w:ilvl w:val="0"/>
                <w:numId w:val="82"/>
              </w:numPr>
              <w:spacing w:after="0" w:line="276" w:lineRule="auto"/>
              <w:rPr>
                <w:rFonts w:ascii="Times New Roman" w:eastAsia="Times New Roman" w:hAnsi="Times New Roman"/>
                <w:sz w:val="24"/>
                <w:szCs w:val="24"/>
              </w:rPr>
            </w:pPr>
            <w:r w:rsidRPr="00B54B8D">
              <w:rPr>
                <w:rFonts w:ascii="Times New Roman" w:eastAsia="Times New Roman" w:hAnsi="Times New Roman"/>
                <w:sz w:val="24"/>
                <w:szCs w:val="24"/>
              </w:rPr>
              <w:t>Methods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F97B90" w14:textId="77777777" w:rsidR="00B54B8D" w:rsidRPr="00B54B8D" w:rsidRDefault="00B54B8D" w:rsidP="00B54B8D">
            <w:pPr>
              <w:tabs>
                <w:tab w:val="left" w:pos="360"/>
              </w:tabs>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Competency may be assessed through:</w:t>
            </w:r>
          </w:p>
          <w:p w14:paraId="6405F2F7" w14:textId="77777777" w:rsidR="00B54B8D" w:rsidRPr="00B54B8D" w:rsidRDefault="00B54B8D" w:rsidP="00B54B8D">
            <w:pPr>
              <w:numPr>
                <w:ilvl w:val="1"/>
                <w:numId w:val="84"/>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Practical assessment </w:t>
            </w:r>
          </w:p>
          <w:p w14:paraId="5346DBA6" w14:textId="77777777" w:rsidR="00B54B8D" w:rsidRPr="00B54B8D" w:rsidRDefault="00B54B8D" w:rsidP="00B54B8D">
            <w:pPr>
              <w:numPr>
                <w:ilvl w:val="1"/>
                <w:numId w:val="84"/>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Project </w:t>
            </w:r>
          </w:p>
          <w:p w14:paraId="60655B0D" w14:textId="77777777" w:rsidR="00B54B8D" w:rsidRPr="00B54B8D" w:rsidRDefault="00B54B8D" w:rsidP="00B54B8D">
            <w:pPr>
              <w:numPr>
                <w:ilvl w:val="1"/>
                <w:numId w:val="84"/>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Third party report</w:t>
            </w:r>
          </w:p>
          <w:p w14:paraId="2B62E335" w14:textId="77777777" w:rsidR="00B54B8D" w:rsidRPr="00B54B8D" w:rsidRDefault="00B54B8D" w:rsidP="00B54B8D">
            <w:pPr>
              <w:numPr>
                <w:ilvl w:val="1"/>
                <w:numId w:val="84"/>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Portfolio of evidence  </w:t>
            </w:r>
          </w:p>
          <w:p w14:paraId="0BB327CC" w14:textId="77777777" w:rsidR="00B54B8D" w:rsidRPr="00B54B8D" w:rsidRDefault="00B54B8D" w:rsidP="00B54B8D">
            <w:pPr>
              <w:numPr>
                <w:ilvl w:val="1"/>
                <w:numId w:val="84"/>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Oral assessment </w:t>
            </w:r>
          </w:p>
          <w:p w14:paraId="730A71C8" w14:textId="77777777" w:rsidR="00B54B8D" w:rsidRPr="00B54B8D" w:rsidRDefault="00B54B8D" w:rsidP="00B54B8D">
            <w:pPr>
              <w:numPr>
                <w:ilvl w:val="1"/>
                <w:numId w:val="84"/>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Written assessment </w:t>
            </w:r>
          </w:p>
          <w:p w14:paraId="72BBFA18" w14:textId="77777777" w:rsidR="00B54B8D" w:rsidRPr="00B54B8D" w:rsidRDefault="00B54B8D" w:rsidP="00B54B8D">
            <w:pPr>
              <w:numPr>
                <w:ilvl w:val="1"/>
                <w:numId w:val="84"/>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Case study</w:t>
            </w:r>
          </w:p>
        </w:tc>
      </w:tr>
      <w:tr w:rsidR="00B54B8D" w:rsidRPr="00B54B8D" w14:paraId="1BF4BF89"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C36197" w14:textId="77777777" w:rsidR="00B54B8D" w:rsidRPr="00B54B8D" w:rsidRDefault="00B54B8D" w:rsidP="00B54B8D">
            <w:pPr>
              <w:numPr>
                <w:ilvl w:val="0"/>
                <w:numId w:val="82"/>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Context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83BCB6" w14:textId="77777777" w:rsidR="00B54B8D" w:rsidRPr="00B54B8D" w:rsidRDefault="00B54B8D" w:rsidP="00B54B8D">
            <w:pPr>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Assessment could be conducted:</w:t>
            </w:r>
          </w:p>
          <w:p w14:paraId="1FEB90AC" w14:textId="77777777" w:rsidR="00B54B8D" w:rsidRPr="00B54B8D" w:rsidRDefault="00B54B8D" w:rsidP="00B54B8D">
            <w:pPr>
              <w:numPr>
                <w:ilvl w:val="0"/>
                <w:numId w:val="85"/>
              </w:numPr>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Workplace </w:t>
            </w:r>
          </w:p>
          <w:p w14:paraId="2B19E862" w14:textId="77777777" w:rsidR="00B54B8D" w:rsidRPr="00B54B8D" w:rsidRDefault="00B54B8D" w:rsidP="00B54B8D">
            <w:pPr>
              <w:numPr>
                <w:ilvl w:val="0"/>
                <w:numId w:val="85"/>
              </w:numPr>
              <w:spacing w:after="0" w:line="276" w:lineRule="auto"/>
              <w:jc w:val="both"/>
              <w:rPr>
                <w:rFonts w:ascii="Times New Roman" w:eastAsia="Times New Roman" w:hAnsi="Times New Roman"/>
                <w:sz w:val="24"/>
                <w:szCs w:val="24"/>
              </w:rPr>
            </w:pPr>
            <w:r w:rsidRPr="00B54B8D">
              <w:rPr>
                <w:rFonts w:ascii="Times New Roman" w:hAnsi="Times New Roman"/>
                <w:sz w:val="24"/>
                <w:szCs w:val="24"/>
              </w:rPr>
              <w:t xml:space="preserve">Simulated workplace </w:t>
            </w:r>
            <w:r w:rsidRPr="00B54B8D">
              <w:rPr>
                <w:rFonts w:ascii="Times New Roman" w:eastAsia="Times New Roman" w:hAnsi="Times New Roman"/>
                <w:sz w:val="24"/>
                <w:szCs w:val="24"/>
              </w:rPr>
              <w:t xml:space="preserve">  </w:t>
            </w:r>
          </w:p>
        </w:tc>
      </w:tr>
      <w:tr w:rsidR="00B54B8D" w:rsidRPr="00B54B8D" w14:paraId="7D79BA58"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64ACA2" w14:textId="77777777" w:rsidR="00B54B8D" w:rsidRPr="00B54B8D" w:rsidRDefault="00B54B8D" w:rsidP="00B54B8D">
            <w:pPr>
              <w:numPr>
                <w:ilvl w:val="0"/>
                <w:numId w:val="82"/>
              </w:numPr>
              <w:spacing w:after="0" w:line="276" w:lineRule="auto"/>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Guidance information for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3F8FBB" w14:textId="77777777" w:rsidR="00B54B8D" w:rsidRPr="00B54B8D" w:rsidRDefault="00B54B8D" w:rsidP="00B54B8D">
            <w:pPr>
              <w:spacing w:after="0" w:line="276" w:lineRule="auto"/>
              <w:jc w:val="both"/>
              <w:rPr>
                <w:rFonts w:ascii="Times New Roman" w:eastAsia="Times New Roman" w:hAnsi="Times New Roman"/>
                <w:sz w:val="24"/>
                <w:szCs w:val="24"/>
              </w:rPr>
            </w:pPr>
            <w:r w:rsidRPr="00B54B8D">
              <w:rPr>
                <w:rFonts w:ascii="Times New Roman" w:eastAsia="Times New Roman" w:hAnsi="Times New Roman"/>
                <w:sz w:val="24"/>
                <w:szCs w:val="24"/>
              </w:rPr>
              <w:t xml:space="preserve"> Holistic assessment with other units relevant to the industry sector, workplace and job role is recommended.</w:t>
            </w:r>
          </w:p>
        </w:tc>
      </w:tr>
    </w:tbl>
    <w:p w14:paraId="41EEB1C3" w14:textId="77777777" w:rsidR="00B54B8D" w:rsidRPr="00B54B8D" w:rsidRDefault="00B54B8D" w:rsidP="00B54B8D">
      <w:pPr>
        <w:spacing w:after="0" w:line="240" w:lineRule="auto"/>
        <w:rPr>
          <w:lang w:val="en-GB"/>
        </w:rPr>
      </w:pPr>
      <w:r w:rsidRPr="00B54B8D">
        <w:rPr>
          <w:lang w:val="en-GB"/>
        </w:rPr>
        <w:br w:type="page"/>
      </w:r>
    </w:p>
    <w:p w14:paraId="7D265FFA" w14:textId="77777777" w:rsidR="00B54B8D" w:rsidRPr="00B54B8D" w:rsidRDefault="00B54B8D" w:rsidP="00B54B8D">
      <w:pPr>
        <w:rPr>
          <w:lang w:val="en-GB"/>
        </w:rPr>
      </w:pPr>
    </w:p>
    <w:p w14:paraId="6F84CA33" w14:textId="41D38855" w:rsidR="00B54B8D" w:rsidRPr="006C1F2F" w:rsidRDefault="00B54B8D" w:rsidP="006C1F2F">
      <w:pPr>
        <w:keepNext/>
        <w:keepLines/>
        <w:spacing w:before="200" w:line="276" w:lineRule="auto"/>
        <w:jc w:val="center"/>
        <w:outlineLvl w:val="1"/>
        <w:rPr>
          <w:rFonts w:ascii="Times New Roman" w:eastAsia="Times New Roman" w:hAnsi="Times New Roman"/>
          <w:b/>
          <w:bCs/>
          <w:color w:val="000000"/>
          <w:sz w:val="24"/>
          <w:szCs w:val="24"/>
        </w:rPr>
      </w:pPr>
      <w:bookmarkStart w:id="27" w:name="_Toc14260"/>
      <w:bookmarkStart w:id="28" w:name="_Toc195519218"/>
      <w:bookmarkStart w:id="29" w:name="_Toc195699212"/>
      <w:r w:rsidRPr="00B54B8D">
        <w:rPr>
          <w:rFonts w:ascii="Times New Roman" w:eastAsia="Times New Roman" w:hAnsi="Times New Roman"/>
          <w:b/>
          <w:bCs/>
          <w:color w:val="000000"/>
          <w:sz w:val="24"/>
          <w:szCs w:val="24"/>
          <w:lang w:val="en-GB"/>
        </w:rPr>
        <w:t>PROVIDE MANICURE AND PEDICURE</w:t>
      </w:r>
      <w:r w:rsidRPr="00B54B8D">
        <w:rPr>
          <w:rFonts w:ascii="Times New Roman" w:eastAsia="Times New Roman" w:hAnsi="Times New Roman"/>
          <w:b/>
          <w:bCs/>
          <w:color w:val="000000"/>
          <w:sz w:val="24"/>
          <w:szCs w:val="24"/>
        </w:rPr>
        <w:t xml:space="preserve"> SERVICE</w:t>
      </w:r>
      <w:bookmarkEnd w:id="27"/>
      <w:bookmarkEnd w:id="28"/>
      <w:bookmarkEnd w:id="29"/>
    </w:p>
    <w:p w14:paraId="50F79F29" w14:textId="180A6FDB" w:rsidR="00B54B8D" w:rsidRPr="006C1F2F" w:rsidRDefault="00B54B8D" w:rsidP="006C1F2F">
      <w:pPr>
        <w:spacing w:line="276" w:lineRule="auto"/>
        <w:ind w:left="-5"/>
        <w:rPr>
          <w:rFonts w:ascii="Times New Roman" w:eastAsia="Times New Roman" w:hAnsi="Times New Roman"/>
          <w:b/>
          <w:sz w:val="24"/>
          <w:szCs w:val="24"/>
        </w:rPr>
      </w:pPr>
      <w:r w:rsidRPr="00B54B8D">
        <w:rPr>
          <w:rFonts w:ascii="Times New Roman" w:eastAsia="Times New Roman" w:hAnsi="Times New Roman"/>
          <w:b/>
          <w:bCs/>
          <w:sz w:val="24"/>
          <w:szCs w:val="24"/>
        </w:rPr>
        <w:t>UNIT CODE</w:t>
      </w:r>
      <w:r w:rsidRPr="00B54B8D">
        <w:rPr>
          <w:rFonts w:ascii="Times New Roman" w:eastAsia="Times New Roman" w:hAnsi="Times New Roman"/>
          <w:b/>
          <w:sz w:val="24"/>
          <w:szCs w:val="24"/>
        </w:rPr>
        <w:t xml:space="preserve">:  </w:t>
      </w:r>
      <w:r w:rsidRPr="00B54B8D">
        <w:rPr>
          <w:rFonts w:ascii="Times New Roman" w:eastAsia="Times New Roman" w:hAnsi="Times New Roman"/>
          <w:b/>
          <w:sz w:val="24"/>
          <w:szCs w:val="24"/>
          <w:lang w:val="en-GB"/>
        </w:rPr>
        <w:t xml:space="preserve"> </w:t>
      </w:r>
      <w:r w:rsidR="00E36935">
        <w:rPr>
          <w:rFonts w:ascii="Times New Roman" w:hAnsi="Times New Roman"/>
          <w:sz w:val="24"/>
          <w:szCs w:val="24"/>
        </w:rPr>
        <w:t>1012 2</w:t>
      </w:r>
      <w:r w:rsidR="00D16C16">
        <w:rPr>
          <w:rFonts w:ascii="Times New Roman" w:hAnsi="Times New Roman"/>
          <w:sz w:val="24"/>
          <w:szCs w:val="24"/>
        </w:rPr>
        <w:t>51 03</w:t>
      </w:r>
      <w:r w:rsidR="00D16C16" w:rsidRPr="00BC64D9">
        <w:rPr>
          <w:rFonts w:ascii="Times New Roman" w:hAnsi="Times New Roman"/>
          <w:sz w:val="24"/>
          <w:szCs w:val="24"/>
        </w:rPr>
        <w:t>A</w:t>
      </w:r>
    </w:p>
    <w:p w14:paraId="46A1BCDD"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 xml:space="preserve">UNIT DESCRIPTION </w:t>
      </w:r>
    </w:p>
    <w:p w14:paraId="6E409296" w14:textId="4E06A142" w:rsidR="00B54B8D" w:rsidRPr="00B54B8D" w:rsidRDefault="00B54B8D" w:rsidP="006C1F2F">
      <w:pPr>
        <w:spacing w:line="276" w:lineRule="auto"/>
        <w:ind w:right="127"/>
        <w:rPr>
          <w:rFonts w:ascii="Times New Roman" w:eastAsia="Times New Roman" w:hAnsi="Times New Roman"/>
          <w:sz w:val="24"/>
          <w:szCs w:val="24"/>
        </w:rPr>
      </w:pPr>
      <w:r w:rsidRPr="00B54B8D">
        <w:rPr>
          <w:rFonts w:ascii="Times New Roman" w:eastAsia="Times New Roman" w:hAnsi="Times New Roman"/>
          <w:sz w:val="24"/>
          <w:szCs w:val="24"/>
        </w:rPr>
        <w:t xml:space="preserve">This unit covers the competencies required to </w:t>
      </w:r>
      <w:r w:rsidRPr="00B54B8D">
        <w:rPr>
          <w:rFonts w:ascii="Times New Roman" w:eastAsia="Times New Roman" w:hAnsi="Times New Roman"/>
          <w:sz w:val="24"/>
          <w:szCs w:val="24"/>
          <w:lang w:val="en-GB"/>
        </w:rPr>
        <w:t xml:space="preserve">provide manicure and pedicure </w:t>
      </w:r>
      <w:r w:rsidRPr="00B54B8D">
        <w:rPr>
          <w:rFonts w:ascii="Times New Roman" w:eastAsia="Times New Roman" w:hAnsi="Times New Roman"/>
          <w:sz w:val="24"/>
          <w:szCs w:val="24"/>
        </w:rPr>
        <w:t xml:space="preserve">service. It involves </w:t>
      </w:r>
      <w:r w:rsidRPr="00B54B8D">
        <w:rPr>
          <w:rFonts w:ascii="Times New Roman" w:eastAsia="Times New Roman" w:hAnsi="Times New Roman"/>
          <w:sz w:val="24"/>
          <w:szCs w:val="24"/>
          <w:lang w:val="en-GB"/>
        </w:rPr>
        <w:t>p</w:t>
      </w:r>
      <w:r w:rsidRPr="00B54B8D">
        <w:rPr>
          <w:rFonts w:ascii="Times New Roman" w:hAnsi="Times New Roman"/>
          <w:sz w:val="24"/>
          <w:szCs w:val="24"/>
        </w:rPr>
        <w:t>repar</w:t>
      </w:r>
      <w:r w:rsidRPr="00B54B8D">
        <w:rPr>
          <w:rFonts w:ascii="Times New Roman" w:hAnsi="Times New Roman"/>
          <w:sz w:val="24"/>
          <w:szCs w:val="24"/>
          <w:lang w:val="en-GB"/>
        </w:rPr>
        <w:t>ing</w:t>
      </w:r>
      <w:r w:rsidRPr="00B54B8D">
        <w:rPr>
          <w:rFonts w:ascii="Times New Roman" w:hAnsi="Times New Roman"/>
          <w:sz w:val="24"/>
          <w:szCs w:val="24"/>
        </w:rPr>
        <w:t xml:space="preserve"> for </w:t>
      </w:r>
      <w:r w:rsidRPr="00B54B8D">
        <w:rPr>
          <w:rFonts w:ascii="Times New Roman" w:hAnsi="Times New Roman"/>
          <w:sz w:val="24"/>
          <w:szCs w:val="24"/>
          <w:lang w:val="en-GB"/>
        </w:rPr>
        <w:t>manicure and pedicure</w:t>
      </w:r>
      <w:r w:rsidRPr="00B54B8D">
        <w:rPr>
          <w:rFonts w:ascii="Times New Roman" w:hAnsi="Times New Roman"/>
          <w:sz w:val="24"/>
          <w:szCs w:val="24"/>
        </w:rPr>
        <w:t xml:space="preserve"> service</w:t>
      </w:r>
      <w:r w:rsidRPr="00B54B8D">
        <w:rPr>
          <w:rFonts w:ascii="Times New Roman" w:eastAsia="Times New Roman" w:hAnsi="Times New Roman"/>
          <w:sz w:val="24"/>
          <w:szCs w:val="24"/>
        </w:rPr>
        <w:t xml:space="preserve">, </w:t>
      </w:r>
      <w:r w:rsidRPr="00B54B8D">
        <w:rPr>
          <w:rFonts w:ascii="Times New Roman" w:eastAsia="Times New Roman" w:hAnsi="Times New Roman"/>
          <w:sz w:val="24"/>
          <w:szCs w:val="24"/>
          <w:lang w:val="en-GB"/>
        </w:rPr>
        <w:t>p</w:t>
      </w:r>
      <w:r w:rsidRPr="00B54B8D">
        <w:rPr>
          <w:rFonts w:ascii="Times New Roman" w:hAnsi="Times New Roman"/>
          <w:sz w:val="24"/>
          <w:szCs w:val="24"/>
        </w:rPr>
        <w:t>erform</w:t>
      </w:r>
      <w:r w:rsidRPr="00B54B8D">
        <w:rPr>
          <w:rFonts w:ascii="Times New Roman" w:hAnsi="Times New Roman"/>
          <w:sz w:val="24"/>
          <w:szCs w:val="24"/>
          <w:lang w:val="en-GB"/>
        </w:rPr>
        <w:t>ing</w:t>
      </w:r>
      <w:r w:rsidRPr="00B54B8D">
        <w:rPr>
          <w:rFonts w:ascii="Times New Roman" w:hAnsi="Times New Roman"/>
          <w:sz w:val="24"/>
          <w:szCs w:val="24"/>
        </w:rPr>
        <w:t xml:space="preserve"> </w:t>
      </w:r>
      <w:r w:rsidRPr="00B54B8D">
        <w:rPr>
          <w:rFonts w:ascii="Times New Roman" w:hAnsi="Times New Roman"/>
          <w:sz w:val="24"/>
          <w:szCs w:val="24"/>
          <w:lang w:val="en-GB"/>
        </w:rPr>
        <w:t>manicure and pedicure</w:t>
      </w:r>
      <w:r w:rsidRPr="00B54B8D">
        <w:rPr>
          <w:rFonts w:ascii="Times New Roman" w:hAnsi="Times New Roman"/>
          <w:sz w:val="24"/>
          <w:szCs w:val="24"/>
        </w:rPr>
        <w:t xml:space="preserve"> </w:t>
      </w:r>
      <w:r w:rsidRPr="00B54B8D">
        <w:rPr>
          <w:rFonts w:ascii="Times New Roman" w:eastAsia="Times New Roman" w:hAnsi="Times New Roman"/>
          <w:sz w:val="24"/>
          <w:szCs w:val="24"/>
        </w:rPr>
        <w:t xml:space="preserve">and post manicure and pedicure procedures. </w:t>
      </w:r>
    </w:p>
    <w:p w14:paraId="3E448718"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ELEMENTS AND PERFORMANCE CRITERIA</w:t>
      </w:r>
      <w:r w:rsidRPr="00B54B8D">
        <w:rPr>
          <w:rFonts w:ascii="Times New Roman" w:eastAsia="Times New Roman" w:hAnsi="Times New Roman"/>
          <w:sz w:val="24"/>
          <w:szCs w:val="24"/>
        </w:rPr>
        <w:t xml:space="preserve"> </w:t>
      </w:r>
    </w:p>
    <w:tbl>
      <w:tblPr>
        <w:tblStyle w:val="Style51"/>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4"/>
        <w:gridCol w:w="5574"/>
      </w:tblGrid>
      <w:tr w:rsidR="00B54B8D" w:rsidRPr="00B54B8D" w14:paraId="5FCCE58D"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F6E45"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 xml:space="preserve">ELEMENT </w:t>
            </w:r>
          </w:p>
          <w:p w14:paraId="13364302"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These describe the key outcomes which make up workplace function</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55375"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 xml:space="preserve">PERFORMANCE CRITERIA </w:t>
            </w:r>
          </w:p>
          <w:p w14:paraId="7E4F7E06"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These are assess-able statements which specify the required level of performance for each of the elements. </w:t>
            </w:r>
          </w:p>
          <w:p w14:paraId="4AA2BA2B"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i/>
                <w:sz w:val="24"/>
                <w:szCs w:val="24"/>
              </w:rPr>
              <w:t>Bold and italicized terms</w:t>
            </w:r>
            <w:r w:rsidRPr="00B54B8D">
              <w:rPr>
                <w:rFonts w:ascii="Times New Roman" w:eastAsia="Times New Roman" w:hAnsi="Times New Roman"/>
                <w:sz w:val="24"/>
                <w:szCs w:val="24"/>
              </w:rPr>
              <w:t xml:space="preserve"> </w:t>
            </w:r>
            <w:r w:rsidRPr="00B54B8D">
              <w:rPr>
                <w:rFonts w:ascii="Times New Roman" w:eastAsia="Times New Roman" w:hAnsi="Times New Roman"/>
                <w:b/>
                <w:i/>
                <w:sz w:val="24"/>
                <w:szCs w:val="24"/>
              </w:rPr>
              <w:t>are elaborated in the Range</w:t>
            </w:r>
          </w:p>
        </w:tc>
      </w:tr>
      <w:tr w:rsidR="00B54B8D" w:rsidRPr="00B54B8D" w14:paraId="1BF0CAA4"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F3B92" w14:textId="77777777" w:rsidR="00B54B8D" w:rsidRPr="00B54B8D" w:rsidRDefault="00B54B8D" w:rsidP="00B54B8D">
            <w:pPr>
              <w:spacing w:line="276" w:lineRule="auto"/>
              <w:rPr>
                <w:rFonts w:ascii="Times New Roman" w:hAnsi="Times New Roman"/>
                <w:sz w:val="24"/>
                <w:szCs w:val="24"/>
              </w:rPr>
            </w:pPr>
            <w:r w:rsidRPr="00B54B8D">
              <w:rPr>
                <w:rFonts w:ascii="Times New Roman" w:hAnsi="Times New Roman"/>
                <w:sz w:val="24"/>
                <w:szCs w:val="24"/>
              </w:rPr>
              <w:t xml:space="preserve">Prepare for </w:t>
            </w:r>
            <w:r w:rsidRPr="00B54B8D">
              <w:rPr>
                <w:rFonts w:ascii="Times New Roman" w:hAnsi="Times New Roman"/>
                <w:sz w:val="24"/>
                <w:szCs w:val="24"/>
                <w:lang w:val="en-GB"/>
              </w:rPr>
              <w:t xml:space="preserve">manicure and pedicure </w:t>
            </w:r>
            <w:r w:rsidRPr="00B54B8D">
              <w:rPr>
                <w:rFonts w:ascii="Times New Roman" w:hAnsi="Times New Roman"/>
                <w:sz w:val="24"/>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D38B6" w14:textId="77777777" w:rsidR="00B54B8D" w:rsidRPr="00B54B8D" w:rsidRDefault="00B54B8D" w:rsidP="00B54B8D">
            <w:pPr>
              <w:numPr>
                <w:ilvl w:val="0"/>
                <w:numId w:val="49"/>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eastAsia="Times New Roman" w:hAnsi="Times New Roman"/>
                <w:color w:val="000000"/>
                <w:sz w:val="24"/>
                <w:szCs w:val="24"/>
              </w:rPr>
              <w:t>1.</w:t>
            </w:r>
            <w:r w:rsidRPr="00B54B8D">
              <w:rPr>
                <w:rFonts w:ascii="Times New Roman" w:eastAsia="Times New Roman" w:hAnsi="Times New Roman"/>
                <w:sz w:val="24"/>
                <w:szCs w:val="24"/>
                <w:lang w:eastAsia="zh-CN" w:bidi="hi-IN"/>
              </w:rPr>
              <w:t xml:space="preserve"> Client consultation is carried out as per work procedure.</w:t>
            </w:r>
          </w:p>
          <w:p w14:paraId="36A594CE" w14:textId="77777777" w:rsidR="00B54B8D" w:rsidRPr="00B54B8D" w:rsidRDefault="00B54B8D" w:rsidP="00B54B8D">
            <w:pPr>
              <w:numPr>
                <w:ilvl w:val="0"/>
                <w:numId w:val="49"/>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eastAsia="Times New Roman" w:hAnsi="Times New Roman"/>
                <w:b/>
                <w:bCs/>
                <w:i/>
                <w:iCs/>
                <w:sz w:val="24"/>
                <w:szCs w:val="24"/>
                <w:lang w:eastAsia="zh-CN" w:bidi="hi-IN"/>
              </w:rPr>
              <w:t>Personal protective gear</w:t>
            </w:r>
            <w:r w:rsidRPr="00B54B8D">
              <w:rPr>
                <w:rFonts w:ascii="Times New Roman" w:eastAsia="Times New Roman" w:hAnsi="Times New Roman"/>
                <w:sz w:val="24"/>
                <w:szCs w:val="24"/>
                <w:lang w:eastAsia="zh-CN" w:bidi="hi-IN"/>
              </w:rPr>
              <w:t xml:space="preserve"> are selected and donned as per work requirement.</w:t>
            </w:r>
          </w:p>
          <w:p w14:paraId="094A71E4" w14:textId="77777777" w:rsidR="00B54B8D" w:rsidRPr="00B54B8D" w:rsidRDefault="00B54B8D" w:rsidP="00B54B8D">
            <w:pPr>
              <w:numPr>
                <w:ilvl w:val="0"/>
                <w:numId w:val="49"/>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hAnsi="Times New Roman"/>
                <w:sz w:val="24"/>
                <w:szCs w:val="24"/>
                <w:lang w:eastAsia="zh-CN" w:bidi="hi-IN"/>
              </w:rPr>
              <w:t>Client is draped for manicure and pedicure as per service requirement</w:t>
            </w:r>
          </w:p>
          <w:p w14:paraId="07FFDD25" w14:textId="77777777" w:rsidR="00B54B8D" w:rsidRPr="00B54B8D" w:rsidRDefault="00B54B8D" w:rsidP="00B54B8D">
            <w:pPr>
              <w:numPr>
                <w:ilvl w:val="0"/>
                <w:numId w:val="49"/>
              </w:numPr>
              <w:suppressAutoHyphens/>
              <w:autoSpaceDN w:val="0"/>
              <w:spacing w:before="240" w:line="240" w:lineRule="auto"/>
              <w:textAlignment w:val="baseline"/>
              <w:rPr>
                <w:rFonts w:ascii="Times New Roman" w:hAnsi="Times New Roman"/>
                <w:sz w:val="24"/>
                <w:szCs w:val="24"/>
                <w:lang w:eastAsia="zh-CN" w:bidi="hi-IN"/>
              </w:rPr>
            </w:pPr>
            <w:r w:rsidRPr="00B54B8D">
              <w:rPr>
                <w:rFonts w:ascii="Times New Roman" w:eastAsia="Times New Roman" w:hAnsi="Times New Roman"/>
                <w:sz w:val="24"/>
                <w:szCs w:val="24"/>
                <w:lang w:eastAsia="zh-CN" w:bidi="hi-IN"/>
              </w:rPr>
              <w:t>Nail and skin are analyzed as per service requirement</w:t>
            </w:r>
            <w:r w:rsidRPr="00B54B8D">
              <w:rPr>
                <w:rFonts w:ascii="Times New Roman" w:eastAsia="Times New Roman" w:hAnsi="Times New Roman"/>
                <w:b/>
                <w:sz w:val="24"/>
                <w:szCs w:val="24"/>
                <w:lang w:eastAsia="zh-CN" w:bidi="hi-IN"/>
              </w:rPr>
              <w:t>.</w:t>
            </w:r>
          </w:p>
          <w:p w14:paraId="7DD39972" w14:textId="45BACB15" w:rsidR="00B54B8D" w:rsidRPr="00B54B8D" w:rsidRDefault="00B54B8D" w:rsidP="00B54B8D">
            <w:pPr>
              <w:numPr>
                <w:ilvl w:val="0"/>
                <w:numId w:val="49"/>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eastAsia="Times New Roman" w:hAnsi="Times New Roman"/>
                <w:b/>
                <w:i/>
                <w:sz w:val="24"/>
                <w:szCs w:val="24"/>
                <w:lang w:eastAsia="zh-CN" w:bidi="hi-IN"/>
              </w:rPr>
              <w:t xml:space="preserve">Manicure and pedicure </w:t>
            </w:r>
            <w:r w:rsidR="00B81ED5" w:rsidRPr="00B54B8D">
              <w:rPr>
                <w:rFonts w:ascii="Times New Roman" w:eastAsia="Times New Roman" w:hAnsi="Times New Roman"/>
                <w:b/>
                <w:i/>
                <w:sz w:val="24"/>
                <w:szCs w:val="24"/>
                <w:lang w:eastAsia="zh-CN" w:bidi="hi-IN"/>
              </w:rPr>
              <w:t>tools</w:t>
            </w:r>
            <w:r w:rsidRPr="00B54B8D">
              <w:rPr>
                <w:rFonts w:ascii="Times New Roman" w:eastAsia="Times New Roman" w:hAnsi="Times New Roman"/>
                <w:b/>
                <w:i/>
                <w:sz w:val="24"/>
                <w:szCs w:val="24"/>
                <w:lang w:eastAsia="zh-CN" w:bidi="hi-IN"/>
              </w:rPr>
              <w:t xml:space="preserve"> and equipment </w:t>
            </w:r>
            <w:r w:rsidRPr="00B54B8D">
              <w:rPr>
                <w:rFonts w:ascii="Times New Roman" w:eastAsia="Times New Roman" w:hAnsi="Times New Roman"/>
                <w:sz w:val="24"/>
                <w:szCs w:val="24"/>
                <w:lang w:eastAsia="zh-CN" w:bidi="hi-IN"/>
              </w:rPr>
              <w:t>are assembled and prepared as per work requirement.</w:t>
            </w:r>
          </w:p>
          <w:p w14:paraId="39B2B5C8" w14:textId="77777777" w:rsidR="00B54B8D" w:rsidRPr="00B54B8D" w:rsidRDefault="00B54B8D" w:rsidP="00B54B8D">
            <w:pPr>
              <w:numPr>
                <w:ilvl w:val="0"/>
                <w:numId w:val="49"/>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eastAsia="Times New Roman" w:hAnsi="Times New Roman"/>
                <w:b/>
                <w:i/>
                <w:sz w:val="24"/>
                <w:szCs w:val="24"/>
                <w:lang w:eastAsia="zh-CN" w:bidi="hi-IN"/>
              </w:rPr>
              <w:t xml:space="preserve">Manicure and pedicure products and supplies </w:t>
            </w:r>
            <w:r w:rsidRPr="00B54B8D">
              <w:rPr>
                <w:rFonts w:ascii="Times New Roman" w:eastAsia="Times New Roman" w:hAnsi="Times New Roman"/>
                <w:sz w:val="24"/>
                <w:szCs w:val="24"/>
                <w:lang w:eastAsia="zh-CN" w:bidi="hi-IN"/>
              </w:rPr>
              <w:t>are prepared as per work procedure.</w:t>
            </w:r>
          </w:p>
          <w:p w14:paraId="17F48DCE" w14:textId="77777777" w:rsidR="00B54B8D" w:rsidRPr="00B54B8D" w:rsidRDefault="00B54B8D" w:rsidP="00B54B8D">
            <w:pPr>
              <w:spacing w:line="276" w:lineRule="auto"/>
              <w:rPr>
                <w:rFonts w:ascii="Times New Roman" w:eastAsia="Times New Roman" w:hAnsi="Times New Roman"/>
                <w:sz w:val="24"/>
                <w:szCs w:val="24"/>
                <w:lang w:val="en-GB" w:eastAsia="en-GB"/>
              </w:rPr>
            </w:pPr>
            <w:r w:rsidRPr="00B54B8D">
              <w:rPr>
                <w:rFonts w:ascii="Times New Roman" w:eastAsia="Times New Roman" w:hAnsi="Times New Roman"/>
                <w:color w:val="000000"/>
                <w:sz w:val="24"/>
                <w:szCs w:val="24"/>
              </w:rPr>
              <w:t>.</w:t>
            </w:r>
          </w:p>
        </w:tc>
      </w:tr>
      <w:tr w:rsidR="00B54B8D" w:rsidRPr="00B54B8D" w14:paraId="056173C9"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AAEE5" w14:textId="77777777" w:rsidR="00B54B8D" w:rsidRPr="00B54B8D" w:rsidRDefault="00B54B8D" w:rsidP="00B54B8D">
            <w:pPr>
              <w:spacing w:line="276" w:lineRule="auto"/>
              <w:rPr>
                <w:rFonts w:ascii="Times New Roman" w:hAnsi="Times New Roman"/>
                <w:sz w:val="24"/>
                <w:szCs w:val="24"/>
              </w:rPr>
            </w:pPr>
            <w:r w:rsidRPr="00B54B8D">
              <w:rPr>
                <w:rFonts w:ascii="Times New Roman" w:hAnsi="Times New Roman"/>
                <w:sz w:val="24"/>
                <w:szCs w:val="24"/>
              </w:rPr>
              <w:t xml:space="preserve">Perform </w:t>
            </w:r>
            <w:r w:rsidRPr="00B54B8D">
              <w:rPr>
                <w:rFonts w:ascii="Times New Roman" w:hAnsi="Times New Roman"/>
                <w:sz w:val="24"/>
                <w:szCs w:val="24"/>
                <w:lang w:val="en-GB"/>
              </w:rPr>
              <w:t xml:space="preserve">manicure and pedicure </w:t>
            </w:r>
            <w:r w:rsidRPr="00B54B8D">
              <w:rPr>
                <w:rFonts w:ascii="Times New Roman" w:hAnsi="Times New Roman"/>
                <w:sz w:val="24"/>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485AB" w14:textId="77777777" w:rsidR="00B54B8D" w:rsidRPr="00B54B8D" w:rsidRDefault="00B54B8D" w:rsidP="00B54B8D">
            <w:pPr>
              <w:numPr>
                <w:ilvl w:val="0"/>
                <w:numId w:val="50"/>
              </w:numPr>
              <w:suppressAutoHyphens/>
              <w:autoSpaceDN w:val="0"/>
              <w:spacing w:line="276" w:lineRule="auto"/>
              <w:textAlignment w:val="baseline"/>
              <w:rPr>
                <w:rFonts w:ascii="Times New Roman" w:hAnsi="Times New Roman"/>
                <w:sz w:val="24"/>
                <w:szCs w:val="24"/>
                <w:lang w:bidi="hi-IN"/>
              </w:rPr>
            </w:pPr>
            <w:r w:rsidRPr="00B54B8D">
              <w:rPr>
                <w:rFonts w:ascii="Times New Roman" w:eastAsia="Times New Roman" w:hAnsi="Times New Roman"/>
                <w:color w:val="000000"/>
                <w:sz w:val="24"/>
                <w:szCs w:val="24"/>
              </w:rPr>
              <w:t xml:space="preserve"> </w:t>
            </w:r>
            <w:r w:rsidRPr="00B54B8D">
              <w:rPr>
                <w:rFonts w:ascii="Times New Roman" w:eastAsia="Times New Roman" w:hAnsi="Times New Roman"/>
                <w:sz w:val="24"/>
                <w:szCs w:val="24"/>
                <w:lang w:bidi="hi-IN"/>
              </w:rPr>
              <w:t>Client’s skin and nails are prepared as per service requirement.</w:t>
            </w:r>
          </w:p>
          <w:p w14:paraId="35F8E257" w14:textId="77777777" w:rsidR="00B54B8D" w:rsidRPr="00B54B8D" w:rsidRDefault="00B54B8D" w:rsidP="00B54B8D">
            <w:pPr>
              <w:numPr>
                <w:ilvl w:val="0"/>
                <w:numId w:val="50"/>
              </w:numPr>
              <w:suppressAutoHyphens/>
              <w:autoSpaceDN w:val="0"/>
              <w:spacing w:line="276" w:lineRule="auto"/>
              <w:textAlignment w:val="baseline"/>
              <w:rPr>
                <w:rFonts w:ascii="Times New Roman" w:hAnsi="Times New Roman"/>
                <w:sz w:val="24"/>
                <w:szCs w:val="24"/>
                <w:lang w:bidi="hi-IN"/>
              </w:rPr>
            </w:pPr>
            <w:r w:rsidRPr="00B54B8D">
              <w:rPr>
                <w:rFonts w:ascii="Times New Roman" w:eastAsia="Times New Roman" w:hAnsi="Times New Roman"/>
                <w:b/>
                <w:i/>
                <w:sz w:val="24"/>
                <w:szCs w:val="24"/>
                <w:lang w:bidi="hi-IN"/>
              </w:rPr>
              <w:t>Manicure and pedicure</w:t>
            </w:r>
            <w:r w:rsidRPr="00B54B8D">
              <w:rPr>
                <w:rFonts w:ascii="Times New Roman" w:eastAsia="Times New Roman" w:hAnsi="Times New Roman"/>
                <w:sz w:val="24"/>
                <w:szCs w:val="24"/>
                <w:lang w:bidi="hi-IN"/>
              </w:rPr>
              <w:t xml:space="preserve"> </w:t>
            </w:r>
            <w:r w:rsidRPr="00B54B8D">
              <w:rPr>
                <w:rFonts w:ascii="Times New Roman" w:eastAsia="Times New Roman" w:hAnsi="Times New Roman"/>
                <w:b/>
                <w:i/>
                <w:sz w:val="24"/>
                <w:szCs w:val="24"/>
                <w:lang w:bidi="hi-IN"/>
              </w:rPr>
              <w:t>procedure</w:t>
            </w:r>
            <w:r w:rsidRPr="00B54B8D">
              <w:rPr>
                <w:rFonts w:ascii="Times New Roman" w:eastAsia="Times New Roman" w:hAnsi="Times New Roman"/>
                <w:sz w:val="24"/>
                <w:szCs w:val="24"/>
                <w:lang w:bidi="hi-IN"/>
              </w:rPr>
              <w:t xml:space="preserve"> is performed as per client requirement.</w:t>
            </w:r>
          </w:p>
          <w:p w14:paraId="280FE8C4" w14:textId="77777777" w:rsidR="00B54B8D" w:rsidRPr="00B54B8D" w:rsidRDefault="00B54B8D" w:rsidP="00B54B8D">
            <w:pPr>
              <w:numPr>
                <w:ilvl w:val="0"/>
                <w:numId w:val="50"/>
              </w:numPr>
              <w:suppressAutoHyphens/>
              <w:autoSpaceDN w:val="0"/>
              <w:spacing w:line="276" w:lineRule="auto"/>
              <w:textAlignment w:val="baseline"/>
              <w:rPr>
                <w:rFonts w:ascii="Times New Roman" w:hAnsi="Times New Roman"/>
                <w:sz w:val="24"/>
                <w:szCs w:val="24"/>
                <w:lang w:bidi="hi-IN"/>
              </w:rPr>
            </w:pPr>
            <w:r w:rsidRPr="00B54B8D">
              <w:rPr>
                <w:rFonts w:ascii="Times New Roman" w:eastAsia="Times New Roman" w:hAnsi="Times New Roman"/>
                <w:color w:val="000000"/>
                <w:kern w:val="28"/>
                <w:sz w:val="24"/>
                <w:szCs w:val="24"/>
              </w:rPr>
              <w:t>After care advice is provided based on service offered</w:t>
            </w:r>
            <w:r w:rsidRPr="00B54B8D">
              <w:rPr>
                <w:rFonts w:ascii="Times New Roman" w:eastAsia="Times New Roman" w:hAnsi="Times New Roman"/>
                <w:color w:val="000000"/>
                <w:sz w:val="24"/>
                <w:szCs w:val="24"/>
              </w:rPr>
              <w:t>.</w:t>
            </w:r>
          </w:p>
        </w:tc>
      </w:tr>
      <w:tr w:rsidR="00B54B8D" w:rsidRPr="00B54B8D" w14:paraId="208FB6FC"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38B90" w14:textId="77777777" w:rsidR="00B54B8D" w:rsidRPr="00B54B8D" w:rsidRDefault="00B54B8D" w:rsidP="00B54B8D">
            <w:pPr>
              <w:spacing w:line="276" w:lineRule="auto"/>
              <w:rPr>
                <w:rFonts w:ascii="Times New Roman" w:hAnsi="Times New Roman"/>
                <w:sz w:val="24"/>
                <w:szCs w:val="24"/>
              </w:rPr>
            </w:pPr>
            <w:r w:rsidRPr="00B54B8D">
              <w:rPr>
                <w:rFonts w:ascii="Times New Roman" w:hAnsi="Times New Roman"/>
                <w:sz w:val="24"/>
                <w:szCs w:val="24"/>
              </w:rPr>
              <w:lastRenderedPageBreak/>
              <w:t xml:space="preserve">Perform post </w:t>
            </w:r>
            <w:r w:rsidRPr="00B54B8D">
              <w:rPr>
                <w:rFonts w:ascii="Times New Roman" w:hAnsi="Times New Roman"/>
                <w:sz w:val="24"/>
                <w:szCs w:val="24"/>
                <w:lang w:val="en-GB"/>
              </w:rPr>
              <w:t xml:space="preserve">manicure and pedicure </w:t>
            </w:r>
            <w:r w:rsidRPr="00B54B8D">
              <w:rPr>
                <w:rFonts w:ascii="Times New Roman" w:hAnsi="Times New Roman"/>
                <w:sz w:val="24"/>
                <w:szCs w:val="24"/>
              </w:rPr>
              <w:t>service procedure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DC6DD" w14:textId="77777777" w:rsidR="00B54B8D" w:rsidRPr="00B54B8D" w:rsidRDefault="00B54B8D" w:rsidP="00B54B8D">
            <w:pPr>
              <w:numPr>
                <w:ilvl w:val="0"/>
                <w:numId w:val="51"/>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eastAsia="Times New Roman" w:hAnsi="Times New Roman"/>
                <w:b/>
                <w:i/>
                <w:color w:val="000000"/>
                <w:sz w:val="24"/>
                <w:szCs w:val="24"/>
                <w:lang w:val="en-GB"/>
              </w:rPr>
              <w:t>3</w:t>
            </w:r>
            <w:r w:rsidRPr="00B54B8D">
              <w:rPr>
                <w:rFonts w:ascii="Times New Roman" w:eastAsia="Times New Roman" w:hAnsi="Times New Roman"/>
                <w:b/>
                <w:i/>
                <w:color w:val="000000"/>
                <w:sz w:val="24"/>
                <w:szCs w:val="24"/>
              </w:rPr>
              <w:t xml:space="preserve">.1 </w:t>
            </w:r>
            <w:r w:rsidRPr="00B54B8D">
              <w:rPr>
                <w:rFonts w:ascii="Times New Roman" w:eastAsia="Times New Roman" w:hAnsi="Times New Roman"/>
                <w:sz w:val="24"/>
                <w:szCs w:val="24"/>
                <w:lang w:eastAsia="zh-CN" w:bidi="hi-IN"/>
              </w:rPr>
              <w:t>Manicure and pedicure tools and equipment are cleaned and disinfected as per work procedures.</w:t>
            </w:r>
          </w:p>
          <w:p w14:paraId="3632E4ED" w14:textId="77777777" w:rsidR="00B54B8D" w:rsidRPr="00B54B8D" w:rsidRDefault="00B54B8D" w:rsidP="00B54B8D">
            <w:pPr>
              <w:numPr>
                <w:ilvl w:val="0"/>
                <w:numId w:val="51"/>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eastAsia="Times New Roman" w:hAnsi="Times New Roman"/>
                <w:sz w:val="24"/>
                <w:szCs w:val="24"/>
                <w:lang w:eastAsia="zh-CN" w:bidi="hi-IN"/>
              </w:rPr>
              <w:t>Work station is cleaned and waste disposed as per work procedure.</w:t>
            </w:r>
          </w:p>
          <w:p w14:paraId="59852D5D" w14:textId="77777777" w:rsidR="00B54B8D" w:rsidRPr="00B54B8D" w:rsidRDefault="00B54B8D" w:rsidP="00B54B8D">
            <w:pPr>
              <w:numPr>
                <w:ilvl w:val="0"/>
                <w:numId w:val="51"/>
              </w:numPr>
              <w:suppressAutoHyphens/>
              <w:autoSpaceDN w:val="0"/>
              <w:spacing w:line="240" w:lineRule="auto"/>
              <w:textAlignment w:val="baseline"/>
              <w:rPr>
                <w:rFonts w:ascii="Times New Roman" w:hAnsi="Times New Roman"/>
                <w:sz w:val="24"/>
                <w:szCs w:val="24"/>
                <w:lang w:eastAsia="zh-CN" w:bidi="hi-IN"/>
              </w:rPr>
            </w:pPr>
            <w:r w:rsidRPr="00B54B8D">
              <w:rPr>
                <w:rFonts w:ascii="Times New Roman" w:eastAsia="Times New Roman" w:hAnsi="Times New Roman"/>
                <w:b/>
                <w:i/>
                <w:color w:val="000000"/>
                <w:kern w:val="28"/>
                <w:sz w:val="24"/>
                <w:szCs w:val="24"/>
              </w:rPr>
              <w:t>Manicure and pedicure recyclable supplies</w:t>
            </w:r>
            <w:r w:rsidRPr="00B54B8D">
              <w:rPr>
                <w:rFonts w:ascii="Times New Roman" w:eastAsia="Times New Roman" w:hAnsi="Times New Roman"/>
                <w:color w:val="000000"/>
                <w:kern w:val="28"/>
                <w:sz w:val="24"/>
                <w:szCs w:val="24"/>
              </w:rPr>
              <w:t xml:space="preserve"> are cleaned, disinfected and stored as per work procedure</w:t>
            </w:r>
            <w:r w:rsidRPr="00B54B8D">
              <w:rPr>
                <w:rFonts w:ascii="Times New Roman" w:eastAsia="Times New Roman" w:hAnsi="Times New Roman"/>
                <w:color w:val="000000"/>
                <w:sz w:val="24"/>
                <w:szCs w:val="24"/>
              </w:rPr>
              <w:t>.</w:t>
            </w:r>
          </w:p>
          <w:p w14:paraId="652A3DBF" w14:textId="77777777" w:rsidR="00B54B8D" w:rsidRPr="00B54B8D" w:rsidRDefault="00B54B8D" w:rsidP="00B54B8D">
            <w:pPr>
              <w:spacing w:line="276" w:lineRule="auto"/>
              <w:rPr>
                <w:rFonts w:ascii="Times New Roman" w:eastAsia="Times New Roman" w:hAnsi="Times New Roman"/>
                <w:sz w:val="24"/>
                <w:szCs w:val="24"/>
                <w:lang w:val="en-GB" w:eastAsia="en-GB"/>
              </w:rPr>
            </w:pPr>
          </w:p>
        </w:tc>
      </w:tr>
    </w:tbl>
    <w:p w14:paraId="446B98EB"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 xml:space="preserve"> </w:t>
      </w:r>
    </w:p>
    <w:p w14:paraId="6ED65220"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 xml:space="preserve">RANGE </w:t>
      </w:r>
    </w:p>
    <w:p w14:paraId="2F197EE7" w14:textId="77777777" w:rsidR="00B54B8D" w:rsidRPr="00B54B8D" w:rsidRDefault="00B54B8D" w:rsidP="00B54B8D">
      <w:pPr>
        <w:spacing w:line="276" w:lineRule="auto"/>
        <w:ind w:left="-5" w:right="37"/>
        <w:rPr>
          <w:rFonts w:ascii="Times New Roman" w:eastAsia="Times New Roman" w:hAnsi="Times New Roman"/>
          <w:sz w:val="24"/>
          <w:szCs w:val="24"/>
        </w:rPr>
      </w:pPr>
      <w:r w:rsidRPr="00B54B8D">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p w14:paraId="00261F57"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 </w:t>
      </w:r>
    </w:p>
    <w:tbl>
      <w:tblPr>
        <w:tblStyle w:val="Style52"/>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5"/>
        <w:gridCol w:w="5037"/>
      </w:tblGrid>
      <w:tr w:rsidR="00B54B8D" w:rsidRPr="00B54B8D" w14:paraId="349AE8AD" w14:textId="77777777" w:rsidTr="00B54B8D">
        <w:trPr>
          <w:trHeight w:val="6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518D01A7"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 xml:space="preserve">Variable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29855497"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 xml:space="preserve">Range </w:t>
            </w:r>
          </w:p>
          <w:p w14:paraId="7B0ADC73" w14:textId="77777777" w:rsidR="00B54B8D" w:rsidRPr="00B54B8D" w:rsidRDefault="00B54B8D" w:rsidP="00B54B8D">
            <w:pPr>
              <w:spacing w:line="276" w:lineRule="auto"/>
              <w:rPr>
                <w:rFonts w:ascii="Times New Roman" w:eastAsia="Times New Roman" w:hAnsi="Times New Roman"/>
                <w:sz w:val="24"/>
                <w:szCs w:val="24"/>
              </w:rPr>
            </w:pPr>
          </w:p>
          <w:p w14:paraId="6AB81F70"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b/>
                <w:sz w:val="24"/>
                <w:szCs w:val="24"/>
              </w:rPr>
              <w:t xml:space="preserve">  </w:t>
            </w:r>
          </w:p>
        </w:tc>
      </w:tr>
      <w:tr w:rsidR="00B54B8D" w:rsidRPr="00B54B8D" w14:paraId="167CC0DB" w14:textId="77777777" w:rsidTr="00B54B8D">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35DCF849" w14:textId="77777777" w:rsidR="00B54B8D" w:rsidRPr="00B54B8D" w:rsidRDefault="00B54B8D" w:rsidP="00B54B8D">
            <w:pPr>
              <w:numPr>
                <w:ilvl w:val="0"/>
                <w:numId w:val="52"/>
              </w:numPr>
              <w:spacing w:line="276" w:lineRule="auto"/>
              <w:rPr>
                <w:rFonts w:ascii="Times New Roman" w:eastAsia="Times New Roman" w:hAnsi="Times New Roman"/>
                <w:sz w:val="24"/>
                <w:szCs w:val="24"/>
              </w:rPr>
            </w:pPr>
            <w:r w:rsidRPr="00B54B8D">
              <w:rPr>
                <w:rFonts w:ascii="Times New Roman" w:eastAsia="Times New Roman" w:hAnsi="Times New Roman"/>
                <w:bCs/>
                <w:iCs/>
                <w:sz w:val="24"/>
                <w:szCs w:val="24"/>
                <w:lang w:val="en-GB"/>
              </w:rPr>
              <w:t>Manicure and pedicur</w:t>
            </w:r>
            <w:r w:rsidRPr="00B54B8D">
              <w:rPr>
                <w:rFonts w:ascii="Times New Roman" w:eastAsia="Times New Roman" w:hAnsi="Times New Roman"/>
                <w:bCs/>
                <w:i/>
                <w:sz w:val="24"/>
                <w:szCs w:val="24"/>
                <w:lang w:val="en-GB"/>
              </w:rPr>
              <w:t>e</w:t>
            </w:r>
            <w:r w:rsidRPr="00B54B8D">
              <w:rPr>
                <w:rFonts w:ascii="Times New Roman" w:eastAsia="Times New Roman" w:hAnsi="Times New Roman"/>
                <w:b/>
                <w:i/>
                <w:sz w:val="24"/>
                <w:szCs w:val="24"/>
              </w:rPr>
              <w:t xml:space="preserve"> tools, and equipment</w:t>
            </w:r>
            <w:r w:rsidRPr="00B54B8D">
              <w:rPr>
                <w:rFonts w:ascii="Times New Roman" w:eastAsia="Times New Roman" w:hAnsi="Times New Roman"/>
                <w:sz w:val="24"/>
                <w:szCs w:val="24"/>
              </w:rPr>
              <w:t xml:space="preserve"> may include but not limited to: </w:t>
            </w:r>
          </w:p>
          <w:p w14:paraId="792DCE46" w14:textId="77777777" w:rsidR="00B54B8D" w:rsidRPr="00B54B8D" w:rsidRDefault="00B54B8D" w:rsidP="00B54B8D">
            <w:pPr>
              <w:spacing w:line="276" w:lineRule="auto"/>
              <w:ind w:left="470" w:hanging="360"/>
              <w:rPr>
                <w:rFonts w:ascii="Times New Roman" w:eastAsia="Times New Roman" w:hAnsi="Times New Roman"/>
                <w:sz w:val="24"/>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6D4F57C0"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Files</w:t>
            </w:r>
          </w:p>
          <w:p w14:paraId="17E65890"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Buffers</w:t>
            </w:r>
          </w:p>
          <w:p w14:paraId="7AE050DE"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Nail brushes</w:t>
            </w:r>
          </w:p>
          <w:p w14:paraId="0A8B5C92"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Spatulas </w:t>
            </w:r>
          </w:p>
          <w:p w14:paraId="1F6B13B3"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Manicure</w:t>
            </w:r>
            <w:r w:rsidRPr="00B54B8D">
              <w:rPr>
                <w:rFonts w:ascii="Times New Roman" w:eastAsia="Times New Roman" w:hAnsi="Times New Roman"/>
                <w:color w:val="000000"/>
                <w:sz w:val="24"/>
                <w:szCs w:val="24"/>
                <w:lang w:val="en-GB"/>
              </w:rPr>
              <w:t>/pedicure</w:t>
            </w:r>
            <w:r w:rsidRPr="00B54B8D">
              <w:rPr>
                <w:rFonts w:ascii="Times New Roman" w:eastAsia="Times New Roman" w:hAnsi="Times New Roman"/>
                <w:color w:val="000000"/>
                <w:sz w:val="24"/>
                <w:szCs w:val="24"/>
              </w:rPr>
              <w:t xml:space="preserve"> set </w:t>
            </w:r>
          </w:p>
          <w:p w14:paraId="69DF7884"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Orange stick </w:t>
            </w:r>
          </w:p>
          <w:p w14:paraId="3D1F4C86"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Nail peg </w:t>
            </w:r>
          </w:p>
          <w:p w14:paraId="74C79215"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Nail scissors </w:t>
            </w:r>
          </w:p>
          <w:p w14:paraId="273C34EE"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Nail buffer </w:t>
            </w:r>
          </w:p>
          <w:p w14:paraId="4BC74755"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Corn slicers </w:t>
            </w:r>
          </w:p>
          <w:p w14:paraId="37085C8C"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Pumice stone </w:t>
            </w:r>
          </w:p>
          <w:p w14:paraId="56D34A70"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Foot Scrapers </w:t>
            </w:r>
          </w:p>
          <w:p w14:paraId="02DB93E4"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lastRenderedPageBreak/>
              <w:t xml:space="preserve">Foot smoother </w:t>
            </w:r>
          </w:p>
          <w:p w14:paraId="3CC54634"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Cotton wool </w:t>
            </w:r>
          </w:p>
          <w:p w14:paraId="77231175"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Absorbent towels   </w:t>
            </w:r>
          </w:p>
          <w:p w14:paraId="17619ACF"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Foot spa</w:t>
            </w:r>
          </w:p>
        </w:tc>
      </w:tr>
      <w:tr w:rsidR="00B54B8D" w:rsidRPr="00B54B8D" w14:paraId="7CB61D53" w14:textId="77777777" w:rsidTr="00B54B8D">
        <w:trPr>
          <w:trHeight w:val="428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AFF5A3D" w14:textId="77777777" w:rsidR="00B54B8D" w:rsidRPr="00B54B8D" w:rsidRDefault="00B54B8D" w:rsidP="00B54B8D">
            <w:pPr>
              <w:numPr>
                <w:ilvl w:val="0"/>
                <w:numId w:val="52"/>
              </w:num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lastRenderedPageBreak/>
              <w:t xml:space="preserve"> </w:t>
            </w:r>
            <w:r w:rsidRPr="00B54B8D">
              <w:rPr>
                <w:rFonts w:ascii="Times New Roman" w:hAnsi="Times New Roman"/>
                <w:sz w:val="24"/>
                <w:szCs w:val="24"/>
                <w:lang w:val="en-GB"/>
              </w:rPr>
              <w:t xml:space="preserve">manicure and pedicure </w:t>
            </w:r>
            <w:r w:rsidRPr="00B54B8D">
              <w:rPr>
                <w:rFonts w:ascii="Times New Roman" w:hAnsi="Times New Roman"/>
                <w:sz w:val="24"/>
                <w:szCs w:val="24"/>
              </w:rPr>
              <w:t xml:space="preserve"> </w:t>
            </w:r>
            <w:r w:rsidRPr="00B54B8D">
              <w:rPr>
                <w:rFonts w:ascii="Times New Roman" w:hAnsi="Times New Roman"/>
                <w:b/>
                <w:bCs/>
                <w:i/>
                <w:iCs/>
                <w:sz w:val="24"/>
                <w:szCs w:val="24"/>
              </w:rPr>
              <w:t>products</w:t>
            </w:r>
            <w:r w:rsidRPr="00B54B8D">
              <w:rPr>
                <w:rFonts w:ascii="Times New Roman" w:eastAsia="Times New Roman" w:hAnsi="Times New Roman"/>
                <w:b/>
                <w:i/>
                <w:sz w:val="24"/>
                <w:szCs w:val="24"/>
              </w:rPr>
              <w:t xml:space="preserve"> and supplies</w:t>
            </w:r>
            <w:r w:rsidRPr="00B54B8D">
              <w:rPr>
                <w:rFonts w:ascii="Times New Roman" w:eastAsia="Times New Roman" w:hAnsi="Times New Roman"/>
                <w:sz w:val="24"/>
                <w:szCs w:val="24"/>
              </w:rPr>
              <w:t xml:space="preserve"> may include but not limited to: </w:t>
            </w:r>
          </w:p>
          <w:p w14:paraId="4135B758" w14:textId="77777777" w:rsidR="00B54B8D" w:rsidRPr="00B54B8D" w:rsidRDefault="00B54B8D" w:rsidP="00B54B8D">
            <w:pPr>
              <w:spacing w:line="276" w:lineRule="auto"/>
              <w:ind w:left="720"/>
              <w:rPr>
                <w:rFonts w:ascii="Times New Roman" w:eastAsia="Times New Roman" w:hAnsi="Times New Roman"/>
                <w:sz w:val="24"/>
                <w:szCs w:val="24"/>
              </w:rPr>
            </w:pPr>
            <w:r w:rsidRPr="00B54B8D">
              <w:rPr>
                <w:rFonts w:ascii="Times New Roman" w:eastAsia="Times New Roman" w:hAnsi="Times New Roman"/>
                <w:b/>
                <w:i/>
                <w:sz w:val="24"/>
                <w:szCs w:val="24"/>
              </w:rPr>
              <w:t xml:space="preserv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4C774FF"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Scrub</w:t>
            </w:r>
          </w:p>
          <w:p w14:paraId="32E04629"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Soap/Shower gel</w:t>
            </w:r>
          </w:p>
          <w:p w14:paraId="60F05F78"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Cuticle cream/gel </w:t>
            </w:r>
          </w:p>
          <w:p w14:paraId="008B70DD"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Nail polish remover </w:t>
            </w:r>
          </w:p>
          <w:p w14:paraId="007581D7"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Nail polish </w:t>
            </w:r>
          </w:p>
          <w:p w14:paraId="3702C762"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Sanitizer </w:t>
            </w:r>
          </w:p>
          <w:p w14:paraId="00A7DB60"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Disinfectant </w:t>
            </w:r>
          </w:p>
          <w:p w14:paraId="429791CB"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Antiseptic </w:t>
            </w:r>
          </w:p>
          <w:p w14:paraId="4BC1011F"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Dry quick polish </w:t>
            </w:r>
          </w:p>
          <w:p w14:paraId="4654E88A"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Bowls </w:t>
            </w:r>
          </w:p>
          <w:p w14:paraId="4269CDA6"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Towels </w:t>
            </w:r>
          </w:p>
          <w:p w14:paraId="70033923"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Massage oil </w:t>
            </w:r>
          </w:p>
          <w:p w14:paraId="46B3D9C4" w14:textId="77777777" w:rsidR="00B54B8D" w:rsidRPr="00B54B8D" w:rsidRDefault="00B54B8D" w:rsidP="00B54B8D">
            <w:pPr>
              <w:numPr>
                <w:ilvl w:val="0"/>
                <w:numId w:val="54"/>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Moisturizers  </w:t>
            </w:r>
          </w:p>
        </w:tc>
      </w:tr>
      <w:tr w:rsidR="00B54B8D" w:rsidRPr="00B54B8D" w14:paraId="3839E653" w14:textId="77777777" w:rsidTr="00B54B8D">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718FF348" w14:textId="77777777" w:rsidR="00B54B8D" w:rsidRPr="00B54B8D" w:rsidRDefault="00B54B8D" w:rsidP="00B54B8D">
            <w:pPr>
              <w:spacing w:line="276" w:lineRule="auto"/>
              <w:ind w:left="360" w:hanging="360"/>
              <w:rPr>
                <w:rFonts w:ascii="Times New Roman" w:eastAsia="Times New Roman" w:hAnsi="Times New Roman"/>
                <w:sz w:val="24"/>
                <w:szCs w:val="24"/>
              </w:rPr>
            </w:pPr>
            <w:r w:rsidRPr="00B54B8D">
              <w:rPr>
                <w:rFonts w:ascii="Times New Roman" w:eastAsia="Times New Roman" w:hAnsi="Times New Roman"/>
                <w:sz w:val="24"/>
                <w:szCs w:val="24"/>
                <w:lang w:val="en-GB"/>
              </w:rPr>
              <w:t>6</w:t>
            </w:r>
            <w:r w:rsidRPr="00B54B8D">
              <w:rPr>
                <w:rFonts w:ascii="Times New Roman" w:eastAsia="Times New Roman" w:hAnsi="Times New Roman"/>
                <w:sz w:val="24"/>
                <w:szCs w:val="24"/>
              </w:rPr>
              <w:t xml:space="preserve">. </w:t>
            </w:r>
            <w:r w:rsidRPr="00B54B8D">
              <w:rPr>
                <w:rFonts w:ascii="Times New Roman" w:hAnsi="Times New Roman"/>
                <w:sz w:val="24"/>
                <w:szCs w:val="24"/>
              </w:rPr>
              <w:t xml:space="preserve"> </w:t>
            </w:r>
            <w:r w:rsidRPr="00B54B8D">
              <w:rPr>
                <w:rFonts w:ascii="Times New Roman" w:hAnsi="Times New Roman"/>
                <w:b/>
                <w:bCs/>
                <w:i/>
                <w:iCs/>
                <w:sz w:val="24"/>
                <w:szCs w:val="24"/>
                <w:lang w:val="en-GB"/>
              </w:rPr>
              <w:t>manicure and pedicure procedure</w:t>
            </w:r>
            <w:r w:rsidRPr="00B54B8D">
              <w:rPr>
                <w:rFonts w:ascii="Times New Roman" w:hAnsi="Times New Roman"/>
                <w:bCs/>
                <w:iCs/>
                <w:sz w:val="24"/>
                <w:szCs w:val="24"/>
                <w:lang w:val="en-GB"/>
              </w:rPr>
              <w:t xml:space="preserve"> may include but not </w:t>
            </w:r>
            <w:r w:rsidRPr="00B54B8D">
              <w:rPr>
                <w:rFonts w:ascii="Times New Roman" w:eastAsia="Times New Roman" w:hAnsi="Times New Roman"/>
                <w:bCs/>
                <w:iCs/>
                <w:sz w:val="24"/>
                <w:szCs w:val="24"/>
              </w:rPr>
              <w:t xml:space="preserve"> </w:t>
            </w:r>
            <w:r w:rsidRPr="00B54B8D">
              <w:rPr>
                <w:rFonts w:ascii="Times New Roman" w:eastAsia="Times New Roman" w:hAnsi="Times New Roman"/>
                <w:sz w:val="24"/>
                <w:szCs w:val="24"/>
              </w:rPr>
              <w:t>limited to:</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3A75145B" w14:textId="77777777" w:rsidR="00B54B8D" w:rsidRPr="00B54B8D" w:rsidRDefault="00B54B8D" w:rsidP="00B54B8D">
            <w:pPr>
              <w:numPr>
                <w:ilvl w:val="0"/>
                <w:numId w:val="64"/>
              </w:numPr>
              <w:spacing w:after="16" w:line="360" w:lineRule="auto"/>
              <w:contextualSpacing/>
              <w:rPr>
                <w:rFonts w:ascii="Times New Roman" w:hAnsi="Times New Roman"/>
                <w:sz w:val="24"/>
                <w:szCs w:val="24"/>
                <w:lang w:val="en-ZW"/>
              </w:rPr>
            </w:pPr>
            <w:r w:rsidRPr="00B54B8D">
              <w:rPr>
                <w:rFonts w:ascii="Times New Roman" w:hAnsi="Times New Roman"/>
                <w:sz w:val="24"/>
                <w:szCs w:val="24"/>
                <w:lang w:val="en-ZW"/>
              </w:rPr>
              <w:t>Basic manicure and pedicure</w:t>
            </w:r>
          </w:p>
          <w:p w14:paraId="389AC2FF" w14:textId="77777777" w:rsidR="00B54B8D" w:rsidRPr="00B54B8D" w:rsidRDefault="00B54B8D" w:rsidP="00B54B8D">
            <w:pPr>
              <w:numPr>
                <w:ilvl w:val="0"/>
                <w:numId w:val="64"/>
              </w:numPr>
              <w:spacing w:after="16" w:line="360" w:lineRule="auto"/>
              <w:contextualSpacing/>
              <w:rPr>
                <w:rFonts w:ascii="Times New Roman" w:hAnsi="Times New Roman"/>
                <w:sz w:val="24"/>
                <w:szCs w:val="24"/>
                <w:lang w:val="en-ZW"/>
              </w:rPr>
            </w:pPr>
            <w:r w:rsidRPr="00B54B8D">
              <w:rPr>
                <w:rFonts w:ascii="Times New Roman" w:hAnsi="Times New Roman"/>
                <w:sz w:val="24"/>
                <w:szCs w:val="24"/>
                <w:lang w:val="en-ZW"/>
              </w:rPr>
              <w:t>warm oil manicure</w:t>
            </w:r>
          </w:p>
          <w:p w14:paraId="2437859C" w14:textId="77777777" w:rsidR="00B54B8D" w:rsidRPr="00B54B8D" w:rsidRDefault="00B54B8D" w:rsidP="00B54B8D">
            <w:pPr>
              <w:numPr>
                <w:ilvl w:val="0"/>
                <w:numId w:val="64"/>
              </w:numPr>
              <w:spacing w:after="16" w:line="360" w:lineRule="auto"/>
              <w:contextualSpacing/>
              <w:rPr>
                <w:rFonts w:ascii="Times New Roman" w:hAnsi="Times New Roman"/>
                <w:sz w:val="24"/>
                <w:szCs w:val="24"/>
                <w:lang w:val="en-ZW"/>
              </w:rPr>
            </w:pPr>
            <w:r w:rsidRPr="00B54B8D">
              <w:rPr>
                <w:rFonts w:ascii="Times New Roman" w:hAnsi="Times New Roman"/>
                <w:sz w:val="24"/>
                <w:szCs w:val="24"/>
                <w:lang w:val="en-ZW"/>
              </w:rPr>
              <w:t>Paraffin wax</w:t>
            </w:r>
          </w:p>
          <w:p w14:paraId="010D6467" w14:textId="77777777" w:rsidR="00B54B8D" w:rsidRPr="00B54B8D" w:rsidRDefault="00B54B8D" w:rsidP="00B54B8D">
            <w:pPr>
              <w:numPr>
                <w:ilvl w:val="0"/>
                <w:numId w:val="64"/>
              </w:numPr>
              <w:spacing w:after="16" w:line="360" w:lineRule="auto"/>
              <w:contextualSpacing/>
              <w:rPr>
                <w:rFonts w:ascii="Times New Roman" w:hAnsi="Times New Roman"/>
                <w:sz w:val="24"/>
                <w:szCs w:val="24"/>
                <w:lang w:val="en-ZW"/>
              </w:rPr>
            </w:pPr>
            <w:r w:rsidRPr="00B54B8D">
              <w:rPr>
                <w:rFonts w:ascii="Times New Roman" w:hAnsi="Times New Roman"/>
                <w:sz w:val="24"/>
                <w:szCs w:val="24"/>
                <w:lang w:val="en-ZW"/>
              </w:rPr>
              <w:t xml:space="preserve">Polish application </w:t>
            </w:r>
          </w:p>
          <w:p w14:paraId="79D175C4" w14:textId="77777777" w:rsidR="00B54B8D" w:rsidRPr="00B54B8D" w:rsidRDefault="00B54B8D" w:rsidP="00B81ED5">
            <w:pPr>
              <w:numPr>
                <w:ilvl w:val="0"/>
                <w:numId w:val="91"/>
              </w:numPr>
              <w:spacing w:after="16" w:line="360" w:lineRule="auto"/>
              <w:contextualSpacing/>
              <w:rPr>
                <w:rFonts w:ascii="Times New Roman" w:hAnsi="Times New Roman"/>
                <w:sz w:val="24"/>
                <w:szCs w:val="24"/>
                <w:lang w:val="en-ZW"/>
              </w:rPr>
            </w:pPr>
            <w:r w:rsidRPr="00B54B8D">
              <w:rPr>
                <w:rFonts w:ascii="Times New Roman" w:hAnsi="Times New Roman"/>
                <w:sz w:val="24"/>
                <w:szCs w:val="24"/>
                <w:lang w:val="en-ZW"/>
              </w:rPr>
              <w:t xml:space="preserve">Gel </w:t>
            </w:r>
          </w:p>
          <w:p w14:paraId="739FE2CD" w14:textId="77777777" w:rsidR="00B54B8D" w:rsidRPr="00B54B8D" w:rsidRDefault="00B54B8D" w:rsidP="00B81ED5">
            <w:pPr>
              <w:numPr>
                <w:ilvl w:val="0"/>
                <w:numId w:val="91"/>
              </w:numPr>
              <w:spacing w:after="16" w:line="360" w:lineRule="auto"/>
              <w:contextualSpacing/>
              <w:rPr>
                <w:rFonts w:ascii="Times New Roman" w:hAnsi="Times New Roman"/>
                <w:sz w:val="24"/>
                <w:szCs w:val="24"/>
                <w:lang w:val="en-ZW"/>
              </w:rPr>
            </w:pPr>
            <w:r w:rsidRPr="00B54B8D">
              <w:rPr>
                <w:rFonts w:ascii="Times New Roman" w:hAnsi="Times New Roman"/>
                <w:sz w:val="24"/>
                <w:szCs w:val="24"/>
                <w:lang w:val="en-ZW"/>
              </w:rPr>
              <w:t xml:space="preserve">Enamel </w:t>
            </w:r>
          </w:p>
          <w:p w14:paraId="57CCCEED" w14:textId="77777777" w:rsidR="00B54B8D" w:rsidRPr="00B54B8D" w:rsidRDefault="00B54B8D" w:rsidP="00B54B8D">
            <w:pPr>
              <w:numPr>
                <w:ilvl w:val="0"/>
                <w:numId w:val="86"/>
              </w:numPr>
              <w:spacing w:after="16" w:line="360" w:lineRule="auto"/>
              <w:contextualSpacing/>
              <w:jc w:val="both"/>
              <w:rPr>
                <w:rFonts w:ascii="Times New Roman" w:hAnsi="Times New Roman"/>
                <w:sz w:val="24"/>
                <w:szCs w:val="24"/>
                <w:lang w:val="en-ZW"/>
              </w:rPr>
            </w:pPr>
            <w:r w:rsidRPr="00B54B8D">
              <w:rPr>
                <w:rFonts w:ascii="Times New Roman" w:hAnsi="Times New Roman"/>
                <w:sz w:val="24"/>
                <w:szCs w:val="24"/>
                <w:lang w:val="en-ZW"/>
              </w:rPr>
              <w:t>Nail art techniques</w:t>
            </w:r>
          </w:p>
          <w:p w14:paraId="672B4F0F" w14:textId="77777777" w:rsidR="00B54B8D" w:rsidRPr="00B54B8D" w:rsidRDefault="00B54B8D" w:rsidP="00B54B8D">
            <w:pPr>
              <w:numPr>
                <w:ilvl w:val="0"/>
                <w:numId w:val="87"/>
              </w:numPr>
              <w:spacing w:after="16" w:line="360" w:lineRule="auto"/>
              <w:contextualSpacing/>
              <w:jc w:val="both"/>
              <w:rPr>
                <w:rFonts w:ascii="Times New Roman" w:hAnsi="Times New Roman"/>
                <w:sz w:val="24"/>
                <w:szCs w:val="24"/>
                <w:lang w:val="en-ZW"/>
              </w:rPr>
            </w:pPr>
            <w:r w:rsidRPr="00B54B8D">
              <w:rPr>
                <w:rFonts w:ascii="Times New Roman" w:hAnsi="Times New Roman"/>
                <w:sz w:val="24"/>
                <w:szCs w:val="24"/>
                <w:lang w:val="en-ZW"/>
              </w:rPr>
              <w:t xml:space="preserve">Glitters </w:t>
            </w:r>
          </w:p>
          <w:p w14:paraId="0384E10C" w14:textId="77777777" w:rsidR="00B54B8D" w:rsidRPr="00B54B8D" w:rsidRDefault="00B54B8D" w:rsidP="00B54B8D">
            <w:pPr>
              <w:numPr>
                <w:ilvl w:val="0"/>
                <w:numId w:val="87"/>
              </w:numPr>
              <w:spacing w:after="16" w:line="360" w:lineRule="auto"/>
              <w:contextualSpacing/>
              <w:jc w:val="both"/>
              <w:rPr>
                <w:rFonts w:ascii="Times New Roman" w:hAnsi="Times New Roman"/>
                <w:sz w:val="24"/>
                <w:szCs w:val="24"/>
                <w:lang w:val="en-ZW"/>
              </w:rPr>
            </w:pPr>
            <w:r w:rsidRPr="00B54B8D">
              <w:rPr>
                <w:rFonts w:ascii="Times New Roman" w:hAnsi="Times New Roman"/>
                <w:sz w:val="24"/>
                <w:szCs w:val="24"/>
                <w:lang w:val="en-ZW"/>
              </w:rPr>
              <w:t xml:space="preserve">Stickers </w:t>
            </w:r>
          </w:p>
          <w:p w14:paraId="1BBA40BC" w14:textId="77777777" w:rsidR="00B54B8D" w:rsidRPr="00B54B8D" w:rsidRDefault="00B54B8D" w:rsidP="00B54B8D">
            <w:pPr>
              <w:numPr>
                <w:ilvl w:val="0"/>
                <w:numId w:val="87"/>
              </w:numPr>
              <w:spacing w:after="16" w:line="360" w:lineRule="auto"/>
              <w:contextualSpacing/>
              <w:jc w:val="both"/>
              <w:rPr>
                <w:rFonts w:ascii="Times New Roman" w:hAnsi="Times New Roman"/>
                <w:sz w:val="24"/>
                <w:szCs w:val="24"/>
                <w:lang w:val="en-ZW"/>
              </w:rPr>
            </w:pPr>
            <w:r w:rsidRPr="00B54B8D">
              <w:rPr>
                <w:rFonts w:ascii="Times New Roman" w:hAnsi="Times New Roman"/>
                <w:sz w:val="24"/>
                <w:szCs w:val="24"/>
                <w:lang w:val="en-ZW"/>
              </w:rPr>
              <w:t xml:space="preserve">Stencil </w:t>
            </w:r>
          </w:p>
          <w:p w14:paraId="535228B0" w14:textId="77777777" w:rsidR="00B54B8D" w:rsidRPr="00B54B8D" w:rsidRDefault="00B54B8D" w:rsidP="00B54B8D">
            <w:pPr>
              <w:numPr>
                <w:ilvl w:val="0"/>
                <w:numId w:val="87"/>
              </w:numPr>
              <w:spacing w:after="16" w:line="360" w:lineRule="auto"/>
              <w:contextualSpacing/>
              <w:jc w:val="both"/>
              <w:rPr>
                <w:rFonts w:ascii="Times New Roman" w:hAnsi="Times New Roman"/>
                <w:sz w:val="24"/>
                <w:szCs w:val="24"/>
                <w:lang w:val="en-ZW"/>
              </w:rPr>
            </w:pPr>
            <w:r w:rsidRPr="00B54B8D">
              <w:rPr>
                <w:rFonts w:ascii="Times New Roman" w:hAnsi="Times New Roman"/>
                <w:sz w:val="24"/>
                <w:szCs w:val="24"/>
                <w:lang w:val="en-ZW"/>
              </w:rPr>
              <w:t xml:space="preserve">Stamping </w:t>
            </w:r>
          </w:p>
          <w:p w14:paraId="11EFD137" w14:textId="77777777" w:rsidR="00B54B8D" w:rsidRPr="00B54B8D" w:rsidRDefault="00B54B8D" w:rsidP="00B54B8D">
            <w:pPr>
              <w:numPr>
                <w:ilvl w:val="0"/>
                <w:numId w:val="87"/>
              </w:numPr>
              <w:spacing w:after="16" w:line="360" w:lineRule="auto"/>
              <w:contextualSpacing/>
              <w:jc w:val="both"/>
              <w:rPr>
                <w:rFonts w:ascii="Times New Roman" w:hAnsi="Times New Roman"/>
                <w:sz w:val="24"/>
                <w:szCs w:val="24"/>
                <w:lang w:val="en-ZW"/>
              </w:rPr>
            </w:pPr>
            <w:r w:rsidRPr="00B54B8D">
              <w:rPr>
                <w:rFonts w:ascii="Times New Roman" w:hAnsi="Times New Roman"/>
                <w:sz w:val="24"/>
                <w:szCs w:val="24"/>
                <w:lang w:val="en-ZW"/>
              </w:rPr>
              <w:lastRenderedPageBreak/>
              <w:t xml:space="preserve">Creativity drawing  </w:t>
            </w:r>
          </w:p>
        </w:tc>
      </w:tr>
      <w:tr w:rsidR="00B54B8D" w:rsidRPr="00B54B8D" w14:paraId="1556835D" w14:textId="77777777" w:rsidTr="00B54B8D">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2045D299"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lang w:val="en-GB"/>
              </w:rPr>
              <w:lastRenderedPageBreak/>
              <w:t>8</w:t>
            </w:r>
            <w:r w:rsidRPr="00B54B8D">
              <w:rPr>
                <w:rFonts w:ascii="Times New Roman" w:eastAsia="Times New Roman" w:hAnsi="Times New Roman"/>
                <w:sz w:val="24"/>
                <w:szCs w:val="24"/>
              </w:rPr>
              <w:t>.</w:t>
            </w:r>
            <w:r w:rsidRPr="00B54B8D">
              <w:rPr>
                <w:rFonts w:ascii="Times New Roman" w:eastAsia="Times New Roman" w:hAnsi="Times New Roman"/>
                <w:b/>
                <w:i/>
                <w:sz w:val="24"/>
                <w:szCs w:val="24"/>
              </w:rPr>
              <w:t xml:space="preserve">Recyclable </w:t>
            </w:r>
            <w:r w:rsidRPr="00B54B8D">
              <w:rPr>
                <w:rFonts w:ascii="Times New Roman" w:eastAsia="Times New Roman" w:hAnsi="Times New Roman"/>
                <w:sz w:val="24"/>
                <w:szCs w:val="24"/>
              </w:rPr>
              <w:t xml:space="preserve">supplies may include but not limited to:  </w:t>
            </w:r>
          </w:p>
          <w:p w14:paraId="31AD0642" w14:textId="77777777" w:rsidR="00B54B8D" w:rsidRPr="00B54B8D" w:rsidRDefault="00B54B8D" w:rsidP="00B54B8D">
            <w:pPr>
              <w:spacing w:line="276" w:lineRule="auto"/>
              <w:ind w:right="2"/>
              <w:rPr>
                <w:rFonts w:ascii="Times New Roman" w:eastAsia="Times New Roman" w:hAnsi="Times New Roman"/>
                <w:sz w:val="24"/>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55D5E12D" w14:textId="77777777" w:rsidR="00B54B8D" w:rsidRPr="00B54B8D" w:rsidRDefault="00B54B8D" w:rsidP="00B54B8D">
            <w:pPr>
              <w:numPr>
                <w:ilvl w:val="0"/>
                <w:numId w:val="55"/>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Aprons </w:t>
            </w:r>
          </w:p>
          <w:p w14:paraId="092C54F7" w14:textId="77777777" w:rsidR="00B54B8D" w:rsidRPr="00B54B8D" w:rsidRDefault="00B54B8D" w:rsidP="00B54B8D">
            <w:pPr>
              <w:numPr>
                <w:ilvl w:val="0"/>
                <w:numId w:val="55"/>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Towels </w:t>
            </w:r>
          </w:p>
          <w:p w14:paraId="04C44480" w14:textId="77777777" w:rsidR="00B54B8D" w:rsidRPr="00B54B8D" w:rsidRDefault="00B54B8D" w:rsidP="00B54B8D">
            <w:pPr>
              <w:numPr>
                <w:ilvl w:val="0"/>
                <w:numId w:val="55"/>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Drapers </w:t>
            </w:r>
          </w:p>
          <w:p w14:paraId="7884A1E3"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Files</w:t>
            </w:r>
          </w:p>
          <w:p w14:paraId="134374EF"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Buffers</w:t>
            </w:r>
          </w:p>
          <w:p w14:paraId="1DE9A4DB"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Nail brushes</w:t>
            </w:r>
          </w:p>
          <w:p w14:paraId="27662998" w14:textId="77777777" w:rsidR="00B54B8D" w:rsidRPr="00B54B8D" w:rsidRDefault="00B54B8D" w:rsidP="00B54B8D">
            <w:pPr>
              <w:numPr>
                <w:ilvl w:val="0"/>
                <w:numId w:val="53"/>
              </w:numPr>
              <w:spacing w:line="276" w:lineRule="auto"/>
              <w:ind w:left="330"/>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Spatulas  </w:t>
            </w:r>
          </w:p>
        </w:tc>
      </w:tr>
    </w:tbl>
    <w:p w14:paraId="32FA43C7" w14:textId="77777777" w:rsidR="00B54B8D" w:rsidRPr="00B54B8D" w:rsidRDefault="00B54B8D" w:rsidP="00B54B8D">
      <w:pPr>
        <w:tabs>
          <w:tab w:val="left" w:pos="1144"/>
        </w:tabs>
        <w:spacing w:line="276" w:lineRule="auto"/>
        <w:ind w:right="18"/>
        <w:rPr>
          <w:rFonts w:ascii="Times New Roman" w:eastAsia="Times New Roman" w:hAnsi="Times New Roman"/>
          <w:sz w:val="24"/>
          <w:szCs w:val="24"/>
        </w:rPr>
      </w:pPr>
    </w:p>
    <w:p w14:paraId="4606FD96" w14:textId="77777777" w:rsidR="00B54B8D" w:rsidRPr="00B54B8D" w:rsidRDefault="00B54B8D" w:rsidP="00B54B8D">
      <w:pPr>
        <w:spacing w:line="285" w:lineRule="auto"/>
        <w:rPr>
          <w:rFonts w:ascii="Times New Roman" w:eastAsia="Times New Roman" w:hAnsi="Times New Roman"/>
          <w:b/>
          <w:color w:val="000000"/>
          <w:kern w:val="28"/>
          <w:sz w:val="24"/>
          <w:szCs w:val="24"/>
        </w:rPr>
      </w:pPr>
      <w:r w:rsidRPr="00B54B8D">
        <w:rPr>
          <w:rFonts w:ascii="Times New Roman" w:eastAsia="Times New Roman" w:hAnsi="Times New Roman"/>
          <w:b/>
          <w:color w:val="000000"/>
          <w:kern w:val="28"/>
          <w:sz w:val="24"/>
          <w:szCs w:val="24"/>
        </w:rPr>
        <w:t xml:space="preserve">REQUIRED KNOWLEDGE AND SKILLS </w:t>
      </w:r>
    </w:p>
    <w:p w14:paraId="153B4A99" w14:textId="77777777" w:rsidR="00B54B8D" w:rsidRPr="00B54B8D" w:rsidRDefault="00B54B8D" w:rsidP="00B54B8D">
      <w:pPr>
        <w:spacing w:line="285" w:lineRule="auto"/>
        <w:rPr>
          <w:rFonts w:ascii="Times New Roman" w:eastAsia="Times New Roman" w:hAnsi="Times New Roman"/>
          <w:color w:val="000000"/>
          <w:kern w:val="28"/>
          <w:sz w:val="24"/>
          <w:szCs w:val="24"/>
        </w:rPr>
      </w:pPr>
      <w:r w:rsidRPr="00B54B8D">
        <w:rPr>
          <w:rFonts w:ascii="Times New Roman" w:eastAsia="Times New Roman" w:hAnsi="Times New Roman"/>
          <w:color w:val="000000"/>
          <w:kern w:val="28"/>
          <w:sz w:val="24"/>
          <w:szCs w:val="24"/>
        </w:rPr>
        <w:t xml:space="preserve">This section describes the knowledge and skills required for this unit of competency. </w:t>
      </w:r>
    </w:p>
    <w:p w14:paraId="1EA980AA"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 xml:space="preserve">Required Knowledge </w:t>
      </w:r>
    </w:p>
    <w:p w14:paraId="67B9AC42" w14:textId="77777777" w:rsidR="00B54B8D" w:rsidRPr="00B54B8D" w:rsidRDefault="00B54B8D" w:rsidP="00B54B8D">
      <w:pPr>
        <w:spacing w:line="276" w:lineRule="auto"/>
        <w:ind w:left="361" w:right="782" w:hanging="361"/>
        <w:rPr>
          <w:rFonts w:ascii="Times New Roman" w:eastAsia="Times New Roman" w:hAnsi="Times New Roman"/>
          <w:sz w:val="24"/>
          <w:szCs w:val="24"/>
        </w:rPr>
      </w:pPr>
      <w:r w:rsidRPr="00B54B8D">
        <w:rPr>
          <w:rFonts w:ascii="Times New Roman" w:eastAsia="Times New Roman" w:hAnsi="Times New Roman"/>
          <w:sz w:val="24"/>
          <w:szCs w:val="24"/>
        </w:rPr>
        <w:t xml:space="preserve">The individual needs to demonstrate knowledge of: </w:t>
      </w:r>
    </w:p>
    <w:p w14:paraId="59124A26" w14:textId="77777777" w:rsidR="00B54B8D" w:rsidRPr="00B54B8D" w:rsidRDefault="00B54B8D" w:rsidP="00B54B8D">
      <w:pPr>
        <w:numPr>
          <w:ilvl w:val="0"/>
          <w:numId w:val="56"/>
        </w:numPr>
        <w:spacing w:line="240" w:lineRule="auto"/>
        <w:jc w:val="both"/>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 Structurer of the nail, lower and upper limb </w:t>
      </w:r>
    </w:p>
    <w:p w14:paraId="2DB37C68" w14:textId="77777777" w:rsidR="00B54B8D" w:rsidRPr="00B54B8D" w:rsidRDefault="00B54B8D" w:rsidP="00B54B8D">
      <w:pPr>
        <w:numPr>
          <w:ilvl w:val="0"/>
          <w:numId w:val="56"/>
        </w:numPr>
        <w:spacing w:line="276" w:lineRule="auto"/>
        <w:jc w:val="both"/>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Manicure and pedicure products and Supplies </w:t>
      </w:r>
    </w:p>
    <w:p w14:paraId="59B86B23" w14:textId="77777777" w:rsidR="00B54B8D" w:rsidRPr="00B54B8D" w:rsidRDefault="00B54B8D" w:rsidP="00B54B8D">
      <w:pPr>
        <w:numPr>
          <w:ilvl w:val="0"/>
          <w:numId w:val="56"/>
        </w:numPr>
        <w:spacing w:line="276" w:lineRule="auto"/>
        <w:jc w:val="both"/>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Manicure and pedicure tools and equipment   </w:t>
      </w:r>
    </w:p>
    <w:p w14:paraId="12F2F0E3" w14:textId="77777777" w:rsidR="00B54B8D" w:rsidRPr="00B54B8D" w:rsidRDefault="00B54B8D" w:rsidP="00B54B8D">
      <w:pPr>
        <w:numPr>
          <w:ilvl w:val="0"/>
          <w:numId w:val="56"/>
        </w:numPr>
        <w:spacing w:line="276" w:lineRule="auto"/>
        <w:jc w:val="both"/>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 xml:space="preserve">Nail and skin hygiene and sanitation </w:t>
      </w:r>
    </w:p>
    <w:p w14:paraId="0D0FFFC5" w14:textId="77777777" w:rsidR="00B54B8D" w:rsidRPr="00B54B8D" w:rsidRDefault="00B54B8D" w:rsidP="00B54B8D">
      <w:pPr>
        <w:numPr>
          <w:ilvl w:val="0"/>
          <w:numId w:val="56"/>
        </w:numPr>
        <w:spacing w:line="276" w:lineRule="auto"/>
        <w:jc w:val="both"/>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Consultation and client care in Manicure and pedicure</w:t>
      </w:r>
    </w:p>
    <w:p w14:paraId="39D3F119" w14:textId="77777777" w:rsidR="00B54B8D" w:rsidRPr="00B54B8D" w:rsidRDefault="00B54B8D" w:rsidP="00B54B8D">
      <w:pPr>
        <w:numPr>
          <w:ilvl w:val="0"/>
          <w:numId w:val="56"/>
        </w:numPr>
        <w:spacing w:line="276" w:lineRule="auto"/>
        <w:jc w:val="both"/>
        <w:rPr>
          <w:rFonts w:ascii="Times New Roman" w:eastAsia="Times New Roman" w:hAnsi="Times New Roman"/>
          <w:color w:val="000000"/>
          <w:sz w:val="24"/>
          <w:szCs w:val="24"/>
        </w:rPr>
      </w:pPr>
      <w:r w:rsidRPr="00B54B8D">
        <w:rPr>
          <w:rFonts w:ascii="Times New Roman" w:eastAsia="Times New Roman" w:hAnsi="Times New Roman"/>
          <w:color w:val="000000"/>
          <w:sz w:val="24"/>
          <w:szCs w:val="24"/>
        </w:rPr>
        <w:t>nail art designs</w:t>
      </w:r>
    </w:p>
    <w:p w14:paraId="12D51F55" w14:textId="77777777" w:rsidR="00B54B8D" w:rsidRPr="00B54B8D" w:rsidRDefault="00B54B8D" w:rsidP="00B54B8D">
      <w:pPr>
        <w:numPr>
          <w:ilvl w:val="0"/>
          <w:numId w:val="56"/>
        </w:numPr>
        <w:spacing w:line="276" w:lineRule="auto"/>
        <w:jc w:val="both"/>
        <w:rPr>
          <w:rFonts w:ascii="Times New Roman" w:eastAsia="Times New Roman" w:hAnsi="Times New Roman"/>
          <w:b/>
          <w:sz w:val="24"/>
          <w:szCs w:val="24"/>
        </w:rPr>
      </w:pPr>
      <w:r w:rsidRPr="00B54B8D">
        <w:rPr>
          <w:rFonts w:ascii="Times New Roman" w:eastAsia="Times New Roman" w:hAnsi="Times New Roman"/>
          <w:color w:val="000000"/>
          <w:sz w:val="24"/>
          <w:szCs w:val="24"/>
        </w:rPr>
        <w:t>basic massage techniques</w:t>
      </w:r>
    </w:p>
    <w:p w14:paraId="151FABCA" w14:textId="77777777" w:rsidR="00B54B8D" w:rsidRPr="00B54B8D" w:rsidRDefault="00B54B8D" w:rsidP="00B54B8D">
      <w:pPr>
        <w:spacing w:line="276" w:lineRule="auto"/>
        <w:ind w:left="360"/>
        <w:jc w:val="both"/>
        <w:rPr>
          <w:rFonts w:ascii="Times New Roman" w:eastAsia="Times New Roman" w:hAnsi="Times New Roman"/>
          <w:b/>
          <w:sz w:val="24"/>
          <w:szCs w:val="24"/>
        </w:rPr>
      </w:pPr>
    </w:p>
    <w:p w14:paraId="7B0E28CA" w14:textId="77777777" w:rsidR="00B54B8D" w:rsidRPr="00B54B8D" w:rsidRDefault="00B54B8D" w:rsidP="00B54B8D">
      <w:pPr>
        <w:spacing w:line="276" w:lineRule="auto"/>
        <w:rPr>
          <w:rFonts w:ascii="Times New Roman" w:eastAsia="Times New Roman" w:hAnsi="Times New Roman"/>
          <w:b/>
          <w:sz w:val="24"/>
          <w:szCs w:val="24"/>
        </w:rPr>
      </w:pPr>
      <w:r w:rsidRPr="00B54B8D">
        <w:rPr>
          <w:rFonts w:ascii="Times New Roman" w:eastAsia="Times New Roman" w:hAnsi="Times New Roman"/>
          <w:b/>
          <w:sz w:val="24"/>
          <w:szCs w:val="24"/>
        </w:rPr>
        <w:t xml:space="preserve">Required Skills                                                                                                                                                                                      </w:t>
      </w:r>
    </w:p>
    <w:p w14:paraId="693FC75D" w14:textId="77777777" w:rsidR="00B54B8D" w:rsidRPr="00B54B8D" w:rsidRDefault="00B54B8D" w:rsidP="00B54B8D">
      <w:p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The individual needs to demonstrate the following skills: </w:t>
      </w:r>
    </w:p>
    <w:p w14:paraId="4ED02FE6" w14:textId="77777777" w:rsidR="00B54B8D" w:rsidRPr="00B54B8D" w:rsidRDefault="00B54B8D" w:rsidP="00B54B8D">
      <w:pPr>
        <w:widowControl w:val="0"/>
        <w:numPr>
          <w:ilvl w:val="0"/>
          <w:numId w:val="57"/>
        </w:numPr>
        <w:spacing w:line="276" w:lineRule="auto"/>
        <w:ind w:left="540"/>
        <w:rPr>
          <w:rFonts w:ascii="Times New Roman" w:eastAsia="Times New Roman" w:hAnsi="Times New Roman"/>
          <w:sz w:val="24"/>
          <w:szCs w:val="24"/>
        </w:rPr>
      </w:pPr>
      <w:r w:rsidRPr="00B54B8D">
        <w:rPr>
          <w:rFonts w:ascii="Times New Roman" w:eastAsia="Times New Roman" w:hAnsi="Times New Roman"/>
          <w:sz w:val="24"/>
          <w:szCs w:val="24"/>
        </w:rPr>
        <w:t xml:space="preserve"> Communication </w:t>
      </w:r>
    </w:p>
    <w:p w14:paraId="23CA60B9" w14:textId="77777777" w:rsidR="00B54B8D" w:rsidRPr="00B54B8D" w:rsidRDefault="00B54B8D" w:rsidP="00B54B8D">
      <w:pPr>
        <w:widowControl w:val="0"/>
        <w:numPr>
          <w:ilvl w:val="0"/>
          <w:numId w:val="57"/>
        </w:numPr>
        <w:spacing w:line="276" w:lineRule="auto"/>
        <w:ind w:left="540"/>
        <w:rPr>
          <w:rFonts w:ascii="Times New Roman" w:eastAsia="Times New Roman" w:hAnsi="Times New Roman"/>
          <w:sz w:val="24"/>
          <w:szCs w:val="24"/>
        </w:rPr>
      </w:pPr>
      <w:r w:rsidRPr="00B54B8D">
        <w:rPr>
          <w:rFonts w:ascii="Times New Roman" w:eastAsia="Times New Roman" w:hAnsi="Times New Roman"/>
          <w:sz w:val="24"/>
          <w:szCs w:val="24"/>
        </w:rPr>
        <w:t xml:space="preserve">Interpersonal </w:t>
      </w:r>
    </w:p>
    <w:p w14:paraId="25ED6EB4" w14:textId="77777777" w:rsidR="00B54B8D" w:rsidRPr="00B54B8D" w:rsidRDefault="00B54B8D" w:rsidP="00B54B8D">
      <w:pPr>
        <w:widowControl w:val="0"/>
        <w:numPr>
          <w:ilvl w:val="0"/>
          <w:numId w:val="57"/>
        </w:numPr>
        <w:spacing w:line="276" w:lineRule="auto"/>
        <w:ind w:left="540"/>
        <w:rPr>
          <w:rFonts w:ascii="Times New Roman" w:eastAsia="Times New Roman" w:hAnsi="Times New Roman"/>
          <w:sz w:val="24"/>
          <w:szCs w:val="24"/>
        </w:rPr>
      </w:pPr>
      <w:r w:rsidRPr="00B54B8D">
        <w:rPr>
          <w:rFonts w:ascii="Times New Roman" w:eastAsia="Times New Roman" w:hAnsi="Times New Roman"/>
          <w:sz w:val="24"/>
          <w:szCs w:val="24"/>
        </w:rPr>
        <w:t xml:space="preserve">Problem solving </w:t>
      </w:r>
    </w:p>
    <w:p w14:paraId="20BCAC89" w14:textId="77777777" w:rsidR="00B54B8D" w:rsidRPr="00B54B8D" w:rsidRDefault="00B54B8D" w:rsidP="00B54B8D">
      <w:pPr>
        <w:widowControl w:val="0"/>
        <w:numPr>
          <w:ilvl w:val="0"/>
          <w:numId w:val="57"/>
        </w:numPr>
        <w:spacing w:line="276" w:lineRule="auto"/>
        <w:ind w:left="540"/>
        <w:rPr>
          <w:rFonts w:ascii="Times New Roman" w:eastAsia="Times New Roman" w:hAnsi="Times New Roman"/>
          <w:sz w:val="24"/>
          <w:szCs w:val="24"/>
        </w:rPr>
      </w:pPr>
      <w:r w:rsidRPr="00B54B8D">
        <w:rPr>
          <w:rFonts w:ascii="Times New Roman" w:eastAsia="Times New Roman" w:hAnsi="Times New Roman"/>
          <w:sz w:val="24"/>
          <w:szCs w:val="24"/>
        </w:rPr>
        <w:t xml:space="preserve">Organization  </w:t>
      </w:r>
    </w:p>
    <w:p w14:paraId="0133BFA4" w14:textId="77777777" w:rsidR="00B54B8D" w:rsidRPr="00B54B8D" w:rsidRDefault="00B54B8D" w:rsidP="00B54B8D">
      <w:pPr>
        <w:widowControl w:val="0"/>
        <w:numPr>
          <w:ilvl w:val="0"/>
          <w:numId w:val="57"/>
        </w:numPr>
        <w:spacing w:line="276" w:lineRule="auto"/>
        <w:ind w:left="540"/>
        <w:rPr>
          <w:rFonts w:ascii="Times New Roman" w:eastAsia="Times New Roman" w:hAnsi="Times New Roman"/>
          <w:sz w:val="24"/>
          <w:szCs w:val="24"/>
        </w:rPr>
      </w:pPr>
      <w:r w:rsidRPr="00B54B8D">
        <w:rPr>
          <w:rFonts w:ascii="Times New Roman" w:eastAsia="Times New Roman" w:hAnsi="Times New Roman"/>
          <w:sz w:val="24"/>
          <w:szCs w:val="24"/>
        </w:rPr>
        <w:lastRenderedPageBreak/>
        <w:t xml:space="preserve">Technical </w:t>
      </w:r>
    </w:p>
    <w:p w14:paraId="394BAF13" w14:textId="77777777" w:rsidR="00B54B8D" w:rsidRPr="00B54B8D" w:rsidRDefault="00B54B8D" w:rsidP="009F4BC2">
      <w:pPr>
        <w:widowControl w:val="0"/>
        <w:numPr>
          <w:ilvl w:val="0"/>
          <w:numId w:val="89"/>
        </w:num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Nail Buffing </w:t>
      </w:r>
    </w:p>
    <w:p w14:paraId="27884419" w14:textId="77777777" w:rsidR="00B54B8D" w:rsidRPr="00B54B8D" w:rsidRDefault="00B54B8D" w:rsidP="009F4BC2">
      <w:pPr>
        <w:widowControl w:val="0"/>
        <w:numPr>
          <w:ilvl w:val="0"/>
          <w:numId w:val="89"/>
        </w:num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Nail trimming </w:t>
      </w:r>
    </w:p>
    <w:p w14:paraId="31A92A01" w14:textId="77777777" w:rsidR="00B54B8D" w:rsidRPr="00B54B8D" w:rsidRDefault="00B54B8D" w:rsidP="009F4BC2">
      <w:pPr>
        <w:widowControl w:val="0"/>
        <w:numPr>
          <w:ilvl w:val="0"/>
          <w:numId w:val="89"/>
        </w:num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Nail filing </w:t>
      </w:r>
    </w:p>
    <w:p w14:paraId="41BD47AC" w14:textId="77777777" w:rsidR="00B54B8D" w:rsidRPr="00B54B8D" w:rsidRDefault="00B54B8D" w:rsidP="009F4BC2">
      <w:pPr>
        <w:widowControl w:val="0"/>
        <w:numPr>
          <w:ilvl w:val="0"/>
          <w:numId w:val="89"/>
        </w:num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 xml:space="preserve">Polish application </w:t>
      </w:r>
    </w:p>
    <w:p w14:paraId="15736D20" w14:textId="77777777" w:rsidR="00B54B8D" w:rsidRPr="00B54B8D" w:rsidRDefault="00B54B8D" w:rsidP="009F4BC2">
      <w:pPr>
        <w:widowControl w:val="0"/>
        <w:numPr>
          <w:ilvl w:val="0"/>
          <w:numId w:val="89"/>
        </w:num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Cuticle care</w:t>
      </w:r>
    </w:p>
    <w:p w14:paraId="082E1DB9" w14:textId="77777777" w:rsidR="00B54B8D" w:rsidRPr="00B54B8D" w:rsidRDefault="00B54B8D" w:rsidP="009F4BC2">
      <w:pPr>
        <w:widowControl w:val="0"/>
        <w:numPr>
          <w:ilvl w:val="0"/>
          <w:numId w:val="89"/>
        </w:numPr>
        <w:spacing w:line="276" w:lineRule="auto"/>
        <w:rPr>
          <w:rFonts w:ascii="Times New Roman" w:eastAsia="Times New Roman" w:hAnsi="Times New Roman"/>
          <w:sz w:val="24"/>
          <w:szCs w:val="24"/>
        </w:rPr>
      </w:pPr>
      <w:r w:rsidRPr="00B54B8D">
        <w:rPr>
          <w:rFonts w:ascii="Times New Roman" w:eastAsia="Times New Roman" w:hAnsi="Times New Roman"/>
          <w:sz w:val="24"/>
          <w:szCs w:val="24"/>
        </w:rPr>
        <w:t>Nail art</w:t>
      </w:r>
    </w:p>
    <w:p w14:paraId="6C37056A" w14:textId="77777777" w:rsidR="00B54B8D" w:rsidRPr="00B54B8D" w:rsidRDefault="00B54B8D" w:rsidP="00B54B8D">
      <w:pPr>
        <w:spacing w:line="285" w:lineRule="auto"/>
        <w:rPr>
          <w:rFonts w:ascii="Times New Roman" w:eastAsia="Times New Roman" w:hAnsi="Times New Roman"/>
          <w:b/>
          <w:color w:val="000000"/>
          <w:kern w:val="28"/>
          <w:sz w:val="24"/>
          <w:szCs w:val="24"/>
        </w:rPr>
      </w:pPr>
      <w:r w:rsidRPr="00B54B8D">
        <w:rPr>
          <w:rFonts w:ascii="Times New Roman" w:eastAsia="Times New Roman" w:hAnsi="Times New Roman"/>
          <w:b/>
          <w:color w:val="000000"/>
          <w:kern w:val="28"/>
          <w:sz w:val="24"/>
          <w:szCs w:val="24"/>
        </w:rPr>
        <w:t>EVIDENCE GUIDE</w:t>
      </w:r>
    </w:p>
    <w:p w14:paraId="15D7B117" w14:textId="77777777" w:rsidR="00B54B8D" w:rsidRPr="00B54B8D" w:rsidRDefault="00B54B8D" w:rsidP="00B54B8D">
      <w:pPr>
        <w:spacing w:line="285" w:lineRule="auto"/>
        <w:rPr>
          <w:rFonts w:ascii="Times New Roman" w:eastAsia="Times New Roman" w:hAnsi="Times New Roman"/>
          <w:color w:val="000000"/>
          <w:kern w:val="28"/>
          <w:sz w:val="24"/>
          <w:szCs w:val="24"/>
        </w:rPr>
      </w:pPr>
      <w:r w:rsidRPr="00B54B8D">
        <w:rPr>
          <w:rFonts w:ascii="Times New Roman" w:eastAsia="Times New Roman" w:hAnsi="Times New Roman"/>
          <w:color w:val="000000"/>
          <w:kern w:val="28"/>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B54B8D" w:rsidRPr="00B54B8D" w14:paraId="67F703D5" w14:textId="77777777" w:rsidTr="00B54B8D">
        <w:trPr>
          <w:trHeight w:val="3590"/>
        </w:trPr>
        <w:tc>
          <w:tcPr>
            <w:tcW w:w="2695" w:type="dxa"/>
          </w:tcPr>
          <w:p w14:paraId="0EB18352" w14:textId="77777777" w:rsidR="00B54B8D" w:rsidRPr="00B54B8D" w:rsidRDefault="00B54B8D" w:rsidP="00B54B8D">
            <w:pPr>
              <w:numPr>
                <w:ilvl w:val="0"/>
                <w:numId w:val="59"/>
              </w:numPr>
              <w:spacing w:line="240" w:lineRule="auto"/>
              <w:rPr>
                <w:rFonts w:ascii="Times New Roman" w:hAnsi="Times New Roman"/>
                <w:color w:val="000000"/>
                <w:kern w:val="28"/>
                <w:sz w:val="24"/>
                <w:szCs w:val="24"/>
              </w:rPr>
            </w:pPr>
            <w:r w:rsidRPr="00B54B8D">
              <w:rPr>
                <w:rFonts w:ascii="Times New Roman" w:hAnsi="Times New Roman"/>
                <w:color w:val="000000"/>
                <w:kern w:val="28"/>
                <w:sz w:val="24"/>
                <w:szCs w:val="24"/>
              </w:rPr>
              <w:t>Critical aspects of competency</w:t>
            </w:r>
          </w:p>
        </w:tc>
        <w:tc>
          <w:tcPr>
            <w:tcW w:w="6475" w:type="dxa"/>
          </w:tcPr>
          <w:p w14:paraId="4B078A99" w14:textId="77777777" w:rsidR="00B54B8D" w:rsidRPr="00B54B8D" w:rsidRDefault="00B54B8D" w:rsidP="00B54B8D">
            <w:pPr>
              <w:spacing w:line="240" w:lineRule="auto"/>
              <w:rPr>
                <w:rFonts w:ascii="Times New Roman" w:hAnsi="Times New Roman"/>
                <w:color w:val="000000"/>
                <w:kern w:val="28"/>
                <w:sz w:val="24"/>
                <w:szCs w:val="24"/>
              </w:rPr>
            </w:pPr>
            <w:r w:rsidRPr="00B54B8D">
              <w:rPr>
                <w:rFonts w:ascii="Times New Roman" w:hAnsi="Times New Roman"/>
                <w:color w:val="000000"/>
                <w:kern w:val="28"/>
                <w:sz w:val="24"/>
                <w:szCs w:val="24"/>
              </w:rPr>
              <w:t xml:space="preserve">Assessment requires evidence that the candidate: </w:t>
            </w:r>
          </w:p>
          <w:p w14:paraId="7B5CF70E" w14:textId="77777777" w:rsidR="00B54B8D" w:rsidRPr="00B54B8D" w:rsidRDefault="00B54B8D" w:rsidP="00B54B8D">
            <w:pPr>
              <w:numPr>
                <w:ilvl w:val="0"/>
                <w:numId w:val="60"/>
              </w:numPr>
              <w:suppressAutoHyphens/>
              <w:autoSpaceDN w:val="0"/>
              <w:spacing w:before="240" w:line="240" w:lineRule="auto"/>
              <w:textAlignment w:val="baseline"/>
              <w:rPr>
                <w:rFonts w:ascii="Times New Roman" w:eastAsia="Times New Roman" w:hAnsi="Times New Roman"/>
                <w:color w:val="000000"/>
                <w:kern w:val="28"/>
                <w:sz w:val="24"/>
                <w:szCs w:val="24"/>
                <w:lang w:bidi="hi-IN"/>
              </w:rPr>
            </w:pPr>
            <w:r w:rsidRPr="00B54B8D">
              <w:rPr>
                <w:rFonts w:ascii="Times New Roman" w:eastAsia="Times New Roman" w:hAnsi="Times New Roman"/>
                <w:color w:val="000000"/>
                <w:kern w:val="28"/>
                <w:sz w:val="24"/>
                <w:szCs w:val="24"/>
                <w:lang w:bidi="hi-IN"/>
              </w:rPr>
              <w:t>Analyzed nail and skin as per service requirement.</w:t>
            </w:r>
          </w:p>
          <w:p w14:paraId="387ECE5F" w14:textId="77777777" w:rsidR="00B54B8D" w:rsidRPr="00B54B8D" w:rsidRDefault="00B54B8D" w:rsidP="00B54B8D">
            <w:pPr>
              <w:numPr>
                <w:ilvl w:val="0"/>
                <w:numId w:val="60"/>
              </w:numPr>
              <w:suppressAutoHyphens/>
              <w:autoSpaceDN w:val="0"/>
              <w:spacing w:before="240" w:line="240" w:lineRule="auto"/>
              <w:textAlignment w:val="baseline"/>
              <w:rPr>
                <w:rFonts w:ascii="Times New Roman" w:eastAsia="Times New Roman" w:hAnsi="Times New Roman"/>
                <w:color w:val="000000"/>
                <w:kern w:val="28"/>
                <w:sz w:val="24"/>
                <w:szCs w:val="24"/>
                <w:lang w:bidi="hi-IN"/>
              </w:rPr>
            </w:pPr>
            <w:r w:rsidRPr="00B54B8D">
              <w:rPr>
                <w:rFonts w:ascii="Times New Roman" w:eastAsia="Times New Roman" w:hAnsi="Times New Roman"/>
                <w:color w:val="000000"/>
                <w:kern w:val="28"/>
                <w:sz w:val="24"/>
                <w:szCs w:val="24"/>
                <w:lang w:bidi="hi-IN"/>
              </w:rPr>
              <w:t>Assembled and prepared manicure and pedicure tools and equipment as per work requirement.</w:t>
            </w:r>
          </w:p>
          <w:p w14:paraId="73BFD6C5" w14:textId="77777777" w:rsidR="00B54B8D" w:rsidRPr="00B54B8D" w:rsidRDefault="00B54B8D" w:rsidP="00B54B8D">
            <w:pPr>
              <w:numPr>
                <w:ilvl w:val="0"/>
                <w:numId w:val="60"/>
              </w:numPr>
              <w:suppressAutoHyphens/>
              <w:autoSpaceDN w:val="0"/>
              <w:spacing w:before="240" w:line="240" w:lineRule="auto"/>
              <w:textAlignment w:val="baseline"/>
              <w:rPr>
                <w:rFonts w:ascii="Times New Roman" w:eastAsia="Times New Roman" w:hAnsi="Times New Roman"/>
                <w:color w:val="000000"/>
                <w:kern w:val="28"/>
                <w:sz w:val="24"/>
                <w:szCs w:val="24"/>
                <w:lang w:bidi="hi-IN"/>
              </w:rPr>
            </w:pPr>
            <w:r w:rsidRPr="00B54B8D">
              <w:rPr>
                <w:rFonts w:ascii="Times New Roman" w:eastAsia="Times New Roman" w:hAnsi="Times New Roman"/>
                <w:color w:val="000000"/>
                <w:kern w:val="28"/>
                <w:sz w:val="24"/>
                <w:szCs w:val="24"/>
                <w:lang w:bidi="hi-IN"/>
              </w:rPr>
              <w:t>Prepared manicure and pedicure products and supplies as per work procedure.</w:t>
            </w:r>
          </w:p>
          <w:p w14:paraId="219F2F9D" w14:textId="77777777" w:rsidR="00B54B8D" w:rsidRPr="00B54B8D" w:rsidRDefault="00B54B8D" w:rsidP="00B54B8D">
            <w:pPr>
              <w:numPr>
                <w:ilvl w:val="0"/>
                <w:numId w:val="60"/>
              </w:numPr>
              <w:suppressAutoHyphens/>
              <w:autoSpaceDN w:val="0"/>
              <w:spacing w:before="240" w:line="240" w:lineRule="auto"/>
              <w:textAlignment w:val="baseline"/>
              <w:rPr>
                <w:rFonts w:ascii="Times New Roman" w:eastAsia="Times New Roman" w:hAnsi="Times New Roman"/>
                <w:color w:val="000000"/>
                <w:kern w:val="28"/>
                <w:sz w:val="24"/>
                <w:szCs w:val="24"/>
                <w:lang w:bidi="hi-IN"/>
              </w:rPr>
            </w:pPr>
            <w:r w:rsidRPr="00B54B8D">
              <w:rPr>
                <w:rFonts w:ascii="Times New Roman" w:eastAsia="Times New Roman" w:hAnsi="Times New Roman"/>
                <w:color w:val="000000"/>
                <w:kern w:val="28"/>
                <w:sz w:val="24"/>
                <w:szCs w:val="24"/>
                <w:lang w:bidi="hi-IN"/>
              </w:rPr>
              <w:t>Performed   manicure and pedicure procedure as per client requirement.</w:t>
            </w:r>
          </w:p>
          <w:p w14:paraId="72F2712D" w14:textId="77777777" w:rsidR="00B54B8D" w:rsidRPr="00B54B8D" w:rsidRDefault="00B54B8D" w:rsidP="00B54B8D">
            <w:pPr>
              <w:numPr>
                <w:ilvl w:val="0"/>
                <w:numId w:val="60"/>
              </w:numPr>
              <w:suppressAutoHyphens/>
              <w:autoSpaceDN w:val="0"/>
              <w:spacing w:before="240" w:line="240" w:lineRule="auto"/>
              <w:textAlignment w:val="baseline"/>
              <w:rPr>
                <w:rFonts w:ascii="Times New Roman" w:eastAsia="Times New Roman" w:hAnsi="Times New Roman"/>
                <w:color w:val="000000"/>
                <w:kern w:val="28"/>
                <w:sz w:val="24"/>
                <w:szCs w:val="24"/>
                <w:lang w:bidi="hi-IN"/>
              </w:rPr>
            </w:pPr>
            <w:r w:rsidRPr="00B54B8D">
              <w:rPr>
                <w:rFonts w:ascii="Times New Roman" w:eastAsia="Times New Roman" w:hAnsi="Times New Roman"/>
                <w:color w:val="000000"/>
                <w:kern w:val="28"/>
                <w:sz w:val="24"/>
                <w:szCs w:val="24"/>
                <w:lang w:bidi="hi-IN"/>
              </w:rPr>
              <w:t>Cleaned and disinfected manicure and pedicure tools and equipment as per work procedures.</w:t>
            </w:r>
          </w:p>
          <w:p w14:paraId="59ECAEB4" w14:textId="77777777" w:rsidR="00B54B8D" w:rsidRPr="00B54B8D" w:rsidRDefault="00B54B8D" w:rsidP="00B54B8D">
            <w:pPr>
              <w:numPr>
                <w:ilvl w:val="0"/>
                <w:numId w:val="60"/>
              </w:numPr>
              <w:spacing w:line="276" w:lineRule="auto"/>
              <w:rPr>
                <w:rFonts w:ascii="Times New Roman" w:hAnsi="Times New Roman"/>
                <w:color w:val="000000"/>
                <w:kern w:val="28"/>
                <w:sz w:val="24"/>
                <w:szCs w:val="24"/>
              </w:rPr>
            </w:pPr>
            <w:r w:rsidRPr="00B54B8D">
              <w:rPr>
                <w:rFonts w:ascii="Times New Roman" w:eastAsia="Times New Roman" w:hAnsi="Times New Roman"/>
                <w:color w:val="000000"/>
                <w:kern w:val="28"/>
                <w:sz w:val="24"/>
                <w:szCs w:val="24"/>
                <w:lang w:bidi="hi-IN"/>
              </w:rPr>
              <w:t>Cleaned work station and disposed waste as per work procedure.</w:t>
            </w:r>
          </w:p>
        </w:tc>
      </w:tr>
      <w:tr w:rsidR="00B54B8D" w:rsidRPr="00B54B8D" w14:paraId="112481DC" w14:textId="77777777" w:rsidTr="00F64DF5">
        <w:trPr>
          <w:trHeight w:val="440"/>
        </w:trPr>
        <w:tc>
          <w:tcPr>
            <w:tcW w:w="2695" w:type="dxa"/>
          </w:tcPr>
          <w:p w14:paraId="0A5AF76C" w14:textId="77777777" w:rsidR="00B54B8D" w:rsidRPr="00B54B8D" w:rsidRDefault="00B54B8D" w:rsidP="00B54B8D">
            <w:pPr>
              <w:numPr>
                <w:ilvl w:val="0"/>
                <w:numId w:val="59"/>
              </w:numPr>
              <w:spacing w:line="240" w:lineRule="auto"/>
              <w:rPr>
                <w:rFonts w:ascii="Times New Roman" w:hAnsi="Times New Roman"/>
                <w:color w:val="000000"/>
                <w:kern w:val="28"/>
                <w:sz w:val="24"/>
                <w:szCs w:val="24"/>
              </w:rPr>
            </w:pPr>
            <w:r w:rsidRPr="00B54B8D">
              <w:rPr>
                <w:rFonts w:ascii="Times New Roman" w:hAnsi="Times New Roman"/>
                <w:color w:val="000000"/>
                <w:kern w:val="28"/>
                <w:sz w:val="24"/>
                <w:szCs w:val="24"/>
              </w:rPr>
              <w:t>Resource implications</w:t>
            </w:r>
          </w:p>
        </w:tc>
        <w:tc>
          <w:tcPr>
            <w:tcW w:w="6475" w:type="dxa"/>
          </w:tcPr>
          <w:p w14:paraId="4F60F327" w14:textId="5E301A98" w:rsidR="00B54B8D" w:rsidRPr="00B54B8D" w:rsidRDefault="00B54B8D" w:rsidP="00B54B8D">
            <w:pPr>
              <w:spacing w:line="240" w:lineRule="auto"/>
              <w:rPr>
                <w:rFonts w:ascii="Times New Roman" w:hAnsi="Times New Roman"/>
                <w:color w:val="000000"/>
                <w:kern w:val="28"/>
                <w:sz w:val="24"/>
                <w:szCs w:val="24"/>
              </w:rPr>
            </w:pPr>
            <w:r w:rsidRPr="00B54B8D">
              <w:rPr>
                <w:rFonts w:ascii="Times New Roman" w:hAnsi="Times New Roman"/>
                <w:color w:val="000000"/>
                <w:kern w:val="28"/>
                <w:sz w:val="24"/>
                <w:szCs w:val="24"/>
              </w:rPr>
              <w:t>The following resources should be provided:</w:t>
            </w:r>
          </w:p>
          <w:p w14:paraId="555D024C" w14:textId="77777777" w:rsidR="00B54B8D" w:rsidRPr="00B54B8D" w:rsidRDefault="00B54B8D" w:rsidP="00B54B8D">
            <w:pPr>
              <w:spacing w:line="276" w:lineRule="auto"/>
              <w:rPr>
                <w:rFonts w:ascii="Times New Roman" w:hAnsi="Times New Roman"/>
                <w:kern w:val="28"/>
                <w:sz w:val="24"/>
                <w:szCs w:val="24"/>
              </w:rPr>
            </w:pPr>
            <w:r w:rsidRPr="00B54B8D">
              <w:rPr>
                <w:rFonts w:ascii="Times New Roman" w:hAnsi="Times New Roman"/>
                <w:kern w:val="28"/>
                <w:sz w:val="24"/>
                <w:szCs w:val="24"/>
                <w:lang w:val="en-GB"/>
              </w:rPr>
              <w:t xml:space="preserve">2.1 </w:t>
            </w:r>
            <w:r w:rsidRPr="00B54B8D">
              <w:rPr>
                <w:rFonts w:ascii="Times New Roman" w:hAnsi="Times New Roman"/>
                <w:kern w:val="28"/>
                <w:sz w:val="24"/>
                <w:szCs w:val="24"/>
              </w:rPr>
              <w:t>Appropriately simulated environment where assessment can take place</w:t>
            </w:r>
          </w:p>
          <w:p w14:paraId="6C2E035C" w14:textId="77777777" w:rsidR="00B54B8D" w:rsidRPr="00B54B8D" w:rsidRDefault="00B54B8D" w:rsidP="00B54B8D">
            <w:pPr>
              <w:spacing w:line="276" w:lineRule="auto"/>
              <w:rPr>
                <w:rFonts w:ascii="Times New Roman" w:hAnsi="Times New Roman"/>
                <w:kern w:val="28"/>
                <w:sz w:val="24"/>
                <w:szCs w:val="24"/>
              </w:rPr>
            </w:pPr>
            <w:r w:rsidRPr="00B54B8D">
              <w:rPr>
                <w:rFonts w:ascii="Times New Roman" w:hAnsi="Times New Roman"/>
                <w:kern w:val="28"/>
                <w:sz w:val="24"/>
                <w:szCs w:val="24"/>
                <w:lang w:val="en-GB"/>
              </w:rPr>
              <w:t xml:space="preserve">2.2 </w:t>
            </w:r>
            <w:r w:rsidRPr="00B54B8D">
              <w:rPr>
                <w:rFonts w:ascii="Times New Roman" w:hAnsi="Times New Roman"/>
                <w:kern w:val="28"/>
                <w:sz w:val="24"/>
                <w:szCs w:val="24"/>
              </w:rPr>
              <w:t>Access to relevant work environment</w:t>
            </w:r>
          </w:p>
          <w:p w14:paraId="3C43D3E3" w14:textId="77777777" w:rsidR="00B54B8D" w:rsidRPr="00B54B8D" w:rsidRDefault="00B54B8D" w:rsidP="00B54B8D">
            <w:pPr>
              <w:spacing w:line="276" w:lineRule="auto"/>
              <w:rPr>
                <w:rFonts w:ascii="Times New Roman" w:hAnsi="Times New Roman"/>
                <w:color w:val="000000"/>
                <w:kern w:val="28"/>
                <w:sz w:val="24"/>
                <w:szCs w:val="24"/>
              </w:rPr>
            </w:pPr>
            <w:r w:rsidRPr="00B54B8D">
              <w:rPr>
                <w:rFonts w:ascii="Times New Roman" w:hAnsi="Times New Roman"/>
                <w:kern w:val="28"/>
                <w:sz w:val="24"/>
                <w:szCs w:val="24"/>
                <w:lang w:val="en-GB"/>
              </w:rPr>
              <w:t>2.3</w:t>
            </w:r>
            <w:r w:rsidRPr="00B54B8D">
              <w:rPr>
                <w:rFonts w:ascii="Times New Roman" w:hAnsi="Times New Roman"/>
                <w:kern w:val="28"/>
                <w:sz w:val="24"/>
                <w:szCs w:val="24"/>
              </w:rPr>
              <w:t>Resources relevant to the proposed activities or tasks</w:t>
            </w:r>
          </w:p>
        </w:tc>
      </w:tr>
      <w:tr w:rsidR="00B54B8D" w:rsidRPr="00B54B8D" w14:paraId="65B2D421" w14:textId="77777777" w:rsidTr="00B54B8D">
        <w:trPr>
          <w:trHeight w:val="2078"/>
        </w:trPr>
        <w:tc>
          <w:tcPr>
            <w:tcW w:w="2695" w:type="dxa"/>
          </w:tcPr>
          <w:p w14:paraId="409698F5" w14:textId="2C36CD19" w:rsidR="00B54B8D" w:rsidRPr="00B54B8D" w:rsidRDefault="00B81ED5" w:rsidP="00B81ED5">
            <w:pPr>
              <w:spacing w:line="240" w:lineRule="auto"/>
              <w:rPr>
                <w:rFonts w:ascii="Times New Roman" w:hAnsi="Times New Roman"/>
                <w:color w:val="000000"/>
                <w:kern w:val="28"/>
                <w:sz w:val="24"/>
                <w:szCs w:val="24"/>
              </w:rPr>
            </w:pPr>
            <w:r>
              <w:rPr>
                <w:rFonts w:ascii="Times New Roman" w:hAnsi="Times New Roman"/>
                <w:color w:val="000000"/>
                <w:kern w:val="28"/>
                <w:sz w:val="24"/>
                <w:szCs w:val="24"/>
              </w:rPr>
              <w:lastRenderedPageBreak/>
              <w:t>3.</w:t>
            </w:r>
            <w:r w:rsidR="00B54B8D" w:rsidRPr="00B54B8D">
              <w:rPr>
                <w:rFonts w:ascii="Times New Roman" w:hAnsi="Times New Roman"/>
                <w:color w:val="000000"/>
                <w:kern w:val="28"/>
                <w:sz w:val="24"/>
                <w:szCs w:val="24"/>
              </w:rPr>
              <w:t>Methods of assessment</w:t>
            </w:r>
          </w:p>
        </w:tc>
        <w:tc>
          <w:tcPr>
            <w:tcW w:w="6475" w:type="dxa"/>
          </w:tcPr>
          <w:p w14:paraId="239C5CCC" w14:textId="1E61723B" w:rsidR="00B54B8D" w:rsidRPr="00B54B8D" w:rsidRDefault="00B54B8D" w:rsidP="00B54B8D">
            <w:pPr>
              <w:spacing w:line="240" w:lineRule="auto"/>
              <w:rPr>
                <w:rFonts w:ascii="Times New Roman" w:hAnsi="Times New Roman"/>
                <w:color w:val="000000"/>
                <w:kern w:val="28"/>
                <w:sz w:val="24"/>
                <w:szCs w:val="24"/>
              </w:rPr>
            </w:pPr>
            <w:r w:rsidRPr="00B54B8D">
              <w:rPr>
                <w:rFonts w:ascii="Times New Roman" w:hAnsi="Times New Roman"/>
                <w:color w:val="000000"/>
                <w:kern w:val="28"/>
                <w:sz w:val="24"/>
                <w:szCs w:val="24"/>
              </w:rPr>
              <w:t xml:space="preserve">Competency in this unit may be assessed through: </w:t>
            </w:r>
          </w:p>
          <w:p w14:paraId="40A0D28E" w14:textId="77777777" w:rsidR="00B54B8D" w:rsidRPr="00B54B8D" w:rsidRDefault="00B54B8D" w:rsidP="00B54B8D">
            <w:pPr>
              <w:spacing w:line="276" w:lineRule="auto"/>
              <w:contextualSpacing/>
              <w:rPr>
                <w:rFonts w:ascii="Times New Roman" w:hAnsi="Times New Roman"/>
                <w:sz w:val="24"/>
                <w:szCs w:val="24"/>
                <w:lang w:val="en-GB"/>
              </w:rPr>
            </w:pPr>
            <w:r w:rsidRPr="00B54B8D">
              <w:rPr>
                <w:rFonts w:ascii="Times New Roman" w:hAnsi="Times New Roman"/>
                <w:sz w:val="24"/>
                <w:szCs w:val="24"/>
                <w:lang w:val="en-GB"/>
              </w:rPr>
              <w:t xml:space="preserve">3.1 Practical assessment </w:t>
            </w:r>
          </w:p>
          <w:p w14:paraId="74BA6042" w14:textId="77777777" w:rsidR="00B54B8D" w:rsidRPr="00B54B8D" w:rsidRDefault="00B54B8D" w:rsidP="00B54B8D">
            <w:pPr>
              <w:spacing w:line="276" w:lineRule="auto"/>
              <w:contextualSpacing/>
              <w:rPr>
                <w:rFonts w:ascii="Times New Roman" w:hAnsi="Times New Roman"/>
                <w:sz w:val="24"/>
                <w:szCs w:val="24"/>
                <w:lang w:val="en-GB"/>
              </w:rPr>
            </w:pPr>
            <w:r w:rsidRPr="00B54B8D">
              <w:rPr>
                <w:rFonts w:ascii="Times New Roman" w:hAnsi="Times New Roman"/>
                <w:sz w:val="24"/>
                <w:szCs w:val="24"/>
                <w:lang w:val="en-GB"/>
              </w:rPr>
              <w:t xml:space="preserve">3.2 Project </w:t>
            </w:r>
          </w:p>
          <w:p w14:paraId="2D0BB98A" w14:textId="77777777" w:rsidR="00B54B8D" w:rsidRPr="00B54B8D" w:rsidRDefault="00B54B8D" w:rsidP="00B54B8D">
            <w:pPr>
              <w:spacing w:line="276" w:lineRule="auto"/>
              <w:contextualSpacing/>
              <w:rPr>
                <w:rFonts w:ascii="Times New Roman" w:hAnsi="Times New Roman"/>
                <w:sz w:val="24"/>
                <w:szCs w:val="24"/>
                <w:lang w:val="en-GB"/>
              </w:rPr>
            </w:pPr>
            <w:r w:rsidRPr="00B54B8D">
              <w:rPr>
                <w:rFonts w:ascii="Times New Roman" w:hAnsi="Times New Roman"/>
                <w:sz w:val="24"/>
                <w:szCs w:val="24"/>
                <w:lang w:val="en-GB"/>
              </w:rPr>
              <w:t>3.3 Portfolio of evidence</w:t>
            </w:r>
          </w:p>
          <w:p w14:paraId="35D9BCD3" w14:textId="77777777" w:rsidR="00B54B8D" w:rsidRPr="00B54B8D" w:rsidRDefault="00B54B8D" w:rsidP="00B54B8D">
            <w:pPr>
              <w:spacing w:line="276" w:lineRule="auto"/>
              <w:contextualSpacing/>
              <w:rPr>
                <w:rFonts w:ascii="Times New Roman" w:hAnsi="Times New Roman"/>
                <w:sz w:val="24"/>
                <w:szCs w:val="24"/>
                <w:lang w:val="en-GB"/>
              </w:rPr>
            </w:pPr>
            <w:r w:rsidRPr="00B54B8D">
              <w:rPr>
                <w:rFonts w:ascii="Times New Roman" w:hAnsi="Times New Roman"/>
                <w:sz w:val="24"/>
                <w:szCs w:val="24"/>
                <w:lang w:val="en-GB"/>
              </w:rPr>
              <w:t>3.4 Written assessment</w:t>
            </w:r>
          </w:p>
          <w:p w14:paraId="5C87ED98" w14:textId="6EB5F33D" w:rsidR="00B54B8D" w:rsidRPr="00B81ED5" w:rsidRDefault="00B54B8D" w:rsidP="00B81ED5">
            <w:pPr>
              <w:spacing w:line="276" w:lineRule="auto"/>
              <w:contextualSpacing/>
              <w:rPr>
                <w:rFonts w:ascii="Times New Roman" w:hAnsi="Times New Roman"/>
                <w:sz w:val="24"/>
                <w:szCs w:val="24"/>
                <w:lang w:val="en-GB"/>
              </w:rPr>
            </w:pPr>
            <w:r w:rsidRPr="00B54B8D">
              <w:rPr>
                <w:rFonts w:ascii="Times New Roman" w:hAnsi="Times New Roman"/>
                <w:sz w:val="24"/>
                <w:szCs w:val="24"/>
                <w:lang w:val="en-GB"/>
              </w:rPr>
              <w:t>3.5 Oral assessment</w:t>
            </w:r>
          </w:p>
        </w:tc>
      </w:tr>
      <w:tr w:rsidR="00B54B8D" w:rsidRPr="00B54B8D" w14:paraId="7E209C74" w14:textId="77777777" w:rsidTr="00B54B8D">
        <w:trPr>
          <w:trHeight w:val="467"/>
        </w:trPr>
        <w:tc>
          <w:tcPr>
            <w:tcW w:w="2695" w:type="dxa"/>
          </w:tcPr>
          <w:p w14:paraId="1880F61E" w14:textId="77777777" w:rsidR="00B54B8D" w:rsidRPr="00B54B8D" w:rsidRDefault="00B54B8D" w:rsidP="00B54B8D">
            <w:pPr>
              <w:spacing w:line="240" w:lineRule="auto"/>
              <w:rPr>
                <w:rFonts w:ascii="Times New Roman" w:hAnsi="Times New Roman"/>
                <w:kern w:val="28"/>
                <w:sz w:val="24"/>
                <w:szCs w:val="24"/>
              </w:rPr>
            </w:pPr>
            <w:r w:rsidRPr="00B54B8D">
              <w:rPr>
                <w:rFonts w:ascii="Times New Roman" w:hAnsi="Times New Roman"/>
                <w:kern w:val="28"/>
                <w:sz w:val="24"/>
                <w:szCs w:val="24"/>
                <w:lang w:val="en-GB"/>
              </w:rPr>
              <w:t>4.</w:t>
            </w:r>
            <w:r w:rsidRPr="00B54B8D">
              <w:rPr>
                <w:rFonts w:ascii="Times New Roman" w:hAnsi="Times New Roman"/>
                <w:kern w:val="28"/>
                <w:sz w:val="24"/>
                <w:szCs w:val="24"/>
              </w:rPr>
              <w:t>Context of assessment</w:t>
            </w:r>
          </w:p>
        </w:tc>
        <w:tc>
          <w:tcPr>
            <w:tcW w:w="6475" w:type="dxa"/>
          </w:tcPr>
          <w:p w14:paraId="266EA79B" w14:textId="77777777" w:rsidR="00B54B8D" w:rsidRPr="00B54B8D" w:rsidRDefault="00B54B8D" w:rsidP="00B54B8D">
            <w:pPr>
              <w:spacing w:line="240" w:lineRule="auto"/>
              <w:contextualSpacing/>
              <w:rPr>
                <w:rFonts w:ascii="Times New Roman" w:hAnsi="Times New Roman"/>
                <w:sz w:val="24"/>
                <w:szCs w:val="24"/>
                <w:lang w:val="en-GB"/>
              </w:rPr>
            </w:pPr>
            <w:r w:rsidRPr="00B54B8D">
              <w:rPr>
                <w:rFonts w:ascii="Times New Roman" w:hAnsi="Times New Roman"/>
                <w:sz w:val="24"/>
                <w:szCs w:val="24"/>
                <w:lang w:val="en-GB"/>
              </w:rPr>
              <w:t>4.1 This competency may be assessed may be assessed in a workplace or a simulated workplace</w:t>
            </w:r>
          </w:p>
        </w:tc>
      </w:tr>
      <w:tr w:rsidR="00B54B8D" w:rsidRPr="00B54B8D" w14:paraId="3F767955" w14:textId="77777777" w:rsidTr="00B54B8D">
        <w:tc>
          <w:tcPr>
            <w:tcW w:w="2695" w:type="dxa"/>
          </w:tcPr>
          <w:p w14:paraId="441F025B" w14:textId="77777777" w:rsidR="00B54B8D" w:rsidRPr="00B54B8D" w:rsidRDefault="00B54B8D" w:rsidP="00B54B8D">
            <w:pPr>
              <w:numPr>
                <w:ilvl w:val="0"/>
                <w:numId w:val="62"/>
              </w:numPr>
              <w:spacing w:line="240" w:lineRule="auto"/>
              <w:rPr>
                <w:rFonts w:ascii="Times New Roman" w:hAnsi="Times New Roman"/>
                <w:color w:val="000000"/>
                <w:kern w:val="28"/>
                <w:sz w:val="24"/>
                <w:szCs w:val="24"/>
              </w:rPr>
            </w:pPr>
            <w:r w:rsidRPr="00B54B8D">
              <w:rPr>
                <w:rFonts w:ascii="Times New Roman" w:hAnsi="Times New Roman"/>
                <w:color w:val="000000"/>
                <w:kern w:val="28"/>
                <w:sz w:val="24"/>
                <w:szCs w:val="24"/>
              </w:rPr>
              <w:t>Guidance information+3n for assessment</w:t>
            </w:r>
          </w:p>
        </w:tc>
        <w:tc>
          <w:tcPr>
            <w:tcW w:w="6475" w:type="dxa"/>
          </w:tcPr>
          <w:p w14:paraId="74AA2C68" w14:textId="77777777" w:rsidR="00B54B8D" w:rsidRPr="00B54B8D" w:rsidRDefault="00B54B8D" w:rsidP="00B54B8D">
            <w:pPr>
              <w:spacing w:line="240" w:lineRule="auto"/>
              <w:contextualSpacing/>
              <w:rPr>
                <w:rFonts w:ascii="Times New Roman" w:hAnsi="Times New Roman"/>
                <w:sz w:val="24"/>
                <w:szCs w:val="24"/>
                <w:lang w:val="en-GB"/>
              </w:rPr>
            </w:pPr>
            <w:r w:rsidRPr="00B54B8D">
              <w:rPr>
                <w:rFonts w:ascii="Times New Roman" w:hAnsi="Times New Roman"/>
                <w:sz w:val="24"/>
                <w:szCs w:val="24"/>
                <w:lang w:val="en-GB"/>
              </w:rPr>
              <w:t>Holistic assessment with other units relevant to the industry sector and workplace job role is recommended.</w:t>
            </w:r>
          </w:p>
        </w:tc>
      </w:tr>
    </w:tbl>
    <w:p w14:paraId="6E213A44" w14:textId="77777777" w:rsidR="00D37DA4" w:rsidRDefault="00D37DA4" w:rsidP="00D37DA4"/>
    <w:p w14:paraId="0BC53FE9" w14:textId="77777777" w:rsidR="00D37DA4" w:rsidRDefault="00D37DA4" w:rsidP="00D37DA4"/>
    <w:p w14:paraId="29319534" w14:textId="77777777" w:rsidR="00D37DA4" w:rsidRDefault="00D37DA4" w:rsidP="00D37DA4"/>
    <w:p w14:paraId="6E35B146" w14:textId="77777777" w:rsidR="00D37DA4" w:rsidRDefault="00D37DA4" w:rsidP="00D37DA4"/>
    <w:p w14:paraId="1CDEABEA" w14:textId="77777777" w:rsidR="00D37DA4" w:rsidRDefault="00D37DA4" w:rsidP="00D37DA4"/>
    <w:p w14:paraId="2575EFA0" w14:textId="77777777" w:rsidR="00D37DA4" w:rsidRDefault="00D37DA4" w:rsidP="00D37DA4"/>
    <w:p w14:paraId="387688C5" w14:textId="77777777" w:rsidR="00D37DA4" w:rsidRDefault="00D37DA4" w:rsidP="00D37DA4"/>
    <w:p w14:paraId="3669B786" w14:textId="77777777" w:rsidR="00D37DA4" w:rsidRDefault="00D37DA4" w:rsidP="00D37DA4"/>
    <w:p w14:paraId="236234B6" w14:textId="3437576C" w:rsidR="00D37DA4" w:rsidRDefault="00D37DA4" w:rsidP="00D37DA4"/>
    <w:p w14:paraId="4A21952A" w14:textId="5D4D79E2" w:rsidR="00B81ED5" w:rsidRDefault="00B81ED5" w:rsidP="00D37DA4"/>
    <w:p w14:paraId="0049B363" w14:textId="0246CBFB" w:rsidR="006C1F2F" w:rsidRDefault="006C1F2F">
      <w:pPr>
        <w:spacing w:after="0" w:line="240" w:lineRule="auto"/>
      </w:pPr>
      <w:r>
        <w:br w:type="page"/>
      </w:r>
    </w:p>
    <w:p w14:paraId="710C0444" w14:textId="77777777" w:rsidR="00B81ED5" w:rsidRDefault="00B81ED5" w:rsidP="00D37DA4"/>
    <w:p w14:paraId="68BC9E76" w14:textId="77777777" w:rsidR="00B81ED5" w:rsidRPr="00D37DA4" w:rsidRDefault="00B81ED5" w:rsidP="00D37DA4"/>
    <w:p w14:paraId="098CF5A6" w14:textId="77777777" w:rsidR="000B3135" w:rsidRPr="009638E3" w:rsidRDefault="00B02961" w:rsidP="006C1F2F">
      <w:pPr>
        <w:pStyle w:val="Heading2"/>
        <w:jc w:val="center"/>
        <w:rPr>
          <w:rFonts w:ascii="Times New Roman" w:hAnsi="Times New Roman"/>
          <w:color w:val="000000"/>
          <w:sz w:val="24"/>
          <w:szCs w:val="24"/>
          <w:lang w:val="en-GB"/>
        </w:rPr>
      </w:pPr>
      <w:bookmarkStart w:id="30" w:name="_Toc195699213"/>
      <w:r w:rsidRPr="009638E3">
        <w:rPr>
          <w:rFonts w:ascii="Times New Roman" w:hAnsi="Times New Roman"/>
          <w:color w:val="000000"/>
          <w:sz w:val="24"/>
          <w:szCs w:val="24"/>
        </w:rPr>
        <w:t>PROVIDE MAKE-UP SERVICE</w:t>
      </w:r>
      <w:r w:rsidRPr="009638E3">
        <w:rPr>
          <w:rFonts w:ascii="Times New Roman" w:hAnsi="Times New Roman"/>
          <w:color w:val="000000"/>
          <w:sz w:val="24"/>
          <w:szCs w:val="24"/>
          <w:lang w:val="en-GB"/>
        </w:rPr>
        <w:t>S</w:t>
      </w:r>
      <w:bookmarkEnd w:id="24"/>
      <w:bookmarkEnd w:id="30"/>
    </w:p>
    <w:p w14:paraId="7FB89860" w14:textId="153EEBA5" w:rsidR="000B3135" w:rsidRPr="009638E3" w:rsidRDefault="00B02961" w:rsidP="00D37DA4">
      <w:pPr>
        <w:spacing w:line="276" w:lineRule="auto"/>
        <w:rPr>
          <w:rFonts w:ascii="Times New Roman" w:hAnsi="Times New Roman"/>
          <w:sz w:val="24"/>
          <w:szCs w:val="24"/>
        </w:rPr>
      </w:pPr>
      <w:bookmarkStart w:id="31" w:name="_heading=h.n6vwlpfdk31" w:colFirst="0" w:colLast="0"/>
      <w:bookmarkEnd w:id="31"/>
      <w:r w:rsidRPr="009638E3">
        <w:rPr>
          <w:rFonts w:ascii="Times New Roman" w:eastAsia="Times New Roman" w:hAnsi="Times New Roman"/>
          <w:b/>
          <w:sz w:val="24"/>
          <w:szCs w:val="24"/>
        </w:rPr>
        <w:t>UNIT</w:t>
      </w:r>
      <w:r w:rsidRPr="009638E3">
        <w:rPr>
          <w:rFonts w:ascii="Times New Roman" w:hAnsi="Times New Roman"/>
          <w:sz w:val="24"/>
          <w:szCs w:val="24"/>
        </w:rPr>
        <w:t xml:space="preserve"> </w:t>
      </w:r>
      <w:r w:rsidR="008A2A0F" w:rsidRPr="009638E3">
        <w:rPr>
          <w:rFonts w:ascii="Times New Roman" w:hAnsi="Times New Roman"/>
          <w:sz w:val="24"/>
          <w:szCs w:val="24"/>
        </w:rPr>
        <w:t xml:space="preserve">CODE: </w:t>
      </w:r>
      <w:r w:rsidR="000D5FA3">
        <w:rPr>
          <w:rFonts w:ascii="Times New Roman" w:hAnsi="Times New Roman"/>
          <w:sz w:val="24"/>
          <w:szCs w:val="24"/>
        </w:rPr>
        <w:t>1012 3</w:t>
      </w:r>
      <w:r w:rsidR="00D16C16">
        <w:rPr>
          <w:rFonts w:ascii="Times New Roman" w:hAnsi="Times New Roman"/>
          <w:sz w:val="24"/>
          <w:szCs w:val="24"/>
        </w:rPr>
        <w:t>51 04</w:t>
      </w:r>
      <w:r w:rsidR="00D16C16" w:rsidRPr="00BC64D9">
        <w:rPr>
          <w:rFonts w:ascii="Times New Roman" w:hAnsi="Times New Roman"/>
          <w:sz w:val="24"/>
          <w:szCs w:val="24"/>
        </w:rPr>
        <w:t>A</w:t>
      </w:r>
    </w:p>
    <w:p w14:paraId="67BA881E" w14:textId="77777777" w:rsidR="000B3135" w:rsidRPr="009638E3" w:rsidRDefault="00B02961">
      <w:pPr>
        <w:spacing w:line="276" w:lineRule="auto"/>
        <w:rPr>
          <w:rFonts w:ascii="Times New Roman" w:eastAsia="Times New Roman" w:hAnsi="Times New Roman"/>
          <w:b/>
          <w:sz w:val="24"/>
          <w:szCs w:val="24"/>
        </w:rPr>
      </w:pPr>
      <w:r w:rsidRPr="009638E3">
        <w:rPr>
          <w:rFonts w:ascii="Times New Roman" w:eastAsia="Times New Roman" w:hAnsi="Times New Roman"/>
          <w:b/>
          <w:sz w:val="24"/>
          <w:szCs w:val="24"/>
        </w:rPr>
        <w:t xml:space="preserve">UNIT DESCRIPTION </w:t>
      </w:r>
    </w:p>
    <w:p w14:paraId="7A04E0CE" w14:textId="77777777" w:rsidR="000B3135" w:rsidRPr="009638E3" w:rsidRDefault="00B02961">
      <w:pPr>
        <w:spacing w:line="276" w:lineRule="auto"/>
        <w:ind w:right="128"/>
        <w:rPr>
          <w:rFonts w:ascii="Times New Roman" w:eastAsia="Times New Roman" w:hAnsi="Times New Roman"/>
          <w:sz w:val="24"/>
          <w:szCs w:val="24"/>
        </w:rPr>
      </w:pPr>
      <w:r w:rsidRPr="009638E3">
        <w:rPr>
          <w:rFonts w:ascii="Times New Roman" w:eastAsia="Times New Roman" w:hAnsi="Times New Roman"/>
          <w:sz w:val="24"/>
          <w:szCs w:val="24"/>
        </w:rPr>
        <w:t xml:space="preserve">This unit covers the competencies required to provide </w:t>
      </w:r>
      <w:r w:rsidRPr="009638E3">
        <w:rPr>
          <w:rFonts w:ascii="Times New Roman" w:eastAsia="Times New Roman" w:hAnsi="Times New Roman"/>
          <w:sz w:val="24"/>
          <w:szCs w:val="24"/>
          <w:lang w:val="en-GB"/>
        </w:rPr>
        <w:t>make-up service</w:t>
      </w:r>
      <w:r w:rsidRPr="009638E3">
        <w:rPr>
          <w:rFonts w:ascii="Times New Roman" w:eastAsia="Times New Roman" w:hAnsi="Times New Roman"/>
          <w:sz w:val="24"/>
          <w:szCs w:val="24"/>
        </w:rPr>
        <w:t>. It involves preparing for make-up service; performing make</w:t>
      </w:r>
      <w:r w:rsidRPr="009638E3">
        <w:rPr>
          <w:rFonts w:ascii="Times New Roman" w:eastAsia="Times New Roman" w:hAnsi="Times New Roman"/>
          <w:sz w:val="24"/>
          <w:szCs w:val="24"/>
          <w:lang w:val="en-GB"/>
        </w:rPr>
        <w:t>-up</w:t>
      </w:r>
      <w:r w:rsidRPr="009638E3">
        <w:rPr>
          <w:rFonts w:ascii="Times New Roman" w:eastAsia="Times New Roman" w:hAnsi="Times New Roman"/>
          <w:sz w:val="24"/>
          <w:szCs w:val="24"/>
        </w:rPr>
        <w:t xml:space="preserve"> service</w:t>
      </w:r>
      <w:r w:rsidRPr="009638E3">
        <w:rPr>
          <w:rFonts w:ascii="Times New Roman" w:eastAsia="Times New Roman" w:hAnsi="Times New Roman"/>
          <w:sz w:val="24"/>
          <w:szCs w:val="24"/>
          <w:lang w:val="en-GB"/>
        </w:rPr>
        <w:t xml:space="preserve"> </w:t>
      </w:r>
      <w:r w:rsidRPr="009638E3">
        <w:rPr>
          <w:rFonts w:ascii="Times New Roman" w:eastAsia="Times New Roman" w:hAnsi="Times New Roman"/>
          <w:sz w:val="24"/>
          <w:szCs w:val="24"/>
        </w:rPr>
        <w:t xml:space="preserve">and perform post make up procedure. </w:t>
      </w:r>
    </w:p>
    <w:p w14:paraId="28312CFB" w14:textId="77777777" w:rsidR="000B3135" w:rsidRPr="009638E3" w:rsidRDefault="00B02961">
      <w:pPr>
        <w:spacing w:line="276" w:lineRule="auto"/>
        <w:rPr>
          <w:rFonts w:ascii="Times New Roman" w:eastAsia="Times New Roman" w:hAnsi="Times New Roman"/>
          <w:b/>
          <w:sz w:val="24"/>
          <w:szCs w:val="24"/>
        </w:rPr>
      </w:pPr>
      <w:r w:rsidRPr="009638E3">
        <w:rPr>
          <w:rFonts w:ascii="Times New Roman" w:eastAsia="Times New Roman" w:hAnsi="Times New Roman"/>
          <w:b/>
          <w:sz w:val="24"/>
          <w:szCs w:val="24"/>
        </w:rPr>
        <w:t xml:space="preserve">ELEMENTS AND PERFORMANCE CRITERIA </w:t>
      </w:r>
    </w:p>
    <w:tbl>
      <w:tblPr>
        <w:tblStyle w:val="Style65"/>
        <w:tblW w:w="88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7"/>
        <w:gridCol w:w="6142"/>
      </w:tblGrid>
      <w:tr w:rsidR="000B3135" w:rsidRPr="009638E3" w14:paraId="2586FF18" w14:textId="77777777">
        <w:tc>
          <w:tcPr>
            <w:tcW w:w="27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773A0" w14:textId="77777777" w:rsidR="000B3135" w:rsidRPr="009638E3" w:rsidRDefault="00B02961">
            <w:pPr>
              <w:spacing w:after="12" w:line="276" w:lineRule="auto"/>
              <w:rPr>
                <w:rFonts w:ascii="Times New Roman" w:eastAsia="Times New Roman" w:hAnsi="Times New Roman"/>
                <w:sz w:val="24"/>
                <w:szCs w:val="24"/>
              </w:rPr>
            </w:pPr>
            <w:r w:rsidRPr="009638E3">
              <w:rPr>
                <w:rFonts w:ascii="Times New Roman" w:eastAsia="Times New Roman" w:hAnsi="Times New Roman"/>
                <w:b/>
                <w:sz w:val="24"/>
                <w:szCs w:val="24"/>
              </w:rPr>
              <w:t xml:space="preserve">ELEMENT </w:t>
            </w:r>
          </w:p>
          <w:p w14:paraId="2A3B7DD2" w14:textId="77777777" w:rsidR="000B3135" w:rsidRPr="009638E3" w:rsidRDefault="00B02961">
            <w:pPr>
              <w:spacing w:after="0" w:line="276" w:lineRule="auto"/>
              <w:rPr>
                <w:rFonts w:ascii="Times New Roman" w:eastAsia="Times New Roman" w:hAnsi="Times New Roman"/>
                <w:b/>
                <w:sz w:val="24"/>
                <w:szCs w:val="24"/>
              </w:rPr>
            </w:pPr>
            <w:r w:rsidRPr="009638E3">
              <w:rPr>
                <w:rFonts w:ascii="Times New Roman" w:eastAsia="Times New Roman" w:hAnsi="Times New Roman"/>
                <w:sz w:val="24"/>
                <w:szCs w:val="24"/>
              </w:rPr>
              <w:t xml:space="preserve">These describe the </w:t>
            </w:r>
            <w:r w:rsidRPr="009638E3">
              <w:rPr>
                <w:rFonts w:ascii="Times New Roman" w:eastAsia="Times New Roman" w:hAnsi="Times New Roman"/>
                <w:b/>
                <w:sz w:val="24"/>
                <w:szCs w:val="24"/>
              </w:rPr>
              <w:t>key outcomes</w:t>
            </w:r>
            <w:r w:rsidRPr="009638E3">
              <w:rPr>
                <w:rFonts w:ascii="Times New Roman" w:eastAsia="Times New Roman" w:hAnsi="Times New Roman"/>
                <w:sz w:val="24"/>
                <w:szCs w:val="24"/>
              </w:rPr>
              <w:t xml:space="preserve"> which make up </w:t>
            </w:r>
            <w:r w:rsidRPr="009638E3">
              <w:rPr>
                <w:rFonts w:ascii="Times New Roman" w:eastAsia="Times New Roman" w:hAnsi="Times New Roman"/>
                <w:b/>
                <w:sz w:val="24"/>
                <w:szCs w:val="24"/>
              </w:rPr>
              <w:t>workplace function</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699B6" w14:textId="77777777" w:rsidR="000B3135" w:rsidRPr="009638E3" w:rsidRDefault="00B02961">
            <w:pPr>
              <w:spacing w:after="12" w:line="276" w:lineRule="auto"/>
              <w:rPr>
                <w:rFonts w:ascii="Times New Roman" w:eastAsia="Times New Roman" w:hAnsi="Times New Roman"/>
                <w:sz w:val="24"/>
                <w:szCs w:val="24"/>
              </w:rPr>
            </w:pPr>
            <w:r w:rsidRPr="009638E3">
              <w:rPr>
                <w:rFonts w:ascii="Times New Roman" w:eastAsia="Times New Roman" w:hAnsi="Times New Roman"/>
                <w:b/>
                <w:sz w:val="24"/>
                <w:szCs w:val="24"/>
              </w:rPr>
              <w:t xml:space="preserve">PERFORMANCE CRITERIA </w:t>
            </w:r>
          </w:p>
          <w:p w14:paraId="6053B7D7" w14:textId="77777777" w:rsidR="000B3135" w:rsidRPr="009638E3" w:rsidRDefault="00B02961">
            <w:pPr>
              <w:spacing w:after="6" w:line="276" w:lineRule="auto"/>
              <w:rPr>
                <w:rFonts w:ascii="Times New Roman" w:eastAsia="Times New Roman" w:hAnsi="Times New Roman"/>
                <w:sz w:val="24"/>
                <w:szCs w:val="24"/>
              </w:rPr>
            </w:pPr>
            <w:r w:rsidRPr="009638E3">
              <w:rPr>
                <w:rFonts w:ascii="Times New Roman" w:eastAsia="Times New Roman" w:hAnsi="Times New Roman"/>
                <w:sz w:val="24"/>
                <w:szCs w:val="24"/>
              </w:rPr>
              <w:t xml:space="preserve">These are </w:t>
            </w:r>
            <w:r w:rsidRPr="009638E3">
              <w:rPr>
                <w:rFonts w:ascii="Times New Roman" w:eastAsia="Times New Roman" w:hAnsi="Times New Roman"/>
                <w:b/>
                <w:sz w:val="24"/>
                <w:szCs w:val="24"/>
              </w:rPr>
              <w:t>assessable</w:t>
            </w:r>
            <w:r w:rsidRPr="009638E3">
              <w:rPr>
                <w:rFonts w:ascii="Times New Roman" w:eastAsia="Times New Roman" w:hAnsi="Times New Roman"/>
                <w:sz w:val="24"/>
                <w:szCs w:val="24"/>
              </w:rPr>
              <w:t xml:space="preserve"> statements which specify the required level of performance for each of the elements. </w:t>
            </w:r>
          </w:p>
          <w:p w14:paraId="06C097AA" w14:textId="77777777" w:rsidR="000B3135" w:rsidRPr="009638E3" w:rsidRDefault="00B02961">
            <w:pPr>
              <w:spacing w:after="0" w:line="276" w:lineRule="auto"/>
              <w:rPr>
                <w:rFonts w:ascii="Times New Roman" w:eastAsia="Times New Roman" w:hAnsi="Times New Roman"/>
                <w:b/>
                <w:sz w:val="24"/>
                <w:szCs w:val="24"/>
              </w:rPr>
            </w:pPr>
            <w:r w:rsidRPr="009638E3">
              <w:rPr>
                <w:rFonts w:ascii="Times New Roman" w:eastAsia="Times New Roman" w:hAnsi="Times New Roman"/>
                <w:b/>
                <w:i/>
                <w:sz w:val="24"/>
                <w:szCs w:val="24"/>
              </w:rPr>
              <w:t>Bold and italicized terms</w:t>
            </w:r>
            <w:r w:rsidRPr="009638E3">
              <w:rPr>
                <w:rFonts w:ascii="Times New Roman" w:eastAsia="Times New Roman" w:hAnsi="Times New Roman"/>
                <w:sz w:val="24"/>
                <w:szCs w:val="24"/>
              </w:rPr>
              <w:t xml:space="preserve"> </w:t>
            </w:r>
            <w:r w:rsidRPr="009638E3">
              <w:rPr>
                <w:rFonts w:ascii="Times New Roman" w:eastAsia="Times New Roman" w:hAnsi="Times New Roman"/>
                <w:b/>
                <w:i/>
                <w:sz w:val="24"/>
                <w:szCs w:val="24"/>
              </w:rPr>
              <w:t>are elaborated in the Range</w:t>
            </w:r>
          </w:p>
        </w:tc>
      </w:tr>
      <w:tr w:rsidR="000B3135" w:rsidRPr="009638E3" w14:paraId="7B800EF8" w14:textId="77777777">
        <w:tc>
          <w:tcPr>
            <w:tcW w:w="27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5073F" w14:textId="77777777" w:rsidR="000B3135" w:rsidRPr="009638E3" w:rsidRDefault="00B02961" w:rsidP="00EC3C3C">
            <w:pPr>
              <w:pStyle w:val="ListParagraph"/>
              <w:widowControl w:val="0"/>
              <w:numPr>
                <w:ilvl w:val="0"/>
                <w:numId w:val="1"/>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sz w:val="24"/>
                <w:szCs w:val="24"/>
              </w:rPr>
              <w:t>Prepare for makeup service</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3D953" w14:textId="77777777" w:rsidR="000B3135" w:rsidRPr="009638E3" w:rsidRDefault="00B02961" w:rsidP="00EC3C3C">
            <w:pPr>
              <w:pStyle w:val="Standard"/>
              <w:numPr>
                <w:ilvl w:val="0"/>
                <w:numId w:val="2"/>
              </w:numPr>
              <w:spacing w:line="276" w:lineRule="auto"/>
              <w:rPr>
                <w:rFonts w:ascii="Times New Roman" w:hAnsi="Times New Roman" w:cs="Times New Roman"/>
                <w:sz w:val="24"/>
                <w:szCs w:val="24"/>
              </w:rPr>
            </w:pPr>
            <w:r w:rsidRPr="009638E3">
              <w:rPr>
                <w:rFonts w:ascii="Times New Roman" w:eastAsia="Times New Roman" w:hAnsi="Times New Roman" w:cs="Times New Roman"/>
                <w:sz w:val="24"/>
                <w:szCs w:val="24"/>
              </w:rPr>
              <w:t>Client consultation is carried out as per work procedure.</w:t>
            </w:r>
          </w:p>
          <w:p w14:paraId="17550C0A" w14:textId="77777777" w:rsidR="000B3135" w:rsidRPr="009638E3" w:rsidRDefault="00B02961" w:rsidP="00EC3C3C">
            <w:pPr>
              <w:pStyle w:val="Standard"/>
              <w:numPr>
                <w:ilvl w:val="0"/>
                <w:numId w:val="2"/>
              </w:numPr>
              <w:spacing w:line="276" w:lineRule="auto"/>
              <w:rPr>
                <w:rFonts w:ascii="Times New Roman" w:hAnsi="Times New Roman" w:cs="Times New Roman"/>
                <w:sz w:val="24"/>
                <w:szCs w:val="24"/>
              </w:rPr>
            </w:pPr>
            <w:r w:rsidRPr="009638E3">
              <w:rPr>
                <w:rFonts w:ascii="Times New Roman" w:hAnsi="Times New Roman" w:cs="Times New Roman"/>
                <w:sz w:val="24"/>
                <w:szCs w:val="24"/>
              </w:rPr>
              <w:t>Personal protective gears are selected and donned as per work requirement.</w:t>
            </w:r>
          </w:p>
          <w:p w14:paraId="34BB88AA" w14:textId="77777777" w:rsidR="000B3135" w:rsidRPr="009638E3" w:rsidRDefault="00B02961" w:rsidP="00EC3C3C">
            <w:pPr>
              <w:pStyle w:val="Standard"/>
              <w:numPr>
                <w:ilvl w:val="0"/>
                <w:numId w:val="2"/>
              </w:numPr>
              <w:spacing w:line="276" w:lineRule="auto"/>
              <w:rPr>
                <w:rFonts w:ascii="Times New Roman" w:hAnsi="Times New Roman" w:cs="Times New Roman"/>
                <w:sz w:val="24"/>
                <w:szCs w:val="24"/>
              </w:rPr>
            </w:pPr>
            <w:r w:rsidRPr="009638E3">
              <w:rPr>
                <w:rFonts w:ascii="Times New Roman" w:hAnsi="Times New Roman" w:cs="Times New Roman"/>
                <w:sz w:val="24"/>
                <w:szCs w:val="24"/>
              </w:rPr>
              <w:t>Client is draped for skin make up as per service requirement.</w:t>
            </w:r>
          </w:p>
          <w:p w14:paraId="1976C1F8" w14:textId="77777777" w:rsidR="000B3135" w:rsidRPr="009638E3" w:rsidRDefault="00B02961" w:rsidP="00EC3C3C">
            <w:pPr>
              <w:pStyle w:val="Standard"/>
              <w:numPr>
                <w:ilvl w:val="0"/>
                <w:numId w:val="2"/>
              </w:numPr>
              <w:spacing w:before="240" w:line="276" w:lineRule="auto"/>
              <w:rPr>
                <w:rFonts w:ascii="Times New Roman" w:hAnsi="Times New Roman" w:cs="Times New Roman"/>
                <w:sz w:val="24"/>
                <w:szCs w:val="24"/>
              </w:rPr>
            </w:pPr>
            <w:r w:rsidRPr="009638E3">
              <w:rPr>
                <w:rFonts w:ascii="Times New Roman" w:eastAsia="Times New Roman" w:hAnsi="Times New Roman" w:cs="Times New Roman"/>
                <w:sz w:val="24"/>
                <w:szCs w:val="24"/>
              </w:rPr>
              <w:t>Client’s skin is analyzed for makeup service as per work procedure</w:t>
            </w:r>
            <w:r w:rsidRPr="009638E3">
              <w:rPr>
                <w:rFonts w:ascii="Times New Roman" w:eastAsia="Times New Roman" w:hAnsi="Times New Roman" w:cs="Times New Roman"/>
                <w:b/>
                <w:sz w:val="24"/>
                <w:szCs w:val="24"/>
              </w:rPr>
              <w:t>.</w:t>
            </w:r>
          </w:p>
          <w:p w14:paraId="7BFC0342" w14:textId="77777777" w:rsidR="000B3135" w:rsidRPr="009638E3" w:rsidRDefault="00B02961" w:rsidP="00EC3C3C">
            <w:pPr>
              <w:pStyle w:val="Standard"/>
              <w:numPr>
                <w:ilvl w:val="0"/>
                <w:numId w:val="2"/>
              </w:numPr>
              <w:spacing w:before="240" w:line="276" w:lineRule="auto"/>
              <w:rPr>
                <w:rFonts w:ascii="Times New Roman" w:hAnsi="Times New Roman" w:cs="Times New Roman"/>
                <w:sz w:val="24"/>
                <w:szCs w:val="24"/>
              </w:rPr>
            </w:pPr>
            <w:r w:rsidRPr="009638E3">
              <w:rPr>
                <w:rFonts w:ascii="Times New Roman" w:eastAsia="Times New Roman" w:hAnsi="Times New Roman" w:cs="Times New Roman"/>
                <w:b/>
                <w:sz w:val="24"/>
                <w:szCs w:val="24"/>
              </w:rPr>
              <w:t xml:space="preserve"> </w:t>
            </w:r>
            <w:r w:rsidRPr="009638E3">
              <w:rPr>
                <w:rFonts w:ascii="Times New Roman" w:eastAsia="Times New Roman" w:hAnsi="Times New Roman" w:cs="Times New Roman"/>
                <w:b/>
                <w:i/>
                <w:sz w:val="24"/>
                <w:szCs w:val="24"/>
              </w:rPr>
              <w:t>Skin make up</w:t>
            </w:r>
            <w:r w:rsidRPr="009638E3">
              <w:rPr>
                <w:rFonts w:ascii="Times New Roman" w:eastAsia="Times New Roman" w:hAnsi="Times New Roman" w:cs="Times New Roman"/>
                <w:sz w:val="24"/>
                <w:szCs w:val="24"/>
              </w:rPr>
              <w:t xml:space="preserve"> </w:t>
            </w:r>
            <w:r w:rsidRPr="009638E3">
              <w:rPr>
                <w:rFonts w:ascii="Times New Roman" w:eastAsia="Times New Roman" w:hAnsi="Times New Roman" w:cs="Times New Roman"/>
                <w:b/>
                <w:i/>
                <w:sz w:val="24"/>
                <w:szCs w:val="24"/>
              </w:rPr>
              <w:t xml:space="preserve">tools and equipment </w:t>
            </w:r>
            <w:r w:rsidRPr="009638E3">
              <w:rPr>
                <w:rFonts w:ascii="Times New Roman" w:eastAsia="Times New Roman" w:hAnsi="Times New Roman" w:cs="Times New Roman"/>
                <w:sz w:val="24"/>
                <w:szCs w:val="24"/>
              </w:rPr>
              <w:t>are assembled and prepared as per work requirement.</w:t>
            </w:r>
          </w:p>
          <w:p w14:paraId="0E15F5B6" w14:textId="77777777" w:rsidR="000B3135" w:rsidRPr="009638E3" w:rsidRDefault="000B3135">
            <w:pPr>
              <w:spacing w:after="0" w:line="276" w:lineRule="auto"/>
              <w:ind w:left="432"/>
              <w:rPr>
                <w:rFonts w:ascii="Times New Roman" w:eastAsia="Times New Roman" w:hAnsi="Times New Roman"/>
                <w:sz w:val="24"/>
                <w:szCs w:val="24"/>
                <w:lang w:eastAsia="en-GB"/>
              </w:rPr>
            </w:pPr>
          </w:p>
        </w:tc>
      </w:tr>
      <w:tr w:rsidR="000B3135" w:rsidRPr="009638E3" w14:paraId="5E802A0A" w14:textId="77777777">
        <w:tc>
          <w:tcPr>
            <w:tcW w:w="27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B47B6" w14:textId="77777777" w:rsidR="000B3135" w:rsidRPr="009638E3" w:rsidRDefault="00B02961" w:rsidP="00EC3C3C">
            <w:pPr>
              <w:pStyle w:val="ListParagraph"/>
              <w:widowControl w:val="0"/>
              <w:numPr>
                <w:ilvl w:val="0"/>
                <w:numId w:val="1"/>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sz w:val="24"/>
                <w:szCs w:val="24"/>
              </w:rPr>
              <w:t>Perform make</w:t>
            </w:r>
            <w:r w:rsidRPr="009638E3">
              <w:rPr>
                <w:rFonts w:ascii="Times New Roman" w:eastAsia="Times New Roman" w:hAnsi="Times New Roman"/>
                <w:sz w:val="24"/>
                <w:szCs w:val="24"/>
                <w:lang w:val="en-GB"/>
              </w:rPr>
              <w:t xml:space="preserve"> </w:t>
            </w:r>
            <w:r w:rsidRPr="009638E3">
              <w:rPr>
                <w:rFonts w:ascii="Times New Roman" w:eastAsia="Times New Roman" w:hAnsi="Times New Roman"/>
                <w:sz w:val="24"/>
                <w:szCs w:val="24"/>
              </w:rPr>
              <w:t>up service</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B08A0" w14:textId="77777777" w:rsidR="000B3135" w:rsidRPr="009638E3" w:rsidRDefault="000B3135">
            <w:pPr>
              <w:spacing w:after="0" w:line="276" w:lineRule="auto"/>
              <w:rPr>
                <w:rFonts w:ascii="Times New Roman" w:eastAsia="Times New Roman" w:hAnsi="Times New Roman"/>
                <w:color w:val="000000"/>
                <w:sz w:val="24"/>
                <w:szCs w:val="24"/>
              </w:rPr>
            </w:pPr>
          </w:p>
          <w:p w14:paraId="67D6D789" w14:textId="77777777" w:rsidR="000B3135" w:rsidRPr="009638E3" w:rsidRDefault="00B02961" w:rsidP="00EC3C3C">
            <w:pPr>
              <w:numPr>
                <w:ilvl w:val="0"/>
                <w:numId w:val="3"/>
              </w:numPr>
              <w:suppressAutoHyphens/>
              <w:autoSpaceDN w:val="0"/>
              <w:spacing w:after="0" w:line="276" w:lineRule="auto"/>
              <w:rPr>
                <w:rFonts w:ascii="Times New Roman" w:hAnsi="Times New Roman"/>
                <w:sz w:val="24"/>
                <w:szCs w:val="24"/>
                <w:lang w:eastAsia="zh-CN" w:bidi="hi-IN"/>
              </w:rPr>
            </w:pPr>
            <w:r w:rsidRPr="009638E3">
              <w:rPr>
                <w:rFonts w:ascii="Times New Roman" w:eastAsia="Times New Roman" w:hAnsi="Times New Roman"/>
                <w:sz w:val="24"/>
                <w:szCs w:val="24"/>
                <w:lang w:eastAsia="zh-CN" w:bidi="hi-IN"/>
              </w:rPr>
              <w:t>Client’s skin is prepared for make up as per service requirements.</w:t>
            </w:r>
          </w:p>
          <w:p w14:paraId="381794D0" w14:textId="77777777" w:rsidR="000B3135" w:rsidRPr="009638E3" w:rsidRDefault="00B02961" w:rsidP="00EC3C3C">
            <w:pPr>
              <w:numPr>
                <w:ilvl w:val="0"/>
                <w:numId w:val="3"/>
              </w:numPr>
              <w:suppressAutoHyphens/>
              <w:autoSpaceDN w:val="0"/>
              <w:spacing w:after="0" w:line="276" w:lineRule="auto"/>
              <w:rPr>
                <w:rFonts w:ascii="Times New Roman" w:hAnsi="Times New Roman"/>
                <w:sz w:val="24"/>
                <w:szCs w:val="24"/>
                <w:lang w:eastAsia="zh-CN" w:bidi="hi-IN"/>
              </w:rPr>
            </w:pPr>
            <w:r w:rsidRPr="009638E3">
              <w:rPr>
                <w:rFonts w:ascii="Times New Roman" w:eastAsia="Times New Roman" w:hAnsi="Times New Roman"/>
                <w:b/>
                <w:i/>
                <w:sz w:val="24"/>
                <w:szCs w:val="24"/>
                <w:lang w:eastAsia="zh-CN" w:bidi="hi-IN"/>
              </w:rPr>
              <w:t>Skin make up procedure</w:t>
            </w:r>
            <w:r w:rsidRPr="009638E3">
              <w:rPr>
                <w:rFonts w:ascii="Times New Roman" w:eastAsia="Times New Roman" w:hAnsi="Times New Roman"/>
                <w:sz w:val="24"/>
                <w:szCs w:val="24"/>
                <w:lang w:eastAsia="zh-CN" w:bidi="hi-IN"/>
              </w:rPr>
              <w:t xml:space="preserve"> is performed as per client requirement.</w:t>
            </w:r>
          </w:p>
          <w:p w14:paraId="7BB4B491" w14:textId="77777777" w:rsidR="000B3135" w:rsidRPr="00D37DA4" w:rsidRDefault="00B02961" w:rsidP="00D37DA4">
            <w:pPr>
              <w:numPr>
                <w:ilvl w:val="0"/>
                <w:numId w:val="3"/>
              </w:numPr>
              <w:suppressAutoHyphens/>
              <w:autoSpaceDN w:val="0"/>
              <w:spacing w:after="0" w:line="276" w:lineRule="auto"/>
              <w:rPr>
                <w:rFonts w:ascii="Times New Roman" w:hAnsi="Times New Roman"/>
                <w:sz w:val="24"/>
                <w:szCs w:val="24"/>
                <w:lang w:eastAsia="zh-CN" w:bidi="hi-IN"/>
              </w:rPr>
            </w:pPr>
            <w:r w:rsidRPr="009638E3">
              <w:rPr>
                <w:rFonts w:ascii="Times New Roman" w:eastAsia="Times New Roman" w:hAnsi="Times New Roman"/>
                <w:sz w:val="24"/>
                <w:szCs w:val="24"/>
              </w:rPr>
              <w:t>Skin make up after care advice is provided as per service offered.</w:t>
            </w:r>
          </w:p>
        </w:tc>
      </w:tr>
      <w:tr w:rsidR="000B3135" w:rsidRPr="009638E3" w14:paraId="5ADB7924" w14:textId="77777777">
        <w:tc>
          <w:tcPr>
            <w:tcW w:w="27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9BC23" w14:textId="77777777" w:rsidR="000B3135" w:rsidRPr="009638E3" w:rsidRDefault="00B02961" w:rsidP="00EC3C3C">
            <w:pPr>
              <w:pStyle w:val="ListParagraph"/>
              <w:numPr>
                <w:ilvl w:val="0"/>
                <w:numId w:val="1"/>
              </w:numPr>
              <w:spacing w:line="276" w:lineRule="auto"/>
              <w:ind w:right="128"/>
              <w:rPr>
                <w:rFonts w:ascii="Times New Roman" w:eastAsia="Times New Roman" w:hAnsi="Times New Roman"/>
                <w:sz w:val="24"/>
                <w:szCs w:val="24"/>
              </w:rPr>
            </w:pPr>
            <w:r w:rsidRPr="009638E3">
              <w:rPr>
                <w:rFonts w:ascii="Times New Roman" w:eastAsia="Times New Roman" w:hAnsi="Times New Roman"/>
                <w:sz w:val="24"/>
                <w:szCs w:val="24"/>
              </w:rPr>
              <w:t xml:space="preserve">Perform post skin make up procedure. </w:t>
            </w:r>
          </w:p>
          <w:p w14:paraId="3D138A3E" w14:textId="77777777" w:rsidR="000B3135" w:rsidRPr="009638E3" w:rsidRDefault="000B3135">
            <w:pPr>
              <w:widowControl w:val="0"/>
              <w:spacing w:after="0" w:line="276" w:lineRule="auto"/>
              <w:rPr>
                <w:rFonts w:ascii="Times New Roman" w:eastAsia="Times New Roman" w:hAnsi="Times New Roman"/>
                <w:color w:val="000000"/>
                <w:sz w:val="24"/>
                <w:szCs w:val="24"/>
              </w:rPr>
            </w:pP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B4C5C" w14:textId="77777777" w:rsidR="000B3135" w:rsidRPr="009638E3" w:rsidRDefault="00B02961" w:rsidP="00EC3C3C">
            <w:pPr>
              <w:pStyle w:val="ListParagraph"/>
              <w:numPr>
                <w:ilvl w:val="0"/>
                <w:numId w:val="4"/>
              </w:numPr>
              <w:spacing w:after="0" w:line="276" w:lineRule="auto"/>
              <w:rPr>
                <w:rFonts w:ascii="Times New Roman" w:hAnsi="Times New Roman"/>
                <w:color w:val="000000"/>
                <w:sz w:val="24"/>
                <w:szCs w:val="24"/>
              </w:rPr>
            </w:pPr>
            <w:r w:rsidRPr="009638E3">
              <w:rPr>
                <w:rFonts w:ascii="Times New Roman" w:hAnsi="Times New Roman"/>
                <w:b/>
                <w:i/>
                <w:sz w:val="24"/>
                <w:szCs w:val="24"/>
                <w:lang w:eastAsia="zh-CN" w:bidi="hi-IN"/>
              </w:rPr>
              <w:t>Skin make up tools and equipment</w:t>
            </w:r>
            <w:r w:rsidRPr="009638E3">
              <w:rPr>
                <w:rFonts w:ascii="Times New Roman" w:hAnsi="Times New Roman"/>
                <w:sz w:val="24"/>
                <w:szCs w:val="24"/>
                <w:lang w:eastAsia="zh-CN" w:bidi="hi-IN"/>
              </w:rPr>
              <w:t xml:space="preserve"> are cleaned and disinfected based on work procedure.</w:t>
            </w:r>
          </w:p>
          <w:p w14:paraId="139D251D" w14:textId="77777777" w:rsidR="000B3135" w:rsidRPr="009638E3" w:rsidRDefault="00B02961" w:rsidP="00EC3C3C">
            <w:pPr>
              <w:numPr>
                <w:ilvl w:val="0"/>
                <w:numId w:val="4"/>
              </w:numPr>
              <w:suppressAutoHyphens/>
              <w:autoSpaceDN w:val="0"/>
              <w:spacing w:after="120" w:line="276" w:lineRule="auto"/>
              <w:textAlignment w:val="baseline"/>
              <w:rPr>
                <w:rFonts w:ascii="Times New Roman" w:hAnsi="Times New Roman"/>
                <w:sz w:val="24"/>
                <w:szCs w:val="24"/>
                <w:lang w:eastAsia="zh-CN" w:bidi="hi-IN"/>
              </w:rPr>
            </w:pPr>
            <w:r w:rsidRPr="009638E3">
              <w:rPr>
                <w:rFonts w:ascii="Times New Roman" w:eastAsia="Times New Roman" w:hAnsi="Times New Roman"/>
                <w:sz w:val="24"/>
                <w:szCs w:val="24"/>
                <w:lang w:eastAsia="zh-CN" w:bidi="hi-IN"/>
              </w:rPr>
              <w:t>Skin make up work station is cleaned and waste disposed as per workplace procedure.</w:t>
            </w:r>
          </w:p>
          <w:p w14:paraId="7FFE53A2" w14:textId="77237AC9" w:rsidR="000B3135" w:rsidRPr="00B81ED5" w:rsidRDefault="00B02961" w:rsidP="00B81ED5">
            <w:pPr>
              <w:numPr>
                <w:ilvl w:val="0"/>
                <w:numId w:val="4"/>
              </w:numPr>
              <w:suppressAutoHyphens/>
              <w:autoSpaceDN w:val="0"/>
              <w:spacing w:after="120" w:line="276" w:lineRule="auto"/>
              <w:textAlignment w:val="baseline"/>
              <w:rPr>
                <w:rFonts w:ascii="Times New Roman" w:hAnsi="Times New Roman"/>
                <w:sz w:val="24"/>
                <w:szCs w:val="24"/>
                <w:lang w:eastAsia="zh-CN" w:bidi="hi-IN"/>
              </w:rPr>
            </w:pPr>
            <w:r w:rsidRPr="009638E3">
              <w:rPr>
                <w:rFonts w:ascii="Times New Roman" w:eastAsia="Times New Roman" w:hAnsi="Times New Roman"/>
                <w:b/>
                <w:i/>
                <w:sz w:val="24"/>
                <w:szCs w:val="24"/>
                <w:lang w:eastAsia="zh-CN" w:bidi="hi-IN"/>
              </w:rPr>
              <w:lastRenderedPageBreak/>
              <w:t>Skin make up recyclable supplies</w:t>
            </w:r>
            <w:r w:rsidRPr="009638E3">
              <w:rPr>
                <w:rFonts w:ascii="Times New Roman" w:eastAsia="Times New Roman" w:hAnsi="Times New Roman"/>
                <w:sz w:val="24"/>
                <w:szCs w:val="24"/>
                <w:lang w:eastAsia="zh-CN" w:bidi="hi-IN"/>
              </w:rPr>
              <w:t xml:space="preserve"> are cleaned, disinfected and stored as per workplace procedure.</w:t>
            </w:r>
          </w:p>
        </w:tc>
      </w:tr>
    </w:tbl>
    <w:p w14:paraId="30C34DB2" w14:textId="77777777" w:rsidR="000B3135" w:rsidRPr="009638E3" w:rsidRDefault="00B02961">
      <w:pPr>
        <w:spacing w:after="20" w:line="276" w:lineRule="auto"/>
        <w:rPr>
          <w:rFonts w:ascii="Times New Roman" w:eastAsia="Times New Roman" w:hAnsi="Times New Roman"/>
          <w:b/>
          <w:sz w:val="24"/>
          <w:szCs w:val="24"/>
        </w:rPr>
      </w:pPr>
      <w:r w:rsidRPr="009638E3">
        <w:rPr>
          <w:rFonts w:ascii="Times New Roman" w:eastAsia="Times New Roman" w:hAnsi="Times New Roman"/>
          <w:b/>
          <w:sz w:val="24"/>
          <w:szCs w:val="24"/>
        </w:rPr>
        <w:lastRenderedPageBreak/>
        <w:t xml:space="preserve"> </w:t>
      </w:r>
    </w:p>
    <w:p w14:paraId="4F88638E" w14:textId="77777777" w:rsidR="000B3135" w:rsidRPr="009638E3" w:rsidRDefault="00B02961">
      <w:pPr>
        <w:spacing w:line="276" w:lineRule="auto"/>
        <w:rPr>
          <w:rFonts w:ascii="Times New Roman" w:eastAsia="Times New Roman" w:hAnsi="Times New Roman"/>
          <w:b/>
          <w:sz w:val="24"/>
          <w:szCs w:val="24"/>
        </w:rPr>
      </w:pPr>
      <w:r w:rsidRPr="009638E3">
        <w:rPr>
          <w:rFonts w:ascii="Times New Roman" w:eastAsia="Times New Roman" w:hAnsi="Times New Roman"/>
          <w:b/>
          <w:sz w:val="24"/>
          <w:szCs w:val="24"/>
        </w:rPr>
        <w:t xml:space="preserve">RANGE </w:t>
      </w:r>
    </w:p>
    <w:p w14:paraId="3E6019C6" w14:textId="77777777" w:rsidR="000B3135" w:rsidRPr="009638E3" w:rsidRDefault="00B02961">
      <w:pPr>
        <w:spacing w:after="4" w:line="276" w:lineRule="auto"/>
        <w:ind w:left="-5" w:right="37"/>
        <w:rPr>
          <w:rFonts w:ascii="Times New Roman" w:eastAsia="Times New Roman" w:hAnsi="Times New Roman"/>
          <w:sz w:val="24"/>
          <w:szCs w:val="24"/>
        </w:rPr>
      </w:pPr>
      <w:r w:rsidRPr="009638E3">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p w14:paraId="07C99CF2" w14:textId="77777777" w:rsidR="000B3135" w:rsidRPr="009638E3" w:rsidRDefault="000B3135">
      <w:pPr>
        <w:spacing w:after="4" w:line="276" w:lineRule="auto"/>
        <w:ind w:right="37"/>
        <w:rPr>
          <w:rFonts w:ascii="Times New Roman" w:eastAsia="Times New Roman" w:hAnsi="Times New Roman"/>
          <w:sz w:val="24"/>
          <w:szCs w:val="24"/>
        </w:rPr>
      </w:pPr>
    </w:p>
    <w:tbl>
      <w:tblPr>
        <w:tblStyle w:val="Style66"/>
        <w:tblW w:w="88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0"/>
        <w:gridCol w:w="5505"/>
      </w:tblGrid>
      <w:tr w:rsidR="000B3135" w:rsidRPr="009638E3" w14:paraId="0C89523C" w14:textId="77777777">
        <w:trPr>
          <w:trHeight w:val="648"/>
        </w:trPr>
        <w:tc>
          <w:tcPr>
            <w:tcW w:w="3360"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5C96A57D" w14:textId="77777777" w:rsidR="000B3135" w:rsidRPr="009638E3" w:rsidRDefault="00B02961">
            <w:pPr>
              <w:spacing w:after="0" w:line="276" w:lineRule="auto"/>
              <w:ind w:left="110"/>
              <w:rPr>
                <w:rFonts w:ascii="Times New Roman" w:eastAsia="Times New Roman" w:hAnsi="Times New Roman"/>
                <w:sz w:val="24"/>
                <w:szCs w:val="24"/>
              </w:rPr>
            </w:pPr>
            <w:r w:rsidRPr="009638E3">
              <w:rPr>
                <w:rFonts w:ascii="Times New Roman" w:eastAsia="Times New Roman" w:hAnsi="Times New Roman"/>
                <w:b/>
                <w:sz w:val="24"/>
                <w:szCs w:val="24"/>
              </w:rPr>
              <w:t xml:space="preserve">Variables </w:t>
            </w:r>
          </w:p>
        </w:tc>
        <w:tc>
          <w:tcPr>
            <w:tcW w:w="5505"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1A578162" w14:textId="77777777" w:rsidR="000B3135" w:rsidRPr="009638E3" w:rsidRDefault="00B02961">
            <w:pPr>
              <w:spacing w:after="16" w:line="276" w:lineRule="auto"/>
              <w:ind w:left="110"/>
              <w:rPr>
                <w:rFonts w:ascii="Times New Roman" w:eastAsia="Times New Roman" w:hAnsi="Times New Roman"/>
                <w:sz w:val="24"/>
                <w:szCs w:val="24"/>
              </w:rPr>
            </w:pPr>
            <w:r w:rsidRPr="009638E3">
              <w:rPr>
                <w:rFonts w:ascii="Times New Roman" w:eastAsia="Times New Roman" w:hAnsi="Times New Roman"/>
                <w:b/>
                <w:sz w:val="24"/>
                <w:szCs w:val="24"/>
              </w:rPr>
              <w:t xml:space="preserve">Range </w:t>
            </w:r>
          </w:p>
          <w:p w14:paraId="2A0B3F54" w14:textId="77777777" w:rsidR="000B3135" w:rsidRPr="009638E3" w:rsidRDefault="00B02961">
            <w:pPr>
              <w:spacing w:after="0" w:line="276" w:lineRule="auto"/>
              <w:ind w:left="110"/>
              <w:rPr>
                <w:rFonts w:ascii="Times New Roman" w:eastAsia="Times New Roman" w:hAnsi="Times New Roman"/>
                <w:sz w:val="24"/>
                <w:szCs w:val="24"/>
              </w:rPr>
            </w:pPr>
            <w:r w:rsidRPr="009638E3">
              <w:rPr>
                <w:rFonts w:ascii="Times New Roman" w:eastAsia="Times New Roman" w:hAnsi="Times New Roman"/>
                <w:b/>
                <w:sz w:val="24"/>
                <w:szCs w:val="24"/>
              </w:rPr>
              <w:t xml:space="preserve"> </w:t>
            </w:r>
          </w:p>
        </w:tc>
      </w:tr>
      <w:tr w:rsidR="000B3135" w:rsidRPr="009638E3" w14:paraId="46B9D907" w14:textId="77777777">
        <w:trPr>
          <w:trHeight w:val="90"/>
        </w:trPr>
        <w:tc>
          <w:tcPr>
            <w:tcW w:w="3360"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0B247DAD" w14:textId="77777777" w:rsidR="000B3135" w:rsidRPr="009638E3" w:rsidRDefault="00B02961" w:rsidP="00EC3C3C">
            <w:pPr>
              <w:numPr>
                <w:ilvl w:val="0"/>
                <w:numId w:val="5"/>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lang w:val="en-GB"/>
              </w:rPr>
              <w:t xml:space="preserve">Skin make up </w:t>
            </w:r>
            <w:r w:rsidRPr="009638E3">
              <w:rPr>
                <w:rFonts w:ascii="Times New Roman" w:eastAsia="Times New Roman" w:hAnsi="Times New Roman"/>
                <w:sz w:val="24"/>
                <w:szCs w:val="24"/>
              </w:rPr>
              <w:t>products and supplies</w:t>
            </w:r>
            <w:r w:rsidRPr="009638E3">
              <w:rPr>
                <w:rFonts w:ascii="Times New Roman" w:eastAsia="Times New Roman" w:hAnsi="Times New Roman"/>
                <w:b/>
                <w:sz w:val="24"/>
                <w:szCs w:val="24"/>
              </w:rPr>
              <w:t xml:space="preserve"> </w:t>
            </w:r>
            <w:r w:rsidRPr="009638E3">
              <w:rPr>
                <w:rFonts w:ascii="Times New Roman" w:eastAsia="Times New Roman" w:hAnsi="Times New Roman"/>
                <w:sz w:val="24"/>
                <w:szCs w:val="24"/>
              </w:rPr>
              <w:t xml:space="preserve">may include but not limited to; </w:t>
            </w:r>
          </w:p>
          <w:p w14:paraId="11F5F9F7" w14:textId="77777777" w:rsidR="000B3135" w:rsidRPr="009638E3" w:rsidRDefault="00B02961">
            <w:pPr>
              <w:spacing w:after="20" w:line="276" w:lineRule="auto"/>
              <w:ind w:left="1050"/>
              <w:jc w:val="center"/>
              <w:rPr>
                <w:rFonts w:ascii="Times New Roman" w:eastAsia="Times New Roman" w:hAnsi="Times New Roman"/>
                <w:sz w:val="24"/>
                <w:szCs w:val="24"/>
              </w:rPr>
            </w:pPr>
            <w:r w:rsidRPr="009638E3">
              <w:rPr>
                <w:rFonts w:ascii="Times New Roman" w:eastAsia="Times New Roman" w:hAnsi="Times New Roman"/>
                <w:sz w:val="24"/>
                <w:szCs w:val="24"/>
              </w:rPr>
              <w:t xml:space="preserve"> </w:t>
            </w:r>
          </w:p>
          <w:p w14:paraId="24834157" w14:textId="77777777" w:rsidR="000B3135" w:rsidRPr="009638E3" w:rsidRDefault="00B02961">
            <w:pPr>
              <w:spacing w:after="0" w:line="276" w:lineRule="auto"/>
              <w:ind w:left="830"/>
              <w:rPr>
                <w:rFonts w:ascii="Times New Roman" w:eastAsia="Times New Roman" w:hAnsi="Times New Roman"/>
                <w:sz w:val="24"/>
                <w:szCs w:val="24"/>
              </w:rPr>
            </w:pPr>
            <w:r w:rsidRPr="009638E3">
              <w:rPr>
                <w:rFonts w:ascii="Times New Roman" w:eastAsia="Times New Roman" w:hAnsi="Times New Roman"/>
                <w:sz w:val="24"/>
                <w:szCs w:val="24"/>
              </w:rPr>
              <w:t xml:space="preserve"> </w:t>
            </w:r>
          </w:p>
        </w:tc>
        <w:tc>
          <w:tcPr>
            <w:tcW w:w="5505"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5A6E5A74"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 Sanitizers </w:t>
            </w:r>
          </w:p>
          <w:p w14:paraId="569108A7"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Cleansers</w:t>
            </w:r>
          </w:p>
          <w:p w14:paraId="1505D9D2"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 Toners </w:t>
            </w:r>
          </w:p>
          <w:p w14:paraId="1C81F707"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Primer</w:t>
            </w:r>
          </w:p>
          <w:p w14:paraId="40EE81B0"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 Moisturizers</w:t>
            </w:r>
          </w:p>
          <w:p w14:paraId="18F214FB" w14:textId="1BE8F779"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 xml:space="preserve">Make </w:t>
            </w:r>
            <w:r w:rsidR="00DC7602" w:rsidRPr="009638E3">
              <w:rPr>
                <w:rFonts w:ascii="Times New Roman" w:eastAsia="Times New Roman" w:hAnsi="Times New Roman"/>
                <w:color w:val="000000"/>
                <w:sz w:val="24"/>
                <w:szCs w:val="24"/>
                <w:lang w:val="en-GB"/>
              </w:rPr>
              <w:t>up foundation</w:t>
            </w:r>
          </w:p>
          <w:p w14:paraId="1A1BA512"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 xml:space="preserve">Face Powder </w:t>
            </w:r>
          </w:p>
          <w:p w14:paraId="31986CBF"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Concealer</w:t>
            </w:r>
            <w:r w:rsidRPr="009638E3">
              <w:rPr>
                <w:rFonts w:ascii="Times New Roman" w:eastAsia="Times New Roman" w:hAnsi="Times New Roman"/>
                <w:color w:val="000000"/>
                <w:sz w:val="24"/>
                <w:szCs w:val="24"/>
              </w:rPr>
              <w:t xml:space="preserve"> </w:t>
            </w:r>
          </w:p>
          <w:p w14:paraId="3F90A09F"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Bronzer</w:t>
            </w:r>
            <w:r w:rsidRPr="009638E3">
              <w:rPr>
                <w:rFonts w:ascii="Times New Roman" w:eastAsia="Times New Roman" w:hAnsi="Times New Roman"/>
                <w:color w:val="000000"/>
                <w:sz w:val="24"/>
                <w:szCs w:val="24"/>
              </w:rPr>
              <w:t xml:space="preserve"> </w:t>
            </w:r>
          </w:p>
          <w:p w14:paraId="2A6EC74F"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Blusher</w:t>
            </w:r>
          </w:p>
          <w:p w14:paraId="76E0E97A"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Highlighter</w:t>
            </w:r>
          </w:p>
          <w:p w14:paraId="2D69EDF9"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Mascara</w:t>
            </w:r>
          </w:p>
          <w:p w14:paraId="53DB3EA6"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Eye shadow</w:t>
            </w:r>
          </w:p>
          <w:p w14:paraId="1CFF544D"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Eyeliner</w:t>
            </w:r>
          </w:p>
          <w:p w14:paraId="0A51DA54"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Setting spray</w:t>
            </w:r>
            <w:r w:rsidRPr="009638E3">
              <w:rPr>
                <w:rFonts w:ascii="Times New Roman" w:eastAsia="Times New Roman" w:hAnsi="Times New Roman"/>
                <w:color w:val="000000"/>
                <w:sz w:val="24"/>
                <w:szCs w:val="24"/>
              </w:rPr>
              <w:t xml:space="preserve"> </w:t>
            </w:r>
          </w:p>
          <w:p w14:paraId="01317F84"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Assorted towels </w:t>
            </w:r>
          </w:p>
          <w:p w14:paraId="62F5AADD"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Gowns </w:t>
            </w:r>
          </w:p>
          <w:p w14:paraId="05A8DE2B" w14:textId="77777777" w:rsidR="000B3135" w:rsidRPr="009638E3" w:rsidRDefault="00B02961" w:rsidP="00EC3C3C">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Disposable rubber gloves </w:t>
            </w:r>
          </w:p>
          <w:p w14:paraId="3A5FDC8E" w14:textId="77777777" w:rsidR="000B3135" w:rsidRPr="009F4BC2" w:rsidRDefault="00B02961" w:rsidP="009F4BC2">
            <w:pPr>
              <w:numPr>
                <w:ilvl w:val="0"/>
                <w:numId w:val="6"/>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lang w:val="en-GB"/>
              </w:rPr>
              <w:t>Apron</w:t>
            </w:r>
          </w:p>
          <w:p w14:paraId="0A9D11A0" w14:textId="77777777" w:rsidR="000B3135" w:rsidRPr="009638E3" w:rsidRDefault="000B3135">
            <w:pPr>
              <w:spacing w:after="23" w:line="276" w:lineRule="auto"/>
              <w:ind w:left="360"/>
              <w:rPr>
                <w:rFonts w:ascii="Times New Roman" w:eastAsia="Times New Roman" w:hAnsi="Times New Roman"/>
                <w:color w:val="000000"/>
                <w:sz w:val="24"/>
                <w:szCs w:val="24"/>
              </w:rPr>
            </w:pPr>
          </w:p>
        </w:tc>
      </w:tr>
      <w:tr w:rsidR="000B3135" w:rsidRPr="009638E3" w14:paraId="41BFBBE3" w14:textId="77777777">
        <w:trPr>
          <w:trHeight w:val="1818"/>
        </w:trPr>
        <w:tc>
          <w:tcPr>
            <w:tcW w:w="3360"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62C7BA55" w14:textId="77777777" w:rsidR="000B3135" w:rsidRPr="009638E3" w:rsidRDefault="00B02961" w:rsidP="00EC3C3C">
            <w:pPr>
              <w:numPr>
                <w:ilvl w:val="0"/>
                <w:numId w:val="5"/>
              </w:numPr>
              <w:spacing w:after="0" w:line="276" w:lineRule="auto"/>
              <w:rPr>
                <w:rFonts w:ascii="Times New Roman" w:eastAsia="Times New Roman" w:hAnsi="Times New Roman"/>
                <w:b/>
                <w:i/>
                <w:sz w:val="24"/>
                <w:szCs w:val="24"/>
                <w:lang w:val="en-GB"/>
              </w:rPr>
            </w:pPr>
            <w:r w:rsidRPr="009638E3">
              <w:rPr>
                <w:rFonts w:ascii="Times New Roman" w:eastAsia="Times New Roman" w:hAnsi="Times New Roman"/>
                <w:bCs/>
                <w:iCs/>
                <w:sz w:val="24"/>
                <w:szCs w:val="24"/>
              </w:rPr>
              <w:t>Skin make  up tools and equipment</w:t>
            </w:r>
            <w:r w:rsidRPr="009638E3">
              <w:rPr>
                <w:rFonts w:ascii="Times New Roman" w:eastAsia="Times New Roman" w:hAnsi="Times New Roman"/>
                <w:sz w:val="24"/>
                <w:szCs w:val="24"/>
              </w:rPr>
              <w:t xml:space="preserve"> may include but not limited to</w:t>
            </w:r>
            <w:r w:rsidRPr="009638E3">
              <w:rPr>
                <w:rFonts w:ascii="Times New Roman" w:eastAsia="Times New Roman" w:hAnsi="Times New Roman"/>
                <w:sz w:val="24"/>
                <w:szCs w:val="24"/>
                <w:lang w:val="en-GB"/>
              </w:rPr>
              <w:t>;</w:t>
            </w:r>
          </w:p>
        </w:tc>
        <w:tc>
          <w:tcPr>
            <w:tcW w:w="5505"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23443216" w14:textId="77777777" w:rsidR="000B3135" w:rsidRPr="009638E3" w:rsidRDefault="00B02961" w:rsidP="00EC3C3C">
            <w:pPr>
              <w:numPr>
                <w:ilvl w:val="0"/>
                <w:numId w:val="7"/>
              </w:numPr>
              <w:spacing w:after="0" w:line="276" w:lineRule="auto"/>
              <w:ind w:left="298"/>
              <w:rPr>
                <w:rFonts w:ascii="Times New Roman" w:eastAsia="Times New Roman" w:hAnsi="Times New Roman"/>
                <w:sz w:val="24"/>
                <w:szCs w:val="24"/>
              </w:rPr>
            </w:pPr>
            <w:r w:rsidRPr="009638E3">
              <w:rPr>
                <w:rFonts w:ascii="Times New Roman" w:eastAsia="Times New Roman" w:hAnsi="Times New Roman"/>
                <w:sz w:val="24"/>
                <w:szCs w:val="24"/>
              </w:rPr>
              <w:t>Make -up brushes</w:t>
            </w:r>
          </w:p>
          <w:p w14:paraId="0A423C5A" w14:textId="77777777" w:rsidR="000B3135" w:rsidRPr="009638E3" w:rsidRDefault="00B02961" w:rsidP="00EC3C3C">
            <w:pPr>
              <w:numPr>
                <w:ilvl w:val="0"/>
                <w:numId w:val="7"/>
              </w:numPr>
              <w:spacing w:after="0" w:line="276" w:lineRule="auto"/>
              <w:ind w:left="298"/>
              <w:rPr>
                <w:rFonts w:ascii="Times New Roman" w:eastAsia="Times New Roman" w:hAnsi="Times New Roman"/>
                <w:sz w:val="24"/>
                <w:szCs w:val="24"/>
              </w:rPr>
            </w:pPr>
            <w:r w:rsidRPr="009638E3">
              <w:rPr>
                <w:rFonts w:ascii="Times New Roman" w:eastAsia="Times New Roman" w:hAnsi="Times New Roman"/>
                <w:sz w:val="24"/>
                <w:szCs w:val="24"/>
                <w:lang w:val="en-GB"/>
              </w:rPr>
              <w:t xml:space="preserve">Make up sponges </w:t>
            </w:r>
            <w:r w:rsidRPr="009638E3">
              <w:rPr>
                <w:rFonts w:ascii="Times New Roman" w:eastAsia="Times New Roman" w:hAnsi="Times New Roman"/>
                <w:sz w:val="24"/>
                <w:szCs w:val="24"/>
              </w:rPr>
              <w:t xml:space="preserve"> </w:t>
            </w:r>
          </w:p>
          <w:p w14:paraId="2A1211AD" w14:textId="77777777" w:rsidR="000B3135" w:rsidRPr="009638E3" w:rsidRDefault="00B02961" w:rsidP="00EC3C3C">
            <w:pPr>
              <w:numPr>
                <w:ilvl w:val="0"/>
                <w:numId w:val="7"/>
              </w:numPr>
              <w:spacing w:after="0" w:line="276" w:lineRule="auto"/>
              <w:ind w:left="298"/>
              <w:rPr>
                <w:rFonts w:ascii="Times New Roman" w:eastAsia="Times New Roman" w:hAnsi="Times New Roman"/>
                <w:sz w:val="24"/>
                <w:szCs w:val="24"/>
              </w:rPr>
            </w:pPr>
            <w:r w:rsidRPr="009638E3">
              <w:rPr>
                <w:rFonts w:ascii="Times New Roman" w:eastAsia="Times New Roman" w:hAnsi="Times New Roman"/>
                <w:sz w:val="24"/>
                <w:szCs w:val="24"/>
              </w:rPr>
              <w:t xml:space="preserve">Spatulas </w:t>
            </w:r>
          </w:p>
          <w:p w14:paraId="123CF08B" w14:textId="77777777" w:rsidR="000B3135" w:rsidRPr="009638E3" w:rsidRDefault="00B02961" w:rsidP="00EC3C3C">
            <w:pPr>
              <w:numPr>
                <w:ilvl w:val="0"/>
                <w:numId w:val="7"/>
              </w:numPr>
              <w:spacing w:after="19" w:line="276" w:lineRule="auto"/>
              <w:ind w:left="298"/>
              <w:rPr>
                <w:rFonts w:ascii="Times New Roman" w:eastAsia="Times New Roman" w:hAnsi="Times New Roman"/>
                <w:sz w:val="24"/>
                <w:szCs w:val="24"/>
              </w:rPr>
            </w:pPr>
            <w:r w:rsidRPr="009638E3">
              <w:rPr>
                <w:rFonts w:ascii="Times New Roman" w:eastAsia="Times New Roman" w:hAnsi="Times New Roman"/>
                <w:sz w:val="24"/>
                <w:szCs w:val="24"/>
              </w:rPr>
              <w:t>Applicator</w:t>
            </w:r>
          </w:p>
          <w:p w14:paraId="46E4BE0A" w14:textId="77777777" w:rsidR="00E70A21" w:rsidRPr="009638E3" w:rsidRDefault="00E70A21" w:rsidP="00EC3C3C">
            <w:pPr>
              <w:numPr>
                <w:ilvl w:val="0"/>
                <w:numId w:val="7"/>
              </w:numPr>
              <w:spacing w:after="19" w:line="276" w:lineRule="auto"/>
              <w:ind w:left="298"/>
              <w:rPr>
                <w:rFonts w:ascii="Times New Roman" w:eastAsia="Times New Roman" w:hAnsi="Times New Roman"/>
                <w:sz w:val="24"/>
                <w:szCs w:val="24"/>
              </w:rPr>
            </w:pPr>
            <w:r w:rsidRPr="009638E3">
              <w:rPr>
                <w:rFonts w:ascii="Times New Roman" w:eastAsia="Times New Roman" w:hAnsi="Times New Roman"/>
                <w:sz w:val="24"/>
                <w:szCs w:val="24"/>
              </w:rPr>
              <w:t>Make up coach</w:t>
            </w:r>
          </w:p>
          <w:p w14:paraId="505B72A7" w14:textId="77777777" w:rsidR="00E70A21" w:rsidRPr="009638E3" w:rsidRDefault="00E70A21" w:rsidP="00EC3C3C">
            <w:pPr>
              <w:numPr>
                <w:ilvl w:val="0"/>
                <w:numId w:val="7"/>
              </w:numPr>
              <w:spacing w:after="19" w:line="276" w:lineRule="auto"/>
              <w:ind w:left="298"/>
              <w:rPr>
                <w:rFonts w:ascii="Times New Roman" w:eastAsia="Times New Roman" w:hAnsi="Times New Roman"/>
                <w:sz w:val="24"/>
                <w:szCs w:val="24"/>
              </w:rPr>
            </w:pPr>
            <w:r w:rsidRPr="009638E3">
              <w:rPr>
                <w:rFonts w:ascii="Times New Roman" w:eastAsia="Times New Roman" w:hAnsi="Times New Roman"/>
                <w:sz w:val="24"/>
                <w:szCs w:val="24"/>
              </w:rPr>
              <w:t>Trolley</w:t>
            </w:r>
          </w:p>
          <w:p w14:paraId="5F4A5585" w14:textId="77777777" w:rsidR="00E70A21" w:rsidRPr="009638E3" w:rsidRDefault="00E70A21" w:rsidP="00EC3C3C">
            <w:pPr>
              <w:numPr>
                <w:ilvl w:val="0"/>
                <w:numId w:val="7"/>
              </w:numPr>
              <w:spacing w:after="19" w:line="276" w:lineRule="auto"/>
              <w:ind w:left="298"/>
              <w:rPr>
                <w:rFonts w:ascii="Times New Roman" w:eastAsia="Times New Roman" w:hAnsi="Times New Roman"/>
                <w:sz w:val="24"/>
                <w:szCs w:val="24"/>
              </w:rPr>
            </w:pPr>
            <w:r w:rsidRPr="009638E3">
              <w:rPr>
                <w:rFonts w:ascii="Times New Roman" w:eastAsia="Times New Roman" w:hAnsi="Times New Roman"/>
                <w:sz w:val="24"/>
                <w:szCs w:val="24"/>
              </w:rPr>
              <w:t>Magnifying lamp</w:t>
            </w:r>
          </w:p>
        </w:tc>
      </w:tr>
      <w:tr w:rsidR="000B3135" w:rsidRPr="009638E3" w14:paraId="55AA410D" w14:textId="77777777">
        <w:trPr>
          <w:trHeight w:val="830"/>
        </w:trPr>
        <w:tc>
          <w:tcPr>
            <w:tcW w:w="3360"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7397D4DE" w14:textId="77777777" w:rsidR="000B3135" w:rsidRPr="009638E3" w:rsidRDefault="00B02961" w:rsidP="00EC3C3C">
            <w:pPr>
              <w:numPr>
                <w:ilvl w:val="0"/>
                <w:numId w:val="5"/>
              </w:numPr>
              <w:spacing w:after="0" w:line="276" w:lineRule="auto"/>
              <w:rPr>
                <w:rFonts w:ascii="Times New Roman" w:eastAsia="Times New Roman" w:hAnsi="Times New Roman"/>
                <w:b/>
                <w:i/>
                <w:sz w:val="24"/>
                <w:szCs w:val="24"/>
              </w:rPr>
            </w:pPr>
            <w:r w:rsidRPr="009638E3">
              <w:rPr>
                <w:rFonts w:ascii="Times New Roman" w:eastAsia="Times New Roman" w:hAnsi="Times New Roman"/>
                <w:bCs/>
                <w:iCs/>
                <w:sz w:val="24"/>
                <w:szCs w:val="24"/>
                <w:lang w:val="en-GB"/>
              </w:rPr>
              <w:lastRenderedPageBreak/>
              <w:t>Skin make up</w:t>
            </w:r>
            <w:r w:rsidRPr="009638E3">
              <w:rPr>
                <w:rFonts w:ascii="Times New Roman" w:eastAsia="Times New Roman" w:hAnsi="Times New Roman"/>
                <w:bCs/>
                <w:iCs/>
                <w:sz w:val="24"/>
                <w:szCs w:val="24"/>
              </w:rPr>
              <w:t xml:space="preserve"> </w:t>
            </w:r>
            <w:r w:rsidRPr="009638E3">
              <w:rPr>
                <w:rFonts w:ascii="Times New Roman" w:eastAsia="Times New Roman" w:hAnsi="Times New Roman"/>
                <w:bCs/>
                <w:iCs/>
                <w:sz w:val="24"/>
                <w:szCs w:val="24"/>
                <w:lang w:val="en-GB"/>
              </w:rPr>
              <w:t>procedure</w:t>
            </w:r>
            <w:r w:rsidRPr="009638E3">
              <w:rPr>
                <w:rFonts w:ascii="Times New Roman" w:eastAsia="Times New Roman" w:hAnsi="Times New Roman"/>
                <w:i/>
                <w:iCs/>
                <w:sz w:val="24"/>
                <w:szCs w:val="24"/>
                <w:lang w:val="en-GB"/>
              </w:rPr>
              <w:t xml:space="preserve"> </w:t>
            </w:r>
            <w:r w:rsidRPr="009638E3">
              <w:rPr>
                <w:rFonts w:ascii="Times New Roman" w:eastAsia="Times New Roman" w:hAnsi="Times New Roman"/>
                <w:sz w:val="24"/>
                <w:szCs w:val="24"/>
                <w:lang w:val="en-GB"/>
              </w:rPr>
              <w:t>may include but not limited</w:t>
            </w:r>
            <w:r w:rsidRPr="009638E3">
              <w:rPr>
                <w:rFonts w:ascii="Times New Roman" w:eastAsia="Times New Roman" w:hAnsi="Times New Roman"/>
                <w:sz w:val="24"/>
                <w:szCs w:val="24"/>
              </w:rPr>
              <w:t xml:space="preserve"> limited to:</w:t>
            </w:r>
          </w:p>
        </w:tc>
        <w:tc>
          <w:tcPr>
            <w:tcW w:w="5505"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22CE4DF3" w14:textId="77777777" w:rsidR="000B3135" w:rsidRPr="009638E3" w:rsidRDefault="00B02961"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Day make</w:t>
            </w:r>
            <w:r w:rsidRPr="009638E3">
              <w:rPr>
                <w:rFonts w:ascii="Times New Roman" w:eastAsia="Times New Roman" w:hAnsi="Times New Roman"/>
                <w:sz w:val="24"/>
                <w:szCs w:val="24"/>
                <w:lang w:val="en-GB"/>
              </w:rPr>
              <w:t xml:space="preserve"> </w:t>
            </w:r>
            <w:r w:rsidRPr="009638E3">
              <w:rPr>
                <w:rFonts w:ascii="Times New Roman" w:eastAsia="Times New Roman" w:hAnsi="Times New Roman"/>
                <w:sz w:val="24"/>
                <w:szCs w:val="24"/>
              </w:rPr>
              <w:t>up</w:t>
            </w:r>
          </w:p>
          <w:p w14:paraId="5F911C25"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Evening</w:t>
            </w:r>
          </w:p>
          <w:p w14:paraId="5CF1B279"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Office</w:t>
            </w:r>
          </w:p>
          <w:p w14:paraId="3F58AF89"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Fantasy</w:t>
            </w:r>
          </w:p>
          <w:p w14:paraId="485303F8"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Runway</w:t>
            </w:r>
          </w:p>
          <w:p w14:paraId="33CC1BD5"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Themed</w:t>
            </w:r>
          </w:p>
          <w:p w14:paraId="385492F2"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Bridal</w:t>
            </w:r>
          </w:p>
          <w:p w14:paraId="1F961C37"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Studio</w:t>
            </w:r>
          </w:p>
          <w:p w14:paraId="5CC53CB3" w14:textId="77777777" w:rsidR="00C21588" w:rsidRPr="009638E3" w:rsidRDefault="00C21588"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Special effect</w:t>
            </w:r>
          </w:p>
          <w:p w14:paraId="15B68D40" w14:textId="77777777" w:rsidR="000B3135" w:rsidRPr="009638E3" w:rsidRDefault="00B02961" w:rsidP="00EC3C3C">
            <w:pPr>
              <w:numPr>
                <w:ilvl w:val="0"/>
                <w:numId w:val="8"/>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Eyebrow shaping</w:t>
            </w:r>
          </w:p>
          <w:p w14:paraId="17558B25" w14:textId="77777777" w:rsidR="000B3135" w:rsidRPr="009F4BC2" w:rsidRDefault="00C21588" w:rsidP="009F4BC2">
            <w:pPr>
              <w:pStyle w:val="ListParagraph"/>
              <w:numPr>
                <w:ilvl w:val="1"/>
                <w:numId w:val="90"/>
              </w:numPr>
              <w:spacing w:after="0" w:line="276" w:lineRule="auto"/>
              <w:rPr>
                <w:rFonts w:ascii="Times New Roman" w:eastAsia="Times New Roman" w:hAnsi="Times New Roman"/>
                <w:sz w:val="24"/>
                <w:szCs w:val="24"/>
              </w:rPr>
            </w:pPr>
            <w:r w:rsidRPr="009F4BC2">
              <w:rPr>
                <w:rFonts w:ascii="Times New Roman" w:eastAsia="Times New Roman" w:hAnsi="Times New Roman"/>
                <w:sz w:val="24"/>
                <w:szCs w:val="24"/>
              </w:rPr>
              <w:t>T</w:t>
            </w:r>
            <w:r w:rsidR="00B02961" w:rsidRPr="009F4BC2">
              <w:rPr>
                <w:rFonts w:ascii="Times New Roman" w:eastAsia="Times New Roman" w:hAnsi="Times New Roman"/>
                <w:sz w:val="24"/>
                <w:szCs w:val="24"/>
              </w:rPr>
              <w:t>weezing</w:t>
            </w:r>
          </w:p>
          <w:p w14:paraId="47C7DB70" w14:textId="77777777" w:rsidR="00C21588" w:rsidRPr="009F4BC2" w:rsidRDefault="00C21588" w:rsidP="009F4BC2">
            <w:pPr>
              <w:pStyle w:val="ListParagraph"/>
              <w:numPr>
                <w:ilvl w:val="1"/>
                <w:numId w:val="90"/>
              </w:numPr>
              <w:spacing w:after="0" w:line="276" w:lineRule="auto"/>
              <w:rPr>
                <w:rFonts w:ascii="Times New Roman" w:eastAsia="Times New Roman" w:hAnsi="Times New Roman"/>
                <w:sz w:val="24"/>
                <w:szCs w:val="24"/>
              </w:rPr>
            </w:pPr>
            <w:r w:rsidRPr="009F4BC2">
              <w:rPr>
                <w:rFonts w:ascii="Times New Roman" w:eastAsia="Times New Roman" w:hAnsi="Times New Roman"/>
                <w:sz w:val="24"/>
                <w:szCs w:val="24"/>
              </w:rPr>
              <w:t>Threading</w:t>
            </w:r>
          </w:p>
          <w:p w14:paraId="593A3F16" w14:textId="77777777" w:rsidR="00C21588" w:rsidRPr="009F4BC2" w:rsidRDefault="00C21588" w:rsidP="009F4BC2">
            <w:pPr>
              <w:pStyle w:val="ListParagraph"/>
              <w:numPr>
                <w:ilvl w:val="1"/>
                <w:numId w:val="90"/>
              </w:numPr>
              <w:spacing w:after="0" w:line="276" w:lineRule="auto"/>
              <w:rPr>
                <w:rFonts w:ascii="Times New Roman" w:eastAsia="Times New Roman" w:hAnsi="Times New Roman"/>
                <w:sz w:val="24"/>
                <w:szCs w:val="24"/>
              </w:rPr>
            </w:pPr>
            <w:r w:rsidRPr="009F4BC2">
              <w:rPr>
                <w:rFonts w:ascii="Times New Roman" w:eastAsia="Times New Roman" w:hAnsi="Times New Roman"/>
                <w:sz w:val="24"/>
                <w:szCs w:val="24"/>
              </w:rPr>
              <w:t>Razor</w:t>
            </w:r>
          </w:p>
          <w:p w14:paraId="2A93224F" w14:textId="77777777" w:rsidR="00C21588" w:rsidRPr="009638E3" w:rsidRDefault="00C21588" w:rsidP="00B81ED5">
            <w:pPr>
              <w:pStyle w:val="ListParagraph"/>
              <w:numPr>
                <w:ilvl w:val="0"/>
                <w:numId w:val="92"/>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Face painting</w:t>
            </w:r>
          </w:p>
          <w:p w14:paraId="6997F914" w14:textId="77777777" w:rsidR="00C21588" w:rsidRPr="009638E3" w:rsidRDefault="00C21588" w:rsidP="00B81ED5">
            <w:pPr>
              <w:pStyle w:val="ListParagraph"/>
              <w:numPr>
                <w:ilvl w:val="0"/>
                <w:numId w:val="92"/>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Henna tattooing</w:t>
            </w:r>
          </w:p>
          <w:p w14:paraId="063B5FF1" w14:textId="77777777" w:rsidR="00C21588" w:rsidRPr="009638E3" w:rsidRDefault="00C21588" w:rsidP="00B81ED5">
            <w:pPr>
              <w:pStyle w:val="ListParagraph"/>
              <w:numPr>
                <w:ilvl w:val="0"/>
                <w:numId w:val="92"/>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Micro blending</w:t>
            </w:r>
          </w:p>
          <w:p w14:paraId="2EDC54B4" w14:textId="77777777" w:rsidR="000B3135" w:rsidRPr="00D37DA4" w:rsidRDefault="00C21588" w:rsidP="00B81ED5">
            <w:pPr>
              <w:pStyle w:val="ListParagraph"/>
              <w:numPr>
                <w:ilvl w:val="0"/>
                <w:numId w:val="92"/>
              </w:num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Ear lobe piecing</w:t>
            </w:r>
          </w:p>
        </w:tc>
      </w:tr>
      <w:tr w:rsidR="000B3135" w:rsidRPr="009638E3" w14:paraId="3ED8503F" w14:textId="77777777">
        <w:trPr>
          <w:trHeight w:val="1339"/>
        </w:trPr>
        <w:tc>
          <w:tcPr>
            <w:tcW w:w="3360"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7F8E6A62" w14:textId="77777777" w:rsidR="000B3135" w:rsidRPr="009638E3" w:rsidRDefault="00B02961" w:rsidP="00EC3C3C">
            <w:pPr>
              <w:numPr>
                <w:ilvl w:val="0"/>
                <w:numId w:val="5"/>
              </w:numPr>
              <w:spacing w:after="0" w:line="276" w:lineRule="auto"/>
              <w:rPr>
                <w:rFonts w:ascii="Times New Roman" w:eastAsia="Times New Roman" w:hAnsi="Times New Roman"/>
                <w:b/>
                <w:i/>
                <w:sz w:val="24"/>
                <w:szCs w:val="24"/>
              </w:rPr>
            </w:pPr>
            <w:r w:rsidRPr="009638E3">
              <w:rPr>
                <w:rFonts w:ascii="Times New Roman" w:eastAsia="Times New Roman" w:hAnsi="Times New Roman"/>
                <w:sz w:val="24"/>
                <w:szCs w:val="24"/>
              </w:rPr>
              <w:t xml:space="preserve"> Skin make up recyclable supplies may include but not limited to: </w:t>
            </w:r>
          </w:p>
        </w:tc>
        <w:tc>
          <w:tcPr>
            <w:tcW w:w="5505"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15942991" w14:textId="77777777" w:rsidR="000B3135" w:rsidRPr="009638E3" w:rsidRDefault="00B02961" w:rsidP="00EC3C3C">
            <w:pPr>
              <w:numPr>
                <w:ilvl w:val="0"/>
                <w:numId w:val="10"/>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Aprons </w:t>
            </w:r>
          </w:p>
          <w:p w14:paraId="700B4BCE" w14:textId="77777777" w:rsidR="000B3135" w:rsidRPr="009638E3" w:rsidRDefault="00B02961" w:rsidP="00EC3C3C">
            <w:pPr>
              <w:numPr>
                <w:ilvl w:val="0"/>
                <w:numId w:val="10"/>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Towels </w:t>
            </w:r>
          </w:p>
          <w:p w14:paraId="7C681D83" w14:textId="77777777" w:rsidR="000B3135" w:rsidRPr="009638E3" w:rsidRDefault="00B02961" w:rsidP="00EC3C3C">
            <w:pPr>
              <w:numPr>
                <w:ilvl w:val="0"/>
                <w:numId w:val="11"/>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Drapers </w:t>
            </w:r>
          </w:p>
          <w:p w14:paraId="41411836" w14:textId="77777777" w:rsidR="000B3135" w:rsidRPr="009638E3" w:rsidRDefault="00B02961" w:rsidP="00EC3C3C">
            <w:pPr>
              <w:numPr>
                <w:ilvl w:val="0"/>
                <w:numId w:val="11"/>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Make up sponges </w:t>
            </w:r>
          </w:p>
          <w:p w14:paraId="794A9F90" w14:textId="77777777" w:rsidR="000B3135" w:rsidRPr="009638E3" w:rsidRDefault="00B02961" w:rsidP="00EC3C3C">
            <w:pPr>
              <w:numPr>
                <w:ilvl w:val="0"/>
                <w:numId w:val="11"/>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 xml:space="preserve">Make up brushes </w:t>
            </w:r>
          </w:p>
        </w:tc>
      </w:tr>
      <w:tr w:rsidR="00C21588" w:rsidRPr="009638E3" w14:paraId="19D90BDD" w14:textId="77777777">
        <w:trPr>
          <w:trHeight w:val="1339"/>
        </w:trPr>
        <w:tc>
          <w:tcPr>
            <w:tcW w:w="3360"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0B8B6153" w14:textId="77777777" w:rsidR="00C21588" w:rsidRPr="009638E3" w:rsidRDefault="00C21588" w:rsidP="000F7BD4">
            <w:pPr>
              <w:spacing w:after="0" w:line="276" w:lineRule="auto"/>
              <w:rPr>
                <w:rFonts w:ascii="Times New Roman" w:eastAsia="Times New Roman" w:hAnsi="Times New Roman"/>
                <w:sz w:val="24"/>
                <w:szCs w:val="24"/>
              </w:rPr>
            </w:pPr>
            <w:r w:rsidRPr="009638E3">
              <w:rPr>
                <w:rFonts w:ascii="Times New Roman" w:eastAsia="Times New Roman" w:hAnsi="Times New Roman"/>
                <w:sz w:val="24"/>
                <w:szCs w:val="24"/>
              </w:rPr>
              <w:t xml:space="preserve">5. </w:t>
            </w:r>
            <w:r w:rsidR="000F7BD4" w:rsidRPr="009638E3">
              <w:rPr>
                <w:rFonts w:ascii="Times New Roman" w:eastAsia="Times New Roman" w:hAnsi="Times New Roman"/>
                <w:sz w:val="24"/>
                <w:szCs w:val="24"/>
              </w:rPr>
              <w:t>waste management</w:t>
            </w:r>
          </w:p>
        </w:tc>
        <w:tc>
          <w:tcPr>
            <w:tcW w:w="5505" w:type="dxa"/>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7D2157DC" w14:textId="77777777" w:rsidR="00C21588" w:rsidRPr="009638E3" w:rsidRDefault="000F7BD4" w:rsidP="00EC3C3C">
            <w:pPr>
              <w:numPr>
                <w:ilvl w:val="0"/>
                <w:numId w:val="10"/>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Land fills</w:t>
            </w:r>
          </w:p>
          <w:p w14:paraId="0334814C" w14:textId="77777777" w:rsidR="000F7BD4" w:rsidRPr="009638E3" w:rsidRDefault="000F7BD4" w:rsidP="00EC3C3C">
            <w:pPr>
              <w:numPr>
                <w:ilvl w:val="0"/>
                <w:numId w:val="10"/>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Burning</w:t>
            </w:r>
          </w:p>
          <w:p w14:paraId="1050E328" w14:textId="77777777" w:rsidR="000F7BD4" w:rsidRPr="009638E3" w:rsidRDefault="000F7BD4" w:rsidP="00EC3C3C">
            <w:pPr>
              <w:numPr>
                <w:ilvl w:val="0"/>
                <w:numId w:val="10"/>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Composting</w:t>
            </w:r>
          </w:p>
          <w:p w14:paraId="0A271EE6" w14:textId="77777777" w:rsidR="000F7BD4" w:rsidRPr="009638E3" w:rsidRDefault="000F7BD4" w:rsidP="00EC3C3C">
            <w:pPr>
              <w:numPr>
                <w:ilvl w:val="0"/>
                <w:numId w:val="10"/>
              </w:numPr>
              <w:spacing w:after="0" w:line="276" w:lineRule="auto"/>
              <w:rPr>
                <w:rFonts w:ascii="Times New Roman" w:eastAsia="Times New Roman" w:hAnsi="Times New Roman"/>
                <w:color w:val="000000"/>
                <w:sz w:val="24"/>
                <w:szCs w:val="24"/>
              </w:rPr>
            </w:pPr>
            <w:r w:rsidRPr="009638E3">
              <w:rPr>
                <w:rFonts w:ascii="Times New Roman" w:eastAsia="Times New Roman" w:hAnsi="Times New Roman"/>
                <w:color w:val="000000"/>
                <w:sz w:val="24"/>
                <w:szCs w:val="24"/>
              </w:rPr>
              <w:t>Use of waste bins</w:t>
            </w:r>
          </w:p>
        </w:tc>
      </w:tr>
    </w:tbl>
    <w:p w14:paraId="36A8DA81" w14:textId="77777777" w:rsidR="000B3135" w:rsidRPr="009638E3" w:rsidRDefault="000B3135">
      <w:pPr>
        <w:spacing w:after="120" w:line="276" w:lineRule="auto"/>
        <w:rPr>
          <w:rFonts w:ascii="Times New Roman" w:eastAsia="Times New Roman" w:hAnsi="Times New Roman"/>
          <w:b/>
          <w:color w:val="000000"/>
          <w:kern w:val="28"/>
          <w:sz w:val="24"/>
          <w:szCs w:val="24"/>
        </w:rPr>
      </w:pPr>
    </w:p>
    <w:p w14:paraId="06D349B4" w14:textId="77777777" w:rsidR="000B3135" w:rsidRPr="009638E3" w:rsidRDefault="00B02961">
      <w:pPr>
        <w:spacing w:after="120" w:line="276" w:lineRule="auto"/>
        <w:rPr>
          <w:rFonts w:ascii="Times New Roman" w:eastAsia="Times New Roman" w:hAnsi="Times New Roman"/>
          <w:b/>
          <w:color w:val="000000"/>
          <w:kern w:val="28"/>
          <w:sz w:val="24"/>
          <w:szCs w:val="24"/>
        </w:rPr>
      </w:pPr>
      <w:r w:rsidRPr="009638E3">
        <w:rPr>
          <w:rFonts w:ascii="Times New Roman" w:eastAsia="Times New Roman" w:hAnsi="Times New Roman"/>
          <w:b/>
          <w:color w:val="000000"/>
          <w:kern w:val="28"/>
          <w:sz w:val="24"/>
          <w:szCs w:val="24"/>
        </w:rPr>
        <w:t xml:space="preserve">REQUIRED KNOWLEDGE AND SKILLS </w:t>
      </w:r>
    </w:p>
    <w:p w14:paraId="2C0B61C5" w14:textId="43283280" w:rsidR="000B3135" w:rsidRPr="00B81ED5"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This section describes the knowledge and skills required for this unit of competency. </w:t>
      </w:r>
    </w:p>
    <w:p w14:paraId="4BB29104" w14:textId="77777777" w:rsidR="000B3135" w:rsidRPr="009638E3" w:rsidRDefault="00B02961">
      <w:pPr>
        <w:spacing w:after="120" w:line="276" w:lineRule="auto"/>
        <w:rPr>
          <w:rFonts w:ascii="Times New Roman" w:eastAsia="Times New Roman" w:hAnsi="Times New Roman"/>
          <w:b/>
          <w:kern w:val="28"/>
          <w:sz w:val="24"/>
          <w:szCs w:val="24"/>
        </w:rPr>
      </w:pPr>
      <w:r w:rsidRPr="009638E3">
        <w:rPr>
          <w:rFonts w:ascii="Times New Roman" w:eastAsia="Times New Roman" w:hAnsi="Times New Roman"/>
          <w:b/>
          <w:kern w:val="28"/>
          <w:sz w:val="24"/>
          <w:szCs w:val="24"/>
        </w:rPr>
        <w:t>Required knowledge</w:t>
      </w:r>
    </w:p>
    <w:p w14:paraId="1C72271D" w14:textId="77777777" w:rsidR="000B3135" w:rsidRPr="009638E3"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The individual needs to demonstrate knowledge of: </w:t>
      </w:r>
    </w:p>
    <w:p w14:paraId="62534326" w14:textId="77777777" w:rsidR="000B3135" w:rsidRPr="009638E3" w:rsidRDefault="00B02961" w:rsidP="00EC3C3C">
      <w:pPr>
        <w:numPr>
          <w:ilvl w:val="0"/>
          <w:numId w:val="12"/>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Health and safety in skin makeup</w:t>
      </w:r>
    </w:p>
    <w:p w14:paraId="2F43EAD0" w14:textId="77777777" w:rsidR="000B3135" w:rsidRPr="009638E3" w:rsidRDefault="00B02961" w:rsidP="00EC3C3C">
      <w:pPr>
        <w:numPr>
          <w:ilvl w:val="0"/>
          <w:numId w:val="12"/>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Skin makeup products and supplies</w:t>
      </w:r>
    </w:p>
    <w:p w14:paraId="5B93F784" w14:textId="77777777" w:rsidR="000B3135" w:rsidRPr="009638E3" w:rsidRDefault="00B02961" w:rsidP="00EC3C3C">
      <w:pPr>
        <w:numPr>
          <w:ilvl w:val="0"/>
          <w:numId w:val="12"/>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Skin types </w:t>
      </w:r>
    </w:p>
    <w:p w14:paraId="568B6781" w14:textId="77777777" w:rsidR="000B3135" w:rsidRPr="009638E3" w:rsidRDefault="00B02961" w:rsidP="00EC3C3C">
      <w:pPr>
        <w:numPr>
          <w:ilvl w:val="0"/>
          <w:numId w:val="12"/>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Skin makeup service tools and equipment</w:t>
      </w:r>
    </w:p>
    <w:p w14:paraId="3D0EB6ED" w14:textId="77777777" w:rsidR="000B3135" w:rsidRPr="009638E3" w:rsidRDefault="00B02961" w:rsidP="00EC3C3C">
      <w:pPr>
        <w:numPr>
          <w:ilvl w:val="0"/>
          <w:numId w:val="12"/>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Colour selection </w:t>
      </w:r>
    </w:p>
    <w:p w14:paraId="788C6D9F" w14:textId="77777777" w:rsidR="000B3135" w:rsidRPr="009638E3" w:rsidRDefault="00B02961" w:rsidP="00EC3C3C">
      <w:pPr>
        <w:numPr>
          <w:ilvl w:val="0"/>
          <w:numId w:val="12"/>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Skin makeup trends </w:t>
      </w:r>
    </w:p>
    <w:p w14:paraId="3E567090" w14:textId="77777777" w:rsidR="000B3135" w:rsidRDefault="00B02961" w:rsidP="00EC3C3C">
      <w:pPr>
        <w:numPr>
          <w:ilvl w:val="0"/>
          <w:numId w:val="12"/>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Types of skin makeup</w:t>
      </w:r>
    </w:p>
    <w:p w14:paraId="15290B46" w14:textId="77777777" w:rsidR="00D37DA4" w:rsidRDefault="00D37DA4" w:rsidP="00D37DA4">
      <w:pPr>
        <w:spacing w:after="0" w:line="276" w:lineRule="auto"/>
        <w:rPr>
          <w:rFonts w:ascii="Times New Roman" w:eastAsia="Times New Roman" w:hAnsi="Times New Roman"/>
          <w:color w:val="000000"/>
          <w:kern w:val="28"/>
          <w:sz w:val="24"/>
          <w:szCs w:val="24"/>
        </w:rPr>
      </w:pPr>
    </w:p>
    <w:p w14:paraId="62A2306E" w14:textId="77777777" w:rsidR="00D37DA4" w:rsidRDefault="00D37DA4" w:rsidP="00D37DA4">
      <w:pPr>
        <w:spacing w:after="0" w:line="276" w:lineRule="auto"/>
        <w:rPr>
          <w:rFonts w:ascii="Times New Roman" w:eastAsia="Times New Roman" w:hAnsi="Times New Roman"/>
          <w:color w:val="000000"/>
          <w:kern w:val="28"/>
          <w:sz w:val="24"/>
          <w:szCs w:val="24"/>
        </w:rPr>
      </w:pPr>
    </w:p>
    <w:p w14:paraId="4E8F5744" w14:textId="0C370E5B" w:rsidR="00D37DA4" w:rsidRDefault="00D37DA4" w:rsidP="00D37DA4">
      <w:pPr>
        <w:spacing w:after="0" w:line="276" w:lineRule="auto"/>
        <w:rPr>
          <w:rFonts w:ascii="Times New Roman" w:eastAsia="Times New Roman" w:hAnsi="Times New Roman"/>
          <w:color w:val="000000"/>
          <w:kern w:val="28"/>
          <w:sz w:val="24"/>
          <w:szCs w:val="24"/>
        </w:rPr>
      </w:pPr>
    </w:p>
    <w:p w14:paraId="6C139C8D" w14:textId="77777777" w:rsidR="00D37DA4" w:rsidRPr="009638E3" w:rsidRDefault="00D37DA4" w:rsidP="00D37DA4">
      <w:pPr>
        <w:spacing w:after="0" w:line="276" w:lineRule="auto"/>
        <w:rPr>
          <w:rFonts w:ascii="Times New Roman" w:eastAsia="Times New Roman" w:hAnsi="Times New Roman"/>
          <w:color w:val="000000"/>
          <w:kern w:val="28"/>
          <w:sz w:val="24"/>
          <w:szCs w:val="24"/>
        </w:rPr>
      </w:pPr>
    </w:p>
    <w:p w14:paraId="4769BDB1" w14:textId="77777777" w:rsidR="000B3135" w:rsidRPr="009638E3"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b/>
          <w:color w:val="000000"/>
          <w:kern w:val="28"/>
          <w:sz w:val="24"/>
          <w:szCs w:val="24"/>
        </w:rPr>
        <w:t>Required skills</w:t>
      </w:r>
      <w:r w:rsidRPr="009638E3">
        <w:rPr>
          <w:rFonts w:ascii="Times New Roman" w:eastAsia="Times New Roman" w:hAnsi="Times New Roman"/>
          <w:color w:val="000000"/>
          <w:kern w:val="28"/>
          <w:sz w:val="24"/>
          <w:szCs w:val="24"/>
        </w:rPr>
        <w:t xml:space="preserve"> </w:t>
      </w:r>
    </w:p>
    <w:p w14:paraId="3E9EFB81" w14:textId="77777777" w:rsidR="000B3135" w:rsidRPr="009638E3"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The individual needs to demonstrate the following skills: </w:t>
      </w:r>
    </w:p>
    <w:p w14:paraId="74235349" w14:textId="77777777" w:rsidR="000B3135" w:rsidRPr="009638E3" w:rsidRDefault="00B02961" w:rsidP="00EC3C3C">
      <w:pPr>
        <w:numPr>
          <w:ilvl w:val="0"/>
          <w:numId w:val="13"/>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Communication </w:t>
      </w:r>
    </w:p>
    <w:p w14:paraId="0A3F060B" w14:textId="77777777" w:rsidR="000B3135" w:rsidRPr="009638E3" w:rsidRDefault="00B02961" w:rsidP="00EC3C3C">
      <w:pPr>
        <w:numPr>
          <w:ilvl w:val="0"/>
          <w:numId w:val="13"/>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Creativity</w:t>
      </w:r>
    </w:p>
    <w:p w14:paraId="2ED7847A" w14:textId="77777777" w:rsidR="000B3135" w:rsidRPr="009638E3" w:rsidRDefault="00B02961" w:rsidP="00EC3C3C">
      <w:pPr>
        <w:numPr>
          <w:ilvl w:val="0"/>
          <w:numId w:val="13"/>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Interpersonal </w:t>
      </w:r>
    </w:p>
    <w:p w14:paraId="1D0203CE" w14:textId="77777777" w:rsidR="000B3135" w:rsidRPr="009638E3" w:rsidRDefault="00B02961" w:rsidP="00EC3C3C">
      <w:pPr>
        <w:numPr>
          <w:ilvl w:val="0"/>
          <w:numId w:val="13"/>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Time management</w:t>
      </w:r>
    </w:p>
    <w:p w14:paraId="7158B440" w14:textId="77777777" w:rsidR="000B3135" w:rsidRDefault="00B02961" w:rsidP="00D37DA4">
      <w:pPr>
        <w:numPr>
          <w:ilvl w:val="0"/>
          <w:numId w:val="13"/>
        </w:numPr>
        <w:spacing w:after="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 Problem solving</w:t>
      </w:r>
    </w:p>
    <w:p w14:paraId="7307E0DA" w14:textId="77777777" w:rsidR="00D37DA4" w:rsidRPr="00D37DA4" w:rsidRDefault="00D37DA4" w:rsidP="00D37DA4">
      <w:pPr>
        <w:spacing w:after="0" w:line="276" w:lineRule="auto"/>
        <w:ind w:left="765"/>
        <w:rPr>
          <w:rFonts w:ascii="Times New Roman" w:eastAsia="Times New Roman" w:hAnsi="Times New Roman"/>
          <w:color w:val="000000"/>
          <w:kern w:val="28"/>
          <w:sz w:val="24"/>
          <w:szCs w:val="24"/>
        </w:rPr>
      </w:pPr>
    </w:p>
    <w:p w14:paraId="1049F0BA" w14:textId="77777777" w:rsidR="000B3135" w:rsidRPr="009638E3" w:rsidRDefault="00B02961">
      <w:pPr>
        <w:spacing w:after="120" w:line="276" w:lineRule="auto"/>
        <w:rPr>
          <w:rFonts w:ascii="Times New Roman" w:eastAsia="Times New Roman" w:hAnsi="Times New Roman"/>
          <w:b/>
          <w:color w:val="000000"/>
          <w:kern w:val="28"/>
          <w:sz w:val="24"/>
          <w:szCs w:val="24"/>
        </w:rPr>
      </w:pPr>
      <w:r w:rsidRPr="009638E3">
        <w:rPr>
          <w:rFonts w:ascii="Times New Roman" w:eastAsia="Times New Roman" w:hAnsi="Times New Roman"/>
          <w:b/>
          <w:color w:val="000000"/>
          <w:kern w:val="28"/>
          <w:sz w:val="24"/>
          <w:szCs w:val="24"/>
        </w:rPr>
        <w:t>EVIDENCE GUIDE</w:t>
      </w:r>
    </w:p>
    <w:p w14:paraId="7FA4C7D7" w14:textId="77777777" w:rsidR="000B3135" w:rsidRPr="009638E3"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048"/>
      </w:tblGrid>
      <w:tr w:rsidR="000B3135" w:rsidRPr="009638E3" w14:paraId="48212769" w14:textId="77777777" w:rsidTr="005F1B8B">
        <w:trPr>
          <w:trHeight w:val="4398"/>
        </w:trPr>
        <w:tc>
          <w:tcPr>
            <w:tcW w:w="2122" w:type="dxa"/>
          </w:tcPr>
          <w:p w14:paraId="6F936CC0" w14:textId="77777777" w:rsidR="000B3135" w:rsidRPr="009638E3" w:rsidRDefault="00B02961" w:rsidP="00EC3C3C">
            <w:pPr>
              <w:numPr>
                <w:ilvl w:val="0"/>
                <w:numId w:val="14"/>
              </w:numPr>
              <w:spacing w:after="200" w:line="276" w:lineRule="auto"/>
              <w:contextualSpacing/>
              <w:rPr>
                <w:rFonts w:ascii="Times New Roman" w:hAnsi="Times New Roman"/>
                <w:sz w:val="24"/>
                <w:szCs w:val="24"/>
                <w:lang w:val="en-GB"/>
              </w:rPr>
            </w:pPr>
            <w:r w:rsidRPr="009638E3">
              <w:rPr>
                <w:rFonts w:ascii="Times New Roman" w:hAnsi="Times New Roman"/>
                <w:sz w:val="24"/>
                <w:szCs w:val="24"/>
                <w:lang w:val="en-GB"/>
              </w:rPr>
              <w:t>Critical aspects of competency</w:t>
            </w:r>
          </w:p>
        </w:tc>
        <w:tc>
          <w:tcPr>
            <w:tcW w:w="7048" w:type="dxa"/>
          </w:tcPr>
          <w:p w14:paraId="05C00674" w14:textId="77777777" w:rsidR="000B3135" w:rsidRPr="009638E3"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Assessment requires evidence that the candidate: </w:t>
            </w:r>
          </w:p>
          <w:p w14:paraId="32C437A1" w14:textId="77777777" w:rsidR="000B3135" w:rsidRPr="009638E3" w:rsidRDefault="00B02961" w:rsidP="00EC3C3C">
            <w:pPr>
              <w:numPr>
                <w:ilvl w:val="0"/>
                <w:numId w:val="15"/>
              </w:numPr>
              <w:suppressAutoHyphens/>
              <w:autoSpaceDN w:val="0"/>
              <w:spacing w:before="240" w:after="0" w:line="276" w:lineRule="auto"/>
              <w:textAlignment w:val="baseline"/>
              <w:rPr>
                <w:rFonts w:ascii="Times New Roman" w:hAnsi="Times New Roman"/>
                <w:sz w:val="24"/>
                <w:szCs w:val="24"/>
                <w:lang w:eastAsia="zh-CN" w:bidi="hi-IN"/>
              </w:rPr>
            </w:pPr>
            <w:r w:rsidRPr="009638E3">
              <w:rPr>
                <w:rFonts w:ascii="Times New Roman" w:eastAsia="Times New Roman" w:hAnsi="Times New Roman"/>
                <w:sz w:val="24"/>
                <w:szCs w:val="24"/>
                <w:lang w:eastAsia="zh-CN" w:bidi="hi-IN"/>
              </w:rPr>
              <w:t>Analyzed client’s skin for makeup service as per work procedure</w:t>
            </w:r>
            <w:r w:rsidRPr="009638E3">
              <w:rPr>
                <w:rFonts w:ascii="Times New Roman" w:eastAsia="Times New Roman" w:hAnsi="Times New Roman"/>
                <w:b/>
                <w:sz w:val="24"/>
                <w:szCs w:val="24"/>
                <w:lang w:eastAsia="zh-CN" w:bidi="hi-IN"/>
              </w:rPr>
              <w:t>.</w:t>
            </w:r>
          </w:p>
          <w:p w14:paraId="2C96EAC4" w14:textId="77777777" w:rsidR="000B3135" w:rsidRPr="009638E3" w:rsidRDefault="00B02961" w:rsidP="00EC3C3C">
            <w:pPr>
              <w:numPr>
                <w:ilvl w:val="0"/>
                <w:numId w:val="15"/>
              </w:numPr>
              <w:suppressAutoHyphens/>
              <w:autoSpaceDN w:val="0"/>
              <w:spacing w:before="240" w:after="0" w:line="276" w:lineRule="auto"/>
              <w:textAlignment w:val="baseline"/>
              <w:rPr>
                <w:rFonts w:ascii="Times New Roman" w:hAnsi="Times New Roman"/>
                <w:sz w:val="24"/>
                <w:szCs w:val="24"/>
                <w:lang w:eastAsia="zh-CN" w:bidi="hi-IN"/>
              </w:rPr>
            </w:pPr>
            <w:r w:rsidRPr="009638E3">
              <w:rPr>
                <w:rFonts w:ascii="Times New Roman" w:eastAsia="Times New Roman" w:hAnsi="Times New Roman"/>
                <w:sz w:val="24"/>
                <w:szCs w:val="24"/>
                <w:lang w:eastAsia="zh-CN" w:bidi="hi-IN"/>
              </w:rPr>
              <w:t>Assembled and prepared</w:t>
            </w:r>
            <w:r w:rsidRPr="009638E3">
              <w:rPr>
                <w:rFonts w:ascii="Times New Roman" w:eastAsia="Times New Roman" w:hAnsi="Times New Roman"/>
                <w:b/>
                <w:sz w:val="24"/>
                <w:szCs w:val="24"/>
                <w:lang w:eastAsia="zh-CN" w:bidi="hi-IN"/>
              </w:rPr>
              <w:t xml:space="preserve"> </w:t>
            </w:r>
            <w:r w:rsidRPr="009638E3">
              <w:rPr>
                <w:rFonts w:ascii="Times New Roman" w:eastAsia="Times New Roman" w:hAnsi="Times New Roman"/>
                <w:sz w:val="24"/>
                <w:szCs w:val="24"/>
                <w:lang w:eastAsia="zh-CN" w:bidi="hi-IN"/>
              </w:rPr>
              <w:t>skin make up tools and equipment</w:t>
            </w:r>
            <w:r w:rsidRPr="009638E3">
              <w:rPr>
                <w:rFonts w:ascii="Times New Roman" w:eastAsia="Times New Roman" w:hAnsi="Times New Roman"/>
                <w:b/>
                <w:i/>
                <w:sz w:val="24"/>
                <w:szCs w:val="24"/>
                <w:lang w:eastAsia="zh-CN" w:bidi="hi-IN"/>
              </w:rPr>
              <w:t xml:space="preserve"> </w:t>
            </w:r>
            <w:r w:rsidRPr="009638E3">
              <w:rPr>
                <w:rFonts w:ascii="Times New Roman" w:eastAsia="Times New Roman" w:hAnsi="Times New Roman"/>
                <w:sz w:val="24"/>
                <w:szCs w:val="24"/>
                <w:lang w:eastAsia="zh-CN" w:bidi="hi-IN"/>
              </w:rPr>
              <w:t>as per work requirement.</w:t>
            </w:r>
          </w:p>
          <w:p w14:paraId="34B91B6C" w14:textId="77777777" w:rsidR="000B3135" w:rsidRPr="009638E3" w:rsidRDefault="00B02961" w:rsidP="00EC3C3C">
            <w:pPr>
              <w:numPr>
                <w:ilvl w:val="0"/>
                <w:numId w:val="15"/>
              </w:numPr>
              <w:suppressAutoHyphens/>
              <w:autoSpaceDN w:val="0"/>
              <w:spacing w:after="0" w:line="276" w:lineRule="auto"/>
              <w:textAlignment w:val="baseline"/>
              <w:rPr>
                <w:rFonts w:ascii="Times New Roman" w:hAnsi="Times New Roman"/>
                <w:sz w:val="24"/>
                <w:szCs w:val="24"/>
                <w:lang w:eastAsia="zh-CN" w:bidi="hi-IN"/>
              </w:rPr>
            </w:pPr>
            <w:r w:rsidRPr="009638E3">
              <w:rPr>
                <w:rFonts w:ascii="Times New Roman" w:eastAsia="Times New Roman" w:hAnsi="Times New Roman"/>
                <w:sz w:val="24"/>
                <w:szCs w:val="24"/>
                <w:lang w:eastAsia="zh-CN" w:bidi="hi-IN"/>
              </w:rPr>
              <w:t>Prepared skin make up</w:t>
            </w:r>
            <w:r w:rsidRPr="009638E3">
              <w:rPr>
                <w:rFonts w:ascii="Times New Roman" w:eastAsia="Times New Roman" w:hAnsi="Times New Roman"/>
                <w:b/>
                <w:i/>
                <w:sz w:val="24"/>
                <w:szCs w:val="24"/>
                <w:lang w:eastAsia="zh-CN" w:bidi="hi-IN"/>
              </w:rPr>
              <w:t xml:space="preserve"> </w:t>
            </w:r>
            <w:r w:rsidRPr="009638E3">
              <w:rPr>
                <w:rFonts w:ascii="Times New Roman" w:eastAsia="Times New Roman" w:hAnsi="Times New Roman"/>
                <w:sz w:val="24"/>
                <w:szCs w:val="24"/>
                <w:lang w:eastAsia="zh-CN" w:bidi="hi-IN"/>
              </w:rPr>
              <w:t>products</w:t>
            </w:r>
            <w:r w:rsidRPr="009638E3">
              <w:rPr>
                <w:rFonts w:ascii="Times New Roman" w:eastAsia="Times New Roman" w:hAnsi="Times New Roman"/>
                <w:b/>
                <w:i/>
                <w:sz w:val="24"/>
                <w:szCs w:val="24"/>
                <w:lang w:eastAsia="zh-CN" w:bidi="hi-IN"/>
              </w:rPr>
              <w:t xml:space="preserve"> </w:t>
            </w:r>
            <w:r w:rsidRPr="009638E3">
              <w:rPr>
                <w:rFonts w:ascii="Times New Roman" w:eastAsia="Times New Roman" w:hAnsi="Times New Roman"/>
                <w:sz w:val="24"/>
                <w:szCs w:val="24"/>
                <w:lang w:eastAsia="zh-CN" w:bidi="hi-IN"/>
              </w:rPr>
              <w:t>and supplies</w:t>
            </w:r>
            <w:r w:rsidRPr="009638E3">
              <w:rPr>
                <w:rFonts w:ascii="Times New Roman" w:eastAsia="Times New Roman" w:hAnsi="Times New Roman"/>
                <w:b/>
                <w:i/>
                <w:sz w:val="24"/>
                <w:szCs w:val="24"/>
                <w:lang w:eastAsia="zh-CN" w:bidi="hi-IN"/>
              </w:rPr>
              <w:t xml:space="preserve"> </w:t>
            </w:r>
            <w:r w:rsidRPr="009638E3">
              <w:rPr>
                <w:rFonts w:ascii="Times New Roman" w:eastAsia="Times New Roman" w:hAnsi="Times New Roman"/>
                <w:sz w:val="24"/>
                <w:szCs w:val="24"/>
                <w:lang w:eastAsia="zh-CN" w:bidi="hi-IN"/>
              </w:rPr>
              <w:t>based on work requirement.</w:t>
            </w:r>
          </w:p>
          <w:p w14:paraId="3C5DDD3E" w14:textId="77777777" w:rsidR="000B3135" w:rsidRPr="009638E3" w:rsidRDefault="00B02961" w:rsidP="00EC3C3C">
            <w:pPr>
              <w:numPr>
                <w:ilvl w:val="0"/>
                <w:numId w:val="15"/>
              </w:numPr>
              <w:spacing w:after="200" w:line="276" w:lineRule="auto"/>
              <w:contextualSpacing/>
              <w:rPr>
                <w:rFonts w:ascii="Times New Roman" w:hAnsi="Times New Roman"/>
                <w:sz w:val="24"/>
                <w:szCs w:val="24"/>
                <w:lang w:eastAsia="zh-CN" w:bidi="hi-IN"/>
              </w:rPr>
            </w:pPr>
            <w:r w:rsidRPr="009638E3">
              <w:rPr>
                <w:rFonts w:ascii="Times New Roman" w:hAnsi="Times New Roman"/>
                <w:sz w:val="24"/>
                <w:szCs w:val="24"/>
                <w:lang w:eastAsia="zh-CN" w:bidi="hi-IN"/>
              </w:rPr>
              <w:t>Performed skin make up procedure as per client requirement.</w:t>
            </w:r>
          </w:p>
          <w:p w14:paraId="77FD79A6" w14:textId="77777777" w:rsidR="000B3135" w:rsidRPr="009638E3" w:rsidRDefault="00B02961" w:rsidP="00EC3C3C">
            <w:pPr>
              <w:numPr>
                <w:ilvl w:val="0"/>
                <w:numId w:val="15"/>
              </w:numPr>
              <w:suppressAutoHyphens/>
              <w:autoSpaceDN w:val="0"/>
              <w:spacing w:after="0" w:line="276" w:lineRule="auto"/>
              <w:textAlignment w:val="baseline"/>
              <w:rPr>
                <w:rFonts w:ascii="Times New Roman" w:hAnsi="Times New Roman"/>
                <w:sz w:val="24"/>
                <w:szCs w:val="24"/>
                <w:lang w:eastAsia="zh-CN" w:bidi="hi-IN"/>
              </w:rPr>
            </w:pPr>
            <w:r w:rsidRPr="009638E3">
              <w:rPr>
                <w:rFonts w:ascii="Times New Roman" w:hAnsi="Times New Roman"/>
                <w:sz w:val="24"/>
                <w:szCs w:val="24"/>
                <w:lang w:eastAsia="zh-CN" w:bidi="hi-IN"/>
              </w:rPr>
              <w:t>Provided skin make up after care advice as per service offered.</w:t>
            </w:r>
          </w:p>
          <w:p w14:paraId="5230C53F" w14:textId="77777777" w:rsidR="000B3135" w:rsidRPr="009638E3" w:rsidRDefault="00B02961" w:rsidP="00EC3C3C">
            <w:pPr>
              <w:numPr>
                <w:ilvl w:val="0"/>
                <w:numId w:val="15"/>
              </w:numPr>
              <w:suppressAutoHyphens/>
              <w:autoSpaceDN w:val="0"/>
              <w:spacing w:after="0" w:line="276" w:lineRule="auto"/>
              <w:textAlignment w:val="baseline"/>
              <w:rPr>
                <w:rFonts w:ascii="Times New Roman" w:hAnsi="Times New Roman"/>
                <w:sz w:val="24"/>
                <w:szCs w:val="24"/>
                <w:lang w:eastAsia="zh-CN" w:bidi="hi-IN"/>
              </w:rPr>
            </w:pPr>
            <w:r w:rsidRPr="009638E3">
              <w:rPr>
                <w:rFonts w:ascii="Times New Roman" w:eastAsia="Times New Roman" w:hAnsi="Times New Roman"/>
                <w:sz w:val="24"/>
                <w:szCs w:val="24"/>
                <w:lang w:eastAsia="zh-CN" w:bidi="hi-IN"/>
              </w:rPr>
              <w:t>Cleaned and disinfected skin make up tools and equipment based on work procedure.</w:t>
            </w:r>
          </w:p>
          <w:p w14:paraId="340BEA1D" w14:textId="77777777" w:rsidR="000B3135" w:rsidRPr="009638E3" w:rsidRDefault="00B02961" w:rsidP="00EC3C3C">
            <w:pPr>
              <w:numPr>
                <w:ilvl w:val="0"/>
                <w:numId w:val="15"/>
              </w:numPr>
              <w:suppressAutoHyphens/>
              <w:autoSpaceDN w:val="0"/>
              <w:spacing w:after="0" w:line="276" w:lineRule="auto"/>
              <w:textAlignment w:val="baseline"/>
              <w:rPr>
                <w:rFonts w:ascii="Times New Roman" w:hAnsi="Times New Roman"/>
                <w:sz w:val="24"/>
                <w:szCs w:val="24"/>
                <w:lang w:eastAsia="zh-CN" w:bidi="hi-IN"/>
              </w:rPr>
            </w:pPr>
            <w:r w:rsidRPr="009638E3">
              <w:rPr>
                <w:rFonts w:ascii="Times New Roman" w:eastAsia="Times New Roman" w:hAnsi="Times New Roman"/>
                <w:sz w:val="24"/>
                <w:szCs w:val="24"/>
                <w:lang w:eastAsia="zh-CN" w:bidi="hi-IN"/>
              </w:rPr>
              <w:t>Cleaned skin make up work station and</w:t>
            </w:r>
            <w:r w:rsidRPr="009638E3">
              <w:rPr>
                <w:rFonts w:ascii="Times New Roman" w:hAnsi="Times New Roman"/>
                <w:sz w:val="24"/>
                <w:szCs w:val="24"/>
                <w:lang w:eastAsia="zh-CN" w:bidi="hi-IN"/>
              </w:rPr>
              <w:t xml:space="preserve"> </w:t>
            </w:r>
            <w:r w:rsidRPr="009638E3">
              <w:rPr>
                <w:rFonts w:ascii="Times New Roman" w:eastAsia="Times New Roman" w:hAnsi="Times New Roman"/>
                <w:sz w:val="24"/>
                <w:szCs w:val="24"/>
                <w:lang w:eastAsia="zh-CN" w:bidi="hi-IN"/>
              </w:rPr>
              <w:t>disposed waste as per workplace procedure.</w:t>
            </w:r>
          </w:p>
        </w:tc>
      </w:tr>
      <w:tr w:rsidR="000B3135" w:rsidRPr="009638E3" w14:paraId="3A794AE6" w14:textId="77777777" w:rsidTr="005F1B8B">
        <w:trPr>
          <w:trHeight w:val="1610"/>
        </w:trPr>
        <w:tc>
          <w:tcPr>
            <w:tcW w:w="2122" w:type="dxa"/>
          </w:tcPr>
          <w:p w14:paraId="3AF1CEEC" w14:textId="77777777" w:rsidR="000B3135" w:rsidRPr="009638E3" w:rsidRDefault="00B02961" w:rsidP="00EC3C3C">
            <w:pPr>
              <w:numPr>
                <w:ilvl w:val="0"/>
                <w:numId w:val="14"/>
              </w:num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Resource implications</w:t>
            </w:r>
          </w:p>
        </w:tc>
        <w:tc>
          <w:tcPr>
            <w:tcW w:w="7048" w:type="dxa"/>
          </w:tcPr>
          <w:p w14:paraId="699BFD29" w14:textId="77777777" w:rsidR="000B3135" w:rsidRPr="009638E3"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The following resources </w:t>
            </w:r>
            <w:r w:rsidRPr="005F1B8B">
              <w:rPr>
                <w:rFonts w:ascii="Times New Roman" w:eastAsia="Times New Roman" w:hAnsi="Times New Roman"/>
                <w:color w:val="000000"/>
                <w:kern w:val="28"/>
                <w:sz w:val="24"/>
                <w:szCs w:val="24"/>
              </w:rPr>
              <w:t xml:space="preserve">should </w:t>
            </w:r>
            <w:r w:rsidRPr="009638E3">
              <w:rPr>
                <w:rFonts w:ascii="Times New Roman" w:eastAsia="Times New Roman" w:hAnsi="Times New Roman"/>
                <w:color w:val="000000"/>
                <w:kern w:val="28"/>
                <w:sz w:val="24"/>
                <w:szCs w:val="24"/>
              </w:rPr>
              <w:t>be provided:</w:t>
            </w:r>
          </w:p>
          <w:p w14:paraId="204C0E66" w14:textId="77777777" w:rsidR="000B3135" w:rsidRPr="009638E3" w:rsidRDefault="00B02961">
            <w:pPr>
              <w:spacing w:after="0" w:line="276" w:lineRule="auto"/>
              <w:contextualSpacing/>
              <w:rPr>
                <w:rFonts w:ascii="Times New Roman" w:hAnsi="Times New Roman"/>
                <w:sz w:val="24"/>
                <w:szCs w:val="24"/>
                <w:lang w:val="en-GB"/>
              </w:rPr>
            </w:pPr>
            <w:r w:rsidRPr="009638E3">
              <w:rPr>
                <w:rFonts w:ascii="Times New Roman" w:hAnsi="Times New Roman"/>
                <w:sz w:val="24"/>
                <w:szCs w:val="24"/>
                <w:lang w:val="en-GB"/>
              </w:rPr>
              <w:t>2.1 Appropriately simulated environment where assessment can take place</w:t>
            </w:r>
          </w:p>
          <w:p w14:paraId="20D1263D" w14:textId="77777777" w:rsidR="000B3135" w:rsidRPr="009638E3" w:rsidRDefault="00B02961" w:rsidP="00EC3C3C">
            <w:pPr>
              <w:pStyle w:val="ListParagraph"/>
              <w:numPr>
                <w:ilvl w:val="1"/>
                <w:numId w:val="16"/>
              </w:numPr>
              <w:spacing w:after="0" w:line="276" w:lineRule="auto"/>
              <w:rPr>
                <w:rFonts w:ascii="Times New Roman" w:hAnsi="Times New Roman"/>
                <w:sz w:val="24"/>
                <w:szCs w:val="24"/>
                <w:lang w:val="en-GB"/>
              </w:rPr>
            </w:pPr>
            <w:r w:rsidRPr="009638E3">
              <w:rPr>
                <w:rFonts w:ascii="Times New Roman" w:hAnsi="Times New Roman"/>
                <w:sz w:val="24"/>
                <w:szCs w:val="24"/>
                <w:lang w:val="en-GB"/>
              </w:rPr>
              <w:t>Access to relevant work environment</w:t>
            </w:r>
          </w:p>
          <w:p w14:paraId="12B4BB12" w14:textId="77777777" w:rsidR="000B3135" w:rsidRPr="009638E3" w:rsidRDefault="00B02961">
            <w:pPr>
              <w:spacing w:after="0" w:line="276" w:lineRule="auto"/>
              <w:contextualSpacing/>
              <w:rPr>
                <w:rFonts w:ascii="Times New Roman" w:hAnsi="Times New Roman"/>
                <w:sz w:val="24"/>
                <w:szCs w:val="24"/>
                <w:lang w:val="en-GB"/>
              </w:rPr>
            </w:pPr>
            <w:r w:rsidRPr="009638E3">
              <w:rPr>
                <w:rFonts w:ascii="Times New Roman" w:hAnsi="Times New Roman"/>
                <w:sz w:val="24"/>
                <w:szCs w:val="24"/>
                <w:lang w:val="en-GB"/>
              </w:rPr>
              <w:t>2.3 Resources relevant to the proposed activities or tasks</w:t>
            </w:r>
          </w:p>
        </w:tc>
      </w:tr>
      <w:tr w:rsidR="000B3135" w:rsidRPr="009638E3" w14:paraId="457B6D3C" w14:textId="77777777" w:rsidTr="005F1B8B">
        <w:trPr>
          <w:trHeight w:val="2078"/>
        </w:trPr>
        <w:tc>
          <w:tcPr>
            <w:tcW w:w="2122" w:type="dxa"/>
          </w:tcPr>
          <w:p w14:paraId="5A3B3D95" w14:textId="77777777" w:rsidR="000B3135" w:rsidRPr="009638E3" w:rsidRDefault="00B02961" w:rsidP="00EC3C3C">
            <w:pPr>
              <w:numPr>
                <w:ilvl w:val="0"/>
                <w:numId w:val="16"/>
              </w:num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lastRenderedPageBreak/>
              <w:t>Methods of assessment</w:t>
            </w:r>
          </w:p>
        </w:tc>
        <w:tc>
          <w:tcPr>
            <w:tcW w:w="7048" w:type="dxa"/>
          </w:tcPr>
          <w:p w14:paraId="2DB669C7" w14:textId="77777777" w:rsidR="000B3135" w:rsidRPr="009638E3" w:rsidRDefault="00B02961">
            <w:p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 xml:space="preserve">Competency in this unit may be assessed through: </w:t>
            </w:r>
          </w:p>
          <w:p w14:paraId="4A04B94E" w14:textId="77777777" w:rsidR="000B3135" w:rsidRPr="009638E3" w:rsidRDefault="00B02961" w:rsidP="00EC3C3C">
            <w:pPr>
              <w:pStyle w:val="ListParagraph"/>
              <w:numPr>
                <w:ilvl w:val="1"/>
                <w:numId w:val="1"/>
              </w:numPr>
              <w:spacing w:after="0" w:line="276" w:lineRule="auto"/>
              <w:rPr>
                <w:rFonts w:ascii="Times New Roman" w:hAnsi="Times New Roman"/>
                <w:sz w:val="24"/>
                <w:szCs w:val="24"/>
                <w:lang w:val="en-GB"/>
              </w:rPr>
            </w:pPr>
            <w:r w:rsidRPr="009638E3">
              <w:rPr>
                <w:rFonts w:ascii="Times New Roman" w:hAnsi="Times New Roman"/>
                <w:sz w:val="24"/>
                <w:szCs w:val="24"/>
                <w:lang w:val="en-GB"/>
              </w:rPr>
              <w:t xml:space="preserve">Practical assessment </w:t>
            </w:r>
          </w:p>
          <w:p w14:paraId="3245C026" w14:textId="77777777" w:rsidR="000B3135" w:rsidRPr="009638E3" w:rsidRDefault="00B02961" w:rsidP="00EC3C3C">
            <w:pPr>
              <w:pStyle w:val="ListParagraph"/>
              <w:numPr>
                <w:ilvl w:val="1"/>
                <w:numId w:val="1"/>
              </w:numPr>
              <w:spacing w:after="0" w:line="276" w:lineRule="auto"/>
              <w:rPr>
                <w:rFonts w:ascii="Times New Roman" w:hAnsi="Times New Roman"/>
                <w:sz w:val="24"/>
                <w:szCs w:val="24"/>
                <w:lang w:val="en-GB"/>
              </w:rPr>
            </w:pPr>
            <w:r w:rsidRPr="009638E3">
              <w:rPr>
                <w:rFonts w:ascii="Times New Roman" w:hAnsi="Times New Roman"/>
                <w:sz w:val="24"/>
                <w:szCs w:val="24"/>
                <w:lang w:val="en-GB"/>
              </w:rPr>
              <w:t xml:space="preserve">Portfolio of evidence                             </w:t>
            </w:r>
          </w:p>
          <w:p w14:paraId="38E95157" w14:textId="77777777" w:rsidR="000B3135" w:rsidRPr="009638E3" w:rsidRDefault="00B02961" w:rsidP="00EC3C3C">
            <w:pPr>
              <w:pStyle w:val="ListParagraph"/>
              <w:numPr>
                <w:ilvl w:val="1"/>
                <w:numId w:val="1"/>
              </w:numPr>
              <w:spacing w:after="0" w:line="276" w:lineRule="auto"/>
              <w:rPr>
                <w:rFonts w:ascii="Times New Roman" w:hAnsi="Times New Roman"/>
                <w:sz w:val="24"/>
                <w:szCs w:val="24"/>
                <w:lang w:val="en-GB"/>
              </w:rPr>
            </w:pPr>
            <w:r w:rsidRPr="009638E3">
              <w:rPr>
                <w:rFonts w:ascii="Times New Roman" w:hAnsi="Times New Roman"/>
                <w:sz w:val="24"/>
                <w:szCs w:val="24"/>
                <w:lang w:val="en-GB"/>
              </w:rPr>
              <w:t>Written assessment</w:t>
            </w:r>
          </w:p>
          <w:p w14:paraId="69E240C8" w14:textId="77777777" w:rsidR="000B3135" w:rsidRPr="009638E3" w:rsidRDefault="00B02961" w:rsidP="00EC3C3C">
            <w:pPr>
              <w:pStyle w:val="ListParagraph"/>
              <w:numPr>
                <w:ilvl w:val="1"/>
                <w:numId w:val="1"/>
              </w:numPr>
              <w:spacing w:after="0" w:line="276" w:lineRule="auto"/>
              <w:rPr>
                <w:rFonts w:ascii="Times New Roman" w:hAnsi="Times New Roman"/>
                <w:sz w:val="24"/>
                <w:szCs w:val="24"/>
                <w:lang w:val="en-GB"/>
              </w:rPr>
            </w:pPr>
            <w:r w:rsidRPr="009638E3">
              <w:rPr>
                <w:rFonts w:ascii="Times New Roman" w:hAnsi="Times New Roman"/>
                <w:sz w:val="24"/>
                <w:szCs w:val="24"/>
                <w:lang w:val="en-GB"/>
              </w:rPr>
              <w:t>Oral assessment</w:t>
            </w:r>
          </w:p>
          <w:p w14:paraId="27DC321E" w14:textId="77777777" w:rsidR="000B3135" w:rsidRPr="009638E3" w:rsidRDefault="00B02961" w:rsidP="00EC3C3C">
            <w:pPr>
              <w:pStyle w:val="ListParagraph"/>
              <w:numPr>
                <w:ilvl w:val="1"/>
                <w:numId w:val="1"/>
              </w:numPr>
              <w:spacing w:after="0" w:line="276" w:lineRule="auto"/>
              <w:rPr>
                <w:rFonts w:ascii="Times New Roman" w:hAnsi="Times New Roman"/>
                <w:sz w:val="24"/>
                <w:szCs w:val="24"/>
                <w:lang w:val="en-GB"/>
              </w:rPr>
            </w:pPr>
            <w:r w:rsidRPr="009638E3">
              <w:rPr>
                <w:rFonts w:ascii="Times New Roman" w:hAnsi="Times New Roman"/>
                <w:sz w:val="24"/>
                <w:szCs w:val="24"/>
                <w:lang w:val="en-GB"/>
              </w:rPr>
              <w:t>Project</w:t>
            </w:r>
          </w:p>
        </w:tc>
      </w:tr>
      <w:tr w:rsidR="000B3135" w:rsidRPr="009638E3" w14:paraId="1387C7D5" w14:textId="77777777" w:rsidTr="005F1B8B">
        <w:trPr>
          <w:trHeight w:val="467"/>
        </w:trPr>
        <w:tc>
          <w:tcPr>
            <w:tcW w:w="2122" w:type="dxa"/>
          </w:tcPr>
          <w:p w14:paraId="2B1A6373" w14:textId="77777777" w:rsidR="000B3135" w:rsidRPr="009638E3" w:rsidRDefault="00B02961" w:rsidP="00EC3C3C">
            <w:pPr>
              <w:numPr>
                <w:ilvl w:val="0"/>
                <w:numId w:val="16"/>
              </w:numPr>
              <w:spacing w:after="120" w:line="276" w:lineRule="auto"/>
              <w:rPr>
                <w:rFonts w:ascii="Times New Roman" w:eastAsia="Times New Roman" w:hAnsi="Times New Roman"/>
                <w:kern w:val="28"/>
                <w:sz w:val="24"/>
                <w:szCs w:val="24"/>
              </w:rPr>
            </w:pPr>
            <w:r w:rsidRPr="009638E3">
              <w:rPr>
                <w:rFonts w:ascii="Times New Roman" w:eastAsia="Times New Roman" w:hAnsi="Times New Roman"/>
                <w:kern w:val="28"/>
                <w:sz w:val="24"/>
                <w:szCs w:val="24"/>
              </w:rPr>
              <w:t>Context of assessment</w:t>
            </w:r>
          </w:p>
        </w:tc>
        <w:tc>
          <w:tcPr>
            <w:tcW w:w="7048" w:type="dxa"/>
          </w:tcPr>
          <w:p w14:paraId="2E6605A6" w14:textId="77777777" w:rsidR="000B3135" w:rsidRPr="009638E3" w:rsidRDefault="00B02961">
            <w:pPr>
              <w:spacing w:after="0" w:line="276" w:lineRule="auto"/>
              <w:jc w:val="both"/>
              <w:rPr>
                <w:rFonts w:ascii="Times New Roman" w:eastAsia="Times New Roman" w:hAnsi="Times New Roman"/>
                <w:sz w:val="24"/>
                <w:szCs w:val="24"/>
              </w:rPr>
            </w:pPr>
            <w:r w:rsidRPr="009638E3">
              <w:rPr>
                <w:rFonts w:ascii="Times New Roman" w:eastAsia="Times New Roman" w:hAnsi="Times New Roman"/>
                <w:sz w:val="24"/>
                <w:szCs w:val="24"/>
              </w:rPr>
              <w:t>Assessment could be conducted:</w:t>
            </w:r>
          </w:p>
          <w:p w14:paraId="1AF3871A" w14:textId="77777777" w:rsidR="000B3135" w:rsidRPr="009638E3" w:rsidRDefault="00B02961" w:rsidP="00EC3C3C">
            <w:pPr>
              <w:pStyle w:val="ListParagraph"/>
              <w:numPr>
                <w:ilvl w:val="1"/>
                <w:numId w:val="16"/>
              </w:numPr>
              <w:spacing w:after="0" w:line="276" w:lineRule="auto"/>
              <w:jc w:val="both"/>
              <w:rPr>
                <w:rFonts w:ascii="Times New Roman" w:eastAsia="Times New Roman" w:hAnsi="Times New Roman"/>
                <w:sz w:val="24"/>
                <w:szCs w:val="24"/>
              </w:rPr>
            </w:pPr>
            <w:r w:rsidRPr="009638E3">
              <w:rPr>
                <w:rFonts w:ascii="Times New Roman" w:eastAsia="Times New Roman" w:hAnsi="Times New Roman"/>
                <w:sz w:val="24"/>
                <w:szCs w:val="24"/>
              </w:rPr>
              <w:t xml:space="preserve">Workplace </w:t>
            </w:r>
          </w:p>
          <w:p w14:paraId="0B92A31A" w14:textId="77777777" w:rsidR="000B3135" w:rsidRPr="009638E3" w:rsidRDefault="00B02961" w:rsidP="00EC3C3C">
            <w:pPr>
              <w:pStyle w:val="ListParagraph"/>
              <w:numPr>
                <w:ilvl w:val="1"/>
                <w:numId w:val="16"/>
              </w:numPr>
              <w:spacing w:after="200" w:line="276" w:lineRule="auto"/>
              <w:rPr>
                <w:rFonts w:ascii="Times New Roman" w:hAnsi="Times New Roman"/>
                <w:sz w:val="24"/>
                <w:szCs w:val="24"/>
                <w:lang w:val="en-GB"/>
              </w:rPr>
            </w:pPr>
            <w:r w:rsidRPr="009638E3">
              <w:rPr>
                <w:rFonts w:ascii="Times New Roman" w:hAnsi="Times New Roman"/>
                <w:sz w:val="24"/>
                <w:szCs w:val="24"/>
              </w:rPr>
              <w:t xml:space="preserve">Simulated workplace </w:t>
            </w:r>
            <w:r w:rsidRPr="009638E3">
              <w:rPr>
                <w:rFonts w:ascii="Times New Roman" w:eastAsia="Times New Roman" w:hAnsi="Times New Roman"/>
                <w:sz w:val="24"/>
                <w:szCs w:val="24"/>
              </w:rPr>
              <w:t xml:space="preserve">  </w:t>
            </w:r>
          </w:p>
        </w:tc>
      </w:tr>
      <w:tr w:rsidR="000B3135" w:rsidRPr="009638E3" w14:paraId="5D96D54F" w14:textId="77777777" w:rsidTr="005F1B8B">
        <w:tc>
          <w:tcPr>
            <w:tcW w:w="2122" w:type="dxa"/>
          </w:tcPr>
          <w:p w14:paraId="5B09F05F" w14:textId="77777777" w:rsidR="000B3135" w:rsidRPr="009638E3" w:rsidRDefault="00B02961" w:rsidP="00EC3C3C">
            <w:pPr>
              <w:numPr>
                <w:ilvl w:val="0"/>
                <w:numId w:val="16"/>
              </w:numPr>
              <w:spacing w:after="120" w:line="276" w:lineRule="auto"/>
              <w:rPr>
                <w:rFonts w:ascii="Times New Roman" w:eastAsia="Times New Roman" w:hAnsi="Times New Roman"/>
                <w:color w:val="000000"/>
                <w:kern w:val="28"/>
                <w:sz w:val="24"/>
                <w:szCs w:val="24"/>
              </w:rPr>
            </w:pPr>
            <w:r w:rsidRPr="009638E3">
              <w:rPr>
                <w:rFonts w:ascii="Times New Roman" w:eastAsia="Times New Roman" w:hAnsi="Times New Roman"/>
                <w:color w:val="000000"/>
                <w:kern w:val="28"/>
                <w:sz w:val="24"/>
                <w:szCs w:val="24"/>
              </w:rPr>
              <w:t>Guidance information for assessment</w:t>
            </w:r>
          </w:p>
        </w:tc>
        <w:tc>
          <w:tcPr>
            <w:tcW w:w="7048" w:type="dxa"/>
          </w:tcPr>
          <w:p w14:paraId="27575CFB" w14:textId="77777777" w:rsidR="000B3135" w:rsidRPr="009638E3" w:rsidRDefault="00B02961" w:rsidP="00EC3C3C">
            <w:pPr>
              <w:numPr>
                <w:ilvl w:val="0"/>
                <w:numId w:val="17"/>
              </w:numPr>
              <w:spacing w:after="200" w:line="276" w:lineRule="auto"/>
              <w:contextualSpacing/>
              <w:rPr>
                <w:rFonts w:ascii="Times New Roman" w:hAnsi="Times New Roman"/>
                <w:sz w:val="24"/>
                <w:szCs w:val="24"/>
                <w:lang w:val="en-GB"/>
              </w:rPr>
            </w:pPr>
            <w:r w:rsidRPr="009638E3">
              <w:rPr>
                <w:rFonts w:ascii="Times New Roman" w:hAnsi="Times New Roman"/>
                <w:sz w:val="24"/>
                <w:szCs w:val="24"/>
                <w:lang w:val="en-GB"/>
              </w:rPr>
              <w:t>Holistic assessment with other units relevant to the industry sector and workplace job role is recommended.</w:t>
            </w:r>
          </w:p>
        </w:tc>
      </w:tr>
    </w:tbl>
    <w:p w14:paraId="7E822684" w14:textId="77777777" w:rsidR="000B3135" w:rsidRPr="009638E3" w:rsidRDefault="000B3135">
      <w:pPr>
        <w:rPr>
          <w:rFonts w:ascii="Times New Roman" w:hAnsi="Times New Roman"/>
          <w:sz w:val="24"/>
          <w:szCs w:val="24"/>
          <w:lang w:val="en-GB"/>
        </w:rPr>
      </w:pPr>
      <w:bookmarkStart w:id="32" w:name="_Toc10676"/>
      <w:bookmarkEnd w:id="32"/>
    </w:p>
    <w:p w14:paraId="620C8897" w14:textId="77777777" w:rsidR="000F7BD4" w:rsidRPr="009638E3" w:rsidRDefault="000F7BD4">
      <w:pPr>
        <w:rPr>
          <w:rFonts w:ascii="Times New Roman" w:hAnsi="Times New Roman"/>
          <w:sz w:val="24"/>
          <w:szCs w:val="24"/>
          <w:lang w:val="en-GB"/>
        </w:rPr>
      </w:pPr>
    </w:p>
    <w:p w14:paraId="15E105C4" w14:textId="77777777" w:rsidR="000F7BD4" w:rsidRPr="009638E3" w:rsidRDefault="000F7BD4">
      <w:pPr>
        <w:rPr>
          <w:rFonts w:ascii="Times New Roman" w:hAnsi="Times New Roman"/>
          <w:sz w:val="24"/>
          <w:szCs w:val="24"/>
          <w:lang w:val="en-GB"/>
        </w:rPr>
      </w:pPr>
    </w:p>
    <w:p w14:paraId="74A6DBCF" w14:textId="77777777" w:rsidR="000F7BD4" w:rsidRPr="009638E3" w:rsidRDefault="000F7BD4">
      <w:pPr>
        <w:rPr>
          <w:rFonts w:ascii="Times New Roman" w:hAnsi="Times New Roman"/>
          <w:sz w:val="24"/>
          <w:szCs w:val="24"/>
          <w:lang w:val="en-GB"/>
        </w:rPr>
      </w:pPr>
    </w:p>
    <w:p w14:paraId="404B8976" w14:textId="77777777" w:rsidR="00474B94" w:rsidRPr="009638E3" w:rsidRDefault="00474B94">
      <w:pPr>
        <w:rPr>
          <w:rFonts w:ascii="Times New Roman" w:hAnsi="Times New Roman"/>
          <w:sz w:val="24"/>
          <w:szCs w:val="24"/>
          <w:lang w:val="en-GB"/>
        </w:rPr>
      </w:pPr>
    </w:p>
    <w:p w14:paraId="2CE5580C" w14:textId="77777777" w:rsidR="00474B94" w:rsidRPr="009638E3" w:rsidRDefault="00474B94">
      <w:pPr>
        <w:rPr>
          <w:rFonts w:ascii="Times New Roman" w:hAnsi="Times New Roman"/>
          <w:sz w:val="24"/>
          <w:szCs w:val="24"/>
          <w:lang w:val="en-GB"/>
        </w:rPr>
      </w:pPr>
    </w:p>
    <w:p w14:paraId="756F9893" w14:textId="77777777" w:rsidR="00474B94" w:rsidRPr="009638E3" w:rsidRDefault="00474B94">
      <w:pPr>
        <w:rPr>
          <w:rFonts w:ascii="Times New Roman" w:hAnsi="Times New Roman"/>
          <w:sz w:val="24"/>
          <w:szCs w:val="24"/>
          <w:lang w:val="en-GB"/>
        </w:rPr>
      </w:pPr>
    </w:p>
    <w:p w14:paraId="553D45E6" w14:textId="77777777" w:rsidR="00474B94" w:rsidRPr="009638E3" w:rsidRDefault="00474B94">
      <w:pPr>
        <w:rPr>
          <w:rFonts w:ascii="Times New Roman" w:hAnsi="Times New Roman"/>
          <w:sz w:val="24"/>
          <w:szCs w:val="24"/>
          <w:lang w:val="en-GB"/>
        </w:rPr>
      </w:pPr>
    </w:p>
    <w:p w14:paraId="2AAF6432" w14:textId="77777777" w:rsidR="00474B94" w:rsidRPr="009638E3" w:rsidRDefault="00474B94">
      <w:pPr>
        <w:rPr>
          <w:rFonts w:ascii="Times New Roman" w:hAnsi="Times New Roman"/>
          <w:sz w:val="24"/>
          <w:szCs w:val="24"/>
          <w:lang w:val="en-GB"/>
        </w:rPr>
      </w:pPr>
    </w:p>
    <w:p w14:paraId="25A38B43" w14:textId="77777777" w:rsidR="00474B94" w:rsidRPr="009638E3" w:rsidRDefault="00474B94">
      <w:pPr>
        <w:rPr>
          <w:rFonts w:ascii="Times New Roman" w:hAnsi="Times New Roman"/>
          <w:sz w:val="24"/>
          <w:szCs w:val="24"/>
          <w:lang w:val="en-GB"/>
        </w:rPr>
      </w:pPr>
    </w:p>
    <w:p w14:paraId="0E224C8E" w14:textId="77777777" w:rsidR="00474B94" w:rsidRDefault="00474B94">
      <w:pPr>
        <w:rPr>
          <w:rFonts w:ascii="Times New Roman" w:hAnsi="Times New Roman"/>
          <w:sz w:val="24"/>
          <w:szCs w:val="24"/>
          <w:lang w:val="en-GB"/>
        </w:rPr>
      </w:pPr>
    </w:p>
    <w:p w14:paraId="54DF9470" w14:textId="77777777" w:rsidR="00D37DA4" w:rsidRDefault="00D37DA4">
      <w:pPr>
        <w:rPr>
          <w:rFonts w:ascii="Times New Roman" w:hAnsi="Times New Roman"/>
          <w:sz w:val="24"/>
          <w:szCs w:val="24"/>
          <w:lang w:val="en-GB"/>
        </w:rPr>
      </w:pPr>
    </w:p>
    <w:p w14:paraId="204E7703" w14:textId="77777777" w:rsidR="00D37DA4" w:rsidRDefault="00D37DA4">
      <w:pPr>
        <w:rPr>
          <w:rFonts w:ascii="Times New Roman" w:hAnsi="Times New Roman"/>
          <w:sz w:val="24"/>
          <w:szCs w:val="24"/>
          <w:lang w:val="en-GB"/>
        </w:rPr>
      </w:pPr>
    </w:p>
    <w:p w14:paraId="7D387E42" w14:textId="77777777" w:rsidR="00D37DA4" w:rsidRDefault="00D37DA4">
      <w:pPr>
        <w:rPr>
          <w:rFonts w:ascii="Times New Roman" w:hAnsi="Times New Roman"/>
          <w:sz w:val="24"/>
          <w:szCs w:val="24"/>
          <w:lang w:val="en-GB"/>
        </w:rPr>
      </w:pPr>
    </w:p>
    <w:p w14:paraId="7B50B7D0" w14:textId="77777777" w:rsidR="00D37DA4" w:rsidRDefault="00D37DA4">
      <w:pPr>
        <w:rPr>
          <w:rFonts w:ascii="Times New Roman" w:hAnsi="Times New Roman"/>
          <w:sz w:val="24"/>
          <w:szCs w:val="24"/>
          <w:lang w:val="en-GB"/>
        </w:rPr>
      </w:pPr>
    </w:p>
    <w:p w14:paraId="62A8A0EB" w14:textId="77777777" w:rsidR="00D37DA4" w:rsidRPr="009638E3" w:rsidRDefault="00D37DA4">
      <w:pPr>
        <w:rPr>
          <w:rFonts w:ascii="Times New Roman" w:hAnsi="Times New Roman"/>
          <w:sz w:val="24"/>
          <w:szCs w:val="24"/>
          <w:lang w:val="en-GB"/>
        </w:rPr>
      </w:pPr>
    </w:p>
    <w:p w14:paraId="1FE80236" w14:textId="10B8CF74" w:rsidR="00D37DA4" w:rsidRDefault="00D37DA4" w:rsidP="00D37DA4">
      <w:pPr>
        <w:rPr>
          <w:lang w:val="en-GB"/>
        </w:rPr>
      </w:pPr>
      <w:bookmarkStart w:id="33" w:name="_Toc17919"/>
    </w:p>
    <w:p w14:paraId="5E4C62EE" w14:textId="01B39A3E" w:rsidR="005F1B8B" w:rsidRDefault="005F1B8B" w:rsidP="00D37DA4">
      <w:pPr>
        <w:rPr>
          <w:lang w:val="en-GB"/>
        </w:rPr>
      </w:pPr>
    </w:p>
    <w:p w14:paraId="33549D73" w14:textId="77777777" w:rsidR="005F1B8B" w:rsidRPr="00D37DA4" w:rsidRDefault="005F1B8B" w:rsidP="00D37DA4">
      <w:pPr>
        <w:rPr>
          <w:lang w:val="en-GB"/>
        </w:rPr>
      </w:pPr>
    </w:p>
    <w:p w14:paraId="22A99CFF" w14:textId="77777777" w:rsidR="00474B94" w:rsidRPr="009638E3" w:rsidRDefault="00474B94" w:rsidP="006C1F2F">
      <w:pPr>
        <w:pStyle w:val="Heading2"/>
        <w:jc w:val="center"/>
        <w:rPr>
          <w:rFonts w:ascii="Times New Roman" w:hAnsi="Times New Roman"/>
          <w:sz w:val="24"/>
          <w:szCs w:val="24"/>
        </w:rPr>
      </w:pPr>
      <w:bookmarkStart w:id="34" w:name="_Toc195699214"/>
      <w:r w:rsidRPr="009638E3">
        <w:rPr>
          <w:rFonts w:ascii="Times New Roman" w:hAnsi="Times New Roman"/>
          <w:color w:val="auto"/>
          <w:sz w:val="24"/>
          <w:szCs w:val="24"/>
        </w:rPr>
        <w:lastRenderedPageBreak/>
        <w:t>CONDUCT HAIR ADDITION SERVICE</w:t>
      </w:r>
      <w:bookmarkEnd w:id="33"/>
      <w:bookmarkEnd w:id="34"/>
    </w:p>
    <w:p w14:paraId="5FF8B222" w14:textId="6EBAEDD4" w:rsidR="00D16C16" w:rsidRDefault="00474B94" w:rsidP="00474B94">
      <w:pPr>
        <w:spacing w:line="276" w:lineRule="auto"/>
        <w:rPr>
          <w:rFonts w:ascii="Times New Roman" w:hAnsi="Times New Roman"/>
          <w:b/>
          <w:sz w:val="24"/>
          <w:szCs w:val="24"/>
        </w:rPr>
      </w:pPr>
      <w:r w:rsidRPr="009638E3">
        <w:rPr>
          <w:rFonts w:ascii="Times New Roman" w:hAnsi="Times New Roman"/>
          <w:b/>
          <w:sz w:val="24"/>
          <w:szCs w:val="24"/>
        </w:rPr>
        <w:t xml:space="preserve">UNIT CODE:  </w:t>
      </w:r>
      <w:r w:rsidR="00D62F2A">
        <w:rPr>
          <w:rFonts w:ascii="Times New Roman" w:hAnsi="Times New Roman"/>
          <w:sz w:val="24"/>
          <w:szCs w:val="24"/>
        </w:rPr>
        <w:t>1012 3</w:t>
      </w:r>
      <w:r w:rsidR="00D16C16">
        <w:rPr>
          <w:rFonts w:ascii="Times New Roman" w:hAnsi="Times New Roman"/>
          <w:sz w:val="24"/>
          <w:szCs w:val="24"/>
        </w:rPr>
        <w:t>51 05</w:t>
      </w:r>
      <w:r w:rsidR="00D16C16" w:rsidRPr="00BC64D9">
        <w:rPr>
          <w:rFonts w:ascii="Times New Roman" w:hAnsi="Times New Roman"/>
          <w:sz w:val="24"/>
          <w:szCs w:val="24"/>
        </w:rPr>
        <w:t>A</w:t>
      </w:r>
      <w:r w:rsidR="00D16C16" w:rsidRPr="009638E3">
        <w:rPr>
          <w:rFonts w:ascii="Times New Roman" w:hAnsi="Times New Roman"/>
          <w:b/>
          <w:sz w:val="24"/>
          <w:szCs w:val="24"/>
        </w:rPr>
        <w:t xml:space="preserve"> </w:t>
      </w:r>
    </w:p>
    <w:p w14:paraId="62D6B7D6" w14:textId="77777777" w:rsidR="00474B94" w:rsidRPr="009638E3" w:rsidRDefault="00474B94" w:rsidP="00474B94">
      <w:pPr>
        <w:spacing w:line="276" w:lineRule="auto"/>
        <w:rPr>
          <w:rFonts w:ascii="Times New Roman" w:hAnsi="Times New Roman"/>
          <w:b/>
          <w:sz w:val="24"/>
          <w:szCs w:val="24"/>
        </w:rPr>
      </w:pPr>
      <w:r w:rsidRPr="009638E3">
        <w:rPr>
          <w:rFonts w:ascii="Times New Roman" w:hAnsi="Times New Roman"/>
          <w:b/>
          <w:sz w:val="24"/>
          <w:szCs w:val="24"/>
        </w:rPr>
        <w:t>UNIT DESCRIPTION</w:t>
      </w:r>
    </w:p>
    <w:p w14:paraId="625785C0" w14:textId="77777777" w:rsidR="00474B94" w:rsidRPr="009638E3" w:rsidRDefault="00474B94" w:rsidP="00474B94">
      <w:pPr>
        <w:spacing w:line="276" w:lineRule="auto"/>
        <w:jc w:val="both"/>
        <w:rPr>
          <w:rFonts w:ascii="Times New Roman" w:hAnsi="Times New Roman"/>
          <w:sz w:val="24"/>
          <w:szCs w:val="24"/>
        </w:rPr>
      </w:pPr>
      <w:r w:rsidRPr="009638E3">
        <w:rPr>
          <w:rFonts w:ascii="Times New Roman" w:hAnsi="Times New Roman"/>
          <w:sz w:val="24"/>
          <w:szCs w:val="24"/>
        </w:rPr>
        <w:t>This unit covers the competencies required to conduct hair addition service. It involves Preparing for hair addition service, performing hair addition and post hair addition service procedure.</w:t>
      </w:r>
    </w:p>
    <w:p w14:paraId="52B2FE00" w14:textId="77777777" w:rsidR="00474B94" w:rsidRPr="009638E3" w:rsidRDefault="00474B94" w:rsidP="00474B94">
      <w:pPr>
        <w:tabs>
          <w:tab w:val="left" w:pos="2880"/>
          <w:tab w:val="left" w:pos="9000"/>
        </w:tabs>
        <w:spacing w:line="276" w:lineRule="auto"/>
        <w:jc w:val="both"/>
        <w:rPr>
          <w:rFonts w:ascii="Times New Roman" w:hAnsi="Times New Roman"/>
          <w:b/>
          <w:sz w:val="24"/>
          <w:szCs w:val="24"/>
        </w:rPr>
      </w:pPr>
      <w:r w:rsidRPr="009638E3">
        <w:rPr>
          <w:rFonts w:ascii="Times New Roman" w:hAnsi="Times New Roman"/>
          <w:b/>
          <w:sz w:val="24"/>
          <w:szCs w:val="24"/>
        </w:rPr>
        <w:t>ELEMENTS AND PERFORMANCE CRITERIA</w:t>
      </w:r>
    </w:p>
    <w:tbl>
      <w:tblPr>
        <w:tblStyle w:val="Style55"/>
        <w:tblW w:w="972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6930"/>
      </w:tblGrid>
      <w:tr w:rsidR="00474B94" w:rsidRPr="009638E3" w14:paraId="42E5261F" w14:textId="77777777" w:rsidTr="00474B94">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7C72B61" w14:textId="77777777" w:rsidR="00474B94" w:rsidRPr="009638E3" w:rsidRDefault="00474B94" w:rsidP="00474B94">
            <w:pPr>
              <w:spacing w:after="0" w:line="276" w:lineRule="auto"/>
              <w:rPr>
                <w:rFonts w:ascii="Times New Roman" w:hAnsi="Times New Roman"/>
                <w:b/>
                <w:sz w:val="24"/>
                <w:szCs w:val="24"/>
              </w:rPr>
            </w:pPr>
            <w:r w:rsidRPr="009638E3">
              <w:rPr>
                <w:rFonts w:ascii="Times New Roman" w:hAnsi="Times New Roman"/>
                <w:b/>
                <w:sz w:val="24"/>
                <w:szCs w:val="24"/>
              </w:rPr>
              <w:t>ELEMENT</w:t>
            </w:r>
          </w:p>
          <w:p w14:paraId="6ED7F8DC" w14:textId="77777777" w:rsidR="00474B94" w:rsidRPr="009638E3" w:rsidRDefault="00474B94" w:rsidP="00474B94">
            <w:pPr>
              <w:spacing w:after="0" w:line="276" w:lineRule="auto"/>
              <w:rPr>
                <w:rFonts w:ascii="Times New Roman" w:hAnsi="Times New Roman"/>
                <w:b/>
                <w:sz w:val="24"/>
                <w:szCs w:val="24"/>
              </w:rPr>
            </w:pPr>
            <w:r w:rsidRPr="009638E3">
              <w:rPr>
                <w:rFonts w:ascii="Times New Roman" w:hAnsi="Times New Roman"/>
                <w:sz w:val="24"/>
                <w:szCs w:val="24"/>
              </w:rPr>
              <w:t xml:space="preserve">These describe the </w:t>
            </w:r>
            <w:r w:rsidRPr="009638E3">
              <w:rPr>
                <w:rFonts w:ascii="Times New Roman" w:hAnsi="Times New Roman"/>
                <w:b/>
                <w:sz w:val="24"/>
                <w:szCs w:val="24"/>
              </w:rPr>
              <w:t>key outcomes</w:t>
            </w:r>
            <w:r w:rsidRPr="009638E3">
              <w:rPr>
                <w:rFonts w:ascii="Times New Roman" w:hAnsi="Times New Roman"/>
                <w:sz w:val="24"/>
                <w:szCs w:val="24"/>
              </w:rPr>
              <w:t xml:space="preserve"> which make up </w:t>
            </w:r>
            <w:r w:rsidRPr="009638E3">
              <w:rPr>
                <w:rFonts w:ascii="Times New Roman" w:hAnsi="Times New Roman"/>
                <w:b/>
                <w:sz w:val="24"/>
                <w:szCs w:val="24"/>
              </w:rPr>
              <w:t>workplace function</w:t>
            </w:r>
          </w:p>
        </w:tc>
        <w:tc>
          <w:tcPr>
            <w:tcW w:w="6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6E72FAD8" w14:textId="77777777" w:rsidR="00474B94" w:rsidRPr="009638E3" w:rsidRDefault="00474B94" w:rsidP="00474B94">
            <w:pPr>
              <w:spacing w:after="0" w:line="276" w:lineRule="auto"/>
              <w:rPr>
                <w:rFonts w:ascii="Times New Roman" w:hAnsi="Times New Roman"/>
                <w:b/>
                <w:sz w:val="24"/>
                <w:szCs w:val="24"/>
              </w:rPr>
            </w:pPr>
            <w:r w:rsidRPr="009638E3">
              <w:rPr>
                <w:rFonts w:ascii="Times New Roman" w:hAnsi="Times New Roman"/>
                <w:b/>
                <w:sz w:val="24"/>
                <w:szCs w:val="24"/>
              </w:rPr>
              <w:t>PERFORMANCE CRITERIA</w:t>
            </w:r>
          </w:p>
          <w:p w14:paraId="4C0E121A" w14:textId="77777777" w:rsidR="00474B94" w:rsidRPr="009638E3" w:rsidRDefault="00474B94" w:rsidP="00474B94">
            <w:pPr>
              <w:spacing w:after="0" w:line="276" w:lineRule="auto"/>
              <w:rPr>
                <w:rFonts w:ascii="Times New Roman" w:hAnsi="Times New Roman"/>
                <w:sz w:val="24"/>
                <w:szCs w:val="24"/>
              </w:rPr>
            </w:pPr>
            <w:r w:rsidRPr="009638E3">
              <w:rPr>
                <w:rFonts w:ascii="Times New Roman" w:hAnsi="Times New Roman"/>
                <w:sz w:val="24"/>
                <w:szCs w:val="24"/>
              </w:rPr>
              <w:t>These are assess-able statements which specify the required level of performance for each of the elements.</w:t>
            </w:r>
          </w:p>
          <w:p w14:paraId="52D93CFF" w14:textId="77777777" w:rsidR="00474B94" w:rsidRPr="009638E3" w:rsidRDefault="00474B94" w:rsidP="00474B94">
            <w:pPr>
              <w:spacing w:after="0" w:line="276" w:lineRule="auto"/>
              <w:rPr>
                <w:rFonts w:ascii="Times New Roman" w:hAnsi="Times New Roman"/>
                <w:b/>
                <w:sz w:val="24"/>
                <w:szCs w:val="24"/>
              </w:rPr>
            </w:pPr>
          </w:p>
          <w:p w14:paraId="7305DC66" w14:textId="77777777" w:rsidR="00474B94" w:rsidRPr="009638E3" w:rsidRDefault="00474B94" w:rsidP="00474B94">
            <w:pPr>
              <w:spacing w:after="0" w:line="276" w:lineRule="auto"/>
              <w:rPr>
                <w:rFonts w:ascii="Times New Roman" w:hAnsi="Times New Roman"/>
                <w:b/>
                <w:sz w:val="24"/>
                <w:szCs w:val="24"/>
              </w:rPr>
            </w:pPr>
            <w:r w:rsidRPr="009638E3">
              <w:rPr>
                <w:rFonts w:ascii="Times New Roman" w:hAnsi="Times New Roman"/>
                <w:b/>
                <w:i/>
                <w:sz w:val="24"/>
                <w:szCs w:val="24"/>
              </w:rPr>
              <w:t>Bold and italicized terms</w:t>
            </w:r>
            <w:r w:rsidRPr="009638E3">
              <w:rPr>
                <w:rFonts w:ascii="Times New Roman" w:hAnsi="Times New Roman"/>
                <w:sz w:val="24"/>
                <w:szCs w:val="24"/>
              </w:rPr>
              <w:t xml:space="preserve"> </w:t>
            </w:r>
            <w:r w:rsidRPr="009638E3">
              <w:rPr>
                <w:rFonts w:ascii="Times New Roman" w:hAnsi="Times New Roman"/>
                <w:b/>
                <w:i/>
                <w:sz w:val="24"/>
                <w:szCs w:val="24"/>
              </w:rPr>
              <w:t>are elaborated in the Range</w:t>
            </w:r>
          </w:p>
        </w:tc>
      </w:tr>
      <w:tr w:rsidR="00474B94" w:rsidRPr="009638E3" w14:paraId="78D54CB1" w14:textId="77777777" w:rsidTr="00474B94">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F450D8" w14:textId="366F8531" w:rsidR="00474B94" w:rsidRPr="009638E3" w:rsidRDefault="005F1B8B" w:rsidP="00474B94">
            <w:pPr>
              <w:spacing w:after="0" w:line="276" w:lineRule="auto"/>
              <w:rPr>
                <w:rFonts w:ascii="Times New Roman" w:hAnsi="Times New Roman"/>
                <w:sz w:val="24"/>
                <w:szCs w:val="24"/>
              </w:rPr>
            </w:pPr>
            <w:r>
              <w:rPr>
                <w:rFonts w:ascii="Times New Roman" w:hAnsi="Times New Roman"/>
                <w:sz w:val="24"/>
                <w:szCs w:val="24"/>
              </w:rPr>
              <w:t xml:space="preserve">1. </w:t>
            </w:r>
            <w:r w:rsidR="00474B94" w:rsidRPr="009638E3">
              <w:rPr>
                <w:rFonts w:ascii="Times New Roman" w:hAnsi="Times New Roman"/>
                <w:sz w:val="24"/>
                <w:szCs w:val="24"/>
              </w:rPr>
              <w:t xml:space="preserve">Prepare for hair addition service </w:t>
            </w:r>
          </w:p>
        </w:tc>
        <w:tc>
          <w:tcPr>
            <w:tcW w:w="6930" w:type="dxa"/>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16CE69A7" w14:textId="77777777" w:rsidR="00474B94" w:rsidRPr="009638E3" w:rsidRDefault="00474B94" w:rsidP="00EC3C3C">
            <w:pPr>
              <w:numPr>
                <w:ilvl w:val="1"/>
                <w:numId w:val="25"/>
              </w:numPr>
              <w:suppressAutoHyphens/>
              <w:autoSpaceDN w:val="0"/>
              <w:spacing w:after="0" w:line="276" w:lineRule="auto"/>
              <w:rPr>
                <w:rFonts w:ascii="Times New Roman" w:hAnsi="Times New Roman"/>
                <w:sz w:val="24"/>
                <w:szCs w:val="24"/>
                <w:lang w:eastAsia="zh-CN"/>
              </w:rPr>
            </w:pPr>
            <w:r w:rsidRPr="009638E3">
              <w:rPr>
                <w:rFonts w:ascii="Times New Roman" w:hAnsi="Times New Roman"/>
                <w:sz w:val="24"/>
                <w:szCs w:val="24"/>
              </w:rPr>
              <w:t>Client consultation is carried out as per workplace procedure.</w:t>
            </w:r>
          </w:p>
          <w:p w14:paraId="07B7F6D3" w14:textId="77777777" w:rsidR="00474B94" w:rsidRPr="009638E3" w:rsidRDefault="00474B94" w:rsidP="00EC3C3C">
            <w:pPr>
              <w:numPr>
                <w:ilvl w:val="1"/>
                <w:numId w:val="25"/>
              </w:numPr>
              <w:suppressAutoHyphens/>
              <w:autoSpaceDN w:val="0"/>
              <w:spacing w:after="0" w:line="276" w:lineRule="auto"/>
              <w:rPr>
                <w:rFonts w:ascii="Times New Roman" w:hAnsi="Times New Roman"/>
                <w:sz w:val="24"/>
                <w:szCs w:val="24"/>
              </w:rPr>
            </w:pPr>
            <w:r w:rsidRPr="009638E3">
              <w:rPr>
                <w:rFonts w:ascii="Times New Roman" w:hAnsi="Times New Roman"/>
                <w:b/>
                <w:i/>
                <w:sz w:val="24"/>
                <w:szCs w:val="24"/>
              </w:rPr>
              <w:t>Personal protective gear</w:t>
            </w:r>
            <w:r w:rsidRPr="009638E3">
              <w:rPr>
                <w:rFonts w:ascii="Times New Roman" w:hAnsi="Times New Roman"/>
                <w:sz w:val="24"/>
                <w:szCs w:val="24"/>
              </w:rPr>
              <w:t xml:space="preserve"> are selected and donned as per work requirement.</w:t>
            </w:r>
          </w:p>
          <w:p w14:paraId="3784B73F" w14:textId="77777777" w:rsidR="00474B94" w:rsidRPr="009638E3" w:rsidRDefault="00474B94" w:rsidP="00EC3C3C">
            <w:pPr>
              <w:numPr>
                <w:ilvl w:val="1"/>
                <w:numId w:val="25"/>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rPr>
              <w:t>Client is draped as per service requirement</w:t>
            </w:r>
          </w:p>
          <w:p w14:paraId="7976C75F" w14:textId="77777777" w:rsidR="00474B94" w:rsidRPr="009638E3" w:rsidRDefault="00474B94" w:rsidP="00EC3C3C">
            <w:pPr>
              <w:numPr>
                <w:ilvl w:val="1"/>
                <w:numId w:val="25"/>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rPr>
              <w:t>Hair and scalp are analyzed as per work procedure</w:t>
            </w:r>
            <w:r w:rsidRPr="009638E3">
              <w:rPr>
                <w:rFonts w:ascii="Times New Roman" w:hAnsi="Times New Roman"/>
                <w:b/>
                <w:sz w:val="24"/>
                <w:szCs w:val="24"/>
              </w:rPr>
              <w:t>.</w:t>
            </w:r>
          </w:p>
          <w:p w14:paraId="5CCB7F65" w14:textId="77777777" w:rsidR="00474B94" w:rsidRPr="009638E3" w:rsidRDefault="00474B94" w:rsidP="00EC3C3C">
            <w:pPr>
              <w:numPr>
                <w:ilvl w:val="1"/>
                <w:numId w:val="25"/>
              </w:numPr>
              <w:suppressAutoHyphens/>
              <w:autoSpaceDN w:val="0"/>
              <w:spacing w:after="0" w:line="276" w:lineRule="auto"/>
              <w:rPr>
                <w:rFonts w:ascii="Times New Roman" w:hAnsi="Times New Roman"/>
                <w:sz w:val="24"/>
                <w:szCs w:val="24"/>
              </w:rPr>
            </w:pPr>
            <w:r w:rsidRPr="009638E3">
              <w:rPr>
                <w:rFonts w:ascii="Times New Roman" w:hAnsi="Times New Roman"/>
                <w:b/>
                <w:i/>
                <w:sz w:val="24"/>
                <w:szCs w:val="24"/>
              </w:rPr>
              <w:t>Hair addition</w:t>
            </w:r>
            <w:r w:rsidRPr="009638E3">
              <w:rPr>
                <w:rFonts w:ascii="Times New Roman" w:hAnsi="Times New Roman"/>
                <w:sz w:val="24"/>
                <w:szCs w:val="24"/>
              </w:rPr>
              <w:t xml:space="preserve"> </w:t>
            </w:r>
            <w:r w:rsidRPr="009638E3">
              <w:rPr>
                <w:rFonts w:ascii="Times New Roman" w:hAnsi="Times New Roman"/>
                <w:b/>
                <w:i/>
                <w:sz w:val="24"/>
                <w:szCs w:val="24"/>
              </w:rPr>
              <w:t xml:space="preserve">tools and equipment </w:t>
            </w:r>
            <w:r w:rsidRPr="009638E3">
              <w:rPr>
                <w:rFonts w:ascii="Times New Roman" w:hAnsi="Times New Roman"/>
                <w:sz w:val="24"/>
                <w:szCs w:val="24"/>
              </w:rPr>
              <w:t>are assembled and prepared as per work requirement.</w:t>
            </w:r>
          </w:p>
          <w:p w14:paraId="05E33783" w14:textId="77777777" w:rsidR="00474B94" w:rsidRPr="009638E3" w:rsidRDefault="00474B94" w:rsidP="00EC3C3C">
            <w:pPr>
              <w:numPr>
                <w:ilvl w:val="1"/>
                <w:numId w:val="25"/>
              </w:numPr>
              <w:suppressAutoHyphens/>
              <w:autoSpaceDN w:val="0"/>
              <w:spacing w:after="0" w:line="276" w:lineRule="auto"/>
              <w:rPr>
                <w:rFonts w:ascii="Times New Roman" w:hAnsi="Times New Roman"/>
                <w:sz w:val="24"/>
                <w:szCs w:val="24"/>
              </w:rPr>
            </w:pPr>
            <w:r w:rsidRPr="009638E3">
              <w:rPr>
                <w:rFonts w:ascii="Times New Roman" w:hAnsi="Times New Roman"/>
                <w:b/>
                <w:i/>
                <w:sz w:val="24"/>
                <w:szCs w:val="24"/>
              </w:rPr>
              <w:t>Hair addition</w:t>
            </w:r>
            <w:r w:rsidRPr="009638E3">
              <w:rPr>
                <w:rFonts w:ascii="Times New Roman" w:hAnsi="Times New Roman"/>
                <w:sz w:val="24"/>
                <w:szCs w:val="24"/>
              </w:rPr>
              <w:t xml:space="preserve"> </w:t>
            </w:r>
            <w:r w:rsidRPr="009638E3">
              <w:rPr>
                <w:rFonts w:ascii="Times New Roman" w:hAnsi="Times New Roman"/>
                <w:b/>
                <w:i/>
                <w:sz w:val="24"/>
                <w:szCs w:val="24"/>
              </w:rPr>
              <w:t xml:space="preserve">products and supplies </w:t>
            </w:r>
            <w:r w:rsidRPr="009638E3">
              <w:rPr>
                <w:rFonts w:ascii="Times New Roman" w:hAnsi="Times New Roman"/>
                <w:sz w:val="24"/>
                <w:szCs w:val="24"/>
              </w:rPr>
              <w:t>are prepared as per manufacturer's instruction</w:t>
            </w:r>
          </w:p>
        </w:tc>
      </w:tr>
      <w:tr w:rsidR="00474B94" w:rsidRPr="009638E3" w14:paraId="5285BA53" w14:textId="77777777" w:rsidTr="00474B94">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EC13AB" w14:textId="64B95F1A" w:rsidR="00474B94" w:rsidRPr="009638E3" w:rsidRDefault="005F1B8B" w:rsidP="00474B94">
            <w:pPr>
              <w:spacing w:after="0" w:line="276" w:lineRule="auto"/>
              <w:rPr>
                <w:rFonts w:ascii="Times New Roman" w:hAnsi="Times New Roman"/>
                <w:sz w:val="24"/>
                <w:szCs w:val="24"/>
              </w:rPr>
            </w:pPr>
            <w:r>
              <w:rPr>
                <w:rFonts w:ascii="Times New Roman" w:hAnsi="Times New Roman"/>
                <w:sz w:val="24"/>
                <w:szCs w:val="24"/>
              </w:rPr>
              <w:t xml:space="preserve">2. </w:t>
            </w:r>
            <w:r w:rsidR="00474B94" w:rsidRPr="009638E3">
              <w:rPr>
                <w:rFonts w:ascii="Times New Roman" w:hAnsi="Times New Roman"/>
                <w:sz w:val="24"/>
                <w:szCs w:val="24"/>
              </w:rPr>
              <w:t>Perform hair addition service</w:t>
            </w:r>
          </w:p>
        </w:tc>
        <w:tc>
          <w:tcPr>
            <w:tcW w:w="6930" w:type="dxa"/>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60BB5A37" w14:textId="77777777" w:rsidR="00474B94" w:rsidRPr="009638E3" w:rsidRDefault="00474B94" w:rsidP="00EC3C3C">
            <w:pPr>
              <w:numPr>
                <w:ilvl w:val="1"/>
                <w:numId w:val="26"/>
              </w:numPr>
              <w:suppressAutoHyphens/>
              <w:autoSpaceDN w:val="0"/>
              <w:spacing w:after="0" w:line="276" w:lineRule="auto"/>
              <w:rPr>
                <w:rFonts w:ascii="Times New Roman" w:hAnsi="Times New Roman"/>
                <w:sz w:val="24"/>
                <w:szCs w:val="24"/>
              </w:rPr>
            </w:pPr>
            <w:r w:rsidRPr="009638E3">
              <w:rPr>
                <w:rFonts w:ascii="Times New Roman" w:hAnsi="Times New Roman"/>
                <w:b/>
                <w:i/>
                <w:sz w:val="24"/>
                <w:szCs w:val="24"/>
              </w:rPr>
              <w:t>Client’s hair preparation</w:t>
            </w:r>
            <w:r w:rsidRPr="009638E3">
              <w:rPr>
                <w:rFonts w:ascii="Times New Roman" w:hAnsi="Times New Roman"/>
                <w:sz w:val="24"/>
                <w:szCs w:val="24"/>
              </w:rPr>
              <w:t xml:space="preserve"> is carried out as per service requirement.</w:t>
            </w:r>
          </w:p>
          <w:p w14:paraId="0E80DAAF" w14:textId="77777777" w:rsidR="00474B94" w:rsidRPr="009638E3" w:rsidRDefault="00474B94" w:rsidP="00EC3C3C">
            <w:pPr>
              <w:numPr>
                <w:ilvl w:val="1"/>
                <w:numId w:val="26"/>
              </w:numPr>
              <w:suppressAutoHyphens/>
              <w:autoSpaceDN w:val="0"/>
              <w:spacing w:after="0" w:line="276" w:lineRule="auto"/>
              <w:rPr>
                <w:rFonts w:ascii="Times New Roman" w:hAnsi="Times New Roman"/>
                <w:sz w:val="24"/>
                <w:szCs w:val="24"/>
              </w:rPr>
            </w:pPr>
            <w:r w:rsidRPr="009638E3">
              <w:rPr>
                <w:rFonts w:ascii="Times New Roman" w:hAnsi="Times New Roman"/>
                <w:b/>
                <w:i/>
                <w:sz w:val="24"/>
                <w:szCs w:val="24"/>
              </w:rPr>
              <w:t>Hair addition procedure</w:t>
            </w:r>
            <w:r w:rsidRPr="009638E3">
              <w:rPr>
                <w:rFonts w:ascii="Times New Roman" w:hAnsi="Times New Roman"/>
                <w:sz w:val="24"/>
                <w:szCs w:val="24"/>
              </w:rPr>
              <w:t xml:space="preserve"> is performed as per client requirement and work procedure.</w:t>
            </w:r>
          </w:p>
          <w:p w14:paraId="005211DE" w14:textId="77777777" w:rsidR="00474B94" w:rsidRPr="009638E3" w:rsidRDefault="00474B94" w:rsidP="00EC3C3C">
            <w:pPr>
              <w:numPr>
                <w:ilvl w:val="1"/>
                <w:numId w:val="26"/>
              </w:numPr>
              <w:suppressAutoHyphens/>
              <w:autoSpaceDN w:val="0"/>
              <w:spacing w:after="0" w:line="276" w:lineRule="auto"/>
              <w:rPr>
                <w:rFonts w:ascii="Times New Roman" w:hAnsi="Times New Roman"/>
                <w:sz w:val="24"/>
                <w:szCs w:val="24"/>
              </w:rPr>
            </w:pPr>
            <w:r w:rsidRPr="009638E3">
              <w:rPr>
                <w:rFonts w:ascii="Times New Roman" w:hAnsi="Times New Roman"/>
                <w:b/>
                <w:i/>
                <w:sz w:val="24"/>
                <w:szCs w:val="24"/>
              </w:rPr>
              <w:t>Finishing aids</w:t>
            </w:r>
            <w:r w:rsidRPr="009638E3">
              <w:rPr>
                <w:rFonts w:ascii="Times New Roman" w:hAnsi="Times New Roman"/>
                <w:sz w:val="24"/>
                <w:szCs w:val="24"/>
              </w:rPr>
              <w:t xml:space="preserve"> is applied as per client’s specification and work procedure.</w:t>
            </w:r>
          </w:p>
          <w:p w14:paraId="67841E27" w14:textId="77777777" w:rsidR="00474B94" w:rsidRPr="009638E3" w:rsidRDefault="00474B94" w:rsidP="00EC3C3C">
            <w:pPr>
              <w:numPr>
                <w:ilvl w:val="1"/>
                <w:numId w:val="26"/>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rPr>
              <w:t>After care advice is provided as per service offered.</w:t>
            </w:r>
          </w:p>
        </w:tc>
      </w:tr>
      <w:tr w:rsidR="00474B94" w:rsidRPr="009638E3" w14:paraId="1FE2D636" w14:textId="77777777" w:rsidTr="00474B94">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49E98D" w14:textId="5FAE6100" w:rsidR="00474B94" w:rsidRPr="009638E3" w:rsidRDefault="005F1B8B" w:rsidP="00474B94">
            <w:pPr>
              <w:spacing w:after="0" w:line="276" w:lineRule="auto"/>
              <w:rPr>
                <w:rFonts w:ascii="Times New Roman" w:hAnsi="Times New Roman"/>
                <w:sz w:val="24"/>
                <w:szCs w:val="24"/>
              </w:rPr>
            </w:pPr>
            <w:r>
              <w:rPr>
                <w:rFonts w:ascii="Times New Roman" w:hAnsi="Times New Roman"/>
                <w:sz w:val="24"/>
                <w:szCs w:val="24"/>
              </w:rPr>
              <w:t xml:space="preserve">3. </w:t>
            </w:r>
            <w:r w:rsidR="00474B94" w:rsidRPr="009638E3">
              <w:rPr>
                <w:rFonts w:ascii="Times New Roman" w:hAnsi="Times New Roman"/>
                <w:sz w:val="24"/>
                <w:szCs w:val="24"/>
              </w:rPr>
              <w:t>Perform post hair addition service procedure</w:t>
            </w:r>
          </w:p>
        </w:tc>
        <w:tc>
          <w:tcPr>
            <w:tcW w:w="6930" w:type="dxa"/>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0191B98B" w14:textId="77777777" w:rsidR="00474B94" w:rsidRPr="009638E3" w:rsidRDefault="00474B94" w:rsidP="00EC3C3C">
            <w:pPr>
              <w:numPr>
                <w:ilvl w:val="0"/>
                <w:numId w:val="27"/>
              </w:numPr>
              <w:suppressAutoHyphens/>
              <w:autoSpaceDN w:val="0"/>
              <w:spacing w:before="240" w:after="0" w:line="276" w:lineRule="auto"/>
              <w:rPr>
                <w:rFonts w:ascii="Times New Roman" w:hAnsi="Times New Roman"/>
                <w:sz w:val="24"/>
                <w:szCs w:val="24"/>
                <w:lang w:bidi="hi-IN"/>
              </w:rPr>
            </w:pPr>
            <w:r w:rsidRPr="009638E3">
              <w:rPr>
                <w:rFonts w:ascii="Times New Roman" w:hAnsi="Times New Roman"/>
                <w:sz w:val="24"/>
                <w:szCs w:val="24"/>
                <w:lang w:bidi="hi-IN"/>
              </w:rPr>
              <w:t>Hair addition tools and equipment are cleaned and disinfected as per workplace procedure.</w:t>
            </w:r>
          </w:p>
          <w:p w14:paraId="4E87AB97" w14:textId="77777777" w:rsidR="00474B94" w:rsidRPr="009638E3" w:rsidRDefault="00474B94" w:rsidP="00EC3C3C">
            <w:pPr>
              <w:numPr>
                <w:ilvl w:val="0"/>
                <w:numId w:val="27"/>
              </w:numPr>
              <w:suppressAutoHyphens/>
              <w:autoSpaceDN w:val="0"/>
              <w:spacing w:before="240" w:after="0" w:line="276" w:lineRule="auto"/>
              <w:rPr>
                <w:rFonts w:ascii="Times New Roman" w:hAnsi="Times New Roman"/>
                <w:sz w:val="24"/>
                <w:szCs w:val="24"/>
                <w:lang w:bidi="hi-IN"/>
              </w:rPr>
            </w:pPr>
            <w:r w:rsidRPr="009638E3">
              <w:rPr>
                <w:rFonts w:ascii="Times New Roman" w:hAnsi="Times New Roman"/>
                <w:sz w:val="24"/>
                <w:szCs w:val="24"/>
                <w:lang w:bidi="hi-IN"/>
              </w:rPr>
              <w:t>Work station is cleaned and waste managed and disposed as per workplace procedure.</w:t>
            </w:r>
          </w:p>
          <w:p w14:paraId="45CE8C22" w14:textId="77777777" w:rsidR="00474B94" w:rsidRPr="00D37DA4" w:rsidRDefault="00474B94" w:rsidP="00474B94">
            <w:pPr>
              <w:numPr>
                <w:ilvl w:val="0"/>
                <w:numId w:val="27"/>
              </w:numPr>
              <w:suppressAutoHyphens/>
              <w:autoSpaceDN w:val="0"/>
              <w:spacing w:before="240" w:after="0" w:line="276" w:lineRule="auto"/>
              <w:rPr>
                <w:rFonts w:ascii="Times New Roman" w:hAnsi="Times New Roman"/>
                <w:sz w:val="24"/>
                <w:szCs w:val="24"/>
                <w:lang w:bidi="hi-IN"/>
              </w:rPr>
            </w:pPr>
            <w:r w:rsidRPr="009638E3">
              <w:rPr>
                <w:rFonts w:ascii="Times New Roman" w:hAnsi="Times New Roman"/>
                <w:b/>
                <w:i/>
                <w:sz w:val="24"/>
                <w:szCs w:val="24"/>
                <w:lang w:bidi="hi-IN"/>
              </w:rPr>
              <w:t>Recyclable supplies</w:t>
            </w:r>
            <w:r w:rsidRPr="009638E3">
              <w:rPr>
                <w:rFonts w:ascii="Times New Roman" w:hAnsi="Times New Roman"/>
                <w:sz w:val="24"/>
                <w:szCs w:val="24"/>
                <w:lang w:bidi="hi-IN"/>
              </w:rPr>
              <w:t xml:space="preserve"> are cleaned, disinfected and stored as per workplace policy.</w:t>
            </w:r>
          </w:p>
        </w:tc>
      </w:tr>
    </w:tbl>
    <w:p w14:paraId="5C4091A2" w14:textId="77777777" w:rsidR="00474B94" w:rsidRPr="009638E3" w:rsidRDefault="00474B94" w:rsidP="00474B94">
      <w:pPr>
        <w:spacing w:line="276" w:lineRule="auto"/>
        <w:rPr>
          <w:rFonts w:ascii="Times New Roman" w:hAnsi="Times New Roman"/>
          <w:b/>
          <w:sz w:val="24"/>
          <w:szCs w:val="24"/>
        </w:rPr>
      </w:pPr>
    </w:p>
    <w:p w14:paraId="341FE0A6" w14:textId="77777777" w:rsidR="00474B94" w:rsidRPr="009638E3" w:rsidRDefault="00474B94" w:rsidP="00474B94">
      <w:pPr>
        <w:spacing w:line="276" w:lineRule="auto"/>
        <w:rPr>
          <w:rFonts w:ascii="Times New Roman" w:hAnsi="Times New Roman"/>
          <w:b/>
          <w:sz w:val="24"/>
          <w:szCs w:val="24"/>
        </w:rPr>
      </w:pPr>
      <w:r w:rsidRPr="009638E3">
        <w:rPr>
          <w:rFonts w:ascii="Times New Roman" w:hAnsi="Times New Roman"/>
          <w:b/>
          <w:sz w:val="24"/>
          <w:szCs w:val="24"/>
        </w:rPr>
        <w:t>RANGE</w:t>
      </w:r>
    </w:p>
    <w:p w14:paraId="45FA1041" w14:textId="77777777" w:rsidR="00474B94" w:rsidRPr="009638E3" w:rsidRDefault="00474B94" w:rsidP="00474B94">
      <w:pPr>
        <w:spacing w:line="276" w:lineRule="auto"/>
        <w:rPr>
          <w:rFonts w:ascii="Times New Roman" w:hAnsi="Times New Roman"/>
          <w:sz w:val="24"/>
          <w:szCs w:val="24"/>
        </w:rPr>
      </w:pPr>
      <w:r w:rsidRPr="009638E3">
        <w:rPr>
          <w:rFonts w:ascii="Times New Roman" w:hAnsi="Times New Roman"/>
          <w:sz w:val="24"/>
          <w:szCs w:val="24"/>
        </w:rPr>
        <w:lastRenderedPageBreak/>
        <w:t>This section provides work environments and conditions to which the performance criteria apply. It allows for different work environments and situations that will affect performance.</w:t>
      </w:r>
    </w:p>
    <w:tbl>
      <w:tblPr>
        <w:tblStyle w:val="Style56"/>
        <w:tblW w:w="9540"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75"/>
        <w:gridCol w:w="6565"/>
      </w:tblGrid>
      <w:tr w:rsidR="00474B94" w:rsidRPr="009638E3" w14:paraId="2DA24B8F" w14:textId="77777777" w:rsidTr="005F1B8B">
        <w:trPr>
          <w:cantSplit/>
          <w:trHeight w:val="318"/>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54E6030" w14:textId="77777777" w:rsidR="00474B94" w:rsidRPr="009638E3" w:rsidRDefault="00474B94" w:rsidP="00474B94">
            <w:pPr>
              <w:tabs>
                <w:tab w:val="left" w:pos="-2898"/>
              </w:tabs>
              <w:spacing w:after="0" w:line="276" w:lineRule="auto"/>
              <w:rPr>
                <w:rFonts w:ascii="Times New Roman" w:hAnsi="Times New Roman"/>
                <w:b/>
                <w:sz w:val="24"/>
                <w:szCs w:val="24"/>
              </w:rPr>
            </w:pPr>
            <w:r w:rsidRPr="009638E3">
              <w:rPr>
                <w:rFonts w:ascii="Times New Roman" w:hAnsi="Times New Roman"/>
                <w:b/>
                <w:sz w:val="24"/>
                <w:szCs w:val="24"/>
              </w:rPr>
              <w:t>Variables</w:t>
            </w: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ACCCB5B" w14:textId="77777777" w:rsidR="00474B94" w:rsidRPr="009638E3" w:rsidRDefault="00474B94" w:rsidP="00474B94">
            <w:pPr>
              <w:spacing w:after="0" w:line="276" w:lineRule="auto"/>
              <w:rPr>
                <w:rFonts w:ascii="Times New Roman" w:hAnsi="Times New Roman"/>
                <w:b/>
                <w:sz w:val="24"/>
                <w:szCs w:val="24"/>
              </w:rPr>
            </w:pPr>
            <w:r w:rsidRPr="009638E3">
              <w:rPr>
                <w:rFonts w:ascii="Times New Roman" w:hAnsi="Times New Roman"/>
                <w:b/>
                <w:sz w:val="24"/>
                <w:szCs w:val="24"/>
              </w:rPr>
              <w:t xml:space="preserve">Range </w:t>
            </w:r>
          </w:p>
        </w:tc>
      </w:tr>
      <w:tr w:rsidR="00474B94" w:rsidRPr="009638E3" w14:paraId="39873E5A" w14:textId="77777777" w:rsidTr="005F1B8B">
        <w:trPr>
          <w:cantSplit/>
          <w:trHeight w:val="318"/>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6397D33" w14:textId="77777777" w:rsidR="00474B94" w:rsidRPr="009638E3" w:rsidRDefault="00474B94" w:rsidP="00474B94">
            <w:pPr>
              <w:tabs>
                <w:tab w:val="left" w:pos="-2898"/>
              </w:tabs>
              <w:spacing w:after="0" w:line="276" w:lineRule="auto"/>
              <w:rPr>
                <w:rFonts w:ascii="Times New Roman" w:hAnsi="Times New Roman"/>
                <w:sz w:val="24"/>
                <w:szCs w:val="24"/>
              </w:rPr>
            </w:pPr>
            <w:r w:rsidRPr="009638E3">
              <w:rPr>
                <w:rFonts w:ascii="Times New Roman" w:hAnsi="Times New Roman"/>
                <w:sz w:val="24"/>
                <w:szCs w:val="24"/>
              </w:rPr>
              <w:t>1. Personal protective gear may include but not limited to:</w:t>
            </w: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684D59C"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 xml:space="preserve">Drapers </w:t>
            </w:r>
          </w:p>
          <w:p w14:paraId="51039178"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 xml:space="preserve"> Towels</w:t>
            </w:r>
          </w:p>
          <w:p w14:paraId="10F09398"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Aprons</w:t>
            </w:r>
          </w:p>
          <w:p w14:paraId="785AF061"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 xml:space="preserve">Ear muffs </w:t>
            </w:r>
          </w:p>
          <w:p w14:paraId="53C4A1FD"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 xml:space="preserve">Face shield </w:t>
            </w:r>
          </w:p>
        </w:tc>
      </w:tr>
      <w:tr w:rsidR="00474B94" w:rsidRPr="009638E3" w14:paraId="30616337" w14:textId="77777777" w:rsidTr="005F1B8B">
        <w:trPr>
          <w:cantSplit/>
          <w:trHeight w:val="318"/>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6FDB90" w14:textId="557F2330" w:rsidR="00474B94" w:rsidRPr="005F1B8B" w:rsidRDefault="005F1B8B" w:rsidP="005F1B8B">
            <w:pPr>
              <w:tabs>
                <w:tab w:val="left" w:pos="-2898"/>
              </w:tabs>
              <w:spacing w:after="0" w:line="276" w:lineRule="auto"/>
              <w:rPr>
                <w:rFonts w:ascii="Times New Roman" w:hAnsi="Times New Roman"/>
                <w:sz w:val="24"/>
                <w:szCs w:val="24"/>
              </w:rPr>
            </w:pPr>
            <w:r>
              <w:rPr>
                <w:rFonts w:ascii="Times New Roman" w:hAnsi="Times New Roman"/>
                <w:sz w:val="24"/>
                <w:szCs w:val="24"/>
              </w:rPr>
              <w:t>2.</w:t>
            </w:r>
            <w:r w:rsidR="00474B94" w:rsidRPr="005F1B8B">
              <w:rPr>
                <w:rFonts w:ascii="Times New Roman" w:hAnsi="Times New Roman"/>
                <w:sz w:val="24"/>
                <w:szCs w:val="24"/>
              </w:rPr>
              <w:t>Hair addition tools and equipment</w:t>
            </w:r>
            <w:r w:rsidR="00474B94" w:rsidRPr="005F1B8B">
              <w:rPr>
                <w:rFonts w:ascii="Times New Roman" w:hAnsi="Times New Roman"/>
                <w:b/>
                <w:bCs/>
                <w:sz w:val="24"/>
                <w:szCs w:val="24"/>
              </w:rPr>
              <w:t xml:space="preserve"> </w:t>
            </w:r>
            <w:r w:rsidR="00474B94" w:rsidRPr="005F1B8B">
              <w:rPr>
                <w:rFonts w:ascii="Times New Roman" w:hAnsi="Times New Roman"/>
                <w:sz w:val="24"/>
                <w:szCs w:val="24"/>
              </w:rPr>
              <w:t>may include but not limited to:</w:t>
            </w: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46E720"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 xml:space="preserve">Crotchet hook </w:t>
            </w:r>
          </w:p>
          <w:p w14:paraId="151D78DD"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Assorted combs</w:t>
            </w:r>
          </w:p>
          <w:p w14:paraId="26B27FA4"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Scissors</w:t>
            </w:r>
          </w:p>
          <w:p w14:paraId="28D789C0"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Assorted weaving needle</w:t>
            </w:r>
          </w:p>
          <w:p w14:paraId="6FCC560D"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Blow dryer</w:t>
            </w:r>
          </w:p>
          <w:p w14:paraId="0D0E1F9F"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Hood dryers</w:t>
            </w:r>
          </w:p>
          <w:p w14:paraId="71DFC3A4"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Head dummies</w:t>
            </w:r>
          </w:p>
        </w:tc>
      </w:tr>
      <w:tr w:rsidR="00474B94" w:rsidRPr="009638E3" w14:paraId="652FD5E2" w14:textId="77777777" w:rsidTr="005F1B8B">
        <w:trPr>
          <w:cantSplit/>
          <w:trHeight w:val="3645"/>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27F98B" w14:textId="12591D30" w:rsidR="00474B94" w:rsidRPr="009638E3" w:rsidRDefault="005F1B8B" w:rsidP="005F1B8B">
            <w:pPr>
              <w:spacing w:after="0" w:line="276" w:lineRule="auto"/>
              <w:rPr>
                <w:rFonts w:ascii="Times New Roman" w:hAnsi="Times New Roman"/>
                <w:sz w:val="24"/>
                <w:szCs w:val="24"/>
              </w:rPr>
            </w:pPr>
            <w:r>
              <w:rPr>
                <w:rFonts w:ascii="Times New Roman" w:hAnsi="Times New Roman"/>
                <w:sz w:val="24"/>
                <w:szCs w:val="24"/>
              </w:rPr>
              <w:t>3.</w:t>
            </w:r>
            <w:r w:rsidR="00474B94" w:rsidRPr="009638E3">
              <w:rPr>
                <w:rFonts w:ascii="Times New Roman" w:hAnsi="Times New Roman"/>
                <w:sz w:val="24"/>
                <w:szCs w:val="24"/>
              </w:rPr>
              <w:t>Hair addition products and supplies</w:t>
            </w:r>
            <w:r w:rsidR="00474B94" w:rsidRPr="009638E3">
              <w:rPr>
                <w:rFonts w:ascii="Times New Roman" w:hAnsi="Times New Roman"/>
                <w:b/>
                <w:bCs/>
                <w:i/>
                <w:sz w:val="24"/>
                <w:szCs w:val="24"/>
              </w:rPr>
              <w:t xml:space="preserve"> </w:t>
            </w:r>
            <w:r w:rsidR="00474B94" w:rsidRPr="009638E3">
              <w:rPr>
                <w:rFonts w:ascii="Times New Roman" w:hAnsi="Times New Roman"/>
                <w:sz w:val="24"/>
                <w:szCs w:val="24"/>
              </w:rPr>
              <w:t>may include but not limited to:</w:t>
            </w:r>
          </w:p>
          <w:p w14:paraId="4F9D04B0" w14:textId="77777777" w:rsidR="00474B94" w:rsidRPr="009638E3" w:rsidRDefault="00474B94" w:rsidP="00474B94">
            <w:pPr>
              <w:spacing w:line="276" w:lineRule="auto"/>
              <w:rPr>
                <w:rFonts w:ascii="Times New Roman" w:hAnsi="Times New Roman"/>
                <w:sz w:val="24"/>
                <w:szCs w:val="24"/>
              </w:rPr>
            </w:pPr>
          </w:p>
          <w:p w14:paraId="55C9C0CF" w14:textId="77777777" w:rsidR="00474B94" w:rsidRPr="009638E3" w:rsidRDefault="00474B94" w:rsidP="00474B94">
            <w:pPr>
              <w:tabs>
                <w:tab w:val="left" w:pos="-2898"/>
              </w:tabs>
              <w:spacing w:after="0" w:line="276" w:lineRule="auto"/>
              <w:rPr>
                <w:rFonts w:ascii="Times New Roman" w:hAnsi="Times New Roman"/>
                <w:sz w:val="24"/>
                <w:szCs w:val="24"/>
              </w:rPr>
            </w:pP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F69C1E" w14:textId="77777777" w:rsidR="00474B94" w:rsidRPr="009638E3" w:rsidRDefault="00474B94" w:rsidP="00474B94">
            <w:pPr>
              <w:spacing w:after="0" w:line="276" w:lineRule="auto"/>
              <w:rPr>
                <w:rFonts w:ascii="Times New Roman" w:hAnsi="Times New Roman"/>
                <w:sz w:val="24"/>
                <w:szCs w:val="24"/>
              </w:rPr>
            </w:pPr>
          </w:p>
          <w:p w14:paraId="0ACFF95A"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Braids</w:t>
            </w:r>
          </w:p>
          <w:p w14:paraId="679DABFD"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Thread</w:t>
            </w:r>
          </w:p>
          <w:p w14:paraId="26DBEEE4"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Shampoo</w:t>
            </w:r>
          </w:p>
          <w:p w14:paraId="5E685C78"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Conditioners</w:t>
            </w:r>
          </w:p>
          <w:p w14:paraId="64B057E9"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Hair food</w:t>
            </w:r>
          </w:p>
          <w:p w14:paraId="5C296A32"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Braids spray</w:t>
            </w:r>
          </w:p>
          <w:p w14:paraId="3BDBF73A"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Sheen spray</w:t>
            </w:r>
          </w:p>
          <w:p w14:paraId="00A8379A"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Mouse wrap</w:t>
            </w:r>
          </w:p>
          <w:p w14:paraId="5069C604"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Molding gel</w:t>
            </w:r>
          </w:p>
          <w:p w14:paraId="04DE74B4" w14:textId="77777777" w:rsidR="00474B94" w:rsidRPr="009638E3" w:rsidRDefault="007836EA"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T</w:t>
            </w:r>
            <w:r w:rsidR="00571539" w:rsidRPr="009638E3">
              <w:rPr>
                <w:rFonts w:ascii="Times New Roman" w:hAnsi="Times New Roman"/>
                <w:sz w:val="24"/>
                <w:szCs w:val="24"/>
              </w:rPr>
              <w:t>reatment</w:t>
            </w:r>
          </w:p>
        </w:tc>
      </w:tr>
      <w:tr w:rsidR="00474B94" w:rsidRPr="009638E3" w14:paraId="38C2FB4E" w14:textId="77777777" w:rsidTr="005F1B8B">
        <w:trPr>
          <w:cantSplit/>
          <w:trHeight w:val="3225"/>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D3DA7" w14:textId="0A4FCB13" w:rsidR="00474B94" w:rsidRPr="009638E3" w:rsidRDefault="005F1B8B" w:rsidP="005F1B8B">
            <w:pPr>
              <w:spacing w:after="0" w:line="276" w:lineRule="auto"/>
              <w:contextualSpacing/>
              <w:rPr>
                <w:rFonts w:ascii="Times New Roman" w:hAnsi="Times New Roman"/>
                <w:sz w:val="24"/>
                <w:szCs w:val="24"/>
              </w:rPr>
            </w:pPr>
            <w:r>
              <w:rPr>
                <w:rFonts w:ascii="Times New Roman" w:hAnsi="Times New Roman"/>
                <w:sz w:val="24"/>
                <w:szCs w:val="24"/>
              </w:rPr>
              <w:t>4.</w:t>
            </w:r>
            <w:r w:rsidR="00474B94" w:rsidRPr="009638E3">
              <w:rPr>
                <w:rFonts w:ascii="Times New Roman" w:hAnsi="Times New Roman"/>
                <w:sz w:val="24"/>
                <w:szCs w:val="24"/>
              </w:rPr>
              <w:t>Preparation of clients’ hair</w:t>
            </w:r>
            <w:r w:rsidR="00474B94" w:rsidRPr="009638E3">
              <w:rPr>
                <w:rFonts w:ascii="Times New Roman" w:hAnsi="Times New Roman"/>
                <w:b/>
                <w:bCs/>
                <w:sz w:val="24"/>
                <w:szCs w:val="24"/>
              </w:rPr>
              <w:t xml:space="preserve"> </w:t>
            </w:r>
            <w:r w:rsidR="00474B94" w:rsidRPr="009638E3">
              <w:rPr>
                <w:rFonts w:ascii="Times New Roman" w:hAnsi="Times New Roman"/>
                <w:sz w:val="24"/>
                <w:szCs w:val="24"/>
              </w:rPr>
              <w:t>for hair addition service may include but not limited to:</w:t>
            </w:r>
          </w:p>
          <w:p w14:paraId="1DA327DB" w14:textId="77777777" w:rsidR="00474B94" w:rsidRPr="009638E3" w:rsidRDefault="00474B94" w:rsidP="00474B94">
            <w:pPr>
              <w:tabs>
                <w:tab w:val="left" w:pos="-2898"/>
              </w:tabs>
              <w:spacing w:after="0" w:line="276" w:lineRule="auto"/>
              <w:rPr>
                <w:rFonts w:ascii="Times New Roman" w:hAnsi="Times New Roman"/>
                <w:sz w:val="24"/>
                <w:szCs w:val="24"/>
              </w:rPr>
            </w:pP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73CBD86" w14:textId="77777777" w:rsidR="00474B94" w:rsidRPr="009638E3" w:rsidRDefault="00474B94" w:rsidP="00EC3C3C">
            <w:pPr>
              <w:numPr>
                <w:ilvl w:val="0"/>
                <w:numId w:val="29"/>
              </w:numPr>
              <w:spacing w:after="0" w:line="276" w:lineRule="auto"/>
              <w:rPr>
                <w:rFonts w:ascii="Times New Roman" w:hAnsi="Times New Roman"/>
                <w:sz w:val="24"/>
                <w:szCs w:val="24"/>
              </w:rPr>
            </w:pPr>
            <w:r w:rsidRPr="009638E3">
              <w:rPr>
                <w:rFonts w:ascii="Times New Roman" w:hAnsi="Times New Roman"/>
                <w:sz w:val="24"/>
                <w:szCs w:val="24"/>
              </w:rPr>
              <w:t>Undoing</w:t>
            </w:r>
          </w:p>
          <w:p w14:paraId="103F83AA" w14:textId="77777777" w:rsidR="00474B94" w:rsidRPr="009638E3" w:rsidRDefault="00474B94" w:rsidP="00EC3C3C">
            <w:pPr>
              <w:numPr>
                <w:ilvl w:val="0"/>
                <w:numId w:val="29"/>
              </w:numPr>
              <w:spacing w:after="0" w:line="276" w:lineRule="auto"/>
              <w:rPr>
                <w:rFonts w:ascii="Times New Roman" w:hAnsi="Times New Roman"/>
                <w:sz w:val="24"/>
                <w:szCs w:val="24"/>
              </w:rPr>
            </w:pPr>
            <w:r w:rsidRPr="009638E3">
              <w:rPr>
                <w:rFonts w:ascii="Times New Roman" w:hAnsi="Times New Roman"/>
                <w:sz w:val="24"/>
                <w:szCs w:val="24"/>
              </w:rPr>
              <w:t>Shampooing</w:t>
            </w:r>
          </w:p>
          <w:p w14:paraId="6FAADD42" w14:textId="77777777" w:rsidR="00474B94" w:rsidRPr="009638E3" w:rsidRDefault="00474B94" w:rsidP="00EC3C3C">
            <w:pPr>
              <w:numPr>
                <w:ilvl w:val="0"/>
                <w:numId w:val="29"/>
              </w:numPr>
              <w:spacing w:after="0" w:line="276" w:lineRule="auto"/>
              <w:rPr>
                <w:rFonts w:ascii="Times New Roman" w:hAnsi="Times New Roman"/>
                <w:sz w:val="24"/>
                <w:szCs w:val="24"/>
              </w:rPr>
            </w:pPr>
            <w:r w:rsidRPr="009638E3">
              <w:rPr>
                <w:rFonts w:ascii="Times New Roman" w:hAnsi="Times New Roman"/>
                <w:sz w:val="24"/>
                <w:szCs w:val="24"/>
              </w:rPr>
              <w:t>Conditioning</w:t>
            </w:r>
          </w:p>
          <w:p w14:paraId="08F71847" w14:textId="77777777" w:rsidR="00474B94" w:rsidRPr="009638E3" w:rsidRDefault="00474B94" w:rsidP="00EC3C3C">
            <w:pPr>
              <w:numPr>
                <w:ilvl w:val="0"/>
                <w:numId w:val="29"/>
              </w:numPr>
              <w:spacing w:after="0" w:line="276" w:lineRule="auto"/>
              <w:rPr>
                <w:rFonts w:ascii="Times New Roman" w:hAnsi="Times New Roman"/>
                <w:sz w:val="24"/>
                <w:szCs w:val="24"/>
              </w:rPr>
            </w:pPr>
            <w:r w:rsidRPr="009638E3">
              <w:rPr>
                <w:rFonts w:ascii="Times New Roman" w:hAnsi="Times New Roman"/>
                <w:sz w:val="24"/>
                <w:szCs w:val="24"/>
              </w:rPr>
              <w:t xml:space="preserve">Trimming </w:t>
            </w:r>
          </w:p>
          <w:p w14:paraId="6B0BA4ED" w14:textId="1B3D2B69" w:rsidR="00474B94" w:rsidRPr="005F1B8B" w:rsidRDefault="00474B94" w:rsidP="00474B94">
            <w:pPr>
              <w:numPr>
                <w:ilvl w:val="0"/>
                <w:numId w:val="29"/>
              </w:numPr>
              <w:spacing w:after="0" w:line="276" w:lineRule="auto"/>
              <w:rPr>
                <w:rFonts w:ascii="Times New Roman" w:hAnsi="Times New Roman"/>
                <w:sz w:val="24"/>
                <w:szCs w:val="24"/>
              </w:rPr>
            </w:pPr>
            <w:r w:rsidRPr="009638E3">
              <w:rPr>
                <w:rFonts w:ascii="Times New Roman" w:hAnsi="Times New Roman"/>
                <w:sz w:val="24"/>
                <w:szCs w:val="24"/>
              </w:rPr>
              <w:t>Blow drying</w:t>
            </w:r>
          </w:p>
        </w:tc>
      </w:tr>
      <w:tr w:rsidR="00474B94" w:rsidRPr="009638E3" w14:paraId="2E93A117" w14:textId="77777777" w:rsidTr="005F1B8B">
        <w:trPr>
          <w:cantSplit/>
          <w:trHeight w:val="318"/>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2FA5B2" w14:textId="7F5BA193" w:rsidR="00474B94" w:rsidRPr="009638E3" w:rsidRDefault="005F1B8B" w:rsidP="005F1B8B">
            <w:pPr>
              <w:spacing w:after="0" w:line="276" w:lineRule="auto"/>
              <w:rPr>
                <w:rFonts w:ascii="Times New Roman" w:hAnsi="Times New Roman"/>
                <w:sz w:val="24"/>
                <w:szCs w:val="24"/>
              </w:rPr>
            </w:pPr>
            <w:r>
              <w:rPr>
                <w:rFonts w:ascii="Times New Roman" w:hAnsi="Times New Roman"/>
                <w:sz w:val="24"/>
                <w:szCs w:val="24"/>
              </w:rPr>
              <w:lastRenderedPageBreak/>
              <w:t>5.</w:t>
            </w:r>
            <w:r w:rsidR="00474B94" w:rsidRPr="009638E3">
              <w:rPr>
                <w:rFonts w:ascii="Times New Roman" w:hAnsi="Times New Roman"/>
                <w:sz w:val="24"/>
                <w:szCs w:val="24"/>
              </w:rPr>
              <w:t>Hair additions procedure</w:t>
            </w:r>
            <w:r w:rsidR="00474B94" w:rsidRPr="009638E3">
              <w:rPr>
                <w:rFonts w:ascii="Times New Roman" w:hAnsi="Times New Roman"/>
                <w:b/>
                <w:bCs/>
                <w:sz w:val="24"/>
                <w:szCs w:val="24"/>
              </w:rPr>
              <w:t xml:space="preserve"> </w:t>
            </w:r>
            <w:r w:rsidR="00474B94" w:rsidRPr="009638E3">
              <w:rPr>
                <w:rFonts w:ascii="Times New Roman" w:hAnsi="Times New Roman"/>
                <w:sz w:val="24"/>
                <w:szCs w:val="24"/>
              </w:rPr>
              <w:t xml:space="preserve">may include but not limited to: </w:t>
            </w: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F466A5" w14:textId="77777777" w:rsidR="00474B94" w:rsidRPr="009638E3" w:rsidRDefault="00474B94" w:rsidP="00571539">
            <w:pPr>
              <w:spacing w:after="0" w:line="276" w:lineRule="auto"/>
              <w:rPr>
                <w:rFonts w:ascii="Times New Roman" w:hAnsi="Times New Roman"/>
                <w:sz w:val="24"/>
                <w:szCs w:val="24"/>
              </w:rPr>
            </w:pPr>
          </w:p>
          <w:p w14:paraId="04129EA3" w14:textId="77777777" w:rsidR="00571539" w:rsidRPr="009638E3" w:rsidRDefault="00571539"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Ghanaians</w:t>
            </w:r>
          </w:p>
          <w:p w14:paraId="595C8CC2" w14:textId="77777777" w:rsidR="00571539" w:rsidRPr="009638E3" w:rsidRDefault="00571539"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Ethiopian lines</w:t>
            </w:r>
          </w:p>
          <w:p w14:paraId="4E90DB7F" w14:textId="77777777" w:rsidR="00474B94" w:rsidRPr="009638E3" w:rsidRDefault="00571539"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Drop lines</w:t>
            </w:r>
          </w:p>
          <w:p w14:paraId="26417BFE" w14:textId="77777777" w:rsidR="00571539" w:rsidRPr="009638E3" w:rsidRDefault="00571539"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weaving</w:t>
            </w:r>
          </w:p>
          <w:p w14:paraId="393E857B" w14:textId="77777777" w:rsidR="00474B94" w:rsidRPr="009638E3" w:rsidRDefault="00474B94" w:rsidP="00571539">
            <w:pPr>
              <w:spacing w:after="0" w:line="276" w:lineRule="auto"/>
              <w:rPr>
                <w:rFonts w:ascii="Times New Roman" w:hAnsi="Times New Roman"/>
                <w:sz w:val="24"/>
                <w:szCs w:val="24"/>
              </w:rPr>
            </w:pPr>
          </w:p>
        </w:tc>
      </w:tr>
      <w:tr w:rsidR="00474B94" w:rsidRPr="009638E3" w14:paraId="1BDD075F" w14:textId="77777777" w:rsidTr="005F1B8B">
        <w:trPr>
          <w:cantSplit/>
          <w:trHeight w:val="318"/>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97CE49" w14:textId="6447557C" w:rsidR="00474B94" w:rsidRPr="009638E3" w:rsidRDefault="005F1B8B" w:rsidP="005F1B8B">
            <w:pPr>
              <w:spacing w:after="0" w:line="276" w:lineRule="auto"/>
              <w:rPr>
                <w:rFonts w:ascii="Times New Roman" w:hAnsi="Times New Roman"/>
                <w:sz w:val="24"/>
                <w:szCs w:val="24"/>
              </w:rPr>
            </w:pPr>
            <w:r>
              <w:rPr>
                <w:rFonts w:ascii="Times New Roman" w:hAnsi="Times New Roman"/>
                <w:sz w:val="24"/>
                <w:szCs w:val="24"/>
              </w:rPr>
              <w:t>6.</w:t>
            </w:r>
            <w:r w:rsidR="00474B94" w:rsidRPr="009638E3">
              <w:rPr>
                <w:rFonts w:ascii="Times New Roman" w:hAnsi="Times New Roman"/>
                <w:sz w:val="24"/>
                <w:szCs w:val="24"/>
              </w:rPr>
              <w:t>Finishing aids may include but not limited to:</w:t>
            </w: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D1CC0C"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 xml:space="preserve">Braids spray </w:t>
            </w:r>
          </w:p>
          <w:p w14:paraId="2D8D8FD9"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 xml:space="preserve">Sheen spray </w:t>
            </w:r>
          </w:p>
          <w:p w14:paraId="2AD4471C"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 xml:space="preserve">Mousse </w:t>
            </w:r>
          </w:p>
          <w:p w14:paraId="2CB8B765"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 xml:space="preserve">Braid cleanser </w:t>
            </w:r>
          </w:p>
          <w:p w14:paraId="45605656" w14:textId="77777777" w:rsidR="00474B94" w:rsidRPr="009638E3" w:rsidRDefault="00474B94" w:rsidP="00EC3C3C">
            <w:pPr>
              <w:numPr>
                <w:ilvl w:val="0"/>
                <w:numId w:val="28"/>
              </w:numPr>
              <w:spacing w:after="0" w:line="276" w:lineRule="auto"/>
              <w:rPr>
                <w:rFonts w:ascii="Times New Roman" w:hAnsi="Times New Roman"/>
                <w:sz w:val="24"/>
                <w:szCs w:val="24"/>
              </w:rPr>
            </w:pPr>
            <w:r w:rsidRPr="009638E3">
              <w:rPr>
                <w:rFonts w:ascii="Times New Roman" w:hAnsi="Times New Roman"/>
                <w:sz w:val="24"/>
                <w:szCs w:val="24"/>
              </w:rPr>
              <w:t xml:space="preserve">Curl moisturizer </w:t>
            </w:r>
          </w:p>
        </w:tc>
      </w:tr>
      <w:tr w:rsidR="00474B94" w:rsidRPr="009638E3" w14:paraId="521CC842" w14:textId="77777777" w:rsidTr="005F1B8B">
        <w:trPr>
          <w:cantSplit/>
          <w:trHeight w:val="318"/>
        </w:trPr>
        <w:tc>
          <w:tcPr>
            <w:tcW w:w="29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709118" w14:textId="65D63388" w:rsidR="00474B94" w:rsidRPr="009638E3" w:rsidRDefault="005F1B8B" w:rsidP="005F1B8B">
            <w:pPr>
              <w:spacing w:after="0" w:line="276" w:lineRule="auto"/>
              <w:rPr>
                <w:rFonts w:ascii="Times New Roman" w:hAnsi="Times New Roman"/>
                <w:sz w:val="24"/>
                <w:szCs w:val="24"/>
              </w:rPr>
            </w:pPr>
            <w:r>
              <w:rPr>
                <w:rFonts w:ascii="Times New Roman" w:hAnsi="Times New Roman"/>
                <w:sz w:val="24"/>
                <w:szCs w:val="24"/>
              </w:rPr>
              <w:t>7.</w:t>
            </w:r>
            <w:r w:rsidR="00474B94" w:rsidRPr="009638E3">
              <w:rPr>
                <w:rFonts w:ascii="Times New Roman" w:hAnsi="Times New Roman"/>
                <w:sz w:val="24"/>
                <w:szCs w:val="24"/>
              </w:rPr>
              <w:t>Recyclable supplies may include but not limited to:</w:t>
            </w:r>
          </w:p>
          <w:p w14:paraId="3E7B076E" w14:textId="77777777" w:rsidR="00474B94" w:rsidRPr="009638E3" w:rsidRDefault="00474B94" w:rsidP="00474B94">
            <w:pPr>
              <w:spacing w:line="276" w:lineRule="auto"/>
              <w:rPr>
                <w:rFonts w:ascii="Times New Roman" w:hAnsi="Times New Roman"/>
                <w:sz w:val="24"/>
                <w:szCs w:val="24"/>
              </w:rPr>
            </w:pPr>
          </w:p>
        </w:tc>
        <w:tc>
          <w:tcPr>
            <w:tcW w:w="65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D8EC44"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Aprons</w:t>
            </w:r>
          </w:p>
          <w:p w14:paraId="6CECB65B"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Drapers</w:t>
            </w:r>
          </w:p>
          <w:p w14:paraId="501CB01A" w14:textId="77777777" w:rsidR="00474B94" w:rsidRPr="009638E3" w:rsidRDefault="00474B94" w:rsidP="00EC3C3C">
            <w:pPr>
              <w:numPr>
                <w:ilvl w:val="0"/>
                <w:numId w:val="19"/>
              </w:numPr>
              <w:spacing w:after="0" w:line="276" w:lineRule="auto"/>
              <w:rPr>
                <w:rFonts w:ascii="Times New Roman" w:hAnsi="Times New Roman"/>
                <w:sz w:val="24"/>
                <w:szCs w:val="24"/>
              </w:rPr>
            </w:pPr>
            <w:r w:rsidRPr="009638E3">
              <w:rPr>
                <w:rFonts w:ascii="Times New Roman" w:hAnsi="Times New Roman"/>
                <w:sz w:val="24"/>
                <w:szCs w:val="24"/>
              </w:rPr>
              <w:t>Towels</w:t>
            </w:r>
          </w:p>
          <w:p w14:paraId="779CB6C6" w14:textId="77777777" w:rsidR="00474B94" w:rsidRPr="009638E3" w:rsidRDefault="00474B94" w:rsidP="00474B94">
            <w:pPr>
              <w:spacing w:after="0" w:line="276" w:lineRule="auto"/>
              <w:ind w:left="720"/>
              <w:rPr>
                <w:rFonts w:ascii="Times New Roman" w:hAnsi="Times New Roman"/>
                <w:sz w:val="24"/>
                <w:szCs w:val="24"/>
              </w:rPr>
            </w:pPr>
          </w:p>
        </w:tc>
      </w:tr>
    </w:tbl>
    <w:p w14:paraId="353B6F68" w14:textId="77777777" w:rsidR="00474B94" w:rsidRPr="009638E3" w:rsidRDefault="00474B94" w:rsidP="00474B94">
      <w:pPr>
        <w:spacing w:line="276" w:lineRule="auto"/>
        <w:rPr>
          <w:rFonts w:ascii="Times New Roman" w:hAnsi="Times New Roman"/>
          <w:b/>
          <w:sz w:val="24"/>
          <w:szCs w:val="24"/>
        </w:rPr>
      </w:pPr>
    </w:p>
    <w:p w14:paraId="442DC40B" w14:textId="77777777" w:rsidR="00474B94" w:rsidRPr="009638E3" w:rsidRDefault="00474B94" w:rsidP="00474B94">
      <w:pPr>
        <w:spacing w:line="276" w:lineRule="auto"/>
        <w:rPr>
          <w:rFonts w:ascii="Times New Roman" w:hAnsi="Times New Roman"/>
          <w:sz w:val="24"/>
          <w:szCs w:val="24"/>
        </w:rPr>
      </w:pPr>
      <w:r w:rsidRPr="009638E3">
        <w:rPr>
          <w:rFonts w:ascii="Times New Roman" w:hAnsi="Times New Roman"/>
          <w:b/>
          <w:sz w:val="24"/>
          <w:szCs w:val="24"/>
        </w:rPr>
        <w:t>REQUIRED KNOWLEDGE AND SKILLS</w:t>
      </w:r>
    </w:p>
    <w:p w14:paraId="2AC6BCFA" w14:textId="77777777" w:rsidR="00474B94" w:rsidRPr="009638E3" w:rsidRDefault="00474B94" w:rsidP="00474B94">
      <w:pPr>
        <w:spacing w:line="276" w:lineRule="auto"/>
        <w:rPr>
          <w:rFonts w:ascii="Times New Roman" w:hAnsi="Times New Roman"/>
          <w:sz w:val="24"/>
          <w:szCs w:val="24"/>
        </w:rPr>
      </w:pPr>
      <w:r w:rsidRPr="009638E3">
        <w:rPr>
          <w:rFonts w:ascii="Times New Roman" w:hAnsi="Times New Roman"/>
          <w:sz w:val="24"/>
          <w:szCs w:val="24"/>
        </w:rPr>
        <w:t>This section describes the skills and knowledge required for this unit of competency.</w:t>
      </w:r>
    </w:p>
    <w:p w14:paraId="254C9AA3" w14:textId="77777777" w:rsidR="00474B94" w:rsidRPr="009638E3" w:rsidRDefault="00474B94" w:rsidP="00474B94">
      <w:pPr>
        <w:spacing w:line="276" w:lineRule="auto"/>
        <w:rPr>
          <w:rFonts w:ascii="Times New Roman" w:hAnsi="Times New Roman"/>
          <w:b/>
          <w:sz w:val="24"/>
          <w:szCs w:val="24"/>
        </w:rPr>
      </w:pPr>
      <w:r w:rsidRPr="009638E3">
        <w:rPr>
          <w:rFonts w:ascii="Times New Roman" w:hAnsi="Times New Roman"/>
          <w:b/>
          <w:sz w:val="24"/>
          <w:szCs w:val="24"/>
        </w:rPr>
        <w:t>Required Knowledge</w:t>
      </w:r>
    </w:p>
    <w:p w14:paraId="06D53490" w14:textId="77777777" w:rsidR="00474B94" w:rsidRPr="009638E3" w:rsidRDefault="00474B94" w:rsidP="00474B94">
      <w:pPr>
        <w:spacing w:line="276" w:lineRule="auto"/>
        <w:rPr>
          <w:rFonts w:ascii="Times New Roman" w:hAnsi="Times New Roman"/>
          <w:sz w:val="24"/>
          <w:szCs w:val="24"/>
        </w:rPr>
      </w:pPr>
      <w:r w:rsidRPr="009638E3">
        <w:rPr>
          <w:rFonts w:ascii="Times New Roman" w:hAnsi="Times New Roman"/>
          <w:sz w:val="24"/>
          <w:szCs w:val="24"/>
        </w:rPr>
        <w:t>The individual needs to demonstrate knowledge of:</w:t>
      </w:r>
    </w:p>
    <w:p w14:paraId="3C4E2785"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rPr>
        <w:t>Hyg</w:t>
      </w:r>
      <w:r w:rsidR="00571539" w:rsidRPr="009638E3">
        <w:rPr>
          <w:rFonts w:ascii="Times New Roman" w:hAnsi="Times New Roman"/>
          <w:sz w:val="24"/>
          <w:szCs w:val="24"/>
        </w:rPr>
        <w:t>iene and sanitation in hair addition</w:t>
      </w:r>
      <w:r w:rsidRPr="009638E3">
        <w:rPr>
          <w:rFonts w:ascii="Times New Roman" w:hAnsi="Times New Roman"/>
          <w:sz w:val="24"/>
          <w:szCs w:val="24"/>
        </w:rPr>
        <w:t xml:space="preserve">. </w:t>
      </w:r>
    </w:p>
    <w:p w14:paraId="1D4EDD6E" w14:textId="77777777" w:rsidR="00474B94" w:rsidRPr="009638E3" w:rsidRDefault="00571539"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rPr>
        <w:t>Health and safety in hair addition</w:t>
      </w:r>
      <w:r w:rsidR="00474B94" w:rsidRPr="009638E3">
        <w:rPr>
          <w:rFonts w:ascii="Times New Roman" w:hAnsi="Times New Roman"/>
          <w:sz w:val="24"/>
          <w:szCs w:val="24"/>
        </w:rPr>
        <w:t xml:space="preserve">. </w:t>
      </w:r>
    </w:p>
    <w:p w14:paraId="75917CB4"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rPr>
        <w:t>Consultat</w:t>
      </w:r>
      <w:r w:rsidR="00571539" w:rsidRPr="009638E3">
        <w:rPr>
          <w:rFonts w:ascii="Times New Roman" w:hAnsi="Times New Roman"/>
          <w:sz w:val="24"/>
          <w:szCs w:val="24"/>
        </w:rPr>
        <w:t>ion and client care in hair addition</w:t>
      </w:r>
      <w:r w:rsidRPr="009638E3">
        <w:rPr>
          <w:rFonts w:ascii="Times New Roman" w:hAnsi="Times New Roman"/>
          <w:sz w:val="24"/>
          <w:szCs w:val="24"/>
        </w:rPr>
        <w:t>.</w:t>
      </w:r>
    </w:p>
    <w:p w14:paraId="696A0AFC"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rPr>
        <w:t>Hair, skin and scalp analysis</w:t>
      </w:r>
    </w:p>
    <w:p w14:paraId="243460A8"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rPr>
        <w:t xml:space="preserve">Styling </w:t>
      </w:r>
    </w:p>
    <w:p w14:paraId="086CD138"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rPr>
        <w:t xml:space="preserve">Trichology </w:t>
      </w:r>
    </w:p>
    <w:p w14:paraId="51A3100F"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rPr>
        <w:t xml:space="preserve">Shampooing and conditioning </w:t>
      </w:r>
    </w:p>
    <w:p w14:paraId="77ABEA8F"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lang w:val="en-GB"/>
        </w:rPr>
        <w:t>Hair addition associated</w:t>
      </w:r>
      <w:r w:rsidRPr="009638E3">
        <w:rPr>
          <w:rFonts w:ascii="Times New Roman" w:hAnsi="Times New Roman"/>
          <w:sz w:val="24"/>
          <w:szCs w:val="24"/>
        </w:rPr>
        <w:t xml:space="preserve"> products</w:t>
      </w:r>
    </w:p>
    <w:p w14:paraId="19526B5C" w14:textId="77777777" w:rsidR="00474B94" w:rsidRPr="009638E3" w:rsidRDefault="00474B94" w:rsidP="00EC3C3C">
      <w:pPr>
        <w:numPr>
          <w:ilvl w:val="0"/>
          <w:numId w:val="20"/>
        </w:numPr>
        <w:spacing w:after="0" w:line="276" w:lineRule="auto"/>
        <w:jc w:val="both"/>
        <w:rPr>
          <w:rFonts w:ascii="Times New Roman" w:hAnsi="Times New Roman"/>
          <w:sz w:val="24"/>
          <w:szCs w:val="24"/>
        </w:rPr>
      </w:pPr>
      <w:r w:rsidRPr="009638E3">
        <w:rPr>
          <w:rFonts w:ascii="Times New Roman" w:hAnsi="Times New Roman"/>
          <w:sz w:val="24"/>
          <w:szCs w:val="24"/>
          <w:lang w:val="en-GB"/>
        </w:rPr>
        <w:t xml:space="preserve">Hair addition </w:t>
      </w:r>
      <w:r w:rsidRPr="009638E3">
        <w:rPr>
          <w:rFonts w:ascii="Times New Roman" w:hAnsi="Times New Roman"/>
          <w:sz w:val="24"/>
          <w:szCs w:val="24"/>
        </w:rPr>
        <w:t xml:space="preserve">tools and equipment </w:t>
      </w:r>
    </w:p>
    <w:p w14:paraId="09ED6232" w14:textId="77777777" w:rsidR="00474B94" w:rsidRPr="009638E3" w:rsidRDefault="00474B94" w:rsidP="00474B94">
      <w:pPr>
        <w:spacing w:after="0" w:line="276" w:lineRule="auto"/>
        <w:jc w:val="both"/>
        <w:rPr>
          <w:rFonts w:ascii="Times New Roman" w:hAnsi="Times New Roman"/>
          <w:sz w:val="24"/>
          <w:szCs w:val="24"/>
        </w:rPr>
      </w:pPr>
    </w:p>
    <w:p w14:paraId="72DCCD5C" w14:textId="77777777" w:rsidR="00474B94" w:rsidRPr="009638E3" w:rsidRDefault="00474B94" w:rsidP="00474B94">
      <w:pPr>
        <w:spacing w:after="0" w:line="276" w:lineRule="auto"/>
        <w:rPr>
          <w:rFonts w:ascii="Times New Roman" w:hAnsi="Times New Roman"/>
          <w:b/>
          <w:sz w:val="24"/>
          <w:szCs w:val="24"/>
        </w:rPr>
      </w:pPr>
      <w:r w:rsidRPr="009638E3">
        <w:rPr>
          <w:rFonts w:ascii="Times New Roman" w:hAnsi="Times New Roman"/>
          <w:b/>
          <w:sz w:val="24"/>
          <w:szCs w:val="24"/>
        </w:rPr>
        <w:t>Required Skills</w:t>
      </w:r>
    </w:p>
    <w:p w14:paraId="1BBF4147" w14:textId="77777777" w:rsidR="00474B94" w:rsidRPr="009638E3" w:rsidRDefault="00474B94" w:rsidP="00474B94">
      <w:pPr>
        <w:spacing w:line="276" w:lineRule="auto"/>
        <w:rPr>
          <w:rFonts w:ascii="Times New Roman" w:hAnsi="Times New Roman"/>
          <w:sz w:val="24"/>
          <w:szCs w:val="24"/>
        </w:rPr>
      </w:pPr>
      <w:r w:rsidRPr="009638E3">
        <w:rPr>
          <w:rFonts w:ascii="Times New Roman" w:hAnsi="Times New Roman"/>
          <w:sz w:val="24"/>
          <w:szCs w:val="24"/>
        </w:rPr>
        <w:t>The individual needs to demonstrate the following skills:</w:t>
      </w:r>
    </w:p>
    <w:p w14:paraId="13380834" w14:textId="77777777" w:rsidR="00474B94" w:rsidRPr="009638E3" w:rsidRDefault="00474B94" w:rsidP="00EC3C3C">
      <w:pPr>
        <w:numPr>
          <w:ilvl w:val="0"/>
          <w:numId w:val="19"/>
        </w:numPr>
        <w:spacing w:after="0" w:line="276" w:lineRule="auto"/>
        <w:ind w:left="810"/>
        <w:rPr>
          <w:rFonts w:ascii="Times New Roman" w:hAnsi="Times New Roman"/>
          <w:sz w:val="24"/>
          <w:szCs w:val="24"/>
        </w:rPr>
      </w:pPr>
      <w:r w:rsidRPr="009638E3">
        <w:rPr>
          <w:rFonts w:ascii="Times New Roman" w:hAnsi="Times New Roman"/>
          <w:sz w:val="24"/>
          <w:szCs w:val="24"/>
          <w:lang w:val="en-GB"/>
        </w:rPr>
        <w:t xml:space="preserve">Design </w:t>
      </w:r>
      <w:r w:rsidRPr="009638E3">
        <w:rPr>
          <w:rFonts w:ascii="Times New Roman" w:hAnsi="Times New Roman"/>
          <w:sz w:val="24"/>
          <w:szCs w:val="24"/>
        </w:rPr>
        <w:t xml:space="preserve">  </w:t>
      </w:r>
    </w:p>
    <w:p w14:paraId="679F6A56" w14:textId="77777777" w:rsidR="00474B94" w:rsidRPr="009638E3" w:rsidRDefault="00474B94" w:rsidP="00EC3C3C">
      <w:pPr>
        <w:numPr>
          <w:ilvl w:val="0"/>
          <w:numId w:val="19"/>
        </w:numPr>
        <w:spacing w:after="0" w:line="276" w:lineRule="auto"/>
        <w:ind w:left="810"/>
        <w:rPr>
          <w:rFonts w:ascii="Times New Roman" w:hAnsi="Times New Roman"/>
          <w:sz w:val="24"/>
          <w:szCs w:val="24"/>
        </w:rPr>
      </w:pPr>
      <w:r w:rsidRPr="009638E3">
        <w:rPr>
          <w:rFonts w:ascii="Times New Roman" w:hAnsi="Times New Roman"/>
          <w:sz w:val="24"/>
          <w:szCs w:val="24"/>
        </w:rPr>
        <w:t xml:space="preserve">Communication </w:t>
      </w:r>
    </w:p>
    <w:p w14:paraId="69BF4EF7" w14:textId="77777777" w:rsidR="00474B94" w:rsidRPr="009638E3" w:rsidRDefault="00474B94" w:rsidP="00EC3C3C">
      <w:pPr>
        <w:numPr>
          <w:ilvl w:val="0"/>
          <w:numId w:val="19"/>
        </w:numPr>
        <w:spacing w:after="0" w:line="276" w:lineRule="auto"/>
        <w:ind w:left="810"/>
        <w:rPr>
          <w:rFonts w:ascii="Times New Roman" w:hAnsi="Times New Roman"/>
          <w:sz w:val="24"/>
          <w:szCs w:val="24"/>
        </w:rPr>
      </w:pPr>
      <w:r w:rsidRPr="009638E3">
        <w:rPr>
          <w:rFonts w:ascii="Times New Roman" w:hAnsi="Times New Roman"/>
          <w:sz w:val="24"/>
          <w:szCs w:val="24"/>
        </w:rPr>
        <w:t>Time management</w:t>
      </w:r>
    </w:p>
    <w:p w14:paraId="6B453EE2" w14:textId="77777777" w:rsidR="00474B94" w:rsidRPr="009638E3" w:rsidRDefault="00474B94" w:rsidP="00EC3C3C">
      <w:pPr>
        <w:numPr>
          <w:ilvl w:val="0"/>
          <w:numId w:val="19"/>
        </w:numPr>
        <w:spacing w:after="0" w:line="276" w:lineRule="auto"/>
        <w:ind w:left="810"/>
        <w:rPr>
          <w:rFonts w:ascii="Times New Roman" w:hAnsi="Times New Roman"/>
          <w:sz w:val="24"/>
          <w:szCs w:val="24"/>
        </w:rPr>
      </w:pPr>
      <w:r w:rsidRPr="009638E3">
        <w:rPr>
          <w:rFonts w:ascii="Times New Roman" w:hAnsi="Times New Roman"/>
          <w:sz w:val="24"/>
          <w:szCs w:val="24"/>
        </w:rPr>
        <w:t xml:space="preserve">Problem solving </w:t>
      </w:r>
    </w:p>
    <w:p w14:paraId="5A8A462E" w14:textId="77777777" w:rsidR="00474B94" w:rsidRPr="009638E3" w:rsidRDefault="00474B94" w:rsidP="00EC3C3C">
      <w:pPr>
        <w:numPr>
          <w:ilvl w:val="0"/>
          <w:numId w:val="19"/>
        </w:numPr>
        <w:spacing w:after="0" w:line="276" w:lineRule="auto"/>
        <w:ind w:left="810"/>
        <w:rPr>
          <w:rFonts w:ascii="Times New Roman" w:hAnsi="Times New Roman"/>
          <w:sz w:val="24"/>
          <w:szCs w:val="24"/>
        </w:rPr>
      </w:pPr>
      <w:r w:rsidRPr="009638E3">
        <w:rPr>
          <w:rFonts w:ascii="Times New Roman" w:hAnsi="Times New Roman"/>
          <w:sz w:val="24"/>
          <w:szCs w:val="24"/>
        </w:rPr>
        <w:t xml:space="preserve">Analytical </w:t>
      </w:r>
    </w:p>
    <w:p w14:paraId="05B34A13" w14:textId="77777777" w:rsidR="00474B94" w:rsidRPr="009638E3" w:rsidRDefault="00D9656F" w:rsidP="00EC3C3C">
      <w:pPr>
        <w:numPr>
          <w:ilvl w:val="0"/>
          <w:numId w:val="21"/>
        </w:numPr>
        <w:spacing w:after="0" w:line="276" w:lineRule="auto"/>
        <w:rPr>
          <w:rFonts w:ascii="Times New Roman" w:hAnsi="Times New Roman"/>
          <w:sz w:val="24"/>
          <w:szCs w:val="24"/>
        </w:rPr>
      </w:pPr>
      <w:r w:rsidRPr="009638E3">
        <w:rPr>
          <w:rFonts w:ascii="Times New Roman" w:hAnsi="Times New Roman"/>
          <w:sz w:val="24"/>
          <w:szCs w:val="24"/>
        </w:rPr>
        <w:t>Hair addition</w:t>
      </w:r>
      <w:r w:rsidR="00474B94" w:rsidRPr="009638E3">
        <w:rPr>
          <w:rFonts w:ascii="Times New Roman" w:hAnsi="Times New Roman"/>
          <w:sz w:val="24"/>
          <w:szCs w:val="24"/>
        </w:rPr>
        <w:t xml:space="preserve"> techniques</w:t>
      </w:r>
    </w:p>
    <w:p w14:paraId="4A2D7BF1" w14:textId="77777777" w:rsidR="00474B94" w:rsidRPr="009638E3" w:rsidRDefault="00474B94" w:rsidP="00EC3C3C">
      <w:pPr>
        <w:numPr>
          <w:ilvl w:val="0"/>
          <w:numId w:val="21"/>
        </w:numPr>
        <w:spacing w:after="0" w:line="276" w:lineRule="auto"/>
        <w:rPr>
          <w:rFonts w:ascii="Times New Roman" w:hAnsi="Times New Roman"/>
          <w:sz w:val="24"/>
          <w:szCs w:val="24"/>
        </w:rPr>
      </w:pPr>
      <w:r w:rsidRPr="009638E3">
        <w:rPr>
          <w:rFonts w:ascii="Times New Roman" w:hAnsi="Times New Roman"/>
          <w:sz w:val="24"/>
          <w:szCs w:val="24"/>
          <w:lang w:val="en-GB"/>
        </w:rPr>
        <w:lastRenderedPageBreak/>
        <w:t>S</w:t>
      </w:r>
      <w:r w:rsidR="00D9656F" w:rsidRPr="009638E3">
        <w:rPr>
          <w:rFonts w:ascii="Times New Roman" w:hAnsi="Times New Roman"/>
          <w:sz w:val="24"/>
          <w:szCs w:val="24"/>
        </w:rPr>
        <w:t>styling</w:t>
      </w:r>
      <w:r w:rsidRPr="009638E3">
        <w:rPr>
          <w:rFonts w:ascii="Times New Roman" w:hAnsi="Times New Roman"/>
          <w:sz w:val="24"/>
          <w:szCs w:val="24"/>
        </w:rPr>
        <w:t xml:space="preserve"> techniques </w:t>
      </w:r>
    </w:p>
    <w:p w14:paraId="4DF89980" w14:textId="77777777" w:rsidR="00474B94" w:rsidRPr="009638E3" w:rsidRDefault="00474B94" w:rsidP="00EC3C3C">
      <w:pPr>
        <w:numPr>
          <w:ilvl w:val="0"/>
          <w:numId w:val="22"/>
        </w:numPr>
        <w:spacing w:after="0" w:line="276" w:lineRule="auto"/>
        <w:rPr>
          <w:rFonts w:ascii="Times New Roman" w:hAnsi="Times New Roman"/>
          <w:sz w:val="24"/>
          <w:szCs w:val="24"/>
        </w:rPr>
      </w:pPr>
      <w:r w:rsidRPr="009638E3">
        <w:rPr>
          <w:rFonts w:ascii="Times New Roman" w:hAnsi="Times New Roman"/>
          <w:sz w:val="24"/>
          <w:szCs w:val="24"/>
        </w:rPr>
        <w:t xml:space="preserve">Record keeping </w:t>
      </w:r>
    </w:p>
    <w:p w14:paraId="5525B23E" w14:textId="77777777" w:rsidR="00474B94" w:rsidRPr="009638E3" w:rsidRDefault="00474B94" w:rsidP="00474B94">
      <w:pPr>
        <w:spacing w:after="0" w:line="276" w:lineRule="auto"/>
        <w:jc w:val="both"/>
        <w:rPr>
          <w:rFonts w:ascii="Times New Roman" w:hAnsi="Times New Roman"/>
          <w:sz w:val="24"/>
          <w:szCs w:val="24"/>
        </w:rPr>
      </w:pPr>
    </w:p>
    <w:p w14:paraId="2233E033" w14:textId="77777777" w:rsidR="00474B94" w:rsidRPr="009638E3" w:rsidRDefault="00474B94" w:rsidP="00474B94">
      <w:pPr>
        <w:spacing w:after="0" w:line="276" w:lineRule="auto"/>
        <w:rPr>
          <w:rFonts w:ascii="Times New Roman" w:hAnsi="Times New Roman"/>
          <w:b/>
          <w:sz w:val="24"/>
          <w:szCs w:val="24"/>
        </w:rPr>
      </w:pPr>
      <w:r w:rsidRPr="009638E3">
        <w:rPr>
          <w:rFonts w:ascii="Times New Roman" w:hAnsi="Times New Roman"/>
          <w:b/>
          <w:sz w:val="24"/>
          <w:szCs w:val="24"/>
        </w:rPr>
        <w:t>EVIDENCE GUIDE</w:t>
      </w:r>
    </w:p>
    <w:p w14:paraId="3B2CB8AE" w14:textId="77777777" w:rsidR="00474B94" w:rsidRPr="009638E3" w:rsidRDefault="00474B94" w:rsidP="00474B94">
      <w:pPr>
        <w:spacing w:after="0" w:line="276" w:lineRule="auto"/>
        <w:rPr>
          <w:rFonts w:ascii="Times New Roman" w:hAnsi="Times New Roman"/>
          <w:sz w:val="24"/>
          <w:szCs w:val="24"/>
        </w:rPr>
      </w:pPr>
      <w:r w:rsidRPr="009638E3">
        <w:rPr>
          <w:rFonts w:ascii="Times New Roman" w:hAnsi="Times New Roman"/>
          <w:sz w:val="24"/>
          <w:szCs w:val="24"/>
        </w:rPr>
        <w:t>This provides advice on assessment and must be read in conjunction with the performance criteria, required skills and knowledge and range.</w:t>
      </w:r>
    </w:p>
    <w:p w14:paraId="3DB5AEDF" w14:textId="77777777" w:rsidR="00474B94" w:rsidRPr="009638E3" w:rsidRDefault="00474B94" w:rsidP="00474B94">
      <w:pPr>
        <w:spacing w:after="0" w:line="276" w:lineRule="auto"/>
        <w:rPr>
          <w:rFonts w:ascii="Times New Roman" w:hAnsi="Times New Roman"/>
          <w:sz w:val="24"/>
          <w:szCs w:val="24"/>
        </w:rPr>
      </w:pPr>
    </w:p>
    <w:tbl>
      <w:tblPr>
        <w:tblStyle w:val="Style5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9"/>
        <w:gridCol w:w="6491"/>
      </w:tblGrid>
      <w:tr w:rsidR="00474B94" w:rsidRPr="009638E3" w14:paraId="7F3DD7AD" w14:textId="77777777" w:rsidTr="00474B94">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027BAC" w14:textId="2A760E08" w:rsidR="00474B94" w:rsidRPr="009638E3" w:rsidRDefault="005F1B8B" w:rsidP="005F1B8B">
            <w:pPr>
              <w:spacing w:after="0" w:line="276" w:lineRule="auto"/>
              <w:ind w:left="360"/>
              <w:rPr>
                <w:rFonts w:ascii="Times New Roman" w:hAnsi="Times New Roman"/>
                <w:sz w:val="24"/>
                <w:szCs w:val="24"/>
              </w:rPr>
            </w:pPr>
            <w:r>
              <w:rPr>
                <w:rFonts w:ascii="Times New Roman" w:hAnsi="Times New Roman"/>
                <w:sz w:val="24"/>
                <w:szCs w:val="24"/>
              </w:rPr>
              <w:t>1.</w:t>
            </w:r>
            <w:r w:rsidR="00474B94" w:rsidRPr="009638E3">
              <w:rPr>
                <w:rFonts w:ascii="Times New Roman" w:hAnsi="Times New Roman"/>
                <w:sz w:val="24"/>
                <w:szCs w:val="24"/>
              </w:rPr>
              <w:t>Critical Aspects of Competency</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4F6D72" w14:textId="77777777" w:rsidR="00474B94" w:rsidRPr="009638E3" w:rsidRDefault="00474B94" w:rsidP="00474B94">
            <w:pPr>
              <w:widowControl w:val="0"/>
              <w:spacing w:line="276" w:lineRule="auto"/>
              <w:rPr>
                <w:rFonts w:ascii="Times New Roman" w:hAnsi="Times New Roman"/>
                <w:sz w:val="24"/>
                <w:szCs w:val="24"/>
              </w:rPr>
            </w:pPr>
            <w:r w:rsidRPr="009638E3">
              <w:rPr>
                <w:rFonts w:ascii="Times New Roman" w:hAnsi="Times New Roman"/>
                <w:sz w:val="24"/>
                <w:szCs w:val="24"/>
              </w:rPr>
              <w:t>Assessment requires evidence that the candidate:</w:t>
            </w:r>
          </w:p>
          <w:p w14:paraId="422680E9" w14:textId="77777777" w:rsidR="00474B94" w:rsidRPr="009638E3" w:rsidRDefault="00474B94" w:rsidP="00EC3C3C">
            <w:pPr>
              <w:numPr>
                <w:ilvl w:val="1"/>
                <w:numId w:val="31"/>
              </w:numPr>
              <w:suppressAutoHyphens/>
              <w:autoSpaceDN w:val="0"/>
              <w:spacing w:after="0" w:line="276" w:lineRule="auto"/>
              <w:rPr>
                <w:rFonts w:ascii="Times New Roman" w:hAnsi="Times New Roman"/>
                <w:sz w:val="24"/>
                <w:szCs w:val="24"/>
                <w:lang w:eastAsia="zh-CN"/>
              </w:rPr>
            </w:pPr>
            <w:r w:rsidRPr="009638E3">
              <w:rPr>
                <w:rFonts w:ascii="Times New Roman" w:hAnsi="Times New Roman"/>
                <w:sz w:val="24"/>
                <w:szCs w:val="24"/>
              </w:rPr>
              <w:t>Carried out client consultation as per workplace procedure.</w:t>
            </w:r>
          </w:p>
          <w:p w14:paraId="5A2C43F5" w14:textId="77777777" w:rsidR="00474B94" w:rsidRPr="009638E3" w:rsidRDefault="00474B94" w:rsidP="00EC3C3C">
            <w:pPr>
              <w:numPr>
                <w:ilvl w:val="1"/>
                <w:numId w:val="31"/>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rPr>
              <w:t>Draped client as per service requirement</w:t>
            </w:r>
          </w:p>
          <w:p w14:paraId="6F37FB9F" w14:textId="77777777" w:rsidR="00474B94" w:rsidRPr="009638E3" w:rsidRDefault="00474B94" w:rsidP="00EC3C3C">
            <w:pPr>
              <w:numPr>
                <w:ilvl w:val="1"/>
                <w:numId w:val="31"/>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rPr>
              <w:t>Analyzed hair and scalp as per work procedure</w:t>
            </w:r>
            <w:r w:rsidRPr="009638E3">
              <w:rPr>
                <w:rFonts w:ascii="Times New Roman" w:hAnsi="Times New Roman"/>
                <w:b/>
                <w:sz w:val="24"/>
                <w:szCs w:val="24"/>
              </w:rPr>
              <w:t>.</w:t>
            </w:r>
          </w:p>
          <w:p w14:paraId="51BCF8FF" w14:textId="77777777" w:rsidR="00474B94" w:rsidRPr="009638E3" w:rsidRDefault="00474B94" w:rsidP="00EC3C3C">
            <w:pPr>
              <w:numPr>
                <w:ilvl w:val="1"/>
                <w:numId w:val="31"/>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lang w:eastAsia="fr-FR"/>
              </w:rPr>
              <w:t>Set up hair addition workstation as per work requirement</w:t>
            </w:r>
          </w:p>
          <w:p w14:paraId="59A940C0" w14:textId="77777777" w:rsidR="00474B94" w:rsidRPr="009638E3" w:rsidRDefault="00474B94" w:rsidP="00EC3C3C">
            <w:pPr>
              <w:numPr>
                <w:ilvl w:val="1"/>
                <w:numId w:val="31"/>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rPr>
              <w:t>Carried out client’s hair preparation as per service requirement.</w:t>
            </w:r>
          </w:p>
          <w:p w14:paraId="4D25F817" w14:textId="77777777" w:rsidR="00474B94" w:rsidRPr="009638E3" w:rsidRDefault="00474B94" w:rsidP="00EC3C3C">
            <w:pPr>
              <w:numPr>
                <w:ilvl w:val="1"/>
                <w:numId w:val="31"/>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rPr>
              <w:t>Performed hair addition procedure as per client requirement and work procedure.</w:t>
            </w:r>
          </w:p>
          <w:p w14:paraId="44AB6B3D" w14:textId="77777777" w:rsidR="00474B94" w:rsidRPr="009638E3" w:rsidRDefault="00474B94" w:rsidP="00EC3C3C">
            <w:pPr>
              <w:numPr>
                <w:ilvl w:val="1"/>
                <w:numId w:val="31"/>
              </w:numPr>
              <w:suppressAutoHyphens/>
              <w:autoSpaceDN w:val="0"/>
              <w:spacing w:after="0" w:line="276" w:lineRule="auto"/>
              <w:rPr>
                <w:rFonts w:ascii="Times New Roman" w:hAnsi="Times New Roman"/>
                <w:sz w:val="24"/>
                <w:szCs w:val="24"/>
              </w:rPr>
            </w:pPr>
            <w:r w:rsidRPr="009638E3">
              <w:rPr>
                <w:rFonts w:ascii="Times New Roman" w:hAnsi="Times New Roman"/>
                <w:sz w:val="24"/>
                <w:szCs w:val="24"/>
                <w:lang w:bidi="hi-IN"/>
              </w:rPr>
              <w:t>Cleaned and disinfected hair addition tools and equipment as per workplace procedure.</w:t>
            </w:r>
          </w:p>
        </w:tc>
      </w:tr>
      <w:tr w:rsidR="00474B94" w:rsidRPr="009638E3" w14:paraId="4FBE2615" w14:textId="77777777" w:rsidTr="00474B94">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8803DC" w14:textId="7B8D836F" w:rsidR="00474B94" w:rsidRPr="009638E3" w:rsidRDefault="005F1B8B" w:rsidP="005F1B8B">
            <w:pPr>
              <w:spacing w:after="0" w:line="276" w:lineRule="auto"/>
              <w:ind w:left="360"/>
              <w:rPr>
                <w:rFonts w:ascii="Times New Roman" w:hAnsi="Times New Roman"/>
                <w:sz w:val="24"/>
                <w:szCs w:val="24"/>
              </w:rPr>
            </w:pPr>
            <w:r>
              <w:rPr>
                <w:rFonts w:ascii="Times New Roman" w:hAnsi="Times New Roman"/>
                <w:sz w:val="24"/>
                <w:szCs w:val="24"/>
              </w:rPr>
              <w:t>2.</w:t>
            </w:r>
            <w:r w:rsidR="00474B94" w:rsidRPr="009638E3">
              <w:rPr>
                <w:rFonts w:ascii="Times New Roman" w:hAnsi="Times New Roman"/>
                <w:sz w:val="24"/>
                <w:szCs w:val="24"/>
              </w:rPr>
              <w:t>Resource Implications</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08B3B6" w14:textId="77777777" w:rsidR="00474B94" w:rsidRPr="009638E3" w:rsidRDefault="00474B94" w:rsidP="00474B94">
            <w:pPr>
              <w:tabs>
                <w:tab w:val="left" w:pos="357"/>
              </w:tabs>
              <w:spacing w:line="276" w:lineRule="auto"/>
              <w:ind w:left="357" w:hanging="357"/>
              <w:jc w:val="both"/>
              <w:rPr>
                <w:rFonts w:ascii="Times New Roman" w:hAnsi="Times New Roman"/>
                <w:sz w:val="24"/>
                <w:szCs w:val="24"/>
              </w:rPr>
            </w:pPr>
            <w:r w:rsidRPr="009638E3">
              <w:rPr>
                <w:rFonts w:ascii="Times New Roman" w:hAnsi="Times New Roman"/>
                <w:sz w:val="24"/>
                <w:szCs w:val="24"/>
              </w:rPr>
              <w:t xml:space="preserve">The following resources </w:t>
            </w:r>
            <w:r w:rsidRPr="009638E3">
              <w:rPr>
                <w:rFonts w:ascii="Times New Roman" w:hAnsi="Times New Roman"/>
                <w:b/>
                <w:sz w:val="24"/>
                <w:szCs w:val="24"/>
              </w:rPr>
              <w:t>must</w:t>
            </w:r>
            <w:r w:rsidRPr="009638E3">
              <w:rPr>
                <w:rFonts w:ascii="Times New Roman" w:hAnsi="Times New Roman"/>
                <w:sz w:val="24"/>
                <w:szCs w:val="24"/>
              </w:rPr>
              <w:t xml:space="preserve"> be provided:</w:t>
            </w:r>
          </w:p>
          <w:p w14:paraId="63E32E13" w14:textId="77777777" w:rsidR="00474B94" w:rsidRPr="009638E3" w:rsidRDefault="00474B94" w:rsidP="00474B94">
            <w:pPr>
              <w:tabs>
                <w:tab w:val="left" w:pos="357"/>
              </w:tabs>
              <w:spacing w:line="276" w:lineRule="auto"/>
              <w:ind w:left="357" w:hanging="357"/>
              <w:jc w:val="both"/>
              <w:rPr>
                <w:rFonts w:ascii="Times New Roman" w:hAnsi="Times New Roman"/>
                <w:sz w:val="24"/>
                <w:szCs w:val="24"/>
              </w:rPr>
            </w:pPr>
            <w:r w:rsidRPr="009638E3">
              <w:rPr>
                <w:rFonts w:ascii="Times New Roman" w:hAnsi="Times New Roman"/>
                <w:sz w:val="24"/>
                <w:szCs w:val="24"/>
              </w:rPr>
              <w:t>2.1Acess to relevant workplace where assessment can take place</w:t>
            </w:r>
          </w:p>
          <w:p w14:paraId="1D6B8165" w14:textId="77777777" w:rsidR="00474B94" w:rsidRPr="009638E3" w:rsidRDefault="00474B94" w:rsidP="00474B94">
            <w:pPr>
              <w:tabs>
                <w:tab w:val="left" w:pos="357"/>
              </w:tabs>
              <w:spacing w:line="276" w:lineRule="auto"/>
              <w:ind w:left="357" w:hanging="357"/>
              <w:jc w:val="both"/>
              <w:rPr>
                <w:rFonts w:ascii="Times New Roman" w:hAnsi="Times New Roman"/>
                <w:sz w:val="24"/>
                <w:szCs w:val="24"/>
              </w:rPr>
            </w:pPr>
            <w:r w:rsidRPr="009638E3">
              <w:rPr>
                <w:rFonts w:ascii="Times New Roman" w:hAnsi="Times New Roman"/>
                <w:sz w:val="24"/>
                <w:szCs w:val="24"/>
              </w:rPr>
              <w:t>2.2 Appropriately simulated environment where assessment can take place</w:t>
            </w:r>
          </w:p>
          <w:p w14:paraId="404FC826" w14:textId="758DF77C" w:rsidR="00474B94" w:rsidRPr="005F1B8B" w:rsidRDefault="00474B94" w:rsidP="005F1B8B">
            <w:pPr>
              <w:pStyle w:val="ListParagraph"/>
              <w:numPr>
                <w:ilvl w:val="1"/>
                <w:numId w:val="59"/>
              </w:numPr>
              <w:tabs>
                <w:tab w:val="left" w:pos="357"/>
              </w:tabs>
              <w:spacing w:line="276" w:lineRule="auto"/>
              <w:jc w:val="both"/>
              <w:rPr>
                <w:rFonts w:ascii="Times New Roman" w:hAnsi="Times New Roman"/>
                <w:sz w:val="24"/>
                <w:szCs w:val="24"/>
              </w:rPr>
            </w:pPr>
            <w:r w:rsidRPr="005F1B8B">
              <w:rPr>
                <w:rFonts w:ascii="Times New Roman" w:hAnsi="Times New Roman"/>
                <w:sz w:val="24"/>
                <w:szCs w:val="24"/>
              </w:rPr>
              <w:t>Materials relevant to the proposed assessment activity or tasks</w:t>
            </w:r>
          </w:p>
        </w:tc>
      </w:tr>
      <w:tr w:rsidR="00474B94" w:rsidRPr="009638E3" w14:paraId="1322B037" w14:textId="77777777" w:rsidTr="00474B94">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C7CA05" w14:textId="12E6825E" w:rsidR="00474B94" w:rsidRPr="009638E3" w:rsidRDefault="005F1B8B" w:rsidP="005F1B8B">
            <w:pPr>
              <w:spacing w:after="0" w:line="276" w:lineRule="auto"/>
              <w:ind w:left="360"/>
              <w:rPr>
                <w:rFonts w:ascii="Times New Roman" w:hAnsi="Times New Roman"/>
                <w:sz w:val="24"/>
                <w:szCs w:val="24"/>
              </w:rPr>
            </w:pPr>
            <w:r>
              <w:rPr>
                <w:rFonts w:ascii="Times New Roman" w:hAnsi="Times New Roman"/>
                <w:sz w:val="24"/>
                <w:szCs w:val="24"/>
              </w:rPr>
              <w:t>3.</w:t>
            </w:r>
            <w:r w:rsidR="00474B94" w:rsidRPr="009638E3">
              <w:rPr>
                <w:rFonts w:ascii="Times New Roman" w:hAnsi="Times New Roman"/>
                <w:sz w:val="24"/>
                <w:szCs w:val="24"/>
              </w:rPr>
              <w:t>Methods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E0C37" w14:textId="77777777" w:rsidR="00474B94" w:rsidRPr="009638E3" w:rsidRDefault="00474B94" w:rsidP="00474B94">
            <w:pPr>
              <w:tabs>
                <w:tab w:val="left" w:pos="360"/>
              </w:tabs>
              <w:spacing w:line="276" w:lineRule="auto"/>
              <w:jc w:val="both"/>
              <w:rPr>
                <w:rFonts w:ascii="Times New Roman" w:hAnsi="Times New Roman"/>
                <w:sz w:val="24"/>
                <w:szCs w:val="24"/>
              </w:rPr>
            </w:pPr>
            <w:r w:rsidRPr="009638E3">
              <w:rPr>
                <w:rFonts w:ascii="Times New Roman" w:hAnsi="Times New Roman"/>
                <w:sz w:val="24"/>
                <w:szCs w:val="24"/>
              </w:rPr>
              <w:t>Competency may be assessed through:</w:t>
            </w:r>
          </w:p>
          <w:p w14:paraId="7547711F" w14:textId="0D57DDB1" w:rsidR="00474B94" w:rsidRPr="009638E3" w:rsidRDefault="00474B94" w:rsidP="005F1B8B">
            <w:pPr>
              <w:spacing w:after="0" w:line="276" w:lineRule="auto"/>
              <w:rPr>
                <w:rFonts w:ascii="Times New Roman" w:hAnsi="Times New Roman"/>
                <w:sz w:val="24"/>
                <w:szCs w:val="24"/>
              </w:rPr>
            </w:pPr>
            <w:r w:rsidRPr="009638E3">
              <w:rPr>
                <w:rFonts w:ascii="Times New Roman" w:hAnsi="Times New Roman"/>
                <w:sz w:val="24"/>
                <w:szCs w:val="24"/>
              </w:rPr>
              <w:t>3.1Practical assessment</w:t>
            </w:r>
          </w:p>
          <w:p w14:paraId="50CB959E" w14:textId="77777777" w:rsidR="00474B94" w:rsidRPr="009638E3" w:rsidRDefault="00474B94" w:rsidP="00EC3C3C">
            <w:pPr>
              <w:numPr>
                <w:ilvl w:val="1"/>
                <w:numId w:val="32"/>
              </w:numPr>
              <w:spacing w:after="0" w:line="276" w:lineRule="auto"/>
              <w:contextualSpacing/>
              <w:rPr>
                <w:rFonts w:ascii="Times New Roman" w:hAnsi="Times New Roman"/>
                <w:sz w:val="24"/>
                <w:szCs w:val="24"/>
              </w:rPr>
            </w:pPr>
            <w:r w:rsidRPr="009638E3">
              <w:rPr>
                <w:rFonts w:ascii="Times New Roman" w:hAnsi="Times New Roman"/>
                <w:sz w:val="24"/>
                <w:szCs w:val="24"/>
              </w:rPr>
              <w:t xml:space="preserve">Project </w:t>
            </w:r>
          </w:p>
          <w:p w14:paraId="2D37A2D8" w14:textId="77777777" w:rsidR="00474B94" w:rsidRPr="009638E3" w:rsidRDefault="00474B94" w:rsidP="00EC3C3C">
            <w:pPr>
              <w:numPr>
                <w:ilvl w:val="1"/>
                <w:numId w:val="32"/>
              </w:numPr>
              <w:spacing w:after="0" w:line="276" w:lineRule="auto"/>
              <w:contextualSpacing/>
              <w:rPr>
                <w:rFonts w:ascii="Times New Roman" w:hAnsi="Times New Roman"/>
                <w:sz w:val="24"/>
                <w:szCs w:val="24"/>
              </w:rPr>
            </w:pPr>
            <w:r w:rsidRPr="009638E3">
              <w:rPr>
                <w:rFonts w:ascii="Times New Roman" w:hAnsi="Times New Roman"/>
                <w:sz w:val="24"/>
                <w:szCs w:val="24"/>
              </w:rPr>
              <w:t>Third party report</w:t>
            </w:r>
          </w:p>
          <w:p w14:paraId="4A6F0725" w14:textId="77777777" w:rsidR="00474B94" w:rsidRPr="009638E3" w:rsidRDefault="00474B94" w:rsidP="00EC3C3C">
            <w:pPr>
              <w:numPr>
                <w:ilvl w:val="1"/>
                <w:numId w:val="32"/>
              </w:numPr>
              <w:spacing w:after="0" w:line="276" w:lineRule="auto"/>
              <w:contextualSpacing/>
              <w:rPr>
                <w:rFonts w:ascii="Times New Roman" w:hAnsi="Times New Roman"/>
                <w:sz w:val="24"/>
                <w:szCs w:val="24"/>
              </w:rPr>
            </w:pPr>
            <w:r w:rsidRPr="009638E3">
              <w:rPr>
                <w:rFonts w:ascii="Times New Roman" w:hAnsi="Times New Roman"/>
                <w:sz w:val="24"/>
                <w:szCs w:val="24"/>
              </w:rPr>
              <w:t xml:space="preserve">Portfolio of evidence  </w:t>
            </w:r>
          </w:p>
          <w:p w14:paraId="2071E5A5" w14:textId="77777777" w:rsidR="00474B94" w:rsidRPr="009638E3" w:rsidRDefault="00474B94" w:rsidP="006122FB">
            <w:pPr>
              <w:spacing w:after="0" w:line="276" w:lineRule="auto"/>
              <w:rPr>
                <w:rFonts w:ascii="Times New Roman" w:hAnsi="Times New Roman"/>
                <w:sz w:val="24"/>
                <w:szCs w:val="24"/>
              </w:rPr>
            </w:pPr>
            <w:r w:rsidRPr="009638E3">
              <w:rPr>
                <w:rFonts w:ascii="Times New Roman" w:hAnsi="Times New Roman"/>
                <w:sz w:val="24"/>
                <w:szCs w:val="24"/>
              </w:rPr>
              <w:t xml:space="preserve">3.5Oral assessment </w:t>
            </w:r>
          </w:p>
          <w:p w14:paraId="4C839E31" w14:textId="77777777" w:rsidR="00474B94" w:rsidRPr="009638E3" w:rsidRDefault="00474B94" w:rsidP="00EC3C3C">
            <w:pPr>
              <w:numPr>
                <w:ilvl w:val="1"/>
                <w:numId w:val="33"/>
              </w:numPr>
              <w:spacing w:after="0" w:line="276" w:lineRule="auto"/>
              <w:contextualSpacing/>
              <w:rPr>
                <w:rFonts w:ascii="Times New Roman" w:hAnsi="Times New Roman"/>
                <w:sz w:val="24"/>
                <w:szCs w:val="24"/>
              </w:rPr>
            </w:pPr>
            <w:r w:rsidRPr="009638E3">
              <w:rPr>
                <w:rFonts w:ascii="Times New Roman" w:hAnsi="Times New Roman"/>
                <w:sz w:val="24"/>
                <w:szCs w:val="24"/>
              </w:rPr>
              <w:t>Written assessment</w:t>
            </w:r>
          </w:p>
          <w:p w14:paraId="7058A0EE" w14:textId="77777777" w:rsidR="00474B94" w:rsidRPr="009638E3" w:rsidRDefault="00474B94" w:rsidP="00EC3C3C">
            <w:pPr>
              <w:numPr>
                <w:ilvl w:val="1"/>
                <w:numId w:val="33"/>
              </w:numPr>
              <w:spacing w:after="0" w:line="276" w:lineRule="auto"/>
              <w:contextualSpacing/>
              <w:rPr>
                <w:rFonts w:ascii="Times New Roman" w:hAnsi="Times New Roman"/>
                <w:sz w:val="24"/>
                <w:szCs w:val="24"/>
              </w:rPr>
            </w:pPr>
            <w:r w:rsidRPr="009638E3">
              <w:rPr>
                <w:rFonts w:ascii="Times New Roman" w:hAnsi="Times New Roman"/>
                <w:sz w:val="24"/>
                <w:szCs w:val="24"/>
              </w:rPr>
              <w:t xml:space="preserve"> Case study</w:t>
            </w:r>
          </w:p>
        </w:tc>
      </w:tr>
      <w:tr w:rsidR="00474B94" w:rsidRPr="009638E3" w14:paraId="4331D927" w14:textId="77777777" w:rsidTr="00474B94">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EFB3C" w14:textId="07C05241" w:rsidR="00474B94" w:rsidRPr="009638E3" w:rsidRDefault="005F1B8B" w:rsidP="005F1B8B">
            <w:pPr>
              <w:spacing w:after="0" w:line="276" w:lineRule="auto"/>
              <w:ind w:left="360"/>
              <w:rPr>
                <w:rFonts w:ascii="Times New Roman" w:hAnsi="Times New Roman"/>
                <w:sz w:val="24"/>
                <w:szCs w:val="24"/>
              </w:rPr>
            </w:pPr>
            <w:r>
              <w:rPr>
                <w:rFonts w:ascii="Times New Roman" w:hAnsi="Times New Roman"/>
                <w:sz w:val="24"/>
                <w:szCs w:val="24"/>
              </w:rPr>
              <w:t>4.</w:t>
            </w:r>
            <w:r w:rsidR="00474B94" w:rsidRPr="009638E3">
              <w:rPr>
                <w:rFonts w:ascii="Times New Roman" w:hAnsi="Times New Roman"/>
                <w:sz w:val="24"/>
                <w:szCs w:val="24"/>
              </w:rPr>
              <w:t>Context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88EAB1" w14:textId="77777777" w:rsidR="00474B94" w:rsidRPr="009638E3" w:rsidRDefault="00474B94" w:rsidP="00474B94">
            <w:pPr>
              <w:spacing w:line="276" w:lineRule="auto"/>
              <w:jc w:val="both"/>
              <w:rPr>
                <w:rFonts w:ascii="Times New Roman" w:hAnsi="Times New Roman"/>
                <w:sz w:val="24"/>
                <w:szCs w:val="24"/>
              </w:rPr>
            </w:pPr>
            <w:r w:rsidRPr="009638E3">
              <w:rPr>
                <w:rFonts w:ascii="Times New Roman" w:hAnsi="Times New Roman"/>
                <w:sz w:val="24"/>
                <w:szCs w:val="24"/>
              </w:rPr>
              <w:t>Assessment could be conducted:</w:t>
            </w:r>
          </w:p>
          <w:p w14:paraId="36A03D20" w14:textId="1A6FAE0D" w:rsidR="00474B94" w:rsidRPr="009638E3" w:rsidRDefault="006122FB" w:rsidP="006122FB">
            <w:pPr>
              <w:spacing w:after="0" w:line="276" w:lineRule="auto"/>
              <w:jc w:val="both"/>
              <w:rPr>
                <w:rFonts w:ascii="Times New Roman" w:hAnsi="Times New Roman"/>
                <w:sz w:val="24"/>
                <w:szCs w:val="24"/>
              </w:rPr>
            </w:pPr>
            <w:r>
              <w:rPr>
                <w:rFonts w:ascii="Times New Roman" w:hAnsi="Times New Roman"/>
                <w:sz w:val="24"/>
                <w:szCs w:val="24"/>
              </w:rPr>
              <w:t>4.1</w:t>
            </w:r>
            <w:r w:rsidR="00474B94" w:rsidRPr="009638E3">
              <w:rPr>
                <w:rFonts w:ascii="Times New Roman" w:hAnsi="Times New Roman"/>
                <w:sz w:val="24"/>
                <w:szCs w:val="24"/>
              </w:rPr>
              <w:t xml:space="preserve">Workplace </w:t>
            </w:r>
          </w:p>
          <w:p w14:paraId="3C55D0A3" w14:textId="00C95CB5" w:rsidR="00474B94" w:rsidRPr="009638E3" w:rsidRDefault="006122FB" w:rsidP="006122FB">
            <w:pPr>
              <w:spacing w:after="0" w:line="276" w:lineRule="auto"/>
              <w:jc w:val="both"/>
              <w:rPr>
                <w:rFonts w:ascii="Times New Roman" w:hAnsi="Times New Roman"/>
                <w:sz w:val="24"/>
                <w:szCs w:val="24"/>
              </w:rPr>
            </w:pPr>
            <w:r>
              <w:rPr>
                <w:rFonts w:ascii="Times New Roman" w:hAnsi="Times New Roman"/>
                <w:sz w:val="24"/>
                <w:szCs w:val="24"/>
              </w:rPr>
              <w:t>4.2</w:t>
            </w:r>
            <w:r w:rsidR="00474B94" w:rsidRPr="009638E3">
              <w:rPr>
                <w:rFonts w:ascii="Times New Roman" w:hAnsi="Times New Roman"/>
                <w:sz w:val="24"/>
                <w:szCs w:val="24"/>
              </w:rPr>
              <w:t xml:space="preserve">Simulated workplace   </w:t>
            </w:r>
          </w:p>
        </w:tc>
      </w:tr>
      <w:tr w:rsidR="00474B94" w:rsidRPr="009638E3" w14:paraId="5B0C248D" w14:textId="77777777" w:rsidTr="00474B94">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648222" w14:textId="118B57CC" w:rsidR="00474B94" w:rsidRPr="009638E3" w:rsidRDefault="005F1B8B" w:rsidP="005F1B8B">
            <w:pPr>
              <w:spacing w:after="0" w:line="276" w:lineRule="auto"/>
              <w:rPr>
                <w:rFonts w:ascii="Times New Roman" w:hAnsi="Times New Roman"/>
                <w:sz w:val="24"/>
                <w:szCs w:val="24"/>
              </w:rPr>
            </w:pPr>
            <w:r>
              <w:rPr>
                <w:rFonts w:ascii="Times New Roman" w:hAnsi="Times New Roman"/>
                <w:sz w:val="24"/>
                <w:szCs w:val="24"/>
              </w:rPr>
              <w:t xml:space="preserve">   5.</w:t>
            </w:r>
            <w:r w:rsidR="00474B94" w:rsidRPr="009638E3">
              <w:rPr>
                <w:rFonts w:ascii="Times New Roman" w:hAnsi="Times New Roman"/>
                <w:sz w:val="24"/>
                <w:szCs w:val="24"/>
              </w:rPr>
              <w:t>Guidance information for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E151CE" w14:textId="77777777" w:rsidR="00474B94" w:rsidRPr="009638E3" w:rsidRDefault="00474B94" w:rsidP="00474B94">
            <w:pPr>
              <w:spacing w:line="276" w:lineRule="auto"/>
              <w:jc w:val="both"/>
              <w:rPr>
                <w:rFonts w:ascii="Times New Roman" w:hAnsi="Times New Roman"/>
                <w:sz w:val="24"/>
                <w:szCs w:val="24"/>
              </w:rPr>
            </w:pPr>
            <w:r w:rsidRPr="009638E3">
              <w:rPr>
                <w:rFonts w:ascii="Times New Roman" w:hAnsi="Times New Roman"/>
                <w:sz w:val="24"/>
                <w:szCs w:val="24"/>
              </w:rPr>
              <w:t>Holistic assessment with other units relevant to the industry sector, workplace and job role is recommended.</w:t>
            </w:r>
          </w:p>
        </w:tc>
      </w:tr>
    </w:tbl>
    <w:p w14:paraId="7BE31175" w14:textId="77777777" w:rsidR="00474B94" w:rsidRPr="009638E3" w:rsidRDefault="00474B94" w:rsidP="00474B94">
      <w:pPr>
        <w:spacing w:after="0" w:line="276" w:lineRule="auto"/>
        <w:rPr>
          <w:rFonts w:ascii="Times New Roman" w:hAnsi="Times New Roman"/>
          <w:sz w:val="24"/>
          <w:szCs w:val="24"/>
        </w:rPr>
      </w:pPr>
    </w:p>
    <w:p w14:paraId="7ABDD256" w14:textId="618CDA23" w:rsidR="00D9656F" w:rsidRPr="009638E3" w:rsidRDefault="00D9656F" w:rsidP="006C1F2F">
      <w:pPr>
        <w:pStyle w:val="Heading2"/>
        <w:spacing w:line="360" w:lineRule="auto"/>
        <w:jc w:val="center"/>
        <w:rPr>
          <w:rFonts w:ascii="Times New Roman" w:hAnsi="Times New Roman"/>
          <w:color w:val="auto"/>
          <w:sz w:val="24"/>
          <w:szCs w:val="24"/>
        </w:rPr>
      </w:pPr>
      <w:bookmarkStart w:id="35" w:name="_Toc6199"/>
      <w:bookmarkStart w:id="36" w:name="_Toc195699215"/>
      <w:r w:rsidRPr="009638E3">
        <w:rPr>
          <w:rFonts w:ascii="Times New Roman" w:hAnsi="Times New Roman"/>
          <w:color w:val="auto"/>
          <w:sz w:val="24"/>
          <w:szCs w:val="24"/>
        </w:rPr>
        <w:lastRenderedPageBreak/>
        <w:t>PERFORM HAIR STYLING</w:t>
      </w:r>
      <w:bookmarkEnd w:id="35"/>
      <w:r w:rsidRPr="009638E3">
        <w:rPr>
          <w:rFonts w:ascii="Times New Roman" w:hAnsi="Times New Roman"/>
          <w:color w:val="auto"/>
          <w:sz w:val="24"/>
          <w:szCs w:val="24"/>
        </w:rPr>
        <w:t xml:space="preserve"> SERVICE</w:t>
      </w:r>
      <w:bookmarkEnd w:id="36"/>
    </w:p>
    <w:p w14:paraId="5F3B15EA" w14:textId="77777777" w:rsidR="00D9656F" w:rsidRPr="009638E3" w:rsidRDefault="00D9656F" w:rsidP="007836EA">
      <w:pPr>
        <w:pStyle w:val="NormalWeb"/>
        <w:spacing w:line="360" w:lineRule="auto"/>
        <w:rPr>
          <w:rFonts w:ascii="Times New Roman" w:hAnsi="Times New Roman"/>
          <w:b/>
          <w:sz w:val="24"/>
          <w:lang w:eastAsia="fr-FR"/>
        </w:rPr>
      </w:pPr>
      <w:r w:rsidRPr="009638E3">
        <w:rPr>
          <w:rFonts w:ascii="Times New Roman" w:hAnsi="Times New Roman"/>
          <w:b/>
          <w:sz w:val="24"/>
          <w:lang w:eastAsia="fr-FR"/>
        </w:rPr>
        <w:t xml:space="preserve">UNIT CODE:  </w:t>
      </w:r>
      <w:r w:rsidR="00D16C16">
        <w:rPr>
          <w:rFonts w:ascii="Times New Roman" w:hAnsi="Times New Roman"/>
          <w:sz w:val="24"/>
        </w:rPr>
        <w:t>1012 351 06</w:t>
      </w:r>
      <w:r w:rsidR="00D16C16" w:rsidRPr="00BC64D9">
        <w:rPr>
          <w:rFonts w:ascii="Times New Roman" w:hAnsi="Times New Roman"/>
          <w:sz w:val="24"/>
        </w:rPr>
        <w:t>A</w:t>
      </w:r>
    </w:p>
    <w:p w14:paraId="78C4A8C4" w14:textId="77777777" w:rsidR="00D9656F" w:rsidRPr="009638E3" w:rsidRDefault="00D9656F" w:rsidP="00D9656F">
      <w:pPr>
        <w:pStyle w:val="NormalWeb"/>
        <w:spacing w:line="360" w:lineRule="auto"/>
        <w:rPr>
          <w:rFonts w:ascii="Times New Roman" w:hAnsi="Times New Roman"/>
          <w:b/>
          <w:sz w:val="24"/>
          <w:lang w:eastAsia="fr-FR"/>
        </w:rPr>
      </w:pPr>
      <w:r w:rsidRPr="009638E3">
        <w:rPr>
          <w:rFonts w:ascii="Times New Roman" w:hAnsi="Times New Roman"/>
          <w:b/>
          <w:sz w:val="24"/>
          <w:lang w:eastAsia="fr-FR"/>
        </w:rPr>
        <w:t>UNIT DESCRIPTION</w:t>
      </w:r>
    </w:p>
    <w:p w14:paraId="2B8B6396" w14:textId="77777777" w:rsidR="00D9656F" w:rsidRPr="009638E3" w:rsidRDefault="00D9656F" w:rsidP="00D9656F">
      <w:pPr>
        <w:pStyle w:val="NormalWeb"/>
        <w:spacing w:line="360" w:lineRule="auto"/>
        <w:rPr>
          <w:rFonts w:ascii="Times New Roman" w:hAnsi="Times New Roman"/>
          <w:sz w:val="24"/>
          <w:lang w:eastAsia="fr-FR"/>
        </w:rPr>
      </w:pPr>
      <w:r w:rsidRPr="009638E3">
        <w:rPr>
          <w:rFonts w:ascii="Times New Roman" w:hAnsi="Times New Roman"/>
          <w:sz w:val="24"/>
          <w:lang w:eastAsia="fr-FR"/>
        </w:rPr>
        <w:t xml:space="preserve">This unit covers the competencies required to perform hair styling. It involves preparation for hair styling, performing hair styling service and post hair styling service. </w:t>
      </w:r>
    </w:p>
    <w:p w14:paraId="1D78390D" w14:textId="77777777" w:rsidR="00D9656F" w:rsidRPr="009638E3" w:rsidRDefault="00D9656F" w:rsidP="00D9656F">
      <w:pPr>
        <w:pStyle w:val="NormalWeb"/>
        <w:spacing w:line="360" w:lineRule="auto"/>
        <w:rPr>
          <w:rFonts w:ascii="Times New Roman" w:hAnsi="Times New Roman"/>
          <w:b/>
          <w:sz w:val="24"/>
          <w:lang w:eastAsia="fr-FR"/>
        </w:rPr>
      </w:pPr>
      <w:r w:rsidRPr="009638E3">
        <w:rPr>
          <w:rFonts w:ascii="Times New Roman" w:hAnsi="Times New Roman"/>
          <w:b/>
          <w:sz w:val="24"/>
          <w:lang w:eastAsia="fr-FR"/>
        </w:rPr>
        <w:t>ELEMENTS AND PERFORMANCE CRITERIA</w:t>
      </w:r>
    </w:p>
    <w:tbl>
      <w:tblPr>
        <w:tblStyle w:val="Style300"/>
        <w:tblW w:w="9720"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6930"/>
      </w:tblGrid>
      <w:tr w:rsidR="00D9656F" w:rsidRPr="009638E3" w14:paraId="59294DDC" w14:textId="77777777" w:rsidTr="00B54B8D">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8316D1C" w14:textId="77777777" w:rsidR="00D9656F" w:rsidRPr="009638E3" w:rsidRDefault="00D9656F" w:rsidP="00B54B8D">
            <w:pPr>
              <w:pStyle w:val="NormalWeb"/>
              <w:spacing w:line="360" w:lineRule="auto"/>
              <w:rPr>
                <w:rFonts w:ascii="Times New Roman" w:hAnsi="Times New Roman"/>
                <w:b/>
                <w:sz w:val="24"/>
                <w:lang w:eastAsia="fr-FR"/>
              </w:rPr>
            </w:pPr>
            <w:r w:rsidRPr="009638E3">
              <w:rPr>
                <w:rFonts w:ascii="Times New Roman" w:hAnsi="Times New Roman"/>
                <w:b/>
                <w:sz w:val="24"/>
                <w:lang w:eastAsia="fr-FR"/>
              </w:rPr>
              <w:t>ELEMENT</w:t>
            </w:r>
          </w:p>
          <w:p w14:paraId="0B33864B" w14:textId="77777777" w:rsidR="00D9656F" w:rsidRPr="009638E3" w:rsidRDefault="00D9656F" w:rsidP="00B54B8D">
            <w:pPr>
              <w:pStyle w:val="NormalWeb"/>
              <w:spacing w:line="360" w:lineRule="auto"/>
              <w:rPr>
                <w:rFonts w:ascii="Times New Roman" w:hAnsi="Times New Roman"/>
                <w:b/>
                <w:sz w:val="24"/>
                <w:lang w:eastAsia="fr-FR"/>
              </w:rPr>
            </w:pPr>
            <w:r w:rsidRPr="009638E3">
              <w:rPr>
                <w:rFonts w:ascii="Times New Roman" w:hAnsi="Times New Roman"/>
                <w:sz w:val="24"/>
                <w:lang w:eastAsia="fr-FR"/>
              </w:rPr>
              <w:t xml:space="preserve">These describe the </w:t>
            </w:r>
            <w:r w:rsidRPr="009638E3">
              <w:rPr>
                <w:rFonts w:ascii="Times New Roman" w:hAnsi="Times New Roman"/>
                <w:b/>
                <w:sz w:val="24"/>
                <w:lang w:eastAsia="fr-FR"/>
              </w:rPr>
              <w:t>key outcomes</w:t>
            </w:r>
            <w:r w:rsidRPr="009638E3">
              <w:rPr>
                <w:rFonts w:ascii="Times New Roman" w:hAnsi="Times New Roman"/>
                <w:sz w:val="24"/>
                <w:lang w:eastAsia="fr-FR"/>
              </w:rPr>
              <w:t xml:space="preserve"> which make up </w:t>
            </w:r>
            <w:r w:rsidRPr="009638E3">
              <w:rPr>
                <w:rFonts w:ascii="Times New Roman" w:hAnsi="Times New Roman"/>
                <w:b/>
                <w:sz w:val="24"/>
                <w:lang w:eastAsia="fr-FR"/>
              </w:rPr>
              <w:t>workplace function</w:t>
            </w:r>
          </w:p>
        </w:tc>
        <w:tc>
          <w:tcPr>
            <w:tcW w:w="6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2B3AAC9" w14:textId="77777777" w:rsidR="00D9656F" w:rsidRPr="009638E3" w:rsidRDefault="00D9656F" w:rsidP="00B54B8D">
            <w:pPr>
              <w:pStyle w:val="NormalWeb"/>
              <w:spacing w:line="360" w:lineRule="auto"/>
              <w:rPr>
                <w:rFonts w:ascii="Times New Roman" w:hAnsi="Times New Roman"/>
                <w:b/>
                <w:sz w:val="24"/>
                <w:lang w:eastAsia="fr-FR"/>
              </w:rPr>
            </w:pPr>
            <w:r w:rsidRPr="009638E3">
              <w:rPr>
                <w:rFonts w:ascii="Times New Roman" w:hAnsi="Times New Roman"/>
                <w:b/>
                <w:sz w:val="24"/>
                <w:lang w:eastAsia="fr-FR"/>
              </w:rPr>
              <w:t>PERFORMANCE CRITERIA</w:t>
            </w:r>
          </w:p>
          <w:p w14:paraId="51ABBC0F" w14:textId="77777777" w:rsidR="00D9656F" w:rsidRPr="009638E3" w:rsidRDefault="00D9656F" w:rsidP="00B54B8D">
            <w:pPr>
              <w:pStyle w:val="NormalWeb"/>
              <w:spacing w:line="360" w:lineRule="auto"/>
              <w:rPr>
                <w:rFonts w:ascii="Times New Roman" w:hAnsi="Times New Roman"/>
                <w:sz w:val="24"/>
                <w:lang w:eastAsia="fr-FR"/>
              </w:rPr>
            </w:pPr>
            <w:r w:rsidRPr="009638E3">
              <w:rPr>
                <w:rFonts w:ascii="Times New Roman" w:hAnsi="Times New Roman"/>
                <w:sz w:val="24"/>
                <w:lang w:eastAsia="fr-FR"/>
              </w:rPr>
              <w:t xml:space="preserve">These are </w:t>
            </w:r>
            <w:r w:rsidRPr="009638E3">
              <w:rPr>
                <w:rFonts w:ascii="Times New Roman" w:hAnsi="Times New Roman"/>
                <w:b/>
                <w:sz w:val="24"/>
                <w:lang w:eastAsia="fr-FR"/>
              </w:rPr>
              <w:t>assessable</w:t>
            </w:r>
            <w:r w:rsidRPr="009638E3">
              <w:rPr>
                <w:rFonts w:ascii="Times New Roman" w:hAnsi="Times New Roman"/>
                <w:sz w:val="24"/>
                <w:lang w:eastAsia="fr-FR"/>
              </w:rPr>
              <w:t xml:space="preserve"> statements which specify the required level of performance for each of the elements</w:t>
            </w:r>
          </w:p>
          <w:p w14:paraId="445A5986" w14:textId="77777777" w:rsidR="00D9656F" w:rsidRPr="009638E3" w:rsidRDefault="00D9656F" w:rsidP="00B54B8D">
            <w:pPr>
              <w:pStyle w:val="NormalWeb"/>
              <w:spacing w:line="360" w:lineRule="auto"/>
              <w:rPr>
                <w:rFonts w:ascii="Times New Roman" w:hAnsi="Times New Roman"/>
                <w:b/>
                <w:sz w:val="24"/>
                <w:lang w:eastAsia="fr-FR"/>
              </w:rPr>
            </w:pPr>
            <w:r w:rsidRPr="009638E3">
              <w:rPr>
                <w:rFonts w:ascii="Times New Roman" w:hAnsi="Times New Roman"/>
                <w:b/>
                <w:i/>
                <w:sz w:val="24"/>
                <w:lang w:eastAsia="fr-FR"/>
              </w:rPr>
              <w:t>Bold and italicized terms</w:t>
            </w:r>
            <w:r w:rsidRPr="009638E3">
              <w:rPr>
                <w:rFonts w:ascii="Times New Roman" w:hAnsi="Times New Roman"/>
                <w:sz w:val="24"/>
                <w:lang w:eastAsia="fr-FR"/>
              </w:rPr>
              <w:t xml:space="preserve"> </w:t>
            </w:r>
            <w:r w:rsidRPr="009638E3">
              <w:rPr>
                <w:rFonts w:ascii="Times New Roman" w:hAnsi="Times New Roman"/>
                <w:b/>
                <w:i/>
                <w:sz w:val="24"/>
                <w:lang w:eastAsia="fr-FR"/>
              </w:rPr>
              <w:t>are elaborated in the Range</w:t>
            </w:r>
          </w:p>
        </w:tc>
      </w:tr>
      <w:tr w:rsidR="00D9656F" w:rsidRPr="009638E3" w14:paraId="0B93A360" w14:textId="77777777" w:rsidTr="00B54B8D">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9CC525" w14:textId="77777777" w:rsidR="00D9656F" w:rsidRPr="009638E3" w:rsidRDefault="00D9656F" w:rsidP="00EC3C3C">
            <w:pPr>
              <w:pStyle w:val="NormalWeb"/>
              <w:numPr>
                <w:ilvl w:val="0"/>
                <w:numId w:val="34"/>
              </w:numPr>
              <w:spacing w:line="360" w:lineRule="auto"/>
              <w:rPr>
                <w:rFonts w:ascii="Times New Roman" w:hAnsi="Times New Roman"/>
                <w:sz w:val="24"/>
                <w:lang w:eastAsia="fr-FR"/>
              </w:rPr>
            </w:pPr>
            <w:r w:rsidRPr="009638E3">
              <w:rPr>
                <w:rFonts w:ascii="Times New Roman" w:hAnsi="Times New Roman"/>
                <w:sz w:val="24"/>
                <w:lang w:eastAsia="fr-FR"/>
              </w:rPr>
              <w:t>Prepare for hair styling</w:t>
            </w:r>
          </w:p>
        </w:tc>
        <w:tc>
          <w:tcPr>
            <w:tcW w:w="69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3943D636" w14:textId="77777777" w:rsidR="00D9656F" w:rsidRPr="009638E3" w:rsidRDefault="00D9656F" w:rsidP="00EC3C3C">
            <w:pPr>
              <w:pStyle w:val="NormalWeb"/>
              <w:numPr>
                <w:ilvl w:val="0"/>
                <w:numId w:val="35"/>
              </w:numPr>
              <w:spacing w:line="360" w:lineRule="auto"/>
              <w:rPr>
                <w:rFonts w:ascii="Times New Roman" w:hAnsi="Times New Roman"/>
                <w:sz w:val="24"/>
                <w:lang w:eastAsia="fr-FR"/>
              </w:rPr>
            </w:pPr>
            <w:r w:rsidRPr="009638E3">
              <w:rPr>
                <w:rFonts w:ascii="Times New Roman" w:hAnsi="Times New Roman"/>
                <w:sz w:val="24"/>
                <w:lang w:eastAsia="fr-FR"/>
              </w:rPr>
              <w:t>Client consultation is carried out as per workplace procedure.</w:t>
            </w:r>
          </w:p>
          <w:p w14:paraId="7A7DB12D" w14:textId="77777777" w:rsidR="00D9656F" w:rsidRPr="009638E3" w:rsidRDefault="00D9656F" w:rsidP="00EC3C3C">
            <w:pPr>
              <w:pStyle w:val="NormalWeb"/>
              <w:numPr>
                <w:ilvl w:val="0"/>
                <w:numId w:val="35"/>
              </w:numPr>
              <w:spacing w:line="360" w:lineRule="auto"/>
              <w:rPr>
                <w:rFonts w:ascii="Times New Roman" w:hAnsi="Times New Roman"/>
                <w:sz w:val="24"/>
                <w:lang w:eastAsia="fr-FR"/>
              </w:rPr>
            </w:pPr>
            <w:r w:rsidRPr="009638E3">
              <w:rPr>
                <w:rFonts w:ascii="Times New Roman" w:hAnsi="Times New Roman"/>
                <w:b/>
                <w:i/>
                <w:sz w:val="24"/>
                <w:lang w:eastAsia="fr-FR"/>
              </w:rPr>
              <w:t>Personal protective gear</w:t>
            </w:r>
            <w:r w:rsidRPr="009638E3">
              <w:rPr>
                <w:rFonts w:ascii="Times New Roman" w:hAnsi="Times New Roman"/>
                <w:sz w:val="24"/>
                <w:lang w:eastAsia="fr-FR"/>
              </w:rPr>
              <w:t xml:space="preserve"> is selected and donned as per work requirement.</w:t>
            </w:r>
          </w:p>
          <w:p w14:paraId="43030A34" w14:textId="77777777" w:rsidR="00D9656F" w:rsidRPr="009638E3" w:rsidRDefault="00D9656F" w:rsidP="00EC3C3C">
            <w:pPr>
              <w:pStyle w:val="NormalWeb"/>
              <w:numPr>
                <w:ilvl w:val="0"/>
                <w:numId w:val="35"/>
              </w:numPr>
              <w:spacing w:line="360" w:lineRule="auto"/>
              <w:rPr>
                <w:rFonts w:ascii="Times New Roman" w:hAnsi="Times New Roman"/>
                <w:sz w:val="24"/>
                <w:lang w:eastAsia="fr-FR"/>
              </w:rPr>
            </w:pPr>
            <w:r w:rsidRPr="009638E3">
              <w:rPr>
                <w:rFonts w:ascii="Times New Roman" w:hAnsi="Times New Roman"/>
                <w:sz w:val="24"/>
                <w:lang w:eastAsia="fr-FR"/>
              </w:rPr>
              <w:t>Client is draped for hair styling as per service requirement.</w:t>
            </w:r>
          </w:p>
          <w:p w14:paraId="66AB344C" w14:textId="77777777" w:rsidR="00D9656F" w:rsidRPr="009638E3" w:rsidRDefault="00D9656F" w:rsidP="00EC3C3C">
            <w:pPr>
              <w:pStyle w:val="NormalWeb"/>
              <w:numPr>
                <w:ilvl w:val="0"/>
                <w:numId w:val="35"/>
              </w:numPr>
              <w:spacing w:line="360" w:lineRule="auto"/>
              <w:rPr>
                <w:rFonts w:ascii="Times New Roman" w:hAnsi="Times New Roman"/>
                <w:sz w:val="24"/>
                <w:lang w:eastAsia="fr-FR"/>
              </w:rPr>
            </w:pPr>
            <w:r w:rsidRPr="009638E3">
              <w:rPr>
                <w:rFonts w:ascii="Times New Roman" w:hAnsi="Times New Roman"/>
                <w:sz w:val="24"/>
                <w:lang w:eastAsia="fr-FR"/>
              </w:rPr>
              <w:t>Hair and scalp are analyzed as per work procedures.</w:t>
            </w:r>
          </w:p>
          <w:p w14:paraId="5102256B" w14:textId="77777777" w:rsidR="00D9656F" w:rsidRPr="009638E3" w:rsidRDefault="00D9656F" w:rsidP="00EC3C3C">
            <w:pPr>
              <w:pStyle w:val="NormalWeb"/>
              <w:numPr>
                <w:ilvl w:val="0"/>
                <w:numId w:val="35"/>
              </w:numPr>
              <w:spacing w:line="360" w:lineRule="auto"/>
              <w:rPr>
                <w:rFonts w:ascii="Times New Roman" w:hAnsi="Times New Roman"/>
                <w:sz w:val="24"/>
                <w:lang w:eastAsia="fr-FR"/>
              </w:rPr>
            </w:pPr>
            <w:r w:rsidRPr="009638E3">
              <w:rPr>
                <w:rFonts w:ascii="Times New Roman" w:hAnsi="Times New Roman"/>
                <w:b/>
                <w:i/>
                <w:sz w:val="24"/>
                <w:lang w:eastAsia="fr-FR"/>
              </w:rPr>
              <w:t>Hair styling Tools and equipment</w:t>
            </w:r>
            <w:r w:rsidRPr="009638E3">
              <w:rPr>
                <w:rFonts w:ascii="Times New Roman" w:hAnsi="Times New Roman"/>
                <w:i/>
                <w:sz w:val="24"/>
                <w:lang w:eastAsia="fr-FR"/>
              </w:rPr>
              <w:t xml:space="preserve"> </w:t>
            </w:r>
            <w:r w:rsidRPr="009638E3">
              <w:rPr>
                <w:rFonts w:ascii="Times New Roman" w:hAnsi="Times New Roman"/>
                <w:sz w:val="24"/>
                <w:lang w:eastAsia="fr-FR"/>
              </w:rPr>
              <w:t>are assembled and prepared as per work requirement.</w:t>
            </w:r>
          </w:p>
          <w:p w14:paraId="5A626398" w14:textId="77777777" w:rsidR="00D9656F" w:rsidRPr="009638E3" w:rsidRDefault="00D9656F" w:rsidP="00EC3C3C">
            <w:pPr>
              <w:pStyle w:val="NormalWeb"/>
              <w:numPr>
                <w:ilvl w:val="0"/>
                <w:numId w:val="35"/>
              </w:numPr>
              <w:spacing w:line="360" w:lineRule="auto"/>
              <w:rPr>
                <w:rFonts w:ascii="Times New Roman" w:hAnsi="Times New Roman"/>
                <w:b/>
                <w:sz w:val="24"/>
                <w:lang w:eastAsia="fr-FR"/>
              </w:rPr>
            </w:pPr>
            <w:r w:rsidRPr="009638E3">
              <w:rPr>
                <w:rFonts w:ascii="Times New Roman" w:hAnsi="Times New Roman"/>
                <w:b/>
                <w:i/>
                <w:sz w:val="24"/>
                <w:lang w:eastAsia="fr-FR"/>
              </w:rPr>
              <w:t xml:space="preserve">Hair styling products and supplies </w:t>
            </w:r>
            <w:r w:rsidRPr="009638E3">
              <w:rPr>
                <w:rFonts w:ascii="Times New Roman" w:hAnsi="Times New Roman"/>
                <w:sz w:val="24"/>
                <w:lang w:eastAsia="fr-FR"/>
              </w:rPr>
              <w:t>are prepared as per manufacturer's instruction</w:t>
            </w:r>
          </w:p>
        </w:tc>
      </w:tr>
      <w:tr w:rsidR="00D9656F" w:rsidRPr="009638E3" w14:paraId="562E35C3" w14:textId="77777777" w:rsidTr="00B54B8D">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EF5598" w14:textId="77777777" w:rsidR="00D9656F" w:rsidRPr="009638E3" w:rsidRDefault="00D9656F" w:rsidP="00EC3C3C">
            <w:pPr>
              <w:pStyle w:val="NormalWeb"/>
              <w:numPr>
                <w:ilvl w:val="0"/>
                <w:numId w:val="34"/>
              </w:numPr>
              <w:spacing w:line="360" w:lineRule="auto"/>
              <w:rPr>
                <w:rFonts w:ascii="Times New Roman" w:hAnsi="Times New Roman"/>
                <w:sz w:val="24"/>
                <w:lang w:eastAsia="fr-FR"/>
              </w:rPr>
            </w:pPr>
            <w:r w:rsidRPr="009638E3">
              <w:rPr>
                <w:rFonts w:ascii="Times New Roman" w:hAnsi="Times New Roman"/>
                <w:sz w:val="24"/>
                <w:lang w:eastAsia="fr-FR"/>
              </w:rPr>
              <w:t>Perform hair styling service</w:t>
            </w:r>
          </w:p>
        </w:tc>
        <w:tc>
          <w:tcPr>
            <w:tcW w:w="69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2DB37925" w14:textId="77777777" w:rsidR="00D9656F" w:rsidRPr="009638E3" w:rsidRDefault="00D9656F" w:rsidP="00EC3C3C">
            <w:pPr>
              <w:pStyle w:val="NormalWeb"/>
              <w:numPr>
                <w:ilvl w:val="0"/>
                <w:numId w:val="36"/>
              </w:numPr>
              <w:spacing w:line="360" w:lineRule="auto"/>
              <w:rPr>
                <w:rFonts w:ascii="Times New Roman" w:hAnsi="Times New Roman"/>
                <w:sz w:val="24"/>
                <w:lang w:eastAsia="fr-FR"/>
              </w:rPr>
            </w:pPr>
            <w:r w:rsidRPr="009638E3">
              <w:rPr>
                <w:rFonts w:ascii="Times New Roman" w:hAnsi="Times New Roman"/>
                <w:sz w:val="24"/>
                <w:lang w:eastAsia="fr-FR"/>
              </w:rPr>
              <w:t>Client’s</w:t>
            </w:r>
            <w:r w:rsidRPr="009638E3">
              <w:rPr>
                <w:rFonts w:ascii="Times New Roman" w:hAnsi="Times New Roman"/>
                <w:b/>
                <w:i/>
                <w:sz w:val="24"/>
                <w:lang w:eastAsia="fr-FR"/>
              </w:rPr>
              <w:t xml:space="preserve"> hair preparation</w:t>
            </w:r>
            <w:r w:rsidRPr="009638E3">
              <w:rPr>
                <w:rFonts w:ascii="Times New Roman" w:hAnsi="Times New Roman"/>
                <w:sz w:val="24"/>
                <w:lang w:eastAsia="fr-FR"/>
              </w:rPr>
              <w:t xml:space="preserve"> is carried out</w:t>
            </w:r>
            <w:r w:rsidRPr="009638E3">
              <w:rPr>
                <w:rFonts w:ascii="Times New Roman" w:hAnsi="Times New Roman"/>
                <w:b/>
                <w:i/>
                <w:sz w:val="24"/>
                <w:lang w:eastAsia="fr-FR"/>
              </w:rPr>
              <w:t xml:space="preserve"> </w:t>
            </w:r>
            <w:r w:rsidRPr="009638E3">
              <w:rPr>
                <w:rFonts w:ascii="Times New Roman" w:hAnsi="Times New Roman"/>
                <w:i/>
                <w:sz w:val="24"/>
                <w:lang w:eastAsia="fr-FR"/>
              </w:rPr>
              <w:t>as</w:t>
            </w:r>
            <w:r w:rsidRPr="009638E3">
              <w:rPr>
                <w:rFonts w:ascii="Times New Roman" w:hAnsi="Times New Roman"/>
                <w:sz w:val="24"/>
                <w:lang w:eastAsia="fr-FR"/>
              </w:rPr>
              <w:t xml:space="preserve"> per service requirement.</w:t>
            </w:r>
          </w:p>
          <w:p w14:paraId="593B3A82" w14:textId="77777777" w:rsidR="00D9656F" w:rsidRPr="009638E3" w:rsidRDefault="00D9656F" w:rsidP="00EC3C3C">
            <w:pPr>
              <w:pStyle w:val="NormalWeb"/>
              <w:numPr>
                <w:ilvl w:val="0"/>
                <w:numId w:val="36"/>
              </w:numPr>
              <w:spacing w:line="360" w:lineRule="auto"/>
              <w:rPr>
                <w:rFonts w:ascii="Times New Roman" w:hAnsi="Times New Roman"/>
                <w:sz w:val="24"/>
                <w:lang w:eastAsia="fr-FR"/>
              </w:rPr>
            </w:pPr>
            <w:r w:rsidRPr="009638E3">
              <w:rPr>
                <w:rFonts w:ascii="Times New Roman" w:hAnsi="Times New Roman"/>
                <w:b/>
                <w:i/>
                <w:sz w:val="24"/>
                <w:lang w:eastAsia="fr-FR"/>
              </w:rPr>
              <w:t>Styling procedure</w:t>
            </w:r>
            <w:r w:rsidRPr="009638E3">
              <w:rPr>
                <w:rFonts w:ascii="Times New Roman" w:hAnsi="Times New Roman"/>
                <w:sz w:val="24"/>
                <w:lang w:eastAsia="fr-FR"/>
              </w:rPr>
              <w:t xml:space="preserve"> is performed as per the client requirement.</w:t>
            </w:r>
          </w:p>
          <w:p w14:paraId="504084A9" w14:textId="77777777" w:rsidR="00D9656F" w:rsidRPr="009638E3" w:rsidRDefault="00D9656F" w:rsidP="00EC3C3C">
            <w:pPr>
              <w:pStyle w:val="NormalWeb"/>
              <w:numPr>
                <w:ilvl w:val="0"/>
                <w:numId w:val="36"/>
              </w:numPr>
              <w:spacing w:line="360" w:lineRule="auto"/>
              <w:rPr>
                <w:rFonts w:ascii="Times New Roman" w:hAnsi="Times New Roman"/>
                <w:sz w:val="24"/>
                <w:lang w:eastAsia="fr-FR"/>
              </w:rPr>
            </w:pPr>
            <w:r w:rsidRPr="009638E3">
              <w:rPr>
                <w:rFonts w:ascii="Times New Roman" w:hAnsi="Times New Roman"/>
                <w:sz w:val="24"/>
                <w:lang w:eastAsia="fr-FR"/>
              </w:rPr>
              <w:t>After care advice is provided as per service offered</w:t>
            </w:r>
          </w:p>
        </w:tc>
      </w:tr>
      <w:tr w:rsidR="00D9656F" w:rsidRPr="009638E3" w14:paraId="56B465EA" w14:textId="77777777" w:rsidTr="00B54B8D">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D16909" w14:textId="77777777" w:rsidR="00D9656F" w:rsidRPr="009638E3" w:rsidRDefault="00D9656F" w:rsidP="00EC3C3C">
            <w:pPr>
              <w:pStyle w:val="NormalWeb"/>
              <w:numPr>
                <w:ilvl w:val="0"/>
                <w:numId w:val="34"/>
              </w:numPr>
              <w:spacing w:line="360" w:lineRule="auto"/>
              <w:rPr>
                <w:rFonts w:ascii="Times New Roman" w:hAnsi="Times New Roman"/>
                <w:sz w:val="24"/>
                <w:lang w:eastAsia="fr-FR"/>
              </w:rPr>
            </w:pPr>
            <w:r w:rsidRPr="009638E3">
              <w:rPr>
                <w:rFonts w:ascii="Times New Roman" w:hAnsi="Times New Roman"/>
                <w:sz w:val="24"/>
                <w:lang w:eastAsia="fr-FR"/>
              </w:rPr>
              <w:lastRenderedPageBreak/>
              <w:t>Perform post hair styling service</w:t>
            </w:r>
          </w:p>
        </w:tc>
        <w:tc>
          <w:tcPr>
            <w:tcW w:w="6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B74707" w14:textId="77777777" w:rsidR="00D9656F" w:rsidRPr="009638E3" w:rsidRDefault="00D9656F" w:rsidP="00EC3C3C">
            <w:pPr>
              <w:pStyle w:val="NormalWeb"/>
              <w:numPr>
                <w:ilvl w:val="0"/>
                <w:numId w:val="37"/>
              </w:numPr>
              <w:spacing w:line="360" w:lineRule="auto"/>
              <w:rPr>
                <w:rFonts w:ascii="Times New Roman" w:hAnsi="Times New Roman"/>
                <w:sz w:val="24"/>
                <w:lang w:eastAsia="fr-FR"/>
              </w:rPr>
            </w:pPr>
            <w:r w:rsidRPr="009638E3">
              <w:rPr>
                <w:rFonts w:ascii="Times New Roman" w:hAnsi="Times New Roman"/>
                <w:sz w:val="24"/>
                <w:lang w:eastAsia="fr-FR"/>
              </w:rPr>
              <w:t>Tools and equipment are cleaned and disinfected as per manufacturers’ instructions.</w:t>
            </w:r>
          </w:p>
          <w:p w14:paraId="4B2C9954" w14:textId="77777777" w:rsidR="00D9656F" w:rsidRPr="009638E3" w:rsidRDefault="00D9656F" w:rsidP="00EC3C3C">
            <w:pPr>
              <w:pStyle w:val="NormalWeb"/>
              <w:numPr>
                <w:ilvl w:val="0"/>
                <w:numId w:val="37"/>
              </w:numPr>
              <w:spacing w:line="360" w:lineRule="auto"/>
              <w:rPr>
                <w:rFonts w:ascii="Times New Roman" w:hAnsi="Times New Roman"/>
                <w:sz w:val="24"/>
                <w:lang w:eastAsia="fr-FR"/>
              </w:rPr>
            </w:pPr>
            <w:r w:rsidRPr="009638E3">
              <w:rPr>
                <w:rFonts w:ascii="Times New Roman" w:hAnsi="Times New Roman"/>
                <w:sz w:val="24"/>
                <w:lang w:eastAsia="fr-FR"/>
              </w:rPr>
              <w:t>Work station is cleaned and waste disposed as per work procedure.</w:t>
            </w:r>
          </w:p>
          <w:p w14:paraId="090317CA" w14:textId="77777777" w:rsidR="00D9656F" w:rsidRPr="009F4BC2" w:rsidRDefault="00D9656F" w:rsidP="00B54B8D">
            <w:pPr>
              <w:pStyle w:val="NormalWeb"/>
              <w:numPr>
                <w:ilvl w:val="0"/>
                <w:numId w:val="37"/>
              </w:numPr>
              <w:spacing w:line="360" w:lineRule="auto"/>
              <w:rPr>
                <w:rFonts w:ascii="Times New Roman" w:hAnsi="Times New Roman"/>
                <w:sz w:val="24"/>
                <w:lang w:eastAsia="fr-FR"/>
              </w:rPr>
            </w:pPr>
            <w:r w:rsidRPr="009638E3">
              <w:rPr>
                <w:rFonts w:ascii="Times New Roman" w:hAnsi="Times New Roman"/>
                <w:b/>
                <w:i/>
                <w:sz w:val="24"/>
                <w:lang w:eastAsia="fr-FR"/>
              </w:rPr>
              <w:t>Recyclable supplies</w:t>
            </w:r>
            <w:r w:rsidRPr="009638E3">
              <w:rPr>
                <w:rFonts w:ascii="Times New Roman" w:hAnsi="Times New Roman"/>
                <w:sz w:val="24"/>
                <w:lang w:eastAsia="fr-FR"/>
              </w:rPr>
              <w:t xml:space="preserve"> are cleaned, disinfected and stored as per work procedure.</w:t>
            </w:r>
          </w:p>
        </w:tc>
      </w:tr>
    </w:tbl>
    <w:p w14:paraId="61B6B16D" w14:textId="77777777" w:rsidR="00D9656F" w:rsidRPr="009638E3" w:rsidRDefault="00D9656F" w:rsidP="00D9656F">
      <w:pPr>
        <w:pStyle w:val="NormalWeb"/>
        <w:spacing w:line="360" w:lineRule="auto"/>
        <w:rPr>
          <w:rFonts w:ascii="Times New Roman" w:hAnsi="Times New Roman"/>
          <w:b/>
          <w:sz w:val="24"/>
          <w:lang w:eastAsia="fr-FR"/>
        </w:rPr>
      </w:pPr>
      <w:r w:rsidRPr="009638E3">
        <w:rPr>
          <w:rFonts w:ascii="Times New Roman" w:hAnsi="Times New Roman"/>
          <w:b/>
          <w:sz w:val="24"/>
          <w:lang w:eastAsia="fr-FR"/>
        </w:rPr>
        <w:t>RANGE</w:t>
      </w:r>
    </w:p>
    <w:p w14:paraId="38C18042" w14:textId="77777777" w:rsidR="00D9656F" w:rsidRPr="009638E3" w:rsidRDefault="00D9656F" w:rsidP="00D9656F">
      <w:pPr>
        <w:pStyle w:val="NormalWeb"/>
        <w:spacing w:line="360" w:lineRule="auto"/>
        <w:rPr>
          <w:rFonts w:ascii="Times New Roman" w:hAnsi="Times New Roman"/>
          <w:sz w:val="24"/>
          <w:lang w:eastAsia="fr-FR"/>
        </w:rPr>
      </w:pPr>
      <w:r w:rsidRPr="009638E3">
        <w:rPr>
          <w:rFonts w:ascii="Times New Roman" w:hAnsi="Times New Roman"/>
          <w:sz w:val="24"/>
          <w:lang w:eastAsia="fr-FR"/>
        </w:rPr>
        <w:t>This section provides work environments and conditions to which the performance criteria apply. It allows for different work environments and situations that will affect performance.</w:t>
      </w:r>
    </w:p>
    <w:tbl>
      <w:tblPr>
        <w:tblStyle w:val="Style301"/>
        <w:tblW w:w="954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16"/>
        <w:gridCol w:w="6424"/>
      </w:tblGrid>
      <w:tr w:rsidR="00D9656F" w:rsidRPr="009638E3" w14:paraId="6766DDF4" w14:textId="77777777" w:rsidTr="00B54B8D">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623FC3" w14:textId="77777777" w:rsidR="00D9656F" w:rsidRPr="009638E3" w:rsidRDefault="00D9656F" w:rsidP="00B54B8D">
            <w:pPr>
              <w:pStyle w:val="NormalWeb"/>
              <w:spacing w:line="360" w:lineRule="auto"/>
              <w:rPr>
                <w:rFonts w:ascii="Times New Roman" w:hAnsi="Times New Roman"/>
                <w:b/>
                <w:sz w:val="24"/>
                <w:lang w:eastAsia="fr-FR"/>
              </w:rPr>
            </w:pPr>
            <w:r w:rsidRPr="009638E3">
              <w:rPr>
                <w:rFonts w:ascii="Times New Roman" w:hAnsi="Times New Roman"/>
                <w:b/>
                <w:sz w:val="24"/>
                <w:lang w:eastAsia="fr-FR"/>
              </w:rPr>
              <w:t>Variables</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35093C" w14:textId="77777777" w:rsidR="00D9656F" w:rsidRPr="009638E3" w:rsidRDefault="00D9656F" w:rsidP="00B54B8D">
            <w:pPr>
              <w:pStyle w:val="NormalWeb"/>
              <w:spacing w:line="360" w:lineRule="auto"/>
              <w:rPr>
                <w:rFonts w:ascii="Times New Roman" w:hAnsi="Times New Roman"/>
                <w:b/>
                <w:sz w:val="24"/>
                <w:lang w:eastAsia="fr-FR"/>
              </w:rPr>
            </w:pPr>
            <w:r w:rsidRPr="009638E3">
              <w:rPr>
                <w:rFonts w:ascii="Times New Roman" w:hAnsi="Times New Roman"/>
                <w:b/>
                <w:sz w:val="24"/>
                <w:lang w:eastAsia="fr-FR"/>
              </w:rPr>
              <w:t xml:space="preserve">Range </w:t>
            </w:r>
          </w:p>
          <w:p w14:paraId="13B02422" w14:textId="77777777" w:rsidR="00D9656F" w:rsidRPr="009638E3" w:rsidRDefault="00D9656F" w:rsidP="00B54B8D">
            <w:pPr>
              <w:pStyle w:val="NormalWeb"/>
              <w:spacing w:line="360" w:lineRule="auto"/>
              <w:rPr>
                <w:rFonts w:ascii="Times New Roman" w:hAnsi="Times New Roman"/>
                <w:b/>
                <w:sz w:val="24"/>
                <w:lang w:eastAsia="fr-FR"/>
              </w:rPr>
            </w:pPr>
          </w:p>
        </w:tc>
      </w:tr>
      <w:tr w:rsidR="00D9656F" w:rsidRPr="009638E3" w14:paraId="70E4874E" w14:textId="77777777" w:rsidTr="00B54B8D">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5DBCEB" w14:textId="77777777" w:rsidR="00D9656F" w:rsidRPr="009638E3" w:rsidRDefault="00D9656F" w:rsidP="00EC3C3C">
            <w:pPr>
              <w:pStyle w:val="NormalWeb"/>
              <w:numPr>
                <w:ilvl w:val="0"/>
                <w:numId w:val="38"/>
              </w:numPr>
              <w:spacing w:line="360" w:lineRule="auto"/>
              <w:rPr>
                <w:rFonts w:ascii="Times New Roman" w:hAnsi="Times New Roman"/>
                <w:b/>
                <w:i/>
                <w:sz w:val="24"/>
                <w:lang w:eastAsia="fr-FR"/>
              </w:rPr>
            </w:pPr>
            <w:r w:rsidRPr="009638E3">
              <w:rPr>
                <w:rFonts w:ascii="Times New Roman" w:hAnsi="Times New Roman"/>
                <w:b/>
                <w:i/>
                <w:sz w:val="24"/>
                <w:lang w:eastAsia="fr-FR"/>
              </w:rPr>
              <w:t xml:space="preserve">Personal protective gear </w:t>
            </w:r>
            <w:r w:rsidRPr="009638E3">
              <w:rPr>
                <w:rFonts w:ascii="Times New Roman" w:hAnsi="Times New Roman"/>
                <w:sz w:val="24"/>
                <w:lang w:eastAsia="fr-FR"/>
              </w:rPr>
              <w:t>may include but not   limited to:</w:t>
            </w:r>
            <w:r w:rsidRPr="009638E3">
              <w:rPr>
                <w:rFonts w:ascii="Times New Roman" w:hAnsi="Times New Roman"/>
                <w:b/>
                <w:i/>
                <w:sz w:val="24"/>
                <w:lang w:eastAsia="fr-FR"/>
              </w:rPr>
              <w:t xml:space="preserve"> </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25770F"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Apron </w:t>
            </w:r>
          </w:p>
          <w:p w14:paraId="535565AC"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Draper </w:t>
            </w:r>
          </w:p>
          <w:p w14:paraId="0E2A4E8E"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Towels </w:t>
            </w:r>
          </w:p>
          <w:p w14:paraId="0814539D"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Gloves</w:t>
            </w:r>
          </w:p>
          <w:p w14:paraId="0ED86017"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Ear muffs/caps</w:t>
            </w:r>
          </w:p>
          <w:p w14:paraId="1DEB12B9"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Face shield</w:t>
            </w:r>
          </w:p>
          <w:p w14:paraId="5E39F7CE"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shower cap</w:t>
            </w:r>
          </w:p>
        </w:tc>
      </w:tr>
      <w:tr w:rsidR="00D9656F" w:rsidRPr="009638E3" w14:paraId="50B1CC27" w14:textId="77777777" w:rsidTr="00B54B8D">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27A3A4" w14:textId="77777777" w:rsidR="00D9656F" w:rsidRPr="009638E3" w:rsidRDefault="00D9656F" w:rsidP="00EC3C3C">
            <w:pPr>
              <w:pStyle w:val="NormalWeb"/>
              <w:numPr>
                <w:ilvl w:val="0"/>
                <w:numId w:val="38"/>
              </w:numPr>
              <w:spacing w:line="360" w:lineRule="auto"/>
              <w:rPr>
                <w:rFonts w:ascii="Times New Roman" w:hAnsi="Times New Roman"/>
                <w:sz w:val="24"/>
                <w:lang w:eastAsia="fr-FR"/>
              </w:rPr>
            </w:pPr>
            <w:r w:rsidRPr="009638E3">
              <w:rPr>
                <w:rFonts w:ascii="Times New Roman" w:hAnsi="Times New Roman"/>
                <w:b/>
                <w:i/>
                <w:sz w:val="24"/>
                <w:lang w:eastAsia="fr-FR"/>
              </w:rPr>
              <w:lastRenderedPageBreak/>
              <w:t xml:space="preserve">Hair styling Tools and equipment </w:t>
            </w:r>
            <w:r w:rsidRPr="009638E3">
              <w:rPr>
                <w:rFonts w:ascii="Times New Roman" w:hAnsi="Times New Roman"/>
                <w:sz w:val="24"/>
                <w:lang w:eastAsia="fr-FR"/>
              </w:rPr>
              <w:t>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BD7810" w14:textId="77777777" w:rsidR="00D9656F" w:rsidRPr="009638E3" w:rsidRDefault="009638E3" w:rsidP="00EC3C3C">
            <w:pPr>
              <w:pStyle w:val="NormalWeb"/>
              <w:numPr>
                <w:ilvl w:val="0"/>
                <w:numId w:val="39"/>
              </w:numPr>
              <w:spacing w:line="360" w:lineRule="auto"/>
              <w:rPr>
                <w:rFonts w:ascii="Times New Roman" w:hAnsi="Times New Roman"/>
                <w:b/>
                <w:sz w:val="24"/>
                <w:lang w:eastAsia="fr-FR"/>
              </w:rPr>
            </w:pPr>
            <w:r w:rsidRPr="009638E3">
              <w:rPr>
                <w:rFonts w:ascii="Times New Roman" w:hAnsi="Times New Roman"/>
                <w:b/>
                <w:sz w:val="24"/>
                <w:lang w:eastAsia="fr-FR"/>
              </w:rPr>
              <w:t xml:space="preserve">Equipment </w:t>
            </w:r>
          </w:p>
          <w:p w14:paraId="58B3BB1A"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Hood dryer</w:t>
            </w:r>
          </w:p>
          <w:p w14:paraId="021DC49E"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Head steamer </w:t>
            </w:r>
          </w:p>
          <w:p w14:paraId="4B0C91A7"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Stove tong </w:t>
            </w:r>
          </w:p>
          <w:p w14:paraId="3C3C8C9C"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Professional trolley </w:t>
            </w:r>
          </w:p>
          <w:p w14:paraId="79EB1E73"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Sterilizing cabinet </w:t>
            </w:r>
          </w:p>
          <w:p w14:paraId="4BFC238E" w14:textId="77777777" w:rsidR="00D9656F" w:rsidRPr="009638E3" w:rsidRDefault="009638E3" w:rsidP="00EC3C3C">
            <w:pPr>
              <w:pStyle w:val="NormalWeb"/>
              <w:numPr>
                <w:ilvl w:val="0"/>
                <w:numId w:val="39"/>
              </w:numPr>
              <w:spacing w:line="360" w:lineRule="auto"/>
              <w:rPr>
                <w:rFonts w:ascii="Times New Roman" w:hAnsi="Times New Roman"/>
                <w:b/>
                <w:sz w:val="24"/>
                <w:lang w:eastAsia="fr-FR"/>
              </w:rPr>
            </w:pPr>
            <w:r w:rsidRPr="009638E3">
              <w:rPr>
                <w:rFonts w:ascii="Times New Roman" w:hAnsi="Times New Roman"/>
                <w:b/>
                <w:sz w:val="24"/>
                <w:lang w:eastAsia="fr-FR"/>
              </w:rPr>
              <w:t>Tools</w:t>
            </w:r>
          </w:p>
          <w:p w14:paraId="22ECC924"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Blow dryer </w:t>
            </w:r>
          </w:p>
          <w:p w14:paraId="70ED39A6"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Flat iron </w:t>
            </w:r>
          </w:p>
          <w:p w14:paraId="57C991C2"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Curling iron</w:t>
            </w:r>
          </w:p>
          <w:p w14:paraId="6AE9B470"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Crimping iron </w:t>
            </w:r>
          </w:p>
          <w:p w14:paraId="22BC1B49"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Tint bowls</w:t>
            </w:r>
          </w:p>
          <w:p w14:paraId="256F76E5"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Tint brush </w:t>
            </w:r>
          </w:p>
          <w:p w14:paraId="4030EB95"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Set of combs</w:t>
            </w:r>
          </w:p>
          <w:p w14:paraId="2FCA9C68"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Blow styling brush</w:t>
            </w:r>
          </w:p>
          <w:p w14:paraId="0ADEFD21"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Styling pins </w:t>
            </w:r>
          </w:p>
          <w:p w14:paraId="27A18912"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Sectioning clips</w:t>
            </w:r>
          </w:p>
          <w:p w14:paraId="7B144636"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Rollers</w:t>
            </w:r>
          </w:p>
          <w:p w14:paraId="53D67B2E"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Rods</w:t>
            </w:r>
          </w:p>
          <w:p w14:paraId="66406D66"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Spatulas</w:t>
            </w:r>
          </w:p>
        </w:tc>
      </w:tr>
      <w:tr w:rsidR="00D9656F" w:rsidRPr="009638E3" w14:paraId="08D4D697" w14:textId="77777777" w:rsidTr="00B54B8D">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F1D5CD" w14:textId="77777777" w:rsidR="00D9656F" w:rsidRPr="009638E3" w:rsidRDefault="00D9656F" w:rsidP="00EC3C3C">
            <w:pPr>
              <w:pStyle w:val="NormalWeb"/>
              <w:numPr>
                <w:ilvl w:val="0"/>
                <w:numId w:val="38"/>
              </w:numPr>
              <w:spacing w:line="360" w:lineRule="auto"/>
              <w:rPr>
                <w:rFonts w:ascii="Times New Roman" w:hAnsi="Times New Roman"/>
                <w:sz w:val="24"/>
                <w:lang w:eastAsia="fr-FR"/>
              </w:rPr>
            </w:pPr>
            <w:r w:rsidRPr="009638E3">
              <w:rPr>
                <w:rFonts w:ascii="Times New Roman" w:hAnsi="Times New Roman"/>
                <w:b/>
                <w:i/>
                <w:sz w:val="24"/>
                <w:lang w:eastAsia="fr-FR"/>
              </w:rPr>
              <w:lastRenderedPageBreak/>
              <w:t xml:space="preserve">Hair styling products and supplies </w:t>
            </w:r>
            <w:r w:rsidRPr="009638E3">
              <w:rPr>
                <w:rFonts w:ascii="Times New Roman" w:hAnsi="Times New Roman"/>
                <w:sz w:val="24"/>
                <w:lang w:eastAsia="fr-FR"/>
              </w:rPr>
              <w:t>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BA3E6F4" w14:textId="77777777" w:rsidR="00D9656F" w:rsidRPr="009638E3" w:rsidRDefault="00D9656F" w:rsidP="009638E3">
            <w:pPr>
              <w:pStyle w:val="NormalWeb"/>
              <w:spacing w:line="360" w:lineRule="auto"/>
              <w:rPr>
                <w:rFonts w:ascii="Times New Roman" w:hAnsi="Times New Roman"/>
                <w:b/>
                <w:sz w:val="24"/>
                <w:lang w:eastAsia="fr-FR"/>
              </w:rPr>
            </w:pPr>
          </w:p>
          <w:p w14:paraId="29DFCB13"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Shampoo</w:t>
            </w:r>
          </w:p>
          <w:p w14:paraId="097E66BB"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Conditioner</w:t>
            </w:r>
          </w:p>
          <w:p w14:paraId="5137CAB5"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hair food</w:t>
            </w:r>
          </w:p>
          <w:p w14:paraId="64685320"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hair sprays </w:t>
            </w:r>
          </w:p>
          <w:p w14:paraId="1149D682"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setting lotions </w:t>
            </w:r>
          </w:p>
          <w:p w14:paraId="58B6F192"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mounding</w:t>
            </w:r>
            <w:r w:rsidR="00D9656F" w:rsidRPr="009638E3">
              <w:rPr>
                <w:rFonts w:ascii="Times New Roman" w:hAnsi="Times New Roman"/>
                <w:sz w:val="24"/>
                <w:lang w:eastAsia="fr-FR"/>
              </w:rPr>
              <w:t xml:space="preserve"> gel </w:t>
            </w:r>
          </w:p>
          <w:p w14:paraId="7D5E5EA7" w14:textId="77777777" w:rsidR="00D9656F" w:rsidRPr="009638E3" w:rsidRDefault="009638E3"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spritz</w:t>
            </w:r>
          </w:p>
          <w:p w14:paraId="28622D19"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mousse </w:t>
            </w:r>
          </w:p>
          <w:p w14:paraId="5968D872"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hair moisturizers </w:t>
            </w:r>
          </w:p>
          <w:p w14:paraId="26446861"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styling gel</w:t>
            </w:r>
          </w:p>
          <w:p w14:paraId="29651859"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curl activator gel </w:t>
            </w:r>
          </w:p>
          <w:p w14:paraId="2663D045"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disinfectant </w:t>
            </w:r>
          </w:p>
          <w:p w14:paraId="5E39BAE9"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cotton wool </w:t>
            </w:r>
          </w:p>
          <w:p w14:paraId="67C4604C"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dust bin </w:t>
            </w:r>
          </w:p>
          <w:p w14:paraId="73AF33C6"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dust pan </w:t>
            </w:r>
          </w:p>
          <w:p w14:paraId="23622FEA"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broom/mop </w:t>
            </w:r>
          </w:p>
        </w:tc>
      </w:tr>
      <w:tr w:rsidR="00D9656F" w:rsidRPr="009638E3" w14:paraId="66235FEC" w14:textId="77777777" w:rsidTr="00B54B8D">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8390345" w14:textId="77777777" w:rsidR="00D9656F" w:rsidRPr="009638E3" w:rsidRDefault="00D9656F" w:rsidP="00EC3C3C">
            <w:pPr>
              <w:pStyle w:val="NormalWeb"/>
              <w:numPr>
                <w:ilvl w:val="0"/>
                <w:numId w:val="38"/>
              </w:numPr>
              <w:spacing w:line="360" w:lineRule="auto"/>
              <w:rPr>
                <w:rFonts w:ascii="Times New Roman" w:hAnsi="Times New Roman"/>
                <w:sz w:val="24"/>
                <w:lang w:eastAsia="fr-FR"/>
              </w:rPr>
            </w:pPr>
            <w:r w:rsidRPr="009638E3">
              <w:rPr>
                <w:rFonts w:ascii="Times New Roman" w:hAnsi="Times New Roman"/>
                <w:b/>
                <w:i/>
                <w:sz w:val="24"/>
                <w:lang w:eastAsia="fr-FR"/>
              </w:rPr>
              <w:t>hair preparation</w:t>
            </w:r>
            <w:r w:rsidRPr="009638E3">
              <w:rPr>
                <w:rFonts w:ascii="Times New Roman" w:hAnsi="Times New Roman"/>
                <w:sz w:val="24"/>
                <w:lang w:eastAsia="fr-FR"/>
              </w:rPr>
              <w:t xml:space="preserve">  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3F528B"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Shampooing</w:t>
            </w:r>
          </w:p>
          <w:p w14:paraId="0E4E8E98"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Conditioning</w:t>
            </w:r>
          </w:p>
          <w:p w14:paraId="76C10680"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Straightening</w:t>
            </w:r>
          </w:p>
        </w:tc>
      </w:tr>
      <w:tr w:rsidR="00D9656F" w:rsidRPr="009638E3" w14:paraId="7C5A5C06" w14:textId="77777777" w:rsidTr="00B54B8D">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23D1A6" w14:textId="77777777" w:rsidR="00D9656F" w:rsidRPr="009638E3" w:rsidRDefault="00D9656F" w:rsidP="00EC3C3C">
            <w:pPr>
              <w:pStyle w:val="NormalWeb"/>
              <w:numPr>
                <w:ilvl w:val="0"/>
                <w:numId w:val="38"/>
              </w:numPr>
              <w:spacing w:line="360" w:lineRule="auto"/>
              <w:rPr>
                <w:rFonts w:ascii="Times New Roman" w:hAnsi="Times New Roman"/>
                <w:sz w:val="24"/>
                <w:lang w:eastAsia="fr-FR"/>
              </w:rPr>
            </w:pPr>
            <w:r w:rsidRPr="009638E3">
              <w:rPr>
                <w:rFonts w:ascii="Times New Roman" w:hAnsi="Times New Roman"/>
                <w:b/>
                <w:i/>
                <w:sz w:val="24"/>
                <w:lang w:eastAsia="fr-FR"/>
              </w:rPr>
              <w:lastRenderedPageBreak/>
              <w:t xml:space="preserve">Styling procedure </w:t>
            </w:r>
            <w:r w:rsidRPr="009638E3">
              <w:rPr>
                <w:rFonts w:ascii="Times New Roman" w:hAnsi="Times New Roman"/>
                <w:sz w:val="24"/>
                <w:lang w:eastAsia="fr-FR"/>
              </w:rPr>
              <w:t>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2EC33E"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Thermal styling</w:t>
            </w:r>
          </w:p>
          <w:p w14:paraId="3804F7C4"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 xml:space="preserve">roller setting </w:t>
            </w:r>
          </w:p>
          <w:p w14:paraId="31A1F6AA"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Gel styling</w:t>
            </w:r>
          </w:p>
          <w:p w14:paraId="2D80B725"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Themed styling</w:t>
            </w:r>
          </w:p>
          <w:p w14:paraId="3DFEC2AF"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Natural hair styling</w:t>
            </w:r>
          </w:p>
          <w:p w14:paraId="717F8EE9"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 xml:space="preserve">Hair addition styling </w:t>
            </w:r>
          </w:p>
          <w:p w14:paraId="459A6A98"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Pin curls</w:t>
            </w:r>
          </w:p>
          <w:p w14:paraId="4FF81D10"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Finger waves</w:t>
            </w:r>
          </w:p>
          <w:p w14:paraId="7C7FD277"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Dreadlocks</w:t>
            </w:r>
          </w:p>
          <w:p w14:paraId="4EBA0F66"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Straw set</w:t>
            </w:r>
          </w:p>
          <w:p w14:paraId="52ED92BF"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Zulu/ bantu knots</w:t>
            </w:r>
          </w:p>
          <w:p w14:paraId="7F23894B"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Twists</w:t>
            </w:r>
          </w:p>
          <w:p w14:paraId="1156EF45" w14:textId="77777777" w:rsidR="00163341" w:rsidRPr="00753791" w:rsidRDefault="00163341" w:rsidP="00EC3C3C">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 xml:space="preserve">folds </w:t>
            </w:r>
          </w:p>
          <w:p w14:paraId="4F25E8A2" w14:textId="77777777" w:rsidR="00D9656F" w:rsidRPr="007836EA" w:rsidRDefault="00163341" w:rsidP="007836EA">
            <w:pPr>
              <w:numPr>
                <w:ilvl w:val="0"/>
                <w:numId w:val="48"/>
              </w:numPr>
              <w:spacing w:before="100" w:beforeAutospacing="1" w:after="100" w:afterAutospacing="1" w:line="360" w:lineRule="auto"/>
              <w:contextualSpacing/>
              <w:rPr>
                <w:kern w:val="2"/>
                <w:szCs w:val="24"/>
                <w:lang w:eastAsia="fr-FR"/>
              </w:rPr>
            </w:pPr>
            <w:r w:rsidRPr="00753791">
              <w:rPr>
                <w:kern w:val="2"/>
                <w:szCs w:val="24"/>
                <w:lang w:eastAsia="fr-FR"/>
              </w:rPr>
              <w:t>Twist outs</w:t>
            </w:r>
          </w:p>
        </w:tc>
      </w:tr>
      <w:tr w:rsidR="00D9656F" w:rsidRPr="009638E3" w14:paraId="60367DD3" w14:textId="77777777" w:rsidTr="00B54B8D">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8955D4" w14:textId="77777777" w:rsidR="00D9656F" w:rsidRPr="009638E3" w:rsidRDefault="00D9656F" w:rsidP="00EC3C3C">
            <w:pPr>
              <w:pStyle w:val="NormalWeb"/>
              <w:numPr>
                <w:ilvl w:val="0"/>
                <w:numId w:val="38"/>
              </w:numPr>
              <w:spacing w:line="360" w:lineRule="auto"/>
              <w:rPr>
                <w:rFonts w:ascii="Times New Roman" w:hAnsi="Times New Roman"/>
                <w:sz w:val="24"/>
                <w:lang w:eastAsia="fr-FR"/>
              </w:rPr>
            </w:pPr>
            <w:r w:rsidRPr="009638E3">
              <w:rPr>
                <w:rFonts w:ascii="Times New Roman" w:hAnsi="Times New Roman"/>
                <w:b/>
                <w:i/>
                <w:sz w:val="24"/>
                <w:lang w:eastAsia="fr-FR"/>
              </w:rPr>
              <w:t xml:space="preserve">Recyclable supplies </w:t>
            </w:r>
            <w:r w:rsidRPr="009638E3">
              <w:rPr>
                <w:rFonts w:ascii="Times New Roman" w:hAnsi="Times New Roman"/>
                <w:sz w:val="24"/>
                <w:lang w:eastAsia="fr-FR"/>
              </w:rPr>
              <w:t>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AE8565"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Aprons </w:t>
            </w:r>
          </w:p>
          <w:p w14:paraId="4E407CA9"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 xml:space="preserve">Drapers </w:t>
            </w:r>
          </w:p>
          <w:p w14:paraId="1AFB3ABC"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Towels</w:t>
            </w:r>
          </w:p>
          <w:p w14:paraId="330901E2"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Ear muffs/caps</w:t>
            </w:r>
          </w:p>
          <w:p w14:paraId="7B9A0ECB" w14:textId="77777777" w:rsidR="00D9656F" w:rsidRPr="009638E3" w:rsidRDefault="00D9656F" w:rsidP="00EC3C3C">
            <w:pPr>
              <w:pStyle w:val="NormalWeb"/>
              <w:numPr>
                <w:ilvl w:val="0"/>
                <w:numId w:val="39"/>
              </w:numPr>
              <w:spacing w:line="360" w:lineRule="auto"/>
              <w:rPr>
                <w:rFonts w:ascii="Times New Roman" w:hAnsi="Times New Roman"/>
                <w:sz w:val="24"/>
                <w:lang w:eastAsia="fr-FR"/>
              </w:rPr>
            </w:pPr>
            <w:r w:rsidRPr="009638E3">
              <w:rPr>
                <w:rFonts w:ascii="Times New Roman" w:hAnsi="Times New Roman"/>
                <w:sz w:val="24"/>
                <w:lang w:eastAsia="fr-FR"/>
              </w:rPr>
              <w:t>Face shields</w:t>
            </w:r>
          </w:p>
        </w:tc>
      </w:tr>
    </w:tbl>
    <w:p w14:paraId="25860010" w14:textId="77777777" w:rsidR="00D9656F" w:rsidRPr="009638E3" w:rsidRDefault="00D9656F" w:rsidP="00D9656F">
      <w:pPr>
        <w:pStyle w:val="NormalWeb"/>
        <w:spacing w:line="360" w:lineRule="auto"/>
        <w:rPr>
          <w:rFonts w:ascii="Times New Roman" w:hAnsi="Times New Roman"/>
          <w:b/>
          <w:sz w:val="24"/>
          <w:lang w:eastAsia="fr-FR"/>
        </w:rPr>
      </w:pPr>
    </w:p>
    <w:p w14:paraId="20BD3BAF" w14:textId="77777777" w:rsidR="00D9656F" w:rsidRPr="009638E3" w:rsidRDefault="00D9656F" w:rsidP="00D9656F">
      <w:pPr>
        <w:pStyle w:val="NormalWeb"/>
        <w:spacing w:line="360" w:lineRule="auto"/>
        <w:rPr>
          <w:rFonts w:ascii="Times New Roman" w:hAnsi="Times New Roman"/>
          <w:b/>
          <w:sz w:val="24"/>
        </w:rPr>
      </w:pPr>
      <w:r w:rsidRPr="009638E3">
        <w:rPr>
          <w:rFonts w:ascii="Times New Roman" w:hAnsi="Times New Roman"/>
          <w:b/>
          <w:sz w:val="24"/>
        </w:rPr>
        <w:t xml:space="preserve">REQUIRED KNOWLEDGE AND SKILLS </w:t>
      </w:r>
    </w:p>
    <w:p w14:paraId="16A76232" w14:textId="77777777" w:rsidR="00D9656F" w:rsidRPr="009638E3" w:rsidRDefault="00D9656F" w:rsidP="00D9656F">
      <w:pPr>
        <w:pStyle w:val="NormalWeb"/>
        <w:spacing w:line="360" w:lineRule="auto"/>
        <w:rPr>
          <w:rFonts w:ascii="Times New Roman" w:hAnsi="Times New Roman"/>
          <w:sz w:val="24"/>
        </w:rPr>
      </w:pPr>
      <w:r w:rsidRPr="009638E3">
        <w:rPr>
          <w:rFonts w:ascii="Times New Roman" w:hAnsi="Times New Roman"/>
          <w:sz w:val="24"/>
        </w:rPr>
        <w:t xml:space="preserve">This section describes the knowledge and skills required for this unit of competency. </w:t>
      </w:r>
    </w:p>
    <w:p w14:paraId="2E6EE5CB" w14:textId="77777777" w:rsidR="00D9656F" w:rsidRPr="009638E3" w:rsidRDefault="00D9656F" w:rsidP="00D9656F">
      <w:pPr>
        <w:pStyle w:val="NormalWeb"/>
        <w:spacing w:line="360" w:lineRule="auto"/>
        <w:rPr>
          <w:rFonts w:ascii="Times New Roman" w:hAnsi="Times New Roman"/>
          <w:b/>
          <w:sz w:val="24"/>
          <w:lang w:eastAsia="fr-FR"/>
        </w:rPr>
      </w:pPr>
      <w:r w:rsidRPr="009638E3">
        <w:rPr>
          <w:rFonts w:ascii="Times New Roman" w:hAnsi="Times New Roman"/>
          <w:b/>
          <w:sz w:val="24"/>
          <w:lang w:eastAsia="fr-FR"/>
        </w:rPr>
        <w:t>Required Knowledge</w:t>
      </w:r>
    </w:p>
    <w:p w14:paraId="6F72571D" w14:textId="77777777" w:rsidR="00D9656F" w:rsidRPr="009638E3" w:rsidRDefault="00D9656F" w:rsidP="00D9656F">
      <w:pPr>
        <w:pStyle w:val="NormalWeb"/>
        <w:spacing w:line="360" w:lineRule="auto"/>
        <w:rPr>
          <w:rFonts w:ascii="Times New Roman" w:hAnsi="Times New Roman"/>
          <w:sz w:val="24"/>
          <w:lang w:eastAsia="fr-FR"/>
        </w:rPr>
      </w:pPr>
      <w:r w:rsidRPr="009638E3">
        <w:rPr>
          <w:rFonts w:ascii="Times New Roman" w:hAnsi="Times New Roman"/>
          <w:sz w:val="24"/>
          <w:lang w:eastAsia="fr-FR"/>
        </w:rPr>
        <w:t>The individual needs to demonstrate knowledge of:</w:t>
      </w:r>
    </w:p>
    <w:p w14:paraId="1084E07C"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hygiene and sanitation in hair styling</w:t>
      </w:r>
    </w:p>
    <w:p w14:paraId="54A4ACB8"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health and safety in hair styling</w:t>
      </w:r>
    </w:p>
    <w:p w14:paraId="4C82E71C"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lastRenderedPageBreak/>
        <w:t xml:space="preserve">ethics and etiquette in cosmetology </w:t>
      </w:r>
    </w:p>
    <w:p w14:paraId="54E8F5F6"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Consultation and client care</w:t>
      </w:r>
    </w:p>
    <w:p w14:paraId="0830C193"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Principles of hair, skin and scalp analysis</w:t>
      </w:r>
    </w:p>
    <w:p w14:paraId="517EEAC2"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Hair trimming and styling techniques</w:t>
      </w:r>
    </w:p>
    <w:p w14:paraId="0D0103D3"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 xml:space="preserve">Trichology </w:t>
      </w:r>
    </w:p>
    <w:p w14:paraId="7AFC65FA"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 xml:space="preserve">Shampooing and conditioning </w:t>
      </w:r>
    </w:p>
    <w:p w14:paraId="3FE12E18"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Hair styling products</w:t>
      </w:r>
    </w:p>
    <w:p w14:paraId="3CB21560"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 xml:space="preserve">Hair styling tools and equipment </w:t>
      </w:r>
    </w:p>
    <w:p w14:paraId="16EAE8BB"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Waste disposal in hair styling.</w:t>
      </w:r>
    </w:p>
    <w:p w14:paraId="4CEF1424" w14:textId="2D94B8FD" w:rsidR="00D9656F" w:rsidRPr="009638E3" w:rsidRDefault="00F855C4" w:rsidP="00EC3C3C">
      <w:pPr>
        <w:pStyle w:val="NormalWeb"/>
        <w:numPr>
          <w:ilvl w:val="0"/>
          <w:numId w:val="40"/>
        </w:numPr>
        <w:spacing w:line="360" w:lineRule="auto"/>
        <w:rPr>
          <w:rFonts w:ascii="Times New Roman" w:hAnsi="Times New Roman"/>
          <w:sz w:val="24"/>
          <w:lang w:eastAsia="fr-FR"/>
        </w:rPr>
      </w:pPr>
      <w:r>
        <w:rPr>
          <w:rFonts w:ascii="Times New Roman" w:hAnsi="Times New Roman"/>
          <w:sz w:val="24"/>
          <w:lang w:eastAsia="fr-FR"/>
        </w:rPr>
        <w:t xml:space="preserve">Emerging issues </w:t>
      </w:r>
      <w:r w:rsidR="00D9656F" w:rsidRPr="009638E3">
        <w:rPr>
          <w:rFonts w:ascii="Times New Roman" w:hAnsi="Times New Roman"/>
          <w:sz w:val="24"/>
          <w:lang w:eastAsia="fr-FR"/>
        </w:rPr>
        <w:t>in hair styling</w:t>
      </w:r>
    </w:p>
    <w:p w14:paraId="0AE48A7D" w14:textId="77777777" w:rsidR="00D9656F" w:rsidRPr="009638E3" w:rsidRDefault="00D9656F" w:rsidP="00EC3C3C">
      <w:pPr>
        <w:pStyle w:val="NormalWeb"/>
        <w:numPr>
          <w:ilvl w:val="0"/>
          <w:numId w:val="40"/>
        </w:numPr>
        <w:spacing w:line="360" w:lineRule="auto"/>
        <w:rPr>
          <w:rFonts w:ascii="Times New Roman" w:hAnsi="Times New Roman"/>
          <w:sz w:val="24"/>
          <w:lang w:eastAsia="fr-FR"/>
        </w:rPr>
      </w:pPr>
      <w:r w:rsidRPr="009638E3">
        <w:rPr>
          <w:rFonts w:ascii="Times New Roman" w:hAnsi="Times New Roman"/>
          <w:sz w:val="24"/>
          <w:lang w:eastAsia="fr-FR"/>
        </w:rPr>
        <w:t>Required Skills</w:t>
      </w:r>
    </w:p>
    <w:p w14:paraId="7CA195FA" w14:textId="77777777" w:rsidR="00D9656F" w:rsidRPr="009638E3" w:rsidRDefault="00D9656F" w:rsidP="00D9656F">
      <w:pPr>
        <w:pStyle w:val="NormalWeb"/>
        <w:spacing w:line="360" w:lineRule="auto"/>
        <w:rPr>
          <w:rFonts w:ascii="Times New Roman" w:hAnsi="Times New Roman"/>
          <w:sz w:val="24"/>
          <w:lang w:eastAsia="fr-FR"/>
        </w:rPr>
      </w:pPr>
      <w:r w:rsidRPr="009638E3">
        <w:rPr>
          <w:rFonts w:ascii="Times New Roman" w:hAnsi="Times New Roman"/>
          <w:sz w:val="24"/>
          <w:lang w:eastAsia="fr-FR"/>
        </w:rPr>
        <w:t>The individual needs to demonstrate the following skills:</w:t>
      </w:r>
    </w:p>
    <w:p w14:paraId="5E039D57"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 xml:space="preserve">Creativity </w:t>
      </w:r>
    </w:p>
    <w:p w14:paraId="4BB806D2"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 xml:space="preserve">Communication </w:t>
      </w:r>
    </w:p>
    <w:p w14:paraId="6DEA7590"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 xml:space="preserve">Interpersonal </w:t>
      </w:r>
    </w:p>
    <w:p w14:paraId="56ACF5E5"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Time management</w:t>
      </w:r>
    </w:p>
    <w:p w14:paraId="44623147"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Team work</w:t>
      </w:r>
    </w:p>
    <w:p w14:paraId="06093787"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 xml:space="preserve">Complaints handling </w:t>
      </w:r>
    </w:p>
    <w:p w14:paraId="2AA3FB81"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 xml:space="preserve">Negotiation </w:t>
      </w:r>
    </w:p>
    <w:p w14:paraId="6FF445F3"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 xml:space="preserve">Analytical </w:t>
      </w:r>
    </w:p>
    <w:p w14:paraId="092C5D10"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Problem solving</w:t>
      </w:r>
    </w:p>
    <w:p w14:paraId="05FAE3F1"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Critical thinking</w:t>
      </w:r>
    </w:p>
    <w:p w14:paraId="05073FB7" w14:textId="77777777" w:rsidR="00D9656F" w:rsidRPr="009638E3" w:rsidRDefault="00D9656F" w:rsidP="00EC3C3C">
      <w:pPr>
        <w:pStyle w:val="NormalWeb"/>
        <w:numPr>
          <w:ilvl w:val="0"/>
          <w:numId w:val="41"/>
        </w:numPr>
        <w:spacing w:line="360" w:lineRule="auto"/>
        <w:rPr>
          <w:rFonts w:ascii="Times New Roman" w:hAnsi="Times New Roman"/>
          <w:sz w:val="24"/>
          <w:lang w:eastAsia="fr-FR"/>
        </w:rPr>
      </w:pPr>
      <w:r w:rsidRPr="009638E3">
        <w:rPr>
          <w:rFonts w:ascii="Times New Roman" w:hAnsi="Times New Roman"/>
          <w:sz w:val="24"/>
          <w:lang w:eastAsia="fr-FR"/>
        </w:rPr>
        <w:t xml:space="preserve">Organizational </w:t>
      </w:r>
    </w:p>
    <w:p w14:paraId="3D5B8268" w14:textId="6611CEB8" w:rsidR="00F855C4" w:rsidRDefault="008F5AC6" w:rsidP="00D9656F">
      <w:pPr>
        <w:pStyle w:val="NormalWeb"/>
        <w:numPr>
          <w:ilvl w:val="0"/>
          <w:numId w:val="41"/>
        </w:numPr>
        <w:spacing w:line="360" w:lineRule="auto"/>
        <w:rPr>
          <w:rFonts w:ascii="Times New Roman" w:hAnsi="Times New Roman"/>
          <w:sz w:val="24"/>
          <w:lang w:eastAsia="fr-FR"/>
        </w:rPr>
      </w:pPr>
      <w:r>
        <w:rPr>
          <w:rFonts w:ascii="Times New Roman" w:hAnsi="Times New Roman"/>
          <w:sz w:val="24"/>
          <w:lang w:eastAsia="fr-FR"/>
        </w:rPr>
        <w:t>Entrepreneurial</w:t>
      </w:r>
    </w:p>
    <w:p w14:paraId="38DC3D2B" w14:textId="00BBBD58" w:rsidR="00D9656F" w:rsidRPr="00F855C4" w:rsidRDefault="00D9656F" w:rsidP="00F855C4">
      <w:pPr>
        <w:pStyle w:val="NormalWeb"/>
        <w:spacing w:line="360" w:lineRule="auto"/>
        <w:ind w:left="720"/>
        <w:rPr>
          <w:rFonts w:ascii="Times New Roman" w:hAnsi="Times New Roman"/>
          <w:sz w:val="24"/>
          <w:lang w:eastAsia="fr-FR"/>
        </w:rPr>
      </w:pPr>
      <w:r w:rsidRPr="00F855C4">
        <w:rPr>
          <w:rFonts w:ascii="Times New Roman" w:hAnsi="Times New Roman"/>
          <w:b/>
          <w:sz w:val="24"/>
          <w:lang w:eastAsia="fr-FR"/>
        </w:rPr>
        <w:t>EVIDENCE GUIDE</w:t>
      </w:r>
    </w:p>
    <w:p w14:paraId="74236C5D" w14:textId="77777777" w:rsidR="00D9656F" w:rsidRPr="009638E3" w:rsidRDefault="00D9656F" w:rsidP="00D9656F">
      <w:pPr>
        <w:pStyle w:val="NormalWeb"/>
        <w:spacing w:line="360" w:lineRule="auto"/>
        <w:rPr>
          <w:rFonts w:ascii="Times New Roman" w:hAnsi="Times New Roman"/>
          <w:sz w:val="24"/>
          <w:lang w:eastAsia="fr-FR"/>
        </w:rPr>
      </w:pPr>
      <w:r w:rsidRPr="009638E3">
        <w:rPr>
          <w:rFonts w:ascii="Times New Roman" w:hAnsi="Times New Roman"/>
          <w:sz w:val="24"/>
          <w:lang w:eastAsia="fr-FR"/>
        </w:rPr>
        <w:t>This provides advice on assessment and must be read in conjunction with the performance criteria, required skills and knowledge and range.</w:t>
      </w:r>
    </w:p>
    <w:p w14:paraId="0E013282" w14:textId="77777777" w:rsidR="00D9656F" w:rsidRPr="009638E3" w:rsidRDefault="00D9656F" w:rsidP="00D9656F">
      <w:pPr>
        <w:pStyle w:val="NormalWeb"/>
        <w:spacing w:line="360" w:lineRule="auto"/>
        <w:rPr>
          <w:rFonts w:ascii="Times New Roman" w:hAnsi="Times New Roman"/>
          <w:sz w:val="24"/>
          <w:lang w:eastAsia="fr-FR"/>
        </w:rPr>
      </w:pPr>
    </w:p>
    <w:tbl>
      <w:tblPr>
        <w:tblStyle w:val="Style302"/>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9"/>
        <w:gridCol w:w="6491"/>
      </w:tblGrid>
      <w:tr w:rsidR="00D9656F" w:rsidRPr="009638E3" w14:paraId="0486FCF8"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FB6F7B" w14:textId="77777777" w:rsidR="00D9656F" w:rsidRPr="009638E3" w:rsidRDefault="00D9656F" w:rsidP="00EC3C3C">
            <w:pPr>
              <w:pStyle w:val="NormalWeb"/>
              <w:numPr>
                <w:ilvl w:val="0"/>
                <w:numId w:val="42"/>
              </w:numPr>
              <w:spacing w:line="360" w:lineRule="auto"/>
              <w:rPr>
                <w:rFonts w:ascii="Times New Roman" w:hAnsi="Times New Roman"/>
                <w:sz w:val="24"/>
                <w:lang w:eastAsia="fr-FR"/>
              </w:rPr>
            </w:pPr>
            <w:r w:rsidRPr="009638E3">
              <w:rPr>
                <w:rFonts w:ascii="Times New Roman" w:hAnsi="Times New Roman"/>
                <w:sz w:val="24"/>
                <w:lang w:eastAsia="fr-FR"/>
              </w:rPr>
              <w:t>Critical Aspects of Competency</w:t>
            </w:r>
          </w:p>
        </w:tc>
        <w:tc>
          <w:tcPr>
            <w:tcW w:w="64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6EF09BBF" w14:textId="77777777" w:rsidR="00D9656F" w:rsidRPr="009638E3" w:rsidRDefault="00D9656F" w:rsidP="00B54B8D">
            <w:pPr>
              <w:pStyle w:val="NormalWeb"/>
              <w:spacing w:line="360" w:lineRule="auto"/>
              <w:rPr>
                <w:rFonts w:ascii="Times New Roman" w:hAnsi="Times New Roman"/>
                <w:b/>
                <w:sz w:val="24"/>
                <w:lang w:eastAsia="fr-FR"/>
              </w:rPr>
            </w:pPr>
            <w:r w:rsidRPr="009638E3">
              <w:rPr>
                <w:rFonts w:ascii="Times New Roman" w:hAnsi="Times New Roman"/>
                <w:sz w:val="24"/>
                <w:lang w:eastAsia="fr-FR"/>
              </w:rPr>
              <w:t>Assessment requires evidence that the candidate:</w:t>
            </w:r>
          </w:p>
          <w:p w14:paraId="1F93D4F7" w14:textId="77777777" w:rsidR="00D9656F" w:rsidRPr="009638E3" w:rsidRDefault="00D9656F" w:rsidP="00EC3C3C">
            <w:pPr>
              <w:pStyle w:val="NormalWeb"/>
              <w:numPr>
                <w:ilvl w:val="0"/>
                <w:numId w:val="43"/>
              </w:numPr>
              <w:spacing w:line="360" w:lineRule="auto"/>
              <w:rPr>
                <w:rFonts w:ascii="Times New Roman" w:hAnsi="Times New Roman"/>
                <w:sz w:val="24"/>
                <w:lang w:eastAsia="fr-FR"/>
              </w:rPr>
            </w:pPr>
            <w:r w:rsidRPr="009638E3">
              <w:rPr>
                <w:rFonts w:ascii="Times New Roman" w:hAnsi="Times New Roman"/>
                <w:sz w:val="24"/>
                <w:lang w:eastAsia="fr-FR"/>
              </w:rPr>
              <w:t>Carried out client consultation as per workplace procedure.</w:t>
            </w:r>
          </w:p>
          <w:p w14:paraId="055DD4D6" w14:textId="77777777" w:rsidR="00D9656F" w:rsidRPr="009638E3" w:rsidRDefault="00163341" w:rsidP="00EC3C3C">
            <w:pPr>
              <w:pStyle w:val="NormalWeb"/>
              <w:numPr>
                <w:ilvl w:val="0"/>
                <w:numId w:val="43"/>
              </w:numPr>
              <w:spacing w:line="360" w:lineRule="auto"/>
              <w:rPr>
                <w:rFonts w:ascii="Times New Roman" w:hAnsi="Times New Roman"/>
                <w:sz w:val="24"/>
                <w:lang w:eastAsia="fr-FR"/>
              </w:rPr>
            </w:pPr>
            <w:r w:rsidRPr="009638E3">
              <w:rPr>
                <w:rFonts w:ascii="Times New Roman" w:hAnsi="Times New Roman"/>
                <w:sz w:val="24"/>
                <w:lang w:eastAsia="fr-FR"/>
              </w:rPr>
              <w:t>Analyzed</w:t>
            </w:r>
            <w:r w:rsidR="00D9656F" w:rsidRPr="009638E3">
              <w:rPr>
                <w:rFonts w:ascii="Times New Roman" w:hAnsi="Times New Roman"/>
                <w:sz w:val="24"/>
                <w:lang w:eastAsia="fr-FR"/>
              </w:rPr>
              <w:t xml:space="preserve"> hair and scalp as per work procedure.</w:t>
            </w:r>
          </w:p>
          <w:p w14:paraId="7BBAC5B1" w14:textId="77777777" w:rsidR="00D9656F" w:rsidRPr="009638E3" w:rsidRDefault="00D9656F" w:rsidP="00EC3C3C">
            <w:pPr>
              <w:pStyle w:val="NormalWeb"/>
              <w:numPr>
                <w:ilvl w:val="0"/>
                <w:numId w:val="43"/>
              </w:numPr>
              <w:spacing w:line="360" w:lineRule="auto"/>
              <w:rPr>
                <w:rFonts w:ascii="Times New Roman" w:hAnsi="Times New Roman"/>
                <w:sz w:val="24"/>
                <w:lang w:eastAsia="fr-FR"/>
              </w:rPr>
            </w:pPr>
            <w:r w:rsidRPr="009638E3">
              <w:rPr>
                <w:rFonts w:ascii="Times New Roman" w:hAnsi="Times New Roman"/>
                <w:sz w:val="24"/>
                <w:lang w:eastAsia="fr-FR"/>
              </w:rPr>
              <w:t>Set up hair styling workstation as per work requirement.</w:t>
            </w:r>
          </w:p>
          <w:p w14:paraId="473F2118" w14:textId="77777777" w:rsidR="00D9656F" w:rsidRPr="009638E3" w:rsidRDefault="00D9656F" w:rsidP="00EC3C3C">
            <w:pPr>
              <w:pStyle w:val="NormalWeb"/>
              <w:numPr>
                <w:ilvl w:val="0"/>
                <w:numId w:val="43"/>
              </w:numPr>
              <w:spacing w:line="360" w:lineRule="auto"/>
              <w:rPr>
                <w:rFonts w:ascii="Times New Roman" w:hAnsi="Times New Roman"/>
                <w:sz w:val="24"/>
                <w:lang w:eastAsia="fr-FR"/>
              </w:rPr>
            </w:pPr>
            <w:r w:rsidRPr="009638E3">
              <w:rPr>
                <w:rFonts w:ascii="Times New Roman" w:hAnsi="Times New Roman"/>
                <w:sz w:val="24"/>
                <w:lang w:eastAsia="fr-FR"/>
              </w:rPr>
              <w:t>Prepared client’s hair as per service requirement.</w:t>
            </w:r>
          </w:p>
          <w:p w14:paraId="5BE5710E" w14:textId="77777777" w:rsidR="00D9656F" w:rsidRPr="009638E3" w:rsidRDefault="00D9656F" w:rsidP="00EC3C3C">
            <w:pPr>
              <w:pStyle w:val="NormalWeb"/>
              <w:numPr>
                <w:ilvl w:val="0"/>
                <w:numId w:val="43"/>
              </w:numPr>
              <w:spacing w:line="360" w:lineRule="auto"/>
              <w:rPr>
                <w:rFonts w:ascii="Times New Roman" w:hAnsi="Times New Roman"/>
                <w:sz w:val="24"/>
                <w:lang w:eastAsia="fr-FR"/>
              </w:rPr>
            </w:pPr>
            <w:r w:rsidRPr="009638E3">
              <w:rPr>
                <w:rFonts w:ascii="Times New Roman" w:hAnsi="Times New Roman"/>
                <w:sz w:val="24"/>
                <w:lang w:eastAsia="fr-FR"/>
              </w:rPr>
              <w:t>Performed styling procedure as per client requirement.</w:t>
            </w:r>
          </w:p>
          <w:p w14:paraId="0C2F100A" w14:textId="77777777" w:rsidR="00D9656F" w:rsidRPr="009638E3" w:rsidRDefault="00D9656F" w:rsidP="00EC3C3C">
            <w:pPr>
              <w:pStyle w:val="NormalWeb"/>
              <w:numPr>
                <w:ilvl w:val="0"/>
                <w:numId w:val="43"/>
              </w:numPr>
              <w:spacing w:line="360" w:lineRule="auto"/>
              <w:rPr>
                <w:rFonts w:ascii="Times New Roman" w:hAnsi="Times New Roman"/>
                <w:sz w:val="24"/>
                <w:lang w:eastAsia="fr-FR"/>
              </w:rPr>
            </w:pPr>
            <w:r w:rsidRPr="009638E3">
              <w:rPr>
                <w:rFonts w:ascii="Times New Roman" w:hAnsi="Times New Roman"/>
                <w:sz w:val="24"/>
                <w:lang w:eastAsia="fr-FR"/>
              </w:rPr>
              <w:t>Cleaned and disinfected workstation, tools and equipment and disposed waste as per work procedure.</w:t>
            </w:r>
          </w:p>
        </w:tc>
      </w:tr>
      <w:tr w:rsidR="00D9656F" w:rsidRPr="009638E3" w14:paraId="506F8950"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A36573" w14:textId="77777777" w:rsidR="00D9656F" w:rsidRPr="009638E3" w:rsidRDefault="00D9656F" w:rsidP="00EC3C3C">
            <w:pPr>
              <w:pStyle w:val="NormalWeb"/>
              <w:numPr>
                <w:ilvl w:val="0"/>
                <w:numId w:val="42"/>
              </w:numPr>
              <w:spacing w:line="360" w:lineRule="auto"/>
              <w:rPr>
                <w:rFonts w:ascii="Times New Roman" w:hAnsi="Times New Roman"/>
                <w:sz w:val="24"/>
                <w:lang w:eastAsia="fr-FR"/>
              </w:rPr>
            </w:pPr>
            <w:r w:rsidRPr="009638E3">
              <w:rPr>
                <w:rFonts w:ascii="Times New Roman" w:hAnsi="Times New Roman"/>
                <w:sz w:val="24"/>
                <w:lang w:eastAsia="fr-FR"/>
              </w:rPr>
              <w:t>Resource Implications</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77BED4" w14:textId="77777777" w:rsidR="00D9656F" w:rsidRPr="009638E3" w:rsidRDefault="00D9656F" w:rsidP="00B54B8D">
            <w:pPr>
              <w:pStyle w:val="NormalWeb"/>
              <w:spacing w:line="360" w:lineRule="auto"/>
              <w:rPr>
                <w:rFonts w:ascii="Times New Roman" w:hAnsi="Times New Roman"/>
                <w:sz w:val="24"/>
                <w:lang w:eastAsia="fr-FR"/>
              </w:rPr>
            </w:pPr>
            <w:r w:rsidRPr="009638E3">
              <w:rPr>
                <w:rFonts w:ascii="Times New Roman" w:hAnsi="Times New Roman"/>
                <w:sz w:val="24"/>
                <w:lang w:eastAsia="fr-FR"/>
              </w:rPr>
              <w:t xml:space="preserve">The following resources </w:t>
            </w:r>
            <w:r w:rsidRPr="009638E3">
              <w:rPr>
                <w:rFonts w:ascii="Times New Roman" w:hAnsi="Times New Roman"/>
                <w:b/>
                <w:sz w:val="24"/>
                <w:lang w:eastAsia="fr-FR"/>
              </w:rPr>
              <w:t>must</w:t>
            </w:r>
            <w:r w:rsidRPr="009638E3">
              <w:rPr>
                <w:rFonts w:ascii="Times New Roman" w:hAnsi="Times New Roman"/>
                <w:sz w:val="24"/>
                <w:lang w:eastAsia="fr-FR"/>
              </w:rPr>
              <w:t xml:space="preserve"> be provided:</w:t>
            </w:r>
          </w:p>
          <w:p w14:paraId="38E07A85" w14:textId="77777777" w:rsidR="00D9656F" w:rsidRPr="009638E3" w:rsidRDefault="00D9656F" w:rsidP="00EC3C3C">
            <w:pPr>
              <w:pStyle w:val="NormalWeb"/>
              <w:numPr>
                <w:ilvl w:val="0"/>
                <w:numId w:val="44"/>
              </w:numPr>
              <w:spacing w:line="360" w:lineRule="auto"/>
              <w:rPr>
                <w:rFonts w:ascii="Times New Roman" w:hAnsi="Times New Roman"/>
                <w:sz w:val="24"/>
                <w:lang w:eastAsia="fr-FR"/>
              </w:rPr>
            </w:pPr>
            <w:r w:rsidRPr="009638E3">
              <w:rPr>
                <w:rFonts w:ascii="Times New Roman" w:hAnsi="Times New Roman"/>
                <w:sz w:val="24"/>
                <w:lang w:eastAsia="fr-FR"/>
              </w:rPr>
              <w:t>Access to relevant workplace where assessment can take place</w:t>
            </w:r>
          </w:p>
          <w:p w14:paraId="16C9204D" w14:textId="77777777" w:rsidR="00D9656F" w:rsidRPr="009638E3" w:rsidRDefault="00D9656F" w:rsidP="00EC3C3C">
            <w:pPr>
              <w:pStyle w:val="NormalWeb"/>
              <w:numPr>
                <w:ilvl w:val="0"/>
                <w:numId w:val="44"/>
              </w:numPr>
              <w:spacing w:line="360" w:lineRule="auto"/>
              <w:rPr>
                <w:rFonts w:ascii="Times New Roman" w:hAnsi="Times New Roman"/>
                <w:sz w:val="24"/>
                <w:lang w:eastAsia="fr-FR"/>
              </w:rPr>
            </w:pPr>
            <w:r w:rsidRPr="009638E3">
              <w:rPr>
                <w:rFonts w:ascii="Times New Roman" w:hAnsi="Times New Roman"/>
                <w:sz w:val="24"/>
                <w:lang w:eastAsia="fr-FR"/>
              </w:rPr>
              <w:t>Appropriately simulated environment where assessment can take place</w:t>
            </w:r>
          </w:p>
          <w:p w14:paraId="3CE8F799" w14:textId="77777777" w:rsidR="00D9656F" w:rsidRPr="009638E3" w:rsidRDefault="00D9656F" w:rsidP="00EC3C3C">
            <w:pPr>
              <w:pStyle w:val="NormalWeb"/>
              <w:numPr>
                <w:ilvl w:val="0"/>
                <w:numId w:val="44"/>
              </w:numPr>
              <w:spacing w:line="360" w:lineRule="auto"/>
              <w:rPr>
                <w:rFonts w:ascii="Times New Roman" w:hAnsi="Times New Roman"/>
                <w:sz w:val="24"/>
                <w:lang w:eastAsia="fr-FR"/>
              </w:rPr>
            </w:pPr>
            <w:r w:rsidRPr="009638E3">
              <w:rPr>
                <w:rFonts w:ascii="Times New Roman" w:hAnsi="Times New Roman"/>
                <w:sz w:val="24"/>
                <w:lang w:eastAsia="fr-FR"/>
              </w:rPr>
              <w:t>Materials relevant to the proposed assessment activity or tasks</w:t>
            </w:r>
          </w:p>
        </w:tc>
      </w:tr>
      <w:tr w:rsidR="00D9656F" w:rsidRPr="009638E3" w14:paraId="04A29F27"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F3AF02" w14:textId="77777777" w:rsidR="00D9656F" w:rsidRPr="009638E3" w:rsidRDefault="00D9656F" w:rsidP="00EC3C3C">
            <w:pPr>
              <w:pStyle w:val="NormalWeb"/>
              <w:numPr>
                <w:ilvl w:val="0"/>
                <w:numId w:val="42"/>
              </w:numPr>
              <w:spacing w:line="360" w:lineRule="auto"/>
              <w:rPr>
                <w:rFonts w:ascii="Times New Roman" w:hAnsi="Times New Roman"/>
                <w:sz w:val="24"/>
                <w:lang w:eastAsia="fr-FR"/>
              </w:rPr>
            </w:pPr>
            <w:r w:rsidRPr="009638E3">
              <w:rPr>
                <w:rFonts w:ascii="Times New Roman" w:hAnsi="Times New Roman"/>
                <w:sz w:val="24"/>
                <w:lang w:eastAsia="fr-FR"/>
              </w:rPr>
              <w:t>Methods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8DBD9C" w14:textId="77777777" w:rsidR="00D9656F" w:rsidRPr="009638E3" w:rsidRDefault="00D9656F" w:rsidP="00B54B8D">
            <w:pPr>
              <w:pStyle w:val="NormalWeb"/>
              <w:spacing w:line="360" w:lineRule="auto"/>
              <w:rPr>
                <w:rFonts w:ascii="Times New Roman" w:hAnsi="Times New Roman"/>
                <w:sz w:val="24"/>
                <w:lang w:eastAsia="fr-FR"/>
              </w:rPr>
            </w:pPr>
            <w:r w:rsidRPr="009638E3">
              <w:rPr>
                <w:rFonts w:ascii="Times New Roman" w:hAnsi="Times New Roman"/>
                <w:sz w:val="24"/>
                <w:lang w:eastAsia="fr-FR"/>
              </w:rPr>
              <w:t>Competency may be assessed through:</w:t>
            </w:r>
          </w:p>
          <w:p w14:paraId="44AFFA5D" w14:textId="77777777" w:rsidR="00D9656F" w:rsidRPr="009638E3" w:rsidRDefault="00D9656F" w:rsidP="00EC3C3C">
            <w:pPr>
              <w:pStyle w:val="NormalWeb"/>
              <w:numPr>
                <w:ilvl w:val="0"/>
                <w:numId w:val="45"/>
              </w:numPr>
              <w:spacing w:line="360" w:lineRule="auto"/>
              <w:rPr>
                <w:rFonts w:ascii="Times New Roman" w:hAnsi="Times New Roman"/>
                <w:sz w:val="24"/>
                <w:lang w:eastAsia="fr-FR"/>
              </w:rPr>
            </w:pPr>
            <w:r w:rsidRPr="009638E3">
              <w:rPr>
                <w:rFonts w:ascii="Times New Roman" w:hAnsi="Times New Roman"/>
                <w:sz w:val="24"/>
                <w:lang w:eastAsia="fr-FR"/>
              </w:rPr>
              <w:t xml:space="preserve">Practical assessment  </w:t>
            </w:r>
          </w:p>
          <w:p w14:paraId="2E24A2D2" w14:textId="77777777" w:rsidR="00D9656F" w:rsidRPr="009638E3" w:rsidRDefault="00D9656F" w:rsidP="00EC3C3C">
            <w:pPr>
              <w:pStyle w:val="NormalWeb"/>
              <w:numPr>
                <w:ilvl w:val="0"/>
                <w:numId w:val="45"/>
              </w:numPr>
              <w:spacing w:line="360" w:lineRule="auto"/>
              <w:rPr>
                <w:rFonts w:ascii="Times New Roman" w:hAnsi="Times New Roman"/>
                <w:color w:val="000000"/>
                <w:kern w:val="28"/>
                <w:sz w:val="24"/>
                <w:lang w:eastAsia="fr-FR"/>
              </w:rPr>
            </w:pPr>
            <w:r w:rsidRPr="009638E3">
              <w:rPr>
                <w:rFonts w:ascii="Times New Roman" w:hAnsi="Times New Roman"/>
                <w:color w:val="000000"/>
                <w:kern w:val="28"/>
                <w:sz w:val="24"/>
                <w:lang w:eastAsia="fr-FR"/>
              </w:rPr>
              <w:t>Written assessment</w:t>
            </w:r>
          </w:p>
          <w:p w14:paraId="4E870E62" w14:textId="77777777" w:rsidR="00D9656F" w:rsidRPr="009638E3" w:rsidRDefault="00D9656F" w:rsidP="00EC3C3C">
            <w:pPr>
              <w:pStyle w:val="NormalWeb"/>
              <w:numPr>
                <w:ilvl w:val="0"/>
                <w:numId w:val="45"/>
              </w:numPr>
              <w:spacing w:line="360" w:lineRule="auto"/>
              <w:rPr>
                <w:rFonts w:ascii="Times New Roman" w:hAnsi="Times New Roman"/>
                <w:sz w:val="24"/>
                <w:lang w:eastAsia="fr-FR"/>
              </w:rPr>
            </w:pPr>
            <w:r w:rsidRPr="009638E3">
              <w:rPr>
                <w:rFonts w:ascii="Times New Roman" w:hAnsi="Times New Roman"/>
                <w:sz w:val="24"/>
                <w:lang w:eastAsia="fr-FR"/>
              </w:rPr>
              <w:t xml:space="preserve">Portfolio of evidence </w:t>
            </w:r>
          </w:p>
          <w:p w14:paraId="2E3F9301" w14:textId="77777777" w:rsidR="00D9656F" w:rsidRPr="009638E3" w:rsidRDefault="00D9656F" w:rsidP="00EC3C3C">
            <w:pPr>
              <w:pStyle w:val="NormalWeb"/>
              <w:numPr>
                <w:ilvl w:val="0"/>
                <w:numId w:val="45"/>
              </w:numPr>
              <w:spacing w:line="360" w:lineRule="auto"/>
              <w:rPr>
                <w:rFonts w:ascii="Times New Roman" w:hAnsi="Times New Roman"/>
                <w:sz w:val="24"/>
                <w:lang w:eastAsia="fr-FR"/>
              </w:rPr>
            </w:pPr>
            <w:r w:rsidRPr="009638E3">
              <w:rPr>
                <w:rFonts w:ascii="Times New Roman" w:hAnsi="Times New Roman"/>
                <w:sz w:val="24"/>
                <w:lang w:eastAsia="fr-FR"/>
              </w:rPr>
              <w:t>Third party report</w:t>
            </w:r>
          </w:p>
          <w:p w14:paraId="57F75931" w14:textId="77777777" w:rsidR="00D9656F" w:rsidRPr="009638E3" w:rsidRDefault="00D9656F" w:rsidP="00EC3C3C">
            <w:pPr>
              <w:pStyle w:val="NormalWeb"/>
              <w:numPr>
                <w:ilvl w:val="0"/>
                <w:numId w:val="45"/>
              </w:numPr>
              <w:spacing w:line="360" w:lineRule="auto"/>
              <w:rPr>
                <w:rFonts w:ascii="Times New Roman" w:hAnsi="Times New Roman"/>
                <w:sz w:val="24"/>
                <w:lang w:eastAsia="fr-FR"/>
              </w:rPr>
            </w:pPr>
            <w:r w:rsidRPr="009638E3">
              <w:rPr>
                <w:rFonts w:ascii="Times New Roman" w:hAnsi="Times New Roman"/>
                <w:sz w:val="24"/>
                <w:lang w:eastAsia="fr-FR"/>
              </w:rPr>
              <w:t>Oral questioning</w:t>
            </w:r>
          </w:p>
          <w:p w14:paraId="47257FBF" w14:textId="77777777" w:rsidR="00D9656F" w:rsidRPr="009638E3" w:rsidRDefault="00D9656F" w:rsidP="00EC3C3C">
            <w:pPr>
              <w:pStyle w:val="NormalWeb"/>
              <w:numPr>
                <w:ilvl w:val="0"/>
                <w:numId w:val="45"/>
              </w:numPr>
              <w:spacing w:line="360" w:lineRule="auto"/>
              <w:rPr>
                <w:rFonts w:ascii="Times New Roman" w:hAnsi="Times New Roman"/>
                <w:sz w:val="24"/>
                <w:lang w:eastAsia="fr-FR"/>
              </w:rPr>
            </w:pPr>
            <w:r w:rsidRPr="009638E3">
              <w:rPr>
                <w:rFonts w:ascii="Times New Roman" w:hAnsi="Times New Roman"/>
                <w:sz w:val="24"/>
                <w:lang w:eastAsia="fr-FR"/>
              </w:rPr>
              <w:t>Project.</w:t>
            </w:r>
          </w:p>
        </w:tc>
      </w:tr>
      <w:tr w:rsidR="00D9656F" w:rsidRPr="009638E3" w14:paraId="03A16034"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C049B2" w14:textId="77777777" w:rsidR="00D9656F" w:rsidRPr="009638E3" w:rsidRDefault="00D9656F" w:rsidP="00EC3C3C">
            <w:pPr>
              <w:pStyle w:val="NormalWeb"/>
              <w:numPr>
                <w:ilvl w:val="0"/>
                <w:numId w:val="42"/>
              </w:numPr>
              <w:spacing w:line="360" w:lineRule="auto"/>
              <w:rPr>
                <w:rFonts w:ascii="Times New Roman" w:hAnsi="Times New Roman"/>
                <w:sz w:val="24"/>
                <w:lang w:eastAsia="fr-FR"/>
              </w:rPr>
            </w:pPr>
            <w:r w:rsidRPr="009638E3">
              <w:rPr>
                <w:rFonts w:ascii="Times New Roman" w:hAnsi="Times New Roman"/>
                <w:sz w:val="24"/>
                <w:lang w:eastAsia="fr-FR"/>
              </w:rPr>
              <w:t>Context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D82A27" w14:textId="77777777" w:rsidR="00D9656F" w:rsidRPr="009638E3" w:rsidRDefault="00D9656F" w:rsidP="00B54B8D">
            <w:pPr>
              <w:pStyle w:val="NormalWeb"/>
              <w:spacing w:line="360" w:lineRule="auto"/>
              <w:rPr>
                <w:rFonts w:ascii="Times New Roman" w:hAnsi="Times New Roman"/>
                <w:sz w:val="24"/>
                <w:lang w:eastAsia="fr-FR"/>
              </w:rPr>
            </w:pPr>
            <w:r w:rsidRPr="009638E3">
              <w:rPr>
                <w:rFonts w:ascii="Times New Roman" w:hAnsi="Times New Roman"/>
                <w:sz w:val="24"/>
                <w:lang w:eastAsia="fr-FR"/>
              </w:rPr>
              <w:t>Assessment could be conducted:</w:t>
            </w:r>
          </w:p>
          <w:p w14:paraId="73D5D0A3" w14:textId="77777777" w:rsidR="00D9656F" w:rsidRPr="009638E3" w:rsidRDefault="00D9656F" w:rsidP="00EC3C3C">
            <w:pPr>
              <w:pStyle w:val="NormalWeb"/>
              <w:numPr>
                <w:ilvl w:val="0"/>
                <w:numId w:val="46"/>
              </w:numPr>
              <w:spacing w:line="360" w:lineRule="auto"/>
              <w:rPr>
                <w:rFonts w:ascii="Times New Roman" w:hAnsi="Times New Roman"/>
                <w:sz w:val="24"/>
                <w:lang w:eastAsia="fr-FR"/>
              </w:rPr>
            </w:pPr>
            <w:r w:rsidRPr="009638E3">
              <w:rPr>
                <w:rFonts w:ascii="Times New Roman" w:hAnsi="Times New Roman"/>
                <w:sz w:val="24"/>
                <w:lang w:eastAsia="fr-FR"/>
              </w:rPr>
              <w:t xml:space="preserve">Workplace </w:t>
            </w:r>
          </w:p>
          <w:p w14:paraId="6CB1FF70" w14:textId="77777777" w:rsidR="00D9656F" w:rsidRPr="009638E3" w:rsidRDefault="00D9656F" w:rsidP="00EC3C3C">
            <w:pPr>
              <w:pStyle w:val="NormalWeb"/>
              <w:numPr>
                <w:ilvl w:val="0"/>
                <w:numId w:val="46"/>
              </w:numPr>
              <w:spacing w:line="360" w:lineRule="auto"/>
              <w:rPr>
                <w:rFonts w:ascii="Times New Roman" w:hAnsi="Times New Roman"/>
                <w:sz w:val="24"/>
                <w:lang w:eastAsia="fr-FR"/>
              </w:rPr>
            </w:pPr>
            <w:r w:rsidRPr="009638E3">
              <w:rPr>
                <w:rFonts w:ascii="Times New Roman" w:hAnsi="Times New Roman"/>
                <w:sz w:val="24"/>
                <w:lang w:eastAsia="fr-FR"/>
              </w:rPr>
              <w:lastRenderedPageBreak/>
              <w:t xml:space="preserve">Simulated workplace environment </w:t>
            </w:r>
          </w:p>
        </w:tc>
      </w:tr>
      <w:tr w:rsidR="00D9656F" w:rsidRPr="009638E3" w14:paraId="0D500151" w14:textId="77777777" w:rsidTr="00B54B8D">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F46FBF" w14:textId="77777777" w:rsidR="00D9656F" w:rsidRPr="009638E3" w:rsidRDefault="00D9656F" w:rsidP="00EC3C3C">
            <w:pPr>
              <w:pStyle w:val="NormalWeb"/>
              <w:numPr>
                <w:ilvl w:val="0"/>
                <w:numId w:val="42"/>
              </w:numPr>
              <w:spacing w:line="360" w:lineRule="auto"/>
              <w:rPr>
                <w:rFonts w:ascii="Times New Roman" w:hAnsi="Times New Roman"/>
                <w:sz w:val="24"/>
                <w:lang w:eastAsia="fr-FR"/>
              </w:rPr>
            </w:pPr>
            <w:r w:rsidRPr="009638E3">
              <w:rPr>
                <w:rFonts w:ascii="Times New Roman" w:hAnsi="Times New Roman"/>
                <w:sz w:val="24"/>
                <w:lang w:eastAsia="fr-FR"/>
              </w:rPr>
              <w:lastRenderedPageBreak/>
              <w:t>Guidance information for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6FEFD2" w14:textId="77777777" w:rsidR="00D9656F" w:rsidRPr="009638E3" w:rsidRDefault="00D9656F" w:rsidP="00EC3C3C">
            <w:pPr>
              <w:pStyle w:val="NormalWeb"/>
              <w:numPr>
                <w:ilvl w:val="0"/>
                <w:numId w:val="47"/>
              </w:numPr>
              <w:spacing w:line="360" w:lineRule="auto"/>
              <w:rPr>
                <w:rFonts w:ascii="Times New Roman" w:hAnsi="Times New Roman"/>
                <w:sz w:val="24"/>
                <w:lang w:eastAsia="fr-FR"/>
              </w:rPr>
            </w:pPr>
            <w:r w:rsidRPr="009638E3">
              <w:rPr>
                <w:rFonts w:ascii="Times New Roman" w:hAnsi="Times New Roman"/>
                <w:sz w:val="24"/>
                <w:lang w:eastAsia="fr-FR"/>
              </w:rPr>
              <w:t>Holistic assessment with other units relevant to the industry sector, workplace and job role is recommended.</w:t>
            </w:r>
          </w:p>
        </w:tc>
      </w:tr>
    </w:tbl>
    <w:p w14:paraId="514F327A" w14:textId="77777777" w:rsidR="00D9656F" w:rsidRPr="009638E3" w:rsidRDefault="00D9656F" w:rsidP="00D9656F">
      <w:pPr>
        <w:pStyle w:val="NormalWeb"/>
        <w:spacing w:line="360" w:lineRule="auto"/>
        <w:rPr>
          <w:rFonts w:ascii="Times New Roman" w:hAnsi="Times New Roman"/>
          <w:sz w:val="24"/>
          <w:lang w:eastAsia="fr-FR"/>
        </w:rPr>
      </w:pPr>
    </w:p>
    <w:p w14:paraId="6650590C" w14:textId="77777777" w:rsidR="00474B94" w:rsidRPr="009638E3" w:rsidRDefault="00474B94" w:rsidP="00474B94">
      <w:pPr>
        <w:spacing w:line="276" w:lineRule="auto"/>
        <w:rPr>
          <w:rFonts w:ascii="Times New Roman" w:hAnsi="Times New Roman"/>
          <w:sz w:val="24"/>
          <w:szCs w:val="24"/>
        </w:rPr>
      </w:pPr>
    </w:p>
    <w:p w14:paraId="3374FC53" w14:textId="77777777" w:rsidR="000F7BD4" w:rsidRPr="009638E3" w:rsidRDefault="000F7BD4">
      <w:pPr>
        <w:rPr>
          <w:rFonts w:ascii="Times New Roman" w:hAnsi="Times New Roman"/>
          <w:sz w:val="24"/>
          <w:szCs w:val="24"/>
          <w:lang w:val="en-GB"/>
        </w:rPr>
      </w:pPr>
    </w:p>
    <w:p w14:paraId="2A00C343" w14:textId="77777777" w:rsidR="000F7BD4" w:rsidRPr="009638E3" w:rsidRDefault="000F7BD4">
      <w:pPr>
        <w:rPr>
          <w:rFonts w:ascii="Times New Roman" w:hAnsi="Times New Roman"/>
          <w:sz w:val="24"/>
          <w:szCs w:val="24"/>
          <w:lang w:val="en-GB"/>
        </w:rPr>
      </w:pPr>
    </w:p>
    <w:sectPr w:rsidR="000F7BD4" w:rsidRPr="009638E3" w:rsidSect="008A2A0F">
      <w:footerReference w:type="default" r:id="rId13"/>
      <w:pgSz w:w="12240" w:h="15840"/>
      <w:pgMar w:top="126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59A09" w14:textId="77777777" w:rsidR="00DB0071" w:rsidRDefault="00DB0071">
      <w:pPr>
        <w:spacing w:line="240" w:lineRule="auto"/>
      </w:pPr>
      <w:r>
        <w:separator/>
      </w:r>
    </w:p>
  </w:endnote>
  <w:endnote w:type="continuationSeparator" w:id="0">
    <w:p w14:paraId="1BEB7D20" w14:textId="77777777" w:rsidR="00DB0071" w:rsidRDefault="00DB0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altName w:val="Arial"/>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6B5FBE" w14:paraId="37BA01CC" w14:textId="77777777" w:rsidTr="00D37DA4">
      <w:trPr>
        <w:trHeight w:hRule="exact" w:val="115"/>
        <w:jc w:val="center"/>
      </w:trPr>
      <w:tc>
        <w:tcPr>
          <w:tcW w:w="4686" w:type="dxa"/>
          <w:shd w:val="clear" w:color="auto" w:fill="5B9BD5"/>
          <w:tcMar>
            <w:top w:w="0" w:type="dxa"/>
            <w:bottom w:w="0" w:type="dxa"/>
          </w:tcMar>
        </w:tcPr>
        <w:p w14:paraId="15195A2B" w14:textId="77777777" w:rsidR="006B5FBE" w:rsidRDefault="006B5FBE">
          <w:pPr>
            <w:pStyle w:val="Header"/>
            <w:rPr>
              <w:caps/>
            </w:rPr>
          </w:pPr>
        </w:p>
      </w:tc>
      <w:tc>
        <w:tcPr>
          <w:tcW w:w="4674" w:type="dxa"/>
          <w:shd w:val="clear" w:color="auto" w:fill="5B9BD5"/>
          <w:tcMar>
            <w:top w:w="0" w:type="dxa"/>
            <w:bottom w:w="0" w:type="dxa"/>
          </w:tcMar>
        </w:tcPr>
        <w:p w14:paraId="08A4DCDF" w14:textId="77777777" w:rsidR="006B5FBE" w:rsidRDefault="006B5FBE">
          <w:pPr>
            <w:pStyle w:val="Header"/>
            <w:jc w:val="right"/>
            <w:rPr>
              <w:caps/>
            </w:rPr>
          </w:pPr>
        </w:p>
      </w:tc>
    </w:tr>
    <w:tr w:rsidR="006B5FBE" w:rsidRPr="0053029E" w14:paraId="4773C098" w14:textId="77777777">
      <w:trPr>
        <w:jc w:val="center"/>
      </w:trPr>
      <w:sdt>
        <w:sdtPr>
          <w:rPr>
            <w:caps/>
            <w:color w:val="FF0000"/>
            <w:szCs w:val="24"/>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5E3BE15" w14:textId="77777777" w:rsidR="006B5FBE" w:rsidRPr="002F61F5" w:rsidRDefault="006B5FBE">
              <w:pPr>
                <w:pStyle w:val="Footer"/>
                <w:rPr>
                  <w:caps/>
                  <w:color w:val="808080"/>
                  <w:szCs w:val="24"/>
                </w:rPr>
              </w:pPr>
              <w:r>
                <w:rPr>
                  <w:caps/>
                  <w:color w:val="FF0000"/>
                  <w:szCs w:val="24"/>
                </w:rPr>
                <w:t>PC</w:t>
              </w:r>
            </w:p>
          </w:tc>
        </w:sdtContent>
      </w:sdt>
      <w:tc>
        <w:tcPr>
          <w:tcW w:w="4674" w:type="dxa"/>
          <w:shd w:val="clear" w:color="auto" w:fill="auto"/>
          <w:vAlign w:val="center"/>
        </w:tcPr>
        <w:p w14:paraId="3D0016B4" w14:textId="6CAC52BA" w:rsidR="006B5FBE" w:rsidRPr="002F61F5" w:rsidRDefault="006B5FBE">
          <w:pPr>
            <w:pStyle w:val="Footer"/>
            <w:jc w:val="right"/>
            <w:rPr>
              <w:caps/>
              <w:color w:val="808080"/>
              <w:szCs w:val="24"/>
            </w:rPr>
          </w:pPr>
          <w:r w:rsidRPr="002F61F5">
            <w:rPr>
              <w:caps/>
              <w:color w:val="808080"/>
              <w:szCs w:val="24"/>
            </w:rPr>
            <w:fldChar w:fldCharType="begin"/>
          </w:r>
          <w:r w:rsidRPr="002F61F5">
            <w:rPr>
              <w:caps/>
              <w:color w:val="808080"/>
              <w:szCs w:val="24"/>
            </w:rPr>
            <w:instrText xml:space="preserve"> PAGE   \* MERGEFORMAT </w:instrText>
          </w:r>
          <w:r w:rsidRPr="002F61F5">
            <w:rPr>
              <w:caps/>
              <w:color w:val="808080"/>
              <w:szCs w:val="24"/>
            </w:rPr>
            <w:fldChar w:fldCharType="separate"/>
          </w:r>
          <w:r w:rsidR="00ED5E07">
            <w:rPr>
              <w:caps/>
              <w:noProof/>
              <w:color w:val="808080"/>
              <w:szCs w:val="24"/>
            </w:rPr>
            <w:t>ii</w:t>
          </w:r>
          <w:r w:rsidRPr="002F61F5">
            <w:rPr>
              <w:caps/>
              <w:noProof/>
              <w:color w:val="808080"/>
              <w:szCs w:val="24"/>
            </w:rPr>
            <w:fldChar w:fldCharType="end"/>
          </w:r>
        </w:p>
      </w:tc>
    </w:tr>
  </w:tbl>
  <w:p w14:paraId="3EB072D1" w14:textId="77777777" w:rsidR="006B5FBE" w:rsidRDefault="006B5FBE" w:rsidP="00D37DA4">
    <w:pP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7F765" w14:textId="77777777" w:rsidR="006B5FBE" w:rsidRDefault="006B5FBE">
    <w:pPr>
      <w:widowControl w:val="0"/>
      <w:spacing w:after="0" w:line="276" w:lineRule="auto"/>
    </w:pPr>
  </w:p>
  <w:p w14:paraId="3BCAC4B8" w14:textId="77777777" w:rsidR="006B5FBE" w:rsidRDefault="006B5FB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1BB48" w14:textId="77777777" w:rsidR="006B5FBE" w:rsidRDefault="006B5FBE">
    <w:pPr>
      <w:pStyle w:val="Footer"/>
      <w:ind w:firstLineChars="50" w:firstLine="90"/>
      <w:rPr>
        <w:lang w:val="en-GB"/>
      </w:rPr>
    </w:pPr>
    <w:r>
      <w:rPr>
        <w:noProof/>
      </w:rPr>
      <mc:AlternateContent>
        <mc:Choice Requires="wps">
          <w:drawing>
            <wp:anchor distT="0" distB="0" distL="0" distR="0" simplePos="0" relativeHeight="251659264" behindDoc="0" locked="0" layoutInCell="1" allowOverlap="1" wp14:anchorId="06BB6899" wp14:editId="5EA87306">
              <wp:simplePos x="0" y="0"/>
              <wp:positionH relativeFrom="margin">
                <wp:align>center</wp:align>
              </wp:positionH>
              <wp:positionV relativeFrom="paragraph">
                <wp:posOffset>0</wp:posOffset>
              </wp:positionV>
              <wp:extent cx="1828800" cy="1828800"/>
              <wp:effectExtent l="0" t="0" r="0" b="0"/>
              <wp:wrapNone/>
              <wp:docPr id="4097" name="Text Box 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30343EEC" w14:textId="718672CC" w:rsidR="006B5FBE" w:rsidRDefault="006B5FBE">
                          <w:pPr>
                            <w:pStyle w:val="Footer"/>
                          </w:pPr>
                          <w:r>
                            <w:fldChar w:fldCharType="begin"/>
                          </w:r>
                          <w:r>
                            <w:instrText xml:space="preserve"> PAGE  \* MERGEFORMAT </w:instrText>
                          </w:r>
                          <w:r>
                            <w:fldChar w:fldCharType="separate"/>
                          </w:r>
                          <w:r w:rsidR="00ED5E07">
                            <w:rPr>
                              <w:noProof/>
                            </w:rPr>
                            <w:t>19</w:t>
                          </w:r>
                          <w:r>
                            <w:fldChar w:fldCharType="end"/>
                          </w:r>
                        </w:p>
                      </w:txbxContent>
                    </wps:txbx>
                    <wps:bodyPr vert="horz" wrap="none" lIns="0" tIns="0" rIns="0" bIns="0" anchor="t">
                      <a:spAutoFit/>
                    </wps:bodyPr>
                  </wps:wsp>
                </a:graphicData>
              </a:graphic>
            </wp:anchor>
          </w:drawing>
        </mc:Choice>
        <mc:Fallback>
          <w:pict>
            <v:rect w14:anchorId="06BB6899" id="Text Box 3" o:spid="_x0000_s1057" style="position:absolute;left:0;text-align:left;margin-left:0;margin-top:0;width:2in;height:2in;z-index:25165926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" filled="f" stroked="f">
              <v:textbox style="mso-fit-shape-to-text:t" inset="0,0,0,0">
                <w:txbxContent>
                  <w:p w14:paraId="30343EEC" w14:textId="718672CC" w:rsidR="006B5FBE" w:rsidRDefault="006B5FBE">
                    <w:pPr>
                      <w:pStyle w:val="Footer"/>
                    </w:pPr>
                    <w:r>
                      <w:fldChar w:fldCharType="begin"/>
                    </w:r>
                    <w:r>
                      <w:instrText xml:space="preserve"> PAGE  \* MERGEFORMAT </w:instrText>
                    </w:r>
                    <w:r>
                      <w:fldChar w:fldCharType="separate"/>
                    </w:r>
                    <w:r w:rsidR="00ED5E07">
                      <w:rPr>
                        <w:noProof/>
                      </w:rPr>
                      <w:t>19</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6034D" w14:textId="77777777" w:rsidR="00DB0071" w:rsidRDefault="00DB0071">
      <w:pPr>
        <w:spacing w:after="0"/>
      </w:pPr>
      <w:r>
        <w:separator/>
      </w:r>
    </w:p>
  </w:footnote>
  <w:footnote w:type="continuationSeparator" w:id="0">
    <w:p w14:paraId="443345E0" w14:textId="77777777" w:rsidR="00DB0071" w:rsidRDefault="00DB007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61FADE"/>
    <w:multiLevelType w:val="multilevel"/>
    <w:tmpl w:val="8461F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91995D4F"/>
    <w:multiLevelType w:val="multilevel"/>
    <w:tmpl w:val="91995D4F"/>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9C8AC8EF"/>
    <w:multiLevelType w:val="multilevel"/>
    <w:tmpl w:val="9C8AC8EF"/>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B0F1ACD9"/>
    <w:multiLevelType w:val="multilevel"/>
    <w:tmpl w:val="B0F1AC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B5E306ED"/>
    <w:multiLevelType w:val="multilevel"/>
    <w:tmpl w:val="B5E306ED"/>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2052" w:hanging="360"/>
      </w:pPr>
      <w:rPr>
        <w:rFonts w:ascii="Courier New" w:eastAsia="Courier New" w:hAnsi="Courier New" w:cs="Courier New"/>
      </w:rPr>
    </w:lvl>
    <w:lvl w:ilvl="2">
      <w:start w:val="1"/>
      <w:numFmt w:val="bullet"/>
      <w:lvlText w:val="▪"/>
      <w:lvlJc w:val="left"/>
      <w:pPr>
        <w:ind w:left="2772" w:hanging="360"/>
      </w:pPr>
      <w:rPr>
        <w:rFonts w:ascii="Noto Sans Symbols" w:eastAsia="Noto Sans Symbols" w:hAnsi="Noto Sans Symbols" w:cs="Noto Sans Symbols"/>
      </w:rPr>
    </w:lvl>
    <w:lvl w:ilvl="3">
      <w:start w:val="1"/>
      <w:numFmt w:val="bullet"/>
      <w:lvlText w:val="●"/>
      <w:lvlJc w:val="left"/>
      <w:pPr>
        <w:ind w:left="3492" w:hanging="360"/>
      </w:pPr>
      <w:rPr>
        <w:rFonts w:ascii="Noto Sans Symbols" w:eastAsia="Noto Sans Symbols" w:hAnsi="Noto Sans Symbols" w:cs="Noto Sans Symbols"/>
      </w:rPr>
    </w:lvl>
    <w:lvl w:ilvl="4">
      <w:start w:val="1"/>
      <w:numFmt w:val="bullet"/>
      <w:lvlText w:val="o"/>
      <w:lvlJc w:val="left"/>
      <w:pPr>
        <w:ind w:left="4212" w:hanging="360"/>
      </w:pPr>
      <w:rPr>
        <w:rFonts w:ascii="Courier New" w:eastAsia="Courier New" w:hAnsi="Courier New" w:cs="Courier New"/>
      </w:rPr>
    </w:lvl>
    <w:lvl w:ilvl="5">
      <w:start w:val="1"/>
      <w:numFmt w:val="bullet"/>
      <w:lvlText w:val="▪"/>
      <w:lvlJc w:val="left"/>
      <w:pPr>
        <w:ind w:left="4932" w:hanging="360"/>
      </w:pPr>
      <w:rPr>
        <w:rFonts w:ascii="Noto Sans Symbols" w:eastAsia="Noto Sans Symbols" w:hAnsi="Noto Sans Symbols" w:cs="Noto Sans Symbols"/>
      </w:rPr>
    </w:lvl>
    <w:lvl w:ilvl="6">
      <w:start w:val="1"/>
      <w:numFmt w:val="bullet"/>
      <w:lvlText w:val="●"/>
      <w:lvlJc w:val="left"/>
      <w:pPr>
        <w:ind w:left="5652" w:hanging="360"/>
      </w:pPr>
      <w:rPr>
        <w:rFonts w:ascii="Noto Sans Symbols" w:eastAsia="Noto Sans Symbols" w:hAnsi="Noto Sans Symbols" w:cs="Noto Sans Symbols"/>
      </w:rPr>
    </w:lvl>
    <w:lvl w:ilvl="7">
      <w:start w:val="1"/>
      <w:numFmt w:val="bullet"/>
      <w:lvlText w:val="o"/>
      <w:lvlJc w:val="left"/>
      <w:pPr>
        <w:ind w:left="6372" w:hanging="360"/>
      </w:pPr>
      <w:rPr>
        <w:rFonts w:ascii="Courier New" w:eastAsia="Courier New" w:hAnsi="Courier New" w:cs="Courier New"/>
      </w:rPr>
    </w:lvl>
    <w:lvl w:ilvl="8">
      <w:start w:val="1"/>
      <w:numFmt w:val="bullet"/>
      <w:lvlText w:val="▪"/>
      <w:lvlJc w:val="left"/>
      <w:pPr>
        <w:ind w:left="7092" w:hanging="360"/>
      </w:pPr>
      <w:rPr>
        <w:rFonts w:ascii="Noto Sans Symbols" w:eastAsia="Noto Sans Symbols" w:hAnsi="Noto Sans Symbols" w:cs="Noto Sans Symbols"/>
      </w:rPr>
    </w:lvl>
  </w:abstractNum>
  <w:abstractNum w:abstractNumId="5" w15:restartNumberingAfterBreak="0">
    <w:nsid w:val="B937C119"/>
    <w:multiLevelType w:val="singleLevel"/>
    <w:tmpl w:val="B937C119"/>
    <w:lvl w:ilvl="0">
      <w:start w:val="5"/>
      <w:numFmt w:val="decimal"/>
      <w:suff w:val="space"/>
      <w:lvlText w:val="%1."/>
      <w:lvlJc w:val="left"/>
    </w:lvl>
  </w:abstractNum>
  <w:abstractNum w:abstractNumId="6" w15:restartNumberingAfterBreak="0">
    <w:nsid w:val="BB64CFA9"/>
    <w:multiLevelType w:val="multilevel"/>
    <w:tmpl w:val="BB64CFA9"/>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7" w15:restartNumberingAfterBreak="0">
    <w:nsid w:val="BE923771"/>
    <w:multiLevelType w:val="multilevel"/>
    <w:tmpl w:val="BE92377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DCBA6B53"/>
    <w:multiLevelType w:val="multilevel"/>
    <w:tmpl w:val="DCBA6B53"/>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2052" w:hanging="360"/>
      </w:pPr>
      <w:rPr>
        <w:rFonts w:ascii="Courier New" w:eastAsia="Courier New" w:hAnsi="Courier New" w:cs="Courier New"/>
      </w:rPr>
    </w:lvl>
    <w:lvl w:ilvl="2">
      <w:start w:val="1"/>
      <w:numFmt w:val="bullet"/>
      <w:lvlText w:val="▪"/>
      <w:lvlJc w:val="left"/>
      <w:pPr>
        <w:ind w:left="2772" w:hanging="360"/>
      </w:pPr>
      <w:rPr>
        <w:rFonts w:ascii="Noto Sans Symbols" w:eastAsia="Noto Sans Symbols" w:hAnsi="Noto Sans Symbols" w:cs="Noto Sans Symbols"/>
      </w:rPr>
    </w:lvl>
    <w:lvl w:ilvl="3">
      <w:start w:val="1"/>
      <w:numFmt w:val="bullet"/>
      <w:lvlText w:val="●"/>
      <w:lvlJc w:val="left"/>
      <w:pPr>
        <w:ind w:left="3492" w:hanging="360"/>
      </w:pPr>
      <w:rPr>
        <w:rFonts w:ascii="Noto Sans Symbols" w:eastAsia="Noto Sans Symbols" w:hAnsi="Noto Sans Symbols" w:cs="Noto Sans Symbols"/>
      </w:rPr>
    </w:lvl>
    <w:lvl w:ilvl="4">
      <w:start w:val="1"/>
      <w:numFmt w:val="bullet"/>
      <w:lvlText w:val="o"/>
      <w:lvlJc w:val="left"/>
      <w:pPr>
        <w:ind w:left="4212" w:hanging="360"/>
      </w:pPr>
      <w:rPr>
        <w:rFonts w:ascii="Courier New" w:eastAsia="Courier New" w:hAnsi="Courier New" w:cs="Courier New"/>
      </w:rPr>
    </w:lvl>
    <w:lvl w:ilvl="5">
      <w:start w:val="1"/>
      <w:numFmt w:val="bullet"/>
      <w:lvlText w:val="▪"/>
      <w:lvlJc w:val="left"/>
      <w:pPr>
        <w:ind w:left="4932" w:hanging="360"/>
      </w:pPr>
      <w:rPr>
        <w:rFonts w:ascii="Noto Sans Symbols" w:eastAsia="Noto Sans Symbols" w:hAnsi="Noto Sans Symbols" w:cs="Noto Sans Symbols"/>
      </w:rPr>
    </w:lvl>
    <w:lvl w:ilvl="6">
      <w:start w:val="1"/>
      <w:numFmt w:val="bullet"/>
      <w:lvlText w:val="●"/>
      <w:lvlJc w:val="left"/>
      <w:pPr>
        <w:ind w:left="5652" w:hanging="360"/>
      </w:pPr>
      <w:rPr>
        <w:rFonts w:ascii="Noto Sans Symbols" w:eastAsia="Noto Sans Symbols" w:hAnsi="Noto Sans Symbols" w:cs="Noto Sans Symbols"/>
      </w:rPr>
    </w:lvl>
    <w:lvl w:ilvl="7">
      <w:start w:val="1"/>
      <w:numFmt w:val="bullet"/>
      <w:lvlText w:val="o"/>
      <w:lvlJc w:val="left"/>
      <w:pPr>
        <w:ind w:left="6372" w:hanging="360"/>
      </w:pPr>
      <w:rPr>
        <w:rFonts w:ascii="Courier New" w:eastAsia="Courier New" w:hAnsi="Courier New" w:cs="Courier New"/>
      </w:rPr>
    </w:lvl>
    <w:lvl w:ilvl="8">
      <w:start w:val="1"/>
      <w:numFmt w:val="bullet"/>
      <w:lvlText w:val="▪"/>
      <w:lvlJc w:val="left"/>
      <w:pPr>
        <w:ind w:left="7092" w:hanging="360"/>
      </w:pPr>
      <w:rPr>
        <w:rFonts w:ascii="Noto Sans Symbols" w:eastAsia="Noto Sans Symbols" w:hAnsi="Noto Sans Symbols" w:cs="Noto Sans Symbols"/>
      </w:rPr>
    </w:lvl>
  </w:abstractNum>
  <w:abstractNum w:abstractNumId="9" w15:restartNumberingAfterBreak="0">
    <w:nsid w:val="E093A4B0"/>
    <w:multiLevelType w:val="multilevel"/>
    <w:tmpl w:val="E093A4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EBC0E1AB"/>
    <w:multiLevelType w:val="multilevel"/>
    <w:tmpl w:val="C4B60EEE"/>
    <w:lvl w:ilvl="0">
      <w:start w:val="1"/>
      <w:numFmt w:val="decimal"/>
      <w:suff w:val="space"/>
      <w:lvlText w:val="%1."/>
      <w:lvlJc w:val="left"/>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0000002"/>
    <w:multiLevelType w:val="multilevel"/>
    <w:tmpl w:val="000000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00000008"/>
    <w:multiLevelType w:val="multilevel"/>
    <w:tmpl w:val="0000000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0000000A"/>
    <w:multiLevelType w:val="multilevel"/>
    <w:tmpl w:val="00000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000000C"/>
    <w:multiLevelType w:val="multilevel"/>
    <w:tmpl w:val="000000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0000000D"/>
    <w:multiLevelType w:val="multilevel"/>
    <w:tmpl w:val="0000000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0000000E"/>
    <w:multiLevelType w:val="multilevel"/>
    <w:tmpl w:val="0000000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00000013"/>
    <w:multiLevelType w:val="multilevel"/>
    <w:tmpl w:val="00000013"/>
    <w:lvl w:ilvl="0">
      <w:start w:val="1"/>
      <w:numFmt w:val="decimal"/>
      <w:lvlText w:val="1.%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 w15:restartNumberingAfterBreak="0">
    <w:nsid w:val="00000015"/>
    <w:multiLevelType w:val="multilevel"/>
    <w:tmpl w:val="00000015"/>
    <w:lvl w:ilvl="0">
      <w:start w:val="1"/>
      <w:numFmt w:val="decimal"/>
      <w:lvlText w:val="1.%1"/>
      <w:lvlJc w:val="left"/>
      <w:pPr>
        <w:ind w:left="720" w:hanging="360"/>
      </w:pPr>
    </w:lvl>
    <w:lvl w:ilvl="1">
      <w:start w:val="1"/>
      <w:numFmt w:val="decimal"/>
      <w:lvlText w:val="1.%2"/>
      <w:lvlJc w:val="left"/>
      <w:pPr>
        <w:ind w:left="36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0000018"/>
    <w:multiLevelType w:val="multilevel"/>
    <w:tmpl w:val="000000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000001A"/>
    <w:multiLevelType w:val="multilevel"/>
    <w:tmpl w:val="0000001A"/>
    <w:lvl w:ilvl="0">
      <w:start w:val="3"/>
      <w:numFmt w:val="decimal"/>
      <w:lvlText w:val="%1"/>
      <w:lvlJc w:val="left"/>
      <w:pPr>
        <w:ind w:left="360" w:hanging="360"/>
      </w:pPr>
    </w:lvl>
    <w:lvl w:ilvl="1">
      <w:start w:val="1"/>
      <w:numFmt w:val="decimal"/>
      <w:lvlText w:val="3.%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0000001E"/>
    <w:multiLevelType w:val="multilevel"/>
    <w:tmpl w:val="0000001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00000022"/>
    <w:multiLevelType w:val="multilevel"/>
    <w:tmpl w:val="00000022"/>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0000023"/>
    <w:multiLevelType w:val="multilevel"/>
    <w:tmpl w:val="00000023"/>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0000024"/>
    <w:multiLevelType w:val="multilevel"/>
    <w:tmpl w:val="00000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0000029"/>
    <w:multiLevelType w:val="multilevel"/>
    <w:tmpl w:val="00000029"/>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0000002D"/>
    <w:multiLevelType w:val="multilevel"/>
    <w:tmpl w:val="0000002D"/>
    <w:lvl w:ilvl="0">
      <w:start w:val="1"/>
      <w:numFmt w:val="decimal"/>
      <w:lvlText w:val="4.%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0000002E"/>
    <w:multiLevelType w:val="multilevel"/>
    <w:tmpl w:val="0000002E"/>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0000034"/>
    <w:multiLevelType w:val="multilevel"/>
    <w:tmpl w:val="0000003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9" w15:restartNumberingAfterBreak="0">
    <w:nsid w:val="00000036"/>
    <w:multiLevelType w:val="multilevel"/>
    <w:tmpl w:val="00000036"/>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0000037"/>
    <w:multiLevelType w:val="multilevel"/>
    <w:tmpl w:val="00000037"/>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0000039"/>
    <w:multiLevelType w:val="multilevel"/>
    <w:tmpl w:val="00000039"/>
    <w:lvl w:ilvl="0">
      <w:start w:val="1"/>
      <w:numFmt w:val="decimal"/>
      <w:lvlText w:val="1.%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15:restartNumberingAfterBreak="0">
    <w:nsid w:val="0000003A"/>
    <w:multiLevelType w:val="multilevel"/>
    <w:tmpl w:val="0000003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0000003C"/>
    <w:multiLevelType w:val="multilevel"/>
    <w:tmpl w:val="000000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0000003F"/>
    <w:multiLevelType w:val="singleLevel"/>
    <w:tmpl w:val="0000003F"/>
    <w:lvl w:ilvl="0">
      <w:start w:val="1"/>
      <w:numFmt w:val="decimal"/>
      <w:suff w:val="space"/>
      <w:lvlText w:val="%1."/>
      <w:lvlJc w:val="left"/>
    </w:lvl>
  </w:abstractNum>
  <w:abstractNum w:abstractNumId="35" w15:restartNumberingAfterBreak="0">
    <w:nsid w:val="034638DC"/>
    <w:multiLevelType w:val="multilevel"/>
    <w:tmpl w:val="034638DC"/>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3D62ECE"/>
    <w:multiLevelType w:val="multilevel"/>
    <w:tmpl w:val="03D62EC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952" w:hanging="360"/>
      </w:pPr>
      <w:rPr>
        <w:rFonts w:ascii="Courier New" w:eastAsia="Courier New" w:hAnsi="Courier New" w:cs="Courier New"/>
      </w:rPr>
    </w:lvl>
    <w:lvl w:ilvl="2">
      <w:start w:val="1"/>
      <w:numFmt w:val="bullet"/>
      <w:lvlText w:val="▪"/>
      <w:lvlJc w:val="left"/>
      <w:pPr>
        <w:ind w:left="2672" w:hanging="360"/>
      </w:pPr>
      <w:rPr>
        <w:rFonts w:ascii="Noto Sans Symbols" w:eastAsia="Noto Sans Symbols" w:hAnsi="Noto Sans Symbols" w:cs="Noto Sans Symbols"/>
      </w:rPr>
    </w:lvl>
    <w:lvl w:ilvl="3">
      <w:start w:val="1"/>
      <w:numFmt w:val="bullet"/>
      <w:lvlText w:val="●"/>
      <w:lvlJc w:val="left"/>
      <w:pPr>
        <w:ind w:left="3392" w:hanging="360"/>
      </w:pPr>
      <w:rPr>
        <w:rFonts w:ascii="Noto Sans Symbols" w:eastAsia="Noto Sans Symbols" w:hAnsi="Noto Sans Symbols" w:cs="Noto Sans Symbols"/>
      </w:rPr>
    </w:lvl>
    <w:lvl w:ilvl="4">
      <w:start w:val="1"/>
      <w:numFmt w:val="bullet"/>
      <w:lvlText w:val="o"/>
      <w:lvlJc w:val="left"/>
      <w:pPr>
        <w:ind w:left="4112" w:hanging="360"/>
      </w:pPr>
      <w:rPr>
        <w:rFonts w:ascii="Courier New" w:eastAsia="Courier New" w:hAnsi="Courier New" w:cs="Courier New"/>
      </w:rPr>
    </w:lvl>
    <w:lvl w:ilvl="5">
      <w:start w:val="1"/>
      <w:numFmt w:val="bullet"/>
      <w:lvlText w:val="▪"/>
      <w:lvlJc w:val="left"/>
      <w:pPr>
        <w:ind w:left="4832" w:hanging="360"/>
      </w:pPr>
      <w:rPr>
        <w:rFonts w:ascii="Noto Sans Symbols" w:eastAsia="Noto Sans Symbols" w:hAnsi="Noto Sans Symbols" w:cs="Noto Sans Symbols"/>
      </w:rPr>
    </w:lvl>
    <w:lvl w:ilvl="6">
      <w:start w:val="1"/>
      <w:numFmt w:val="bullet"/>
      <w:lvlText w:val="●"/>
      <w:lvlJc w:val="left"/>
      <w:pPr>
        <w:ind w:left="5552" w:hanging="360"/>
      </w:pPr>
      <w:rPr>
        <w:rFonts w:ascii="Noto Sans Symbols" w:eastAsia="Noto Sans Symbols" w:hAnsi="Noto Sans Symbols" w:cs="Noto Sans Symbols"/>
      </w:rPr>
    </w:lvl>
    <w:lvl w:ilvl="7">
      <w:start w:val="1"/>
      <w:numFmt w:val="bullet"/>
      <w:lvlText w:val="o"/>
      <w:lvlJc w:val="left"/>
      <w:pPr>
        <w:ind w:left="6272" w:hanging="360"/>
      </w:pPr>
      <w:rPr>
        <w:rFonts w:ascii="Courier New" w:eastAsia="Courier New" w:hAnsi="Courier New" w:cs="Courier New"/>
      </w:rPr>
    </w:lvl>
    <w:lvl w:ilvl="8">
      <w:start w:val="1"/>
      <w:numFmt w:val="bullet"/>
      <w:lvlText w:val="▪"/>
      <w:lvlJc w:val="left"/>
      <w:pPr>
        <w:ind w:left="6992" w:hanging="360"/>
      </w:pPr>
      <w:rPr>
        <w:rFonts w:ascii="Noto Sans Symbols" w:eastAsia="Noto Sans Symbols" w:hAnsi="Noto Sans Symbols" w:cs="Noto Sans Symbols"/>
      </w:rPr>
    </w:lvl>
  </w:abstractNum>
  <w:abstractNum w:abstractNumId="37" w15:restartNumberingAfterBreak="0">
    <w:nsid w:val="05524C2E"/>
    <w:multiLevelType w:val="hybridMultilevel"/>
    <w:tmpl w:val="AE964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8" w15:restartNumberingAfterBreak="0">
    <w:nsid w:val="059C56A6"/>
    <w:multiLevelType w:val="multilevel"/>
    <w:tmpl w:val="059C56A6"/>
    <w:lvl w:ilvl="0">
      <w:start w:val="1"/>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39" w15:restartNumberingAfterBreak="0">
    <w:nsid w:val="076A2583"/>
    <w:multiLevelType w:val="multilevel"/>
    <w:tmpl w:val="076A2583"/>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09856B99"/>
    <w:multiLevelType w:val="multilevel"/>
    <w:tmpl w:val="09856B99"/>
    <w:lvl w:ilvl="0">
      <w:start w:val="2"/>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41" w15:restartNumberingAfterBreak="0">
    <w:nsid w:val="11AF0C2A"/>
    <w:multiLevelType w:val="multilevel"/>
    <w:tmpl w:val="11AF0C2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6144257"/>
    <w:multiLevelType w:val="multilevel"/>
    <w:tmpl w:val="16144257"/>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181A4CB9"/>
    <w:multiLevelType w:val="multilevel"/>
    <w:tmpl w:val="5AFE2A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1F6C3626"/>
    <w:multiLevelType w:val="multilevel"/>
    <w:tmpl w:val="1F6C3626"/>
    <w:lvl w:ilvl="0">
      <w:start w:val="1"/>
      <w:numFmt w:val="bullet"/>
      <w:lvlText w:val=""/>
      <w:lvlJc w:val="left"/>
      <w:pPr>
        <w:ind w:left="432"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1CE04F8"/>
    <w:multiLevelType w:val="multilevel"/>
    <w:tmpl w:val="21CE04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470EC97"/>
    <w:multiLevelType w:val="multilevel"/>
    <w:tmpl w:val="2470EC9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24D535F0"/>
    <w:multiLevelType w:val="multilevel"/>
    <w:tmpl w:val="24D535F0"/>
    <w:lvl w:ilvl="0">
      <w:start w:val="1"/>
      <w:numFmt w:val="decimal"/>
      <w:lvlText w:val="1.%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8" w15:restartNumberingAfterBreak="0">
    <w:nsid w:val="251F566F"/>
    <w:multiLevelType w:val="multilevel"/>
    <w:tmpl w:val="5C884202"/>
    <w:lvl w:ilvl="0">
      <w:start w:val="1"/>
      <w:numFmt w:val="bullet"/>
      <w:lvlText w:val="●"/>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9" w15:restartNumberingAfterBreak="0">
    <w:nsid w:val="26A00DFA"/>
    <w:multiLevelType w:val="multilevel"/>
    <w:tmpl w:val="26A00DFA"/>
    <w:lvl w:ilvl="0">
      <w:start w:val="1"/>
      <w:numFmt w:val="decimal"/>
      <w:lvlText w:val="%1."/>
      <w:lvlJc w:val="left"/>
      <w:pPr>
        <w:ind w:left="786"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50" w15:restartNumberingAfterBreak="0">
    <w:nsid w:val="281A18C4"/>
    <w:multiLevelType w:val="hybridMultilevel"/>
    <w:tmpl w:val="7AAC85B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1" w15:restartNumberingAfterBreak="0">
    <w:nsid w:val="28450F8D"/>
    <w:multiLevelType w:val="multilevel"/>
    <w:tmpl w:val="28450F8D"/>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B5D5C41"/>
    <w:multiLevelType w:val="multilevel"/>
    <w:tmpl w:val="2B5D5C41"/>
    <w:lvl w:ilvl="0">
      <w:start w:val="1"/>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53" w15:restartNumberingAfterBreak="0">
    <w:nsid w:val="2DB94403"/>
    <w:multiLevelType w:val="multilevel"/>
    <w:tmpl w:val="2DB944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30FC5B15"/>
    <w:multiLevelType w:val="multilevel"/>
    <w:tmpl w:val="30FC5B1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332F4E15"/>
    <w:multiLevelType w:val="hybridMultilevel"/>
    <w:tmpl w:val="652CA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6FF1F68"/>
    <w:multiLevelType w:val="multilevel"/>
    <w:tmpl w:val="36FF1F68"/>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9A0D9AC"/>
    <w:multiLevelType w:val="multilevel"/>
    <w:tmpl w:val="39A0D9AC"/>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2526" w:hanging="360"/>
      </w:pPr>
      <w:rPr>
        <w:rFonts w:ascii="Courier New" w:eastAsia="Courier New" w:hAnsi="Courier New" w:cs="Courier New"/>
      </w:rPr>
    </w:lvl>
    <w:lvl w:ilvl="2">
      <w:start w:val="1"/>
      <w:numFmt w:val="bullet"/>
      <w:lvlText w:val="▪"/>
      <w:lvlJc w:val="left"/>
      <w:pPr>
        <w:ind w:left="3246" w:hanging="360"/>
      </w:pPr>
      <w:rPr>
        <w:rFonts w:ascii="Noto Sans Symbols" w:eastAsia="Noto Sans Symbols" w:hAnsi="Noto Sans Symbols" w:cs="Noto Sans Symbols"/>
      </w:rPr>
    </w:lvl>
    <w:lvl w:ilvl="3">
      <w:start w:val="1"/>
      <w:numFmt w:val="bullet"/>
      <w:lvlText w:val="●"/>
      <w:lvlJc w:val="left"/>
      <w:pPr>
        <w:ind w:left="3966" w:hanging="360"/>
      </w:pPr>
      <w:rPr>
        <w:rFonts w:ascii="Noto Sans Symbols" w:eastAsia="Noto Sans Symbols" w:hAnsi="Noto Sans Symbols" w:cs="Noto Sans Symbols"/>
      </w:rPr>
    </w:lvl>
    <w:lvl w:ilvl="4">
      <w:start w:val="1"/>
      <w:numFmt w:val="bullet"/>
      <w:lvlText w:val="o"/>
      <w:lvlJc w:val="left"/>
      <w:pPr>
        <w:ind w:left="4686" w:hanging="360"/>
      </w:pPr>
      <w:rPr>
        <w:rFonts w:ascii="Courier New" w:eastAsia="Courier New" w:hAnsi="Courier New" w:cs="Courier New"/>
      </w:rPr>
    </w:lvl>
    <w:lvl w:ilvl="5">
      <w:start w:val="1"/>
      <w:numFmt w:val="bullet"/>
      <w:lvlText w:val="▪"/>
      <w:lvlJc w:val="left"/>
      <w:pPr>
        <w:ind w:left="5406" w:hanging="360"/>
      </w:pPr>
      <w:rPr>
        <w:rFonts w:ascii="Noto Sans Symbols" w:eastAsia="Noto Sans Symbols" w:hAnsi="Noto Sans Symbols" w:cs="Noto Sans Symbols"/>
      </w:rPr>
    </w:lvl>
    <w:lvl w:ilvl="6">
      <w:start w:val="1"/>
      <w:numFmt w:val="bullet"/>
      <w:lvlText w:val="●"/>
      <w:lvlJc w:val="left"/>
      <w:pPr>
        <w:ind w:left="6126" w:hanging="360"/>
      </w:pPr>
      <w:rPr>
        <w:rFonts w:ascii="Noto Sans Symbols" w:eastAsia="Noto Sans Symbols" w:hAnsi="Noto Sans Symbols" w:cs="Noto Sans Symbols"/>
      </w:rPr>
    </w:lvl>
    <w:lvl w:ilvl="7">
      <w:start w:val="1"/>
      <w:numFmt w:val="bullet"/>
      <w:lvlText w:val="o"/>
      <w:lvlJc w:val="left"/>
      <w:pPr>
        <w:ind w:left="6846" w:hanging="360"/>
      </w:pPr>
      <w:rPr>
        <w:rFonts w:ascii="Courier New" w:eastAsia="Courier New" w:hAnsi="Courier New" w:cs="Courier New"/>
      </w:rPr>
    </w:lvl>
    <w:lvl w:ilvl="8">
      <w:start w:val="1"/>
      <w:numFmt w:val="bullet"/>
      <w:lvlText w:val="▪"/>
      <w:lvlJc w:val="left"/>
      <w:pPr>
        <w:ind w:left="7566" w:hanging="360"/>
      </w:pPr>
      <w:rPr>
        <w:rFonts w:ascii="Noto Sans Symbols" w:eastAsia="Noto Sans Symbols" w:hAnsi="Noto Sans Symbols" w:cs="Noto Sans Symbols"/>
      </w:rPr>
    </w:lvl>
  </w:abstractNum>
  <w:abstractNum w:abstractNumId="58" w15:restartNumberingAfterBreak="0">
    <w:nsid w:val="39A523BB"/>
    <w:multiLevelType w:val="multilevel"/>
    <w:tmpl w:val="39A523BB"/>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eastAsia="Times New Roman" w:hint="default"/>
        <w:color w:val="000000"/>
      </w:rPr>
    </w:lvl>
    <w:lvl w:ilvl="2">
      <w:start w:val="1"/>
      <w:numFmt w:val="decimal"/>
      <w:isLgl/>
      <w:lvlText w:val="%1.%2.%3"/>
      <w:lvlJc w:val="left"/>
      <w:pPr>
        <w:ind w:left="1800" w:hanging="720"/>
      </w:pPr>
      <w:rPr>
        <w:rFonts w:eastAsia="Times New Roman" w:hint="default"/>
        <w:color w:val="000000"/>
      </w:rPr>
    </w:lvl>
    <w:lvl w:ilvl="3">
      <w:start w:val="1"/>
      <w:numFmt w:val="decimal"/>
      <w:isLgl/>
      <w:lvlText w:val="%1.%2.%3.%4"/>
      <w:lvlJc w:val="left"/>
      <w:pPr>
        <w:ind w:left="2160" w:hanging="720"/>
      </w:pPr>
      <w:rPr>
        <w:rFonts w:eastAsia="Times New Roman" w:hint="default"/>
        <w:color w:val="000000"/>
      </w:rPr>
    </w:lvl>
    <w:lvl w:ilvl="4">
      <w:start w:val="1"/>
      <w:numFmt w:val="decimal"/>
      <w:isLgl/>
      <w:lvlText w:val="%1.%2.%3.%4.%5"/>
      <w:lvlJc w:val="left"/>
      <w:pPr>
        <w:ind w:left="2880" w:hanging="1080"/>
      </w:pPr>
      <w:rPr>
        <w:rFonts w:eastAsia="Times New Roman" w:hint="default"/>
        <w:color w:val="000000"/>
      </w:rPr>
    </w:lvl>
    <w:lvl w:ilvl="5">
      <w:start w:val="1"/>
      <w:numFmt w:val="decimal"/>
      <w:isLgl/>
      <w:lvlText w:val="%1.%2.%3.%4.%5.%6"/>
      <w:lvlJc w:val="left"/>
      <w:pPr>
        <w:ind w:left="3240" w:hanging="1080"/>
      </w:pPr>
      <w:rPr>
        <w:rFonts w:eastAsia="Times New Roman" w:hint="default"/>
        <w:color w:val="000000"/>
      </w:rPr>
    </w:lvl>
    <w:lvl w:ilvl="6">
      <w:start w:val="1"/>
      <w:numFmt w:val="decimal"/>
      <w:isLgl/>
      <w:lvlText w:val="%1.%2.%3.%4.%5.%6.%7"/>
      <w:lvlJc w:val="left"/>
      <w:pPr>
        <w:ind w:left="3960" w:hanging="1440"/>
      </w:pPr>
      <w:rPr>
        <w:rFonts w:eastAsia="Times New Roman" w:hint="default"/>
        <w:color w:val="000000"/>
      </w:rPr>
    </w:lvl>
    <w:lvl w:ilvl="7">
      <w:start w:val="1"/>
      <w:numFmt w:val="decimal"/>
      <w:isLgl/>
      <w:lvlText w:val="%1.%2.%3.%4.%5.%6.%7.%8"/>
      <w:lvlJc w:val="left"/>
      <w:pPr>
        <w:ind w:left="4320" w:hanging="1440"/>
      </w:pPr>
      <w:rPr>
        <w:rFonts w:eastAsia="Times New Roman" w:hint="default"/>
        <w:color w:val="000000"/>
      </w:rPr>
    </w:lvl>
    <w:lvl w:ilvl="8">
      <w:start w:val="1"/>
      <w:numFmt w:val="decimal"/>
      <w:isLgl/>
      <w:lvlText w:val="%1.%2.%3.%4.%5.%6.%7.%8.%9"/>
      <w:lvlJc w:val="left"/>
      <w:pPr>
        <w:ind w:left="5040" w:hanging="1800"/>
      </w:pPr>
      <w:rPr>
        <w:rFonts w:eastAsia="Times New Roman" w:hint="default"/>
        <w:color w:val="000000"/>
      </w:rPr>
    </w:lvl>
  </w:abstractNum>
  <w:abstractNum w:abstractNumId="59" w15:restartNumberingAfterBreak="0">
    <w:nsid w:val="3CD02D26"/>
    <w:multiLevelType w:val="multilevel"/>
    <w:tmpl w:val="3CD02D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3F2C2BBF"/>
    <w:multiLevelType w:val="multilevel"/>
    <w:tmpl w:val="3F2C2BBF"/>
    <w:lvl w:ilvl="0">
      <w:start w:val="1"/>
      <w:numFmt w:val="decimal"/>
      <w:lvlText w:val="3.%1"/>
      <w:lvlJc w:val="right"/>
      <w:pPr>
        <w:ind w:left="700" w:hanging="360"/>
      </w:pPr>
      <w:rPr>
        <w:sz w:val="24"/>
        <w:szCs w:val="24"/>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61" w15:restartNumberingAfterBreak="0">
    <w:nsid w:val="3FE90860"/>
    <w:multiLevelType w:val="hybridMultilevel"/>
    <w:tmpl w:val="F3EC4F0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3315F05"/>
    <w:multiLevelType w:val="hybridMultilevel"/>
    <w:tmpl w:val="171E2D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63" w15:restartNumberingAfterBreak="0">
    <w:nsid w:val="45D83C6B"/>
    <w:multiLevelType w:val="multilevel"/>
    <w:tmpl w:val="45D83C6B"/>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4" w15:restartNumberingAfterBreak="0">
    <w:nsid w:val="46B37B2B"/>
    <w:multiLevelType w:val="multilevel"/>
    <w:tmpl w:val="46B37B2B"/>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74F621A"/>
    <w:multiLevelType w:val="multilevel"/>
    <w:tmpl w:val="474F621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A0D1C95"/>
    <w:multiLevelType w:val="multilevel"/>
    <w:tmpl w:val="81D4435A"/>
    <w:lvl w:ilvl="0">
      <w:start w:val="1"/>
      <w:numFmt w:val="bullet"/>
      <w:lvlText w:val=""/>
      <w:lvlJc w:val="left"/>
      <w:pPr>
        <w:ind w:left="990" w:hanging="360"/>
      </w:pPr>
      <w:rPr>
        <w:rFonts w:ascii="Symbol" w:hAnsi="Symbol" w:hint="default"/>
      </w:rPr>
    </w:lvl>
    <w:lvl w:ilvl="1">
      <w:start w:val="1"/>
      <w:numFmt w:val="bullet"/>
      <w:lvlText w:val="o"/>
      <w:lvlJc w:val="left"/>
      <w:pPr>
        <w:ind w:left="2976" w:hanging="360"/>
      </w:pPr>
      <w:rPr>
        <w:rFonts w:ascii="Courier New" w:eastAsia="Courier New" w:hAnsi="Courier New" w:cs="Courier New"/>
      </w:rPr>
    </w:lvl>
    <w:lvl w:ilvl="2">
      <w:start w:val="1"/>
      <w:numFmt w:val="bullet"/>
      <w:lvlText w:val="▪"/>
      <w:lvlJc w:val="left"/>
      <w:pPr>
        <w:ind w:left="3696" w:hanging="360"/>
      </w:pPr>
      <w:rPr>
        <w:rFonts w:ascii="Noto Sans Symbols" w:eastAsia="Noto Sans Symbols" w:hAnsi="Noto Sans Symbols" w:cs="Noto Sans Symbols"/>
      </w:rPr>
    </w:lvl>
    <w:lvl w:ilvl="3">
      <w:start w:val="1"/>
      <w:numFmt w:val="bullet"/>
      <w:lvlText w:val="●"/>
      <w:lvlJc w:val="left"/>
      <w:pPr>
        <w:ind w:left="4416" w:hanging="360"/>
      </w:pPr>
      <w:rPr>
        <w:rFonts w:ascii="Noto Sans Symbols" w:eastAsia="Noto Sans Symbols" w:hAnsi="Noto Sans Symbols" w:cs="Noto Sans Symbols"/>
      </w:rPr>
    </w:lvl>
    <w:lvl w:ilvl="4">
      <w:start w:val="1"/>
      <w:numFmt w:val="bullet"/>
      <w:lvlText w:val="o"/>
      <w:lvlJc w:val="left"/>
      <w:pPr>
        <w:ind w:left="5136" w:hanging="360"/>
      </w:pPr>
      <w:rPr>
        <w:rFonts w:ascii="Courier New" w:eastAsia="Courier New" w:hAnsi="Courier New" w:cs="Courier New"/>
      </w:rPr>
    </w:lvl>
    <w:lvl w:ilvl="5">
      <w:start w:val="1"/>
      <w:numFmt w:val="bullet"/>
      <w:lvlText w:val="▪"/>
      <w:lvlJc w:val="left"/>
      <w:pPr>
        <w:ind w:left="5856"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o"/>
      <w:lvlJc w:val="left"/>
      <w:pPr>
        <w:ind w:left="7296" w:hanging="360"/>
      </w:pPr>
      <w:rPr>
        <w:rFonts w:ascii="Courier New" w:eastAsia="Courier New" w:hAnsi="Courier New" w:cs="Courier New"/>
      </w:rPr>
    </w:lvl>
    <w:lvl w:ilvl="8">
      <w:start w:val="1"/>
      <w:numFmt w:val="bullet"/>
      <w:lvlText w:val="▪"/>
      <w:lvlJc w:val="left"/>
      <w:pPr>
        <w:ind w:left="8016" w:hanging="360"/>
      </w:pPr>
      <w:rPr>
        <w:rFonts w:ascii="Noto Sans Symbols" w:eastAsia="Noto Sans Symbols" w:hAnsi="Noto Sans Symbols" w:cs="Noto Sans Symbols"/>
      </w:rPr>
    </w:lvl>
  </w:abstractNum>
  <w:abstractNum w:abstractNumId="67" w15:restartNumberingAfterBreak="0">
    <w:nsid w:val="4EA5621F"/>
    <w:multiLevelType w:val="multilevel"/>
    <w:tmpl w:val="4EA5621F"/>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8" w15:restartNumberingAfterBreak="0">
    <w:nsid w:val="513B029A"/>
    <w:multiLevelType w:val="multilevel"/>
    <w:tmpl w:val="513B029A"/>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35E0179"/>
    <w:multiLevelType w:val="multilevel"/>
    <w:tmpl w:val="535E0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56A5307C"/>
    <w:multiLevelType w:val="multilevel"/>
    <w:tmpl w:val="56A5307C"/>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A241D34"/>
    <w:multiLevelType w:val="multilevel"/>
    <w:tmpl w:val="5A241D34"/>
    <w:lvl w:ilvl="0">
      <w:start w:val="1"/>
      <w:numFmt w:val="decimal"/>
      <w:lvlText w:val="4.%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5AE96875"/>
    <w:multiLevelType w:val="multilevel"/>
    <w:tmpl w:val="5AE96875"/>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B8D6C27"/>
    <w:multiLevelType w:val="hybridMultilevel"/>
    <w:tmpl w:val="9F6EDA90"/>
    <w:lvl w:ilvl="0" w:tplc="08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5" w15:restartNumberingAfterBreak="0">
    <w:nsid w:val="5BFD41A0"/>
    <w:multiLevelType w:val="multilevel"/>
    <w:tmpl w:val="5BFD41A0"/>
    <w:lvl w:ilvl="0">
      <w:start w:val="1"/>
      <w:numFmt w:val="decima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60382F6E"/>
    <w:multiLevelType w:val="multilevel"/>
    <w:tmpl w:val="60382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60C76BE6"/>
    <w:multiLevelType w:val="multilevel"/>
    <w:tmpl w:val="60C76BE6"/>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0FADC3D"/>
    <w:multiLevelType w:val="singleLevel"/>
    <w:tmpl w:val="60FADC3D"/>
    <w:lvl w:ilvl="0">
      <w:start w:val="1"/>
      <w:numFmt w:val="decimal"/>
      <w:suff w:val="space"/>
      <w:lvlText w:val="%1."/>
      <w:lvlJc w:val="left"/>
    </w:lvl>
  </w:abstractNum>
  <w:abstractNum w:abstractNumId="79" w15:restartNumberingAfterBreak="0">
    <w:nsid w:val="610B1CD8"/>
    <w:multiLevelType w:val="multilevel"/>
    <w:tmpl w:val="610B1C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677669DC"/>
    <w:multiLevelType w:val="multilevel"/>
    <w:tmpl w:val="677669D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9A82985"/>
    <w:multiLevelType w:val="multilevel"/>
    <w:tmpl w:val="69A82985"/>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450" w:hanging="360"/>
      </w:pPr>
      <w:rPr>
        <w:rFonts w:eastAsia="Times New Roman" w:hint="default"/>
        <w:color w:val="000000"/>
      </w:rPr>
    </w:lvl>
    <w:lvl w:ilvl="2">
      <w:start w:val="1"/>
      <w:numFmt w:val="decimal"/>
      <w:lvlText w:val="%1.%2.%3"/>
      <w:lvlJc w:val="left"/>
      <w:pPr>
        <w:ind w:left="1620" w:hanging="720"/>
      </w:pPr>
      <w:rPr>
        <w:rFonts w:eastAsia="Times New Roman" w:hint="default"/>
        <w:color w:val="000000"/>
      </w:rPr>
    </w:lvl>
    <w:lvl w:ilvl="3">
      <w:start w:val="1"/>
      <w:numFmt w:val="decimal"/>
      <w:lvlText w:val="%1.%2.%3.%4"/>
      <w:lvlJc w:val="left"/>
      <w:pPr>
        <w:ind w:left="2070" w:hanging="720"/>
      </w:pPr>
      <w:rPr>
        <w:rFonts w:eastAsia="Times New Roman" w:hint="default"/>
        <w:color w:val="000000"/>
      </w:rPr>
    </w:lvl>
    <w:lvl w:ilvl="4">
      <w:start w:val="1"/>
      <w:numFmt w:val="decimal"/>
      <w:lvlText w:val="%1.%2.%3.%4.%5"/>
      <w:lvlJc w:val="left"/>
      <w:pPr>
        <w:ind w:left="2880" w:hanging="1080"/>
      </w:pPr>
      <w:rPr>
        <w:rFonts w:eastAsia="Times New Roman" w:hint="default"/>
        <w:color w:val="000000"/>
      </w:rPr>
    </w:lvl>
    <w:lvl w:ilvl="5">
      <w:start w:val="1"/>
      <w:numFmt w:val="decimal"/>
      <w:lvlText w:val="%1.%2.%3.%4.%5.%6"/>
      <w:lvlJc w:val="left"/>
      <w:pPr>
        <w:ind w:left="3330" w:hanging="1080"/>
      </w:pPr>
      <w:rPr>
        <w:rFonts w:eastAsia="Times New Roman" w:hint="default"/>
        <w:color w:val="000000"/>
      </w:rPr>
    </w:lvl>
    <w:lvl w:ilvl="6">
      <w:start w:val="1"/>
      <w:numFmt w:val="decimal"/>
      <w:lvlText w:val="%1.%2.%3.%4.%5.%6.%7"/>
      <w:lvlJc w:val="left"/>
      <w:pPr>
        <w:ind w:left="4140" w:hanging="1440"/>
      </w:pPr>
      <w:rPr>
        <w:rFonts w:eastAsia="Times New Roman" w:hint="default"/>
        <w:color w:val="000000"/>
      </w:rPr>
    </w:lvl>
    <w:lvl w:ilvl="7">
      <w:start w:val="1"/>
      <w:numFmt w:val="decimal"/>
      <w:lvlText w:val="%1.%2.%3.%4.%5.%6.%7.%8"/>
      <w:lvlJc w:val="left"/>
      <w:pPr>
        <w:ind w:left="4590" w:hanging="1440"/>
      </w:pPr>
      <w:rPr>
        <w:rFonts w:eastAsia="Times New Roman" w:hint="default"/>
        <w:color w:val="000000"/>
      </w:rPr>
    </w:lvl>
    <w:lvl w:ilvl="8">
      <w:start w:val="1"/>
      <w:numFmt w:val="decimal"/>
      <w:lvlText w:val="%1.%2.%3.%4.%5.%6.%7.%8.%9"/>
      <w:lvlJc w:val="left"/>
      <w:pPr>
        <w:ind w:left="5400" w:hanging="1800"/>
      </w:pPr>
      <w:rPr>
        <w:rFonts w:eastAsia="Times New Roman" w:hint="default"/>
        <w:color w:val="000000"/>
      </w:rPr>
    </w:lvl>
  </w:abstractNum>
  <w:abstractNum w:abstractNumId="82" w15:restartNumberingAfterBreak="0">
    <w:nsid w:val="6A760D38"/>
    <w:multiLevelType w:val="multilevel"/>
    <w:tmpl w:val="6A760D38"/>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C5253F9"/>
    <w:multiLevelType w:val="hybridMultilevel"/>
    <w:tmpl w:val="8BA0E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D1F12DF"/>
    <w:multiLevelType w:val="hybridMultilevel"/>
    <w:tmpl w:val="448E7E9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5" w15:restartNumberingAfterBreak="0">
    <w:nsid w:val="6DC20CF7"/>
    <w:multiLevelType w:val="multilevel"/>
    <w:tmpl w:val="6DC20CF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6" w15:restartNumberingAfterBreak="0">
    <w:nsid w:val="713A457C"/>
    <w:multiLevelType w:val="multilevel"/>
    <w:tmpl w:val="713A457C"/>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2183CF9"/>
    <w:multiLevelType w:val="multilevel"/>
    <w:tmpl w:val="72183CF9"/>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7447183F"/>
    <w:multiLevelType w:val="multilevel"/>
    <w:tmpl w:val="7447183F"/>
    <w:lvl w:ilvl="0">
      <w:start w:val="1"/>
      <w:numFmt w:val="bullet"/>
      <w:lvlText w:val=""/>
      <w:lvlJc w:val="left"/>
      <w:pPr>
        <w:ind w:left="990" w:hanging="360"/>
      </w:pPr>
      <w:rPr>
        <w:rFonts w:ascii="Wingdings" w:hAnsi="Wingdings" w:hint="default"/>
      </w:rPr>
    </w:lvl>
    <w:lvl w:ilvl="1">
      <w:start w:val="1"/>
      <w:numFmt w:val="bullet"/>
      <w:lvlText w:val="o"/>
      <w:lvlJc w:val="left"/>
      <w:pPr>
        <w:ind w:left="2976" w:hanging="360"/>
      </w:pPr>
      <w:rPr>
        <w:rFonts w:ascii="Courier New" w:eastAsia="Courier New" w:hAnsi="Courier New" w:cs="Courier New"/>
      </w:rPr>
    </w:lvl>
    <w:lvl w:ilvl="2">
      <w:start w:val="1"/>
      <w:numFmt w:val="bullet"/>
      <w:lvlText w:val="▪"/>
      <w:lvlJc w:val="left"/>
      <w:pPr>
        <w:ind w:left="3696" w:hanging="360"/>
      </w:pPr>
      <w:rPr>
        <w:rFonts w:ascii="Noto Sans Symbols" w:eastAsia="Noto Sans Symbols" w:hAnsi="Noto Sans Symbols" w:cs="Noto Sans Symbols"/>
      </w:rPr>
    </w:lvl>
    <w:lvl w:ilvl="3">
      <w:start w:val="1"/>
      <w:numFmt w:val="bullet"/>
      <w:lvlText w:val="●"/>
      <w:lvlJc w:val="left"/>
      <w:pPr>
        <w:ind w:left="4416" w:hanging="360"/>
      </w:pPr>
      <w:rPr>
        <w:rFonts w:ascii="Noto Sans Symbols" w:eastAsia="Noto Sans Symbols" w:hAnsi="Noto Sans Symbols" w:cs="Noto Sans Symbols"/>
      </w:rPr>
    </w:lvl>
    <w:lvl w:ilvl="4">
      <w:start w:val="1"/>
      <w:numFmt w:val="bullet"/>
      <w:lvlText w:val="o"/>
      <w:lvlJc w:val="left"/>
      <w:pPr>
        <w:ind w:left="5136" w:hanging="360"/>
      </w:pPr>
      <w:rPr>
        <w:rFonts w:ascii="Courier New" w:eastAsia="Courier New" w:hAnsi="Courier New" w:cs="Courier New"/>
      </w:rPr>
    </w:lvl>
    <w:lvl w:ilvl="5">
      <w:start w:val="1"/>
      <w:numFmt w:val="bullet"/>
      <w:lvlText w:val="▪"/>
      <w:lvlJc w:val="left"/>
      <w:pPr>
        <w:ind w:left="5856"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o"/>
      <w:lvlJc w:val="left"/>
      <w:pPr>
        <w:ind w:left="7296" w:hanging="360"/>
      </w:pPr>
      <w:rPr>
        <w:rFonts w:ascii="Courier New" w:eastAsia="Courier New" w:hAnsi="Courier New" w:cs="Courier New"/>
      </w:rPr>
    </w:lvl>
    <w:lvl w:ilvl="8">
      <w:start w:val="1"/>
      <w:numFmt w:val="bullet"/>
      <w:lvlText w:val="▪"/>
      <w:lvlJc w:val="left"/>
      <w:pPr>
        <w:ind w:left="8016" w:hanging="360"/>
      </w:pPr>
      <w:rPr>
        <w:rFonts w:ascii="Noto Sans Symbols" w:eastAsia="Noto Sans Symbols" w:hAnsi="Noto Sans Symbols" w:cs="Noto Sans Symbols"/>
      </w:rPr>
    </w:lvl>
  </w:abstractNum>
  <w:abstractNum w:abstractNumId="89" w15:restartNumberingAfterBreak="0">
    <w:nsid w:val="750F05D7"/>
    <w:multiLevelType w:val="multilevel"/>
    <w:tmpl w:val="750F05D7"/>
    <w:lvl w:ilvl="0">
      <w:start w:val="1"/>
      <w:numFmt w:val="decimal"/>
      <w:lvlText w:val="%1."/>
      <w:lvlJc w:val="left"/>
      <w:pPr>
        <w:ind w:left="360" w:hanging="360"/>
      </w:pPr>
      <w:rPr>
        <w:rFonts w:hint="default"/>
        <w:b w:val="0"/>
      </w:rPr>
    </w:lvl>
    <w:lvl w:ilvl="1">
      <w:start w:val="1"/>
      <w:numFmt w:val="decimal"/>
      <w:isLgl/>
      <w:lvlText w:val="%1.%2"/>
      <w:lvlJc w:val="left"/>
      <w:pPr>
        <w:ind w:left="540" w:hanging="360"/>
      </w:pPr>
      <w:rPr>
        <w:rFonts w:ascii="Times New Roman" w:hAnsi="Times New Roman" w:cs="Times New Roman" w:hint="default"/>
        <w:color w:val="000000"/>
        <w:sz w:val="24"/>
      </w:rPr>
    </w:lvl>
    <w:lvl w:ilvl="2">
      <w:start w:val="1"/>
      <w:numFmt w:val="decimal"/>
      <w:isLgl/>
      <w:lvlText w:val="%1.%2.%3"/>
      <w:lvlJc w:val="left"/>
      <w:pPr>
        <w:ind w:left="1080" w:hanging="720"/>
      </w:pPr>
      <w:rPr>
        <w:rFonts w:ascii="Times New Roman" w:hAnsi="Times New Roman" w:cs="Times New Roman" w:hint="default"/>
        <w:color w:val="000000"/>
        <w:sz w:val="24"/>
      </w:rPr>
    </w:lvl>
    <w:lvl w:ilvl="3">
      <w:start w:val="1"/>
      <w:numFmt w:val="decimal"/>
      <w:isLgl/>
      <w:lvlText w:val="%1.%2.%3.%4"/>
      <w:lvlJc w:val="left"/>
      <w:pPr>
        <w:ind w:left="1080" w:hanging="720"/>
      </w:pPr>
      <w:rPr>
        <w:rFonts w:ascii="Times New Roman" w:hAnsi="Times New Roman" w:cs="Times New Roman" w:hint="default"/>
        <w:color w:val="000000"/>
        <w:sz w:val="24"/>
      </w:rPr>
    </w:lvl>
    <w:lvl w:ilvl="4">
      <w:start w:val="1"/>
      <w:numFmt w:val="decimal"/>
      <w:isLgl/>
      <w:lvlText w:val="%1.%2.%3.%4.%5"/>
      <w:lvlJc w:val="left"/>
      <w:pPr>
        <w:ind w:left="1080" w:hanging="720"/>
      </w:pPr>
      <w:rPr>
        <w:rFonts w:ascii="Times New Roman" w:hAnsi="Times New Roman" w:cs="Times New Roman" w:hint="default"/>
        <w:color w:val="000000"/>
        <w:sz w:val="24"/>
      </w:rPr>
    </w:lvl>
    <w:lvl w:ilvl="5">
      <w:start w:val="1"/>
      <w:numFmt w:val="decimal"/>
      <w:isLgl/>
      <w:lvlText w:val="%1.%2.%3.%4.%5.%6"/>
      <w:lvlJc w:val="left"/>
      <w:pPr>
        <w:ind w:left="1440" w:hanging="1080"/>
      </w:pPr>
      <w:rPr>
        <w:rFonts w:ascii="Times New Roman" w:hAnsi="Times New Roman" w:cs="Times New Roman" w:hint="default"/>
        <w:color w:val="000000"/>
        <w:sz w:val="24"/>
      </w:rPr>
    </w:lvl>
    <w:lvl w:ilvl="6">
      <w:start w:val="1"/>
      <w:numFmt w:val="decimal"/>
      <w:isLgl/>
      <w:lvlText w:val="%1.%2.%3.%4.%5.%6.%7"/>
      <w:lvlJc w:val="left"/>
      <w:pPr>
        <w:ind w:left="1440" w:hanging="1080"/>
      </w:pPr>
      <w:rPr>
        <w:rFonts w:ascii="Times New Roman" w:hAnsi="Times New Roman" w:cs="Times New Roman" w:hint="default"/>
        <w:color w:val="000000"/>
        <w:sz w:val="24"/>
      </w:rPr>
    </w:lvl>
    <w:lvl w:ilvl="7">
      <w:start w:val="1"/>
      <w:numFmt w:val="decimal"/>
      <w:isLgl/>
      <w:lvlText w:val="%1.%2.%3.%4.%5.%6.%7.%8"/>
      <w:lvlJc w:val="left"/>
      <w:pPr>
        <w:ind w:left="1800" w:hanging="1440"/>
      </w:pPr>
      <w:rPr>
        <w:rFonts w:ascii="Times New Roman" w:hAnsi="Times New Roman" w:cs="Times New Roman" w:hint="default"/>
        <w:color w:val="000000"/>
        <w:sz w:val="24"/>
      </w:rPr>
    </w:lvl>
    <w:lvl w:ilvl="8">
      <w:start w:val="1"/>
      <w:numFmt w:val="decimal"/>
      <w:isLgl/>
      <w:lvlText w:val="%1.%2.%3.%4.%5.%6.%7.%8.%9"/>
      <w:lvlJc w:val="left"/>
      <w:pPr>
        <w:ind w:left="1800" w:hanging="1440"/>
      </w:pPr>
      <w:rPr>
        <w:rFonts w:ascii="Times New Roman" w:hAnsi="Times New Roman" w:cs="Times New Roman" w:hint="default"/>
        <w:color w:val="000000"/>
        <w:sz w:val="24"/>
      </w:rPr>
    </w:lvl>
  </w:abstractNum>
  <w:abstractNum w:abstractNumId="90" w15:restartNumberingAfterBreak="0">
    <w:nsid w:val="776F227A"/>
    <w:multiLevelType w:val="multilevel"/>
    <w:tmpl w:val="776F227A"/>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79AA4FA4"/>
    <w:multiLevelType w:val="multilevel"/>
    <w:tmpl w:val="79AA4F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49"/>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13"/>
  </w:num>
  <w:num w:numId="8">
    <w:abstractNumId w:val="12"/>
  </w:num>
  <w:num w:numId="9">
    <w:abstractNumId w:val="85"/>
  </w:num>
  <w:num w:numId="10">
    <w:abstractNumId w:val="11"/>
  </w:num>
  <w:num w:numId="11">
    <w:abstractNumId w:val="14"/>
  </w:num>
  <w:num w:numId="12">
    <w:abstractNumId w:val="24"/>
  </w:num>
  <w:num w:numId="13">
    <w:abstractNumId w:val="28"/>
  </w:num>
  <w:num w:numId="14">
    <w:abstractNumId w:val="21"/>
  </w:num>
  <w:num w:numId="15">
    <w:abstractNumId w:val="31"/>
  </w:num>
  <w:num w:numId="16">
    <w:abstractNumId w:val="45"/>
  </w:num>
  <w:num w:numId="17">
    <w:abstractNumId w:val="22"/>
  </w:num>
  <w:num w:numId="18">
    <w:abstractNumId w:val="62"/>
  </w:num>
  <w:num w:numId="19">
    <w:abstractNumId w:val="46"/>
  </w:num>
  <w:num w:numId="20">
    <w:abstractNumId w:val="2"/>
  </w:num>
  <w:num w:numId="21">
    <w:abstractNumId w:val="8"/>
  </w:num>
  <w:num w:numId="22">
    <w:abstractNumId w:val="4"/>
  </w:num>
  <w:num w:numId="23">
    <w:abstractNumId w:val="89"/>
  </w:num>
  <w:num w:numId="24">
    <w:abstractNumId w:val="72"/>
  </w:num>
  <w:num w:numId="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1"/>
  </w:num>
  <w:num w:numId="29">
    <w:abstractNumId w:val="9"/>
  </w:num>
  <w:num w:numId="30">
    <w:abstractNumId w:val="1"/>
  </w:num>
  <w:num w:numId="31">
    <w:abstractNumId w:val="38"/>
  </w:num>
  <w:num w:numId="32">
    <w:abstractNumId w:val="59"/>
  </w:num>
  <w:num w:numId="33">
    <w:abstractNumId w:val="67"/>
  </w:num>
  <w:num w:numId="34">
    <w:abstractNumId w:val="80"/>
  </w:num>
  <w:num w:numId="35">
    <w:abstractNumId w:val="90"/>
  </w:num>
  <w:num w:numId="36">
    <w:abstractNumId w:val="35"/>
  </w:num>
  <w:num w:numId="37">
    <w:abstractNumId w:val="56"/>
  </w:num>
  <w:num w:numId="38">
    <w:abstractNumId w:val="75"/>
  </w:num>
  <w:num w:numId="39">
    <w:abstractNumId w:val="53"/>
  </w:num>
  <w:num w:numId="40">
    <w:abstractNumId w:val="79"/>
  </w:num>
  <w:num w:numId="41">
    <w:abstractNumId w:val="69"/>
  </w:num>
  <w:num w:numId="42">
    <w:abstractNumId w:val="42"/>
  </w:num>
  <w:num w:numId="43">
    <w:abstractNumId w:val="47"/>
  </w:num>
  <w:num w:numId="44">
    <w:abstractNumId w:val="82"/>
  </w:num>
  <w:num w:numId="45">
    <w:abstractNumId w:val="41"/>
  </w:num>
  <w:num w:numId="46">
    <w:abstractNumId w:val="73"/>
  </w:num>
  <w:num w:numId="47">
    <w:abstractNumId w:val="51"/>
  </w:num>
  <w:num w:numId="48">
    <w:abstractNumId w:val="61"/>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8"/>
  </w:num>
  <w:num w:numId="53">
    <w:abstractNumId w:val="3"/>
  </w:num>
  <w:num w:numId="54">
    <w:abstractNumId w:val="76"/>
  </w:num>
  <w:num w:numId="55">
    <w:abstractNumId w:val="7"/>
  </w:num>
  <w:num w:numId="56">
    <w:abstractNumId w:val="0"/>
  </w:num>
  <w:num w:numId="57">
    <w:abstractNumId w:val="57"/>
  </w:num>
  <w:num w:numId="58">
    <w:abstractNumId w:val="88"/>
  </w:num>
  <w:num w:numId="59">
    <w:abstractNumId w:val="10"/>
  </w:num>
  <w:num w:numId="60">
    <w:abstractNumId w:val="77"/>
  </w:num>
  <w:num w:numId="61">
    <w:abstractNumId w:val="63"/>
  </w:num>
  <w:num w:numId="62">
    <w:abstractNumId w:val="5"/>
  </w:num>
  <w:num w:numId="63">
    <w:abstractNumId w:val="84"/>
  </w:num>
  <w:num w:numId="64">
    <w:abstractNumId w:val="55"/>
  </w:num>
  <w:num w:numId="65">
    <w:abstractNumId w:val="87"/>
  </w:num>
  <w:num w:numId="66">
    <w:abstractNumId w:val="36"/>
  </w:num>
  <w:num w:numId="67">
    <w:abstractNumId w:val="71"/>
  </w:num>
  <w:num w:numId="68">
    <w:abstractNumId w:val="86"/>
  </w:num>
  <w:num w:numId="69">
    <w:abstractNumId w:val="65"/>
  </w:num>
  <w:num w:numId="70">
    <w:abstractNumId w:val="54"/>
  </w:num>
  <w:num w:numId="71">
    <w:abstractNumId w:val="6"/>
  </w:num>
  <w:num w:numId="72">
    <w:abstractNumId w:val="68"/>
  </w:num>
  <w:num w:numId="73">
    <w:abstractNumId w:val="27"/>
  </w:num>
  <w:num w:numId="74">
    <w:abstractNumId w:val="81"/>
  </w:num>
  <w:num w:numId="75">
    <w:abstractNumId w:val="58"/>
  </w:num>
  <w:num w:numId="76">
    <w:abstractNumId w:val="29"/>
  </w:num>
  <w:num w:numId="77">
    <w:abstractNumId w:val="25"/>
  </w:num>
  <w:num w:numId="78">
    <w:abstractNumId w:val="19"/>
  </w:num>
  <w:num w:numId="79">
    <w:abstractNumId w:val="15"/>
  </w:num>
  <w:num w:numId="80">
    <w:abstractNumId w:val="32"/>
  </w:num>
  <w:num w:numId="81">
    <w:abstractNumId w:val="44"/>
  </w:num>
  <w:num w:numId="82">
    <w:abstractNumId w:val="16"/>
  </w:num>
  <w:num w:numId="83">
    <w:abstractNumId w:val="18"/>
  </w:num>
  <w:num w:numId="84">
    <w:abstractNumId w:val="20"/>
  </w:num>
  <w:num w:numId="85">
    <w:abstractNumId w:val="26"/>
  </w:num>
  <w:num w:numId="86">
    <w:abstractNumId w:val="83"/>
  </w:num>
  <w:num w:numId="87">
    <w:abstractNumId w:val="50"/>
  </w:num>
  <w:num w:numId="88">
    <w:abstractNumId w:val="43"/>
  </w:num>
  <w:num w:numId="89">
    <w:abstractNumId w:val="66"/>
  </w:num>
  <w:num w:numId="90">
    <w:abstractNumId w:val="48"/>
  </w:num>
  <w:num w:numId="91">
    <w:abstractNumId w:val="74"/>
  </w:num>
  <w:num w:numId="92">
    <w:abstractNumId w:val="3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53"/>
    <w:rsid w:val="00015CF5"/>
    <w:rsid w:val="000203AE"/>
    <w:rsid w:val="000209C3"/>
    <w:rsid w:val="00020FA2"/>
    <w:rsid w:val="0003004E"/>
    <w:rsid w:val="00040070"/>
    <w:rsid w:val="0004352E"/>
    <w:rsid w:val="00044184"/>
    <w:rsid w:val="000504D9"/>
    <w:rsid w:val="00060831"/>
    <w:rsid w:val="00064595"/>
    <w:rsid w:val="00072679"/>
    <w:rsid w:val="0007408A"/>
    <w:rsid w:val="000752E4"/>
    <w:rsid w:val="0007598F"/>
    <w:rsid w:val="000802F8"/>
    <w:rsid w:val="000809DF"/>
    <w:rsid w:val="00083A4B"/>
    <w:rsid w:val="00091081"/>
    <w:rsid w:val="0009700D"/>
    <w:rsid w:val="000B2096"/>
    <w:rsid w:val="000B3135"/>
    <w:rsid w:val="000B44A7"/>
    <w:rsid w:val="000C162B"/>
    <w:rsid w:val="000C64CB"/>
    <w:rsid w:val="000D2A0C"/>
    <w:rsid w:val="000D5FA3"/>
    <w:rsid w:val="000D63E7"/>
    <w:rsid w:val="000D66D5"/>
    <w:rsid w:val="000F14DD"/>
    <w:rsid w:val="000F7BD4"/>
    <w:rsid w:val="00103D72"/>
    <w:rsid w:val="00117AF0"/>
    <w:rsid w:val="001234DE"/>
    <w:rsid w:val="00125C0A"/>
    <w:rsid w:val="0013349C"/>
    <w:rsid w:val="00140431"/>
    <w:rsid w:val="001439F4"/>
    <w:rsid w:val="0014426F"/>
    <w:rsid w:val="00144CC4"/>
    <w:rsid w:val="00163341"/>
    <w:rsid w:val="00173963"/>
    <w:rsid w:val="00180327"/>
    <w:rsid w:val="00192D14"/>
    <w:rsid w:val="001936EB"/>
    <w:rsid w:val="00194ADC"/>
    <w:rsid w:val="001B475B"/>
    <w:rsid w:val="001C1884"/>
    <w:rsid w:val="001E2146"/>
    <w:rsid w:val="001E265A"/>
    <w:rsid w:val="001E286B"/>
    <w:rsid w:val="00200E09"/>
    <w:rsid w:val="00201C52"/>
    <w:rsid w:val="00203D83"/>
    <w:rsid w:val="002050CB"/>
    <w:rsid w:val="00210597"/>
    <w:rsid w:val="00210A3A"/>
    <w:rsid w:val="00224826"/>
    <w:rsid w:val="00225FF4"/>
    <w:rsid w:val="00237734"/>
    <w:rsid w:val="00242D14"/>
    <w:rsid w:val="00242E79"/>
    <w:rsid w:val="002458D8"/>
    <w:rsid w:val="00262B71"/>
    <w:rsid w:val="00266C89"/>
    <w:rsid w:val="00281926"/>
    <w:rsid w:val="00285F81"/>
    <w:rsid w:val="002A18F9"/>
    <w:rsid w:val="002B1D60"/>
    <w:rsid w:val="002C1123"/>
    <w:rsid w:val="002C352B"/>
    <w:rsid w:val="002E32B4"/>
    <w:rsid w:val="003022FB"/>
    <w:rsid w:val="00320189"/>
    <w:rsid w:val="00320D87"/>
    <w:rsid w:val="00324AB8"/>
    <w:rsid w:val="003272C0"/>
    <w:rsid w:val="0036145F"/>
    <w:rsid w:val="003706BD"/>
    <w:rsid w:val="00387B00"/>
    <w:rsid w:val="0039134F"/>
    <w:rsid w:val="00392D63"/>
    <w:rsid w:val="00392D8E"/>
    <w:rsid w:val="00393F86"/>
    <w:rsid w:val="0039698F"/>
    <w:rsid w:val="003B7194"/>
    <w:rsid w:val="003B74D2"/>
    <w:rsid w:val="003B7BAF"/>
    <w:rsid w:val="003C0894"/>
    <w:rsid w:val="003E3C69"/>
    <w:rsid w:val="003F63CB"/>
    <w:rsid w:val="00407BEB"/>
    <w:rsid w:val="004115BC"/>
    <w:rsid w:val="00422E76"/>
    <w:rsid w:val="00451EC8"/>
    <w:rsid w:val="0045378F"/>
    <w:rsid w:val="00456A74"/>
    <w:rsid w:val="004663C3"/>
    <w:rsid w:val="00474777"/>
    <w:rsid w:val="00474B94"/>
    <w:rsid w:val="00477EF2"/>
    <w:rsid w:val="00477F9F"/>
    <w:rsid w:val="00481686"/>
    <w:rsid w:val="00496BFD"/>
    <w:rsid w:val="004A366F"/>
    <w:rsid w:val="004B6754"/>
    <w:rsid w:val="004C4B64"/>
    <w:rsid w:val="004D0DBA"/>
    <w:rsid w:val="004D5F2B"/>
    <w:rsid w:val="004E41FB"/>
    <w:rsid w:val="004E460F"/>
    <w:rsid w:val="004F37BD"/>
    <w:rsid w:val="005122EA"/>
    <w:rsid w:val="00512521"/>
    <w:rsid w:val="00516FDE"/>
    <w:rsid w:val="005177D7"/>
    <w:rsid w:val="00520675"/>
    <w:rsid w:val="00522888"/>
    <w:rsid w:val="005264CC"/>
    <w:rsid w:val="00571539"/>
    <w:rsid w:val="0057588A"/>
    <w:rsid w:val="00581B8D"/>
    <w:rsid w:val="005856D2"/>
    <w:rsid w:val="005A08B4"/>
    <w:rsid w:val="005C7D1A"/>
    <w:rsid w:val="005D62F4"/>
    <w:rsid w:val="005F1B8B"/>
    <w:rsid w:val="006014CD"/>
    <w:rsid w:val="006045DF"/>
    <w:rsid w:val="006122FB"/>
    <w:rsid w:val="00614A59"/>
    <w:rsid w:val="00617C89"/>
    <w:rsid w:val="006208F1"/>
    <w:rsid w:val="00622F3C"/>
    <w:rsid w:val="006268C5"/>
    <w:rsid w:val="006563C5"/>
    <w:rsid w:val="0066093F"/>
    <w:rsid w:val="006661E9"/>
    <w:rsid w:val="00666C36"/>
    <w:rsid w:val="00684B79"/>
    <w:rsid w:val="00690B49"/>
    <w:rsid w:val="006A34D6"/>
    <w:rsid w:val="006B284F"/>
    <w:rsid w:val="006B5FBE"/>
    <w:rsid w:val="006C0AF6"/>
    <w:rsid w:val="006C1F2F"/>
    <w:rsid w:val="006E31C1"/>
    <w:rsid w:val="00707A59"/>
    <w:rsid w:val="007130AF"/>
    <w:rsid w:val="007152F7"/>
    <w:rsid w:val="00751C1A"/>
    <w:rsid w:val="00752DEF"/>
    <w:rsid w:val="00755EF9"/>
    <w:rsid w:val="00770D79"/>
    <w:rsid w:val="00781438"/>
    <w:rsid w:val="00781A4A"/>
    <w:rsid w:val="007836EA"/>
    <w:rsid w:val="00785C50"/>
    <w:rsid w:val="00795B48"/>
    <w:rsid w:val="007A1D80"/>
    <w:rsid w:val="007A3517"/>
    <w:rsid w:val="007D24C5"/>
    <w:rsid w:val="007E72D7"/>
    <w:rsid w:val="007F04B6"/>
    <w:rsid w:val="007F607B"/>
    <w:rsid w:val="008029BB"/>
    <w:rsid w:val="00810D4A"/>
    <w:rsid w:val="0081742A"/>
    <w:rsid w:val="0082026A"/>
    <w:rsid w:val="008202E9"/>
    <w:rsid w:val="0082189C"/>
    <w:rsid w:val="00825A2C"/>
    <w:rsid w:val="008419F1"/>
    <w:rsid w:val="00842E1F"/>
    <w:rsid w:val="00844528"/>
    <w:rsid w:val="00862E5D"/>
    <w:rsid w:val="008656A8"/>
    <w:rsid w:val="00874CE3"/>
    <w:rsid w:val="0088201B"/>
    <w:rsid w:val="008A2A0F"/>
    <w:rsid w:val="008B4DD1"/>
    <w:rsid w:val="008C6DC4"/>
    <w:rsid w:val="008F0D44"/>
    <w:rsid w:val="008F30A8"/>
    <w:rsid w:val="008F5AC6"/>
    <w:rsid w:val="008F697E"/>
    <w:rsid w:val="00911426"/>
    <w:rsid w:val="009150C3"/>
    <w:rsid w:val="009212DB"/>
    <w:rsid w:val="00923F21"/>
    <w:rsid w:val="009240B0"/>
    <w:rsid w:val="009321F2"/>
    <w:rsid w:val="009457D0"/>
    <w:rsid w:val="0095288E"/>
    <w:rsid w:val="00955C2D"/>
    <w:rsid w:val="009638E3"/>
    <w:rsid w:val="00973C01"/>
    <w:rsid w:val="009849A1"/>
    <w:rsid w:val="009870EE"/>
    <w:rsid w:val="009A4791"/>
    <w:rsid w:val="009B4D95"/>
    <w:rsid w:val="009C64A2"/>
    <w:rsid w:val="009D2ED5"/>
    <w:rsid w:val="009D3314"/>
    <w:rsid w:val="009D3A53"/>
    <w:rsid w:val="009E10BA"/>
    <w:rsid w:val="009E28A7"/>
    <w:rsid w:val="009E40E9"/>
    <w:rsid w:val="009F032B"/>
    <w:rsid w:val="009F3BDD"/>
    <w:rsid w:val="009F4BC2"/>
    <w:rsid w:val="00A04C95"/>
    <w:rsid w:val="00A10DEE"/>
    <w:rsid w:val="00A12E3C"/>
    <w:rsid w:val="00A30013"/>
    <w:rsid w:val="00A47C84"/>
    <w:rsid w:val="00A52F8C"/>
    <w:rsid w:val="00A65F02"/>
    <w:rsid w:val="00A66E62"/>
    <w:rsid w:val="00A66FBE"/>
    <w:rsid w:val="00A80D00"/>
    <w:rsid w:val="00A84167"/>
    <w:rsid w:val="00A8663D"/>
    <w:rsid w:val="00AC2066"/>
    <w:rsid w:val="00AD3B84"/>
    <w:rsid w:val="00AD4257"/>
    <w:rsid w:val="00AF1503"/>
    <w:rsid w:val="00AF2DD3"/>
    <w:rsid w:val="00AF399E"/>
    <w:rsid w:val="00B02961"/>
    <w:rsid w:val="00B16F99"/>
    <w:rsid w:val="00B346CF"/>
    <w:rsid w:val="00B4473D"/>
    <w:rsid w:val="00B46E8E"/>
    <w:rsid w:val="00B46F32"/>
    <w:rsid w:val="00B523AC"/>
    <w:rsid w:val="00B54B8D"/>
    <w:rsid w:val="00B574DD"/>
    <w:rsid w:val="00B63F4C"/>
    <w:rsid w:val="00B67403"/>
    <w:rsid w:val="00B81ED5"/>
    <w:rsid w:val="00B8253F"/>
    <w:rsid w:val="00BB0614"/>
    <w:rsid w:val="00BB1739"/>
    <w:rsid w:val="00BB380E"/>
    <w:rsid w:val="00BC64D9"/>
    <w:rsid w:val="00BE5EE6"/>
    <w:rsid w:val="00BF330C"/>
    <w:rsid w:val="00BF725F"/>
    <w:rsid w:val="00C21588"/>
    <w:rsid w:val="00C2604B"/>
    <w:rsid w:val="00C3200E"/>
    <w:rsid w:val="00C32CEE"/>
    <w:rsid w:val="00C32D08"/>
    <w:rsid w:val="00C50801"/>
    <w:rsid w:val="00C549DF"/>
    <w:rsid w:val="00C57B01"/>
    <w:rsid w:val="00C60FD3"/>
    <w:rsid w:val="00C6327F"/>
    <w:rsid w:val="00C65691"/>
    <w:rsid w:val="00C674D6"/>
    <w:rsid w:val="00C84C0E"/>
    <w:rsid w:val="00C946FC"/>
    <w:rsid w:val="00C94C9D"/>
    <w:rsid w:val="00CA39BA"/>
    <w:rsid w:val="00CB017D"/>
    <w:rsid w:val="00CE2175"/>
    <w:rsid w:val="00D04D15"/>
    <w:rsid w:val="00D16C16"/>
    <w:rsid w:val="00D217F5"/>
    <w:rsid w:val="00D27783"/>
    <w:rsid w:val="00D30F8E"/>
    <w:rsid w:val="00D35127"/>
    <w:rsid w:val="00D37320"/>
    <w:rsid w:val="00D3750E"/>
    <w:rsid w:val="00D37DA4"/>
    <w:rsid w:val="00D51410"/>
    <w:rsid w:val="00D62F2A"/>
    <w:rsid w:val="00D7581B"/>
    <w:rsid w:val="00D76836"/>
    <w:rsid w:val="00D80953"/>
    <w:rsid w:val="00D8400C"/>
    <w:rsid w:val="00D84772"/>
    <w:rsid w:val="00D86BF4"/>
    <w:rsid w:val="00D902DE"/>
    <w:rsid w:val="00D9656F"/>
    <w:rsid w:val="00DA2445"/>
    <w:rsid w:val="00DA479F"/>
    <w:rsid w:val="00DA5C05"/>
    <w:rsid w:val="00DB0071"/>
    <w:rsid w:val="00DB6AFD"/>
    <w:rsid w:val="00DC3888"/>
    <w:rsid w:val="00DC7602"/>
    <w:rsid w:val="00DE0C9F"/>
    <w:rsid w:val="00DE399D"/>
    <w:rsid w:val="00DF1275"/>
    <w:rsid w:val="00DF2851"/>
    <w:rsid w:val="00E0400A"/>
    <w:rsid w:val="00E15A79"/>
    <w:rsid w:val="00E20A1A"/>
    <w:rsid w:val="00E30E74"/>
    <w:rsid w:val="00E334D4"/>
    <w:rsid w:val="00E36935"/>
    <w:rsid w:val="00E36D6D"/>
    <w:rsid w:val="00E5437E"/>
    <w:rsid w:val="00E5527C"/>
    <w:rsid w:val="00E601CF"/>
    <w:rsid w:val="00E70A21"/>
    <w:rsid w:val="00E7170E"/>
    <w:rsid w:val="00E74685"/>
    <w:rsid w:val="00E757A6"/>
    <w:rsid w:val="00E919B8"/>
    <w:rsid w:val="00EA46C3"/>
    <w:rsid w:val="00EB19CB"/>
    <w:rsid w:val="00EC3C3C"/>
    <w:rsid w:val="00EC481A"/>
    <w:rsid w:val="00EC4CD2"/>
    <w:rsid w:val="00ED29AC"/>
    <w:rsid w:val="00ED5E07"/>
    <w:rsid w:val="00EE4929"/>
    <w:rsid w:val="00EF792B"/>
    <w:rsid w:val="00F31986"/>
    <w:rsid w:val="00F375DC"/>
    <w:rsid w:val="00F4333F"/>
    <w:rsid w:val="00F62788"/>
    <w:rsid w:val="00F64DF5"/>
    <w:rsid w:val="00F66ECE"/>
    <w:rsid w:val="00F67EC5"/>
    <w:rsid w:val="00F855C4"/>
    <w:rsid w:val="00FB5AD2"/>
    <w:rsid w:val="00FB6D44"/>
    <w:rsid w:val="00FC4A12"/>
    <w:rsid w:val="00FE2586"/>
    <w:rsid w:val="00FF34DA"/>
    <w:rsid w:val="00FF566F"/>
    <w:rsid w:val="03101F14"/>
    <w:rsid w:val="0EB01B25"/>
    <w:rsid w:val="20DF172A"/>
    <w:rsid w:val="30D92836"/>
    <w:rsid w:val="44DA246E"/>
    <w:rsid w:val="4960667A"/>
    <w:rsid w:val="60A36CB0"/>
    <w:rsid w:val="659F6A49"/>
    <w:rsid w:val="671E7618"/>
    <w:rsid w:val="6DB1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B9297A"/>
  <w15:docId w15:val="{409E1729-8872-4A87-96F3-227A81FE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uiPriority="0"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uiPriority w:val="9"/>
    <w:qFormat/>
    <w:pPr>
      <w:keepNext/>
      <w:keepLines/>
      <w:spacing w:before="240" w:after="0"/>
      <w:jc w:val="center"/>
      <w:outlineLvl w:val="0"/>
    </w:pPr>
    <w:rPr>
      <w:rFonts w:ascii="Times New Roman" w:eastAsia="SimSun" w:hAnsi="Times New Roman" w:cs="SimSun"/>
      <w:b/>
      <w:sz w:val="24"/>
      <w:szCs w:val="32"/>
    </w:rPr>
  </w:style>
  <w:style w:type="paragraph" w:styleId="Heading2">
    <w:name w:val="heading 2"/>
    <w:basedOn w:val="Normal"/>
    <w:next w:val="Normal"/>
    <w:uiPriority w:val="9"/>
    <w:qFormat/>
    <w:pPr>
      <w:keepNext/>
      <w:keepLines/>
      <w:spacing w:before="200" w:after="0" w:line="276" w:lineRule="auto"/>
      <w:outlineLvl w:val="1"/>
    </w:pPr>
    <w:rPr>
      <w:rFonts w:ascii="Cambria" w:eastAsia="Times New Roman" w:hAnsi="Cambria"/>
      <w:b/>
      <w:bCs/>
      <w:color w:val="4F81BD"/>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line="240" w:lineRule="auto"/>
    </w:pPr>
    <w:rPr>
      <w:rFonts w:ascii="Times New Roman" w:eastAsia="Times New Roman" w:hAnsi="Times New Roman"/>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nhideWhenUsed/>
    <w:qFormat/>
    <w:pPr>
      <w:spacing w:before="100" w:beforeAutospacing="1" w:after="100" w:afterAutospacing="1" w:line="240" w:lineRule="auto"/>
    </w:pPr>
    <w:rPr>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6">
    <w:name w:val="toc 6"/>
    <w:basedOn w:val="Normal"/>
    <w:next w:val="Normal"/>
    <w:qFormat/>
    <w:pPr>
      <w:ind w:leftChars="1000" w:left="2100"/>
    </w:pPr>
  </w:style>
  <w:style w:type="table" w:customStyle="1" w:styleId="TableNormal11">
    <w:name w:val="Table Normal11"/>
    <w:qFormat/>
    <w:tblPr>
      <w:tblCellMar>
        <w:top w:w="0" w:type="dxa"/>
        <w:left w:w="0" w:type="dxa"/>
        <w:bottom w:w="0" w:type="dxa"/>
        <w:right w:w="0" w:type="dxa"/>
      </w:tblCellMar>
    </w:tblPr>
  </w:style>
  <w:style w:type="table" w:customStyle="1" w:styleId="Style143">
    <w:name w:val="_Style 143"/>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44">
    <w:name w:val="_Style 144"/>
    <w:basedOn w:val="TableNormal1"/>
    <w:qFormat/>
    <w:tblPr>
      <w:tblCellMar>
        <w:left w:w="115" w:type="dxa"/>
        <w:right w:w="115" w:type="dxa"/>
      </w:tblCellMar>
    </w:tblPr>
  </w:style>
  <w:style w:type="table" w:customStyle="1" w:styleId="Style145">
    <w:name w:val="_Style 145"/>
    <w:basedOn w:val="TableNormal1"/>
    <w:qFormat/>
    <w:tblPr>
      <w:tblCellMar>
        <w:left w:w="115" w:type="dxa"/>
        <w:right w:w="115" w:type="dxa"/>
      </w:tblCellMar>
    </w:tblPr>
  </w:style>
  <w:style w:type="table" w:customStyle="1" w:styleId="Style146">
    <w:name w:val="_Style 146"/>
    <w:basedOn w:val="TableNormal1"/>
    <w:qFormat/>
    <w:tblPr>
      <w:tblCellMar>
        <w:left w:w="108" w:type="dxa"/>
        <w:right w:w="108" w:type="dxa"/>
      </w:tblCellMar>
    </w:tblPr>
  </w:style>
  <w:style w:type="table" w:customStyle="1" w:styleId="Style147">
    <w:name w:val="_Style 147"/>
    <w:basedOn w:val="TableNormal1"/>
    <w:qFormat/>
    <w:tblPr>
      <w:tblCellMar>
        <w:top w:w="16" w:type="dxa"/>
        <w:left w:w="110" w:type="dxa"/>
        <w:right w:w="94" w:type="dxa"/>
      </w:tblCellMar>
    </w:tblPr>
  </w:style>
  <w:style w:type="table" w:customStyle="1" w:styleId="Style148">
    <w:name w:val="_Style 148"/>
    <w:basedOn w:val="TableNormal1"/>
    <w:qFormat/>
    <w:tblPr>
      <w:tblCellMar>
        <w:top w:w="10" w:type="dxa"/>
        <w:left w:w="108" w:type="dxa"/>
        <w:right w:w="233" w:type="dxa"/>
      </w:tblCellMar>
    </w:tblPr>
  </w:style>
  <w:style w:type="table" w:customStyle="1" w:styleId="Style149">
    <w:name w:val="_Style 149"/>
    <w:basedOn w:val="TableNormal1"/>
    <w:qFormat/>
    <w:tblPr>
      <w:tblCellMar>
        <w:top w:w="14" w:type="dxa"/>
        <w:left w:w="108" w:type="dxa"/>
        <w:right w:w="128" w:type="dxa"/>
      </w:tblCellMar>
    </w:tblPr>
  </w:style>
  <w:style w:type="table" w:customStyle="1" w:styleId="Style150">
    <w:name w:val="_Style 150"/>
    <w:basedOn w:val="TableNormal1"/>
    <w:qFormat/>
    <w:tblPr>
      <w:tblCellMar>
        <w:left w:w="115" w:type="dxa"/>
        <w:right w:w="115" w:type="dxa"/>
      </w:tblCellMar>
    </w:tblPr>
  </w:style>
  <w:style w:type="table" w:customStyle="1" w:styleId="Style151">
    <w:name w:val="_Style 151"/>
    <w:basedOn w:val="TableNormal1"/>
    <w:qFormat/>
    <w:tblPr>
      <w:tblCellMar>
        <w:left w:w="115" w:type="dxa"/>
        <w:right w:w="115" w:type="dxa"/>
      </w:tblCellMar>
    </w:tblPr>
  </w:style>
  <w:style w:type="table" w:customStyle="1" w:styleId="Style152">
    <w:name w:val="_Style 152"/>
    <w:basedOn w:val="TableNormal1"/>
    <w:qFormat/>
    <w:tblPr>
      <w:tblCellMar>
        <w:left w:w="115" w:type="dxa"/>
        <w:right w:w="115" w:type="dxa"/>
      </w:tblCellMar>
    </w:tblPr>
  </w:style>
  <w:style w:type="table" w:customStyle="1" w:styleId="Style153">
    <w:name w:val="_Style 153"/>
    <w:basedOn w:val="TableNormal1"/>
    <w:qFormat/>
    <w:tblPr>
      <w:tblCellMar>
        <w:left w:w="108" w:type="dxa"/>
        <w:right w:w="108" w:type="dxa"/>
      </w:tblCellMar>
    </w:tblPr>
  </w:style>
  <w:style w:type="table" w:customStyle="1" w:styleId="Style154">
    <w:name w:val="_Style 154"/>
    <w:basedOn w:val="TableNormal1"/>
    <w:qFormat/>
    <w:tblPr>
      <w:tblCellMar>
        <w:left w:w="108" w:type="dxa"/>
        <w:right w:w="108" w:type="dxa"/>
      </w:tblCellMar>
    </w:tblPr>
  </w:style>
  <w:style w:type="table" w:customStyle="1" w:styleId="Style155">
    <w:name w:val="_Style 155"/>
    <w:basedOn w:val="TableNormal1"/>
    <w:qFormat/>
    <w:tblPr>
      <w:tblCellMar>
        <w:top w:w="11" w:type="dxa"/>
        <w:left w:w="108" w:type="dxa"/>
        <w:right w:w="139" w:type="dxa"/>
      </w:tblCellMar>
    </w:tblPr>
  </w:style>
  <w:style w:type="table" w:customStyle="1" w:styleId="Style156">
    <w:name w:val="_Style 156"/>
    <w:basedOn w:val="TableNormal1"/>
    <w:qFormat/>
    <w:tblPr>
      <w:tblCellMar>
        <w:top w:w="10" w:type="dxa"/>
        <w:left w:w="108" w:type="dxa"/>
      </w:tblCellMar>
    </w:tblPr>
  </w:style>
  <w:style w:type="table" w:customStyle="1" w:styleId="Style157">
    <w:name w:val="_Style 157"/>
    <w:basedOn w:val="TableNormal1"/>
    <w:qFormat/>
    <w:tblPr>
      <w:tblCellMar>
        <w:left w:w="115" w:type="dxa"/>
        <w:right w:w="115" w:type="dxa"/>
      </w:tblCellMar>
    </w:tblPr>
  </w:style>
  <w:style w:type="table" w:customStyle="1" w:styleId="Style158">
    <w:name w:val="_Style 158"/>
    <w:basedOn w:val="TableNormal1"/>
    <w:qFormat/>
    <w:tblPr>
      <w:tblCellMar>
        <w:left w:w="115" w:type="dxa"/>
        <w:right w:w="115" w:type="dxa"/>
      </w:tblCellMar>
    </w:tblPr>
  </w:style>
  <w:style w:type="table" w:customStyle="1" w:styleId="Style159">
    <w:name w:val="_Style 159"/>
    <w:basedOn w:val="TableNormal1"/>
    <w:qFormat/>
    <w:tblPr>
      <w:tblCellMar>
        <w:left w:w="115" w:type="dxa"/>
        <w:right w:w="115" w:type="dxa"/>
      </w:tblCellMar>
    </w:tblPr>
  </w:style>
  <w:style w:type="table" w:customStyle="1" w:styleId="Style160">
    <w:name w:val="_Style 160"/>
    <w:basedOn w:val="TableNormal1"/>
    <w:qFormat/>
    <w:tblPr>
      <w:tblCellMar>
        <w:left w:w="108" w:type="dxa"/>
        <w:right w:w="108" w:type="dxa"/>
      </w:tblCellMar>
    </w:tblPr>
  </w:style>
  <w:style w:type="table" w:customStyle="1" w:styleId="Style161">
    <w:name w:val="_Style 161"/>
    <w:basedOn w:val="TableNormal1"/>
    <w:qFormat/>
    <w:tblPr>
      <w:tblCellMar>
        <w:top w:w="16" w:type="dxa"/>
        <w:left w:w="115" w:type="dxa"/>
        <w:right w:w="137" w:type="dxa"/>
      </w:tblCellMar>
    </w:tblPr>
  </w:style>
  <w:style w:type="table" w:customStyle="1" w:styleId="Style162">
    <w:name w:val="_Style 162"/>
    <w:basedOn w:val="TableNormal1"/>
    <w:qFormat/>
    <w:tblPr>
      <w:tblCellMar>
        <w:top w:w="14" w:type="dxa"/>
        <w:left w:w="108" w:type="dxa"/>
        <w:right w:w="44" w:type="dxa"/>
      </w:tblCellMar>
    </w:tblPr>
  </w:style>
  <w:style w:type="table" w:customStyle="1" w:styleId="Style163">
    <w:name w:val="_Style 163"/>
    <w:basedOn w:val="TableNormal1"/>
    <w:qFormat/>
    <w:tblPr>
      <w:tblCellMar>
        <w:left w:w="115" w:type="dxa"/>
        <w:right w:w="115" w:type="dxa"/>
      </w:tblCellMar>
    </w:tblPr>
  </w:style>
  <w:style w:type="table" w:customStyle="1" w:styleId="Style164">
    <w:name w:val="_Style 164"/>
    <w:basedOn w:val="TableNormal1"/>
    <w:qFormat/>
    <w:tblPr>
      <w:tblCellMar>
        <w:left w:w="115" w:type="dxa"/>
        <w:right w:w="115" w:type="dxa"/>
      </w:tblCellMar>
    </w:tblPr>
  </w:style>
  <w:style w:type="table" w:customStyle="1" w:styleId="Style165">
    <w:name w:val="_Style 165"/>
    <w:basedOn w:val="TableNormal1"/>
    <w:qFormat/>
    <w:tblPr>
      <w:tblCellMar>
        <w:left w:w="115" w:type="dxa"/>
        <w:right w:w="115" w:type="dxa"/>
      </w:tblCellMar>
    </w:tblPr>
  </w:style>
  <w:style w:type="table" w:customStyle="1" w:styleId="Style166">
    <w:name w:val="_Style 166"/>
    <w:basedOn w:val="TableNormal1"/>
    <w:qFormat/>
    <w:tblPr>
      <w:tblCellMar>
        <w:left w:w="108" w:type="dxa"/>
        <w:right w:w="108" w:type="dxa"/>
      </w:tblCellMar>
    </w:tblPr>
  </w:style>
  <w:style w:type="table" w:customStyle="1" w:styleId="Style167">
    <w:name w:val="_Style 167"/>
    <w:basedOn w:val="TableNormal1"/>
    <w:qFormat/>
    <w:tblPr>
      <w:tblCellMar>
        <w:left w:w="108" w:type="dxa"/>
        <w:right w:w="108" w:type="dxa"/>
      </w:tblCellMar>
    </w:tblPr>
  </w:style>
  <w:style w:type="table" w:customStyle="1" w:styleId="Style168">
    <w:name w:val="_Style 168"/>
    <w:basedOn w:val="TableNormal1"/>
    <w:qFormat/>
    <w:tblPr>
      <w:tblCellMar>
        <w:left w:w="108" w:type="dxa"/>
        <w:right w:w="108" w:type="dxa"/>
      </w:tblCellMar>
    </w:tblPr>
  </w:style>
  <w:style w:type="table" w:customStyle="1" w:styleId="Style169">
    <w:name w:val="_Style 169"/>
    <w:basedOn w:val="TableNormal1"/>
    <w:qFormat/>
    <w:tblPr>
      <w:tblCellMar>
        <w:left w:w="115" w:type="dxa"/>
        <w:right w:w="115" w:type="dxa"/>
      </w:tblCellMar>
    </w:tblPr>
  </w:style>
  <w:style w:type="table" w:customStyle="1" w:styleId="Style170">
    <w:name w:val="_Style 170"/>
    <w:basedOn w:val="TableNormal1"/>
    <w:qFormat/>
    <w:tblPr>
      <w:tblCellMar>
        <w:left w:w="115" w:type="dxa"/>
        <w:right w:w="115" w:type="dxa"/>
      </w:tblCellMar>
    </w:tblPr>
  </w:style>
  <w:style w:type="table" w:customStyle="1" w:styleId="Style171">
    <w:name w:val="_Style 171"/>
    <w:basedOn w:val="TableNormal1"/>
    <w:qFormat/>
    <w:tblPr>
      <w:tblCellMar>
        <w:left w:w="115" w:type="dxa"/>
        <w:right w:w="115" w:type="dxa"/>
      </w:tblCellMar>
    </w:tblPr>
  </w:style>
  <w:style w:type="table" w:customStyle="1" w:styleId="Style45">
    <w:name w:val="_Style 45"/>
    <w:basedOn w:val="TableNormal11"/>
    <w:qFormat/>
    <w:tblPr>
      <w:tblCellMar>
        <w:left w:w="115" w:type="dxa"/>
        <w:right w:w="115" w:type="dxa"/>
      </w:tblCellMar>
    </w:tblPr>
  </w:style>
  <w:style w:type="table" w:customStyle="1" w:styleId="Style46">
    <w:name w:val="_Style 46"/>
    <w:basedOn w:val="TableNormal11"/>
    <w:qFormat/>
    <w:tblPr>
      <w:tblCellMar>
        <w:top w:w="100" w:type="dxa"/>
        <w:left w:w="100" w:type="dxa"/>
        <w:bottom w:w="100" w:type="dxa"/>
        <w:right w:w="100" w:type="dxa"/>
      </w:tblCellMar>
    </w:tblPr>
  </w:style>
  <w:style w:type="table" w:customStyle="1" w:styleId="Style47">
    <w:name w:val="_Style 47"/>
    <w:basedOn w:val="TableNormal11"/>
    <w:qFormat/>
    <w:tblPr>
      <w:tblCellMar>
        <w:left w:w="115" w:type="dxa"/>
        <w:right w:w="115" w:type="dxa"/>
      </w:tblCellMar>
    </w:tblPr>
  </w:style>
  <w:style w:type="table" w:customStyle="1" w:styleId="Style48">
    <w:name w:val="_Style 48"/>
    <w:basedOn w:val="TableNormal11"/>
    <w:qFormat/>
    <w:tblPr>
      <w:tblCellMar>
        <w:left w:w="115" w:type="dxa"/>
        <w:right w:w="115" w:type="dxa"/>
      </w:tblCellMar>
    </w:tblPr>
  </w:style>
  <w:style w:type="table" w:customStyle="1" w:styleId="Style49">
    <w:name w:val="_Style 49"/>
    <w:basedOn w:val="TableNormal11"/>
    <w:qFormat/>
    <w:tblPr>
      <w:tblCellMar>
        <w:left w:w="115" w:type="dxa"/>
        <w:right w:w="115" w:type="dxa"/>
      </w:tblCellMar>
    </w:tblPr>
  </w:style>
  <w:style w:type="table" w:customStyle="1" w:styleId="Style50">
    <w:name w:val="_Style 50"/>
    <w:basedOn w:val="TableNormal11"/>
    <w:qFormat/>
    <w:tblPr>
      <w:tblCellMar>
        <w:left w:w="115" w:type="dxa"/>
        <w:right w:w="115" w:type="dxa"/>
      </w:tblCellMar>
    </w:tblPr>
  </w:style>
  <w:style w:type="table" w:customStyle="1" w:styleId="Style51">
    <w:name w:val="_Style 51"/>
    <w:basedOn w:val="TableNormal11"/>
    <w:qFormat/>
    <w:tblPr>
      <w:tblCellMar>
        <w:left w:w="108" w:type="dxa"/>
        <w:right w:w="108" w:type="dxa"/>
      </w:tblCellMar>
    </w:tblPr>
  </w:style>
  <w:style w:type="table" w:customStyle="1" w:styleId="Style52">
    <w:name w:val="_Style 52"/>
    <w:basedOn w:val="TableNormal11"/>
    <w:qFormat/>
    <w:tblPr>
      <w:tblCellMar>
        <w:top w:w="16" w:type="dxa"/>
        <w:left w:w="110" w:type="dxa"/>
        <w:right w:w="94" w:type="dxa"/>
      </w:tblCellMar>
    </w:tblPr>
  </w:style>
  <w:style w:type="table" w:customStyle="1" w:styleId="Style53">
    <w:name w:val="_Style 53"/>
    <w:basedOn w:val="TableNormal11"/>
    <w:qFormat/>
    <w:tblPr>
      <w:tblCellMar>
        <w:top w:w="10" w:type="dxa"/>
        <w:left w:w="108" w:type="dxa"/>
        <w:right w:w="233" w:type="dxa"/>
      </w:tblCellMar>
    </w:tblPr>
  </w:style>
  <w:style w:type="table" w:customStyle="1" w:styleId="Style54">
    <w:name w:val="_Style 54"/>
    <w:basedOn w:val="TableNormal11"/>
    <w:qFormat/>
    <w:tblPr>
      <w:tblCellMar>
        <w:top w:w="14" w:type="dxa"/>
        <w:left w:w="108" w:type="dxa"/>
        <w:right w:w="128" w:type="dxa"/>
      </w:tblCellMar>
    </w:tblPr>
  </w:style>
  <w:style w:type="table" w:customStyle="1" w:styleId="Style55">
    <w:name w:val="_Style 55"/>
    <w:basedOn w:val="TableNormal11"/>
    <w:qFormat/>
    <w:tblPr>
      <w:tblCellMar>
        <w:left w:w="115" w:type="dxa"/>
        <w:right w:w="115" w:type="dxa"/>
      </w:tblCellMar>
    </w:tblPr>
  </w:style>
  <w:style w:type="table" w:customStyle="1" w:styleId="Style56">
    <w:name w:val="_Style 56"/>
    <w:basedOn w:val="TableNormal11"/>
    <w:qFormat/>
    <w:tblPr>
      <w:tblCellMar>
        <w:left w:w="115" w:type="dxa"/>
        <w:right w:w="115" w:type="dxa"/>
      </w:tblCellMar>
    </w:tblPr>
  </w:style>
  <w:style w:type="table" w:customStyle="1" w:styleId="Style57">
    <w:name w:val="_Style 57"/>
    <w:basedOn w:val="TableNormal11"/>
    <w:qFormat/>
    <w:tblPr>
      <w:tblCellMar>
        <w:left w:w="115" w:type="dxa"/>
        <w:right w:w="115" w:type="dxa"/>
      </w:tblCellMar>
    </w:tblPr>
  </w:style>
  <w:style w:type="table" w:customStyle="1" w:styleId="Style58">
    <w:name w:val="_Style 58"/>
    <w:basedOn w:val="TableNormal11"/>
    <w:qFormat/>
    <w:tblPr>
      <w:tblCellMar>
        <w:left w:w="108" w:type="dxa"/>
        <w:right w:w="108" w:type="dxa"/>
      </w:tblCellMar>
    </w:tblPr>
  </w:style>
  <w:style w:type="table" w:customStyle="1" w:styleId="Style59">
    <w:name w:val="_Style 59"/>
    <w:basedOn w:val="TableNormal11"/>
    <w:qFormat/>
    <w:tblPr>
      <w:tblCellMar>
        <w:left w:w="108" w:type="dxa"/>
        <w:right w:w="108" w:type="dxa"/>
      </w:tblCellMar>
    </w:tblPr>
  </w:style>
  <w:style w:type="table" w:customStyle="1" w:styleId="Style60">
    <w:name w:val="_Style 60"/>
    <w:basedOn w:val="TableNormal11"/>
    <w:qFormat/>
    <w:tblPr>
      <w:tblCellMar>
        <w:top w:w="11" w:type="dxa"/>
        <w:left w:w="108" w:type="dxa"/>
        <w:right w:w="139" w:type="dxa"/>
      </w:tblCellMar>
    </w:tblPr>
  </w:style>
  <w:style w:type="table" w:customStyle="1" w:styleId="Style61">
    <w:name w:val="_Style 61"/>
    <w:basedOn w:val="TableNormal11"/>
    <w:qFormat/>
    <w:tblPr>
      <w:tblCellMar>
        <w:top w:w="10" w:type="dxa"/>
        <w:left w:w="108" w:type="dxa"/>
      </w:tblCellMar>
    </w:tblPr>
  </w:style>
  <w:style w:type="table" w:customStyle="1" w:styleId="Style62">
    <w:name w:val="_Style 62"/>
    <w:basedOn w:val="TableNormal11"/>
    <w:qFormat/>
    <w:tblPr>
      <w:tblCellMar>
        <w:left w:w="115" w:type="dxa"/>
        <w:right w:w="115" w:type="dxa"/>
      </w:tblCellMar>
    </w:tblPr>
  </w:style>
  <w:style w:type="table" w:customStyle="1" w:styleId="Style63">
    <w:name w:val="_Style 63"/>
    <w:basedOn w:val="TableNormal11"/>
    <w:qFormat/>
    <w:tblPr>
      <w:tblCellMar>
        <w:left w:w="115" w:type="dxa"/>
        <w:right w:w="115" w:type="dxa"/>
      </w:tblCellMar>
    </w:tblPr>
  </w:style>
  <w:style w:type="table" w:customStyle="1" w:styleId="Style64">
    <w:name w:val="_Style 64"/>
    <w:basedOn w:val="TableNormal11"/>
    <w:qFormat/>
    <w:tblPr>
      <w:tblCellMar>
        <w:left w:w="115" w:type="dxa"/>
        <w:right w:w="115" w:type="dxa"/>
      </w:tblCellMar>
    </w:tblPr>
  </w:style>
  <w:style w:type="table" w:customStyle="1" w:styleId="Style65">
    <w:name w:val="_Style 65"/>
    <w:basedOn w:val="TableNormal11"/>
    <w:qFormat/>
    <w:tblPr>
      <w:tblCellMar>
        <w:left w:w="108" w:type="dxa"/>
        <w:right w:w="108" w:type="dxa"/>
      </w:tblCellMar>
    </w:tblPr>
  </w:style>
  <w:style w:type="table" w:customStyle="1" w:styleId="Style66">
    <w:name w:val="_Style 66"/>
    <w:basedOn w:val="TableNormal11"/>
    <w:qFormat/>
    <w:tblPr>
      <w:tblCellMar>
        <w:top w:w="16" w:type="dxa"/>
        <w:left w:w="115" w:type="dxa"/>
        <w:right w:w="137" w:type="dxa"/>
      </w:tblCellMar>
    </w:tblPr>
  </w:style>
  <w:style w:type="table" w:customStyle="1" w:styleId="Style67">
    <w:name w:val="_Style 67"/>
    <w:basedOn w:val="TableNormal11"/>
    <w:qFormat/>
    <w:tblPr>
      <w:tblCellMar>
        <w:top w:w="14" w:type="dxa"/>
        <w:left w:w="108" w:type="dxa"/>
        <w:right w:w="44" w:type="dxa"/>
      </w:tblCellMar>
    </w:tblPr>
  </w:style>
  <w:style w:type="table" w:customStyle="1" w:styleId="Style68">
    <w:name w:val="_Style 68"/>
    <w:basedOn w:val="TableNormal11"/>
    <w:qFormat/>
    <w:tblPr>
      <w:tblCellMar>
        <w:left w:w="115" w:type="dxa"/>
        <w:right w:w="115" w:type="dxa"/>
      </w:tblCellMar>
    </w:tblPr>
  </w:style>
  <w:style w:type="table" w:customStyle="1" w:styleId="Style69">
    <w:name w:val="_Style 69"/>
    <w:basedOn w:val="TableNormal11"/>
    <w:qFormat/>
    <w:tblPr>
      <w:tblCellMar>
        <w:left w:w="115" w:type="dxa"/>
        <w:right w:w="115" w:type="dxa"/>
      </w:tblCellMar>
    </w:tblPr>
  </w:style>
  <w:style w:type="table" w:customStyle="1" w:styleId="Style70">
    <w:name w:val="_Style 70"/>
    <w:basedOn w:val="TableNormal11"/>
    <w:qFormat/>
    <w:tblPr>
      <w:tblCellMar>
        <w:left w:w="115" w:type="dxa"/>
        <w:right w:w="115" w:type="dxa"/>
      </w:tblCellMar>
    </w:tblPr>
  </w:style>
  <w:style w:type="table" w:customStyle="1" w:styleId="Style71">
    <w:name w:val="_Style 71"/>
    <w:basedOn w:val="TableNormal11"/>
    <w:qFormat/>
    <w:tblPr>
      <w:tblCellMar>
        <w:left w:w="108" w:type="dxa"/>
        <w:right w:w="108" w:type="dxa"/>
      </w:tblCellMar>
    </w:tblPr>
  </w:style>
  <w:style w:type="table" w:customStyle="1" w:styleId="Style72">
    <w:name w:val="_Style 72"/>
    <w:basedOn w:val="TableNormal11"/>
    <w:qFormat/>
    <w:tblPr>
      <w:tblCellMar>
        <w:left w:w="108" w:type="dxa"/>
        <w:right w:w="108" w:type="dxa"/>
      </w:tblCellMar>
    </w:tblPr>
  </w:style>
  <w:style w:type="table" w:customStyle="1" w:styleId="Style73">
    <w:name w:val="_Style 73"/>
    <w:basedOn w:val="TableNormal11"/>
    <w:qFormat/>
    <w:tblPr>
      <w:tblCellMar>
        <w:left w:w="108" w:type="dxa"/>
        <w:right w:w="108" w:type="dxa"/>
      </w:tblCellMar>
    </w:tblPr>
  </w:style>
  <w:style w:type="table" w:customStyle="1" w:styleId="Style74">
    <w:name w:val="_Style 74"/>
    <w:basedOn w:val="TableNormal11"/>
    <w:qFormat/>
    <w:tblPr>
      <w:tblCellMar>
        <w:left w:w="115" w:type="dxa"/>
        <w:right w:w="115" w:type="dxa"/>
      </w:tblCellMar>
    </w:tblPr>
  </w:style>
  <w:style w:type="table" w:customStyle="1" w:styleId="Style75">
    <w:name w:val="_Style 75"/>
    <w:basedOn w:val="TableNormal11"/>
    <w:qFormat/>
    <w:tblPr>
      <w:tblCellMar>
        <w:left w:w="115" w:type="dxa"/>
        <w:right w:w="115" w:type="dxa"/>
      </w:tblCellMar>
    </w:tblPr>
  </w:style>
  <w:style w:type="table" w:customStyle="1" w:styleId="Style76">
    <w:name w:val="_Style 76"/>
    <w:basedOn w:val="TableNormal11"/>
    <w:qFormat/>
    <w:tblPr>
      <w:tblCellMar>
        <w:left w:w="115" w:type="dxa"/>
        <w:right w:w="115" w:type="dxa"/>
      </w:tblCellMar>
    </w:tblPr>
  </w:style>
  <w:style w:type="table" w:customStyle="1" w:styleId="TableGrid1">
    <w:name w:val="Table Grid1"/>
    <w:basedOn w:val="TableNormal"/>
    <w:uiPriority w:val="39"/>
    <w:qFormat/>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link w:val="ListParagraphChar"/>
    <w:uiPriority w:val="99"/>
    <w:qFormat/>
    <w:pPr>
      <w:ind w:left="720"/>
      <w:contextualSpacing/>
    </w:pPr>
  </w:style>
  <w:style w:type="character" w:customStyle="1" w:styleId="ListParagraphChar">
    <w:name w:val="List Paragraph Char"/>
    <w:link w:val="ListParagraph"/>
    <w:qFormat/>
    <w:rPr>
      <w:rFonts w:cs="Times New Roman"/>
      <w:sz w:val="22"/>
      <w:szCs w:val="22"/>
    </w:rPr>
  </w:style>
  <w:style w:type="paragraph" w:customStyle="1" w:styleId="Standard">
    <w:name w:val="Standard"/>
    <w:pPr>
      <w:suppressAutoHyphens/>
      <w:autoSpaceDN w:val="0"/>
    </w:pPr>
    <w:rPr>
      <w:lang w:eastAsia="zh-CN" w:bidi="hi-IN"/>
    </w:rPr>
  </w:style>
  <w:style w:type="table" w:customStyle="1" w:styleId="Style501">
    <w:name w:val="_Style 501"/>
    <w:basedOn w:val="TableNormal"/>
    <w:qFormat/>
    <w:tblPr>
      <w:tblCellMar>
        <w:left w:w="115" w:type="dxa"/>
        <w:right w:w="115" w:type="dxa"/>
      </w:tblCellMar>
    </w:tblPr>
  </w:style>
  <w:style w:type="table" w:customStyle="1" w:styleId="TableGrid10">
    <w:name w:val="TableGrid1"/>
    <w:qFormat/>
    <w:rPr>
      <w:rFonts w:eastAsia="DengXian" w:cs="Times New Roman"/>
    </w:rPr>
    <w:tblPr>
      <w:tblCellMar>
        <w:top w:w="0" w:type="dxa"/>
        <w:left w:w="0" w:type="dxa"/>
        <w:bottom w:w="0" w:type="dxa"/>
        <w:right w:w="0" w:type="dxa"/>
      </w:tblCellMar>
    </w:tblPr>
  </w:style>
  <w:style w:type="table" w:customStyle="1" w:styleId="Style129">
    <w:name w:val="_Style 129"/>
    <w:basedOn w:val="TableNormal"/>
    <w:qFormat/>
    <w:tblPr>
      <w:tblCellMar>
        <w:left w:w="115" w:type="dxa"/>
        <w:right w:w="115" w:type="dxa"/>
      </w:tblCellMar>
    </w:tblPr>
  </w:style>
  <w:style w:type="table" w:customStyle="1" w:styleId="Style130">
    <w:name w:val="_Style 130"/>
    <w:basedOn w:val="TableNormal"/>
    <w:qFormat/>
    <w:tblPr>
      <w:tblCellMar>
        <w:left w:w="115" w:type="dxa"/>
        <w:right w:w="115" w:type="dxa"/>
      </w:tblCellMar>
    </w:tblPr>
  </w:style>
  <w:style w:type="table" w:customStyle="1" w:styleId="Style131">
    <w:name w:val="_Style 131"/>
    <w:basedOn w:val="TableNormal"/>
    <w:qFormat/>
    <w:tblPr>
      <w:tblCellMar>
        <w:left w:w="115" w:type="dxa"/>
        <w:right w:w="115" w:type="dxa"/>
      </w:tblCellMar>
    </w:tblPr>
  </w:style>
  <w:style w:type="table" w:customStyle="1" w:styleId="Style132">
    <w:name w:val="_Style 132"/>
    <w:basedOn w:val="TableNormal"/>
    <w:qFormat/>
    <w:tblPr>
      <w:tblCellMar>
        <w:left w:w="115" w:type="dxa"/>
        <w:right w:w="115" w:type="dxa"/>
      </w:tblCellMar>
    </w:tblPr>
  </w:style>
  <w:style w:type="table" w:customStyle="1" w:styleId="Style133">
    <w:name w:val="_Style 133"/>
    <w:basedOn w:val="TableNormal"/>
    <w:qFormat/>
    <w:tblPr>
      <w:tblCellMar>
        <w:left w:w="115" w:type="dxa"/>
        <w:right w:w="115" w:type="dxa"/>
      </w:tblCellMar>
    </w:tblPr>
  </w:style>
  <w:style w:type="table" w:customStyle="1" w:styleId="Style134">
    <w:name w:val="_Style 134"/>
    <w:basedOn w:val="TableNormal"/>
    <w:qFormat/>
    <w:tblPr>
      <w:tblCellMar>
        <w:left w:w="115" w:type="dxa"/>
        <w:right w:w="115" w:type="dxa"/>
      </w:tblCellMar>
    </w:tblPr>
  </w:style>
  <w:style w:type="table" w:customStyle="1" w:styleId="Style1291">
    <w:name w:val="_Style 1291"/>
    <w:basedOn w:val="TableNormal"/>
    <w:qFormat/>
    <w:rsid w:val="00DE0C9F"/>
    <w:tblPr>
      <w:tblCellMar>
        <w:left w:w="115" w:type="dxa"/>
        <w:right w:w="115" w:type="dxa"/>
      </w:tblCellMar>
    </w:tblPr>
  </w:style>
  <w:style w:type="table" w:customStyle="1" w:styleId="Style1301">
    <w:name w:val="_Style 1301"/>
    <w:basedOn w:val="TableNormal"/>
    <w:qFormat/>
    <w:rsid w:val="00DE0C9F"/>
    <w:tblPr>
      <w:tblCellMar>
        <w:left w:w="115" w:type="dxa"/>
        <w:right w:w="115" w:type="dxa"/>
      </w:tblCellMar>
    </w:tblPr>
  </w:style>
  <w:style w:type="table" w:customStyle="1" w:styleId="Style1311">
    <w:name w:val="_Style 1311"/>
    <w:basedOn w:val="TableNormal"/>
    <w:qFormat/>
    <w:rsid w:val="00DE0C9F"/>
    <w:tblPr>
      <w:tblCellMar>
        <w:left w:w="115" w:type="dxa"/>
        <w:right w:w="115" w:type="dxa"/>
      </w:tblCellMar>
    </w:tblPr>
  </w:style>
  <w:style w:type="table" w:customStyle="1" w:styleId="Style1321">
    <w:name w:val="_Style 1321"/>
    <w:basedOn w:val="TableNormal"/>
    <w:qFormat/>
    <w:rsid w:val="00DE0C9F"/>
    <w:tblPr>
      <w:tblCellMar>
        <w:left w:w="115" w:type="dxa"/>
        <w:right w:w="115" w:type="dxa"/>
      </w:tblCellMar>
    </w:tblPr>
  </w:style>
  <w:style w:type="table" w:customStyle="1" w:styleId="Style1331">
    <w:name w:val="_Style 1331"/>
    <w:basedOn w:val="TableNormal"/>
    <w:qFormat/>
    <w:rsid w:val="00DE0C9F"/>
    <w:tblPr>
      <w:tblCellMar>
        <w:left w:w="115" w:type="dxa"/>
        <w:right w:w="115" w:type="dxa"/>
      </w:tblCellMar>
    </w:tblPr>
  </w:style>
  <w:style w:type="table" w:customStyle="1" w:styleId="Style1341">
    <w:name w:val="_Style 1341"/>
    <w:basedOn w:val="TableNormal"/>
    <w:qFormat/>
    <w:rsid w:val="00DE0C9F"/>
    <w:tblPr>
      <w:tblCellMar>
        <w:left w:w="115" w:type="dxa"/>
        <w:right w:w="115" w:type="dxa"/>
      </w:tblCellMar>
    </w:tblPr>
  </w:style>
  <w:style w:type="table" w:customStyle="1" w:styleId="Style300">
    <w:name w:val="_Style 300"/>
    <w:basedOn w:val="TableNormal"/>
    <w:qFormat/>
    <w:rsid w:val="00D9656F"/>
    <w:tblPr>
      <w:tblCellMar>
        <w:left w:w="115" w:type="dxa"/>
        <w:right w:w="115" w:type="dxa"/>
      </w:tblCellMar>
    </w:tblPr>
  </w:style>
  <w:style w:type="table" w:customStyle="1" w:styleId="Style301">
    <w:name w:val="_Style 301"/>
    <w:basedOn w:val="TableNormal"/>
    <w:qFormat/>
    <w:rsid w:val="00D9656F"/>
    <w:tblPr>
      <w:tblCellMar>
        <w:left w:w="115" w:type="dxa"/>
        <w:right w:w="115" w:type="dxa"/>
      </w:tblCellMar>
    </w:tblPr>
  </w:style>
  <w:style w:type="table" w:customStyle="1" w:styleId="Style302">
    <w:name w:val="_Style 302"/>
    <w:basedOn w:val="TableNormal"/>
    <w:qFormat/>
    <w:rsid w:val="00D9656F"/>
    <w:tblPr>
      <w:tblCellMar>
        <w:left w:w="115" w:type="dxa"/>
        <w:right w:w="115" w:type="dxa"/>
      </w:tblCellMar>
    </w:tblPr>
  </w:style>
  <w:style w:type="table" w:customStyle="1" w:styleId="TableGrid7">
    <w:name w:val="Table Grid7"/>
    <w:basedOn w:val="TableNormal"/>
    <w:next w:val="TableGrid"/>
    <w:uiPriority w:val="39"/>
    <w:rsid w:val="006B5FBE"/>
    <w:rPr>
      <w:rFonts w:ascii="Aptos" w:eastAsia="Aptos" w:hAnsi="Aptos" w:cs="Times New Roman"/>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99"/>
    <w:unhideWhenUsed/>
    <w:rsid w:val="006B284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DJ85iy80tLN5cGOqJ/J+CQAtw==">CgMxLjAyCGguZ2pkZ3hzMghoLmdqZGd4czIOaC5zaDh0b2I2ZndxZmQyDmgudzYzd3Q5aHgyeWhzMg5oLnc2cWVwdnM3NTRkcDIOaC5xcXJwc2R2bGhiZ2cyDmguMWxkNW41cjQxZWl2Mg5oLmV2cXYyeTl4aGZxYjIOaC5neTVtNDE5cGEzYXUyCWguMmp4c3hxaDIIaC56MzM3eWEyCWguM2oycXFtMzIJaC40aTdvamhwMg1oLm42dndscGZkazMxMgloLjJibjZ3c3gyCGgucXNoNzBxMgloLjFweGV6d2M4AHIhMUQwa0JRSE1WUnRiNWtWeFRFaFh6cWhyMWl3Sk1Hc3hk</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F3DAD62-673D-4202-BAD2-2D32F440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40</Pages>
  <Words>5291</Words>
  <Characters>30164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Essar Telecom Kenya</Company>
  <LinksUpToDate>false</LinksUpToDate>
  <CharactersWithSpaces>35385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100</cp:revision>
  <dcterms:created xsi:type="dcterms:W3CDTF">2025-04-14T12:15:00Z</dcterms:created>
  <dcterms:modified xsi:type="dcterms:W3CDTF">2025-05-01T12:32:00Z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6aa9e75887dc48af938df27c952674a3</vt:lpwstr>
  </property>
  <property fmtid="{D5CDD505-2E9C-101B-9397-08002B2CF9AE}" pid="4" name="GrammarlyDocumentId">
    <vt:lpwstr>36eb6278f6d43d2dff9f8df0d346f936a9ac69b5a328f4d53198050af200ea4f</vt:lpwstr>
  </property>
</Properties>
</file>