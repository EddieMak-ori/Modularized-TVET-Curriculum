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2B465" w14:textId="77777777" w:rsidR="00946A0B" w:rsidRPr="00BF3B3B" w:rsidRDefault="00143485" w:rsidP="005642A2">
      <w:pPr>
        <w:pStyle w:val="NormalWeb"/>
        <w:spacing w:line="360" w:lineRule="auto"/>
        <w:jc w:val="center"/>
      </w:pPr>
      <w:bookmarkStart w:id="0" w:name="_heading=h.gjdgxs" w:colFirst="0" w:colLast="0"/>
      <w:bookmarkEnd w:id="0"/>
      <w:r w:rsidRPr="00BF3B3B">
        <w:rPr>
          <w:noProof/>
        </w:rPr>
        <w:drawing>
          <wp:inline distT="0" distB="0" distL="0" distR="0" wp14:anchorId="6E6669E7" wp14:editId="69F9AEE3">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a:srcRect/>
                    <a:stretch>
                      <a:fillRect/>
                    </a:stretch>
                  </pic:blipFill>
                  <pic:spPr>
                    <a:xfrm>
                      <a:off x="0" y="0"/>
                      <a:ext cx="1371600" cy="1123950"/>
                    </a:xfrm>
                    <a:prstGeom prst="rect">
                      <a:avLst/>
                    </a:prstGeom>
                  </pic:spPr>
                </pic:pic>
              </a:graphicData>
            </a:graphic>
          </wp:inline>
        </w:drawing>
      </w:r>
    </w:p>
    <w:p w14:paraId="1D1F5106" w14:textId="77777777" w:rsidR="00946A0B" w:rsidRPr="00613F44" w:rsidRDefault="00143485" w:rsidP="005642A2">
      <w:pPr>
        <w:pStyle w:val="NormalWeb"/>
        <w:spacing w:line="360" w:lineRule="auto"/>
        <w:jc w:val="center"/>
      </w:pPr>
      <w:bookmarkStart w:id="1" w:name="_GoBack"/>
      <w:r w:rsidRPr="00613F44">
        <w:rPr>
          <w:b/>
        </w:rPr>
        <w:t>THE REPUBLIC OF KENYA</w:t>
      </w:r>
    </w:p>
    <w:p w14:paraId="55740DD9" w14:textId="77777777" w:rsidR="00946A0B" w:rsidRPr="00613F44" w:rsidRDefault="00143485">
      <w:pPr>
        <w:pStyle w:val="NormalWeb"/>
        <w:spacing w:line="360" w:lineRule="auto"/>
        <w:jc w:val="center"/>
        <w:rPr>
          <w:b/>
          <w:bCs/>
        </w:rPr>
      </w:pPr>
      <w:r w:rsidRPr="00613F44">
        <w:rPr>
          <w:b/>
          <w:bCs/>
        </w:rPr>
        <w:t>OCCUPATIONAL STANDARD</w:t>
      </w:r>
    </w:p>
    <w:p w14:paraId="60442049" w14:textId="77777777" w:rsidR="00946A0B" w:rsidRPr="00613F44" w:rsidRDefault="00143485">
      <w:pPr>
        <w:pStyle w:val="NormalWeb"/>
        <w:spacing w:line="360" w:lineRule="auto"/>
        <w:jc w:val="center"/>
        <w:rPr>
          <w:b/>
          <w:bCs/>
        </w:rPr>
      </w:pPr>
      <w:r w:rsidRPr="00613F44">
        <w:rPr>
          <w:b/>
        </w:rPr>
        <w:t>FOR</w:t>
      </w:r>
    </w:p>
    <w:p w14:paraId="30978449" w14:textId="77777777" w:rsidR="00946A0B" w:rsidRPr="00613F44" w:rsidRDefault="00143485" w:rsidP="005642A2">
      <w:pPr>
        <w:pStyle w:val="NormalWeb"/>
        <w:spacing w:line="360" w:lineRule="auto"/>
        <w:jc w:val="center"/>
        <w:rPr>
          <w:b/>
          <w:bCs/>
        </w:rPr>
      </w:pPr>
      <w:r w:rsidRPr="00613F44">
        <w:rPr>
          <w:b/>
        </w:rPr>
        <w:t>COSMETOLOGIST</w:t>
      </w:r>
      <w:r w:rsidRPr="00613F44">
        <w:rPr>
          <w:b/>
          <w:bCs/>
        </w:rPr>
        <w:t xml:space="preserve"> </w:t>
      </w:r>
      <w:r w:rsidRPr="00613F44">
        <w:rPr>
          <w:b/>
        </w:rPr>
        <w:t>LEVEL 6</w:t>
      </w:r>
    </w:p>
    <w:p w14:paraId="3FBAB059" w14:textId="346A3554" w:rsidR="00946A0B" w:rsidRPr="00613F44" w:rsidRDefault="00143485">
      <w:pPr>
        <w:pStyle w:val="NormalWeb"/>
        <w:spacing w:line="360" w:lineRule="auto"/>
        <w:jc w:val="center"/>
        <w:rPr>
          <w:rFonts w:eastAsia="Times New Roman"/>
          <w:b/>
          <w:bCs/>
        </w:rPr>
      </w:pPr>
      <w:r w:rsidRPr="00613F44">
        <w:rPr>
          <w:b/>
        </w:rPr>
        <w:t xml:space="preserve">OCCUPATIONAL STANDARD </w:t>
      </w:r>
      <w:r w:rsidR="005642A2" w:rsidRPr="00613F44">
        <w:rPr>
          <w:b/>
        </w:rPr>
        <w:t>CODE: 1012</w:t>
      </w:r>
      <w:r w:rsidRPr="00613F44">
        <w:rPr>
          <w:rFonts w:eastAsia="Times New Roman"/>
          <w:b/>
          <w:bCs/>
          <w:color w:val="000000"/>
        </w:rPr>
        <w:t xml:space="preserve"> 554</w:t>
      </w:r>
      <w:r w:rsidRPr="00613F44">
        <w:rPr>
          <w:rFonts w:eastAsia="Times New Roman"/>
          <w:b/>
          <w:bCs/>
        </w:rPr>
        <w:t>A</w:t>
      </w:r>
    </w:p>
    <w:p w14:paraId="780C1946" w14:textId="77777777" w:rsidR="00946A0B" w:rsidRPr="00613F44" w:rsidRDefault="00946A0B">
      <w:pPr>
        <w:pStyle w:val="NormalWeb"/>
        <w:spacing w:line="360" w:lineRule="auto"/>
        <w:jc w:val="center"/>
        <w:rPr>
          <w:rFonts w:eastAsia="Times New Roman"/>
          <w:b/>
          <w:bCs/>
        </w:rPr>
      </w:pPr>
    </w:p>
    <w:p w14:paraId="0332958F" w14:textId="77777777" w:rsidR="00946A0B" w:rsidRPr="00613F44" w:rsidRDefault="00946A0B">
      <w:pPr>
        <w:pStyle w:val="NormalWeb"/>
        <w:spacing w:line="360" w:lineRule="auto"/>
        <w:jc w:val="center"/>
        <w:rPr>
          <w:rFonts w:eastAsia="Times New Roman"/>
          <w:b/>
          <w:bCs/>
        </w:rPr>
      </w:pPr>
    </w:p>
    <w:p w14:paraId="46A03DA1" w14:textId="77777777" w:rsidR="00946A0B" w:rsidRPr="00613F44" w:rsidRDefault="00946A0B">
      <w:pPr>
        <w:pStyle w:val="NormalWeb"/>
        <w:spacing w:line="360" w:lineRule="auto"/>
        <w:jc w:val="center"/>
        <w:rPr>
          <w:rFonts w:eastAsia="Times New Roman"/>
          <w:b/>
          <w:bCs/>
        </w:rPr>
      </w:pPr>
    </w:p>
    <w:p w14:paraId="0C69298D" w14:textId="77777777" w:rsidR="00946A0B" w:rsidRPr="00613F44" w:rsidRDefault="00143485">
      <w:pPr>
        <w:rPr>
          <w:szCs w:val="24"/>
        </w:rPr>
      </w:pPr>
      <w:r w:rsidRPr="00613F44">
        <w:rPr>
          <w:szCs w:val="24"/>
        </w:rPr>
        <w:br w:type="page"/>
      </w:r>
    </w:p>
    <w:p w14:paraId="2F970ACB" w14:textId="77777777" w:rsidR="00F16832" w:rsidRPr="00613F44" w:rsidRDefault="00F16832" w:rsidP="00F16832">
      <w:pPr>
        <w:spacing w:after="5" w:line="264" w:lineRule="auto"/>
        <w:ind w:left="10" w:right="12" w:hanging="10"/>
        <w:jc w:val="both"/>
        <w:rPr>
          <w:rFonts w:eastAsia="Times New Roman"/>
          <w:kern w:val="0"/>
          <w:szCs w:val="24"/>
          <w:lang w:val="en-GB"/>
        </w:rPr>
      </w:pPr>
      <w:r w:rsidRPr="00613F44">
        <w:rPr>
          <w:rFonts w:eastAsia="Times New Roman"/>
          <w:kern w:val="0"/>
          <w:szCs w:val="24"/>
          <w:lang w:val="en-GB"/>
        </w:rPr>
        <w:lastRenderedPageBreak/>
        <w:t>©2025</w:t>
      </w:r>
    </w:p>
    <w:p w14:paraId="04AD1A45" w14:textId="77777777" w:rsidR="00AB1D04" w:rsidRPr="00613F44" w:rsidRDefault="00AB1D04" w:rsidP="00AB1D04">
      <w:pPr>
        <w:spacing w:after="25" w:line="259" w:lineRule="auto"/>
        <w:rPr>
          <w:rFonts w:eastAsia="Times New Roman"/>
          <w:kern w:val="0"/>
          <w:szCs w:val="24"/>
        </w:rPr>
      </w:pPr>
    </w:p>
    <w:p w14:paraId="7FD56B3B" w14:textId="77777777" w:rsidR="00AB1D04" w:rsidRPr="00613F44" w:rsidRDefault="00AB1D04" w:rsidP="00AB1D04">
      <w:pPr>
        <w:spacing w:after="25" w:line="259" w:lineRule="auto"/>
        <w:rPr>
          <w:rFonts w:eastAsia="Times New Roman"/>
          <w:kern w:val="0"/>
          <w:szCs w:val="24"/>
        </w:rPr>
      </w:pPr>
      <w:r w:rsidRPr="00613F44">
        <w:rPr>
          <w:rFonts w:eastAsia="Times New Roman"/>
          <w:kern w:val="0"/>
          <w:szCs w:val="24"/>
        </w:rPr>
        <w:tab/>
        <w:t xml:space="preserve"> </w:t>
      </w:r>
    </w:p>
    <w:p w14:paraId="397FB00B" w14:textId="0D8E792C"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w:t>
      </w:r>
      <w:r w:rsidR="00861219" w:rsidRPr="00613F44">
        <w:rPr>
          <w:rFonts w:eastAsia="Times New Roman"/>
          <w:kern w:val="0"/>
          <w:szCs w:val="24"/>
        </w:rPr>
        <w:t>n requests, write to the ……………….</w:t>
      </w:r>
      <w:r w:rsidRPr="00613F44">
        <w:rPr>
          <w:rFonts w:eastAsia="Times New Roman"/>
          <w:kern w:val="0"/>
          <w:szCs w:val="24"/>
        </w:rPr>
        <w:t xml:space="preserve">at the address below: </w:t>
      </w:r>
    </w:p>
    <w:p w14:paraId="72916857" w14:textId="77777777" w:rsidR="00AB1D04" w:rsidRPr="00613F44" w:rsidRDefault="00AB1D04" w:rsidP="00AB1D04">
      <w:pPr>
        <w:spacing w:after="16" w:line="259" w:lineRule="auto"/>
        <w:rPr>
          <w:rFonts w:eastAsia="Times New Roman"/>
          <w:kern w:val="0"/>
          <w:szCs w:val="24"/>
        </w:rPr>
      </w:pPr>
      <w:r w:rsidRPr="00613F44">
        <w:rPr>
          <w:rFonts w:eastAsia="Times New Roman"/>
          <w:kern w:val="0"/>
          <w:szCs w:val="24"/>
        </w:rPr>
        <w:t xml:space="preserve"> </w:t>
      </w:r>
    </w:p>
    <w:p w14:paraId="4F5CC359" w14:textId="77777777" w:rsidR="00AB1D04" w:rsidRPr="00613F44" w:rsidRDefault="00AB1D04" w:rsidP="00AB1D04">
      <w:pPr>
        <w:spacing w:after="21" w:line="259" w:lineRule="auto"/>
        <w:rPr>
          <w:rFonts w:eastAsia="Times New Roman"/>
          <w:kern w:val="0"/>
          <w:szCs w:val="24"/>
        </w:rPr>
      </w:pPr>
    </w:p>
    <w:p w14:paraId="110E5D77" w14:textId="77777777" w:rsidR="00AB1D04" w:rsidRPr="00613F44" w:rsidRDefault="00AB1D04" w:rsidP="00AB1D04">
      <w:pPr>
        <w:spacing w:after="21" w:line="259" w:lineRule="auto"/>
        <w:rPr>
          <w:rFonts w:eastAsia="Times New Roman"/>
          <w:kern w:val="0"/>
          <w:szCs w:val="24"/>
        </w:rPr>
      </w:pPr>
    </w:p>
    <w:p w14:paraId="6F246689" w14:textId="77777777" w:rsidR="00AB1D04" w:rsidRPr="00613F44" w:rsidRDefault="00AB1D04" w:rsidP="00AB1D04">
      <w:pPr>
        <w:spacing w:after="19" w:line="259" w:lineRule="auto"/>
        <w:ind w:left="59"/>
        <w:jc w:val="center"/>
        <w:rPr>
          <w:rFonts w:eastAsia="Times New Roman"/>
          <w:kern w:val="0"/>
          <w:szCs w:val="24"/>
        </w:rPr>
      </w:pPr>
    </w:p>
    <w:p w14:paraId="627E7A79" w14:textId="77777777" w:rsidR="00AB1D04" w:rsidRPr="00613F44" w:rsidRDefault="00AB1D04" w:rsidP="00AB1D04">
      <w:pPr>
        <w:spacing w:after="16" w:line="259" w:lineRule="auto"/>
        <w:ind w:left="59"/>
        <w:jc w:val="center"/>
        <w:rPr>
          <w:rFonts w:eastAsia="Times New Roman"/>
          <w:kern w:val="0"/>
          <w:szCs w:val="24"/>
        </w:rPr>
      </w:pPr>
      <w:r w:rsidRPr="00613F44">
        <w:rPr>
          <w:rFonts w:eastAsia="Times New Roman"/>
          <w:kern w:val="0"/>
          <w:szCs w:val="24"/>
        </w:rPr>
        <w:t xml:space="preserve"> </w:t>
      </w:r>
    </w:p>
    <w:p w14:paraId="292D5298" w14:textId="77777777" w:rsidR="00AB1D04" w:rsidRPr="00613F44" w:rsidRDefault="00AB1D04" w:rsidP="00AB1D04">
      <w:pPr>
        <w:spacing w:after="16" w:line="259" w:lineRule="auto"/>
        <w:ind w:left="59"/>
        <w:jc w:val="center"/>
        <w:rPr>
          <w:rFonts w:eastAsia="Times New Roman"/>
          <w:kern w:val="0"/>
          <w:szCs w:val="24"/>
        </w:rPr>
      </w:pPr>
      <w:r w:rsidRPr="00613F44">
        <w:rPr>
          <w:rFonts w:eastAsia="Times New Roman"/>
          <w:kern w:val="0"/>
          <w:szCs w:val="24"/>
        </w:rPr>
        <w:t xml:space="preserve"> </w:t>
      </w:r>
    </w:p>
    <w:p w14:paraId="4AC65481" w14:textId="77777777" w:rsidR="00AB1D04" w:rsidRPr="00613F44" w:rsidRDefault="00AB1D04" w:rsidP="00AB1D04">
      <w:pPr>
        <w:spacing w:after="16" w:line="259" w:lineRule="auto"/>
        <w:ind w:left="59"/>
        <w:jc w:val="center"/>
        <w:rPr>
          <w:rFonts w:eastAsia="Times New Roman"/>
          <w:kern w:val="0"/>
          <w:szCs w:val="24"/>
        </w:rPr>
      </w:pPr>
      <w:r w:rsidRPr="00613F44">
        <w:rPr>
          <w:rFonts w:eastAsia="Times New Roman"/>
          <w:kern w:val="0"/>
          <w:szCs w:val="24"/>
        </w:rPr>
        <w:t xml:space="preserve"> </w:t>
      </w:r>
    </w:p>
    <w:p w14:paraId="35A4B70D" w14:textId="77777777" w:rsidR="00AB1D04" w:rsidRPr="00613F44" w:rsidRDefault="00AB1D04" w:rsidP="00AB1D04">
      <w:pPr>
        <w:spacing w:after="19" w:line="259" w:lineRule="auto"/>
        <w:ind w:left="59"/>
        <w:jc w:val="center"/>
        <w:rPr>
          <w:rFonts w:eastAsia="Times New Roman"/>
          <w:kern w:val="0"/>
          <w:szCs w:val="24"/>
        </w:rPr>
      </w:pPr>
      <w:r w:rsidRPr="00613F44">
        <w:rPr>
          <w:rFonts w:eastAsia="Times New Roman"/>
          <w:kern w:val="0"/>
          <w:szCs w:val="24"/>
        </w:rPr>
        <w:t xml:space="preserve"> </w:t>
      </w:r>
    </w:p>
    <w:p w14:paraId="0B0F2D91" w14:textId="77777777" w:rsidR="00AB1D04" w:rsidRPr="00613F44" w:rsidRDefault="00AB1D04" w:rsidP="00AB1D04">
      <w:pPr>
        <w:spacing w:after="16" w:line="259" w:lineRule="auto"/>
        <w:ind w:left="59"/>
        <w:jc w:val="center"/>
        <w:rPr>
          <w:rFonts w:eastAsia="Times New Roman"/>
          <w:kern w:val="0"/>
          <w:szCs w:val="24"/>
        </w:rPr>
      </w:pPr>
      <w:r w:rsidRPr="00613F44">
        <w:rPr>
          <w:rFonts w:eastAsia="Times New Roman"/>
          <w:kern w:val="0"/>
          <w:szCs w:val="24"/>
        </w:rPr>
        <w:t xml:space="preserve"> </w:t>
      </w:r>
    </w:p>
    <w:p w14:paraId="6053BDDC" w14:textId="77777777" w:rsidR="00AB1D04" w:rsidRPr="00613F44" w:rsidRDefault="00AB1D04" w:rsidP="00AB1D04">
      <w:pPr>
        <w:spacing w:after="216" w:line="259" w:lineRule="auto"/>
        <w:rPr>
          <w:rFonts w:eastAsia="Times New Roman"/>
          <w:kern w:val="0"/>
          <w:szCs w:val="24"/>
        </w:rPr>
      </w:pPr>
      <w:r w:rsidRPr="00613F44">
        <w:rPr>
          <w:rFonts w:eastAsia="Times New Roman"/>
          <w:kern w:val="0"/>
          <w:szCs w:val="24"/>
        </w:rPr>
        <w:t xml:space="preserve"> </w:t>
      </w:r>
    </w:p>
    <w:p w14:paraId="07A784E1" w14:textId="77777777" w:rsidR="00AB1D04" w:rsidRPr="00613F44" w:rsidRDefault="00AB1D04" w:rsidP="00AB1D04">
      <w:pPr>
        <w:spacing w:after="0" w:line="259" w:lineRule="auto"/>
        <w:rPr>
          <w:rFonts w:eastAsia="Times New Roman"/>
          <w:kern w:val="0"/>
          <w:szCs w:val="24"/>
        </w:rPr>
        <w:sectPr w:rsidR="00AB1D04" w:rsidRPr="00613F44" w:rsidSect="00AB1D04">
          <w:footerReference w:type="even" r:id="rId11"/>
          <w:footerReference w:type="default" r:id="rId12"/>
          <w:footerReference w:type="first" r:id="rId13"/>
          <w:pgSz w:w="11906" w:h="16838" w:code="9"/>
          <w:pgMar w:top="1440" w:right="1120" w:bottom="1440" w:left="1124" w:header="720" w:footer="720" w:gutter="0"/>
          <w:pgNumType w:fmt="lowerRoman"/>
          <w:cols w:space="720"/>
        </w:sectPr>
      </w:pPr>
    </w:p>
    <w:p w14:paraId="40A16B0E" w14:textId="77777777" w:rsidR="00AB1D04" w:rsidRPr="00613F44" w:rsidRDefault="00AB1D04" w:rsidP="00AB1D04">
      <w:pPr>
        <w:keepNext/>
        <w:keepLines/>
        <w:spacing w:after="80" w:line="265" w:lineRule="auto"/>
        <w:jc w:val="center"/>
        <w:outlineLvl w:val="0"/>
        <w:rPr>
          <w:rFonts w:eastAsia="Times New Roman"/>
          <w:b/>
          <w:bCs/>
          <w:kern w:val="0"/>
          <w:szCs w:val="24"/>
        </w:rPr>
      </w:pPr>
      <w:bookmarkStart w:id="2" w:name="_Toc178770226"/>
      <w:bookmarkStart w:id="3" w:name="_Toc194701706"/>
      <w:bookmarkStart w:id="4" w:name="_Toc194751396"/>
      <w:bookmarkStart w:id="5" w:name="_Toc197094686"/>
      <w:r w:rsidRPr="00613F44">
        <w:rPr>
          <w:rFonts w:eastAsia="Times New Roman"/>
          <w:b/>
          <w:bCs/>
          <w:kern w:val="0"/>
          <w:szCs w:val="24"/>
        </w:rPr>
        <w:lastRenderedPageBreak/>
        <w:t>FOREWORD</w:t>
      </w:r>
      <w:bookmarkEnd w:id="2"/>
      <w:bookmarkEnd w:id="3"/>
      <w:bookmarkEnd w:id="4"/>
      <w:bookmarkEnd w:id="5"/>
    </w:p>
    <w:p w14:paraId="0B94BE39" w14:textId="77777777" w:rsidR="00AB1D04" w:rsidRPr="00613F44" w:rsidRDefault="00AB1D04" w:rsidP="00AB1D04">
      <w:pPr>
        <w:spacing w:after="31" w:line="259" w:lineRule="auto"/>
        <w:jc w:val="both"/>
        <w:rPr>
          <w:rFonts w:eastAsia="Times New Roman"/>
          <w:kern w:val="0"/>
          <w:szCs w:val="24"/>
        </w:rPr>
      </w:pPr>
    </w:p>
    <w:p w14:paraId="645244C8"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43258FB6" w14:textId="77777777" w:rsidR="00AB1D04" w:rsidRPr="00613F44" w:rsidRDefault="00AB1D04" w:rsidP="00AB1D04">
      <w:pPr>
        <w:spacing w:after="16" w:line="259" w:lineRule="auto"/>
        <w:jc w:val="both"/>
        <w:rPr>
          <w:rFonts w:eastAsia="Times New Roman"/>
          <w:kern w:val="0"/>
          <w:szCs w:val="24"/>
        </w:rPr>
      </w:pPr>
      <w:r w:rsidRPr="00613F44">
        <w:rPr>
          <w:rFonts w:eastAsia="Times New Roman"/>
          <w:kern w:val="0"/>
          <w:szCs w:val="24"/>
        </w:rPr>
        <w:t xml:space="preserve"> </w:t>
      </w:r>
    </w:p>
    <w:p w14:paraId="130717E8"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122CCA25"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 </w:t>
      </w:r>
    </w:p>
    <w:p w14:paraId="5B539D05"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These reforms demand that Industry takes a leading role in curriculum development to ensure the curriculum addresses its competence needs. It is against this background that this Curriculum has been developed.    </w:t>
      </w:r>
    </w:p>
    <w:p w14:paraId="31BBAFC5"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 </w:t>
      </w:r>
    </w:p>
    <w:p w14:paraId="0852E213"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It is my conviction that this curriculum will play a great role towards development of competent human resource for the Cosmetology sector’s growth and sustainable development.  </w:t>
      </w:r>
    </w:p>
    <w:p w14:paraId="6EB7ADA5" w14:textId="77777777" w:rsidR="00AB1D04" w:rsidRPr="00613F44" w:rsidRDefault="00AB1D04" w:rsidP="00AB1D04">
      <w:pPr>
        <w:spacing w:after="16" w:line="259" w:lineRule="auto"/>
        <w:rPr>
          <w:rFonts w:eastAsia="Times New Roman"/>
          <w:b/>
          <w:kern w:val="0"/>
          <w:szCs w:val="24"/>
        </w:rPr>
      </w:pPr>
      <w:r w:rsidRPr="00613F44">
        <w:rPr>
          <w:rFonts w:eastAsia="Times New Roman"/>
          <w:b/>
          <w:kern w:val="0"/>
          <w:szCs w:val="24"/>
        </w:rPr>
        <w:t xml:space="preserve"> </w:t>
      </w:r>
    </w:p>
    <w:p w14:paraId="178D7C5E" w14:textId="77777777" w:rsidR="00AB1D04" w:rsidRPr="00613F44" w:rsidRDefault="00AB1D04" w:rsidP="00AB1D04">
      <w:pPr>
        <w:spacing w:after="16" w:line="259" w:lineRule="auto"/>
        <w:rPr>
          <w:rFonts w:eastAsia="Times New Roman"/>
          <w:b/>
          <w:kern w:val="0"/>
          <w:szCs w:val="24"/>
        </w:rPr>
      </w:pPr>
    </w:p>
    <w:p w14:paraId="29E8EB81" w14:textId="77777777" w:rsidR="00AB1D04" w:rsidRPr="00613F44" w:rsidRDefault="00AB1D04" w:rsidP="00AB1D04">
      <w:pPr>
        <w:spacing w:after="16" w:line="259" w:lineRule="auto"/>
        <w:rPr>
          <w:rFonts w:eastAsia="Times New Roman"/>
          <w:b/>
          <w:kern w:val="0"/>
          <w:szCs w:val="24"/>
        </w:rPr>
      </w:pPr>
    </w:p>
    <w:p w14:paraId="679F8708" w14:textId="77777777" w:rsidR="00AB1D04" w:rsidRPr="00613F44" w:rsidRDefault="00AB1D04" w:rsidP="00AB1D04">
      <w:pPr>
        <w:spacing w:after="16" w:line="259" w:lineRule="auto"/>
        <w:rPr>
          <w:rFonts w:eastAsia="Times New Roman"/>
          <w:kern w:val="0"/>
          <w:szCs w:val="24"/>
        </w:rPr>
      </w:pPr>
    </w:p>
    <w:p w14:paraId="6E0C2F92" w14:textId="77777777" w:rsidR="00AB1D04" w:rsidRPr="00613F44" w:rsidRDefault="00AB1D04" w:rsidP="00AB1D04">
      <w:pPr>
        <w:spacing w:after="19" w:line="259" w:lineRule="auto"/>
        <w:rPr>
          <w:rFonts w:eastAsia="Times New Roman"/>
          <w:kern w:val="0"/>
          <w:szCs w:val="24"/>
        </w:rPr>
      </w:pPr>
      <w:r w:rsidRPr="00613F44">
        <w:rPr>
          <w:rFonts w:eastAsia="Times New Roman"/>
          <w:b/>
          <w:kern w:val="0"/>
          <w:szCs w:val="24"/>
        </w:rPr>
        <w:t xml:space="preserve"> </w:t>
      </w:r>
    </w:p>
    <w:p w14:paraId="50ED11F9" w14:textId="77777777" w:rsidR="00AB1D04" w:rsidRPr="00613F44" w:rsidRDefault="00AB1D04" w:rsidP="00AB1D04">
      <w:pPr>
        <w:spacing w:after="4325" w:line="266" w:lineRule="auto"/>
        <w:ind w:left="5" w:hanging="10"/>
        <w:rPr>
          <w:rFonts w:eastAsia="Times New Roman"/>
          <w:kern w:val="0"/>
          <w:szCs w:val="24"/>
        </w:rPr>
      </w:pPr>
    </w:p>
    <w:p w14:paraId="5B3EEC81" w14:textId="77777777" w:rsidR="00C47F48" w:rsidRPr="00613F44" w:rsidRDefault="00C47F48" w:rsidP="00AB1D04">
      <w:pPr>
        <w:tabs>
          <w:tab w:val="left" w:pos="2417"/>
        </w:tabs>
        <w:spacing w:after="5" w:line="265" w:lineRule="auto"/>
        <w:ind w:left="908" w:hanging="10"/>
        <w:jc w:val="center"/>
        <w:rPr>
          <w:rFonts w:eastAsia="Times New Roman"/>
          <w:b/>
          <w:bCs/>
          <w:kern w:val="0"/>
          <w:szCs w:val="24"/>
        </w:rPr>
      </w:pPr>
    </w:p>
    <w:p w14:paraId="0DD28AB1" w14:textId="77777777" w:rsidR="00C47F48" w:rsidRPr="00613F44" w:rsidRDefault="00C47F48" w:rsidP="00AB1D04">
      <w:pPr>
        <w:tabs>
          <w:tab w:val="left" w:pos="2417"/>
        </w:tabs>
        <w:spacing w:after="5" w:line="265" w:lineRule="auto"/>
        <w:ind w:left="908" w:hanging="10"/>
        <w:jc w:val="center"/>
        <w:rPr>
          <w:rFonts w:eastAsia="Times New Roman"/>
          <w:b/>
          <w:bCs/>
          <w:kern w:val="0"/>
          <w:szCs w:val="24"/>
        </w:rPr>
      </w:pPr>
    </w:p>
    <w:p w14:paraId="77DE21CA" w14:textId="77777777" w:rsidR="00C47F48" w:rsidRPr="00613F44" w:rsidRDefault="00C47F48" w:rsidP="00AB1D04">
      <w:pPr>
        <w:tabs>
          <w:tab w:val="left" w:pos="2417"/>
        </w:tabs>
        <w:spacing w:after="5" w:line="265" w:lineRule="auto"/>
        <w:ind w:left="908" w:hanging="10"/>
        <w:jc w:val="center"/>
        <w:rPr>
          <w:rFonts w:eastAsia="Times New Roman"/>
          <w:b/>
          <w:bCs/>
          <w:kern w:val="0"/>
          <w:szCs w:val="24"/>
        </w:rPr>
      </w:pPr>
    </w:p>
    <w:p w14:paraId="3BF5EA0C" w14:textId="77777777" w:rsidR="00C47F48" w:rsidRPr="00613F44" w:rsidRDefault="00C47F48" w:rsidP="00AB1D04">
      <w:pPr>
        <w:tabs>
          <w:tab w:val="left" w:pos="2417"/>
        </w:tabs>
        <w:spacing w:after="5" w:line="265" w:lineRule="auto"/>
        <w:ind w:left="908" w:hanging="10"/>
        <w:jc w:val="center"/>
        <w:rPr>
          <w:rFonts w:eastAsia="Times New Roman"/>
          <w:b/>
          <w:bCs/>
          <w:kern w:val="0"/>
          <w:szCs w:val="24"/>
        </w:rPr>
      </w:pPr>
    </w:p>
    <w:p w14:paraId="412FE93F" w14:textId="77777777" w:rsidR="00C47F48" w:rsidRPr="00613F44" w:rsidRDefault="00C47F48" w:rsidP="00AB1D04">
      <w:pPr>
        <w:tabs>
          <w:tab w:val="left" w:pos="2417"/>
        </w:tabs>
        <w:spacing w:after="5" w:line="265" w:lineRule="auto"/>
        <w:ind w:left="908" w:hanging="10"/>
        <w:jc w:val="center"/>
        <w:rPr>
          <w:rFonts w:eastAsia="Times New Roman"/>
          <w:b/>
          <w:bCs/>
          <w:kern w:val="0"/>
          <w:szCs w:val="24"/>
        </w:rPr>
      </w:pPr>
    </w:p>
    <w:p w14:paraId="31D75114" w14:textId="5219C1E2" w:rsidR="00AB1D04" w:rsidRPr="00613F44" w:rsidRDefault="00AB1D04" w:rsidP="00AB1D04">
      <w:pPr>
        <w:tabs>
          <w:tab w:val="left" w:pos="2417"/>
        </w:tabs>
        <w:spacing w:after="5" w:line="265" w:lineRule="auto"/>
        <w:ind w:left="908" w:hanging="10"/>
        <w:jc w:val="center"/>
        <w:rPr>
          <w:rFonts w:eastAsia="Times New Roman"/>
          <w:b/>
          <w:bCs/>
          <w:kern w:val="0"/>
          <w:szCs w:val="24"/>
        </w:rPr>
      </w:pPr>
      <w:r w:rsidRPr="00613F44">
        <w:rPr>
          <w:rFonts w:eastAsia="Times New Roman"/>
          <w:b/>
          <w:bCs/>
          <w:kern w:val="0"/>
          <w:szCs w:val="24"/>
        </w:rPr>
        <w:t>PREFACE</w:t>
      </w:r>
    </w:p>
    <w:p w14:paraId="2C4E3B04" w14:textId="77777777" w:rsidR="00AB1D04" w:rsidRPr="00613F44" w:rsidRDefault="00AB1D04" w:rsidP="00AB1D04">
      <w:pPr>
        <w:spacing w:after="31" w:line="259" w:lineRule="auto"/>
        <w:rPr>
          <w:rFonts w:eastAsia="Times New Roman"/>
          <w:kern w:val="0"/>
          <w:szCs w:val="24"/>
        </w:rPr>
      </w:pPr>
      <w:r w:rsidRPr="00613F44">
        <w:rPr>
          <w:rFonts w:eastAsia="Calibri"/>
          <w:kern w:val="0"/>
          <w:szCs w:val="24"/>
        </w:rPr>
        <w:t xml:space="preserve"> </w:t>
      </w:r>
    </w:p>
    <w:p w14:paraId="503ADE9F"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7D7B4F40" w14:textId="77777777" w:rsidR="00AB1D04" w:rsidRPr="00613F44" w:rsidRDefault="00AB1D04" w:rsidP="00AB1D04">
      <w:pPr>
        <w:spacing w:after="19" w:line="259" w:lineRule="auto"/>
        <w:jc w:val="both"/>
        <w:rPr>
          <w:rFonts w:eastAsia="Times New Roman"/>
          <w:kern w:val="0"/>
          <w:szCs w:val="24"/>
        </w:rPr>
      </w:pPr>
      <w:r w:rsidRPr="00613F44">
        <w:rPr>
          <w:rFonts w:eastAsia="Times New Roman"/>
          <w:kern w:val="0"/>
          <w:szCs w:val="24"/>
        </w:rPr>
        <w:t xml:space="preserve"> </w:t>
      </w:r>
    </w:p>
    <w:p w14:paraId="7E9C541D"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The Technical and Vocational Education and Training Act No. 29 of 2013 and the Sessional Paper No. 1 of 2019 on Reforming Education and Training in Kenya, emphasized the need to</w:t>
      </w:r>
      <w:r w:rsidRPr="00613F44">
        <w:rPr>
          <w:rFonts w:eastAsia="Times New Roman"/>
          <w:b/>
          <w:kern w:val="0"/>
          <w:szCs w:val="24"/>
        </w:rPr>
        <w:t xml:space="preserve"> </w:t>
      </w:r>
      <w:r w:rsidRPr="00613F44">
        <w:rPr>
          <w:rFonts w:eastAsia="Times New Roman"/>
          <w:kern w:val="0"/>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4E53E521" w14:textId="77777777" w:rsidR="00AB1D04" w:rsidRPr="00613F44" w:rsidRDefault="00AB1D04" w:rsidP="00AB1D04">
      <w:pPr>
        <w:spacing w:after="16" w:line="259" w:lineRule="auto"/>
        <w:jc w:val="both"/>
        <w:rPr>
          <w:rFonts w:eastAsia="Times New Roman"/>
          <w:kern w:val="0"/>
          <w:szCs w:val="24"/>
        </w:rPr>
      </w:pPr>
      <w:r w:rsidRPr="00613F44">
        <w:rPr>
          <w:rFonts w:eastAsia="Times New Roman"/>
          <w:kern w:val="0"/>
          <w:szCs w:val="24"/>
        </w:rPr>
        <w:t xml:space="preserve"> </w:t>
      </w:r>
    </w:p>
    <w:p w14:paraId="038A01ED" w14:textId="77777777" w:rsidR="00AB1D04" w:rsidRPr="00613F44" w:rsidRDefault="00AB1D04" w:rsidP="00AB1D04">
      <w:pPr>
        <w:spacing w:after="5" w:line="276" w:lineRule="auto"/>
        <w:ind w:left="10" w:hanging="10"/>
        <w:jc w:val="both"/>
        <w:rPr>
          <w:rFonts w:eastAsia="Times New Roman"/>
          <w:kern w:val="0"/>
          <w:szCs w:val="24"/>
        </w:rPr>
      </w:pPr>
      <w:bookmarkStart w:id="6" w:name="_Hlk64411488"/>
    </w:p>
    <w:p w14:paraId="607899E4" w14:textId="77777777" w:rsidR="00AB1D04" w:rsidRPr="00613F44" w:rsidRDefault="00AB1D04" w:rsidP="00AB1D04">
      <w:pPr>
        <w:spacing w:after="5" w:line="276" w:lineRule="auto"/>
        <w:ind w:left="10" w:hanging="10"/>
        <w:jc w:val="both"/>
        <w:rPr>
          <w:rFonts w:eastAsia="Times New Roman"/>
          <w:kern w:val="0"/>
          <w:szCs w:val="24"/>
        </w:rPr>
      </w:pPr>
      <w:r w:rsidRPr="00613F44">
        <w:rPr>
          <w:rFonts w:eastAsia="Times New Roman"/>
          <w:kern w:val="0"/>
          <w:szCs w:val="24"/>
        </w:rPr>
        <w:t>This curriculum has been developed in adherence to the Kenya National Qualification Framework and CBETA standards and guidelines.</w:t>
      </w:r>
      <w:bookmarkEnd w:id="6"/>
      <w:r w:rsidRPr="00613F44">
        <w:rPr>
          <w:rFonts w:eastAsia="Times New Roman"/>
          <w:kern w:val="0"/>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0DB4B3E5" w14:textId="77777777" w:rsidR="00AB1D04" w:rsidRPr="00613F44" w:rsidRDefault="00AB1D04" w:rsidP="00AB1D04">
      <w:pPr>
        <w:spacing w:after="19" w:line="259" w:lineRule="auto"/>
        <w:jc w:val="both"/>
        <w:rPr>
          <w:rFonts w:eastAsia="Times New Roman"/>
          <w:kern w:val="0"/>
          <w:szCs w:val="24"/>
        </w:rPr>
      </w:pPr>
      <w:r w:rsidRPr="00613F44">
        <w:rPr>
          <w:rFonts w:eastAsia="Times New Roman"/>
          <w:kern w:val="0"/>
          <w:szCs w:val="24"/>
        </w:rPr>
        <w:t xml:space="preserve">  </w:t>
      </w:r>
    </w:p>
    <w:p w14:paraId="68661987"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I am grateful to the Council Members, Council Secretariat, Cosmetology NSSC, expert workers and all those who participated in the development of this curriculum.   </w:t>
      </w:r>
    </w:p>
    <w:p w14:paraId="2FEE38DE" w14:textId="77777777" w:rsidR="00AB1D04" w:rsidRPr="00613F44" w:rsidRDefault="00AB1D04" w:rsidP="00AB1D04">
      <w:pPr>
        <w:spacing w:after="19" w:line="259" w:lineRule="auto"/>
        <w:jc w:val="both"/>
        <w:rPr>
          <w:rFonts w:eastAsia="Times New Roman"/>
          <w:kern w:val="0"/>
          <w:szCs w:val="24"/>
        </w:rPr>
      </w:pPr>
      <w:r w:rsidRPr="00613F44">
        <w:rPr>
          <w:rFonts w:eastAsia="Times New Roman"/>
          <w:kern w:val="0"/>
          <w:szCs w:val="24"/>
        </w:rPr>
        <w:t xml:space="preserve"> </w:t>
      </w:r>
    </w:p>
    <w:p w14:paraId="61087AE8" w14:textId="77777777" w:rsidR="00AB1D04" w:rsidRPr="00613F44" w:rsidRDefault="00AB1D04" w:rsidP="00AB1D04">
      <w:pPr>
        <w:spacing w:after="21" w:line="259" w:lineRule="auto"/>
        <w:jc w:val="both"/>
        <w:rPr>
          <w:rFonts w:eastAsia="Times New Roman"/>
          <w:kern w:val="0"/>
          <w:szCs w:val="24"/>
        </w:rPr>
      </w:pPr>
      <w:r w:rsidRPr="00613F44">
        <w:rPr>
          <w:rFonts w:eastAsia="Times New Roman"/>
          <w:kern w:val="0"/>
          <w:szCs w:val="24"/>
        </w:rPr>
        <w:t xml:space="preserve"> </w:t>
      </w:r>
    </w:p>
    <w:p w14:paraId="1D600374" w14:textId="77777777" w:rsidR="00AB1D04" w:rsidRPr="00613F44" w:rsidRDefault="00AB1D04" w:rsidP="00AB1D04">
      <w:pPr>
        <w:spacing w:after="21" w:line="259" w:lineRule="auto"/>
        <w:jc w:val="both"/>
        <w:rPr>
          <w:rFonts w:eastAsia="Times New Roman"/>
          <w:kern w:val="0"/>
          <w:szCs w:val="24"/>
        </w:rPr>
      </w:pPr>
    </w:p>
    <w:p w14:paraId="07714592" w14:textId="77777777" w:rsidR="00AB1D04" w:rsidRPr="00613F44" w:rsidRDefault="00AB1D04" w:rsidP="00AB1D04">
      <w:pPr>
        <w:spacing w:after="21" w:line="259" w:lineRule="auto"/>
        <w:jc w:val="both"/>
        <w:rPr>
          <w:rFonts w:eastAsia="Times New Roman"/>
          <w:kern w:val="0"/>
          <w:szCs w:val="24"/>
        </w:rPr>
      </w:pPr>
    </w:p>
    <w:p w14:paraId="1F86B002" w14:textId="77777777" w:rsidR="00AB1D04" w:rsidRPr="00613F44" w:rsidRDefault="00AB1D04" w:rsidP="00AB1D04">
      <w:pPr>
        <w:spacing w:after="21" w:line="259" w:lineRule="auto"/>
        <w:jc w:val="both"/>
        <w:rPr>
          <w:rFonts w:eastAsia="Times New Roman"/>
          <w:kern w:val="0"/>
          <w:szCs w:val="24"/>
        </w:rPr>
      </w:pPr>
    </w:p>
    <w:p w14:paraId="0D1AF886" w14:textId="77777777" w:rsidR="00AB1D04" w:rsidRPr="00613F44" w:rsidRDefault="00AB1D04" w:rsidP="00AB1D04">
      <w:pPr>
        <w:spacing w:after="21" w:line="259" w:lineRule="auto"/>
        <w:jc w:val="both"/>
        <w:rPr>
          <w:rFonts w:eastAsia="Times New Roman"/>
          <w:kern w:val="0"/>
          <w:szCs w:val="24"/>
        </w:rPr>
      </w:pPr>
    </w:p>
    <w:p w14:paraId="5EBCDE35" w14:textId="77777777" w:rsidR="00AB1D04" w:rsidRPr="00613F44" w:rsidRDefault="00AB1D04" w:rsidP="00AB1D04">
      <w:pPr>
        <w:spacing w:after="5" w:line="266" w:lineRule="auto"/>
        <w:ind w:left="5" w:hanging="10"/>
        <w:jc w:val="both"/>
        <w:rPr>
          <w:rFonts w:eastAsia="Times New Roman"/>
          <w:kern w:val="0"/>
          <w:szCs w:val="24"/>
        </w:rPr>
      </w:pPr>
      <w:r w:rsidRPr="00613F44">
        <w:rPr>
          <w:rFonts w:eastAsia="Times New Roman"/>
          <w:kern w:val="0"/>
          <w:szCs w:val="24"/>
        </w:rPr>
        <w:br w:type="page"/>
      </w:r>
    </w:p>
    <w:p w14:paraId="0EA57392" w14:textId="77777777" w:rsidR="00AB1D04" w:rsidRPr="00613F44" w:rsidRDefault="00AB1D04" w:rsidP="00AB1D04">
      <w:pPr>
        <w:keepNext/>
        <w:keepLines/>
        <w:spacing w:before="360" w:after="80" w:line="265" w:lineRule="auto"/>
        <w:ind w:left="913" w:right="907" w:hanging="10"/>
        <w:jc w:val="center"/>
        <w:outlineLvl w:val="0"/>
        <w:rPr>
          <w:rFonts w:eastAsia="Times New Roman"/>
          <w:b/>
          <w:bCs/>
          <w:kern w:val="0"/>
          <w:szCs w:val="24"/>
        </w:rPr>
      </w:pPr>
      <w:bookmarkStart w:id="7" w:name="_Toc178770227"/>
      <w:bookmarkStart w:id="8" w:name="_Toc194701707"/>
      <w:bookmarkStart w:id="9" w:name="_Toc194751397"/>
      <w:bookmarkStart w:id="10" w:name="_Toc197094687"/>
      <w:r w:rsidRPr="00613F44">
        <w:rPr>
          <w:rFonts w:eastAsia="Times New Roman"/>
          <w:b/>
          <w:bCs/>
          <w:kern w:val="0"/>
          <w:szCs w:val="24"/>
        </w:rPr>
        <w:lastRenderedPageBreak/>
        <w:t>ACKNOWLEDGEMENT</w:t>
      </w:r>
      <w:bookmarkEnd w:id="7"/>
      <w:bookmarkEnd w:id="8"/>
      <w:bookmarkEnd w:id="9"/>
      <w:bookmarkEnd w:id="10"/>
    </w:p>
    <w:p w14:paraId="7C4F531F" w14:textId="77777777" w:rsidR="00AB1D04" w:rsidRPr="00613F44" w:rsidRDefault="00AB1D04" w:rsidP="00AB1D04">
      <w:pPr>
        <w:spacing w:after="5" w:line="265" w:lineRule="auto"/>
        <w:ind w:left="908" w:hanging="10"/>
        <w:jc w:val="both"/>
        <w:rPr>
          <w:rFonts w:eastAsia="Times New Roman"/>
          <w:kern w:val="0"/>
          <w:szCs w:val="24"/>
        </w:rPr>
      </w:pPr>
    </w:p>
    <w:p w14:paraId="0A34B71D"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236187E9" w14:textId="77777777" w:rsidR="00AB1D04" w:rsidRPr="00613F44" w:rsidRDefault="00AB1D04" w:rsidP="00AB1D04">
      <w:pPr>
        <w:spacing w:after="19" w:line="259" w:lineRule="auto"/>
        <w:jc w:val="both"/>
        <w:rPr>
          <w:rFonts w:eastAsia="Times New Roman"/>
          <w:kern w:val="0"/>
          <w:szCs w:val="24"/>
        </w:rPr>
      </w:pPr>
      <w:r w:rsidRPr="00613F44">
        <w:rPr>
          <w:rFonts w:eastAsia="Times New Roman"/>
          <w:kern w:val="0"/>
          <w:szCs w:val="24"/>
        </w:rPr>
        <w:t xml:space="preserve">  </w:t>
      </w:r>
    </w:p>
    <w:p w14:paraId="6FA7CE35" w14:textId="77777777"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I appreciate National Cosmetology</w:t>
      </w:r>
      <w:r w:rsidRPr="00613F44">
        <w:rPr>
          <w:rFonts w:eastAsia="Times New Roman"/>
          <w:color w:val="4EA72E"/>
          <w:kern w:val="0"/>
          <w:szCs w:val="24"/>
        </w:rPr>
        <w:t xml:space="preserve"> </w:t>
      </w:r>
      <w:r w:rsidRPr="00613F44">
        <w:rPr>
          <w:rFonts w:eastAsia="Times New Roman"/>
          <w:kern w:val="0"/>
          <w:szCs w:val="24"/>
        </w:rPr>
        <w:t xml:space="preserve">Sector Skills Committee who enabled the development of this curriculum.   I recognize with appreciation the role of the SSC in ensuring that competencies required by the industry are addressed in this curriculum. </w:t>
      </w:r>
    </w:p>
    <w:p w14:paraId="139EBBEC" w14:textId="77777777" w:rsidR="00AB1D04" w:rsidRPr="00613F44" w:rsidRDefault="00AB1D04" w:rsidP="00AB1D04">
      <w:pPr>
        <w:spacing w:after="5" w:line="265" w:lineRule="auto"/>
        <w:ind w:left="10" w:right="12" w:hanging="10"/>
        <w:jc w:val="both"/>
        <w:rPr>
          <w:rFonts w:eastAsia="Times New Roman"/>
          <w:kern w:val="0"/>
          <w:szCs w:val="24"/>
        </w:rPr>
      </w:pPr>
    </w:p>
    <w:p w14:paraId="4B9BF92B" w14:textId="797480F6"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 xml:space="preserve">I also thank all </w:t>
      </w:r>
      <w:r w:rsidR="00697298" w:rsidRPr="00613F44">
        <w:rPr>
          <w:rFonts w:eastAsia="Times New Roman"/>
          <w:kern w:val="0"/>
          <w:szCs w:val="24"/>
        </w:rPr>
        <w:t>stakeholders in the Cosmetology</w:t>
      </w:r>
      <w:r w:rsidRPr="00613F44">
        <w:rPr>
          <w:rFonts w:eastAsia="Times New Roman"/>
          <w:kern w:val="0"/>
          <w:szCs w:val="24"/>
        </w:rPr>
        <w:t xml:space="preserve"> sector for their valuable input and all those who participated in the process of developing this curriculum.  </w:t>
      </w:r>
    </w:p>
    <w:p w14:paraId="39B2B572" w14:textId="77777777" w:rsidR="00AB1D04" w:rsidRPr="00613F44" w:rsidRDefault="00AB1D04" w:rsidP="00AB1D04">
      <w:pPr>
        <w:spacing w:after="16" w:line="259" w:lineRule="auto"/>
        <w:jc w:val="both"/>
        <w:rPr>
          <w:rFonts w:eastAsia="Times New Roman"/>
          <w:kern w:val="0"/>
          <w:szCs w:val="24"/>
        </w:rPr>
      </w:pPr>
      <w:r w:rsidRPr="00613F44">
        <w:rPr>
          <w:rFonts w:eastAsia="Times New Roman"/>
          <w:kern w:val="0"/>
          <w:szCs w:val="24"/>
        </w:rPr>
        <w:t xml:space="preserve"> </w:t>
      </w:r>
    </w:p>
    <w:p w14:paraId="17E7B38D" w14:textId="14452E0C" w:rsidR="00AB1D04" w:rsidRPr="00613F44" w:rsidRDefault="00AB1D04" w:rsidP="00AB1D04">
      <w:pPr>
        <w:spacing w:after="5" w:line="265" w:lineRule="auto"/>
        <w:ind w:left="10" w:right="12" w:hanging="10"/>
        <w:jc w:val="both"/>
        <w:rPr>
          <w:rFonts w:eastAsia="Times New Roman"/>
          <w:kern w:val="0"/>
          <w:szCs w:val="24"/>
        </w:rPr>
      </w:pPr>
      <w:r w:rsidRPr="00613F44">
        <w:rPr>
          <w:rFonts w:eastAsia="Times New Roman"/>
          <w:kern w:val="0"/>
          <w:szCs w:val="24"/>
        </w:rPr>
        <w:t>I am convinced that this curriculum will go a long way in ensuring that wor</w:t>
      </w:r>
      <w:r w:rsidR="00697298" w:rsidRPr="00613F44">
        <w:rPr>
          <w:rFonts w:eastAsia="Times New Roman"/>
          <w:kern w:val="0"/>
          <w:szCs w:val="24"/>
        </w:rPr>
        <w:t>kers in Cosmetology</w:t>
      </w:r>
      <w:r w:rsidRPr="00613F44">
        <w:rPr>
          <w:rFonts w:eastAsia="Times New Roman"/>
          <w:kern w:val="0"/>
          <w:szCs w:val="24"/>
        </w:rPr>
        <w:t xml:space="preserve"> sector will acquire competencies that will enable them perform their work more efficiently.  </w:t>
      </w:r>
    </w:p>
    <w:p w14:paraId="2EDFF999" w14:textId="77777777" w:rsidR="00AB1D04" w:rsidRPr="00613F44" w:rsidRDefault="00AB1D04" w:rsidP="00AB1D04">
      <w:pPr>
        <w:spacing w:after="21" w:line="259" w:lineRule="auto"/>
        <w:jc w:val="both"/>
        <w:rPr>
          <w:rFonts w:eastAsia="Times New Roman"/>
          <w:kern w:val="0"/>
          <w:szCs w:val="24"/>
        </w:rPr>
      </w:pPr>
      <w:r w:rsidRPr="00613F44">
        <w:rPr>
          <w:rFonts w:eastAsia="Times New Roman"/>
          <w:kern w:val="0"/>
          <w:szCs w:val="24"/>
        </w:rPr>
        <w:t xml:space="preserve"> </w:t>
      </w:r>
    </w:p>
    <w:p w14:paraId="61772019" w14:textId="77777777" w:rsidR="00AB1D04" w:rsidRPr="00613F44" w:rsidRDefault="00AB1D04" w:rsidP="00AB1D04">
      <w:pPr>
        <w:spacing w:after="21" w:line="259" w:lineRule="auto"/>
        <w:jc w:val="both"/>
        <w:rPr>
          <w:rFonts w:eastAsia="Times New Roman"/>
          <w:kern w:val="0"/>
          <w:szCs w:val="24"/>
        </w:rPr>
      </w:pPr>
    </w:p>
    <w:p w14:paraId="69FF366F" w14:textId="77777777" w:rsidR="00946A0B" w:rsidRPr="00613F44" w:rsidRDefault="00946A0B">
      <w:pPr>
        <w:pStyle w:val="NormalWeb"/>
        <w:spacing w:line="360" w:lineRule="auto"/>
      </w:pPr>
    </w:p>
    <w:p w14:paraId="7ED83D73" w14:textId="77777777" w:rsidR="00946A0B" w:rsidRPr="00613F44" w:rsidRDefault="00946A0B">
      <w:pPr>
        <w:pStyle w:val="NormalWeb"/>
        <w:spacing w:line="360" w:lineRule="auto"/>
      </w:pPr>
    </w:p>
    <w:p w14:paraId="48BA7204" w14:textId="77777777" w:rsidR="00946A0B" w:rsidRPr="00613F44" w:rsidRDefault="00946A0B">
      <w:pPr>
        <w:pStyle w:val="NormalWeb"/>
        <w:spacing w:line="360" w:lineRule="auto"/>
        <w:rPr>
          <w:b/>
        </w:rPr>
      </w:pPr>
    </w:p>
    <w:p w14:paraId="33B4EC6E" w14:textId="77777777" w:rsidR="00946A0B" w:rsidRPr="00613F44" w:rsidRDefault="00143485">
      <w:pPr>
        <w:spacing w:line="360" w:lineRule="auto"/>
        <w:rPr>
          <w:color w:val="auto"/>
          <w:kern w:val="0"/>
          <w:szCs w:val="24"/>
        </w:rPr>
      </w:pPr>
      <w:bookmarkStart w:id="11" w:name="_Hlk160813749"/>
      <w:r w:rsidRPr="00613F44">
        <w:rPr>
          <w:szCs w:val="24"/>
        </w:rPr>
        <w:br w:type="page"/>
      </w:r>
    </w:p>
    <w:p w14:paraId="0BBB39AE" w14:textId="77777777" w:rsidR="00946A0B" w:rsidRPr="00613F44" w:rsidRDefault="00143485" w:rsidP="00FB1CA0">
      <w:pPr>
        <w:pStyle w:val="Heading1"/>
      </w:pPr>
      <w:bookmarkStart w:id="12" w:name="_Toc197094688"/>
      <w:r w:rsidRPr="00613F44">
        <w:lastRenderedPageBreak/>
        <w:t>TABLE OF CONTENTS</w:t>
      </w:r>
      <w:bookmarkEnd w:id="12"/>
    </w:p>
    <w:sdt>
      <w:sdtPr>
        <w:id w:val="1507947313"/>
        <w:docPartObj>
          <w:docPartGallery w:val="Table of Contents"/>
          <w:docPartUnique/>
        </w:docPartObj>
      </w:sdtPr>
      <w:sdtEndPr>
        <w:rPr>
          <w:b/>
          <w:bCs/>
        </w:rPr>
      </w:sdtEndPr>
      <w:sdtContent>
        <w:p w14:paraId="28A06F07" w14:textId="77777777" w:rsidR="00946A0B" w:rsidRPr="00613F44" w:rsidRDefault="00143485">
          <w:pPr>
            <w:pStyle w:val="NormalWeb"/>
            <w:spacing w:line="360" w:lineRule="auto"/>
            <w:rPr>
              <w:rFonts w:eastAsia="DengXian Light"/>
              <w:color w:val="2E74B5"/>
            </w:rPr>
          </w:pPr>
          <w:r w:rsidRPr="00613F44">
            <w:rPr>
              <w:rFonts w:eastAsia="DengXian Light"/>
              <w:color w:val="2E74B5"/>
            </w:rPr>
            <w:t>Contents</w:t>
          </w:r>
        </w:p>
        <w:p w14:paraId="176B2066" w14:textId="5034A2FB" w:rsidR="009F237F" w:rsidRPr="00613F44" w:rsidRDefault="00143485">
          <w:pPr>
            <w:pStyle w:val="TOC1"/>
            <w:rPr>
              <w:rFonts w:eastAsiaTheme="minorEastAsia"/>
              <w:bCs w:val="0"/>
              <w:noProof/>
              <w:szCs w:val="24"/>
            </w:rPr>
          </w:pPr>
          <w:r w:rsidRPr="00613F44">
            <w:rPr>
              <w:szCs w:val="24"/>
            </w:rPr>
            <w:fldChar w:fldCharType="begin"/>
          </w:r>
          <w:r w:rsidRPr="00613F44">
            <w:rPr>
              <w:szCs w:val="24"/>
            </w:rPr>
            <w:instrText xml:space="preserve"> TOC \o "1-3" \h \z \u </w:instrText>
          </w:r>
          <w:r w:rsidRPr="00613F44">
            <w:rPr>
              <w:szCs w:val="24"/>
            </w:rPr>
            <w:fldChar w:fldCharType="separate"/>
          </w:r>
          <w:hyperlink w:anchor="_Toc197094686" w:history="1">
            <w:r w:rsidR="009F237F" w:rsidRPr="00613F44">
              <w:rPr>
                <w:rStyle w:val="Hyperlink"/>
                <w:rFonts w:eastAsia="Times New Roman"/>
                <w:b/>
                <w:noProof/>
                <w:szCs w:val="24"/>
              </w:rPr>
              <w:t>FOREWORD</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_Toc197094686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iii</w:t>
            </w:r>
            <w:r w:rsidR="009F237F" w:rsidRPr="00613F44">
              <w:rPr>
                <w:noProof/>
                <w:webHidden/>
                <w:szCs w:val="24"/>
              </w:rPr>
              <w:fldChar w:fldCharType="end"/>
            </w:r>
          </w:hyperlink>
        </w:p>
        <w:p w14:paraId="03C6A96C" w14:textId="4365186B" w:rsidR="009F237F" w:rsidRPr="00613F44" w:rsidRDefault="00344F46">
          <w:pPr>
            <w:pStyle w:val="TOC1"/>
            <w:rPr>
              <w:rFonts w:eastAsiaTheme="minorEastAsia"/>
              <w:bCs w:val="0"/>
              <w:noProof/>
              <w:szCs w:val="24"/>
            </w:rPr>
          </w:pPr>
          <w:hyperlink w:anchor="_Toc197094687" w:history="1">
            <w:r w:rsidR="009F237F" w:rsidRPr="00613F44">
              <w:rPr>
                <w:rStyle w:val="Hyperlink"/>
                <w:rFonts w:eastAsia="Times New Roman"/>
                <w:b/>
                <w:noProof/>
                <w:szCs w:val="24"/>
              </w:rPr>
              <w:t>ACKNOWLEDGEMENT</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_Toc197094687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v</w:t>
            </w:r>
            <w:r w:rsidR="009F237F" w:rsidRPr="00613F44">
              <w:rPr>
                <w:noProof/>
                <w:webHidden/>
                <w:szCs w:val="24"/>
              </w:rPr>
              <w:fldChar w:fldCharType="end"/>
            </w:r>
          </w:hyperlink>
        </w:p>
        <w:p w14:paraId="775E48D5" w14:textId="05E48DC2" w:rsidR="009F237F" w:rsidRPr="00613F44" w:rsidRDefault="00344F46">
          <w:pPr>
            <w:pStyle w:val="TOC1"/>
            <w:rPr>
              <w:rFonts w:eastAsiaTheme="minorEastAsia"/>
              <w:bCs w:val="0"/>
              <w:noProof/>
              <w:szCs w:val="24"/>
            </w:rPr>
          </w:pPr>
          <w:hyperlink w:anchor="_Toc197094688" w:history="1">
            <w:r w:rsidR="009F237F" w:rsidRPr="00613F44">
              <w:rPr>
                <w:rStyle w:val="Hyperlink"/>
                <w:noProof/>
                <w:szCs w:val="24"/>
              </w:rPr>
              <w:t>TABLE OF CONTENTS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_Toc197094688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vi</w:t>
            </w:r>
            <w:r w:rsidR="009F237F" w:rsidRPr="00613F44">
              <w:rPr>
                <w:noProof/>
                <w:webHidden/>
                <w:szCs w:val="24"/>
              </w:rPr>
              <w:fldChar w:fldCharType="end"/>
            </w:r>
          </w:hyperlink>
        </w:p>
        <w:p w14:paraId="771D00D9" w14:textId="5A65DC7A" w:rsidR="009F237F" w:rsidRPr="00613F44" w:rsidRDefault="00344F46">
          <w:pPr>
            <w:pStyle w:val="TOC1"/>
            <w:rPr>
              <w:rFonts w:eastAsiaTheme="minorEastAsia"/>
              <w:bCs w:val="0"/>
              <w:noProof/>
              <w:szCs w:val="24"/>
            </w:rPr>
          </w:pPr>
          <w:hyperlink w:anchor="_Toc197094689" w:history="1">
            <w:r w:rsidR="009F237F" w:rsidRPr="00613F44">
              <w:rPr>
                <w:rStyle w:val="Hyperlink"/>
                <w:noProof/>
                <w:szCs w:val="24"/>
              </w:rPr>
              <w:t>ACRONYMS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_Toc197094689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vii</w:t>
            </w:r>
            <w:r w:rsidR="009F237F" w:rsidRPr="00613F44">
              <w:rPr>
                <w:noProof/>
                <w:webHidden/>
                <w:szCs w:val="24"/>
              </w:rPr>
              <w:fldChar w:fldCharType="end"/>
            </w:r>
          </w:hyperlink>
        </w:p>
        <w:p w14:paraId="2EB66D35" w14:textId="2DB10441" w:rsidR="009F237F" w:rsidRPr="00613F44" w:rsidRDefault="00344F46">
          <w:pPr>
            <w:pStyle w:val="TOC1"/>
            <w:rPr>
              <w:rFonts w:eastAsiaTheme="minorEastAsia"/>
              <w:bCs w:val="0"/>
              <w:noProof/>
              <w:szCs w:val="24"/>
            </w:rPr>
          </w:pPr>
          <w:hyperlink w:anchor="_Toc197094690" w:history="1">
            <w:r w:rsidR="009F237F" w:rsidRPr="00613F44">
              <w:rPr>
                <w:rStyle w:val="Hyperlink"/>
                <w:noProof/>
                <w:szCs w:val="24"/>
              </w:rPr>
              <w:t>KEY TO UNIT CODE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_Toc197094690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viii</w:t>
            </w:r>
            <w:r w:rsidR="009F237F" w:rsidRPr="00613F44">
              <w:rPr>
                <w:noProof/>
                <w:webHidden/>
                <w:szCs w:val="24"/>
              </w:rPr>
              <w:fldChar w:fldCharType="end"/>
            </w:r>
          </w:hyperlink>
        </w:p>
        <w:p w14:paraId="27886525" w14:textId="27D48876" w:rsidR="009F237F" w:rsidRPr="00613F44" w:rsidRDefault="00344F46">
          <w:pPr>
            <w:pStyle w:val="TOC1"/>
            <w:rPr>
              <w:rFonts w:eastAsiaTheme="minorEastAsia"/>
              <w:bCs w:val="0"/>
              <w:noProof/>
              <w:szCs w:val="24"/>
            </w:rPr>
          </w:pPr>
          <w:hyperlink w:anchor="_Toc197094691" w:history="1">
            <w:r w:rsidR="009F237F" w:rsidRPr="00613F44">
              <w:rPr>
                <w:rStyle w:val="Hyperlink"/>
                <w:noProof/>
                <w:szCs w:val="24"/>
              </w:rPr>
              <w:t>OVERVIEW</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_Toc197094691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ix</w:t>
            </w:r>
            <w:r w:rsidR="009F237F" w:rsidRPr="00613F44">
              <w:rPr>
                <w:noProof/>
                <w:webHidden/>
                <w:szCs w:val="24"/>
              </w:rPr>
              <w:fldChar w:fldCharType="end"/>
            </w:r>
          </w:hyperlink>
        </w:p>
        <w:p w14:paraId="369CFC95" w14:textId="357E0A6E" w:rsidR="009F237F" w:rsidRPr="00613F44" w:rsidRDefault="00344F46">
          <w:pPr>
            <w:pStyle w:val="TOC1"/>
            <w:rPr>
              <w:rFonts w:eastAsiaTheme="minorEastAsia"/>
              <w:bCs w:val="0"/>
              <w:noProof/>
              <w:szCs w:val="24"/>
            </w:rPr>
          </w:pPr>
          <w:hyperlink w:anchor="_Toc197094692" w:history="1">
            <w:r w:rsidR="009F237F" w:rsidRPr="00613F44">
              <w:rPr>
                <w:rStyle w:val="Hyperlink"/>
                <w:noProof/>
                <w:szCs w:val="24"/>
              </w:rPr>
              <w:t>SUMMARY OF UNITS OF COMPETENCY</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_Toc197094692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x</w:t>
            </w:r>
            <w:r w:rsidR="009F237F" w:rsidRPr="00613F44">
              <w:rPr>
                <w:noProof/>
                <w:webHidden/>
                <w:szCs w:val="24"/>
              </w:rPr>
              <w:fldChar w:fldCharType="end"/>
            </w:r>
          </w:hyperlink>
        </w:p>
        <w:p w14:paraId="3F92A630" w14:textId="2B9D88FE" w:rsidR="009F237F" w:rsidRPr="00613F44" w:rsidRDefault="00344F46">
          <w:pPr>
            <w:pStyle w:val="TOC2"/>
            <w:rPr>
              <w:rFonts w:eastAsiaTheme="minorEastAsia"/>
              <w:noProof/>
              <w:szCs w:val="24"/>
              <w:lang w:val="en-US"/>
            </w:rPr>
          </w:pPr>
          <w:hyperlink w:anchor="_Toc197094693" w:history="1">
            <w:r w:rsidR="009F237F" w:rsidRPr="00613F44">
              <w:rPr>
                <w:rStyle w:val="Hyperlink"/>
                <w:rFonts w:eastAsia="Times New Roman"/>
                <w:b/>
                <w:bCs/>
                <w:noProof/>
                <w:szCs w:val="24"/>
                <w:lang w:val="en-GB"/>
              </w:rPr>
              <w:t xml:space="preserve">PROVIDE PLAITING AND BRAIDING </w:t>
            </w:r>
            <w:r w:rsidR="009F237F" w:rsidRPr="00613F44">
              <w:rPr>
                <w:rStyle w:val="Hyperlink"/>
                <w:rFonts w:eastAsia="Times New Roman"/>
                <w:b/>
                <w:bCs/>
                <w:noProof/>
                <w:szCs w:val="24"/>
              </w:rPr>
              <w:t>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_Toc197094693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1</w:t>
            </w:r>
            <w:r w:rsidR="009F237F" w:rsidRPr="00613F44">
              <w:rPr>
                <w:noProof/>
                <w:webHidden/>
                <w:szCs w:val="24"/>
              </w:rPr>
              <w:fldChar w:fldCharType="end"/>
            </w:r>
          </w:hyperlink>
        </w:p>
        <w:p w14:paraId="77FE52E8" w14:textId="31136759" w:rsidR="009F237F" w:rsidRPr="00613F44" w:rsidRDefault="00344F46">
          <w:pPr>
            <w:pStyle w:val="TOC2"/>
            <w:rPr>
              <w:rFonts w:eastAsiaTheme="minorEastAsia"/>
              <w:noProof/>
              <w:szCs w:val="24"/>
              <w:lang w:val="en-US"/>
            </w:rPr>
          </w:pPr>
          <w:hyperlink w:anchor="_Toc197094694" w:history="1">
            <w:r w:rsidR="009F237F" w:rsidRPr="00613F44">
              <w:rPr>
                <w:rStyle w:val="Hyperlink"/>
                <w:rFonts w:eastAsia="Times New Roman"/>
                <w:b/>
                <w:bCs/>
                <w:noProof/>
                <w:szCs w:val="24"/>
                <w:lang w:val="en-GB"/>
              </w:rPr>
              <w:t>CONDUCT BARBERING</w:t>
            </w:r>
            <w:r w:rsidR="009F237F" w:rsidRPr="00613F44">
              <w:rPr>
                <w:rStyle w:val="Hyperlink"/>
                <w:rFonts w:eastAsia="Times New Roman"/>
                <w:b/>
                <w:bCs/>
                <w:noProof/>
                <w:szCs w:val="24"/>
              </w:rPr>
              <w:t xml:space="preserve">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_Toc197094694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5</w:t>
            </w:r>
            <w:r w:rsidR="009F237F" w:rsidRPr="00613F44">
              <w:rPr>
                <w:noProof/>
                <w:webHidden/>
                <w:szCs w:val="24"/>
              </w:rPr>
              <w:fldChar w:fldCharType="end"/>
            </w:r>
          </w:hyperlink>
        </w:p>
        <w:p w14:paraId="72BF7574" w14:textId="40F290F8" w:rsidR="009F237F" w:rsidRPr="00613F44" w:rsidRDefault="00344F46">
          <w:pPr>
            <w:pStyle w:val="TOC2"/>
            <w:rPr>
              <w:rFonts w:eastAsiaTheme="minorEastAsia"/>
              <w:noProof/>
              <w:szCs w:val="24"/>
              <w:lang w:val="en-US"/>
            </w:rPr>
          </w:pPr>
          <w:hyperlink w:anchor="_Toc197094695" w:history="1">
            <w:r w:rsidR="009F237F" w:rsidRPr="00613F44">
              <w:rPr>
                <w:rStyle w:val="Hyperlink"/>
                <w:rFonts w:eastAsia="Times New Roman"/>
                <w:b/>
                <w:bCs/>
                <w:noProof/>
                <w:szCs w:val="24"/>
                <w:lang w:val="en-GB"/>
              </w:rPr>
              <w:t>PROVIDE MANICURE AND PEDICURE</w:t>
            </w:r>
            <w:r w:rsidR="009F237F" w:rsidRPr="00613F44">
              <w:rPr>
                <w:rStyle w:val="Hyperlink"/>
                <w:rFonts w:eastAsia="Times New Roman"/>
                <w:b/>
                <w:bCs/>
                <w:noProof/>
                <w:szCs w:val="24"/>
              </w:rPr>
              <w:t xml:space="preserve">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_Toc197094695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9</w:t>
            </w:r>
            <w:r w:rsidR="009F237F" w:rsidRPr="00613F44">
              <w:rPr>
                <w:noProof/>
                <w:webHidden/>
                <w:szCs w:val="24"/>
              </w:rPr>
              <w:fldChar w:fldCharType="end"/>
            </w:r>
          </w:hyperlink>
        </w:p>
        <w:p w14:paraId="3609E7FD" w14:textId="7A5BABB7" w:rsidR="009F237F" w:rsidRPr="00613F44" w:rsidRDefault="00344F46">
          <w:pPr>
            <w:pStyle w:val="TOC2"/>
            <w:rPr>
              <w:rFonts w:eastAsiaTheme="minorEastAsia"/>
              <w:noProof/>
              <w:szCs w:val="24"/>
              <w:lang w:val="en-US"/>
            </w:rPr>
          </w:pPr>
          <w:hyperlink w:anchor="_Toc197094696" w:history="1">
            <w:r w:rsidR="009F237F" w:rsidRPr="00613F44">
              <w:rPr>
                <w:rStyle w:val="Hyperlink"/>
                <w:rFonts w:eastAsia="Times New Roman"/>
                <w:b/>
                <w:bCs/>
                <w:noProof/>
                <w:szCs w:val="24"/>
              </w:rPr>
              <w:t>PROVIDE MAKE-UP SERVICE</w:t>
            </w:r>
            <w:r w:rsidR="009F237F" w:rsidRPr="00613F44">
              <w:rPr>
                <w:rStyle w:val="Hyperlink"/>
                <w:rFonts w:eastAsia="Times New Roman"/>
                <w:b/>
                <w:bCs/>
                <w:noProof/>
                <w:szCs w:val="24"/>
                <w:lang w:val="en-GB"/>
              </w:rPr>
              <w:t>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_Toc197094696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14</w:t>
            </w:r>
            <w:r w:rsidR="009F237F" w:rsidRPr="00613F44">
              <w:rPr>
                <w:noProof/>
                <w:webHidden/>
                <w:szCs w:val="24"/>
              </w:rPr>
              <w:fldChar w:fldCharType="end"/>
            </w:r>
          </w:hyperlink>
        </w:p>
        <w:p w14:paraId="3515B0B3" w14:textId="7251AFBD" w:rsidR="009F237F" w:rsidRPr="00613F44" w:rsidRDefault="00344F46">
          <w:pPr>
            <w:pStyle w:val="TOC2"/>
            <w:rPr>
              <w:rFonts w:eastAsiaTheme="minorEastAsia"/>
              <w:noProof/>
              <w:szCs w:val="24"/>
              <w:lang w:val="en-US"/>
            </w:rPr>
          </w:pPr>
          <w:hyperlink w:anchor="_Toc197094697" w:history="1">
            <w:r w:rsidR="009F237F" w:rsidRPr="00613F44">
              <w:rPr>
                <w:rStyle w:val="Hyperlink"/>
                <w:rFonts w:eastAsia="Times New Roman"/>
                <w:b/>
                <w:bCs/>
                <w:noProof/>
                <w:szCs w:val="24"/>
              </w:rPr>
              <w:t>CONDUCT HAIR ADDITION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_Toc197094697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18</w:t>
            </w:r>
            <w:r w:rsidR="009F237F" w:rsidRPr="00613F44">
              <w:rPr>
                <w:noProof/>
                <w:webHidden/>
                <w:szCs w:val="24"/>
              </w:rPr>
              <w:fldChar w:fldCharType="end"/>
            </w:r>
          </w:hyperlink>
        </w:p>
        <w:p w14:paraId="1C288A10" w14:textId="0DDFC4E9" w:rsidR="009F237F" w:rsidRPr="00613F44" w:rsidRDefault="00344F46">
          <w:pPr>
            <w:pStyle w:val="TOC2"/>
            <w:rPr>
              <w:rFonts w:eastAsiaTheme="minorEastAsia"/>
              <w:noProof/>
              <w:szCs w:val="24"/>
              <w:lang w:val="en-US"/>
            </w:rPr>
          </w:pPr>
          <w:hyperlink w:anchor="_Toc197094698" w:history="1">
            <w:r w:rsidR="009F237F" w:rsidRPr="00613F44">
              <w:rPr>
                <w:rStyle w:val="Hyperlink"/>
                <w:rFonts w:eastAsia="Times New Roman"/>
                <w:b/>
                <w:bCs/>
                <w:noProof/>
                <w:szCs w:val="24"/>
              </w:rPr>
              <w:t>PERFORM HAIR STYLING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_Toc197094698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22</w:t>
            </w:r>
            <w:r w:rsidR="009F237F" w:rsidRPr="00613F44">
              <w:rPr>
                <w:noProof/>
                <w:webHidden/>
                <w:szCs w:val="24"/>
              </w:rPr>
              <w:fldChar w:fldCharType="end"/>
            </w:r>
          </w:hyperlink>
        </w:p>
        <w:p w14:paraId="5A4542C8" w14:textId="1B2CE9D0" w:rsidR="009F237F" w:rsidRPr="00613F44" w:rsidRDefault="00344F46">
          <w:pPr>
            <w:pStyle w:val="TOC2"/>
            <w:rPr>
              <w:rFonts w:eastAsiaTheme="minorEastAsia"/>
              <w:noProof/>
              <w:szCs w:val="24"/>
              <w:lang w:val="en-US"/>
            </w:rPr>
          </w:pPr>
          <w:hyperlink w:anchor="_Toc197094699" w:history="1">
            <w:r w:rsidR="009F237F" w:rsidRPr="00613F44">
              <w:rPr>
                <w:rStyle w:val="Hyperlink"/>
                <w:rFonts w:eastAsia="Times New Roman"/>
                <w:b/>
                <w:noProof/>
                <w:szCs w:val="24"/>
                <w:lang w:val="en-GB" w:eastAsia="en-GB"/>
              </w:rPr>
              <w:t>PERFORM NAIL CARE SERVICES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_Toc197094699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29</w:t>
            </w:r>
            <w:r w:rsidR="009F237F" w:rsidRPr="00613F44">
              <w:rPr>
                <w:noProof/>
                <w:webHidden/>
                <w:szCs w:val="24"/>
              </w:rPr>
              <w:fldChar w:fldCharType="end"/>
            </w:r>
          </w:hyperlink>
        </w:p>
        <w:p w14:paraId="2E1FCAA0" w14:textId="3B41FD09" w:rsidR="009F237F" w:rsidRPr="00613F44" w:rsidRDefault="00344F46">
          <w:pPr>
            <w:pStyle w:val="TOC2"/>
            <w:rPr>
              <w:rFonts w:eastAsiaTheme="minorEastAsia"/>
              <w:noProof/>
              <w:szCs w:val="24"/>
              <w:lang w:val="en-US"/>
            </w:rPr>
          </w:pPr>
          <w:hyperlink w:anchor="_Toc197094700" w:history="1">
            <w:r w:rsidR="009F237F" w:rsidRPr="00613F44">
              <w:rPr>
                <w:rStyle w:val="Hyperlink"/>
                <w:rFonts w:eastAsia="Times New Roman"/>
                <w:b/>
                <w:bCs/>
                <w:noProof/>
                <w:szCs w:val="24"/>
              </w:rPr>
              <w:t xml:space="preserve">PROVIDE </w:t>
            </w:r>
            <w:r w:rsidR="009F237F" w:rsidRPr="00613F44">
              <w:rPr>
                <w:rStyle w:val="Hyperlink"/>
                <w:rFonts w:eastAsia="Times New Roman"/>
                <w:b/>
                <w:bCs/>
                <w:noProof/>
                <w:szCs w:val="24"/>
                <w:lang w:val="en-GB"/>
              </w:rPr>
              <w:t>DREAD LOCKING</w:t>
            </w:r>
            <w:r w:rsidR="009F237F" w:rsidRPr="00613F44">
              <w:rPr>
                <w:rStyle w:val="Hyperlink"/>
                <w:rFonts w:eastAsia="Times New Roman"/>
                <w:b/>
                <w:bCs/>
                <w:noProof/>
                <w:szCs w:val="24"/>
              </w:rPr>
              <w:t xml:space="preserve">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_Toc197094700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34</w:t>
            </w:r>
            <w:r w:rsidR="009F237F" w:rsidRPr="00613F44">
              <w:rPr>
                <w:noProof/>
                <w:webHidden/>
                <w:szCs w:val="24"/>
              </w:rPr>
              <w:fldChar w:fldCharType="end"/>
            </w:r>
          </w:hyperlink>
        </w:p>
        <w:p w14:paraId="14AD190B" w14:textId="5EFAFFA6" w:rsidR="009F237F" w:rsidRPr="00613F44" w:rsidRDefault="00344F46">
          <w:pPr>
            <w:pStyle w:val="TOC2"/>
            <w:rPr>
              <w:rFonts w:eastAsiaTheme="minorEastAsia"/>
              <w:noProof/>
              <w:szCs w:val="24"/>
              <w:lang w:val="en-US"/>
            </w:rPr>
          </w:pPr>
          <w:hyperlink w:anchor="_Toc197094701" w:history="1">
            <w:r w:rsidR="009F237F" w:rsidRPr="00613F44">
              <w:rPr>
                <w:rStyle w:val="Hyperlink"/>
                <w:b/>
                <w:noProof/>
                <w:szCs w:val="24"/>
                <w:lang w:val="en-GB" w:eastAsia="en-GB"/>
              </w:rPr>
              <w:t>PROVIDE HAIR REMOVAL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_Toc197094701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38</w:t>
            </w:r>
            <w:r w:rsidR="009F237F" w:rsidRPr="00613F44">
              <w:rPr>
                <w:noProof/>
                <w:webHidden/>
                <w:szCs w:val="24"/>
              </w:rPr>
              <w:fldChar w:fldCharType="end"/>
            </w:r>
          </w:hyperlink>
        </w:p>
        <w:p w14:paraId="4FA68852" w14:textId="37B7F917" w:rsidR="009F237F" w:rsidRPr="00613F44" w:rsidRDefault="00344F46">
          <w:pPr>
            <w:pStyle w:val="TOC1"/>
            <w:rPr>
              <w:rFonts w:eastAsiaTheme="minorEastAsia"/>
              <w:bCs w:val="0"/>
              <w:noProof/>
              <w:szCs w:val="24"/>
            </w:rPr>
          </w:pPr>
          <w:hyperlink w:anchor="_Toc197094702" w:history="1">
            <w:r w:rsidR="009F237F" w:rsidRPr="00613F44">
              <w:rPr>
                <w:rStyle w:val="Hyperlink"/>
                <w:rFonts w:eastAsia="DengXian Light"/>
                <w:noProof/>
                <w:szCs w:val="24"/>
                <w:lang w:eastAsia="en-GB"/>
              </w:rPr>
              <w:t>APPLY COMMUNICATION SKILLS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_Toc197094702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43</w:t>
            </w:r>
            <w:r w:rsidR="009F237F" w:rsidRPr="00613F44">
              <w:rPr>
                <w:noProof/>
                <w:webHidden/>
                <w:szCs w:val="24"/>
              </w:rPr>
              <w:fldChar w:fldCharType="end"/>
            </w:r>
          </w:hyperlink>
        </w:p>
        <w:p w14:paraId="42C89D03" w14:textId="09B9C54E" w:rsidR="009F237F" w:rsidRPr="00613F44" w:rsidRDefault="00344F46">
          <w:pPr>
            <w:pStyle w:val="TOC1"/>
            <w:rPr>
              <w:rFonts w:eastAsiaTheme="minorEastAsia"/>
              <w:bCs w:val="0"/>
              <w:noProof/>
              <w:szCs w:val="24"/>
            </w:rPr>
          </w:pPr>
          <w:hyperlink w:anchor="_Toc197094703" w:history="1">
            <w:r w:rsidR="009F237F" w:rsidRPr="00613F44">
              <w:rPr>
                <w:rStyle w:val="Hyperlink"/>
                <w:rFonts w:eastAsia="DengXian Light"/>
                <w:b/>
                <w:noProof/>
                <w:szCs w:val="24"/>
                <w:lang w:val="en-GB" w:eastAsia="en-GB"/>
              </w:rPr>
              <w:t>DEMONSTRATE DIGITAL LITERACY</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_Toc197094703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47</w:t>
            </w:r>
            <w:r w:rsidR="009F237F" w:rsidRPr="00613F44">
              <w:rPr>
                <w:noProof/>
                <w:webHidden/>
                <w:szCs w:val="24"/>
              </w:rPr>
              <w:fldChar w:fldCharType="end"/>
            </w:r>
          </w:hyperlink>
        </w:p>
        <w:p w14:paraId="253C5329" w14:textId="60BFA72C" w:rsidR="009F237F" w:rsidRPr="00613F44" w:rsidRDefault="00344F46">
          <w:pPr>
            <w:pStyle w:val="TOC2"/>
            <w:rPr>
              <w:rFonts w:eastAsiaTheme="minorEastAsia"/>
              <w:noProof/>
              <w:szCs w:val="24"/>
              <w:lang w:val="en-US"/>
            </w:rPr>
          </w:pPr>
          <w:hyperlink w:anchor="_Toc197094704" w:history="1">
            <w:r w:rsidR="009F237F" w:rsidRPr="00613F44">
              <w:rPr>
                <w:rStyle w:val="Hyperlink"/>
                <w:noProof/>
                <w:szCs w:val="24"/>
                <w:lang w:eastAsia="en-GB"/>
              </w:rPr>
              <w:t>CONDUCT HAIR CUTTING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_Toc197094704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55</w:t>
            </w:r>
            <w:r w:rsidR="009F237F" w:rsidRPr="00613F44">
              <w:rPr>
                <w:noProof/>
                <w:webHidden/>
                <w:szCs w:val="24"/>
              </w:rPr>
              <w:fldChar w:fldCharType="end"/>
            </w:r>
          </w:hyperlink>
        </w:p>
        <w:p w14:paraId="164F01EC" w14:textId="4BF1BBF6" w:rsidR="009F237F" w:rsidRPr="00613F44" w:rsidRDefault="00344F46">
          <w:pPr>
            <w:pStyle w:val="TOC2"/>
            <w:rPr>
              <w:rFonts w:eastAsiaTheme="minorEastAsia"/>
              <w:noProof/>
              <w:szCs w:val="24"/>
              <w:lang w:val="en-US"/>
            </w:rPr>
          </w:pPr>
          <w:hyperlink w:anchor="_Toc197094705" w:history="1">
            <w:r w:rsidR="009F237F" w:rsidRPr="00613F44">
              <w:rPr>
                <w:rStyle w:val="Hyperlink"/>
                <w:b/>
                <w:noProof/>
                <w:szCs w:val="24"/>
                <w:lang w:val="en-GB" w:eastAsia="en-GB"/>
              </w:rPr>
              <w:t>PROVIDE FACIAL TREATMENT</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_Toc197094705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62</w:t>
            </w:r>
            <w:r w:rsidR="009F237F" w:rsidRPr="00613F44">
              <w:rPr>
                <w:noProof/>
                <w:webHidden/>
                <w:szCs w:val="24"/>
              </w:rPr>
              <w:fldChar w:fldCharType="end"/>
            </w:r>
          </w:hyperlink>
        </w:p>
        <w:p w14:paraId="70096CC9" w14:textId="71A3AFB3" w:rsidR="009F237F" w:rsidRPr="00613F44" w:rsidRDefault="00344F46">
          <w:pPr>
            <w:pStyle w:val="TOC2"/>
            <w:rPr>
              <w:rFonts w:eastAsiaTheme="minorEastAsia"/>
              <w:noProof/>
              <w:szCs w:val="24"/>
              <w:lang w:val="en-US"/>
            </w:rPr>
          </w:pPr>
          <w:hyperlink w:anchor="_Toc197094706" w:history="1">
            <w:r w:rsidR="009F237F" w:rsidRPr="00613F44">
              <w:rPr>
                <w:rStyle w:val="Hyperlink"/>
                <w:rFonts w:eastAsia="Times New Roman"/>
                <w:b/>
                <w:bCs/>
                <w:iCs/>
                <w:noProof/>
                <w:szCs w:val="24"/>
                <w:lang w:val="en-GB"/>
              </w:rPr>
              <w:t>APPLY WORK ETHICS AND PRACTICES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_Toc197094706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66</w:t>
            </w:r>
            <w:r w:rsidR="009F237F" w:rsidRPr="00613F44">
              <w:rPr>
                <w:noProof/>
                <w:webHidden/>
                <w:szCs w:val="24"/>
              </w:rPr>
              <w:fldChar w:fldCharType="end"/>
            </w:r>
          </w:hyperlink>
        </w:p>
        <w:p w14:paraId="349F41BF" w14:textId="57912F8B" w:rsidR="009F237F" w:rsidRPr="00613F44" w:rsidRDefault="00344F46">
          <w:pPr>
            <w:pStyle w:val="TOC1"/>
            <w:rPr>
              <w:rFonts w:eastAsiaTheme="minorEastAsia"/>
              <w:bCs w:val="0"/>
              <w:noProof/>
              <w:szCs w:val="24"/>
            </w:rPr>
          </w:pPr>
          <w:hyperlink w:anchor="_Toc197094707" w:history="1">
            <w:r w:rsidR="009F237F" w:rsidRPr="00613F44">
              <w:rPr>
                <w:rStyle w:val="Hyperlink"/>
                <w:rFonts w:eastAsia="DengXian Light"/>
                <w:b/>
                <w:noProof/>
                <w:szCs w:val="24"/>
                <w:lang w:val="en-GB" w:eastAsia="en-GB"/>
              </w:rPr>
              <w:t>DEMONSTRATE ENTREPRENEURIAL SKILLS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_Toc197094707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71</w:t>
            </w:r>
            <w:r w:rsidR="009F237F" w:rsidRPr="00613F44">
              <w:rPr>
                <w:noProof/>
                <w:webHidden/>
                <w:szCs w:val="24"/>
              </w:rPr>
              <w:fldChar w:fldCharType="end"/>
            </w:r>
          </w:hyperlink>
        </w:p>
        <w:p w14:paraId="5CAA176C" w14:textId="206012D7" w:rsidR="009F237F" w:rsidRPr="00613F44" w:rsidRDefault="00344F46">
          <w:pPr>
            <w:pStyle w:val="TOC2"/>
            <w:rPr>
              <w:rFonts w:eastAsiaTheme="minorEastAsia"/>
              <w:noProof/>
              <w:szCs w:val="24"/>
              <w:lang w:val="en-US"/>
            </w:rPr>
          </w:pPr>
          <w:hyperlink w:anchor="_Toc197094708" w:history="1">
            <w:r w:rsidR="009F237F" w:rsidRPr="00613F44">
              <w:rPr>
                <w:rStyle w:val="Hyperlink"/>
                <w:noProof/>
                <w:szCs w:val="24"/>
                <w:lang w:eastAsia="en-GB"/>
              </w:rPr>
              <w:t>PROVIDE HAIR CHEMICAL REFORMATION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_Toc197094708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77</w:t>
            </w:r>
            <w:r w:rsidR="009F237F" w:rsidRPr="00613F44">
              <w:rPr>
                <w:noProof/>
                <w:webHidden/>
                <w:szCs w:val="24"/>
              </w:rPr>
              <w:fldChar w:fldCharType="end"/>
            </w:r>
          </w:hyperlink>
        </w:p>
        <w:p w14:paraId="04517EAD" w14:textId="0DEA8E1D" w:rsidR="009F237F" w:rsidRPr="00613F44" w:rsidRDefault="00344F46">
          <w:pPr>
            <w:pStyle w:val="TOC2"/>
            <w:rPr>
              <w:rFonts w:eastAsiaTheme="minorEastAsia"/>
              <w:noProof/>
              <w:szCs w:val="24"/>
              <w:lang w:val="en-US"/>
            </w:rPr>
          </w:pPr>
          <w:hyperlink w:anchor="_Toc197094709" w:history="1">
            <w:r w:rsidR="009F237F" w:rsidRPr="00613F44">
              <w:rPr>
                <w:rStyle w:val="Hyperlink"/>
                <w:noProof/>
                <w:szCs w:val="24"/>
              </w:rPr>
              <w:t>PRODUCE HAIR EXTENSIONS</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_Toc197094709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84</w:t>
            </w:r>
            <w:r w:rsidR="009F237F" w:rsidRPr="00613F44">
              <w:rPr>
                <w:noProof/>
                <w:webHidden/>
                <w:szCs w:val="24"/>
              </w:rPr>
              <w:fldChar w:fldCharType="end"/>
            </w:r>
          </w:hyperlink>
        </w:p>
        <w:p w14:paraId="457570AA" w14:textId="4B5979EA" w:rsidR="009F237F" w:rsidRPr="00613F44" w:rsidRDefault="00344F46">
          <w:pPr>
            <w:pStyle w:val="TOC2"/>
            <w:rPr>
              <w:rFonts w:eastAsiaTheme="minorEastAsia"/>
              <w:noProof/>
              <w:szCs w:val="24"/>
              <w:lang w:val="en-US"/>
            </w:rPr>
          </w:pPr>
          <w:hyperlink w:anchor="_Toc197094710" w:history="1">
            <w:r w:rsidR="009F237F" w:rsidRPr="00613F44">
              <w:rPr>
                <w:rStyle w:val="Hyperlink"/>
                <w:noProof/>
                <w:szCs w:val="24"/>
              </w:rPr>
              <w:t>MANAGE HAIR AND BEAUTY PARLOUR</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_Toc197094710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90</w:t>
            </w:r>
            <w:r w:rsidR="009F237F" w:rsidRPr="00613F44">
              <w:rPr>
                <w:noProof/>
                <w:webHidden/>
                <w:szCs w:val="24"/>
              </w:rPr>
              <w:fldChar w:fldCharType="end"/>
            </w:r>
          </w:hyperlink>
        </w:p>
        <w:p w14:paraId="456FFDFA" w14:textId="7BC67D4A" w:rsidR="009F237F" w:rsidRPr="00613F44" w:rsidRDefault="00344F46">
          <w:pPr>
            <w:pStyle w:val="TOC2"/>
            <w:rPr>
              <w:rFonts w:eastAsiaTheme="minorEastAsia"/>
              <w:noProof/>
              <w:szCs w:val="24"/>
              <w:lang w:val="en-US"/>
            </w:rPr>
          </w:pPr>
          <w:hyperlink w:anchor="_Toc197094711" w:history="1">
            <w:r w:rsidR="009F237F" w:rsidRPr="00613F44">
              <w:rPr>
                <w:rStyle w:val="Hyperlink"/>
                <w:noProof/>
                <w:szCs w:val="24"/>
              </w:rPr>
              <w:t>PROVIDE BODY MASSAGE SERVICE</w:t>
            </w:r>
            <w:r w:rsidR="009F237F" w:rsidRPr="00613F44">
              <w:rPr>
                <w:noProof/>
                <w:webHidden/>
                <w:szCs w:val="24"/>
              </w:rPr>
              <w:tab/>
            </w:r>
            <w:r w:rsidR="009F237F" w:rsidRPr="00613F44">
              <w:rPr>
                <w:noProof/>
                <w:webHidden/>
                <w:szCs w:val="24"/>
              </w:rPr>
              <w:fldChar w:fldCharType="begin"/>
            </w:r>
            <w:r w:rsidR="009F237F" w:rsidRPr="00613F44">
              <w:rPr>
                <w:noProof/>
                <w:webHidden/>
                <w:szCs w:val="24"/>
              </w:rPr>
              <w:instrText xml:space="preserve"> PAGEREF _Toc197094711 \h </w:instrText>
            </w:r>
            <w:r w:rsidR="009F237F" w:rsidRPr="00613F44">
              <w:rPr>
                <w:noProof/>
                <w:webHidden/>
                <w:szCs w:val="24"/>
              </w:rPr>
            </w:r>
            <w:r w:rsidR="009F237F" w:rsidRPr="00613F44">
              <w:rPr>
                <w:noProof/>
                <w:webHidden/>
                <w:szCs w:val="24"/>
              </w:rPr>
              <w:fldChar w:fldCharType="separate"/>
            </w:r>
            <w:r w:rsidR="009F237F" w:rsidRPr="00613F44">
              <w:rPr>
                <w:noProof/>
                <w:webHidden/>
                <w:szCs w:val="24"/>
              </w:rPr>
              <w:t>106</w:t>
            </w:r>
            <w:r w:rsidR="009F237F" w:rsidRPr="00613F44">
              <w:rPr>
                <w:noProof/>
                <w:webHidden/>
                <w:szCs w:val="24"/>
              </w:rPr>
              <w:fldChar w:fldCharType="end"/>
            </w:r>
          </w:hyperlink>
        </w:p>
        <w:p w14:paraId="4FAE661E" w14:textId="3C1AEA43" w:rsidR="00946A0B" w:rsidRPr="00613F44" w:rsidRDefault="00143485">
          <w:pPr>
            <w:pStyle w:val="NormalWeb"/>
            <w:spacing w:line="360" w:lineRule="auto"/>
          </w:pPr>
          <w:r w:rsidRPr="00613F44">
            <w:rPr>
              <w:bCs/>
            </w:rPr>
            <w:fldChar w:fldCharType="end"/>
          </w:r>
        </w:p>
      </w:sdtContent>
    </w:sdt>
    <w:bookmarkEnd w:id="11"/>
    <w:p w14:paraId="70907F9C" w14:textId="77777777" w:rsidR="00946A0B" w:rsidRPr="00613F44" w:rsidRDefault="00143485">
      <w:pPr>
        <w:rPr>
          <w:szCs w:val="24"/>
        </w:rPr>
      </w:pPr>
      <w:r w:rsidRPr="00613F44">
        <w:rPr>
          <w:szCs w:val="24"/>
        </w:rPr>
        <w:br w:type="page"/>
      </w:r>
    </w:p>
    <w:p w14:paraId="727C8765" w14:textId="20BF0E4F" w:rsidR="00946A0B" w:rsidRPr="00613F44" w:rsidRDefault="00143485" w:rsidP="00FB1CA0">
      <w:pPr>
        <w:pStyle w:val="Heading1"/>
      </w:pPr>
      <w:bookmarkStart w:id="13" w:name="_Toc197094689"/>
      <w:r w:rsidRPr="00613F44">
        <w:lastRenderedPageBreak/>
        <w:t>ACRONYMS</w:t>
      </w:r>
      <w:bookmarkEnd w:id="13"/>
    </w:p>
    <w:p w14:paraId="2E63141F" w14:textId="77777777" w:rsidR="00946A0B" w:rsidRPr="00613F44" w:rsidRDefault="00143485" w:rsidP="00143485">
      <w:pPr>
        <w:pStyle w:val="NormalWeb"/>
      </w:pPr>
      <w:r w:rsidRPr="00613F44">
        <w:t xml:space="preserve">NEMA </w:t>
      </w:r>
      <w:r w:rsidRPr="00613F44">
        <w:tab/>
        <w:t>National Environment Management Authority</w:t>
      </w:r>
    </w:p>
    <w:p w14:paraId="2A07A86E" w14:textId="77777777" w:rsidR="00946A0B" w:rsidRPr="00613F44" w:rsidRDefault="00143485" w:rsidP="00143485">
      <w:pPr>
        <w:pStyle w:val="NormalWeb"/>
        <w:rPr>
          <w:rFonts w:eastAsia="DengXian"/>
        </w:rPr>
      </w:pPr>
      <w:r w:rsidRPr="00613F44">
        <w:rPr>
          <w:rFonts w:eastAsia="DengXian"/>
        </w:rPr>
        <w:t>OSH                 Occupation Safety and Health</w:t>
      </w:r>
    </w:p>
    <w:p w14:paraId="02D53C29" w14:textId="77777777" w:rsidR="00946A0B" w:rsidRPr="00613F44" w:rsidRDefault="00143485" w:rsidP="00143485">
      <w:pPr>
        <w:pStyle w:val="NormalWeb"/>
        <w:rPr>
          <w:rFonts w:eastAsia="DengXian"/>
        </w:rPr>
      </w:pPr>
      <w:r w:rsidRPr="00613F44">
        <w:rPr>
          <w:rFonts w:eastAsia="DengXian"/>
        </w:rPr>
        <w:t xml:space="preserve">OSHA  </w:t>
      </w:r>
      <w:r w:rsidRPr="00613F44">
        <w:rPr>
          <w:rFonts w:eastAsia="DengXian"/>
        </w:rPr>
        <w:tab/>
        <w:t>Occupation Safety and Health Act</w:t>
      </w:r>
    </w:p>
    <w:p w14:paraId="4971AD36" w14:textId="77777777" w:rsidR="00946A0B" w:rsidRPr="00613F44" w:rsidRDefault="00143485" w:rsidP="00143485">
      <w:pPr>
        <w:pStyle w:val="NormalWeb"/>
        <w:rPr>
          <w:rFonts w:eastAsia="DengXian"/>
        </w:rPr>
      </w:pPr>
      <w:r w:rsidRPr="00613F44">
        <w:rPr>
          <w:rFonts w:eastAsia="DengXian"/>
        </w:rPr>
        <w:t xml:space="preserve">OSHS  </w:t>
      </w:r>
      <w:r w:rsidRPr="00613F44">
        <w:rPr>
          <w:rFonts w:eastAsia="DengXian"/>
        </w:rPr>
        <w:tab/>
        <w:t>Occupational Safety and Health standard</w:t>
      </w:r>
    </w:p>
    <w:p w14:paraId="290ED2ED" w14:textId="77777777" w:rsidR="00946A0B" w:rsidRPr="00613F44" w:rsidRDefault="00143485" w:rsidP="00143485">
      <w:pPr>
        <w:pStyle w:val="NormalWeb"/>
        <w:rPr>
          <w:rFonts w:eastAsia="DengXian"/>
        </w:rPr>
      </w:pPr>
      <w:r w:rsidRPr="00613F44">
        <w:rPr>
          <w:rFonts w:eastAsia="DengXian"/>
        </w:rPr>
        <w:t xml:space="preserve">PPE    </w:t>
      </w:r>
      <w:r w:rsidRPr="00613F44">
        <w:rPr>
          <w:rFonts w:eastAsia="DengXian"/>
        </w:rPr>
        <w:tab/>
      </w:r>
      <w:r w:rsidRPr="00613F44">
        <w:rPr>
          <w:rFonts w:eastAsia="DengXian"/>
        </w:rPr>
        <w:tab/>
        <w:t>Personal Protective Equipment</w:t>
      </w:r>
    </w:p>
    <w:p w14:paraId="38BEA491" w14:textId="77777777" w:rsidR="00946A0B" w:rsidRPr="00613F44" w:rsidRDefault="00143485" w:rsidP="00143485">
      <w:pPr>
        <w:pStyle w:val="NormalWeb"/>
      </w:pPr>
      <w:r w:rsidRPr="00613F44">
        <w:rPr>
          <w:rFonts w:eastAsia="DengXian"/>
        </w:rPr>
        <w:t>TVET</w:t>
      </w:r>
      <w:r w:rsidRPr="00613F44">
        <w:rPr>
          <w:rFonts w:eastAsia="DengXian"/>
        </w:rPr>
        <w:tab/>
      </w:r>
      <w:r w:rsidRPr="00613F44">
        <w:rPr>
          <w:rFonts w:eastAsia="DengXian"/>
        </w:rPr>
        <w:tab/>
        <w:t xml:space="preserve">Technical and Vocational Education and  </w:t>
      </w:r>
      <w:r w:rsidRPr="00613F44">
        <w:t>Training</w:t>
      </w:r>
      <w:bookmarkStart w:id="14" w:name="_heading=h.3znysh7" w:colFirst="0" w:colLast="0"/>
      <w:bookmarkEnd w:id="14"/>
    </w:p>
    <w:p w14:paraId="04BC19AF" w14:textId="77777777" w:rsidR="00946A0B" w:rsidRPr="00613F44" w:rsidRDefault="00946A0B">
      <w:pPr>
        <w:pStyle w:val="NormalWeb"/>
        <w:spacing w:line="360" w:lineRule="auto"/>
      </w:pPr>
    </w:p>
    <w:p w14:paraId="3F31FB3B" w14:textId="77777777" w:rsidR="00946A0B" w:rsidRPr="00613F44" w:rsidRDefault="00946A0B">
      <w:pPr>
        <w:pStyle w:val="NormalWeb"/>
        <w:spacing w:line="360" w:lineRule="auto"/>
      </w:pPr>
    </w:p>
    <w:p w14:paraId="7B7FEA29" w14:textId="77777777" w:rsidR="00946A0B" w:rsidRPr="00613F44" w:rsidRDefault="00946A0B">
      <w:pPr>
        <w:pStyle w:val="NormalWeb"/>
        <w:spacing w:line="360" w:lineRule="auto"/>
      </w:pPr>
    </w:p>
    <w:p w14:paraId="75471E07" w14:textId="77777777" w:rsidR="00946A0B" w:rsidRPr="00613F44" w:rsidRDefault="00946A0B">
      <w:pPr>
        <w:pStyle w:val="NormalWeb"/>
        <w:spacing w:line="360" w:lineRule="auto"/>
      </w:pPr>
    </w:p>
    <w:p w14:paraId="4457EB8D" w14:textId="77777777" w:rsidR="00946A0B" w:rsidRPr="00613F44" w:rsidRDefault="00946A0B">
      <w:pPr>
        <w:pStyle w:val="NormalWeb"/>
        <w:spacing w:line="360" w:lineRule="auto"/>
      </w:pPr>
    </w:p>
    <w:p w14:paraId="7BF4678C" w14:textId="77777777" w:rsidR="00946A0B" w:rsidRPr="00613F44" w:rsidRDefault="00946A0B">
      <w:pPr>
        <w:pStyle w:val="NormalWeb"/>
        <w:spacing w:line="360" w:lineRule="auto"/>
      </w:pPr>
    </w:p>
    <w:p w14:paraId="6A355234" w14:textId="77777777" w:rsidR="00946A0B" w:rsidRPr="00613F44" w:rsidRDefault="00143485">
      <w:pPr>
        <w:rPr>
          <w:rFonts w:eastAsia="Calibri"/>
          <w:szCs w:val="24"/>
        </w:rPr>
      </w:pPr>
      <w:bookmarkStart w:id="15" w:name="_heading=h.2et92p0" w:colFirst="0" w:colLast="0"/>
      <w:bookmarkStart w:id="16" w:name="_heading=h.3dy6vkm" w:colFirst="0" w:colLast="0"/>
      <w:bookmarkStart w:id="17" w:name="_Hlk160813793"/>
      <w:bookmarkEnd w:id="15"/>
      <w:bookmarkEnd w:id="16"/>
      <w:r w:rsidRPr="00613F44">
        <w:rPr>
          <w:rFonts w:eastAsia="Calibri"/>
          <w:szCs w:val="24"/>
        </w:rPr>
        <w:br w:type="page"/>
      </w:r>
    </w:p>
    <w:p w14:paraId="1A9F87E8" w14:textId="5C94A964" w:rsidR="00946A0B" w:rsidRPr="00613F44" w:rsidRDefault="00143485" w:rsidP="00FB1CA0">
      <w:pPr>
        <w:pStyle w:val="Heading1"/>
        <w:rPr>
          <w:color w:val="000000" w:themeColor="text1"/>
        </w:rPr>
      </w:pPr>
      <w:bookmarkStart w:id="18" w:name="_Toc197094690"/>
      <w:r w:rsidRPr="00613F44">
        <w:lastRenderedPageBreak/>
        <w:t>KEY TO UNIT CODE</w:t>
      </w:r>
      <w:bookmarkEnd w:id="18"/>
    </w:p>
    <w:bookmarkStart w:id="19" w:name="_heading=h.1t3h5sf" w:colFirst="0" w:colLast="0"/>
    <w:bookmarkStart w:id="20" w:name="_bookmark22"/>
    <w:bookmarkEnd w:id="17"/>
    <w:bookmarkEnd w:id="19"/>
    <w:bookmarkEnd w:id="20"/>
    <w:p w14:paraId="752DA226" w14:textId="77777777" w:rsidR="00946A0B" w:rsidRPr="00613F44" w:rsidRDefault="00143485">
      <w:pPr>
        <w:widowControl w:val="0"/>
        <w:spacing w:before="120" w:line="360" w:lineRule="auto"/>
        <w:ind w:left="5130"/>
        <w:jc w:val="center"/>
        <w:rPr>
          <w:szCs w:val="24"/>
        </w:rPr>
      </w:pPr>
      <w:r w:rsidRPr="00613F44">
        <w:rPr>
          <w:noProof/>
          <w:szCs w:val="24"/>
        </w:rPr>
        <mc:AlternateContent>
          <mc:Choice Requires="wpg">
            <w:drawing>
              <wp:anchor distT="0" distB="0" distL="114300" distR="114300" simplePos="0" relativeHeight="251659264" behindDoc="0" locked="0" layoutInCell="1" allowOverlap="1" wp14:anchorId="2AB730EE" wp14:editId="50DCD49B">
                <wp:simplePos x="0" y="0"/>
                <wp:positionH relativeFrom="column">
                  <wp:posOffset>116205</wp:posOffset>
                </wp:positionH>
                <wp:positionV relativeFrom="paragraph">
                  <wp:posOffset>252730</wp:posOffset>
                </wp:positionV>
                <wp:extent cx="6010910" cy="4047490"/>
                <wp:effectExtent l="0" t="5080" r="8890" b="5080"/>
                <wp:wrapNone/>
                <wp:docPr id="1" name="Group 1"/>
                <wp:cNvGraphicFramePr/>
                <a:graphic xmlns:a="http://schemas.openxmlformats.org/drawingml/2006/main">
                  <a:graphicData uri="http://schemas.microsoft.com/office/word/2010/wordprocessingGroup">
                    <wpg:wgp>
                      <wpg:cNvGrpSpPr/>
                      <wpg:grpSpPr>
                        <a:xfrm>
                          <a:off x="0" y="0"/>
                          <a:ext cx="6010910" cy="4047490"/>
                          <a:chOff x="1214" y="4470"/>
                          <a:chExt cx="9661" cy="3345"/>
                        </a:xfrm>
                        <a:effectLst/>
                      </wpg:grpSpPr>
                      <wps:wsp>
                        <wps:cNvPr id="13" name="Rectangle 60"/>
                        <wps:cNvSpPr>
                          <a:spLocks noChangeArrowheads="1"/>
                        </wps:cNvSpPr>
                        <wps:spPr bwMode="auto">
                          <a:xfrm>
                            <a:off x="1214" y="5355"/>
                            <a:ext cx="2430" cy="690"/>
                          </a:xfrm>
                          <a:prstGeom prst="rect">
                            <a:avLst/>
                          </a:prstGeom>
                          <a:solidFill>
                            <a:srgbClr val="FFFFFF"/>
                          </a:solidFill>
                          <a:ln>
                            <a:noFill/>
                          </a:ln>
                          <a:effectLst/>
                        </wps:spPr>
                        <wps:txbx>
                          <w:txbxContent>
                            <w:p w14:paraId="429CC07A" w14:textId="77777777" w:rsidR="0080343E" w:rsidRDefault="0080343E">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ffectLst/>
                        </wps:spPr>
                        <wps:txbx>
                          <w:txbxContent>
                            <w:p w14:paraId="5AE7F493" w14:textId="77777777" w:rsidR="0080343E" w:rsidRDefault="0080343E">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ffectLst/>
                        </wps:spPr>
                        <wps:txbx>
                          <w:txbxContent>
                            <w:p w14:paraId="513EF81D" w14:textId="77777777" w:rsidR="0080343E" w:rsidRDefault="0080343E">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ffectLst/>
                        </wps:spPr>
                        <wps:txbx>
                          <w:txbxContent>
                            <w:p w14:paraId="500F56DD" w14:textId="77777777" w:rsidR="0080343E" w:rsidRDefault="0080343E">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ffectLst/>
                        </wps:spPr>
                        <wps:txbx>
                          <w:txbxContent>
                            <w:p w14:paraId="243A5107" w14:textId="77777777" w:rsidR="0080343E" w:rsidRDefault="0080343E">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ffectLst/>
                        </wps:spPr>
                        <wps:txbx>
                          <w:txbxContent>
                            <w:p w14:paraId="685C67E6" w14:textId="77777777" w:rsidR="0080343E" w:rsidRDefault="0080343E">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a:effectLst/>
                        </wps:spPr>
                        <wps:txbx>
                          <w:txbxContent>
                            <w:p w14:paraId="07C40880" w14:textId="77777777" w:rsidR="0080343E" w:rsidRDefault="0080343E">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a:effectLst/>
                        </wps:spPr>
                        <wps:txbx>
                          <w:txbxContent>
                            <w:p w14:paraId="7998292A" w14:textId="77777777" w:rsidR="0080343E" w:rsidRDefault="0080343E">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a:effectLst/>
                        </wps:spPr>
                        <wps:txbx>
                          <w:txbxContent>
                            <w:p w14:paraId="33DD722B" w14:textId="77777777" w:rsidR="0080343E" w:rsidRDefault="0080343E">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a:effectLst/>
                        </wps:spPr>
                        <wps:txbx>
                          <w:txbxContent>
                            <w:p w14:paraId="0F2F055E" w14:textId="77777777" w:rsidR="0080343E" w:rsidRDefault="0080343E">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a:effectLst/>
                        </wps:spPr>
                        <wps:txbx>
                          <w:txbxContent>
                            <w:p w14:paraId="49D92EBD" w14:textId="77777777" w:rsidR="0080343E" w:rsidRDefault="0080343E">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a:effectLst/>
                        </wps:spPr>
                        <wps:txbx>
                          <w:txbxContent>
                            <w:p w14:paraId="3A71362A" w14:textId="77777777" w:rsidR="0080343E" w:rsidRDefault="0080343E">
                              <w: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a:effectLst/>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a:effec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a:effectLst/>
                          </wps:spPr>
                          <wps:bodyPr/>
                        </wps:wsp>
                      </wpg:grpSp>
                      <wpg:grpSp>
                        <wpg:cNvPr id="28" name="Group 74"/>
                        <wpg:cNvGrpSpPr/>
                        <wpg:grpSpPr>
                          <a:xfrm>
                            <a:off x="2579" y="4983"/>
                            <a:ext cx="2640" cy="1287"/>
                            <a:chOff x="2576" y="5084"/>
                            <a:chExt cx="3040" cy="1700"/>
                          </a:xfrm>
                          <a:effectLst/>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a:effec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a:effectLst/>
                          </wps:spPr>
                          <wps:bodyPr/>
                        </wps:wsp>
                      </wpg:grpSp>
                      <wpg:grpSp>
                        <wpg:cNvPr id="31" name="Group 77"/>
                        <wpg:cNvGrpSpPr/>
                        <wpg:grpSpPr>
                          <a:xfrm>
                            <a:off x="3149" y="4981"/>
                            <a:ext cx="1506" cy="495"/>
                            <a:chOff x="3153" y="5249"/>
                            <a:chExt cx="2201" cy="1446"/>
                          </a:xfrm>
                          <a:effectLst/>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a:effec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a:effectLst/>
                          </wps:spPr>
                          <wps:bodyPr/>
                        </wps:wsp>
                      </wpg:grpSp>
                      <wpg:grpSp>
                        <wpg:cNvPr id="34" name="Group 85"/>
                        <wpg:cNvGrpSpPr/>
                        <wpg:grpSpPr>
                          <a:xfrm>
                            <a:off x="6104" y="4980"/>
                            <a:ext cx="1846" cy="1995"/>
                            <a:chOff x="6105" y="5160"/>
                            <a:chExt cx="1125" cy="1830"/>
                          </a:xfrm>
                          <a:effectLst/>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a:effec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37" name="Group 86"/>
                        <wpg:cNvGrpSpPr/>
                        <wpg:grpSpPr>
                          <a:xfrm>
                            <a:off x="6615" y="4984"/>
                            <a:ext cx="1350" cy="1257"/>
                            <a:chOff x="6105" y="5233"/>
                            <a:chExt cx="1125" cy="1757"/>
                          </a:xfrm>
                          <a:effectLst/>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a:effec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40" name="Group 89"/>
                        <wpg:cNvGrpSpPr/>
                        <wpg:grpSpPr>
                          <a:xfrm>
                            <a:off x="6974" y="4984"/>
                            <a:ext cx="962" cy="476"/>
                            <a:chOff x="6104" y="5282"/>
                            <a:chExt cx="1126" cy="1708"/>
                          </a:xfrm>
                          <a:effectLst/>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a:effec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wgp>
                  </a:graphicData>
                </a:graphic>
              </wp:anchor>
            </w:drawing>
          </mc:Choice>
          <mc:Fallback>
            <w:pict>
              <v:group w14:anchorId="2AB730EE" id="Group 1" o:spid="_x0000_s1026" style="position:absolute;left:0;text-align:left;margin-left:9.15pt;margin-top:19.9pt;width:473.3pt;height:318.7pt;z-index:251659264"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429CC07A" w14:textId="77777777" w:rsidR="0080343E" w:rsidRDefault="0080343E">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5AE7F493" w14:textId="77777777" w:rsidR="0080343E" w:rsidRDefault="0080343E">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513EF81D" w14:textId="77777777" w:rsidR="0080343E" w:rsidRDefault="0080343E">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500F56DD" w14:textId="77777777" w:rsidR="0080343E" w:rsidRDefault="0080343E">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243A5107" w14:textId="77777777" w:rsidR="0080343E" w:rsidRDefault="0080343E">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85C67E6" w14:textId="77777777" w:rsidR="0080343E" w:rsidRDefault="0080343E">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07C40880" w14:textId="77777777" w:rsidR="0080343E" w:rsidRDefault="0080343E">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7998292A" w14:textId="77777777" w:rsidR="0080343E" w:rsidRDefault="0080343E">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33DD722B" w14:textId="77777777" w:rsidR="0080343E" w:rsidRDefault="0080343E">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F2F055E" w14:textId="77777777" w:rsidR="0080343E" w:rsidRDefault="0080343E">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49D92EBD" w14:textId="77777777" w:rsidR="0080343E" w:rsidRDefault="0080343E">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3A71362A" w14:textId="77777777" w:rsidR="0080343E" w:rsidRDefault="0080343E">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v:group>
            </w:pict>
          </mc:Fallback>
        </mc:AlternateContent>
      </w:r>
      <w:r w:rsidRPr="00613F44">
        <w:rPr>
          <w:szCs w:val="24"/>
        </w:rPr>
        <w:br w:type="page"/>
      </w:r>
    </w:p>
    <w:p w14:paraId="72B287F5" w14:textId="77777777" w:rsidR="00946A0B" w:rsidRPr="00613F44" w:rsidRDefault="00143485" w:rsidP="00FB1CA0">
      <w:pPr>
        <w:pStyle w:val="Heading1"/>
      </w:pPr>
      <w:bookmarkStart w:id="21" w:name="_Toc197094691"/>
      <w:r w:rsidRPr="00613F44">
        <w:lastRenderedPageBreak/>
        <w:t>OVERVIEW</w:t>
      </w:r>
      <w:bookmarkEnd w:id="21"/>
      <w:r w:rsidRPr="00613F44">
        <w:t xml:space="preserve"> </w:t>
      </w:r>
    </w:p>
    <w:p w14:paraId="1A746382" w14:textId="622181F5" w:rsidR="00B03A19" w:rsidRPr="00613F44" w:rsidRDefault="00C7021D" w:rsidP="00C7021D">
      <w:pPr>
        <w:spacing w:after="5" w:line="265" w:lineRule="auto"/>
        <w:ind w:left="10" w:right="12" w:hanging="10"/>
        <w:jc w:val="both"/>
        <w:rPr>
          <w:rFonts w:eastAsia="Calibri"/>
          <w:color w:val="auto"/>
          <w:kern w:val="0"/>
          <w:szCs w:val="24"/>
        </w:rPr>
      </w:pPr>
      <w:r w:rsidRPr="00613F44">
        <w:rPr>
          <w:rFonts w:eastAsia="Times New Roman"/>
          <w:kern w:val="0"/>
          <w:szCs w:val="24"/>
        </w:rPr>
        <w:t xml:space="preserve">Cosmetology Level 6 </w:t>
      </w:r>
      <w:r w:rsidR="00137154" w:rsidRPr="00613F44">
        <w:rPr>
          <w:rFonts w:eastAsia="Times New Roman"/>
          <w:kern w:val="0"/>
          <w:szCs w:val="24"/>
        </w:rPr>
        <w:t>Occupation standard (OS)</w:t>
      </w:r>
      <w:r w:rsidRPr="00613F44">
        <w:rPr>
          <w:rFonts w:eastAsia="Times New Roman"/>
          <w:kern w:val="0"/>
          <w:szCs w:val="24"/>
        </w:rPr>
        <w:t xml:space="preserve"> consists of competencies that an individual must achieve to provide hairdressing</w:t>
      </w:r>
      <w:r w:rsidR="00A27DB6" w:rsidRPr="00613F44">
        <w:rPr>
          <w:rFonts w:eastAsia="Times New Roman"/>
          <w:kern w:val="0"/>
          <w:szCs w:val="24"/>
        </w:rPr>
        <w:t xml:space="preserve"> and beauty therapy services. The OS </w:t>
      </w:r>
      <w:r w:rsidRPr="00613F44">
        <w:rPr>
          <w:rFonts w:eastAsia="Times New Roman"/>
          <w:kern w:val="0"/>
          <w:szCs w:val="24"/>
        </w:rPr>
        <w:t xml:space="preserve">involves </w:t>
      </w:r>
      <w:r w:rsidRPr="00613F44">
        <w:rPr>
          <w:rFonts w:eastAsia="Calibri"/>
          <w:color w:val="auto"/>
          <w:kern w:val="0"/>
          <w:szCs w:val="24"/>
        </w:rPr>
        <w:t xml:space="preserve">Plaiting and Braiding service, barbering service and Manicure and pedicure service, </w:t>
      </w:r>
      <w:r w:rsidR="00BE312C" w:rsidRPr="00613F44">
        <w:rPr>
          <w:rFonts w:eastAsia="Calibri"/>
          <w:color w:val="auto"/>
          <w:kern w:val="0"/>
          <w:szCs w:val="24"/>
        </w:rPr>
        <w:t>make</w:t>
      </w:r>
      <w:r w:rsidRPr="00613F44">
        <w:rPr>
          <w:rFonts w:eastAsia="Calibri"/>
          <w:color w:val="auto"/>
          <w:kern w:val="0"/>
          <w:szCs w:val="24"/>
        </w:rPr>
        <w:t xml:space="preserve"> up service, Hair additions service, Hair styling service, Nail care service, Dread locking services, Hair removal service, Hair cutting, Facial treatment, Digital Literacy, Hair Chemical Reformation Service, Hair Extensions, Hair and Beauty parlor Management, Hair coloring services, Body Massage Service and Cosmetology Research</w:t>
      </w:r>
    </w:p>
    <w:p w14:paraId="1D6AFCAE" w14:textId="77777777" w:rsidR="00B03A19" w:rsidRPr="00613F44" w:rsidRDefault="00B03A19">
      <w:pPr>
        <w:spacing w:after="0" w:line="240" w:lineRule="auto"/>
        <w:rPr>
          <w:rFonts w:eastAsia="Calibri"/>
          <w:color w:val="auto"/>
          <w:kern w:val="0"/>
          <w:szCs w:val="24"/>
        </w:rPr>
      </w:pPr>
      <w:r w:rsidRPr="00613F44">
        <w:rPr>
          <w:rFonts w:eastAsia="Calibri"/>
          <w:color w:val="auto"/>
          <w:kern w:val="0"/>
          <w:szCs w:val="24"/>
        </w:rPr>
        <w:br w:type="page"/>
      </w:r>
    </w:p>
    <w:p w14:paraId="0B8B8E91" w14:textId="77777777" w:rsidR="00C7021D" w:rsidRPr="00613F44" w:rsidRDefault="00C7021D" w:rsidP="00C7021D">
      <w:pPr>
        <w:spacing w:after="5" w:line="265" w:lineRule="auto"/>
        <w:ind w:left="10" w:right="12" w:hanging="10"/>
        <w:jc w:val="both"/>
        <w:rPr>
          <w:rFonts w:eastAsia="Times New Roman"/>
          <w:kern w:val="0"/>
          <w:szCs w:val="24"/>
        </w:rPr>
      </w:pPr>
    </w:p>
    <w:p w14:paraId="72087E4B" w14:textId="77777777" w:rsidR="00946A0B" w:rsidRPr="00613F44" w:rsidRDefault="00143485" w:rsidP="00FB1CA0">
      <w:pPr>
        <w:pStyle w:val="Heading1"/>
      </w:pPr>
      <w:bookmarkStart w:id="22" w:name="_Toc197094692"/>
      <w:r w:rsidRPr="00613F44">
        <w:t>SUMMARY OF UNITS OF COMPETENCY</w:t>
      </w:r>
      <w:bookmarkEnd w:id="22"/>
    </w:p>
    <w:tbl>
      <w:tblPr>
        <w:tblStyle w:val="TableGrid9"/>
        <w:tblW w:w="9990" w:type="dxa"/>
        <w:tblInd w:w="-725" w:type="dxa"/>
        <w:tblLayout w:type="fixed"/>
        <w:tblLook w:val="04A0" w:firstRow="1" w:lastRow="0" w:firstColumn="1" w:lastColumn="0" w:noHBand="0" w:noVBand="1"/>
      </w:tblPr>
      <w:tblGrid>
        <w:gridCol w:w="1530"/>
        <w:gridCol w:w="2250"/>
        <w:gridCol w:w="3060"/>
        <w:gridCol w:w="3150"/>
      </w:tblGrid>
      <w:tr w:rsidR="00D66E0B" w:rsidRPr="00613F44" w14:paraId="03DEB990" w14:textId="77777777" w:rsidTr="00993D46">
        <w:trPr>
          <w:trHeight w:val="135"/>
        </w:trPr>
        <w:tc>
          <w:tcPr>
            <w:tcW w:w="9990" w:type="dxa"/>
            <w:gridSpan w:val="4"/>
            <w:tcBorders>
              <w:top w:val="single" w:sz="4" w:space="0" w:color="auto"/>
              <w:left w:val="single" w:sz="4" w:space="0" w:color="auto"/>
              <w:bottom w:val="single" w:sz="4" w:space="0" w:color="auto"/>
              <w:right w:val="single" w:sz="4" w:space="0" w:color="auto"/>
            </w:tcBorders>
          </w:tcPr>
          <w:p w14:paraId="6738583D"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                                                                UNITS </w:t>
            </w:r>
          </w:p>
        </w:tc>
      </w:tr>
      <w:tr w:rsidR="00D66E0B" w:rsidRPr="00613F44" w14:paraId="6BD9C4E4" w14:textId="77777777" w:rsidTr="00A97C44">
        <w:trPr>
          <w:trHeight w:val="1097"/>
        </w:trPr>
        <w:tc>
          <w:tcPr>
            <w:tcW w:w="1530" w:type="dxa"/>
            <w:tcBorders>
              <w:top w:val="single" w:sz="4" w:space="0" w:color="auto"/>
              <w:left w:val="single" w:sz="4" w:space="0" w:color="auto"/>
              <w:bottom w:val="single" w:sz="4" w:space="0" w:color="auto"/>
              <w:right w:val="single" w:sz="4" w:space="0" w:color="auto"/>
            </w:tcBorders>
          </w:tcPr>
          <w:p w14:paraId="0A6F7C26" w14:textId="77777777" w:rsidR="00D66E0B" w:rsidRPr="00613F44" w:rsidRDefault="00D66E0B" w:rsidP="00395C96">
            <w:pPr>
              <w:spacing w:before="100" w:beforeAutospacing="1" w:after="0" w:line="360" w:lineRule="auto"/>
              <w:ind w:right="-514"/>
              <w:jc w:val="center"/>
              <w:rPr>
                <w:rFonts w:eastAsia="Calibri"/>
                <w:b/>
                <w:bCs/>
                <w:color w:val="auto"/>
                <w:szCs w:val="24"/>
              </w:rPr>
            </w:pPr>
          </w:p>
          <w:p w14:paraId="71FA6AAF"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UNIT </w:t>
            </w:r>
          </w:p>
          <w:p w14:paraId="2EDBB436"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CATEGORY </w:t>
            </w:r>
          </w:p>
        </w:tc>
        <w:tc>
          <w:tcPr>
            <w:tcW w:w="2250" w:type="dxa"/>
            <w:tcBorders>
              <w:top w:val="single" w:sz="4" w:space="0" w:color="auto"/>
              <w:left w:val="single" w:sz="4" w:space="0" w:color="auto"/>
              <w:bottom w:val="single" w:sz="4" w:space="0" w:color="auto"/>
              <w:right w:val="single" w:sz="4" w:space="0" w:color="auto"/>
            </w:tcBorders>
          </w:tcPr>
          <w:p w14:paraId="3D9D402D" w14:textId="77777777" w:rsidR="00D66E0B" w:rsidRPr="00613F44" w:rsidRDefault="00D66E0B" w:rsidP="00395C96">
            <w:pPr>
              <w:spacing w:before="100" w:beforeAutospacing="1" w:after="0" w:line="360" w:lineRule="auto"/>
              <w:ind w:right="-514"/>
              <w:jc w:val="center"/>
              <w:rPr>
                <w:rFonts w:eastAsia="Calibri"/>
                <w:b/>
                <w:bCs/>
                <w:color w:val="auto"/>
                <w:szCs w:val="24"/>
              </w:rPr>
            </w:pPr>
            <w:r w:rsidRPr="00613F44">
              <w:rPr>
                <w:rFonts w:eastAsia="Calibri"/>
                <w:b/>
                <w:bCs/>
                <w:color w:val="auto"/>
                <w:szCs w:val="24"/>
              </w:rPr>
              <w:t>UNIT CODE</w:t>
            </w:r>
          </w:p>
        </w:tc>
        <w:tc>
          <w:tcPr>
            <w:tcW w:w="3060" w:type="dxa"/>
            <w:tcBorders>
              <w:top w:val="single" w:sz="4" w:space="0" w:color="auto"/>
              <w:left w:val="single" w:sz="4" w:space="0" w:color="auto"/>
              <w:bottom w:val="single" w:sz="4" w:space="0" w:color="auto"/>
              <w:right w:val="single" w:sz="4" w:space="0" w:color="auto"/>
            </w:tcBorders>
          </w:tcPr>
          <w:p w14:paraId="54B3DFE7" w14:textId="77777777" w:rsidR="00D66E0B" w:rsidRPr="00613F44" w:rsidRDefault="00D66E0B" w:rsidP="00395C96">
            <w:pPr>
              <w:spacing w:before="100" w:beforeAutospacing="1" w:after="0" w:line="360" w:lineRule="auto"/>
              <w:ind w:right="-514"/>
              <w:jc w:val="center"/>
              <w:rPr>
                <w:rFonts w:eastAsia="Calibri"/>
                <w:b/>
                <w:bCs/>
                <w:color w:val="auto"/>
                <w:szCs w:val="24"/>
              </w:rPr>
            </w:pPr>
            <w:r w:rsidRPr="00613F44">
              <w:rPr>
                <w:rFonts w:eastAsia="Calibri"/>
                <w:b/>
                <w:bCs/>
                <w:color w:val="auto"/>
                <w:szCs w:val="24"/>
              </w:rPr>
              <w:t>UNIT NAME</w:t>
            </w:r>
          </w:p>
        </w:tc>
        <w:tc>
          <w:tcPr>
            <w:tcW w:w="3150" w:type="dxa"/>
            <w:tcBorders>
              <w:top w:val="single" w:sz="4" w:space="0" w:color="auto"/>
              <w:left w:val="single" w:sz="4" w:space="0" w:color="auto"/>
              <w:bottom w:val="single" w:sz="4" w:space="0" w:color="auto"/>
              <w:right w:val="single" w:sz="4" w:space="0" w:color="auto"/>
            </w:tcBorders>
          </w:tcPr>
          <w:p w14:paraId="13A18DCB" w14:textId="77777777" w:rsidR="00D66E0B" w:rsidRPr="00613F44" w:rsidRDefault="00D66E0B" w:rsidP="00395C96">
            <w:pPr>
              <w:tabs>
                <w:tab w:val="left" w:pos="1008"/>
              </w:tabs>
              <w:spacing w:before="100" w:beforeAutospacing="1" w:after="0" w:line="360" w:lineRule="auto"/>
              <w:ind w:right="-514"/>
              <w:rPr>
                <w:rFonts w:eastAsia="Calibri"/>
                <w:b/>
                <w:bCs/>
                <w:color w:val="auto"/>
                <w:szCs w:val="24"/>
              </w:rPr>
            </w:pPr>
            <w:r w:rsidRPr="00613F44">
              <w:rPr>
                <w:rFonts w:eastAsia="Calibri"/>
                <w:b/>
                <w:bCs/>
                <w:color w:val="auto"/>
                <w:szCs w:val="24"/>
              </w:rPr>
              <w:t>DURATION</w:t>
            </w:r>
          </w:p>
          <w:p w14:paraId="37C9554D" w14:textId="77777777" w:rsidR="00D66E0B" w:rsidRPr="00613F44" w:rsidRDefault="00D66E0B" w:rsidP="00395C96">
            <w:pPr>
              <w:tabs>
                <w:tab w:val="left" w:pos="1008"/>
              </w:tabs>
              <w:spacing w:before="100" w:beforeAutospacing="1" w:after="0" w:line="360" w:lineRule="auto"/>
              <w:ind w:right="-514"/>
              <w:rPr>
                <w:rFonts w:eastAsia="Calibri"/>
                <w:b/>
                <w:bCs/>
                <w:color w:val="auto"/>
                <w:szCs w:val="24"/>
              </w:rPr>
            </w:pPr>
            <w:r w:rsidRPr="00613F44">
              <w:rPr>
                <w:rFonts w:eastAsia="Calibri"/>
                <w:b/>
                <w:bCs/>
                <w:color w:val="auto"/>
                <w:szCs w:val="24"/>
              </w:rPr>
              <w:t>(Hours)</w:t>
            </w:r>
          </w:p>
        </w:tc>
      </w:tr>
      <w:tr w:rsidR="00D66E0B" w:rsidRPr="00613F44" w14:paraId="1E8DC837" w14:textId="77777777" w:rsidTr="00E55567">
        <w:tc>
          <w:tcPr>
            <w:tcW w:w="1530" w:type="dxa"/>
            <w:tcBorders>
              <w:top w:val="single" w:sz="4" w:space="0" w:color="auto"/>
              <w:left w:val="single" w:sz="4" w:space="0" w:color="auto"/>
              <w:bottom w:val="single" w:sz="4" w:space="0" w:color="auto"/>
              <w:right w:val="single" w:sz="4" w:space="0" w:color="auto"/>
            </w:tcBorders>
          </w:tcPr>
          <w:p w14:paraId="47B92C4B"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p w14:paraId="25E519AE" w14:textId="77777777" w:rsidR="00D66E0B" w:rsidRPr="00613F44" w:rsidRDefault="00D66E0B" w:rsidP="00395C96">
            <w:pPr>
              <w:spacing w:before="100" w:beforeAutospacing="1" w:after="0" w:line="360" w:lineRule="auto"/>
              <w:ind w:right="-514"/>
              <w:rPr>
                <w:rFonts w:eastAsia="Calibri"/>
                <w:b/>
                <w:bCs/>
                <w:color w:val="auto"/>
                <w:szCs w:val="24"/>
              </w:rPr>
            </w:pPr>
          </w:p>
        </w:tc>
        <w:tc>
          <w:tcPr>
            <w:tcW w:w="2250" w:type="dxa"/>
            <w:tcBorders>
              <w:top w:val="single" w:sz="4" w:space="0" w:color="auto"/>
              <w:left w:val="single" w:sz="4" w:space="0" w:color="auto"/>
              <w:bottom w:val="single" w:sz="4" w:space="0" w:color="auto"/>
              <w:right w:val="single" w:sz="4" w:space="0" w:color="auto"/>
            </w:tcBorders>
          </w:tcPr>
          <w:p w14:paraId="6116F948" w14:textId="6C8BD88C" w:rsidR="00D66E0B" w:rsidRPr="00613F44" w:rsidRDefault="00346F0B" w:rsidP="00395C96">
            <w:pPr>
              <w:spacing w:before="100" w:beforeAutospacing="1" w:after="0" w:line="360" w:lineRule="auto"/>
              <w:ind w:right="-514"/>
              <w:rPr>
                <w:rFonts w:eastAsia="Calibri"/>
                <w:b/>
                <w:bCs/>
                <w:color w:val="auto"/>
                <w:szCs w:val="24"/>
              </w:rPr>
            </w:pPr>
            <w:r w:rsidRPr="00613F44">
              <w:rPr>
                <w:szCs w:val="24"/>
              </w:rPr>
              <w:t>1012 2</w:t>
            </w:r>
            <w:r w:rsidR="00D66E0B" w:rsidRPr="00613F44">
              <w:rPr>
                <w:szCs w:val="24"/>
              </w:rPr>
              <w:t>51 01A</w:t>
            </w:r>
          </w:p>
        </w:tc>
        <w:tc>
          <w:tcPr>
            <w:tcW w:w="3060" w:type="dxa"/>
            <w:tcBorders>
              <w:top w:val="single" w:sz="4" w:space="0" w:color="auto"/>
              <w:left w:val="single" w:sz="4" w:space="0" w:color="auto"/>
              <w:bottom w:val="single" w:sz="4" w:space="0" w:color="auto"/>
              <w:right w:val="single" w:sz="4" w:space="0" w:color="auto"/>
            </w:tcBorders>
          </w:tcPr>
          <w:p w14:paraId="49662D86" w14:textId="77777777" w:rsidR="00D66E0B" w:rsidRPr="00613F44" w:rsidRDefault="00D66E0B" w:rsidP="00395C96">
            <w:pPr>
              <w:spacing w:before="100" w:beforeAutospacing="1" w:after="0" w:line="360" w:lineRule="auto"/>
              <w:ind w:right="-514"/>
              <w:rPr>
                <w:rFonts w:eastAsia="Calibri"/>
                <w:bCs/>
                <w:color w:val="auto"/>
                <w:szCs w:val="24"/>
              </w:rPr>
            </w:pPr>
            <w:r w:rsidRPr="00613F44">
              <w:rPr>
                <w:rFonts w:eastAsia="Calibri"/>
                <w:bCs/>
                <w:color w:val="auto"/>
                <w:szCs w:val="24"/>
              </w:rPr>
              <w:t>Plaiting And Braiding</w:t>
            </w:r>
          </w:p>
        </w:tc>
        <w:tc>
          <w:tcPr>
            <w:tcW w:w="3150" w:type="dxa"/>
            <w:tcBorders>
              <w:top w:val="single" w:sz="4" w:space="0" w:color="auto"/>
              <w:left w:val="single" w:sz="4" w:space="0" w:color="auto"/>
              <w:bottom w:val="single" w:sz="4" w:space="0" w:color="auto"/>
              <w:right w:val="single" w:sz="4" w:space="0" w:color="auto"/>
            </w:tcBorders>
          </w:tcPr>
          <w:p w14:paraId="6FED5CDF" w14:textId="1104EFF8" w:rsidR="00D66E0B" w:rsidRPr="00613F44" w:rsidRDefault="00D66E0B" w:rsidP="008E5BF7">
            <w:pPr>
              <w:spacing w:before="100" w:beforeAutospacing="1" w:after="0" w:line="360" w:lineRule="auto"/>
              <w:ind w:right="-514"/>
              <w:jc w:val="center"/>
              <w:rPr>
                <w:rFonts w:eastAsia="Calibri"/>
                <w:color w:val="auto"/>
                <w:szCs w:val="24"/>
              </w:rPr>
            </w:pPr>
            <w:r w:rsidRPr="00613F44">
              <w:rPr>
                <w:rFonts w:eastAsia="Calibri"/>
                <w:color w:val="auto"/>
                <w:szCs w:val="24"/>
              </w:rPr>
              <w:t>140</w:t>
            </w:r>
          </w:p>
        </w:tc>
      </w:tr>
      <w:tr w:rsidR="00D66E0B" w:rsidRPr="00613F44" w14:paraId="30E71192" w14:textId="77777777" w:rsidTr="00E55567">
        <w:tc>
          <w:tcPr>
            <w:tcW w:w="1530" w:type="dxa"/>
            <w:tcBorders>
              <w:top w:val="single" w:sz="4" w:space="0" w:color="auto"/>
              <w:left w:val="single" w:sz="4" w:space="0" w:color="auto"/>
              <w:bottom w:val="single" w:sz="4" w:space="0" w:color="auto"/>
              <w:right w:val="single" w:sz="4" w:space="0" w:color="auto"/>
            </w:tcBorders>
          </w:tcPr>
          <w:p w14:paraId="734870F8"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3D22CC23" w14:textId="381DA2EC" w:rsidR="00D66E0B" w:rsidRPr="00613F44" w:rsidRDefault="00346F0B" w:rsidP="00395C96">
            <w:pPr>
              <w:spacing w:before="100" w:beforeAutospacing="1" w:after="0" w:line="360" w:lineRule="auto"/>
              <w:ind w:right="-514"/>
              <w:rPr>
                <w:rFonts w:eastAsia="Calibri"/>
                <w:color w:val="auto"/>
                <w:szCs w:val="24"/>
              </w:rPr>
            </w:pPr>
            <w:r w:rsidRPr="00613F44">
              <w:rPr>
                <w:szCs w:val="24"/>
              </w:rPr>
              <w:t>1012 2</w:t>
            </w:r>
            <w:r w:rsidR="00D66E0B" w:rsidRPr="00613F44">
              <w:rPr>
                <w:szCs w:val="24"/>
              </w:rPr>
              <w:t>51 02A</w:t>
            </w:r>
          </w:p>
        </w:tc>
        <w:tc>
          <w:tcPr>
            <w:tcW w:w="3060" w:type="dxa"/>
            <w:tcBorders>
              <w:top w:val="single" w:sz="4" w:space="0" w:color="auto"/>
              <w:left w:val="single" w:sz="4" w:space="0" w:color="auto"/>
              <w:bottom w:val="single" w:sz="4" w:space="0" w:color="auto"/>
              <w:right w:val="single" w:sz="4" w:space="0" w:color="auto"/>
            </w:tcBorders>
          </w:tcPr>
          <w:p w14:paraId="7AFE1FDF"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Barbering Service</w:t>
            </w:r>
          </w:p>
          <w:p w14:paraId="0219A0F5" w14:textId="77777777" w:rsidR="00D66E0B" w:rsidRPr="00613F44" w:rsidRDefault="00D66E0B"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2C407CB2" w14:textId="0576BCB6" w:rsidR="00D66E0B" w:rsidRPr="00613F44" w:rsidRDefault="00D66E0B" w:rsidP="008E5BF7">
            <w:pPr>
              <w:spacing w:before="100" w:beforeAutospacing="1" w:after="0" w:line="360" w:lineRule="auto"/>
              <w:ind w:right="-514"/>
              <w:jc w:val="center"/>
              <w:rPr>
                <w:rFonts w:eastAsia="Calibri"/>
                <w:color w:val="auto"/>
                <w:szCs w:val="24"/>
              </w:rPr>
            </w:pPr>
            <w:r w:rsidRPr="00613F44">
              <w:rPr>
                <w:rFonts w:eastAsia="Calibri"/>
                <w:color w:val="auto"/>
                <w:szCs w:val="24"/>
              </w:rPr>
              <w:t>80</w:t>
            </w:r>
          </w:p>
        </w:tc>
      </w:tr>
      <w:tr w:rsidR="00D66E0B" w:rsidRPr="00613F44" w14:paraId="5F2BBC5C" w14:textId="77777777" w:rsidTr="00E55567">
        <w:tc>
          <w:tcPr>
            <w:tcW w:w="1530" w:type="dxa"/>
            <w:tcBorders>
              <w:top w:val="single" w:sz="4" w:space="0" w:color="auto"/>
              <w:left w:val="single" w:sz="4" w:space="0" w:color="auto"/>
              <w:bottom w:val="single" w:sz="4" w:space="0" w:color="auto"/>
              <w:right w:val="single" w:sz="4" w:space="0" w:color="auto"/>
            </w:tcBorders>
          </w:tcPr>
          <w:p w14:paraId="48730AA7"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006C9458" w14:textId="663F2B53" w:rsidR="00D66E0B" w:rsidRPr="00613F44" w:rsidRDefault="00346F0B" w:rsidP="00395C96">
            <w:pPr>
              <w:spacing w:before="100" w:beforeAutospacing="1" w:after="0" w:line="360" w:lineRule="auto"/>
              <w:ind w:right="-514"/>
              <w:rPr>
                <w:rFonts w:eastAsia="Calibri"/>
                <w:color w:val="auto"/>
                <w:szCs w:val="24"/>
              </w:rPr>
            </w:pPr>
            <w:r w:rsidRPr="00613F44">
              <w:rPr>
                <w:szCs w:val="24"/>
              </w:rPr>
              <w:t>1012 2</w:t>
            </w:r>
            <w:r w:rsidR="00D66E0B" w:rsidRPr="00613F44">
              <w:rPr>
                <w:szCs w:val="24"/>
              </w:rPr>
              <w:t>51 03A</w:t>
            </w:r>
          </w:p>
        </w:tc>
        <w:tc>
          <w:tcPr>
            <w:tcW w:w="3060" w:type="dxa"/>
            <w:tcBorders>
              <w:top w:val="single" w:sz="4" w:space="0" w:color="auto"/>
              <w:left w:val="single" w:sz="4" w:space="0" w:color="auto"/>
              <w:bottom w:val="single" w:sz="4" w:space="0" w:color="auto"/>
              <w:right w:val="single" w:sz="4" w:space="0" w:color="auto"/>
            </w:tcBorders>
          </w:tcPr>
          <w:p w14:paraId="6083A81E" w14:textId="7720EFDD"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 xml:space="preserve">Manicure </w:t>
            </w:r>
            <w:r w:rsidR="00694D88" w:rsidRPr="00613F44">
              <w:rPr>
                <w:rFonts w:eastAsia="Calibri"/>
                <w:color w:val="auto"/>
                <w:szCs w:val="24"/>
              </w:rPr>
              <w:t>and</w:t>
            </w:r>
            <w:r w:rsidRPr="00613F44">
              <w:rPr>
                <w:rFonts w:eastAsia="Calibri"/>
                <w:color w:val="auto"/>
                <w:szCs w:val="24"/>
              </w:rPr>
              <w:t xml:space="preserve"> Pedicure</w:t>
            </w:r>
          </w:p>
          <w:p w14:paraId="35D570ED" w14:textId="77777777" w:rsidR="00D66E0B" w:rsidRPr="00613F44" w:rsidRDefault="00D66E0B"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5859F3DC" w14:textId="37324DC3"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80</w:t>
            </w:r>
          </w:p>
        </w:tc>
      </w:tr>
      <w:tr w:rsidR="00D66E0B" w:rsidRPr="00613F44" w14:paraId="2180D424" w14:textId="77777777" w:rsidTr="00E55567">
        <w:tc>
          <w:tcPr>
            <w:tcW w:w="1530" w:type="dxa"/>
            <w:tcBorders>
              <w:top w:val="single" w:sz="4" w:space="0" w:color="auto"/>
              <w:left w:val="single" w:sz="4" w:space="0" w:color="auto"/>
              <w:bottom w:val="single" w:sz="4" w:space="0" w:color="auto"/>
              <w:right w:val="single" w:sz="4" w:space="0" w:color="auto"/>
            </w:tcBorders>
          </w:tcPr>
          <w:p w14:paraId="30D07B3A"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491428C0" w14:textId="73323980" w:rsidR="00D66E0B" w:rsidRPr="00613F44" w:rsidRDefault="00346F0B" w:rsidP="00395C96">
            <w:pPr>
              <w:spacing w:before="100" w:beforeAutospacing="1" w:after="0" w:line="360" w:lineRule="auto"/>
              <w:ind w:right="-514"/>
              <w:rPr>
                <w:szCs w:val="24"/>
              </w:rPr>
            </w:pPr>
            <w:r w:rsidRPr="00613F44">
              <w:rPr>
                <w:rFonts w:eastAsia="Calibri"/>
                <w:bCs/>
                <w:color w:val="auto"/>
                <w:szCs w:val="24"/>
              </w:rPr>
              <w:t>1012 3</w:t>
            </w:r>
            <w:r w:rsidR="00D66E0B" w:rsidRPr="00613F44">
              <w:rPr>
                <w:rFonts w:eastAsia="Calibri"/>
                <w:bCs/>
                <w:color w:val="auto"/>
                <w:szCs w:val="24"/>
              </w:rPr>
              <w:t>51 04A</w:t>
            </w:r>
          </w:p>
        </w:tc>
        <w:tc>
          <w:tcPr>
            <w:tcW w:w="3060" w:type="dxa"/>
            <w:tcBorders>
              <w:top w:val="single" w:sz="4" w:space="0" w:color="auto"/>
              <w:left w:val="single" w:sz="4" w:space="0" w:color="auto"/>
              <w:bottom w:val="single" w:sz="4" w:space="0" w:color="auto"/>
              <w:right w:val="single" w:sz="4" w:space="0" w:color="auto"/>
            </w:tcBorders>
          </w:tcPr>
          <w:p w14:paraId="256C2EEF" w14:textId="77777777" w:rsidR="00D66E0B" w:rsidRPr="00613F44" w:rsidRDefault="00D66E0B" w:rsidP="00395C96">
            <w:pPr>
              <w:spacing w:before="100" w:beforeAutospacing="1" w:after="0" w:line="360" w:lineRule="auto"/>
              <w:ind w:right="-514"/>
              <w:rPr>
                <w:rFonts w:eastAsia="Calibri"/>
                <w:color w:val="auto"/>
                <w:kern w:val="2"/>
                <w:szCs w:val="24"/>
              </w:rPr>
            </w:pPr>
            <w:r w:rsidRPr="00613F44">
              <w:rPr>
                <w:rFonts w:eastAsia="Calibri"/>
                <w:bCs/>
                <w:color w:val="auto"/>
                <w:szCs w:val="24"/>
              </w:rPr>
              <w:t>Make Up Services</w:t>
            </w:r>
          </w:p>
        </w:tc>
        <w:tc>
          <w:tcPr>
            <w:tcW w:w="3150" w:type="dxa"/>
            <w:tcBorders>
              <w:top w:val="single" w:sz="4" w:space="0" w:color="auto"/>
              <w:left w:val="single" w:sz="4" w:space="0" w:color="auto"/>
              <w:bottom w:val="single" w:sz="4" w:space="0" w:color="auto"/>
              <w:right w:val="single" w:sz="4" w:space="0" w:color="auto"/>
            </w:tcBorders>
          </w:tcPr>
          <w:p w14:paraId="425150DB" w14:textId="1FDDFBCC" w:rsidR="00D66E0B" w:rsidRPr="00613F44" w:rsidRDefault="00D66E0B" w:rsidP="008E5BF7">
            <w:pPr>
              <w:spacing w:before="100" w:beforeAutospacing="1" w:after="0" w:line="360" w:lineRule="auto"/>
              <w:ind w:right="-514"/>
              <w:jc w:val="center"/>
              <w:rPr>
                <w:rFonts w:eastAsia="Calibri"/>
                <w:color w:val="auto"/>
                <w:szCs w:val="24"/>
              </w:rPr>
            </w:pPr>
            <w:r w:rsidRPr="00613F44">
              <w:rPr>
                <w:rFonts w:eastAsia="Calibri"/>
                <w:color w:val="auto"/>
                <w:szCs w:val="24"/>
              </w:rPr>
              <w:t>80</w:t>
            </w:r>
          </w:p>
          <w:p w14:paraId="4497A6B8" w14:textId="77777777" w:rsidR="00D66E0B" w:rsidRPr="00613F44" w:rsidRDefault="00D66E0B" w:rsidP="008E5BF7">
            <w:pPr>
              <w:spacing w:before="100" w:beforeAutospacing="1" w:after="0" w:line="360" w:lineRule="auto"/>
              <w:ind w:right="-514"/>
              <w:jc w:val="center"/>
              <w:rPr>
                <w:rFonts w:eastAsia="Calibri"/>
                <w:bCs/>
                <w:color w:val="auto"/>
                <w:szCs w:val="24"/>
              </w:rPr>
            </w:pPr>
          </w:p>
        </w:tc>
      </w:tr>
      <w:tr w:rsidR="00D66E0B" w:rsidRPr="00613F44" w14:paraId="2F66006A" w14:textId="77777777" w:rsidTr="00E55567">
        <w:tc>
          <w:tcPr>
            <w:tcW w:w="1530" w:type="dxa"/>
            <w:tcBorders>
              <w:top w:val="single" w:sz="4" w:space="0" w:color="auto"/>
              <w:left w:val="single" w:sz="4" w:space="0" w:color="auto"/>
              <w:bottom w:val="single" w:sz="4" w:space="0" w:color="auto"/>
              <w:right w:val="single" w:sz="4" w:space="0" w:color="auto"/>
            </w:tcBorders>
          </w:tcPr>
          <w:p w14:paraId="36F22521"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02873843" w14:textId="4D0B1B54" w:rsidR="00D66E0B" w:rsidRPr="00613F44" w:rsidRDefault="00346F0B" w:rsidP="00395C96">
            <w:pPr>
              <w:spacing w:before="100" w:beforeAutospacing="1" w:after="0" w:line="360" w:lineRule="auto"/>
              <w:ind w:right="-514"/>
              <w:rPr>
                <w:szCs w:val="24"/>
              </w:rPr>
            </w:pPr>
            <w:r w:rsidRPr="00613F44">
              <w:rPr>
                <w:rFonts w:eastAsia="Calibri"/>
                <w:color w:val="auto"/>
                <w:szCs w:val="24"/>
              </w:rPr>
              <w:t>1012 3</w:t>
            </w:r>
            <w:r w:rsidR="00D66E0B" w:rsidRPr="00613F44">
              <w:rPr>
                <w:rFonts w:eastAsia="Calibri"/>
                <w:color w:val="auto"/>
                <w:szCs w:val="24"/>
              </w:rPr>
              <w:t>51 05A</w:t>
            </w:r>
          </w:p>
        </w:tc>
        <w:tc>
          <w:tcPr>
            <w:tcW w:w="3060" w:type="dxa"/>
            <w:tcBorders>
              <w:top w:val="single" w:sz="4" w:space="0" w:color="auto"/>
              <w:left w:val="single" w:sz="4" w:space="0" w:color="auto"/>
              <w:bottom w:val="single" w:sz="4" w:space="0" w:color="auto"/>
              <w:right w:val="single" w:sz="4" w:space="0" w:color="auto"/>
            </w:tcBorders>
          </w:tcPr>
          <w:p w14:paraId="18860A94" w14:textId="77777777" w:rsidR="00D66E0B" w:rsidRPr="00613F44" w:rsidRDefault="00D66E0B" w:rsidP="00395C96">
            <w:pPr>
              <w:spacing w:before="100" w:beforeAutospacing="1" w:after="0" w:line="360" w:lineRule="auto"/>
              <w:ind w:right="-514"/>
              <w:rPr>
                <w:rFonts w:eastAsia="Calibri"/>
                <w:color w:val="auto"/>
                <w:kern w:val="2"/>
                <w:szCs w:val="24"/>
              </w:rPr>
            </w:pPr>
            <w:r w:rsidRPr="00613F44">
              <w:rPr>
                <w:rFonts w:eastAsia="Calibri"/>
                <w:color w:val="auto"/>
                <w:szCs w:val="24"/>
              </w:rPr>
              <w:t>Hair Additions Services</w:t>
            </w:r>
          </w:p>
          <w:p w14:paraId="695097FF" w14:textId="77777777" w:rsidR="00D66E0B" w:rsidRPr="00613F44" w:rsidRDefault="00D66E0B"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53E40660" w14:textId="22117F4D"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color w:val="auto"/>
                <w:szCs w:val="24"/>
              </w:rPr>
              <w:t>120</w:t>
            </w:r>
          </w:p>
        </w:tc>
      </w:tr>
      <w:tr w:rsidR="00D66E0B" w:rsidRPr="00613F44" w14:paraId="3480650B" w14:textId="77777777" w:rsidTr="00E55567">
        <w:tc>
          <w:tcPr>
            <w:tcW w:w="1530" w:type="dxa"/>
            <w:tcBorders>
              <w:top w:val="single" w:sz="4" w:space="0" w:color="auto"/>
              <w:left w:val="single" w:sz="4" w:space="0" w:color="auto"/>
              <w:bottom w:val="single" w:sz="4" w:space="0" w:color="auto"/>
              <w:right w:val="single" w:sz="4" w:space="0" w:color="auto"/>
            </w:tcBorders>
          </w:tcPr>
          <w:p w14:paraId="38F3A8C5"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769E6082" w14:textId="5AD15807" w:rsidR="00D66E0B" w:rsidRPr="00613F44" w:rsidRDefault="00346F0B" w:rsidP="00395C96">
            <w:pPr>
              <w:spacing w:before="100" w:beforeAutospacing="1" w:after="0" w:line="360" w:lineRule="auto"/>
              <w:ind w:right="-514"/>
              <w:rPr>
                <w:szCs w:val="24"/>
              </w:rPr>
            </w:pPr>
            <w:r w:rsidRPr="00613F44">
              <w:rPr>
                <w:rFonts w:eastAsia="Calibri"/>
                <w:color w:val="auto"/>
                <w:szCs w:val="24"/>
              </w:rPr>
              <w:t>1012 3</w:t>
            </w:r>
            <w:r w:rsidR="00D66E0B" w:rsidRPr="00613F44">
              <w:rPr>
                <w:rFonts w:eastAsia="Calibri"/>
                <w:color w:val="auto"/>
                <w:szCs w:val="24"/>
              </w:rPr>
              <w:t>51 06A</w:t>
            </w:r>
          </w:p>
        </w:tc>
        <w:tc>
          <w:tcPr>
            <w:tcW w:w="3060" w:type="dxa"/>
            <w:tcBorders>
              <w:top w:val="single" w:sz="4" w:space="0" w:color="auto"/>
              <w:left w:val="single" w:sz="4" w:space="0" w:color="auto"/>
              <w:bottom w:val="single" w:sz="4" w:space="0" w:color="auto"/>
              <w:right w:val="single" w:sz="4" w:space="0" w:color="auto"/>
            </w:tcBorders>
          </w:tcPr>
          <w:p w14:paraId="34E95E5A" w14:textId="77777777" w:rsidR="00D66E0B" w:rsidRPr="00613F44" w:rsidRDefault="00D66E0B" w:rsidP="00395C96">
            <w:pPr>
              <w:spacing w:before="100" w:beforeAutospacing="1" w:after="0" w:line="360" w:lineRule="auto"/>
              <w:ind w:right="-514"/>
              <w:rPr>
                <w:rFonts w:eastAsia="Calibri"/>
                <w:color w:val="auto"/>
                <w:kern w:val="2"/>
                <w:szCs w:val="24"/>
              </w:rPr>
            </w:pPr>
            <w:r w:rsidRPr="00613F44">
              <w:rPr>
                <w:rFonts w:eastAsia="Calibri"/>
                <w:color w:val="auto"/>
                <w:szCs w:val="24"/>
              </w:rPr>
              <w:t>Hair Styling Services</w:t>
            </w:r>
          </w:p>
          <w:p w14:paraId="77D577BC" w14:textId="77777777" w:rsidR="00D66E0B" w:rsidRPr="00613F44" w:rsidRDefault="00D66E0B"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535F6DB8" w14:textId="144D7DAC"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100</w:t>
            </w:r>
          </w:p>
        </w:tc>
      </w:tr>
      <w:tr w:rsidR="00D66E0B" w:rsidRPr="00613F44" w14:paraId="194DDA5F" w14:textId="77777777" w:rsidTr="00E55567">
        <w:tc>
          <w:tcPr>
            <w:tcW w:w="1530" w:type="dxa"/>
            <w:tcBorders>
              <w:top w:val="single" w:sz="4" w:space="0" w:color="auto"/>
              <w:left w:val="single" w:sz="4" w:space="0" w:color="auto"/>
              <w:bottom w:val="single" w:sz="4" w:space="0" w:color="auto"/>
              <w:right w:val="single" w:sz="4" w:space="0" w:color="auto"/>
            </w:tcBorders>
          </w:tcPr>
          <w:p w14:paraId="709AC23A"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7C1A2679" w14:textId="00F5AB4F" w:rsidR="00D66E0B" w:rsidRPr="00613F44" w:rsidRDefault="00186370" w:rsidP="00395C96">
            <w:pPr>
              <w:spacing w:before="100" w:beforeAutospacing="1" w:after="0" w:line="360" w:lineRule="auto"/>
              <w:ind w:right="-514"/>
              <w:rPr>
                <w:rFonts w:eastAsia="Calibri"/>
                <w:color w:val="auto"/>
                <w:szCs w:val="24"/>
              </w:rPr>
            </w:pPr>
            <w:r w:rsidRPr="00613F44">
              <w:rPr>
                <w:rFonts w:eastAsia="Calibri"/>
                <w:bCs/>
                <w:color w:val="auto"/>
                <w:szCs w:val="24"/>
              </w:rPr>
              <w:t>1012 4</w:t>
            </w:r>
            <w:r w:rsidR="00D66E0B" w:rsidRPr="00613F44">
              <w:rPr>
                <w:rFonts w:eastAsia="Calibri"/>
                <w:bCs/>
                <w:color w:val="auto"/>
                <w:szCs w:val="24"/>
              </w:rPr>
              <w:t>51 07A</w:t>
            </w:r>
          </w:p>
        </w:tc>
        <w:tc>
          <w:tcPr>
            <w:tcW w:w="3060" w:type="dxa"/>
            <w:tcBorders>
              <w:top w:val="single" w:sz="4" w:space="0" w:color="auto"/>
              <w:left w:val="single" w:sz="4" w:space="0" w:color="auto"/>
              <w:bottom w:val="single" w:sz="4" w:space="0" w:color="auto"/>
              <w:right w:val="single" w:sz="4" w:space="0" w:color="auto"/>
            </w:tcBorders>
          </w:tcPr>
          <w:p w14:paraId="67027F75" w14:textId="77777777" w:rsidR="00D66E0B" w:rsidRPr="00613F44" w:rsidRDefault="002C6820" w:rsidP="00395C96">
            <w:pPr>
              <w:spacing w:before="100" w:beforeAutospacing="1" w:after="0" w:line="360" w:lineRule="auto"/>
              <w:ind w:right="-514"/>
              <w:rPr>
                <w:rFonts w:eastAsia="Calibri"/>
                <w:color w:val="auto"/>
                <w:szCs w:val="24"/>
              </w:rPr>
            </w:pPr>
            <w:r w:rsidRPr="00613F44">
              <w:rPr>
                <w:rFonts w:eastAsia="Calibri"/>
                <w:color w:val="auto"/>
                <w:szCs w:val="24"/>
              </w:rPr>
              <w:t xml:space="preserve">Nail Care Service </w:t>
            </w:r>
          </w:p>
          <w:p w14:paraId="2DF59BC8" w14:textId="0FE889FE"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426600C0" w14:textId="7BDAFB02" w:rsidR="00D66E0B" w:rsidRPr="00613F44" w:rsidRDefault="00300F21" w:rsidP="008E5BF7">
            <w:pPr>
              <w:spacing w:before="100" w:beforeAutospacing="1" w:after="0" w:line="360" w:lineRule="auto"/>
              <w:ind w:right="-514"/>
              <w:jc w:val="center"/>
              <w:rPr>
                <w:rFonts w:eastAsia="Calibri"/>
                <w:bCs/>
                <w:color w:val="auto"/>
                <w:szCs w:val="24"/>
              </w:rPr>
            </w:pPr>
            <w:r w:rsidRPr="00613F44">
              <w:rPr>
                <w:rFonts w:eastAsia="Calibri"/>
                <w:color w:val="auto"/>
                <w:szCs w:val="24"/>
              </w:rPr>
              <w:t>10</w:t>
            </w:r>
            <w:r w:rsidR="00D66E0B" w:rsidRPr="00613F44">
              <w:rPr>
                <w:rFonts w:eastAsia="Calibri"/>
                <w:color w:val="auto"/>
                <w:szCs w:val="24"/>
              </w:rPr>
              <w:t>0</w:t>
            </w:r>
          </w:p>
        </w:tc>
      </w:tr>
      <w:tr w:rsidR="00D66E0B" w:rsidRPr="00613F44" w14:paraId="52B47C9C" w14:textId="77777777" w:rsidTr="00E55567">
        <w:tc>
          <w:tcPr>
            <w:tcW w:w="1530" w:type="dxa"/>
            <w:tcBorders>
              <w:top w:val="single" w:sz="4" w:space="0" w:color="auto"/>
              <w:left w:val="single" w:sz="4" w:space="0" w:color="auto"/>
              <w:bottom w:val="single" w:sz="4" w:space="0" w:color="auto"/>
              <w:right w:val="single" w:sz="4" w:space="0" w:color="auto"/>
            </w:tcBorders>
          </w:tcPr>
          <w:p w14:paraId="74001C21"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43440577" w14:textId="6CF90F45" w:rsidR="00D66E0B" w:rsidRPr="00613F44" w:rsidRDefault="00186370" w:rsidP="00395C96">
            <w:pPr>
              <w:spacing w:before="100" w:beforeAutospacing="1" w:after="0" w:line="360" w:lineRule="auto"/>
              <w:ind w:right="-514"/>
              <w:rPr>
                <w:rFonts w:eastAsia="Calibri"/>
                <w:color w:val="auto"/>
                <w:szCs w:val="24"/>
              </w:rPr>
            </w:pPr>
            <w:r w:rsidRPr="00613F44">
              <w:rPr>
                <w:rFonts w:eastAsia="Calibri"/>
                <w:color w:val="auto"/>
                <w:szCs w:val="24"/>
              </w:rPr>
              <w:t>1012 4</w:t>
            </w:r>
            <w:r w:rsidR="00D66E0B" w:rsidRPr="00613F44">
              <w:rPr>
                <w:rFonts w:eastAsia="Calibri"/>
                <w:color w:val="auto"/>
                <w:szCs w:val="24"/>
              </w:rPr>
              <w:t>51 08A</w:t>
            </w:r>
          </w:p>
        </w:tc>
        <w:tc>
          <w:tcPr>
            <w:tcW w:w="3060" w:type="dxa"/>
            <w:tcBorders>
              <w:top w:val="single" w:sz="4" w:space="0" w:color="auto"/>
              <w:left w:val="single" w:sz="4" w:space="0" w:color="auto"/>
              <w:bottom w:val="single" w:sz="4" w:space="0" w:color="auto"/>
              <w:right w:val="single" w:sz="4" w:space="0" w:color="auto"/>
            </w:tcBorders>
          </w:tcPr>
          <w:p w14:paraId="65FB7036" w14:textId="77777777" w:rsidR="00D66E0B" w:rsidRPr="00613F44" w:rsidRDefault="002C6820" w:rsidP="00395C96">
            <w:pPr>
              <w:spacing w:before="100" w:beforeAutospacing="1" w:after="0" w:line="360" w:lineRule="auto"/>
              <w:ind w:right="-514"/>
              <w:rPr>
                <w:rFonts w:eastAsia="Calibri"/>
                <w:color w:val="auto"/>
                <w:szCs w:val="24"/>
              </w:rPr>
            </w:pPr>
            <w:r w:rsidRPr="00613F44">
              <w:rPr>
                <w:rFonts w:eastAsia="Calibri"/>
                <w:color w:val="auto"/>
                <w:szCs w:val="24"/>
              </w:rPr>
              <w:t>Dread locking Service</w:t>
            </w:r>
          </w:p>
          <w:p w14:paraId="4567CE4C" w14:textId="14E9BCC4"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3A622189" w14:textId="1ADC7F87" w:rsidR="00D66E0B" w:rsidRPr="00613F44" w:rsidRDefault="00300F21" w:rsidP="008E5BF7">
            <w:pPr>
              <w:spacing w:before="100" w:beforeAutospacing="1" w:after="0" w:line="360" w:lineRule="auto"/>
              <w:ind w:right="-514"/>
              <w:jc w:val="center"/>
              <w:rPr>
                <w:rFonts w:eastAsia="Calibri"/>
                <w:bCs/>
                <w:color w:val="auto"/>
                <w:szCs w:val="24"/>
              </w:rPr>
            </w:pPr>
            <w:r w:rsidRPr="00613F44">
              <w:rPr>
                <w:rFonts w:eastAsia="Calibri"/>
                <w:color w:val="auto"/>
                <w:szCs w:val="24"/>
              </w:rPr>
              <w:t>12</w:t>
            </w:r>
            <w:r w:rsidR="00D66E0B" w:rsidRPr="00613F44">
              <w:rPr>
                <w:rFonts w:eastAsia="Calibri"/>
                <w:color w:val="auto"/>
                <w:szCs w:val="24"/>
              </w:rPr>
              <w:t>0</w:t>
            </w:r>
          </w:p>
        </w:tc>
      </w:tr>
      <w:tr w:rsidR="00D66E0B" w:rsidRPr="00613F44" w14:paraId="3AB70E24" w14:textId="77777777" w:rsidTr="00E55567">
        <w:tc>
          <w:tcPr>
            <w:tcW w:w="1530" w:type="dxa"/>
            <w:tcBorders>
              <w:top w:val="single" w:sz="4" w:space="0" w:color="auto"/>
              <w:left w:val="single" w:sz="4" w:space="0" w:color="auto"/>
              <w:bottom w:val="single" w:sz="4" w:space="0" w:color="auto"/>
              <w:right w:val="single" w:sz="4" w:space="0" w:color="auto"/>
            </w:tcBorders>
          </w:tcPr>
          <w:p w14:paraId="0E379DF6"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06B38CF6" w14:textId="7B29028F" w:rsidR="00D66E0B" w:rsidRPr="00613F44" w:rsidRDefault="00186370" w:rsidP="00395C96">
            <w:pPr>
              <w:spacing w:before="100" w:beforeAutospacing="1" w:after="0" w:line="360" w:lineRule="auto"/>
              <w:ind w:right="-514"/>
              <w:rPr>
                <w:rFonts w:eastAsia="Calibri"/>
                <w:color w:val="auto"/>
                <w:szCs w:val="24"/>
              </w:rPr>
            </w:pPr>
            <w:r w:rsidRPr="00613F44">
              <w:rPr>
                <w:rFonts w:eastAsia="Calibri"/>
                <w:color w:val="auto"/>
                <w:szCs w:val="24"/>
              </w:rPr>
              <w:t>1012 4</w:t>
            </w:r>
            <w:r w:rsidR="00D66E0B" w:rsidRPr="00613F44">
              <w:rPr>
                <w:rFonts w:eastAsia="Calibri"/>
                <w:color w:val="auto"/>
                <w:szCs w:val="24"/>
              </w:rPr>
              <w:t>51 09A</w:t>
            </w:r>
          </w:p>
        </w:tc>
        <w:tc>
          <w:tcPr>
            <w:tcW w:w="3060" w:type="dxa"/>
            <w:tcBorders>
              <w:top w:val="single" w:sz="4" w:space="0" w:color="auto"/>
              <w:left w:val="single" w:sz="4" w:space="0" w:color="auto"/>
              <w:bottom w:val="single" w:sz="4" w:space="0" w:color="auto"/>
              <w:right w:val="single" w:sz="4" w:space="0" w:color="auto"/>
            </w:tcBorders>
          </w:tcPr>
          <w:p w14:paraId="60933CED" w14:textId="77777777" w:rsidR="00D66E0B" w:rsidRPr="00613F44" w:rsidRDefault="002C6820" w:rsidP="00395C96">
            <w:pPr>
              <w:spacing w:before="100" w:beforeAutospacing="1" w:after="0" w:line="360" w:lineRule="auto"/>
              <w:ind w:right="-514"/>
              <w:rPr>
                <w:rFonts w:eastAsia="Calibri"/>
                <w:color w:val="auto"/>
                <w:szCs w:val="24"/>
              </w:rPr>
            </w:pPr>
            <w:r w:rsidRPr="00613F44">
              <w:rPr>
                <w:rFonts w:eastAsia="Calibri"/>
                <w:color w:val="auto"/>
                <w:szCs w:val="24"/>
              </w:rPr>
              <w:t>Hair Removal Service</w:t>
            </w:r>
          </w:p>
          <w:p w14:paraId="1A45AA47" w14:textId="4F3FE078"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7DA219F1" w14:textId="18152501"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80</w:t>
            </w:r>
          </w:p>
        </w:tc>
      </w:tr>
      <w:tr w:rsidR="00AB4D0D" w:rsidRPr="00613F44" w14:paraId="26425235" w14:textId="77777777" w:rsidTr="00E55567">
        <w:tc>
          <w:tcPr>
            <w:tcW w:w="1530" w:type="dxa"/>
            <w:tcBorders>
              <w:top w:val="single" w:sz="4" w:space="0" w:color="auto"/>
              <w:left w:val="single" w:sz="4" w:space="0" w:color="auto"/>
              <w:bottom w:val="single" w:sz="4" w:space="0" w:color="auto"/>
              <w:right w:val="single" w:sz="4" w:space="0" w:color="auto"/>
            </w:tcBorders>
          </w:tcPr>
          <w:p w14:paraId="0679BCB9" w14:textId="0150496D" w:rsidR="00AB4D0D" w:rsidRPr="00613F44" w:rsidRDefault="00CE7F0D" w:rsidP="00395C96">
            <w:pPr>
              <w:spacing w:before="100" w:beforeAutospacing="1" w:after="0" w:line="360" w:lineRule="auto"/>
              <w:ind w:right="-514"/>
              <w:rPr>
                <w:rFonts w:eastAsia="Calibri"/>
                <w:b/>
                <w:bCs/>
                <w:color w:val="auto"/>
                <w:szCs w:val="24"/>
              </w:rPr>
            </w:pPr>
            <w:r w:rsidRPr="00613F44">
              <w:rPr>
                <w:rFonts w:eastAsia="Calibri"/>
                <w:b/>
                <w:bCs/>
                <w:color w:val="auto"/>
                <w:szCs w:val="24"/>
              </w:rPr>
              <w:t>BASIC</w:t>
            </w:r>
          </w:p>
        </w:tc>
        <w:tc>
          <w:tcPr>
            <w:tcW w:w="2250" w:type="dxa"/>
            <w:tcBorders>
              <w:top w:val="single" w:sz="4" w:space="0" w:color="auto"/>
              <w:left w:val="single" w:sz="4" w:space="0" w:color="auto"/>
              <w:bottom w:val="single" w:sz="4" w:space="0" w:color="auto"/>
              <w:right w:val="single" w:sz="4" w:space="0" w:color="auto"/>
            </w:tcBorders>
          </w:tcPr>
          <w:p w14:paraId="0749A821" w14:textId="42B79C2E" w:rsidR="00AB4D0D" w:rsidRPr="00613F44" w:rsidRDefault="002C6820" w:rsidP="00395C96">
            <w:pPr>
              <w:spacing w:before="100" w:beforeAutospacing="1" w:after="0" w:line="360" w:lineRule="auto"/>
              <w:ind w:right="-514"/>
              <w:rPr>
                <w:rFonts w:eastAsia="Calibri"/>
                <w:color w:val="auto"/>
                <w:szCs w:val="24"/>
              </w:rPr>
            </w:pPr>
            <w:r w:rsidRPr="00613F44">
              <w:rPr>
                <w:bCs/>
                <w:kern w:val="0"/>
                <w:szCs w:val="24"/>
              </w:rPr>
              <w:t>0031 451 02A</w:t>
            </w:r>
          </w:p>
        </w:tc>
        <w:tc>
          <w:tcPr>
            <w:tcW w:w="3060" w:type="dxa"/>
            <w:tcBorders>
              <w:top w:val="single" w:sz="4" w:space="0" w:color="auto"/>
              <w:left w:val="single" w:sz="4" w:space="0" w:color="auto"/>
              <w:bottom w:val="single" w:sz="4" w:space="0" w:color="auto"/>
              <w:right w:val="single" w:sz="4" w:space="0" w:color="auto"/>
            </w:tcBorders>
          </w:tcPr>
          <w:p w14:paraId="313A9CA1" w14:textId="77777777" w:rsidR="00AB4D0D" w:rsidRPr="00613F44" w:rsidRDefault="002C6820" w:rsidP="00395C96">
            <w:pPr>
              <w:spacing w:before="100" w:beforeAutospacing="1" w:after="0" w:line="360" w:lineRule="auto"/>
              <w:ind w:right="-514"/>
              <w:rPr>
                <w:rFonts w:eastAsia="Calibri"/>
                <w:color w:val="auto"/>
                <w:kern w:val="0"/>
                <w:szCs w:val="24"/>
              </w:rPr>
            </w:pPr>
            <w:r w:rsidRPr="00613F44">
              <w:rPr>
                <w:color w:val="auto"/>
                <w:kern w:val="0"/>
                <w:szCs w:val="24"/>
              </w:rPr>
              <w:t xml:space="preserve">Apply </w:t>
            </w:r>
            <w:r w:rsidRPr="00613F44">
              <w:rPr>
                <w:rFonts w:eastAsia="Calibri"/>
                <w:color w:val="auto"/>
                <w:kern w:val="0"/>
                <w:szCs w:val="24"/>
              </w:rPr>
              <w:t>Communication skills</w:t>
            </w:r>
          </w:p>
          <w:p w14:paraId="2FC39FD4" w14:textId="39DEBE63"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7ED75770" w14:textId="2C5F8DC7" w:rsidR="00AB4D0D" w:rsidRPr="00613F44" w:rsidRDefault="002C6820"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40</w:t>
            </w:r>
          </w:p>
        </w:tc>
      </w:tr>
      <w:tr w:rsidR="00AB4D0D" w:rsidRPr="00613F44" w14:paraId="7A3A3FC0" w14:textId="77777777" w:rsidTr="00E55567">
        <w:tc>
          <w:tcPr>
            <w:tcW w:w="1530" w:type="dxa"/>
            <w:tcBorders>
              <w:top w:val="single" w:sz="4" w:space="0" w:color="auto"/>
              <w:left w:val="single" w:sz="4" w:space="0" w:color="auto"/>
              <w:bottom w:val="single" w:sz="4" w:space="0" w:color="auto"/>
              <w:right w:val="single" w:sz="4" w:space="0" w:color="auto"/>
            </w:tcBorders>
          </w:tcPr>
          <w:p w14:paraId="37FCEC21" w14:textId="655CF61D" w:rsidR="00AB4D0D" w:rsidRPr="00613F44" w:rsidRDefault="00CE7F0D" w:rsidP="00395C96">
            <w:pPr>
              <w:spacing w:before="100" w:beforeAutospacing="1" w:after="0" w:line="360" w:lineRule="auto"/>
              <w:ind w:right="-514"/>
              <w:rPr>
                <w:rFonts w:eastAsia="Calibri"/>
                <w:b/>
                <w:bCs/>
                <w:color w:val="auto"/>
                <w:szCs w:val="24"/>
              </w:rPr>
            </w:pPr>
            <w:r w:rsidRPr="00613F44">
              <w:rPr>
                <w:rFonts w:eastAsia="Calibri"/>
                <w:b/>
                <w:bCs/>
                <w:color w:val="auto"/>
                <w:szCs w:val="24"/>
              </w:rPr>
              <w:t>BASIC</w:t>
            </w:r>
          </w:p>
        </w:tc>
        <w:tc>
          <w:tcPr>
            <w:tcW w:w="2250" w:type="dxa"/>
            <w:tcBorders>
              <w:top w:val="single" w:sz="4" w:space="0" w:color="auto"/>
              <w:left w:val="single" w:sz="4" w:space="0" w:color="auto"/>
              <w:bottom w:val="single" w:sz="4" w:space="0" w:color="auto"/>
              <w:right w:val="single" w:sz="4" w:space="0" w:color="auto"/>
            </w:tcBorders>
          </w:tcPr>
          <w:p w14:paraId="7CFB80DB" w14:textId="41AE176F" w:rsidR="00AB4D0D" w:rsidRPr="00613F44" w:rsidRDefault="00AB4D0D" w:rsidP="00395C96">
            <w:pPr>
              <w:spacing w:before="100" w:beforeAutospacing="1" w:after="0" w:line="360" w:lineRule="auto"/>
              <w:ind w:right="-514"/>
              <w:rPr>
                <w:rFonts w:eastAsia="Calibri"/>
                <w:color w:val="auto"/>
                <w:szCs w:val="24"/>
              </w:rPr>
            </w:pPr>
            <w:r w:rsidRPr="00613F44">
              <w:rPr>
                <w:rFonts w:eastAsia="Calibri"/>
                <w:bCs/>
                <w:color w:val="auto"/>
                <w:szCs w:val="24"/>
              </w:rPr>
              <w:t xml:space="preserve">0611 451 01A  </w:t>
            </w:r>
          </w:p>
        </w:tc>
        <w:tc>
          <w:tcPr>
            <w:tcW w:w="3060" w:type="dxa"/>
            <w:tcBorders>
              <w:top w:val="single" w:sz="4" w:space="0" w:color="auto"/>
              <w:left w:val="single" w:sz="4" w:space="0" w:color="auto"/>
              <w:bottom w:val="single" w:sz="4" w:space="0" w:color="auto"/>
              <w:right w:val="single" w:sz="4" w:space="0" w:color="auto"/>
            </w:tcBorders>
          </w:tcPr>
          <w:p w14:paraId="4D494CED" w14:textId="77777777" w:rsidR="00AB4D0D" w:rsidRPr="00613F44" w:rsidRDefault="002C6820" w:rsidP="00395C96">
            <w:pPr>
              <w:spacing w:before="100" w:beforeAutospacing="1" w:after="0" w:line="360" w:lineRule="auto"/>
              <w:ind w:right="-514"/>
              <w:rPr>
                <w:color w:val="auto"/>
                <w:kern w:val="0"/>
                <w:szCs w:val="24"/>
              </w:rPr>
            </w:pPr>
            <w:r w:rsidRPr="00613F44">
              <w:rPr>
                <w:color w:val="auto"/>
                <w:kern w:val="0"/>
                <w:szCs w:val="24"/>
              </w:rPr>
              <w:t>Demonstrate Digital Literacy</w:t>
            </w:r>
          </w:p>
          <w:p w14:paraId="578B4DB7" w14:textId="4C149948"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16313E93" w14:textId="3647A09E" w:rsidR="00AB4D0D" w:rsidRPr="00613F44" w:rsidRDefault="002C6820"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lastRenderedPageBreak/>
              <w:t>40</w:t>
            </w:r>
          </w:p>
        </w:tc>
      </w:tr>
      <w:tr w:rsidR="00D66E0B" w:rsidRPr="00613F44" w14:paraId="128B7E32" w14:textId="77777777" w:rsidTr="00E55567">
        <w:tc>
          <w:tcPr>
            <w:tcW w:w="1530" w:type="dxa"/>
            <w:tcBorders>
              <w:top w:val="single" w:sz="4" w:space="0" w:color="auto"/>
              <w:left w:val="single" w:sz="4" w:space="0" w:color="auto"/>
              <w:bottom w:val="single" w:sz="4" w:space="0" w:color="auto"/>
              <w:right w:val="single" w:sz="4" w:space="0" w:color="auto"/>
            </w:tcBorders>
          </w:tcPr>
          <w:p w14:paraId="56E3AF3E"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lastRenderedPageBreak/>
              <w:t xml:space="preserve">CORE </w:t>
            </w:r>
          </w:p>
        </w:tc>
        <w:tc>
          <w:tcPr>
            <w:tcW w:w="2250" w:type="dxa"/>
            <w:tcBorders>
              <w:top w:val="single" w:sz="4" w:space="0" w:color="auto"/>
              <w:left w:val="single" w:sz="4" w:space="0" w:color="auto"/>
              <w:bottom w:val="single" w:sz="4" w:space="0" w:color="auto"/>
              <w:right w:val="single" w:sz="4" w:space="0" w:color="auto"/>
            </w:tcBorders>
          </w:tcPr>
          <w:p w14:paraId="77C6B03E" w14:textId="47878D70" w:rsidR="00D66E0B" w:rsidRPr="00613F44" w:rsidRDefault="00186370" w:rsidP="00395C96">
            <w:pPr>
              <w:spacing w:before="100" w:beforeAutospacing="1" w:after="0" w:line="360" w:lineRule="auto"/>
              <w:ind w:right="-514"/>
              <w:rPr>
                <w:rFonts w:eastAsia="Calibri"/>
                <w:color w:val="auto"/>
                <w:szCs w:val="24"/>
              </w:rPr>
            </w:pPr>
            <w:r w:rsidRPr="00613F44">
              <w:rPr>
                <w:color w:val="auto"/>
                <w:szCs w:val="24"/>
              </w:rPr>
              <w:t>1012 4</w:t>
            </w:r>
            <w:r w:rsidR="00D66E0B" w:rsidRPr="00613F44">
              <w:rPr>
                <w:color w:val="auto"/>
                <w:szCs w:val="24"/>
              </w:rPr>
              <w:t>51 10A</w:t>
            </w:r>
          </w:p>
        </w:tc>
        <w:tc>
          <w:tcPr>
            <w:tcW w:w="3060" w:type="dxa"/>
            <w:tcBorders>
              <w:top w:val="single" w:sz="4" w:space="0" w:color="auto"/>
              <w:left w:val="nil"/>
              <w:bottom w:val="single" w:sz="4" w:space="0" w:color="auto"/>
              <w:right w:val="single" w:sz="4" w:space="0" w:color="auto"/>
            </w:tcBorders>
          </w:tcPr>
          <w:p w14:paraId="6E77A065" w14:textId="77777777" w:rsidR="00D66E0B" w:rsidRPr="00613F44" w:rsidRDefault="002C6820" w:rsidP="00395C96">
            <w:pPr>
              <w:spacing w:before="100" w:beforeAutospacing="1" w:after="0" w:line="360" w:lineRule="auto"/>
              <w:ind w:right="-514"/>
              <w:rPr>
                <w:rFonts w:eastAsia="Calibri"/>
                <w:color w:val="auto"/>
                <w:szCs w:val="24"/>
              </w:rPr>
            </w:pPr>
            <w:r w:rsidRPr="00613F44">
              <w:rPr>
                <w:rFonts w:eastAsia="Calibri"/>
                <w:color w:val="auto"/>
                <w:szCs w:val="24"/>
              </w:rPr>
              <w:t xml:space="preserve">Hair Cutting Service </w:t>
            </w:r>
          </w:p>
          <w:p w14:paraId="497BE25B" w14:textId="555D1190"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30A79507" w14:textId="0D15EAEF" w:rsidR="00D66E0B" w:rsidRPr="00613F44" w:rsidRDefault="00657340"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11</w:t>
            </w:r>
            <w:r w:rsidR="00D66E0B" w:rsidRPr="00613F44">
              <w:rPr>
                <w:rFonts w:eastAsia="Calibri"/>
                <w:bCs/>
                <w:color w:val="auto"/>
                <w:szCs w:val="24"/>
              </w:rPr>
              <w:t>0</w:t>
            </w:r>
          </w:p>
        </w:tc>
      </w:tr>
      <w:tr w:rsidR="00D66E0B" w:rsidRPr="00613F44" w14:paraId="0CC4BF0C" w14:textId="77777777" w:rsidTr="00E55567">
        <w:tc>
          <w:tcPr>
            <w:tcW w:w="1530" w:type="dxa"/>
            <w:tcBorders>
              <w:top w:val="single" w:sz="4" w:space="0" w:color="auto"/>
              <w:left w:val="single" w:sz="4" w:space="0" w:color="auto"/>
              <w:bottom w:val="single" w:sz="4" w:space="0" w:color="auto"/>
              <w:right w:val="single" w:sz="4" w:space="0" w:color="auto"/>
            </w:tcBorders>
          </w:tcPr>
          <w:p w14:paraId="00E80240"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5FAB0746" w14:textId="680B5469" w:rsidR="00D66E0B" w:rsidRPr="00613F44" w:rsidRDefault="00BD6731" w:rsidP="00395C96">
            <w:pPr>
              <w:spacing w:before="100" w:beforeAutospacing="1" w:after="0" w:line="360" w:lineRule="auto"/>
              <w:ind w:right="-514"/>
              <w:rPr>
                <w:rFonts w:eastAsia="Calibri"/>
                <w:color w:val="auto"/>
                <w:szCs w:val="24"/>
              </w:rPr>
            </w:pPr>
            <w:r w:rsidRPr="00613F44">
              <w:rPr>
                <w:color w:val="auto"/>
                <w:szCs w:val="24"/>
              </w:rPr>
              <w:t>1012 4</w:t>
            </w:r>
            <w:r w:rsidR="00D66E0B" w:rsidRPr="00613F44">
              <w:rPr>
                <w:color w:val="auto"/>
                <w:szCs w:val="24"/>
              </w:rPr>
              <w:t>51 11A</w:t>
            </w:r>
          </w:p>
        </w:tc>
        <w:tc>
          <w:tcPr>
            <w:tcW w:w="3060" w:type="dxa"/>
            <w:tcBorders>
              <w:top w:val="single" w:sz="4" w:space="0" w:color="auto"/>
              <w:left w:val="nil"/>
              <w:bottom w:val="single" w:sz="4" w:space="0" w:color="auto"/>
              <w:right w:val="single" w:sz="4" w:space="0" w:color="auto"/>
            </w:tcBorders>
          </w:tcPr>
          <w:p w14:paraId="085299B1" w14:textId="77777777" w:rsidR="00D66E0B" w:rsidRPr="00613F44" w:rsidRDefault="002C6820" w:rsidP="00395C96">
            <w:pPr>
              <w:spacing w:before="100" w:beforeAutospacing="1" w:after="0" w:line="360" w:lineRule="auto"/>
              <w:ind w:right="-514"/>
              <w:rPr>
                <w:rFonts w:eastAsia="Calibri"/>
                <w:color w:val="auto"/>
                <w:szCs w:val="24"/>
              </w:rPr>
            </w:pPr>
            <w:r w:rsidRPr="00613F44">
              <w:rPr>
                <w:rFonts w:eastAsia="Calibri"/>
                <w:color w:val="auto"/>
                <w:szCs w:val="24"/>
              </w:rPr>
              <w:t>Facial Skin Care Service</w:t>
            </w:r>
          </w:p>
          <w:p w14:paraId="03B8B0AA" w14:textId="06871C3A" w:rsidR="00657340" w:rsidRPr="00613F44" w:rsidRDefault="00657340" w:rsidP="00395C96">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5F5E1657" w14:textId="770D0ADE"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120</w:t>
            </w:r>
          </w:p>
        </w:tc>
      </w:tr>
      <w:tr w:rsidR="00D66E0B" w:rsidRPr="00613F44" w14:paraId="418F82CA" w14:textId="77777777" w:rsidTr="00E55567">
        <w:tc>
          <w:tcPr>
            <w:tcW w:w="1530" w:type="dxa"/>
            <w:tcBorders>
              <w:top w:val="single" w:sz="4" w:space="0" w:color="auto"/>
              <w:left w:val="single" w:sz="4" w:space="0" w:color="auto"/>
              <w:bottom w:val="single" w:sz="4" w:space="0" w:color="auto"/>
              <w:right w:val="single" w:sz="4" w:space="0" w:color="auto"/>
            </w:tcBorders>
          </w:tcPr>
          <w:p w14:paraId="5D9FEABC"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BASIC </w:t>
            </w:r>
          </w:p>
        </w:tc>
        <w:tc>
          <w:tcPr>
            <w:tcW w:w="2250" w:type="dxa"/>
            <w:tcBorders>
              <w:top w:val="single" w:sz="4" w:space="0" w:color="auto"/>
              <w:left w:val="single" w:sz="4" w:space="0" w:color="auto"/>
              <w:bottom w:val="single" w:sz="4" w:space="0" w:color="auto"/>
              <w:right w:val="single" w:sz="4" w:space="0" w:color="auto"/>
            </w:tcBorders>
          </w:tcPr>
          <w:p w14:paraId="5AFD0A3C" w14:textId="741F979A" w:rsidR="00D66E0B" w:rsidRPr="00613F44" w:rsidRDefault="00E55567" w:rsidP="00395C96">
            <w:pPr>
              <w:spacing w:before="100" w:beforeAutospacing="1" w:after="0" w:line="360" w:lineRule="auto"/>
              <w:ind w:right="-514"/>
              <w:rPr>
                <w:rFonts w:eastAsia="Calibri"/>
                <w:color w:val="auto"/>
                <w:szCs w:val="24"/>
              </w:rPr>
            </w:pPr>
            <w:r w:rsidRPr="00613F44">
              <w:rPr>
                <w:rFonts w:eastAsia="Tahoma"/>
                <w:bCs/>
                <w:color w:val="auto"/>
                <w:kern w:val="0"/>
                <w:szCs w:val="24"/>
                <w:lang w:val="en-ZW"/>
              </w:rPr>
              <w:t>0417 451 03A</w:t>
            </w:r>
          </w:p>
        </w:tc>
        <w:tc>
          <w:tcPr>
            <w:tcW w:w="3060" w:type="dxa"/>
            <w:tcBorders>
              <w:top w:val="single" w:sz="4" w:space="0" w:color="auto"/>
              <w:left w:val="nil"/>
              <w:bottom w:val="single" w:sz="4" w:space="0" w:color="auto"/>
              <w:right w:val="single" w:sz="4" w:space="0" w:color="auto"/>
            </w:tcBorders>
          </w:tcPr>
          <w:p w14:paraId="3C3ECB47" w14:textId="77777777" w:rsidR="00D66E0B" w:rsidRPr="00613F44" w:rsidRDefault="00E55567" w:rsidP="00AB4D0D">
            <w:pPr>
              <w:spacing w:before="100" w:beforeAutospacing="1" w:after="0" w:line="360" w:lineRule="auto"/>
              <w:ind w:right="-514"/>
              <w:rPr>
                <w:color w:val="auto"/>
                <w:kern w:val="0"/>
                <w:szCs w:val="24"/>
              </w:rPr>
            </w:pPr>
            <w:r w:rsidRPr="00613F44">
              <w:rPr>
                <w:color w:val="auto"/>
                <w:kern w:val="0"/>
                <w:szCs w:val="24"/>
              </w:rPr>
              <w:t>Apply Work ethics practices</w:t>
            </w:r>
          </w:p>
          <w:p w14:paraId="66525C4A" w14:textId="0338FC96" w:rsidR="00657340" w:rsidRPr="00613F44" w:rsidRDefault="00657340" w:rsidP="00AB4D0D">
            <w:pPr>
              <w:spacing w:before="100" w:beforeAutospacing="1" w:after="0" w:line="360" w:lineRule="auto"/>
              <w:ind w:right="-514"/>
              <w:rPr>
                <w:rFonts w:eastAsia="Calibri"/>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00AB81F7" w14:textId="4A66EFFE"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40</w:t>
            </w:r>
          </w:p>
        </w:tc>
      </w:tr>
      <w:tr w:rsidR="00AB4D0D" w:rsidRPr="00613F44" w14:paraId="57D703DF" w14:textId="77777777" w:rsidTr="00E55567">
        <w:tc>
          <w:tcPr>
            <w:tcW w:w="1530" w:type="dxa"/>
            <w:tcBorders>
              <w:top w:val="single" w:sz="4" w:space="0" w:color="auto"/>
              <w:left w:val="single" w:sz="4" w:space="0" w:color="auto"/>
              <w:bottom w:val="single" w:sz="4" w:space="0" w:color="auto"/>
              <w:right w:val="single" w:sz="4" w:space="0" w:color="auto"/>
            </w:tcBorders>
          </w:tcPr>
          <w:p w14:paraId="054B0650" w14:textId="1038215E" w:rsidR="00AB4D0D" w:rsidRPr="00613F44" w:rsidRDefault="00CE7F0D" w:rsidP="00395C96">
            <w:pPr>
              <w:spacing w:before="100" w:beforeAutospacing="1" w:after="0" w:line="360" w:lineRule="auto"/>
              <w:ind w:right="-514"/>
              <w:rPr>
                <w:rFonts w:eastAsia="Calibri"/>
                <w:b/>
                <w:bCs/>
                <w:color w:val="auto"/>
                <w:szCs w:val="24"/>
              </w:rPr>
            </w:pPr>
            <w:r w:rsidRPr="00613F44">
              <w:rPr>
                <w:rFonts w:eastAsia="Calibri"/>
                <w:b/>
                <w:bCs/>
                <w:color w:val="auto"/>
                <w:szCs w:val="24"/>
              </w:rPr>
              <w:t>BASIC</w:t>
            </w:r>
          </w:p>
        </w:tc>
        <w:tc>
          <w:tcPr>
            <w:tcW w:w="2250" w:type="dxa"/>
            <w:tcBorders>
              <w:top w:val="single" w:sz="4" w:space="0" w:color="auto"/>
              <w:left w:val="single" w:sz="4" w:space="0" w:color="auto"/>
              <w:bottom w:val="single" w:sz="4" w:space="0" w:color="auto"/>
              <w:right w:val="single" w:sz="4" w:space="0" w:color="auto"/>
            </w:tcBorders>
          </w:tcPr>
          <w:p w14:paraId="2A3DD879" w14:textId="629B64FB" w:rsidR="00AB4D0D" w:rsidRPr="00613F44" w:rsidRDefault="00E55567" w:rsidP="00395C96">
            <w:pPr>
              <w:spacing w:before="100" w:beforeAutospacing="1" w:after="0" w:line="360" w:lineRule="auto"/>
              <w:ind w:right="-514"/>
              <w:rPr>
                <w:rFonts w:eastAsia="Calibri"/>
                <w:color w:val="auto"/>
                <w:szCs w:val="24"/>
              </w:rPr>
            </w:pPr>
            <w:r w:rsidRPr="00613F44">
              <w:rPr>
                <w:bCs/>
                <w:kern w:val="0"/>
                <w:szCs w:val="24"/>
                <w:lang w:val="fr-FR"/>
              </w:rPr>
              <w:t>0413 451 04A</w:t>
            </w:r>
          </w:p>
        </w:tc>
        <w:tc>
          <w:tcPr>
            <w:tcW w:w="3060" w:type="dxa"/>
            <w:tcBorders>
              <w:top w:val="single" w:sz="4" w:space="0" w:color="auto"/>
              <w:left w:val="nil"/>
              <w:bottom w:val="single" w:sz="4" w:space="0" w:color="auto"/>
              <w:right w:val="single" w:sz="4" w:space="0" w:color="auto"/>
            </w:tcBorders>
          </w:tcPr>
          <w:p w14:paraId="1AA220A5" w14:textId="77777777" w:rsidR="00657340" w:rsidRPr="00613F44" w:rsidRDefault="00E55567" w:rsidP="00AB4D0D">
            <w:pPr>
              <w:spacing w:before="100" w:beforeAutospacing="1" w:after="0" w:line="360" w:lineRule="auto"/>
              <w:ind w:right="-514"/>
              <w:rPr>
                <w:color w:val="auto"/>
                <w:kern w:val="0"/>
                <w:szCs w:val="24"/>
              </w:rPr>
            </w:pPr>
            <w:r w:rsidRPr="00613F44">
              <w:rPr>
                <w:color w:val="auto"/>
                <w:kern w:val="0"/>
                <w:szCs w:val="24"/>
              </w:rPr>
              <w:t xml:space="preserve">Demonstrate Entrepreneurial </w:t>
            </w:r>
          </w:p>
          <w:p w14:paraId="21A65048" w14:textId="73478ABB" w:rsidR="00AB4D0D" w:rsidRPr="00613F44" w:rsidRDefault="00E55567" w:rsidP="00AB4D0D">
            <w:pPr>
              <w:spacing w:before="100" w:beforeAutospacing="1" w:after="0" w:line="360" w:lineRule="auto"/>
              <w:ind w:right="-514"/>
              <w:rPr>
                <w:rFonts w:eastAsia="Calibri"/>
                <w:color w:val="auto"/>
                <w:szCs w:val="24"/>
              </w:rPr>
            </w:pPr>
            <w:r w:rsidRPr="00613F44">
              <w:rPr>
                <w:color w:val="auto"/>
                <w:kern w:val="0"/>
                <w:szCs w:val="24"/>
              </w:rPr>
              <w:t>skills</w:t>
            </w:r>
          </w:p>
        </w:tc>
        <w:tc>
          <w:tcPr>
            <w:tcW w:w="3150" w:type="dxa"/>
            <w:tcBorders>
              <w:top w:val="single" w:sz="4" w:space="0" w:color="auto"/>
              <w:left w:val="single" w:sz="4" w:space="0" w:color="auto"/>
              <w:bottom w:val="single" w:sz="4" w:space="0" w:color="auto"/>
              <w:right w:val="single" w:sz="4" w:space="0" w:color="auto"/>
            </w:tcBorders>
          </w:tcPr>
          <w:p w14:paraId="0462A816" w14:textId="6A11BB29" w:rsidR="00AB4D0D" w:rsidRPr="00613F44" w:rsidRDefault="00AB4D0D"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40</w:t>
            </w:r>
          </w:p>
        </w:tc>
      </w:tr>
      <w:tr w:rsidR="00D66E0B" w:rsidRPr="00613F44" w14:paraId="6C65C6A7" w14:textId="77777777" w:rsidTr="00E55567">
        <w:tc>
          <w:tcPr>
            <w:tcW w:w="1530" w:type="dxa"/>
            <w:tcBorders>
              <w:top w:val="single" w:sz="4" w:space="0" w:color="auto"/>
              <w:left w:val="single" w:sz="4" w:space="0" w:color="auto"/>
              <w:bottom w:val="single" w:sz="4" w:space="0" w:color="auto"/>
              <w:right w:val="single" w:sz="4" w:space="0" w:color="auto"/>
            </w:tcBorders>
          </w:tcPr>
          <w:p w14:paraId="4A235B56"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4973D60C" w14:textId="77777777" w:rsidR="00D66E0B" w:rsidRPr="00613F44" w:rsidRDefault="00D66E0B" w:rsidP="00395C96">
            <w:pPr>
              <w:spacing w:before="100" w:beforeAutospacing="1" w:after="0" w:line="360" w:lineRule="auto"/>
              <w:ind w:right="-514"/>
              <w:rPr>
                <w:rFonts w:eastAsia="Calibri"/>
                <w:bCs/>
                <w:color w:val="auto"/>
                <w:szCs w:val="24"/>
              </w:rPr>
            </w:pPr>
            <w:r w:rsidRPr="00613F44">
              <w:rPr>
                <w:rFonts w:eastAsia="Calibri"/>
                <w:bCs/>
                <w:color w:val="auto"/>
                <w:szCs w:val="24"/>
              </w:rPr>
              <w:t>1012 551 13A</w:t>
            </w:r>
          </w:p>
          <w:p w14:paraId="7BE76219"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nil"/>
              <w:bottom w:val="single" w:sz="4" w:space="0" w:color="auto"/>
              <w:right w:val="single" w:sz="4" w:space="0" w:color="auto"/>
            </w:tcBorders>
          </w:tcPr>
          <w:p w14:paraId="76AB4DD1"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Chemical Reformation</w:t>
            </w:r>
          </w:p>
        </w:tc>
        <w:tc>
          <w:tcPr>
            <w:tcW w:w="3150" w:type="dxa"/>
            <w:tcBorders>
              <w:top w:val="single" w:sz="4" w:space="0" w:color="auto"/>
              <w:left w:val="nil"/>
              <w:bottom w:val="single" w:sz="4" w:space="0" w:color="auto"/>
              <w:right w:val="single" w:sz="4" w:space="0" w:color="auto"/>
            </w:tcBorders>
          </w:tcPr>
          <w:p w14:paraId="24D54B21" w14:textId="45461692"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150</w:t>
            </w:r>
          </w:p>
        </w:tc>
      </w:tr>
      <w:tr w:rsidR="00D66E0B" w:rsidRPr="00613F44" w14:paraId="3FF7FB00" w14:textId="77777777" w:rsidTr="00E55567">
        <w:tc>
          <w:tcPr>
            <w:tcW w:w="1530" w:type="dxa"/>
            <w:tcBorders>
              <w:top w:val="single" w:sz="4" w:space="0" w:color="auto"/>
              <w:left w:val="single" w:sz="4" w:space="0" w:color="auto"/>
              <w:bottom w:val="single" w:sz="4" w:space="0" w:color="auto"/>
              <w:right w:val="single" w:sz="4" w:space="0" w:color="auto"/>
            </w:tcBorders>
          </w:tcPr>
          <w:p w14:paraId="139D3BEC"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121075CC"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1012 551 14A</w:t>
            </w:r>
          </w:p>
          <w:p w14:paraId="1C83DB45"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nil"/>
              <w:bottom w:val="single" w:sz="4" w:space="0" w:color="auto"/>
              <w:right w:val="single" w:sz="4" w:space="0" w:color="auto"/>
            </w:tcBorders>
          </w:tcPr>
          <w:p w14:paraId="097F9679"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Hair Extensions</w:t>
            </w:r>
          </w:p>
        </w:tc>
        <w:tc>
          <w:tcPr>
            <w:tcW w:w="3150" w:type="dxa"/>
            <w:tcBorders>
              <w:top w:val="single" w:sz="4" w:space="0" w:color="auto"/>
              <w:left w:val="nil"/>
              <w:bottom w:val="single" w:sz="4" w:space="0" w:color="auto"/>
              <w:right w:val="single" w:sz="4" w:space="0" w:color="auto"/>
            </w:tcBorders>
          </w:tcPr>
          <w:p w14:paraId="7EBC6077" w14:textId="2CDCB07D"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120</w:t>
            </w:r>
          </w:p>
        </w:tc>
      </w:tr>
      <w:tr w:rsidR="00D66E0B" w:rsidRPr="00613F44" w14:paraId="22E25F6F" w14:textId="77777777" w:rsidTr="00E55567">
        <w:tc>
          <w:tcPr>
            <w:tcW w:w="1530" w:type="dxa"/>
            <w:tcBorders>
              <w:top w:val="single" w:sz="4" w:space="0" w:color="auto"/>
              <w:left w:val="single" w:sz="4" w:space="0" w:color="auto"/>
              <w:bottom w:val="single" w:sz="4" w:space="0" w:color="auto"/>
              <w:right w:val="single" w:sz="4" w:space="0" w:color="auto"/>
            </w:tcBorders>
          </w:tcPr>
          <w:p w14:paraId="6C587786"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CORE</w:t>
            </w:r>
          </w:p>
        </w:tc>
        <w:tc>
          <w:tcPr>
            <w:tcW w:w="2250" w:type="dxa"/>
            <w:tcBorders>
              <w:top w:val="single" w:sz="4" w:space="0" w:color="auto"/>
              <w:left w:val="single" w:sz="4" w:space="0" w:color="auto"/>
              <w:bottom w:val="single" w:sz="4" w:space="0" w:color="auto"/>
              <w:right w:val="single" w:sz="4" w:space="0" w:color="auto"/>
            </w:tcBorders>
          </w:tcPr>
          <w:p w14:paraId="18EE307D"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1012 551 15A</w:t>
            </w:r>
          </w:p>
          <w:p w14:paraId="04C6F8F7"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nil"/>
              <w:bottom w:val="single" w:sz="4" w:space="0" w:color="auto"/>
              <w:right w:val="single" w:sz="4" w:space="0" w:color="auto"/>
            </w:tcBorders>
          </w:tcPr>
          <w:p w14:paraId="6049CF21"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Manage Hair And Beauty Parlor</w:t>
            </w:r>
          </w:p>
        </w:tc>
        <w:tc>
          <w:tcPr>
            <w:tcW w:w="3150" w:type="dxa"/>
            <w:tcBorders>
              <w:top w:val="single" w:sz="4" w:space="0" w:color="auto"/>
              <w:left w:val="nil"/>
              <w:bottom w:val="single" w:sz="4" w:space="0" w:color="auto"/>
              <w:right w:val="single" w:sz="4" w:space="0" w:color="auto"/>
            </w:tcBorders>
          </w:tcPr>
          <w:p w14:paraId="0A9C160F" w14:textId="296B6FE5"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100</w:t>
            </w:r>
          </w:p>
        </w:tc>
      </w:tr>
      <w:tr w:rsidR="00D66E0B" w:rsidRPr="00613F44" w14:paraId="1EDC23F9" w14:textId="77777777" w:rsidTr="00E55567">
        <w:tc>
          <w:tcPr>
            <w:tcW w:w="1530" w:type="dxa"/>
            <w:tcBorders>
              <w:top w:val="single" w:sz="4" w:space="0" w:color="auto"/>
              <w:left w:val="single" w:sz="4" w:space="0" w:color="auto"/>
              <w:bottom w:val="single" w:sz="4" w:space="0" w:color="auto"/>
              <w:right w:val="single" w:sz="4" w:space="0" w:color="auto"/>
            </w:tcBorders>
          </w:tcPr>
          <w:p w14:paraId="387B722A"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72D79444" w14:textId="77777777" w:rsidR="00D66E0B" w:rsidRPr="00613F44" w:rsidRDefault="00D66E0B" w:rsidP="00395C96">
            <w:pPr>
              <w:spacing w:before="100" w:beforeAutospacing="1" w:after="0" w:line="360" w:lineRule="auto"/>
              <w:ind w:right="-514"/>
              <w:rPr>
                <w:rFonts w:eastAsia="Calibri"/>
                <w:bCs/>
                <w:color w:val="auto"/>
                <w:szCs w:val="24"/>
              </w:rPr>
            </w:pPr>
            <w:r w:rsidRPr="00613F44">
              <w:rPr>
                <w:rFonts w:eastAsia="Calibri"/>
                <w:bCs/>
                <w:color w:val="auto"/>
                <w:szCs w:val="24"/>
              </w:rPr>
              <w:t>1012 551 16A</w:t>
            </w:r>
          </w:p>
          <w:p w14:paraId="535FDAD4"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single" w:sz="4" w:space="0" w:color="auto"/>
              <w:bottom w:val="single" w:sz="4" w:space="0" w:color="auto"/>
              <w:right w:val="single" w:sz="4" w:space="0" w:color="auto"/>
            </w:tcBorders>
          </w:tcPr>
          <w:p w14:paraId="1F5AE709"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bCs/>
                <w:color w:val="auto"/>
                <w:szCs w:val="24"/>
              </w:rPr>
              <w:t xml:space="preserve">Hair Colouring </w:t>
            </w:r>
          </w:p>
        </w:tc>
        <w:tc>
          <w:tcPr>
            <w:tcW w:w="3150" w:type="dxa"/>
            <w:tcBorders>
              <w:top w:val="single" w:sz="4" w:space="0" w:color="auto"/>
              <w:left w:val="single" w:sz="4" w:space="0" w:color="auto"/>
              <w:bottom w:val="single" w:sz="4" w:space="0" w:color="auto"/>
              <w:right w:val="single" w:sz="4" w:space="0" w:color="auto"/>
            </w:tcBorders>
          </w:tcPr>
          <w:p w14:paraId="7D5E0CF2" w14:textId="19B07EC8"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130</w:t>
            </w:r>
          </w:p>
        </w:tc>
      </w:tr>
      <w:tr w:rsidR="00D66E0B" w:rsidRPr="00613F44" w14:paraId="5346C29E" w14:textId="77777777" w:rsidTr="00E55567">
        <w:tc>
          <w:tcPr>
            <w:tcW w:w="1530" w:type="dxa"/>
            <w:tcBorders>
              <w:top w:val="single" w:sz="4" w:space="0" w:color="auto"/>
              <w:left w:val="single" w:sz="4" w:space="0" w:color="auto"/>
              <w:bottom w:val="single" w:sz="4" w:space="0" w:color="auto"/>
              <w:right w:val="single" w:sz="4" w:space="0" w:color="auto"/>
            </w:tcBorders>
          </w:tcPr>
          <w:p w14:paraId="4A2DE9F3"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5E74DBA1"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1012 551 17A</w:t>
            </w:r>
          </w:p>
          <w:p w14:paraId="441A8CD9"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single" w:sz="4" w:space="0" w:color="auto"/>
              <w:bottom w:val="single" w:sz="4" w:space="0" w:color="auto"/>
              <w:right w:val="single" w:sz="4" w:space="0" w:color="auto"/>
            </w:tcBorders>
          </w:tcPr>
          <w:p w14:paraId="499A471C"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 xml:space="preserve">Body Massage </w:t>
            </w:r>
          </w:p>
        </w:tc>
        <w:tc>
          <w:tcPr>
            <w:tcW w:w="3150" w:type="dxa"/>
            <w:tcBorders>
              <w:top w:val="single" w:sz="4" w:space="0" w:color="auto"/>
              <w:left w:val="single" w:sz="4" w:space="0" w:color="auto"/>
              <w:bottom w:val="single" w:sz="4" w:space="0" w:color="auto"/>
              <w:right w:val="single" w:sz="4" w:space="0" w:color="auto"/>
            </w:tcBorders>
          </w:tcPr>
          <w:p w14:paraId="3EA6D4B0" w14:textId="22FC8949"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150</w:t>
            </w:r>
          </w:p>
        </w:tc>
      </w:tr>
      <w:tr w:rsidR="00D66E0B" w:rsidRPr="00613F44" w14:paraId="7CB98CE0" w14:textId="77777777" w:rsidTr="00E55567">
        <w:tc>
          <w:tcPr>
            <w:tcW w:w="1530" w:type="dxa"/>
            <w:tcBorders>
              <w:top w:val="single" w:sz="4" w:space="0" w:color="auto"/>
              <w:left w:val="single" w:sz="4" w:space="0" w:color="auto"/>
              <w:bottom w:val="single" w:sz="4" w:space="0" w:color="auto"/>
              <w:right w:val="single" w:sz="4" w:space="0" w:color="auto"/>
            </w:tcBorders>
          </w:tcPr>
          <w:p w14:paraId="4371F8B5" w14:textId="77777777" w:rsidR="00D66E0B" w:rsidRPr="00613F44" w:rsidRDefault="00D66E0B" w:rsidP="00395C96">
            <w:pPr>
              <w:spacing w:before="100" w:beforeAutospacing="1" w:after="0" w:line="360" w:lineRule="auto"/>
              <w:ind w:right="-514"/>
              <w:rPr>
                <w:rFonts w:eastAsia="Calibri"/>
                <w:b/>
                <w:bCs/>
                <w:color w:val="auto"/>
                <w:szCs w:val="24"/>
              </w:rPr>
            </w:pPr>
            <w:r w:rsidRPr="00613F44">
              <w:rPr>
                <w:rFonts w:eastAsia="Calibri"/>
                <w:b/>
                <w:bCs/>
                <w:color w:val="auto"/>
                <w:szCs w:val="24"/>
              </w:rPr>
              <w:t xml:space="preserve">CORE </w:t>
            </w:r>
          </w:p>
        </w:tc>
        <w:tc>
          <w:tcPr>
            <w:tcW w:w="2250" w:type="dxa"/>
            <w:tcBorders>
              <w:top w:val="single" w:sz="4" w:space="0" w:color="auto"/>
              <w:left w:val="single" w:sz="4" w:space="0" w:color="auto"/>
              <w:bottom w:val="single" w:sz="4" w:space="0" w:color="auto"/>
              <w:right w:val="single" w:sz="4" w:space="0" w:color="auto"/>
            </w:tcBorders>
          </w:tcPr>
          <w:p w14:paraId="065F1CB0" w14:textId="3D12CEF0" w:rsidR="00D66E0B" w:rsidRPr="00613F44" w:rsidRDefault="00AF6A27" w:rsidP="00395C96">
            <w:pPr>
              <w:spacing w:before="100" w:beforeAutospacing="1" w:after="0" w:line="360" w:lineRule="auto"/>
              <w:ind w:right="-514"/>
              <w:rPr>
                <w:rFonts w:eastAsia="Calibri"/>
                <w:color w:val="auto"/>
                <w:szCs w:val="24"/>
              </w:rPr>
            </w:pPr>
            <w:r w:rsidRPr="00613F44">
              <w:rPr>
                <w:rFonts w:eastAsia="Calibri"/>
                <w:color w:val="auto"/>
                <w:szCs w:val="24"/>
              </w:rPr>
              <w:t>1012</w:t>
            </w:r>
            <w:r w:rsidR="00C20D67" w:rsidRPr="00613F44">
              <w:rPr>
                <w:rFonts w:eastAsia="Calibri"/>
                <w:color w:val="auto"/>
                <w:szCs w:val="24"/>
              </w:rPr>
              <w:t xml:space="preserve"> 55</w:t>
            </w:r>
            <w:r w:rsidR="00D66E0B" w:rsidRPr="00613F44">
              <w:rPr>
                <w:rFonts w:eastAsia="Calibri"/>
                <w:color w:val="auto"/>
                <w:szCs w:val="24"/>
              </w:rPr>
              <w:t>1 18A</w:t>
            </w:r>
          </w:p>
          <w:p w14:paraId="09DC32C1" w14:textId="77777777" w:rsidR="00D66E0B" w:rsidRPr="00613F44" w:rsidRDefault="00D66E0B" w:rsidP="00395C96">
            <w:pPr>
              <w:spacing w:before="100" w:beforeAutospacing="1" w:after="0" w:line="360" w:lineRule="auto"/>
              <w:ind w:right="-514"/>
              <w:rPr>
                <w:rFonts w:eastAsia="Calibri"/>
                <w:bCs/>
                <w:color w:val="auto"/>
                <w:szCs w:val="24"/>
              </w:rPr>
            </w:pPr>
          </w:p>
        </w:tc>
        <w:tc>
          <w:tcPr>
            <w:tcW w:w="3060" w:type="dxa"/>
            <w:tcBorders>
              <w:top w:val="single" w:sz="4" w:space="0" w:color="auto"/>
              <w:left w:val="single" w:sz="4" w:space="0" w:color="auto"/>
              <w:bottom w:val="single" w:sz="4" w:space="0" w:color="auto"/>
              <w:right w:val="single" w:sz="4" w:space="0" w:color="auto"/>
            </w:tcBorders>
          </w:tcPr>
          <w:p w14:paraId="5F93CD09" w14:textId="77777777" w:rsidR="00D66E0B" w:rsidRPr="00613F44" w:rsidRDefault="00D66E0B" w:rsidP="00395C96">
            <w:pPr>
              <w:spacing w:before="100" w:beforeAutospacing="1" w:after="0" w:line="360" w:lineRule="auto"/>
              <w:ind w:right="-514"/>
              <w:rPr>
                <w:rFonts w:eastAsia="Calibri"/>
                <w:color w:val="auto"/>
                <w:szCs w:val="24"/>
              </w:rPr>
            </w:pPr>
            <w:r w:rsidRPr="00613F44">
              <w:rPr>
                <w:rFonts w:eastAsia="Calibri"/>
                <w:color w:val="auto"/>
                <w:szCs w:val="24"/>
              </w:rPr>
              <w:t>Cosmetology Research</w:t>
            </w:r>
          </w:p>
        </w:tc>
        <w:tc>
          <w:tcPr>
            <w:tcW w:w="3150" w:type="dxa"/>
            <w:tcBorders>
              <w:top w:val="single" w:sz="4" w:space="0" w:color="auto"/>
              <w:left w:val="single" w:sz="4" w:space="0" w:color="auto"/>
              <w:bottom w:val="single" w:sz="4" w:space="0" w:color="auto"/>
              <w:right w:val="single" w:sz="4" w:space="0" w:color="auto"/>
            </w:tcBorders>
          </w:tcPr>
          <w:p w14:paraId="442DB194" w14:textId="4D2B8C10" w:rsidR="00D66E0B" w:rsidRPr="00613F44" w:rsidRDefault="00D66E0B" w:rsidP="008E5BF7">
            <w:pPr>
              <w:spacing w:before="100" w:beforeAutospacing="1" w:after="0" w:line="360" w:lineRule="auto"/>
              <w:ind w:right="-514"/>
              <w:jc w:val="center"/>
              <w:rPr>
                <w:rFonts w:eastAsia="Calibri"/>
                <w:bCs/>
                <w:color w:val="auto"/>
                <w:szCs w:val="24"/>
              </w:rPr>
            </w:pPr>
            <w:r w:rsidRPr="00613F44">
              <w:rPr>
                <w:rFonts w:eastAsia="Calibri"/>
                <w:bCs/>
                <w:color w:val="auto"/>
                <w:szCs w:val="24"/>
              </w:rPr>
              <w:t>80</w:t>
            </w:r>
          </w:p>
        </w:tc>
      </w:tr>
      <w:tr w:rsidR="00D66E0B" w:rsidRPr="00613F44" w14:paraId="53829A92" w14:textId="77777777" w:rsidTr="00E55567">
        <w:trPr>
          <w:trHeight w:val="1178"/>
        </w:trPr>
        <w:tc>
          <w:tcPr>
            <w:tcW w:w="1530" w:type="dxa"/>
            <w:tcBorders>
              <w:top w:val="single" w:sz="4" w:space="0" w:color="auto"/>
              <w:left w:val="single" w:sz="4" w:space="0" w:color="auto"/>
              <w:bottom w:val="single" w:sz="4" w:space="0" w:color="auto"/>
              <w:right w:val="single" w:sz="4" w:space="0" w:color="auto"/>
            </w:tcBorders>
          </w:tcPr>
          <w:p w14:paraId="3F3A7F92" w14:textId="77777777" w:rsidR="00D66E0B" w:rsidRPr="00613F44" w:rsidRDefault="00D66E0B" w:rsidP="00395C96">
            <w:pPr>
              <w:spacing w:before="100" w:beforeAutospacing="1" w:after="0" w:line="360" w:lineRule="auto"/>
              <w:ind w:right="-514"/>
              <w:jc w:val="center"/>
              <w:rPr>
                <w:rFonts w:eastAsia="Calibri"/>
                <w:b/>
                <w:bCs/>
                <w:color w:val="auto"/>
                <w:szCs w:val="24"/>
              </w:rPr>
            </w:pPr>
          </w:p>
        </w:tc>
        <w:tc>
          <w:tcPr>
            <w:tcW w:w="2250" w:type="dxa"/>
            <w:tcBorders>
              <w:top w:val="single" w:sz="4" w:space="0" w:color="auto"/>
              <w:left w:val="single" w:sz="4" w:space="0" w:color="auto"/>
              <w:bottom w:val="single" w:sz="4" w:space="0" w:color="auto"/>
              <w:right w:val="single" w:sz="4" w:space="0" w:color="auto"/>
            </w:tcBorders>
          </w:tcPr>
          <w:p w14:paraId="423CCF0B" w14:textId="77777777" w:rsidR="00D66E0B" w:rsidRPr="00613F44" w:rsidRDefault="00D66E0B" w:rsidP="00395C96">
            <w:pPr>
              <w:spacing w:before="100" w:beforeAutospacing="1" w:after="0" w:line="360" w:lineRule="auto"/>
              <w:ind w:right="-514"/>
              <w:jc w:val="center"/>
              <w:rPr>
                <w:rFonts w:eastAsia="Calibri"/>
                <w:bCs/>
                <w:color w:val="auto"/>
                <w:szCs w:val="24"/>
              </w:rPr>
            </w:pPr>
          </w:p>
        </w:tc>
        <w:tc>
          <w:tcPr>
            <w:tcW w:w="3060" w:type="dxa"/>
            <w:tcBorders>
              <w:top w:val="single" w:sz="4" w:space="0" w:color="auto"/>
              <w:left w:val="single" w:sz="4" w:space="0" w:color="auto"/>
              <w:bottom w:val="single" w:sz="4" w:space="0" w:color="auto"/>
              <w:right w:val="single" w:sz="4" w:space="0" w:color="auto"/>
            </w:tcBorders>
          </w:tcPr>
          <w:p w14:paraId="31DFAC05" w14:textId="77777777" w:rsidR="00D66E0B" w:rsidRPr="00613F44" w:rsidRDefault="00D66E0B" w:rsidP="00395C96">
            <w:pPr>
              <w:spacing w:before="100" w:beforeAutospacing="1" w:after="0" w:line="360" w:lineRule="auto"/>
              <w:ind w:right="-514"/>
              <w:rPr>
                <w:rFonts w:eastAsia="Calibri"/>
                <w:bCs/>
                <w:color w:val="auto"/>
                <w:szCs w:val="24"/>
              </w:rPr>
            </w:pPr>
            <w:r w:rsidRPr="00613F44">
              <w:rPr>
                <w:rFonts w:eastAsia="Calibri"/>
                <w:bCs/>
                <w:color w:val="auto"/>
                <w:szCs w:val="24"/>
              </w:rPr>
              <w:t>Industrial Attachment</w:t>
            </w:r>
          </w:p>
          <w:p w14:paraId="6CD6F92E" w14:textId="77777777" w:rsidR="00D66E0B" w:rsidRPr="00613F44" w:rsidRDefault="00D66E0B" w:rsidP="00395C96">
            <w:pPr>
              <w:spacing w:before="100" w:beforeAutospacing="1" w:after="0" w:line="360" w:lineRule="auto"/>
              <w:ind w:right="-514"/>
              <w:rPr>
                <w:rFonts w:eastAsia="Calibri"/>
                <w:bCs/>
                <w:color w:val="auto"/>
                <w:szCs w:val="24"/>
              </w:rPr>
            </w:pPr>
          </w:p>
        </w:tc>
        <w:tc>
          <w:tcPr>
            <w:tcW w:w="3150" w:type="dxa"/>
            <w:tcBorders>
              <w:top w:val="single" w:sz="4" w:space="0" w:color="auto"/>
              <w:left w:val="single" w:sz="4" w:space="0" w:color="auto"/>
              <w:bottom w:val="single" w:sz="4" w:space="0" w:color="auto"/>
              <w:right w:val="single" w:sz="4" w:space="0" w:color="auto"/>
            </w:tcBorders>
          </w:tcPr>
          <w:p w14:paraId="0E2250DA" w14:textId="1AA913C9" w:rsidR="00D66E0B" w:rsidRPr="00613F44" w:rsidRDefault="00D66E0B" w:rsidP="008E5BF7">
            <w:pPr>
              <w:spacing w:before="100" w:beforeAutospacing="1" w:after="0" w:line="360" w:lineRule="auto"/>
              <w:ind w:right="-514"/>
              <w:jc w:val="center"/>
              <w:rPr>
                <w:rFonts w:eastAsia="Calibri"/>
                <w:b/>
                <w:color w:val="auto"/>
                <w:szCs w:val="24"/>
              </w:rPr>
            </w:pPr>
            <w:r w:rsidRPr="00613F44">
              <w:rPr>
                <w:rFonts w:eastAsia="Calibri"/>
                <w:b/>
                <w:color w:val="auto"/>
                <w:szCs w:val="24"/>
              </w:rPr>
              <w:t>480</w:t>
            </w:r>
          </w:p>
        </w:tc>
      </w:tr>
      <w:tr w:rsidR="00D66E0B" w:rsidRPr="00613F44" w14:paraId="5916893E" w14:textId="77777777" w:rsidTr="00E55567">
        <w:trPr>
          <w:trHeight w:val="1178"/>
        </w:trPr>
        <w:tc>
          <w:tcPr>
            <w:tcW w:w="6840" w:type="dxa"/>
            <w:gridSpan w:val="3"/>
            <w:tcBorders>
              <w:top w:val="single" w:sz="4" w:space="0" w:color="auto"/>
              <w:left w:val="single" w:sz="4" w:space="0" w:color="auto"/>
              <w:bottom w:val="single" w:sz="4" w:space="0" w:color="auto"/>
              <w:right w:val="single" w:sz="4" w:space="0" w:color="auto"/>
            </w:tcBorders>
          </w:tcPr>
          <w:p w14:paraId="56A99704" w14:textId="654DE3F4" w:rsidR="00D66E0B" w:rsidRPr="00613F44" w:rsidRDefault="00D66E0B" w:rsidP="00395C96">
            <w:pPr>
              <w:spacing w:before="100" w:beforeAutospacing="1" w:after="0" w:line="360" w:lineRule="auto"/>
              <w:ind w:right="-514"/>
              <w:rPr>
                <w:rFonts w:eastAsia="Calibri"/>
                <w:bCs/>
                <w:color w:val="auto"/>
                <w:szCs w:val="24"/>
              </w:rPr>
            </w:pPr>
            <w:r w:rsidRPr="00613F44">
              <w:rPr>
                <w:rFonts w:eastAsia="Calibri"/>
                <w:b/>
                <w:bCs/>
                <w:color w:val="auto"/>
                <w:szCs w:val="24"/>
              </w:rPr>
              <w:t>GRAND TOTAL</w:t>
            </w:r>
          </w:p>
        </w:tc>
        <w:tc>
          <w:tcPr>
            <w:tcW w:w="3150" w:type="dxa"/>
            <w:tcBorders>
              <w:top w:val="single" w:sz="4" w:space="0" w:color="auto"/>
              <w:left w:val="single" w:sz="4" w:space="0" w:color="auto"/>
              <w:bottom w:val="single" w:sz="4" w:space="0" w:color="auto"/>
              <w:right w:val="single" w:sz="4" w:space="0" w:color="auto"/>
            </w:tcBorders>
          </w:tcPr>
          <w:p w14:paraId="43135E54" w14:textId="2A1FF23F" w:rsidR="00D66E0B" w:rsidRPr="00613F44" w:rsidRDefault="00CF4089" w:rsidP="00FA0656">
            <w:pPr>
              <w:spacing w:before="100" w:beforeAutospacing="1" w:after="0" w:line="360" w:lineRule="auto"/>
              <w:ind w:right="-514"/>
              <w:jc w:val="center"/>
              <w:rPr>
                <w:rFonts w:eastAsia="Calibri"/>
                <w:b/>
                <w:color w:val="auto"/>
                <w:szCs w:val="24"/>
              </w:rPr>
            </w:pPr>
            <w:r w:rsidRPr="00613F44">
              <w:rPr>
                <w:rFonts w:eastAsia="Calibri"/>
                <w:b/>
                <w:color w:val="auto"/>
                <w:szCs w:val="24"/>
              </w:rPr>
              <w:t>2,5</w:t>
            </w:r>
            <w:r w:rsidR="00FA0656" w:rsidRPr="00613F44">
              <w:rPr>
                <w:rFonts w:eastAsia="Calibri"/>
                <w:b/>
                <w:color w:val="auto"/>
                <w:szCs w:val="24"/>
              </w:rPr>
              <w:t>00</w:t>
            </w:r>
          </w:p>
        </w:tc>
      </w:tr>
    </w:tbl>
    <w:p w14:paraId="6DBD84AA" w14:textId="7098FFD3" w:rsidR="00946A0B" w:rsidRPr="00613F44" w:rsidRDefault="00946A0B" w:rsidP="00A97C44">
      <w:pPr>
        <w:pStyle w:val="NormalWeb"/>
        <w:tabs>
          <w:tab w:val="left" w:pos="1545"/>
        </w:tabs>
        <w:spacing w:line="360" w:lineRule="auto"/>
        <w:rPr>
          <w:b/>
        </w:rPr>
        <w:sectPr w:rsidR="00946A0B" w:rsidRPr="00613F44" w:rsidSect="003E1498">
          <w:headerReference w:type="default" r:id="rId14"/>
          <w:footerReference w:type="default" r:id="rId15"/>
          <w:pgSz w:w="11906" w:h="16838"/>
          <w:pgMar w:top="630" w:right="1800" w:bottom="1440" w:left="1800" w:header="288" w:footer="304" w:gutter="0"/>
          <w:pgNumType w:fmt="lowerRoman"/>
          <w:cols w:space="720"/>
        </w:sectPr>
      </w:pPr>
    </w:p>
    <w:p w14:paraId="7359D581" w14:textId="77777777" w:rsidR="001D4ADE" w:rsidRPr="00613F44" w:rsidRDefault="001D4ADE" w:rsidP="00A97C44">
      <w:pPr>
        <w:keepNext/>
        <w:keepLines/>
        <w:spacing w:before="200" w:after="0" w:line="276" w:lineRule="auto"/>
        <w:jc w:val="center"/>
        <w:outlineLvl w:val="1"/>
        <w:rPr>
          <w:rFonts w:eastAsia="Times New Roman"/>
          <w:b/>
          <w:bCs/>
          <w:color w:val="auto"/>
          <w:kern w:val="0"/>
          <w:szCs w:val="24"/>
        </w:rPr>
      </w:pPr>
      <w:bookmarkStart w:id="23" w:name="_heading=h.4d34og8" w:colFirst="0" w:colLast="0"/>
      <w:bookmarkStart w:id="24" w:name="_Toc197094693"/>
      <w:bookmarkEnd w:id="23"/>
      <w:r w:rsidRPr="00613F44">
        <w:rPr>
          <w:rFonts w:eastAsia="Times New Roman"/>
          <w:b/>
          <w:bCs/>
          <w:color w:val="auto"/>
          <w:kern w:val="0"/>
          <w:szCs w:val="24"/>
          <w:lang w:val="en-GB"/>
        </w:rPr>
        <w:lastRenderedPageBreak/>
        <w:t xml:space="preserve">PROVIDE PLAITING AND BRAIDING </w:t>
      </w:r>
      <w:r w:rsidRPr="00613F44">
        <w:rPr>
          <w:rFonts w:eastAsia="Times New Roman"/>
          <w:b/>
          <w:bCs/>
          <w:color w:val="auto"/>
          <w:kern w:val="0"/>
          <w:szCs w:val="24"/>
        </w:rPr>
        <w:t>SERVICE</w:t>
      </w:r>
      <w:bookmarkEnd w:id="24"/>
    </w:p>
    <w:p w14:paraId="5860A08F" w14:textId="15720B7E" w:rsidR="001D4ADE" w:rsidRPr="00613F44" w:rsidRDefault="001D4ADE" w:rsidP="001D4ADE">
      <w:pPr>
        <w:spacing w:after="160" w:line="276" w:lineRule="auto"/>
        <w:rPr>
          <w:rFonts w:eastAsia="Times New Roman"/>
          <w:b/>
          <w:color w:val="auto"/>
          <w:kern w:val="0"/>
          <w:szCs w:val="24"/>
        </w:rPr>
      </w:pPr>
      <w:r w:rsidRPr="00613F44">
        <w:rPr>
          <w:rFonts w:eastAsia="Times New Roman"/>
          <w:bCs/>
          <w:color w:val="auto"/>
          <w:kern w:val="0"/>
          <w:szCs w:val="24"/>
        </w:rPr>
        <w:t>UNIT CODE</w:t>
      </w:r>
      <w:r w:rsidRPr="00613F44">
        <w:rPr>
          <w:rFonts w:eastAsia="Times New Roman"/>
          <w:b/>
          <w:color w:val="auto"/>
          <w:kern w:val="0"/>
          <w:szCs w:val="24"/>
        </w:rPr>
        <w:t xml:space="preserve">: </w:t>
      </w:r>
      <w:r w:rsidRPr="00613F44">
        <w:rPr>
          <w:rFonts w:eastAsia="Times New Roman"/>
          <w:b/>
          <w:color w:val="auto"/>
          <w:kern w:val="0"/>
          <w:szCs w:val="24"/>
          <w:lang w:val="en-GB"/>
        </w:rPr>
        <w:t xml:space="preserve"> </w:t>
      </w:r>
      <w:r w:rsidR="00581E3E" w:rsidRPr="00613F44">
        <w:rPr>
          <w:rFonts w:eastAsia="Calibri"/>
          <w:color w:val="auto"/>
          <w:kern w:val="0"/>
          <w:szCs w:val="24"/>
        </w:rPr>
        <w:t>1012 2</w:t>
      </w:r>
      <w:r w:rsidRPr="00613F44">
        <w:rPr>
          <w:rFonts w:eastAsia="Calibri"/>
          <w:color w:val="auto"/>
          <w:kern w:val="0"/>
          <w:szCs w:val="24"/>
        </w:rPr>
        <w:t>51 01A</w:t>
      </w:r>
    </w:p>
    <w:p w14:paraId="0DFC80F8"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UNIT DESCRIPTION</w:t>
      </w:r>
    </w:p>
    <w:p w14:paraId="2AEC569A" w14:textId="77777777" w:rsidR="001D4ADE" w:rsidRPr="00613F44" w:rsidRDefault="001D4ADE" w:rsidP="001D4ADE">
      <w:pPr>
        <w:spacing w:after="160" w:line="276" w:lineRule="auto"/>
        <w:jc w:val="both"/>
        <w:rPr>
          <w:rFonts w:eastAsia="Times New Roman"/>
          <w:color w:val="auto"/>
          <w:kern w:val="0"/>
          <w:szCs w:val="24"/>
        </w:rPr>
      </w:pPr>
      <w:r w:rsidRPr="00613F44">
        <w:rPr>
          <w:rFonts w:eastAsia="Times New Roman"/>
          <w:color w:val="auto"/>
          <w:kern w:val="0"/>
          <w:szCs w:val="24"/>
        </w:rPr>
        <w:t xml:space="preserve">This unit covers the competencies required to </w:t>
      </w:r>
      <w:r w:rsidRPr="00613F44">
        <w:rPr>
          <w:rFonts w:eastAsia="Times New Roman"/>
          <w:color w:val="auto"/>
          <w:kern w:val="0"/>
          <w:szCs w:val="24"/>
          <w:lang w:val="en-GB"/>
        </w:rPr>
        <w:t xml:space="preserve">provide plaiting and braiding </w:t>
      </w:r>
      <w:r w:rsidRPr="00613F44">
        <w:rPr>
          <w:rFonts w:eastAsia="Times New Roman"/>
          <w:color w:val="auto"/>
          <w:kern w:val="0"/>
          <w:szCs w:val="24"/>
        </w:rPr>
        <w:t xml:space="preserve">services. It involves preparing for </w:t>
      </w:r>
      <w:r w:rsidRPr="00613F44">
        <w:rPr>
          <w:rFonts w:eastAsia="Times New Roman"/>
          <w:color w:val="auto"/>
          <w:kern w:val="0"/>
          <w:szCs w:val="24"/>
          <w:lang w:val="en-GB"/>
        </w:rPr>
        <w:t>plaiting</w:t>
      </w:r>
      <w:r w:rsidRPr="00613F44">
        <w:rPr>
          <w:rFonts w:eastAsia="Times New Roman"/>
          <w:color w:val="auto"/>
          <w:kern w:val="0"/>
          <w:szCs w:val="24"/>
        </w:rPr>
        <w:t xml:space="preserve"> and braiding, performing plaiting and </w:t>
      </w:r>
      <w:r w:rsidRPr="00613F44">
        <w:rPr>
          <w:rFonts w:eastAsia="Times New Roman"/>
          <w:color w:val="auto"/>
          <w:kern w:val="0"/>
          <w:szCs w:val="24"/>
          <w:lang w:val="en-GB"/>
        </w:rPr>
        <w:t xml:space="preserve">braiding </w:t>
      </w:r>
      <w:r w:rsidRPr="00613F44">
        <w:rPr>
          <w:rFonts w:eastAsia="Times New Roman"/>
          <w:color w:val="auto"/>
          <w:kern w:val="0"/>
          <w:szCs w:val="24"/>
        </w:rPr>
        <w:t>and post plaiting and braiding procedure.</w:t>
      </w:r>
    </w:p>
    <w:p w14:paraId="47C327BD" w14:textId="77777777" w:rsidR="001D4ADE" w:rsidRPr="00613F44" w:rsidRDefault="001D4ADE" w:rsidP="001D4ADE">
      <w:pPr>
        <w:tabs>
          <w:tab w:val="left" w:pos="2880"/>
          <w:tab w:val="left" w:pos="9000"/>
        </w:tabs>
        <w:spacing w:after="160" w:line="276" w:lineRule="auto"/>
        <w:jc w:val="both"/>
        <w:rPr>
          <w:rFonts w:eastAsia="Times New Roman"/>
          <w:b/>
          <w:color w:val="auto"/>
          <w:kern w:val="0"/>
          <w:szCs w:val="24"/>
        </w:rPr>
      </w:pPr>
      <w:r w:rsidRPr="00613F44">
        <w:rPr>
          <w:rFonts w:eastAsia="Times New Roman"/>
          <w:b/>
          <w:color w:val="auto"/>
          <w:kern w:val="0"/>
          <w:szCs w:val="24"/>
        </w:rPr>
        <w:t>ELEMENTS AND PERFORMANCE CRITERIA</w:t>
      </w:r>
    </w:p>
    <w:tbl>
      <w:tblPr>
        <w:tblStyle w:val="Style55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1D4ADE" w:rsidRPr="00613F44" w14:paraId="37A7520C" w14:textId="77777777" w:rsidTr="00E91974">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4D856AD"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color w:val="auto"/>
                <w:kern w:val="0"/>
                <w:szCs w:val="24"/>
              </w:rPr>
              <w:t>ELEMENT</w:t>
            </w:r>
          </w:p>
          <w:p w14:paraId="1A81FC99"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color w:val="auto"/>
                <w:kern w:val="0"/>
                <w:szCs w:val="24"/>
              </w:rPr>
              <w:t xml:space="preserve">These describe the </w:t>
            </w:r>
            <w:r w:rsidRPr="00613F44">
              <w:rPr>
                <w:rFonts w:eastAsia="Times New Roman"/>
                <w:b/>
                <w:color w:val="auto"/>
                <w:kern w:val="0"/>
                <w:szCs w:val="24"/>
              </w:rPr>
              <w:t>key outcomes</w:t>
            </w:r>
            <w:r w:rsidRPr="00613F44">
              <w:rPr>
                <w:rFonts w:eastAsia="Times New Roman"/>
                <w:color w:val="auto"/>
                <w:kern w:val="0"/>
                <w:szCs w:val="24"/>
              </w:rPr>
              <w:t xml:space="preserve"> which make up </w:t>
            </w:r>
            <w:r w:rsidRPr="00613F44">
              <w:rPr>
                <w:rFonts w:eastAsia="Times New Roman"/>
                <w:b/>
                <w:color w:val="auto"/>
                <w:kern w:val="0"/>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7C43395"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color w:val="auto"/>
                <w:kern w:val="0"/>
                <w:szCs w:val="24"/>
              </w:rPr>
              <w:t>PERFORMANCE CRITERIA</w:t>
            </w:r>
          </w:p>
          <w:p w14:paraId="0CFB7EE0"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These are assess-able statements which specify the required level of performance for each of the elements.</w:t>
            </w:r>
          </w:p>
          <w:p w14:paraId="273EFD24" w14:textId="77777777" w:rsidR="001D4ADE" w:rsidRPr="00613F44" w:rsidRDefault="001D4ADE" w:rsidP="001D4ADE">
            <w:pPr>
              <w:spacing w:after="0" w:line="276" w:lineRule="auto"/>
              <w:rPr>
                <w:rFonts w:eastAsia="Times New Roman"/>
                <w:b/>
                <w:color w:val="auto"/>
                <w:kern w:val="0"/>
                <w:szCs w:val="24"/>
              </w:rPr>
            </w:pPr>
          </w:p>
          <w:p w14:paraId="36821689"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i/>
                <w:color w:val="auto"/>
                <w:kern w:val="0"/>
                <w:szCs w:val="24"/>
              </w:rPr>
              <w:t>Bold and italicized terms</w:t>
            </w:r>
            <w:r w:rsidRPr="00613F44">
              <w:rPr>
                <w:rFonts w:eastAsia="Times New Roman"/>
                <w:color w:val="auto"/>
                <w:kern w:val="0"/>
                <w:szCs w:val="24"/>
              </w:rPr>
              <w:t xml:space="preserve"> </w:t>
            </w:r>
            <w:r w:rsidRPr="00613F44">
              <w:rPr>
                <w:rFonts w:eastAsia="Times New Roman"/>
                <w:b/>
                <w:i/>
                <w:color w:val="auto"/>
                <w:kern w:val="0"/>
                <w:szCs w:val="24"/>
              </w:rPr>
              <w:t>are elaborated in the Range</w:t>
            </w:r>
          </w:p>
        </w:tc>
      </w:tr>
      <w:tr w:rsidR="001D4ADE" w:rsidRPr="00613F44" w14:paraId="70C43AEE" w14:textId="77777777" w:rsidTr="00E91974">
        <w:tc>
          <w:tcPr>
            <w:tcW w:w="1435" w:type="pct"/>
            <w:tcMar>
              <w:top w:w="0" w:type="dxa"/>
              <w:left w:w="115" w:type="dxa"/>
              <w:bottom w:w="0" w:type="dxa"/>
              <w:right w:w="115" w:type="dxa"/>
            </w:tcMar>
          </w:tcPr>
          <w:p w14:paraId="29036CC1" w14:textId="77777777" w:rsidR="001D4ADE" w:rsidRPr="00613F44" w:rsidRDefault="001D4ADE" w:rsidP="001D4ADE">
            <w:pPr>
              <w:spacing w:after="0" w:line="276" w:lineRule="auto"/>
              <w:rPr>
                <w:rFonts w:eastAsia="Times New Roman"/>
                <w:color w:val="auto"/>
                <w:kern w:val="0"/>
                <w:szCs w:val="24"/>
              </w:rPr>
            </w:pPr>
          </w:p>
          <w:p w14:paraId="036FEC27" w14:textId="77777777" w:rsidR="001D4ADE" w:rsidRPr="00613F44" w:rsidRDefault="001D4ADE" w:rsidP="001D4ADE">
            <w:pPr>
              <w:spacing w:after="0" w:line="276" w:lineRule="auto"/>
              <w:rPr>
                <w:rFonts w:eastAsia="Times New Roman"/>
                <w:color w:val="auto"/>
                <w:kern w:val="0"/>
                <w:szCs w:val="24"/>
              </w:rPr>
            </w:pPr>
          </w:p>
          <w:p w14:paraId="77C344F1"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Prepare for plaiting and braiding service</w:t>
            </w:r>
          </w:p>
        </w:tc>
        <w:tc>
          <w:tcPr>
            <w:tcW w:w="3565" w:type="pct"/>
            <w:tcBorders>
              <w:right w:val="double" w:sz="4" w:space="0" w:color="auto"/>
            </w:tcBorders>
            <w:tcMar>
              <w:top w:w="0" w:type="dxa"/>
              <w:left w:w="115" w:type="dxa"/>
              <w:bottom w:w="0" w:type="dxa"/>
              <w:right w:w="115" w:type="dxa"/>
            </w:tcMar>
          </w:tcPr>
          <w:p w14:paraId="1938DB46" w14:textId="77777777" w:rsidR="001D4ADE" w:rsidRPr="00613F44" w:rsidRDefault="001D4ADE" w:rsidP="001D4ADE">
            <w:pPr>
              <w:suppressAutoHyphens/>
              <w:autoSpaceDN w:val="0"/>
              <w:spacing w:after="0" w:line="276" w:lineRule="auto"/>
              <w:textAlignment w:val="baseline"/>
              <w:rPr>
                <w:color w:val="auto"/>
                <w:kern w:val="0"/>
                <w:szCs w:val="24"/>
                <w:lang w:eastAsia="zh-CN" w:bidi="hi-IN"/>
              </w:rPr>
            </w:pPr>
          </w:p>
          <w:p w14:paraId="3540BA83"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Client consultation is carried out as per work procedure.</w:t>
            </w:r>
          </w:p>
          <w:p w14:paraId="0F400245"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Calibri"/>
                <w:b/>
                <w:i/>
                <w:color w:val="auto"/>
                <w:kern w:val="0"/>
                <w:szCs w:val="24"/>
                <w:lang w:eastAsia="zh-CN" w:bidi="hi-IN"/>
              </w:rPr>
              <w:t>Personal protective gear</w:t>
            </w:r>
            <w:r w:rsidRPr="00613F44">
              <w:rPr>
                <w:rFonts w:eastAsia="Calibri"/>
                <w:color w:val="auto"/>
                <w:kern w:val="0"/>
                <w:szCs w:val="24"/>
                <w:lang w:eastAsia="zh-CN" w:bidi="hi-IN"/>
              </w:rPr>
              <w:t xml:space="preserve"> are selected and donned as per work requirement.</w:t>
            </w:r>
          </w:p>
          <w:p w14:paraId="25A3B9E7"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Calibri"/>
                <w:color w:val="auto"/>
                <w:kern w:val="0"/>
                <w:szCs w:val="24"/>
                <w:lang w:eastAsia="zh-CN" w:bidi="hi-IN"/>
              </w:rPr>
              <w:t>Client is draped as per service requirement</w:t>
            </w:r>
          </w:p>
          <w:p w14:paraId="151FAC89"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 xml:space="preserve">Hair and scalp are </w:t>
            </w:r>
            <w:proofErr w:type="spellStart"/>
            <w:r w:rsidRPr="00613F44">
              <w:rPr>
                <w:rFonts w:eastAsia="Times New Roman"/>
                <w:kern w:val="0"/>
                <w:szCs w:val="24"/>
                <w:lang w:eastAsia="zh-CN" w:bidi="hi-IN"/>
              </w:rPr>
              <w:t>analysed</w:t>
            </w:r>
            <w:proofErr w:type="spellEnd"/>
            <w:r w:rsidRPr="00613F44">
              <w:rPr>
                <w:rFonts w:eastAsia="Times New Roman"/>
                <w:kern w:val="0"/>
                <w:szCs w:val="24"/>
                <w:lang w:eastAsia="zh-CN" w:bidi="hi-IN"/>
              </w:rPr>
              <w:t xml:space="preserve"> as per work procedures</w:t>
            </w:r>
            <w:r w:rsidRPr="00613F44">
              <w:rPr>
                <w:rFonts w:eastAsia="Times New Roman"/>
                <w:b/>
                <w:kern w:val="0"/>
                <w:szCs w:val="24"/>
                <w:lang w:eastAsia="zh-CN" w:bidi="hi-IN"/>
              </w:rPr>
              <w:t>.</w:t>
            </w:r>
          </w:p>
          <w:p w14:paraId="7B2AC088"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Times New Roman"/>
                <w:b/>
                <w:i/>
                <w:kern w:val="0"/>
                <w:szCs w:val="24"/>
              </w:rPr>
              <w:t xml:space="preserve">Plaiting and braiding </w:t>
            </w:r>
            <w:r w:rsidRPr="00613F44">
              <w:rPr>
                <w:rFonts w:eastAsia="Times New Roman"/>
                <w:b/>
                <w:i/>
                <w:color w:val="auto"/>
                <w:kern w:val="0"/>
                <w:szCs w:val="24"/>
                <w:lang w:eastAsia="zh-CN" w:bidi="hi-IN"/>
              </w:rPr>
              <w:t>Tools</w:t>
            </w:r>
            <w:r w:rsidRPr="00613F44">
              <w:rPr>
                <w:rFonts w:eastAsia="Times New Roman"/>
                <w:b/>
                <w:i/>
                <w:kern w:val="0"/>
                <w:szCs w:val="24"/>
                <w:lang w:eastAsia="zh-CN" w:bidi="hi-IN"/>
              </w:rPr>
              <w:t xml:space="preserve"> and equipment </w:t>
            </w:r>
            <w:r w:rsidRPr="00613F44">
              <w:rPr>
                <w:rFonts w:eastAsia="Times New Roman"/>
                <w:kern w:val="0"/>
                <w:szCs w:val="24"/>
                <w:lang w:eastAsia="zh-CN" w:bidi="hi-IN"/>
              </w:rPr>
              <w:t>are assembled and prepared as per work requirement.</w:t>
            </w:r>
          </w:p>
          <w:p w14:paraId="32292D86" w14:textId="77777777" w:rsidR="001D4ADE" w:rsidRPr="00613F44" w:rsidRDefault="001D4ADE" w:rsidP="00011619">
            <w:pPr>
              <w:numPr>
                <w:ilvl w:val="1"/>
                <w:numId w:val="158"/>
              </w:numPr>
              <w:suppressAutoHyphens/>
              <w:autoSpaceDN w:val="0"/>
              <w:spacing w:after="0" w:line="276" w:lineRule="auto"/>
              <w:textAlignment w:val="baseline"/>
              <w:rPr>
                <w:color w:val="auto"/>
                <w:kern w:val="0"/>
                <w:szCs w:val="24"/>
                <w:lang w:eastAsia="zh-CN" w:bidi="hi-IN"/>
              </w:rPr>
            </w:pPr>
            <w:r w:rsidRPr="00613F44">
              <w:rPr>
                <w:rFonts w:eastAsia="Times New Roman"/>
                <w:b/>
                <w:i/>
                <w:kern w:val="0"/>
                <w:szCs w:val="24"/>
              </w:rPr>
              <w:t xml:space="preserve">Plaiting and braiding </w:t>
            </w:r>
            <w:r w:rsidRPr="00613F44">
              <w:rPr>
                <w:rFonts w:eastAsia="Times New Roman"/>
                <w:b/>
                <w:i/>
                <w:kern w:val="0"/>
                <w:szCs w:val="24"/>
                <w:lang w:eastAsia="zh-CN" w:bidi="hi-IN"/>
              </w:rPr>
              <w:t xml:space="preserve">products and supplies </w:t>
            </w:r>
            <w:r w:rsidRPr="00613F44">
              <w:rPr>
                <w:rFonts w:eastAsia="Times New Roman"/>
                <w:kern w:val="0"/>
                <w:szCs w:val="24"/>
                <w:lang w:eastAsia="zh-CN" w:bidi="hi-IN"/>
              </w:rPr>
              <w:t>are prepared as per manufactures instruction</w:t>
            </w:r>
          </w:p>
        </w:tc>
      </w:tr>
      <w:tr w:rsidR="001D4ADE" w:rsidRPr="00613F44" w14:paraId="4C7A8F42" w14:textId="77777777" w:rsidTr="00E91974">
        <w:tc>
          <w:tcPr>
            <w:tcW w:w="1435" w:type="pct"/>
            <w:tcMar>
              <w:top w:w="0" w:type="dxa"/>
              <w:left w:w="115" w:type="dxa"/>
              <w:bottom w:w="0" w:type="dxa"/>
              <w:right w:w="115" w:type="dxa"/>
            </w:tcMar>
          </w:tcPr>
          <w:p w14:paraId="3315A0B7"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Perform plaiting and braiding service</w:t>
            </w:r>
          </w:p>
        </w:tc>
        <w:tc>
          <w:tcPr>
            <w:tcW w:w="3565" w:type="pct"/>
            <w:tcBorders>
              <w:right w:val="double" w:sz="4" w:space="0" w:color="auto"/>
            </w:tcBorders>
            <w:tcMar>
              <w:top w:w="0" w:type="dxa"/>
              <w:left w:w="115" w:type="dxa"/>
              <w:bottom w:w="0" w:type="dxa"/>
              <w:right w:w="115" w:type="dxa"/>
            </w:tcMar>
          </w:tcPr>
          <w:p w14:paraId="5FC367D1" w14:textId="77777777" w:rsidR="001D4ADE" w:rsidRPr="00613F44" w:rsidRDefault="001D4ADE" w:rsidP="00011619">
            <w:pPr>
              <w:numPr>
                <w:ilvl w:val="0"/>
                <w:numId w:val="159"/>
              </w:numPr>
              <w:spacing w:after="0" w:line="276" w:lineRule="auto"/>
              <w:rPr>
                <w:rFonts w:eastAsia="Times New Roman"/>
                <w:kern w:val="0"/>
                <w:szCs w:val="24"/>
              </w:rPr>
            </w:pPr>
            <w:r w:rsidRPr="00613F44">
              <w:rPr>
                <w:rFonts w:eastAsia="Times New Roman"/>
                <w:b/>
                <w:i/>
                <w:kern w:val="0"/>
                <w:szCs w:val="24"/>
              </w:rPr>
              <w:t>Client’s hair and scalp are prepared</w:t>
            </w:r>
            <w:r w:rsidRPr="00613F44">
              <w:rPr>
                <w:rFonts w:eastAsia="Times New Roman"/>
                <w:kern w:val="0"/>
                <w:szCs w:val="24"/>
              </w:rPr>
              <w:t xml:space="preserve"> as per service requirements.</w:t>
            </w:r>
          </w:p>
          <w:p w14:paraId="6672A6DF" w14:textId="77777777" w:rsidR="001D4ADE" w:rsidRPr="00613F44" w:rsidRDefault="001D4ADE" w:rsidP="00011619">
            <w:pPr>
              <w:numPr>
                <w:ilvl w:val="0"/>
                <w:numId w:val="159"/>
              </w:numPr>
              <w:spacing w:after="0" w:line="276" w:lineRule="auto"/>
              <w:rPr>
                <w:rFonts w:eastAsia="Times New Roman"/>
                <w:kern w:val="0"/>
                <w:szCs w:val="24"/>
              </w:rPr>
            </w:pPr>
            <w:r w:rsidRPr="00613F44">
              <w:rPr>
                <w:rFonts w:eastAsia="Times New Roman"/>
                <w:b/>
                <w:i/>
                <w:kern w:val="0"/>
                <w:szCs w:val="24"/>
              </w:rPr>
              <w:t>Plaiting and braiding procedure</w:t>
            </w:r>
            <w:r w:rsidRPr="00613F44">
              <w:rPr>
                <w:rFonts w:eastAsia="Times New Roman"/>
                <w:kern w:val="0"/>
                <w:szCs w:val="24"/>
              </w:rPr>
              <w:t xml:space="preserve"> is performed as per client requirement.</w:t>
            </w:r>
          </w:p>
          <w:p w14:paraId="5778B312" w14:textId="77777777" w:rsidR="001D4ADE" w:rsidRPr="00613F44" w:rsidRDefault="001D4ADE" w:rsidP="00011619">
            <w:pPr>
              <w:numPr>
                <w:ilvl w:val="0"/>
                <w:numId w:val="159"/>
              </w:numPr>
              <w:spacing w:after="0" w:line="276" w:lineRule="auto"/>
              <w:rPr>
                <w:rFonts w:eastAsia="Times New Roman"/>
                <w:kern w:val="0"/>
                <w:szCs w:val="24"/>
              </w:rPr>
            </w:pPr>
            <w:r w:rsidRPr="00613F44">
              <w:rPr>
                <w:rFonts w:eastAsia="Times New Roman"/>
                <w:kern w:val="0"/>
                <w:szCs w:val="24"/>
              </w:rPr>
              <w:t xml:space="preserve">After care advice is provided based on service offered. </w:t>
            </w:r>
          </w:p>
        </w:tc>
      </w:tr>
      <w:tr w:rsidR="001D4ADE" w:rsidRPr="00613F44" w14:paraId="0C9B0CBF" w14:textId="77777777" w:rsidTr="00E91974">
        <w:tc>
          <w:tcPr>
            <w:tcW w:w="1435" w:type="pct"/>
            <w:tcMar>
              <w:top w:w="0" w:type="dxa"/>
              <w:left w:w="115" w:type="dxa"/>
              <w:bottom w:w="0" w:type="dxa"/>
              <w:right w:w="115" w:type="dxa"/>
            </w:tcMar>
          </w:tcPr>
          <w:p w14:paraId="14D6A907" w14:textId="77777777" w:rsidR="001D4ADE" w:rsidRPr="00613F44" w:rsidRDefault="001D4ADE" w:rsidP="001D4ADE">
            <w:pPr>
              <w:spacing w:after="0" w:line="276" w:lineRule="auto"/>
              <w:rPr>
                <w:rFonts w:eastAsia="Times New Roman"/>
                <w:color w:val="auto"/>
                <w:kern w:val="0"/>
                <w:szCs w:val="24"/>
              </w:rPr>
            </w:pPr>
          </w:p>
          <w:p w14:paraId="0A1F210D"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Perform post plating and braiding procedure</w:t>
            </w:r>
          </w:p>
        </w:tc>
        <w:tc>
          <w:tcPr>
            <w:tcW w:w="3565" w:type="pct"/>
            <w:tcBorders>
              <w:right w:val="double" w:sz="4" w:space="0" w:color="auto"/>
            </w:tcBorders>
            <w:tcMar>
              <w:top w:w="0" w:type="dxa"/>
              <w:left w:w="115" w:type="dxa"/>
              <w:bottom w:w="0" w:type="dxa"/>
              <w:right w:w="115" w:type="dxa"/>
            </w:tcMar>
          </w:tcPr>
          <w:p w14:paraId="6743A957" w14:textId="77777777" w:rsidR="001D4ADE" w:rsidRPr="00613F44" w:rsidRDefault="001D4ADE" w:rsidP="001D4ADE">
            <w:pPr>
              <w:spacing w:after="0" w:line="276" w:lineRule="auto"/>
              <w:rPr>
                <w:rFonts w:eastAsia="Times New Roman"/>
                <w:b/>
                <w:i/>
                <w:kern w:val="0"/>
                <w:szCs w:val="24"/>
              </w:rPr>
            </w:pPr>
          </w:p>
          <w:p w14:paraId="29C46299" w14:textId="77777777" w:rsidR="001D4ADE" w:rsidRPr="00613F44" w:rsidRDefault="001D4ADE" w:rsidP="00011619">
            <w:pPr>
              <w:numPr>
                <w:ilvl w:val="0"/>
                <w:numId w:val="160"/>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rPr>
              <w:t xml:space="preserve">Braiding and plaiting </w:t>
            </w:r>
            <w:r w:rsidRPr="00613F44">
              <w:rPr>
                <w:rFonts w:eastAsia="Times New Roman"/>
                <w:color w:val="auto"/>
                <w:kern w:val="0"/>
                <w:szCs w:val="24"/>
                <w:lang w:eastAsia="zh-CN" w:bidi="hi-IN"/>
              </w:rPr>
              <w:t>tools and equipment are cleaned and disinfected as per work procedures.</w:t>
            </w:r>
          </w:p>
          <w:p w14:paraId="6E0741F3" w14:textId="77777777" w:rsidR="001D4ADE" w:rsidRPr="00613F44" w:rsidRDefault="001D4ADE" w:rsidP="00011619">
            <w:pPr>
              <w:numPr>
                <w:ilvl w:val="0"/>
                <w:numId w:val="160"/>
              </w:numPr>
              <w:suppressAutoHyphens/>
              <w:autoSpaceDN w:val="0"/>
              <w:spacing w:after="0" w:line="276" w:lineRule="auto"/>
              <w:textAlignment w:val="baseline"/>
              <w:rPr>
                <w:color w:val="auto"/>
                <w:kern w:val="0"/>
                <w:szCs w:val="24"/>
                <w:lang w:eastAsia="zh-CN" w:bidi="hi-IN"/>
              </w:rPr>
            </w:pPr>
            <w:r w:rsidRPr="00613F44">
              <w:rPr>
                <w:rFonts w:eastAsia="Times New Roman"/>
                <w:color w:val="auto"/>
                <w:kern w:val="0"/>
                <w:szCs w:val="24"/>
                <w:lang w:eastAsia="zh-CN" w:bidi="hi-IN"/>
              </w:rPr>
              <w:t>Work station is cleaned and waste disposed as per work procedure.</w:t>
            </w:r>
          </w:p>
          <w:p w14:paraId="2779F43A" w14:textId="77777777" w:rsidR="001D4ADE" w:rsidRPr="00613F44" w:rsidRDefault="001D4ADE" w:rsidP="00011619">
            <w:pPr>
              <w:numPr>
                <w:ilvl w:val="0"/>
                <w:numId w:val="160"/>
              </w:numPr>
              <w:suppressAutoHyphens/>
              <w:autoSpaceDN w:val="0"/>
              <w:spacing w:after="0" w:line="276" w:lineRule="auto"/>
              <w:textAlignment w:val="baseline"/>
              <w:rPr>
                <w:color w:val="auto"/>
                <w:kern w:val="0"/>
                <w:szCs w:val="24"/>
                <w:lang w:eastAsia="zh-CN" w:bidi="hi-IN"/>
              </w:rPr>
            </w:pPr>
            <w:r w:rsidRPr="00613F44">
              <w:rPr>
                <w:rFonts w:eastAsia="Times New Roman"/>
                <w:b/>
                <w:i/>
                <w:kern w:val="0"/>
                <w:szCs w:val="24"/>
              </w:rPr>
              <w:t xml:space="preserve">Braiding and plaiting </w:t>
            </w:r>
            <w:r w:rsidRPr="00613F44">
              <w:rPr>
                <w:rFonts w:eastAsia="Times New Roman"/>
                <w:b/>
                <w:i/>
                <w:szCs w:val="24"/>
              </w:rPr>
              <w:t>recyclable supplies</w:t>
            </w:r>
            <w:r w:rsidRPr="00613F44">
              <w:rPr>
                <w:rFonts w:eastAsia="Times New Roman"/>
                <w:szCs w:val="24"/>
              </w:rPr>
              <w:t xml:space="preserve"> are cleaned, disinfected and stored as per work procedure</w:t>
            </w:r>
            <w:r w:rsidRPr="00613F44">
              <w:rPr>
                <w:rFonts w:eastAsia="Calibri"/>
                <w:color w:val="auto"/>
                <w:kern w:val="0"/>
                <w:szCs w:val="24"/>
                <w:lang w:eastAsia="zh-CN" w:bidi="hi-IN"/>
              </w:rPr>
              <w:t>.</w:t>
            </w:r>
          </w:p>
        </w:tc>
      </w:tr>
    </w:tbl>
    <w:p w14:paraId="3344AD4A" w14:textId="77777777" w:rsidR="001D4ADE" w:rsidRPr="00613F44" w:rsidRDefault="001D4ADE" w:rsidP="001D4ADE">
      <w:pPr>
        <w:spacing w:after="160" w:line="276" w:lineRule="auto"/>
        <w:rPr>
          <w:rFonts w:eastAsia="Times New Roman"/>
          <w:b/>
          <w:color w:val="auto"/>
          <w:kern w:val="0"/>
          <w:szCs w:val="24"/>
        </w:rPr>
      </w:pPr>
    </w:p>
    <w:p w14:paraId="0999DF2C" w14:textId="77777777" w:rsidR="00A4314B" w:rsidRPr="00613F44" w:rsidRDefault="00A4314B" w:rsidP="001D4ADE">
      <w:pPr>
        <w:spacing w:after="160" w:line="276" w:lineRule="auto"/>
        <w:rPr>
          <w:rFonts w:eastAsia="Times New Roman"/>
          <w:b/>
          <w:color w:val="auto"/>
          <w:kern w:val="0"/>
          <w:szCs w:val="24"/>
        </w:rPr>
      </w:pPr>
    </w:p>
    <w:p w14:paraId="6F13622A" w14:textId="77777777" w:rsidR="00A4314B" w:rsidRPr="00613F44" w:rsidRDefault="00A4314B" w:rsidP="001D4ADE">
      <w:pPr>
        <w:spacing w:after="160" w:line="276" w:lineRule="auto"/>
        <w:rPr>
          <w:rFonts w:eastAsia="Times New Roman"/>
          <w:b/>
          <w:color w:val="auto"/>
          <w:kern w:val="0"/>
          <w:szCs w:val="24"/>
        </w:rPr>
      </w:pPr>
    </w:p>
    <w:p w14:paraId="55A9D486" w14:textId="77777777" w:rsidR="00A4314B" w:rsidRPr="00613F44" w:rsidRDefault="00A4314B" w:rsidP="003E1498">
      <w:pPr>
        <w:spacing w:after="160" w:line="276" w:lineRule="auto"/>
        <w:jc w:val="right"/>
        <w:rPr>
          <w:rFonts w:eastAsia="Times New Roman"/>
          <w:b/>
          <w:color w:val="auto"/>
          <w:kern w:val="0"/>
          <w:szCs w:val="24"/>
        </w:rPr>
      </w:pPr>
    </w:p>
    <w:p w14:paraId="6CB8C8AC" w14:textId="77777777" w:rsidR="001D4ADE" w:rsidRPr="00613F44" w:rsidRDefault="001D4ADE" w:rsidP="001D4ADE">
      <w:pPr>
        <w:spacing w:after="160" w:line="276" w:lineRule="auto"/>
        <w:rPr>
          <w:rFonts w:eastAsia="Times New Roman"/>
          <w:b/>
          <w:color w:val="auto"/>
          <w:kern w:val="0"/>
          <w:szCs w:val="24"/>
        </w:rPr>
      </w:pPr>
    </w:p>
    <w:p w14:paraId="07F751B1"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lastRenderedPageBreak/>
        <w:t>RANGE</w:t>
      </w:r>
    </w:p>
    <w:p w14:paraId="3605B9A9"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This section provides work environments and conditions to which the performance criteria apply. It allows for different work environments and situations that will affect performance.</w:t>
      </w:r>
    </w:p>
    <w:tbl>
      <w:tblPr>
        <w:tblStyle w:val="Style561"/>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3"/>
        <w:gridCol w:w="6067"/>
      </w:tblGrid>
      <w:tr w:rsidR="001D4ADE" w:rsidRPr="00613F44" w14:paraId="57B8E895"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B05161" w14:textId="77777777" w:rsidR="001D4ADE" w:rsidRPr="00613F44" w:rsidRDefault="001D4ADE" w:rsidP="001D4ADE">
            <w:pPr>
              <w:tabs>
                <w:tab w:val="left" w:pos="-2898"/>
              </w:tabs>
              <w:spacing w:after="0" w:line="276" w:lineRule="auto"/>
              <w:rPr>
                <w:rFonts w:eastAsia="Times New Roman"/>
                <w:b/>
                <w:kern w:val="0"/>
                <w:szCs w:val="24"/>
              </w:rPr>
            </w:pPr>
            <w:r w:rsidRPr="00613F44">
              <w:rPr>
                <w:rFonts w:eastAsia="Times New Roman"/>
                <w:b/>
                <w:kern w:val="0"/>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2EA691"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 xml:space="preserve">Range </w:t>
            </w:r>
          </w:p>
        </w:tc>
      </w:tr>
      <w:tr w:rsidR="001D4ADE" w:rsidRPr="00613F44" w14:paraId="4BAF93CB"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BF8926" w14:textId="77777777" w:rsidR="001D4ADE" w:rsidRPr="00613F44" w:rsidRDefault="001D4ADE" w:rsidP="00011619">
            <w:pPr>
              <w:numPr>
                <w:ilvl w:val="3"/>
                <w:numId w:val="159"/>
              </w:numPr>
              <w:tabs>
                <w:tab w:val="left" w:pos="-2898"/>
              </w:tabs>
              <w:spacing w:after="0" w:line="276" w:lineRule="auto"/>
              <w:contextualSpacing/>
              <w:rPr>
                <w:rFonts w:eastAsia="Times New Roman"/>
                <w:kern w:val="0"/>
                <w:szCs w:val="24"/>
              </w:rPr>
            </w:pPr>
            <w:r w:rsidRPr="00613F44">
              <w:rPr>
                <w:rFonts w:eastAsia="Times New Roman"/>
                <w:kern w:val="0"/>
                <w:szCs w:val="24"/>
              </w:rPr>
              <w:t>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FD5BA9"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Apron</w:t>
            </w:r>
          </w:p>
          <w:p w14:paraId="6BB228C0"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Face shield</w:t>
            </w:r>
          </w:p>
          <w:p w14:paraId="2CD23D18"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Draper</w:t>
            </w:r>
          </w:p>
          <w:p w14:paraId="187E9890"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 xml:space="preserve">Towel </w:t>
            </w:r>
          </w:p>
        </w:tc>
      </w:tr>
      <w:tr w:rsidR="001D4ADE" w:rsidRPr="00613F44" w14:paraId="675A3E7B"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C5B787" w14:textId="77777777" w:rsidR="001D4ADE" w:rsidRPr="00613F44" w:rsidRDefault="001D4ADE" w:rsidP="00011619">
            <w:pPr>
              <w:numPr>
                <w:ilvl w:val="3"/>
                <w:numId w:val="159"/>
              </w:numPr>
              <w:spacing w:after="0" w:line="276" w:lineRule="auto"/>
              <w:contextualSpacing/>
              <w:rPr>
                <w:rFonts w:eastAsia="Times New Roman"/>
                <w:kern w:val="0"/>
                <w:szCs w:val="24"/>
              </w:rPr>
            </w:pPr>
            <w:r w:rsidRPr="00613F44">
              <w:rPr>
                <w:rFonts w:eastAsia="Times New Roman"/>
                <w:bCs/>
                <w:iCs/>
                <w:kern w:val="0"/>
                <w:szCs w:val="24"/>
              </w:rPr>
              <w:t>Plaiting and braiding tools and equipment</w:t>
            </w:r>
            <w:r w:rsidRPr="00613F44">
              <w:rPr>
                <w:rFonts w:eastAsia="Times New Roman"/>
                <w:b/>
                <w:bCs/>
                <w:i/>
                <w:iCs/>
                <w:kern w:val="0"/>
                <w:szCs w:val="24"/>
              </w:rPr>
              <w:t xml:space="preserve"> </w:t>
            </w:r>
            <w:r w:rsidRPr="00613F44">
              <w:rPr>
                <w:rFonts w:eastAsia="Times New Roman"/>
                <w:kern w:val="0"/>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1E7549" w14:textId="77777777" w:rsidR="001D4ADE" w:rsidRPr="00613F44" w:rsidRDefault="001D4ADE" w:rsidP="00011619">
            <w:pPr>
              <w:numPr>
                <w:ilvl w:val="0"/>
                <w:numId w:val="88"/>
              </w:numPr>
              <w:spacing w:after="0" w:line="276" w:lineRule="auto"/>
              <w:rPr>
                <w:rFonts w:eastAsia="Times New Roman"/>
                <w:kern w:val="0"/>
                <w:szCs w:val="24"/>
              </w:rPr>
            </w:pPr>
            <w:r w:rsidRPr="00613F44">
              <w:rPr>
                <w:rFonts w:eastAsia="Times New Roman"/>
                <w:kern w:val="0"/>
                <w:szCs w:val="24"/>
              </w:rPr>
              <w:t>Crotchet</w:t>
            </w:r>
            <w:r w:rsidRPr="00613F44">
              <w:rPr>
                <w:rFonts w:eastAsia="Times New Roman"/>
                <w:kern w:val="0"/>
                <w:szCs w:val="24"/>
                <w:lang w:val="en-GB"/>
              </w:rPr>
              <w:t xml:space="preserve"> needle</w:t>
            </w:r>
          </w:p>
          <w:p w14:paraId="288630B0" w14:textId="77777777" w:rsidR="001D4ADE" w:rsidRPr="00613F44" w:rsidRDefault="001D4ADE" w:rsidP="00011619">
            <w:pPr>
              <w:numPr>
                <w:ilvl w:val="0"/>
                <w:numId w:val="88"/>
              </w:numPr>
              <w:spacing w:after="0" w:line="276" w:lineRule="auto"/>
              <w:rPr>
                <w:rFonts w:eastAsia="Times New Roman"/>
                <w:kern w:val="0"/>
                <w:szCs w:val="24"/>
              </w:rPr>
            </w:pPr>
            <w:r w:rsidRPr="00613F44">
              <w:rPr>
                <w:rFonts w:eastAsia="Times New Roman"/>
                <w:kern w:val="0"/>
                <w:szCs w:val="24"/>
              </w:rPr>
              <w:t>Assorted combs</w:t>
            </w:r>
          </w:p>
          <w:p w14:paraId="3F068822" w14:textId="77777777" w:rsidR="001D4ADE" w:rsidRPr="00613F44" w:rsidRDefault="001D4ADE" w:rsidP="00011619">
            <w:pPr>
              <w:numPr>
                <w:ilvl w:val="0"/>
                <w:numId w:val="88"/>
              </w:numPr>
              <w:spacing w:after="0" w:line="276" w:lineRule="auto"/>
              <w:rPr>
                <w:rFonts w:eastAsia="Times New Roman"/>
                <w:kern w:val="0"/>
                <w:szCs w:val="24"/>
              </w:rPr>
            </w:pPr>
            <w:r w:rsidRPr="00613F44">
              <w:rPr>
                <w:rFonts w:eastAsia="Times New Roman"/>
                <w:kern w:val="0"/>
                <w:szCs w:val="24"/>
              </w:rPr>
              <w:t>Scissors</w:t>
            </w:r>
          </w:p>
          <w:p w14:paraId="78A16307" w14:textId="77777777" w:rsidR="001D4ADE" w:rsidRPr="00613F44" w:rsidRDefault="001D4ADE" w:rsidP="00011619">
            <w:pPr>
              <w:numPr>
                <w:ilvl w:val="0"/>
                <w:numId w:val="88"/>
              </w:numPr>
              <w:spacing w:after="0" w:line="276" w:lineRule="auto"/>
              <w:rPr>
                <w:rFonts w:eastAsia="Times New Roman"/>
                <w:kern w:val="0"/>
                <w:szCs w:val="24"/>
              </w:rPr>
            </w:pPr>
            <w:r w:rsidRPr="00613F44">
              <w:rPr>
                <w:rFonts w:eastAsia="Times New Roman"/>
                <w:kern w:val="0"/>
                <w:szCs w:val="24"/>
              </w:rPr>
              <w:t>Weaving needles</w:t>
            </w:r>
          </w:p>
          <w:p w14:paraId="62610C36" w14:textId="77777777" w:rsidR="001D4ADE" w:rsidRPr="00613F44" w:rsidRDefault="001D4ADE" w:rsidP="00011619">
            <w:pPr>
              <w:numPr>
                <w:ilvl w:val="0"/>
                <w:numId w:val="88"/>
              </w:numPr>
              <w:spacing w:after="0" w:line="276" w:lineRule="auto"/>
              <w:rPr>
                <w:rFonts w:eastAsia="Times New Roman"/>
                <w:kern w:val="0"/>
                <w:szCs w:val="24"/>
              </w:rPr>
            </w:pPr>
            <w:r w:rsidRPr="00613F44">
              <w:rPr>
                <w:rFonts w:eastAsia="Times New Roman"/>
                <w:kern w:val="0"/>
                <w:szCs w:val="24"/>
              </w:rPr>
              <w:t>Blow dryer</w:t>
            </w:r>
          </w:p>
          <w:p w14:paraId="401E5972" w14:textId="77777777" w:rsidR="001D4ADE" w:rsidRPr="00613F44" w:rsidRDefault="001D4ADE" w:rsidP="00011619">
            <w:pPr>
              <w:numPr>
                <w:ilvl w:val="0"/>
                <w:numId w:val="88"/>
              </w:numPr>
              <w:spacing w:after="0" w:line="276" w:lineRule="auto"/>
              <w:rPr>
                <w:rFonts w:eastAsia="Times New Roman"/>
                <w:kern w:val="0"/>
                <w:szCs w:val="24"/>
                <w:lang w:val="en-GB"/>
              </w:rPr>
            </w:pPr>
            <w:r w:rsidRPr="00613F44">
              <w:rPr>
                <w:rFonts w:eastAsia="Times New Roman"/>
                <w:kern w:val="0"/>
                <w:szCs w:val="24"/>
              </w:rPr>
              <w:t>Head dummy</w:t>
            </w:r>
          </w:p>
        </w:tc>
      </w:tr>
      <w:tr w:rsidR="001D4ADE" w:rsidRPr="00613F44" w14:paraId="402F4824"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1BED3F" w14:textId="77777777" w:rsidR="001D4ADE" w:rsidRPr="00613F44" w:rsidRDefault="001D4ADE" w:rsidP="00011619">
            <w:pPr>
              <w:numPr>
                <w:ilvl w:val="3"/>
                <w:numId w:val="159"/>
              </w:numPr>
              <w:spacing w:after="0" w:line="276" w:lineRule="auto"/>
              <w:contextualSpacing/>
              <w:rPr>
                <w:rFonts w:eastAsia="Times New Roman"/>
                <w:kern w:val="0"/>
                <w:szCs w:val="24"/>
              </w:rPr>
            </w:pPr>
            <w:r w:rsidRPr="00613F44">
              <w:rPr>
                <w:rFonts w:eastAsia="Times New Roman"/>
                <w:bCs/>
                <w:iCs/>
                <w:kern w:val="0"/>
                <w:szCs w:val="24"/>
                <w:lang w:val="en-GB"/>
              </w:rPr>
              <w:t xml:space="preserve">Plaiting and braiding products and </w:t>
            </w:r>
            <w:proofErr w:type="spellStart"/>
            <w:r w:rsidRPr="00613F44">
              <w:rPr>
                <w:rFonts w:eastAsia="Times New Roman"/>
                <w:bCs/>
                <w:iCs/>
                <w:kern w:val="0"/>
                <w:szCs w:val="24"/>
              </w:rPr>
              <w:t>suppl</w:t>
            </w:r>
            <w:r w:rsidRPr="00613F44">
              <w:rPr>
                <w:rFonts w:eastAsia="Times New Roman"/>
                <w:bCs/>
                <w:iCs/>
                <w:kern w:val="0"/>
                <w:szCs w:val="24"/>
                <w:lang w:val="en-GB"/>
              </w:rPr>
              <w:t>i</w:t>
            </w:r>
            <w:r w:rsidRPr="00613F44">
              <w:rPr>
                <w:rFonts w:eastAsia="Times New Roman"/>
                <w:bCs/>
                <w:iCs/>
                <w:kern w:val="0"/>
                <w:szCs w:val="24"/>
              </w:rPr>
              <w:t>es</w:t>
            </w:r>
            <w:proofErr w:type="spellEnd"/>
            <w:r w:rsidRPr="00613F44">
              <w:rPr>
                <w:rFonts w:eastAsia="Times New Roman"/>
                <w:b/>
                <w:bCs/>
                <w:i/>
                <w:iCs/>
                <w:kern w:val="0"/>
                <w:szCs w:val="24"/>
              </w:rPr>
              <w:t xml:space="preserve"> </w:t>
            </w:r>
            <w:r w:rsidRPr="00613F44">
              <w:rPr>
                <w:rFonts w:eastAsia="Times New Roman"/>
                <w:kern w:val="0"/>
                <w:szCs w:val="24"/>
              </w:rPr>
              <w:t>may include but not limited to:</w:t>
            </w:r>
          </w:p>
          <w:p w14:paraId="26694754" w14:textId="77777777" w:rsidR="001D4ADE" w:rsidRPr="00613F44" w:rsidRDefault="001D4ADE" w:rsidP="001D4ADE">
            <w:pPr>
              <w:spacing w:after="0" w:line="276" w:lineRule="auto"/>
              <w:rPr>
                <w:rFonts w:eastAsia="Times New Roman"/>
                <w:color w:val="auto"/>
                <w:kern w:val="0"/>
                <w:szCs w:val="24"/>
              </w:rPr>
            </w:pPr>
          </w:p>
          <w:p w14:paraId="2FE23942" w14:textId="77777777" w:rsidR="001D4ADE" w:rsidRPr="00613F44" w:rsidRDefault="001D4ADE" w:rsidP="001D4ADE">
            <w:pPr>
              <w:tabs>
                <w:tab w:val="left" w:pos="-2898"/>
              </w:tabs>
              <w:spacing w:after="0" w:line="276" w:lineRule="auto"/>
              <w:rPr>
                <w:rFonts w:eastAsia="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BB675B"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Threads</w:t>
            </w:r>
          </w:p>
          <w:p w14:paraId="7478C162"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Hair pieces</w:t>
            </w:r>
          </w:p>
          <w:p w14:paraId="579FB6B3" w14:textId="77777777" w:rsidR="001D4ADE" w:rsidRPr="00613F44" w:rsidRDefault="001D4ADE" w:rsidP="00011619">
            <w:pPr>
              <w:numPr>
                <w:ilvl w:val="0"/>
                <w:numId w:val="161"/>
              </w:numPr>
              <w:spacing w:after="0" w:line="276" w:lineRule="auto"/>
              <w:rPr>
                <w:rFonts w:eastAsia="Times New Roman"/>
                <w:kern w:val="0"/>
                <w:szCs w:val="24"/>
                <w:lang w:val="en-GB"/>
              </w:rPr>
            </w:pPr>
            <w:r w:rsidRPr="00613F44">
              <w:rPr>
                <w:rFonts w:eastAsia="Times New Roman"/>
                <w:kern w:val="0"/>
                <w:szCs w:val="24"/>
                <w:lang w:val="en-GB"/>
              </w:rPr>
              <w:t xml:space="preserve">Shampoos </w:t>
            </w:r>
          </w:p>
          <w:p w14:paraId="2530D2A9" w14:textId="77777777" w:rsidR="001D4ADE" w:rsidRPr="00613F44" w:rsidRDefault="001D4ADE" w:rsidP="00011619">
            <w:pPr>
              <w:numPr>
                <w:ilvl w:val="0"/>
                <w:numId w:val="161"/>
              </w:numPr>
              <w:spacing w:after="0" w:line="276" w:lineRule="auto"/>
              <w:rPr>
                <w:rFonts w:eastAsia="Times New Roman"/>
                <w:kern w:val="0"/>
                <w:szCs w:val="24"/>
                <w:lang w:val="en-GB"/>
              </w:rPr>
            </w:pPr>
            <w:r w:rsidRPr="00613F44">
              <w:rPr>
                <w:rFonts w:eastAsia="Times New Roman"/>
                <w:kern w:val="0"/>
                <w:szCs w:val="24"/>
                <w:lang w:val="en-GB"/>
              </w:rPr>
              <w:t xml:space="preserve">Conditioners </w:t>
            </w:r>
          </w:p>
          <w:p w14:paraId="5D0E6ADE"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lang w:val="en-GB"/>
              </w:rPr>
              <w:t xml:space="preserve">Hair food/cream </w:t>
            </w:r>
          </w:p>
          <w:p w14:paraId="0D26BFD0"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lang w:val="en-GB"/>
              </w:rPr>
              <w:t xml:space="preserve">Braids spray </w:t>
            </w:r>
          </w:p>
          <w:p w14:paraId="22993707"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lang w:val="en-GB"/>
              </w:rPr>
              <w:t xml:space="preserve">Sheen spray </w:t>
            </w:r>
          </w:p>
          <w:p w14:paraId="6AE0BE50"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lang w:val="en-GB"/>
              </w:rPr>
              <w:t xml:space="preserve">Mousse wrap </w:t>
            </w:r>
          </w:p>
          <w:p w14:paraId="4AF1FACC"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lang w:val="en-GB"/>
              </w:rPr>
              <w:t xml:space="preserve">Moulding gel </w:t>
            </w:r>
          </w:p>
        </w:tc>
      </w:tr>
      <w:tr w:rsidR="001D4ADE" w:rsidRPr="00613F44" w14:paraId="7D62F43F"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EF535C" w14:textId="77777777" w:rsidR="001D4ADE" w:rsidRPr="00613F44" w:rsidRDefault="001D4ADE" w:rsidP="00011619">
            <w:pPr>
              <w:numPr>
                <w:ilvl w:val="3"/>
                <w:numId w:val="159"/>
              </w:numPr>
              <w:spacing w:after="0" w:line="276" w:lineRule="auto"/>
              <w:contextualSpacing/>
              <w:rPr>
                <w:rFonts w:eastAsia="Times New Roman"/>
                <w:kern w:val="0"/>
                <w:szCs w:val="24"/>
              </w:rPr>
            </w:pPr>
            <w:r w:rsidRPr="00613F44">
              <w:rPr>
                <w:rFonts w:eastAsia="Times New Roman"/>
                <w:kern w:val="0"/>
                <w:szCs w:val="24"/>
              </w:rPr>
              <w:t>Client’s hair and scalp preparations may include but not limited to:</w:t>
            </w:r>
          </w:p>
          <w:p w14:paraId="285DD8CC" w14:textId="77777777" w:rsidR="001D4ADE" w:rsidRPr="00613F44" w:rsidRDefault="001D4ADE" w:rsidP="001D4ADE">
            <w:pPr>
              <w:tabs>
                <w:tab w:val="left" w:pos="-2898"/>
              </w:tabs>
              <w:spacing w:after="0" w:line="276" w:lineRule="auto"/>
              <w:rPr>
                <w:rFonts w:eastAsia="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52E500"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rPr>
              <w:t>Undoing</w:t>
            </w:r>
          </w:p>
          <w:p w14:paraId="0E27F124" w14:textId="77777777" w:rsidR="001D4ADE" w:rsidRPr="00613F44" w:rsidRDefault="001D4ADE" w:rsidP="00011619">
            <w:pPr>
              <w:numPr>
                <w:ilvl w:val="0"/>
                <w:numId w:val="123"/>
              </w:numPr>
              <w:spacing w:after="0" w:line="276" w:lineRule="auto"/>
              <w:rPr>
                <w:rFonts w:eastAsia="Times New Roman"/>
                <w:kern w:val="0"/>
                <w:szCs w:val="24"/>
              </w:rPr>
            </w:pPr>
            <w:r w:rsidRPr="00613F44">
              <w:rPr>
                <w:rFonts w:eastAsia="Times New Roman"/>
                <w:kern w:val="0"/>
                <w:szCs w:val="24"/>
              </w:rPr>
              <w:t>Shampooing</w:t>
            </w:r>
          </w:p>
          <w:p w14:paraId="2D5AB823"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rPr>
              <w:t>Conditioning</w:t>
            </w:r>
          </w:p>
          <w:p w14:paraId="0C56EA30" w14:textId="77777777" w:rsidR="001D4ADE" w:rsidRPr="00613F44" w:rsidRDefault="001D4ADE" w:rsidP="00011619">
            <w:pPr>
              <w:numPr>
                <w:ilvl w:val="0"/>
                <w:numId w:val="161"/>
              </w:numPr>
              <w:spacing w:after="0" w:line="276" w:lineRule="auto"/>
              <w:rPr>
                <w:rFonts w:eastAsia="Times New Roman"/>
                <w:kern w:val="0"/>
                <w:szCs w:val="24"/>
              </w:rPr>
            </w:pPr>
            <w:r w:rsidRPr="00613F44">
              <w:rPr>
                <w:rFonts w:eastAsia="Times New Roman"/>
                <w:kern w:val="0"/>
                <w:szCs w:val="24"/>
              </w:rPr>
              <w:t>Blow drying</w:t>
            </w:r>
          </w:p>
        </w:tc>
      </w:tr>
      <w:tr w:rsidR="001D4ADE" w:rsidRPr="00613F44" w14:paraId="4E0801E8"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4119A9" w14:textId="77777777" w:rsidR="001D4ADE" w:rsidRPr="00613F44" w:rsidRDefault="001D4ADE" w:rsidP="00011619">
            <w:pPr>
              <w:numPr>
                <w:ilvl w:val="3"/>
                <w:numId w:val="159"/>
              </w:numPr>
              <w:spacing w:after="0" w:line="276" w:lineRule="auto"/>
              <w:contextualSpacing/>
              <w:rPr>
                <w:rFonts w:eastAsia="Times New Roman"/>
                <w:kern w:val="0"/>
                <w:szCs w:val="24"/>
              </w:rPr>
            </w:pPr>
            <w:r w:rsidRPr="00613F44">
              <w:rPr>
                <w:rFonts w:eastAsia="Times New Roman"/>
                <w:bCs/>
                <w:iCs/>
                <w:kern w:val="0"/>
                <w:szCs w:val="24"/>
                <w:lang w:val="en-GB"/>
              </w:rPr>
              <w:t>Plaiting and braiding</w:t>
            </w:r>
            <w:r w:rsidRPr="00613F44">
              <w:rPr>
                <w:rFonts w:eastAsia="Times New Roman"/>
                <w:b/>
                <w:bCs/>
                <w:i/>
                <w:iCs/>
                <w:kern w:val="0"/>
                <w:szCs w:val="24"/>
                <w:lang w:val="en-GB"/>
              </w:rPr>
              <w:t xml:space="preserve"> </w:t>
            </w:r>
            <w:r w:rsidRPr="00613F44">
              <w:rPr>
                <w:rFonts w:eastAsia="Times New Roman"/>
                <w:kern w:val="0"/>
                <w:szCs w:val="24"/>
                <w:lang w:val="en-GB"/>
              </w:rPr>
              <w:t>procedure may include but not</w:t>
            </w:r>
            <w:r w:rsidRPr="00613F44">
              <w:rPr>
                <w:rFonts w:eastAsia="Times New Roman"/>
                <w:kern w:val="0"/>
                <w:szCs w:val="24"/>
              </w:rPr>
              <w:t xml:space="preserve"> limited to:</w:t>
            </w:r>
          </w:p>
          <w:p w14:paraId="54823D23" w14:textId="77777777" w:rsidR="001D4ADE" w:rsidRPr="00613F44" w:rsidRDefault="001D4ADE" w:rsidP="001D4ADE">
            <w:pPr>
              <w:spacing w:after="0" w:line="276" w:lineRule="auto"/>
              <w:rPr>
                <w:rFonts w:eastAsia="Times New Roman"/>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705244" w14:textId="77777777" w:rsidR="001D4ADE" w:rsidRPr="00613F44" w:rsidRDefault="001D4ADE" w:rsidP="001D4ADE">
            <w:pPr>
              <w:spacing w:after="0" w:line="276" w:lineRule="auto"/>
              <w:rPr>
                <w:rFonts w:eastAsia="Times New Roman"/>
                <w:kern w:val="0"/>
                <w:szCs w:val="24"/>
              </w:rPr>
            </w:pPr>
          </w:p>
          <w:p w14:paraId="2710B96C"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 xml:space="preserve">Plain lines /cornrows </w:t>
            </w:r>
          </w:p>
          <w:p w14:paraId="47A618FC"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 xml:space="preserve">Twisting </w:t>
            </w:r>
          </w:p>
          <w:p w14:paraId="4A195097"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Three strands</w:t>
            </w:r>
          </w:p>
          <w:p w14:paraId="483590EA"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Piece line</w:t>
            </w:r>
          </w:p>
          <w:p w14:paraId="4A05359A"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Zulu/bantu knots</w:t>
            </w:r>
          </w:p>
          <w:p w14:paraId="44E6318F" w14:textId="77777777" w:rsidR="001D4ADE" w:rsidRPr="00613F44" w:rsidRDefault="001D4ADE" w:rsidP="00011619">
            <w:pPr>
              <w:numPr>
                <w:ilvl w:val="0"/>
                <w:numId w:val="89"/>
              </w:numPr>
              <w:spacing w:after="0" w:line="276" w:lineRule="auto"/>
              <w:rPr>
                <w:rFonts w:eastAsia="Times New Roman"/>
                <w:kern w:val="0"/>
                <w:szCs w:val="24"/>
                <w:lang w:val="en-GB"/>
              </w:rPr>
            </w:pPr>
            <w:r w:rsidRPr="00613F44">
              <w:rPr>
                <w:rFonts w:eastAsia="Times New Roman"/>
                <w:kern w:val="0"/>
                <w:szCs w:val="24"/>
                <w:lang w:val="en-GB"/>
              </w:rPr>
              <w:t>Crocheting</w:t>
            </w:r>
          </w:p>
        </w:tc>
      </w:tr>
      <w:tr w:rsidR="001D4ADE" w:rsidRPr="00613F44" w14:paraId="30BDAF97"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3DFBA6" w14:textId="77777777" w:rsidR="001D4ADE" w:rsidRPr="00613F44" w:rsidRDefault="001D4ADE" w:rsidP="00011619">
            <w:pPr>
              <w:numPr>
                <w:ilvl w:val="3"/>
                <w:numId w:val="159"/>
              </w:numPr>
              <w:spacing w:after="0" w:line="276" w:lineRule="auto"/>
              <w:contextualSpacing/>
              <w:rPr>
                <w:rFonts w:eastAsia="Times New Roman"/>
                <w:bCs/>
                <w:iCs/>
                <w:kern w:val="0"/>
                <w:szCs w:val="24"/>
                <w:lang w:val="en-GB"/>
              </w:rPr>
            </w:pPr>
            <w:r w:rsidRPr="00613F44">
              <w:rPr>
                <w:rFonts w:eastAsia="Times New Roman"/>
                <w:kern w:val="0"/>
                <w:szCs w:val="24"/>
              </w:rPr>
              <w:t xml:space="preserve">Plaiting and braiding </w:t>
            </w:r>
            <w:r w:rsidRPr="00613F44">
              <w:rPr>
                <w:rFonts w:eastAsia="Times New Roman"/>
                <w:szCs w:val="24"/>
              </w:rPr>
              <w:t>recyclable supplies may include but not limited to</w:t>
            </w:r>
            <w:r w:rsidRPr="00613F44">
              <w:rPr>
                <w:rFonts w:eastAsia="Times New Roman"/>
                <w:b/>
                <w:i/>
                <w:szCs w:val="24"/>
              </w:rPr>
              <w:t>:</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EBC506"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Apron</w:t>
            </w:r>
          </w:p>
          <w:p w14:paraId="07F28074"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Draper</w:t>
            </w:r>
          </w:p>
          <w:p w14:paraId="7D368C9F" w14:textId="77777777" w:rsidR="001D4ADE" w:rsidRPr="00613F44" w:rsidRDefault="001D4ADE" w:rsidP="00011619">
            <w:pPr>
              <w:numPr>
                <w:ilvl w:val="0"/>
                <w:numId w:val="89"/>
              </w:numPr>
              <w:spacing w:after="0" w:line="276" w:lineRule="auto"/>
              <w:rPr>
                <w:rFonts w:eastAsia="Times New Roman"/>
                <w:kern w:val="0"/>
                <w:szCs w:val="24"/>
              </w:rPr>
            </w:pPr>
            <w:r w:rsidRPr="00613F44">
              <w:rPr>
                <w:rFonts w:eastAsia="Times New Roman"/>
                <w:kern w:val="0"/>
                <w:szCs w:val="24"/>
              </w:rPr>
              <w:t>Towel</w:t>
            </w:r>
          </w:p>
        </w:tc>
      </w:tr>
    </w:tbl>
    <w:p w14:paraId="78060932" w14:textId="77777777" w:rsidR="001D4ADE" w:rsidRPr="00613F44" w:rsidRDefault="001D4ADE" w:rsidP="001D4ADE">
      <w:pPr>
        <w:spacing w:after="160" w:line="276" w:lineRule="auto"/>
        <w:rPr>
          <w:rFonts w:eastAsia="Times New Roman"/>
          <w:b/>
          <w:color w:val="auto"/>
          <w:kern w:val="0"/>
          <w:szCs w:val="24"/>
        </w:rPr>
      </w:pPr>
    </w:p>
    <w:p w14:paraId="6F4B0ED7" w14:textId="77777777" w:rsidR="00A4314B" w:rsidRPr="00613F44" w:rsidRDefault="00A4314B" w:rsidP="001D4ADE">
      <w:pPr>
        <w:spacing w:after="160" w:line="276" w:lineRule="auto"/>
        <w:rPr>
          <w:rFonts w:eastAsia="Times New Roman"/>
          <w:b/>
          <w:color w:val="auto"/>
          <w:kern w:val="0"/>
          <w:szCs w:val="24"/>
        </w:rPr>
      </w:pPr>
    </w:p>
    <w:p w14:paraId="2D85391B" w14:textId="77777777" w:rsidR="00A4314B" w:rsidRPr="00613F44" w:rsidRDefault="00A4314B" w:rsidP="001D4ADE">
      <w:pPr>
        <w:spacing w:after="160" w:line="276" w:lineRule="auto"/>
        <w:rPr>
          <w:rFonts w:eastAsia="Times New Roman"/>
          <w:b/>
          <w:color w:val="auto"/>
          <w:kern w:val="0"/>
          <w:szCs w:val="24"/>
        </w:rPr>
      </w:pPr>
    </w:p>
    <w:p w14:paraId="1A9BBF19"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lastRenderedPageBreak/>
        <w:t>REQUIRED SKILLS AND KNOWLEDGE</w:t>
      </w:r>
    </w:p>
    <w:p w14:paraId="63FEE657"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This section describes the skills and knowledge required for this unit of competency.</w:t>
      </w:r>
    </w:p>
    <w:p w14:paraId="44D783A7"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Required Knowledge</w:t>
      </w:r>
    </w:p>
    <w:p w14:paraId="1AE274AA"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knowledge of:</w:t>
      </w:r>
    </w:p>
    <w:p w14:paraId="7CA24CCF"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Hygiene and sanitation in plaiting and braiding  </w:t>
      </w:r>
    </w:p>
    <w:p w14:paraId="7969A419"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Consultation and client care in plaiting and braiding  </w:t>
      </w:r>
    </w:p>
    <w:p w14:paraId="64C93982"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Hair, skin and scalp analysis in plaiting and braiding  </w:t>
      </w:r>
    </w:p>
    <w:p w14:paraId="16B015C2"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lang w:val="en-GB"/>
        </w:rPr>
        <w:t>Plaiting and braiding</w:t>
      </w:r>
      <w:r w:rsidRPr="00613F44">
        <w:rPr>
          <w:rFonts w:eastAsia="Times New Roman"/>
          <w:color w:val="auto"/>
          <w:kern w:val="0"/>
          <w:szCs w:val="24"/>
        </w:rPr>
        <w:t xml:space="preserve"> techniques</w:t>
      </w:r>
    </w:p>
    <w:p w14:paraId="7C3F6BAB"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Plaiting and braiding products and supplies  </w:t>
      </w:r>
    </w:p>
    <w:p w14:paraId="2812882B"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Plaiting and braiding tools and equipment  </w:t>
      </w:r>
    </w:p>
    <w:p w14:paraId="69FE95A3"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 xml:space="preserve">Waste disposal in plaiting and braiding    </w:t>
      </w:r>
    </w:p>
    <w:p w14:paraId="66BF7B02" w14:textId="77777777" w:rsidR="001D4ADE" w:rsidRPr="00613F44" w:rsidRDefault="001D4ADE" w:rsidP="001D4ADE">
      <w:pPr>
        <w:widowControl w:val="0"/>
        <w:numPr>
          <w:ilvl w:val="0"/>
          <w:numId w:val="8"/>
        </w:numPr>
        <w:spacing w:after="0" w:line="276" w:lineRule="auto"/>
        <w:ind w:left="1020"/>
        <w:jc w:val="both"/>
        <w:rPr>
          <w:rFonts w:eastAsia="Times New Roman"/>
          <w:color w:val="auto"/>
          <w:kern w:val="0"/>
          <w:szCs w:val="24"/>
        </w:rPr>
      </w:pPr>
      <w:r w:rsidRPr="00613F44">
        <w:rPr>
          <w:rFonts w:eastAsia="Times New Roman"/>
          <w:color w:val="auto"/>
          <w:kern w:val="0"/>
          <w:szCs w:val="24"/>
        </w:rPr>
        <w:t>Ethical issues in cosmetology</w:t>
      </w:r>
    </w:p>
    <w:p w14:paraId="5ADEF209" w14:textId="77777777" w:rsidR="001D4ADE" w:rsidRPr="00613F44" w:rsidRDefault="001D4ADE" w:rsidP="001D4ADE">
      <w:pPr>
        <w:spacing w:after="0" w:line="276" w:lineRule="auto"/>
        <w:rPr>
          <w:rFonts w:eastAsia="Times New Roman"/>
          <w:b/>
          <w:color w:val="auto"/>
          <w:kern w:val="0"/>
          <w:szCs w:val="24"/>
        </w:rPr>
      </w:pPr>
    </w:p>
    <w:p w14:paraId="35F83C34"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color w:val="auto"/>
          <w:kern w:val="0"/>
          <w:szCs w:val="24"/>
        </w:rPr>
        <w:t>Required Skills</w:t>
      </w:r>
    </w:p>
    <w:p w14:paraId="0F2A772D"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the following skills:</w:t>
      </w:r>
    </w:p>
    <w:p w14:paraId="6B2ABC7B" w14:textId="77777777" w:rsidR="001D4ADE" w:rsidRPr="00613F44" w:rsidRDefault="001D4ADE" w:rsidP="00011619">
      <w:pPr>
        <w:numPr>
          <w:ilvl w:val="0"/>
          <w:numId w:val="257"/>
        </w:numPr>
        <w:spacing w:after="0" w:line="276" w:lineRule="auto"/>
        <w:rPr>
          <w:rFonts w:eastAsia="Times New Roman"/>
          <w:color w:val="auto"/>
          <w:kern w:val="0"/>
          <w:szCs w:val="24"/>
        </w:rPr>
      </w:pPr>
      <w:r w:rsidRPr="00613F44">
        <w:rPr>
          <w:rFonts w:eastAsia="Times New Roman"/>
          <w:color w:val="auto"/>
          <w:kern w:val="0"/>
          <w:szCs w:val="24"/>
        </w:rPr>
        <w:t xml:space="preserve">Communication </w:t>
      </w:r>
    </w:p>
    <w:p w14:paraId="618DB14B" w14:textId="77777777" w:rsidR="001D4ADE" w:rsidRPr="00613F44" w:rsidRDefault="001D4ADE" w:rsidP="00011619">
      <w:pPr>
        <w:numPr>
          <w:ilvl w:val="0"/>
          <w:numId w:val="257"/>
        </w:numPr>
        <w:spacing w:after="0" w:line="276" w:lineRule="auto"/>
        <w:rPr>
          <w:rFonts w:eastAsia="Times New Roman"/>
          <w:color w:val="auto"/>
          <w:kern w:val="0"/>
          <w:szCs w:val="24"/>
        </w:rPr>
      </w:pPr>
      <w:r w:rsidRPr="00613F44">
        <w:rPr>
          <w:rFonts w:eastAsia="Times New Roman"/>
          <w:color w:val="auto"/>
          <w:kern w:val="0"/>
          <w:szCs w:val="24"/>
        </w:rPr>
        <w:t xml:space="preserve">Interpersonal </w:t>
      </w:r>
    </w:p>
    <w:p w14:paraId="13D778C5" w14:textId="77777777" w:rsidR="001D4ADE" w:rsidRPr="00613F44" w:rsidRDefault="001D4ADE" w:rsidP="00011619">
      <w:pPr>
        <w:numPr>
          <w:ilvl w:val="0"/>
          <w:numId w:val="257"/>
        </w:numPr>
        <w:spacing w:after="0" w:line="276" w:lineRule="auto"/>
        <w:rPr>
          <w:rFonts w:eastAsia="Times New Roman"/>
          <w:color w:val="auto"/>
          <w:kern w:val="0"/>
          <w:szCs w:val="24"/>
        </w:rPr>
      </w:pPr>
      <w:r w:rsidRPr="00613F44">
        <w:rPr>
          <w:rFonts w:eastAsia="Times New Roman"/>
          <w:color w:val="auto"/>
          <w:kern w:val="0"/>
          <w:szCs w:val="24"/>
        </w:rPr>
        <w:t>Time management</w:t>
      </w:r>
    </w:p>
    <w:p w14:paraId="4C40CDF8" w14:textId="77777777" w:rsidR="001D4ADE" w:rsidRPr="00613F44" w:rsidRDefault="001D4ADE" w:rsidP="00011619">
      <w:pPr>
        <w:numPr>
          <w:ilvl w:val="0"/>
          <w:numId w:val="257"/>
        </w:numPr>
        <w:spacing w:after="0" w:line="276" w:lineRule="auto"/>
        <w:rPr>
          <w:rFonts w:eastAsia="Times New Roman"/>
          <w:color w:val="auto"/>
          <w:kern w:val="0"/>
          <w:szCs w:val="24"/>
        </w:rPr>
      </w:pPr>
      <w:r w:rsidRPr="00613F44">
        <w:rPr>
          <w:rFonts w:eastAsia="Times New Roman"/>
          <w:color w:val="auto"/>
          <w:kern w:val="0"/>
          <w:szCs w:val="24"/>
        </w:rPr>
        <w:t>Problem solving</w:t>
      </w:r>
    </w:p>
    <w:p w14:paraId="6D2A89F8" w14:textId="77777777" w:rsidR="001D4ADE" w:rsidRPr="00613F44" w:rsidRDefault="001D4ADE" w:rsidP="00011619">
      <w:pPr>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Creativity </w:t>
      </w:r>
    </w:p>
    <w:p w14:paraId="13FBD7FF" w14:textId="77777777" w:rsidR="001D4ADE" w:rsidRPr="00613F44" w:rsidRDefault="001D4ADE" w:rsidP="00011619">
      <w:pPr>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Organizational </w:t>
      </w:r>
    </w:p>
    <w:p w14:paraId="3F9A1080" w14:textId="77777777" w:rsidR="001D4ADE" w:rsidRPr="00613F44" w:rsidRDefault="001D4ADE" w:rsidP="00011619">
      <w:pPr>
        <w:numPr>
          <w:ilvl w:val="0"/>
          <w:numId w:val="258"/>
        </w:numPr>
        <w:spacing w:after="0" w:line="276" w:lineRule="auto"/>
        <w:rPr>
          <w:rFonts w:eastAsia="Times New Roman"/>
          <w:color w:val="auto"/>
          <w:kern w:val="0"/>
          <w:szCs w:val="24"/>
        </w:rPr>
      </w:pPr>
      <w:r w:rsidRPr="00613F44">
        <w:rPr>
          <w:rFonts w:eastAsia="Times New Roman"/>
          <w:color w:val="auto"/>
          <w:kern w:val="0"/>
          <w:szCs w:val="24"/>
          <w:lang w:val="en-GB"/>
        </w:rPr>
        <w:t xml:space="preserve">Shampooing </w:t>
      </w:r>
    </w:p>
    <w:p w14:paraId="1477E78D" w14:textId="77777777" w:rsidR="001D4ADE" w:rsidRPr="00613F44" w:rsidRDefault="001D4ADE" w:rsidP="00011619">
      <w:pPr>
        <w:widowControl w:val="0"/>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Plaiting </w:t>
      </w:r>
    </w:p>
    <w:p w14:paraId="56FAD906" w14:textId="77777777" w:rsidR="001D4ADE" w:rsidRPr="00613F44" w:rsidRDefault="001D4ADE" w:rsidP="00011619">
      <w:pPr>
        <w:widowControl w:val="0"/>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Sectioning </w:t>
      </w:r>
    </w:p>
    <w:p w14:paraId="70649BFC" w14:textId="77777777" w:rsidR="001D4ADE" w:rsidRPr="00613F44" w:rsidRDefault="001D4ADE" w:rsidP="00011619">
      <w:pPr>
        <w:widowControl w:val="0"/>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Styling </w:t>
      </w:r>
    </w:p>
    <w:p w14:paraId="5EC10676" w14:textId="77777777" w:rsidR="001D4ADE" w:rsidRPr="00613F44" w:rsidRDefault="001D4ADE" w:rsidP="00011619">
      <w:pPr>
        <w:widowControl w:val="0"/>
        <w:numPr>
          <w:ilvl w:val="0"/>
          <w:numId w:val="258"/>
        </w:numPr>
        <w:spacing w:after="0" w:line="276" w:lineRule="auto"/>
        <w:rPr>
          <w:rFonts w:eastAsia="Times New Roman"/>
          <w:color w:val="auto"/>
          <w:kern w:val="0"/>
          <w:szCs w:val="24"/>
        </w:rPr>
      </w:pPr>
      <w:r w:rsidRPr="00613F44">
        <w:rPr>
          <w:rFonts w:eastAsia="Times New Roman"/>
          <w:color w:val="auto"/>
          <w:kern w:val="0"/>
          <w:szCs w:val="24"/>
        </w:rPr>
        <w:t xml:space="preserve">Twisting </w:t>
      </w:r>
    </w:p>
    <w:p w14:paraId="55DD6CF2" w14:textId="0730D27A" w:rsidR="001D4ADE" w:rsidRPr="00613F44" w:rsidRDefault="001D4ADE" w:rsidP="00011619">
      <w:pPr>
        <w:widowControl w:val="0"/>
        <w:numPr>
          <w:ilvl w:val="0"/>
          <w:numId w:val="258"/>
        </w:numPr>
        <w:spacing w:after="0" w:line="276" w:lineRule="auto"/>
        <w:rPr>
          <w:rFonts w:eastAsia="Times New Roman"/>
          <w:color w:val="auto"/>
          <w:kern w:val="0"/>
          <w:szCs w:val="24"/>
        </w:rPr>
      </w:pPr>
      <w:r w:rsidRPr="00613F44">
        <w:rPr>
          <w:rFonts w:eastAsia="Times New Roman"/>
          <w:color w:val="auto"/>
          <w:kern w:val="0"/>
          <w:szCs w:val="24"/>
        </w:rPr>
        <w:t>Braiding</w:t>
      </w:r>
    </w:p>
    <w:p w14:paraId="2AA95A47" w14:textId="77777777" w:rsidR="001D4ADE" w:rsidRPr="00613F44" w:rsidRDefault="001D4ADE" w:rsidP="001D4ADE">
      <w:pPr>
        <w:spacing w:after="0" w:line="276" w:lineRule="auto"/>
        <w:jc w:val="both"/>
        <w:rPr>
          <w:rFonts w:eastAsia="Times New Roman"/>
          <w:kern w:val="0"/>
          <w:szCs w:val="24"/>
        </w:rPr>
      </w:pPr>
      <w:r w:rsidRPr="00613F44">
        <w:rPr>
          <w:rFonts w:eastAsia="Times New Roman"/>
          <w:kern w:val="0"/>
          <w:szCs w:val="24"/>
        </w:rPr>
        <w:t xml:space="preserve"> </w:t>
      </w:r>
    </w:p>
    <w:p w14:paraId="3DF931E1"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EVIDENCE GUIDE</w:t>
      </w:r>
    </w:p>
    <w:p w14:paraId="1BFB67A5"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This provides advice on assessment and must be read in conjunction with the performance criteria, required skills and knowledge and range.</w:t>
      </w:r>
    </w:p>
    <w:p w14:paraId="16C3F5CB" w14:textId="77777777" w:rsidR="001D4ADE" w:rsidRPr="00613F44" w:rsidRDefault="001D4ADE" w:rsidP="001D4ADE">
      <w:pPr>
        <w:spacing w:after="0" w:line="276" w:lineRule="auto"/>
        <w:rPr>
          <w:rFonts w:eastAsia="Times New Roman"/>
          <w:kern w:val="0"/>
          <w:szCs w:val="24"/>
        </w:rPr>
      </w:pPr>
    </w:p>
    <w:tbl>
      <w:tblPr>
        <w:tblStyle w:val="Style57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9"/>
        <w:gridCol w:w="5947"/>
      </w:tblGrid>
      <w:tr w:rsidR="001D4ADE" w:rsidRPr="00613F44" w14:paraId="34EFB544" w14:textId="77777777" w:rsidTr="008541A1">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B91FD8" w14:textId="77777777" w:rsidR="001D4ADE" w:rsidRPr="00613F44" w:rsidRDefault="001D4ADE" w:rsidP="00011619">
            <w:pPr>
              <w:numPr>
                <w:ilvl w:val="0"/>
                <w:numId w:val="124"/>
              </w:numPr>
              <w:spacing w:after="0" w:line="276" w:lineRule="auto"/>
              <w:rPr>
                <w:rFonts w:eastAsia="Times New Roman"/>
                <w:color w:val="auto"/>
                <w:kern w:val="0"/>
                <w:szCs w:val="24"/>
              </w:rPr>
            </w:pPr>
            <w:r w:rsidRPr="00613F44">
              <w:rPr>
                <w:rFonts w:eastAsia="Times New Roman"/>
                <w:color w:val="auto"/>
                <w:kern w:val="0"/>
                <w:szCs w:val="24"/>
              </w:rPr>
              <w:t>Critical Aspects of Competency</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079D07" w14:textId="77777777" w:rsidR="001D4ADE" w:rsidRPr="00613F44" w:rsidRDefault="001D4ADE" w:rsidP="001D4ADE">
            <w:pPr>
              <w:widowControl w:val="0"/>
              <w:spacing w:after="0" w:line="276" w:lineRule="auto"/>
              <w:rPr>
                <w:rFonts w:eastAsia="Times New Roman"/>
                <w:color w:val="auto"/>
                <w:kern w:val="0"/>
                <w:szCs w:val="24"/>
              </w:rPr>
            </w:pPr>
            <w:r w:rsidRPr="00613F44">
              <w:rPr>
                <w:rFonts w:eastAsia="Times New Roman"/>
                <w:color w:val="auto"/>
                <w:kern w:val="0"/>
                <w:szCs w:val="24"/>
              </w:rPr>
              <w:t>Assessment requires evidence that the candidate:</w:t>
            </w:r>
          </w:p>
          <w:p w14:paraId="3A1FDD40" w14:textId="77777777" w:rsidR="001D4ADE" w:rsidRPr="00613F44" w:rsidRDefault="001D4ADE" w:rsidP="00011619">
            <w:pPr>
              <w:numPr>
                <w:ilvl w:val="1"/>
                <w:numId w:val="162"/>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Carried out client consultation as per work procedure.</w:t>
            </w:r>
          </w:p>
          <w:p w14:paraId="7377B391" w14:textId="77777777" w:rsidR="001D4ADE" w:rsidRPr="00613F44" w:rsidRDefault="001D4ADE" w:rsidP="00011619">
            <w:pPr>
              <w:numPr>
                <w:ilvl w:val="1"/>
                <w:numId w:val="162"/>
              </w:numPr>
              <w:suppressAutoHyphens/>
              <w:autoSpaceDN w:val="0"/>
              <w:spacing w:after="0" w:line="276" w:lineRule="auto"/>
              <w:textAlignment w:val="baseline"/>
              <w:rPr>
                <w:color w:val="auto"/>
                <w:kern w:val="0"/>
                <w:szCs w:val="24"/>
                <w:lang w:eastAsia="zh-CN" w:bidi="hi-IN"/>
              </w:rPr>
            </w:pPr>
            <w:proofErr w:type="spellStart"/>
            <w:r w:rsidRPr="00613F44">
              <w:rPr>
                <w:rFonts w:eastAsia="Times New Roman"/>
                <w:kern w:val="0"/>
                <w:szCs w:val="24"/>
                <w:lang w:eastAsia="zh-CN" w:bidi="hi-IN"/>
              </w:rPr>
              <w:t>Analysed</w:t>
            </w:r>
            <w:proofErr w:type="spellEnd"/>
            <w:r w:rsidRPr="00613F44">
              <w:rPr>
                <w:rFonts w:eastAsia="Times New Roman"/>
                <w:kern w:val="0"/>
                <w:szCs w:val="24"/>
                <w:lang w:eastAsia="zh-CN" w:bidi="hi-IN"/>
              </w:rPr>
              <w:t xml:space="preserve"> hair and scalp as per work procedure</w:t>
            </w:r>
            <w:r w:rsidRPr="00613F44">
              <w:rPr>
                <w:rFonts w:eastAsia="Times New Roman"/>
                <w:b/>
                <w:kern w:val="0"/>
                <w:szCs w:val="24"/>
                <w:lang w:eastAsia="zh-CN" w:bidi="hi-IN"/>
              </w:rPr>
              <w:t>.</w:t>
            </w:r>
          </w:p>
          <w:p w14:paraId="5230C147" w14:textId="77777777" w:rsidR="001D4ADE" w:rsidRPr="00613F44" w:rsidRDefault="001D4ADE" w:rsidP="00011619">
            <w:pPr>
              <w:numPr>
                <w:ilvl w:val="1"/>
                <w:numId w:val="162"/>
              </w:numPr>
              <w:suppressAutoHyphens/>
              <w:autoSpaceDN w:val="0"/>
              <w:spacing w:after="0" w:line="276" w:lineRule="auto"/>
              <w:textAlignment w:val="baseline"/>
              <w:rPr>
                <w:color w:val="auto"/>
                <w:kern w:val="0"/>
                <w:szCs w:val="24"/>
                <w:lang w:eastAsia="zh-CN" w:bidi="hi-IN"/>
              </w:rPr>
            </w:pPr>
            <w:r w:rsidRPr="00613F44">
              <w:rPr>
                <w:rFonts w:eastAsia="Times New Roman"/>
                <w:color w:val="auto"/>
                <w:kern w:val="0"/>
                <w:szCs w:val="24"/>
                <w:lang w:eastAsia="zh-CN" w:bidi="hi-IN"/>
              </w:rPr>
              <w:t>Set up workstation for plaiting and braiding service.</w:t>
            </w:r>
          </w:p>
          <w:p w14:paraId="3373A785" w14:textId="77777777" w:rsidR="001D4ADE" w:rsidRPr="00613F44" w:rsidRDefault="001D4ADE" w:rsidP="00011619">
            <w:pPr>
              <w:numPr>
                <w:ilvl w:val="1"/>
                <w:numId w:val="162"/>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rPr>
              <w:t>Performed plaiting and braiding procedure as per client requirement.</w:t>
            </w:r>
          </w:p>
          <w:p w14:paraId="76EE7447" w14:textId="77777777" w:rsidR="001D4ADE" w:rsidRPr="00613F44" w:rsidRDefault="001D4ADE" w:rsidP="00011619">
            <w:pPr>
              <w:numPr>
                <w:ilvl w:val="1"/>
                <w:numId w:val="162"/>
              </w:numPr>
              <w:suppressAutoHyphens/>
              <w:autoSpaceDN w:val="0"/>
              <w:spacing w:after="0" w:line="276" w:lineRule="auto"/>
              <w:textAlignment w:val="baseline"/>
              <w:rPr>
                <w:color w:val="auto"/>
                <w:kern w:val="0"/>
                <w:szCs w:val="24"/>
                <w:lang w:eastAsia="zh-CN" w:bidi="hi-IN"/>
              </w:rPr>
            </w:pPr>
            <w:r w:rsidRPr="00613F44">
              <w:rPr>
                <w:rFonts w:eastAsia="Times New Roman"/>
                <w:color w:val="auto"/>
                <w:kern w:val="0"/>
                <w:szCs w:val="24"/>
                <w:lang w:eastAsia="zh-CN" w:bidi="hi-IN"/>
              </w:rPr>
              <w:lastRenderedPageBreak/>
              <w:t xml:space="preserve">Cleaned and disinfected </w:t>
            </w:r>
            <w:r w:rsidRPr="00613F44">
              <w:rPr>
                <w:rFonts w:eastAsia="Times New Roman"/>
                <w:kern w:val="0"/>
                <w:szCs w:val="24"/>
              </w:rPr>
              <w:t xml:space="preserve">plaiting and braiding </w:t>
            </w:r>
            <w:r w:rsidRPr="00613F44">
              <w:rPr>
                <w:rFonts w:eastAsia="Times New Roman"/>
                <w:color w:val="auto"/>
                <w:kern w:val="0"/>
                <w:szCs w:val="24"/>
                <w:lang w:eastAsia="zh-CN" w:bidi="hi-IN"/>
              </w:rPr>
              <w:t>tools and equipment as per work procedure.</w:t>
            </w:r>
          </w:p>
        </w:tc>
      </w:tr>
      <w:tr w:rsidR="001D4ADE" w:rsidRPr="00613F44" w14:paraId="49A0C655" w14:textId="77777777" w:rsidTr="008541A1">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09B3B6" w14:textId="77777777" w:rsidR="001D4ADE" w:rsidRPr="00613F44" w:rsidRDefault="001D4ADE" w:rsidP="00011619">
            <w:pPr>
              <w:numPr>
                <w:ilvl w:val="0"/>
                <w:numId w:val="124"/>
              </w:numPr>
              <w:spacing w:after="0" w:line="276" w:lineRule="auto"/>
              <w:rPr>
                <w:rFonts w:eastAsia="Times New Roman"/>
                <w:color w:val="auto"/>
                <w:kern w:val="0"/>
                <w:szCs w:val="24"/>
              </w:rPr>
            </w:pPr>
            <w:r w:rsidRPr="00613F44">
              <w:rPr>
                <w:rFonts w:eastAsia="Times New Roman"/>
                <w:color w:val="auto"/>
                <w:kern w:val="0"/>
                <w:szCs w:val="24"/>
              </w:rPr>
              <w:lastRenderedPageBreak/>
              <w:t>Resource Implications</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404E4B"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 xml:space="preserve">The following resources </w:t>
            </w:r>
            <w:r w:rsidRPr="00613F44">
              <w:rPr>
                <w:rFonts w:eastAsia="Times New Roman"/>
                <w:b/>
                <w:color w:val="auto"/>
                <w:kern w:val="0"/>
                <w:szCs w:val="24"/>
              </w:rPr>
              <w:t>must</w:t>
            </w:r>
            <w:r w:rsidRPr="00613F44">
              <w:rPr>
                <w:rFonts w:eastAsia="Times New Roman"/>
                <w:color w:val="auto"/>
                <w:kern w:val="0"/>
                <w:szCs w:val="24"/>
              </w:rPr>
              <w:t xml:space="preserve"> be provided:</w:t>
            </w:r>
          </w:p>
          <w:p w14:paraId="340872C8"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2.1Acess to relevant workplace where assessment can take place</w:t>
            </w:r>
          </w:p>
          <w:p w14:paraId="43282CE9"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2.2 Appropriately simulated environment where assessment can take place</w:t>
            </w:r>
          </w:p>
          <w:p w14:paraId="774FC0B5"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2.3 Materials relevant to the proposed assessment activity or tasks</w:t>
            </w:r>
          </w:p>
        </w:tc>
      </w:tr>
      <w:tr w:rsidR="001D4ADE" w:rsidRPr="00613F44" w14:paraId="210739BA" w14:textId="77777777" w:rsidTr="008541A1">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E577FB" w14:textId="77777777" w:rsidR="001D4ADE" w:rsidRPr="00613F44" w:rsidRDefault="001D4ADE" w:rsidP="00011619">
            <w:pPr>
              <w:numPr>
                <w:ilvl w:val="0"/>
                <w:numId w:val="124"/>
              </w:numPr>
              <w:spacing w:after="0" w:line="276" w:lineRule="auto"/>
              <w:rPr>
                <w:rFonts w:eastAsia="Times New Roman"/>
                <w:color w:val="auto"/>
                <w:kern w:val="0"/>
                <w:szCs w:val="24"/>
              </w:rPr>
            </w:pPr>
            <w:r w:rsidRPr="00613F44">
              <w:rPr>
                <w:rFonts w:eastAsia="Times New Roman"/>
                <w:color w:val="auto"/>
                <w:kern w:val="0"/>
                <w:szCs w:val="24"/>
              </w:rPr>
              <w:t>Methods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38AE7F" w14:textId="77777777" w:rsidR="001D4ADE" w:rsidRPr="00613F44" w:rsidRDefault="001D4ADE" w:rsidP="001D4ADE">
            <w:pPr>
              <w:tabs>
                <w:tab w:val="left" w:pos="360"/>
              </w:tabs>
              <w:spacing w:after="0" w:line="276" w:lineRule="auto"/>
              <w:jc w:val="both"/>
              <w:rPr>
                <w:rFonts w:eastAsia="Times New Roman"/>
                <w:color w:val="auto"/>
                <w:kern w:val="0"/>
                <w:szCs w:val="24"/>
              </w:rPr>
            </w:pPr>
            <w:r w:rsidRPr="00613F44">
              <w:rPr>
                <w:rFonts w:eastAsia="Times New Roman"/>
                <w:color w:val="auto"/>
                <w:kern w:val="0"/>
                <w:szCs w:val="24"/>
              </w:rPr>
              <w:t>Competency may be assessed through:</w:t>
            </w:r>
          </w:p>
          <w:p w14:paraId="0E8B47EF" w14:textId="77777777" w:rsidR="001D4ADE" w:rsidRPr="00613F44" w:rsidRDefault="001D4ADE" w:rsidP="00011619">
            <w:pPr>
              <w:numPr>
                <w:ilvl w:val="1"/>
                <w:numId w:val="124"/>
              </w:numPr>
              <w:spacing w:after="0" w:line="276" w:lineRule="auto"/>
              <w:ind w:left="360"/>
              <w:contextualSpacing/>
              <w:rPr>
                <w:rFonts w:eastAsia="Times New Roman"/>
                <w:kern w:val="0"/>
                <w:szCs w:val="24"/>
              </w:rPr>
            </w:pPr>
            <w:r w:rsidRPr="00613F44">
              <w:rPr>
                <w:rFonts w:eastAsia="Times New Roman"/>
                <w:kern w:val="0"/>
                <w:szCs w:val="24"/>
              </w:rPr>
              <w:t xml:space="preserve">Practical assessment </w:t>
            </w:r>
          </w:p>
          <w:p w14:paraId="105350CD"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 xml:space="preserve">Project </w:t>
            </w:r>
          </w:p>
          <w:p w14:paraId="674F8C0E"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Third party report</w:t>
            </w:r>
          </w:p>
          <w:p w14:paraId="71BCEF24"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 xml:space="preserve">Portfolio of evidence  </w:t>
            </w:r>
          </w:p>
          <w:p w14:paraId="782F3428"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 xml:space="preserve">Oral assessment </w:t>
            </w:r>
          </w:p>
          <w:p w14:paraId="45F0DAF1"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 xml:space="preserve">Written assessment </w:t>
            </w:r>
          </w:p>
          <w:p w14:paraId="440C257E" w14:textId="77777777" w:rsidR="001D4ADE" w:rsidRPr="00613F44" w:rsidRDefault="001D4ADE" w:rsidP="00011619">
            <w:pPr>
              <w:numPr>
                <w:ilvl w:val="1"/>
                <w:numId w:val="124"/>
              </w:numPr>
              <w:spacing w:after="0" w:line="276" w:lineRule="auto"/>
              <w:ind w:left="360"/>
              <w:rPr>
                <w:rFonts w:eastAsia="Times New Roman"/>
                <w:kern w:val="0"/>
                <w:szCs w:val="24"/>
              </w:rPr>
            </w:pPr>
            <w:r w:rsidRPr="00613F44">
              <w:rPr>
                <w:rFonts w:eastAsia="Times New Roman"/>
                <w:kern w:val="0"/>
                <w:szCs w:val="24"/>
              </w:rPr>
              <w:t>Case study</w:t>
            </w:r>
          </w:p>
        </w:tc>
      </w:tr>
      <w:tr w:rsidR="001D4ADE" w:rsidRPr="00613F44" w14:paraId="63614B21" w14:textId="77777777" w:rsidTr="008541A1">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3E5E14" w14:textId="77777777" w:rsidR="001D4ADE" w:rsidRPr="00613F44" w:rsidRDefault="001D4ADE" w:rsidP="00011619">
            <w:pPr>
              <w:numPr>
                <w:ilvl w:val="0"/>
                <w:numId w:val="124"/>
              </w:numPr>
              <w:spacing w:after="0" w:line="276" w:lineRule="auto"/>
              <w:rPr>
                <w:rFonts w:eastAsia="Times New Roman"/>
                <w:kern w:val="0"/>
                <w:szCs w:val="24"/>
              </w:rPr>
            </w:pPr>
            <w:r w:rsidRPr="00613F44">
              <w:rPr>
                <w:rFonts w:eastAsia="Times New Roman"/>
                <w:kern w:val="0"/>
                <w:szCs w:val="24"/>
              </w:rPr>
              <w:t>Context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ABE002"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Assessment could be conducted:</w:t>
            </w:r>
          </w:p>
          <w:p w14:paraId="78BD9626" w14:textId="77777777" w:rsidR="001D4ADE" w:rsidRPr="00613F44" w:rsidRDefault="001D4ADE" w:rsidP="00011619">
            <w:pPr>
              <w:numPr>
                <w:ilvl w:val="0"/>
                <w:numId w:val="119"/>
              </w:numPr>
              <w:spacing w:after="0" w:line="276" w:lineRule="auto"/>
              <w:ind w:left="360"/>
              <w:jc w:val="both"/>
              <w:rPr>
                <w:rFonts w:eastAsia="Times New Roman"/>
                <w:color w:val="auto"/>
                <w:kern w:val="0"/>
                <w:szCs w:val="24"/>
              </w:rPr>
            </w:pPr>
            <w:r w:rsidRPr="00613F44">
              <w:rPr>
                <w:rFonts w:eastAsia="Times New Roman"/>
                <w:color w:val="auto"/>
                <w:kern w:val="0"/>
                <w:szCs w:val="24"/>
              </w:rPr>
              <w:t xml:space="preserve">Workplace </w:t>
            </w:r>
          </w:p>
          <w:p w14:paraId="1C361F73" w14:textId="77777777" w:rsidR="001D4ADE" w:rsidRPr="00613F44" w:rsidRDefault="001D4ADE" w:rsidP="00011619">
            <w:pPr>
              <w:numPr>
                <w:ilvl w:val="0"/>
                <w:numId w:val="119"/>
              </w:numPr>
              <w:spacing w:after="0" w:line="276" w:lineRule="auto"/>
              <w:ind w:left="360"/>
              <w:jc w:val="both"/>
              <w:rPr>
                <w:rFonts w:eastAsia="Times New Roman"/>
                <w:color w:val="auto"/>
                <w:kern w:val="0"/>
                <w:szCs w:val="24"/>
              </w:rPr>
            </w:pPr>
            <w:r w:rsidRPr="00613F44">
              <w:rPr>
                <w:rFonts w:eastAsia="Calibri"/>
                <w:color w:val="auto"/>
                <w:kern w:val="0"/>
                <w:szCs w:val="24"/>
              </w:rPr>
              <w:t xml:space="preserve">Simulated workplace </w:t>
            </w:r>
            <w:r w:rsidRPr="00613F44">
              <w:rPr>
                <w:rFonts w:eastAsia="Times New Roman"/>
                <w:color w:val="auto"/>
                <w:kern w:val="0"/>
                <w:szCs w:val="24"/>
              </w:rPr>
              <w:t xml:space="preserve">  </w:t>
            </w:r>
          </w:p>
        </w:tc>
      </w:tr>
      <w:tr w:rsidR="001D4ADE" w:rsidRPr="00613F44" w14:paraId="74E1022F" w14:textId="77777777" w:rsidTr="008541A1">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C0E5A" w14:textId="77777777" w:rsidR="001D4ADE" w:rsidRPr="00613F44" w:rsidRDefault="001D4ADE" w:rsidP="00011619">
            <w:pPr>
              <w:numPr>
                <w:ilvl w:val="0"/>
                <w:numId w:val="124"/>
              </w:numPr>
              <w:spacing w:after="0" w:line="276" w:lineRule="auto"/>
              <w:rPr>
                <w:rFonts w:eastAsia="Times New Roman"/>
                <w:kern w:val="0"/>
                <w:szCs w:val="24"/>
              </w:rPr>
            </w:pPr>
            <w:r w:rsidRPr="00613F44">
              <w:rPr>
                <w:rFonts w:eastAsia="Times New Roman"/>
                <w:kern w:val="0"/>
                <w:szCs w:val="24"/>
              </w:rPr>
              <w:t>Guidance information for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0F529B"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Holistic assessment with other units relevant to the industry sector, workplace and job role is recommended.</w:t>
            </w:r>
          </w:p>
        </w:tc>
      </w:tr>
    </w:tbl>
    <w:p w14:paraId="771DCB45" w14:textId="77777777" w:rsidR="001D4ADE" w:rsidRPr="00613F44" w:rsidRDefault="001D4ADE" w:rsidP="001D4ADE">
      <w:pPr>
        <w:spacing w:after="160" w:line="259" w:lineRule="auto"/>
        <w:rPr>
          <w:rFonts w:eastAsia="Calibri"/>
          <w:color w:val="auto"/>
          <w:kern w:val="0"/>
          <w:szCs w:val="24"/>
          <w:lang w:val="en-GB"/>
        </w:rPr>
      </w:pPr>
    </w:p>
    <w:p w14:paraId="4D0BFC31" w14:textId="77777777" w:rsidR="001D4ADE" w:rsidRPr="00613F44" w:rsidRDefault="001D4ADE" w:rsidP="001D4ADE">
      <w:pPr>
        <w:spacing w:after="0" w:line="240" w:lineRule="auto"/>
        <w:rPr>
          <w:rFonts w:eastAsia="Calibri"/>
          <w:color w:val="auto"/>
          <w:kern w:val="0"/>
          <w:szCs w:val="24"/>
          <w:lang w:val="en-GB"/>
        </w:rPr>
      </w:pPr>
      <w:r w:rsidRPr="00613F44">
        <w:rPr>
          <w:rFonts w:eastAsia="Calibri"/>
          <w:color w:val="auto"/>
          <w:kern w:val="0"/>
          <w:szCs w:val="24"/>
          <w:lang w:val="en-GB"/>
        </w:rPr>
        <w:br w:type="page"/>
      </w:r>
    </w:p>
    <w:p w14:paraId="5FD6D3D1" w14:textId="77777777" w:rsidR="001D4ADE" w:rsidRPr="00613F44" w:rsidRDefault="001D4ADE" w:rsidP="001D4ADE">
      <w:pPr>
        <w:spacing w:after="160" w:line="259" w:lineRule="auto"/>
        <w:rPr>
          <w:rFonts w:eastAsia="Calibri"/>
          <w:color w:val="auto"/>
          <w:kern w:val="0"/>
          <w:szCs w:val="24"/>
          <w:lang w:val="en-GB"/>
        </w:rPr>
      </w:pPr>
    </w:p>
    <w:p w14:paraId="4F88E7F8" w14:textId="77777777" w:rsidR="001D4ADE" w:rsidRPr="00613F44" w:rsidRDefault="001D4ADE" w:rsidP="00B03A19">
      <w:pPr>
        <w:keepNext/>
        <w:keepLines/>
        <w:spacing w:before="200" w:after="0" w:line="276" w:lineRule="auto"/>
        <w:jc w:val="center"/>
        <w:outlineLvl w:val="1"/>
        <w:rPr>
          <w:rFonts w:eastAsia="Times New Roman"/>
          <w:b/>
          <w:bCs/>
          <w:color w:val="auto"/>
          <w:kern w:val="0"/>
          <w:szCs w:val="24"/>
        </w:rPr>
      </w:pPr>
      <w:bookmarkStart w:id="25" w:name="_Toc195519217"/>
      <w:bookmarkStart w:id="26" w:name="_Toc195612508"/>
      <w:bookmarkStart w:id="27" w:name="_Toc197094694"/>
      <w:r w:rsidRPr="00613F44">
        <w:rPr>
          <w:rFonts w:eastAsia="Times New Roman"/>
          <w:b/>
          <w:bCs/>
          <w:color w:val="auto"/>
          <w:kern w:val="0"/>
          <w:szCs w:val="24"/>
          <w:lang w:val="en-GB"/>
        </w:rPr>
        <w:t>CONDUCT BARBERING</w:t>
      </w:r>
      <w:r w:rsidRPr="00613F44">
        <w:rPr>
          <w:rFonts w:eastAsia="Times New Roman"/>
          <w:b/>
          <w:bCs/>
          <w:color w:val="auto"/>
          <w:kern w:val="0"/>
          <w:szCs w:val="24"/>
        </w:rPr>
        <w:t xml:space="preserve"> SERVICE</w:t>
      </w:r>
      <w:bookmarkEnd w:id="25"/>
      <w:bookmarkEnd w:id="26"/>
      <w:bookmarkEnd w:id="27"/>
    </w:p>
    <w:p w14:paraId="5237F646" w14:textId="7CFCBE9C" w:rsidR="001D4ADE" w:rsidRPr="00613F44" w:rsidRDefault="001D4ADE" w:rsidP="001D4ADE">
      <w:pPr>
        <w:spacing w:after="160" w:line="276" w:lineRule="auto"/>
        <w:rPr>
          <w:rFonts w:eastAsia="Times New Roman"/>
          <w:b/>
          <w:color w:val="auto"/>
          <w:kern w:val="0"/>
          <w:szCs w:val="24"/>
        </w:rPr>
      </w:pPr>
      <w:r w:rsidRPr="00613F44">
        <w:rPr>
          <w:rFonts w:eastAsia="Times New Roman"/>
          <w:b/>
          <w:bCs/>
          <w:color w:val="auto"/>
          <w:kern w:val="0"/>
          <w:szCs w:val="24"/>
        </w:rPr>
        <w:t>UNIT CODE</w:t>
      </w:r>
      <w:r w:rsidRPr="00613F44">
        <w:rPr>
          <w:rFonts w:eastAsia="Times New Roman"/>
          <w:b/>
          <w:color w:val="auto"/>
          <w:kern w:val="0"/>
          <w:szCs w:val="24"/>
          <w:lang w:val="en-GB"/>
        </w:rPr>
        <w:t>:</w:t>
      </w:r>
      <w:r w:rsidRPr="00613F44">
        <w:rPr>
          <w:rFonts w:eastAsia="Times New Roman"/>
          <w:b/>
          <w:color w:val="auto"/>
          <w:kern w:val="0"/>
          <w:szCs w:val="24"/>
        </w:rPr>
        <w:t xml:space="preserve"> </w:t>
      </w:r>
      <w:r w:rsidR="005562FC" w:rsidRPr="00613F44">
        <w:rPr>
          <w:rFonts w:eastAsia="Calibri"/>
          <w:color w:val="auto"/>
          <w:kern w:val="0"/>
          <w:szCs w:val="24"/>
        </w:rPr>
        <w:t>1012 2</w:t>
      </w:r>
      <w:r w:rsidRPr="00613F44">
        <w:rPr>
          <w:rFonts w:eastAsia="Calibri"/>
          <w:color w:val="auto"/>
          <w:kern w:val="0"/>
          <w:szCs w:val="24"/>
        </w:rPr>
        <w:t>51 02A</w:t>
      </w:r>
      <w:r w:rsidRPr="00613F44">
        <w:rPr>
          <w:rFonts w:eastAsia="Times New Roman"/>
          <w:b/>
          <w:color w:val="auto"/>
          <w:kern w:val="0"/>
          <w:szCs w:val="24"/>
        </w:rPr>
        <w:t xml:space="preserve"> </w:t>
      </w:r>
    </w:p>
    <w:p w14:paraId="47EFCBD2"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UNIT DESCRIPTION</w:t>
      </w:r>
    </w:p>
    <w:p w14:paraId="556B22CF" w14:textId="77777777" w:rsidR="001D4ADE" w:rsidRPr="00613F44" w:rsidRDefault="001D4ADE" w:rsidP="001D4ADE">
      <w:pPr>
        <w:spacing w:after="160" w:line="276" w:lineRule="auto"/>
        <w:jc w:val="both"/>
        <w:rPr>
          <w:rFonts w:eastAsia="Times New Roman"/>
          <w:color w:val="auto"/>
          <w:kern w:val="0"/>
          <w:szCs w:val="24"/>
        </w:rPr>
      </w:pPr>
      <w:r w:rsidRPr="00613F44">
        <w:rPr>
          <w:rFonts w:eastAsia="Times New Roman"/>
          <w:color w:val="auto"/>
          <w:kern w:val="0"/>
          <w:szCs w:val="24"/>
        </w:rPr>
        <w:t xml:space="preserve">This unit covers the competencies required to conduct </w:t>
      </w:r>
      <w:r w:rsidRPr="00613F44">
        <w:rPr>
          <w:rFonts w:eastAsia="Times New Roman"/>
          <w:color w:val="auto"/>
          <w:kern w:val="0"/>
          <w:szCs w:val="24"/>
          <w:lang w:val="en-GB"/>
        </w:rPr>
        <w:t>barbering</w:t>
      </w:r>
      <w:r w:rsidRPr="00613F44">
        <w:rPr>
          <w:rFonts w:eastAsia="Times New Roman"/>
          <w:color w:val="auto"/>
          <w:kern w:val="0"/>
          <w:szCs w:val="24"/>
        </w:rPr>
        <w:t xml:space="preserve"> services. It involves </w:t>
      </w:r>
      <w:proofErr w:type="spellStart"/>
      <w:r w:rsidRPr="00613F44">
        <w:rPr>
          <w:rFonts w:eastAsia="Calibri"/>
          <w:color w:val="auto"/>
          <w:kern w:val="0"/>
          <w:szCs w:val="24"/>
        </w:rPr>
        <w:t>prepar</w:t>
      </w:r>
      <w:r w:rsidRPr="00613F44">
        <w:rPr>
          <w:rFonts w:eastAsia="Calibri"/>
          <w:color w:val="auto"/>
          <w:kern w:val="0"/>
          <w:szCs w:val="24"/>
          <w:lang w:val="en-GB"/>
        </w:rPr>
        <w:t>ing</w:t>
      </w:r>
      <w:proofErr w:type="spellEnd"/>
      <w:r w:rsidRPr="00613F44">
        <w:rPr>
          <w:rFonts w:eastAsia="Calibri"/>
          <w:color w:val="auto"/>
          <w:kern w:val="0"/>
          <w:szCs w:val="24"/>
        </w:rPr>
        <w:t xml:space="preserve"> for </w:t>
      </w:r>
      <w:r w:rsidRPr="00613F44">
        <w:rPr>
          <w:rFonts w:eastAsia="Calibri"/>
          <w:color w:val="auto"/>
          <w:kern w:val="0"/>
          <w:szCs w:val="24"/>
          <w:lang w:val="en-GB"/>
        </w:rPr>
        <w:t>barbering</w:t>
      </w:r>
      <w:r w:rsidRPr="00613F44">
        <w:rPr>
          <w:rFonts w:eastAsia="Calibri"/>
          <w:color w:val="auto"/>
          <w:kern w:val="0"/>
          <w:szCs w:val="24"/>
        </w:rPr>
        <w:t xml:space="preserve"> service</w:t>
      </w:r>
      <w:r w:rsidRPr="00613F44">
        <w:rPr>
          <w:rFonts w:eastAsia="Times New Roman"/>
          <w:color w:val="auto"/>
          <w:kern w:val="0"/>
          <w:szCs w:val="24"/>
        </w:rPr>
        <w:t xml:space="preserve">, performing </w:t>
      </w:r>
      <w:r w:rsidRPr="00613F44">
        <w:rPr>
          <w:rFonts w:eastAsia="Times New Roman"/>
          <w:color w:val="auto"/>
          <w:kern w:val="0"/>
          <w:szCs w:val="24"/>
          <w:lang w:val="en-GB"/>
        </w:rPr>
        <w:t xml:space="preserve">barbering service </w:t>
      </w:r>
      <w:r w:rsidRPr="00613F44">
        <w:rPr>
          <w:rFonts w:eastAsia="Times New Roman"/>
          <w:color w:val="auto"/>
          <w:kern w:val="0"/>
          <w:szCs w:val="24"/>
        </w:rPr>
        <w:t>and post barbering procedure.</w:t>
      </w:r>
    </w:p>
    <w:p w14:paraId="0A235225" w14:textId="77777777" w:rsidR="001D4ADE" w:rsidRPr="00613F44" w:rsidRDefault="001D4ADE" w:rsidP="001D4ADE">
      <w:pPr>
        <w:tabs>
          <w:tab w:val="left" w:pos="2880"/>
          <w:tab w:val="left" w:pos="9000"/>
        </w:tabs>
        <w:spacing w:after="160" w:line="276" w:lineRule="auto"/>
        <w:jc w:val="both"/>
        <w:rPr>
          <w:rFonts w:eastAsia="Times New Roman"/>
          <w:b/>
          <w:color w:val="auto"/>
          <w:kern w:val="0"/>
          <w:szCs w:val="24"/>
        </w:rPr>
      </w:pPr>
      <w:r w:rsidRPr="00613F44">
        <w:rPr>
          <w:rFonts w:eastAsia="Times New Roman"/>
          <w:b/>
          <w:color w:val="auto"/>
          <w:kern w:val="0"/>
          <w:szCs w:val="24"/>
        </w:rPr>
        <w:t>ELEMENTS AND PERFORMANCE CRITERIA</w:t>
      </w:r>
    </w:p>
    <w:tbl>
      <w:tblPr>
        <w:tblStyle w:val="Style48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6430"/>
      </w:tblGrid>
      <w:tr w:rsidR="001D4ADE" w:rsidRPr="00613F44" w14:paraId="71F52DF6" w14:textId="77777777" w:rsidTr="001D4ADE">
        <w:tc>
          <w:tcPr>
            <w:tcW w:w="1434"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812FAFC"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ELEMENT</w:t>
            </w:r>
          </w:p>
          <w:p w14:paraId="5B334919"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These describe the key outcomes which make up workplace function</w:t>
            </w:r>
          </w:p>
        </w:tc>
        <w:tc>
          <w:tcPr>
            <w:tcW w:w="356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9881CB9"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PERFORMANCE CRITERIA</w:t>
            </w:r>
          </w:p>
          <w:p w14:paraId="55C2BA79"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These are assess-able statements which specify the required level of performance for each of the elements.</w:t>
            </w:r>
          </w:p>
          <w:p w14:paraId="2A78A8EC"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i/>
                <w:color w:val="auto"/>
                <w:kern w:val="0"/>
                <w:szCs w:val="24"/>
              </w:rPr>
              <w:t>Bold and italicized terms</w:t>
            </w:r>
            <w:r w:rsidRPr="00613F44">
              <w:rPr>
                <w:rFonts w:eastAsia="Times New Roman"/>
                <w:color w:val="auto"/>
                <w:kern w:val="0"/>
                <w:szCs w:val="24"/>
              </w:rPr>
              <w:t xml:space="preserve"> </w:t>
            </w:r>
            <w:r w:rsidRPr="00613F44">
              <w:rPr>
                <w:rFonts w:eastAsia="Times New Roman"/>
                <w:i/>
                <w:color w:val="auto"/>
                <w:kern w:val="0"/>
                <w:szCs w:val="24"/>
              </w:rPr>
              <w:t>are elaborated in the Range</w:t>
            </w:r>
          </w:p>
        </w:tc>
      </w:tr>
      <w:tr w:rsidR="001D4ADE" w:rsidRPr="00613F44" w14:paraId="14A4DBB4" w14:textId="77777777" w:rsidTr="001D4ADE">
        <w:trPr>
          <w:trHeight w:val="2519"/>
        </w:trPr>
        <w:tc>
          <w:tcPr>
            <w:tcW w:w="1434" w:type="pct"/>
            <w:tcMar>
              <w:top w:w="0" w:type="dxa"/>
              <w:left w:w="115" w:type="dxa"/>
              <w:bottom w:w="0" w:type="dxa"/>
              <w:right w:w="115" w:type="dxa"/>
            </w:tcMar>
          </w:tcPr>
          <w:p w14:paraId="65F13A77" w14:textId="77777777" w:rsidR="001D4ADE" w:rsidRPr="00613F44" w:rsidRDefault="001D4ADE" w:rsidP="001D4ADE">
            <w:pPr>
              <w:spacing w:after="0" w:line="276" w:lineRule="auto"/>
              <w:rPr>
                <w:rFonts w:eastAsia="Times New Roman"/>
                <w:kern w:val="0"/>
                <w:szCs w:val="24"/>
              </w:rPr>
            </w:pPr>
          </w:p>
          <w:p w14:paraId="725CCA0F" w14:textId="77777777" w:rsidR="001D4ADE" w:rsidRPr="00613F44" w:rsidRDefault="001D4ADE" w:rsidP="00011619">
            <w:pPr>
              <w:numPr>
                <w:ilvl w:val="3"/>
                <w:numId w:val="163"/>
              </w:numPr>
              <w:spacing w:after="0" w:line="276" w:lineRule="auto"/>
              <w:contextualSpacing/>
              <w:rPr>
                <w:rFonts w:eastAsia="Times New Roman"/>
                <w:kern w:val="0"/>
                <w:szCs w:val="24"/>
              </w:rPr>
            </w:pPr>
            <w:r w:rsidRPr="00613F44">
              <w:rPr>
                <w:rFonts w:eastAsia="Times New Roman"/>
                <w:color w:val="auto"/>
                <w:kern w:val="0"/>
                <w:szCs w:val="24"/>
              </w:rPr>
              <w:t>Prepare for</w:t>
            </w:r>
            <w:r w:rsidRPr="00613F44">
              <w:rPr>
                <w:rFonts w:eastAsia="Times New Roman"/>
                <w:color w:val="FF0000"/>
                <w:kern w:val="0"/>
                <w:szCs w:val="24"/>
              </w:rPr>
              <w:t xml:space="preserve"> </w:t>
            </w:r>
            <w:r w:rsidRPr="00613F44">
              <w:rPr>
                <w:rFonts w:eastAsia="Times New Roman"/>
                <w:kern w:val="0"/>
                <w:szCs w:val="24"/>
              </w:rPr>
              <w:t>barbering service</w:t>
            </w:r>
          </w:p>
          <w:p w14:paraId="6CC091B0" w14:textId="77777777" w:rsidR="001D4ADE" w:rsidRPr="00613F44" w:rsidRDefault="001D4ADE" w:rsidP="001D4ADE">
            <w:pPr>
              <w:spacing w:after="0" w:line="276" w:lineRule="auto"/>
              <w:jc w:val="center"/>
              <w:rPr>
                <w:rFonts w:eastAsia="Times New Roman"/>
                <w:color w:val="auto"/>
                <w:kern w:val="0"/>
                <w:szCs w:val="24"/>
              </w:rPr>
            </w:pPr>
          </w:p>
        </w:tc>
        <w:tc>
          <w:tcPr>
            <w:tcW w:w="3566" w:type="pct"/>
            <w:tcBorders>
              <w:right w:val="double" w:sz="4" w:space="0" w:color="auto"/>
            </w:tcBorders>
            <w:tcMar>
              <w:top w:w="0" w:type="dxa"/>
              <w:left w:w="115" w:type="dxa"/>
              <w:bottom w:w="0" w:type="dxa"/>
              <w:right w:w="115" w:type="dxa"/>
            </w:tcMar>
          </w:tcPr>
          <w:p w14:paraId="32A2110A" w14:textId="77777777" w:rsidR="001D4ADE" w:rsidRPr="00613F44" w:rsidRDefault="001D4ADE" w:rsidP="00011619">
            <w:pPr>
              <w:numPr>
                <w:ilvl w:val="1"/>
                <w:numId w:val="164"/>
              </w:numPr>
              <w:suppressAutoHyphens/>
              <w:autoSpaceDN w:val="0"/>
              <w:spacing w:after="0" w:line="276" w:lineRule="auto"/>
              <w:contextualSpacing/>
              <w:textAlignment w:val="baseline"/>
              <w:rPr>
                <w:color w:val="auto"/>
                <w:kern w:val="0"/>
                <w:szCs w:val="24"/>
                <w:lang w:eastAsia="zh-CN" w:bidi="hi-IN"/>
              </w:rPr>
            </w:pPr>
            <w:r w:rsidRPr="00613F44">
              <w:rPr>
                <w:rFonts w:eastAsia="Times New Roman"/>
                <w:kern w:val="0"/>
                <w:szCs w:val="24"/>
              </w:rPr>
              <w:t xml:space="preserve"> </w:t>
            </w:r>
            <w:r w:rsidRPr="00613F44">
              <w:rPr>
                <w:rFonts w:eastAsia="Times New Roman"/>
                <w:kern w:val="0"/>
                <w:szCs w:val="24"/>
                <w:lang w:eastAsia="zh-CN" w:bidi="hi-IN"/>
              </w:rPr>
              <w:t>Client consultation is carried out as per workplace procedure.</w:t>
            </w:r>
          </w:p>
          <w:p w14:paraId="0E74691A" w14:textId="77777777" w:rsidR="001D4ADE" w:rsidRPr="00613F44" w:rsidRDefault="001D4ADE" w:rsidP="00011619">
            <w:pPr>
              <w:numPr>
                <w:ilvl w:val="1"/>
                <w:numId w:val="163"/>
              </w:numPr>
              <w:suppressAutoHyphens/>
              <w:autoSpaceDN w:val="0"/>
              <w:spacing w:after="0" w:line="276" w:lineRule="auto"/>
              <w:textAlignment w:val="baseline"/>
              <w:rPr>
                <w:color w:val="auto"/>
                <w:kern w:val="0"/>
                <w:szCs w:val="24"/>
                <w:lang w:eastAsia="zh-CN" w:bidi="hi-IN"/>
              </w:rPr>
            </w:pPr>
            <w:r w:rsidRPr="00613F44">
              <w:rPr>
                <w:rFonts w:eastAsia="Calibri"/>
                <w:b/>
                <w:i/>
                <w:color w:val="auto"/>
                <w:kern w:val="0"/>
                <w:szCs w:val="24"/>
                <w:lang w:eastAsia="zh-CN" w:bidi="hi-IN"/>
              </w:rPr>
              <w:t>Personal protective gear</w:t>
            </w:r>
            <w:r w:rsidRPr="00613F44">
              <w:rPr>
                <w:rFonts w:eastAsia="Calibri"/>
                <w:color w:val="auto"/>
                <w:kern w:val="0"/>
                <w:szCs w:val="24"/>
                <w:lang w:eastAsia="zh-CN" w:bidi="hi-IN"/>
              </w:rPr>
              <w:t xml:space="preserve"> is selected and donned as per work requirement.</w:t>
            </w:r>
          </w:p>
          <w:p w14:paraId="22F0D454" w14:textId="77777777" w:rsidR="001D4ADE" w:rsidRPr="00613F44" w:rsidRDefault="001D4ADE" w:rsidP="00011619">
            <w:pPr>
              <w:numPr>
                <w:ilvl w:val="1"/>
                <w:numId w:val="163"/>
              </w:numPr>
              <w:suppressAutoHyphens/>
              <w:autoSpaceDN w:val="0"/>
              <w:spacing w:after="0" w:line="276" w:lineRule="auto"/>
              <w:textAlignment w:val="baseline"/>
              <w:rPr>
                <w:color w:val="auto"/>
                <w:kern w:val="0"/>
                <w:szCs w:val="24"/>
                <w:lang w:eastAsia="zh-CN" w:bidi="hi-IN"/>
              </w:rPr>
            </w:pPr>
            <w:r w:rsidRPr="00613F44">
              <w:rPr>
                <w:rFonts w:eastAsia="Calibri"/>
                <w:color w:val="auto"/>
                <w:kern w:val="0"/>
                <w:szCs w:val="24"/>
                <w:lang w:eastAsia="zh-CN" w:bidi="hi-IN"/>
              </w:rPr>
              <w:t>Client is draped as per service requirement</w:t>
            </w:r>
          </w:p>
          <w:p w14:paraId="0C0E51BE" w14:textId="77777777" w:rsidR="001D4ADE" w:rsidRPr="00613F44" w:rsidRDefault="001D4ADE" w:rsidP="00011619">
            <w:pPr>
              <w:numPr>
                <w:ilvl w:val="1"/>
                <w:numId w:val="163"/>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Hair and scalp are analyzed as per work procedures.</w:t>
            </w:r>
          </w:p>
          <w:p w14:paraId="1C62947B" w14:textId="77777777" w:rsidR="001D4ADE" w:rsidRPr="00613F44" w:rsidRDefault="001D4ADE" w:rsidP="00011619">
            <w:pPr>
              <w:numPr>
                <w:ilvl w:val="1"/>
                <w:numId w:val="163"/>
              </w:numPr>
              <w:suppressAutoHyphens/>
              <w:autoSpaceDN w:val="0"/>
              <w:spacing w:after="0" w:line="276" w:lineRule="auto"/>
              <w:textAlignment w:val="baseline"/>
              <w:rPr>
                <w:color w:val="auto"/>
                <w:kern w:val="0"/>
                <w:szCs w:val="24"/>
                <w:lang w:eastAsia="zh-CN" w:bidi="hi-IN"/>
              </w:rPr>
            </w:pPr>
            <w:r w:rsidRPr="00613F44">
              <w:rPr>
                <w:rFonts w:eastAsia="Times New Roman"/>
                <w:b/>
                <w:i/>
                <w:color w:val="auto"/>
                <w:kern w:val="0"/>
                <w:szCs w:val="24"/>
                <w:lang w:eastAsia="zh-CN" w:bidi="hi-IN"/>
              </w:rPr>
              <w:t>Barbering tools</w:t>
            </w:r>
            <w:r w:rsidRPr="00613F44">
              <w:rPr>
                <w:rFonts w:eastAsia="Times New Roman"/>
                <w:b/>
                <w:i/>
                <w:kern w:val="0"/>
                <w:szCs w:val="24"/>
                <w:lang w:eastAsia="zh-CN" w:bidi="hi-IN"/>
              </w:rPr>
              <w:t xml:space="preserve"> and equipment</w:t>
            </w:r>
            <w:r w:rsidRPr="00613F44">
              <w:rPr>
                <w:rFonts w:eastAsia="Times New Roman"/>
                <w:i/>
                <w:kern w:val="0"/>
                <w:szCs w:val="24"/>
                <w:lang w:eastAsia="zh-CN" w:bidi="hi-IN"/>
              </w:rPr>
              <w:t xml:space="preserve"> </w:t>
            </w:r>
            <w:r w:rsidRPr="00613F44">
              <w:rPr>
                <w:rFonts w:eastAsia="Times New Roman"/>
                <w:kern w:val="0"/>
                <w:szCs w:val="24"/>
                <w:lang w:eastAsia="zh-CN" w:bidi="hi-IN"/>
              </w:rPr>
              <w:t>are assembled and prepared as per work requirement.</w:t>
            </w:r>
          </w:p>
          <w:p w14:paraId="0CE6FDD7" w14:textId="77777777" w:rsidR="001D4ADE" w:rsidRPr="00613F44" w:rsidRDefault="001D4ADE" w:rsidP="00011619">
            <w:pPr>
              <w:numPr>
                <w:ilvl w:val="1"/>
                <w:numId w:val="163"/>
              </w:numPr>
              <w:suppressAutoHyphens/>
              <w:autoSpaceDN w:val="0"/>
              <w:spacing w:after="0" w:line="276" w:lineRule="auto"/>
              <w:textAlignment w:val="baseline"/>
              <w:rPr>
                <w:color w:val="auto"/>
                <w:kern w:val="0"/>
                <w:szCs w:val="24"/>
                <w:lang w:eastAsia="zh-CN" w:bidi="hi-IN"/>
              </w:rPr>
            </w:pPr>
            <w:r w:rsidRPr="00613F44">
              <w:rPr>
                <w:rFonts w:eastAsia="Times New Roman"/>
                <w:b/>
                <w:i/>
                <w:color w:val="auto"/>
                <w:kern w:val="0"/>
                <w:szCs w:val="24"/>
                <w:lang w:eastAsia="zh-CN" w:bidi="hi-IN"/>
              </w:rPr>
              <w:t xml:space="preserve">Barbering </w:t>
            </w:r>
            <w:r w:rsidRPr="00613F44">
              <w:rPr>
                <w:rFonts w:eastAsia="Times New Roman"/>
                <w:b/>
                <w:i/>
                <w:kern w:val="0"/>
                <w:szCs w:val="24"/>
                <w:lang w:eastAsia="zh-CN" w:bidi="hi-IN"/>
              </w:rPr>
              <w:t>products and supplies</w:t>
            </w:r>
            <w:r w:rsidRPr="00613F44">
              <w:rPr>
                <w:rFonts w:eastAsia="Times New Roman"/>
                <w:i/>
                <w:kern w:val="0"/>
                <w:szCs w:val="24"/>
                <w:lang w:eastAsia="zh-CN" w:bidi="hi-IN"/>
              </w:rPr>
              <w:t xml:space="preserve"> </w:t>
            </w:r>
            <w:r w:rsidRPr="00613F44">
              <w:rPr>
                <w:rFonts w:eastAsia="Times New Roman"/>
                <w:kern w:val="0"/>
                <w:szCs w:val="24"/>
                <w:lang w:eastAsia="zh-CN" w:bidi="hi-IN"/>
              </w:rPr>
              <w:t>are prepared as per manufacturer’s instructions</w:t>
            </w:r>
          </w:p>
        </w:tc>
      </w:tr>
      <w:tr w:rsidR="001D4ADE" w:rsidRPr="00613F44" w14:paraId="3BCF0934" w14:textId="77777777" w:rsidTr="001D4ADE">
        <w:trPr>
          <w:trHeight w:val="1034"/>
        </w:trPr>
        <w:tc>
          <w:tcPr>
            <w:tcW w:w="1434" w:type="pct"/>
            <w:tcMar>
              <w:top w:w="0" w:type="dxa"/>
              <w:left w:w="115" w:type="dxa"/>
              <w:bottom w:w="0" w:type="dxa"/>
              <w:right w:w="115" w:type="dxa"/>
            </w:tcMar>
          </w:tcPr>
          <w:p w14:paraId="138D3D85" w14:textId="77777777" w:rsidR="001D4ADE" w:rsidRPr="00613F44" w:rsidRDefault="001D4ADE" w:rsidP="001D4ADE">
            <w:pPr>
              <w:spacing w:after="0" w:line="276" w:lineRule="auto"/>
              <w:rPr>
                <w:rFonts w:eastAsia="Times New Roman"/>
                <w:bCs/>
                <w:kern w:val="0"/>
                <w:szCs w:val="24"/>
              </w:rPr>
            </w:pPr>
          </w:p>
          <w:p w14:paraId="2C7DC27A" w14:textId="77777777" w:rsidR="001D4ADE" w:rsidRPr="00613F44" w:rsidRDefault="001D4ADE" w:rsidP="001D4ADE">
            <w:pPr>
              <w:spacing w:after="0" w:line="276" w:lineRule="auto"/>
              <w:rPr>
                <w:rFonts w:eastAsia="Times New Roman"/>
                <w:kern w:val="0"/>
                <w:szCs w:val="24"/>
              </w:rPr>
            </w:pPr>
          </w:p>
          <w:p w14:paraId="6F9A8DC5" w14:textId="77777777" w:rsidR="001D4ADE" w:rsidRPr="00613F44" w:rsidRDefault="001D4ADE" w:rsidP="00011619">
            <w:pPr>
              <w:numPr>
                <w:ilvl w:val="0"/>
                <w:numId w:val="165"/>
              </w:numPr>
              <w:spacing w:after="0" w:line="276" w:lineRule="auto"/>
              <w:contextualSpacing/>
              <w:rPr>
                <w:rFonts w:eastAsia="Times New Roman"/>
                <w:bCs/>
                <w:kern w:val="0"/>
                <w:szCs w:val="24"/>
              </w:rPr>
            </w:pPr>
            <w:r w:rsidRPr="00613F44">
              <w:rPr>
                <w:rFonts w:eastAsia="Times New Roman"/>
                <w:kern w:val="0"/>
                <w:szCs w:val="24"/>
              </w:rPr>
              <w:t>Perform barbering service</w:t>
            </w:r>
          </w:p>
          <w:p w14:paraId="173DBB66" w14:textId="77777777" w:rsidR="001D4ADE" w:rsidRPr="00613F44" w:rsidRDefault="001D4ADE" w:rsidP="001D4ADE">
            <w:pPr>
              <w:spacing w:after="0" w:line="276" w:lineRule="auto"/>
              <w:rPr>
                <w:rFonts w:eastAsia="Times New Roman"/>
                <w:bCs/>
                <w:kern w:val="0"/>
                <w:szCs w:val="24"/>
              </w:rPr>
            </w:pPr>
          </w:p>
        </w:tc>
        <w:tc>
          <w:tcPr>
            <w:tcW w:w="3566" w:type="pct"/>
            <w:tcBorders>
              <w:right w:val="double" w:sz="4" w:space="0" w:color="auto"/>
            </w:tcBorders>
            <w:tcMar>
              <w:top w:w="0" w:type="dxa"/>
              <w:left w:w="115" w:type="dxa"/>
              <w:bottom w:w="0" w:type="dxa"/>
              <w:right w:w="115" w:type="dxa"/>
            </w:tcMar>
          </w:tcPr>
          <w:p w14:paraId="364B0335" w14:textId="77777777" w:rsidR="001D4ADE" w:rsidRPr="00613F44" w:rsidRDefault="001D4ADE" w:rsidP="00011619">
            <w:pPr>
              <w:numPr>
                <w:ilvl w:val="0"/>
                <w:numId w:val="166"/>
              </w:numPr>
              <w:spacing w:after="0" w:line="276" w:lineRule="auto"/>
              <w:rPr>
                <w:rFonts w:eastAsia="Times New Roman"/>
                <w:kern w:val="0"/>
                <w:szCs w:val="24"/>
              </w:rPr>
            </w:pPr>
            <w:r w:rsidRPr="00613F44">
              <w:rPr>
                <w:rFonts w:eastAsia="Times New Roman"/>
                <w:kern w:val="0"/>
                <w:szCs w:val="24"/>
              </w:rPr>
              <w:t>Client’s hair preparation is carried out as per service requirement.</w:t>
            </w:r>
          </w:p>
          <w:p w14:paraId="76C6E935" w14:textId="77777777" w:rsidR="001D4ADE" w:rsidRPr="00613F44" w:rsidRDefault="001D4ADE" w:rsidP="00011619">
            <w:pPr>
              <w:numPr>
                <w:ilvl w:val="0"/>
                <w:numId w:val="166"/>
              </w:numPr>
              <w:spacing w:after="0" w:line="276" w:lineRule="auto"/>
              <w:rPr>
                <w:rFonts w:eastAsia="Times New Roman"/>
                <w:kern w:val="0"/>
                <w:szCs w:val="24"/>
              </w:rPr>
            </w:pPr>
            <w:r w:rsidRPr="00613F44">
              <w:rPr>
                <w:rFonts w:eastAsia="Times New Roman"/>
                <w:b/>
                <w:i/>
                <w:kern w:val="0"/>
                <w:szCs w:val="24"/>
              </w:rPr>
              <w:t>Barbering procedure</w:t>
            </w:r>
            <w:r w:rsidRPr="00613F44">
              <w:rPr>
                <w:rFonts w:eastAsia="Times New Roman"/>
                <w:b/>
                <w:kern w:val="0"/>
                <w:szCs w:val="24"/>
              </w:rPr>
              <w:t xml:space="preserve"> </w:t>
            </w:r>
            <w:r w:rsidRPr="00613F44">
              <w:rPr>
                <w:rFonts w:eastAsia="Times New Roman"/>
                <w:kern w:val="0"/>
                <w:szCs w:val="24"/>
              </w:rPr>
              <w:t>is performed as per client requirement.</w:t>
            </w:r>
          </w:p>
          <w:p w14:paraId="47ED981B" w14:textId="77777777" w:rsidR="001D4ADE" w:rsidRPr="00613F44" w:rsidRDefault="001D4ADE" w:rsidP="00011619">
            <w:pPr>
              <w:numPr>
                <w:ilvl w:val="0"/>
                <w:numId w:val="166"/>
              </w:numPr>
              <w:spacing w:after="0" w:line="276" w:lineRule="auto"/>
              <w:rPr>
                <w:rFonts w:eastAsia="Times New Roman"/>
                <w:kern w:val="0"/>
                <w:szCs w:val="24"/>
              </w:rPr>
            </w:pPr>
            <w:r w:rsidRPr="00613F44">
              <w:rPr>
                <w:rFonts w:eastAsia="Times New Roman"/>
                <w:b/>
                <w:i/>
                <w:kern w:val="0"/>
                <w:szCs w:val="24"/>
              </w:rPr>
              <w:t>Barbering associated service</w:t>
            </w:r>
            <w:r w:rsidRPr="00613F44">
              <w:rPr>
                <w:rFonts w:eastAsia="Times New Roman"/>
                <w:i/>
                <w:kern w:val="0"/>
                <w:szCs w:val="24"/>
              </w:rPr>
              <w:t xml:space="preserve"> </w:t>
            </w:r>
            <w:r w:rsidRPr="00613F44">
              <w:rPr>
                <w:rFonts w:eastAsia="Times New Roman"/>
                <w:kern w:val="0"/>
                <w:szCs w:val="24"/>
              </w:rPr>
              <w:t>is offered as per client requirement</w:t>
            </w:r>
          </w:p>
          <w:p w14:paraId="00F11569" w14:textId="77777777" w:rsidR="001D4ADE" w:rsidRPr="00613F44" w:rsidRDefault="001D4ADE" w:rsidP="00011619">
            <w:pPr>
              <w:numPr>
                <w:ilvl w:val="0"/>
                <w:numId w:val="166"/>
              </w:numPr>
              <w:spacing w:after="0" w:line="276" w:lineRule="auto"/>
              <w:rPr>
                <w:rFonts w:eastAsia="Times New Roman"/>
                <w:kern w:val="0"/>
                <w:szCs w:val="24"/>
              </w:rPr>
            </w:pPr>
            <w:r w:rsidRPr="00613F44">
              <w:rPr>
                <w:rFonts w:eastAsia="Times New Roman"/>
                <w:kern w:val="0"/>
                <w:szCs w:val="24"/>
              </w:rPr>
              <w:t>Barbering after care advice is provided as per service offered</w:t>
            </w:r>
          </w:p>
        </w:tc>
      </w:tr>
      <w:tr w:rsidR="001D4ADE" w:rsidRPr="00613F44" w14:paraId="2C9BB8D3" w14:textId="77777777" w:rsidTr="001D4ADE">
        <w:trPr>
          <w:trHeight w:val="1700"/>
        </w:trPr>
        <w:tc>
          <w:tcPr>
            <w:tcW w:w="1434" w:type="pct"/>
            <w:tcMar>
              <w:top w:w="0" w:type="dxa"/>
              <w:left w:w="115" w:type="dxa"/>
              <w:bottom w:w="0" w:type="dxa"/>
              <w:right w:w="115" w:type="dxa"/>
            </w:tcMar>
          </w:tcPr>
          <w:p w14:paraId="10A0E23E" w14:textId="77777777" w:rsidR="001D4ADE" w:rsidRPr="00613F44" w:rsidRDefault="001D4ADE" w:rsidP="001D4ADE">
            <w:pPr>
              <w:spacing w:after="0" w:line="276" w:lineRule="auto"/>
              <w:rPr>
                <w:rFonts w:eastAsia="Times New Roman"/>
                <w:kern w:val="0"/>
                <w:szCs w:val="24"/>
              </w:rPr>
            </w:pPr>
          </w:p>
          <w:p w14:paraId="07141501" w14:textId="77777777" w:rsidR="001D4ADE" w:rsidRPr="00613F44" w:rsidRDefault="001D4ADE" w:rsidP="00011619">
            <w:pPr>
              <w:numPr>
                <w:ilvl w:val="0"/>
                <w:numId w:val="165"/>
              </w:numPr>
              <w:spacing w:after="0" w:line="276" w:lineRule="auto"/>
              <w:contextualSpacing/>
              <w:rPr>
                <w:rFonts w:eastAsia="Times New Roman"/>
                <w:color w:val="auto"/>
                <w:kern w:val="0"/>
                <w:szCs w:val="24"/>
              </w:rPr>
            </w:pPr>
            <w:r w:rsidRPr="00613F44">
              <w:rPr>
                <w:rFonts w:eastAsia="Times New Roman"/>
                <w:kern w:val="0"/>
                <w:szCs w:val="24"/>
              </w:rPr>
              <w:t>Perform post barbering procedure</w:t>
            </w:r>
          </w:p>
        </w:tc>
        <w:tc>
          <w:tcPr>
            <w:tcW w:w="3566" w:type="pct"/>
            <w:tcBorders>
              <w:right w:val="double" w:sz="4" w:space="0" w:color="auto"/>
            </w:tcBorders>
            <w:tcMar>
              <w:top w:w="0" w:type="dxa"/>
              <w:left w:w="115" w:type="dxa"/>
              <w:bottom w:w="0" w:type="dxa"/>
              <w:right w:w="115" w:type="dxa"/>
            </w:tcMar>
          </w:tcPr>
          <w:p w14:paraId="28768ED9" w14:textId="77777777" w:rsidR="001D4ADE" w:rsidRPr="00613F44" w:rsidRDefault="001D4ADE" w:rsidP="00011619">
            <w:pPr>
              <w:numPr>
                <w:ilvl w:val="1"/>
                <w:numId w:val="165"/>
              </w:numPr>
              <w:suppressAutoHyphens/>
              <w:autoSpaceDN w:val="0"/>
              <w:spacing w:after="0" w:line="276" w:lineRule="auto"/>
              <w:contextualSpacing/>
              <w:textAlignment w:val="baseline"/>
              <w:rPr>
                <w:color w:val="auto"/>
                <w:kern w:val="0"/>
                <w:szCs w:val="24"/>
                <w:lang w:eastAsia="zh-CN" w:bidi="hi-IN"/>
              </w:rPr>
            </w:pPr>
            <w:r w:rsidRPr="00613F44">
              <w:rPr>
                <w:rFonts w:eastAsia="Times New Roman"/>
                <w:kern w:val="0"/>
                <w:szCs w:val="24"/>
                <w:lang w:eastAsia="zh-CN" w:bidi="hi-IN"/>
              </w:rPr>
              <w:t>Barbering tools and equipment are cleaned and disinfected as per work procedure.</w:t>
            </w:r>
          </w:p>
          <w:p w14:paraId="6752D93F" w14:textId="77777777" w:rsidR="001D4ADE" w:rsidRPr="00613F44" w:rsidRDefault="001D4ADE" w:rsidP="00011619">
            <w:pPr>
              <w:numPr>
                <w:ilvl w:val="1"/>
                <w:numId w:val="165"/>
              </w:numPr>
              <w:suppressAutoHyphens/>
              <w:autoSpaceDN w:val="0"/>
              <w:spacing w:after="0" w:line="276" w:lineRule="auto"/>
              <w:contextualSpacing/>
              <w:textAlignment w:val="baseline"/>
              <w:rPr>
                <w:color w:val="auto"/>
                <w:kern w:val="0"/>
                <w:szCs w:val="24"/>
                <w:lang w:eastAsia="zh-CN" w:bidi="hi-IN"/>
              </w:rPr>
            </w:pPr>
            <w:r w:rsidRPr="00613F44">
              <w:rPr>
                <w:rFonts w:eastAsia="Times New Roman"/>
                <w:kern w:val="0"/>
                <w:szCs w:val="24"/>
                <w:lang w:eastAsia="zh-CN" w:bidi="hi-IN"/>
              </w:rPr>
              <w:t>Barbering work station is cleaned and waste managed and disposed as per work procedure.</w:t>
            </w:r>
          </w:p>
          <w:p w14:paraId="70652B7D" w14:textId="77777777" w:rsidR="001D4ADE" w:rsidRPr="00613F44" w:rsidRDefault="001D4ADE" w:rsidP="00011619">
            <w:pPr>
              <w:numPr>
                <w:ilvl w:val="1"/>
                <w:numId w:val="165"/>
              </w:numPr>
              <w:suppressAutoHyphens/>
              <w:autoSpaceDN w:val="0"/>
              <w:spacing w:after="0" w:line="276" w:lineRule="auto"/>
              <w:contextualSpacing/>
              <w:textAlignment w:val="baseline"/>
              <w:rPr>
                <w:color w:val="auto"/>
                <w:kern w:val="0"/>
                <w:szCs w:val="24"/>
                <w:lang w:eastAsia="zh-CN" w:bidi="hi-IN"/>
              </w:rPr>
            </w:pPr>
            <w:r w:rsidRPr="00613F44">
              <w:rPr>
                <w:rFonts w:eastAsia="Times New Roman"/>
                <w:b/>
                <w:i/>
                <w:kern w:val="0"/>
                <w:szCs w:val="24"/>
                <w:lang w:eastAsia="zh-CN" w:bidi="hi-IN"/>
              </w:rPr>
              <w:t>Barbering recyclable supplies</w:t>
            </w:r>
            <w:r w:rsidRPr="00613F44">
              <w:rPr>
                <w:rFonts w:eastAsia="Times New Roman"/>
                <w:kern w:val="0"/>
                <w:szCs w:val="24"/>
                <w:lang w:eastAsia="zh-CN" w:bidi="hi-IN"/>
              </w:rPr>
              <w:t xml:space="preserve"> are cleaned, disinfected and stored as per work procedure</w:t>
            </w:r>
          </w:p>
          <w:p w14:paraId="74423FEF" w14:textId="77777777" w:rsidR="001D4ADE" w:rsidRPr="00613F44" w:rsidRDefault="001D4ADE" w:rsidP="001D4ADE">
            <w:pPr>
              <w:spacing w:after="0" w:line="276" w:lineRule="auto"/>
              <w:rPr>
                <w:rFonts w:eastAsia="Times New Roman"/>
                <w:kern w:val="0"/>
                <w:szCs w:val="24"/>
              </w:rPr>
            </w:pPr>
          </w:p>
        </w:tc>
      </w:tr>
    </w:tbl>
    <w:p w14:paraId="6D0E3A03" w14:textId="77777777" w:rsidR="001D4ADE" w:rsidRPr="00613F44" w:rsidRDefault="001D4ADE" w:rsidP="001D4ADE">
      <w:pPr>
        <w:spacing w:after="160" w:line="276" w:lineRule="auto"/>
        <w:rPr>
          <w:rFonts w:eastAsia="Times New Roman"/>
          <w:b/>
          <w:color w:val="auto"/>
          <w:kern w:val="0"/>
          <w:szCs w:val="24"/>
        </w:rPr>
      </w:pPr>
    </w:p>
    <w:p w14:paraId="55D46A3E"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RANGE</w:t>
      </w:r>
    </w:p>
    <w:p w14:paraId="50FCAEC1"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This section provides work environments and conditions to which the performance criteria apply. It allows for different work environments and situations that will affect performance.</w:t>
      </w:r>
    </w:p>
    <w:tbl>
      <w:tblPr>
        <w:tblStyle w:val="TableGrid50"/>
        <w:tblW w:w="5000" w:type="pct"/>
        <w:tblLook w:val="04A0" w:firstRow="1" w:lastRow="0" w:firstColumn="1" w:lastColumn="0" w:noHBand="0" w:noVBand="1"/>
      </w:tblPr>
      <w:tblGrid>
        <w:gridCol w:w="3377"/>
        <w:gridCol w:w="5633"/>
      </w:tblGrid>
      <w:tr w:rsidR="001D4ADE" w:rsidRPr="00613F44" w14:paraId="7E05C4F3"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08C900FA" w14:textId="77777777" w:rsidR="001D4ADE" w:rsidRPr="00613F44" w:rsidRDefault="001D4ADE" w:rsidP="001D4ADE">
            <w:pPr>
              <w:tabs>
                <w:tab w:val="left" w:pos="-2898"/>
              </w:tabs>
              <w:spacing w:after="0" w:line="276" w:lineRule="auto"/>
              <w:rPr>
                <w:rFonts w:ascii="Times New Roman" w:eastAsia="Times New Roman" w:hAnsi="Times New Roman"/>
                <w:b/>
                <w:kern w:val="0"/>
                <w:szCs w:val="24"/>
              </w:rPr>
            </w:pPr>
            <w:r w:rsidRPr="00613F44">
              <w:rPr>
                <w:rFonts w:ascii="Times New Roman" w:eastAsia="Times New Roman" w:hAnsi="Times New Roman"/>
                <w:b/>
                <w:kern w:val="0"/>
                <w:szCs w:val="24"/>
              </w:rPr>
              <w:lastRenderedPageBreak/>
              <w:t>Variables</w:t>
            </w:r>
          </w:p>
        </w:tc>
        <w:tc>
          <w:tcPr>
            <w:tcW w:w="3126" w:type="pct"/>
            <w:tcBorders>
              <w:top w:val="single" w:sz="6" w:space="0" w:color="000000"/>
              <w:left w:val="single" w:sz="6" w:space="0" w:color="000000"/>
              <w:bottom w:val="single" w:sz="6" w:space="0" w:color="000000"/>
              <w:right w:val="single" w:sz="6" w:space="0" w:color="000000"/>
            </w:tcBorders>
          </w:tcPr>
          <w:p w14:paraId="223728A6" w14:textId="77777777" w:rsidR="001D4ADE" w:rsidRPr="00613F44" w:rsidRDefault="001D4ADE" w:rsidP="001D4ADE">
            <w:pPr>
              <w:spacing w:after="0" w:line="276" w:lineRule="auto"/>
              <w:rPr>
                <w:rFonts w:ascii="Times New Roman" w:eastAsia="Times New Roman" w:hAnsi="Times New Roman"/>
                <w:b/>
                <w:kern w:val="0"/>
                <w:szCs w:val="24"/>
              </w:rPr>
            </w:pPr>
            <w:r w:rsidRPr="00613F44">
              <w:rPr>
                <w:rFonts w:ascii="Times New Roman" w:eastAsia="Times New Roman" w:hAnsi="Times New Roman"/>
                <w:b/>
                <w:kern w:val="0"/>
                <w:szCs w:val="24"/>
              </w:rPr>
              <w:t xml:space="preserve">Range </w:t>
            </w:r>
          </w:p>
          <w:p w14:paraId="391F3A21" w14:textId="77777777" w:rsidR="001D4ADE" w:rsidRPr="00613F44" w:rsidRDefault="001D4ADE" w:rsidP="001D4ADE">
            <w:pPr>
              <w:spacing w:after="0" w:line="276" w:lineRule="auto"/>
              <w:rPr>
                <w:rFonts w:ascii="Times New Roman" w:eastAsia="Times New Roman" w:hAnsi="Times New Roman"/>
                <w:b/>
                <w:kern w:val="0"/>
                <w:szCs w:val="24"/>
              </w:rPr>
            </w:pPr>
          </w:p>
        </w:tc>
      </w:tr>
      <w:tr w:rsidR="001D4ADE" w:rsidRPr="00613F44" w14:paraId="55B4829C"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3E618AA0" w14:textId="77777777" w:rsidR="001D4ADE" w:rsidRPr="00613F44" w:rsidRDefault="001D4ADE" w:rsidP="00011619">
            <w:pPr>
              <w:numPr>
                <w:ilvl w:val="0"/>
                <w:numId w:val="167"/>
              </w:numPr>
              <w:spacing w:after="0" w:line="276" w:lineRule="auto"/>
              <w:rPr>
                <w:rFonts w:ascii="Times New Roman" w:eastAsia="Times New Roman" w:hAnsi="Times New Roman"/>
                <w:kern w:val="0"/>
                <w:szCs w:val="24"/>
              </w:rPr>
            </w:pPr>
            <w:r w:rsidRPr="00613F44">
              <w:rPr>
                <w:rFonts w:ascii="Times New Roman" w:eastAsia="Times New Roman" w:hAnsi="Times New Roman"/>
                <w:bCs/>
                <w:kern w:val="0"/>
                <w:szCs w:val="24"/>
              </w:rPr>
              <w:t>Personal protective gear</w:t>
            </w:r>
            <w:r w:rsidRPr="00613F44">
              <w:rPr>
                <w:rFonts w:ascii="Times New Roman" w:eastAsia="Times New Roman" w:hAnsi="Times New Roman"/>
                <w:b/>
                <w:bCs/>
                <w:kern w:val="0"/>
                <w:szCs w:val="24"/>
              </w:rPr>
              <w:t xml:space="preserve"> </w:t>
            </w:r>
            <w:r w:rsidRPr="00613F44">
              <w:rPr>
                <w:rFonts w:ascii="Times New Roman" w:eastAsia="Times New Roman" w:hAnsi="Times New Roman"/>
                <w:kern w:val="0"/>
                <w:szCs w:val="24"/>
              </w:rPr>
              <w:t>may include but not limited to:</w:t>
            </w:r>
          </w:p>
          <w:p w14:paraId="3F0FE8C7" w14:textId="77777777" w:rsidR="001D4ADE" w:rsidRPr="00613F44" w:rsidRDefault="001D4ADE" w:rsidP="001D4ADE">
            <w:pPr>
              <w:tabs>
                <w:tab w:val="left" w:pos="-2898"/>
              </w:tabs>
              <w:spacing w:after="0" w:line="276" w:lineRule="auto"/>
              <w:rPr>
                <w:rFonts w:ascii="Times New Roman" w:eastAsia="Times New Roman" w:hAnsi="Times New Roman"/>
                <w:kern w:val="0"/>
                <w:szCs w:val="24"/>
              </w:rPr>
            </w:pPr>
          </w:p>
        </w:tc>
        <w:tc>
          <w:tcPr>
            <w:tcW w:w="3126" w:type="pct"/>
            <w:tcBorders>
              <w:top w:val="single" w:sz="6" w:space="0" w:color="000000"/>
              <w:left w:val="single" w:sz="6" w:space="0" w:color="000000"/>
              <w:bottom w:val="single" w:sz="6" w:space="0" w:color="000000"/>
              <w:right w:val="single" w:sz="6" w:space="0" w:color="000000"/>
            </w:tcBorders>
          </w:tcPr>
          <w:p w14:paraId="6061ED29"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Gloves</w:t>
            </w:r>
          </w:p>
          <w:p w14:paraId="27D43A0D"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Apron/ dust coat</w:t>
            </w:r>
          </w:p>
          <w:p w14:paraId="13C3DDBE"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Face shield</w:t>
            </w:r>
          </w:p>
          <w:p w14:paraId="5C1E6D68"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Mask </w:t>
            </w:r>
          </w:p>
          <w:p w14:paraId="16580F24"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Gown</w:t>
            </w:r>
          </w:p>
          <w:p w14:paraId="4B49A22F"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Cutting collar</w:t>
            </w:r>
          </w:p>
          <w:p w14:paraId="62DFB133"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Neck strip</w:t>
            </w:r>
          </w:p>
          <w:p w14:paraId="3A9DE059"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Draper </w:t>
            </w:r>
          </w:p>
        </w:tc>
      </w:tr>
      <w:tr w:rsidR="001D4ADE" w:rsidRPr="00613F44" w14:paraId="0F58632E"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09037111" w14:textId="77777777" w:rsidR="001D4ADE" w:rsidRPr="00613F44" w:rsidRDefault="001D4ADE" w:rsidP="00011619">
            <w:pPr>
              <w:numPr>
                <w:ilvl w:val="0"/>
                <w:numId w:val="167"/>
              </w:numPr>
              <w:spacing w:after="0" w:line="276" w:lineRule="auto"/>
              <w:rPr>
                <w:rFonts w:ascii="Times New Roman" w:eastAsia="Times New Roman" w:hAnsi="Times New Roman"/>
                <w:kern w:val="0"/>
                <w:szCs w:val="24"/>
              </w:rPr>
            </w:pPr>
            <w:r w:rsidRPr="00613F44">
              <w:rPr>
                <w:rFonts w:ascii="Times New Roman" w:eastAsia="Times New Roman" w:hAnsi="Times New Roman"/>
                <w:bCs/>
                <w:kern w:val="0"/>
                <w:szCs w:val="24"/>
              </w:rPr>
              <w:t>Barbering tools and equipment</w:t>
            </w:r>
            <w:r w:rsidRPr="00613F44">
              <w:rPr>
                <w:rFonts w:ascii="Times New Roman" w:eastAsia="Times New Roman" w:hAnsi="Times New Roman"/>
                <w:kern w:val="0"/>
                <w:szCs w:val="24"/>
              </w:rPr>
              <w:t xml:space="preserve"> may include but not limited to:</w:t>
            </w:r>
          </w:p>
          <w:p w14:paraId="64155D35" w14:textId="77777777" w:rsidR="001D4ADE" w:rsidRPr="00613F44" w:rsidRDefault="001D4ADE" w:rsidP="001D4ADE">
            <w:pPr>
              <w:tabs>
                <w:tab w:val="left" w:pos="-2898"/>
              </w:tabs>
              <w:spacing w:after="0" w:line="276" w:lineRule="auto"/>
              <w:ind w:left="720"/>
              <w:rPr>
                <w:rFonts w:ascii="Times New Roman" w:eastAsia="Times New Roman" w:hAnsi="Times New Roman"/>
                <w:kern w:val="0"/>
                <w:szCs w:val="24"/>
              </w:rPr>
            </w:pPr>
          </w:p>
        </w:tc>
        <w:tc>
          <w:tcPr>
            <w:tcW w:w="3126" w:type="pct"/>
            <w:tcBorders>
              <w:top w:val="single" w:sz="6" w:space="0" w:color="000000"/>
              <w:left w:val="single" w:sz="6" w:space="0" w:color="000000"/>
              <w:bottom w:val="single" w:sz="6" w:space="0" w:color="000000"/>
              <w:right w:val="single" w:sz="6" w:space="0" w:color="000000"/>
            </w:tcBorders>
            <w:vAlign w:val="bottom"/>
          </w:tcPr>
          <w:p w14:paraId="22A5B7C3"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Clippers – Bald</w:t>
            </w:r>
          </w:p>
          <w:p w14:paraId="4A8770D5" w14:textId="77777777" w:rsidR="001D4ADE" w:rsidRPr="00613F44" w:rsidRDefault="001D4ADE" w:rsidP="001D4ADE">
            <w:p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                      _Henn</w:t>
            </w:r>
          </w:p>
          <w:p w14:paraId="49006FAC"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Sterilizer</w:t>
            </w:r>
          </w:p>
          <w:p w14:paraId="30C90096"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Towel warmer</w:t>
            </w:r>
          </w:p>
          <w:p w14:paraId="2A2851EF"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Smoother</w:t>
            </w:r>
          </w:p>
          <w:p w14:paraId="67DC16B0"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Barbering chair </w:t>
            </w:r>
          </w:p>
          <w:p w14:paraId="015F481D"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Washing unit</w:t>
            </w:r>
          </w:p>
          <w:p w14:paraId="3F5E42C6"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Mirror</w:t>
            </w:r>
          </w:p>
          <w:p w14:paraId="1E346F4A"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Extension cable</w:t>
            </w:r>
          </w:p>
          <w:p w14:paraId="5C9E2227"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Water heating kettle</w:t>
            </w:r>
          </w:p>
          <w:p w14:paraId="39911BD1"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Brushes </w:t>
            </w:r>
          </w:p>
          <w:p w14:paraId="0EE4FF1D" w14:textId="77777777" w:rsidR="001D4ADE" w:rsidRPr="00613F44" w:rsidRDefault="001D4ADE" w:rsidP="00011619">
            <w:pPr>
              <w:numPr>
                <w:ilvl w:val="1"/>
                <w:numId w:val="17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Clipper brush</w:t>
            </w:r>
          </w:p>
          <w:p w14:paraId="021BBB61" w14:textId="77777777" w:rsidR="001D4ADE" w:rsidRPr="00613F44" w:rsidRDefault="001D4ADE" w:rsidP="00011619">
            <w:pPr>
              <w:numPr>
                <w:ilvl w:val="1"/>
                <w:numId w:val="17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Neck brush</w:t>
            </w:r>
          </w:p>
          <w:p w14:paraId="7CF0226B" w14:textId="77777777" w:rsidR="001D4ADE" w:rsidRPr="00613F44" w:rsidRDefault="001D4ADE" w:rsidP="00011619">
            <w:pPr>
              <w:numPr>
                <w:ilvl w:val="1"/>
                <w:numId w:val="17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Powder brush</w:t>
            </w:r>
          </w:p>
          <w:p w14:paraId="23656D31"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Set of combs</w:t>
            </w:r>
          </w:p>
          <w:p w14:paraId="051AC732"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Scissors</w:t>
            </w:r>
          </w:p>
          <w:p w14:paraId="6F588D32"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Razors </w:t>
            </w:r>
          </w:p>
          <w:p w14:paraId="332DB4AC"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Tint bowl</w:t>
            </w:r>
          </w:p>
          <w:p w14:paraId="7B78E78C"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Mini basin</w:t>
            </w:r>
          </w:p>
          <w:p w14:paraId="6857E77C" w14:textId="77777777" w:rsidR="001D4ADE" w:rsidRPr="00613F44" w:rsidRDefault="001D4ADE" w:rsidP="00011619">
            <w:pPr>
              <w:numPr>
                <w:ilvl w:val="0"/>
                <w:numId w:val="169"/>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Spray water bottle</w:t>
            </w:r>
          </w:p>
        </w:tc>
      </w:tr>
      <w:tr w:rsidR="001D4ADE" w:rsidRPr="00613F44" w14:paraId="68CF04A2"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4CE19B1A" w14:textId="77777777" w:rsidR="001D4ADE" w:rsidRPr="00613F44" w:rsidRDefault="001D4ADE" w:rsidP="00011619">
            <w:pPr>
              <w:numPr>
                <w:ilvl w:val="0"/>
                <w:numId w:val="167"/>
              </w:numPr>
              <w:spacing w:after="0" w:line="276" w:lineRule="auto"/>
              <w:rPr>
                <w:rFonts w:ascii="Times New Roman" w:eastAsia="Times New Roman" w:hAnsi="Times New Roman"/>
                <w:kern w:val="0"/>
                <w:szCs w:val="24"/>
              </w:rPr>
            </w:pPr>
            <w:r w:rsidRPr="00613F44">
              <w:rPr>
                <w:rFonts w:ascii="Times New Roman" w:eastAsia="Times New Roman" w:hAnsi="Times New Roman"/>
                <w:bCs/>
                <w:kern w:val="0"/>
                <w:szCs w:val="24"/>
              </w:rPr>
              <w:t>Barbering products and supplies</w:t>
            </w:r>
            <w:r w:rsidRPr="00613F44">
              <w:rPr>
                <w:rFonts w:ascii="Times New Roman" w:eastAsia="Times New Roman" w:hAnsi="Times New Roman"/>
                <w:b/>
                <w:bCs/>
                <w:kern w:val="0"/>
                <w:szCs w:val="24"/>
              </w:rPr>
              <w:t xml:space="preserve"> </w:t>
            </w:r>
            <w:r w:rsidRPr="00613F44">
              <w:rPr>
                <w:rFonts w:ascii="Times New Roman" w:eastAsia="Times New Roman" w:hAnsi="Times New Roman"/>
                <w:kern w:val="0"/>
                <w:szCs w:val="24"/>
              </w:rPr>
              <w:t>may include but not limited to:</w:t>
            </w:r>
          </w:p>
          <w:p w14:paraId="0608018D" w14:textId="77777777" w:rsidR="001D4ADE" w:rsidRPr="00613F44" w:rsidRDefault="001D4ADE" w:rsidP="001D4ADE">
            <w:pPr>
              <w:tabs>
                <w:tab w:val="left" w:pos="-2898"/>
              </w:tabs>
              <w:spacing w:after="0" w:line="276" w:lineRule="auto"/>
              <w:rPr>
                <w:rFonts w:ascii="Times New Roman" w:eastAsia="Times New Roman" w:hAnsi="Times New Roman"/>
                <w:kern w:val="0"/>
                <w:szCs w:val="24"/>
              </w:rPr>
            </w:pPr>
          </w:p>
        </w:tc>
        <w:tc>
          <w:tcPr>
            <w:tcW w:w="3126" w:type="pct"/>
            <w:tcBorders>
              <w:top w:val="single" w:sz="6" w:space="0" w:color="000000"/>
              <w:left w:val="single" w:sz="6" w:space="0" w:color="000000"/>
              <w:bottom w:val="single" w:sz="6" w:space="0" w:color="000000"/>
              <w:right w:val="single" w:sz="6" w:space="0" w:color="000000"/>
            </w:tcBorders>
          </w:tcPr>
          <w:p w14:paraId="7C302E2C"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Spirit  (methylated/surgical)</w:t>
            </w:r>
          </w:p>
          <w:p w14:paraId="5F6857C7"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Powder</w:t>
            </w:r>
          </w:p>
          <w:p w14:paraId="40FC48A1"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Hair creams</w:t>
            </w:r>
          </w:p>
          <w:p w14:paraId="297B3270"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 xml:space="preserve"> Shampoos</w:t>
            </w:r>
          </w:p>
          <w:p w14:paraId="764AC661"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Conditioners</w:t>
            </w:r>
          </w:p>
          <w:p w14:paraId="2DA97352"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Massage oils</w:t>
            </w:r>
          </w:p>
          <w:p w14:paraId="58B9E2D6"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After shave</w:t>
            </w:r>
          </w:p>
          <w:p w14:paraId="6E40019C"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Shaving creams</w:t>
            </w:r>
          </w:p>
          <w:p w14:paraId="288A9DA8"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Hair spray</w:t>
            </w:r>
          </w:p>
          <w:p w14:paraId="68CF03BB" w14:textId="77777777" w:rsidR="001D4ADE" w:rsidRPr="00613F44" w:rsidRDefault="001D4ADE" w:rsidP="00011619">
            <w:pPr>
              <w:numPr>
                <w:ilvl w:val="0"/>
                <w:numId w:val="168"/>
              </w:numPr>
              <w:spacing w:after="0" w:line="276" w:lineRule="auto"/>
              <w:rPr>
                <w:rFonts w:ascii="Times New Roman" w:eastAsia="Times New Roman" w:hAnsi="Times New Roman"/>
                <w:color w:val="auto"/>
                <w:kern w:val="0"/>
                <w:szCs w:val="24"/>
              </w:rPr>
            </w:pPr>
            <w:r w:rsidRPr="00613F44">
              <w:rPr>
                <w:rFonts w:ascii="Times New Roman" w:eastAsia="Times New Roman" w:hAnsi="Times New Roman"/>
                <w:color w:val="auto"/>
                <w:kern w:val="0"/>
                <w:szCs w:val="24"/>
              </w:rPr>
              <w:t xml:space="preserve">Clipper oil </w:t>
            </w:r>
          </w:p>
        </w:tc>
      </w:tr>
      <w:tr w:rsidR="001D4ADE" w:rsidRPr="00613F44" w14:paraId="5863179F"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68F1A3AD" w14:textId="77777777" w:rsidR="001D4ADE" w:rsidRPr="00613F44" w:rsidRDefault="001D4ADE" w:rsidP="00011619">
            <w:pPr>
              <w:numPr>
                <w:ilvl w:val="0"/>
                <w:numId w:val="167"/>
              </w:numPr>
              <w:spacing w:after="0" w:line="276" w:lineRule="auto"/>
              <w:rPr>
                <w:rFonts w:ascii="Times New Roman" w:eastAsia="Times New Roman" w:hAnsi="Times New Roman"/>
                <w:kern w:val="0"/>
                <w:szCs w:val="24"/>
              </w:rPr>
            </w:pPr>
            <w:r w:rsidRPr="00613F44">
              <w:rPr>
                <w:rFonts w:ascii="Times New Roman" w:eastAsia="Times New Roman" w:hAnsi="Times New Roman"/>
                <w:bCs/>
                <w:kern w:val="0"/>
                <w:szCs w:val="24"/>
              </w:rPr>
              <w:t xml:space="preserve">Barbering procedure may </w:t>
            </w:r>
            <w:r w:rsidRPr="00613F44">
              <w:rPr>
                <w:rFonts w:ascii="Times New Roman" w:eastAsia="Times New Roman" w:hAnsi="Times New Roman"/>
                <w:kern w:val="0"/>
                <w:szCs w:val="24"/>
              </w:rPr>
              <w:t>include but not limited to:</w:t>
            </w:r>
          </w:p>
          <w:p w14:paraId="1921021C" w14:textId="77777777" w:rsidR="001D4ADE" w:rsidRPr="00613F44" w:rsidRDefault="001D4ADE" w:rsidP="001D4ADE">
            <w:pPr>
              <w:spacing w:after="0" w:line="276" w:lineRule="auto"/>
              <w:rPr>
                <w:rFonts w:ascii="Times New Roman" w:eastAsia="Times New Roman" w:hAnsi="Times New Roman"/>
                <w:kern w:val="0"/>
                <w:szCs w:val="24"/>
              </w:rPr>
            </w:pPr>
          </w:p>
        </w:tc>
        <w:tc>
          <w:tcPr>
            <w:tcW w:w="3126" w:type="pct"/>
            <w:tcBorders>
              <w:top w:val="single" w:sz="6" w:space="0" w:color="000000"/>
              <w:left w:val="single" w:sz="6" w:space="0" w:color="000000"/>
              <w:bottom w:val="single" w:sz="6" w:space="0" w:color="000000"/>
              <w:right w:val="single" w:sz="6" w:space="0" w:color="000000"/>
            </w:tcBorders>
          </w:tcPr>
          <w:p w14:paraId="225AB2FB"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Bald</w:t>
            </w:r>
          </w:p>
          <w:p w14:paraId="0C91139D"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Fade</w:t>
            </w:r>
          </w:p>
          <w:p w14:paraId="34AA2C00"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Level </w:t>
            </w:r>
          </w:p>
          <w:p w14:paraId="7F66DE27"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Creative</w:t>
            </w:r>
          </w:p>
          <w:p w14:paraId="28657C6D"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hAnsi="Times New Roman"/>
                <w:color w:val="auto"/>
                <w:kern w:val="0"/>
                <w:szCs w:val="24"/>
              </w:rPr>
              <w:lastRenderedPageBreak/>
              <w:t>Beard shaving</w:t>
            </w:r>
            <w:r w:rsidRPr="00613F44">
              <w:rPr>
                <w:rFonts w:ascii="Times New Roman" w:hAnsi="Times New Roman"/>
                <w:color w:val="auto"/>
                <w:kern w:val="0"/>
                <w:szCs w:val="24"/>
                <w:lang w:val="en-ZW" w:eastAsia="x-none"/>
              </w:rPr>
              <w:t xml:space="preserve">  </w:t>
            </w:r>
          </w:p>
        </w:tc>
      </w:tr>
      <w:tr w:rsidR="001D4ADE" w:rsidRPr="00613F44" w14:paraId="2655B84E"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6C8E072D" w14:textId="77777777" w:rsidR="001D4ADE" w:rsidRPr="00613F44" w:rsidRDefault="001D4ADE" w:rsidP="00011619">
            <w:pPr>
              <w:numPr>
                <w:ilvl w:val="0"/>
                <w:numId w:val="167"/>
              </w:numPr>
              <w:spacing w:after="0" w:line="276" w:lineRule="auto"/>
              <w:rPr>
                <w:rFonts w:ascii="Times New Roman" w:eastAsia="Times New Roman" w:hAnsi="Times New Roman"/>
                <w:bCs/>
                <w:kern w:val="0"/>
                <w:szCs w:val="24"/>
              </w:rPr>
            </w:pPr>
            <w:r w:rsidRPr="00613F44">
              <w:rPr>
                <w:rFonts w:ascii="Times New Roman" w:eastAsia="Times New Roman" w:hAnsi="Times New Roman"/>
                <w:kern w:val="0"/>
                <w:szCs w:val="24"/>
              </w:rPr>
              <w:lastRenderedPageBreak/>
              <w:t>Barbering associated service</w:t>
            </w:r>
            <w:r w:rsidRPr="00613F44">
              <w:rPr>
                <w:rFonts w:ascii="Times New Roman" w:eastAsia="Times New Roman" w:hAnsi="Times New Roman"/>
                <w:b/>
                <w:i/>
                <w:kern w:val="0"/>
                <w:szCs w:val="24"/>
              </w:rPr>
              <w:t xml:space="preserve"> </w:t>
            </w:r>
            <w:r w:rsidRPr="00613F44">
              <w:rPr>
                <w:rFonts w:ascii="Times New Roman" w:eastAsia="Times New Roman" w:hAnsi="Times New Roman"/>
                <w:kern w:val="0"/>
                <w:szCs w:val="24"/>
              </w:rPr>
              <w:t>may include but not limited to</w:t>
            </w:r>
            <w:r w:rsidRPr="00613F44">
              <w:rPr>
                <w:rFonts w:ascii="Times New Roman" w:eastAsia="Times New Roman" w:hAnsi="Times New Roman"/>
                <w:b/>
                <w:i/>
                <w:kern w:val="0"/>
                <w:szCs w:val="24"/>
              </w:rPr>
              <w:t>:</w:t>
            </w:r>
          </w:p>
        </w:tc>
        <w:tc>
          <w:tcPr>
            <w:tcW w:w="3126" w:type="pct"/>
            <w:tcBorders>
              <w:top w:val="single" w:sz="6" w:space="0" w:color="000000"/>
              <w:left w:val="single" w:sz="6" w:space="0" w:color="000000"/>
              <w:bottom w:val="single" w:sz="6" w:space="0" w:color="000000"/>
              <w:right w:val="single" w:sz="6" w:space="0" w:color="000000"/>
            </w:tcBorders>
          </w:tcPr>
          <w:p w14:paraId="1FB63014"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Shampooing </w:t>
            </w:r>
          </w:p>
          <w:p w14:paraId="2B5F23F1"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Conditioning </w:t>
            </w:r>
          </w:p>
          <w:p w14:paraId="7BF2A29F"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Head and shoulder massage </w:t>
            </w:r>
          </w:p>
        </w:tc>
      </w:tr>
      <w:tr w:rsidR="001D4ADE" w:rsidRPr="00613F44" w14:paraId="25B821CA" w14:textId="77777777" w:rsidTr="001D4ADE">
        <w:tc>
          <w:tcPr>
            <w:tcW w:w="1874" w:type="pct"/>
            <w:tcBorders>
              <w:top w:val="single" w:sz="6" w:space="0" w:color="000000"/>
              <w:left w:val="single" w:sz="6" w:space="0" w:color="000000"/>
              <w:bottom w:val="single" w:sz="6" w:space="0" w:color="000000"/>
              <w:right w:val="single" w:sz="6" w:space="0" w:color="000000"/>
            </w:tcBorders>
          </w:tcPr>
          <w:p w14:paraId="418C5CA1" w14:textId="77777777" w:rsidR="001D4ADE" w:rsidRPr="00613F44" w:rsidRDefault="001D4ADE" w:rsidP="00011619">
            <w:pPr>
              <w:numPr>
                <w:ilvl w:val="0"/>
                <w:numId w:val="167"/>
              </w:numPr>
              <w:spacing w:after="0" w:line="276" w:lineRule="auto"/>
              <w:rPr>
                <w:rFonts w:ascii="Times New Roman" w:eastAsia="Times New Roman" w:hAnsi="Times New Roman"/>
                <w:kern w:val="0"/>
                <w:szCs w:val="24"/>
              </w:rPr>
            </w:pPr>
            <w:r w:rsidRPr="00613F44">
              <w:rPr>
                <w:rFonts w:ascii="Times New Roman" w:eastAsia="Times New Roman" w:hAnsi="Times New Roman"/>
                <w:bCs/>
                <w:kern w:val="0"/>
                <w:szCs w:val="24"/>
              </w:rPr>
              <w:t>Recyclable supplies</w:t>
            </w:r>
            <w:r w:rsidRPr="00613F44">
              <w:rPr>
                <w:rFonts w:ascii="Times New Roman" w:eastAsia="Times New Roman" w:hAnsi="Times New Roman"/>
                <w:b/>
                <w:bCs/>
                <w:kern w:val="0"/>
                <w:szCs w:val="24"/>
              </w:rPr>
              <w:t xml:space="preserve"> </w:t>
            </w:r>
            <w:r w:rsidRPr="00613F44">
              <w:rPr>
                <w:rFonts w:ascii="Times New Roman" w:eastAsia="Times New Roman" w:hAnsi="Times New Roman"/>
                <w:kern w:val="0"/>
                <w:szCs w:val="24"/>
              </w:rPr>
              <w:t>may include but not limited to:</w:t>
            </w:r>
          </w:p>
          <w:p w14:paraId="40CA7397" w14:textId="77777777" w:rsidR="001D4ADE" w:rsidRPr="00613F44" w:rsidRDefault="001D4ADE" w:rsidP="001D4ADE">
            <w:pPr>
              <w:tabs>
                <w:tab w:val="left" w:pos="-2898"/>
              </w:tabs>
              <w:spacing w:after="0" w:line="276" w:lineRule="auto"/>
              <w:rPr>
                <w:rFonts w:ascii="Times New Roman" w:eastAsia="Times New Roman" w:hAnsi="Times New Roman"/>
                <w:kern w:val="0"/>
                <w:szCs w:val="24"/>
              </w:rPr>
            </w:pPr>
          </w:p>
        </w:tc>
        <w:tc>
          <w:tcPr>
            <w:tcW w:w="3126" w:type="pct"/>
            <w:tcBorders>
              <w:top w:val="single" w:sz="6" w:space="0" w:color="000000"/>
              <w:left w:val="single" w:sz="6" w:space="0" w:color="000000"/>
              <w:bottom w:val="single" w:sz="6" w:space="0" w:color="000000"/>
              <w:right w:val="single" w:sz="6" w:space="0" w:color="000000"/>
            </w:tcBorders>
          </w:tcPr>
          <w:p w14:paraId="31C13F4C"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Gowns</w:t>
            </w:r>
          </w:p>
          <w:p w14:paraId="5DA61F79"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 xml:space="preserve"> Towels</w:t>
            </w:r>
          </w:p>
          <w:p w14:paraId="49124F21"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Aprons</w:t>
            </w:r>
          </w:p>
          <w:p w14:paraId="5E728D96" w14:textId="77777777" w:rsidR="001D4ADE" w:rsidRPr="00613F44" w:rsidRDefault="001D4ADE" w:rsidP="00011619">
            <w:pPr>
              <w:numPr>
                <w:ilvl w:val="0"/>
                <w:numId w:val="168"/>
              </w:numPr>
              <w:spacing w:after="0" w:line="276" w:lineRule="auto"/>
              <w:rPr>
                <w:rFonts w:ascii="Times New Roman" w:eastAsia="Times New Roman" w:hAnsi="Times New Roman"/>
                <w:kern w:val="0"/>
                <w:szCs w:val="24"/>
              </w:rPr>
            </w:pPr>
            <w:r w:rsidRPr="00613F44">
              <w:rPr>
                <w:rFonts w:ascii="Times New Roman" w:eastAsia="Times New Roman" w:hAnsi="Times New Roman"/>
                <w:kern w:val="0"/>
                <w:szCs w:val="24"/>
              </w:rPr>
              <w:t>Cutting collar</w:t>
            </w:r>
          </w:p>
          <w:p w14:paraId="6BAEA335" w14:textId="77777777" w:rsidR="001D4ADE" w:rsidRPr="00613F44" w:rsidRDefault="001D4ADE" w:rsidP="001D4ADE">
            <w:pPr>
              <w:spacing w:after="0" w:line="276" w:lineRule="auto"/>
              <w:ind w:left="720"/>
              <w:rPr>
                <w:rFonts w:ascii="Times New Roman" w:eastAsia="Times New Roman" w:hAnsi="Times New Roman"/>
                <w:kern w:val="0"/>
                <w:szCs w:val="24"/>
              </w:rPr>
            </w:pPr>
          </w:p>
        </w:tc>
      </w:tr>
    </w:tbl>
    <w:p w14:paraId="23F50DD6" w14:textId="77777777" w:rsidR="001D4ADE" w:rsidRPr="00613F44" w:rsidRDefault="001D4ADE" w:rsidP="001D4ADE">
      <w:pPr>
        <w:spacing w:after="160" w:line="276" w:lineRule="auto"/>
        <w:rPr>
          <w:rFonts w:eastAsia="Times New Roman"/>
          <w:b/>
          <w:color w:val="auto"/>
          <w:kern w:val="0"/>
          <w:szCs w:val="24"/>
        </w:rPr>
      </w:pPr>
    </w:p>
    <w:p w14:paraId="0B20A137"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 xml:space="preserve">REQUIRED KNOWLEDGE AND SKILLS </w:t>
      </w:r>
    </w:p>
    <w:p w14:paraId="7DD55F9E" w14:textId="77777777" w:rsidR="001D4ADE" w:rsidRPr="00613F44" w:rsidRDefault="001D4ADE" w:rsidP="001D4ADE">
      <w:pPr>
        <w:spacing w:after="160" w:line="276" w:lineRule="auto"/>
        <w:rPr>
          <w:rFonts w:eastAsia="Times New Roman"/>
          <w:b/>
          <w:kern w:val="0"/>
          <w:szCs w:val="24"/>
        </w:rPr>
      </w:pPr>
      <w:r w:rsidRPr="00613F44">
        <w:rPr>
          <w:rFonts w:eastAsia="Times New Roman"/>
          <w:color w:val="auto"/>
          <w:kern w:val="0"/>
          <w:szCs w:val="24"/>
        </w:rPr>
        <w:t>This section describes the skills and knowledge required for this unit of competency.</w:t>
      </w:r>
    </w:p>
    <w:p w14:paraId="7DC229C7"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Required Knowledge</w:t>
      </w:r>
    </w:p>
    <w:p w14:paraId="1CC9C163"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knowledge of:</w:t>
      </w:r>
    </w:p>
    <w:p w14:paraId="030CC3D1"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Hygiene and sanitation in barbering </w:t>
      </w:r>
    </w:p>
    <w:p w14:paraId="1BC0DC08"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Consultation and client care in barbering </w:t>
      </w:r>
    </w:p>
    <w:p w14:paraId="50C5CDBD"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Hair, skin and scalp analysis in barbering </w:t>
      </w:r>
    </w:p>
    <w:p w14:paraId="4F72AA4B"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lang w:val="en-GB"/>
        </w:rPr>
        <w:t>Barbering</w:t>
      </w:r>
      <w:r w:rsidRPr="00613F44">
        <w:rPr>
          <w:rFonts w:eastAsia="Times New Roman"/>
          <w:color w:val="auto"/>
          <w:kern w:val="0"/>
          <w:szCs w:val="24"/>
        </w:rPr>
        <w:t xml:space="preserve"> techniques</w:t>
      </w:r>
    </w:p>
    <w:p w14:paraId="7CFBE8E4"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Massage in barbering</w:t>
      </w:r>
    </w:p>
    <w:p w14:paraId="67227760"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Barbering products and supplies  </w:t>
      </w:r>
    </w:p>
    <w:p w14:paraId="304A8427"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Barbering tools and equipment  </w:t>
      </w:r>
    </w:p>
    <w:p w14:paraId="35BCA3AF" w14:textId="77777777"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 xml:space="preserve">Waste disposal in barbering  </w:t>
      </w:r>
    </w:p>
    <w:p w14:paraId="673307F3" w14:textId="5181CBCA" w:rsidR="001D4ADE" w:rsidRPr="00613F44" w:rsidRDefault="001D4ADE" w:rsidP="00011619">
      <w:pPr>
        <w:widowControl w:val="0"/>
        <w:numPr>
          <w:ilvl w:val="0"/>
          <w:numId w:val="170"/>
        </w:numPr>
        <w:spacing w:after="0" w:line="276" w:lineRule="auto"/>
        <w:ind w:left="490"/>
        <w:jc w:val="both"/>
        <w:rPr>
          <w:rFonts w:eastAsia="Times New Roman"/>
          <w:color w:val="auto"/>
          <w:kern w:val="0"/>
          <w:szCs w:val="24"/>
        </w:rPr>
      </w:pPr>
      <w:r w:rsidRPr="00613F44">
        <w:rPr>
          <w:rFonts w:eastAsia="Times New Roman"/>
          <w:color w:val="auto"/>
          <w:kern w:val="0"/>
          <w:szCs w:val="24"/>
        </w:rPr>
        <w:t>Ethical issues in cosmetology</w:t>
      </w:r>
    </w:p>
    <w:p w14:paraId="2BC4D0EB" w14:textId="77777777" w:rsidR="001D4ADE" w:rsidRPr="00613F44" w:rsidRDefault="001D4ADE" w:rsidP="001D4ADE">
      <w:pPr>
        <w:widowControl w:val="0"/>
        <w:spacing w:after="0" w:line="276" w:lineRule="auto"/>
        <w:jc w:val="both"/>
        <w:rPr>
          <w:rFonts w:eastAsia="Times New Roman"/>
          <w:color w:val="auto"/>
          <w:kern w:val="0"/>
          <w:szCs w:val="24"/>
        </w:rPr>
      </w:pPr>
    </w:p>
    <w:p w14:paraId="388F8078"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color w:val="auto"/>
          <w:kern w:val="0"/>
          <w:szCs w:val="24"/>
        </w:rPr>
        <w:t>Required Skills</w:t>
      </w:r>
    </w:p>
    <w:p w14:paraId="74403ECD"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the following skills:</w:t>
      </w:r>
    </w:p>
    <w:p w14:paraId="5FB63C0D"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Communication </w:t>
      </w:r>
    </w:p>
    <w:p w14:paraId="6D2AA90B"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Interpersonal </w:t>
      </w:r>
    </w:p>
    <w:p w14:paraId="18A40189"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Time management</w:t>
      </w:r>
    </w:p>
    <w:p w14:paraId="66DBA608"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Problem solving</w:t>
      </w:r>
    </w:p>
    <w:p w14:paraId="137D62C4"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Creativity </w:t>
      </w:r>
    </w:p>
    <w:p w14:paraId="4C42B538" w14:textId="77777777" w:rsidR="001D4ADE" w:rsidRPr="00613F44" w:rsidRDefault="001D4ADE" w:rsidP="00011619">
      <w:pPr>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Organizational </w:t>
      </w:r>
    </w:p>
    <w:p w14:paraId="362F1224" w14:textId="77777777" w:rsidR="001D4ADE" w:rsidRPr="00613F44" w:rsidRDefault="001D4ADE" w:rsidP="00011619">
      <w:pPr>
        <w:widowControl w:val="0"/>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Shaving </w:t>
      </w:r>
    </w:p>
    <w:p w14:paraId="46D7BF07" w14:textId="77777777" w:rsidR="001D4ADE" w:rsidRPr="00613F44" w:rsidRDefault="001D4ADE" w:rsidP="00011619">
      <w:pPr>
        <w:widowControl w:val="0"/>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lang w:val="en-GB"/>
        </w:rPr>
        <w:t xml:space="preserve">Shampooing </w:t>
      </w:r>
    </w:p>
    <w:p w14:paraId="5DC8421D" w14:textId="77777777" w:rsidR="001D4ADE" w:rsidRPr="00613F44" w:rsidRDefault="001D4ADE" w:rsidP="00011619">
      <w:pPr>
        <w:widowControl w:val="0"/>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Massage </w:t>
      </w:r>
    </w:p>
    <w:p w14:paraId="669D32D1" w14:textId="77777777" w:rsidR="001D4ADE" w:rsidRPr="00613F44" w:rsidRDefault="001D4ADE" w:rsidP="00011619">
      <w:pPr>
        <w:widowControl w:val="0"/>
        <w:numPr>
          <w:ilvl w:val="0"/>
          <w:numId w:val="171"/>
        </w:numPr>
        <w:spacing w:after="0" w:line="276" w:lineRule="auto"/>
        <w:contextualSpacing/>
        <w:rPr>
          <w:rFonts w:eastAsia="Times New Roman"/>
          <w:color w:val="auto"/>
          <w:kern w:val="0"/>
          <w:szCs w:val="24"/>
        </w:rPr>
      </w:pPr>
      <w:r w:rsidRPr="00613F44">
        <w:rPr>
          <w:rFonts w:eastAsia="Times New Roman"/>
          <w:color w:val="auto"/>
          <w:kern w:val="0"/>
          <w:szCs w:val="24"/>
        </w:rPr>
        <w:t xml:space="preserve">Styling </w:t>
      </w:r>
    </w:p>
    <w:p w14:paraId="37B3656D" w14:textId="77777777" w:rsidR="001D4ADE" w:rsidRPr="00613F44" w:rsidRDefault="001D4ADE" w:rsidP="001D4ADE">
      <w:pPr>
        <w:spacing w:after="0" w:line="276" w:lineRule="auto"/>
        <w:jc w:val="both"/>
        <w:rPr>
          <w:rFonts w:eastAsia="Times New Roman"/>
          <w:b/>
          <w:kern w:val="0"/>
          <w:szCs w:val="24"/>
        </w:rPr>
      </w:pPr>
    </w:p>
    <w:p w14:paraId="7846D6D8"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EVIDENCE GUIDE</w:t>
      </w:r>
    </w:p>
    <w:p w14:paraId="50AD0AEA"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This provides advice on assessment and must be read in conjunction with the performance criteria, required skills and knowledge and range.</w:t>
      </w:r>
    </w:p>
    <w:p w14:paraId="198882F5" w14:textId="77777777" w:rsidR="001D4ADE" w:rsidRPr="00613F44" w:rsidRDefault="001D4ADE" w:rsidP="001D4ADE">
      <w:pPr>
        <w:spacing w:after="0" w:line="276" w:lineRule="auto"/>
        <w:rPr>
          <w:rFonts w:eastAsia="Times New Roman"/>
          <w:kern w:val="0"/>
          <w:szCs w:val="24"/>
        </w:rPr>
      </w:pPr>
    </w:p>
    <w:tbl>
      <w:tblPr>
        <w:tblStyle w:val="Style50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7"/>
        <w:gridCol w:w="6259"/>
      </w:tblGrid>
      <w:tr w:rsidR="001D4ADE" w:rsidRPr="00613F44" w14:paraId="624CF395"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14C394" w14:textId="77777777" w:rsidR="001D4ADE" w:rsidRPr="00613F44" w:rsidRDefault="001D4ADE" w:rsidP="00011619">
            <w:pPr>
              <w:numPr>
                <w:ilvl w:val="0"/>
                <w:numId w:val="172"/>
              </w:numPr>
              <w:spacing w:after="0" w:line="276" w:lineRule="auto"/>
              <w:rPr>
                <w:rFonts w:eastAsia="Times New Roman"/>
                <w:color w:val="auto"/>
                <w:kern w:val="0"/>
                <w:szCs w:val="24"/>
              </w:rPr>
            </w:pPr>
            <w:r w:rsidRPr="00613F44">
              <w:rPr>
                <w:rFonts w:eastAsia="Times New Roman"/>
                <w:color w:val="auto"/>
                <w:kern w:val="0"/>
                <w:szCs w:val="24"/>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9FBEB0" w14:textId="77777777" w:rsidR="001D4ADE" w:rsidRPr="00613F44" w:rsidRDefault="001D4ADE" w:rsidP="001D4ADE">
            <w:pPr>
              <w:widowControl w:val="0"/>
              <w:spacing w:after="0" w:line="276" w:lineRule="auto"/>
              <w:rPr>
                <w:rFonts w:eastAsia="Times New Roman"/>
                <w:color w:val="auto"/>
                <w:kern w:val="0"/>
                <w:szCs w:val="24"/>
              </w:rPr>
            </w:pPr>
            <w:r w:rsidRPr="00613F44">
              <w:rPr>
                <w:rFonts w:eastAsia="Times New Roman"/>
                <w:color w:val="auto"/>
                <w:kern w:val="0"/>
                <w:szCs w:val="24"/>
              </w:rPr>
              <w:t>Assessment requires evidence that the candidate:</w:t>
            </w:r>
          </w:p>
          <w:p w14:paraId="13632914" w14:textId="77777777" w:rsidR="001D4ADE" w:rsidRPr="00613F44" w:rsidRDefault="001D4ADE" w:rsidP="00011619">
            <w:pPr>
              <w:numPr>
                <w:ilvl w:val="1"/>
                <w:numId w:val="173"/>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Carried out client consultation as per workplace procedure</w:t>
            </w:r>
            <w:r w:rsidRPr="00613F44">
              <w:rPr>
                <w:rFonts w:eastAsia="Calibri"/>
                <w:color w:val="auto"/>
                <w:kern w:val="0"/>
                <w:szCs w:val="24"/>
                <w:lang w:eastAsia="zh-CN" w:bidi="hi-IN"/>
              </w:rPr>
              <w:t>.</w:t>
            </w:r>
          </w:p>
          <w:p w14:paraId="5E2B8E26" w14:textId="77777777" w:rsidR="001D4ADE" w:rsidRPr="00613F44" w:rsidRDefault="001D4ADE" w:rsidP="00011619">
            <w:pPr>
              <w:numPr>
                <w:ilvl w:val="1"/>
                <w:numId w:val="173"/>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lang w:eastAsia="zh-CN" w:bidi="hi-IN"/>
              </w:rPr>
              <w:t>Analyzed hair and scalp as per work procedures</w:t>
            </w:r>
            <w:r w:rsidRPr="00613F44">
              <w:rPr>
                <w:rFonts w:eastAsia="Times New Roman"/>
                <w:b/>
                <w:kern w:val="0"/>
                <w:szCs w:val="24"/>
                <w:lang w:eastAsia="zh-CN" w:bidi="hi-IN"/>
              </w:rPr>
              <w:t>.</w:t>
            </w:r>
          </w:p>
          <w:p w14:paraId="47F93640" w14:textId="77777777" w:rsidR="001D4ADE" w:rsidRPr="00613F44" w:rsidRDefault="001D4ADE" w:rsidP="00011619">
            <w:pPr>
              <w:numPr>
                <w:ilvl w:val="1"/>
                <w:numId w:val="173"/>
              </w:numPr>
              <w:suppressAutoHyphens/>
              <w:autoSpaceDN w:val="0"/>
              <w:spacing w:after="0" w:line="276" w:lineRule="auto"/>
              <w:textAlignment w:val="baseline"/>
              <w:rPr>
                <w:color w:val="auto"/>
                <w:kern w:val="0"/>
                <w:szCs w:val="24"/>
                <w:lang w:eastAsia="zh-CN" w:bidi="hi-IN"/>
              </w:rPr>
            </w:pPr>
            <w:r w:rsidRPr="00613F44">
              <w:rPr>
                <w:rFonts w:eastAsia="Times New Roman"/>
                <w:color w:val="auto"/>
                <w:kern w:val="0"/>
                <w:szCs w:val="24"/>
                <w:lang w:eastAsia="zh-CN" w:bidi="hi-IN"/>
              </w:rPr>
              <w:t xml:space="preserve">Set up barbering workstation as per workplace procedure </w:t>
            </w:r>
          </w:p>
          <w:p w14:paraId="3EA3050D" w14:textId="77777777" w:rsidR="001D4ADE" w:rsidRPr="00613F44" w:rsidRDefault="001D4ADE" w:rsidP="00011619">
            <w:pPr>
              <w:numPr>
                <w:ilvl w:val="1"/>
                <w:numId w:val="173"/>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rPr>
              <w:t>Performed barbering procedure as per client requirement.</w:t>
            </w:r>
          </w:p>
          <w:p w14:paraId="0F05885C" w14:textId="77777777" w:rsidR="001D4ADE" w:rsidRPr="00613F44" w:rsidRDefault="001D4ADE" w:rsidP="00011619">
            <w:pPr>
              <w:numPr>
                <w:ilvl w:val="1"/>
                <w:numId w:val="173"/>
              </w:numPr>
              <w:suppressAutoHyphens/>
              <w:autoSpaceDN w:val="0"/>
              <w:spacing w:after="0" w:line="276" w:lineRule="auto"/>
              <w:textAlignment w:val="baseline"/>
              <w:rPr>
                <w:color w:val="auto"/>
                <w:kern w:val="0"/>
                <w:szCs w:val="24"/>
                <w:lang w:eastAsia="zh-CN" w:bidi="hi-IN"/>
              </w:rPr>
            </w:pPr>
            <w:r w:rsidRPr="00613F44">
              <w:rPr>
                <w:rFonts w:eastAsia="Times New Roman"/>
                <w:kern w:val="0"/>
                <w:szCs w:val="24"/>
              </w:rPr>
              <w:t>C</w:t>
            </w:r>
            <w:r w:rsidRPr="00613F44">
              <w:rPr>
                <w:rFonts w:eastAsia="Times New Roman"/>
                <w:kern w:val="0"/>
                <w:szCs w:val="24"/>
                <w:lang w:eastAsia="zh-CN" w:bidi="hi-IN"/>
              </w:rPr>
              <w:t>leaned and disinfected barbering tools and equipment as per work procedure.</w:t>
            </w:r>
          </w:p>
        </w:tc>
      </w:tr>
      <w:tr w:rsidR="001D4ADE" w:rsidRPr="00613F44" w14:paraId="2EB160FB" w14:textId="77777777" w:rsidTr="001D4ADE">
        <w:trPr>
          <w:trHeight w:val="872"/>
        </w:trPr>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2983E1" w14:textId="77777777" w:rsidR="001D4ADE" w:rsidRPr="00613F44" w:rsidRDefault="001D4ADE" w:rsidP="00011619">
            <w:pPr>
              <w:numPr>
                <w:ilvl w:val="0"/>
                <w:numId w:val="172"/>
              </w:numPr>
              <w:spacing w:after="0" w:line="276" w:lineRule="auto"/>
              <w:rPr>
                <w:rFonts w:eastAsia="Times New Roman"/>
                <w:color w:val="auto"/>
                <w:kern w:val="0"/>
                <w:szCs w:val="24"/>
              </w:rPr>
            </w:pPr>
            <w:r w:rsidRPr="00613F44">
              <w:rPr>
                <w:rFonts w:eastAsia="Times New Roman"/>
                <w:color w:val="auto"/>
                <w:kern w:val="0"/>
                <w:szCs w:val="24"/>
              </w:rPr>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B52607"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 xml:space="preserve">The following resources </w:t>
            </w:r>
            <w:r w:rsidRPr="00613F44">
              <w:rPr>
                <w:rFonts w:eastAsia="Times New Roman"/>
                <w:b/>
                <w:color w:val="auto"/>
                <w:kern w:val="0"/>
                <w:szCs w:val="24"/>
              </w:rPr>
              <w:t>should</w:t>
            </w:r>
            <w:r w:rsidRPr="00613F44">
              <w:rPr>
                <w:rFonts w:eastAsia="Times New Roman"/>
                <w:color w:val="auto"/>
                <w:kern w:val="0"/>
                <w:szCs w:val="24"/>
              </w:rPr>
              <w:t xml:space="preserve"> be provided:</w:t>
            </w:r>
          </w:p>
          <w:p w14:paraId="4C80CBD6"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2.1Acess to relevant workplace where assessment can take place</w:t>
            </w:r>
          </w:p>
          <w:p w14:paraId="04189CCC"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2.2 Appropriately simulated environment where assessment can take place</w:t>
            </w:r>
          </w:p>
          <w:p w14:paraId="3F43FF99"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2.3 Materials relevant to the proposed assessment activity or tasks</w:t>
            </w:r>
          </w:p>
        </w:tc>
      </w:tr>
      <w:tr w:rsidR="001D4ADE" w:rsidRPr="00613F44" w14:paraId="10433E8C"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E25333" w14:textId="77777777" w:rsidR="001D4ADE" w:rsidRPr="00613F44" w:rsidRDefault="001D4ADE" w:rsidP="00011619">
            <w:pPr>
              <w:numPr>
                <w:ilvl w:val="0"/>
                <w:numId w:val="172"/>
              </w:numPr>
              <w:spacing w:after="0" w:line="276" w:lineRule="auto"/>
              <w:rPr>
                <w:rFonts w:eastAsia="Times New Roman"/>
                <w:color w:val="auto"/>
                <w:kern w:val="0"/>
                <w:szCs w:val="24"/>
              </w:rPr>
            </w:pPr>
            <w:r w:rsidRPr="00613F44">
              <w:rPr>
                <w:rFonts w:eastAsia="Times New Roman"/>
                <w:color w:val="auto"/>
                <w:kern w:val="0"/>
                <w:szCs w:val="24"/>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9EB973" w14:textId="77777777" w:rsidR="001D4ADE" w:rsidRPr="00613F44" w:rsidRDefault="001D4ADE" w:rsidP="001D4ADE">
            <w:pPr>
              <w:tabs>
                <w:tab w:val="left" w:pos="360"/>
              </w:tabs>
              <w:spacing w:after="0" w:line="276" w:lineRule="auto"/>
              <w:jc w:val="both"/>
              <w:rPr>
                <w:rFonts w:eastAsia="Times New Roman"/>
                <w:color w:val="auto"/>
                <w:kern w:val="0"/>
                <w:szCs w:val="24"/>
              </w:rPr>
            </w:pPr>
            <w:r w:rsidRPr="00613F44">
              <w:rPr>
                <w:rFonts w:eastAsia="Times New Roman"/>
                <w:color w:val="auto"/>
                <w:kern w:val="0"/>
                <w:szCs w:val="24"/>
              </w:rPr>
              <w:t>Competency may be assessed through:</w:t>
            </w:r>
          </w:p>
          <w:p w14:paraId="023D362A"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 xml:space="preserve">Practical assessment </w:t>
            </w:r>
          </w:p>
          <w:p w14:paraId="0153A461"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 xml:space="preserve">Project </w:t>
            </w:r>
          </w:p>
          <w:p w14:paraId="00D5DCC9"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Third party report</w:t>
            </w:r>
          </w:p>
          <w:p w14:paraId="2783B054"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 xml:space="preserve">Portfolio of evidence  </w:t>
            </w:r>
          </w:p>
          <w:p w14:paraId="02105EC4"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 xml:space="preserve">Oral assessment </w:t>
            </w:r>
          </w:p>
          <w:p w14:paraId="49103F7F"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 xml:space="preserve">Written assessment </w:t>
            </w:r>
          </w:p>
          <w:p w14:paraId="0F60D11F" w14:textId="77777777" w:rsidR="001D4ADE" w:rsidRPr="00613F44" w:rsidRDefault="001D4ADE" w:rsidP="00011619">
            <w:pPr>
              <w:numPr>
                <w:ilvl w:val="1"/>
                <w:numId w:val="174"/>
              </w:numPr>
              <w:spacing w:after="0" w:line="276" w:lineRule="auto"/>
              <w:rPr>
                <w:rFonts w:eastAsia="Times New Roman"/>
                <w:kern w:val="0"/>
                <w:szCs w:val="24"/>
              </w:rPr>
            </w:pPr>
            <w:r w:rsidRPr="00613F44">
              <w:rPr>
                <w:rFonts w:eastAsia="Times New Roman"/>
                <w:kern w:val="0"/>
                <w:szCs w:val="24"/>
              </w:rPr>
              <w:t>Case study</w:t>
            </w:r>
          </w:p>
        </w:tc>
      </w:tr>
      <w:tr w:rsidR="001D4ADE" w:rsidRPr="00613F44" w14:paraId="7E3DA3D9"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C341BE" w14:textId="77777777" w:rsidR="001D4ADE" w:rsidRPr="00613F44" w:rsidRDefault="001D4ADE" w:rsidP="00011619">
            <w:pPr>
              <w:numPr>
                <w:ilvl w:val="0"/>
                <w:numId w:val="172"/>
              </w:numPr>
              <w:spacing w:after="0" w:line="276" w:lineRule="auto"/>
              <w:rPr>
                <w:rFonts w:eastAsia="Times New Roman"/>
                <w:kern w:val="0"/>
                <w:szCs w:val="24"/>
              </w:rPr>
            </w:pPr>
            <w:r w:rsidRPr="00613F44">
              <w:rPr>
                <w:rFonts w:eastAsia="Times New Roman"/>
                <w:kern w:val="0"/>
                <w:szCs w:val="24"/>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BE21C4"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Assessment could be conducted:</w:t>
            </w:r>
          </w:p>
          <w:p w14:paraId="50222CE6" w14:textId="77777777" w:rsidR="001D4ADE" w:rsidRPr="00613F44" w:rsidRDefault="001D4ADE" w:rsidP="00011619">
            <w:pPr>
              <w:numPr>
                <w:ilvl w:val="0"/>
                <w:numId w:val="175"/>
              </w:numPr>
              <w:spacing w:after="0" w:line="276" w:lineRule="auto"/>
              <w:jc w:val="both"/>
              <w:rPr>
                <w:rFonts w:eastAsia="Times New Roman"/>
                <w:color w:val="auto"/>
                <w:kern w:val="0"/>
                <w:szCs w:val="24"/>
              </w:rPr>
            </w:pPr>
            <w:r w:rsidRPr="00613F44">
              <w:rPr>
                <w:rFonts w:eastAsia="Times New Roman"/>
                <w:color w:val="auto"/>
                <w:kern w:val="0"/>
                <w:szCs w:val="24"/>
              </w:rPr>
              <w:t xml:space="preserve">Workplace </w:t>
            </w:r>
          </w:p>
          <w:p w14:paraId="4A216572" w14:textId="77777777" w:rsidR="001D4ADE" w:rsidRPr="00613F44" w:rsidRDefault="001D4ADE" w:rsidP="00011619">
            <w:pPr>
              <w:numPr>
                <w:ilvl w:val="0"/>
                <w:numId w:val="175"/>
              </w:numPr>
              <w:spacing w:after="0" w:line="276" w:lineRule="auto"/>
              <w:jc w:val="both"/>
              <w:rPr>
                <w:rFonts w:eastAsia="Times New Roman"/>
                <w:color w:val="auto"/>
                <w:kern w:val="0"/>
                <w:szCs w:val="24"/>
              </w:rPr>
            </w:pPr>
            <w:r w:rsidRPr="00613F44">
              <w:rPr>
                <w:rFonts w:eastAsia="Calibri"/>
                <w:color w:val="auto"/>
                <w:kern w:val="0"/>
                <w:szCs w:val="24"/>
              </w:rPr>
              <w:t xml:space="preserve">Simulated workplace </w:t>
            </w:r>
            <w:r w:rsidRPr="00613F44">
              <w:rPr>
                <w:rFonts w:eastAsia="Times New Roman"/>
                <w:color w:val="auto"/>
                <w:kern w:val="0"/>
                <w:szCs w:val="24"/>
              </w:rPr>
              <w:t xml:space="preserve">  </w:t>
            </w:r>
          </w:p>
        </w:tc>
      </w:tr>
      <w:tr w:rsidR="001D4ADE" w:rsidRPr="00613F44" w14:paraId="327BEE58"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C3A914" w14:textId="77777777" w:rsidR="001D4ADE" w:rsidRPr="00613F44" w:rsidRDefault="001D4ADE" w:rsidP="00011619">
            <w:pPr>
              <w:numPr>
                <w:ilvl w:val="0"/>
                <w:numId w:val="172"/>
              </w:numPr>
              <w:spacing w:after="0" w:line="276" w:lineRule="auto"/>
              <w:rPr>
                <w:rFonts w:eastAsia="Times New Roman"/>
                <w:kern w:val="0"/>
                <w:szCs w:val="24"/>
              </w:rPr>
            </w:pPr>
            <w:r w:rsidRPr="00613F44">
              <w:rPr>
                <w:rFonts w:eastAsia="Times New Roman"/>
                <w:kern w:val="0"/>
                <w:szCs w:val="24"/>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3A37CF"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 xml:space="preserve"> Holistic assessment with other units relevant to the industry sector, workplace and job role is recommended.</w:t>
            </w:r>
          </w:p>
        </w:tc>
      </w:tr>
    </w:tbl>
    <w:p w14:paraId="57738068" w14:textId="77777777" w:rsidR="001D4ADE" w:rsidRPr="00613F44" w:rsidRDefault="001D4ADE" w:rsidP="001D4ADE">
      <w:pPr>
        <w:spacing w:after="0" w:line="240" w:lineRule="auto"/>
        <w:rPr>
          <w:rFonts w:eastAsia="Calibri"/>
          <w:color w:val="auto"/>
          <w:kern w:val="0"/>
          <w:szCs w:val="24"/>
          <w:lang w:val="en-GB"/>
        </w:rPr>
      </w:pPr>
      <w:r w:rsidRPr="00613F44">
        <w:rPr>
          <w:rFonts w:eastAsia="Calibri"/>
          <w:color w:val="auto"/>
          <w:kern w:val="0"/>
          <w:szCs w:val="24"/>
          <w:lang w:val="en-GB"/>
        </w:rPr>
        <w:br w:type="page"/>
      </w:r>
    </w:p>
    <w:p w14:paraId="0511F8D7" w14:textId="77777777" w:rsidR="001D4ADE" w:rsidRPr="00613F44" w:rsidRDefault="001D4ADE" w:rsidP="001D4ADE">
      <w:pPr>
        <w:spacing w:after="160" w:line="259" w:lineRule="auto"/>
        <w:rPr>
          <w:rFonts w:eastAsia="Calibri"/>
          <w:color w:val="auto"/>
          <w:kern w:val="0"/>
          <w:szCs w:val="24"/>
          <w:lang w:val="en-GB"/>
        </w:rPr>
      </w:pPr>
    </w:p>
    <w:p w14:paraId="1D840887" w14:textId="77777777" w:rsidR="001D4ADE" w:rsidRPr="00613F44" w:rsidRDefault="001D4ADE" w:rsidP="00B03A19">
      <w:pPr>
        <w:keepNext/>
        <w:keepLines/>
        <w:spacing w:before="200" w:after="160" w:line="276" w:lineRule="auto"/>
        <w:jc w:val="center"/>
        <w:outlineLvl w:val="1"/>
        <w:rPr>
          <w:rFonts w:eastAsia="Times New Roman"/>
          <w:b/>
          <w:bCs/>
          <w:kern w:val="0"/>
          <w:szCs w:val="24"/>
        </w:rPr>
      </w:pPr>
      <w:bookmarkStart w:id="28" w:name="_Toc14260"/>
      <w:bookmarkStart w:id="29" w:name="_Toc195519218"/>
      <w:bookmarkStart w:id="30" w:name="_Toc195612509"/>
      <w:bookmarkStart w:id="31" w:name="_Toc197094695"/>
      <w:r w:rsidRPr="00613F44">
        <w:rPr>
          <w:rFonts w:eastAsia="Times New Roman"/>
          <w:b/>
          <w:bCs/>
          <w:kern w:val="0"/>
          <w:szCs w:val="24"/>
          <w:lang w:val="en-GB"/>
        </w:rPr>
        <w:t>PROVIDE MANICURE AND PEDICURE</w:t>
      </w:r>
      <w:r w:rsidRPr="00613F44">
        <w:rPr>
          <w:rFonts w:eastAsia="Times New Roman"/>
          <w:b/>
          <w:bCs/>
          <w:kern w:val="0"/>
          <w:szCs w:val="24"/>
        </w:rPr>
        <w:t xml:space="preserve"> SERVICE</w:t>
      </w:r>
      <w:bookmarkEnd w:id="28"/>
      <w:bookmarkEnd w:id="29"/>
      <w:bookmarkEnd w:id="30"/>
      <w:bookmarkEnd w:id="31"/>
    </w:p>
    <w:p w14:paraId="6D47F443" w14:textId="69766447" w:rsidR="001D4ADE" w:rsidRPr="00613F44" w:rsidRDefault="001D4ADE" w:rsidP="001D4ADE">
      <w:pPr>
        <w:spacing w:after="160" w:line="276" w:lineRule="auto"/>
        <w:ind w:left="-5"/>
        <w:rPr>
          <w:rFonts w:eastAsia="Times New Roman"/>
          <w:b/>
          <w:color w:val="auto"/>
          <w:kern w:val="0"/>
          <w:szCs w:val="24"/>
        </w:rPr>
      </w:pPr>
      <w:r w:rsidRPr="00613F44">
        <w:rPr>
          <w:rFonts w:eastAsia="Times New Roman"/>
          <w:b/>
          <w:bCs/>
          <w:color w:val="auto"/>
          <w:kern w:val="0"/>
          <w:szCs w:val="24"/>
        </w:rPr>
        <w:t>UNIT CODE</w:t>
      </w:r>
      <w:r w:rsidRPr="00613F44">
        <w:rPr>
          <w:rFonts w:eastAsia="Times New Roman"/>
          <w:b/>
          <w:color w:val="auto"/>
          <w:kern w:val="0"/>
          <w:szCs w:val="24"/>
        </w:rPr>
        <w:t xml:space="preserve">:  </w:t>
      </w:r>
      <w:r w:rsidRPr="00613F44">
        <w:rPr>
          <w:rFonts w:eastAsia="Times New Roman"/>
          <w:b/>
          <w:color w:val="auto"/>
          <w:kern w:val="0"/>
          <w:szCs w:val="24"/>
          <w:lang w:val="en-GB"/>
        </w:rPr>
        <w:t xml:space="preserve"> </w:t>
      </w:r>
      <w:r w:rsidR="004B6D9F" w:rsidRPr="00613F44">
        <w:rPr>
          <w:rFonts w:eastAsia="Calibri"/>
          <w:color w:val="auto"/>
          <w:kern w:val="0"/>
          <w:szCs w:val="24"/>
        </w:rPr>
        <w:t>1012 2</w:t>
      </w:r>
      <w:r w:rsidRPr="00613F44">
        <w:rPr>
          <w:rFonts w:eastAsia="Calibri"/>
          <w:color w:val="auto"/>
          <w:kern w:val="0"/>
          <w:szCs w:val="24"/>
        </w:rPr>
        <w:t>51 03A</w:t>
      </w:r>
    </w:p>
    <w:p w14:paraId="7C72AAA4"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UNIT DESCRIPTION </w:t>
      </w:r>
    </w:p>
    <w:p w14:paraId="560962F7" w14:textId="77777777" w:rsidR="001D4ADE" w:rsidRPr="00613F44" w:rsidRDefault="001D4ADE" w:rsidP="001D4ADE">
      <w:pPr>
        <w:spacing w:after="160" w:line="276" w:lineRule="auto"/>
        <w:ind w:right="127"/>
        <w:rPr>
          <w:rFonts w:eastAsia="Times New Roman"/>
          <w:color w:val="auto"/>
          <w:kern w:val="0"/>
          <w:szCs w:val="24"/>
        </w:rPr>
      </w:pPr>
      <w:r w:rsidRPr="00613F44">
        <w:rPr>
          <w:rFonts w:eastAsia="Times New Roman"/>
          <w:color w:val="auto"/>
          <w:kern w:val="0"/>
          <w:szCs w:val="24"/>
        </w:rPr>
        <w:t xml:space="preserve">This unit covers the competencies required to </w:t>
      </w:r>
      <w:r w:rsidRPr="00613F44">
        <w:rPr>
          <w:rFonts w:eastAsia="Times New Roman"/>
          <w:color w:val="auto"/>
          <w:kern w:val="0"/>
          <w:szCs w:val="24"/>
          <w:lang w:val="en-GB"/>
        </w:rPr>
        <w:t xml:space="preserve">provide manicure and pedicure </w:t>
      </w:r>
      <w:r w:rsidRPr="00613F44">
        <w:rPr>
          <w:rFonts w:eastAsia="Times New Roman"/>
          <w:color w:val="auto"/>
          <w:kern w:val="0"/>
          <w:szCs w:val="24"/>
        </w:rPr>
        <w:t xml:space="preserve">service. It involves </w:t>
      </w:r>
      <w:r w:rsidRPr="00613F44">
        <w:rPr>
          <w:rFonts w:eastAsia="Times New Roman"/>
          <w:color w:val="auto"/>
          <w:kern w:val="0"/>
          <w:szCs w:val="24"/>
          <w:lang w:val="en-GB"/>
        </w:rPr>
        <w:t>p</w:t>
      </w:r>
      <w:r w:rsidRPr="00613F44">
        <w:rPr>
          <w:rFonts w:eastAsia="Calibri"/>
          <w:color w:val="auto"/>
          <w:kern w:val="0"/>
          <w:szCs w:val="24"/>
        </w:rPr>
        <w:t>repar</w:t>
      </w:r>
      <w:r w:rsidRPr="00613F44">
        <w:rPr>
          <w:rFonts w:eastAsia="Calibri"/>
          <w:color w:val="auto"/>
          <w:kern w:val="0"/>
          <w:szCs w:val="24"/>
          <w:lang w:val="en-GB"/>
        </w:rPr>
        <w:t>ing</w:t>
      </w:r>
      <w:r w:rsidRPr="00613F44">
        <w:rPr>
          <w:rFonts w:eastAsia="Calibri"/>
          <w:color w:val="auto"/>
          <w:kern w:val="0"/>
          <w:szCs w:val="24"/>
        </w:rPr>
        <w:t xml:space="preserve"> for </w:t>
      </w:r>
      <w:r w:rsidRPr="00613F44">
        <w:rPr>
          <w:rFonts w:eastAsia="Calibri"/>
          <w:color w:val="auto"/>
          <w:kern w:val="0"/>
          <w:szCs w:val="24"/>
          <w:lang w:val="en-GB"/>
        </w:rPr>
        <w:t>manicure and pedicure</w:t>
      </w:r>
      <w:r w:rsidRPr="00613F44">
        <w:rPr>
          <w:rFonts w:eastAsia="Calibri"/>
          <w:color w:val="auto"/>
          <w:kern w:val="0"/>
          <w:szCs w:val="24"/>
        </w:rPr>
        <w:t xml:space="preserve"> service</w:t>
      </w:r>
      <w:r w:rsidRPr="00613F44">
        <w:rPr>
          <w:rFonts w:eastAsia="Times New Roman"/>
          <w:color w:val="auto"/>
          <w:kern w:val="0"/>
          <w:szCs w:val="24"/>
        </w:rPr>
        <w:t xml:space="preserve">, </w:t>
      </w:r>
      <w:r w:rsidRPr="00613F44">
        <w:rPr>
          <w:rFonts w:eastAsia="Times New Roman"/>
          <w:color w:val="auto"/>
          <w:kern w:val="0"/>
          <w:szCs w:val="24"/>
          <w:lang w:val="en-GB"/>
        </w:rPr>
        <w:t>p</w:t>
      </w:r>
      <w:r w:rsidRPr="00613F44">
        <w:rPr>
          <w:rFonts w:eastAsia="Calibri"/>
          <w:color w:val="auto"/>
          <w:kern w:val="0"/>
          <w:szCs w:val="24"/>
        </w:rPr>
        <w:t>erform</w:t>
      </w:r>
      <w:r w:rsidRPr="00613F44">
        <w:rPr>
          <w:rFonts w:eastAsia="Calibri"/>
          <w:color w:val="auto"/>
          <w:kern w:val="0"/>
          <w:szCs w:val="24"/>
          <w:lang w:val="en-GB"/>
        </w:rPr>
        <w:t>ing</w:t>
      </w:r>
      <w:r w:rsidRPr="00613F44">
        <w:rPr>
          <w:rFonts w:eastAsia="Calibri"/>
          <w:color w:val="auto"/>
          <w:kern w:val="0"/>
          <w:szCs w:val="24"/>
        </w:rPr>
        <w:t xml:space="preserve"> </w:t>
      </w:r>
      <w:r w:rsidRPr="00613F44">
        <w:rPr>
          <w:rFonts w:eastAsia="Calibri"/>
          <w:color w:val="auto"/>
          <w:kern w:val="0"/>
          <w:szCs w:val="24"/>
          <w:lang w:val="en-GB"/>
        </w:rPr>
        <w:t>manicure and pedicure</w:t>
      </w:r>
      <w:r w:rsidRPr="00613F44">
        <w:rPr>
          <w:rFonts w:eastAsia="Calibri"/>
          <w:color w:val="auto"/>
          <w:kern w:val="0"/>
          <w:szCs w:val="24"/>
        </w:rPr>
        <w:t xml:space="preserve"> </w:t>
      </w:r>
      <w:r w:rsidRPr="00613F44">
        <w:rPr>
          <w:rFonts w:eastAsia="Times New Roman"/>
          <w:color w:val="auto"/>
          <w:kern w:val="0"/>
          <w:szCs w:val="24"/>
        </w:rPr>
        <w:t xml:space="preserve">and post manicure and pedicure procedures. </w:t>
      </w:r>
    </w:p>
    <w:p w14:paraId="412694A4"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 xml:space="preserve"> </w:t>
      </w:r>
    </w:p>
    <w:p w14:paraId="00213B89"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ELEMENTS AND PERFORMANCE CRITERIA</w:t>
      </w:r>
      <w:r w:rsidRPr="00613F44">
        <w:rPr>
          <w:rFonts w:eastAsia="Times New Roman"/>
          <w:color w:val="auto"/>
          <w:kern w:val="0"/>
          <w:szCs w:val="24"/>
        </w:rPr>
        <w:t xml:space="preserve"> </w:t>
      </w:r>
    </w:p>
    <w:tbl>
      <w:tblPr>
        <w:tblStyle w:val="Style511"/>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1"/>
        <w:gridCol w:w="5823"/>
      </w:tblGrid>
      <w:tr w:rsidR="001D4ADE" w:rsidRPr="00613F44" w14:paraId="5829EB65" w14:textId="77777777" w:rsidTr="001D4ADE">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5B616"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 xml:space="preserve">ELEMENT </w:t>
            </w:r>
          </w:p>
          <w:p w14:paraId="0E573021"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These describe the key outcomes which make up workplace function</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DE246E"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 xml:space="preserve">PERFORMANCE CRITERIA </w:t>
            </w:r>
          </w:p>
          <w:p w14:paraId="02287613"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 xml:space="preserve">These are assess-able statements which specify the required level of performance for each of the elements. </w:t>
            </w:r>
          </w:p>
          <w:p w14:paraId="654661FC"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i/>
                <w:color w:val="auto"/>
                <w:kern w:val="0"/>
                <w:szCs w:val="24"/>
              </w:rPr>
              <w:t>Bold and italicized terms</w:t>
            </w:r>
            <w:r w:rsidRPr="00613F44">
              <w:rPr>
                <w:rFonts w:eastAsia="Times New Roman"/>
                <w:color w:val="auto"/>
                <w:kern w:val="0"/>
                <w:szCs w:val="24"/>
              </w:rPr>
              <w:t xml:space="preserve"> </w:t>
            </w:r>
            <w:r w:rsidRPr="00613F44">
              <w:rPr>
                <w:rFonts w:eastAsia="Times New Roman"/>
                <w:b/>
                <w:i/>
                <w:color w:val="auto"/>
                <w:kern w:val="0"/>
                <w:szCs w:val="24"/>
              </w:rPr>
              <w:t>are elaborated in the Range</w:t>
            </w:r>
          </w:p>
        </w:tc>
      </w:tr>
      <w:tr w:rsidR="001D4ADE" w:rsidRPr="00613F44" w14:paraId="3D4E0CC2" w14:textId="77777777" w:rsidTr="001D4ADE">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87348" w14:textId="77777777" w:rsidR="001D4ADE" w:rsidRPr="00613F44" w:rsidRDefault="001D4ADE" w:rsidP="001D4ADE">
            <w:pPr>
              <w:spacing w:after="160" w:line="276" w:lineRule="auto"/>
              <w:rPr>
                <w:color w:val="auto"/>
                <w:kern w:val="0"/>
                <w:szCs w:val="24"/>
              </w:rPr>
            </w:pPr>
            <w:r w:rsidRPr="00613F44">
              <w:rPr>
                <w:rFonts w:eastAsia="Calibri"/>
                <w:color w:val="auto"/>
                <w:kern w:val="0"/>
                <w:szCs w:val="24"/>
              </w:rPr>
              <w:t xml:space="preserve">Prepare for </w:t>
            </w:r>
            <w:r w:rsidRPr="00613F44">
              <w:rPr>
                <w:rFonts w:eastAsia="Calibri"/>
                <w:color w:val="auto"/>
                <w:kern w:val="0"/>
                <w:szCs w:val="24"/>
                <w:lang w:val="en-GB"/>
              </w:rPr>
              <w:t xml:space="preserve">manicure and pedicure </w:t>
            </w:r>
            <w:r w:rsidRPr="00613F44">
              <w:rPr>
                <w:rFonts w:eastAsia="Calibri"/>
                <w:color w:val="auto"/>
                <w:kern w:val="0"/>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B7916" w14:textId="77777777" w:rsidR="001D4ADE" w:rsidRPr="00613F44" w:rsidRDefault="001D4ADE" w:rsidP="00011619">
            <w:pPr>
              <w:numPr>
                <w:ilvl w:val="0"/>
                <w:numId w:val="143"/>
              </w:numPr>
              <w:suppressAutoHyphens/>
              <w:autoSpaceDN w:val="0"/>
              <w:spacing w:after="160" w:line="240" w:lineRule="auto"/>
              <w:textAlignment w:val="baseline"/>
              <w:rPr>
                <w:color w:val="auto"/>
                <w:kern w:val="0"/>
                <w:szCs w:val="24"/>
                <w:lang w:eastAsia="zh-CN" w:bidi="hi-IN"/>
              </w:rPr>
            </w:pPr>
            <w:r w:rsidRPr="00613F44">
              <w:rPr>
                <w:rFonts w:eastAsia="Times New Roman"/>
                <w:kern w:val="0"/>
                <w:szCs w:val="24"/>
              </w:rPr>
              <w:t>1.</w:t>
            </w:r>
            <w:r w:rsidRPr="00613F44">
              <w:rPr>
                <w:rFonts w:eastAsia="Times New Roman"/>
                <w:color w:val="auto"/>
                <w:kern w:val="0"/>
                <w:szCs w:val="24"/>
                <w:lang w:eastAsia="zh-CN" w:bidi="hi-IN"/>
              </w:rPr>
              <w:t xml:space="preserve"> Client consultation is carried out as per work procedure.</w:t>
            </w:r>
          </w:p>
          <w:p w14:paraId="1050F200" w14:textId="77777777" w:rsidR="001D4ADE" w:rsidRPr="00613F44" w:rsidRDefault="001D4ADE" w:rsidP="00011619">
            <w:pPr>
              <w:numPr>
                <w:ilvl w:val="0"/>
                <w:numId w:val="143"/>
              </w:numPr>
              <w:suppressAutoHyphens/>
              <w:autoSpaceDN w:val="0"/>
              <w:spacing w:after="160" w:line="240" w:lineRule="auto"/>
              <w:textAlignment w:val="baseline"/>
              <w:rPr>
                <w:color w:val="auto"/>
                <w:kern w:val="0"/>
                <w:szCs w:val="24"/>
                <w:lang w:eastAsia="zh-CN" w:bidi="hi-IN"/>
              </w:rPr>
            </w:pPr>
            <w:r w:rsidRPr="00613F44">
              <w:rPr>
                <w:rFonts w:eastAsia="Times New Roman"/>
                <w:b/>
                <w:bCs/>
                <w:i/>
                <w:iCs/>
                <w:color w:val="auto"/>
                <w:kern w:val="0"/>
                <w:szCs w:val="24"/>
                <w:lang w:eastAsia="zh-CN" w:bidi="hi-IN"/>
              </w:rPr>
              <w:t>Personal protective gear</w:t>
            </w:r>
            <w:r w:rsidRPr="00613F44">
              <w:rPr>
                <w:rFonts w:eastAsia="Times New Roman"/>
                <w:color w:val="auto"/>
                <w:kern w:val="0"/>
                <w:szCs w:val="24"/>
                <w:lang w:eastAsia="zh-CN" w:bidi="hi-IN"/>
              </w:rPr>
              <w:t xml:space="preserve"> are selected and donned as per work requirement.</w:t>
            </w:r>
          </w:p>
          <w:p w14:paraId="0C609589" w14:textId="77777777" w:rsidR="001D4ADE" w:rsidRPr="00613F44" w:rsidRDefault="001D4ADE" w:rsidP="00011619">
            <w:pPr>
              <w:numPr>
                <w:ilvl w:val="0"/>
                <w:numId w:val="143"/>
              </w:numPr>
              <w:suppressAutoHyphens/>
              <w:autoSpaceDN w:val="0"/>
              <w:spacing w:after="160" w:line="240" w:lineRule="auto"/>
              <w:textAlignment w:val="baseline"/>
              <w:rPr>
                <w:color w:val="auto"/>
                <w:kern w:val="0"/>
                <w:szCs w:val="24"/>
                <w:lang w:eastAsia="zh-CN" w:bidi="hi-IN"/>
              </w:rPr>
            </w:pPr>
            <w:r w:rsidRPr="00613F44">
              <w:rPr>
                <w:rFonts w:eastAsia="Calibri"/>
                <w:color w:val="auto"/>
                <w:kern w:val="0"/>
                <w:szCs w:val="24"/>
                <w:lang w:eastAsia="zh-CN" w:bidi="hi-IN"/>
              </w:rPr>
              <w:t>Client is draped for manicure and pedicure as per service requirement</w:t>
            </w:r>
          </w:p>
          <w:p w14:paraId="705570B3" w14:textId="77777777" w:rsidR="001D4ADE" w:rsidRPr="00613F44" w:rsidRDefault="001D4ADE" w:rsidP="00011619">
            <w:pPr>
              <w:numPr>
                <w:ilvl w:val="0"/>
                <w:numId w:val="143"/>
              </w:numPr>
              <w:suppressAutoHyphens/>
              <w:autoSpaceDN w:val="0"/>
              <w:spacing w:before="240" w:after="160" w:line="240" w:lineRule="auto"/>
              <w:textAlignment w:val="baseline"/>
              <w:rPr>
                <w:color w:val="auto"/>
                <w:kern w:val="0"/>
                <w:szCs w:val="24"/>
                <w:lang w:eastAsia="zh-CN" w:bidi="hi-IN"/>
              </w:rPr>
            </w:pPr>
            <w:r w:rsidRPr="00613F44">
              <w:rPr>
                <w:rFonts w:eastAsia="Times New Roman"/>
                <w:color w:val="auto"/>
                <w:kern w:val="0"/>
                <w:szCs w:val="24"/>
                <w:lang w:eastAsia="zh-CN" w:bidi="hi-IN"/>
              </w:rPr>
              <w:t>Nail and skin are analyzed as per service requirement</w:t>
            </w:r>
            <w:r w:rsidRPr="00613F44">
              <w:rPr>
                <w:rFonts w:eastAsia="Times New Roman"/>
                <w:b/>
                <w:color w:val="auto"/>
                <w:kern w:val="0"/>
                <w:szCs w:val="24"/>
                <w:lang w:eastAsia="zh-CN" w:bidi="hi-IN"/>
              </w:rPr>
              <w:t>.</w:t>
            </w:r>
          </w:p>
          <w:p w14:paraId="18D16B41" w14:textId="77777777" w:rsidR="001D4ADE" w:rsidRPr="00613F44" w:rsidRDefault="001D4ADE" w:rsidP="00011619">
            <w:pPr>
              <w:numPr>
                <w:ilvl w:val="0"/>
                <w:numId w:val="143"/>
              </w:numPr>
              <w:suppressAutoHyphens/>
              <w:autoSpaceDN w:val="0"/>
              <w:spacing w:after="160" w:line="240" w:lineRule="auto"/>
              <w:textAlignment w:val="baseline"/>
              <w:rPr>
                <w:color w:val="auto"/>
                <w:kern w:val="0"/>
                <w:szCs w:val="24"/>
                <w:lang w:eastAsia="zh-CN" w:bidi="hi-IN"/>
              </w:rPr>
            </w:pPr>
            <w:r w:rsidRPr="00613F44">
              <w:rPr>
                <w:rFonts w:eastAsia="Times New Roman"/>
                <w:b/>
                <w:i/>
                <w:color w:val="auto"/>
                <w:kern w:val="0"/>
                <w:szCs w:val="24"/>
                <w:lang w:eastAsia="zh-CN" w:bidi="hi-IN"/>
              </w:rPr>
              <w:t xml:space="preserve">Manicure and pedicure </w:t>
            </w:r>
            <w:r w:rsidRPr="00613F44">
              <w:rPr>
                <w:rFonts w:eastAsia="Times New Roman"/>
                <w:b/>
                <w:i/>
                <w:color w:val="auto"/>
                <w:kern w:val="0"/>
                <w:szCs w:val="24"/>
                <w:lang w:val="en-GB" w:eastAsia="zh-CN" w:bidi="hi-IN"/>
              </w:rPr>
              <w:t>t</w:t>
            </w:r>
            <w:proofErr w:type="spellStart"/>
            <w:r w:rsidRPr="00613F44">
              <w:rPr>
                <w:rFonts w:eastAsia="Times New Roman"/>
                <w:b/>
                <w:i/>
                <w:color w:val="auto"/>
                <w:kern w:val="0"/>
                <w:szCs w:val="24"/>
                <w:lang w:eastAsia="zh-CN" w:bidi="hi-IN"/>
              </w:rPr>
              <w:t>ools</w:t>
            </w:r>
            <w:proofErr w:type="spellEnd"/>
            <w:r w:rsidRPr="00613F44">
              <w:rPr>
                <w:rFonts w:eastAsia="Times New Roman"/>
                <w:b/>
                <w:i/>
                <w:color w:val="auto"/>
                <w:kern w:val="0"/>
                <w:szCs w:val="24"/>
                <w:lang w:eastAsia="zh-CN" w:bidi="hi-IN"/>
              </w:rPr>
              <w:t xml:space="preserve"> and equipment </w:t>
            </w:r>
            <w:r w:rsidRPr="00613F44">
              <w:rPr>
                <w:rFonts w:eastAsia="Times New Roman"/>
                <w:color w:val="auto"/>
                <w:kern w:val="0"/>
                <w:szCs w:val="24"/>
                <w:lang w:eastAsia="zh-CN" w:bidi="hi-IN"/>
              </w:rPr>
              <w:t>are assembled and prepared as per work requirement.</w:t>
            </w:r>
          </w:p>
          <w:p w14:paraId="350C6991" w14:textId="77777777" w:rsidR="001D4ADE" w:rsidRPr="00613F44" w:rsidRDefault="001D4ADE" w:rsidP="00011619">
            <w:pPr>
              <w:numPr>
                <w:ilvl w:val="0"/>
                <w:numId w:val="143"/>
              </w:numPr>
              <w:suppressAutoHyphens/>
              <w:autoSpaceDN w:val="0"/>
              <w:spacing w:after="160" w:line="240" w:lineRule="auto"/>
              <w:textAlignment w:val="baseline"/>
              <w:rPr>
                <w:color w:val="auto"/>
                <w:kern w:val="0"/>
                <w:szCs w:val="24"/>
                <w:lang w:eastAsia="zh-CN" w:bidi="hi-IN"/>
              </w:rPr>
            </w:pPr>
            <w:r w:rsidRPr="00613F44">
              <w:rPr>
                <w:rFonts w:eastAsia="Times New Roman"/>
                <w:b/>
                <w:i/>
                <w:color w:val="auto"/>
                <w:kern w:val="0"/>
                <w:szCs w:val="24"/>
                <w:lang w:eastAsia="zh-CN" w:bidi="hi-IN"/>
              </w:rPr>
              <w:t xml:space="preserve">Manicure and pedicure products and supplies </w:t>
            </w:r>
            <w:r w:rsidRPr="00613F44">
              <w:rPr>
                <w:rFonts w:eastAsia="Times New Roman"/>
                <w:color w:val="auto"/>
                <w:kern w:val="0"/>
                <w:szCs w:val="24"/>
                <w:lang w:eastAsia="zh-CN" w:bidi="hi-IN"/>
              </w:rPr>
              <w:t>are prepared as per work procedure.</w:t>
            </w:r>
          </w:p>
          <w:p w14:paraId="383AA80F" w14:textId="77777777" w:rsidR="001D4ADE" w:rsidRPr="00613F44" w:rsidRDefault="001D4ADE" w:rsidP="001D4ADE">
            <w:pPr>
              <w:spacing w:after="160" w:line="276" w:lineRule="auto"/>
              <w:rPr>
                <w:rFonts w:eastAsia="Times New Roman"/>
                <w:color w:val="auto"/>
                <w:kern w:val="0"/>
                <w:szCs w:val="24"/>
                <w:lang w:val="en-GB" w:eastAsia="en-GB"/>
              </w:rPr>
            </w:pPr>
            <w:r w:rsidRPr="00613F44">
              <w:rPr>
                <w:rFonts w:eastAsia="Times New Roman"/>
                <w:kern w:val="0"/>
                <w:szCs w:val="24"/>
              </w:rPr>
              <w:t>.</w:t>
            </w:r>
          </w:p>
        </w:tc>
      </w:tr>
      <w:tr w:rsidR="001D4ADE" w:rsidRPr="00613F44" w14:paraId="5A41EC30" w14:textId="77777777" w:rsidTr="001D4ADE">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C48FD" w14:textId="77777777" w:rsidR="001D4ADE" w:rsidRPr="00613F44" w:rsidRDefault="001D4ADE" w:rsidP="001D4ADE">
            <w:pPr>
              <w:spacing w:after="160" w:line="276" w:lineRule="auto"/>
              <w:rPr>
                <w:color w:val="auto"/>
                <w:kern w:val="0"/>
                <w:szCs w:val="24"/>
              </w:rPr>
            </w:pPr>
            <w:r w:rsidRPr="00613F44">
              <w:rPr>
                <w:rFonts w:eastAsia="Calibri"/>
                <w:color w:val="auto"/>
                <w:kern w:val="0"/>
                <w:szCs w:val="24"/>
              </w:rPr>
              <w:t xml:space="preserve">Perform </w:t>
            </w:r>
            <w:r w:rsidRPr="00613F44">
              <w:rPr>
                <w:rFonts w:eastAsia="Calibri"/>
                <w:color w:val="auto"/>
                <w:kern w:val="0"/>
                <w:szCs w:val="24"/>
                <w:lang w:val="en-GB"/>
              </w:rPr>
              <w:t xml:space="preserve">manicure and pedicure </w:t>
            </w:r>
            <w:r w:rsidRPr="00613F44">
              <w:rPr>
                <w:rFonts w:eastAsia="Calibri"/>
                <w:color w:val="auto"/>
                <w:kern w:val="0"/>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8FBEE" w14:textId="77777777" w:rsidR="001D4ADE" w:rsidRPr="00613F44" w:rsidRDefault="001D4ADE" w:rsidP="00011619">
            <w:pPr>
              <w:numPr>
                <w:ilvl w:val="0"/>
                <w:numId w:val="144"/>
              </w:numPr>
              <w:suppressAutoHyphens/>
              <w:autoSpaceDN w:val="0"/>
              <w:spacing w:after="160" w:line="276" w:lineRule="auto"/>
              <w:textAlignment w:val="baseline"/>
              <w:rPr>
                <w:color w:val="auto"/>
                <w:kern w:val="0"/>
                <w:szCs w:val="24"/>
                <w:lang w:bidi="hi-IN"/>
              </w:rPr>
            </w:pPr>
            <w:r w:rsidRPr="00613F44">
              <w:rPr>
                <w:rFonts w:eastAsia="Times New Roman"/>
                <w:kern w:val="0"/>
                <w:szCs w:val="24"/>
              </w:rPr>
              <w:t xml:space="preserve"> </w:t>
            </w:r>
            <w:r w:rsidRPr="00613F44">
              <w:rPr>
                <w:rFonts w:eastAsia="Times New Roman"/>
                <w:color w:val="auto"/>
                <w:kern w:val="0"/>
                <w:szCs w:val="24"/>
                <w:lang w:bidi="hi-IN"/>
              </w:rPr>
              <w:t>Client’s skin and nails are prepared as per service requirement.</w:t>
            </w:r>
          </w:p>
          <w:p w14:paraId="7305DA8F" w14:textId="77777777" w:rsidR="001D4ADE" w:rsidRPr="00613F44" w:rsidRDefault="001D4ADE" w:rsidP="00011619">
            <w:pPr>
              <w:numPr>
                <w:ilvl w:val="0"/>
                <w:numId w:val="144"/>
              </w:numPr>
              <w:suppressAutoHyphens/>
              <w:autoSpaceDN w:val="0"/>
              <w:spacing w:after="160" w:line="276" w:lineRule="auto"/>
              <w:textAlignment w:val="baseline"/>
              <w:rPr>
                <w:color w:val="auto"/>
                <w:kern w:val="0"/>
                <w:szCs w:val="24"/>
                <w:lang w:bidi="hi-IN"/>
              </w:rPr>
            </w:pPr>
            <w:r w:rsidRPr="00613F44">
              <w:rPr>
                <w:rFonts w:eastAsia="Times New Roman"/>
                <w:b/>
                <w:i/>
                <w:color w:val="auto"/>
                <w:kern w:val="0"/>
                <w:szCs w:val="24"/>
                <w:lang w:bidi="hi-IN"/>
              </w:rPr>
              <w:t>Manicure and pedicure</w:t>
            </w:r>
            <w:r w:rsidRPr="00613F44">
              <w:rPr>
                <w:rFonts w:eastAsia="Times New Roman"/>
                <w:color w:val="auto"/>
                <w:kern w:val="0"/>
                <w:szCs w:val="24"/>
                <w:lang w:bidi="hi-IN"/>
              </w:rPr>
              <w:t xml:space="preserve"> </w:t>
            </w:r>
            <w:r w:rsidRPr="00613F44">
              <w:rPr>
                <w:rFonts w:eastAsia="Times New Roman"/>
                <w:b/>
                <w:i/>
                <w:color w:val="auto"/>
                <w:kern w:val="0"/>
                <w:szCs w:val="24"/>
                <w:lang w:bidi="hi-IN"/>
              </w:rPr>
              <w:t>procedure</w:t>
            </w:r>
            <w:r w:rsidRPr="00613F44">
              <w:rPr>
                <w:rFonts w:eastAsia="Times New Roman"/>
                <w:color w:val="auto"/>
                <w:kern w:val="0"/>
                <w:szCs w:val="24"/>
                <w:lang w:bidi="hi-IN"/>
              </w:rPr>
              <w:t xml:space="preserve"> is performed as per client requirement.</w:t>
            </w:r>
          </w:p>
          <w:p w14:paraId="429E9EE1" w14:textId="77777777" w:rsidR="001D4ADE" w:rsidRPr="00613F44" w:rsidRDefault="001D4ADE" w:rsidP="00011619">
            <w:pPr>
              <w:numPr>
                <w:ilvl w:val="0"/>
                <w:numId w:val="144"/>
              </w:numPr>
              <w:suppressAutoHyphens/>
              <w:autoSpaceDN w:val="0"/>
              <w:spacing w:after="160" w:line="276" w:lineRule="auto"/>
              <w:textAlignment w:val="baseline"/>
              <w:rPr>
                <w:color w:val="auto"/>
                <w:kern w:val="0"/>
                <w:szCs w:val="24"/>
                <w:lang w:bidi="hi-IN"/>
              </w:rPr>
            </w:pPr>
            <w:r w:rsidRPr="00613F44">
              <w:rPr>
                <w:rFonts w:eastAsia="Times New Roman"/>
                <w:szCs w:val="24"/>
              </w:rPr>
              <w:t>After care advice is provided based on service offered</w:t>
            </w:r>
            <w:r w:rsidRPr="00613F44">
              <w:rPr>
                <w:rFonts w:eastAsia="Times New Roman"/>
                <w:kern w:val="0"/>
                <w:szCs w:val="24"/>
              </w:rPr>
              <w:t>.</w:t>
            </w:r>
          </w:p>
        </w:tc>
      </w:tr>
      <w:tr w:rsidR="001D4ADE" w:rsidRPr="00613F44" w14:paraId="10FE5E39" w14:textId="77777777" w:rsidTr="001D4ADE">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ECE19" w14:textId="77777777" w:rsidR="001D4ADE" w:rsidRPr="00613F44" w:rsidRDefault="001D4ADE" w:rsidP="001D4ADE">
            <w:pPr>
              <w:spacing w:after="160" w:line="276" w:lineRule="auto"/>
              <w:rPr>
                <w:color w:val="auto"/>
                <w:kern w:val="0"/>
                <w:szCs w:val="24"/>
              </w:rPr>
            </w:pPr>
            <w:r w:rsidRPr="00613F44">
              <w:rPr>
                <w:rFonts w:eastAsia="Calibri"/>
                <w:color w:val="auto"/>
                <w:kern w:val="0"/>
                <w:szCs w:val="24"/>
              </w:rPr>
              <w:t xml:space="preserve">Perform post </w:t>
            </w:r>
            <w:r w:rsidRPr="00613F44">
              <w:rPr>
                <w:rFonts w:eastAsia="Calibri"/>
                <w:color w:val="auto"/>
                <w:kern w:val="0"/>
                <w:szCs w:val="24"/>
                <w:lang w:val="en-GB"/>
              </w:rPr>
              <w:t xml:space="preserve">manicure and pedicure </w:t>
            </w:r>
            <w:r w:rsidRPr="00613F44">
              <w:rPr>
                <w:rFonts w:eastAsia="Calibri"/>
                <w:color w:val="auto"/>
                <w:kern w:val="0"/>
                <w:szCs w:val="24"/>
              </w:rPr>
              <w:t>service procedure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554B3" w14:textId="77777777" w:rsidR="001D4ADE" w:rsidRPr="00613F44" w:rsidRDefault="001D4ADE" w:rsidP="00011619">
            <w:pPr>
              <w:numPr>
                <w:ilvl w:val="0"/>
                <w:numId w:val="145"/>
              </w:numPr>
              <w:suppressAutoHyphens/>
              <w:autoSpaceDN w:val="0"/>
              <w:spacing w:after="160" w:line="240" w:lineRule="auto"/>
              <w:textAlignment w:val="baseline"/>
              <w:rPr>
                <w:color w:val="auto"/>
                <w:kern w:val="0"/>
                <w:szCs w:val="24"/>
                <w:lang w:eastAsia="zh-CN" w:bidi="hi-IN"/>
              </w:rPr>
            </w:pPr>
            <w:r w:rsidRPr="00613F44">
              <w:rPr>
                <w:rFonts w:eastAsia="Times New Roman"/>
                <w:b/>
                <w:i/>
                <w:kern w:val="0"/>
                <w:szCs w:val="24"/>
                <w:lang w:val="en-GB"/>
              </w:rPr>
              <w:t>3</w:t>
            </w:r>
            <w:r w:rsidRPr="00613F44">
              <w:rPr>
                <w:rFonts w:eastAsia="Times New Roman"/>
                <w:b/>
                <w:i/>
                <w:kern w:val="0"/>
                <w:szCs w:val="24"/>
              </w:rPr>
              <w:t xml:space="preserve">.1 </w:t>
            </w:r>
            <w:r w:rsidRPr="00613F44">
              <w:rPr>
                <w:rFonts w:eastAsia="Times New Roman"/>
                <w:color w:val="auto"/>
                <w:kern w:val="0"/>
                <w:szCs w:val="24"/>
                <w:lang w:eastAsia="zh-CN" w:bidi="hi-IN"/>
              </w:rPr>
              <w:t>Manicure and pedicure tools and equipment are cleaned and disinfected as per work procedures.</w:t>
            </w:r>
          </w:p>
          <w:p w14:paraId="2C8F12AC" w14:textId="77777777" w:rsidR="001D4ADE" w:rsidRPr="00613F44" w:rsidRDefault="001D4ADE" w:rsidP="00011619">
            <w:pPr>
              <w:numPr>
                <w:ilvl w:val="0"/>
                <w:numId w:val="145"/>
              </w:numPr>
              <w:suppressAutoHyphens/>
              <w:autoSpaceDN w:val="0"/>
              <w:spacing w:after="160" w:line="240" w:lineRule="auto"/>
              <w:textAlignment w:val="baseline"/>
              <w:rPr>
                <w:color w:val="auto"/>
                <w:kern w:val="0"/>
                <w:szCs w:val="24"/>
                <w:lang w:eastAsia="zh-CN" w:bidi="hi-IN"/>
              </w:rPr>
            </w:pPr>
            <w:r w:rsidRPr="00613F44">
              <w:rPr>
                <w:rFonts w:eastAsia="Times New Roman"/>
                <w:color w:val="auto"/>
                <w:kern w:val="0"/>
                <w:szCs w:val="24"/>
                <w:lang w:eastAsia="zh-CN" w:bidi="hi-IN"/>
              </w:rPr>
              <w:lastRenderedPageBreak/>
              <w:t>Work station is cleaned and waste disposed as per work procedure.</w:t>
            </w:r>
          </w:p>
          <w:p w14:paraId="07CC1A71" w14:textId="77777777" w:rsidR="001D4ADE" w:rsidRPr="00613F44" w:rsidRDefault="001D4ADE" w:rsidP="00011619">
            <w:pPr>
              <w:numPr>
                <w:ilvl w:val="0"/>
                <w:numId w:val="145"/>
              </w:numPr>
              <w:suppressAutoHyphens/>
              <w:autoSpaceDN w:val="0"/>
              <w:spacing w:after="160" w:line="240" w:lineRule="auto"/>
              <w:textAlignment w:val="baseline"/>
              <w:rPr>
                <w:color w:val="auto"/>
                <w:kern w:val="0"/>
                <w:szCs w:val="24"/>
                <w:lang w:eastAsia="zh-CN" w:bidi="hi-IN"/>
              </w:rPr>
            </w:pPr>
            <w:r w:rsidRPr="00613F44">
              <w:rPr>
                <w:rFonts w:eastAsia="Times New Roman"/>
                <w:b/>
                <w:i/>
                <w:szCs w:val="24"/>
              </w:rPr>
              <w:t>Manicure and pedicure recyclable supplies</w:t>
            </w:r>
            <w:r w:rsidRPr="00613F44">
              <w:rPr>
                <w:rFonts w:eastAsia="Times New Roman"/>
                <w:szCs w:val="24"/>
              </w:rPr>
              <w:t xml:space="preserve"> are cleaned, disinfected and stored as per work procedure</w:t>
            </w:r>
            <w:r w:rsidRPr="00613F44">
              <w:rPr>
                <w:rFonts w:eastAsia="Times New Roman"/>
                <w:kern w:val="0"/>
                <w:szCs w:val="24"/>
              </w:rPr>
              <w:t>.</w:t>
            </w:r>
          </w:p>
          <w:p w14:paraId="3C1F1F3E" w14:textId="77777777" w:rsidR="001D4ADE" w:rsidRPr="00613F44" w:rsidRDefault="001D4ADE" w:rsidP="001D4ADE">
            <w:pPr>
              <w:spacing w:after="160" w:line="276" w:lineRule="auto"/>
              <w:rPr>
                <w:rFonts w:eastAsia="Times New Roman"/>
                <w:color w:val="auto"/>
                <w:kern w:val="0"/>
                <w:szCs w:val="24"/>
                <w:lang w:val="en-GB" w:eastAsia="en-GB"/>
              </w:rPr>
            </w:pPr>
          </w:p>
        </w:tc>
      </w:tr>
    </w:tbl>
    <w:p w14:paraId="09717C3D"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lastRenderedPageBreak/>
        <w:t xml:space="preserve"> </w:t>
      </w:r>
    </w:p>
    <w:p w14:paraId="61B7E73B"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RANGE </w:t>
      </w:r>
    </w:p>
    <w:p w14:paraId="0516799C" w14:textId="546198FA" w:rsidR="001D4ADE" w:rsidRPr="00613F44" w:rsidRDefault="001D4ADE" w:rsidP="00A4314B">
      <w:pPr>
        <w:spacing w:after="160" w:line="276" w:lineRule="auto"/>
        <w:ind w:left="-5" w:right="37"/>
        <w:rPr>
          <w:rFonts w:eastAsia="Times New Roman"/>
          <w:color w:val="auto"/>
          <w:kern w:val="0"/>
          <w:szCs w:val="24"/>
        </w:rPr>
      </w:pPr>
      <w:r w:rsidRPr="00613F44">
        <w:rPr>
          <w:rFonts w:eastAsia="Times New Roman"/>
          <w:color w:val="auto"/>
          <w:kern w:val="0"/>
          <w:szCs w:val="24"/>
        </w:rPr>
        <w:t>This section provides work environments and conditions to which the performance criteria apply. It allows for different work environments and situations</w:t>
      </w:r>
      <w:r w:rsidR="00A4314B" w:rsidRPr="00613F44">
        <w:rPr>
          <w:rFonts w:eastAsia="Times New Roman"/>
          <w:color w:val="auto"/>
          <w:kern w:val="0"/>
          <w:szCs w:val="24"/>
        </w:rPr>
        <w:t xml:space="preserve"> that will affect performance. </w:t>
      </w:r>
    </w:p>
    <w:tbl>
      <w:tblPr>
        <w:tblStyle w:val="Style52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6"/>
        <w:gridCol w:w="5264"/>
      </w:tblGrid>
      <w:tr w:rsidR="001D4ADE" w:rsidRPr="00613F44" w14:paraId="1CB59317" w14:textId="77777777" w:rsidTr="00A4314B">
        <w:trPr>
          <w:trHeight w:val="581"/>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A440F84"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 xml:space="preserve">Variable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B4FBA93" w14:textId="3A0A262E" w:rsidR="001D4ADE" w:rsidRPr="00613F44" w:rsidRDefault="00A4314B"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Range </w:t>
            </w:r>
          </w:p>
        </w:tc>
      </w:tr>
      <w:tr w:rsidR="001D4ADE" w:rsidRPr="00613F44" w14:paraId="06F1B618" w14:textId="77777777" w:rsidTr="001D4ADE">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7CD88C3A" w14:textId="77777777" w:rsidR="001D4ADE" w:rsidRPr="00613F44" w:rsidRDefault="001D4ADE" w:rsidP="00011619">
            <w:pPr>
              <w:numPr>
                <w:ilvl w:val="0"/>
                <w:numId w:val="146"/>
              </w:numPr>
              <w:spacing w:after="160" w:line="276" w:lineRule="auto"/>
              <w:rPr>
                <w:rFonts w:eastAsia="Times New Roman"/>
                <w:color w:val="auto"/>
                <w:kern w:val="0"/>
                <w:szCs w:val="24"/>
              </w:rPr>
            </w:pPr>
            <w:r w:rsidRPr="00613F44">
              <w:rPr>
                <w:rFonts w:eastAsia="Times New Roman"/>
                <w:bCs/>
                <w:iCs/>
                <w:color w:val="auto"/>
                <w:kern w:val="0"/>
                <w:szCs w:val="24"/>
                <w:lang w:val="en-GB"/>
              </w:rPr>
              <w:t>Manicure and pedicur</w:t>
            </w:r>
            <w:r w:rsidRPr="00613F44">
              <w:rPr>
                <w:rFonts w:eastAsia="Times New Roman"/>
                <w:bCs/>
                <w:i/>
                <w:color w:val="auto"/>
                <w:kern w:val="0"/>
                <w:szCs w:val="24"/>
                <w:lang w:val="en-GB"/>
              </w:rPr>
              <w:t>e</w:t>
            </w:r>
            <w:r w:rsidRPr="00613F44">
              <w:rPr>
                <w:rFonts w:eastAsia="Times New Roman"/>
                <w:b/>
                <w:i/>
                <w:color w:val="auto"/>
                <w:kern w:val="0"/>
                <w:szCs w:val="24"/>
              </w:rPr>
              <w:t xml:space="preserve"> tools, and equipment</w:t>
            </w:r>
            <w:r w:rsidRPr="00613F44">
              <w:rPr>
                <w:rFonts w:eastAsia="Times New Roman"/>
                <w:color w:val="auto"/>
                <w:kern w:val="0"/>
                <w:szCs w:val="24"/>
              </w:rPr>
              <w:t xml:space="preserve"> may include but not limited to: </w:t>
            </w:r>
          </w:p>
          <w:p w14:paraId="1A889A17" w14:textId="77777777" w:rsidR="001D4ADE" w:rsidRPr="00613F44" w:rsidRDefault="001D4ADE" w:rsidP="001D4ADE">
            <w:pPr>
              <w:spacing w:after="160" w:line="276" w:lineRule="auto"/>
              <w:ind w:left="470" w:hanging="360"/>
              <w:rPr>
                <w:rFonts w:eastAsia="Times New Roman"/>
                <w:color w:val="auto"/>
                <w:kern w:val="0"/>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058C1224"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Files</w:t>
            </w:r>
          </w:p>
          <w:p w14:paraId="69A0A1E1"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Buffers</w:t>
            </w:r>
          </w:p>
          <w:p w14:paraId="526F146C"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Nail brushes</w:t>
            </w:r>
          </w:p>
          <w:p w14:paraId="0A6F4B5B"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Spatulas </w:t>
            </w:r>
          </w:p>
          <w:p w14:paraId="6AAA868C"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Manicure</w:t>
            </w:r>
            <w:r w:rsidRPr="00613F44">
              <w:rPr>
                <w:rFonts w:eastAsia="Times New Roman"/>
                <w:kern w:val="0"/>
                <w:szCs w:val="24"/>
                <w:lang w:val="en-GB"/>
              </w:rPr>
              <w:t>/pedicure</w:t>
            </w:r>
            <w:r w:rsidRPr="00613F44">
              <w:rPr>
                <w:rFonts w:eastAsia="Times New Roman"/>
                <w:kern w:val="0"/>
                <w:szCs w:val="24"/>
              </w:rPr>
              <w:t xml:space="preserve"> set </w:t>
            </w:r>
          </w:p>
          <w:p w14:paraId="2AF8944F"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Orange stick </w:t>
            </w:r>
          </w:p>
          <w:p w14:paraId="1D5E604F"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Nail peg </w:t>
            </w:r>
          </w:p>
          <w:p w14:paraId="48A186B9"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Nail scissors </w:t>
            </w:r>
          </w:p>
          <w:p w14:paraId="77BA40BE"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Nail buffer </w:t>
            </w:r>
          </w:p>
          <w:p w14:paraId="3F52BB8D"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Corn slicers </w:t>
            </w:r>
          </w:p>
          <w:p w14:paraId="63F1D3E2"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Pumice stone </w:t>
            </w:r>
          </w:p>
          <w:p w14:paraId="4F5A5FC4"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Foot Scrapers </w:t>
            </w:r>
          </w:p>
          <w:p w14:paraId="5918B3CD"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Foot smoother </w:t>
            </w:r>
          </w:p>
          <w:p w14:paraId="23B691E5"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Cotton wool </w:t>
            </w:r>
          </w:p>
          <w:p w14:paraId="2E07D08A"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Absorbent towels   </w:t>
            </w:r>
          </w:p>
          <w:p w14:paraId="7CD80982"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Foot spa</w:t>
            </w:r>
          </w:p>
        </w:tc>
      </w:tr>
      <w:tr w:rsidR="001D4ADE" w:rsidRPr="00613F44" w14:paraId="4DDE7B90" w14:textId="77777777" w:rsidTr="001D4ADE">
        <w:trPr>
          <w:trHeight w:val="428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01E35F8F" w14:textId="77777777" w:rsidR="001D4ADE" w:rsidRPr="00613F44" w:rsidRDefault="001D4ADE" w:rsidP="00011619">
            <w:pPr>
              <w:numPr>
                <w:ilvl w:val="0"/>
                <w:numId w:val="146"/>
              </w:numPr>
              <w:spacing w:after="160" w:line="276" w:lineRule="auto"/>
              <w:rPr>
                <w:rFonts w:eastAsia="Times New Roman"/>
                <w:color w:val="auto"/>
                <w:kern w:val="0"/>
                <w:szCs w:val="24"/>
              </w:rPr>
            </w:pPr>
            <w:r w:rsidRPr="00613F44">
              <w:rPr>
                <w:rFonts w:eastAsia="Times New Roman"/>
                <w:color w:val="auto"/>
                <w:kern w:val="0"/>
                <w:szCs w:val="24"/>
              </w:rPr>
              <w:lastRenderedPageBreak/>
              <w:t xml:space="preserve"> </w:t>
            </w:r>
            <w:r w:rsidRPr="00613F44">
              <w:rPr>
                <w:rFonts w:eastAsia="Calibri"/>
                <w:color w:val="auto"/>
                <w:kern w:val="0"/>
                <w:szCs w:val="24"/>
                <w:lang w:val="en-GB"/>
              </w:rPr>
              <w:t xml:space="preserve">manicure and pedicure </w:t>
            </w:r>
            <w:r w:rsidRPr="00613F44">
              <w:rPr>
                <w:rFonts w:eastAsia="Calibri"/>
                <w:color w:val="auto"/>
                <w:kern w:val="0"/>
                <w:szCs w:val="24"/>
              </w:rPr>
              <w:t xml:space="preserve"> </w:t>
            </w:r>
            <w:r w:rsidRPr="00613F44">
              <w:rPr>
                <w:rFonts w:eastAsia="Calibri"/>
                <w:b/>
                <w:bCs/>
                <w:i/>
                <w:iCs/>
                <w:color w:val="auto"/>
                <w:kern w:val="0"/>
                <w:szCs w:val="24"/>
              </w:rPr>
              <w:t>products</w:t>
            </w:r>
            <w:r w:rsidRPr="00613F44">
              <w:rPr>
                <w:rFonts w:eastAsia="Times New Roman"/>
                <w:b/>
                <w:i/>
                <w:color w:val="auto"/>
                <w:kern w:val="0"/>
                <w:szCs w:val="24"/>
              </w:rPr>
              <w:t xml:space="preserve"> and supplies</w:t>
            </w:r>
            <w:r w:rsidRPr="00613F44">
              <w:rPr>
                <w:rFonts w:eastAsia="Times New Roman"/>
                <w:color w:val="auto"/>
                <w:kern w:val="0"/>
                <w:szCs w:val="24"/>
              </w:rPr>
              <w:t xml:space="preserve"> may include but not limited to: </w:t>
            </w:r>
          </w:p>
          <w:p w14:paraId="0AD5A434" w14:textId="77777777" w:rsidR="001D4ADE" w:rsidRPr="00613F44" w:rsidRDefault="001D4ADE" w:rsidP="001D4ADE">
            <w:pPr>
              <w:spacing w:after="160" w:line="276" w:lineRule="auto"/>
              <w:ind w:left="720"/>
              <w:rPr>
                <w:rFonts w:eastAsia="Times New Roman"/>
                <w:color w:val="auto"/>
                <w:kern w:val="0"/>
                <w:szCs w:val="24"/>
              </w:rPr>
            </w:pPr>
            <w:r w:rsidRPr="00613F44">
              <w:rPr>
                <w:rFonts w:eastAsia="Times New Roman"/>
                <w:b/>
                <w:i/>
                <w:color w:val="auto"/>
                <w:kern w:val="0"/>
                <w:szCs w:val="24"/>
              </w:rPr>
              <w:t xml:space="preserv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1091BA9"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Scrub</w:t>
            </w:r>
          </w:p>
          <w:p w14:paraId="1576F8C8"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Soap/Shower gel</w:t>
            </w:r>
          </w:p>
          <w:p w14:paraId="1032C569"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Cuticle cream/gel </w:t>
            </w:r>
          </w:p>
          <w:p w14:paraId="06CBFBD4"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Nail polish remover </w:t>
            </w:r>
          </w:p>
          <w:p w14:paraId="5A88ADB6"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 Nail polish </w:t>
            </w:r>
          </w:p>
          <w:p w14:paraId="487CF3B6"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Sanitizer </w:t>
            </w:r>
          </w:p>
          <w:p w14:paraId="7C9E69BA"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Disinfectant </w:t>
            </w:r>
          </w:p>
          <w:p w14:paraId="644AF1E4"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Antiseptic </w:t>
            </w:r>
          </w:p>
          <w:p w14:paraId="2A2E9245"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Dry quick polish </w:t>
            </w:r>
          </w:p>
          <w:p w14:paraId="57AE1DC2"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 Bowls </w:t>
            </w:r>
          </w:p>
          <w:p w14:paraId="4DB87A43"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 Towels </w:t>
            </w:r>
          </w:p>
          <w:p w14:paraId="39372D90"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 Massage oil </w:t>
            </w:r>
          </w:p>
          <w:p w14:paraId="14DBC342" w14:textId="77777777" w:rsidR="001D4ADE" w:rsidRPr="00613F44" w:rsidRDefault="001D4ADE" w:rsidP="00011619">
            <w:pPr>
              <w:numPr>
                <w:ilvl w:val="0"/>
                <w:numId w:val="148"/>
              </w:numPr>
              <w:spacing w:after="160" w:line="276" w:lineRule="auto"/>
              <w:ind w:left="330"/>
              <w:rPr>
                <w:rFonts w:eastAsia="Times New Roman"/>
                <w:kern w:val="0"/>
                <w:szCs w:val="24"/>
              </w:rPr>
            </w:pPr>
            <w:r w:rsidRPr="00613F44">
              <w:rPr>
                <w:rFonts w:eastAsia="Times New Roman"/>
                <w:kern w:val="0"/>
                <w:szCs w:val="24"/>
              </w:rPr>
              <w:t xml:space="preserve"> Moisturizers  </w:t>
            </w:r>
          </w:p>
        </w:tc>
      </w:tr>
      <w:tr w:rsidR="001D4ADE" w:rsidRPr="00613F44" w14:paraId="5B6613BB" w14:textId="77777777" w:rsidTr="001D4ADE">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6B37332E" w14:textId="77777777" w:rsidR="001D4ADE" w:rsidRPr="00613F44" w:rsidRDefault="001D4ADE" w:rsidP="001D4ADE">
            <w:pPr>
              <w:spacing w:after="160" w:line="276" w:lineRule="auto"/>
              <w:ind w:left="360" w:hanging="360"/>
              <w:rPr>
                <w:rFonts w:eastAsia="Times New Roman"/>
                <w:color w:val="auto"/>
                <w:kern w:val="0"/>
                <w:szCs w:val="24"/>
              </w:rPr>
            </w:pPr>
            <w:r w:rsidRPr="00613F44">
              <w:rPr>
                <w:rFonts w:eastAsia="Times New Roman"/>
                <w:color w:val="auto"/>
                <w:kern w:val="0"/>
                <w:szCs w:val="24"/>
                <w:lang w:val="en-GB"/>
              </w:rPr>
              <w:t>6</w:t>
            </w:r>
            <w:r w:rsidRPr="00613F44">
              <w:rPr>
                <w:rFonts w:eastAsia="Times New Roman"/>
                <w:color w:val="auto"/>
                <w:kern w:val="0"/>
                <w:szCs w:val="24"/>
              </w:rPr>
              <w:t xml:space="preserve">. </w:t>
            </w:r>
            <w:r w:rsidRPr="00613F44">
              <w:rPr>
                <w:rFonts w:eastAsia="Calibri"/>
                <w:color w:val="auto"/>
                <w:kern w:val="0"/>
                <w:szCs w:val="24"/>
              </w:rPr>
              <w:t xml:space="preserve"> </w:t>
            </w:r>
            <w:r w:rsidRPr="00613F44">
              <w:rPr>
                <w:rFonts w:eastAsia="Calibri"/>
                <w:b/>
                <w:bCs/>
                <w:i/>
                <w:iCs/>
                <w:color w:val="auto"/>
                <w:kern w:val="0"/>
                <w:szCs w:val="24"/>
                <w:lang w:val="en-GB"/>
              </w:rPr>
              <w:t>manicure and pedicure procedure</w:t>
            </w:r>
            <w:r w:rsidRPr="00613F44">
              <w:rPr>
                <w:rFonts w:eastAsia="Calibri"/>
                <w:bCs/>
                <w:iCs/>
                <w:color w:val="auto"/>
                <w:kern w:val="0"/>
                <w:szCs w:val="24"/>
                <w:lang w:val="en-GB"/>
              </w:rPr>
              <w:t xml:space="preserve"> may include but not </w:t>
            </w:r>
            <w:r w:rsidRPr="00613F44">
              <w:rPr>
                <w:rFonts w:eastAsia="Times New Roman"/>
                <w:bCs/>
                <w:iCs/>
                <w:color w:val="auto"/>
                <w:kern w:val="0"/>
                <w:szCs w:val="24"/>
              </w:rPr>
              <w:t xml:space="preserve"> </w:t>
            </w:r>
            <w:r w:rsidRPr="00613F44">
              <w:rPr>
                <w:rFonts w:eastAsia="Times New Roman"/>
                <w:color w:val="auto"/>
                <w:kern w:val="0"/>
                <w:szCs w:val="24"/>
              </w:rPr>
              <w:t>limited to:</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3FB34CD1" w14:textId="77777777" w:rsidR="001D4ADE" w:rsidRPr="00613F44" w:rsidRDefault="001D4ADE" w:rsidP="00011619">
            <w:pPr>
              <w:numPr>
                <w:ilvl w:val="0"/>
                <w:numId w:val="157"/>
              </w:numPr>
              <w:spacing w:after="16" w:line="360" w:lineRule="auto"/>
              <w:contextualSpacing/>
              <w:rPr>
                <w:color w:val="auto"/>
                <w:kern w:val="0"/>
                <w:szCs w:val="24"/>
                <w:lang w:val="en-ZW"/>
              </w:rPr>
            </w:pPr>
            <w:r w:rsidRPr="00613F44">
              <w:rPr>
                <w:rFonts w:eastAsia="Calibri"/>
                <w:color w:val="auto"/>
                <w:kern w:val="0"/>
                <w:szCs w:val="24"/>
                <w:lang w:val="en-ZW"/>
              </w:rPr>
              <w:t>Basic manicure and pedicure</w:t>
            </w:r>
          </w:p>
          <w:p w14:paraId="5C96D759" w14:textId="77777777" w:rsidR="001D4ADE" w:rsidRPr="00613F44" w:rsidRDefault="001D4ADE" w:rsidP="00011619">
            <w:pPr>
              <w:numPr>
                <w:ilvl w:val="0"/>
                <w:numId w:val="157"/>
              </w:numPr>
              <w:spacing w:after="16" w:line="360" w:lineRule="auto"/>
              <w:contextualSpacing/>
              <w:rPr>
                <w:color w:val="auto"/>
                <w:kern w:val="0"/>
                <w:szCs w:val="24"/>
                <w:lang w:val="en-ZW"/>
              </w:rPr>
            </w:pPr>
            <w:r w:rsidRPr="00613F44">
              <w:rPr>
                <w:rFonts w:eastAsia="Calibri"/>
                <w:color w:val="auto"/>
                <w:kern w:val="0"/>
                <w:szCs w:val="24"/>
                <w:lang w:val="en-ZW"/>
              </w:rPr>
              <w:t>warm oil manicure</w:t>
            </w:r>
          </w:p>
          <w:p w14:paraId="21D060FA" w14:textId="77777777" w:rsidR="001D4ADE" w:rsidRPr="00613F44" w:rsidRDefault="001D4ADE" w:rsidP="00011619">
            <w:pPr>
              <w:numPr>
                <w:ilvl w:val="0"/>
                <w:numId w:val="157"/>
              </w:numPr>
              <w:spacing w:after="16" w:line="360" w:lineRule="auto"/>
              <w:contextualSpacing/>
              <w:rPr>
                <w:color w:val="auto"/>
                <w:kern w:val="0"/>
                <w:szCs w:val="24"/>
                <w:lang w:val="en-ZW"/>
              </w:rPr>
            </w:pPr>
            <w:r w:rsidRPr="00613F44">
              <w:rPr>
                <w:rFonts w:eastAsia="Calibri"/>
                <w:color w:val="auto"/>
                <w:kern w:val="0"/>
                <w:szCs w:val="24"/>
                <w:lang w:val="en-ZW"/>
              </w:rPr>
              <w:t>Paraffin wax</w:t>
            </w:r>
          </w:p>
          <w:p w14:paraId="52252306" w14:textId="77777777" w:rsidR="001D4ADE" w:rsidRPr="00613F44" w:rsidRDefault="001D4ADE" w:rsidP="00011619">
            <w:pPr>
              <w:numPr>
                <w:ilvl w:val="0"/>
                <w:numId w:val="157"/>
              </w:numPr>
              <w:spacing w:after="16" w:line="360" w:lineRule="auto"/>
              <w:contextualSpacing/>
              <w:rPr>
                <w:color w:val="auto"/>
                <w:kern w:val="0"/>
                <w:szCs w:val="24"/>
                <w:lang w:val="en-ZW"/>
              </w:rPr>
            </w:pPr>
            <w:r w:rsidRPr="00613F44">
              <w:rPr>
                <w:rFonts w:eastAsia="Calibri"/>
                <w:color w:val="auto"/>
                <w:kern w:val="0"/>
                <w:szCs w:val="24"/>
                <w:lang w:val="en-ZW"/>
              </w:rPr>
              <w:t xml:space="preserve">Polish application </w:t>
            </w:r>
          </w:p>
          <w:p w14:paraId="75BD6C9A" w14:textId="77777777" w:rsidR="001D4ADE" w:rsidRPr="00613F44" w:rsidRDefault="001D4ADE" w:rsidP="00011619">
            <w:pPr>
              <w:numPr>
                <w:ilvl w:val="0"/>
                <w:numId w:val="156"/>
              </w:numPr>
              <w:spacing w:after="16" w:line="360" w:lineRule="auto"/>
              <w:contextualSpacing/>
              <w:rPr>
                <w:color w:val="auto"/>
                <w:kern w:val="0"/>
                <w:szCs w:val="24"/>
                <w:lang w:val="en-ZW"/>
              </w:rPr>
            </w:pPr>
            <w:r w:rsidRPr="00613F44">
              <w:rPr>
                <w:rFonts w:eastAsia="Calibri"/>
                <w:color w:val="auto"/>
                <w:kern w:val="0"/>
                <w:szCs w:val="24"/>
                <w:lang w:val="en-ZW"/>
              </w:rPr>
              <w:t xml:space="preserve">Gel </w:t>
            </w:r>
          </w:p>
          <w:p w14:paraId="7EFC3E76" w14:textId="77777777" w:rsidR="001D4ADE" w:rsidRPr="00613F44" w:rsidRDefault="001D4ADE" w:rsidP="00011619">
            <w:pPr>
              <w:numPr>
                <w:ilvl w:val="0"/>
                <w:numId w:val="156"/>
              </w:numPr>
              <w:spacing w:after="16" w:line="360" w:lineRule="auto"/>
              <w:contextualSpacing/>
              <w:rPr>
                <w:color w:val="auto"/>
                <w:kern w:val="0"/>
                <w:szCs w:val="24"/>
                <w:lang w:val="en-ZW"/>
              </w:rPr>
            </w:pPr>
            <w:r w:rsidRPr="00613F44">
              <w:rPr>
                <w:rFonts w:eastAsia="Calibri"/>
                <w:color w:val="auto"/>
                <w:kern w:val="0"/>
                <w:szCs w:val="24"/>
                <w:lang w:val="en-ZW"/>
              </w:rPr>
              <w:t xml:space="preserve">Enamel </w:t>
            </w:r>
          </w:p>
          <w:p w14:paraId="2DF53213" w14:textId="77777777" w:rsidR="001D4ADE" w:rsidRPr="00613F44" w:rsidRDefault="001D4ADE" w:rsidP="00011619">
            <w:pPr>
              <w:numPr>
                <w:ilvl w:val="0"/>
                <w:numId w:val="176"/>
              </w:numPr>
              <w:spacing w:after="16" w:line="360" w:lineRule="auto"/>
              <w:contextualSpacing/>
              <w:jc w:val="both"/>
              <w:rPr>
                <w:color w:val="auto"/>
                <w:kern w:val="0"/>
                <w:szCs w:val="24"/>
                <w:lang w:val="en-ZW"/>
              </w:rPr>
            </w:pPr>
            <w:r w:rsidRPr="00613F44">
              <w:rPr>
                <w:rFonts w:eastAsia="Calibri"/>
                <w:color w:val="auto"/>
                <w:kern w:val="0"/>
                <w:szCs w:val="24"/>
                <w:lang w:val="en-ZW"/>
              </w:rPr>
              <w:t>Nail art techniques</w:t>
            </w:r>
          </w:p>
          <w:p w14:paraId="328ECA76" w14:textId="77777777" w:rsidR="001D4ADE" w:rsidRPr="00613F44" w:rsidRDefault="001D4ADE" w:rsidP="00011619">
            <w:pPr>
              <w:numPr>
                <w:ilvl w:val="0"/>
                <w:numId w:val="177"/>
              </w:numPr>
              <w:spacing w:after="16" w:line="360" w:lineRule="auto"/>
              <w:contextualSpacing/>
              <w:jc w:val="both"/>
              <w:rPr>
                <w:color w:val="auto"/>
                <w:kern w:val="0"/>
                <w:szCs w:val="24"/>
                <w:lang w:val="en-ZW"/>
              </w:rPr>
            </w:pPr>
            <w:r w:rsidRPr="00613F44">
              <w:rPr>
                <w:rFonts w:eastAsia="Calibri"/>
                <w:color w:val="auto"/>
                <w:kern w:val="0"/>
                <w:szCs w:val="24"/>
                <w:lang w:val="en-ZW"/>
              </w:rPr>
              <w:t xml:space="preserve">Glitters </w:t>
            </w:r>
          </w:p>
          <w:p w14:paraId="2AF9D641" w14:textId="77777777" w:rsidR="001D4ADE" w:rsidRPr="00613F44" w:rsidRDefault="001D4ADE" w:rsidP="00011619">
            <w:pPr>
              <w:numPr>
                <w:ilvl w:val="0"/>
                <w:numId w:val="177"/>
              </w:numPr>
              <w:spacing w:after="16" w:line="360" w:lineRule="auto"/>
              <w:contextualSpacing/>
              <w:jc w:val="both"/>
              <w:rPr>
                <w:color w:val="auto"/>
                <w:kern w:val="0"/>
                <w:szCs w:val="24"/>
                <w:lang w:val="en-ZW"/>
              </w:rPr>
            </w:pPr>
            <w:r w:rsidRPr="00613F44">
              <w:rPr>
                <w:rFonts w:eastAsia="Calibri"/>
                <w:color w:val="auto"/>
                <w:kern w:val="0"/>
                <w:szCs w:val="24"/>
                <w:lang w:val="en-ZW"/>
              </w:rPr>
              <w:t xml:space="preserve">Stickers </w:t>
            </w:r>
          </w:p>
          <w:p w14:paraId="4D9D36BB" w14:textId="77777777" w:rsidR="001D4ADE" w:rsidRPr="00613F44" w:rsidRDefault="001D4ADE" w:rsidP="00011619">
            <w:pPr>
              <w:numPr>
                <w:ilvl w:val="0"/>
                <w:numId w:val="177"/>
              </w:numPr>
              <w:spacing w:after="16" w:line="360" w:lineRule="auto"/>
              <w:contextualSpacing/>
              <w:jc w:val="both"/>
              <w:rPr>
                <w:color w:val="auto"/>
                <w:kern w:val="0"/>
                <w:szCs w:val="24"/>
                <w:lang w:val="en-ZW"/>
              </w:rPr>
            </w:pPr>
            <w:r w:rsidRPr="00613F44">
              <w:rPr>
                <w:rFonts w:eastAsia="Calibri"/>
                <w:color w:val="auto"/>
                <w:kern w:val="0"/>
                <w:szCs w:val="24"/>
                <w:lang w:val="en-ZW"/>
              </w:rPr>
              <w:t xml:space="preserve">Stencil </w:t>
            </w:r>
          </w:p>
          <w:p w14:paraId="234989D7" w14:textId="77777777" w:rsidR="001D4ADE" w:rsidRPr="00613F44" w:rsidRDefault="001D4ADE" w:rsidP="00011619">
            <w:pPr>
              <w:numPr>
                <w:ilvl w:val="0"/>
                <w:numId w:val="177"/>
              </w:numPr>
              <w:spacing w:after="16" w:line="360" w:lineRule="auto"/>
              <w:contextualSpacing/>
              <w:jc w:val="both"/>
              <w:rPr>
                <w:color w:val="auto"/>
                <w:kern w:val="0"/>
                <w:szCs w:val="24"/>
                <w:lang w:val="en-ZW"/>
              </w:rPr>
            </w:pPr>
            <w:r w:rsidRPr="00613F44">
              <w:rPr>
                <w:rFonts w:eastAsia="Calibri"/>
                <w:color w:val="auto"/>
                <w:kern w:val="0"/>
                <w:szCs w:val="24"/>
                <w:lang w:val="en-ZW"/>
              </w:rPr>
              <w:t xml:space="preserve">Stamping </w:t>
            </w:r>
          </w:p>
          <w:p w14:paraId="5739B1C7" w14:textId="77777777" w:rsidR="001D4ADE" w:rsidRPr="00613F44" w:rsidRDefault="001D4ADE" w:rsidP="00011619">
            <w:pPr>
              <w:numPr>
                <w:ilvl w:val="0"/>
                <w:numId w:val="177"/>
              </w:numPr>
              <w:spacing w:after="16" w:line="360" w:lineRule="auto"/>
              <w:contextualSpacing/>
              <w:jc w:val="both"/>
              <w:rPr>
                <w:color w:val="auto"/>
                <w:kern w:val="0"/>
                <w:szCs w:val="24"/>
                <w:lang w:val="en-ZW"/>
              </w:rPr>
            </w:pPr>
            <w:r w:rsidRPr="00613F44">
              <w:rPr>
                <w:rFonts w:eastAsia="Calibri"/>
                <w:color w:val="auto"/>
                <w:kern w:val="0"/>
                <w:szCs w:val="24"/>
                <w:lang w:val="en-ZW"/>
              </w:rPr>
              <w:t xml:space="preserve">Creativity drawing  </w:t>
            </w:r>
          </w:p>
        </w:tc>
      </w:tr>
      <w:tr w:rsidR="001D4ADE" w:rsidRPr="00613F44" w14:paraId="3B5BECC7" w14:textId="77777777" w:rsidTr="001D4ADE">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760FD11C"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lang w:val="en-GB"/>
              </w:rPr>
              <w:t>8</w:t>
            </w:r>
            <w:r w:rsidRPr="00613F44">
              <w:rPr>
                <w:rFonts w:eastAsia="Times New Roman"/>
                <w:color w:val="auto"/>
                <w:kern w:val="0"/>
                <w:szCs w:val="24"/>
              </w:rPr>
              <w:t>.</w:t>
            </w:r>
            <w:r w:rsidRPr="00613F44">
              <w:rPr>
                <w:rFonts w:eastAsia="Times New Roman"/>
                <w:b/>
                <w:i/>
                <w:color w:val="auto"/>
                <w:kern w:val="0"/>
                <w:szCs w:val="24"/>
              </w:rPr>
              <w:t xml:space="preserve">Recyclable </w:t>
            </w:r>
            <w:r w:rsidRPr="00613F44">
              <w:rPr>
                <w:rFonts w:eastAsia="Times New Roman"/>
                <w:color w:val="auto"/>
                <w:kern w:val="0"/>
                <w:szCs w:val="24"/>
              </w:rPr>
              <w:t xml:space="preserve">supplies may include but not limited to:  </w:t>
            </w:r>
          </w:p>
          <w:p w14:paraId="57D619C1" w14:textId="77777777" w:rsidR="001D4ADE" w:rsidRPr="00613F44" w:rsidRDefault="001D4ADE" w:rsidP="001D4ADE">
            <w:pPr>
              <w:spacing w:after="160" w:line="276" w:lineRule="auto"/>
              <w:ind w:right="2"/>
              <w:rPr>
                <w:rFonts w:eastAsia="Times New Roman"/>
                <w:color w:val="auto"/>
                <w:kern w:val="0"/>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BA6E13F" w14:textId="77777777" w:rsidR="001D4ADE" w:rsidRPr="00613F44" w:rsidRDefault="001D4ADE" w:rsidP="00011619">
            <w:pPr>
              <w:numPr>
                <w:ilvl w:val="0"/>
                <w:numId w:val="149"/>
              </w:numPr>
              <w:spacing w:after="160" w:line="276" w:lineRule="auto"/>
              <w:ind w:left="330"/>
              <w:rPr>
                <w:rFonts w:eastAsia="Times New Roman"/>
                <w:kern w:val="0"/>
                <w:szCs w:val="24"/>
              </w:rPr>
            </w:pPr>
            <w:r w:rsidRPr="00613F44">
              <w:rPr>
                <w:rFonts w:eastAsia="Times New Roman"/>
                <w:kern w:val="0"/>
                <w:szCs w:val="24"/>
              </w:rPr>
              <w:t xml:space="preserve">Aprons </w:t>
            </w:r>
          </w:p>
          <w:p w14:paraId="5C1C0973" w14:textId="77777777" w:rsidR="001D4ADE" w:rsidRPr="00613F44" w:rsidRDefault="001D4ADE" w:rsidP="00011619">
            <w:pPr>
              <w:numPr>
                <w:ilvl w:val="0"/>
                <w:numId w:val="149"/>
              </w:numPr>
              <w:spacing w:after="160" w:line="276" w:lineRule="auto"/>
              <w:ind w:left="330"/>
              <w:rPr>
                <w:rFonts w:eastAsia="Times New Roman"/>
                <w:kern w:val="0"/>
                <w:szCs w:val="24"/>
              </w:rPr>
            </w:pPr>
            <w:r w:rsidRPr="00613F44">
              <w:rPr>
                <w:rFonts w:eastAsia="Times New Roman"/>
                <w:kern w:val="0"/>
                <w:szCs w:val="24"/>
              </w:rPr>
              <w:t xml:space="preserve">Towels </w:t>
            </w:r>
          </w:p>
          <w:p w14:paraId="3AA35945" w14:textId="77777777" w:rsidR="001D4ADE" w:rsidRPr="00613F44" w:rsidRDefault="001D4ADE" w:rsidP="00011619">
            <w:pPr>
              <w:numPr>
                <w:ilvl w:val="0"/>
                <w:numId w:val="149"/>
              </w:numPr>
              <w:spacing w:after="160" w:line="276" w:lineRule="auto"/>
              <w:ind w:left="330"/>
              <w:rPr>
                <w:rFonts w:eastAsia="Times New Roman"/>
                <w:kern w:val="0"/>
                <w:szCs w:val="24"/>
              </w:rPr>
            </w:pPr>
            <w:r w:rsidRPr="00613F44">
              <w:rPr>
                <w:rFonts w:eastAsia="Times New Roman"/>
                <w:kern w:val="0"/>
                <w:szCs w:val="24"/>
              </w:rPr>
              <w:t xml:space="preserve">Drapers </w:t>
            </w:r>
          </w:p>
          <w:p w14:paraId="27A47366"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Files</w:t>
            </w:r>
          </w:p>
          <w:p w14:paraId="6AEBE6E5"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Buffers</w:t>
            </w:r>
          </w:p>
          <w:p w14:paraId="7705CD09"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lastRenderedPageBreak/>
              <w:t>Nail brushes</w:t>
            </w:r>
          </w:p>
          <w:p w14:paraId="3497B733" w14:textId="77777777" w:rsidR="001D4ADE" w:rsidRPr="00613F44" w:rsidRDefault="001D4ADE" w:rsidP="00011619">
            <w:pPr>
              <w:numPr>
                <w:ilvl w:val="0"/>
                <w:numId w:val="147"/>
              </w:numPr>
              <w:spacing w:after="160" w:line="276" w:lineRule="auto"/>
              <w:ind w:left="330"/>
              <w:rPr>
                <w:rFonts w:eastAsia="Times New Roman"/>
                <w:kern w:val="0"/>
                <w:szCs w:val="24"/>
              </w:rPr>
            </w:pPr>
            <w:r w:rsidRPr="00613F44">
              <w:rPr>
                <w:rFonts w:eastAsia="Times New Roman"/>
                <w:kern w:val="0"/>
                <w:szCs w:val="24"/>
              </w:rPr>
              <w:t xml:space="preserve">Spatulas  </w:t>
            </w:r>
          </w:p>
        </w:tc>
      </w:tr>
    </w:tbl>
    <w:p w14:paraId="5097728C" w14:textId="77777777" w:rsidR="001D4ADE" w:rsidRPr="00613F44" w:rsidRDefault="001D4ADE" w:rsidP="001D4ADE">
      <w:pPr>
        <w:tabs>
          <w:tab w:val="left" w:pos="1144"/>
        </w:tabs>
        <w:spacing w:after="160" w:line="276" w:lineRule="auto"/>
        <w:ind w:right="18"/>
        <w:rPr>
          <w:rFonts w:eastAsia="Times New Roman"/>
          <w:color w:val="auto"/>
          <w:kern w:val="0"/>
          <w:szCs w:val="24"/>
        </w:rPr>
      </w:pPr>
    </w:p>
    <w:p w14:paraId="5D12400C" w14:textId="77777777" w:rsidR="001D4ADE" w:rsidRPr="00613F44" w:rsidRDefault="001D4ADE" w:rsidP="001D4ADE">
      <w:pPr>
        <w:spacing w:after="160"/>
        <w:rPr>
          <w:rFonts w:eastAsia="Times New Roman"/>
          <w:b/>
          <w:szCs w:val="24"/>
        </w:rPr>
      </w:pPr>
      <w:r w:rsidRPr="00613F44">
        <w:rPr>
          <w:rFonts w:eastAsia="Times New Roman"/>
          <w:b/>
          <w:szCs w:val="24"/>
        </w:rPr>
        <w:t xml:space="preserve">REQUIRED KNOWLEDGE AND SKILLS </w:t>
      </w:r>
    </w:p>
    <w:p w14:paraId="202FE860" w14:textId="77777777" w:rsidR="001D4ADE" w:rsidRPr="00613F44" w:rsidRDefault="001D4ADE" w:rsidP="001D4ADE">
      <w:pPr>
        <w:spacing w:after="160"/>
        <w:rPr>
          <w:rFonts w:eastAsia="Times New Roman"/>
          <w:szCs w:val="24"/>
        </w:rPr>
      </w:pPr>
      <w:r w:rsidRPr="00613F44">
        <w:rPr>
          <w:rFonts w:eastAsia="Times New Roman"/>
          <w:szCs w:val="24"/>
        </w:rPr>
        <w:t xml:space="preserve">This section describes the knowledge and skills required for this unit of competency. </w:t>
      </w:r>
    </w:p>
    <w:p w14:paraId="68F26072"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Required Knowledge </w:t>
      </w:r>
    </w:p>
    <w:p w14:paraId="356AF0BF" w14:textId="77777777" w:rsidR="001D4ADE" w:rsidRPr="00613F44" w:rsidRDefault="001D4ADE" w:rsidP="001D4ADE">
      <w:pPr>
        <w:spacing w:after="160" w:line="276" w:lineRule="auto"/>
        <w:ind w:left="361" w:right="782" w:hanging="361"/>
        <w:rPr>
          <w:rFonts w:eastAsia="Times New Roman"/>
          <w:color w:val="auto"/>
          <w:kern w:val="0"/>
          <w:szCs w:val="24"/>
        </w:rPr>
      </w:pPr>
      <w:r w:rsidRPr="00613F44">
        <w:rPr>
          <w:rFonts w:eastAsia="Times New Roman"/>
          <w:color w:val="auto"/>
          <w:kern w:val="0"/>
          <w:szCs w:val="24"/>
        </w:rPr>
        <w:t xml:space="preserve">The individual needs to demonstrate knowledge of: </w:t>
      </w:r>
    </w:p>
    <w:p w14:paraId="62A2A87A" w14:textId="77777777" w:rsidR="001D4ADE" w:rsidRPr="00613F44" w:rsidRDefault="001D4ADE" w:rsidP="00011619">
      <w:pPr>
        <w:numPr>
          <w:ilvl w:val="0"/>
          <w:numId w:val="150"/>
        </w:numPr>
        <w:spacing w:after="160" w:line="240" w:lineRule="auto"/>
        <w:jc w:val="both"/>
        <w:rPr>
          <w:rFonts w:eastAsia="Times New Roman"/>
          <w:kern w:val="0"/>
          <w:szCs w:val="24"/>
        </w:rPr>
      </w:pPr>
      <w:r w:rsidRPr="00613F44">
        <w:rPr>
          <w:rFonts w:eastAsia="Times New Roman"/>
          <w:kern w:val="0"/>
          <w:szCs w:val="24"/>
        </w:rPr>
        <w:t xml:space="preserve"> Structurer of the nail, lower and upper limb </w:t>
      </w:r>
    </w:p>
    <w:p w14:paraId="1526290A" w14:textId="77777777" w:rsidR="001D4ADE" w:rsidRPr="00613F44" w:rsidRDefault="001D4ADE" w:rsidP="00011619">
      <w:pPr>
        <w:numPr>
          <w:ilvl w:val="0"/>
          <w:numId w:val="150"/>
        </w:numPr>
        <w:spacing w:after="160" w:line="276" w:lineRule="auto"/>
        <w:jc w:val="both"/>
        <w:rPr>
          <w:rFonts w:eastAsia="Times New Roman"/>
          <w:kern w:val="0"/>
          <w:szCs w:val="24"/>
        </w:rPr>
      </w:pPr>
      <w:r w:rsidRPr="00613F44">
        <w:rPr>
          <w:rFonts w:eastAsia="Times New Roman"/>
          <w:kern w:val="0"/>
          <w:szCs w:val="24"/>
        </w:rPr>
        <w:t xml:space="preserve">Manicure and pedicure products and Supplies </w:t>
      </w:r>
    </w:p>
    <w:p w14:paraId="74011A81" w14:textId="77777777" w:rsidR="001D4ADE" w:rsidRPr="00613F44" w:rsidRDefault="001D4ADE" w:rsidP="00011619">
      <w:pPr>
        <w:numPr>
          <w:ilvl w:val="0"/>
          <w:numId w:val="150"/>
        </w:numPr>
        <w:spacing w:after="160" w:line="276" w:lineRule="auto"/>
        <w:jc w:val="both"/>
        <w:rPr>
          <w:rFonts w:eastAsia="Times New Roman"/>
          <w:kern w:val="0"/>
          <w:szCs w:val="24"/>
        </w:rPr>
      </w:pPr>
      <w:r w:rsidRPr="00613F44">
        <w:rPr>
          <w:rFonts w:eastAsia="Times New Roman"/>
          <w:kern w:val="0"/>
          <w:szCs w:val="24"/>
        </w:rPr>
        <w:t xml:space="preserve">Manicure and pedicure tools and equipment   </w:t>
      </w:r>
    </w:p>
    <w:p w14:paraId="6962B7B4" w14:textId="77777777" w:rsidR="001D4ADE" w:rsidRPr="00613F44" w:rsidRDefault="001D4ADE" w:rsidP="00011619">
      <w:pPr>
        <w:numPr>
          <w:ilvl w:val="0"/>
          <w:numId w:val="150"/>
        </w:numPr>
        <w:spacing w:after="160" w:line="276" w:lineRule="auto"/>
        <w:jc w:val="both"/>
        <w:rPr>
          <w:rFonts w:eastAsia="Times New Roman"/>
          <w:kern w:val="0"/>
          <w:szCs w:val="24"/>
        </w:rPr>
      </w:pPr>
      <w:r w:rsidRPr="00613F44">
        <w:rPr>
          <w:rFonts w:eastAsia="Times New Roman"/>
          <w:kern w:val="0"/>
          <w:szCs w:val="24"/>
        </w:rPr>
        <w:t xml:space="preserve">Nail and skin hygiene and sanitation </w:t>
      </w:r>
    </w:p>
    <w:p w14:paraId="0B2E6383" w14:textId="77777777" w:rsidR="001D4ADE" w:rsidRPr="00613F44" w:rsidRDefault="001D4ADE" w:rsidP="00011619">
      <w:pPr>
        <w:numPr>
          <w:ilvl w:val="0"/>
          <w:numId w:val="150"/>
        </w:numPr>
        <w:spacing w:after="160" w:line="276" w:lineRule="auto"/>
        <w:jc w:val="both"/>
        <w:rPr>
          <w:rFonts w:eastAsia="Times New Roman"/>
          <w:kern w:val="0"/>
          <w:szCs w:val="24"/>
        </w:rPr>
      </w:pPr>
      <w:r w:rsidRPr="00613F44">
        <w:rPr>
          <w:rFonts w:eastAsia="Times New Roman"/>
          <w:kern w:val="0"/>
          <w:szCs w:val="24"/>
        </w:rPr>
        <w:t>Consultation and client care in Manicure and pedicure</w:t>
      </w:r>
    </w:p>
    <w:p w14:paraId="0DAC5A61" w14:textId="77777777" w:rsidR="001D4ADE" w:rsidRPr="00613F44" w:rsidRDefault="001D4ADE" w:rsidP="00011619">
      <w:pPr>
        <w:numPr>
          <w:ilvl w:val="0"/>
          <w:numId w:val="150"/>
        </w:numPr>
        <w:spacing w:after="160" w:line="276" w:lineRule="auto"/>
        <w:jc w:val="both"/>
        <w:rPr>
          <w:rFonts w:eastAsia="Times New Roman"/>
          <w:kern w:val="0"/>
          <w:szCs w:val="24"/>
        </w:rPr>
      </w:pPr>
      <w:r w:rsidRPr="00613F44">
        <w:rPr>
          <w:rFonts w:eastAsia="Times New Roman"/>
          <w:kern w:val="0"/>
          <w:szCs w:val="24"/>
        </w:rPr>
        <w:t>nail art designs</w:t>
      </w:r>
    </w:p>
    <w:p w14:paraId="227CD457" w14:textId="4238664B" w:rsidR="001D4ADE" w:rsidRPr="00613F44" w:rsidRDefault="001D4ADE" w:rsidP="00011619">
      <w:pPr>
        <w:numPr>
          <w:ilvl w:val="0"/>
          <w:numId w:val="150"/>
        </w:numPr>
        <w:spacing w:after="160" w:line="276" w:lineRule="auto"/>
        <w:jc w:val="both"/>
        <w:rPr>
          <w:rFonts w:eastAsia="Times New Roman"/>
          <w:b/>
          <w:color w:val="auto"/>
          <w:kern w:val="0"/>
          <w:szCs w:val="24"/>
        </w:rPr>
      </w:pPr>
      <w:r w:rsidRPr="00613F44">
        <w:rPr>
          <w:rFonts w:eastAsia="Times New Roman"/>
          <w:kern w:val="0"/>
          <w:szCs w:val="24"/>
        </w:rPr>
        <w:t>basic massage techniques</w:t>
      </w:r>
    </w:p>
    <w:p w14:paraId="29EAD6AA"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Required Skills                                                                                                                                                                                      </w:t>
      </w:r>
    </w:p>
    <w:p w14:paraId="3139EF0E"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 xml:space="preserve">The individual needs to demonstrate the following skills: </w:t>
      </w:r>
    </w:p>
    <w:p w14:paraId="1694C7E0" w14:textId="77777777" w:rsidR="001D4ADE" w:rsidRPr="00613F44" w:rsidRDefault="001D4ADE" w:rsidP="00011619">
      <w:pPr>
        <w:widowControl w:val="0"/>
        <w:numPr>
          <w:ilvl w:val="0"/>
          <w:numId w:val="151"/>
        </w:numPr>
        <w:spacing w:after="160" w:line="276" w:lineRule="auto"/>
        <w:ind w:left="540"/>
        <w:rPr>
          <w:rFonts w:eastAsia="Times New Roman"/>
          <w:color w:val="auto"/>
          <w:kern w:val="0"/>
          <w:szCs w:val="24"/>
        </w:rPr>
      </w:pPr>
      <w:r w:rsidRPr="00613F44">
        <w:rPr>
          <w:rFonts w:eastAsia="Times New Roman"/>
          <w:color w:val="auto"/>
          <w:kern w:val="0"/>
          <w:szCs w:val="24"/>
        </w:rPr>
        <w:t xml:space="preserve"> Communication </w:t>
      </w:r>
    </w:p>
    <w:p w14:paraId="64C4A368" w14:textId="77777777" w:rsidR="001D4ADE" w:rsidRPr="00613F44" w:rsidRDefault="001D4ADE" w:rsidP="00011619">
      <w:pPr>
        <w:widowControl w:val="0"/>
        <w:numPr>
          <w:ilvl w:val="0"/>
          <w:numId w:val="151"/>
        </w:numPr>
        <w:spacing w:after="160" w:line="276" w:lineRule="auto"/>
        <w:ind w:left="540"/>
        <w:rPr>
          <w:rFonts w:eastAsia="Times New Roman"/>
          <w:color w:val="auto"/>
          <w:kern w:val="0"/>
          <w:szCs w:val="24"/>
        </w:rPr>
      </w:pPr>
      <w:r w:rsidRPr="00613F44">
        <w:rPr>
          <w:rFonts w:eastAsia="Times New Roman"/>
          <w:color w:val="auto"/>
          <w:kern w:val="0"/>
          <w:szCs w:val="24"/>
        </w:rPr>
        <w:t xml:space="preserve">Interpersonal </w:t>
      </w:r>
    </w:p>
    <w:p w14:paraId="66BDAE1C" w14:textId="77777777" w:rsidR="001D4ADE" w:rsidRPr="00613F44" w:rsidRDefault="001D4ADE" w:rsidP="00011619">
      <w:pPr>
        <w:widowControl w:val="0"/>
        <w:numPr>
          <w:ilvl w:val="0"/>
          <w:numId w:val="151"/>
        </w:numPr>
        <w:spacing w:after="160" w:line="276" w:lineRule="auto"/>
        <w:ind w:left="540"/>
        <w:rPr>
          <w:rFonts w:eastAsia="Times New Roman"/>
          <w:color w:val="auto"/>
          <w:kern w:val="0"/>
          <w:szCs w:val="24"/>
        </w:rPr>
      </w:pPr>
      <w:r w:rsidRPr="00613F44">
        <w:rPr>
          <w:rFonts w:eastAsia="Times New Roman"/>
          <w:color w:val="auto"/>
          <w:kern w:val="0"/>
          <w:szCs w:val="24"/>
        </w:rPr>
        <w:t xml:space="preserve">Problem solving </w:t>
      </w:r>
    </w:p>
    <w:p w14:paraId="15CD6681" w14:textId="77777777" w:rsidR="001D4ADE" w:rsidRPr="00613F44" w:rsidRDefault="001D4ADE" w:rsidP="00011619">
      <w:pPr>
        <w:widowControl w:val="0"/>
        <w:numPr>
          <w:ilvl w:val="0"/>
          <w:numId w:val="151"/>
        </w:numPr>
        <w:spacing w:after="160" w:line="276" w:lineRule="auto"/>
        <w:ind w:left="540"/>
        <w:rPr>
          <w:rFonts w:eastAsia="Times New Roman"/>
          <w:color w:val="auto"/>
          <w:kern w:val="0"/>
          <w:szCs w:val="24"/>
        </w:rPr>
      </w:pPr>
      <w:r w:rsidRPr="00613F44">
        <w:rPr>
          <w:rFonts w:eastAsia="Times New Roman"/>
          <w:color w:val="auto"/>
          <w:kern w:val="0"/>
          <w:szCs w:val="24"/>
        </w:rPr>
        <w:t xml:space="preserve">Organization  </w:t>
      </w:r>
    </w:p>
    <w:p w14:paraId="03E21FC9" w14:textId="77777777" w:rsidR="001D4ADE" w:rsidRPr="00613F44" w:rsidRDefault="001D4ADE" w:rsidP="00011619">
      <w:pPr>
        <w:widowControl w:val="0"/>
        <w:numPr>
          <w:ilvl w:val="0"/>
          <w:numId w:val="151"/>
        </w:numPr>
        <w:spacing w:after="160" w:line="276" w:lineRule="auto"/>
        <w:ind w:left="540"/>
        <w:rPr>
          <w:rFonts w:eastAsia="Times New Roman"/>
          <w:color w:val="auto"/>
          <w:kern w:val="0"/>
          <w:szCs w:val="24"/>
        </w:rPr>
      </w:pPr>
      <w:r w:rsidRPr="00613F44">
        <w:rPr>
          <w:rFonts w:eastAsia="Times New Roman"/>
          <w:color w:val="auto"/>
          <w:kern w:val="0"/>
          <w:szCs w:val="24"/>
        </w:rPr>
        <w:t xml:space="preserve">Technical </w:t>
      </w:r>
    </w:p>
    <w:p w14:paraId="14EA08FC"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 xml:space="preserve">Nail Buffing </w:t>
      </w:r>
    </w:p>
    <w:p w14:paraId="71677067"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 xml:space="preserve">Nail trimming </w:t>
      </w:r>
    </w:p>
    <w:p w14:paraId="28501CDA"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 xml:space="preserve">Nail filing </w:t>
      </w:r>
    </w:p>
    <w:p w14:paraId="246F8D5F"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 xml:space="preserve">Polish application </w:t>
      </w:r>
    </w:p>
    <w:p w14:paraId="668F3580"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Cuticle care</w:t>
      </w:r>
    </w:p>
    <w:p w14:paraId="1F044DFD" w14:textId="77777777" w:rsidR="001D4ADE" w:rsidRPr="00613F44" w:rsidRDefault="001D4ADE" w:rsidP="00011619">
      <w:pPr>
        <w:widowControl w:val="0"/>
        <w:numPr>
          <w:ilvl w:val="0"/>
          <w:numId w:val="179"/>
        </w:numPr>
        <w:spacing w:after="160" w:line="276" w:lineRule="auto"/>
        <w:rPr>
          <w:rFonts w:eastAsia="Times New Roman"/>
          <w:color w:val="auto"/>
          <w:kern w:val="0"/>
          <w:szCs w:val="24"/>
        </w:rPr>
      </w:pPr>
      <w:r w:rsidRPr="00613F44">
        <w:rPr>
          <w:rFonts w:eastAsia="Times New Roman"/>
          <w:color w:val="auto"/>
          <w:kern w:val="0"/>
          <w:szCs w:val="24"/>
        </w:rPr>
        <w:t>Nail art</w:t>
      </w:r>
    </w:p>
    <w:p w14:paraId="08B919DA" w14:textId="77777777" w:rsidR="00A4314B" w:rsidRPr="00613F44" w:rsidRDefault="00A4314B" w:rsidP="00A4314B">
      <w:pPr>
        <w:widowControl w:val="0"/>
        <w:spacing w:after="160" w:line="276" w:lineRule="auto"/>
        <w:rPr>
          <w:rFonts w:eastAsia="Times New Roman"/>
          <w:color w:val="auto"/>
          <w:kern w:val="0"/>
          <w:szCs w:val="24"/>
        </w:rPr>
      </w:pPr>
    </w:p>
    <w:p w14:paraId="40216D87" w14:textId="77777777" w:rsidR="00A4314B" w:rsidRPr="00613F44" w:rsidRDefault="00A4314B" w:rsidP="00A4314B">
      <w:pPr>
        <w:widowControl w:val="0"/>
        <w:spacing w:after="160" w:line="276" w:lineRule="auto"/>
        <w:rPr>
          <w:rFonts w:eastAsia="Times New Roman"/>
          <w:color w:val="auto"/>
          <w:kern w:val="0"/>
          <w:szCs w:val="24"/>
        </w:rPr>
      </w:pPr>
    </w:p>
    <w:p w14:paraId="03309843" w14:textId="77777777" w:rsidR="001D4ADE" w:rsidRPr="00613F44" w:rsidRDefault="001D4ADE" w:rsidP="001D4ADE">
      <w:pPr>
        <w:spacing w:after="160"/>
        <w:rPr>
          <w:rFonts w:eastAsia="Times New Roman"/>
          <w:b/>
          <w:szCs w:val="24"/>
        </w:rPr>
      </w:pPr>
      <w:r w:rsidRPr="00613F44">
        <w:rPr>
          <w:rFonts w:eastAsia="Times New Roman"/>
          <w:b/>
          <w:szCs w:val="24"/>
        </w:rPr>
        <w:lastRenderedPageBreak/>
        <w:t>EVIDENCE GUIDE</w:t>
      </w:r>
    </w:p>
    <w:p w14:paraId="7A4E0266" w14:textId="77777777" w:rsidR="001D4ADE" w:rsidRPr="00613F44" w:rsidRDefault="001D4ADE" w:rsidP="001D4ADE">
      <w:pPr>
        <w:spacing w:after="160"/>
        <w:rPr>
          <w:rFonts w:eastAsia="Times New Roman"/>
          <w:szCs w:val="24"/>
        </w:rPr>
      </w:pPr>
      <w:r w:rsidRPr="00613F44">
        <w:rPr>
          <w:rFonts w:eastAsia="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D4ADE" w:rsidRPr="00613F44" w14:paraId="6B41F9AC" w14:textId="77777777" w:rsidTr="001D4ADE">
        <w:trPr>
          <w:trHeight w:val="3590"/>
        </w:trPr>
        <w:tc>
          <w:tcPr>
            <w:tcW w:w="1469" w:type="pct"/>
          </w:tcPr>
          <w:p w14:paraId="1DBF0EE0" w14:textId="77777777" w:rsidR="001D4ADE" w:rsidRPr="00613F44" w:rsidRDefault="001D4ADE" w:rsidP="00011619">
            <w:pPr>
              <w:numPr>
                <w:ilvl w:val="0"/>
                <w:numId w:val="152"/>
              </w:numPr>
              <w:spacing w:after="160" w:line="240" w:lineRule="auto"/>
              <w:rPr>
                <w:rFonts w:eastAsia="Calibri"/>
                <w:szCs w:val="24"/>
              </w:rPr>
            </w:pPr>
            <w:r w:rsidRPr="00613F44">
              <w:rPr>
                <w:rFonts w:eastAsia="Calibri"/>
                <w:szCs w:val="24"/>
              </w:rPr>
              <w:t>Critical aspects of competency</w:t>
            </w:r>
          </w:p>
        </w:tc>
        <w:tc>
          <w:tcPr>
            <w:tcW w:w="3531" w:type="pct"/>
          </w:tcPr>
          <w:p w14:paraId="45AA6FAE" w14:textId="77777777" w:rsidR="001D4ADE" w:rsidRPr="00613F44" w:rsidRDefault="001D4ADE" w:rsidP="001D4ADE">
            <w:pPr>
              <w:spacing w:after="160" w:line="240" w:lineRule="auto"/>
              <w:rPr>
                <w:rFonts w:eastAsia="Calibri"/>
                <w:szCs w:val="24"/>
              </w:rPr>
            </w:pPr>
            <w:r w:rsidRPr="00613F44">
              <w:rPr>
                <w:rFonts w:eastAsia="Calibri"/>
                <w:szCs w:val="24"/>
              </w:rPr>
              <w:t xml:space="preserve">Assessment requires evidence that the candidate: </w:t>
            </w:r>
          </w:p>
          <w:p w14:paraId="368B4AEA" w14:textId="77777777" w:rsidR="001D4ADE" w:rsidRPr="00613F44" w:rsidRDefault="001D4ADE" w:rsidP="00011619">
            <w:pPr>
              <w:numPr>
                <w:ilvl w:val="0"/>
                <w:numId w:val="153"/>
              </w:numPr>
              <w:suppressAutoHyphens/>
              <w:autoSpaceDN w:val="0"/>
              <w:spacing w:before="240" w:after="160" w:line="240" w:lineRule="auto"/>
              <w:textAlignment w:val="baseline"/>
              <w:rPr>
                <w:rFonts w:eastAsia="Times New Roman"/>
                <w:szCs w:val="24"/>
                <w:lang w:bidi="hi-IN"/>
              </w:rPr>
            </w:pPr>
            <w:r w:rsidRPr="00613F44">
              <w:rPr>
                <w:rFonts w:eastAsia="Times New Roman"/>
                <w:szCs w:val="24"/>
                <w:lang w:bidi="hi-IN"/>
              </w:rPr>
              <w:t>Analyzed nail and skin as per service requirement.</w:t>
            </w:r>
          </w:p>
          <w:p w14:paraId="18C5D1A5" w14:textId="77777777" w:rsidR="001D4ADE" w:rsidRPr="00613F44" w:rsidRDefault="001D4ADE" w:rsidP="00011619">
            <w:pPr>
              <w:numPr>
                <w:ilvl w:val="0"/>
                <w:numId w:val="153"/>
              </w:numPr>
              <w:suppressAutoHyphens/>
              <w:autoSpaceDN w:val="0"/>
              <w:spacing w:before="240" w:after="160" w:line="240" w:lineRule="auto"/>
              <w:textAlignment w:val="baseline"/>
              <w:rPr>
                <w:rFonts w:eastAsia="Times New Roman"/>
                <w:szCs w:val="24"/>
                <w:lang w:bidi="hi-IN"/>
              </w:rPr>
            </w:pPr>
            <w:r w:rsidRPr="00613F44">
              <w:rPr>
                <w:rFonts w:eastAsia="Times New Roman"/>
                <w:szCs w:val="24"/>
                <w:lang w:bidi="hi-IN"/>
              </w:rPr>
              <w:t>Assembled and prepared manicure and pedicure tools and equipment as per work requirement.</w:t>
            </w:r>
          </w:p>
          <w:p w14:paraId="78086A39" w14:textId="77777777" w:rsidR="001D4ADE" w:rsidRPr="00613F44" w:rsidRDefault="001D4ADE" w:rsidP="00011619">
            <w:pPr>
              <w:numPr>
                <w:ilvl w:val="0"/>
                <w:numId w:val="153"/>
              </w:numPr>
              <w:suppressAutoHyphens/>
              <w:autoSpaceDN w:val="0"/>
              <w:spacing w:before="240" w:after="160" w:line="240" w:lineRule="auto"/>
              <w:textAlignment w:val="baseline"/>
              <w:rPr>
                <w:rFonts w:eastAsia="Times New Roman"/>
                <w:szCs w:val="24"/>
                <w:lang w:bidi="hi-IN"/>
              </w:rPr>
            </w:pPr>
            <w:r w:rsidRPr="00613F44">
              <w:rPr>
                <w:rFonts w:eastAsia="Times New Roman"/>
                <w:szCs w:val="24"/>
                <w:lang w:bidi="hi-IN"/>
              </w:rPr>
              <w:t>Prepared manicure and pedicure products and supplies as per work procedure.</w:t>
            </w:r>
          </w:p>
          <w:p w14:paraId="75E01141" w14:textId="77777777" w:rsidR="001D4ADE" w:rsidRPr="00613F44" w:rsidRDefault="001D4ADE" w:rsidP="00011619">
            <w:pPr>
              <w:numPr>
                <w:ilvl w:val="0"/>
                <w:numId w:val="153"/>
              </w:numPr>
              <w:suppressAutoHyphens/>
              <w:autoSpaceDN w:val="0"/>
              <w:spacing w:before="240" w:after="160" w:line="240" w:lineRule="auto"/>
              <w:textAlignment w:val="baseline"/>
              <w:rPr>
                <w:rFonts w:eastAsia="Times New Roman"/>
                <w:szCs w:val="24"/>
                <w:lang w:bidi="hi-IN"/>
              </w:rPr>
            </w:pPr>
            <w:r w:rsidRPr="00613F44">
              <w:rPr>
                <w:rFonts w:eastAsia="Times New Roman"/>
                <w:szCs w:val="24"/>
                <w:lang w:bidi="hi-IN"/>
              </w:rPr>
              <w:t>Performed   manicure and pedicure procedure as per client requirement.</w:t>
            </w:r>
          </w:p>
          <w:p w14:paraId="3002D0E4" w14:textId="77777777" w:rsidR="001D4ADE" w:rsidRPr="00613F44" w:rsidRDefault="001D4ADE" w:rsidP="00011619">
            <w:pPr>
              <w:numPr>
                <w:ilvl w:val="0"/>
                <w:numId w:val="153"/>
              </w:numPr>
              <w:suppressAutoHyphens/>
              <w:autoSpaceDN w:val="0"/>
              <w:spacing w:before="240" w:after="160" w:line="240" w:lineRule="auto"/>
              <w:textAlignment w:val="baseline"/>
              <w:rPr>
                <w:rFonts w:eastAsia="Times New Roman"/>
                <w:szCs w:val="24"/>
                <w:lang w:bidi="hi-IN"/>
              </w:rPr>
            </w:pPr>
            <w:r w:rsidRPr="00613F44">
              <w:rPr>
                <w:rFonts w:eastAsia="Times New Roman"/>
                <w:szCs w:val="24"/>
                <w:lang w:bidi="hi-IN"/>
              </w:rPr>
              <w:t>Cleaned and disinfected manicure and pedicure tools and equipment as per work procedures.</w:t>
            </w:r>
          </w:p>
          <w:p w14:paraId="7714926B" w14:textId="77777777" w:rsidR="001D4ADE" w:rsidRPr="00613F44" w:rsidRDefault="001D4ADE" w:rsidP="00011619">
            <w:pPr>
              <w:numPr>
                <w:ilvl w:val="0"/>
                <w:numId w:val="153"/>
              </w:numPr>
              <w:spacing w:after="160" w:line="276" w:lineRule="auto"/>
              <w:rPr>
                <w:rFonts w:eastAsia="Calibri"/>
                <w:szCs w:val="24"/>
              </w:rPr>
            </w:pPr>
            <w:r w:rsidRPr="00613F44">
              <w:rPr>
                <w:rFonts w:eastAsia="Times New Roman"/>
                <w:szCs w:val="24"/>
                <w:lang w:bidi="hi-IN"/>
              </w:rPr>
              <w:t>Cleaned work station and disposed waste as per work procedure.</w:t>
            </w:r>
          </w:p>
        </w:tc>
      </w:tr>
      <w:tr w:rsidR="001D4ADE" w:rsidRPr="00613F44" w14:paraId="0162E0F1" w14:textId="77777777" w:rsidTr="001D4ADE">
        <w:trPr>
          <w:trHeight w:val="440"/>
        </w:trPr>
        <w:tc>
          <w:tcPr>
            <w:tcW w:w="1469" w:type="pct"/>
          </w:tcPr>
          <w:p w14:paraId="5D141D6A" w14:textId="77777777" w:rsidR="001D4ADE" w:rsidRPr="00613F44" w:rsidRDefault="001D4ADE" w:rsidP="00011619">
            <w:pPr>
              <w:numPr>
                <w:ilvl w:val="0"/>
                <w:numId w:val="152"/>
              </w:numPr>
              <w:spacing w:after="160" w:line="240" w:lineRule="auto"/>
              <w:rPr>
                <w:rFonts w:eastAsia="Calibri"/>
                <w:szCs w:val="24"/>
              </w:rPr>
            </w:pPr>
            <w:r w:rsidRPr="00613F44">
              <w:rPr>
                <w:rFonts w:eastAsia="Calibri"/>
                <w:szCs w:val="24"/>
              </w:rPr>
              <w:t>Resource implications</w:t>
            </w:r>
          </w:p>
        </w:tc>
        <w:tc>
          <w:tcPr>
            <w:tcW w:w="3531" w:type="pct"/>
          </w:tcPr>
          <w:p w14:paraId="67B954EE" w14:textId="77777777" w:rsidR="001D4ADE" w:rsidRPr="00613F44" w:rsidRDefault="001D4ADE" w:rsidP="001D4ADE">
            <w:pPr>
              <w:spacing w:after="160" w:line="240" w:lineRule="auto"/>
              <w:rPr>
                <w:rFonts w:eastAsia="Calibri"/>
                <w:szCs w:val="24"/>
              </w:rPr>
            </w:pPr>
            <w:r w:rsidRPr="00613F44">
              <w:rPr>
                <w:rFonts w:eastAsia="Calibri"/>
                <w:szCs w:val="24"/>
              </w:rPr>
              <w:t>The following resources should be provided:</w:t>
            </w:r>
          </w:p>
          <w:p w14:paraId="4BFC1E1B" w14:textId="77777777" w:rsidR="001D4ADE" w:rsidRPr="00613F44" w:rsidRDefault="001D4ADE" w:rsidP="001D4ADE">
            <w:pPr>
              <w:spacing w:after="160" w:line="240" w:lineRule="auto"/>
              <w:rPr>
                <w:rFonts w:eastAsia="Calibri"/>
                <w:szCs w:val="24"/>
              </w:rPr>
            </w:pPr>
          </w:p>
          <w:p w14:paraId="221BBE03" w14:textId="77777777" w:rsidR="001D4ADE" w:rsidRPr="00613F44" w:rsidRDefault="001D4ADE" w:rsidP="001D4ADE">
            <w:pPr>
              <w:spacing w:after="160" w:line="276" w:lineRule="auto"/>
              <w:rPr>
                <w:rFonts w:eastAsia="Calibri"/>
                <w:color w:val="auto"/>
                <w:szCs w:val="24"/>
              </w:rPr>
            </w:pPr>
            <w:r w:rsidRPr="00613F44">
              <w:rPr>
                <w:rFonts w:eastAsia="Calibri"/>
                <w:color w:val="auto"/>
                <w:szCs w:val="24"/>
                <w:lang w:val="en-GB"/>
              </w:rPr>
              <w:t xml:space="preserve">2.1 </w:t>
            </w:r>
            <w:r w:rsidRPr="00613F44">
              <w:rPr>
                <w:rFonts w:eastAsia="Calibri"/>
                <w:color w:val="auto"/>
                <w:szCs w:val="24"/>
              </w:rPr>
              <w:t>Appropriately simulated environment where assessment can take place</w:t>
            </w:r>
          </w:p>
          <w:p w14:paraId="1D554884" w14:textId="77777777" w:rsidR="001D4ADE" w:rsidRPr="00613F44" w:rsidRDefault="001D4ADE" w:rsidP="001D4ADE">
            <w:pPr>
              <w:spacing w:after="160" w:line="276" w:lineRule="auto"/>
              <w:rPr>
                <w:rFonts w:eastAsia="Calibri"/>
                <w:color w:val="auto"/>
                <w:szCs w:val="24"/>
              </w:rPr>
            </w:pPr>
            <w:r w:rsidRPr="00613F44">
              <w:rPr>
                <w:rFonts w:eastAsia="Calibri"/>
                <w:color w:val="auto"/>
                <w:szCs w:val="24"/>
                <w:lang w:val="en-GB"/>
              </w:rPr>
              <w:t xml:space="preserve">2.2 </w:t>
            </w:r>
            <w:r w:rsidRPr="00613F44">
              <w:rPr>
                <w:rFonts w:eastAsia="Calibri"/>
                <w:color w:val="auto"/>
                <w:szCs w:val="24"/>
              </w:rPr>
              <w:t>Access to relevant work environment</w:t>
            </w:r>
          </w:p>
          <w:p w14:paraId="6BCBB81B" w14:textId="77777777" w:rsidR="001D4ADE" w:rsidRPr="00613F44" w:rsidRDefault="001D4ADE" w:rsidP="001D4ADE">
            <w:pPr>
              <w:spacing w:after="160" w:line="276" w:lineRule="auto"/>
              <w:rPr>
                <w:rFonts w:eastAsia="Calibri"/>
                <w:szCs w:val="24"/>
              </w:rPr>
            </w:pPr>
            <w:r w:rsidRPr="00613F44">
              <w:rPr>
                <w:rFonts w:eastAsia="Calibri"/>
                <w:color w:val="auto"/>
                <w:szCs w:val="24"/>
                <w:lang w:val="en-GB"/>
              </w:rPr>
              <w:t>2.3</w:t>
            </w:r>
            <w:r w:rsidRPr="00613F44">
              <w:rPr>
                <w:rFonts w:eastAsia="Calibri"/>
                <w:color w:val="auto"/>
                <w:szCs w:val="24"/>
              </w:rPr>
              <w:t>Resources relevant to the proposed activities or tasks</w:t>
            </w:r>
          </w:p>
        </w:tc>
      </w:tr>
      <w:tr w:rsidR="001D4ADE" w:rsidRPr="00613F44" w14:paraId="266FDA50" w14:textId="77777777" w:rsidTr="001D4ADE">
        <w:trPr>
          <w:trHeight w:val="2078"/>
        </w:trPr>
        <w:tc>
          <w:tcPr>
            <w:tcW w:w="1469" w:type="pct"/>
          </w:tcPr>
          <w:p w14:paraId="495C3E37" w14:textId="77777777" w:rsidR="001D4ADE" w:rsidRPr="00613F44" w:rsidRDefault="001D4ADE" w:rsidP="00011619">
            <w:pPr>
              <w:numPr>
                <w:ilvl w:val="0"/>
                <w:numId w:val="154"/>
              </w:numPr>
              <w:spacing w:after="160" w:line="240" w:lineRule="auto"/>
              <w:rPr>
                <w:rFonts w:eastAsia="Calibri"/>
                <w:szCs w:val="24"/>
              </w:rPr>
            </w:pPr>
            <w:r w:rsidRPr="00613F44">
              <w:rPr>
                <w:rFonts w:eastAsia="Calibri"/>
                <w:szCs w:val="24"/>
              </w:rPr>
              <w:t>Methods of assessment</w:t>
            </w:r>
          </w:p>
        </w:tc>
        <w:tc>
          <w:tcPr>
            <w:tcW w:w="3531" w:type="pct"/>
          </w:tcPr>
          <w:p w14:paraId="72CB9474" w14:textId="77777777" w:rsidR="001D4ADE" w:rsidRPr="00613F44" w:rsidRDefault="001D4ADE" w:rsidP="001D4ADE">
            <w:pPr>
              <w:spacing w:after="160" w:line="240" w:lineRule="auto"/>
              <w:rPr>
                <w:rFonts w:eastAsia="Calibri"/>
                <w:szCs w:val="24"/>
              </w:rPr>
            </w:pPr>
            <w:r w:rsidRPr="00613F44">
              <w:rPr>
                <w:rFonts w:eastAsia="Calibri"/>
                <w:szCs w:val="24"/>
              </w:rPr>
              <w:t xml:space="preserve">Competency in this unit may be assessed through: </w:t>
            </w:r>
          </w:p>
          <w:p w14:paraId="070B0E98" w14:textId="77777777" w:rsidR="001D4ADE" w:rsidRPr="00613F44" w:rsidRDefault="001D4ADE" w:rsidP="001D4ADE">
            <w:pPr>
              <w:spacing w:after="160" w:line="240" w:lineRule="auto"/>
              <w:rPr>
                <w:rFonts w:eastAsia="Calibri"/>
                <w:szCs w:val="24"/>
              </w:rPr>
            </w:pPr>
          </w:p>
          <w:p w14:paraId="4E3B98C9" w14:textId="77777777" w:rsidR="001D4ADE" w:rsidRPr="00613F44" w:rsidRDefault="001D4ADE" w:rsidP="001D4ADE">
            <w:pPr>
              <w:spacing w:after="160" w:line="276" w:lineRule="auto"/>
              <w:contextualSpacing/>
              <w:rPr>
                <w:rFonts w:eastAsia="Calibri"/>
                <w:color w:val="auto"/>
                <w:kern w:val="0"/>
                <w:szCs w:val="24"/>
                <w:lang w:val="en-GB"/>
              </w:rPr>
            </w:pPr>
            <w:r w:rsidRPr="00613F44">
              <w:rPr>
                <w:rFonts w:eastAsia="Calibri"/>
                <w:color w:val="auto"/>
                <w:kern w:val="0"/>
                <w:szCs w:val="24"/>
                <w:lang w:val="en-GB"/>
              </w:rPr>
              <w:t xml:space="preserve">3.1 Practical assessment </w:t>
            </w:r>
          </w:p>
          <w:p w14:paraId="5F61405E" w14:textId="77777777" w:rsidR="001D4ADE" w:rsidRPr="00613F44" w:rsidRDefault="001D4ADE" w:rsidP="001D4ADE">
            <w:pPr>
              <w:spacing w:after="160" w:line="276" w:lineRule="auto"/>
              <w:contextualSpacing/>
              <w:rPr>
                <w:rFonts w:eastAsia="Calibri"/>
                <w:color w:val="auto"/>
                <w:kern w:val="0"/>
                <w:szCs w:val="24"/>
                <w:lang w:val="en-GB"/>
              </w:rPr>
            </w:pPr>
            <w:r w:rsidRPr="00613F44">
              <w:rPr>
                <w:rFonts w:eastAsia="Calibri"/>
                <w:color w:val="auto"/>
                <w:kern w:val="0"/>
                <w:szCs w:val="24"/>
                <w:lang w:val="en-GB"/>
              </w:rPr>
              <w:t xml:space="preserve">3.2 Project </w:t>
            </w:r>
          </w:p>
          <w:p w14:paraId="30EF3ED3" w14:textId="77777777" w:rsidR="001D4ADE" w:rsidRPr="00613F44" w:rsidRDefault="001D4ADE" w:rsidP="001D4ADE">
            <w:pPr>
              <w:spacing w:after="160" w:line="276" w:lineRule="auto"/>
              <w:contextualSpacing/>
              <w:rPr>
                <w:rFonts w:eastAsia="Calibri"/>
                <w:color w:val="auto"/>
                <w:kern w:val="0"/>
                <w:szCs w:val="24"/>
                <w:lang w:val="en-GB"/>
              </w:rPr>
            </w:pPr>
            <w:r w:rsidRPr="00613F44">
              <w:rPr>
                <w:rFonts w:eastAsia="Calibri"/>
                <w:color w:val="auto"/>
                <w:kern w:val="0"/>
                <w:szCs w:val="24"/>
                <w:lang w:val="en-GB"/>
              </w:rPr>
              <w:t>3.3 Portfolio of evidence</w:t>
            </w:r>
          </w:p>
          <w:p w14:paraId="6549F4F9" w14:textId="77777777" w:rsidR="001D4ADE" w:rsidRPr="00613F44" w:rsidRDefault="001D4ADE" w:rsidP="001D4ADE">
            <w:pPr>
              <w:spacing w:after="160" w:line="276" w:lineRule="auto"/>
              <w:contextualSpacing/>
              <w:rPr>
                <w:rFonts w:eastAsia="Calibri"/>
                <w:color w:val="auto"/>
                <w:kern w:val="0"/>
                <w:szCs w:val="24"/>
                <w:lang w:val="en-GB"/>
              </w:rPr>
            </w:pPr>
            <w:r w:rsidRPr="00613F44">
              <w:rPr>
                <w:rFonts w:eastAsia="Calibri"/>
                <w:color w:val="auto"/>
                <w:kern w:val="0"/>
                <w:szCs w:val="24"/>
                <w:lang w:val="en-GB"/>
              </w:rPr>
              <w:t>3.4 Written assessment</w:t>
            </w:r>
          </w:p>
          <w:p w14:paraId="6147E9DE" w14:textId="77777777" w:rsidR="001D4ADE" w:rsidRPr="00613F44" w:rsidRDefault="001D4ADE" w:rsidP="001D4ADE">
            <w:pPr>
              <w:spacing w:after="160" w:line="276" w:lineRule="auto"/>
              <w:contextualSpacing/>
              <w:rPr>
                <w:rFonts w:eastAsia="Calibri"/>
                <w:color w:val="auto"/>
                <w:kern w:val="0"/>
                <w:szCs w:val="24"/>
                <w:lang w:val="en-GB"/>
              </w:rPr>
            </w:pPr>
            <w:r w:rsidRPr="00613F44">
              <w:rPr>
                <w:rFonts w:eastAsia="Calibri"/>
                <w:color w:val="auto"/>
                <w:kern w:val="0"/>
                <w:szCs w:val="24"/>
                <w:lang w:val="en-GB"/>
              </w:rPr>
              <w:t>3.5 Oral assessment</w:t>
            </w:r>
          </w:p>
          <w:p w14:paraId="1EE3DBB1" w14:textId="77777777" w:rsidR="001D4ADE" w:rsidRPr="00613F44" w:rsidRDefault="001D4ADE" w:rsidP="001D4ADE">
            <w:pPr>
              <w:spacing w:after="160" w:line="276" w:lineRule="auto"/>
              <w:ind w:left="496"/>
              <w:rPr>
                <w:rFonts w:eastAsia="Calibri"/>
                <w:szCs w:val="24"/>
              </w:rPr>
            </w:pPr>
          </w:p>
        </w:tc>
      </w:tr>
      <w:tr w:rsidR="001D4ADE" w:rsidRPr="00613F44" w14:paraId="3EFDEEEF" w14:textId="77777777" w:rsidTr="001D4ADE">
        <w:trPr>
          <w:trHeight w:val="467"/>
        </w:trPr>
        <w:tc>
          <w:tcPr>
            <w:tcW w:w="1469" w:type="pct"/>
          </w:tcPr>
          <w:p w14:paraId="2C16EDB4" w14:textId="77777777" w:rsidR="001D4ADE" w:rsidRPr="00613F44" w:rsidRDefault="001D4ADE" w:rsidP="001D4ADE">
            <w:pPr>
              <w:spacing w:after="160" w:line="240" w:lineRule="auto"/>
              <w:rPr>
                <w:rFonts w:eastAsia="Calibri"/>
                <w:color w:val="auto"/>
                <w:szCs w:val="24"/>
              </w:rPr>
            </w:pPr>
            <w:r w:rsidRPr="00613F44">
              <w:rPr>
                <w:rFonts w:eastAsia="Calibri"/>
                <w:color w:val="auto"/>
                <w:szCs w:val="24"/>
                <w:lang w:val="en-GB"/>
              </w:rPr>
              <w:t>4.</w:t>
            </w:r>
            <w:r w:rsidRPr="00613F44">
              <w:rPr>
                <w:rFonts w:eastAsia="Calibri"/>
                <w:color w:val="auto"/>
                <w:szCs w:val="24"/>
              </w:rPr>
              <w:t>Context of assessment</w:t>
            </w:r>
          </w:p>
        </w:tc>
        <w:tc>
          <w:tcPr>
            <w:tcW w:w="3531" w:type="pct"/>
          </w:tcPr>
          <w:p w14:paraId="06A9E68A" w14:textId="77777777" w:rsidR="001D4ADE" w:rsidRPr="00613F44" w:rsidRDefault="001D4ADE" w:rsidP="001D4ADE">
            <w:pPr>
              <w:spacing w:after="160" w:line="240" w:lineRule="auto"/>
              <w:contextualSpacing/>
              <w:rPr>
                <w:rFonts w:eastAsia="Calibri"/>
                <w:color w:val="auto"/>
                <w:kern w:val="0"/>
                <w:szCs w:val="24"/>
                <w:lang w:val="en-GB"/>
              </w:rPr>
            </w:pPr>
            <w:r w:rsidRPr="00613F44">
              <w:rPr>
                <w:rFonts w:eastAsia="Calibri"/>
                <w:color w:val="auto"/>
                <w:kern w:val="0"/>
                <w:szCs w:val="24"/>
                <w:lang w:val="en-GB"/>
              </w:rPr>
              <w:t>4.1 This competency may be assessed may be assessed in a workplace or a simulated workplace</w:t>
            </w:r>
          </w:p>
        </w:tc>
      </w:tr>
      <w:tr w:rsidR="001D4ADE" w:rsidRPr="00613F44" w14:paraId="2439F7D3" w14:textId="77777777" w:rsidTr="001D4ADE">
        <w:tc>
          <w:tcPr>
            <w:tcW w:w="1469" w:type="pct"/>
          </w:tcPr>
          <w:p w14:paraId="2EC42682" w14:textId="77777777" w:rsidR="001D4ADE" w:rsidRPr="00613F44" w:rsidRDefault="001D4ADE" w:rsidP="00011619">
            <w:pPr>
              <w:numPr>
                <w:ilvl w:val="0"/>
                <w:numId w:val="155"/>
              </w:numPr>
              <w:spacing w:after="160" w:line="240" w:lineRule="auto"/>
              <w:rPr>
                <w:rFonts w:eastAsia="Calibri"/>
                <w:szCs w:val="24"/>
              </w:rPr>
            </w:pPr>
            <w:r w:rsidRPr="00613F44">
              <w:rPr>
                <w:rFonts w:eastAsia="Calibri"/>
                <w:szCs w:val="24"/>
              </w:rPr>
              <w:t>Guidance information+3n for assessment</w:t>
            </w:r>
          </w:p>
        </w:tc>
        <w:tc>
          <w:tcPr>
            <w:tcW w:w="3531" w:type="pct"/>
          </w:tcPr>
          <w:p w14:paraId="36062158" w14:textId="77777777" w:rsidR="001D4ADE" w:rsidRPr="00613F44" w:rsidRDefault="001D4ADE" w:rsidP="001D4ADE">
            <w:pPr>
              <w:spacing w:after="160" w:line="240" w:lineRule="auto"/>
              <w:contextualSpacing/>
              <w:rPr>
                <w:rFonts w:eastAsia="Calibri"/>
                <w:color w:val="auto"/>
                <w:kern w:val="0"/>
                <w:szCs w:val="24"/>
                <w:lang w:val="en-GB"/>
              </w:rPr>
            </w:pPr>
            <w:r w:rsidRPr="00613F44">
              <w:rPr>
                <w:rFonts w:eastAsia="Calibri"/>
                <w:color w:val="auto"/>
                <w:kern w:val="0"/>
                <w:szCs w:val="24"/>
                <w:lang w:val="en-GB"/>
              </w:rPr>
              <w:t>Holistic assessment with other units relevant to the industry sector and workplace job role is recommended.</w:t>
            </w:r>
          </w:p>
        </w:tc>
      </w:tr>
    </w:tbl>
    <w:p w14:paraId="1FC37B88" w14:textId="77777777" w:rsidR="001D4ADE" w:rsidRPr="00613F44" w:rsidRDefault="001D4ADE" w:rsidP="001D4ADE">
      <w:pPr>
        <w:spacing w:after="160" w:line="259" w:lineRule="auto"/>
        <w:rPr>
          <w:rFonts w:eastAsia="Times New Roman"/>
          <w:b/>
          <w:bCs/>
          <w:kern w:val="0"/>
          <w:szCs w:val="24"/>
        </w:rPr>
      </w:pPr>
    </w:p>
    <w:p w14:paraId="3D28F5DD" w14:textId="77777777" w:rsidR="00A4314B" w:rsidRPr="00613F44" w:rsidRDefault="00A4314B" w:rsidP="001D4ADE">
      <w:pPr>
        <w:spacing w:after="160" w:line="259" w:lineRule="auto"/>
        <w:rPr>
          <w:rFonts w:eastAsia="Calibri"/>
          <w:color w:val="auto"/>
          <w:kern w:val="0"/>
          <w:szCs w:val="24"/>
        </w:rPr>
      </w:pPr>
    </w:p>
    <w:p w14:paraId="2966C409" w14:textId="77777777" w:rsidR="001D4ADE" w:rsidRPr="00613F44" w:rsidRDefault="001D4ADE" w:rsidP="00B03A19">
      <w:pPr>
        <w:keepNext/>
        <w:keepLines/>
        <w:spacing w:before="200" w:after="0" w:line="276" w:lineRule="auto"/>
        <w:jc w:val="center"/>
        <w:outlineLvl w:val="1"/>
        <w:rPr>
          <w:rFonts w:eastAsia="Times New Roman"/>
          <w:b/>
          <w:bCs/>
          <w:kern w:val="0"/>
          <w:szCs w:val="24"/>
          <w:lang w:val="en-GB"/>
        </w:rPr>
      </w:pPr>
      <w:bookmarkStart w:id="32" w:name="_Toc195612510"/>
      <w:bookmarkStart w:id="33" w:name="_Toc197094696"/>
      <w:r w:rsidRPr="00613F44">
        <w:rPr>
          <w:rFonts w:eastAsia="Times New Roman"/>
          <w:b/>
          <w:bCs/>
          <w:kern w:val="0"/>
          <w:szCs w:val="24"/>
        </w:rPr>
        <w:lastRenderedPageBreak/>
        <w:t>PROVIDE MAKE-UP SERVICE</w:t>
      </w:r>
      <w:r w:rsidRPr="00613F44">
        <w:rPr>
          <w:rFonts w:eastAsia="Times New Roman"/>
          <w:b/>
          <w:bCs/>
          <w:kern w:val="0"/>
          <w:szCs w:val="24"/>
          <w:lang w:val="en-GB"/>
        </w:rPr>
        <w:t>S</w:t>
      </w:r>
      <w:bookmarkEnd w:id="32"/>
      <w:bookmarkEnd w:id="33"/>
    </w:p>
    <w:p w14:paraId="667B4683" w14:textId="15859CA9" w:rsidR="001D4ADE" w:rsidRPr="00613F44" w:rsidRDefault="001D4ADE" w:rsidP="001D4ADE">
      <w:pPr>
        <w:spacing w:after="160" w:line="276" w:lineRule="auto"/>
        <w:rPr>
          <w:rFonts w:eastAsia="Calibri"/>
          <w:color w:val="auto"/>
          <w:kern w:val="0"/>
          <w:szCs w:val="24"/>
        </w:rPr>
      </w:pPr>
      <w:bookmarkStart w:id="34" w:name="_heading=h.n6vwlpfdk31" w:colFirst="0" w:colLast="0"/>
      <w:bookmarkEnd w:id="34"/>
      <w:r w:rsidRPr="00613F44">
        <w:rPr>
          <w:rFonts w:eastAsia="Times New Roman"/>
          <w:b/>
          <w:color w:val="auto"/>
          <w:kern w:val="0"/>
          <w:szCs w:val="24"/>
        </w:rPr>
        <w:t>UNIT</w:t>
      </w:r>
      <w:r w:rsidR="00B3427F" w:rsidRPr="00613F44">
        <w:rPr>
          <w:rFonts w:eastAsia="Calibri"/>
          <w:color w:val="auto"/>
          <w:kern w:val="0"/>
          <w:szCs w:val="24"/>
        </w:rPr>
        <w:t xml:space="preserve"> CODE: 1012 3</w:t>
      </w:r>
      <w:r w:rsidRPr="00613F44">
        <w:rPr>
          <w:rFonts w:eastAsia="Calibri"/>
          <w:color w:val="auto"/>
          <w:kern w:val="0"/>
          <w:szCs w:val="24"/>
        </w:rPr>
        <w:t>51 04A</w:t>
      </w:r>
    </w:p>
    <w:p w14:paraId="224D071A"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UNIT DESCRIPTION </w:t>
      </w:r>
    </w:p>
    <w:p w14:paraId="00163F6D" w14:textId="77777777" w:rsidR="001D4ADE" w:rsidRPr="00613F44" w:rsidRDefault="001D4ADE" w:rsidP="001D4ADE">
      <w:pPr>
        <w:spacing w:after="160" w:line="276" w:lineRule="auto"/>
        <w:ind w:right="128"/>
        <w:rPr>
          <w:rFonts w:eastAsia="Times New Roman"/>
          <w:color w:val="auto"/>
          <w:kern w:val="0"/>
          <w:szCs w:val="24"/>
        </w:rPr>
      </w:pPr>
      <w:r w:rsidRPr="00613F44">
        <w:rPr>
          <w:rFonts w:eastAsia="Times New Roman"/>
          <w:color w:val="auto"/>
          <w:kern w:val="0"/>
          <w:szCs w:val="24"/>
        </w:rPr>
        <w:t xml:space="preserve">This unit covers the competencies required to provide </w:t>
      </w:r>
      <w:r w:rsidRPr="00613F44">
        <w:rPr>
          <w:rFonts w:eastAsia="Times New Roman"/>
          <w:color w:val="auto"/>
          <w:kern w:val="0"/>
          <w:szCs w:val="24"/>
          <w:lang w:val="en-GB"/>
        </w:rPr>
        <w:t>make-up service</w:t>
      </w:r>
      <w:r w:rsidRPr="00613F44">
        <w:rPr>
          <w:rFonts w:eastAsia="Times New Roman"/>
          <w:color w:val="auto"/>
          <w:kern w:val="0"/>
          <w:szCs w:val="24"/>
        </w:rPr>
        <w:t>. It involves preparing for make-up service; performing make</w:t>
      </w:r>
      <w:r w:rsidRPr="00613F44">
        <w:rPr>
          <w:rFonts w:eastAsia="Times New Roman"/>
          <w:color w:val="auto"/>
          <w:kern w:val="0"/>
          <w:szCs w:val="24"/>
          <w:lang w:val="en-GB"/>
        </w:rPr>
        <w:t>-up</w:t>
      </w:r>
      <w:r w:rsidRPr="00613F44">
        <w:rPr>
          <w:rFonts w:eastAsia="Times New Roman"/>
          <w:color w:val="auto"/>
          <w:kern w:val="0"/>
          <w:szCs w:val="24"/>
        </w:rPr>
        <w:t xml:space="preserve"> service</w:t>
      </w:r>
      <w:r w:rsidRPr="00613F44">
        <w:rPr>
          <w:rFonts w:eastAsia="Times New Roman"/>
          <w:color w:val="auto"/>
          <w:kern w:val="0"/>
          <w:szCs w:val="24"/>
          <w:lang w:val="en-GB"/>
        </w:rPr>
        <w:t xml:space="preserve"> </w:t>
      </w:r>
      <w:r w:rsidRPr="00613F44">
        <w:rPr>
          <w:rFonts w:eastAsia="Times New Roman"/>
          <w:color w:val="auto"/>
          <w:kern w:val="0"/>
          <w:szCs w:val="24"/>
        </w:rPr>
        <w:t xml:space="preserve">and perform post make up procedure. </w:t>
      </w:r>
    </w:p>
    <w:p w14:paraId="708BD6F1"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ELEMENTS AND PERFORMANCE CRITERIA </w:t>
      </w:r>
    </w:p>
    <w:tbl>
      <w:tblPr>
        <w:tblStyle w:val="Style65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2"/>
        <w:gridCol w:w="6244"/>
      </w:tblGrid>
      <w:tr w:rsidR="001D4ADE" w:rsidRPr="00613F44" w14:paraId="51EAA670" w14:textId="77777777" w:rsidTr="001D4ADE">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1CB0C" w14:textId="77777777" w:rsidR="001D4ADE" w:rsidRPr="00613F44" w:rsidRDefault="001D4ADE" w:rsidP="001D4ADE">
            <w:pPr>
              <w:spacing w:after="12" w:line="276" w:lineRule="auto"/>
              <w:rPr>
                <w:rFonts w:eastAsia="Times New Roman"/>
                <w:color w:val="auto"/>
                <w:kern w:val="0"/>
                <w:szCs w:val="24"/>
              </w:rPr>
            </w:pPr>
            <w:r w:rsidRPr="00613F44">
              <w:rPr>
                <w:rFonts w:eastAsia="Times New Roman"/>
                <w:b/>
                <w:color w:val="auto"/>
                <w:kern w:val="0"/>
                <w:szCs w:val="24"/>
              </w:rPr>
              <w:t xml:space="preserve">ELEMENT </w:t>
            </w:r>
          </w:p>
          <w:p w14:paraId="0897576A"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color w:val="auto"/>
                <w:kern w:val="0"/>
                <w:szCs w:val="24"/>
              </w:rPr>
              <w:t xml:space="preserve">These describe the </w:t>
            </w:r>
            <w:r w:rsidRPr="00613F44">
              <w:rPr>
                <w:rFonts w:eastAsia="Times New Roman"/>
                <w:b/>
                <w:color w:val="auto"/>
                <w:kern w:val="0"/>
                <w:szCs w:val="24"/>
              </w:rPr>
              <w:t>key outcomes</w:t>
            </w:r>
            <w:r w:rsidRPr="00613F44">
              <w:rPr>
                <w:rFonts w:eastAsia="Times New Roman"/>
                <w:color w:val="auto"/>
                <w:kern w:val="0"/>
                <w:szCs w:val="24"/>
              </w:rPr>
              <w:t xml:space="preserve"> which make up </w:t>
            </w:r>
            <w:r w:rsidRPr="00613F44">
              <w:rPr>
                <w:rFonts w:eastAsia="Times New Roman"/>
                <w:b/>
                <w:color w:val="auto"/>
                <w:kern w:val="0"/>
                <w:szCs w:val="24"/>
              </w:rPr>
              <w:t>workplace function</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13EFF" w14:textId="77777777" w:rsidR="001D4ADE" w:rsidRPr="00613F44" w:rsidRDefault="001D4ADE" w:rsidP="001D4ADE">
            <w:pPr>
              <w:spacing w:after="12" w:line="276" w:lineRule="auto"/>
              <w:rPr>
                <w:rFonts w:eastAsia="Times New Roman"/>
                <w:color w:val="auto"/>
                <w:kern w:val="0"/>
                <w:szCs w:val="24"/>
              </w:rPr>
            </w:pPr>
            <w:r w:rsidRPr="00613F44">
              <w:rPr>
                <w:rFonts w:eastAsia="Times New Roman"/>
                <w:b/>
                <w:color w:val="auto"/>
                <w:kern w:val="0"/>
                <w:szCs w:val="24"/>
              </w:rPr>
              <w:t xml:space="preserve">PERFORMANCE CRITERIA </w:t>
            </w:r>
          </w:p>
          <w:p w14:paraId="17DA8D0A" w14:textId="77777777" w:rsidR="001D4ADE" w:rsidRPr="00613F44" w:rsidRDefault="001D4ADE" w:rsidP="001D4ADE">
            <w:pPr>
              <w:spacing w:after="6" w:line="276" w:lineRule="auto"/>
              <w:rPr>
                <w:rFonts w:eastAsia="Times New Roman"/>
                <w:color w:val="auto"/>
                <w:kern w:val="0"/>
                <w:szCs w:val="24"/>
              </w:rPr>
            </w:pPr>
            <w:r w:rsidRPr="00613F44">
              <w:rPr>
                <w:rFonts w:eastAsia="Times New Roman"/>
                <w:color w:val="auto"/>
                <w:kern w:val="0"/>
                <w:szCs w:val="24"/>
              </w:rPr>
              <w:t xml:space="preserve">These are </w:t>
            </w:r>
            <w:r w:rsidRPr="00613F44">
              <w:rPr>
                <w:rFonts w:eastAsia="Times New Roman"/>
                <w:b/>
                <w:color w:val="auto"/>
                <w:kern w:val="0"/>
                <w:szCs w:val="24"/>
              </w:rPr>
              <w:t>assessable</w:t>
            </w:r>
            <w:r w:rsidRPr="00613F44">
              <w:rPr>
                <w:rFonts w:eastAsia="Times New Roman"/>
                <w:color w:val="auto"/>
                <w:kern w:val="0"/>
                <w:szCs w:val="24"/>
              </w:rPr>
              <w:t xml:space="preserve"> statements which specify the required level of performance for each of the elements. </w:t>
            </w:r>
          </w:p>
          <w:p w14:paraId="3661684A" w14:textId="77777777" w:rsidR="001D4ADE" w:rsidRPr="00613F44" w:rsidRDefault="001D4ADE" w:rsidP="001D4ADE">
            <w:pPr>
              <w:spacing w:after="0" w:line="276" w:lineRule="auto"/>
              <w:rPr>
                <w:rFonts w:eastAsia="Times New Roman"/>
                <w:b/>
                <w:color w:val="auto"/>
                <w:kern w:val="0"/>
                <w:szCs w:val="24"/>
              </w:rPr>
            </w:pPr>
            <w:r w:rsidRPr="00613F44">
              <w:rPr>
                <w:rFonts w:eastAsia="Times New Roman"/>
                <w:b/>
                <w:i/>
                <w:color w:val="auto"/>
                <w:kern w:val="0"/>
                <w:szCs w:val="24"/>
              </w:rPr>
              <w:t>Bold and italicized terms</w:t>
            </w:r>
            <w:r w:rsidRPr="00613F44">
              <w:rPr>
                <w:rFonts w:eastAsia="Times New Roman"/>
                <w:color w:val="auto"/>
                <w:kern w:val="0"/>
                <w:szCs w:val="24"/>
              </w:rPr>
              <w:t xml:space="preserve"> </w:t>
            </w:r>
            <w:r w:rsidRPr="00613F44">
              <w:rPr>
                <w:rFonts w:eastAsia="Times New Roman"/>
                <w:b/>
                <w:i/>
                <w:color w:val="auto"/>
                <w:kern w:val="0"/>
                <w:szCs w:val="24"/>
              </w:rPr>
              <w:t>are elaborated in the Range</w:t>
            </w:r>
          </w:p>
        </w:tc>
      </w:tr>
      <w:tr w:rsidR="001D4ADE" w:rsidRPr="00613F44" w14:paraId="41D7D608" w14:textId="77777777" w:rsidTr="001D4ADE">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00270" w14:textId="77777777" w:rsidR="001D4ADE" w:rsidRPr="00613F44" w:rsidRDefault="001D4ADE" w:rsidP="00011619">
            <w:pPr>
              <w:widowControl w:val="0"/>
              <w:numPr>
                <w:ilvl w:val="0"/>
                <w:numId w:val="99"/>
              </w:numPr>
              <w:spacing w:after="0" w:line="276" w:lineRule="auto"/>
              <w:contextualSpacing/>
              <w:rPr>
                <w:rFonts w:eastAsia="Times New Roman"/>
                <w:kern w:val="0"/>
                <w:szCs w:val="24"/>
              </w:rPr>
            </w:pPr>
            <w:r w:rsidRPr="00613F44">
              <w:rPr>
                <w:rFonts w:eastAsia="Times New Roman"/>
                <w:color w:val="auto"/>
                <w:kern w:val="0"/>
                <w:szCs w:val="24"/>
              </w:rPr>
              <w:t>Prepare for makeup service</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A3DCE" w14:textId="77777777" w:rsidR="001D4ADE" w:rsidRPr="00613F44" w:rsidRDefault="001D4ADE" w:rsidP="00011619">
            <w:pPr>
              <w:numPr>
                <w:ilvl w:val="0"/>
                <w:numId w:val="100"/>
              </w:numPr>
              <w:suppressAutoHyphens/>
              <w:autoSpaceDN w:val="0"/>
              <w:spacing w:after="0" w:line="276" w:lineRule="auto"/>
              <w:rPr>
                <w:color w:val="auto"/>
                <w:kern w:val="0"/>
                <w:szCs w:val="24"/>
                <w:lang w:eastAsia="zh-CN" w:bidi="hi-IN"/>
              </w:rPr>
            </w:pPr>
            <w:r w:rsidRPr="00613F44">
              <w:rPr>
                <w:rFonts w:eastAsia="Times New Roman"/>
                <w:color w:val="auto"/>
                <w:kern w:val="0"/>
                <w:szCs w:val="24"/>
                <w:lang w:eastAsia="zh-CN" w:bidi="hi-IN"/>
              </w:rPr>
              <w:t>Client consultation is carried out as per work procedure.</w:t>
            </w:r>
          </w:p>
          <w:p w14:paraId="17D1EDBE" w14:textId="77777777" w:rsidR="001D4ADE" w:rsidRPr="00613F44" w:rsidRDefault="001D4ADE" w:rsidP="00011619">
            <w:pPr>
              <w:numPr>
                <w:ilvl w:val="0"/>
                <w:numId w:val="100"/>
              </w:numPr>
              <w:suppressAutoHyphens/>
              <w:autoSpaceDN w:val="0"/>
              <w:spacing w:after="0" w:line="276" w:lineRule="auto"/>
              <w:rPr>
                <w:color w:val="auto"/>
                <w:kern w:val="0"/>
                <w:szCs w:val="24"/>
                <w:lang w:eastAsia="zh-CN" w:bidi="hi-IN"/>
              </w:rPr>
            </w:pPr>
            <w:r w:rsidRPr="00613F44">
              <w:rPr>
                <w:rFonts w:eastAsia="Calibri"/>
                <w:color w:val="auto"/>
                <w:kern w:val="0"/>
                <w:szCs w:val="24"/>
                <w:lang w:eastAsia="zh-CN" w:bidi="hi-IN"/>
              </w:rPr>
              <w:t>Personal protective gears are selected and donned as per work requirement.</w:t>
            </w:r>
          </w:p>
          <w:p w14:paraId="6B9A46B2" w14:textId="77777777" w:rsidR="001D4ADE" w:rsidRPr="00613F44" w:rsidRDefault="001D4ADE" w:rsidP="00011619">
            <w:pPr>
              <w:numPr>
                <w:ilvl w:val="0"/>
                <w:numId w:val="100"/>
              </w:numPr>
              <w:suppressAutoHyphens/>
              <w:autoSpaceDN w:val="0"/>
              <w:spacing w:after="0" w:line="276" w:lineRule="auto"/>
              <w:rPr>
                <w:color w:val="auto"/>
                <w:kern w:val="0"/>
                <w:szCs w:val="24"/>
                <w:lang w:eastAsia="zh-CN" w:bidi="hi-IN"/>
              </w:rPr>
            </w:pPr>
            <w:r w:rsidRPr="00613F44">
              <w:rPr>
                <w:rFonts w:eastAsia="Calibri"/>
                <w:color w:val="auto"/>
                <w:kern w:val="0"/>
                <w:szCs w:val="24"/>
                <w:lang w:eastAsia="zh-CN" w:bidi="hi-IN"/>
              </w:rPr>
              <w:t>Client is draped for skin make up as per service requirement.</w:t>
            </w:r>
          </w:p>
          <w:p w14:paraId="18970F1B" w14:textId="77777777" w:rsidR="001D4ADE" w:rsidRPr="00613F44" w:rsidRDefault="001D4ADE" w:rsidP="00011619">
            <w:pPr>
              <w:numPr>
                <w:ilvl w:val="0"/>
                <w:numId w:val="100"/>
              </w:numPr>
              <w:suppressAutoHyphens/>
              <w:autoSpaceDN w:val="0"/>
              <w:spacing w:before="240" w:after="0" w:line="276" w:lineRule="auto"/>
              <w:rPr>
                <w:color w:val="auto"/>
                <w:kern w:val="0"/>
                <w:szCs w:val="24"/>
                <w:lang w:eastAsia="zh-CN" w:bidi="hi-IN"/>
              </w:rPr>
            </w:pPr>
            <w:r w:rsidRPr="00613F44">
              <w:rPr>
                <w:rFonts w:eastAsia="Times New Roman"/>
                <w:color w:val="auto"/>
                <w:kern w:val="0"/>
                <w:szCs w:val="24"/>
                <w:lang w:eastAsia="zh-CN" w:bidi="hi-IN"/>
              </w:rPr>
              <w:t>Client’s skin is analyzed for makeup service as per work procedure</w:t>
            </w:r>
            <w:r w:rsidRPr="00613F44">
              <w:rPr>
                <w:rFonts w:eastAsia="Times New Roman"/>
                <w:b/>
                <w:color w:val="auto"/>
                <w:kern w:val="0"/>
                <w:szCs w:val="24"/>
                <w:lang w:eastAsia="zh-CN" w:bidi="hi-IN"/>
              </w:rPr>
              <w:t>.</w:t>
            </w:r>
          </w:p>
          <w:p w14:paraId="762B3CC5" w14:textId="77777777" w:rsidR="001D4ADE" w:rsidRPr="00613F44" w:rsidRDefault="001D4ADE" w:rsidP="00011619">
            <w:pPr>
              <w:numPr>
                <w:ilvl w:val="0"/>
                <w:numId w:val="100"/>
              </w:numPr>
              <w:suppressAutoHyphens/>
              <w:autoSpaceDN w:val="0"/>
              <w:spacing w:before="240" w:after="0" w:line="276" w:lineRule="auto"/>
              <w:rPr>
                <w:color w:val="auto"/>
                <w:kern w:val="0"/>
                <w:szCs w:val="24"/>
                <w:lang w:eastAsia="zh-CN" w:bidi="hi-IN"/>
              </w:rPr>
            </w:pPr>
            <w:r w:rsidRPr="00613F44">
              <w:rPr>
                <w:rFonts w:eastAsia="Times New Roman"/>
                <w:b/>
                <w:color w:val="auto"/>
                <w:kern w:val="0"/>
                <w:szCs w:val="24"/>
                <w:lang w:eastAsia="zh-CN" w:bidi="hi-IN"/>
              </w:rPr>
              <w:t xml:space="preserve"> </w:t>
            </w:r>
            <w:r w:rsidRPr="00613F44">
              <w:rPr>
                <w:rFonts w:eastAsia="Times New Roman"/>
                <w:b/>
                <w:i/>
                <w:color w:val="auto"/>
                <w:kern w:val="0"/>
                <w:szCs w:val="24"/>
                <w:lang w:eastAsia="zh-CN" w:bidi="hi-IN"/>
              </w:rPr>
              <w:t>Skin make up</w:t>
            </w:r>
            <w:r w:rsidRPr="00613F44">
              <w:rPr>
                <w:rFonts w:eastAsia="Times New Roman"/>
                <w:color w:val="auto"/>
                <w:kern w:val="0"/>
                <w:szCs w:val="24"/>
                <w:lang w:eastAsia="zh-CN" w:bidi="hi-IN"/>
              </w:rPr>
              <w:t xml:space="preserve"> </w:t>
            </w:r>
            <w:r w:rsidRPr="00613F44">
              <w:rPr>
                <w:rFonts w:eastAsia="Times New Roman"/>
                <w:b/>
                <w:i/>
                <w:color w:val="auto"/>
                <w:kern w:val="0"/>
                <w:szCs w:val="24"/>
                <w:lang w:eastAsia="zh-CN" w:bidi="hi-IN"/>
              </w:rPr>
              <w:t xml:space="preserve">tools and equipment </w:t>
            </w:r>
            <w:r w:rsidRPr="00613F44">
              <w:rPr>
                <w:rFonts w:eastAsia="Times New Roman"/>
                <w:color w:val="auto"/>
                <w:kern w:val="0"/>
                <w:szCs w:val="24"/>
                <w:lang w:eastAsia="zh-CN" w:bidi="hi-IN"/>
              </w:rPr>
              <w:t>are assembled and prepared as per work requirement.</w:t>
            </w:r>
          </w:p>
          <w:p w14:paraId="73C75A15" w14:textId="77777777" w:rsidR="001D4ADE" w:rsidRPr="00613F44" w:rsidRDefault="001D4ADE" w:rsidP="001D4ADE">
            <w:pPr>
              <w:spacing w:after="0" w:line="276" w:lineRule="auto"/>
              <w:ind w:left="432"/>
              <w:rPr>
                <w:rFonts w:eastAsia="Times New Roman"/>
                <w:color w:val="auto"/>
                <w:kern w:val="0"/>
                <w:szCs w:val="24"/>
                <w:lang w:eastAsia="en-GB"/>
              </w:rPr>
            </w:pPr>
          </w:p>
        </w:tc>
      </w:tr>
      <w:tr w:rsidR="001D4ADE" w:rsidRPr="00613F44" w14:paraId="15616B53" w14:textId="77777777" w:rsidTr="001D4ADE">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ADB3C" w14:textId="77777777" w:rsidR="001D4ADE" w:rsidRPr="00613F44" w:rsidRDefault="001D4ADE" w:rsidP="00011619">
            <w:pPr>
              <w:widowControl w:val="0"/>
              <w:numPr>
                <w:ilvl w:val="0"/>
                <w:numId w:val="99"/>
              </w:numPr>
              <w:spacing w:after="0" w:line="276" w:lineRule="auto"/>
              <w:contextualSpacing/>
              <w:rPr>
                <w:rFonts w:eastAsia="Times New Roman"/>
                <w:kern w:val="0"/>
                <w:szCs w:val="24"/>
              </w:rPr>
            </w:pPr>
            <w:r w:rsidRPr="00613F44">
              <w:rPr>
                <w:rFonts w:eastAsia="Times New Roman"/>
                <w:color w:val="auto"/>
                <w:kern w:val="0"/>
                <w:szCs w:val="24"/>
              </w:rPr>
              <w:t>Perform make</w:t>
            </w:r>
            <w:r w:rsidRPr="00613F44">
              <w:rPr>
                <w:rFonts w:eastAsia="Times New Roman"/>
                <w:color w:val="auto"/>
                <w:kern w:val="0"/>
                <w:szCs w:val="24"/>
                <w:lang w:val="en-GB"/>
              </w:rPr>
              <w:t xml:space="preserve"> </w:t>
            </w:r>
            <w:r w:rsidRPr="00613F44">
              <w:rPr>
                <w:rFonts w:eastAsia="Times New Roman"/>
                <w:color w:val="auto"/>
                <w:kern w:val="0"/>
                <w:szCs w:val="24"/>
              </w:rPr>
              <w:t>up service</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9369B" w14:textId="77777777" w:rsidR="001D4ADE" w:rsidRPr="00613F44" w:rsidRDefault="001D4ADE" w:rsidP="001D4ADE">
            <w:pPr>
              <w:spacing w:after="0" w:line="276" w:lineRule="auto"/>
              <w:rPr>
                <w:rFonts w:eastAsia="Times New Roman"/>
                <w:kern w:val="0"/>
                <w:szCs w:val="24"/>
              </w:rPr>
            </w:pPr>
          </w:p>
          <w:p w14:paraId="3FB0BFC9" w14:textId="77777777" w:rsidR="001D4ADE" w:rsidRPr="00613F44" w:rsidRDefault="001D4ADE" w:rsidP="00011619">
            <w:pPr>
              <w:numPr>
                <w:ilvl w:val="0"/>
                <w:numId w:val="101"/>
              </w:numPr>
              <w:suppressAutoHyphens/>
              <w:autoSpaceDN w:val="0"/>
              <w:spacing w:after="0" w:line="276" w:lineRule="auto"/>
              <w:rPr>
                <w:color w:val="auto"/>
                <w:kern w:val="0"/>
                <w:szCs w:val="24"/>
                <w:lang w:eastAsia="zh-CN" w:bidi="hi-IN"/>
              </w:rPr>
            </w:pPr>
            <w:r w:rsidRPr="00613F44">
              <w:rPr>
                <w:rFonts w:eastAsia="Times New Roman"/>
                <w:color w:val="auto"/>
                <w:kern w:val="0"/>
                <w:szCs w:val="24"/>
                <w:lang w:eastAsia="zh-CN" w:bidi="hi-IN"/>
              </w:rPr>
              <w:t>Client’s skin is prepared for make up as per service requirements.</w:t>
            </w:r>
          </w:p>
          <w:p w14:paraId="7ABA55F0" w14:textId="77777777" w:rsidR="001D4ADE" w:rsidRPr="00613F44" w:rsidRDefault="001D4ADE" w:rsidP="00011619">
            <w:pPr>
              <w:numPr>
                <w:ilvl w:val="0"/>
                <w:numId w:val="101"/>
              </w:numPr>
              <w:suppressAutoHyphens/>
              <w:autoSpaceDN w:val="0"/>
              <w:spacing w:after="0" w:line="276" w:lineRule="auto"/>
              <w:rPr>
                <w:color w:val="auto"/>
                <w:kern w:val="0"/>
                <w:szCs w:val="24"/>
                <w:lang w:eastAsia="zh-CN" w:bidi="hi-IN"/>
              </w:rPr>
            </w:pPr>
            <w:r w:rsidRPr="00613F44">
              <w:rPr>
                <w:rFonts w:eastAsia="Times New Roman"/>
                <w:b/>
                <w:i/>
                <w:color w:val="auto"/>
                <w:kern w:val="0"/>
                <w:szCs w:val="24"/>
                <w:lang w:eastAsia="zh-CN" w:bidi="hi-IN"/>
              </w:rPr>
              <w:t>Skin make up procedure</w:t>
            </w:r>
            <w:r w:rsidRPr="00613F44">
              <w:rPr>
                <w:rFonts w:eastAsia="Times New Roman"/>
                <w:color w:val="auto"/>
                <w:kern w:val="0"/>
                <w:szCs w:val="24"/>
                <w:lang w:eastAsia="zh-CN" w:bidi="hi-IN"/>
              </w:rPr>
              <w:t xml:space="preserve"> is performed as per client requirement.</w:t>
            </w:r>
          </w:p>
          <w:p w14:paraId="597FC2CF" w14:textId="77777777" w:rsidR="001D4ADE" w:rsidRPr="00613F44" w:rsidRDefault="001D4ADE" w:rsidP="00011619">
            <w:pPr>
              <w:numPr>
                <w:ilvl w:val="0"/>
                <w:numId w:val="101"/>
              </w:numPr>
              <w:suppressAutoHyphens/>
              <w:autoSpaceDN w:val="0"/>
              <w:spacing w:after="0" w:line="276" w:lineRule="auto"/>
              <w:rPr>
                <w:color w:val="auto"/>
                <w:kern w:val="0"/>
                <w:szCs w:val="24"/>
                <w:lang w:eastAsia="zh-CN" w:bidi="hi-IN"/>
              </w:rPr>
            </w:pPr>
            <w:r w:rsidRPr="00613F44">
              <w:rPr>
                <w:rFonts w:eastAsia="Times New Roman"/>
                <w:color w:val="auto"/>
                <w:kern w:val="0"/>
                <w:szCs w:val="24"/>
              </w:rPr>
              <w:t>Skin make up after care advice is provided as per service offered.</w:t>
            </w:r>
          </w:p>
        </w:tc>
      </w:tr>
      <w:tr w:rsidR="001D4ADE" w:rsidRPr="00613F44" w14:paraId="4F576276" w14:textId="77777777" w:rsidTr="001D4ADE">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F06C0" w14:textId="77777777" w:rsidR="001D4ADE" w:rsidRPr="00613F44" w:rsidRDefault="001D4ADE" w:rsidP="00011619">
            <w:pPr>
              <w:numPr>
                <w:ilvl w:val="0"/>
                <w:numId w:val="99"/>
              </w:numPr>
              <w:spacing w:after="160" w:line="276" w:lineRule="auto"/>
              <w:ind w:right="128"/>
              <w:contextualSpacing/>
              <w:rPr>
                <w:rFonts w:eastAsia="Times New Roman"/>
                <w:color w:val="auto"/>
                <w:kern w:val="0"/>
                <w:szCs w:val="24"/>
              </w:rPr>
            </w:pPr>
            <w:r w:rsidRPr="00613F44">
              <w:rPr>
                <w:rFonts w:eastAsia="Times New Roman"/>
                <w:color w:val="auto"/>
                <w:kern w:val="0"/>
                <w:szCs w:val="24"/>
              </w:rPr>
              <w:t xml:space="preserve">Perform post skin make up procedure. </w:t>
            </w:r>
          </w:p>
          <w:p w14:paraId="3992C50C" w14:textId="77777777" w:rsidR="001D4ADE" w:rsidRPr="00613F44" w:rsidRDefault="001D4ADE" w:rsidP="001D4ADE">
            <w:pPr>
              <w:widowControl w:val="0"/>
              <w:spacing w:after="0" w:line="276" w:lineRule="auto"/>
              <w:rPr>
                <w:rFonts w:eastAsia="Times New Roman"/>
                <w:kern w:val="0"/>
                <w:szCs w:val="24"/>
              </w:rPr>
            </w:pP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E3A45" w14:textId="77777777" w:rsidR="001D4ADE" w:rsidRPr="00613F44" w:rsidRDefault="001D4ADE" w:rsidP="00011619">
            <w:pPr>
              <w:numPr>
                <w:ilvl w:val="0"/>
                <w:numId w:val="102"/>
              </w:numPr>
              <w:spacing w:after="0" w:line="276" w:lineRule="auto"/>
              <w:contextualSpacing/>
              <w:rPr>
                <w:kern w:val="0"/>
                <w:szCs w:val="24"/>
              </w:rPr>
            </w:pPr>
            <w:r w:rsidRPr="00613F44">
              <w:rPr>
                <w:rFonts w:eastAsia="Calibri"/>
                <w:b/>
                <w:i/>
                <w:color w:val="auto"/>
                <w:kern w:val="0"/>
                <w:szCs w:val="24"/>
                <w:lang w:eastAsia="zh-CN" w:bidi="hi-IN"/>
              </w:rPr>
              <w:t>Skin make up tools and equipment</w:t>
            </w:r>
            <w:r w:rsidRPr="00613F44">
              <w:rPr>
                <w:rFonts w:eastAsia="Calibri"/>
                <w:color w:val="auto"/>
                <w:kern w:val="0"/>
                <w:szCs w:val="24"/>
                <w:lang w:eastAsia="zh-CN" w:bidi="hi-IN"/>
              </w:rPr>
              <w:t xml:space="preserve"> are cleaned and disinfected based on work procedure.</w:t>
            </w:r>
          </w:p>
          <w:p w14:paraId="272E4BE6" w14:textId="77777777" w:rsidR="001D4ADE" w:rsidRPr="00613F44" w:rsidRDefault="001D4ADE" w:rsidP="00011619">
            <w:pPr>
              <w:numPr>
                <w:ilvl w:val="0"/>
                <w:numId w:val="102"/>
              </w:numPr>
              <w:suppressAutoHyphens/>
              <w:autoSpaceDN w:val="0"/>
              <w:spacing w:after="160" w:line="276" w:lineRule="auto"/>
              <w:textAlignment w:val="baseline"/>
              <w:rPr>
                <w:color w:val="auto"/>
                <w:kern w:val="0"/>
                <w:szCs w:val="24"/>
                <w:lang w:eastAsia="zh-CN" w:bidi="hi-IN"/>
              </w:rPr>
            </w:pPr>
            <w:r w:rsidRPr="00613F44">
              <w:rPr>
                <w:rFonts w:eastAsia="Times New Roman"/>
                <w:color w:val="auto"/>
                <w:kern w:val="0"/>
                <w:szCs w:val="24"/>
                <w:lang w:eastAsia="zh-CN" w:bidi="hi-IN"/>
              </w:rPr>
              <w:t>Skin make up work station is cleaned and waste disposed as per workplace procedure.</w:t>
            </w:r>
          </w:p>
          <w:p w14:paraId="3622806F" w14:textId="77777777" w:rsidR="001D4ADE" w:rsidRPr="00613F44" w:rsidRDefault="001D4ADE" w:rsidP="00011619">
            <w:pPr>
              <w:numPr>
                <w:ilvl w:val="0"/>
                <w:numId w:val="102"/>
              </w:numPr>
              <w:suppressAutoHyphens/>
              <w:autoSpaceDN w:val="0"/>
              <w:spacing w:after="160" w:line="276" w:lineRule="auto"/>
              <w:textAlignment w:val="baseline"/>
              <w:rPr>
                <w:color w:val="auto"/>
                <w:kern w:val="0"/>
                <w:szCs w:val="24"/>
                <w:lang w:eastAsia="zh-CN" w:bidi="hi-IN"/>
              </w:rPr>
            </w:pPr>
            <w:r w:rsidRPr="00613F44">
              <w:rPr>
                <w:rFonts w:eastAsia="Times New Roman"/>
                <w:b/>
                <w:i/>
                <w:color w:val="auto"/>
                <w:kern w:val="0"/>
                <w:szCs w:val="24"/>
                <w:lang w:eastAsia="zh-CN" w:bidi="hi-IN"/>
              </w:rPr>
              <w:t>Skin make up recyclable supplies</w:t>
            </w:r>
            <w:r w:rsidRPr="00613F44">
              <w:rPr>
                <w:rFonts w:eastAsia="Times New Roman"/>
                <w:color w:val="auto"/>
                <w:kern w:val="0"/>
                <w:szCs w:val="24"/>
                <w:lang w:eastAsia="zh-CN" w:bidi="hi-IN"/>
              </w:rPr>
              <w:t xml:space="preserve"> are cleaned, disinfected and stored as per workplace procedure.</w:t>
            </w:r>
          </w:p>
          <w:p w14:paraId="64A5FFE8" w14:textId="77777777" w:rsidR="001D4ADE" w:rsidRPr="00613F44" w:rsidRDefault="001D4ADE" w:rsidP="001D4ADE">
            <w:pPr>
              <w:spacing w:after="0" w:line="276" w:lineRule="auto"/>
              <w:rPr>
                <w:rFonts w:eastAsia="Times New Roman"/>
                <w:color w:val="auto"/>
                <w:kern w:val="0"/>
                <w:szCs w:val="24"/>
                <w:lang w:eastAsia="en-GB"/>
              </w:rPr>
            </w:pPr>
          </w:p>
        </w:tc>
      </w:tr>
    </w:tbl>
    <w:p w14:paraId="66693A62" w14:textId="77777777" w:rsidR="001D4ADE" w:rsidRPr="00613F44" w:rsidRDefault="001D4ADE" w:rsidP="001D4ADE">
      <w:pPr>
        <w:spacing w:after="20" w:line="276" w:lineRule="auto"/>
        <w:rPr>
          <w:rFonts w:eastAsia="Times New Roman"/>
          <w:b/>
          <w:color w:val="auto"/>
          <w:kern w:val="0"/>
          <w:szCs w:val="24"/>
        </w:rPr>
      </w:pPr>
      <w:r w:rsidRPr="00613F44">
        <w:rPr>
          <w:rFonts w:eastAsia="Times New Roman"/>
          <w:b/>
          <w:color w:val="auto"/>
          <w:kern w:val="0"/>
          <w:szCs w:val="24"/>
        </w:rPr>
        <w:t xml:space="preserve"> </w:t>
      </w:r>
    </w:p>
    <w:p w14:paraId="676CECE9" w14:textId="77777777" w:rsidR="00A4314B" w:rsidRPr="00613F44" w:rsidRDefault="00A4314B" w:rsidP="001D4ADE">
      <w:pPr>
        <w:spacing w:after="160" w:line="276" w:lineRule="auto"/>
        <w:rPr>
          <w:rFonts w:eastAsia="Times New Roman"/>
          <w:b/>
          <w:color w:val="auto"/>
          <w:kern w:val="0"/>
          <w:szCs w:val="24"/>
        </w:rPr>
      </w:pPr>
    </w:p>
    <w:p w14:paraId="58C98760" w14:textId="77777777" w:rsidR="00A4314B" w:rsidRPr="00613F44" w:rsidRDefault="00A4314B" w:rsidP="001D4ADE">
      <w:pPr>
        <w:spacing w:after="160" w:line="276" w:lineRule="auto"/>
        <w:rPr>
          <w:rFonts w:eastAsia="Times New Roman"/>
          <w:b/>
          <w:color w:val="auto"/>
          <w:kern w:val="0"/>
          <w:szCs w:val="24"/>
        </w:rPr>
      </w:pPr>
    </w:p>
    <w:p w14:paraId="465B5AD2" w14:textId="77777777" w:rsidR="00A4314B" w:rsidRPr="00613F44" w:rsidRDefault="00A4314B" w:rsidP="001D4ADE">
      <w:pPr>
        <w:spacing w:after="160" w:line="276" w:lineRule="auto"/>
        <w:rPr>
          <w:rFonts w:eastAsia="Times New Roman"/>
          <w:b/>
          <w:color w:val="auto"/>
          <w:kern w:val="0"/>
          <w:szCs w:val="24"/>
        </w:rPr>
      </w:pPr>
    </w:p>
    <w:p w14:paraId="6DF1A28E"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RANGE </w:t>
      </w:r>
    </w:p>
    <w:p w14:paraId="69F6236F" w14:textId="77777777" w:rsidR="001D4ADE" w:rsidRPr="00613F44" w:rsidRDefault="001D4ADE" w:rsidP="001D4ADE">
      <w:pPr>
        <w:spacing w:after="4" w:line="276" w:lineRule="auto"/>
        <w:ind w:left="-5" w:right="37"/>
        <w:rPr>
          <w:rFonts w:eastAsia="Times New Roman"/>
          <w:color w:val="auto"/>
          <w:kern w:val="0"/>
          <w:szCs w:val="24"/>
        </w:rPr>
      </w:pPr>
      <w:r w:rsidRPr="00613F44">
        <w:rPr>
          <w:rFonts w:eastAsia="Times New Roman"/>
          <w:color w:val="auto"/>
          <w:kern w:val="0"/>
          <w:szCs w:val="24"/>
        </w:rPr>
        <w:t xml:space="preserve">This section provides work environments and conditions to which the performance criteria apply. It allows for different work environments and situations that will affect performance. </w:t>
      </w:r>
    </w:p>
    <w:p w14:paraId="22BA5149" w14:textId="77777777" w:rsidR="001D4ADE" w:rsidRPr="00613F44" w:rsidRDefault="001D4ADE" w:rsidP="001D4ADE">
      <w:pPr>
        <w:spacing w:after="4" w:line="276" w:lineRule="auto"/>
        <w:ind w:right="37"/>
        <w:rPr>
          <w:rFonts w:eastAsia="Times New Roman"/>
          <w:color w:val="auto"/>
          <w:kern w:val="0"/>
          <w:szCs w:val="24"/>
        </w:rPr>
      </w:pPr>
    </w:p>
    <w:tbl>
      <w:tblPr>
        <w:tblStyle w:val="Style66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5"/>
        <w:gridCol w:w="5595"/>
      </w:tblGrid>
      <w:tr w:rsidR="001D4ADE" w:rsidRPr="00613F44" w14:paraId="37C02C53" w14:textId="77777777" w:rsidTr="001D4ADE">
        <w:trPr>
          <w:trHeight w:val="648"/>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0CD2FF0" w14:textId="77777777" w:rsidR="001D4ADE" w:rsidRPr="00613F44" w:rsidRDefault="001D4ADE" w:rsidP="001D4ADE">
            <w:pPr>
              <w:spacing w:after="0" w:line="276" w:lineRule="auto"/>
              <w:ind w:left="110"/>
              <w:rPr>
                <w:rFonts w:eastAsia="Times New Roman"/>
                <w:color w:val="auto"/>
                <w:kern w:val="0"/>
                <w:szCs w:val="24"/>
              </w:rPr>
            </w:pPr>
            <w:r w:rsidRPr="00613F44">
              <w:rPr>
                <w:rFonts w:eastAsia="Times New Roman"/>
                <w:b/>
                <w:color w:val="auto"/>
                <w:kern w:val="0"/>
                <w:szCs w:val="24"/>
              </w:rPr>
              <w:t xml:space="preserve">Variables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3AB502E6" w14:textId="77777777" w:rsidR="001D4ADE" w:rsidRPr="00613F44" w:rsidRDefault="001D4ADE" w:rsidP="001D4ADE">
            <w:pPr>
              <w:spacing w:after="16" w:line="276" w:lineRule="auto"/>
              <w:ind w:left="110"/>
              <w:rPr>
                <w:rFonts w:eastAsia="Times New Roman"/>
                <w:color w:val="auto"/>
                <w:kern w:val="0"/>
                <w:szCs w:val="24"/>
              </w:rPr>
            </w:pPr>
            <w:r w:rsidRPr="00613F44">
              <w:rPr>
                <w:rFonts w:eastAsia="Times New Roman"/>
                <w:b/>
                <w:color w:val="auto"/>
                <w:kern w:val="0"/>
                <w:szCs w:val="24"/>
              </w:rPr>
              <w:t xml:space="preserve">Range </w:t>
            </w:r>
          </w:p>
          <w:p w14:paraId="4D3CFCEF" w14:textId="77777777" w:rsidR="001D4ADE" w:rsidRPr="00613F44" w:rsidRDefault="001D4ADE" w:rsidP="001D4ADE">
            <w:pPr>
              <w:spacing w:after="0" w:line="276" w:lineRule="auto"/>
              <w:ind w:left="110"/>
              <w:rPr>
                <w:rFonts w:eastAsia="Times New Roman"/>
                <w:color w:val="auto"/>
                <w:kern w:val="0"/>
                <w:szCs w:val="24"/>
              </w:rPr>
            </w:pPr>
            <w:r w:rsidRPr="00613F44">
              <w:rPr>
                <w:rFonts w:eastAsia="Times New Roman"/>
                <w:b/>
                <w:color w:val="auto"/>
                <w:kern w:val="0"/>
                <w:szCs w:val="24"/>
              </w:rPr>
              <w:t xml:space="preserve"> </w:t>
            </w:r>
          </w:p>
        </w:tc>
      </w:tr>
      <w:tr w:rsidR="001D4ADE" w:rsidRPr="00613F44" w14:paraId="67EE9F1F" w14:textId="77777777" w:rsidTr="001D4ADE">
        <w:trPr>
          <w:trHeight w:val="90"/>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2713B46" w14:textId="77777777" w:rsidR="001D4ADE" w:rsidRPr="00613F44" w:rsidRDefault="001D4ADE" w:rsidP="00011619">
            <w:pPr>
              <w:numPr>
                <w:ilvl w:val="0"/>
                <w:numId w:val="103"/>
              </w:numPr>
              <w:spacing w:after="0" w:line="276" w:lineRule="auto"/>
              <w:rPr>
                <w:rFonts w:eastAsia="Times New Roman"/>
                <w:color w:val="auto"/>
                <w:kern w:val="0"/>
                <w:szCs w:val="24"/>
              </w:rPr>
            </w:pPr>
            <w:r w:rsidRPr="00613F44">
              <w:rPr>
                <w:rFonts w:eastAsia="Times New Roman"/>
                <w:color w:val="auto"/>
                <w:kern w:val="0"/>
                <w:szCs w:val="24"/>
                <w:lang w:val="en-GB"/>
              </w:rPr>
              <w:t xml:space="preserve">Skin make up </w:t>
            </w:r>
            <w:r w:rsidRPr="00613F44">
              <w:rPr>
                <w:rFonts w:eastAsia="Times New Roman"/>
                <w:color w:val="auto"/>
                <w:kern w:val="0"/>
                <w:szCs w:val="24"/>
              </w:rPr>
              <w:t>products and supplies</w:t>
            </w:r>
            <w:r w:rsidRPr="00613F44">
              <w:rPr>
                <w:rFonts w:eastAsia="Times New Roman"/>
                <w:b/>
                <w:color w:val="auto"/>
                <w:kern w:val="0"/>
                <w:szCs w:val="24"/>
              </w:rPr>
              <w:t xml:space="preserve"> </w:t>
            </w:r>
            <w:r w:rsidRPr="00613F44">
              <w:rPr>
                <w:rFonts w:eastAsia="Times New Roman"/>
                <w:color w:val="auto"/>
                <w:kern w:val="0"/>
                <w:szCs w:val="24"/>
              </w:rPr>
              <w:t xml:space="preserve">may include but not limited to; </w:t>
            </w:r>
          </w:p>
          <w:p w14:paraId="2CFBE571" w14:textId="77777777" w:rsidR="001D4ADE" w:rsidRPr="00613F44" w:rsidRDefault="001D4ADE" w:rsidP="001D4ADE">
            <w:pPr>
              <w:spacing w:after="20" w:line="276" w:lineRule="auto"/>
              <w:ind w:left="1050"/>
              <w:jc w:val="center"/>
              <w:rPr>
                <w:rFonts w:eastAsia="Times New Roman"/>
                <w:color w:val="auto"/>
                <w:kern w:val="0"/>
                <w:szCs w:val="24"/>
              </w:rPr>
            </w:pPr>
            <w:r w:rsidRPr="00613F44">
              <w:rPr>
                <w:rFonts w:eastAsia="Times New Roman"/>
                <w:color w:val="auto"/>
                <w:kern w:val="0"/>
                <w:szCs w:val="24"/>
              </w:rPr>
              <w:t xml:space="preserve"> </w:t>
            </w:r>
          </w:p>
          <w:p w14:paraId="569DE0F0" w14:textId="77777777" w:rsidR="001D4ADE" w:rsidRPr="00613F44" w:rsidRDefault="001D4ADE" w:rsidP="001D4ADE">
            <w:pPr>
              <w:spacing w:after="0" w:line="276" w:lineRule="auto"/>
              <w:ind w:left="830"/>
              <w:rPr>
                <w:rFonts w:eastAsia="Times New Roman"/>
                <w:color w:val="auto"/>
                <w:kern w:val="0"/>
                <w:szCs w:val="24"/>
              </w:rPr>
            </w:pPr>
            <w:r w:rsidRPr="00613F44">
              <w:rPr>
                <w:rFonts w:eastAsia="Times New Roman"/>
                <w:color w:val="auto"/>
                <w:kern w:val="0"/>
                <w:szCs w:val="24"/>
              </w:rPr>
              <w:t xml:space="preserve">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1CB3C92"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 Sanitizers </w:t>
            </w:r>
          </w:p>
          <w:p w14:paraId="6CDF574C"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Cleansers</w:t>
            </w:r>
          </w:p>
          <w:p w14:paraId="4F24E989"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 Toners </w:t>
            </w:r>
          </w:p>
          <w:p w14:paraId="561FFEF7"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Primer</w:t>
            </w:r>
          </w:p>
          <w:p w14:paraId="24852D89"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 Moisturizers</w:t>
            </w:r>
          </w:p>
          <w:p w14:paraId="2430B883"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Make up  foundation</w:t>
            </w:r>
          </w:p>
          <w:p w14:paraId="7C2347F6"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 xml:space="preserve">Face Powder </w:t>
            </w:r>
          </w:p>
          <w:p w14:paraId="708CA86B"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Concealer</w:t>
            </w:r>
            <w:r w:rsidRPr="00613F44">
              <w:rPr>
                <w:rFonts w:eastAsia="Times New Roman"/>
                <w:kern w:val="0"/>
                <w:szCs w:val="24"/>
              </w:rPr>
              <w:t xml:space="preserve"> </w:t>
            </w:r>
          </w:p>
          <w:p w14:paraId="5F25FB0B"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Bronzer</w:t>
            </w:r>
            <w:r w:rsidRPr="00613F44">
              <w:rPr>
                <w:rFonts w:eastAsia="Times New Roman"/>
                <w:kern w:val="0"/>
                <w:szCs w:val="24"/>
              </w:rPr>
              <w:t xml:space="preserve"> </w:t>
            </w:r>
          </w:p>
          <w:p w14:paraId="4F1CBDAC"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Blusher</w:t>
            </w:r>
          </w:p>
          <w:p w14:paraId="1CA53FCF"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Highlighter</w:t>
            </w:r>
          </w:p>
          <w:p w14:paraId="0A8DB741"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Mascara</w:t>
            </w:r>
          </w:p>
          <w:p w14:paraId="79BBDDED"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Eye shadow</w:t>
            </w:r>
          </w:p>
          <w:p w14:paraId="373DB879"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Eyeliner</w:t>
            </w:r>
          </w:p>
          <w:p w14:paraId="55DAB8AC"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Setting spray</w:t>
            </w:r>
            <w:r w:rsidRPr="00613F44">
              <w:rPr>
                <w:rFonts w:eastAsia="Times New Roman"/>
                <w:kern w:val="0"/>
                <w:szCs w:val="24"/>
              </w:rPr>
              <w:t xml:space="preserve"> </w:t>
            </w:r>
          </w:p>
          <w:p w14:paraId="42EB7999"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Assorted towels </w:t>
            </w:r>
          </w:p>
          <w:p w14:paraId="5EA4B7A0"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Gowns </w:t>
            </w:r>
          </w:p>
          <w:p w14:paraId="7025552E"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rPr>
              <w:t xml:space="preserve">Disposable rubber gloves </w:t>
            </w:r>
          </w:p>
          <w:p w14:paraId="6341C0AB" w14:textId="77777777" w:rsidR="001D4ADE" w:rsidRPr="00613F44" w:rsidRDefault="001D4ADE" w:rsidP="00011619">
            <w:pPr>
              <w:numPr>
                <w:ilvl w:val="0"/>
                <w:numId w:val="104"/>
              </w:numPr>
              <w:spacing w:after="0" w:line="276" w:lineRule="auto"/>
              <w:rPr>
                <w:rFonts w:eastAsia="Times New Roman"/>
                <w:kern w:val="0"/>
                <w:szCs w:val="24"/>
              </w:rPr>
            </w:pPr>
            <w:r w:rsidRPr="00613F44">
              <w:rPr>
                <w:rFonts w:eastAsia="Times New Roman"/>
                <w:kern w:val="0"/>
                <w:szCs w:val="24"/>
                <w:lang w:val="en-GB"/>
              </w:rPr>
              <w:t>Apron</w:t>
            </w:r>
          </w:p>
          <w:p w14:paraId="6C893CCE" w14:textId="77777777" w:rsidR="001D4ADE" w:rsidRPr="00613F44" w:rsidRDefault="001D4ADE" w:rsidP="001D4ADE">
            <w:pPr>
              <w:spacing w:after="23" w:line="276" w:lineRule="auto"/>
              <w:ind w:left="360"/>
              <w:rPr>
                <w:rFonts w:eastAsia="Times New Roman"/>
                <w:kern w:val="0"/>
                <w:szCs w:val="24"/>
              </w:rPr>
            </w:pPr>
          </w:p>
        </w:tc>
      </w:tr>
      <w:tr w:rsidR="001D4ADE" w:rsidRPr="00613F44" w14:paraId="01060BE1" w14:textId="77777777" w:rsidTr="001D4ADE">
        <w:trPr>
          <w:trHeight w:val="1818"/>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485B64DE" w14:textId="77777777" w:rsidR="001D4ADE" w:rsidRPr="00613F44" w:rsidRDefault="001D4ADE" w:rsidP="00011619">
            <w:pPr>
              <w:numPr>
                <w:ilvl w:val="0"/>
                <w:numId w:val="103"/>
              </w:numPr>
              <w:spacing w:after="0" w:line="276" w:lineRule="auto"/>
              <w:rPr>
                <w:rFonts w:eastAsia="Times New Roman"/>
                <w:b/>
                <w:i/>
                <w:color w:val="auto"/>
                <w:kern w:val="0"/>
                <w:szCs w:val="24"/>
                <w:lang w:val="en-GB"/>
              </w:rPr>
            </w:pPr>
            <w:r w:rsidRPr="00613F44">
              <w:rPr>
                <w:rFonts w:eastAsia="Times New Roman"/>
                <w:bCs/>
                <w:iCs/>
                <w:color w:val="auto"/>
                <w:kern w:val="0"/>
                <w:szCs w:val="24"/>
              </w:rPr>
              <w:t>Skin make  up tools and equipment</w:t>
            </w:r>
            <w:r w:rsidRPr="00613F44">
              <w:rPr>
                <w:rFonts w:eastAsia="Times New Roman"/>
                <w:color w:val="auto"/>
                <w:kern w:val="0"/>
                <w:szCs w:val="24"/>
              </w:rPr>
              <w:t xml:space="preserve"> may include but not limited to</w:t>
            </w:r>
            <w:r w:rsidRPr="00613F44">
              <w:rPr>
                <w:rFonts w:eastAsia="Times New Roman"/>
                <w:color w:val="auto"/>
                <w:kern w:val="0"/>
                <w:szCs w:val="24"/>
                <w:lang w:val="en-GB"/>
              </w:rPr>
              <w:t>;</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539751B" w14:textId="77777777" w:rsidR="001D4ADE" w:rsidRPr="00613F44" w:rsidRDefault="001D4ADE" w:rsidP="00011619">
            <w:pPr>
              <w:numPr>
                <w:ilvl w:val="0"/>
                <w:numId w:val="105"/>
              </w:numPr>
              <w:spacing w:after="0" w:line="276" w:lineRule="auto"/>
              <w:ind w:left="298"/>
              <w:rPr>
                <w:rFonts w:eastAsia="Times New Roman"/>
                <w:color w:val="auto"/>
                <w:kern w:val="0"/>
                <w:szCs w:val="24"/>
              </w:rPr>
            </w:pPr>
            <w:r w:rsidRPr="00613F44">
              <w:rPr>
                <w:rFonts w:eastAsia="Times New Roman"/>
                <w:color w:val="auto"/>
                <w:kern w:val="0"/>
                <w:szCs w:val="24"/>
              </w:rPr>
              <w:t>Make -up brushes</w:t>
            </w:r>
          </w:p>
          <w:p w14:paraId="384E928E" w14:textId="77777777" w:rsidR="001D4ADE" w:rsidRPr="00613F44" w:rsidRDefault="001D4ADE" w:rsidP="00011619">
            <w:pPr>
              <w:numPr>
                <w:ilvl w:val="0"/>
                <w:numId w:val="105"/>
              </w:numPr>
              <w:spacing w:after="0" w:line="276" w:lineRule="auto"/>
              <w:ind w:left="298"/>
              <w:rPr>
                <w:rFonts w:eastAsia="Times New Roman"/>
                <w:color w:val="auto"/>
                <w:kern w:val="0"/>
                <w:szCs w:val="24"/>
              </w:rPr>
            </w:pPr>
            <w:r w:rsidRPr="00613F44">
              <w:rPr>
                <w:rFonts w:eastAsia="Times New Roman"/>
                <w:color w:val="auto"/>
                <w:kern w:val="0"/>
                <w:szCs w:val="24"/>
                <w:lang w:val="en-GB"/>
              </w:rPr>
              <w:t xml:space="preserve">Make up sponges </w:t>
            </w:r>
            <w:r w:rsidRPr="00613F44">
              <w:rPr>
                <w:rFonts w:eastAsia="Times New Roman"/>
                <w:color w:val="auto"/>
                <w:kern w:val="0"/>
                <w:szCs w:val="24"/>
              </w:rPr>
              <w:t xml:space="preserve"> </w:t>
            </w:r>
          </w:p>
          <w:p w14:paraId="39593444" w14:textId="77777777" w:rsidR="001D4ADE" w:rsidRPr="00613F44" w:rsidRDefault="001D4ADE" w:rsidP="00011619">
            <w:pPr>
              <w:numPr>
                <w:ilvl w:val="0"/>
                <w:numId w:val="105"/>
              </w:numPr>
              <w:spacing w:after="0" w:line="276" w:lineRule="auto"/>
              <w:ind w:left="298"/>
              <w:rPr>
                <w:rFonts w:eastAsia="Times New Roman"/>
                <w:color w:val="auto"/>
                <w:kern w:val="0"/>
                <w:szCs w:val="24"/>
              </w:rPr>
            </w:pPr>
            <w:r w:rsidRPr="00613F44">
              <w:rPr>
                <w:rFonts w:eastAsia="Times New Roman"/>
                <w:color w:val="auto"/>
                <w:kern w:val="0"/>
                <w:szCs w:val="24"/>
              </w:rPr>
              <w:t xml:space="preserve">Spatulas </w:t>
            </w:r>
          </w:p>
          <w:p w14:paraId="2E36F703" w14:textId="77777777" w:rsidR="001D4ADE" w:rsidRPr="00613F44" w:rsidRDefault="001D4ADE" w:rsidP="00011619">
            <w:pPr>
              <w:numPr>
                <w:ilvl w:val="0"/>
                <w:numId w:val="105"/>
              </w:numPr>
              <w:spacing w:after="19" w:line="276" w:lineRule="auto"/>
              <w:ind w:left="298"/>
              <w:rPr>
                <w:rFonts w:eastAsia="Times New Roman"/>
                <w:color w:val="auto"/>
                <w:kern w:val="0"/>
                <w:szCs w:val="24"/>
              </w:rPr>
            </w:pPr>
            <w:r w:rsidRPr="00613F44">
              <w:rPr>
                <w:rFonts w:eastAsia="Times New Roman"/>
                <w:color w:val="auto"/>
                <w:kern w:val="0"/>
                <w:szCs w:val="24"/>
              </w:rPr>
              <w:t>Applicator</w:t>
            </w:r>
          </w:p>
          <w:p w14:paraId="0DAEED8F" w14:textId="77777777" w:rsidR="001D4ADE" w:rsidRPr="00613F44" w:rsidRDefault="001D4ADE" w:rsidP="00011619">
            <w:pPr>
              <w:numPr>
                <w:ilvl w:val="0"/>
                <w:numId w:val="105"/>
              </w:numPr>
              <w:spacing w:after="19" w:line="276" w:lineRule="auto"/>
              <w:ind w:left="298"/>
              <w:rPr>
                <w:rFonts w:eastAsia="Times New Roman"/>
                <w:color w:val="auto"/>
                <w:kern w:val="0"/>
                <w:szCs w:val="24"/>
              </w:rPr>
            </w:pPr>
            <w:r w:rsidRPr="00613F44">
              <w:rPr>
                <w:rFonts w:eastAsia="Times New Roman"/>
                <w:color w:val="auto"/>
                <w:kern w:val="0"/>
                <w:szCs w:val="24"/>
              </w:rPr>
              <w:t>Make up coach</w:t>
            </w:r>
          </w:p>
          <w:p w14:paraId="0ADC34A9" w14:textId="77777777" w:rsidR="001D4ADE" w:rsidRPr="00613F44" w:rsidRDefault="001D4ADE" w:rsidP="00011619">
            <w:pPr>
              <w:numPr>
                <w:ilvl w:val="0"/>
                <w:numId w:val="105"/>
              </w:numPr>
              <w:spacing w:after="19" w:line="276" w:lineRule="auto"/>
              <w:ind w:left="298"/>
              <w:rPr>
                <w:rFonts w:eastAsia="Times New Roman"/>
                <w:color w:val="auto"/>
                <w:kern w:val="0"/>
                <w:szCs w:val="24"/>
              </w:rPr>
            </w:pPr>
            <w:r w:rsidRPr="00613F44">
              <w:rPr>
                <w:rFonts w:eastAsia="Times New Roman"/>
                <w:color w:val="auto"/>
                <w:kern w:val="0"/>
                <w:szCs w:val="24"/>
              </w:rPr>
              <w:t>Trolley</w:t>
            </w:r>
          </w:p>
          <w:p w14:paraId="3CDCE33A" w14:textId="77777777" w:rsidR="001D4ADE" w:rsidRPr="00613F44" w:rsidRDefault="001D4ADE" w:rsidP="00011619">
            <w:pPr>
              <w:numPr>
                <w:ilvl w:val="0"/>
                <w:numId w:val="105"/>
              </w:numPr>
              <w:spacing w:after="19" w:line="276" w:lineRule="auto"/>
              <w:ind w:left="298"/>
              <w:rPr>
                <w:rFonts w:eastAsia="Times New Roman"/>
                <w:color w:val="auto"/>
                <w:kern w:val="0"/>
                <w:szCs w:val="24"/>
              </w:rPr>
            </w:pPr>
            <w:r w:rsidRPr="00613F44">
              <w:rPr>
                <w:rFonts w:eastAsia="Times New Roman"/>
                <w:color w:val="auto"/>
                <w:kern w:val="0"/>
                <w:szCs w:val="24"/>
              </w:rPr>
              <w:t>Magnifying lamp</w:t>
            </w:r>
          </w:p>
        </w:tc>
      </w:tr>
      <w:tr w:rsidR="001D4ADE" w:rsidRPr="00613F44" w14:paraId="6E94C3F5" w14:textId="77777777" w:rsidTr="001D4ADE">
        <w:trPr>
          <w:trHeight w:val="830"/>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002681D" w14:textId="77777777" w:rsidR="001D4ADE" w:rsidRPr="00613F44" w:rsidRDefault="001D4ADE" w:rsidP="00011619">
            <w:pPr>
              <w:numPr>
                <w:ilvl w:val="0"/>
                <w:numId w:val="103"/>
              </w:numPr>
              <w:spacing w:after="0" w:line="276" w:lineRule="auto"/>
              <w:rPr>
                <w:rFonts w:eastAsia="Times New Roman"/>
                <w:b/>
                <w:i/>
                <w:color w:val="auto"/>
                <w:kern w:val="0"/>
                <w:szCs w:val="24"/>
              </w:rPr>
            </w:pPr>
            <w:r w:rsidRPr="00613F44">
              <w:rPr>
                <w:rFonts w:eastAsia="Times New Roman"/>
                <w:bCs/>
                <w:iCs/>
                <w:color w:val="auto"/>
                <w:kern w:val="0"/>
                <w:szCs w:val="24"/>
                <w:lang w:val="en-GB"/>
              </w:rPr>
              <w:t>Skin make up</w:t>
            </w:r>
            <w:r w:rsidRPr="00613F44">
              <w:rPr>
                <w:rFonts w:eastAsia="Times New Roman"/>
                <w:bCs/>
                <w:iCs/>
                <w:color w:val="auto"/>
                <w:kern w:val="0"/>
                <w:szCs w:val="24"/>
              </w:rPr>
              <w:t xml:space="preserve"> </w:t>
            </w:r>
            <w:r w:rsidRPr="00613F44">
              <w:rPr>
                <w:rFonts w:eastAsia="Times New Roman"/>
                <w:bCs/>
                <w:iCs/>
                <w:color w:val="auto"/>
                <w:kern w:val="0"/>
                <w:szCs w:val="24"/>
                <w:lang w:val="en-GB"/>
              </w:rPr>
              <w:t>procedure</w:t>
            </w:r>
            <w:r w:rsidRPr="00613F44">
              <w:rPr>
                <w:rFonts w:eastAsia="Times New Roman"/>
                <w:i/>
                <w:iCs/>
                <w:color w:val="auto"/>
                <w:kern w:val="0"/>
                <w:szCs w:val="24"/>
                <w:lang w:val="en-GB"/>
              </w:rPr>
              <w:t xml:space="preserve"> </w:t>
            </w:r>
            <w:r w:rsidRPr="00613F44">
              <w:rPr>
                <w:rFonts w:eastAsia="Times New Roman"/>
                <w:color w:val="auto"/>
                <w:kern w:val="0"/>
                <w:szCs w:val="24"/>
                <w:lang w:val="en-GB"/>
              </w:rPr>
              <w:t>may include but not limited</w:t>
            </w:r>
            <w:r w:rsidRPr="00613F44">
              <w:rPr>
                <w:rFonts w:eastAsia="Times New Roman"/>
                <w:color w:val="auto"/>
                <w:kern w:val="0"/>
                <w:szCs w:val="24"/>
              </w:rPr>
              <w:t xml:space="preserve"> limited to:</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7611546"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Day make</w:t>
            </w:r>
            <w:r w:rsidRPr="00613F44">
              <w:rPr>
                <w:rFonts w:eastAsia="Times New Roman"/>
                <w:color w:val="auto"/>
                <w:kern w:val="0"/>
                <w:szCs w:val="24"/>
                <w:lang w:val="en-GB"/>
              </w:rPr>
              <w:t xml:space="preserve"> </w:t>
            </w:r>
            <w:r w:rsidRPr="00613F44">
              <w:rPr>
                <w:rFonts w:eastAsia="Times New Roman"/>
                <w:color w:val="auto"/>
                <w:kern w:val="0"/>
                <w:szCs w:val="24"/>
              </w:rPr>
              <w:t>up</w:t>
            </w:r>
          </w:p>
          <w:p w14:paraId="427A0395"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Evening</w:t>
            </w:r>
          </w:p>
          <w:p w14:paraId="5DE84D35"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Office</w:t>
            </w:r>
          </w:p>
          <w:p w14:paraId="33E6E18A"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Fantasy</w:t>
            </w:r>
          </w:p>
          <w:p w14:paraId="3B674B91"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Runway</w:t>
            </w:r>
          </w:p>
          <w:p w14:paraId="04CACAC1"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Themed</w:t>
            </w:r>
          </w:p>
          <w:p w14:paraId="72D0EFC1"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Bridal</w:t>
            </w:r>
          </w:p>
          <w:p w14:paraId="548AAE4E"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Studio</w:t>
            </w:r>
          </w:p>
          <w:p w14:paraId="674DD574"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lastRenderedPageBreak/>
              <w:t>Special effect</w:t>
            </w:r>
          </w:p>
          <w:p w14:paraId="3002AB4B" w14:textId="77777777" w:rsidR="001D4ADE" w:rsidRPr="00613F44" w:rsidRDefault="001D4ADE" w:rsidP="00011619">
            <w:pPr>
              <w:numPr>
                <w:ilvl w:val="0"/>
                <w:numId w:val="106"/>
              </w:numPr>
              <w:spacing w:after="0" w:line="276" w:lineRule="auto"/>
              <w:rPr>
                <w:rFonts w:eastAsia="Times New Roman"/>
                <w:color w:val="auto"/>
                <w:kern w:val="0"/>
                <w:szCs w:val="24"/>
              </w:rPr>
            </w:pPr>
            <w:r w:rsidRPr="00613F44">
              <w:rPr>
                <w:rFonts w:eastAsia="Times New Roman"/>
                <w:color w:val="auto"/>
                <w:kern w:val="0"/>
                <w:szCs w:val="24"/>
              </w:rPr>
              <w:t>Eyebrow shaping</w:t>
            </w:r>
          </w:p>
          <w:p w14:paraId="71722227" w14:textId="77777777" w:rsidR="001D4ADE" w:rsidRPr="00613F44" w:rsidRDefault="001D4ADE" w:rsidP="00011619">
            <w:pPr>
              <w:numPr>
                <w:ilvl w:val="1"/>
                <w:numId w:val="180"/>
              </w:numPr>
              <w:spacing w:after="0" w:line="276" w:lineRule="auto"/>
              <w:contextualSpacing/>
              <w:rPr>
                <w:rFonts w:eastAsia="Times New Roman"/>
                <w:color w:val="auto"/>
                <w:kern w:val="0"/>
                <w:szCs w:val="24"/>
              </w:rPr>
            </w:pPr>
            <w:r w:rsidRPr="00613F44">
              <w:rPr>
                <w:rFonts w:eastAsia="Times New Roman"/>
                <w:color w:val="auto"/>
                <w:kern w:val="0"/>
                <w:szCs w:val="24"/>
              </w:rPr>
              <w:t>Tweezing</w:t>
            </w:r>
          </w:p>
          <w:p w14:paraId="42951E11" w14:textId="77777777" w:rsidR="001D4ADE" w:rsidRPr="00613F44" w:rsidRDefault="001D4ADE" w:rsidP="00011619">
            <w:pPr>
              <w:numPr>
                <w:ilvl w:val="1"/>
                <w:numId w:val="180"/>
              </w:numPr>
              <w:spacing w:after="0" w:line="276" w:lineRule="auto"/>
              <w:contextualSpacing/>
              <w:rPr>
                <w:rFonts w:eastAsia="Times New Roman"/>
                <w:color w:val="auto"/>
                <w:kern w:val="0"/>
                <w:szCs w:val="24"/>
              </w:rPr>
            </w:pPr>
            <w:r w:rsidRPr="00613F44">
              <w:rPr>
                <w:rFonts w:eastAsia="Times New Roman"/>
                <w:color w:val="auto"/>
                <w:kern w:val="0"/>
                <w:szCs w:val="24"/>
              </w:rPr>
              <w:t>Threading</w:t>
            </w:r>
          </w:p>
          <w:p w14:paraId="6DAF3B3A" w14:textId="77777777" w:rsidR="001D4ADE" w:rsidRPr="00613F44" w:rsidRDefault="001D4ADE" w:rsidP="00011619">
            <w:pPr>
              <w:numPr>
                <w:ilvl w:val="1"/>
                <w:numId w:val="180"/>
              </w:numPr>
              <w:spacing w:after="0" w:line="276" w:lineRule="auto"/>
              <w:contextualSpacing/>
              <w:rPr>
                <w:rFonts w:eastAsia="Times New Roman"/>
                <w:color w:val="auto"/>
                <w:kern w:val="0"/>
                <w:szCs w:val="24"/>
              </w:rPr>
            </w:pPr>
            <w:r w:rsidRPr="00613F44">
              <w:rPr>
                <w:rFonts w:eastAsia="Times New Roman"/>
                <w:color w:val="auto"/>
                <w:kern w:val="0"/>
                <w:szCs w:val="24"/>
              </w:rPr>
              <w:t>Razor</w:t>
            </w:r>
          </w:p>
          <w:p w14:paraId="76802417" w14:textId="77777777" w:rsidR="001D4ADE" w:rsidRPr="00613F44" w:rsidRDefault="001D4ADE" w:rsidP="00011619">
            <w:pPr>
              <w:numPr>
                <w:ilvl w:val="0"/>
                <w:numId w:val="115"/>
              </w:numPr>
              <w:spacing w:after="0" w:line="276" w:lineRule="auto"/>
              <w:contextualSpacing/>
              <w:rPr>
                <w:rFonts w:eastAsia="Times New Roman"/>
                <w:color w:val="auto"/>
                <w:kern w:val="0"/>
                <w:szCs w:val="24"/>
              </w:rPr>
            </w:pPr>
            <w:r w:rsidRPr="00613F44">
              <w:rPr>
                <w:rFonts w:eastAsia="Times New Roman"/>
                <w:color w:val="auto"/>
                <w:kern w:val="0"/>
                <w:szCs w:val="24"/>
              </w:rPr>
              <w:t>Face painting</w:t>
            </w:r>
          </w:p>
          <w:p w14:paraId="2CF588A8" w14:textId="77777777" w:rsidR="001D4ADE" w:rsidRPr="00613F44" w:rsidRDefault="001D4ADE" w:rsidP="00011619">
            <w:pPr>
              <w:numPr>
                <w:ilvl w:val="0"/>
                <w:numId w:val="115"/>
              </w:numPr>
              <w:spacing w:after="0" w:line="276" w:lineRule="auto"/>
              <w:contextualSpacing/>
              <w:rPr>
                <w:rFonts w:eastAsia="Times New Roman"/>
                <w:color w:val="auto"/>
                <w:kern w:val="0"/>
                <w:szCs w:val="24"/>
              </w:rPr>
            </w:pPr>
            <w:r w:rsidRPr="00613F44">
              <w:rPr>
                <w:rFonts w:eastAsia="Times New Roman"/>
                <w:color w:val="auto"/>
                <w:kern w:val="0"/>
                <w:szCs w:val="24"/>
              </w:rPr>
              <w:t>Henna tattooing</w:t>
            </w:r>
          </w:p>
          <w:p w14:paraId="62886A13" w14:textId="77777777" w:rsidR="001D4ADE" w:rsidRPr="00613F44" w:rsidRDefault="001D4ADE" w:rsidP="00011619">
            <w:pPr>
              <w:numPr>
                <w:ilvl w:val="0"/>
                <w:numId w:val="115"/>
              </w:numPr>
              <w:spacing w:after="0" w:line="276" w:lineRule="auto"/>
              <w:contextualSpacing/>
              <w:rPr>
                <w:rFonts w:eastAsia="Times New Roman"/>
                <w:color w:val="auto"/>
                <w:kern w:val="0"/>
                <w:szCs w:val="24"/>
              </w:rPr>
            </w:pPr>
            <w:r w:rsidRPr="00613F44">
              <w:rPr>
                <w:rFonts w:eastAsia="Times New Roman"/>
                <w:color w:val="auto"/>
                <w:kern w:val="0"/>
                <w:szCs w:val="24"/>
              </w:rPr>
              <w:t>Micro blending</w:t>
            </w:r>
          </w:p>
          <w:p w14:paraId="265A3AF6" w14:textId="77777777" w:rsidR="001D4ADE" w:rsidRPr="00613F44" w:rsidRDefault="001D4ADE" w:rsidP="00011619">
            <w:pPr>
              <w:numPr>
                <w:ilvl w:val="0"/>
                <w:numId w:val="115"/>
              </w:numPr>
              <w:spacing w:after="0" w:line="276" w:lineRule="auto"/>
              <w:contextualSpacing/>
              <w:rPr>
                <w:rFonts w:eastAsia="Times New Roman"/>
                <w:color w:val="auto"/>
                <w:kern w:val="0"/>
                <w:szCs w:val="24"/>
              </w:rPr>
            </w:pPr>
            <w:r w:rsidRPr="00613F44">
              <w:rPr>
                <w:rFonts w:eastAsia="Times New Roman"/>
                <w:color w:val="auto"/>
                <w:kern w:val="0"/>
                <w:szCs w:val="24"/>
              </w:rPr>
              <w:t>Ear lobe piecing</w:t>
            </w:r>
          </w:p>
        </w:tc>
      </w:tr>
      <w:tr w:rsidR="001D4ADE" w:rsidRPr="00613F44" w14:paraId="06AB3F78" w14:textId="77777777" w:rsidTr="001D4ADE">
        <w:trPr>
          <w:trHeight w:val="1339"/>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C2E90FA" w14:textId="77777777" w:rsidR="001D4ADE" w:rsidRPr="00613F44" w:rsidRDefault="001D4ADE" w:rsidP="00011619">
            <w:pPr>
              <w:numPr>
                <w:ilvl w:val="0"/>
                <w:numId w:val="103"/>
              </w:numPr>
              <w:spacing w:after="0" w:line="276" w:lineRule="auto"/>
              <w:rPr>
                <w:rFonts w:eastAsia="Times New Roman"/>
                <w:b/>
                <w:i/>
                <w:color w:val="auto"/>
                <w:kern w:val="0"/>
                <w:szCs w:val="24"/>
              </w:rPr>
            </w:pPr>
            <w:r w:rsidRPr="00613F44">
              <w:rPr>
                <w:rFonts w:eastAsia="Times New Roman"/>
                <w:color w:val="auto"/>
                <w:kern w:val="0"/>
                <w:szCs w:val="24"/>
              </w:rPr>
              <w:lastRenderedPageBreak/>
              <w:t xml:space="preserve"> Skin make up recyclable supplies may include but not limited to: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17CB425"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 xml:space="preserve">Aprons </w:t>
            </w:r>
          </w:p>
          <w:p w14:paraId="2817A372"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 xml:space="preserve">Towels </w:t>
            </w:r>
          </w:p>
          <w:p w14:paraId="2DE60224" w14:textId="77777777" w:rsidR="001D4ADE" w:rsidRPr="00613F44" w:rsidRDefault="001D4ADE" w:rsidP="00011619">
            <w:pPr>
              <w:numPr>
                <w:ilvl w:val="0"/>
                <w:numId w:val="108"/>
              </w:numPr>
              <w:spacing w:after="0" w:line="276" w:lineRule="auto"/>
              <w:rPr>
                <w:rFonts w:eastAsia="Times New Roman"/>
                <w:kern w:val="0"/>
                <w:szCs w:val="24"/>
              </w:rPr>
            </w:pPr>
            <w:r w:rsidRPr="00613F44">
              <w:rPr>
                <w:rFonts w:eastAsia="Times New Roman"/>
                <w:kern w:val="0"/>
                <w:szCs w:val="24"/>
              </w:rPr>
              <w:t xml:space="preserve">Drapers </w:t>
            </w:r>
          </w:p>
          <w:p w14:paraId="6BECE71F" w14:textId="77777777" w:rsidR="001D4ADE" w:rsidRPr="00613F44" w:rsidRDefault="001D4ADE" w:rsidP="00011619">
            <w:pPr>
              <w:numPr>
                <w:ilvl w:val="0"/>
                <w:numId w:val="108"/>
              </w:numPr>
              <w:spacing w:after="0" w:line="276" w:lineRule="auto"/>
              <w:rPr>
                <w:rFonts w:eastAsia="Times New Roman"/>
                <w:kern w:val="0"/>
                <w:szCs w:val="24"/>
              </w:rPr>
            </w:pPr>
            <w:r w:rsidRPr="00613F44">
              <w:rPr>
                <w:rFonts w:eastAsia="Times New Roman"/>
                <w:kern w:val="0"/>
                <w:szCs w:val="24"/>
              </w:rPr>
              <w:t xml:space="preserve">Make up sponges </w:t>
            </w:r>
          </w:p>
          <w:p w14:paraId="7A6B6FC1" w14:textId="77777777" w:rsidR="001D4ADE" w:rsidRPr="00613F44" w:rsidRDefault="001D4ADE" w:rsidP="00011619">
            <w:pPr>
              <w:numPr>
                <w:ilvl w:val="0"/>
                <w:numId w:val="108"/>
              </w:numPr>
              <w:spacing w:after="0" w:line="276" w:lineRule="auto"/>
              <w:rPr>
                <w:rFonts w:eastAsia="Times New Roman"/>
                <w:kern w:val="0"/>
                <w:szCs w:val="24"/>
              </w:rPr>
            </w:pPr>
            <w:r w:rsidRPr="00613F44">
              <w:rPr>
                <w:rFonts w:eastAsia="Times New Roman"/>
                <w:kern w:val="0"/>
                <w:szCs w:val="24"/>
              </w:rPr>
              <w:t xml:space="preserve">Make up brushes </w:t>
            </w:r>
          </w:p>
        </w:tc>
      </w:tr>
      <w:tr w:rsidR="001D4ADE" w:rsidRPr="00613F44" w14:paraId="25A2CA5F" w14:textId="77777777" w:rsidTr="001D4ADE">
        <w:trPr>
          <w:trHeight w:val="1339"/>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2AE97E9" w14:textId="77777777" w:rsidR="001D4ADE" w:rsidRPr="00613F44" w:rsidRDefault="001D4ADE" w:rsidP="001D4ADE">
            <w:pPr>
              <w:spacing w:after="0" w:line="276" w:lineRule="auto"/>
              <w:rPr>
                <w:rFonts w:eastAsia="Times New Roman"/>
                <w:color w:val="auto"/>
                <w:kern w:val="0"/>
                <w:szCs w:val="24"/>
              </w:rPr>
            </w:pPr>
            <w:r w:rsidRPr="00613F44">
              <w:rPr>
                <w:rFonts w:eastAsia="Times New Roman"/>
                <w:color w:val="auto"/>
                <w:kern w:val="0"/>
                <w:szCs w:val="24"/>
              </w:rPr>
              <w:t>5. waste management</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2F06C420"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Land fills</w:t>
            </w:r>
          </w:p>
          <w:p w14:paraId="319ECA7B"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Burning</w:t>
            </w:r>
          </w:p>
          <w:p w14:paraId="33CA95C5"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Composting</w:t>
            </w:r>
          </w:p>
          <w:p w14:paraId="7DE06C2C" w14:textId="77777777" w:rsidR="001D4ADE" w:rsidRPr="00613F44" w:rsidRDefault="001D4ADE" w:rsidP="00011619">
            <w:pPr>
              <w:numPr>
                <w:ilvl w:val="0"/>
                <w:numId w:val="107"/>
              </w:numPr>
              <w:spacing w:after="0" w:line="276" w:lineRule="auto"/>
              <w:rPr>
                <w:rFonts w:eastAsia="Times New Roman"/>
                <w:kern w:val="0"/>
                <w:szCs w:val="24"/>
              </w:rPr>
            </w:pPr>
            <w:r w:rsidRPr="00613F44">
              <w:rPr>
                <w:rFonts w:eastAsia="Times New Roman"/>
                <w:kern w:val="0"/>
                <w:szCs w:val="24"/>
              </w:rPr>
              <w:t>Use of waste bins</w:t>
            </w:r>
          </w:p>
        </w:tc>
      </w:tr>
    </w:tbl>
    <w:p w14:paraId="713A780C" w14:textId="77777777" w:rsidR="001D4ADE" w:rsidRPr="00613F44" w:rsidRDefault="001D4ADE" w:rsidP="001D4ADE">
      <w:pPr>
        <w:spacing w:line="276" w:lineRule="auto"/>
        <w:rPr>
          <w:rFonts w:eastAsia="Times New Roman"/>
          <w:b/>
          <w:szCs w:val="24"/>
        </w:rPr>
      </w:pPr>
    </w:p>
    <w:p w14:paraId="6B1C66E2" w14:textId="77777777" w:rsidR="001D4ADE" w:rsidRPr="00613F44" w:rsidRDefault="001D4ADE" w:rsidP="001D4ADE">
      <w:pPr>
        <w:spacing w:line="276" w:lineRule="auto"/>
        <w:rPr>
          <w:rFonts w:eastAsia="Times New Roman"/>
          <w:b/>
          <w:szCs w:val="24"/>
        </w:rPr>
      </w:pPr>
      <w:r w:rsidRPr="00613F44">
        <w:rPr>
          <w:rFonts w:eastAsia="Times New Roman"/>
          <w:b/>
          <w:szCs w:val="24"/>
        </w:rPr>
        <w:t xml:space="preserve">REQUIRED KNOWLEDGE AND SKILLS </w:t>
      </w:r>
    </w:p>
    <w:p w14:paraId="3BA3D620"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This section describes the knowledge and skills required for this unit of competency. </w:t>
      </w:r>
    </w:p>
    <w:p w14:paraId="175A645E" w14:textId="77777777" w:rsidR="001D4ADE" w:rsidRPr="00613F44" w:rsidRDefault="001D4ADE" w:rsidP="001D4ADE">
      <w:pPr>
        <w:spacing w:line="276" w:lineRule="auto"/>
        <w:rPr>
          <w:rFonts w:eastAsia="Times New Roman"/>
          <w:b/>
          <w:szCs w:val="24"/>
        </w:rPr>
      </w:pPr>
    </w:p>
    <w:p w14:paraId="01C91C5B" w14:textId="77777777" w:rsidR="001D4ADE" w:rsidRPr="00613F44" w:rsidRDefault="001D4ADE" w:rsidP="001D4ADE">
      <w:pPr>
        <w:spacing w:line="276" w:lineRule="auto"/>
        <w:rPr>
          <w:rFonts w:eastAsia="Times New Roman"/>
          <w:b/>
          <w:color w:val="auto"/>
          <w:szCs w:val="24"/>
        </w:rPr>
      </w:pPr>
      <w:r w:rsidRPr="00613F44">
        <w:rPr>
          <w:rFonts w:eastAsia="Times New Roman"/>
          <w:b/>
          <w:color w:val="auto"/>
          <w:szCs w:val="24"/>
        </w:rPr>
        <w:t>Required knowledge</w:t>
      </w:r>
    </w:p>
    <w:p w14:paraId="1B5176FF"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The individual needs to demonstrate knowledge of: </w:t>
      </w:r>
    </w:p>
    <w:p w14:paraId="1F4EE75D"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Health and safety in skin makeup</w:t>
      </w:r>
    </w:p>
    <w:p w14:paraId="310E9348"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Skin makeup products and supplies</w:t>
      </w:r>
    </w:p>
    <w:p w14:paraId="1735095A"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 xml:space="preserve">Skin types </w:t>
      </w:r>
    </w:p>
    <w:p w14:paraId="68B46D27"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Skin makeup service tools and equipment</w:t>
      </w:r>
    </w:p>
    <w:p w14:paraId="6CCC587E"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 xml:space="preserve">Colour selection </w:t>
      </w:r>
    </w:p>
    <w:p w14:paraId="766BC61E" w14:textId="77777777"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 xml:space="preserve">Skin makeup trends </w:t>
      </w:r>
    </w:p>
    <w:p w14:paraId="034AE5EA" w14:textId="64C5E03E" w:rsidR="001D4ADE" w:rsidRPr="00613F44" w:rsidRDefault="001D4ADE" w:rsidP="00011619">
      <w:pPr>
        <w:numPr>
          <w:ilvl w:val="0"/>
          <w:numId w:val="109"/>
        </w:numPr>
        <w:spacing w:after="0" w:line="276" w:lineRule="auto"/>
        <w:rPr>
          <w:rFonts w:eastAsia="Times New Roman"/>
          <w:szCs w:val="24"/>
        </w:rPr>
      </w:pPr>
      <w:r w:rsidRPr="00613F44">
        <w:rPr>
          <w:rFonts w:eastAsia="Times New Roman"/>
          <w:szCs w:val="24"/>
        </w:rPr>
        <w:t>Types of skin makeup</w:t>
      </w:r>
    </w:p>
    <w:p w14:paraId="6B62F794" w14:textId="77777777" w:rsidR="001D4ADE" w:rsidRPr="00613F44" w:rsidRDefault="001D4ADE" w:rsidP="001D4ADE">
      <w:pPr>
        <w:spacing w:line="276" w:lineRule="auto"/>
        <w:rPr>
          <w:rFonts w:eastAsia="Times New Roman"/>
          <w:szCs w:val="24"/>
        </w:rPr>
      </w:pPr>
      <w:r w:rsidRPr="00613F44">
        <w:rPr>
          <w:rFonts w:eastAsia="Times New Roman"/>
          <w:b/>
          <w:szCs w:val="24"/>
        </w:rPr>
        <w:t>Required skills</w:t>
      </w:r>
      <w:r w:rsidRPr="00613F44">
        <w:rPr>
          <w:rFonts w:eastAsia="Times New Roman"/>
          <w:szCs w:val="24"/>
        </w:rPr>
        <w:t xml:space="preserve"> </w:t>
      </w:r>
    </w:p>
    <w:p w14:paraId="4EC0E419"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The individual needs to demonstrate the following skills: </w:t>
      </w:r>
    </w:p>
    <w:p w14:paraId="58FB8340" w14:textId="77777777" w:rsidR="001D4ADE" w:rsidRPr="00613F44" w:rsidRDefault="001D4ADE" w:rsidP="00011619">
      <w:pPr>
        <w:numPr>
          <w:ilvl w:val="0"/>
          <w:numId w:val="110"/>
        </w:numPr>
        <w:spacing w:after="0" w:line="276" w:lineRule="auto"/>
        <w:rPr>
          <w:rFonts w:eastAsia="Times New Roman"/>
          <w:szCs w:val="24"/>
        </w:rPr>
      </w:pPr>
      <w:r w:rsidRPr="00613F44">
        <w:rPr>
          <w:rFonts w:eastAsia="Times New Roman"/>
          <w:szCs w:val="24"/>
        </w:rPr>
        <w:t xml:space="preserve">Communication </w:t>
      </w:r>
    </w:p>
    <w:p w14:paraId="43E704DE" w14:textId="77777777" w:rsidR="001D4ADE" w:rsidRPr="00613F44" w:rsidRDefault="001D4ADE" w:rsidP="00011619">
      <w:pPr>
        <w:numPr>
          <w:ilvl w:val="0"/>
          <w:numId w:val="110"/>
        </w:numPr>
        <w:spacing w:after="0" w:line="276" w:lineRule="auto"/>
        <w:rPr>
          <w:rFonts w:eastAsia="Times New Roman"/>
          <w:szCs w:val="24"/>
        </w:rPr>
      </w:pPr>
      <w:r w:rsidRPr="00613F44">
        <w:rPr>
          <w:rFonts w:eastAsia="Times New Roman"/>
          <w:szCs w:val="24"/>
        </w:rPr>
        <w:t>Creativity</w:t>
      </w:r>
    </w:p>
    <w:p w14:paraId="10B29197" w14:textId="77777777" w:rsidR="001D4ADE" w:rsidRPr="00613F44" w:rsidRDefault="001D4ADE" w:rsidP="00011619">
      <w:pPr>
        <w:numPr>
          <w:ilvl w:val="0"/>
          <w:numId w:val="110"/>
        </w:numPr>
        <w:spacing w:after="0" w:line="276" w:lineRule="auto"/>
        <w:rPr>
          <w:rFonts w:eastAsia="Times New Roman"/>
          <w:szCs w:val="24"/>
        </w:rPr>
      </w:pPr>
      <w:r w:rsidRPr="00613F44">
        <w:rPr>
          <w:rFonts w:eastAsia="Times New Roman"/>
          <w:szCs w:val="24"/>
        </w:rPr>
        <w:t xml:space="preserve">Interpersonal </w:t>
      </w:r>
    </w:p>
    <w:p w14:paraId="2D8818A3" w14:textId="77777777" w:rsidR="001D4ADE" w:rsidRPr="00613F44" w:rsidRDefault="001D4ADE" w:rsidP="00011619">
      <w:pPr>
        <w:numPr>
          <w:ilvl w:val="0"/>
          <w:numId w:val="110"/>
        </w:numPr>
        <w:spacing w:after="0" w:line="276" w:lineRule="auto"/>
        <w:rPr>
          <w:rFonts w:eastAsia="Times New Roman"/>
          <w:szCs w:val="24"/>
        </w:rPr>
      </w:pPr>
      <w:r w:rsidRPr="00613F44">
        <w:rPr>
          <w:rFonts w:eastAsia="Times New Roman"/>
          <w:szCs w:val="24"/>
        </w:rPr>
        <w:t>Time management</w:t>
      </w:r>
    </w:p>
    <w:p w14:paraId="5925E354" w14:textId="77777777" w:rsidR="001D4ADE" w:rsidRPr="00613F44" w:rsidRDefault="001D4ADE" w:rsidP="00011619">
      <w:pPr>
        <w:numPr>
          <w:ilvl w:val="0"/>
          <w:numId w:val="110"/>
        </w:numPr>
        <w:spacing w:after="0" w:line="276" w:lineRule="auto"/>
        <w:rPr>
          <w:rFonts w:eastAsia="Times New Roman"/>
          <w:szCs w:val="24"/>
        </w:rPr>
      </w:pPr>
      <w:r w:rsidRPr="00613F44">
        <w:rPr>
          <w:rFonts w:eastAsia="Times New Roman"/>
          <w:szCs w:val="24"/>
        </w:rPr>
        <w:t xml:space="preserve"> Problem solving</w:t>
      </w:r>
    </w:p>
    <w:p w14:paraId="1D8EFD9C" w14:textId="77777777" w:rsidR="001D4ADE" w:rsidRPr="00613F44" w:rsidRDefault="001D4ADE" w:rsidP="001D4ADE">
      <w:pPr>
        <w:spacing w:after="0" w:line="276" w:lineRule="auto"/>
        <w:ind w:left="765"/>
        <w:rPr>
          <w:rFonts w:eastAsia="Times New Roman"/>
          <w:szCs w:val="24"/>
        </w:rPr>
      </w:pPr>
    </w:p>
    <w:p w14:paraId="16389B98" w14:textId="77777777" w:rsidR="00A4314B" w:rsidRPr="00613F44" w:rsidRDefault="00A4314B" w:rsidP="001D4ADE">
      <w:pPr>
        <w:spacing w:line="276" w:lineRule="auto"/>
        <w:rPr>
          <w:rFonts w:eastAsia="Times New Roman"/>
          <w:b/>
          <w:szCs w:val="24"/>
        </w:rPr>
      </w:pPr>
    </w:p>
    <w:p w14:paraId="14B5CD5E" w14:textId="77777777" w:rsidR="00A4314B" w:rsidRPr="00613F44" w:rsidRDefault="00A4314B" w:rsidP="001D4ADE">
      <w:pPr>
        <w:spacing w:line="276" w:lineRule="auto"/>
        <w:rPr>
          <w:rFonts w:eastAsia="Times New Roman"/>
          <w:b/>
          <w:szCs w:val="24"/>
        </w:rPr>
      </w:pPr>
    </w:p>
    <w:p w14:paraId="11A41953" w14:textId="77777777" w:rsidR="001D4ADE" w:rsidRPr="00613F44" w:rsidRDefault="001D4ADE" w:rsidP="001D4ADE">
      <w:pPr>
        <w:spacing w:line="276" w:lineRule="auto"/>
        <w:rPr>
          <w:rFonts w:eastAsia="Times New Roman"/>
          <w:b/>
          <w:szCs w:val="24"/>
        </w:rPr>
      </w:pPr>
      <w:r w:rsidRPr="00613F44">
        <w:rPr>
          <w:rFonts w:eastAsia="Times New Roman"/>
          <w:b/>
          <w:szCs w:val="24"/>
        </w:rPr>
        <w:t>EVIDENCE GUIDE</w:t>
      </w:r>
    </w:p>
    <w:p w14:paraId="5F6C3BD9"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3"/>
        <w:gridCol w:w="6893"/>
      </w:tblGrid>
      <w:tr w:rsidR="001D4ADE" w:rsidRPr="00613F44" w14:paraId="05FF4B24" w14:textId="77777777" w:rsidTr="001D4ADE">
        <w:trPr>
          <w:trHeight w:val="5723"/>
        </w:trPr>
        <w:tc>
          <w:tcPr>
            <w:tcW w:w="1089" w:type="pct"/>
          </w:tcPr>
          <w:p w14:paraId="5640E499" w14:textId="77777777" w:rsidR="001D4ADE" w:rsidRPr="00613F44" w:rsidRDefault="001D4ADE" w:rsidP="00011619">
            <w:pPr>
              <w:numPr>
                <w:ilvl w:val="0"/>
                <w:numId w:val="111"/>
              </w:numPr>
              <w:spacing w:after="200" w:line="276" w:lineRule="auto"/>
              <w:contextualSpacing/>
              <w:rPr>
                <w:rFonts w:eastAsia="Calibri"/>
                <w:color w:val="auto"/>
                <w:kern w:val="0"/>
                <w:szCs w:val="24"/>
                <w:lang w:val="en-GB"/>
              </w:rPr>
            </w:pPr>
            <w:r w:rsidRPr="00613F44">
              <w:rPr>
                <w:rFonts w:eastAsia="Calibri"/>
                <w:color w:val="auto"/>
                <w:kern w:val="0"/>
                <w:szCs w:val="24"/>
                <w:lang w:val="en-GB"/>
              </w:rPr>
              <w:t>Critical aspects of competency</w:t>
            </w:r>
          </w:p>
        </w:tc>
        <w:tc>
          <w:tcPr>
            <w:tcW w:w="3911" w:type="pct"/>
          </w:tcPr>
          <w:p w14:paraId="128EA996"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Assessment requires evidence that the candidate: </w:t>
            </w:r>
          </w:p>
          <w:p w14:paraId="060C9778" w14:textId="77777777" w:rsidR="001D4ADE" w:rsidRPr="00613F44" w:rsidRDefault="001D4ADE" w:rsidP="00011619">
            <w:pPr>
              <w:numPr>
                <w:ilvl w:val="0"/>
                <w:numId w:val="112"/>
              </w:numPr>
              <w:suppressAutoHyphens/>
              <w:autoSpaceDN w:val="0"/>
              <w:spacing w:before="240" w:after="0" w:line="276" w:lineRule="auto"/>
              <w:textAlignment w:val="baseline"/>
              <w:rPr>
                <w:rFonts w:eastAsia="Calibri"/>
                <w:color w:val="auto"/>
                <w:kern w:val="0"/>
                <w:szCs w:val="24"/>
                <w:lang w:eastAsia="zh-CN" w:bidi="hi-IN"/>
              </w:rPr>
            </w:pPr>
            <w:r w:rsidRPr="00613F44">
              <w:rPr>
                <w:rFonts w:eastAsia="Times New Roman"/>
                <w:color w:val="auto"/>
                <w:kern w:val="0"/>
                <w:szCs w:val="24"/>
                <w:lang w:eastAsia="zh-CN" w:bidi="hi-IN"/>
              </w:rPr>
              <w:t>Analyzed client’s skin for makeup service as per work procedure</w:t>
            </w:r>
            <w:r w:rsidRPr="00613F44">
              <w:rPr>
                <w:rFonts w:eastAsia="Times New Roman"/>
                <w:b/>
                <w:color w:val="auto"/>
                <w:kern w:val="0"/>
                <w:szCs w:val="24"/>
                <w:lang w:eastAsia="zh-CN" w:bidi="hi-IN"/>
              </w:rPr>
              <w:t>.</w:t>
            </w:r>
          </w:p>
          <w:p w14:paraId="2C1B7E02" w14:textId="77777777" w:rsidR="001D4ADE" w:rsidRPr="00613F44" w:rsidRDefault="001D4ADE" w:rsidP="00011619">
            <w:pPr>
              <w:numPr>
                <w:ilvl w:val="0"/>
                <w:numId w:val="112"/>
              </w:numPr>
              <w:suppressAutoHyphens/>
              <w:autoSpaceDN w:val="0"/>
              <w:spacing w:before="240" w:after="0" w:line="276" w:lineRule="auto"/>
              <w:textAlignment w:val="baseline"/>
              <w:rPr>
                <w:rFonts w:eastAsia="Calibri"/>
                <w:color w:val="auto"/>
                <w:kern w:val="0"/>
                <w:szCs w:val="24"/>
                <w:lang w:eastAsia="zh-CN" w:bidi="hi-IN"/>
              </w:rPr>
            </w:pPr>
            <w:r w:rsidRPr="00613F44">
              <w:rPr>
                <w:rFonts w:eastAsia="Times New Roman"/>
                <w:color w:val="auto"/>
                <w:kern w:val="0"/>
                <w:szCs w:val="24"/>
                <w:lang w:eastAsia="zh-CN" w:bidi="hi-IN"/>
              </w:rPr>
              <w:t>Assembled and prepared</w:t>
            </w:r>
            <w:r w:rsidRPr="00613F44">
              <w:rPr>
                <w:rFonts w:eastAsia="Times New Roman"/>
                <w:b/>
                <w:color w:val="auto"/>
                <w:kern w:val="0"/>
                <w:szCs w:val="24"/>
                <w:lang w:eastAsia="zh-CN" w:bidi="hi-IN"/>
              </w:rPr>
              <w:t xml:space="preserve"> </w:t>
            </w:r>
            <w:r w:rsidRPr="00613F44">
              <w:rPr>
                <w:rFonts w:eastAsia="Times New Roman"/>
                <w:color w:val="auto"/>
                <w:kern w:val="0"/>
                <w:szCs w:val="24"/>
                <w:lang w:eastAsia="zh-CN" w:bidi="hi-IN"/>
              </w:rPr>
              <w:t>skin make up tools and equipment</w:t>
            </w:r>
            <w:r w:rsidRPr="00613F44">
              <w:rPr>
                <w:rFonts w:eastAsia="Times New Roman"/>
                <w:b/>
                <w:i/>
                <w:color w:val="auto"/>
                <w:kern w:val="0"/>
                <w:szCs w:val="24"/>
                <w:lang w:eastAsia="zh-CN" w:bidi="hi-IN"/>
              </w:rPr>
              <w:t xml:space="preserve"> </w:t>
            </w:r>
            <w:r w:rsidRPr="00613F44">
              <w:rPr>
                <w:rFonts w:eastAsia="Times New Roman"/>
                <w:color w:val="auto"/>
                <w:kern w:val="0"/>
                <w:szCs w:val="24"/>
                <w:lang w:eastAsia="zh-CN" w:bidi="hi-IN"/>
              </w:rPr>
              <w:t>as per work requirement.</w:t>
            </w:r>
          </w:p>
          <w:p w14:paraId="35BDDB09" w14:textId="77777777" w:rsidR="001D4ADE" w:rsidRPr="00613F44" w:rsidRDefault="001D4ADE" w:rsidP="00011619">
            <w:pPr>
              <w:numPr>
                <w:ilvl w:val="0"/>
                <w:numId w:val="112"/>
              </w:numPr>
              <w:suppressAutoHyphens/>
              <w:autoSpaceDN w:val="0"/>
              <w:spacing w:after="0" w:line="276" w:lineRule="auto"/>
              <w:textAlignment w:val="baseline"/>
              <w:rPr>
                <w:rFonts w:eastAsia="Calibri"/>
                <w:color w:val="auto"/>
                <w:kern w:val="0"/>
                <w:szCs w:val="24"/>
                <w:lang w:eastAsia="zh-CN" w:bidi="hi-IN"/>
              </w:rPr>
            </w:pPr>
            <w:r w:rsidRPr="00613F44">
              <w:rPr>
                <w:rFonts w:eastAsia="Times New Roman"/>
                <w:color w:val="auto"/>
                <w:kern w:val="0"/>
                <w:szCs w:val="24"/>
                <w:lang w:eastAsia="zh-CN" w:bidi="hi-IN"/>
              </w:rPr>
              <w:t>Prepared skin make up</w:t>
            </w:r>
            <w:r w:rsidRPr="00613F44">
              <w:rPr>
                <w:rFonts w:eastAsia="Times New Roman"/>
                <w:b/>
                <w:i/>
                <w:color w:val="auto"/>
                <w:kern w:val="0"/>
                <w:szCs w:val="24"/>
                <w:lang w:eastAsia="zh-CN" w:bidi="hi-IN"/>
              </w:rPr>
              <w:t xml:space="preserve"> </w:t>
            </w:r>
            <w:r w:rsidRPr="00613F44">
              <w:rPr>
                <w:rFonts w:eastAsia="Times New Roman"/>
                <w:color w:val="auto"/>
                <w:kern w:val="0"/>
                <w:szCs w:val="24"/>
                <w:lang w:eastAsia="zh-CN" w:bidi="hi-IN"/>
              </w:rPr>
              <w:t>products</w:t>
            </w:r>
            <w:r w:rsidRPr="00613F44">
              <w:rPr>
                <w:rFonts w:eastAsia="Times New Roman"/>
                <w:b/>
                <w:i/>
                <w:color w:val="auto"/>
                <w:kern w:val="0"/>
                <w:szCs w:val="24"/>
                <w:lang w:eastAsia="zh-CN" w:bidi="hi-IN"/>
              </w:rPr>
              <w:t xml:space="preserve"> </w:t>
            </w:r>
            <w:r w:rsidRPr="00613F44">
              <w:rPr>
                <w:rFonts w:eastAsia="Times New Roman"/>
                <w:color w:val="auto"/>
                <w:kern w:val="0"/>
                <w:szCs w:val="24"/>
                <w:lang w:eastAsia="zh-CN" w:bidi="hi-IN"/>
              </w:rPr>
              <w:t>and supplies</w:t>
            </w:r>
            <w:r w:rsidRPr="00613F44">
              <w:rPr>
                <w:rFonts w:eastAsia="Times New Roman"/>
                <w:b/>
                <w:i/>
                <w:color w:val="auto"/>
                <w:kern w:val="0"/>
                <w:szCs w:val="24"/>
                <w:lang w:eastAsia="zh-CN" w:bidi="hi-IN"/>
              </w:rPr>
              <w:t xml:space="preserve"> </w:t>
            </w:r>
            <w:r w:rsidRPr="00613F44">
              <w:rPr>
                <w:rFonts w:eastAsia="Times New Roman"/>
                <w:color w:val="auto"/>
                <w:kern w:val="0"/>
                <w:szCs w:val="24"/>
                <w:lang w:eastAsia="zh-CN" w:bidi="hi-IN"/>
              </w:rPr>
              <w:t>based on work requirement.</w:t>
            </w:r>
          </w:p>
          <w:p w14:paraId="4F88A69C" w14:textId="77777777" w:rsidR="001D4ADE" w:rsidRPr="00613F44" w:rsidRDefault="001D4ADE" w:rsidP="00011619">
            <w:pPr>
              <w:numPr>
                <w:ilvl w:val="0"/>
                <w:numId w:val="112"/>
              </w:numPr>
              <w:spacing w:after="200" w:line="276" w:lineRule="auto"/>
              <w:contextualSpacing/>
              <w:rPr>
                <w:rFonts w:eastAsia="Calibri"/>
                <w:color w:val="auto"/>
                <w:kern w:val="0"/>
                <w:szCs w:val="24"/>
                <w:lang w:eastAsia="zh-CN" w:bidi="hi-IN"/>
              </w:rPr>
            </w:pPr>
            <w:r w:rsidRPr="00613F44">
              <w:rPr>
                <w:rFonts w:eastAsia="Calibri"/>
                <w:color w:val="auto"/>
                <w:kern w:val="0"/>
                <w:szCs w:val="24"/>
                <w:lang w:eastAsia="zh-CN" w:bidi="hi-IN"/>
              </w:rPr>
              <w:t>Performed skin make up procedure as per client requirement.</w:t>
            </w:r>
          </w:p>
          <w:p w14:paraId="486C8D4E" w14:textId="77777777" w:rsidR="001D4ADE" w:rsidRPr="00613F44" w:rsidRDefault="001D4ADE" w:rsidP="00011619">
            <w:pPr>
              <w:numPr>
                <w:ilvl w:val="0"/>
                <w:numId w:val="112"/>
              </w:numPr>
              <w:suppressAutoHyphens/>
              <w:autoSpaceDN w:val="0"/>
              <w:spacing w:after="0" w:line="276" w:lineRule="auto"/>
              <w:textAlignment w:val="baseline"/>
              <w:rPr>
                <w:rFonts w:eastAsia="Calibri"/>
                <w:color w:val="auto"/>
                <w:kern w:val="0"/>
                <w:szCs w:val="24"/>
                <w:lang w:eastAsia="zh-CN" w:bidi="hi-IN"/>
              </w:rPr>
            </w:pPr>
            <w:r w:rsidRPr="00613F44">
              <w:rPr>
                <w:rFonts w:eastAsia="Calibri"/>
                <w:color w:val="auto"/>
                <w:kern w:val="0"/>
                <w:szCs w:val="24"/>
                <w:lang w:eastAsia="zh-CN" w:bidi="hi-IN"/>
              </w:rPr>
              <w:t>Provided skin make up after care advice as per service offered.</w:t>
            </w:r>
          </w:p>
          <w:p w14:paraId="0775D2FD" w14:textId="77777777" w:rsidR="001D4ADE" w:rsidRPr="00613F44" w:rsidRDefault="001D4ADE" w:rsidP="00011619">
            <w:pPr>
              <w:numPr>
                <w:ilvl w:val="0"/>
                <w:numId w:val="112"/>
              </w:numPr>
              <w:suppressAutoHyphens/>
              <w:autoSpaceDN w:val="0"/>
              <w:spacing w:after="0" w:line="276" w:lineRule="auto"/>
              <w:textAlignment w:val="baseline"/>
              <w:rPr>
                <w:rFonts w:eastAsia="Calibri"/>
                <w:color w:val="auto"/>
                <w:kern w:val="0"/>
                <w:szCs w:val="24"/>
                <w:lang w:eastAsia="zh-CN" w:bidi="hi-IN"/>
              </w:rPr>
            </w:pPr>
            <w:r w:rsidRPr="00613F44">
              <w:rPr>
                <w:rFonts w:eastAsia="Times New Roman"/>
                <w:color w:val="auto"/>
                <w:kern w:val="0"/>
                <w:szCs w:val="24"/>
                <w:lang w:eastAsia="zh-CN" w:bidi="hi-IN"/>
              </w:rPr>
              <w:t>Cleaned and disinfected skin make up tools and equipment based on work procedure.</w:t>
            </w:r>
          </w:p>
          <w:p w14:paraId="4E2BEBBB" w14:textId="77777777" w:rsidR="001D4ADE" w:rsidRPr="00613F44" w:rsidRDefault="001D4ADE" w:rsidP="00011619">
            <w:pPr>
              <w:numPr>
                <w:ilvl w:val="0"/>
                <w:numId w:val="112"/>
              </w:numPr>
              <w:suppressAutoHyphens/>
              <w:autoSpaceDN w:val="0"/>
              <w:spacing w:after="0" w:line="276" w:lineRule="auto"/>
              <w:textAlignment w:val="baseline"/>
              <w:rPr>
                <w:rFonts w:eastAsia="Calibri"/>
                <w:color w:val="auto"/>
                <w:kern w:val="0"/>
                <w:szCs w:val="24"/>
                <w:lang w:eastAsia="zh-CN" w:bidi="hi-IN"/>
              </w:rPr>
            </w:pPr>
            <w:r w:rsidRPr="00613F44">
              <w:rPr>
                <w:rFonts w:eastAsia="Times New Roman"/>
                <w:color w:val="auto"/>
                <w:kern w:val="0"/>
                <w:szCs w:val="24"/>
                <w:lang w:eastAsia="zh-CN" w:bidi="hi-IN"/>
              </w:rPr>
              <w:t>Cleaned skin make up work station and</w:t>
            </w:r>
            <w:r w:rsidRPr="00613F44">
              <w:rPr>
                <w:rFonts w:eastAsia="Calibri"/>
                <w:color w:val="auto"/>
                <w:kern w:val="0"/>
                <w:szCs w:val="24"/>
                <w:lang w:eastAsia="zh-CN" w:bidi="hi-IN"/>
              </w:rPr>
              <w:t xml:space="preserve"> </w:t>
            </w:r>
            <w:r w:rsidRPr="00613F44">
              <w:rPr>
                <w:rFonts w:eastAsia="Times New Roman"/>
                <w:color w:val="auto"/>
                <w:kern w:val="0"/>
                <w:szCs w:val="24"/>
                <w:lang w:eastAsia="zh-CN" w:bidi="hi-IN"/>
              </w:rPr>
              <w:t>disposed waste as per workplace procedure.</w:t>
            </w:r>
          </w:p>
        </w:tc>
      </w:tr>
      <w:tr w:rsidR="001D4ADE" w:rsidRPr="00613F44" w14:paraId="5DFEFA12" w14:textId="77777777" w:rsidTr="001D4ADE">
        <w:trPr>
          <w:trHeight w:val="1610"/>
        </w:trPr>
        <w:tc>
          <w:tcPr>
            <w:tcW w:w="1089" w:type="pct"/>
          </w:tcPr>
          <w:p w14:paraId="2DF24E44" w14:textId="77777777" w:rsidR="001D4ADE" w:rsidRPr="00613F44" w:rsidRDefault="001D4ADE" w:rsidP="00011619">
            <w:pPr>
              <w:numPr>
                <w:ilvl w:val="0"/>
                <w:numId w:val="111"/>
              </w:numPr>
              <w:spacing w:after="160" w:line="276" w:lineRule="auto"/>
              <w:rPr>
                <w:rFonts w:eastAsia="Times New Roman"/>
                <w:szCs w:val="24"/>
              </w:rPr>
            </w:pPr>
            <w:r w:rsidRPr="00613F44">
              <w:rPr>
                <w:rFonts w:eastAsia="Times New Roman"/>
                <w:szCs w:val="24"/>
              </w:rPr>
              <w:t>Resource implications</w:t>
            </w:r>
          </w:p>
        </w:tc>
        <w:tc>
          <w:tcPr>
            <w:tcW w:w="3911" w:type="pct"/>
          </w:tcPr>
          <w:p w14:paraId="43B1444B"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The following resources </w:t>
            </w:r>
            <w:r w:rsidRPr="00613F44">
              <w:rPr>
                <w:rFonts w:eastAsia="Times New Roman"/>
                <w:b/>
                <w:szCs w:val="24"/>
              </w:rPr>
              <w:t>should</w:t>
            </w:r>
            <w:r w:rsidRPr="00613F44">
              <w:rPr>
                <w:rFonts w:eastAsia="Times New Roman"/>
                <w:szCs w:val="24"/>
              </w:rPr>
              <w:t xml:space="preserve"> be provided:</w:t>
            </w:r>
          </w:p>
          <w:p w14:paraId="0295D6EE" w14:textId="77777777" w:rsidR="001D4ADE" w:rsidRPr="00613F44" w:rsidRDefault="001D4ADE" w:rsidP="001D4ADE">
            <w:pPr>
              <w:spacing w:after="0" w:line="276" w:lineRule="auto"/>
              <w:contextualSpacing/>
              <w:rPr>
                <w:rFonts w:eastAsia="Calibri"/>
                <w:color w:val="auto"/>
                <w:kern w:val="0"/>
                <w:szCs w:val="24"/>
                <w:lang w:val="en-GB"/>
              </w:rPr>
            </w:pPr>
            <w:r w:rsidRPr="00613F44">
              <w:rPr>
                <w:rFonts w:eastAsia="Calibri"/>
                <w:color w:val="auto"/>
                <w:kern w:val="0"/>
                <w:szCs w:val="24"/>
                <w:lang w:val="en-GB"/>
              </w:rPr>
              <w:t>2.1 Appropriately simulated environment where assessment can take place</w:t>
            </w:r>
          </w:p>
          <w:p w14:paraId="4963083B" w14:textId="77777777" w:rsidR="001D4ADE" w:rsidRPr="00613F44" w:rsidRDefault="001D4ADE" w:rsidP="00011619">
            <w:pPr>
              <w:numPr>
                <w:ilvl w:val="1"/>
                <w:numId w:val="113"/>
              </w:numPr>
              <w:spacing w:after="0" w:line="276" w:lineRule="auto"/>
              <w:contextualSpacing/>
              <w:rPr>
                <w:rFonts w:eastAsia="Calibri"/>
                <w:color w:val="auto"/>
                <w:kern w:val="0"/>
                <w:szCs w:val="24"/>
                <w:lang w:val="en-GB"/>
              </w:rPr>
            </w:pPr>
            <w:r w:rsidRPr="00613F44">
              <w:rPr>
                <w:rFonts w:eastAsia="Calibri"/>
                <w:color w:val="auto"/>
                <w:kern w:val="0"/>
                <w:szCs w:val="24"/>
                <w:lang w:val="en-GB"/>
              </w:rPr>
              <w:t>Access to relevant work environment</w:t>
            </w:r>
          </w:p>
          <w:p w14:paraId="773F99DF" w14:textId="77777777" w:rsidR="001D4ADE" w:rsidRPr="00613F44" w:rsidRDefault="001D4ADE" w:rsidP="001D4ADE">
            <w:pPr>
              <w:spacing w:after="0" w:line="276" w:lineRule="auto"/>
              <w:contextualSpacing/>
              <w:rPr>
                <w:rFonts w:eastAsia="Calibri"/>
                <w:color w:val="auto"/>
                <w:kern w:val="0"/>
                <w:szCs w:val="24"/>
                <w:lang w:val="en-GB"/>
              </w:rPr>
            </w:pPr>
            <w:r w:rsidRPr="00613F44">
              <w:rPr>
                <w:rFonts w:eastAsia="Calibri"/>
                <w:color w:val="auto"/>
                <w:kern w:val="0"/>
                <w:szCs w:val="24"/>
                <w:lang w:val="en-GB"/>
              </w:rPr>
              <w:t>2.3 Resources relevant to the proposed activities or tasks</w:t>
            </w:r>
          </w:p>
        </w:tc>
      </w:tr>
      <w:tr w:rsidR="001D4ADE" w:rsidRPr="00613F44" w14:paraId="6D056083" w14:textId="77777777" w:rsidTr="001D4ADE">
        <w:trPr>
          <w:trHeight w:val="2078"/>
        </w:trPr>
        <w:tc>
          <w:tcPr>
            <w:tcW w:w="1089" w:type="pct"/>
          </w:tcPr>
          <w:p w14:paraId="19CC5A56" w14:textId="77777777" w:rsidR="001D4ADE" w:rsidRPr="00613F44" w:rsidRDefault="001D4ADE" w:rsidP="00011619">
            <w:pPr>
              <w:numPr>
                <w:ilvl w:val="0"/>
                <w:numId w:val="113"/>
              </w:numPr>
              <w:spacing w:after="160" w:line="276" w:lineRule="auto"/>
              <w:rPr>
                <w:rFonts w:eastAsia="Times New Roman"/>
                <w:szCs w:val="24"/>
              </w:rPr>
            </w:pPr>
            <w:r w:rsidRPr="00613F44">
              <w:rPr>
                <w:rFonts w:eastAsia="Times New Roman"/>
                <w:szCs w:val="24"/>
              </w:rPr>
              <w:t>Methods of assessment</w:t>
            </w:r>
          </w:p>
        </w:tc>
        <w:tc>
          <w:tcPr>
            <w:tcW w:w="3911" w:type="pct"/>
          </w:tcPr>
          <w:p w14:paraId="4FB247E5" w14:textId="77777777" w:rsidR="001D4ADE" w:rsidRPr="00613F44" w:rsidRDefault="001D4ADE" w:rsidP="001D4ADE">
            <w:pPr>
              <w:spacing w:line="276" w:lineRule="auto"/>
              <w:rPr>
                <w:rFonts w:eastAsia="Times New Roman"/>
                <w:szCs w:val="24"/>
              </w:rPr>
            </w:pPr>
            <w:r w:rsidRPr="00613F44">
              <w:rPr>
                <w:rFonts w:eastAsia="Times New Roman"/>
                <w:szCs w:val="24"/>
              </w:rPr>
              <w:t xml:space="preserve">Competency in this unit may be assessed through: </w:t>
            </w:r>
          </w:p>
          <w:p w14:paraId="057CEDF1" w14:textId="77777777" w:rsidR="001D4ADE" w:rsidRPr="00613F44" w:rsidRDefault="001D4ADE" w:rsidP="00011619">
            <w:pPr>
              <w:numPr>
                <w:ilvl w:val="1"/>
                <w:numId w:val="99"/>
              </w:numPr>
              <w:spacing w:after="0" w:line="276" w:lineRule="auto"/>
              <w:contextualSpacing/>
              <w:rPr>
                <w:rFonts w:eastAsia="Calibri"/>
                <w:color w:val="auto"/>
                <w:kern w:val="0"/>
                <w:szCs w:val="24"/>
                <w:lang w:val="en-GB"/>
              </w:rPr>
            </w:pPr>
            <w:r w:rsidRPr="00613F44">
              <w:rPr>
                <w:rFonts w:eastAsia="Calibri"/>
                <w:color w:val="auto"/>
                <w:kern w:val="0"/>
                <w:szCs w:val="24"/>
                <w:lang w:val="en-GB"/>
              </w:rPr>
              <w:t xml:space="preserve">Practical assessment </w:t>
            </w:r>
          </w:p>
          <w:p w14:paraId="24C0F08C" w14:textId="77777777" w:rsidR="001D4ADE" w:rsidRPr="00613F44" w:rsidRDefault="001D4ADE" w:rsidP="00011619">
            <w:pPr>
              <w:numPr>
                <w:ilvl w:val="1"/>
                <w:numId w:val="99"/>
              </w:numPr>
              <w:spacing w:after="0" w:line="276" w:lineRule="auto"/>
              <w:contextualSpacing/>
              <w:rPr>
                <w:rFonts w:eastAsia="Calibri"/>
                <w:color w:val="auto"/>
                <w:kern w:val="0"/>
                <w:szCs w:val="24"/>
                <w:lang w:val="en-GB"/>
              </w:rPr>
            </w:pPr>
            <w:r w:rsidRPr="00613F44">
              <w:rPr>
                <w:rFonts w:eastAsia="Calibri"/>
                <w:color w:val="auto"/>
                <w:kern w:val="0"/>
                <w:szCs w:val="24"/>
                <w:lang w:val="en-GB"/>
              </w:rPr>
              <w:t xml:space="preserve">Portfolio of evidence                             </w:t>
            </w:r>
          </w:p>
          <w:p w14:paraId="18D8F4F7" w14:textId="77777777" w:rsidR="001D4ADE" w:rsidRPr="00613F44" w:rsidRDefault="001D4ADE" w:rsidP="00011619">
            <w:pPr>
              <w:numPr>
                <w:ilvl w:val="1"/>
                <w:numId w:val="99"/>
              </w:numPr>
              <w:spacing w:after="0" w:line="276" w:lineRule="auto"/>
              <w:contextualSpacing/>
              <w:rPr>
                <w:rFonts w:eastAsia="Calibri"/>
                <w:color w:val="auto"/>
                <w:kern w:val="0"/>
                <w:szCs w:val="24"/>
                <w:lang w:val="en-GB"/>
              </w:rPr>
            </w:pPr>
            <w:r w:rsidRPr="00613F44">
              <w:rPr>
                <w:rFonts w:eastAsia="Calibri"/>
                <w:color w:val="auto"/>
                <w:kern w:val="0"/>
                <w:szCs w:val="24"/>
                <w:lang w:val="en-GB"/>
              </w:rPr>
              <w:t>Written assessment</w:t>
            </w:r>
          </w:p>
          <w:p w14:paraId="563A73DB" w14:textId="77777777" w:rsidR="001D4ADE" w:rsidRPr="00613F44" w:rsidRDefault="001D4ADE" w:rsidP="00011619">
            <w:pPr>
              <w:numPr>
                <w:ilvl w:val="1"/>
                <w:numId w:val="99"/>
              </w:numPr>
              <w:spacing w:after="0" w:line="276" w:lineRule="auto"/>
              <w:contextualSpacing/>
              <w:rPr>
                <w:rFonts w:eastAsia="Calibri"/>
                <w:color w:val="auto"/>
                <w:kern w:val="0"/>
                <w:szCs w:val="24"/>
                <w:lang w:val="en-GB"/>
              </w:rPr>
            </w:pPr>
            <w:r w:rsidRPr="00613F44">
              <w:rPr>
                <w:rFonts w:eastAsia="Calibri"/>
                <w:color w:val="auto"/>
                <w:kern w:val="0"/>
                <w:szCs w:val="24"/>
                <w:lang w:val="en-GB"/>
              </w:rPr>
              <w:t>Oral assessment</w:t>
            </w:r>
          </w:p>
          <w:p w14:paraId="1B7B8761" w14:textId="77777777" w:rsidR="001D4ADE" w:rsidRPr="00613F44" w:rsidRDefault="001D4ADE" w:rsidP="00011619">
            <w:pPr>
              <w:numPr>
                <w:ilvl w:val="1"/>
                <w:numId w:val="99"/>
              </w:numPr>
              <w:spacing w:after="0" w:line="276" w:lineRule="auto"/>
              <w:contextualSpacing/>
              <w:rPr>
                <w:rFonts w:eastAsia="Calibri"/>
                <w:color w:val="auto"/>
                <w:kern w:val="0"/>
                <w:szCs w:val="24"/>
                <w:lang w:val="en-GB"/>
              </w:rPr>
            </w:pPr>
            <w:r w:rsidRPr="00613F44">
              <w:rPr>
                <w:rFonts w:eastAsia="Calibri"/>
                <w:color w:val="auto"/>
                <w:kern w:val="0"/>
                <w:szCs w:val="24"/>
                <w:lang w:val="en-GB"/>
              </w:rPr>
              <w:t>Project</w:t>
            </w:r>
          </w:p>
        </w:tc>
      </w:tr>
      <w:tr w:rsidR="001D4ADE" w:rsidRPr="00613F44" w14:paraId="0445E7D4" w14:textId="77777777" w:rsidTr="001D4ADE">
        <w:trPr>
          <w:trHeight w:val="467"/>
        </w:trPr>
        <w:tc>
          <w:tcPr>
            <w:tcW w:w="1089" w:type="pct"/>
          </w:tcPr>
          <w:p w14:paraId="02547E59" w14:textId="77777777" w:rsidR="001D4ADE" w:rsidRPr="00613F44" w:rsidRDefault="001D4ADE" w:rsidP="00011619">
            <w:pPr>
              <w:numPr>
                <w:ilvl w:val="0"/>
                <w:numId w:val="113"/>
              </w:numPr>
              <w:spacing w:after="160" w:line="276" w:lineRule="auto"/>
              <w:rPr>
                <w:rFonts w:eastAsia="Times New Roman"/>
                <w:color w:val="auto"/>
                <w:szCs w:val="24"/>
              </w:rPr>
            </w:pPr>
            <w:r w:rsidRPr="00613F44">
              <w:rPr>
                <w:rFonts w:eastAsia="Times New Roman"/>
                <w:color w:val="auto"/>
                <w:szCs w:val="24"/>
              </w:rPr>
              <w:t>Context of assessment</w:t>
            </w:r>
          </w:p>
        </w:tc>
        <w:tc>
          <w:tcPr>
            <w:tcW w:w="3911" w:type="pct"/>
          </w:tcPr>
          <w:p w14:paraId="7E7FE070"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Assessment could be conducted:</w:t>
            </w:r>
          </w:p>
          <w:p w14:paraId="0AD22D2B" w14:textId="77777777" w:rsidR="001D4ADE" w:rsidRPr="00613F44" w:rsidRDefault="001D4ADE" w:rsidP="00011619">
            <w:pPr>
              <w:numPr>
                <w:ilvl w:val="1"/>
                <w:numId w:val="113"/>
              </w:numPr>
              <w:spacing w:after="0" w:line="276" w:lineRule="auto"/>
              <w:contextualSpacing/>
              <w:jc w:val="both"/>
              <w:rPr>
                <w:rFonts w:eastAsia="Times New Roman"/>
                <w:color w:val="auto"/>
                <w:kern w:val="0"/>
                <w:szCs w:val="24"/>
              </w:rPr>
            </w:pPr>
            <w:r w:rsidRPr="00613F44">
              <w:rPr>
                <w:rFonts w:eastAsia="Times New Roman"/>
                <w:color w:val="auto"/>
                <w:kern w:val="0"/>
                <w:szCs w:val="24"/>
              </w:rPr>
              <w:t xml:space="preserve">Workplace </w:t>
            </w:r>
          </w:p>
          <w:p w14:paraId="3C1B7435" w14:textId="77777777" w:rsidR="001D4ADE" w:rsidRPr="00613F44" w:rsidRDefault="001D4ADE" w:rsidP="00011619">
            <w:pPr>
              <w:numPr>
                <w:ilvl w:val="1"/>
                <w:numId w:val="113"/>
              </w:numPr>
              <w:spacing w:after="200" w:line="276" w:lineRule="auto"/>
              <w:contextualSpacing/>
              <w:rPr>
                <w:rFonts w:eastAsia="Calibri"/>
                <w:color w:val="auto"/>
                <w:kern w:val="0"/>
                <w:szCs w:val="24"/>
                <w:lang w:val="en-GB"/>
              </w:rPr>
            </w:pPr>
            <w:r w:rsidRPr="00613F44">
              <w:rPr>
                <w:rFonts w:eastAsia="Calibri"/>
                <w:color w:val="auto"/>
                <w:kern w:val="0"/>
                <w:szCs w:val="24"/>
              </w:rPr>
              <w:t xml:space="preserve">Simulated workplace </w:t>
            </w:r>
            <w:r w:rsidRPr="00613F44">
              <w:rPr>
                <w:rFonts w:eastAsia="Times New Roman"/>
                <w:color w:val="auto"/>
                <w:kern w:val="0"/>
                <w:szCs w:val="24"/>
              </w:rPr>
              <w:t xml:space="preserve">  </w:t>
            </w:r>
          </w:p>
        </w:tc>
      </w:tr>
      <w:tr w:rsidR="001D4ADE" w:rsidRPr="00613F44" w14:paraId="7F334366" w14:textId="77777777" w:rsidTr="001D4ADE">
        <w:tc>
          <w:tcPr>
            <w:tcW w:w="1089" w:type="pct"/>
          </w:tcPr>
          <w:p w14:paraId="08DB69F0" w14:textId="77777777" w:rsidR="001D4ADE" w:rsidRPr="00613F44" w:rsidRDefault="001D4ADE" w:rsidP="00011619">
            <w:pPr>
              <w:numPr>
                <w:ilvl w:val="0"/>
                <w:numId w:val="113"/>
              </w:numPr>
              <w:spacing w:after="160" w:line="276" w:lineRule="auto"/>
              <w:rPr>
                <w:rFonts w:eastAsia="Times New Roman"/>
                <w:szCs w:val="24"/>
              </w:rPr>
            </w:pPr>
            <w:r w:rsidRPr="00613F44">
              <w:rPr>
                <w:rFonts w:eastAsia="Times New Roman"/>
                <w:szCs w:val="24"/>
              </w:rPr>
              <w:t>Guidance information for assessment</w:t>
            </w:r>
          </w:p>
        </w:tc>
        <w:tc>
          <w:tcPr>
            <w:tcW w:w="3911" w:type="pct"/>
          </w:tcPr>
          <w:p w14:paraId="647BDF52" w14:textId="77777777" w:rsidR="001D4ADE" w:rsidRPr="00613F44" w:rsidRDefault="001D4ADE" w:rsidP="00011619">
            <w:pPr>
              <w:numPr>
                <w:ilvl w:val="0"/>
                <w:numId w:val="114"/>
              </w:numPr>
              <w:spacing w:after="200" w:line="276" w:lineRule="auto"/>
              <w:contextualSpacing/>
              <w:rPr>
                <w:rFonts w:eastAsia="Calibri"/>
                <w:color w:val="auto"/>
                <w:kern w:val="0"/>
                <w:szCs w:val="24"/>
                <w:lang w:val="en-GB"/>
              </w:rPr>
            </w:pPr>
            <w:r w:rsidRPr="00613F44">
              <w:rPr>
                <w:rFonts w:eastAsia="Calibri"/>
                <w:color w:val="auto"/>
                <w:kern w:val="0"/>
                <w:szCs w:val="24"/>
                <w:lang w:val="en-GB"/>
              </w:rPr>
              <w:t>Holistic assessment with other units relevant to the industry sector and workplace job role is recommended.</w:t>
            </w:r>
          </w:p>
        </w:tc>
      </w:tr>
    </w:tbl>
    <w:p w14:paraId="134AF612" w14:textId="77777777" w:rsidR="001D4ADE" w:rsidRPr="00613F44" w:rsidRDefault="001D4ADE" w:rsidP="001D4ADE">
      <w:pPr>
        <w:spacing w:after="160" w:line="259" w:lineRule="auto"/>
        <w:rPr>
          <w:rFonts w:eastAsia="Calibri"/>
          <w:color w:val="auto"/>
          <w:kern w:val="0"/>
          <w:szCs w:val="24"/>
          <w:lang w:val="en-GB"/>
        </w:rPr>
      </w:pPr>
      <w:bookmarkStart w:id="35" w:name="_Toc10676"/>
      <w:bookmarkStart w:id="36" w:name="_Toc17919"/>
      <w:bookmarkEnd w:id="35"/>
    </w:p>
    <w:p w14:paraId="3DCEC13E" w14:textId="77777777" w:rsidR="001D4ADE" w:rsidRPr="00613F44" w:rsidRDefault="001D4ADE" w:rsidP="00B03A19">
      <w:pPr>
        <w:keepNext/>
        <w:keepLines/>
        <w:spacing w:before="200" w:after="0" w:line="276" w:lineRule="auto"/>
        <w:jc w:val="center"/>
        <w:outlineLvl w:val="1"/>
        <w:rPr>
          <w:rFonts w:eastAsia="Times New Roman"/>
          <w:b/>
          <w:bCs/>
          <w:color w:val="4F81BD"/>
          <w:kern w:val="0"/>
          <w:szCs w:val="24"/>
        </w:rPr>
      </w:pPr>
      <w:bookmarkStart w:id="37" w:name="_Toc195612511"/>
      <w:bookmarkStart w:id="38" w:name="_Toc197094697"/>
      <w:r w:rsidRPr="00613F44">
        <w:rPr>
          <w:rFonts w:eastAsia="Times New Roman"/>
          <w:b/>
          <w:bCs/>
          <w:color w:val="auto"/>
          <w:kern w:val="0"/>
          <w:szCs w:val="24"/>
        </w:rPr>
        <w:lastRenderedPageBreak/>
        <w:t>CONDUCT HAIR ADDITION SERVICE</w:t>
      </w:r>
      <w:bookmarkEnd w:id="36"/>
      <w:bookmarkEnd w:id="37"/>
      <w:bookmarkEnd w:id="38"/>
    </w:p>
    <w:p w14:paraId="3FD843E9" w14:textId="1FA5C740" w:rsidR="001D4ADE" w:rsidRPr="00613F44" w:rsidRDefault="001D4ADE" w:rsidP="001D4ADE">
      <w:pPr>
        <w:spacing w:after="160" w:line="276" w:lineRule="auto"/>
        <w:rPr>
          <w:rFonts w:eastAsia="Calibri"/>
          <w:b/>
          <w:color w:val="auto"/>
          <w:kern w:val="0"/>
          <w:szCs w:val="24"/>
        </w:rPr>
      </w:pPr>
      <w:r w:rsidRPr="00613F44">
        <w:rPr>
          <w:rFonts w:eastAsia="Calibri"/>
          <w:b/>
          <w:color w:val="auto"/>
          <w:kern w:val="0"/>
          <w:szCs w:val="24"/>
        </w:rPr>
        <w:t xml:space="preserve">UNIT CODE:  </w:t>
      </w:r>
      <w:r w:rsidR="00E92982" w:rsidRPr="00613F44">
        <w:rPr>
          <w:rFonts w:eastAsia="Calibri"/>
          <w:color w:val="auto"/>
          <w:kern w:val="0"/>
          <w:szCs w:val="24"/>
        </w:rPr>
        <w:t>1012 3</w:t>
      </w:r>
      <w:r w:rsidRPr="00613F44">
        <w:rPr>
          <w:rFonts w:eastAsia="Calibri"/>
          <w:color w:val="auto"/>
          <w:kern w:val="0"/>
          <w:szCs w:val="24"/>
        </w:rPr>
        <w:t>51 05A</w:t>
      </w:r>
      <w:r w:rsidRPr="00613F44">
        <w:rPr>
          <w:rFonts w:eastAsia="Calibri"/>
          <w:b/>
          <w:color w:val="auto"/>
          <w:kern w:val="0"/>
          <w:szCs w:val="24"/>
        </w:rPr>
        <w:t xml:space="preserve"> </w:t>
      </w:r>
    </w:p>
    <w:p w14:paraId="66B21A0F" w14:textId="77777777" w:rsidR="001D4ADE" w:rsidRPr="00613F44" w:rsidRDefault="001D4ADE" w:rsidP="001D4ADE">
      <w:pPr>
        <w:spacing w:after="160" w:line="276" w:lineRule="auto"/>
        <w:rPr>
          <w:rFonts w:eastAsia="Calibri"/>
          <w:b/>
          <w:color w:val="auto"/>
          <w:kern w:val="0"/>
          <w:szCs w:val="24"/>
        </w:rPr>
      </w:pPr>
      <w:r w:rsidRPr="00613F44">
        <w:rPr>
          <w:rFonts w:eastAsia="Calibri"/>
          <w:b/>
          <w:color w:val="auto"/>
          <w:kern w:val="0"/>
          <w:szCs w:val="24"/>
        </w:rPr>
        <w:t>UNIT DESCRIPTION</w:t>
      </w:r>
    </w:p>
    <w:p w14:paraId="599E982D" w14:textId="77777777" w:rsidR="001D4ADE" w:rsidRPr="00613F44" w:rsidRDefault="001D4ADE" w:rsidP="001D4ADE">
      <w:pPr>
        <w:spacing w:after="160" w:line="276" w:lineRule="auto"/>
        <w:jc w:val="both"/>
        <w:rPr>
          <w:rFonts w:eastAsia="Calibri"/>
          <w:color w:val="auto"/>
          <w:kern w:val="0"/>
          <w:szCs w:val="24"/>
        </w:rPr>
      </w:pPr>
      <w:r w:rsidRPr="00613F44">
        <w:rPr>
          <w:rFonts w:eastAsia="Calibri"/>
          <w:color w:val="auto"/>
          <w:kern w:val="0"/>
          <w:szCs w:val="24"/>
        </w:rPr>
        <w:t>This unit covers the competencies required to conduct hair addition service. It involves Preparing for hair addition service, performing hair addition and post hair addition service procedure.</w:t>
      </w:r>
    </w:p>
    <w:p w14:paraId="3440D150" w14:textId="77777777" w:rsidR="001D4ADE" w:rsidRPr="00613F44" w:rsidRDefault="001D4ADE" w:rsidP="001D4ADE">
      <w:pPr>
        <w:tabs>
          <w:tab w:val="left" w:pos="2880"/>
          <w:tab w:val="left" w:pos="9000"/>
        </w:tabs>
        <w:spacing w:after="160" w:line="276" w:lineRule="auto"/>
        <w:jc w:val="both"/>
        <w:rPr>
          <w:rFonts w:eastAsia="Calibri"/>
          <w:b/>
          <w:color w:val="auto"/>
          <w:kern w:val="0"/>
          <w:szCs w:val="24"/>
        </w:rPr>
      </w:pPr>
      <w:r w:rsidRPr="00613F44">
        <w:rPr>
          <w:rFonts w:eastAsia="Calibri"/>
          <w:b/>
          <w:color w:val="auto"/>
          <w:kern w:val="0"/>
          <w:szCs w:val="24"/>
        </w:rPr>
        <w:t>ELEMENTS AND PERFORMANCE CRITERIA</w:t>
      </w:r>
    </w:p>
    <w:tbl>
      <w:tblPr>
        <w:tblStyle w:val="Style55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1D4ADE" w:rsidRPr="00613F44" w14:paraId="54B78364" w14:textId="77777777" w:rsidTr="001D4ADE">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5AAB12C" w14:textId="77777777" w:rsidR="001D4ADE" w:rsidRPr="00613F44" w:rsidRDefault="001D4ADE" w:rsidP="001D4ADE">
            <w:pPr>
              <w:spacing w:after="0" w:line="276" w:lineRule="auto"/>
              <w:rPr>
                <w:b/>
                <w:color w:val="auto"/>
                <w:kern w:val="0"/>
                <w:szCs w:val="24"/>
              </w:rPr>
            </w:pPr>
            <w:r w:rsidRPr="00613F44">
              <w:rPr>
                <w:rFonts w:eastAsia="Calibri"/>
                <w:b/>
                <w:color w:val="auto"/>
                <w:kern w:val="0"/>
                <w:szCs w:val="24"/>
              </w:rPr>
              <w:t>ELEMENT</w:t>
            </w:r>
          </w:p>
          <w:p w14:paraId="705BA6EB" w14:textId="77777777" w:rsidR="001D4ADE" w:rsidRPr="00613F44" w:rsidRDefault="001D4ADE" w:rsidP="001D4ADE">
            <w:pPr>
              <w:spacing w:after="0" w:line="276" w:lineRule="auto"/>
              <w:rPr>
                <w:b/>
                <w:color w:val="auto"/>
                <w:kern w:val="0"/>
                <w:szCs w:val="24"/>
              </w:rPr>
            </w:pPr>
            <w:r w:rsidRPr="00613F44">
              <w:rPr>
                <w:rFonts w:eastAsia="Calibri"/>
                <w:color w:val="auto"/>
                <w:kern w:val="0"/>
                <w:szCs w:val="24"/>
              </w:rPr>
              <w:t xml:space="preserve">These describe the </w:t>
            </w:r>
            <w:r w:rsidRPr="00613F44">
              <w:rPr>
                <w:rFonts w:eastAsia="Calibri"/>
                <w:b/>
                <w:color w:val="auto"/>
                <w:kern w:val="0"/>
                <w:szCs w:val="24"/>
              </w:rPr>
              <w:t>key outcomes</w:t>
            </w:r>
            <w:r w:rsidRPr="00613F44">
              <w:rPr>
                <w:rFonts w:eastAsia="Calibri"/>
                <w:color w:val="auto"/>
                <w:kern w:val="0"/>
                <w:szCs w:val="24"/>
              </w:rPr>
              <w:t xml:space="preserve"> which make up </w:t>
            </w:r>
            <w:r w:rsidRPr="00613F44">
              <w:rPr>
                <w:rFonts w:eastAsia="Calibri"/>
                <w:b/>
                <w:color w:val="auto"/>
                <w:kern w:val="0"/>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71F7F95" w14:textId="77777777" w:rsidR="001D4ADE" w:rsidRPr="00613F44" w:rsidRDefault="001D4ADE" w:rsidP="001D4ADE">
            <w:pPr>
              <w:spacing w:after="0" w:line="276" w:lineRule="auto"/>
              <w:rPr>
                <w:b/>
                <w:color w:val="auto"/>
                <w:kern w:val="0"/>
                <w:szCs w:val="24"/>
              </w:rPr>
            </w:pPr>
            <w:r w:rsidRPr="00613F44">
              <w:rPr>
                <w:rFonts w:eastAsia="Calibri"/>
                <w:b/>
                <w:color w:val="auto"/>
                <w:kern w:val="0"/>
                <w:szCs w:val="24"/>
              </w:rPr>
              <w:t>PERFORMANCE CRITERIA</w:t>
            </w:r>
          </w:p>
          <w:p w14:paraId="5E6E347E"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These are assess-able statements which specify the required level of performance for each of the elements.</w:t>
            </w:r>
          </w:p>
          <w:p w14:paraId="44E0BCE9" w14:textId="77777777" w:rsidR="001D4ADE" w:rsidRPr="00613F44" w:rsidRDefault="001D4ADE" w:rsidP="001D4ADE">
            <w:pPr>
              <w:spacing w:after="0" w:line="276" w:lineRule="auto"/>
              <w:rPr>
                <w:b/>
                <w:color w:val="auto"/>
                <w:kern w:val="0"/>
                <w:szCs w:val="24"/>
              </w:rPr>
            </w:pPr>
          </w:p>
          <w:p w14:paraId="7CBC0923" w14:textId="77777777" w:rsidR="001D4ADE" w:rsidRPr="00613F44" w:rsidRDefault="001D4ADE" w:rsidP="001D4ADE">
            <w:pPr>
              <w:spacing w:after="0" w:line="276" w:lineRule="auto"/>
              <w:rPr>
                <w:b/>
                <w:color w:val="auto"/>
                <w:kern w:val="0"/>
                <w:szCs w:val="24"/>
              </w:rPr>
            </w:pPr>
            <w:r w:rsidRPr="00613F44">
              <w:rPr>
                <w:rFonts w:eastAsia="Calibri"/>
                <w:b/>
                <w:i/>
                <w:color w:val="auto"/>
                <w:kern w:val="0"/>
                <w:szCs w:val="24"/>
              </w:rPr>
              <w:t>Bold and italicized terms</w:t>
            </w:r>
            <w:r w:rsidRPr="00613F44">
              <w:rPr>
                <w:rFonts w:eastAsia="Calibri"/>
                <w:color w:val="auto"/>
                <w:kern w:val="0"/>
                <w:szCs w:val="24"/>
              </w:rPr>
              <w:t xml:space="preserve"> </w:t>
            </w:r>
            <w:r w:rsidRPr="00613F44">
              <w:rPr>
                <w:rFonts w:eastAsia="Calibri"/>
                <w:b/>
                <w:i/>
                <w:color w:val="auto"/>
                <w:kern w:val="0"/>
                <w:szCs w:val="24"/>
              </w:rPr>
              <w:t>are elaborated in the Range</w:t>
            </w:r>
          </w:p>
        </w:tc>
      </w:tr>
      <w:tr w:rsidR="001D4ADE" w:rsidRPr="00613F44" w14:paraId="223224AD"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3880F3"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 xml:space="preserve">Prepare for hair addition service </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55B7BA26" w14:textId="77777777" w:rsidR="001D4ADE" w:rsidRPr="00613F44" w:rsidRDefault="001D4ADE" w:rsidP="00011619">
            <w:pPr>
              <w:numPr>
                <w:ilvl w:val="1"/>
                <w:numId w:val="120"/>
              </w:numPr>
              <w:suppressAutoHyphens/>
              <w:autoSpaceDN w:val="0"/>
              <w:spacing w:after="0" w:line="276" w:lineRule="auto"/>
              <w:rPr>
                <w:color w:val="auto"/>
                <w:kern w:val="0"/>
                <w:szCs w:val="24"/>
                <w:lang w:eastAsia="zh-CN"/>
              </w:rPr>
            </w:pPr>
            <w:r w:rsidRPr="00613F44">
              <w:rPr>
                <w:rFonts w:eastAsia="Calibri"/>
                <w:color w:val="auto"/>
                <w:kern w:val="0"/>
                <w:szCs w:val="24"/>
              </w:rPr>
              <w:t>Client consultation is carried out as per workplace procedure.</w:t>
            </w:r>
          </w:p>
          <w:p w14:paraId="046D35C6" w14:textId="77777777" w:rsidR="001D4ADE" w:rsidRPr="00613F44" w:rsidRDefault="001D4ADE" w:rsidP="00011619">
            <w:pPr>
              <w:numPr>
                <w:ilvl w:val="1"/>
                <w:numId w:val="120"/>
              </w:numPr>
              <w:suppressAutoHyphens/>
              <w:autoSpaceDN w:val="0"/>
              <w:spacing w:after="0" w:line="276" w:lineRule="auto"/>
              <w:rPr>
                <w:color w:val="auto"/>
                <w:kern w:val="0"/>
                <w:szCs w:val="24"/>
              </w:rPr>
            </w:pPr>
            <w:r w:rsidRPr="00613F44">
              <w:rPr>
                <w:rFonts w:eastAsia="Calibri"/>
                <w:b/>
                <w:i/>
                <w:color w:val="auto"/>
                <w:kern w:val="0"/>
                <w:szCs w:val="24"/>
              </w:rPr>
              <w:t>Personal protective gear</w:t>
            </w:r>
            <w:r w:rsidRPr="00613F44">
              <w:rPr>
                <w:rFonts w:eastAsia="Calibri"/>
                <w:color w:val="auto"/>
                <w:kern w:val="0"/>
                <w:szCs w:val="24"/>
              </w:rPr>
              <w:t xml:space="preserve"> are selected and donned as per work requirement.</w:t>
            </w:r>
          </w:p>
          <w:p w14:paraId="6CB4AAF8" w14:textId="77777777" w:rsidR="001D4ADE" w:rsidRPr="00613F44" w:rsidRDefault="001D4ADE" w:rsidP="00011619">
            <w:pPr>
              <w:numPr>
                <w:ilvl w:val="1"/>
                <w:numId w:val="120"/>
              </w:numPr>
              <w:suppressAutoHyphens/>
              <w:autoSpaceDN w:val="0"/>
              <w:spacing w:after="0" w:line="276" w:lineRule="auto"/>
              <w:rPr>
                <w:color w:val="auto"/>
                <w:kern w:val="0"/>
                <w:szCs w:val="24"/>
              </w:rPr>
            </w:pPr>
            <w:r w:rsidRPr="00613F44">
              <w:rPr>
                <w:rFonts w:eastAsia="Calibri"/>
                <w:color w:val="auto"/>
                <w:kern w:val="0"/>
                <w:szCs w:val="24"/>
              </w:rPr>
              <w:t>Client is draped as per service requirement</w:t>
            </w:r>
          </w:p>
          <w:p w14:paraId="6A0FD537" w14:textId="77777777" w:rsidR="001D4ADE" w:rsidRPr="00613F44" w:rsidRDefault="001D4ADE" w:rsidP="00011619">
            <w:pPr>
              <w:numPr>
                <w:ilvl w:val="1"/>
                <w:numId w:val="120"/>
              </w:numPr>
              <w:suppressAutoHyphens/>
              <w:autoSpaceDN w:val="0"/>
              <w:spacing w:after="0" w:line="276" w:lineRule="auto"/>
              <w:rPr>
                <w:color w:val="auto"/>
                <w:kern w:val="0"/>
                <w:szCs w:val="24"/>
              </w:rPr>
            </w:pPr>
            <w:r w:rsidRPr="00613F44">
              <w:rPr>
                <w:rFonts w:eastAsia="Calibri"/>
                <w:color w:val="auto"/>
                <w:kern w:val="0"/>
                <w:szCs w:val="24"/>
              </w:rPr>
              <w:t>Hair and scalp are analyzed as per work procedure</w:t>
            </w:r>
            <w:r w:rsidRPr="00613F44">
              <w:rPr>
                <w:rFonts w:eastAsia="Calibri"/>
                <w:b/>
                <w:color w:val="auto"/>
                <w:kern w:val="0"/>
                <w:szCs w:val="24"/>
              </w:rPr>
              <w:t>.</w:t>
            </w:r>
          </w:p>
          <w:p w14:paraId="7C73992F" w14:textId="77777777" w:rsidR="001D4ADE" w:rsidRPr="00613F44" w:rsidRDefault="001D4ADE" w:rsidP="00011619">
            <w:pPr>
              <w:numPr>
                <w:ilvl w:val="1"/>
                <w:numId w:val="120"/>
              </w:numPr>
              <w:suppressAutoHyphens/>
              <w:autoSpaceDN w:val="0"/>
              <w:spacing w:after="0" w:line="276" w:lineRule="auto"/>
              <w:rPr>
                <w:color w:val="auto"/>
                <w:kern w:val="0"/>
                <w:szCs w:val="24"/>
              </w:rPr>
            </w:pPr>
            <w:r w:rsidRPr="00613F44">
              <w:rPr>
                <w:rFonts w:eastAsia="Calibri"/>
                <w:b/>
                <w:i/>
                <w:color w:val="auto"/>
                <w:kern w:val="0"/>
                <w:szCs w:val="24"/>
              </w:rPr>
              <w:t>Hair addition</w:t>
            </w:r>
            <w:r w:rsidRPr="00613F44">
              <w:rPr>
                <w:rFonts w:eastAsia="Calibri"/>
                <w:color w:val="auto"/>
                <w:kern w:val="0"/>
                <w:szCs w:val="24"/>
              </w:rPr>
              <w:t xml:space="preserve"> </w:t>
            </w:r>
            <w:r w:rsidRPr="00613F44">
              <w:rPr>
                <w:rFonts w:eastAsia="Calibri"/>
                <w:b/>
                <w:i/>
                <w:color w:val="auto"/>
                <w:kern w:val="0"/>
                <w:szCs w:val="24"/>
              </w:rPr>
              <w:t xml:space="preserve">tools and equipment </w:t>
            </w:r>
            <w:r w:rsidRPr="00613F44">
              <w:rPr>
                <w:rFonts w:eastAsia="Calibri"/>
                <w:color w:val="auto"/>
                <w:kern w:val="0"/>
                <w:szCs w:val="24"/>
              </w:rPr>
              <w:t>are assembled and prepared as per work requirement.</w:t>
            </w:r>
          </w:p>
          <w:p w14:paraId="79C8AA17" w14:textId="77777777" w:rsidR="001D4ADE" w:rsidRPr="00613F44" w:rsidRDefault="001D4ADE" w:rsidP="00011619">
            <w:pPr>
              <w:numPr>
                <w:ilvl w:val="1"/>
                <w:numId w:val="120"/>
              </w:numPr>
              <w:suppressAutoHyphens/>
              <w:autoSpaceDN w:val="0"/>
              <w:spacing w:after="0" w:line="276" w:lineRule="auto"/>
              <w:rPr>
                <w:color w:val="auto"/>
                <w:kern w:val="0"/>
                <w:szCs w:val="24"/>
              </w:rPr>
            </w:pPr>
            <w:r w:rsidRPr="00613F44">
              <w:rPr>
                <w:rFonts w:eastAsia="Calibri"/>
                <w:b/>
                <w:i/>
                <w:color w:val="auto"/>
                <w:kern w:val="0"/>
                <w:szCs w:val="24"/>
              </w:rPr>
              <w:t>Hair addition</w:t>
            </w:r>
            <w:r w:rsidRPr="00613F44">
              <w:rPr>
                <w:rFonts w:eastAsia="Calibri"/>
                <w:color w:val="auto"/>
                <w:kern w:val="0"/>
                <w:szCs w:val="24"/>
              </w:rPr>
              <w:t xml:space="preserve"> </w:t>
            </w:r>
            <w:r w:rsidRPr="00613F44">
              <w:rPr>
                <w:rFonts w:eastAsia="Calibri"/>
                <w:b/>
                <w:i/>
                <w:color w:val="auto"/>
                <w:kern w:val="0"/>
                <w:szCs w:val="24"/>
              </w:rPr>
              <w:t xml:space="preserve">products and supplies </w:t>
            </w:r>
            <w:r w:rsidRPr="00613F44">
              <w:rPr>
                <w:rFonts w:eastAsia="Calibri"/>
                <w:color w:val="auto"/>
                <w:kern w:val="0"/>
                <w:szCs w:val="24"/>
              </w:rPr>
              <w:t>are prepared as per manufacturer's instruction</w:t>
            </w:r>
          </w:p>
        </w:tc>
      </w:tr>
      <w:tr w:rsidR="001D4ADE" w:rsidRPr="00613F44" w14:paraId="5FD2668A"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B5BF1C"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Perform hair addition service</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6F719333" w14:textId="77777777" w:rsidR="001D4ADE" w:rsidRPr="00613F44" w:rsidRDefault="001D4ADE" w:rsidP="00011619">
            <w:pPr>
              <w:numPr>
                <w:ilvl w:val="1"/>
                <w:numId w:val="121"/>
              </w:numPr>
              <w:suppressAutoHyphens/>
              <w:autoSpaceDN w:val="0"/>
              <w:spacing w:after="0" w:line="276" w:lineRule="auto"/>
              <w:rPr>
                <w:color w:val="auto"/>
                <w:kern w:val="0"/>
                <w:szCs w:val="24"/>
              </w:rPr>
            </w:pPr>
            <w:r w:rsidRPr="00613F44">
              <w:rPr>
                <w:rFonts w:eastAsia="Calibri"/>
                <w:b/>
                <w:i/>
                <w:color w:val="auto"/>
                <w:kern w:val="0"/>
                <w:szCs w:val="24"/>
              </w:rPr>
              <w:t>Client’s hair preparation</w:t>
            </w:r>
            <w:r w:rsidRPr="00613F44">
              <w:rPr>
                <w:rFonts w:eastAsia="Calibri"/>
                <w:color w:val="auto"/>
                <w:kern w:val="0"/>
                <w:szCs w:val="24"/>
              </w:rPr>
              <w:t xml:space="preserve"> is carried out as per service requirement.</w:t>
            </w:r>
          </w:p>
          <w:p w14:paraId="7328F972" w14:textId="77777777" w:rsidR="001D4ADE" w:rsidRPr="00613F44" w:rsidRDefault="001D4ADE" w:rsidP="00011619">
            <w:pPr>
              <w:numPr>
                <w:ilvl w:val="1"/>
                <w:numId w:val="121"/>
              </w:numPr>
              <w:suppressAutoHyphens/>
              <w:autoSpaceDN w:val="0"/>
              <w:spacing w:after="0" w:line="276" w:lineRule="auto"/>
              <w:rPr>
                <w:color w:val="auto"/>
                <w:kern w:val="0"/>
                <w:szCs w:val="24"/>
              </w:rPr>
            </w:pPr>
            <w:r w:rsidRPr="00613F44">
              <w:rPr>
                <w:rFonts w:eastAsia="Calibri"/>
                <w:b/>
                <w:i/>
                <w:color w:val="auto"/>
                <w:kern w:val="0"/>
                <w:szCs w:val="24"/>
              </w:rPr>
              <w:t>Hair addition procedure</w:t>
            </w:r>
            <w:r w:rsidRPr="00613F44">
              <w:rPr>
                <w:rFonts w:eastAsia="Calibri"/>
                <w:color w:val="auto"/>
                <w:kern w:val="0"/>
                <w:szCs w:val="24"/>
              </w:rPr>
              <w:t xml:space="preserve"> is performed as per client requirement and work procedure.</w:t>
            </w:r>
          </w:p>
          <w:p w14:paraId="05F6763D" w14:textId="77777777" w:rsidR="001D4ADE" w:rsidRPr="00613F44" w:rsidRDefault="001D4ADE" w:rsidP="00011619">
            <w:pPr>
              <w:numPr>
                <w:ilvl w:val="1"/>
                <w:numId w:val="121"/>
              </w:numPr>
              <w:suppressAutoHyphens/>
              <w:autoSpaceDN w:val="0"/>
              <w:spacing w:after="0" w:line="276" w:lineRule="auto"/>
              <w:rPr>
                <w:color w:val="auto"/>
                <w:kern w:val="0"/>
                <w:szCs w:val="24"/>
              </w:rPr>
            </w:pPr>
            <w:r w:rsidRPr="00613F44">
              <w:rPr>
                <w:rFonts w:eastAsia="Calibri"/>
                <w:b/>
                <w:i/>
                <w:color w:val="auto"/>
                <w:kern w:val="0"/>
                <w:szCs w:val="24"/>
              </w:rPr>
              <w:t>Finishing aids</w:t>
            </w:r>
            <w:r w:rsidRPr="00613F44">
              <w:rPr>
                <w:rFonts w:eastAsia="Calibri"/>
                <w:color w:val="auto"/>
                <w:kern w:val="0"/>
                <w:szCs w:val="24"/>
              </w:rPr>
              <w:t xml:space="preserve"> is applied as per client’s specification and work procedure.</w:t>
            </w:r>
          </w:p>
          <w:p w14:paraId="5B22C452" w14:textId="77777777" w:rsidR="001D4ADE" w:rsidRPr="00613F44" w:rsidRDefault="001D4ADE" w:rsidP="00011619">
            <w:pPr>
              <w:numPr>
                <w:ilvl w:val="1"/>
                <w:numId w:val="121"/>
              </w:numPr>
              <w:suppressAutoHyphens/>
              <w:autoSpaceDN w:val="0"/>
              <w:spacing w:after="0" w:line="276" w:lineRule="auto"/>
              <w:rPr>
                <w:color w:val="auto"/>
                <w:kern w:val="0"/>
                <w:szCs w:val="24"/>
              </w:rPr>
            </w:pPr>
            <w:r w:rsidRPr="00613F44">
              <w:rPr>
                <w:rFonts w:eastAsia="Calibri"/>
                <w:color w:val="auto"/>
                <w:kern w:val="0"/>
                <w:szCs w:val="24"/>
              </w:rPr>
              <w:t>After care advice is provided as per service offered.</w:t>
            </w:r>
          </w:p>
        </w:tc>
      </w:tr>
      <w:tr w:rsidR="001D4ADE" w:rsidRPr="00613F44" w14:paraId="435D5370"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4936D"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Perform post hair addition service procedure</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1B888787" w14:textId="77777777" w:rsidR="001D4ADE" w:rsidRPr="00613F44" w:rsidRDefault="001D4ADE" w:rsidP="00011619">
            <w:pPr>
              <w:numPr>
                <w:ilvl w:val="0"/>
                <w:numId w:val="122"/>
              </w:numPr>
              <w:suppressAutoHyphens/>
              <w:autoSpaceDN w:val="0"/>
              <w:spacing w:before="240" w:after="0" w:line="276" w:lineRule="auto"/>
              <w:rPr>
                <w:color w:val="auto"/>
                <w:kern w:val="0"/>
                <w:szCs w:val="24"/>
                <w:lang w:bidi="hi-IN"/>
              </w:rPr>
            </w:pPr>
            <w:r w:rsidRPr="00613F44">
              <w:rPr>
                <w:rFonts w:eastAsia="Calibri"/>
                <w:color w:val="auto"/>
                <w:kern w:val="0"/>
                <w:szCs w:val="24"/>
                <w:lang w:bidi="hi-IN"/>
              </w:rPr>
              <w:t>Hair addition tools and equipment are cleaned and disinfected as per workplace procedure.</w:t>
            </w:r>
          </w:p>
          <w:p w14:paraId="5FC41218" w14:textId="77777777" w:rsidR="001D4ADE" w:rsidRPr="00613F44" w:rsidRDefault="001D4ADE" w:rsidP="00011619">
            <w:pPr>
              <w:numPr>
                <w:ilvl w:val="0"/>
                <w:numId w:val="122"/>
              </w:numPr>
              <w:suppressAutoHyphens/>
              <w:autoSpaceDN w:val="0"/>
              <w:spacing w:before="240" w:after="0" w:line="276" w:lineRule="auto"/>
              <w:rPr>
                <w:color w:val="auto"/>
                <w:kern w:val="0"/>
                <w:szCs w:val="24"/>
                <w:lang w:bidi="hi-IN"/>
              </w:rPr>
            </w:pPr>
            <w:r w:rsidRPr="00613F44">
              <w:rPr>
                <w:rFonts w:eastAsia="Calibri"/>
                <w:color w:val="auto"/>
                <w:kern w:val="0"/>
                <w:szCs w:val="24"/>
                <w:lang w:bidi="hi-IN"/>
              </w:rPr>
              <w:t>Work station is cleaned and waste managed and disposed as per workplace procedure.</w:t>
            </w:r>
          </w:p>
          <w:p w14:paraId="7FF70A91" w14:textId="77777777" w:rsidR="001D4ADE" w:rsidRPr="00613F44" w:rsidRDefault="001D4ADE" w:rsidP="00011619">
            <w:pPr>
              <w:numPr>
                <w:ilvl w:val="0"/>
                <w:numId w:val="122"/>
              </w:numPr>
              <w:suppressAutoHyphens/>
              <w:autoSpaceDN w:val="0"/>
              <w:spacing w:before="240" w:after="0" w:line="276" w:lineRule="auto"/>
              <w:rPr>
                <w:color w:val="auto"/>
                <w:kern w:val="0"/>
                <w:szCs w:val="24"/>
                <w:lang w:bidi="hi-IN"/>
              </w:rPr>
            </w:pPr>
            <w:r w:rsidRPr="00613F44">
              <w:rPr>
                <w:rFonts w:eastAsia="Calibri"/>
                <w:b/>
                <w:i/>
                <w:color w:val="auto"/>
                <w:kern w:val="0"/>
                <w:szCs w:val="24"/>
                <w:lang w:bidi="hi-IN"/>
              </w:rPr>
              <w:t>Recyclable supplies</w:t>
            </w:r>
            <w:r w:rsidRPr="00613F44">
              <w:rPr>
                <w:rFonts w:eastAsia="Calibri"/>
                <w:color w:val="auto"/>
                <w:kern w:val="0"/>
                <w:szCs w:val="24"/>
                <w:lang w:bidi="hi-IN"/>
              </w:rPr>
              <w:t xml:space="preserve"> are cleaned, disinfected and stored as per workplace policy.</w:t>
            </w:r>
          </w:p>
        </w:tc>
      </w:tr>
    </w:tbl>
    <w:p w14:paraId="6E56C5C7" w14:textId="77777777" w:rsidR="001D4ADE" w:rsidRPr="00613F44" w:rsidRDefault="001D4ADE" w:rsidP="001D4ADE">
      <w:pPr>
        <w:spacing w:after="160" w:line="276" w:lineRule="auto"/>
        <w:rPr>
          <w:rFonts w:eastAsia="Calibri"/>
          <w:b/>
          <w:color w:val="auto"/>
          <w:kern w:val="0"/>
          <w:szCs w:val="24"/>
        </w:rPr>
      </w:pPr>
    </w:p>
    <w:p w14:paraId="76D2D1F5" w14:textId="77777777" w:rsidR="00A4314B" w:rsidRPr="00613F44" w:rsidRDefault="00A4314B" w:rsidP="001D4ADE">
      <w:pPr>
        <w:spacing w:after="160" w:line="276" w:lineRule="auto"/>
        <w:rPr>
          <w:rFonts w:eastAsia="Calibri"/>
          <w:b/>
          <w:color w:val="auto"/>
          <w:kern w:val="0"/>
          <w:szCs w:val="24"/>
        </w:rPr>
      </w:pPr>
    </w:p>
    <w:p w14:paraId="3A94A8D9" w14:textId="77777777" w:rsidR="00A4314B" w:rsidRPr="00613F44" w:rsidRDefault="00A4314B" w:rsidP="001D4ADE">
      <w:pPr>
        <w:spacing w:after="160" w:line="276" w:lineRule="auto"/>
        <w:rPr>
          <w:rFonts w:eastAsia="Calibri"/>
          <w:b/>
          <w:color w:val="auto"/>
          <w:kern w:val="0"/>
          <w:szCs w:val="24"/>
        </w:rPr>
      </w:pPr>
    </w:p>
    <w:p w14:paraId="11EE582F" w14:textId="77777777" w:rsidR="001D4ADE" w:rsidRPr="00613F44" w:rsidRDefault="001D4ADE" w:rsidP="001D4ADE">
      <w:pPr>
        <w:spacing w:after="160" w:line="276" w:lineRule="auto"/>
        <w:rPr>
          <w:rFonts w:eastAsia="Calibri"/>
          <w:b/>
          <w:color w:val="auto"/>
          <w:kern w:val="0"/>
          <w:szCs w:val="24"/>
        </w:rPr>
      </w:pPr>
      <w:r w:rsidRPr="00613F44">
        <w:rPr>
          <w:rFonts w:eastAsia="Calibri"/>
          <w:b/>
          <w:color w:val="auto"/>
          <w:kern w:val="0"/>
          <w:szCs w:val="24"/>
        </w:rPr>
        <w:lastRenderedPageBreak/>
        <w:t>RANGE</w:t>
      </w:r>
    </w:p>
    <w:p w14:paraId="7FB9C455" w14:textId="77777777" w:rsidR="001D4ADE" w:rsidRPr="00613F44" w:rsidRDefault="001D4ADE" w:rsidP="001D4ADE">
      <w:pPr>
        <w:spacing w:after="160" w:line="276" w:lineRule="auto"/>
        <w:rPr>
          <w:rFonts w:eastAsia="Calibri"/>
          <w:color w:val="auto"/>
          <w:kern w:val="0"/>
          <w:szCs w:val="24"/>
        </w:rPr>
      </w:pPr>
      <w:r w:rsidRPr="00613F44">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Style w:val="Style561"/>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3"/>
        <w:gridCol w:w="6067"/>
      </w:tblGrid>
      <w:tr w:rsidR="001D4ADE" w:rsidRPr="00613F44" w14:paraId="5C825967"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ADF91A" w14:textId="77777777" w:rsidR="001D4ADE" w:rsidRPr="00613F44" w:rsidRDefault="001D4ADE" w:rsidP="001D4ADE">
            <w:pPr>
              <w:tabs>
                <w:tab w:val="left" w:pos="-2898"/>
              </w:tabs>
              <w:spacing w:after="0" w:line="276" w:lineRule="auto"/>
              <w:rPr>
                <w:b/>
                <w:color w:val="auto"/>
                <w:kern w:val="0"/>
                <w:szCs w:val="24"/>
              </w:rPr>
            </w:pPr>
            <w:r w:rsidRPr="00613F44">
              <w:rPr>
                <w:rFonts w:eastAsia="Calibri"/>
                <w:b/>
                <w:color w:val="auto"/>
                <w:kern w:val="0"/>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3A169C" w14:textId="77777777" w:rsidR="001D4ADE" w:rsidRPr="00613F44" w:rsidRDefault="001D4ADE" w:rsidP="001D4ADE">
            <w:pPr>
              <w:spacing w:after="0" w:line="276" w:lineRule="auto"/>
              <w:rPr>
                <w:b/>
                <w:color w:val="auto"/>
                <w:kern w:val="0"/>
                <w:szCs w:val="24"/>
              </w:rPr>
            </w:pPr>
            <w:r w:rsidRPr="00613F44">
              <w:rPr>
                <w:rFonts w:eastAsia="Calibri"/>
                <w:b/>
                <w:color w:val="auto"/>
                <w:kern w:val="0"/>
                <w:szCs w:val="24"/>
              </w:rPr>
              <w:t xml:space="preserve">Range </w:t>
            </w:r>
          </w:p>
        </w:tc>
      </w:tr>
      <w:tr w:rsidR="001D4ADE" w:rsidRPr="00613F44" w14:paraId="0DE696E9"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ACB2A4" w14:textId="77777777" w:rsidR="001D4ADE" w:rsidRPr="00613F44" w:rsidRDefault="001D4ADE" w:rsidP="001D4ADE">
            <w:pPr>
              <w:tabs>
                <w:tab w:val="left" w:pos="-2898"/>
              </w:tabs>
              <w:spacing w:after="0" w:line="276" w:lineRule="auto"/>
              <w:rPr>
                <w:color w:val="auto"/>
                <w:kern w:val="0"/>
                <w:szCs w:val="24"/>
              </w:rPr>
            </w:pPr>
            <w:r w:rsidRPr="00613F44">
              <w:rPr>
                <w:rFonts w:eastAsia="Calibri"/>
                <w:color w:val="auto"/>
                <w:kern w:val="0"/>
                <w:szCs w:val="24"/>
              </w:rPr>
              <w:t>1. 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4DF878"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 xml:space="preserve">Drapers </w:t>
            </w:r>
          </w:p>
          <w:p w14:paraId="1D420AF5"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 xml:space="preserve"> Towels</w:t>
            </w:r>
          </w:p>
          <w:p w14:paraId="09AB1A1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Aprons</w:t>
            </w:r>
          </w:p>
          <w:p w14:paraId="0415C4D2"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 xml:space="preserve">Ear muffs </w:t>
            </w:r>
          </w:p>
          <w:p w14:paraId="522C708C"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 xml:space="preserve">Face shield </w:t>
            </w:r>
          </w:p>
        </w:tc>
      </w:tr>
      <w:tr w:rsidR="001D4ADE" w:rsidRPr="00613F44" w14:paraId="750B7F9A"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381945" w14:textId="77777777" w:rsidR="001D4ADE" w:rsidRPr="00613F44" w:rsidRDefault="001D4ADE" w:rsidP="00011619">
            <w:pPr>
              <w:numPr>
                <w:ilvl w:val="0"/>
                <w:numId w:val="118"/>
              </w:numPr>
              <w:tabs>
                <w:tab w:val="left" w:pos="-2898"/>
              </w:tabs>
              <w:spacing w:after="0" w:line="276" w:lineRule="auto"/>
              <w:contextualSpacing/>
              <w:rPr>
                <w:color w:val="auto"/>
                <w:kern w:val="0"/>
                <w:szCs w:val="24"/>
              </w:rPr>
            </w:pPr>
            <w:r w:rsidRPr="00613F44">
              <w:rPr>
                <w:rFonts w:eastAsia="Calibri"/>
                <w:color w:val="auto"/>
                <w:kern w:val="0"/>
                <w:szCs w:val="24"/>
              </w:rPr>
              <w:t>Hair addition tools and equipment</w:t>
            </w:r>
            <w:r w:rsidRPr="00613F44">
              <w:rPr>
                <w:rFonts w:eastAsia="Calibri"/>
                <w:b/>
                <w:bCs/>
                <w:color w:val="auto"/>
                <w:kern w:val="0"/>
                <w:szCs w:val="24"/>
              </w:rPr>
              <w:t xml:space="preserve"> </w:t>
            </w:r>
            <w:r w:rsidRPr="00613F44">
              <w:rPr>
                <w:rFonts w:eastAsia="Calibri"/>
                <w:color w:val="auto"/>
                <w:kern w:val="0"/>
                <w:szCs w:val="24"/>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2E67DA"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Crotchet hook </w:t>
            </w:r>
          </w:p>
          <w:p w14:paraId="1852CC5F"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Assorted combs</w:t>
            </w:r>
          </w:p>
          <w:p w14:paraId="3B771880"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Scissors</w:t>
            </w:r>
          </w:p>
          <w:p w14:paraId="62F3C4FC"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Assorted weaving needle</w:t>
            </w:r>
          </w:p>
          <w:p w14:paraId="3CD8D342"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Blow dryer</w:t>
            </w:r>
          </w:p>
          <w:p w14:paraId="652D7167"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Hood dryers</w:t>
            </w:r>
          </w:p>
          <w:p w14:paraId="1B6461E0"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Head dummies</w:t>
            </w:r>
          </w:p>
        </w:tc>
      </w:tr>
      <w:tr w:rsidR="001D4ADE" w:rsidRPr="00613F44" w14:paraId="254B2197"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2B1DBF" w14:textId="77777777" w:rsidR="001D4ADE" w:rsidRPr="00613F44" w:rsidRDefault="001D4ADE" w:rsidP="00011619">
            <w:pPr>
              <w:numPr>
                <w:ilvl w:val="0"/>
                <w:numId w:val="118"/>
              </w:numPr>
              <w:spacing w:after="0" w:line="276" w:lineRule="auto"/>
              <w:rPr>
                <w:color w:val="auto"/>
                <w:kern w:val="0"/>
                <w:szCs w:val="24"/>
              </w:rPr>
            </w:pPr>
            <w:r w:rsidRPr="00613F44">
              <w:rPr>
                <w:rFonts w:eastAsia="Calibri"/>
                <w:color w:val="auto"/>
                <w:kern w:val="0"/>
                <w:szCs w:val="24"/>
              </w:rPr>
              <w:t>Hair addition products and supplies</w:t>
            </w:r>
            <w:r w:rsidRPr="00613F44">
              <w:rPr>
                <w:rFonts w:eastAsia="Calibri"/>
                <w:b/>
                <w:bCs/>
                <w:i/>
                <w:color w:val="auto"/>
                <w:kern w:val="0"/>
                <w:szCs w:val="24"/>
              </w:rPr>
              <w:t xml:space="preserve"> </w:t>
            </w:r>
            <w:r w:rsidRPr="00613F44">
              <w:rPr>
                <w:rFonts w:eastAsia="Calibri"/>
                <w:color w:val="auto"/>
                <w:kern w:val="0"/>
                <w:szCs w:val="24"/>
              </w:rPr>
              <w:t>may include but not limited to:</w:t>
            </w:r>
          </w:p>
          <w:p w14:paraId="72210A51" w14:textId="77777777" w:rsidR="001D4ADE" w:rsidRPr="00613F44" w:rsidRDefault="001D4ADE" w:rsidP="001D4ADE">
            <w:pPr>
              <w:spacing w:after="160" w:line="276" w:lineRule="auto"/>
              <w:rPr>
                <w:color w:val="auto"/>
                <w:kern w:val="0"/>
                <w:szCs w:val="24"/>
              </w:rPr>
            </w:pPr>
          </w:p>
          <w:p w14:paraId="7895AEC6" w14:textId="77777777" w:rsidR="001D4ADE" w:rsidRPr="00613F44" w:rsidRDefault="001D4ADE" w:rsidP="001D4ADE">
            <w:pPr>
              <w:tabs>
                <w:tab w:val="left" w:pos="-2898"/>
              </w:tabs>
              <w:spacing w:after="0" w:line="276" w:lineRule="auto"/>
              <w:rPr>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5ECAC2" w14:textId="77777777" w:rsidR="001D4ADE" w:rsidRPr="00613F44" w:rsidRDefault="001D4ADE" w:rsidP="001D4ADE">
            <w:pPr>
              <w:spacing w:after="0" w:line="276" w:lineRule="auto"/>
              <w:rPr>
                <w:color w:val="auto"/>
                <w:kern w:val="0"/>
                <w:szCs w:val="24"/>
              </w:rPr>
            </w:pPr>
          </w:p>
          <w:p w14:paraId="4C952C73"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Braids</w:t>
            </w:r>
          </w:p>
          <w:p w14:paraId="11D7058E"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Thread</w:t>
            </w:r>
          </w:p>
          <w:p w14:paraId="00FCE0E5"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Shampoo</w:t>
            </w:r>
          </w:p>
          <w:p w14:paraId="004C6F89"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Conditioners</w:t>
            </w:r>
          </w:p>
          <w:p w14:paraId="0F5F930C"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Hair food</w:t>
            </w:r>
          </w:p>
          <w:p w14:paraId="6098DBC8"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Braids spray</w:t>
            </w:r>
          </w:p>
          <w:p w14:paraId="6334605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Sheen spray</w:t>
            </w:r>
          </w:p>
          <w:p w14:paraId="6B61F8B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Mouse wrap</w:t>
            </w:r>
          </w:p>
          <w:p w14:paraId="2890A83B"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Molding gel</w:t>
            </w:r>
          </w:p>
          <w:p w14:paraId="5092A830"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Treatment</w:t>
            </w:r>
          </w:p>
        </w:tc>
      </w:tr>
      <w:tr w:rsidR="001D4ADE" w:rsidRPr="00613F44" w14:paraId="17408F6B" w14:textId="77777777" w:rsidTr="001D4ADE">
        <w:trPr>
          <w:cantSplit/>
          <w:trHeight w:val="178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5463C3" w14:textId="77777777" w:rsidR="001D4ADE" w:rsidRPr="00613F44" w:rsidRDefault="001D4ADE" w:rsidP="00011619">
            <w:pPr>
              <w:numPr>
                <w:ilvl w:val="0"/>
                <w:numId w:val="118"/>
              </w:numPr>
              <w:spacing w:after="0" w:line="276" w:lineRule="auto"/>
              <w:contextualSpacing/>
              <w:rPr>
                <w:color w:val="auto"/>
                <w:kern w:val="0"/>
                <w:szCs w:val="24"/>
              </w:rPr>
            </w:pPr>
            <w:r w:rsidRPr="00613F44">
              <w:rPr>
                <w:rFonts w:eastAsia="Calibri"/>
                <w:color w:val="auto"/>
                <w:kern w:val="0"/>
                <w:szCs w:val="24"/>
              </w:rPr>
              <w:t>Preparation of clients’ hair</w:t>
            </w:r>
            <w:r w:rsidRPr="00613F44">
              <w:rPr>
                <w:rFonts w:eastAsia="Calibri"/>
                <w:b/>
                <w:bCs/>
                <w:color w:val="auto"/>
                <w:kern w:val="0"/>
                <w:szCs w:val="24"/>
              </w:rPr>
              <w:t xml:space="preserve"> </w:t>
            </w:r>
            <w:r w:rsidRPr="00613F44">
              <w:rPr>
                <w:rFonts w:eastAsia="Calibri"/>
                <w:color w:val="auto"/>
                <w:kern w:val="0"/>
                <w:szCs w:val="24"/>
              </w:rPr>
              <w:t>for hair addition service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841BBD" w14:textId="77777777" w:rsidR="001D4ADE" w:rsidRPr="00613F44" w:rsidRDefault="001D4ADE" w:rsidP="00011619">
            <w:pPr>
              <w:numPr>
                <w:ilvl w:val="0"/>
                <w:numId w:val="123"/>
              </w:numPr>
              <w:spacing w:after="0" w:line="276" w:lineRule="auto"/>
              <w:rPr>
                <w:color w:val="auto"/>
                <w:kern w:val="0"/>
                <w:szCs w:val="24"/>
              </w:rPr>
            </w:pPr>
            <w:r w:rsidRPr="00613F44">
              <w:rPr>
                <w:rFonts w:eastAsia="Calibri"/>
                <w:color w:val="auto"/>
                <w:kern w:val="0"/>
                <w:szCs w:val="24"/>
              </w:rPr>
              <w:t xml:space="preserve"> Undoing</w:t>
            </w:r>
          </w:p>
          <w:p w14:paraId="6528EAB7" w14:textId="77777777" w:rsidR="001D4ADE" w:rsidRPr="00613F44" w:rsidRDefault="001D4ADE" w:rsidP="00011619">
            <w:pPr>
              <w:numPr>
                <w:ilvl w:val="0"/>
                <w:numId w:val="123"/>
              </w:numPr>
              <w:spacing w:after="0" w:line="276" w:lineRule="auto"/>
              <w:rPr>
                <w:color w:val="auto"/>
                <w:kern w:val="0"/>
                <w:szCs w:val="24"/>
              </w:rPr>
            </w:pPr>
            <w:r w:rsidRPr="00613F44">
              <w:rPr>
                <w:rFonts w:eastAsia="Calibri"/>
                <w:color w:val="auto"/>
                <w:kern w:val="0"/>
                <w:szCs w:val="24"/>
              </w:rPr>
              <w:t>Shampooing</w:t>
            </w:r>
          </w:p>
          <w:p w14:paraId="6DC14C23" w14:textId="77777777" w:rsidR="001D4ADE" w:rsidRPr="00613F44" w:rsidRDefault="001D4ADE" w:rsidP="00011619">
            <w:pPr>
              <w:numPr>
                <w:ilvl w:val="0"/>
                <w:numId w:val="123"/>
              </w:numPr>
              <w:spacing w:after="0" w:line="276" w:lineRule="auto"/>
              <w:rPr>
                <w:color w:val="auto"/>
                <w:kern w:val="0"/>
                <w:szCs w:val="24"/>
              </w:rPr>
            </w:pPr>
            <w:r w:rsidRPr="00613F44">
              <w:rPr>
                <w:rFonts w:eastAsia="Calibri"/>
                <w:color w:val="auto"/>
                <w:kern w:val="0"/>
                <w:szCs w:val="24"/>
              </w:rPr>
              <w:t>Conditioning</w:t>
            </w:r>
          </w:p>
          <w:p w14:paraId="2B92DCDE" w14:textId="77777777" w:rsidR="001D4ADE" w:rsidRPr="00613F44" w:rsidRDefault="001D4ADE" w:rsidP="00011619">
            <w:pPr>
              <w:numPr>
                <w:ilvl w:val="0"/>
                <w:numId w:val="123"/>
              </w:numPr>
              <w:spacing w:after="0" w:line="276" w:lineRule="auto"/>
              <w:rPr>
                <w:color w:val="auto"/>
                <w:kern w:val="0"/>
                <w:szCs w:val="24"/>
              </w:rPr>
            </w:pPr>
            <w:r w:rsidRPr="00613F44">
              <w:rPr>
                <w:rFonts w:eastAsia="Calibri"/>
                <w:color w:val="auto"/>
                <w:kern w:val="0"/>
                <w:szCs w:val="24"/>
              </w:rPr>
              <w:t xml:space="preserve">Trimming </w:t>
            </w:r>
          </w:p>
          <w:p w14:paraId="3C2FF7C2" w14:textId="77777777" w:rsidR="001D4ADE" w:rsidRPr="00613F44" w:rsidRDefault="001D4ADE" w:rsidP="00011619">
            <w:pPr>
              <w:numPr>
                <w:ilvl w:val="0"/>
                <w:numId w:val="123"/>
              </w:numPr>
              <w:spacing w:after="0" w:line="276" w:lineRule="auto"/>
              <w:rPr>
                <w:color w:val="auto"/>
                <w:kern w:val="0"/>
                <w:szCs w:val="24"/>
              </w:rPr>
            </w:pPr>
            <w:r w:rsidRPr="00613F44">
              <w:rPr>
                <w:rFonts w:eastAsia="Calibri"/>
                <w:color w:val="auto"/>
                <w:kern w:val="0"/>
                <w:szCs w:val="24"/>
              </w:rPr>
              <w:t>Blow drying</w:t>
            </w:r>
          </w:p>
        </w:tc>
      </w:tr>
      <w:tr w:rsidR="001D4ADE" w:rsidRPr="00613F44" w14:paraId="4ED76BBB" w14:textId="77777777" w:rsidTr="001D4ADE">
        <w:trPr>
          <w:cantSplit/>
          <w:trHeight w:val="115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CAA95B" w14:textId="77777777" w:rsidR="001D4ADE" w:rsidRPr="00613F44" w:rsidRDefault="001D4ADE" w:rsidP="00011619">
            <w:pPr>
              <w:numPr>
                <w:ilvl w:val="0"/>
                <w:numId w:val="118"/>
              </w:numPr>
              <w:spacing w:after="0" w:line="276" w:lineRule="auto"/>
              <w:rPr>
                <w:color w:val="auto"/>
                <w:kern w:val="0"/>
                <w:szCs w:val="24"/>
              </w:rPr>
            </w:pPr>
            <w:r w:rsidRPr="00613F44">
              <w:rPr>
                <w:rFonts w:eastAsia="Calibri"/>
                <w:color w:val="auto"/>
                <w:kern w:val="0"/>
                <w:szCs w:val="24"/>
              </w:rPr>
              <w:t>Hair additions procedure</w:t>
            </w:r>
            <w:r w:rsidRPr="00613F44">
              <w:rPr>
                <w:rFonts w:eastAsia="Calibri"/>
                <w:b/>
                <w:bCs/>
                <w:color w:val="auto"/>
                <w:kern w:val="0"/>
                <w:szCs w:val="24"/>
              </w:rPr>
              <w:t xml:space="preserve"> </w:t>
            </w:r>
            <w:r w:rsidRPr="00613F44">
              <w:rPr>
                <w:rFonts w:eastAsia="Calibri"/>
                <w:color w:val="auto"/>
                <w:kern w:val="0"/>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CFC559" w14:textId="77777777" w:rsidR="001D4ADE" w:rsidRPr="00613F44" w:rsidRDefault="001D4ADE" w:rsidP="001D4ADE">
            <w:pPr>
              <w:spacing w:after="0" w:line="276" w:lineRule="auto"/>
              <w:rPr>
                <w:color w:val="auto"/>
                <w:kern w:val="0"/>
                <w:szCs w:val="24"/>
              </w:rPr>
            </w:pPr>
          </w:p>
          <w:p w14:paraId="64D2D77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Ghanaians</w:t>
            </w:r>
          </w:p>
          <w:p w14:paraId="07A2201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Ethiopian lines</w:t>
            </w:r>
          </w:p>
          <w:p w14:paraId="71B6F7D6"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Drop lines</w:t>
            </w:r>
          </w:p>
          <w:p w14:paraId="134EBDE3"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 xml:space="preserve">Weaving </w:t>
            </w:r>
          </w:p>
        </w:tc>
      </w:tr>
      <w:tr w:rsidR="001D4ADE" w:rsidRPr="00613F44" w14:paraId="12D6C51B"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4CBC9A" w14:textId="77777777" w:rsidR="001D4ADE" w:rsidRPr="00613F44" w:rsidRDefault="001D4ADE" w:rsidP="00011619">
            <w:pPr>
              <w:numPr>
                <w:ilvl w:val="0"/>
                <w:numId w:val="118"/>
              </w:numPr>
              <w:spacing w:after="0" w:line="276" w:lineRule="auto"/>
              <w:rPr>
                <w:color w:val="auto"/>
                <w:kern w:val="0"/>
                <w:szCs w:val="24"/>
              </w:rPr>
            </w:pPr>
            <w:r w:rsidRPr="00613F44">
              <w:rPr>
                <w:rFonts w:eastAsia="Calibri"/>
                <w:color w:val="auto"/>
                <w:kern w:val="0"/>
                <w:szCs w:val="24"/>
              </w:rPr>
              <w:t>Finishing aids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EC275A"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Braids spray </w:t>
            </w:r>
          </w:p>
          <w:p w14:paraId="31AE8582"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Sheen spray </w:t>
            </w:r>
          </w:p>
          <w:p w14:paraId="0F448F97"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Mousse </w:t>
            </w:r>
          </w:p>
          <w:p w14:paraId="544552A5"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Braid cleanser </w:t>
            </w:r>
          </w:p>
          <w:p w14:paraId="02806607" w14:textId="77777777" w:rsidR="001D4ADE" w:rsidRPr="00613F44" w:rsidRDefault="001D4ADE" w:rsidP="00011619">
            <w:pPr>
              <w:numPr>
                <w:ilvl w:val="0"/>
                <w:numId w:val="88"/>
              </w:numPr>
              <w:spacing w:after="0" w:line="276" w:lineRule="auto"/>
              <w:rPr>
                <w:color w:val="auto"/>
                <w:kern w:val="0"/>
                <w:szCs w:val="24"/>
              </w:rPr>
            </w:pPr>
            <w:r w:rsidRPr="00613F44">
              <w:rPr>
                <w:rFonts w:eastAsia="Calibri"/>
                <w:color w:val="auto"/>
                <w:kern w:val="0"/>
                <w:szCs w:val="24"/>
              </w:rPr>
              <w:t xml:space="preserve">Curl moisturizer </w:t>
            </w:r>
          </w:p>
        </w:tc>
      </w:tr>
      <w:tr w:rsidR="001D4ADE" w:rsidRPr="00613F44" w14:paraId="4B072AA3"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5456E1" w14:textId="77777777" w:rsidR="001D4ADE" w:rsidRPr="00613F44" w:rsidRDefault="001D4ADE" w:rsidP="00011619">
            <w:pPr>
              <w:numPr>
                <w:ilvl w:val="0"/>
                <w:numId w:val="118"/>
              </w:numPr>
              <w:spacing w:after="0" w:line="276" w:lineRule="auto"/>
              <w:rPr>
                <w:color w:val="auto"/>
                <w:kern w:val="0"/>
                <w:szCs w:val="24"/>
              </w:rPr>
            </w:pPr>
            <w:r w:rsidRPr="00613F44">
              <w:rPr>
                <w:rFonts w:eastAsia="Calibri"/>
                <w:color w:val="auto"/>
                <w:kern w:val="0"/>
                <w:szCs w:val="24"/>
              </w:rPr>
              <w:lastRenderedPageBreak/>
              <w:t>Recyclable supplies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95DDD0"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Aprons</w:t>
            </w:r>
          </w:p>
          <w:p w14:paraId="0A6B59DF"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Drapers</w:t>
            </w:r>
          </w:p>
          <w:p w14:paraId="5363634D" w14:textId="77777777" w:rsidR="001D4ADE" w:rsidRPr="00613F44" w:rsidRDefault="001D4ADE" w:rsidP="00011619">
            <w:pPr>
              <w:numPr>
                <w:ilvl w:val="0"/>
                <w:numId w:val="89"/>
              </w:numPr>
              <w:spacing w:after="0" w:line="276" w:lineRule="auto"/>
              <w:rPr>
                <w:color w:val="auto"/>
                <w:kern w:val="0"/>
                <w:szCs w:val="24"/>
              </w:rPr>
            </w:pPr>
            <w:r w:rsidRPr="00613F44">
              <w:rPr>
                <w:rFonts w:eastAsia="Calibri"/>
                <w:color w:val="auto"/>
                <w:kern w:val="0"/>
                <w:szCs w:val="24"/>
              </w:rPr>
              <w:t>Towels</w:t>
            </w:r>
          </w:p>
          <w:p w14:paraId="26E57005" w14:textId="77777777" w:rsidR="001D4ADE" w:rsidRPr="00613F44" w:rsidRDefault="001D4ADE" w:rsidP="001D4ADE">
            <w:pPr>
              <w:spacing w:after="0" w:line="276" w:lineRule="auto"/>
              <w:ind w:left="720"/>
              <w:rPr>
                <w:color w:val="auto"/>
                <w:kern w:val="0"/>
                <w:szCs w:val="24"/>
              </w:rPr>
            </w:pPr>
          </w:p>
        </w:tc>
      </w:tr>
    </w:tbl>
    <w:p w14:paraId="6CFB793E" w14:textId="77777777" w:rsidR="001D4ADE" w:rsidRPr="00613F44" w:rsidRDefault="001D4ADE" w:rsidP="001D4ADE">
      <w:pPr>
        <w:spacing w:after="160" w:line="276" w:lineRule="auto"/>
        <w:rPr>
          <w:rFonts w:eastAsia="Calibri"/>
          <w:b/>
          <w:color w:val="auto"/>
          <w:kern w:val="0"/>
          <w:szCs w:val="24"/>
        </w:rPr>
      </w:pPr>
    </w:p>
    <w:p w14:paraId="06672B0D" w14:textId="77777777" w:rsidR="001D4ADE" w:rsidRPr="00613F44" w:rsidRDefault="001D4ADE" w:rsidP="001D4ADE">
      <w:pPr>
        <w:spacing w:after="160" w:line="276" w:lineRule="auto"/>
        <w:rPr>
          <w:rFonts w:eastAsia="Calibri"/>
          <w:color w:val="auto"/>
          <w:kern w:val="0"/>
          <w:szCs w:val="24"/>
        </w:rPr>
      </w:pPr>
      <w:r w:rsidRPr="00613F44">
        <w:rPr>
          <w:rFonts w:eastAsia="Calibri"/>
          <w:b/>
          <w:color w:val="auto"/>
          <w:kern w:val="0"/>
          <w:szCs w:val="24"/>
        </w:rPr>
        <w:t>REQUIRED KNOWLEDGE AND SKILLS</w:t>
      </w:r>
    </w:p>
    <w:p w14:paraId="3EEB3803" w14:textId="77777777" w:rsidR="001D4ADE" w:rsidRPr="00613F44" w:rsidRDefault="001D4ADE" w:rsidP="001D4ADE">
      <w:pPr>
        <w:spacing w:after="160" w:line="276" w:lineRule="auto"/>
        <w:rPr>
          <w:rFonts w:eastAsia="Calibri"/>
          <w:color w:val="auto"/>
          <w:kern w:val="0"/>
          <w:szCs w:val="24"/>
        </w:rPr>
      </w:pPr>
      <w:r w:rsidRPr="00613F44">
        <w:rPr>
          <w:rFonts w:eastAsia="Calibri"/>
          <w:color w:val="auto"/>
          <w:kern w:val="0"/>
          <w:szCs w:val="24"/>
        </w:rPr>
        <w:t>This section describes the skills and knowledge required for this unit of competency.</w:t>
      </w:r>
    </w:p>
    <w:p w14:paraId="60D09DF5" w14:textId="77777777" w:rsidR="001D4ADE" w:rsidRPr="00613F44" w:rsidRDefault="001D4ADE" w:rsidP="001D4ADE">
      <w:pPr>
        <w:spacing w:after="160" w:line="276" w:lineRule="auto"/>
        <w:rPr>
          <w:rFonts w:eastAsia="Calibri"/>
          <w:b/>
          <w:color w:val="auto"/>
          <w:kern w:val="0"/>
          <w:szCs w:val="24"/>
        </w:rPr>
      </w:pPr>
      <w:r w:rsidRPr="00613F44">
        <w:rPr>
          <w:rFonts w:eastAsia="Calibri"/>
          <w:b/>
          <w:color w:val="auto"/>
          <w:kern w:val="0"/>
          <w:szCs w:val="24"/>
        </w:rPr>
        <w:t>Required Knowledge</w:t>
      </w:r>
    </w:p>
    <w:p w14:paraId="3E48BC29" w14:textId="77777777" w:rsidR="001D4ADE" w:rsidRPr="00613F44" w:rsidRDefault="001D4ADE" w:rsidP="001D4ADE">
      <w:pPr>
        <w:spacing w:after="160" w:line="276" w:lineRule="auto"/>
        <w:rPr>
          <w:rFonts w:eastAsia="Calibri"/>
          <w:color w:val="auto"/>
          <w:kern w:val="0"/>
          <w:szCs w:val="24"/>
        </w:rPr>
      </w:pPr>
      <w:r w:rsidRPr="00613F44">
        <w:rPr>
          <w:rFonts w:eastAsia="Calibri"/>
          <w:color w:val="auto"/>
          <w:kern w:val="0"/>
          <w:szCs w:val="24"/>
        </w:rPr>
        <w:t>The individual needs to demonstrate knowledge of:</w:t>
      </w:r>
    </w:p>
    <w:p w14:paraId="076749EA"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 xml:space="preserve">Hygiene and sanitation in hair addition. </w:t>
      </w:r>
    </w:p>
    <w:p w14:paraId="208B4165"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 xml:space="preserve">Health and safety in hair addition. </w:t>
      </w:r>
    </w:p>
    <w:p w14:paraId="195879B0"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Consultation and client care in hair addition.</w:t>
      </w:r>
    </w:p>
    <w:p w14:paraId="72411F0A"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Hair, skin and scalp analysis</w:t>
      </w:r>
    </w:p>
    <w:p w14:paraId="4750B520"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 xml:space="preserve">Styling </w:t>
      </w:r>
    </w:p>
    <w:p w14:paraId="7E415514"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 xml:space="preserve">Trichology </w:t>
      </w:r>
    </w:p>
    <w:p w14:paraId="2B69D2E8"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rPr>
        <w:t xml:space="preserve">Shampooing and conditioning </w:t>
      </w:r>
    </w:p>
    <w:p w14:paraId="15CCE4D4"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lang w:val="en-GB"/>
        </w:rPr>
        <w:t>Hair addition associated</w:t>
      </w:r>
      <w:r w:rsidRPr="00613F44">
        <w:rPr>
          <w:rFonts w:eastAsia="Calibri"/>
          <w:color w:val="auto"/>
          <w:kern w:val="0"/>
          <w:szCs w:val="24"/>
        </w:rPr>
        <w:t xml:space="preserve"> products</w:t>
      </w:r>
    </w:p>
    <w:p w14:paraId="7073449F" w14:textId="77777777" w:rsidR="001D4ADE" w:rsidRPr="00613F44" w:rsidRDefault="001D4ADE" w:rsidP="00011619">
      <w:pPr>
        <w:numPr>
          <w:ilvl w:val="0"/>
          <w:numId w:val="116"/>
        </w:numPr>
        <w:spacing w:after="0" w:line="276" w:lineRule="auto"/>
        <w:jc w:val="both"/>
        <w:rPr>
          <w:rFonts w:eastAsia="Calibri"/>
          <w:color w:val="auto"/>
          <w:kern w:val="0"/>
          <w:szCs w:val="24"/>
        </w:rPr>
      </w:pPr>
      <w:r w:rsidRPr="00613F44">
        <w:rPr>
          <w:rFonts w:eastAsia="Calibri"/>
          <w:color w:val="auto"/>
          <w:kern w:val="0"/>
          <w:szCs w:val="24"/>
          <w:lang w:val="en-GB"/>
        </w:rPr>
        <w:t xml:space="preserve">Hair addition </w:t>
      </w:r>
      <w:r w:rsidRPr="00613F44">
        <w:rPr>
          <w:rFonts w:eastAsia="Calibri"/>
          <w:color w:val="auto"/>
          <w:kern w:val="0"/>
          <w:szCs w:val="24"/>
        </w:rPr>
        <w:t xml:space="preserve">tools and equipment </w:t>
      </w:r>
    </w:p>
    <w:p w14:paraId="111C7D07" w14:textId="77777777" w:rsidR="001D4ADE" w:rsidRPr="00613F44" w:rsidRDefault="001D4ADE" w:rsidP="001D4ADE">
      <w:pPr>
        <w:spacing w:after="0" w:line="276" w:lineRule="auto"/>
        <w:rPr>
          <w:rFonts w:eastAsia="Calibri"/>
          <w:b/>
          <w:color w:val="auto"/>
          <w:kern w:val="0"/>
          <w:szCs w:val="24"/>
        </w:rPr>
      </w:pPr>
      <w:r w:rsidRPr="00613F44">
        <w:rPr>
          <w:rFonts w:eastAsia="Calibri"/>
          <w:b/>
          <w:color w:val="auto"/>
          <w:kern w:val="0"/>
          <w:szCs w:val="24"/>
        </w:rPr>
        <w:t>Required Skills</w:t>
      </w:r>
    </w:p>
    <w:p w14:paraId="0CF5335D" w14:textId="77777777" w:rsidR="001D4ADE" w:rsidRPr="00613F44" w:rsidRDefault="001D4ADE" w:rsidP="001D4ADE">
      <w:pPr>
        <w:spacing w:after="160" w:line="276" w:lineRule="auto"/>
        <w:rPr>
          <w:rFonts w:eastAsia="Calibri"/>
          <w:color w:val="auto"/>
          <w:kern w:val="0"/>
          <w:szCs w:val="24"/>
        </w:rPr>
      </w:pPr>
      <w:r w:rsidRPr="00613F44">
        <w:rPr>
          <w:rFonts w:eastAsia="Calibri"/>
          <w:color w:val="auto"/>
          <w:kern w:val="0"/>
          <w:szCs w:val="24"/>
        </w:rPr>
        <w:t>The individual needs to demonstrate the following skills:</w:t>
      </w:r>
    </w:p>
    <w:p w14:paraId="35C024A4" w14:textId="77777777" w:rsidR="001D4ADE" w:rsidRPr="00613F44" w:rsidRDefault="001D4ADE" w:rsidP="00011619">
      <w:pPr>
        <w:numPr>
          <w:ilvl w:val="0"/>
          <w:numId w:val="89"/>
        </w:numPr>
        <w:spacing w:after="0" w:line="276" w:lineRule="auto"/>
        <w:ind w:left="810"/>
        <w:rPr>
          <w:rFonts w:eastAsia="Calibri"/>
          <w:color w:val="auto"/>
          <w:kern w:val="0"/>
          <w:szCs w:val="24"/>
        </w:rPr>
      </w:pPr>
      <w:r w:rsidRPr="00613F44">
        <w:rPr>
          <w:rFonts w:eastAsia="Calibri"/>
          <w:color w:val="auto"/>
          <w:kern w:val="0"/>
          <w:szCs w:val="24"/>
          <w:lang w:val="en-GB"/>
        </w:rPr>
        <w:t xml:space="preserve">Design </w:t>
      </w:r>
      <w:r w:rsidRPr="00613F44">
        <w:rPr>
          <w:rFonts w:eastAsia="Calibri"/>
          <w:color w:val="auto"/>
          <w:kern w:val="0"/>
          <w:szCs w:val="24"/>
        </w:rPr>
        <w:t xml:space="preserve">  </w:t>
      </w:r>
    </w:p>
    <w:p w14:paraId="274A87B7" w14:textId="77777777" w:rsidR="001D4ADE" w:rsidRPr="00613F44" w:rsidRDefault="001D4ADE" w:rsidP="00011619">
      <w:pPr>
        <w:numPr>
          <w:ilvl w:val="0"/>
          <w:numId w:val="89"/>
        </w:numPr>
        <w:spacing w:after="0" w:line="276" w:lineRule="auto"/>
        <w:ind w:left="810"/>
        <w:rPr>
          <w:rFonts w:eastAsia="Calibri"/>
          <w:color w:val="auto"/>
          <w:kern w:val="0"/>
          <w:szCs w:val="24"/>
        </w:rPr>
      </w:pPr>
      <w:r w:rsidRPr="00613F44">
        <w:rPr>
          <w:rFonts w:eastAsia="Calibri"/>
          <w:color w:val="auto"/>
          <w:kern w:val="0"/>
          <w:szCs w:val="24"/>
        </w:rPr>
        <w:t xml:space="preserve">Communication </w:t>
      </w:r>
    </w:p>
    <w:p w14:paraId="71452CAD" w14:textId="77777777" w:rsidR="001D4ADE" w:rsidRPr="00613F44" w:rsidRDefault="001D4ADE" w:rsidP="00011619">
      <w:pPr>
        <w:numPr>
          <w:ilvl w:val="0"/>
          <w:numId w:val="89"/>
        </w:numPr>
        <w:spacing w:after="0" w:line="276" w:lineRule="auto"/>
        <w:ind w:left="810"/>
        <w:rPr>
          <w:rFonts w:eastAsia="Calibri"/>
          <w:color w:val="auto"/>
          <w:kern w:val="0"/>
          <w:szCs w:val="24"/>
        </w:rPr>
      </w:pPr>
      <w:r w:rsidRPr="00613F44">
        <w:rPr>
          <w:rFonts w:eastAsia="Calibri"/>
          <w:color w:val="auto"/>
          <w:kern w:val="0"/>
          <w:szCs w:val="24"/>
        </w:rPr>
        <w:t>Time management</w:t>
      </w:r>
    </w:p>
    <w:p w14:paraId="05CFE7B5" w14:textId="77777777" w:rsidR="001D4ADE" w:rsidRPr="00613F44" w:rsidRDefault="001D4ADE" w:rsidP="00011619">
      <w:pPr>
        <w:numPr>
          <w:ilvl w:val="0"/>
          <w:numId w:val="89"/>
        </w:numPr>
        <w:spacing w:after="0" w:line="276" w:lineRule="auto"/>
        <w:ind w:left="810"/>
        <w:rPr>
          <w:rFonts w:eastAsia="Calibri"/>
          <w:color w:val="auto"/>
          <w:kern w:val="0"/>
          <w:szCs w:val="24"/>
        </w:rPr>
      </w:pPr>
      <w:r w:rsidRPr="00613F44">
        <w:rPr>
          <w:rFonts w:eastAsia="Calibri"/>
          <w:color w:val="auto"/>
          <w:kern w:val="0"/>
          <w:szCs w:val="24"/>
        </w:rPr>
        <w:t xml:space="preserve">Problem solving </w:t>
      </w:r>
    </w:p>
    <w:p w14:paraId="13F8ABCD" w14:textId="77777777" w:rsidR="001D4ADE" w:rsidRPr="00613F44" w:rsidRDefault="001D4ADE" w:rsidP="00011619">
      <w:pPr>
        <w:numPr>
          <w:ilvl w:val="0"/>
          <w:numId w:val="89"/>
        </w:numPr>
        <w:spacing w:after="0" w:line="276" w:lineRule="auto"/>
        <w:ind w:left="810"/>
        <w:rPr>
          <w:rFonts w:eastAsia="Calibri"/>
          <w:color w:val="auto"/>
          <w:kern w:val="0"/>
          <w:szCs w:val="24"/>
        </w:rPr>
      </w:pPr>
      <w:r w:rsidRPr="00613F44">
        <w:rPr>
          <w:rFonts w:eastAsia="Calibri"/>
          <w:color w:val="auto"/>
          <w:kern w:val="0"/>
          <w:szCs w:val="24"/>
        </w:rPr>
        <w:t xml:space="preserve">Analytical </w:t>
      </w:r>
    </w:p>
    <w:p w14:paraId="45E38EEB" w14:textId="77777777" w:rsidR="001D4ADE" w:rsidRPr="00613F44" w:rsidRDefault="001D4ADE" w:rsidP="00011619">
      <w:pPr>
        <w:numPr>
          <w:ilvl w:val="0"/>
          <w:numId w:val="117"/>
        </w:numPr>
        <w:spacing w:after="0" w:line="276" w:lineRule="auto"/>
        <w:rPr>
          <w:rFonts w:eastAsia="Calibri"/>
          <w:color w:val="auto"/>
          <w:kern w:val="0"/>
          <w:szCs w:val="24"/>
        </w:rPr>
      </w:pPr>
      <w:r w:rsidRPr="00613F44">
        <w:rPr>
          <w:rFonts w:eastAsia="Calibri"/>
          <w:color w:val="auto"/>
          <w:kern w:val="0"/>
          <w:szCs w:val="24"/>
        </w:rPr>
        <w:t>Hair addition techniques</w:t>
      </w:r>
    </w:p>
    <w:p w14:paraId="45EEB718" w14:textId="77777777" w:rsidR="001D4ADE" w:rsidRPr="00613F44" w:rsidRDefault="001D4ADE" w:rsidP="00011619">
      <w:pPr>
        <w:numPr>
          <w:ilvl w:val="0"/>
          <w:numId w:val="117"/>
        </w:numPr>
        <w:spacing w:after="0" w:line="276" w:lineRule="auto"/>
        <w:rPr>
          <w:rFonts w:eastAsia="Calibri"/>
          <w:color w:val="auto"/>
          <w:kern w:val="0"/>
          <w:szCs w:val="24"/>
        </w:rPr>
      </w:pPr>
      <w:r w:rsidRPr="00613F44">
        <w:rPr>
          <w:rFonts w:eastAsia="Calibri"/>
          <w:color w:val="auto"/>
          <w:kern w:val="0"/>
          <w:szCs w:val="24"/>
          <w:lang w:val="en-GB"/>
        </w:rPr>
        <w:t>S</w:t>
      </w:r>
      <w:r w:rsidRPr="00613F44">
        <w:rPr>
          <w:rFonts w:eastAsia="Calibri"/>
          <w:color w:val="auto"/>
          <w:kern w:val="0"/>
          <w:szCs w:val="24"/>
        </w:rPr>
        <w:t xml:space="preserve">styling techniques </w:t>
      </w:r>
    </w:p>
    <w:p w14:paraId="71F2F8DF" w14:textId="77777777" w:rsidR="001D4ADE" w:rsidRPr="00613F44" w:rsidRDefault="001D4ADE" w:rsidP="001D4ADE">
      <w:pPr>
        <w:numPr>
          <w:ilvl w:val="0"/>
          <w:numId w:val="5"/>
        </w:numPr>
        <w:spacing w:after="0" w:line="276" w:lineRule="auto"/>
        <w:ind w:left="810"/>
        <w:rPr>
          <w:rFonts w:eastAsia="Calibri"/>
          <w:color w:val="auto"/>
          <w:kern w:val="0"/>
          <w:szCs w:val="24"/>
        </w:rPr>
      </w:pPr>
      <w:r w:rsidRPr="00613F44">
        <w:rPr>
          <w:rFonts w:eastAsia="Calibri"/>
          <w:color w:val="auto"/>
          <w:kern w:val="0"/>
          <w:szCs w:val="24"/>
        </w:rPr>
        <w:t xml:space="preserve">Record keeping </w:t>
      </w:r>
    </w:p>
    <w:p w14:paraId="11426519" w14:textId="77777777" w:rsidR="001D4ADE" w:rsidRPr="00613F44" w:rsidRDefault="001D4ADE" w:rsidP="001D4ADE">
      <w:pPr>
        <w:spacing w:after="0" w:line="276" w:lineRule="auto"/>
        <w:jc w:val="both"/>
        <w:rPr>
          <w:rFonts w:eastAsia="Calibri"/>
          <w:color w:val="auto"/>
          <w:kern w:val="0"/>
          <w:szCs w:val="24"/>
        </w:rPr>
      </w:pPr>
    </w:p>
    <w:p w14:paraId="3B2D1AB8" w14:textId="77777777" w:rsidR="001D4ADE" w:rsidRPr="00613F44" w:rsidRDefault="001D4ADE" w:rsidP="001D4ADE">
      <w:pPr>
        <w:spacing w:after="0" w:line="276" w:lineRule="auto"/>
        <w:rPr>
          <w:rFonts w:eastAsia="Calibri"/>
          <w:b/>
          <w:color w:val="auto"/>
          <w:kern w:val="0"/>
          <w:szCs w:val="24"/>
        </w:rPr>
      </w:pPr>
      <w:r w:rsidRPr="00613F44">
        <w:rPr>
          <w:rFonts w:eastAsia="Calibri"/>
          <w:b/>
          <w:color w:val="auto"/>
          <w:kern w:val="0"/>
          <w:szCs w:val="24"/>
        </w:rPr>
        <w:t>EVIDENCE GUIDE</w:t>
      </w:r>
    </w:p>
    <w:p w14:paraId="4C66C5E2" w14:textId="77777777" w:rsidR="001D4ADE" w:rsidRPr="00613F44" w:rsidRDefault="001D4ADE" w:rsidP="001D4ADE">
      <w:pPr>
        <w:spacing w:after="0" w:line="276" w:lineRule="auto"/>
        <w:rPr>
          <w:rFonts w:eastAsia="Calibri"/>
          <w:color w:val="auto"/>
          <w:kern w:val="0"/>
          <w:szCs w:val="24"/>
        </w:rPr>
      </w:pPr>
      <w:r w:rsidRPr="00613F44">
        <w:rPr>
          <w:rFonts w:eastAsia="Calibri"/>
          <w:color w:val="auto"/>
          <w:kern w:val="0"/>
          <w:szCs w:val="24"/>
        </w:rPr>
        <w:t>This provides advice on assessment and must be read in conjunction with the performance criteria, required skills and knowledge and range.</w:t>
      </w:r>
    </w:p>
    <w:p w14:paraId="1DC23C0E" w14:textId="77777777" w:rsidR="001D4ADE" w:rsidRPr="00613F44" w:rsidRDefault="001D4ADE" w:rsidP="001D4ADE">
      <w:pPr>
        <w:spacing w:after="0" w:line="276" w:lineRule="auto"/>
        <w:rPr>
          <w:rFonts w:eastAsia="Calibri"/>
          <w:color w:val="auto"/>
          <w:kern w:val="0"/>
          <w:szCs w:val="24"/>
        </w:rPr>
      </w:pPr>
    </w:p>
    <w:tbl>
      <w:tblPr>
        <w:tblStyle w:val="Style57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7"/>
        <w:gridCol w:w="6259"/>
      </w:tblGrid>
      <w:tr w:rsidR="001D4ADE" w:rsidRPr="00613F44" w14:paraId="3C282BA1"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86AD78"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1. 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B999E7" w14:textId="77777777" w:rsidR="001D4ADE" w:rsidRPr="00613F44" w:rsidRDefault="001D4ADE" w:rsidP="001D4ADE">
            <w:pPr>
              <w:widowControl w:val="0"/>
              <w:spacing w:after="160" w:line="276" w:lineRule="auto"/>
              <w:rPr>
                <w:color w:val="auto"/>
                <w:kern w:val="0"/>
                <w:szCs w:val="24"/>
              </w:rPr>
            </w:pPr>
            <w:r w:rsidRPr="00613F44">
              <w:rPr>
                <w:rFonts w:eastAsia="Calibri"/>
                <w:color w:val="auto"/>
                <w:kern w:val="0"/>
                <w:szCs w:val="24"/>
              </w:rPr>
              <w:t>Assessment requires evidence that the candidate:</w:t>
            </w:r>
          </w:p>
          <w:p w14:paraId="67520D6E" w14:textId="77777777" w:rsidR="001D4ADE" w:rsidRPr="00613F44" w:rsidRDefault="001D4ADE" w:rsidP="00011619">
            <w:pPr>
              <w:numPr>
                <w:ilvl w:val="1"/>
                <w:numId w:val="125"/>
              </w:numPr>
              <w:suppressAutoHyphens/>
              <w:autoSpaceDN w:val="0"/>
              <w:spacing w:after="0" w:line="276" w:lineRule="auto"/>
              <w:rPr>
                <w:color w:val="auto"/>
                <w:kern w:val="0"/>
                <w:szCs w:val="24"/>
                <w:lang w:eastAsia="zh-CN"/>
              </w:rPr>
            </w:pPr>
            <w:r w:rsidRPr="00613F44">
              <w:rPr>
                <w:rFonts w:eastAsia="Calibri"/>
                <w:color w:val="auto"/>
                <w:kern w:val="0"/>
                <w:szCs w:val="24"/>
              </w:rPr>
              <w:t>Carried out client consultation as per workplace procedure.</w:t>
            </w:r>
          </w:p>
          <w:p w14:paraId="51DA1EFC"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rPr>
              <w:t>Draped client as per service requirement</w:t>
            </w:r>
          </w:p>
          <w:p w14:paraId="37E38436"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rPr>
              <w:t>Analyzed hair and scalp as per work procedure</w:t>
            </w:r>
            <w:r w:rsidRPr="00613F44">
              <w:rPr>
                <w:rFonts w:eastAsia="Calibri"/>
                <w:b/>
                <w:color w:val="auto"/>
                <w:kern w:val="0"/>
                <w:szCs w:val="24"/>
              </w:rPr>
              <w:t>.</w:t>
            </w:r>
          </w:p>
          <w:p w14:paraId="2E53DD37"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lang w:eastAsia="fr-FR"/>
              </w:rPr>
              <w:t>Set up hair addition workstation as per work requirement</w:t>
            </w:r>
          </w:p>
          <w:p w14:paraId="625A5966"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rPr>
              <w:lastRenderedPageBreak/>
              <w:t>Carried out client’s hair preparation as per service requirement.</w:t>
            </w:r>
          </w:p>
          <w:p w14:paraId="3F2496C4"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rPr>
              <w:t>Performed hair addition procedure as per client requirement and work procedure.</w:t>
            </w:r>
          </w:p>
          <w:p w14:paraId="79B8A894" w14:textId="77777777" w:rsidR="001D4ADE" w:rsidRPr="00613F44" w:rsidRDefault="001D4ADE" w:rsidP="00011619">
            <w:pPr>
              <w:numPr>
                <w:ilvl w:val="1"/>
                <w:numId w:val="125"/>
              </w:numPr>
              <w:suppressAutoHyphens/>
              <w:autoSpaceDN w:val="0"/>
              <w:spacing w:after="0" w:line="276" w:lineRule="auto"/>
              <w:rPr>
                <w:color w:val="auto"/>
                <w:kern w:val="0"/>
                <w:szCs w:val="24"/>
              </w:rPr>
            </w:pPr>
            <w:r w:rsidRPr="00613F44">
              <w:rPr>
                <w:rFonts w:eastAsia="Calibri"/>
                <w:color w:val="auto"/>
                <w:kern w:val="0"/>
                <w:szCs w:val="24"/>
                <w:lang w:bidi="hi-IN"/>
              </w:rPr>
              <w:t>Cleaned and disinfected hair addition tools and equipment as per workplace procedure.</w:t>
            </w:r>
          </w:p>
        </w:tc>
      </w:tr>
      <w:tr w:rsidR="001D4ADE" w:rsidRPr="00613F44" w14:paraId="3EEEE4F2"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1E8EAF"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lastRenderedPageBreak/>
              <w:t>2. 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54CF8D" w14:textId="77777777" w:rsidR="001D4ADE" w:rsidRPr="00613F44" w:rsidRDefault="001D4ADE" w:rsidP="001D4ADE">
            <w:pPr>
              <w:tabs>
                <w:tab w:val="left" w:pos="357"/>
              </w:tabs>
              <w:spacing w:after="160" w:line="276" w:lineRule="auto"/>
              <w:ind w:left="357" w:hanging="357"/>
              <w:jc w:val="both"/>
              <w:rPr>
                <w:color w:val="auto"/>
                <w:kern w:val="0"/>
                <w:szCs w:val="24"/>
              </w:rPr>
            </w:pPr>
            <w:r w:rsidRPr="00613F44">
              <w:rPr>
                <w:rFonts w:eastAsia="Calibri"/>
                <w:color w:val="auto"/>
                <w:kern w:val="0"/>
                <w:szCs w:val="24"/>
              </w:rPr>
              <w:t xml:space="preserve">The following resources </w:t>
            </w:r>
            <w:r w:rsidRPr="00613F44">
              <w:rPr>
                <w:rFonts w:eastAsia="Calibri"/>
                <w:b/>
                <w:color w:val="auto"/>
                <w:kern w:val="0"/>
                <w:szCs w:val="24"/>
              </w:rPr>
              <w:t>must</w:t>
            </w:r>
            <w:r w:rsidRPr="00613F44">
              <w:rPr>
                <w:rFonts w:eastAsia="Calibri"/>
                <w:color w:val="auto"/>
                <w:kern w:val="0"/>
                <w:szCs w:val="24"/>
              </w:rPr>
              <w:t xml:space="preserve"> be provided:</w:t>
            </w:r>
          </w:p>
          <w:p w14:paraId="2FAB375B" w14:textId="77777777" w:rsidR="001D4ADE" w:rsidRPr="00613F44" w:rsidRDefault="001D4ADE" w:rsidP="001D4ADE">
            <w:pPr>
              <w:tabs>
                <w:tab w:val="left" w:pos="357"/>
              </w:tabs>
              <w:spacing w:after="160" w:line="276" w:lineRule="auto"/>
              <w:ind w:left="357" w:hanging="357"/>
              <w:jc w:val="both"/>
              <w:rPr>
                <w:color w:val="auto"/>
                <w:kern w:val="0"/>
                <w:szCs w:val="24"/>
              </w:rPr>
            </w:pPr>
            <w:r w:rsidRPr="00613F44">
              <w:rPr>
                <w:rFonts w:eastAsia="Calibri"/>
                <w:color w:val="auto"/>
                <w:kern w:val="0"/>
                <w:szCs w:val="24"/>
              </w:rPr>
              <w:t>2.1Acess to relevant workplace where assessment can take place</w:t>
            </w:r>
          </w:p>
          <w:p w14:paraId="56775D86" w14:textId="77777777" w:rsidR="001D4ADE" w:rsidRPr="00613F44" w:rsidRDefault="001D4ADE" w:rsidP="001D4ADE">
            <w:pPr>
              <w:tabs>
                <w:tab w:val="left" w:pos="357"/>
              </w:tabs>
              <w:spacing w:after="160" w:line="276" w:lineRule="auto"/>
              <w:ind w:left="357" w:hanging="357"/>
              <w:jc w:val="both"/>
              <w:rPr>
                <w:color w:val="auto"/>
                <w:kern w:val="0"/>
                <w:szCs w:val="24"/>
              </w:rPr>
            </w:pPr>
            <w:r w:rsidRPr="00613F44">
              <w:rPr>
                <w:rFonts w:eastAsia="Calibri"/>
                <w:color w:val="auto"/>
                <w:kern w:val="0"/>
                <w:szCs w:val="24"/>
              </w:rPr>
              <w:t>2.2 Appropriately simulated environment where assessment can take place</w:t>
            </w:r>
          </w:p>
          <w:p w14:paraId="3C4BB1C0" w14:textId="77777777" w:rsidR="001D4ADE" w:rsidRPr="00613F44" w:rsidRDefault="001D4ADE" w:rsidP="001D4ADE">
            <w:pPr>
              <w:tabs>
                <w:tab w:val="left" w:pos="357"/>
              </w:tabs>
              <w:spacing w:after="160" w:line="276" w:lineRule="auto"/>
              <w:ind w:left="357" w:hanging="357"/>
              <w:jc w:val="both"/>
              <w:rPr>
                <w:color w:val="auto"/>
                <w:kern w:val="0"/>
                <w:szCs w:val="24"/>
              </w:rPr>
            </w:pPr>
            <w:r w:rsidRPr="00613F44">
              <w:rPr>
                <w:rFonts w:eastAsia="Calibri"/>
                <w:color w:val="auto"/>
                <w:kern w:val="0"/>
                <w:szCs w:val="24"/>
              </w:rPr>
              <w:t>2.3 Materials relevant to the proposed assessment activity or tasks</w:t>
            </w:r>
          </w:p>
        </w:tc>
      </w:tr>
      <w:tr w:rsidR="001D4ADE" w:rsidRPr="00613F44" w14:paraId="1F4465E2"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D1FBB7" w14:textId="77777777" w:rsidR="001D4ADE" w:rsidRPr="00613F44" w:rsidRDefault="001D4ADE" w:rsidP="001D4ADE">
            <w:pPr>
              <w:spacing w:after="0" w:line="276" w:lineRule="auto"/>
              <w:rPr>
                <w:color w:val="auto"/>
                <w:kern w:val="0"/>
                <w:szCs w:val="24"/>
              </w:rPr>
            </w:pPr>
            <w:r w:rsidRPr="00613F44">
              <w:rPr>
                <w:rFonts w:eastAsia="Calibri"/>
                <w:color w:val="auto"/>
                <w:kern w:val="0"/>
                <w:szCs w:val="24"/>
              </w:rPr>
              <w:t>3. 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B29996" w14:textId="77777777" w:rsidR="001D4ADE" w:rsidRPr="00613F44" w:rsidRDefault="001D4ADE" w:rsidP="001D4ADE">
            <w:pPr>
              <w:tabs>
                <w:tab w:val="left" w:pos="360"/>
              </w:tabs>
              <w:spacing w:after="160" w:line="276" w:lineRule="auto"/>
              <w:jc w:val="both"/>
              <w:rPr>
                <w:color w:val="auto"/>
                <w:kern w:val="0"/>
                <w:szCs w:val="24"/>
              </w:rPr>
            </w:pPr>
            <w:r w:rsidRPr="00613F44">
              <w:rPr>
                <w:rFonts w:eastAsia="Calibri"/>
                <w:color w:val="auto"/>
                <w:kern w:val="0"/>
                <w:szCs w:val="24"/>
              </w:rPr>
              <w:t>Competency may be assessed through:</w:t>
            </w:r>
          </w:p>
          <w:p w14:paraId="7DBADDF0" w14:textId="77777777" w:rsidR="001D4ADE" w:rsidRPr="00613F44" w:rsidRDefault="001D4ADE" w:rsidP="001D4ADE">
            <w:pPr>
              <w:spacing w:after="0" w:line="276" w:lineRule="auto"/>
              <w:ind w:left="720"/>
              <w:rPr>
                <w:color w:val="auto"/>
                <w:kern w:val="0"/>
                <w:szCs w:val="24"/>
              </w:rPr>
            </w:pPr>
            <w:r w:rsidRPr="00613F44">
              <w:rPr>
                <w:rFonts w:eastAsia="Calibri"/>
                <w:color w:val="auto"/>
                <w:kern w:val="0"/>
                <w:szCs w:val="24"/>
              </w:rPr>
              <w:t>3.1Practical assessment</w:t>
            </w:r>
          </w:p>
          <w:p w14:paraId="04E14736" w14:textId="77777777" w:rsidR="001D4ADE" w:rsidRPr="00613F44" w:rsidRDefault="001D4ADE" w:rsidP="00011619">
            <w:pPr>
              <w:numPr>
                <w:ilvl w:val="1"/>
                <w:numId w:val="126"/>
              </w:numPr>
              <w:spacing w:after="0" w:line="276" w:lineRule="auto"/>
              <w:contextualSpacing/>
              <w:rPr>
                <w:color w:val="auto"/>
                <w:kern w:val="0"/>
                <w:szCs w:val="24"/>
              </w:rPr>
            </w:pPr>
            <w:r w:rsidRPr="00613F44">
              <w:rPr>
                <w:rFonts w:eastAsia="Calibri"/>
                <w:color w:val="auto"/>
                <w:kern w:val="0"/>
                <w:szCs w:val="24"/>
              </w:rPr>
              <w:t xml:space="preserve">Project </w:t>
            </w:r>
          </w:p>
          <w:p w14:paraId="5175A261" w14:textId="77777777" w:rsidR="001D4ADE" w:rsidRPr="00613F44" w:rsidRDefault="001D4ADE" w:rsidP="00011619">
            <w:pPr>
              <w:numPr>
                <w:ilvl w:val="1"/>
                <w:numId w:val="126"/>
              </w:numPr>
              <w:spacing w:after="0" w:line="276" w:lineRule="auto"/>
              <w:contextualSpacing/>
              <w:rPr>
                <w:color w:val="auto"/>
                <w:kern w:val="0"/>
                <w:szCs w:val="24"/>
              </w:rPr>
            </w:pPr>
            <w:r w:rsidRPr="00613F44">
              <w:rPr>
                <w:rFonts w:eastAsia="Calibri"/>
                <w:color w:val="auto"/>
                <w:kern w:val="0"/>
                <w:szCs w:val="24"/>
              </w:rPr>
              <w:t>Third party report</w:t>
            </w:r>
          </w:p>
          <w:p w14:paraId="28E3532F" w14:textId="77777777" w:rsidR="001D4ADE" w:rsidRPr="00613F44" w:rsidRDefault="001D4ADE" w:rsidP="00011619">
            <w:pPr>
              <w:numPr>
                <w:ilvl w:val="1"/>
                <w:numId w:val="126"/>
              </w:numPr>
              <w:spacing w:after="0" w:line="276" w:lineRule="auto"/>
              <w:contextualSpacing/>
              <w:rPr>
                <w:color w:val="auto"/>
                <w:kern w:val="0"/>
                <w:szCs w:val="24"/>
              </w:rPr>
            </w:pPr>
            <w:r w:rsidRPr="00613F44">
              <w:rPr>
                <w:rFonts w:eastAsia="Calibri"/>
                <w:color w:val="auto"/>
                <w:kern w:val="0"/>
                <w:szCs w:val="24"/>
              </w:rPr>
              <w:t xml:space="preserve">Portfolio of evidence  </w:t>
            </w:r>
          </w:p>
          <w:p w14:paraId="33FAF3CA" w14:textId="77777777" w:rsidR="001D4ADE" w:rsidRPr="00613F44" w:rsidRDefault="001D4ADE" w:rsidP="001D4ADE">
            <w:pPr>
              <w:spacing w:after="0" w:line="276" w:lineRule="auto"/>
              <w:ind w:left="720"/>
              <w:rPr>
                <w:color w:val="auto"/>
                <w:kern w:val="0"/>
                <w:szCs w:val="24"/>
              </w:rPr>
            </w:pPr>
            <w:r w:rsidRPr="00613F44">
              <w:rPr>
                <w:rFonts w:eastAsia="Calibri"/>
                <w:color w:val="auto"/>
                <w:kern w:val="0"/>
                <w:szCs w:val="24"/>
              </w:rPr>
              <w:t xml:space="preserve">3.5Oral assessment </w:t>
            </w:r>
          </w:p>
          <w:p w14:paraId="3D674B53" w14:textId="77777777" w:rsidR="001D4ADE" w:rsidRPr="00613F44" w:rsidRDefault="001D4ADE" w:rsidP="00011619">
            <w:pPr>
              <w:numPr>
                <w:ilvl w:val="1"/>
                <w:numId w:val="127"/>
              </w:numPr>
              <w:spacing w:after="0" w:line="276" w:lineRule="auto"/>
              <w:contextualSpacing/>
              <w:rPr>
                <w:color w:val="auto"/>
                <w:kern w:val="0"/>
                <w:szCs w:val="24"/>
              </w:rPr>
            </w:pPr>
            <w:r w:rsidRPr="00613F44">
              <w:rPr>
                <w:rFonts w:eastAsia="Calibri"/>
                <w:color w:val="auto"/>
                <w:kern w:val="0"/>
                <w:szCs w:val="24"/>
              </w:rPr>
              <w:t>Written assessment</w:t>
            </w:r>
          </w:p>
          <w:p w14:paraId="3EC178CF" w14:textId="77777777" w:rsidR="001D4ADE" w:rsidRPr="00613F44" w:rsidRDefault="001D4ADE" w:rsidP="00011619">
            <w:pPr>
              <w:numPr>
                <w:ilvl w:val="1"/>
                <w:numId w:val="127"/>
              </w:numPr>
              <w:spacing w:after="0" w:line="276" w:lineRule="auto"/>
              <w:contextualSpacing/>
              <w:rPr>
                <w:color w:val="auto"/>
                <w:kern w:val="0"/>
                <w:szCs w:val="24"/>
              </w:rPr>
            </w:pPr>
            <w:r w:rsidRPr="00613F44">
              <w:rPr>
                <w:rFonts w:eastAsia="Calibri"/>
                <w:color w:val="auto"/>
                <w:kern w:val="0"/>
                <w:szCs w:val="24"/>
              </w:rPr>
              <w:t xml:space="preserve"> Case study</w:t>
            </w:r>
          </w:p>
        </w:tc>
      </w:tr>
      <w:tr w:rsidR="001D4ADE" w:rsidRPr="00613F44" w14:paraId="467BA7B0"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0549EC" w14:textId="77777777" w:rsidR="001D4ADE" w:rsidRPr="00613F44" w:rsidRDefault="001D4ADE" w:rsidP="00011619">
            <w:pPr>
              <w:numPr>
                <w:ilvl w:val="0"/>
                <w:numId w:val="127"/>
              </w:numPr>
              <w:spacing w:after="0" w:line="276" w:lineRule="auto"/>
              <w:rPr>
                <w:color w:val="auto"/>
                <w:kern w:val="0"/>
                <w:szCs w:val="24"/>
              </w:rPr>
            </w:pPr>
            <w:r w:rsidRPr="00613F44">
              <w:rPr>
                <w:rFonts w:eastAsia="Calibri"/>
                <w:color w:val="auto"/>
                <w:kern w:val="0"/>
                <w:szCs w:val="24"/>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1ACC3" w14:textId="77777777" w:rsidR="001D4ADE" w:rsidRPr="00613F44" w:rsidRDefault="001D4ADE" w:rsidP="001D4ADE">
            <w:pPr>
              <w:spacing w:after="160" w:line="276" w:lineRule="auto"/>
              <w:jc w:val="both"/>
              <w:rPr>
                <w:color w:val="auto"/>
                <w:kern w:val="0"/>
                <w:szCs w:val="24"/>
              </w:rPr>
            </w:pPr>
            <w:r w:rsidRPr="00613F44">
              <w:rPr>
                <w:rFonts w:eastAsia="Calibri"/>
                <w:color w:val="auto"/>
                <w:kern w:val="0"/>
                <w:szCs w:val="24"/>
              </w:rPr>
              <w:t>Assessment could be conducted:</w:t>
            </w:r>
          </w:p>
          <w:p w14:paraId="117DA05D" w14:textId="77777777" w:rsidR="001D4ADE" w:rsidRPr="00613F44" w:rsidRDefault="001D4ADE" w:rsidP="00011619">
            <w:pPr>
              <w:numPr>
                <w:ilvl w:val="0"/>
                <w:numId w:val="119"/>
              </w:numPr>
              <w:spacing w:after="0" w:line="276" w:lineRule="auto"/>
              <w:jc w:val="both"/>
              <w:rPr>
                <w:color w:val="auto"/>
                <w:kern w:val="0"/>
                <w:szCs w:val="24"/>
              </w:rPr>
            </w:pPr>
            <w:r w:rsidRPr="00613F44">
              <w:rPr>
                <w:rFonts w:eastAsia="Calibri"/>
                <w:color w:val="auto"/>
                <w:kern w:val="0"/>
                <w:szCs w:val="24"/>
              </w:rPr>
              <w:t xml:space="preserve">Workplace </w:t>
            </w:r>
          </w:p>
          <w:p w14:paraId="1B7DDC5D" w14:textId="77777777" w:rsidR="001D4ADE" w:rsidRPr="00613F44" w:rsidRDefault="001D4ADE" w:rsidP="00011619">
            <w:pPr>
              <w:numPr>
                <w:ilvl w:val="0"/>
                <w:numId w:val="119"/>
              </w:numPr>
              <w:spacing w:after="0" w:line="276" w:lineRule="auto"/>
              <w:jc w:val="both"/>
              <w:rPr>
                <w:color w:val="auto"/>
                <w:kern w:val="0"/>
                <w:szCs w:val="24"/>
              </w:rPr>
            </w:pPr>
            <w:r w:rsidRPr="00613F44">
              <w:rPr>
                <w:rFonts w:eastAsia="Calibri"/>
                <w:color w:val="auto"/>
                <w:kern w:val="0"/>
                <w:szCs w:val="24"/>
              </w:rPr>
              <w:t xml:space="preserve">Simulated workplace   </w:t>
            </w:r>
          </w:p>
        </w:tc>
      </w:tr>
      <w:tr w:rsidR="001D4ADE" w:rsidRPr="00613F44" w14:paraId="29EA8203"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DCE4DB" w14:textId="77777777" w:rsidR="001D4ADE" w:rsidRPr="00613F44" w:rsidRDefault="001D4ADE" w:rsidP="00011619">
            <w:pPr>
              <w:numPr>
                <w:ilvl w:val="0"/>
                <w:numId w:val="127"/>
              </w:numPr>
              <w:spacing w:after="0" w:line="276" w:lineRule="auto"/>
              <w:rPr>
                <w:color w:val="auto"/>
                <w:kern w:val="0"/>
                <w:szCs w:val="24"/>
              </w:rPr>
            </w:pPr>
            <w:r w:rsidRPr="00613F44">
              <w:rPr>
                <w:rFonts w:eastAsia="Calibri"/>
                <w:color w:val="auto"/>
                <w:kern w:val="0"/>
                <w:szCs w:val="24"/>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4457D7" w14:textId="77777777" w:rsidR="001D4ADE" w:rsidRPr="00613F44" w:rsidRDefault="001D4ADE" w:rsidP="001D4ADE">
            <w:pPr>
              <w:spacing w:after="160" w:line="276" w:lineRule="auto"/>
              <w:jc w:val="both"/>
              <w:rPr>
                <w:color w:val="auto"/>
                <w:kern w:val="0"/>
                <w:szCs w:val="24"/>
              </w:rPr>
            </w:pPr>
            <w:r w:rsidRPr="00613F44">
              <w:rPr>
                <w:rFonts w:eastAsia="Calibri"/>
                <w:color w:val="auto"/>
                <w:kern w:val="0"/>
                <w:szCs w:val="24"/>
              </w:rPr>
              <w:t>Holistic assessment with other units relevant to the industry sector, workplace and job role is recommended.</w:t>
            </w:r>
          </w:p>
        </w:tc>
      </w:tr>
    </w:tbl>
    <w:p w14:paraId="248A7BB1" w14:textId="77777777" w:rsidR="001D4ADE" w:rsidRPr="00613F44" w:rsidRDefault="001D4ADE" w:rsidP="001D4ADE">
      <w:pPr>
        <w:spacing w:after="0" w:line="276" w:lineRule="auto"/>
        <w:rPr>
          <w:rFonts w:eastAsia="Calibri"/>
          <w:color w:val="auto"/>
          <w:kern w:val="0"/>
          <w:szCs w:val="24"/>
        </w:rPr>
      </w:pPr>
    </w:p>
    <w:p w14:paraId="6FB7FD87" w14:textId="77777777" w:rsidR="001D4ADE" w:rsidRPr="00613F44" w:rsidRDefault="001D4ADE" w:rsidP="001D4ADE">
      <w:pPr>
        <w:spacing w:after="160" w:line="259" w:lineRule="auto"/>
        <w:rPr>
          <w:rFonts w:eastAsia="Calibri"/>
          <w:color w:val="auto"/>
          <w:kern w:val="0"/>
          <w:szCs w:val="24"/>
        </w:rPr>
      </w:pPr>
      <w:bookmarkStart w:id="39" w:name="_Toc6199"/>
    </w:p>
    <w:p w14:paraId="741E6672" w14:textId="77777777" w:rsidR="00A4314B" w:rsidRPr="00613F44" w:rsidRDefault="00A4314B" w:rsidP="001D4ADE">
      <w:pPr>
        <w:spacing w:after="160" w:line="259" w:lineRule="auto"/>
        <w:rPr>
          <w:rFonts w:eastAsia="Calibri"/>
          <w:color w:val="auto"/>
          <w:kern w:val="0"/>
          <w:szCs w:val="24"/>
        </w:rPr>
      </w:pPr>
    </w:p>
    <w:p w14:paraId="4D4D068B" w14:textId="77777777" w:rsidR="00A4314B" w:rsidRPr="00613F44" w:rsidRDefault="00A4314B" w:rsidP="001D4ADE">
      <w:pPr>
        <w:spacing w:after="160" w:line="259" w:lineRule="auto"/>
        <w:rPr>
          <w:rFonts w:eastAsia="Calibri"/>
          <w:color w:val="auto"/>
          <w:kern w:val="0"/>
          <w:szCs w:val="24"/>
        </w:rPr>
      </w:pPr>
    </w:p>
    <w:p w14:paraId="1F00E853" w14:textId="77777777" w:rsidR="00A4314B" w:rsidRPr="00613F44" w:rsidRDefault="00A4314B" w:rsidP="001D4ADE">
      <w:pPr>
        <w:spacing w:after="160" w:line="259" w:lineRule="auto"/>
        <w:rPr>
          <w:rFonts w:eastAsia="Calibri"/>
          <w:color w:val="auto"/>
          <w:kern w:val="0"/>
          <w:szCs w:val="24"/>
        </w:rPr>
      </w:pPr>
    </w:p>
    <w:p w14:paraId="00DD8C3A" w14:textId="77777777" w:rsidR="00A4314B" w:rsidRPr="00613F44" w:rsidRDefault="00A4314B" w:rsidP="001D4ADE">
      <w:pPr>
        <w:spacing w:after="160" w:line="259" w:lineRule="auto"/>
        <w:rPr>
          <w:rFonts w:eastAsia="Calibri"/>
          <w:color w:val="auto"/>
          <w:kern w:val="0"/>
          <w:szCs w:val="24"/>
        </w:rPr>
      </w:pPr>
    </w:p>
    <w:p w14:paraId="4E5938E7" w14:textId="77777777" w:rsidR="00A4314B" w:rsidRPr="00613F44" w:rsidRDefault="00A4314B" w:rsidP="001D4ADE">
      <w:pPr>
        <w:spacing w:after="160" w:line="259" w:lineRule="auto"/>
        <w:rPr>
          <w:rFonts w:eastAsia="Calibri"/>
          <w:color w:val="auto"/>
          <w:kern w:val="0"/>
          <w:szCs w:val="24"/>
        </w:rPr>
      </w:pPr>
    </w:p>
    <w:p w14:paraId="4FE8D9B9" w14:textId="77777777" w:rsidR="00A4314B" w:rsidRPr="00613F44" w:rsidRDefault="00A4314B" w:rsidP="001D4ADE">
      <w:pPr>
        <w:spacing w:after="160" w:line="259" w:lineRule="auto"/>
        <w:rPr>
          <w:rFonts w:eastAsia="Calibri"/>
          <w:color w:val="auto"/>
          <w:kern w:val="0"/>
          <w:szCs w:val="24"/>
        </w:rPr>
      </w:pPr>
    </w:p>
    <w:p w14:paraId="32F5716A" w14:textId="77777777" w:rsidR="00A4314B" w:rsidRPr="00613F44" w:rsidRDefault="00A4314B" w:rsidP="001D4ADE">
      <w:pPr>
        <w:spacing w:after="160" w:line="259" w:lineRule="auto"/>
        <w:rPr>
          <w:rFonts w:eastAsia="Calibri"/>
          <w:color w:val="auto"/>
          <w:kern w:val="0"/>
          <w:szCs w:val="24"/>
        </w:rPr>
      </w:pPr>
    </w:p>
    <w:p w14:paraId="35BECFE9" w14:textId="43752077" w:rsidR="001D4ADE" w:rsidRPr="00613F44" w:rsidRDefault="001D4ADE" w:rsidP="00B03A19">
      <w:pPr>
        <w:keepNext/>
        <w:keepLines/>
        <w:spacing w:before="200" w:after="0" w:line="360" w:lineRule="auto"/>
        <w:jc w:val="center"/>
        <w:outlineLvl w:val="1"/>
        <w:rPr>
          <w:rFonts w:eastAsia="Times New Roman"/>
          <w:b/>
          <w:bCs/>
          <w:color w:val="auto"/>
          <w:kern w:val="0"/>
          <w:szCs w:val="24"/>
        </w:rPr>
      </w:pPr>
      <w:bookmarkStart w:id="40" w:name="_Toc195612512"/>
      <w:bookmarkStart w:id="41" w:name="_Toc197094698"/>
      <w:r w:rsidRPr="00613F44">
        <w:rPr>
          <w:rFonts w:eastAsia="Times New Roman"/>
          <w:b/>
          <w:bCs/>
          <w:color w:val="auto"/>
          <w:kern w:val="0"/>
          <w:szCs w:val="24"/>
        </w:rPr>
        <w:lastRenderedPageBreak/>
        <w:t>PERFORM HAIR STYLING</w:t>
      </w:r>
      <w:bookmarkEnd w:id="39"/>
      <w:r w:rsidRPr="00613F44">
        <w:rPr>
          <w:rFonts w:eastAsia="Times New Roman"/>
          <w:b/>
          <w:bCs/>
          <w:color w:val="auto"/>
          <w:kern w:val="0"/>
          <w:szCs w:val="24"/>
        </w:rPr>
        <w:t xml:space="preserve"> SERVICE</w:t>
      </w:r>
      <w:bookmarkEnd w:id="40"/>
      <w:bookmarkEnd w:id="41"/>
    </w:p>
    <w:p w14:paraId="743AE786" w14:textId="0B5DB722"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t xml:space="preserve">UNIT CODE:  </w:t>
      </w:r>
      <w:r w:rsidR="000B1FFF" w:rsidRPr="00613F44">
        <w:rPr>
          <w:rFonts w:eastAsia="Calibri"/>
          <w:color w:val="auto"/>
          <w:kern w:val="0"/>
          <w:szCs w:val="24"/>
        </w:rPr>
        <w:t>1012 3</w:t>
      </w:r>
      <w:r w:rsidRPr="00613F44">
        <w:rPr>
          <w:rFonts w:eastAsia="Calibri"/>
          <w:color w:val="auto"/>
          <w:kern w:val="0"/>
          <w:szCs w:val="24"/>
        </w:rPr>
        <w:t>51 06A</w:t>
      </w:r>
    </w:p>
    <w:p w14:paraId="12D0E8BB"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t>UNIT DESCRIPTION</w:t>
      </w:r>
    </w:p>
    <w:p w14:paraId="737D1AE2"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This unit covers the competencies required to perform hair styling. It involves preparation for hair styling, performing hair styling service and post hair styling service. </w:t>
      </w:r>
    </w:p>
    <w:p w14:paraId="217D3ED9"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t>ELEMENTS AND PERFORMANCE CRITERIA</w:t>
      </w:r>
    </w:p>
    <w:tbl>
      <w:tblPr>
        <w:tblStyle w:val="Style300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1D4ADE" w:rsidRPr="00613F44" w14:paraId="2DBEE1B0" w14:textId="77777777" w:rsidTr="001D4ADE">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CE0D04A"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ELEMENT</w:t>
            </w:r>
          </w:p>
          <w:p w14:paraId="37A38F55"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color w:val="auto"/>
                <w:kern w:val="0"/>
                <w:szCs w:val="24"/>
                <w:lang w:eastAsia="fr-FR"/>
              </w:rPr>
              <w:t xml:space="preserve">These describe the </w:t>
            </w:r>
            <w:r w:rsidRPr="00613F44">
              <w:rPr>
                <w:rFonts w:ascii="Times New Roman" w:hAnsi="Times New Roman" w:cs="Times New Roman"/>
                <w:b/>
                <w:color w:val="auto"/>
                <w:kern w:val="0"/>
                <w:szCs w:val="24"/>
                <w:lang w:eastAsia="fr-FR"/>
              </w:rPr>
              <w:t>key outcomes</w:t>
            </w:r>
            <w:r w:rsidRPr="00613F44">
              <w:rPr>
                <w:rFonts w:ascii="Times New Roman" w:hAnsi="Times New Roman" w:cs="Times New Roman"/>
                <w:color w:val="auto"/>
                <w:kern w:val="0"/>
                <w:szCs w:val="24"/>
                <w:lang w:eastAsia="fr-FR"/>
              </w:rPr>
              <w:t xml:space="preserve"> which make up </w:t>
            </w:r>
            <w:r w:rsidRPr="00613F44">
              <w:rPr>
                <w:rFonts w:ascii="Times New Roman" w:hAnsi="Times New Roman" w:cs="Times New Roman"/>
                <w:b/>
                <w:color w:val="auto"/>
                <w:kern w:val="0"/>
                <w:szCs w:val="24"/>
                <w:lang w:eastAsia="fr-FR"/>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8BE91AA"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PERFORMANCE CRITERIA</w:t>
            </w:r>
          </w:p>
          <w:p w14:paraId="61E6DBCE" w14:textId="77777777" w:rsidR="001D4ADE" w:rsidRPr="00613F44" w:rsidRDefault="001D4ADE" w:rsidP="001D4ADE">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These are </w:t>
            </w:r>
            <w:r w:rsidRPr="00613F44">
              <w:rPr>
                <w:rFonts w:ascii="Times New Roman" w:hAnsi="Times New Roman" w:cs="Times New Roman"/>
                <w:b/>
                <w:color w:val="auto"/>
                <w:kern w:val="0"/>
                <w:szCs w:val="24"/>
                <w:lang w:eastAsia="fr-FR"/>
              </w:rPr>
              <w:t>assessable</w:t>
            </w:r>
            <w:r w:rsidRPr="00613F44">
              <w:rPr>
                <w:rFonts w:ascii="Times New Roman" w:hAnsi="Times New Roman" w:cs="Times New Roman"/>
                <w:color w:val="auto"/>
                <w:kern w:val="0"/>
                <w:szCs w:val="24"/>
                <w:lang w:eastAsia="fr-FR"/>
              </w:rPr>
              <w:t xml:space="preserve"> statements which specify the required level of performance for each of the elements</w:t>
            </w:r>
          </w:p>
          <w:p w14:paraId="708B5EC0"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i/>
                <w:color w:val="auto"/>
                <w:kern w:val="0"/>
                <w:szCs w:val="24"/>
                <w:lang w:eastAsia="fr-FR"/>
              </w:rPr>
              <w:t>Bold and italicized terms</w:t>
            </w:r>
            <w:r w:rsidRPr="00613F44">
              <w:rPr>
                <w:rFonts w:ascii="Times New Roman" w:hAnsi="Times New Roman" w:cs="Times New Roman"/>
                <w:color w:val="auto"/>
                <w:kern w:val="0"/>
                <w:szCs w:val="24"/>
                <w:lang w:eastAsia="fr-FR"/>
              </w:rPr>
              <w:t xml:space="preserve"> </w:t>
            </w:r>
            <w:r w:rsidRPr="00613F44">
              <w:rPr>
                <w:rFonts w:ascii="Times New Roman" w:hAnsi="Times New Roman" w:cs="Times New Roman"/>
                <w:b/>
                <w:i/>
                <w:color w:val="auto"/>
                <w:kern w:val="0"/>
                <w:szCs w:val="24"/>
                <w:lang w:eastAsia="fr-FR"/>
              </w:rPr>
              <w:t>are elaborated in the Range</w:t>
            </w:r>
          </w:p>
        </w:tc>
      </w:tr>
      <w:tr w:rsidR="001D4ADE" w:rsidRPr="00613F44" w14:paraId="63AB8F6D"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E4F32F" w14:textId="77777777" w:rsidR="001D4ADE" w:rsidRPr="00613F44" w:rsidRDefault="001D4ADE" w:rsidP="00011619">
            <w:pPr>
              <w:numPr>
                <w:ilvl w:val="0"/>
                <w:numId w:val="12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Prepare for hair styling</w:t>
            </w:r>
          </w:p>
        </w:tc>
        <w:tc>
          <w:tcPr>
            <w:tcW w:w="35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0052082D"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Client consultation is carried out as per workplace procedure.</w:t>
            </w:r>
          </w:p>
          <w:p w14:paraId="66105F5E"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Personal protective gear</w:t>
            </w:r>
            <w:r w:rsidRPr="00613F44">
              <w:rPr>
                <w:rFonts w:ascii="Times New Roman" w:hAnsi="Times New Roman" w:cs="Times New Roman"/>
                <w:color w:val="auto"/>
                <w:kern w:val="0"/>
                <w:szCs w:val="24"/>
                <w:lang w:eastAsia="fr-FR"/>
              </w:rPr>
              <w:t xml:space="preserve"> is selected and donned as per work requirement.</w:t>
            </w:r>
          </w:p>
          <w:p w14:paraId="1D277BC2"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Client is draped for hair styling as per service requirement.</w:t>
            </w:r>
          </w:p>
          <w:p w14:paraId="0EC384D7"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Hair and scalp are analyzed as per work procedures.</w:t>
            </w:r>
          </w:p>
          <w:p w14:paraId="7DCBEAE4"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Hair styling Tools and equipment</w:t>
            </w:r>
            <w:r w:rsidRPr="00613F44">
              <w:rPr>
                <w:rFonts w:ascii="Times New Roman" w:hAnsi="Times New Roman" w:cs="Times New Roman"/>
                <w:i/>
                <w:color w:val="auto"/>
                <w:kern w:val="0"/>
                <w:szCs w:val="24"/>
                <w:lang w:eastAsia="fr-FR"/>
              </w:rPr>
              <w:t xml:space="preserve"> </w:t>
            </w:r>
            <w:r w:rsidRPr="00613F44">
              <w:rPr>
                <w:rFonts w:ascii="Times New Roman" w:hAnsi="Times New Roman" w:cs="Times New Roman"/>
                <w:color w:val="auto"/>
                <w:kern w:val="0"/>
                <w:szCs w:val="24"/>
                <w:lang w:eastAsia="fr-FR"/>
              </w:rPr>
              <w:t>are assembled and prepared as per work requirement.</w:t>
            </w:r>
          </w:p>
          <w:p w14:paraId="12FF3547" w14:textId="77777777" w:rsidR="001D4ADE" w:rsidRPr="00613F44" w:rsidRDefault="001D4ADE" w:rsidP="00011619">
            <w:pPr>
              <w:numPr>
                <w:ilvl w:val="0"/>
                <w:numId w:val="129"/>
              </w:num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i/>
                <w:color w:val="auto"/>
                <w:kern w:val="0"/>
                <w:szCs w:val="24"/>
                <w:lang w:eastAsia="fr-FR"/>
              </w:rPr>
              <w:t xml:space="preserve">Hair styling products and supplies </w:t>
            </w:r>
            <w:r w:rsidRPr="00613F44">
              <w:rPr>
                <w:rFonts w:ascii="Times New Roman" w:hAnsi="Times New Roman" w:cs="Times New Roman"/>
                <w:color w:val="auto"/>
                <w:kern w:val="0"/>
                <w:szCs w:val="24"/>
                <w:lang w:eastAsia="fr-FR"/>
              </w:rPr>
              <w:t>are prepared as per manufacturer's instruction</w:t>
            </w:r>
          </w:p>
        </w:tc>
      </w:tr>
      <w:tr w:rsidR="001D4ADE" w:rsidRPr="00613F44" w14:paraId="4BCDC1EC"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A3000" w14:textId="77777777" w:rsidR="001D4ADE" w:rsidRPr="00613F44" w:rsidRDefault="001D4ADE" w:rsidP="00011619">
            <w:pPr>
              <w:numPr>
                <w:ilvl w:val="0"/>
                <w:numId w:val="12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Perform hair styling service</w:t>
            </w:r>
          </w:p>
        </w:tc>
        <w:tc>
          <w:tcPr>
            <w:tcW w:w="35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67003CF3" w14:textId="77777777" w:rsidR="001D4ADE" w:rsidRPr="00613F44" w:rsidRDefault="001D4ADE" w:rsidP="00011619">
            <w:pPr>
              <w:numPr>
                <w:ilvl w:val="0"/>
                <w:numId w:val="13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Client’s</w:t>
            </w:r>
            <w:r w:rsidRPr="00613F44">
              <w:rPr>
                <w:rFonts w:ascii="Times New Roman" w:hAnsi="Times New Roman" w:cs="Times New Roman"/>
                <w:b/>
                <w:i/>
                <w:color w:val="auto"/>
                <w:kern w:val="0"/>
                <w:szCs w:val="24"/>
                <w:lang w:eastAsia="fr-FR"/>
              </w:rPr>
              <w:t xml:space="preserve"> hair preparation</w:t>
            </w:r>
            <w:r w:rsidRPr="00613F44">
              <w:rPr>
                <w:rFonts w:ascii="Times New Roman" w:hAnsi="Times New Roman" w:cs="Times New Roman"/>
                <w:color w:val="auto"/>
                <w:kern w:val="0"/>
                <w:szCs w:val="24"/>
                <w:lang w:eastAsia="fr-FR"/>
              </w:rPr>
              <w:t xml:space="preserve"> is carried out</w:t>
            </w:r>
            <w:r w:rsidRPr="00613F44">
              <w:rPr>
                <w:rFonts w:ascii="Times New Roman" w:hAnsi="Times New Roman" w:cs="Times New Roman"/>
                <w:b/>
                <w:i/>
                <w:color w:val="auto"/>
                <w:kern w:val="0"/>
                <w:szCs w:val="24"/>
                <w:lang w:eastAsia="fr-FR"/>
              </w:rPr>
              <w:t xml:space="preserve"> </w:t>
            </w:r>
            <w:r w:rsidRPr="00613F44">
              <w:rPr>
                <w:rFonts w:ascii="Times New Roman" w:hAnsi="Times New Roman" w:cs="Times New Roman"/>
                <w:i/>
                <w:color w:val="auto"/>
                <w:kern w:val="0"/>
                <w:szCs w:val="24"/>
                <w:lang w:eastAsia="fr-FR"/>
              </w:rPr>
              <w:t>as</w:t>
            </w:r>
            <w:r w:rsidRPr="00613F44">
              <w:rPr>
                <w:rFonts w:ascii="Times New Roman" w:hAnsi="Times New Roman" w:cs="Times New Roman"/>
                <w:color w:val="auto"/>
                <w:kern w:val="0"/>
                <w:szCs w:val="24"/>
                <w:lang w:eastAsia="fr-FR"/>
              </w:rPr>
              <w:t xml:space="preserve"> per service requirement.</w:t>
            </w:r>
          </w:p>
          <w:p w14:paraId="0F2F2506" w14:textId="77777777" w:rsidR="001D4ADE" w:rsidRPr="00613F44" w:rsidRDefault="001D4ADE" w:rsidP="00011619">
            <w:pPr>
              <w:numPr>
                <w:ilvl w:val="0"/>
                <w:numId w:val="13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Styling procedure</w:t>
            </w:r>
            <w:r w:rsidRPr="00613F44">
              <w:rPr>
                <w:rFonts w:ascii="Times New Roman" w:hAnsi="Times New Roman" w:cs="Times New Roman"/>
                <w:color w:val="auto"/>
                <w:kern w:val="0"/>
                <w:szCs w:val="24"/>
                <w:lang w:eastAsia="fr-FR"/>
              </w:rPr>
              <w:t xml:space="preserve"> is performed as per the client requirement.</w:t>
            </w:r>
          </w:p>
          <w:p w14:paraId="1EAC1C7E" w14:textId="77777777" w:rsidR="001D4ADE" w:rsidRPr="00613F44" w:rsidRDefault="001D4ADE" w:rsidP="00011619">
            <w:pPr>
              <w:numPr>
                <w:ilvl w:val="0"/>
                <w:numId w:val="13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After care advice is provided as per service offered</w:t>
            </w:r>
          </w:p>
        </w:tc>
      </w:tr>
      <w:tr w:rsidR="001D4ADE" w:rsidRPr="00613F44" w14:paraId="49DB376A"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9564C2" w14:textId="77777777" w:rsidR="001D4ADE" w:rsidRPr="00613F44" w:rsidRDefault="001D4ADE" w:rsidP="00011619">
            <w:pPr>
              <w:numPr>
                <w:ilvl w:val="0"/>
                <w:numId w:val="12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Perform post hair styling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474125" w14:textId="77777777" w:rsidR="001D4ADE" w:rsidRPr="00613F44" w:rsidRDefault="001D4ADE" w:rsidP="00011619">
            <w:pPr>
              <w:numPr>
                <w:ilvl w:val="0"/>
                <w:numId w:val="131"/>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Tools and equipment are cleaned and disinfected as per manufacturers’ instructions.</w:t>
            </w:r>
          </w:p>
          <w:p w14:paraId="759AD3AC" w14:textId="77777777" w:rsidR="001D4ADE" w:rsidRPr="00613F44" w:rsidRDefault="001D4ADE" w:rsidP="00011619">
            <w:pPr>
              <w:numPr>
                <w:ilvl w:val="0"/>
                <w:numId w:val="131"/>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lastRenderedPageBreak/>
              <w:t>Work station is cleaned and waste disposed as per work procedure.</w:t>
            </w:r>
          </w:p>
          <w:p w14:paraId="4FB76645" w14:textId="77777777" w:rsidR="001D4ADE" w:rsidRPr="00613F44" w:rsidRDefault="001D4ADE" w:rsidP="00011619">
            <w:pPr>
              <w:numPr>
                <w:ilvl w:val="0"/>
                <w:numId w:val="131"/>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Recyclable supplies</w:t>
            </w:r>
            <w:r w:rsidRPr="00613F44">
              <w:rPr>
                <w:rFonts w:ascii="Times New Roman" w:hAnsi="Times New Roman" w:cs="Times New Roman"/>
                <w:color w:val="auto"/>
                <w:kern w:val="0"/>
                <w:szCs w:val="24"/>
                <w:lang w:eastAsia="fr-FR"/>
              </w:rPr>
              <w:t xml:space="preserve"> are cleaned, disinfected and stored as per work procedure.</w:t>
            </w:r>
          </w:p>
        </w:tc>
      </w:tr>
    </w:tbl>
    <w:p w14:paraId="79E9A8E2"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lastRenderedPageBreak/>
        <w:t>RANGE</w:t>
      </w:r>
    </w:p>
    <w:p w14:paraId="1400DBF7"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This section provides work environments and conditions to which the performance criteria apply. It allows for different work environments and situations that will affect performance.</w:t>
      </w:r>
    </w:p>
    <w:tbl>
      <w:tblPr>
        <w:tblStyle w:val="Style301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3"/>
        <w:gridCol w:w="6067"/>
      </w:tblGrid>
      <w:tr w:rsidR="001D4ADE" w:rsidRPr="00613F44" w14:paraId="0311FB7D"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0361EF"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D0C114"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 xml:space="preserve">Range </w:t>
            </w:r>
          </w:p>
          <w:p w14:paraId="0F8BD90A"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p>
        </w:tc>
      </w:tr>
      <w:tr w:rsidR="001D4ADE" w:rsidRPr="00613F44" w14:paraId="7D634D78"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E991A2"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b/>
                <w:i/>
                <w:color w:val="auto"/>
                <w:kern w:val="0"/>
                <w:szCs w:val="24"/>
                <w:lang w:eastAsia="fr-FR"/>
              </w:rPr>
            </w:pPr>
            <w:r w:rsidRPr="00613F44">
              <w:rPr>
                <w:rFonts w:ascii="Times New Roman" w:hAnsi="Times New Roman" w:cs="Times New Roman"/>
                <w:b/>
                <w:i/>
                <w:color w:val="auto"/>
                <w:kern w:val="0"/>
                <w:szCs w:val="24"/>
                <w:lang w:eastAsia="fr-FR"/>
              </w:rPr>
              <w:t xml:space="preserve">Personal protective gear </w:t>
            </w:r>
            <w:r w:rsidRPr="00613F44">
              <w:rPr>
                <w:rFonts w:ascii="Times New Roman" w:hAnsi="Times New Roman" w:cs="Times New Roman"/>
                <w:color w:val="auto"/>
                <w:kern w:val="0"/>
                <w:szCs w:val="24"/>
                <w:lang w:eastAsia="fr-FR"/>
              </w:rPr>
              <w:t>may include but not   limited to:</w:t>
            </w:r>
            <w:r w:rsidRPr="00613F44">
              <w:rPr>
                <w:rFonts w:ascii="Times New Roman" w:hAnsi="Times New Roman" w:cs="Times New Roman"/>
                <w:b/>
                <w:i/>
                <w:color w:val="auto"/>
                <w:kern w:val="0"/>
                <w:szCs w:val="24"/>
                <w:lang w:eastAsia="fr-FR"/>
              </w:rPr>
              <w:t xml:space="preserve">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84E449"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Apron </w:t>
            </w:r>
          </w:p>
          <w:p w14:paraId="0F3690F3"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Draper </w:t>
            </w:r>
          </w:p>
          <w:p w14:paraId="3B63783E"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Towels </w:t>
            </w:r>
          </w:p>
          <w:p w14:paraId="7208C4A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Gloves</w:t>
            </w:r>
          </w:p>
          <w:p w14:paraId="556E1F1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Ear muffs/caps</w:t>
            </w:r>
          </w:p>
          <w:p w14:paraId="7CAC04D4"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Face shield</w:t>
            </w:r>
          </w:p>
          <w:p w14:paraId="6E4237CB"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shower cap</w:t>
            </w:r>
          </w:p>
        </w:tc>
      </w:tr>
      <w:tr w:rsidR="001D4ADE" w:rsidRPr="00613F44" w14:paraId="28DDC109"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9FF5FE"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lastRenderedPageBreak/>
              <w:t xml:space="preserve">Hair styling Tools and equipment </w:t>
            </w:r>
            <w:r w:rsidRPr="00613F44">
              <w:rPr>
                <w:rFonts w:ascii="Times New Roman" w:hAnsi="Times New Roman" w:cs="Times New Roman"/>
                <w:color w:val="auto"/>
                <w:kern w:val="0"/>
                <w:szCs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AD05C9"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 xml:space="preserve">Equipment </w:t>
            </w:r>
          </w:p>
          <w:p w14:paraId="3CC3DB2B"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Hood dryer</w:t>
            </w:r>
          </w:p>
          <w:p w14:paraId="40BBD0B8"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Head steamer </w:t>
            </w:r>
          </w:p>
          <w:p w14:paraId="0043035B"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Stove tong </w:t>
            </w:r>
          </w:p>
          <w:p w14:paraId="25E46BB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Professional trolley </w:t>
            </w:r>
          </w:p>
          <w:p w14:paraId="4705F58C"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Sterilizing cabinet </w:t>
            </w:r>
          </w:p>
          <w:p w14:paraId="4AA9D373"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b/>
                <w:color w:val="auto"/>
                <w:kern w:val="0"/>
                <w:szCs w:val="24"/>
                <w:lang w:eastAsia="fr-FR"/>
              </w:rPr>
              <w:t>Tools</w:t>
            </w:r>
          </w:p>
          <w:p w14:paraId="7021C994"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Blow dryer </w:t>
            </w:r>
          </w:p>
          <w:p w14:paraId="5B3F14B2"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Flat iron </w:t>
            </w:r>
          </w:p>
          <w:p w14:paraId="1E09DA17"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Curling iron</w:t>
            </w:r>
          </w:p>
          <w:p w14:paraId="7B006DA2"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Crimping iron </w:t>
            </w:r>
          </w:p>
          <w:p w14:paraId="5A7AD26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Tint bowls</w:t>
            </w:r>
          </w:p>
          <w:p w14:paraId="34E7225F"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Tint brush </w:t>
            </w:r>
          </w:p>
          <w:p w14:paraId="221E65A3"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Set of combs</w:t>
            </w:r>
          </w:p>
          <w:p w14:paraId="032DF0D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Blow styling brush</w:t>
            </w:r>
          </w:p>
          <w:p w14:paraId="147E0F2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Styling pins </w:t>
            </w:r>
          </w:p>
          <w:p w14:paraId="4318F05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Sectioning clips</w:t>
            </w:r>
          </w:p>
          <w:p w14:paraId="2ECA076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Rollers</w:t>
            </w:r>
          </w:p>
          <w:p w14:paraId="178B2901"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Rods</w:t>
            </w:r>
          </w:p>
          <w:p w14:paraId="50B0C761"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Spatulas</w:t>
            </w:r>
          </w:p>
        </w:tc>
      </w:tr>
      <w:tr w:rsidR="001D4ADE" w:rsidRPr="00613F44" w14:paraId="1FB89A14" w14:textId="77777777" w:rsidTr="001D4ADE">
        <w:trPr>
          <w:cantSplit/>
          <w:trHeight w:val="700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434637"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lastRenderedPageBreak/>
              <w:t xml:space="preserve">Hair styling products and supplies </w:t>
            </w:r>
            <w:r w:rsidRPr="00613F44">
              <w:rPr>
                <w:rFonts w:ascii="Times New Roman" w:hAnsi="Times New Roman" w:cs="Times New Roman"/>
                <w:color w:val="auto"/>
                <w:kern w:val="0"/>
                <w:szCs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E9A4E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Shampoo</w:t>
            </w:r>
          </w:p>
          <w:p w14:paraId="7F68854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Conditioner</w:t>
            </w:r>
          </w:p>
          <w:p w14:paraId="67CE5161"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hair food</w:t>
            </w:r>
          </w:p>
          <w:p w14:paraId="7114ECD9"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hair sprays </w:t>
            </w:r>
          </w:p>
          <w:p w14:paraId="4ACF2F47"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setting lotions </w:t>
            </w:r>
          </w:p>
          <w:p w14:paraId="095586BF"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mounding gel </w:t>
            </w:r>
          </w:p>
          <w:p w14:paraId="311EF998"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spritz</w:t>
            </w:r>
          </w:p>
          <w:p w14:paraId="0C5A1C81"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mousse </w:t>
            </w:r>
          </w:p>
          <w:p w14:paraId="780443FF"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hair moisturizers </w:t>
            </w:r>
          </w:p>
          <w:p w14:paraId="56B1843F"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styling gel</w:t>
            </w:r>
          </w:p>
          <w:p w14:paraId="732B5367"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curl activator gel </w:t>
            </w:r>
          </w:p>
          <w:p w14:paraId="602B938C"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disinfectant </w:t>
            </w:r>
          </w:p>
          <w:p w14:paraId="02C848E4"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cotton wool </w:t>
            </w:r>
          </w:p>
          <w:p w14:paraId="58A0FCF0"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dust bin </w:t>
            </w:r>
          </w:p>
          <w:p w14:paraId="3314602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dust pan </w:t>
            </w:r>
          </w:p>
          <w:p w14:paraId="2FBA78CA"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broom/mop </w:t>
            </w:r>
          </w:p>
        </w:tc>
      </w:tr>
      <w:tr w:rsidR="001D4ADE" w:rsidRPr="00613F44" w14:paraId="6045C651"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FBA9B1"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hair preparation</w:t>
            </w:r>
            <w:r w:rsidRPr="00613F44">
              <w:rPr>
                <w:rFonts w:ascii="Times New Roman" w:hAnsi="Times New Roman" w:cs="Times New Roman"/>
                <w:color w:val="auto"/>
                <w:kern w:val="0"/>
                <w:szCs w:val="24"/>
                <w:lang w:eastAsia="fr-FR"/>
              </w:rPr>
              <w:t xml:space="preserv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A99629"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Shampooing</w:t>
            </w:r>
          </w:p>
          <w:p w14:paraId="70F278D6"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Conditioning</w:t>
            </w:r>
          </w:p>
          <w:p w14:paraId="211290B2"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Straightening</w:t>
            </w:r>
          </w:p>
        </w:tc>
      </w:tr>
      <w:tr w:rsidR="001D4ADE" w:rsidRPr="00613F44" w14:paraId="3145A862"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D60078"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lastRenderedPageBreak/>
              <w:t xml:space="preserve">Styling procedure </w:t>
            </w:r>
            <w:r w:rsidRPr="00613F44">
              <w:rPr>
                <w:rFonts w:ascii="Times New Roman" w:hAnsi="Times New Roman" w:cs="Times New Roman"/>
                <w:color w:val="auto"/>
                <w:kern w:val="0"/>
                <w:szCs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DCDCC6"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Thermal styling</w:t>
            </w:r>
          </w:p>
          <w:p w14:paraId="570E8865"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 xml:space="preserve">roller setting </w:t>
            </w:r>
          </w:p>
          <w:p w14:paraId="63937D41"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Gel styling</w:t>
            </w:r>
          </w:p>
          <w:p w14:paraId="2C391C67"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Themed styling</w:t>
            </w:r>
          </w:p>
          <w:p w14:paraId="26036393"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Natural hair styling</w:t>
            </w:r>
          </w:p>
          <w:p w14:paraId="6B0FD52B"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 xml:space="preserve">Hair addition styling </w:t>
            </w:r>
          </w:p>
          <w:p w14:paraId="5971B97F"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Pin curls</w:t>
            </w:r>
          </w:p>
          <w:p w14:paraId="7AE6261C"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Finger waves</w:t>
            </w:r>
          </w:p>
          <w:p w14:paraId="6A50EC5E"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Dreadlocks</w:t>
            </w:r>
          </w:p>
          <w:p w14:paraId="3D88B714"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Straw set</w:t>
            </w:r>
          </w:p>
          <w:p w14:paraId="40E44771"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Zulu/ bantu knots</w:t>
            </w:r>
          </w:p>
          <w:p w14:paraId="10959757"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Twists</w:t>
            </w:r>
          </w:p>
          <w:p w14:paraId="55DB9D8D"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 xml:space="preserve">folds </w:t>
            </w:r>
          </w:p>
          <w:p w14:paraId="653805DC" w14:textId="77777777" w:rsidR="001D4ADE" w:rsidRPr="00613F44" w:rsidRDefault="001D4ADE" w:rsidP="00011619">
            <w:pPr>
              <w:numPr>
                <w:ilvl w:val="0"/>
                <w:numId w:val="142"/>
              </w:numPr>
              <w:spacing w:before="100" w:beforeAutospacing="1" w:after="100" w:afterAutospacing="1" w:line="360" w:lineRule="auto"/>
              <w:contextualSpacing/>
              <w:rPr>
                <w:rFonts w:ascii="Times New Roman" w:hAnsi="Times New Roman" w:cs="Times New Roman"/>
                <w:color w:val="auto"/>
                <w:kern w:val="2"/>
                <w:szCs w:val="24"/>
                <w:lang w:eastAsia="fr-FR"/>
              </w:rPr>
            </w:pPr>
            <w:r w:rsidRPr="00613F44">
              <w:rPr>
                <w:rFonts w:ascii="Times New Roman" w:hAnsi="Times New Roman" w:cs="Times New Roman"/>
                <w:color w:val="auto"/>
                <w:kern w:val="2"/>
                <w:szCs w:val="24"/>
                <w:lang w:eastAsia="fr-FR"/>
              </w:rPr>
              <w:t>Twist outs</w:t>
            </w:r>
          </w:p>
        </w:tc>
      </w:tr>
      <w:tr w:rsidR="001D4ADE" w:rsidRPr="00613F44" w14:paraId="6D8B17E0"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97AD0" w14:textId="77777777" w:rsidR="001D4ADE" w:rsidRPr="00613F44" w:rsidRDefault="001D4ADE" w:rsidP="00011619">
            <w:pPr>
              <w:numPr>
                <w:ilvl w:val="0"/>
                <w:numId w:val="132"/>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b/>
                <w:i/>
                <w:color w:val="auto"/>
                <w:kern w:val="0"/>
                <w:szCs w:val="24"/>
                <w:lang w:eastAsia="fr-FR"/>
              </w:rPr>
              <w:t xml:space="preserve">Recyclable supplies </w:t>
            </w:r>
            <w:r w:rsidRPr="00613F44">
              <w:rPr>
                <w:rFonts w:ascii="Times New Roman" w:hAnsi="Times New Roman" w:cs="Times New Roman"/>
                <w:color w:val="auto"/>
                <w:kern w:val="0"/>
                <w:szCs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C954C7"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Aprons </w:t>
            </w:r>
          </w:p>
          <w:p w14:paraId="75C6409D"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Drapers </w:t>
            </w:r>
          </w:p>
          <w:p w14:paraId="51A9BDA5"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Towels</w:t>
            </w:r>
          </w:p>
          <w:p w14:paraId="77DD5175"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Ear muffs/caps</w:t>
            </w:r>
          </w:p>
          <w:p w14:paraId="008AF2A3" w14:textId="77777777" w:rsidR="001D4ADE" w:rsidRPr="00613F44" w:rsidRDefault="001D4ADE" w:rsidP="00011619">
            <w:pPr>
              <w:numPr>
                <w:ilvl w:val="0"/>
                <w:numId w:val="133"/>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Face shields</w:t>
            </w:r>
          </w:p>
        </w:tc>
      </w:tr>
    </w:tbl>
    <w:p w14:paraId="0C1FE337"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p>
    <w:p w14:paraId="3E5C7725" w14:textId="77777777" w:rsidR="001D4ADE" w:rsidRPr="00613F44" w:rsidRDefault="001D4ADE" w:rsidP="001D4ADE">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 xml:space="preserve">REQUIRED KNOWLEDGE AND SKILLS </w:t>
      </w:r>
    </w:p>
    <w:p w14:paraId="7C5388D3" w14:textId="77777777" w:rsidR="001D4ADE" w:rsidRPr="00613F44" w:rsidRDefault="001D4ADE" w:rsidP="001D4ADE">
      <w:p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This section describes the knowledge and skills required for this unit of competency. </w:t>
      </w:r>
    </w:p>
    <w:p w14:paraId="2BB5044F"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t>Required Knowledge</w:t>
      </w:r>
    </w:p>
    <w:p w14:paraId="5A7315B3"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The individual needs to demonstrate knowledge of:</w:t>
      </w:r>
    </w:p>
    <w:p w14:paraId="0C146D6A"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hygiene and sanitation in hair styling</w:t>
      </w:r>
    </w:p>
    <w:p w14:paraId="06B638E1"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health and safety in hair styling</w:t>
      </w:r>
    </w:p>
    <w:p w14:paraId="17B0BA27"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ethics and etiquette in cosmetology </w:t>
      </w:r>
    </w:p>
    <w:p w14:paraId="71E2164C"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Consultation and client care</w:t>
      </w:r>
    </w:p>
    <w:p w14:paraId="097E614A"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lastRenderedPageBreak/>
        <w:t>Principles of hair, skin and scalp analysis</w:t>
      </w:r>
    </w:p>
    <w:p w14:paraId="50671B24"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Hair trimming and styling techniques</w:t>
      </w:r>
    </w:p>
    <w:p w14:paraId="1E8903F4"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Trichology </w:t>
      </w:r>
    </w:p>
    <w:p w14:paraId="0969733F"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Shampooing and conditioning </w:t>
      </w:r>
    </w:p>
    <w:p w14:paraId="2D76F5EE"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Hair styling products</w:t>
      </w:r>
    </w:p>
    <w:p w14:paraId="47C56E39"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Hair styling tools and equipment </w:t>
      </w:r>
    </w:p>
    <w:p w14:paraId="7C225479"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Waste disposal in hair styling.</w:t>
      </w:r>
    </w:p>
    <w:p w14:paraId="4C0FA902"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Emerging issues  in hair styling</w:t>
      </w:r>
    </w:p>
    <w:p w14:paraId="0FD37FBB" w14:textId="77777777" w:rsidR="001D4ADE" w:rsidRPr="00613F44" w:rsidRDefault="001D4ADE" w:rsidP="00011619">
      <w:pPr>
        <w:numPr>
          <w:ilvl w:val="0"/>
          <w:numId w:val="134"/>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Required Skills</w:t>
      </w:r>
    </w:p>
    <w:p w14:paraId="3FD7DFC8"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The individual needs to demonstrate the following skills:</w:t>
      </w:r>
    </w:p>
    <w:p w14:paraId="57B0D3FF"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Creativity </w:t>
      </w:r>
    </w:p>
    <w:p w14:paraId="35C1BD65"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Communication </w:t>
      </w:r>
    </w:p>
    <w:p w14:paraId="648BAAC6"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Interpersonal </w:t>
      </w:r>
    </w:p>
    <w:p w14:paraId="5D235B06"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Time management</w:t>
      </w:r>
    </w:p>
    <w:p w14:paraId="3067E101"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Team work</w:t>
      </w:r>
    </w:p>
    <w:p w14:paraId="1C2FA574"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Complaints handling </w:t>
      </w:r>
    </w:p>
    <w:p w14:paraId="6AEB0E8E"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Negotiation </w:t>
      </w:r>
    </w:p>
    <w:p w14:paraId="569A5F5C"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Analytical </w:t>
      </w:r>
    </w:p>
    <w:p w14:paraId="7B493D56"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Problem solving</w:t>
      </w:r>
    </w:p>
    <w:p w14:paraId="43C3022E"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Critical thinking</w:t>
      </w:r>
    </w:p>
    <w:p w14:paraId="2B3774F4" w14:textId="77777777"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 xml:space="preserve">Organizational </w:t>
      </w:r>
    </w:p>
    <w:p w14:paraId="0C16131A" w14:textId="759019F5" w:rsidR="001D4ADE" w:rsidRPr="00613F44" w:rsidRDefault="001D4ADE" w:rsidP="00011619">
      <w:pPr>
        <w:numPr>
          <w:ilvl w:val="0"/>
          <w:numId w:val="135"/>
        </w:num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Entrepreneurial</w:t>
      </w:r>
    </w:p>
    <w:p w14:paraId="45E79008" w14:textId="77777777" w:rsidR="001D4ADE" w:rsidRPr="00613F44" w:rsidRDefault="001D4ADE" w:rsidP="001D4ADE">
      <w:pPr>
        <w:spacing w:before="100" w:beforeAutospacing="1" w:after="100" w:afterAutospacing="1" w:line="360" w:lineRule="auto"/>
        <w:rPr>
          <w:rFonts w:eastAsia="Calibri"/>
          <w:b/>
          <w:color w:val="auto"/>
          <w:kern w:val="0"/>
          <w:szCs w:val="24"/>
          <w:lang w:eastAsia="fr-FR"/>
        </w:rPr>
      </w:pPr>
      <w:r w:rsidRPr="00613F44">
        <w:rPr>
          <w:rFonts w:eastAsia="Calibri"/>
          <w:b/>
          <w:color w:val="auto"/>
          <w:kern w:val="0"/>
          <w:szCs w:val="24"/>
          <w:lang w:eastAsia="fr-FR"/>
        </w:rPr>
        <w:t>EVIDENCE GUIDE</w:t>
      </w:r>
    </w:p>
    <w:p w14:paraId="5F8D5699"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r w:rsidRPr="00613F44">
        <w:rPr>
          <w:rFonts w:eastAsia="Calibri"/>
          <w:color w:val="auto"/>
          <w:kern w:val="0"/>
          <w:szCs w:val="24"/>
          <w:lang w:eastAsia="fr-FR"/>
        </w:rPr>
        <w:t>This provides advice on assessment and must be read in conjunction with the performance criteria, required skills and knowledge and range.</w:t>
      </w:r>
    </w:p>
    <w:tbl>
      <w:tblPr>
        <w:tblStyle w:val="Style302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6"/>
        <w:gridCol w:w="6257"/>
      </w:tblGrid>
      <w:tr w:rsidR="001D4ADE" w:rsidRPr="00613F44" w14:paraId="61E45E52"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4027AA" w14:textId="77777777" w:rsidR="001D4ADE" w:rsidRPr="00613F44" w:rsidRDefault="001D4ADE" w:rsidP="00011619">
            <w:pPr>
              <w:numPr>
                <w:ilvl w:val="0"/>
                <w:numId w:val="136"/>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Critical Aspects of Competency</w:t>
            </w:r>
          </w:p>
        </w:tc>
        <w:tc>
          <w:tcPr>
            <w:tcW w:w="347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543E76CE" w14:textId="77777777" w:rsidR="001D4ADE" w:rsidRPr="00613F44" w:rsidRDefault="001D4ADE" w:rsidP="001D4ADE">
            <w:pPr>
              <w:spacing w:before="100" w:beforeAutospacing="1" w:after="100" w:afterAutospacing="1" w:line="360" w:lineRule="auto"/>
              <w:rPr>
                <w:rFonts w:ascii="Times New Roman" w:hAnsi="Times New Roman" w:cs="Times New Roman"/>
                <w:b/>
                <w:color w:val="auto"/>
                <w:kern w:val="0"/>
                <w:szCs w:val="24"/>
                <w:lang w:eastAsia="fr-FR"/>
              </w:rPr>
            </w:pPr>
            <w:r w:rsidRPr="00613F44">
              <w:rPr>
                <w:rFonts w:ascii="Times New Roman" w:hAnsi="Times New Roman" w:cs="Times New Roman"/>
                <w:color w:val="auto"/>
                <w:kern w:val="0"/>
                <w:szCs w:val="24"/>
                <w:lang w:eastAsia="fr-FR"/>
              </w:rPr>
              <w:t>Assessment requires evidence that the candidate:</w:t>
            </w:r>
          </w:p>
          <w:p w14:paraId="7B6092B3"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Carried out client consultation as per workplace procedure.</w:t>
            </w:r>
          </w:p>
          <w:p w14:paraId="42E8E360"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Analyzed hair and scalp as per work procedure.</w:t>
            </w:r>
          </w:p>
          <w:p w14:paraId="7B67A793"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lastRenderedPageBreak/>
              <w:t>Set up hair styling workstation as per work requirement.</w:t>
            </w:r>
          </w:p>
          <w:p w14:paraId="52949A1A"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Prepared client’s hair as per service requirement.</w:t>
            </w:r>
          </w:p>
          <w:p w14:paraId="29E8C046"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Performed styling procedure as per client requirement.</w:t>
            </w:r>
          </w:p>
          <w:p w14:paraId="6124F553" w14:textId="77777777" w:rsidR="001D4ADE" w:rsidRPr="00613F44" w:rsidRDefault="001D4ADE" w:rsidP="00011619">
            <w:pPr>
              <w:numPr>
                <w:ilvl w:val="0"/>
                <w:numId w:val="137"/>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Cleaned and disinfected workstation, tools and equipment and disposed waste as per work procedure.</w:t>
            </w:r>
          </w:p>
        </w:tc>
      </w:tr>
      <w:tr w:rsidR="001D4ADE" w:rsidRPr="00613F44" w14:paraId="20EC62E7"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036295" w14:textId="77777777" w:rsidR="001D4ADE" w:rsidRPr="00613F44" w:rsidRDefault="001D4ADE" w:rsidP="00011619">
            <w:pPr>
              <w:numPr>
                <w:ilvl w:val="0"/>
                <w:numId w:val="136"/>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lastRenderedPageBreak/>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E9AC18" w14:textId="77777777" w:rsidR="001D4ADE" w:rsidRPr="00613F44" w:rsidRDefault="001D4ADE" w:rsidP="001D4ADE">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The following resources </w:t>
            </w:r>
            <w:r w:rsidRPr="00613F44">
              <w:rPr>
                <w:rFonts w:ascii="Times New Roman" w:hAnsi="Times New Roman" w:cs="Times New Roman"/>
                <w:b/>
                <w:color w:val="auto"/>
                <w:kern w:val="0"/>
                <w:szCs w:val="24"/>
                <w:lang w:eastAsia="fr-FR"/>
              </w:rPr>
              <w:t>must</w:t>
            </w:r>
            <w:r w:rsidRPr="00613F44">
              <w:rPr>
                <w:rFonts w:ascii="Times New Roman" w:hAnsi="Times New Roman" w:cs="Times New Roman"/>
                <w:color w:val="auto"/>
                <w:kern w:val="0"/>
                <w:szCs w:val="24"/>
                <w:lang w:eastAsia="fr-FR"/>
              </w:rPr>
              <w:t xml:space="preserve"> be provided:</w:t>
            </w:r>
          </w:p>
          <w:p w14:paraId="247BF6E0" w14:textId="77777777" w:rsidR="001D4ADE" w:rsidRPr="00613F44" w:rsidRDefault="001D4ADE" w:rsidP="00011619">
            <w:pPr>
              <w:numPr>
                <w:ilvl w:val="0"/>
                <w:numId w:val="13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Access to relevant workplace where assessment can take place</w:t>
            </w:r>
          </w:p>
          <w:p w14:paraId="42BAC744" w14:textId="77777777" w:rsidR="001D4ADE" w:rsidRPr="00613F44" w:rsidRDefault="001D4ADE" w:rsidP="00011619">
            <w:pPr>
              <w:numPr>
                <w:ilvl w:val="0"/>
                <w:numId w:val="13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Appropriately simulated environment where assessment can take place</w:t>
            </w:r>
          </w:p>
          <w:p w14:paraId="127B5805" w14:textId="77777777" w:rsidR="001D4ADE" w:rsidRPr="00613F44" w:rsidRDefault="001D4ADE" w:rsidP="00011619">
            <w:pPr>
              <w:numPr>
                <w:ilvl w:val="0"/>
                <w:numId w:val="138"/>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Materials relevant to the proposed assessment activity or tasks</w:t>
            </w:r>
          </w:p>
        </w:tc>
      </w:tr>
      <w:tr w:rsidR="001D4ADE" w:rsidRPr="00613F44" w14:paraId="3892CB0D"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9AFC67" w14:textId="77777777" w:rsidR="001D4ADE" w:rsidRPr="00613F44" w:rsidRDefault="001D4ADE" w:rsidP="00011619">
            <w:pPr>
              <w:numPr>
                <w:ilvl w:val="0"/>
                <w:numId w:val="136"/>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D1D601" w14:textId="77777777" w:rsidR="001D4ADE" w:rsidRPr="00613F44" w:rsidRDefault="001D4ADE" w:rsidP="001D4ADE">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Competency may be assessed through:</w:t>
            </w:r>
          </w:p>
          <w:p w14:paraId="300BD55B"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Practical assessment  </w:t>
            </w:r>
          </w:p>
          <w:p w14:paraId="5104DA9A"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szCs w:val="24"/>
                <w:lang w:eastAsia="fr-FR"/>
              </w:rPr>
            </w:pPr>
            <w:r w:rsidRPr="00613F44">
              <w:rPr>
                <w:rFonts w:ascii="Times New Roman" w:hAnsi="Times New Roman" w:cs="Times New Roman"/>
                <w:szCs w:val="24"/>
                <w:lang w:eastAsia="fr-FR"/>
              </w:rPr>
              <w:t>Written assessment</w:t>
            </w:r>
          </w:p>
          <w:p w14:paraId="424317EB"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Portfolio of evidence </w:t>
            </w:r>
          </w:p>
          <w:p w14:paraId="22F96146"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Third party report</w:t>
            </w:r>
          </w:p>
          <w:p w14:paraId="5415782B"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Oral questioning</w:t>
            </w:r>
          </w:p>
          <w:p w14:paraId="56AFFD3C" w14:textId="77777777" w:rsidR="001D4ADE" w:rsidRPr="00613F44" w:rsidRDefault="001D4ADE" w:rsidP="00011619">
            <w:pPr>
              <w:numPr>
                <w:ilvl w:val="0"/>
                <w:numId w:val="139"/>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Project.</w:t>
            </w:r>
          </w:p>
        </w:tc>
      </w:tr>
      <w:tr w:rsidR="001D4ADE" w:rsidRPr="00613F44" w14:paraId="240053E7"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848CE8" w14:textId="77777777" w:rsidR="001D4ADE" w:rsidRPr="00613F44" w:rsidRDefault="001D4ADE" w:rsidP="00011619">
            <w:pPr>
              <w:numPr>
                <w:ilvl w:val="0"/>
                <w:numId w:val="136"/>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1EA2A8" w14:textId="77777777" w:rsidR="001D4ADE" w:rsidRPr="00613F44" w:rsidRDefault="001D4ADE" w:rsidP="001D4ADE">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Assessment could be conducted:</w:t>
            </w:r>
          </w:p>
          <w:p w14:paraId="4C52E2F8" w14:textId="77777777" w:rsidR="001D4ADE" w:rsidRPr="00613F44" w:rsidRDefault="001D4ADE" w:rsidP="00011619">
            <w:pPr>
              <w:numPr>
                <w:ilvl w:val="0"/>
                <w:numId w:val="14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Workplace </w:t>
            </w:r>
          </w:p>
          <w:p w14:paraId="22DA1911" w14:textId="77777777" w:rsidR="001D4ADE" w:rsidRPr="00613F44" w:rsidRDefault="001D4ADE" w:rsidP="00011619">
            <w:pPr>
              <w:numPr>
                <w:ilvl w:val="0"/>
                <w:numId w:val="14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 xml:space="preserve">Simulated workplace environment </w:t>
            </w:r>
          </w:p>
        </w:tc>
      </w:tr>
      <w:tr w:rsidR="001D4ADE" w:rsidRPr="00613F44" w14:paraId="44FB38D6"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9F9DA2" w14:textId="77777777" w:rsidR="001D4ADE" w:rsidRPr="00613F44" w:rsidRDefault="001D4ADE" w:rsidP="00011619">
            <w:pPr>
              <w:numPr>
                <w:ilvl w:val="0"/>
                <w:numId w:val="136"/>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6F2C16" w14:textId="77777777" w:rsidR="001D4ADE" w:rsidRPr="00613F44" w:rsidRDefault="001D4ADE" w:rsidP="00011619">
            <w:pPr>
              <w:numPr>
                <w:ilvl w:val="0"/>
                <w:numId w:val="141"/>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Holistic assessment with other units relevant to the industry sector, workplace and job role is recommended.</w:t>
            </w:r>
          </w:p>
        </w:tc>
      </w:tr>
    </w:tbl>
    <w:p w14:paraId="74C0327F" w14:textId="77777777" w:rsidR="001D4ADE" w:rsidRPr="00613F44" w:rsidRDefault="001D4ADE" w:rsidP="001D4ADE">
      <w:pPr>
        <w:spacing w:before="100" w:beforeAutospacing="1" w:after="100" w:afterAutospacing="1" w:line="360" w:lineRule="auto"/>
        <w:rPr>
          <w:rFonts w:eastAsia="Calibri"/>
          <w:color w:val="auto"/>
          <w:kern w:val="0"/>
          <w:szCs w:val="24"/>
          <w:lang w:eastAsia="fr-FR"/>
        </w:rPr>
      </w:pPr>
    </w:p>
    <w:p w14:paraId="66126A1A" w14:textId="73602B47" w:rsidR="001D4ADE" w:rsidRPr="00613F44" w:rsidRDefault="001D4ADE" w:rsidP="009B6E79">
      <w:pPr>
        <w:keepNext/>
        <w:keepLines/>
        <w:spacing w:after="0" w:line="240" w:lineRule="auto"/>
        <w:jc w:val="center"/>
        <w:outlineLvl w:val="1"/>
        <w:rPr>
          <w:rFonts w:eastAsia="Times New Roman"/>
          <w:b/>
          <w:color w:val="auto"/>
          <w:kern w:val="0"/>
          <w:szCs w:val="24"/>
          <w:lang w:val="en-GB" w:eastAsia="en-GB"/>
        </w:rPr>
      </w:pPr>
      <w:bookmarkStart w:id="42" w:name="_Toc195612513"/>
      <w:bookmarkStart w:id="43" w:name="_Toc197094699"/>
      <w:r w:rsidRPr="00613F44">
        <w:rPr>
          <w:rFonts w:eastAsia="Times New Roman"/>
          <w:b/>
          <w:color w:val="auto"/>
          <w:kern w:val="0"/>
          <w:szCs w:val="24"/>
          <w:lang w:val="en-GB" w:eastAsia="en-GB"/>
        </w:rPr>
        <w:lastRenderedPageBreak/>
        <w:t>PERFORM NAIL CARE SERVICES</w:t>
      </w:r>
      <w:bookmarkEnd w:id="42"/>
      <w:bookmarkEnd w:id="43"/>
    </w:p>
    <w:p w14:paraId="6B7D653F" w14:textId="6BBA94A1" w:rsidR="001D4ADE" w:rsidRPr="00613F44" w:rsidRDefault="001D4ADE" w:rsidP="001D4ADE">
      <w:pPr>
        <w:rPr>
          <w:rFonts w:eastAsia="Times New Roman"/>
          <w:b/>
          <w:szCs w:val="24"/>
        </w:rPr>
      </w:pPr>
      <w:r w:rsidRPr="00613F44">
        <w:rPr>
          <w:rFonts w:eastAsia="Times New Roman"/>
          <w:b/>
          <w:szCs w:val="24"/>
        </w:rPr>
        <w:t xml:space="preserve">UNIT CODE: </w:t>
      </w:r>
      <w:r w:rsidR="00666004" w:rsidRPr="00613F44">
        <w:rPr>
          <w:rFonts w:eastAsia="Times New Roman"/>
          <w:szCs w:val="24"/>
        </w:rPr>
        <w:t>1012 4</w:t>
      </w:r>
      <w:r w:rsidRPr="00613F44">
        <w:rPr>
          <w:rFonts w:eastAsia="Times New Roman"/>
          <w:szCs w:val="24"/>
        </w:rPr>
        <w:t>51 07A</w:t>
      </w:r>
    </w:p>
    <w:p w14:paraId="44A2211D" w14:textId="77777777" w:rsidR="001D4ADE" w:rsidRPr="00613F44" w:rsidRDefault="001D4ADE" w:rsidP="001D4ADE">
      <w:pPr>
        <w:rPr>
          <w:rFonts w:eastAsia="Times New Roman"/>
          <w:b/>
          <w:szCs w:val="24"/>
        </w:rPr>
      </w:pPr>
      <w:r w:rsidRPr="00613F44">
        <w:rPr>
          <w:rFonts w:eastAsia="Times New Roman"/>
          <w:b/>
          <w:szCs w:val="24"/>
        </w:rPr>
        <w:t>UNIT DESCRIPTION</w:t>
      </w:r>
    </w:p>
    <w:p w14:paraId="1ADD3FDC" w14:textId="77777777" w:rsidR="001D4ADE" w:rsidRPr="00613F44" w:rsidRDefault="001D4ADE" w:rsidP="001D4ADE">
      <w:pPr>
        <w:spacing w:after="160" w:line="276" w:lineRule="auto"/>
        <w:ind w:right="127"/>
        <w:rPr>
          <w:rFonts w:eastAsia="Times New Roman"/>
          <w:color w:val="auto"/>
          <w:kern w:val="0"/>
          <w:szCs w:val="24"/>
        </w:rPr>
      </w:pPr>
      <w:bookmarkStart w:id="44" w:name="_heading=h.17dp8vu" w:colFirst="0" w:colLast="0"/>
      <w:bookmarkEnd w:id="44"/>
      <w:r w:rsidRPr="00613F44">
        <w:rPr>
          <w:rFonts w:eastAsia="Times New Roman"/>
          <w:color w:val="auto"/>
          <w:kern w:val="0"/>
          <w:szCs w:val="24"/>
        </w:rPr>
        <w:t xml:space="preserve">This unit covers the competencies required to conduct nail care service. it involves </w:t>
      </w:r>
      <w:r w:rsidRPr="00613F44">
        <w:rPr>
          <w:rFonts w:eastAsia="Calibri"/>
          <w:color w:val="auto"/>
          <w:kern w:val="0"/>
          <w:szCs w:val="24"/>
        </w:rPr>
        <w:t xml:space="preserve">Preparing for </w:t>
      </w:r>
      <w:r w:rsidRPr="00613F44">
        <w:rPr>
          <w:rFonts w:eastAsia="Times New Roman"/>
          <w:color w:val="auto"/>
          <w:kern w:val="0"/>
          <w:szCs w:val="24"/>
        </w:rPr>
        <w:t>nail care</w:t>
      </w:r>
      <w:r w:rsidRPr="00613F44">
        <w:rPr>
          <w:rFonts w:eastAsia="Calibri"/>
          <w:color w:val="auto"/>
          <w:kern w:val="0"/>
          <w:szCs w:val="24"/>
        </w:rPr>
        <w:t xml:space="preserve"> service</w:t>
      </w:r>
      <w:r w:rsidRPr="00613F44">
        <w:rPr>
          <w:rFonts w:eastAsia="Times New Roman"/>
          <w:color w:val="auto"/>
          <w:kern w:val="0"/>
          <w:szCs w:val="24"/>
        </w:rPr>
        <w:t xml:space="preserve">, </w:t>
      </w:r>
      <w:r w:rsidRPr="00613F44">
        <w:rPr>
          <w:rFonts w:eastAsia="Calibri"/>
          <w:color w:val="auto"/>
          <w:kern w:val="0"/>
          <w:szCs w:val="24"/>
        </w:rPr>
        <w:t xml:space="preserve">performing </w:t>
      </w:r>
      <w:r w:rsidRPr="00613F44">
        <w:rPr>
          <w:rFonts w:eastAsia="Times New Roman"/>
          <w:color w:val="auto"/>
          <w:kern w:val="0"/>
          <w:szCs w:val="24"/>
        </w:rPr>
        <w:t>nail care</w:t>
      </w:r>
      <w:r w:rsidRPr="00613F44">
        <w:rPr>
          <w:rFonts w:eastAsia="Calibri"/>
          <w:color w:val="auto"/>
          <w:kern w:val="0"/>
          <w:szCs w:val="24"/>
        </w:rPr>
        <w:t xml:space="preserve"> service</w:t>
      </w:r>
      <w:r w:rsidRPr="00613F44">
        <w:rPr>
          <w:rFonts w:eastAsia="Times New Roman"/>
          <w:color w:val="auto"/>
          <w:kern w:val="0"/>
          <w:szCs w:val="24"/>
        </w:rPr>
        <w:t xml:space="preserve"> and perform post nail care service procedure. </w:t>
      </w:r>
    </w:p>
    <w:p w14:paraId="34E7AB19" w14:textId="77777777" w:rsidR="001D4ADE" w:rsidRPr="00613F44" w:rsidRDefault="001D4ADE" w:rsidP="001D4ADE">
      <w:pPr>
        <w:rPr>
          <w:rFonts w:eastAsia="Times New Roman"/>
          <w:b/>
          <w:szCs w:val="24"/>
        </w:rPr>
      </w:pPr>
    </w:p>
    <w:p w14:paraId="369B9F32" w14:textId="77777777" w:rsidR="001D4ADE" w:rsidRPr="00613F44" w:rsidRDefault="001D4ADE" w:rsidP="001D4ADE">
      <w:pPr>
        <w:rPr>
          <w:rFonts w:eastAsia="Times New Roman"/>
          <w:b/>
          <w:color w:val="auto"/>
          <w:szCs w:val="24"/>
        </w:rPr>
      </w:pPr>
      <w:r w:rsidRPr="00613F44">
        <w:rPr>
          <w:rFonts w:eastAsia="Times New Roman"/>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D4ADE" w:rsidRPr="00613F44" w14:paraId="7B56EB30" w14:textId="77777777" w:rsidTr="001D4ADE">
        <w:tc>
          <w:tcPr>
            <w:tcW w:w="1626" w:type="pct"/>
          </w:tcPr>
          <w:p w14:paraId="0B371516" w14:textId="77777777" w:rsidR="001D4ADE" w:rsidRPr="00613F44" w:rsidRDefault="001D4ADE" w:rsidP="001D4ADE">
            <w:pPr>
              <w:rPr>
                <w:rFonts w:eastAsia="Times New Roman"/>
                <w:b/>
                <w:szCs w:val="24"/>
              </w:rPr>
            </w:pPr>
            <w:r w:rsidRPr="00613F44">
              <w:rPr>
                <w:rFonts w:eastAsia="Times New Roman"/>
                <w:b/>
                <w:szCs w:val="24"/>
              </w:rPr>
              <w:t xml:space="preserve">ELEMENT </w:t>
            </w:r>
          </w:p>
          <w:p w14:paraId="5B30B140" w14:textId="77777777" w:rsidR="001D4ADE" w:rsidRPr="00613F44" w:rsidRDefault="001D4ADE" w:rsidP="001D4ADE">
            <w:pPr>
              <w:rPr>
                <w:rFonts w:eastAsia="Times New Roman"/>
                <w:szCs w:val="24"/>
              </w:rPr>
            </w:pPr>
            <w:r w:rsidRPr="00613F44">
              <w:rPr>
                <w:rFonts w:eastAsia="Times New Roman"/>
                <w:szCs w:val="24"/>
              </w:rPr>
              <w:t>These describe the key outcomes which make up workplace functions</w:t>
            </w:r>
          </w:p>
        </w:tc>
        <w:tc>
          <w:tcPr>
            <w:tcW w:w="3374" w:type="pct"/>
          </w:tcPr>
          <w:p w14:paraId="760CD04B" w14:textId="77777777" w:rsidR="001D4ADE" w:rsidRPr="00613F44" w:rsidRDefault="001D4ADE" w:rsidP="001D4ADE">
            <w:pPr>
              <w:rPr>
                <w:rFonts w:eastAsia="Times New Roman"/>
                <w:b/>
                <w:szCs w:val="24"/>
              </w:rPr>
            </w:pPr>
            <w:r w:rsidRPr="00613F44">
              <w:rPr>
                <w:rFonts w:eastAsia="Times New Roman"/>
                <w:b/>
                <w:szCs w:val="24"/>
              </w:rPr>
              <w:t>PERFORMANCE CRITERIA</w:t>
            </w:r>
          </w:p>
          <w:p w14:paraId="649FCA99" w14:textId="77777777" w:rsidR="001D4ADE" w:rsidRPr="00613F44" w:rsidRDefault="001D4ADE" w:rsidP="001D4ADE">
            <w:pPr>
              <w:rPr>
                <w:rFonts w:eastAsia="Times New Roman"/>
                <w:szCs w:val="24"/>
              </w:rPr>
            </w:pPr>
            <w:r w:rsidRPr="00613F44">
              <w:rPr>
                <w:rFonts w:eastAsia="Times New Roman"/>
                <w:szCs w:val="24"/>
              </w:rPr>
              <w:t>These are assessable statements which specify the required level of performance for each of the elements</w:t>
            </w:r>
          </w:p>
          <w:p w14:paraId="612C4B70" w14:textId="77777777" w:rsidR="001D4ADE" w:rsidRPr="00613F44" w:rsidRDefault="001D4ADE" w:rsidP="001D4ADE">
            <w:pPr>
              <w:rPr>
                <w:rFonts w:eastAsia="Times New Roman"/>
                <w:b/>
                <w:i/>
                <w:szCs w:val="24"/>
              </w:rPr>
            </w:pPr>
            <w:r w:rsidRPr="00613F44">
              <w:rPr>
                <w:rFonts w:eastAsia="Times New Roman"/>
                <w:b/>
                <w:i/>
                <w:szCs w:val="24"/>
              </w:rPr>
              <w:t>(Bold and italicized terms are elaborated in the range)</w:t>
            </w:r>
          </w:p>
        </w:tc>
      </w:tr>
      <w:tr w:rsidR="001D4ADE" w:rsidRPr="00613F44" w14:paraId="45F22937" w14:textId="77777777" w:rsidTr="001D4ADE">
        <w:trPr>
          <w:trHeight w:val="2483"/>
        </w:trPr>
        <w:tc>
          <w:tcPr>
            <w:tcW w:w="1626" w:type="pct"/>
          </w:tcPr>
          <w:p w14:paraId="50899908" w14:textId="77777777" w:rsidR="001D4ADE" w:rsidRPr="00613F44" w:rsidRDefault="001D4ADE" w:rsidP="001D4ADE">
            <w:pPr>
              <w:ind w:left="420"/>
              <w:rPr>
                <w:rFonts w:eastAsia="Times New Roman"/>
                <w:color w:val="FF0000"/>
                <w:szCs w:val="24"/>
              </w:rPr>
            </w:pPr>
            <w:r w:rsidRPr="00613F44">
              <w:rPr>
                <w:rFonts w:eastAsia="Times New Roman"/>
                <w:color w:val="auto"/>
                <w:kern w:val="0"/>
                <w:szCs w:val="24"/>
              </w:rPr>
              <w:t>1. Prepare for nail care service</w:t>
            </w:r>
          </w:p>
        </w:tc>
        <w:tc>
          <w:tcPr>
            <w:tcW w:w="3374" w:type="pct"/>
          </w:tcPr>
          <w:p w14:paraId="49C0A6D7" w14:textId="77777777" w:rsidR="001D4ADE" w:rsidRPr="00613F44" w:rsidRDefault="001D4ADE" w:rsidP="00011619">
            <w:pPr>
              <w:numPr>
                <w:ilvl w:val="0"/>
                <w:numId w:val="181"/>
              </w:numPr>
              <w:suppressAutoHyphens/>
              <w:autoSpaceDN w:val="0"/>
              <w:spacing w:after="160" w:line="276" w:lineRule="auto"/>
              <w:textAlignment w:val="baseline"/>
              <w:rPr>
                <w:rFonts w:eastAsia="Times New Roman"/>
                <w:szCs w:val="24"/>
                <w:lang w:bidi="hi-IN"/>
              </w:rPr>
            </w:pPr>
            <w:r w:rsidRPr="00613F44">
              <w:rPr>
                <w:rFonts w:eastAsia="Times New Roman"/>
                <w:szCs w:val="24"/>
                <w:lang w:bidi="hi-IN"/>
              </w:rPr>
              <w:t>Client consultation is carried out as per work procedure.</w:t>
            </w:r>
          </w:p>
          <w:p w14:paraId="7ECD6543" w14:textId="77777777" w:rsidR="001D4ADE" w:rsidRPr="00613F44" w:rsidRDefault="001D4ADE" w:rsidP="00011619">
            <w:pPr>
              <w:numPr>
                <w:ilvl w:val="0"/>
                <w:numId w:val="181"/>
              </w:numPr>
              <w:suppressAutoHyphens/>
              <w:autoSpaceDN w:val="0"/>
              <w:spacing w:after="160" w:line="276" w:lineRule="auto"/>
              <w:textAlignment w:val="baseline"/>
              <w:rPr>
                <w:rFonts w:eastAsia="Times New Roman"/>
                <w:szCs w:val="24"/>
                <w:lang w:bidi="hi-IN"/>
              </w:rPr>
            </w:pPr>
            <w:r w:rsidRPr="00613F44">
              <w:rPr>
                <w:rFonts w:eastAsia="Times New Roman"/>
                <w:szCs w:val="24"/>
                <w:lang w:bidi="hi-IN"/>
              </w:rPr>
              <w:t>Personal protective gears are selected and donned as per work requirement.</w:t>
            </w:r>
          </w:p>
          <w:p w14:paraId="28B2AF68" w14:textId="77777777" w:rsidR="001D4ADE" w:rsidRPr="00613F44" w:rsidRDefault="001D4ADE" w:rsidP="00011619">
            <w:pPr>
              <w:numPr>
                <w:ilvl w:val="0"/>
                <w:numId w:val="181"/>
              </w:numPr>
              <w:suppressAutoHyphens/>
              <w:autoSpaceDN w:val="0"/>
              <w:spacing w:after="160" w:line="276" w:lineRule="auto"/>
              <w:textAlignment w:val="baseline"/>
              <w:rPr>
                <w:rFonts w:eastAsia="Times New Roman"/>
                <w:szCs w:val="24"/>
                <w:lang w:bidi="hi-IN"/>
              </w:rPr>
            </w:pPr>
            <w:r w:rsidRPr="00613F44">
              <w:rPr>
                <w:rFonts w:eastAsia="Times New Roman"/>
                <w:szCs w:val="24"/>
                <w:lang w:bidi="hi-IN"/>
              </w:rPr>
              <w:t>Client is draped for nail care as per service requirement</w:t>
            </w:r>
          </w:p>
          <w:p w14:paraId="69FFEA31" w14:textId="77777777" w:rsidR="001D4ADE" w:rsidRPr="00613F44" w:rsidRDefault="001D4ADE" w:rsidP="00011619">
            <w:pPr>
              <w:numPr>
                <w:ilvl w:val="0"/>
                <w:numId w:val="181"/>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Nail and skin are analyzed as per service requirement</w:t>
            </w:r>
            <w:r w:rsidRPr="00613F44">
              <w:rPr>
                <w:rFonts w:eastAsia="Times New Roman"/>
                <w:b/>
                <w:szCs w:val="24"/>
                <w:lang w:bidi="hi-IN"/>
              </w:rPr>
              <w:t>.</w:t>
            </w:r>
          </w:p>
          <w:p w14:paraId="19C84999" w14:textId="77777777" w:rsidR="001D4ADE" w:rsidRPr="00613F44" w:rsidRDefault="001D4ADE" w:rsidP="00011619">
            <w:pPr>
              <w:numPr>
                <w:ilvl w:val="0"/>
                <w:numId w:val="181"/>
              </w:numPr>
              <w:suppressAutoHyphens/>
              <w:autoSpaceDN w:val="0"/>
              <w:spacing w:after="160" w:line="276" w:lineRule="auto"/>
              <w:textAlignment w:val="baseline"/>
              <w:rPr>
                <w:rFonts w:eastAsia="Times New Roman"/>
                <w:szCs w:val="24"/>
                <w:lang w:bidi="hi-IN"/>
              </w:rPr>
            </w:pPr>
            <w:r w:rsidRPr="00613F44">
              <w:rPr>
                <w:rFonts w:eastAsia="Times New Roman"/>
                <w:b/>
                <w:i/>
                <w:szCs w:val="24"/>
                <w:lang w:bidi="hi-IN"/>
              </w:rPr>
              <w:t xml:space="preserve">Nail care Tools and equipment </w:t>
            </w:r>
            <w:r w:rsidRPr="00613F44">
              <w:rPr>
                <w:rFonts w:eastAsia="Times New Roman"/>
                <w:szCs w:val="24"/>
                <w:lang w:bidi="hi-IN"/>
              </w:rPr>
              <w:t>are assembled and prepared as per work requirement.</w:t>
            </w:r>
          </w:p>
          <w:p w14:paraId="33BC265C" w14:textId="77777777" w:rsidR="001D4ADE" w:rsidRPr="00613F44" w:rsidRDefault="001D4ADE" w:rsidP="00011619">
            <w:pPr>
              <w:numPr>
                <w:ilvl w:val="0"/>
                <w:numId w:val="181"/>
              </w:numPr>
              <w:suppressAutoHyphens/>
              <w:autoSpaceDN w:val="0"/>
              <w:spacing w:after="160" w:line="276" w:lineRule="auto"/>
              <w:textAlignment w:val="baseline"/>
              <w:rPr>
                <w:rFonts w:eastAsia="Times New Roman"/>
                <w:szCs w:val="24"/>
                <w:lang w:bidi="hi-IN"/>
              </w:rPr>
            </w:pPr>
            <w:r w:rsidRPr="00613F44">
              <w:rPr>
                <w:rFonts w:eastAsia="Times New Roman"/>
                <w:b/>
                <w:i/>
                <w:szCs w:val="24"/>
                <w:lang w:bidi="hi-IN"/>
              </w:rPr>
              <w:t xml:space="preserve">Nail care products and supplies </w:t>
            </w:r>
            <w:r w:rsidRPr="00613F44">
              <w:rPr>
                <w:rFonts w:eastAsia="Times New Roman"/>
                <w:szCs w:val="24"/>
                <w:lang w:bidi="hi-IN"/>
              </w:rPr>
              <w:t>are prepared as per work procedure.</w:t>
            </w:r>
          </w:p>
          <w:p w14:paraId="54185E9A" w14:textId="77777777" w:rsidR="001D4ADE" w:rsidRPr="00613F44" w:rsidRDefault="001D4ADE" w:rsidP="001D4ADE">
            <w:pPr>
              <w:spacing w:line="276" w:lineRule="auto"/>
              <w:ind w:left="556"/>
              <w:rPr>
                <w:rFonts w:eastAsia="Times New Roman"/>
                <w:szCs w:val="24"/>
              </w:rPr>
            </w:pPr>
          </w:p>
        </w:tc>
      </w:tr>
      <w:tr w:rsidR="001D4ADE" w:rsidRPr="00613F44" w14:paraId="31230B38" w14:textId="77777777" w:rsidTr="001D4ADE">
        <w:trPr>
          <w:trHeight w:val="278"/>
        </w:trPr>
        <w:tc>
          <w:tcPr>
            <w:tcW w:w="1626" w:type="pct"/>
          </w:tcPr>
          <w:p w14:paraId="7623F2B4" w14:textId="77777777" w:rsidR="001D4ADE" w:rsidRPr="00613F44" w:rsidRDefault="001D4ADE" w:rsidP="001D4ADE">
            <w:pPr>
              <w:rPr>
                <w:rFonts w:eastAsia="Times New Roman"/>
                <w:szCs w:val="24"/>
              </w:rPr>
            </w:pPr>
            <w:r w:rsidRPr="00613F44">
              <w:rPr>
                <w:rFonts w:eastAsia="Times New Roman"/>
                <w:color w:val="auto"/>
                <w:kern w:val="0"/>
                <w:szCs w:val="24"/>
              </w:rPr>
              <w:t>2. Perform nail care service</w:t>
            </w:r>
          </w:p>
        </w:tc>
        <w:tc>
          <w:tcPr>
            <w:tcW w:w="3374" w:type="pct"/>
          </w:tcPr>
          <w:p w14:paraId="5C22C76B" w14:textId="77777777" w:rsidR="001D4ADE" w:rsidRPr="00613F44" w:rsidRDefault="001D4ADE" w:rsidP="00011619">
            <w:pPr>
              <w:numPr>
                <w:ilvl w:val="0"/>
                <w:numId w:val="182"/>
              </w:numPr>
              <w:spacing w:after="160" w:line="276" w:lineRule="auto"/>
              <w:rPr>
                <w:rFonts w:eastAsia="Times New Roman"/>
                <w:szCs w:val="24"/>
              </w:rPr>
            </w:pPr>
            <w:r w:rsidRPr="00613F44">
              <w:rPr>
                <w:rFonts w:eastAsia="Times New Roman"/>
                <w:szCs w:val="24"/>
              </w:rPr>
              <w:t>Client’s skin and nails are prepared as per service requirements.</w:t>
            </w:r>
          </w:p>
          <w:p w14:paraId="3D494098" w14:textId="77777777" w:rsidR="001D4ADE" w:rsidRPr="00613F44" w:rsidRDefault="001D4ADE" w:rsidP="00011619">
            <w:pPr>
              <w:numPr>
                <w:ilvl w:val="0"/>
                <w:numId w:val="182"/>
              </w:numPr>
              <w:spacing w:after="160" w:line="276" w:lineRule="auto"/>
              <w:rPr>
                <w:rFonts w:eastAsia="Times New Roman"/>
                <w:szCs w:val="24"/>
              </w:rPr>
            </w:pPr>
            <w:r w:rsidRPr="00613F44">
              <w:rPr>
                <w:rFonts w:eastAsia="Times New Roman"/>
                <w:b/>
                <w:i/>
                <w:szCs w:val="24"/>
              </w:rPr>
              <w:t>Nail care</w:t>
            </w:r>
            <w:r w:rsidRPr="00613F44">
              <w:rPr>
                <w:rFonts w:eastAsia="Times New Roman"/>
                <w:szCs w:val="24"/>
              </w:rPr>
              <w:t xml:space="preserve"> </w:t>
            </w:r>
            <w:r w:rsidRPr="00613F44">
              <w:rPr>
                <w:rFonts w:eastAsia="Times New Roman"/>
                <w:b/>
                <w:i/>
                <w:szCs w:val="24"/>
              </w:rPr>
              <w:t>procedure</w:t>
            </w:r>
            <w:r w:rsidRPr="00613F44">
              <w:rPr>
                <w:rFonts w:eastAsia="Times New Roman"/>
                <w:szCs w:val="24"/>
              </w:rPr>
              <w:t xml:space="preserve"> is performed as per client requirements.</w:t>
            </w:r>
          </w:p>
          <w:p w14:paraId="3E3FD033" w14:textId="77777777" w:rsidR="001D4ADE" w:rsidRPr="00613F44" w:rsidRDefault="001D4ADE" w:rsidP="00011619">
            <w:pPr>
              <w:numPr>
                <w:ilvl w:val="0"/>
                <w:numId w:val="182"/>
              </w:numPr>
              <w:spacing w:after="160" w:line="276" w:lineRule="auto"/>
              <w:rPr>
                <w:rFonts w:eastAsia="Times New Roman"/>
                <w:szCs w:val="24"/>
              </w:rPr>
            </w:pPr>
            <w:r w:rsidRPr="00613F44">
              <w:rPr>
                <w:rFonts w:eastAsia="Times New Roman"/>
                <w:szCs w:val="24"/>
              </w:rPr>
              <w:t>After care advice is provided based on service offered</w:t>
            </w:r>
          </w:p>
        </w:tc>
      </w:tr>
      <w:tr w:rsidR="001D4ADE" w:rsidRPr="00613F44" w14:paraId="5A7A4FF5" w14:textId="77777777" w:rsidTr="001D4ADE">
        <w:trPr>
          <w:trHeight w:val="278"/>
        </w:trPr>
        <w:tc>
          <w:tcPr>
            <w:tcW w:w="1626" w:type="pct"/>
          </w:tcPr>
          <w:p w14:paraId="28724341" w14:textId="77777777" w:rsidR="001D4ADE" w:rsidRPr="00613F44" w:rsidRDefault="001D4ADE" w:rsidP="001D4ADE">
            <w:pPr>
              <w:rPr>
                <w:rFonts w:eastAsia="Times New Roman"/>
                <w:szCs w:val="24"/>
              </w:rPr>
            </w:pPr>
            <w:r w:rsidRPr="00613F44">
              <w:rPr>
                <w:rFonts w:eastAsia="Times New Roman"/>
                <w:color w:val="auto"/>
                <w:kern w:val="0"/>
                <w:szCs w:val="24"/>
              </w:rPr>
              <w:t>3. Perform post nail care  service procedure</w:t>
            </w:r>
          </w:p>
        </w:tc>
        <w:tc>
          <w:tcPr>
            <w:tcW w:w="3374" w:type="pct"/>
          </w:tcPr>
          <w:p w14:paraId="428ADB45" w14:textId="77777777" w:rsidR="001D4ADE" w:rsidRPr="00613F44" w:rsidRDefault="001D4ADE" w:rsidP="00011619">
            <w:pPr>
              <w:numPr>
                <w:ilvl w:val="0"/>
                <w:numId w:val="183"/>
              </w:numPr>
              <w:spacing w:after="160" w:line="276" w:lineRule="auto"/>
              <w:rPr>
                <w:rFonts w:eastAsia="Times New Roman"/>
                <w:szCs w:val="24"/>
              </w:rPr>
            </w:pPr>
            <w:r w:rsidRPr="00613F44">
              <w:rPr>
                <w:rFonts w:eastAsia="Times New Roman"/>
                <w:szCs w:val="24"/>
              </w:rPr>
              <w:t>Nail care tools and equipment are cleaned and disinfected as per work procedures.</w:t>
            </w:r>
          </w:p>
          <w:p w14:paraId="640ACAEB" w14:textId="77777777" w:rsidR="001D4ADE" w:rsidRPr="00613F44" w:rsidRDefault="001D4ADE" w:rsidP="00011619">
            <w:pPr>
              <w:numPr>
                <w:ilvl w:val="0"/>
                <w:numId w:val="183"/>
              </w:numPr>
              <w:spacing w:after="160" w:line="276" w:lineRule="auto"/>
              <w:rPr>
                <w:rFonts w:eastAsia="Times New Roman"/>
                <w:szCs w:val="24"/>
              </w:rPr>
            </w:pPr>
            <w:r w:rsidRPr="00613F44">
              <w:rPr>
                <w:rFonts w:eastAsia="Times New Roman"/>
                <w:szCs w:val="24"/>
              </w:rPr>
              <w:t>Work station is cleaned and waste disposed as per work procedure.</w:t>
            </w:r>
          </w:p>
          <w:p w14:paraId="0D1785F2" w14:textId="77777777" w:rsidR="001D4ADE" w:rsidRPr="00613F44" w:rsidRDefault="001D4ADE" w:rsidP="00011619">
            <w:pPr>
              <w:numPr>
                <w:ilvl w:val="0"/>
                <w:numId w:val="183"/>
              </w:numPr>
              <w:spacing w:after="160" w:line="276" w:lineRule="auto"/>
              <w:rPr>
                <w:rFonts w:eastAsia="Times New Roman"/>
                <w:szCs w:val="24"/>
              </w:rPr>
            </w:pPr>
            <w:r w:rsidRPr="00613F44">
              <w:rPr>
                <w:rFonts w:eastAsia="Times New Roman"/>
                <w:b/>
                <w:i/>
                <w:szCs w:val="24"/>
              </w:rPr>
              <w:lastRenderedPageBreak/>
              <w:t>Nail care  recyclable supplies</w:t>
            </w:r>
            <w:r w:rsidRPr="00613F44">
              <w:rPr>
                <w:rFonts w:eastAsia="Times New Roman"/>
                <w:szCs w:val="24"/>
              </w:rPr>
              <w:t xml:space="preserve"> are cleaned, disinfected and stored as per work procedure</w:t>
            </w:r>
          </w:p>
        </w:tc>
      </w:tr>
      <w:tr w:rsidR="001D4ADE" w:rsidRPr="00613F44" w14:paraId="4AA66A08" w14:textId="77777777" w:rsidTr="001D4ADE">
        <w:trPr>
          <w:trHeight w:val="278"/>
        </w:trPr>
        <w:tc>
          <w:tcPr>
            <w:tcW w:w="1626" w:type="pct"/>
          </w:tcPr>
          <w:p w14:paraId="215A48F1" w14:textId="77777777" w:rsidR="001D4ADE" w:rsidRPr="00613F44" w:rsidRDefault="001D4ADE" w:rsidP="001D4ADE">
            <w:pPr>
              <w:rPr>
                <w:rFonts w:eastAsia="Times New Roman"/>
                <w:szCs w:val="24"/>
              </w:rPr>
            </w:pPr>
          </w:p>
        </w:tc>
        <w:tc>
          <w:tcPr>
            <w:tcW w:w="3374" w:type="pct"/>
          </w:tcPr>
          <w:p w14:paraId="1FACFE59" w14:textId="77777777" w:rsidR="001D4ADE" w:rsidRPr="00613F44" w:rsidRDefault="001D4ADE" w:rsidP="001D4ADE">
            <w:pPr>
              <w:spacing w:line="276" w:lineRule="auto"/>
              <w:ind w:left="466" w:hanging="466"/>
              <w:rPr>
                <w:rFonts w:eastAsia="Times New Roman"/>
                <w:szCs w:val="24"/>
              </w:rPr>
            </w:pPr>
          </w:p>
        </w:tc>
      </w:tr>
    </w:tbl>
    <w:p w14:paraId="6D3E9C9B" w14:textId="77777777" w:rsidR="001D4ADE" w:rsidRPr="00613F44" w:rsidRDefault="001D4ADE" w:rsidP="001D4ADE">
      <w:pPr>
        <w:rPr>
          <w:rFonts w:eastAsia="Times New Roman"/>
          <w:b/>
          <w:szCs w:val="24"/>
        </w:rPr>
      </w:pPr>
      <w:r w:rsidRPr="00613F44">
        <w:rPr>
          <w:rFonts w:eastAsia="Times New Roman"/>
          <w:b/>
          <w:szCs w:val="24"/>
        </w:rPr>
        <w:t xml:space="preserve">RANGE </w:t>
      </w:r>
    </w:p>
    <w:p w14:paraId="160ACF23" w14:textId="77777777" w:rsidR="001D4ADE" w:rsidRPr="00613F44" w:rsidRDefault="001D4ADE" w:rsidP="001D4ADE">
      <w:pPr>
        <w:rPr>
          <w:rFonts w:eastAsia="Times New Roman"/>
          <w:szCs w:val="24"/>
        </w:rPr>
      </w:pPr>
      <w:r w:rsidRPr="00613F44">
        <w:rPr>
          <w:rFonts w:eastAsia="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D4ADE" w:rsidRPr="00613F44" w14:paraId="53B7BEC9" w14:textId="77777777" w:rsidTr="001D4ADE">
        <w:tc>
          <w:tcPr>
            <w:tcW w:w="2198" w:type="pct"/>
          </w:tcPr>
          <w:p w14:paraId="37B929B0" w14:textId="77777777" w:rsidR="001D4ADE" w:rsidRPr="00613F44" w:rsidRDefault="001D4ADE" w:rsidP="001D4ADE">
            <w:pPr>
              <w:rPr>
                <w:rFonts w:eastAsia="Times New Roman"/>
                <w:b/>
                <w:szCs w:val="24"/>
              </w:rPr>
            </w:pPr>
            <w:r w:rsidRPr="00613F44">
              <w:rPr>
                <w:rFonts w:eastAsia="Times New Roman"/>
                <w:b/>
                <w:szCs w:val="24"/>
              </w:rPr>
              <w:t xml:space="preserve">Variable </w:t>
            </w:r>
          </w:p>
        </w:tc>
        <w:tc>
          <w:tcPr>
            <w:tcW w:w="2802" w:type="pct"/>
          </w:tcPr>
          <w:p w14:paraId="558112B6" w14:textId="77777777" w:rsidR="001D4ADE" w:rsidRPr="00613F44" w:rsidRDefault="001D4ADE" w:rsidP="001D4ADE">
            <w:pPr>
              <w:rPr>
                <w:rFonts w:eastAsia="Times New Roman"/>
                <w:b/>
                <w:szCs w:val="24"/>
              </w:rPr>
            </w:pPr>
            <w:r w:rsidRPr="00613F44">
              <w:rPr>
                <w:rFonts w:eastAsia="Times New Roman"/>
                <w:b/>
                <w:szCs w:val="24"/>
              </w:rPr>
              <w:t xml:space="preserve">Range </w:t>
            </w:r>
          </w:p>
        </w:tc>
      </w:tr>
      <w:tr w:rsidR="001D4ADE" w:rsidRPr="00613F44" w14:paraId="723E72E8" w14:textId="77777777" w:rsidTr="001D4ADE">
        <w:trPr>
          <w:trHeight w:val="1952"/>
        </w:trPr>
        <w:tc>
          <w:tcPr>
            <w:tcW w:w="2198" w:type="pct"/>
          </w:tcPr>
          <w:p w14:paraId="4B1F09B9" w14:textId="77777777" w:rsidR="001D4ADE" w:rsidRPr="00613F44" w:rsidRDefault="001D4ADE" w:rsidP="00011619">
            <w:pPr>
              <w:numPr>
                <w:ilvl w:val="3"/>
                <w:numId w:val="181"/>
              </w:numPr>
              <w:spacing w:after="160" w:line="259" w:lineRule="auto"/>
              <w:ind w:left="450"/>
              <w:contextualSpacing/>
              <w:rPr>
                <w:rFonts w:eastAsia="Times New Roman"/>
                <w:color w:val="auto"/>
                <w:kern w:val="0"/>
                <w:szCs w:val="24"/>
                <w:lang w:val="en-GB"/>
              </w:rPr>
            </w:pPr>
            <w:r w:rsidRPr="00613F44">
              <w:rPr>
                <w:rFonts w:eastAsia="Times New Roman"/>
                <w:color w:val="auto"/>
                <w:kern w:val="0"/>
                <w:szCs w:val="24"/>
                <w:lang w:val="en-GB" w:bidi="hi-IN"/>
              </w:rPr>
              <w:t>Nail care  tools</w:t>
            </w:r>
            <w:r w:rsidRPr="00613F44">
              <w:rPr>
                <w:rFonts w:eastAsia="Times New Roman"/>
                <w:b/>
                <w:bCs/>
                <w:color w:val="auto"/>
                <w:kern w:val="0"/>
                <w:szCs w:val="24"/>
                <w:lang w:val="en-GB" w:bidi="hi-IN"/>
              </w:rPr>
              <w:t xml:space="preserve"> </w:t>
            </w:r>
            <w:r w:rsidRPr="00613F44">
              <w:rPr>
                <w:rFonts w:eastAsia="Times New Roman"/>
                <w:color w:val="auto"/>
                <w:kern w:val="0"/>
                <w:szCs w:val="24"/>
                <w:lang w:val="en-GB" w:bidi="hi-IN"/>
              </w:rPr>
              <w:t>and equipment</w:t>
            </w:r>
            <w:r w:rsidRPr="00613F44">
              <w:rPr>
                <w:rFonts w:eastAsia="Times New Roman"/>
                <w:b/>
                <w:bCs/>
                <w:color w:val="auto"/>
                <w:kern w:val="0"/>
                <w:szCs w:val="24"/>
                <w:lang w:val="en-GB" w:bidi="hi-IN"/>
              </w:rPr>
              <w:t xml:space="preserve"> </w:t>
            </w:r>
            <w:r w:rsidRPr="00613F44">
              <w:rPr>
                <w:rFonts w:eastAsia="Times New Roman"/>
                <w:color w:val="auto"/>
                <w:kern w:val="0"/>
                <w:szCs w:val="24"/>
                <w:lang w:val="en-GB" w:bidi="hi-IN"/>
              </w:rPr>
              <w:t>may include but not limited to:</w:t>
            </w:r>
          </w:p>
        </w:tc>
        <w:tc>
          <w:tcPr>
            <w:tcW w:w="2802" w:type="pct"/>
          </w:tcPr>
          <w:p w14:paraId="00C4DCD8" w14:textId="77777777" w:rsidR="001D4ADE" w:rsidRPr="00613F44" w:rsidRDefault="001D4ADE" w:rsidP="00011619">
            <w:pPr>
              <w:numPr>
                <w:ilvl w:val="0"/>
                <w:numId w:val="184"/>
              </w:numPr>
              <w:spacing w:after="160" w:line="259" w:lineRule="auto"/>
              <w:contextualSpacing/>
              <w:rPr>
                <w:rFonts w:eastAsia="Times New Roman"/>
                <w:b/>
                <w:color w:val="auto"/>
                <w:kern w:val="0"/>
                <w:szCs w:val="24"/>
                <w:lang w:val="en-GB"/>
              </w:rPr>
            </w:pPr>
            <w:r w:rsidRPr="00613F44">
              <w:rPr>
                <w:rFonts w:eastAsia="Times New Roman"/>
                <w:b/>
                <w:color w:val="auto"/>
                <w:kern w:val="0"/>
                <w:szCs w:val="24"/>
                <w:lang w:val="en-GB"/>
              </w:rPr>
              <w:t xml:space="preserve">Tools </w:t>
            </w:r>
          </w:p>
          <w:p w14:paraId="1B590DC2" w14:textId="77777777" w:rsidR="001D4ADE" w:rsidRPr="00613F44" w:rsidRDefault="001D4ADE" w:rsidP="00011619">
            <w:pPr>
              <w:numPr>
                <w:ilvl w:val="0"/>
                <w:numId w:val="255"/>
              </w:numPr>
              <w:spacing w:before="100" w:beforeAutospacing="1" w:after="100" w:afterAutospacing="1" w:line="360" w:lineRule="auto"/>
              <w:rPr>
                <w:rFonts w:eastAsia="Times New Roman"/>
                <w:color w:val="auto"/>
                <w:szCs w:val="24"/>
              </w:rPr>
            </w:pPr>
            <w:r w:rsidRPr="00613F44">
              <w:rPr>
                <w:rFonts w:eastAsia="Calibri"/>
                <w:color w:val="auto"/>
                <w:szCs w:val="24"/>
              </w:rPr>
              <w:t>Nail file</w:t>
            </w:r>
          </w:p>
          <w:p w14:paraId="4271834D" w14:textId="77777777" w:rsidR="001D4ADE" w:rsidRPr="00613F44" w:rsidRDefault="001D4ADE" w:rsidP="00011619">
            <w:pPr>
              <w:numPr>
                <w:ilvl w:val="0"/>
                <w:numId w:val="255"/>
              </w:numPr>
              <w:spacing w:before="100" w:beforeAutospacing="1" w:after="100" w:afterAutospacing="1" w:line="360" w:lineRule="auto"/>
              <w:rPr>
                <w:rFonts w:eastAsia="Times New Roman"/>
                <w:color w:val="auto"/>
                <w:szCs w:val="24"/>
              </w:rPr>
            </w:pPr>
            <w:r w:rsidRPr="00613F44">
              <w:rPr>
                <w:rFonts w:eastAsia="Calibri"/>
                <w:color w:val="auto"/>
                <w:szCs w:val="24"/>
              </w:rPr>
              <w:t>Acrylic brushes</w:t>
            </w:r>
          </w:p>
          <w:p w14:paraId="17C6EC51" w14:textId="77777777" w:rsidR="001D4ADE" w:rsidRPr="00613F44" w:rsidRDefault="001D4ADE" w:rsidP="00011619">
            <w:pPr>
              <w:numPr>
                <w:ilvl w:val="0"/>
                <w:numId w:val="255"/>
              </w:numPr>
              <w:spacing w:before="100" w:beforeAutospacing="1" w:after="100" w:afterAutospacing="1" w:line="360" w:lineRule="auto"/>
              <w:rPr>
                <w:rFonts w:eastAsia="Times New Roman"/>
                <w:color w:val="auto"/>
                <w:szCs w:val="24"/>
              </w:rPr>
            </w:pPr>
            <w:r w:rsidRPr="00613F44">
              <w:rPr>
                <w:rFonts w:eastAsia="Calibri"/>
                <w:color w:val="auto"/>
                <w:szCs w:val="24"/>
              </w:rPr>
              <w:t xml:space="preserve">Glass bowls </w:t>
            </w:r>
          </w:p>
          <w:p w14:paraId="45649839"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Nail brushes</w:t>
            </w:r>
          </w:p>
          <w:p w14:paraId="3F309068"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Spatulas </w:t>
            </w:r>
          </w:p>
          <w:p w14:paraId="4520CD7B"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Manicure set </w:t>
            </w:r>
          </w:p>
          <w:p w14:paraId="1677D083"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Orange stick </w:t>
            </w:r>
          </w:p>
          <w:p w14:paraId="0D86E97D"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peg </w:t>
            </w:r>
          </w:p>
          <w:p w14:paraId="0BB82739"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scissors </w:t>
            </w:r>
          </w:p>
          <w:p w14:paraId="32C55BC6"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buffer </w:t>
            </w:r>
          </w:p>
          <w:p w14:paraId="585E78E5"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Disposable razors </w:t>
            </w:r>
          </w:p>
          <w:p w14:paraId="3B50CB59"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Cotton wool </w:t>
            </w:r>
          </w:p>
          <w:p w14:paraId="2595ED3A"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Absorbent towels</w:t>
            </w:r>
          </w:p>
          <w:p w14:paraId="03BA8006"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Stamping kits </w:t>
            </w:r>
          </w:p>
          <w:p w14:paraId="24CE1144"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dummy </w:t>
            </w:r>
          </w:p>
          <w:p w14:paraId="10792231"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Bowls </w:t>
            </w:r>
          </w:p>
          <w:p w14:paraId="12216607"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Nail drills</w:t>
            </w:r>
          </w:p>
          <w:p w14:paraId="2653E52C" w14:textId="77777777" w:rsidR="001D4ADE" w:rsidRPr="00613F44" w:rsidRDefault="001D4ADE" w:rsidP="00011619">
            <w:pPr>
              <w:numPr>
                <w:ilvl w:val="0"/>
                <w:numId w:val="255"/>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Towels </w:t>
            </w:r>
          </w:p>
          <w:p w14:paraId="7B8B9F86" w14:textId="77777777" w:rsidR="001D4ADE" w:rsidRPr="00613F44" w:rsidRDefault="001D4ADE" w:rsidP="001D4ADE">
            <w:pPr>
              <w:spacing w:line="276" w:lineRule="auto"/>
              <w:ind w:left="330"/>
              <w:rPr>
                <w:rFonts w:eastAsia="Times New Roman"/>
                <w:kern w:val="0"/>
                <w:szCs w:val="24"/>
              </w:rPr>
            </w:pPr>
          </w:p>
          <w:p w14:paraId="3673D004" w14:textId="77777777" w:rsidR="001D4ADE" w:rsidRPr="00613F44" w:rsidRDefault="001D4ADE" w:rsidP="00011619">
            <w:pPr>
              <w:numPr>
                <w:ilvl w:val="0"/>
                <w:numId w:val="184"/>
              </w:numPr>
              <w:spacing w:after="23" w:line="276" w:lineRule="auto"/>
              <w:contextualSpacing/>
              <w:rPr>
                <w:rFonts w:eastAsia="Times New Roman"/>
                <w:b/>
                <w:color w:val="auto"/>
                <w:kern w:val="0"/>
                <w:szCs w:val="24"/>
                <w:lang w:val="en-GB"/>
              </w:rPr>
            </w:pPr>
            <w:r w:rsidRPr="00613F44">
              <w:rPr>
                <w:rFonts w:eastAsia="Times New Roman"/>
                <w:b/>
                <w:color w:val="auto"/>
                <w:kern w:val="0"/>
                <w:szCs w:val="24"/>
                <w:lang w:val="en-GB"/>
              </w:rPr>
              <w:t>Equipment</w:t>
            </w:r>
          </w:p>
          <w:p w14:paraId="13FFF881" w14:textId="77777777" w:rsidR="001D4ADE" w:rsidRPr="00613F44" w:rsidRDefault="001D4ADE" w:rsidP="00011619">
            <w:pPr>
              <w:numPr>
                <w:ilvl w:val="0"/>
                <w:numId w:val="185"/>
              </w:numPr>
              <w:spacing w:after="23" w:line="276" w:lineRule="auto"/>
              <w:contextualSpacing/>
              <w:rPr>
                <w:rFonts w:eastAsia="Times New Roman"/>
                <w:color w:val="auto"/>
                <w:kern w:val="0"/>
                <w:szCs w:val="24"/>
                <w:lang w:val="en-GB"/>
              </w:rPr>
            </w:pPr>
            <w:r w:rsidRPr="00613F44">
              <w:rPr>
                <w:rFonts w:eastAsia="Times New Roman"/>
                <w:color w:val="auto"/>
                <w:kern w:val="0"/>
                <w:szCs w:val="24"/>
                <w:lang w:val="en-GB"/>
              </w:rPr>
              <w:t xml:space="preserve">UV/ LED lamps </w:t>
            </w:r>
          </w:p>
          <w:p w14:paraId="5DED388A" w14:textId="77777777" w:rsidR="001D4ADE" w:rsidRPr="00613F44" w:rsidRDefault="001D4ADE" w:rsidP="00011619">
            <w:pPr>
              <w:numPr>
                <w:ilvl w:val="0"/>
                <w:numId w:val="185"/>
              </w:numPr>
              <w:spacing w:after="23" w:line="276" w:lineRule="auto"/>
              <w:contextualSpacing/>
              <w:rPr>
                <w:rFonts w:eastAsia="Times New Roman"/>
                <w:color w:val="auto"/>
                <w:kern w:val="0"/>
                <w:szCs w:val="24"/>
                <w:lang w:val="en-GB"/>
              </w:rPr>
            </w:pPr>
            <w:r w:rsidRPr="00613F44">
              <w:rPr>
                <w:rFonts w:eastAsia="Times New Roman"/>
                <w:color w:val="auto"/>
                <w:kern w:val="0"/>
                <w:szCs w:val="24"/>
                <w:lang w:val="en-GB"/>
              </w:rPr>
              <w:t xml:space="preserve">Table light  </w:t>
            </w:r>
          </w:p>
          <w:p w14:paraId="709EF181" w14:textId="77777777" w:rsidR="001D4ADE" w:rsidRPr="00613F44" w:rsidRDefault="001D4ADE" w:rsidP="00011619">
            <w:pPr>
              <w:numPr>
                <w:ilvl w:val="0"/>
                <w:numId w:val="185"/>
              </w:numPr>
              <w:spacing w:after="23" w:line="276" w:lineRule="auto"/>
              <w:contextualSpacing/>
              <w:rPr>
                <w:rFonts w:eastAsia="Times New Roman"/>
                <w:color w:val="auto"/>
                <w:kern w:val="0"/>
                <w:szCs w:val="24"/>
                <w:lang w:val="en-GB"/>
              </w:rPr>
            </w:pPr>
            <w:r w:rsidRPr="00613F44">
              <w:rPr>
                <w:rFonts w:eastAsia="Times New Roman"/>
                <w:color w:val="auto"/>
                <w:kern w:val="0"/>
                <w:szCs w:val="24"/>
                <w:lang w:val="en-GB"/>
              </w:rPr>
              <w:t>Sterilizing cabinet</w:t>
            </w:r>
          </w:p>
          <w:p w14:paraId="1CA3C6DE" w14:textId="77777777" w:rsidR="001D4ADE" w:rsidRPr="00613F44" w:rsidRDefault="001D4ADE" w:rsidP="00011619">
            <w:pPr>
              <w:numPr>
                <w:ilvl w:val="0"/>
                <w:numId w:val="185"/>
              </w:numPr>
              <w:spacing w:after="23" w:line="276" w:lineRule="auto"/>
              <w:contextualSpacing/>
              <w:rPr>
                <w:rFonts w:eastAsia="Times New Roman"/>
                <w:color w:val="auto"/>
                <w:kern w:val="0"/>
                <w:szCs w:val="24"/>
                <w:lang w:val="en-GB"/>
              </w:rPr>
            </w:pPr>
            <w:r w:rsidRPr="00613F44">
              <w:rPr>
                <w:rFonts w:eastAsia="Times New Roman"/>
                <w:color w:val="auto"/>
                <w:kern w:val="0"/>
                <w:szCs w:val="24"/>
                <w:lang w:val="en-GB"/>
              </w:rPr>
              <w:t>Foot spa</w:t>
            </w:r>
          </w:p>
          <w:p w14:paraId="521106CB" w14:textId="77777777" w:rsidR="001D4ADE" w:rsidRPr="00613F44" w:rsidRDefault="001D4ADE" w:rsidP="001D4ADE">
            <w:pPr>
              <w:ind w:left="720"/>
              <w:rPr>
                <w:rFonts w:eastAsia="Times New Roman"/>
                <w:szCs w:val="24"/>
              </w:rPr>
            </w:pPr>
          </w:p>
        </w:tc>
      </w:tr>
      <w:tr w:rsidR="001D4ADE" w:rsidRPr="00613F44" w14:paraId="7CE4591E" w14:textId="77777777" w:rsidTr="001D4ADE">
        <w:trPr>
          <w:trHeight w:val="70"/>
        </w:trPr>
        <w:tc>
          <w:tcPr>
            <w:tcW w:w="2198" w:type="pct"/>
          </w:tcPr>
          <w:p w14:paraId="60CB3454" w14:textId="77777777" w:rsidR="001D4ADE" w:rsidRPr="00613F44" w:rsidRDefault="001D4ADE" w:rsidP="00011619">
            <w:pPr>
              <w:numPr>
                <w:ilvl w:val="3"/>
                <w:numId w:val="181"/>
              </w:numPr>
              <w:spacing w:after="160" w:line="259" w:lineRule="auto"/>
              <w:ind w:left="450"/>
              <w:contextualSpacing/>
              <w:rPr>
                <w:rFonts w:eastAsia="Times New Roman"/>
                <w:color w:val="auto"/>
                <w:kern w:val="0"/>
                <w:szCs w:val="24"/>
                <w:lang w:val="en-GB"/>
              </w:rPr>
            </w:pPr>
            <w:r w:rsidRPr="00613F44">
              <w:rPr>
                <w:rFonts w:eastAsia="Times New Roman"/>
                <w:color w:val="auto"/>
                <w:kern w:val="0"/>
                <w:szCs w:val="24"/>
                <w:lang w:val="en-GB"/>
              </w:rPr>
              <w:t>Nail care  products and supplies may include but not limited to:</w:t>
            </w:r>
          </w:p>
        </w:tc>
        <w:tc>
          <w:tcPr>
            <w:tcW w:w="2802" w:type="pct"/>
          </w:tcPr>
          <w:p w14:paraId="6EA352B4" w14:textId="77777777" w:rsidR="001D4ADE" w:rsidRPr="00613F44" w:rsidRDefault="001D4ADE" w:rsidP="00011619">
            <w:pPr>
              <w:numPr>
                <w:ilvl w:val="0"/>
                <w:numId w:val="191"/>
              </w:numPr>
              <w:spacing w:before="100" w:beforeAutospacing="1" w:after="100" w:afterAutospacing="1" w:line="276" w:lineRule="auto"/>
              <w:rPr>
                <w:rFonts w:eastAsia="Calibri"/>
                <w:color w:val="auto"/>
                <w:szCs w:val="24"/>
              </w:rPr>
            </w:pPr>
            <w:r w:rsidRPr="00613F44">
              <w:rPr>
                <w:rFonts w:eastAsia="Calibri"/>
                <w:color w:val="auto"/>
                <w:szCs w:val="24"/>
              </w:rPr>
              <w:t>Massage oil</w:t>
            </w:r>
          </w:p>
          <w:p w14:paraId="0AA8BB94"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Soap/Shower gel</w:t>
            </w:r>
          </w:p>
          <w:p w14:paraId="0630DDBB"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Cuticle cream/gel </w:t>
            </w:r>
          </w:p>
          <w:p w14:paraId="1BB714EB"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polish remover </w:t>
            </w:r>
          </w:p>
          <w:p w14:paraId="59AA47DF"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lastRenderedPageBreak/>
              <w:t xml:space="preserve">Nail polish </w:t>
            </w:r>
          </w:p>
          <w:p w14:paraId="7494214E"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Acetone</w:t>
            </w:r>
          </w:p>
          <w:p w14:paraId="71CEB1BB"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Sanitizer </w:t>
            </w:r>
          </w:p>
          <w:p w14:paraId="218551A4"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Disinfectant /Antiseptic </w:t>
            </w:r>
          </w:p>
          <w:p w14:paraId="1299BA0D"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Dry quick polish </w:t>
            </w:r>
          </w:p>
          <w:p w14:paraId="2E83446A" w14:textId="77777777" w:rsidR="001D4ADE" w:rsidRPr="00613F44" w:rsidRDefault="001D4ADE" w:rsidP="00011619">
            <w:pPr>
              <w:numPr>
                <w:ilvl w:val="0"/>
                <w:numId w:val="191"/>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Moisturizers  </w:t>
            </w:r>
          </w:p>
        </w:tc>
      </w:tr>
      <w:tr w:rsidR="001D4ADE" w:rsidRPr="00613F44" w14:paraId="47C76CC1" w14:textId="77777777" w:rsidTr="001D4ADE">
        <w:trPr>
          <w:trHeight w:val="70"/>
        </w:trPr>
        <w:tc>
          <w:tcPr>
            <w:tcW w:w="2198" w:type="pct"/>
          </w:tcPr>
          <w:p w14:paraId="5F3BC018" w14:textId="77777777" w:rsidR="001D4ADE" w:rsidRPr="00613F44" w:rsidRDefault="001D4ADE" w:rsidP="00011619">
            <w:pPr>
              <w:numPr>
                <w:ilvl w:val="3"/>
                <w:numId w:val="181"/>
              </w:numPr>
              <w:spacing w:after="160" w:line="259" w:lineRule="auto"/>
              <w:ind w:left="450"/>
              <w:contextualSpacing/>
              <w:rPr>
                <w:rFonts w:eastAsia="Times New Roman"/>
                <w:color w:val="auto"/>
                <w:kern w:val="0"/>
                <w:szCs w:val="24"/>
                <w:lang w:val="en-GB"/>
              </w:rPr>
            </w:pPr>
            <w:r w:rsidRPr="00613F44">
              <w:rPr>
                <w:rFonts w:eastAsia="Times New Roman"/>
                <w:color w:val="auto"/>
                <w:kern w:val="0"/>
                <w:szCs w:val="24"/>
                <w:lang w:val="en-GB"/>
              </w:rPr>
              <w:lastRenderedPageBreak/>
              <w:t>Nail care  procedure may include but not limited to:</w:t>
            </w:r>
          </w:p>
        </w:tc>
        <w:tc>
          <w:tcPr>
            <w:tcW w:w="2802" w:type="pct"/>
          </w:tcPr>
          <w:p w14:paraId="12453DA6" w14:textId="77777777" w:rsidR="001D4ADE" w:rsidRPr="00613F44" w:rsidRDefault="001D4ADE" w:rsidP="00011619">
            <w:pPr>
              <w:numPr>
                <w:ilvl w:val="0"/>
                <w:numId w:val="192"/>
              </w:numPr>
              <w:spacing w:before="100" w:beforeAutospacing="1" w:after="100" w:afterAutospacing="1" w:line="276" w:lineRule="auto"/>
              <w:rPr>
                <w:rFonts w:eastAsia="Calibri"/>
                <w:color w:val="auto"/>
                <w:szCs w:val="24"/>
              </w:rPr>
            </w:pPr>
            <w:r w:rsidRPr="00613F44">
              <w:rPr>
                <w:rFonts w:eastAsia="Calibri"/>
                <w:color w:val="auto"/>
                <w:szCs w:val="24"/>
              </w:rPr>
              <w:t xml:space="preserve">Nail extension </w:t>
            </w:r>
          </w:p>
          <w:p w14:paraId="055AD67C"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refill  </w:t>
            </w:r>
          </w:p>
          <w:p w14:paraId="08E309F9"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gel builder  </w:t>
            </w:r>
          </w:p>
          <w:p w14:paraId="09024E68"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Nail acrylic application  </w:t>
            </w:r>
          </w:p>
          <w:p w14:paraId="3886A10E"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 xml:space="preserve">Fiberglass application </w:t>
            </w:r>
          </w:p>
          <w:p w14:paraId="1FDD758C"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Nail reconstruction</w:t>
            </w:r>
          </w:p>
          <w:p w14:paraId="0DF33F13" w14:textId="77777777" w:rsidR="001D4ADE" w:rsidRPr="00613F44" w:rsidRDefault="001D4ADE" w:rsidP="00011619">
            <w:pPr>
              <w:numPr>
                <w:ilvl w:val="0"/>
                <w:numId w:val="192"/>
              </w:numPr>
              <w:spacing w:before="100" w:beforeAutospacing="1" w:after="100" w:afterAutospacing="1" w:line="276" w:lineRule="auto"/>
              <w:rPr>
                <w:rFonts w:eastAsia="Times New Roman"/>
                <w:color w:val="auto"/>
                <w:szCs w:val="24"/>
              </w:rPr>
            </w:pPr>
            <w:r w:rsidRPr="00613F44">
              <w:rPr>
                <w:rFonts w:eastAsia="Calibri"/>
                <w:color w:val="auto"/>
                <w:szCs w:val="24"/>
              </w:rPr>
              <w:t>Gum gel application</w:t>
            </w:r>
          </w:p>
        </w:tc>
      </w:tr>
      <w:tr w:rsidR="001D4ADE" w:rsidRPr="00613F44" w14:paraId="1AC61124" w14:textId="77777777" w:rsidTr="001D4ADE">
        <w:trPr>
          <w:trHeight w:val="70"/>
        </w:trPr>
        <w:tc>
          <w:tcPr>
            <w:tcW w:w="2198" w:type="pct"/>
          </w:tcPr>
          <w:p w14:paraId="48A41270" w14:textId="77777777" w:rsidR="001D4ADE" w:rsidRPr="00613F44" w:rsidRDefault="001D4ADE" w:rsidP="00011619">
            <w:pPr>
              <w:numPr>
                <w:ilvl w:val="3"/>
                <w:numId w:val="181"/>
              </w:numPr>
              <w:spacing w:after="160" w:line="259" w:lineRule="auto"/>
              <w:ind w:left="450"/>
              <w:contextualSpacing/>
              <w:rPr>
                <w:rFonts w:eastAsia="Times New Roman"/>
                <w:color w:val="auto"/>
                <w:kern w:val="0"/>
                <w:szCs w:val="24"/>
                <w:lang w:val="en-GB"/>
              </w:rPr>
            </w:pPr>
            <w:r w:rsidRPr="00613F44">
              <w:rPr>
                <w:rFonts w:eastAsia="Times New Roman"/>
                <w:color w:val="auto"/>
                <w:kern w:val="0"/>
                <w:szCs w:val="24"/>
                <w:lang w:val="en-GB"/>
              </w:rPr>
              <w:t>Nail  care  recyclable supplies may include but not limited to:</w:t>
            </w:r>
          </w:p>
        </w:tc>
        <w:tc>
          <w:tcPr>
            <w:tcW w:w="2802" w:type="pct"/>
          </w:tcPr>
          <w:p w14:paraId="596422DC"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 xml:space="preserve">Aprons </w:t>
            </w:r>
          </w:p>
          <w:p w14:paraId="719A3965"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 xml:space="preserve">Towels </w:t>
            </w:r>
          </w:p>
          <w:p w14:paraId="4498D1F9"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 xml:space="preserve">Drapers  </w:t>
            </w:r>
          </w:p>
          <w:p w14:paraId="35BC2815"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Nail files</w:t>
            </w:r>
          </w:p>
          <w:p w14:paraId="0E5A7351"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Nail buffer</w:t>
            </w:r>
          </w:p>
          <w:p w14:paraId="3F069B0E"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Foot scraper</w:t>
            </w:r>
          </w:p>
          <w:p w14:paraId="7B773D80"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Pumice stones</w:t>
            </w:r>
          </w:p>
          <w:p w14:paraId="287F5A67"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Foot smoother</w:t>
            </w:r>
          </w:p>
          <w:p w14:paraId="38BBE17C" w14:textId="77777777" w:rsidR="001D4ADE" w:rsidRPr="00613F44" w:rsidRDefault="001D4ADE" w:rsidP="00011619">
            <w:pPr>
              <w:numPr>
                <w:ilvl w:val="0"/>
                <w:numId w:val="193"/>
              </w:numPr>
              <w:spacing w:after="160" w:line="276" w:lineRule="auto"/>
              <w:rPr>
                <w:rFonts w:eastAsia="Times New Roman"/>
                <w:kern w:val="0"/>
                <w:szCs w:val="24"/>
              </w:rPr>
            </w:pPr>
            <w:r w:rsidRPr="00613F44">
              <w:rPr>
                <w:rFonts w:eastAsia="Times New Roman"/>
                <w:kern w:val="0"/>
                <w:szCs w:val="24"/>
              </w:rPr>
              <w:t>Nail clippers</w:t>
            </w:r>
          </w:p>
        </w:tc>
      </w:tr>
    </w:tbl>
    <w:p w14:paraId="3B8C434E" w14:textId="77777777" w:rsidR="001D4ADE" w:rsidRPr="00613F44" w:rsidRDefault="001D4ADE" w:rsidP="001D4ADE">
      <w:pPr>
        <w:rPr>
          <w:rFonts w:eastAsia="Times New Roman"/>
          <w:szCs w:val="24"/>
        </w:rPr>
      </w:pPr>
    </w:p>
    <w:p w14:paraId="0EFEEE24" w14:textId="77777777" w:rsidR="001D4ADE" w:rsidRPr="00613F44" w:rsidRDefault="001D4ADE" w:rsidP="001D4ADE">
      <w:pPr>
        <w:rPr>
          <w:rFonts w:eastAsia="Times New Roman"/>
          <w:b/>
          <w:szCs w:val="24"/>
        </w:rPr>
      </w:pPr>
    </w:p>
    <w:p w14:paraId="650296A5" w14:textId="77777777" w:rsidR="001D4ADE" w:rsidRPr="00613F44" w:rsidRDefault="001D4ADE" w:rsidP="001D4ADE">
      <w:pPr>
        <w:rPr>
          <w:rFonts w:eastAsia="Times New Roman"/>
          <w:b/>
          <w:szCs w:val="24"/>
        </w:rPr>
      </w:pPr>
      <w:r w:rsidRPr="00613F44">
        <w:rPr>
          <w:rFonts w:eastAsia="Times New Roman"/>
          <w:b/>
          <w:szCs w:val="24"/>
        </w:rPr>
        <w:t xml:space="preserve">REQUIRED KNOWLEDGE AND SKILLS </w:t>
      </w:r>
    </w:p>
    <w:p w14:paraId="2F5A214B" w14:textId="77777777" w:rsidR="001D4ADE" w:rsidRPr="00613F44" w:rsidRDefault="001D4ADE" w:rsidP="001D4ADE">
      <w:pPr>
        <w:rPr>
          <w:rFonts w:eastAsia="Times New Roman"/>
          <w:szCs w:val="24"/>
        </w:rPr>
      </w:pPr>
      <w:r w:rsidRPr="00613F44">
        <w:rPr>
          <w:rFonts w:eastAsia="Times New Roman"/>
          <w:szCs w:val="24"/>
        </w:rPr>
        <w:t xml:space="preserve">This section describes the knowledge and skills required for this unit of competency. </w:t>
      </w:r>
    </w:p>
    <w:p w14:paraId="2FBBFC8F" w14:textId="77777777" w:rsidR="001D4ADE" w:rsidRPr="00613F44" w:rsidRDefault="001D4ADE" w:rsidP="001D4ADE">
      <w:pPr>
        <w:rPr>
          <w:rFonts w:eastAsia="Times New Roman"/>
          <w:b/>
          <w:szCs w:val="24"/>
        </w:rPr>
      </w:pPr>
    </w:p>
    <w:p w14:paraId="59D4CA45"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Required Knowledge </w:t>
      </w:r>
    </w:p>
    <w:p w14:paraId="5360AE7A" w14:textId="77777777" w:rsidR="001D4ADE" w:rsidRPr="00613F44" w:rsidRDefault="001D4ADE" w:rsidP="001D4ADE">
      <w:pPr>
        <w:spacing w:after="160" w:line="276" w:lineRule="auto"/>
        <w:ind w:left="361" w:right="782" w:hanging="361"/>
        <w:rPr>
          <w:rFonts w:eastAsia="Times New Roman"/>
          <w:color w:val="auto"/>
          <w:kern w:val="0"/>
          <w:szCs w:val="24"/>
        </w:rPr>
      </w:pPr>
      <w:r w:rsidRPr="00613F44">
        <w:rPr>
          <w:rFonts w:eastAsia="Times New Roman"/>
          <w:color w:val="auto"/>
          <w:kern w:val="0"/>
          <w:szCs w:val="24"/>
        </w:rPr>
        <w:t xml:space="preserve">The individual needs to demonstrate knowledge of: </w:t>
      </w:r>
      <w:r w:rsidRPr="00613F44">
        <w:rPr>
          <w:rFonts w:eastAsia="Times New Roman"/>
          <w:color w:val="auto"/>
          <w:kern w:val="0"/>
          <w:szCs w:val="24"/>
        </w:rPr>
        <w:t></w:t>
      </w:r>
    </w:p>
    <w:p w14:paraId="3F12705D" w14:textId="77777777" w:rsidR="001D4ADE" w:rsidRPr="00613F44" w:rsidRDefault="001D4ADE" w:rsidP="00011619">
      <w:pPr>
        <w:numPr>
          <w:ilvl w:val="0"/>
          <w:numId w:val="150"/>
        </w:numPr>
        <w:spacing w:after="0" w:line="240" w:lineRule="auto"/>
        <w:jc w:val="both"/>
        <w:rPr>
          <w:rFonts w:eastAsia="Times New Roman"/>
          <w:kern w:val="0"/>
          <w:szCs w:val="24"/>
        </w:rPr>
      </w:pPr>
      <w:r w:rsidRPr="00613F44">
        <w:rPr>
          <w:rFonts w:eastAsia="Times New Roman"/>
          <w:kern w:val="0"/>
          <w:szCs w:val="24"/>
        </w:rPr>
        <w:t xml:space="preserve">Hand and leg anatomy  </w:t>
      </w:r>
    </w:p>
    <w:p w14:paraId="416D64CB"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 xml:space="preserve">Nail care products and Supplies </w:t>
      </w:r>
    </w:p>
    <w:p w14:paraId="1CC0A4C0"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 xml:space="preserve">Nail care tools and equipment   </w:t>
      </w:r>
    </w:p>
    <w:p w14:paraId="257D2DE5"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 xml:space="preserve">Nail and skin hygiene and sanitation </w:t>
      </w:r>
    </w:p>
    <w:p w14:paraId="4E56835B"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 xml:space="preserve">Consultation and client care in nail care </w:t>
      </w:r>
    </w:p>
    <w:p w14:paraId="67FA19BD"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lastRenderedPageBreak/>
        <w:t xml:space="preserve">Skin and nail analysis  </w:t>
      </w:r>
    </w:p>
    <w:p w14:paraId="00BA6625"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Nail art designs</w:t>
      </w:r>
    </w:p>
    <w:p w14:paraId="09ED3DEF" w14:textId="77777777" w:rsidR="001D4ADE" w:rsidRPr="00613F44" w:rsidRDefault="001D4ADE" w:rsidP="00011619">
      <w:pPr>
        <w:numPr>
          <w:ilvl w:val="0"/>
          <w:numId w:val="150"/>
        </w:numPr>
        <w:spacing w:after="0" w:line="276" w:lineRule="auto"/>
        <w:jc w:val="both"/>
        <w:rPr>
          <w:rFonts w:eastAsia="Times New Roman"/>
          <w:kern w:val="0"/>
          <w:szCs w:val="24"/>
        </w:rPr>
      </w:pPr>
      <w:r w:rsidRPr="00613F44">
        <w:rPr>
          <w:rFonts w:eastAsia="Times New Roman"/>
          <w:kern w:val="0"/>
          <w:szCs w:val="24"/>
        </w:rPr>
        <w:t>Basic massage techniques</w:t>
      </w:r>
    </w:p>
    <w:p w14:paraId="6D6DBEE8" w14:textId="77777777" w:rsidR="001D4ADE" w:rsidRPr="00613F44" w:rsidRDefault="001D4ADE" w:rsidP="001D4ADE">
      <w:pPr>
        <w:spacing w:after="0" w:line="276" w:lineRule="auto"/>
        <w:ind w:left="720"/>
        <w:jc w:val="both"/>
        <w:rPr>
          <w:rFonts w:eastAsia="Times New Roman"/>
          <w:kern w:val="0"/>
          <w:szCs w:val="24"/>
        </w:rPr>
      </w:pPr>
    </w:p>
    <w:p w14:paraId="2641C1C2"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 xml:space="preserve">Required Skills                                                                                                                                                                                      </w:t>
      </w:r>
    </w:p>
    <w:p w14:paraId="43B2E7E6" w14:textId="77777777" w:rsidR="001D4ADE" w:rsidRPr="00613F44" w:rsidRDefault="001D4ADE" w:rsidP="001D4ADE">
      <w:pPr>
        <w:spacing w:after="31" w:line="276" w:lineRule="auto"/>
        <w:rPr>
          <w:rFonts w:eastAsia="Times New Roman"/>
          <w:color w:val="auto"/>
          <w:kern w:val="0"/>
          <w:szCs w:val="24"/>
        </w:rPr>
      </w:pPr>
      <w:r w:rsidRPr="00613F44">
        <w:rPr>
          <w:rFonts w:eastAsia="Times New Roman"/>
          <w:color w:val="auto"/>
          <w:kern w:val="0"/>
          <w:szCs w:val="24"/>
        </w:rPr>
        <w:t xml:space="preserve">The individual needs to demonstrate the following skills: </w:t>
      </w:r>
    </w:p>
    <w:p w14:paraId="417733C7"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 Communication </w:t>
      </w:r>
    </w:p>
    <w:p w14:paraId="150A2F3D"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Interpersonal </w:t>
      </w:r>
    </w:p>
    <w:p w14:paraId="42C2F7C0"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Problem solving </w:t>
      </w:r>
    </w:p>
    <w:p w14:paraId="4CA74A41"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Analytical  </w:t>
      </w:r>
    </w:p>
    <w:p w14:paraId="48D880B8"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Organization  </w:t>
      </w:r>
    </w:p>
    <w:p w14:paraId="34CEFC45" w14:textId="77777777" w:rsidR="001D4ADE" w:rsidRPr="00613F44" w:rsidRDefault="001D4ADE" w:rsidP="00011619">
      <w:pPr>
        <w:widowControl w:val="0"/>
        <w:numPr>
          <w:ilvl w:val="0"/>
          <w:numId w:val="151"/>
        </w:numPr>
        <w:spacing w:after="0" w:line="276" w:lineRule="auto"/>
        <w:ind w:left="540"/>
        <w:rPr>
          <w:rFonts w:eastAsia="Times New Roman"/>
          <w:color w:val="auto"/>
          <w:kern w:val="0"/>
          <w:szCs w:val="24"/>
        </w:rPr>
      </w:pPr>
      <w:r w:rsidRPr="00613F44">
        <w:rPr>
          <w:rFonts w:eastAsia="Times New Roman"/>
          <w:color w:val="auto"/>
          <w:kern w:val="0"/>
          <w:szCs w:val="24"/>
        </w:rPr>
        <w:t xml:space="preserve">Technical </w:t>
      </w:r>
    </w:p>
    <w:p w14:paraId="03B0AC5A" w14:textId="77777777" w:rsidR="001D4ADE" w:rsidRPr="00613F44" w:rsidRDefault="001D4ADE" w:rsidP="001D4ADE">
      <w:pPr>
        <w:widowControl w:val="0"/>
        <w:spacing w:after="0" w:line="276" w:lineRule="auto"/>
        <w:ind w:left="990"/>
        <w:rPr>
          <w:rFonts w:eastAsia="Times New Roman"/>
          <w:color w:val="auto"/>
          <w:kern w:val="0"/>
          <w:szCs w:val="24"/>
        </w:rPr>
      </w:pPr>
    </w:p>
    <w:p w14:paraId="2BD09E89" w14:textId="77777777" w:rsidR="001D4ADE" w:rsidRPr="00613F44" w:rsidRDefault="001D4ADE" w:rsidP="001D4ADE">
      <w:pPr>
        <w:rPr>
          <w:rFonts w:eastAsia="Times New Roman"/>
          <w:b/>
          <w:szCs w:val="24"/>
        </w:rPr>
      </w:pPr>
      <w:r w:rsidRPr="00613F44">
        <w:rPr>
          <w:rFonts w:eastAsia="Times New Roman"/>
          <w:b/>
          <w:szCs w:val="24"/>
        </w:rPr>
        <w:t>EVIDENCE GUIDE</w:t>
      </w:r>
    </w:p>
    <w:p w14:paraId="7D5EBD31" w14:textId="77777777" w:rsidR="001D4ADE" w:rsidRPr="00613F44" w:rsidRDefault="001D4ADE" w:rsidP="001D4ADE">
      <w:pPr>
        <w:rPr>
          <w:rFonts w:eastAsia="Times New Roman"/>
          <w:szCs w:val="24"/>
        </w:rPr>
      </w:pPr>
      <w:r w:rsidRPr="00613F44">
        <w:rPr>
          <w:rFonts w:eastAsia="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D4ADE" w:rsidRPr="00613F44" w14:paraId="035612B1" w14:textId="77777777" w:rsidTr="001D4ADE">
        <w:trPr>
          <w:trHeight w:val="3590"/>
        </w:trPr>
        <w:tc>
          <w:tcPr>
            <w:tcW w:w="1469" w:type="pct"/>
          </w:tcPr>
          <w:p w14:paraId="368CEF52" w14:textId="77777777" w:rsidR="001D4ADE" w:rsidRPr="00613F44" w:rsidRDefault="001D4ADE" w:rsidP="001D4ADE">
            <w:pPr>
              <w:rPr>
                <w:rFonts w:eastAsia="Times New Roman"/>
                <w:szCs w:val="24"/>
              </w:rPr>
            </w:pPr>
            <w:r w:rsidRPr="00613F44">
              <w:rPr>
                <w:rFonts w:eastAsia="Times New Roman"/>
                <w:szCs w:val="24"/>
              </w:rPr>
              <w:t>Critical aspects of competency</w:t>
            </w:r>
          </w:p>
        </w:tc>
        <w:tc>
          <w:tcPr>
            <w:tcW w:w="3531" w:type="pct"/>
          </w:tcPr>
          <w:p w14:paraId="57C5F3A1" w14:textId="77777777" w:rsidR="001D4ADE" w:rsidRPr="00613F44" w:rsidRDefault="001D4ADE" w:rsidP="001D4ADE">
            <w:pPr>
              <w:rPr>
                <w:rFonts w:eastAsia="Times New Roman"/>
                <w:szCs w:val="24"/>
              </w:rPr>
            </w:pPr>
            <w:r w:rsidRPr="00613F44">
              <w:rPr>
                <w:rFonts w:eastAsia="Times New Roman"/>
                <w:szCs w:val="24"/>
              </w:rPr>
              <w:t xml:space="preserve">Assessment requires evidence that the candidate: </w:t>
            </w:r>
          </w:p>
          <w:p w14:paraId="60205555" w14:textId="77777777" w:rsidR="001D4ADE" w:rsidRPr="00613F44" w:rsidRDefault="001D4ADE" w:rsidP="00011619">
            <w:pPr>
              <w:numPr>
                <w:ilvl w:val="0"/>
                <w:numId w:val="153"/>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Analyzed nail and skin as per service requirement.</w:t>
            </w:r>
          </w:p>
          <w:p w14:paraId="537682A8" w14:textId="77777777" w:rsidR="001D4ADE" w:rsidRPr="00613F44" w:rsidRDefault="001D4ADE" w:rsidP="00011619">
            <w:pPr>
              <w:numPr>
                <w:ilvl w:val="0"/>
                <w:numId w:val="153"/>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Assembled and prepared nail care tools and equipment as per work requirement.</w:t>
            </w:r>
          </w:p>
          <w:p w14:paraId="047F4CA3" w14:textId="77777777" w:rsidR="001D4ADE" w:rsidRPr="00613F44" w:rsidRDefault="001D4ADE" w:rsidP="00011619">
            <w:pPr>
              <w:numPr>
                <w:ilvl w:val="0"/>
                <w:numId w:val="153"/>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Prepared nail care products and supplies as per work procedure.</w:t>
            </w:r>
          </w:p>
          <w:p w14:paraId="22ABC862" w14:textId="77777777" w:rsidR="001D4ADE" w:rsidRPr="00613F44" w:rsidRDefault="001D4ADE" w:rsidP="00011619">
            <w:pPr>
              <w:numPr>
                <w:ilvl w:val="0"/>
                <w:numId w:val="153"/>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Performed   nail care procedure as per client requirement.</w:t>
            </w:r>
          </w:p>
          <w:p w14:paraId="33330FCD" w14:textId="77777777" w:rsidR="001D4ADE" w:rsidRPr="00613F44" w:rsidRDefault="001D4ADE" w:rsidP="00011619">
            <w:pPr>
              <w:numPr>
                <w:ilvl w:val="0"/>
                <w:numId w:val="153"/>
              </w:numPr>
              <w:suppressAutoHyphens/>
              <w:autoSpaceDN w:val="0"/>
              <w:spacing w:before="240" w:after="160" w:line="259" w:lineRule="auto"/>
              <w:textAlignment w:val="baseline"/>
              <w:rPr>
                <w:rFonts w:eastAsia="Times New Roman"/>
                <w:szCs w:val="24"/>
                <w:lang w:bidi="hi-IN"/>
              </w:rPr>
            </w:pPr>
            <w:r w:rsidRPr="00613F44">
              <w:rPr>
                <w:rFonts w:eastAsia="Times New Roman"/>
                <w:szCs w:val="24"/>
                <w:lang w:bidi="hi-IN"/>
              </w:rPr>
              <w:t>Cleaned and disinfected nail care tools and equipment as per work procedures.</w:t>
            </w:r>
          </w:p>
          <w:p w14:paraId="48F1E7CA" w14:textId="77777777" w:rsidR="001D4ADE" w:rsidRPr="00613F44" w:rsidRDefault="001D4ADE" w:rsidP="00011619">
            <w:pPr>
              <w:numPr>
                <w:ilvl w:val="0"/>
                <w:numId w:val="153"/>
              </w:numPr>
              <w:spacing w:after="160" w:line="276" w:lineRule="auto"/>
              <w:rPr>
                <w:rFonts w:eastAsia="Times New Roman"/>
                <w:szCs w:val="24"/>
              </w:rPr>
            </w:pPr>
            <w:r w:rsidRPr="00613F44">
              <w:rPr>
                <w:rFonts w:eastAsia="Times New Roman"/>
                <w:szCs w:val="24"/>
                <w:lang w:bidi="hi-IN"/>
              </w:rPr>
              <w:t>Cleaned work station and disposed waste as per work procedure.</w:t>
            </w:r>
          </w:p>
        </w:tc>
      </w:tr>
      <w:tr w:rsidR="001D4ADE" w:rsidRPr="00613F44" w14:paraId="774E2943" w14:textId="77777777" w:rsidTr="001D4ADE">
        <w:trPr>
          <w:trHeight w:val="1610"/>
        </w:trPr>
        <w:tc>
          <w:tcPr>
            <w:tcW w:w="1469" w:type="pct"/>
          </w:tcPr>
          <w:p w14:paraId="1817CFC5" w14:textId="77777777" w:rsidR="001D4ADE" w:rsidRPr="00613F44" w:rsidRDefault="001D4ADE" w:rsidP="00011619">
            <w:pPr>
              <w:numPr>
                <w:ilvl w:val="0"/>
                <w:numId w:val="154"/>
              </w:numPr>
              <w:spacing w:after="160" w:line="259" w:lineRule="auto"/>
              <w:rPr>
                <w:rFonts w:eastAsia="Times New Roman"/>
                <w:szCs w:val="24"/>
              </w:rPr>
            </w:pPr>
            <w:r w:rsidRPr="00613F44">
              <w:rPr>
                <w:rFonts w:eastAsia="Times New Roman"/>
                <w:szCs w:val="24"/>
              </w:rPr>
              <w:t>Resource implications</w:t>
            </w:r>
          </w:p>
        </w:tc>
        <w:tc>
          <w:tcPr>
            <w:tcW w:w="3531" w:type="pct"/>
          </w:tcPr>
          <w:p w14:paraId="648A6645" w14:textId="77777777" w:rsidR="001D4ADE" w:rsidRPr="00613F44" w:rsidRDefault="001D4ADE" w:rsidP="001D4ADE">
            <w:pPr>
              <w:rPr>
                <w:rFonts w:eastAsia="Times New Roman"/>
                <w:szCs w:val="24"/>
              </w:rPr>
            </w:pPr>
            <w:r w:rsidRPr="00613F44">
              <w:rPr>
                <w:rFonts w:eastAsia="Times New Roman"/>
                <w:szCs w:val="24"/>
              </w:rPr>
              <w:t>The following resources should be provided:</w:t>
            </w:r>
          </w:p>
          <w:p w14:paraId="2C825DA1" w14:textId="77777777" w:rsidR="001D4ADE" w:rsidRPr="00613F44" w:rsidRDefault="001D4ADE" w:rsidP="00011619">
            <w:pPr>
              <w:numPr>
                <w:ilvl w:val="1"/>
                <w:numId w:val="154"/>
              </w:numPr>
              <w:spacing w:after="160" w:line="276" w:lineRule="auto"/>
              <w:ind w:left="496" w:hanging="496"/>
              <w:rPr>
                <w:rFonts w:eastAsia="Times New Roman"/>
                <w:color w:val="auto"/>
                <w:szCs w:val="24"/>
              </w:rPr>
            </w:pPr>
            <w:r w:rsidRPr="00613F44">
              <w:rPr>
                <w:rFonts w:eastAsia="Times New Roman"/>
                <w:color w:val="auto"/>
                <w:szCs w:val="24"/>
              </w:rPr>
              <w:t>Appropriately simulated environment where assessment can take place</w:t>
            </w:r>
          </w:p>
          <w:p w14:paraId="204EA6EF" w14:textId="77777777" w:rsidR="001D4ADE" w:rsidRPr="00613F44" w:rsidRDefault="001D4ADE" w:rsidP="00011619">
            <w:pPr>
              <w:numPr>
                <w:ilvl w:val="1"/>
                <w:numId w:val="154"/>
              </w:numPr>
              <w:spacing w:after="160" w:line="276" w:lineRule="auto"/>
              <w:ind w:left="496" w:hanging="496"/>
              <w:rPr>
                <w:rFonts w:eastAsia="Times New Roman"/>
                <w:color w:val="auto"/>
                <w:szCs w:val="24"/>
              </w:rPr>
            </w:pPr>
            <w:r w:rsidRPr="00613F44">
              <w:rPr>
                <w:rFonts w:eastAsia="Times New Roman"/>
                <w:color w:val="auto"/>
                <w:szCs w:val="24"/>
              </w:rPr>
              <w:t>Access to relevant work environment</w:t>
            </w:r>
          </w:p>
          <w:p w14:paraId="0466D035" w14:textId="77777777" w:rsidR="001D4ADE" w:rsidRPr="00613F44" w:rsidRDefault="001D4ADE" w:rsidP="00011619">
            <w:pPr>
              <w:numPr>
                <w:ilvl w:val="1"/>
                <w:numId w:val="154"/>
              </w:numPr>
              <w:spacing w:after="160" w:line="276" w:lineRule="auto"/>
              <w:ind w:left="496" w:hanging="496"/>
              <w:rPr>
                <w:rFonts w:eastAsia="Times New Roman"/>
                <w:szCs w:val="24"/>
              </w:rPr>
            </w:pPr>
            <w:r w:rsidRPr="00613F44">
              <w:rPr>
                <w:rFonts w:eastAsia="Times New Roman"/>
                <w:color w:val="auto"/>
                <w:szCs w:val="24"/>
              </w:rPr>
              <w:t>Resources relevant to the proposed activities or tasks</w:t>
            </w:r>
          </w:p>
        </w:tc>
      </w:tr>
      <w:tr w:rsidR="001D4ADE" w:rsidRPr="00613F44" w14:paraId="34D6F2E6" w14:textId="77777777" w:rsidTr="001D4ADE">
        <w:trPr>
          <w:trHeight w:val="2078"/>
        </w:trPr>
        <w:tc>
          <w:tcPr>
            <w:tcW w:w="1469" w:type="pct"/>
          </w:tcPr>
          <w:p w14:paraId="0C91EF65" w14:textId="77777777" w:rsidR="001D4ADE" w:rsidRPr="00613F44" w:rsidRDefault="001D4ADE" w:rsidP="00011619">
            <w:pPr>
              <w:numPr>
                <w:ilvl w:val="0"/>
                <w:numId w:val="154"/>
              </w:numPr>
              <w:spacing w:after="160" w:line="259" w:lineRule="auto"/>
              <w:rPr>
                <w:rFonts w:eastAsia="Times New Roman"/>
                <w:szCs w:val="24"/>
              </w:rPr>
            </w:pPr>
            <w:r w:rsidRPr="00613F44">
              <w:rPr>
                <w:rFonts w:eastAsia="Times New Roman"/>
                <w:szCs w:val="24"/>
              </w:rPr>
              <w:lastRenderedPageBreak/>
              <w:t>Methods of assessment</w:t>
            </w:r>
          </w:p>
        </w:tc>
        <w:tc>
          <w:tcPr>
            <w:tcW w:w="3531" w:type="pct"/>
          </w:tcPr>
          <w:p w14:paraId="5599B980" w14:textId="77777777" w:rsidR="001D4ADE" w:rsidRPr="00613F44" w:rsidRDefault="001D4ADE" w:rsidP="001D4ADE">
            <w:pPr>
              <w:rPr>
                <w:rFonts w:eastAsia="Times New Roman"/>
                <w:szCs w:val="24"/>
              </w:rPr>
            </w:pPr>
            <w:r w:rsidRPr="00613F44">
              <w:rPr>
                <w:rFonts w:eastAsia="Times New Roman"/>
                <w:szCs w:val="24"/>
              </w:rPr>
              <w:t xml:space="preserve">Competency in this unit may be assessed through: </w:t>
            </w:r>
          </w:p>
          <w:p w14:paraId="056E4C1B" w14:textId="77777777" w:rsidR="001D4ADE" w:rsidRPr="00613F44" w:rsidRDefault="001D4ADE" w:rsidP="00011619">
            <w:pPr>
              <w:numPr>
                <w:ilvl w:val="0"/>
                <w:numId w:val="186"/>
              </w:numPr>
              <w:spacing w:after="160" w:line="276" w:lineRule="auto"/>
              <w:contextualSpacing/>
              <w:rPr>
                <w:rFonts w:eastAsia="Times New Roman"/>
                <w:color w:val="auto"/>
                <w:kern w:val="0"/>
                <w:szCs w:val="24"/>
                <w:lang w:val="en-GB"/>
              </w:rPr>
            </w:pPr>
            <w:r w:rsidRPr="00613F44">
              <w:rPr>
                <w:rFonts w:eastAsia="Times New Roman"/>
                <w:color w:val="auto"/>
                <w:kern w:val="0"/>
                <w:szCs w:val="24"/>
                <w:lang w:val="en-GB"/>
              </w:rPr>
              <w:t xml:space="preserve">Practical assessment </w:t>
            </w:r>
          </w:p>
          <w:p w14:paraId="736A4ACC" w14:textId="77777777" w:rsidR="001D4ADE" w:rsidRPr="00613F44" w:rsidRDefault="001D4ADE" w:rsidP="00011619">
            <w:pPr>
              <w:numPr>
                <w:ilvl w:val="0"/>
                <w:numId w:val="186"/>
              </w:numPr>
              <w:spacing w:after="160" w:line="276" w:lineRule="auto"/>
              <w:contextualSpacing/>
              <w:rPr>
                <w:rFonts w:eastAsia="Times New Roman"/>
                <w:color w:val="auto"/>
                <w:kern w:val="0"/>
                <w:szCs w:val="24"/>
                <w:lang w:val="en-GB"/>
              </w:rPr>
            </w:pPr>
            <w:r w:rsidRPr="00613F44">
              <w:rPr>
                <w:rFonts w:eastAsia="Times New Roman"/>
                <w:color w:val="auto"/>
                <w:kern w:val="0"/>
                <w:szCs w:val="24"/>
                <w:lang w:val="en-GB"/>
              </w:rPr>
              <w:t xml:space="preserve">Project </w:t>
            </w:r>
          </w:p>
          <w:p w14:paraId="4FC46DA4" w14:textId="77777777" w:rsidR="001D4ADE" w:rsidRPr="00613F44" w:rsidRDefault="001D4ADE" w:rsidP="00011619">
            <w:pPr>
              <w:numPr>
                <w:ilvl w:val="0"/>
                <w:numId w:val="186"/>
              </w:numPr>
              <w:spacing w:after="160" w:line="276" w:lineRule="auto"/>
              <w:contextualSpacing/>
              <w:rPr>
                <w:rFonts w:eastAsia="Times New Roman"/>
                <w:color w:val="auto"/>
                <w:kern w:val="0"/>
                <w:szCs w:val="24"/>
                <w:lang w:val="en-GB"/>
              </w:rPr>
            </w:pPr>
            <w:r w:rsidRPr="00613F44">
              <w:rPr>
                <w:rFonts w:eastAsia="Times New Roman"/>
                <w:color w:val="auto"/>
                <w:kern w:val="0"/>
                <w:szCs w:val="24"/>
                <w:lang w:val="en-GB"/>
              </w:rPr>
              <w:t>Portfolio of evidence</w:t>
            </w:r>
          </w:p>
          <w:p w14:paraId="3DAF1E65" w14:textId="77777777" w:rsidR="001D4ADE" w:rsidRPr="00613F44" w:rsidRDefault="001D4ADE" w:rsidP="00011619">
            <w:pPr>
              <w:numPr>
                <w:ilvl w:val="0"/>
                <w:numId w:val="186"/>
              </w:numPr>
              <w:spacing w:after="160" w:line="276" w:lineRule="auto"/>
              <w:contextualSpacing/>
              <w:rPr>
                <w:rFonts w:eastAsia="Times New Roman"/>
                <w:color w:val="auto"/>
                <w:kern w:val="0"/>
                <w:szCs w:val="24"/>
                <w:lang w:val="en-GB"/>
              </w:rPr>
            </w:pPr>
            <w:r w:rsidRPr="00613F44">
              <w:rPr>
                <w:rFonts w:eastAsia="Times New Roman"/>
                <w:color w:val="auto"/>
                <w:kern w:val="0"/>
                <w:szCs w:val="24"/>
                <w:lang w:val="en-GB"/>
              </w:rPr>
              <w:t>Written assessment</w:t>
            </w:r>
          </w:p>
          <w:p w14:paraId="022DDF2A" w14:textId="77777777" w:rsidR="001D4ADE" w:rsidRPr="00613F44" w:rsidRDefault="001D4ADE" w:rsidP="00011619">
            <w:pPr>
              <w:numPr>
                <w:ilvl w:val="0"/>
                <w:numId w:val="186"/>
              </w:numPr>
              <w:spacing w:after="160" w:line="276" w:lineRule="auto"/>
              <w:contextualSpacing/>
              <w:rPr>
                <w:rFonts w:eastAsia="Times New Roman"/>
                <w:color w:val="auto"/>
                <w:kern w:val="0"/>
                <w:szCs w:val="24"/>
                <w:lang w:val="en-GB"/>
              </w:rPr>
            </w:pPr>
            <w:r w:rsidRPr="00613F44">
              <w:rPr>
                <w:rFonts w:eastAsia="Times New Roman"/>
                <w:color w:val="auto"/>
                <w:kern w:val="0"/>
                <w:szCs w:val="24"/>
                <w:lang w:val="en-GB"/>
              </w:rPr>
              <w:t>Oral assessment</w:t>
            </w:r>
          </w:p>
        </w:tc>
      </w:tr>
      <w:tr w:rsidR="001D4ADE" w:rsidRPr="00613F44" w14:paraId="0C1B946D" w14:textId="77777777" w:rsidTr="001D4ADE">
        <w:trPr>
          <w:trHeight w:val="467"/>
        </w:trPr>
        <w:tc>
          <w:tcPr>
            <w:tcW w:w="1469" w:type="pct"/>
          </w:tcPr>
          <w:p w14:paraId="35313494" w14:textId="77777777" w:rsidR="001D4ADE" w:rsidRPr="00613F44" w:rsidRDefault="001D4ADE" w:rsidP="00011619">
            <w:pPr>
              <w:numPr>
                <w:ilvl w:val="0"/>
                <w:numId w:val="154"/>
              </w:numPr>
              <w:spacing w:after="160" w:line="259" w:lineRule="auto"/>
              <w:rPr>
                <w:rFonts w:eastAsia="Times New Roman"/>
                <w:color w:val="auto"/>
                <w:szCs w:val="24"/>
              </w:rPr>
            </w:pPr>
            <w:r w:rsidRPr="00613F44">
              <w:rPr>
                <w:rFonts w:eastAsia="Times New Roman"/>
                <w:color w:val="auto"/>
                <w:szCs w:val="24"/>
              </w:rPr>
              <w:t>Context of assessment</w:t>
            </w:r>
          </w:p>
        </w:tc>
        <w:tc>
          <w:tcPr>
            <w:tcW w:w="3531" w:type="pct"/>
          </w:tcPr>
          <w:p w14:paraId="3BBAE623" w14:textId="77777777" w:rsidR="001D4ADE" w:rsidRPr="00613F44" w:rsidRDefault="001D4ADE" w:rsidP="00011619">
            <w:pPr>
              <w:numPr>
                <w:ilvl w:val="0"/>
                <w:numId w:val="187"/>
              </w:numPr>
              <w:spacing w:after="160" w:line="259" w:lineRule="auto"/>
              <w:contextualSpacing/>
              <w:rPr>
                <w:rFonts w:eastAsia="Times New Roman"/>
                <w:color w:val="auto"/>
                <w:kern w:val="0"/>
                <w:szCs w:val="24"/>
                <w:lang w:val="en-GB"/>
              </w:rPr>
            </w:pPr>
            <w:r w:rsidRPr="00613F44">
              <w:rPr>
                <w:rFonts w:eastAsia="Times New Roman"/>
                <w:color w:val="auto"/>
                <w:kern w:val="0"/>
                <w:szCs w:val="24"/>
                <w:lang w:val="en-GB"/>
              </w:rPr>
              <w:t>This competency may be assessed may be assessed in a workplace or a simulated workplace</w:t>
            </w:r>
          </w:p>
        </w:tc>
      </w:tr>
      <w:tr w:rsidR="001D4ADE" w:rsidRPr="00613F44" w14:paraId="7DBC9B4D" w14:textId="77777777" w:rsidTr="001D4ADE">
        <w:tc>
          <w:tcPr>
            <w:tcW w:w="1469" w:type="pct"/>
          </w:tcPr>
          <w:p w14:paraId="1919C68F" w14:textId="77777777" w:rsidR="001D4ADE" w:rsidRPr="00613F44" w:rsidRDefault="001D4ADE" w:rsidP="00011619">
            <w:pPr>
              <w:numPr>
                <w:ilvl w:val="0"/>
                <w:numId w:val="154"/>
              </w:numPr>
              <w:spacing w:after="160" w:line="259" w:lineRule="auto"/>
              <w:rPr>
                <w:rFonts w:eastAsia="Times New Roman"/>
                <w:szCs w:val="24"/>
              </w:rPr>
            </w:pPr>
            <w:r w:rsidRPr="00613F44">
              <w:rPr>
                <w:rFonts w:eastAsia="Times New Roman"/>
                <w:szCs w:val="24"/>
              </w:rPr>
              <w:t>Guidance information for assessment</w:t>
            </w:r>
          </w:p>
        </w:tc>
        <w:tc>
          <w:tcPr>
            <w:tcW w:w="3531" w:type="pct"/>
          </w:tcPr>
          <w:p w14:paraId="0CE30ED4" w14:textId="77777777" w:rsidR="001D4ADE" w:rsidRPr="00613F44" w:rsidRDefault="001D4ADE" w:rsidP="00011619">
            <w:pPr>
              <w:numPr>
                <w:ilvl w:val="0"/>
                <w:numId w:val="188"/>
              </w:numPr>
              <w:spacing w:after="160" w:line="259" w:lineRule="auto"/>
              <w:contextualSpacing/>
              <w:rPr>
                <w:rFonts w:eastAsia="Times New Roman"/>
                <w:color w:val="auto"/>
                <w:kern w:val="0"/>
                <w:szCs w:val="24"/>
                <w:lang w:val="en-GB"/>
              </w:rPr>
            </w:pPr>
            <w:r w:rsidRPr="00613F44">
              <w:rPr>
                <w:rFonts w:eastAsia="Times New Roman"/>
                <w:color w:val="auto"/>
                <w:kern w:val="0"/>
                <w:szCs w:val="24"/>
                <w:lang w:val="en-GB"/>
              </w:rPr>
              <w:t>Holistic assessment with other units relevant to the industry sector and workplace job role is recommended.</w:t>
            </w:r>
          </w:p>
        </w:tc>
      </w:tr>
    </w:tbl>
    <w:p w14:paraId="479ED355" w14:textId="77777777" w:rsidR="001D4ADE" w:rsidRPr="00613F44" w:rsidRDefault="001D4ADE" w:rsidP="001D4ADE">
      <w:pPr>
        <w:rPr>
          <w:b/>
          <w:color w:val="auto"/>
          <w:kern w:val="0"/>
          <w:szCs w:val="24"/>
          <w:lang w:val="en-GB" w:eastAsia="en-GB"/>
        </w:rPr>
      </w:pPr>
      <w:r w:rsidRPr="00613F44">
        <w:rPr>
          <w:rFonts w:eastAsia="Times New Roman"/>
          <w:szCs w:val="24"/>
        </w:rPr>
        <w:br w:type="page"/>
      </w:r>
    </w:p>
    <w:p w14:paraId="331E2F2F" w14:textId="77777777" w:rsidR="001D4ADE" w:rsidRPr="00613F44" w:rsidRDefault="001D4ADE" w:rsidP="00B03A19">
      <w:pPr>
        <w:keepNext/>
        <w:keepLines/>
        <w:spacing w:before="200" w:after="0" w:line="276" w:lineRule="auto"/>
        <w:jc w:val="center"/>
        <w:outlineLvl w:val="1"/>
        <w:rPr>
          <w:rFonts w:eastAsia="Times New Roman"/>
          <w:b/>
          <w:bCs/>
          <w:color w:val="auto"/>
          <w:kern w:val="0"/>
          <w:szCs w:val="24"/>
        </w:rPr>
      </w:pPr>
      <w:bookmarkStart w:id="45" w:name="_Toc23412"/>
      <w:bookmarkStart w:id="46" w:name="_Toc6694"/>
      <w:bookmarkStart w:id="47" w:name="_Toc195612514"/>
      <w:bookmarkStart w:id="48" w:name="_Toc197094700"/>
      <w:r w:rsidRPr="00613F44">
        <w:rPr>
          <w:rFonts w:eastAsia="Times New Roman"/>
          <w:b/>
          <w:bCs/>
          <w:color w:val="auto"/>
          <w:kern w:val="0"/>
          <w:szCs w:val="24"/>
        </w:rPr>
        <w:lastRenderedPageBreak/>
        <w:t xml:space="preserve">PROVIDE </w:t>
      </w:r>
      <w:r w:rsidRPr="00613F44">
        <w:rPr>
          <w:rFonts w:eastAsia="Times New Roman"/>
          <w:b/>
          <w:bCs/>
          <w:color w:val="auto"/>
          <w:kern w:val="0"/>
          <w:szCs w:val="24"/>
          <w:lang w:val="en-GB"/>
        </w:rPr>
        <w:t>DREAD LOCKING</w:t>
      </w:r>
      <w:r w:rsidRPr="00613F44">
        <w:rPr>
          <w:rFonts w:eastAsia="Times New Roman"/>
          <w:b/>
          <w:bCs/>
          <w:color w:val="auto"/>
          <w:kern w:val="0"/>
          <w:szCs w:val="24"/>
        </w:rPr>
        <w:t xml:space="preserve"> SERVICE</w:t>
      </w:r>
      <w:bookmarkEnd w:id="45"/>
      <w:bookmarkEnd w:id="46"/>
      <w:bookmarkEnd w:id="47"/>
      <w:bookmarkEnd w:id="48"/>
    </w:p>
    <w:p w14:paraId="2804E69B" w14:textId="69F21DC9" w:rsidR="001D4ADE" w:rsidRPr="00613F44" w:rsidRDefault="001D4ADE" w:rsidP="001D4ADE">
      <w:pPr>
        <w:spacing w:after="160" w:line="276" w:lineRule="auto"/>
        <w:rPr>
          <w:rFonts w:eastAsia="Times New Roman"/>
          <w:b/>
          <w:color w:val="FF0000"/>
          <w:kern w:val="0"/>
          <w:szCs w:val="24"/>
        </w:rPr>
      </w:pPr>
      <w:r w:rsidRPr="00613F44">
        <w:rPr>
          <w:rFonts w:eastAsia="Times New Roman"/>
          <w:b/>
          <w:color w:val="auto"/>
          <w:kern w:val="0"/>
          <w:szCs w:val="24"/>
        </w:rPr>
        <w:t xml:space="preserve">UNIT CODE: </w:t>
      </w:r>
      <w:r w:rsidRPr="00613F44">
        <w:rPr>
          <w:rFonts w:eastAsia="Times New Roman"/>
          <w:b/>
          <w:color w:val="auto"/>
          <w:kern w:val="0"/>
          <w:szCs w:val="24"/>
          <w:lang w:val="en-GB"/>
        </w:rPr>
        <w:t xml:space="preserve"> </w:t>
      </w:r>
      <w:r w:rsidR="00120F2A" w:rsidRPr="00613F44">
        <w:rPr>
          <w:rFonts w:eastAsia="Times New Roman"/>
          <w:b/>
          <w:color w:val="auto"/>
          <w:kern w:val="0"/>
          <w:szCs w:val="24"/>
        </w:rPr>
        <w:t>1012 4</w:t>
      </w:r>
      <w:r w:rsidRPr="00613F44">
        <w:rPr>
          <w:rFonts w:eastAsia="Times New Roman"/>
          <w:b/>
          <w:color w:val="auto"/>
          <w:kern w:val="0"/>
          <w:szCs w:val="24"/>
        </w:rPr>
        <w:t>51 08A</w:t>
      </w:r>
    </w:p>
    <w:p w14:paraId="5F0F9B8D"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UNIT DESCRIPTION</w:t>
      </w:r>
    </w:p>
    <w:p w14:paraId="74CF68DB" w14:textId="77777777" w:rsidR="001D4ADE" w:rsidRPr="00613F44" w:rsidRDefault="001D4ADE" w:rsidP="001D4ADE">
      <w:pPr>
        <w:tabs>
          <w:tab w:val="left" w:pos="2880"/>
          <w:tab w:val="left" w:pos="9000"/>
        </w:tabs>
        <w:spacing w:after="160" w:line="276" w:lineRule="auto"/>
        <w:jc w:val="both"/>
        <w:rPr>
          <w:rFonts w:eastAsia="Times New Roman"/>
          <w:color w:val="auto"/>
          <w:kern w:val="0"/>
          <w:szCs w:val="24"/>
        </w:rPr>
      </w:pPr>
      <w:r w:rsidRPr="00613F44">
        <w:rPr>
          <w:rFonts w:eastAsia="Times New Roman"/>
          <w:color w:val="auto"/>
          <w:kern w:val="0"/>
          <w:szCs w:val="24"/>
        </w:rPr>
        <w:t xml:space="preserve">This unit covers the competencies required to provide </w:t>
      </w:r>
      <w:r w:rsidRPr="00613F44">
        <w:rPr>
          <w:rFonts w:eastAsia="Times New Roman"/>
          <w:color w:val="auto"/>
          <w:kern w:val="0"/>
          <w:szCs w:val="24"/>
          <w:lang w:val="en-GB"/>
        </w:rPr>
        <w:t>dread locking</w:t>
      </w:r>
      <w:r w:rsidRPr="00613F44">
        <w:rPr>
          <w:rFonts w:eastAsia="Times New Roman"/>
          <w:color w:val="auto"/>
          <w:kern w:val="0"/>
          <w:szCs w:val="24"/>
        </w:rPr>
        <w:t xml:space="preserve"> service. It involves preparing for </w:t>
      </w:r>
      <w:r w:rsidRPr="00613F44">
        <w:rPr>
          <w:rFonts w:eastAsia="Times New Roman"/>
          <w:color w:val="auto"/>
          <w:kern w:val="0"/>
          <w:szCs w:val="24"/>
          <w:lang w:val="en-GB"/>
        </w:rPr>
        <w:t xml:space="preserve">dread locking </w:t>
      </w:r>
      <w:r w:rsidRPr="00613F44">
        <w:rPr>
          <w:rFonts w:eastAsia="Times New Roman"/>
          <w:color w:val="auto"/>
          <w:kern w:val="0"/>
          <w:szCs w:val="24"/>
        </w:rPr>
        <w:t xml:space="preserve">service, </w:t>
      </w:r>
      <w:r w:rsidRPr="00613F44">
        <w:rPr>
          <w:rFonts w:eastAsia="Times New Roman"/>
          <w:color w:val="auto"/>
          <w:kern w:val="0"/>
          <w:szCs w:val="24"/>
          <w:lang w:val="en-GB"/>
        </w:rPr>
        <w:t>performing dread locking</w:t>
      </w:r>
      <w:r w:rsidRPr="00613F44">
        <w:rPr>
          <w:rFonts w:eastAsia="Times New Roman"/>
          <w:color w:val="auto"/>
          <w:kern w:val="0"/>
          <w:szCs w:val="24"/>
        </w:rPr>
        <w:t xml:space="preserve"> and post </w:t>
      </w:r>
      <w:r w:rsidRPr="00613F44">
        <w:rPr>
          <w:rFonts w:eastAsia="Times New Roman"/>
          <w:color w:val="auto"/>
          <w:kern w:val="0"/>
          <w:szCs w:val="24"/>
          <w:lang w:val="en-GB"/>
        </w:rPr>
        <w:t xml:space="preserve">dread locking </w:t>
      </w:r>
      <w:r w:rsidRPr="00613F44">
        <w:rPr>
          <w:rFonts w:eastAsia="Times New Roman"/>
          <w:color w:val="auto"/>
          <w:kern w:val="0"/>
          <w:szCs w:val="24"/>
        </w:rPr>
        <w:t>service procedure.</w:t>
      </w:r>
    </w:p>
    <w:p w14:paraId="53F68455" w14:textId="77777777" w:rsidR="001D4ADE" w:rsidRPr="00613F44" w:rsidRDefault="001D4ADE" w:rsidP="001D4ADE">
      <w:pPr>
        <w:tabs>
          <w:tab w:val="left" w:pos="2880"/>
          <w:tab w:val="left" w:pos="9000"/>
        </w:tabs>
        <w:spacing w:after="160" w:line="276" w:lineRule="auto"/>
        <w:jc w:val="both"/>
        <w:rPr>
          <w:rFonts w:eastAsia="Times New Roman"/>
          <w:b/>
          <w:color w:val="auto"/>
          <w:kern w:val="0"/>
          <w:szCs w:val="24"/>
        </w:rPr>
      </w:pPr>
      <w:r w:rsidRPr="00613F44">
        <w:rPr>
          <w:rFonts w:eastAsia="Times New Roman"/>
          <w:b/>
          <w:color w:val="auto"/>
          <w:kern w:val="0"/>
          <w:szCs w:val="24"/>
        </w:rPr>
        <w:t>ELEMENTS AND PERFORMANCE CRITERIA</w:t>
      </w:r>
    </w:p>
    <w:tbl>
      <w:tblPr>
        <w:tblStyle w:val="Style62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1D4ADE" w:rsidRPr="00613F44" w14:paraId="12AF878D" w14:textId="77777777" w:rsidTr="001D4ADE">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33F8493" w14:textId="77777777" w:rsidR="001D4ADE" w:rsidRPr="00613F44" w:rsidRDefault="001D4ADE" w:rsidP="001D4ADE">
            <w:pPr>
              <w:spacing w:after="0" w:line="276" w:lineRule="auto"/>
              <w:rPr>
                <w:rFonts w:eastAsia="Times New Roman"/>
                <w:b/>
                <w:color w:val="auto"/>
                <w:kern w:val="0"/>
                <w:szCs w:val="24"/>
              </w:rPr>
            </w:pPr>
            <w:r w:rsidRPr="00613F44">
              <w:rPr>
                <w:rFonts w:eastAsia="Calibri"/>
                <w:b/>
                <w:color w:val="auto"/>
                <w:kern w:val="0"/>
                <w:szCs w:val="24"/>
              </w:rPr>
              <w:t>ELEMENT</w:t>
            </w:r>
          </w:p>
          <w:p w14:paraId="26CDD11F" w14:textId="77777777" w:rsidR="001D4ADE" w:rsidRPr="00613F44" w:rsidRDefault="001D4ADE" w:rsidP="001D4ADE">
            <w:pPr>
              <w:spacing w:after="0" w:line="276" w:lineRule="auto"/>
              <w:rPr>
                <w:rFonts w:eastAsia="Times New Roman"/>
                <w:b/>
                <w:color w:val="auto"/>
                <w:kern w:val="0"/>
                <w:szCs w:val="24"/>
              </w:rPr>
            </w:pPr>
            <w:r w:rsidRPr="00613F44">
              <w:rPr>
                <w:rFonts w:eastAsia="Calibri"/>
                <w:color w:val="auto"/>
                <w:kern w:val="0"/>
                <w:szCs w:val="24"/>
              </w:rPr>
              <w:t xml:space="preserve">These describe the </w:t>
            </w:r>
            <w:r w:rsidRPr="00613F44">
              <w:rPr>
                <w:rFonts w:eastAsia="Calibri"/>
                <w:b/>
                <w:color w:val="auto"/>
                <w:kern w:val="0"/>
                <w:szCs w:val="24"/>
              </w:rPr>
              <w:t>key outcomes</w:t>
            </w:r>
            <w:r w:rsidRPr="00613F44">
              <w:rPr>
                <w:rFonts w:eastAsia="Calibri"/>
                <w:color w:val="auto"/>
                <w:kern w:val="0"/>
                <w:szCs w:val="24"/>
              </w:rPr>
              <w:t xml:space="preserve"> which make up </w:t>
            </w:r>
            <w:r w:rsidRPr="00613F44">
              <w:rPr>
                <w:rFonts w:eastAsia="Calibri"/>
                <w:b/>
                <w:color w:val="auto"/>
                <w:kern w:val="0"/>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0DC644F" w14:textId="77777777" w:rsidR="001D4ADE" w:rsidRPr="00613F44" w:rsidRDefault="001D4ADE" w:rsidP="001D4ADE">
            <w:pPr>
              <w:spacing w:after="0" w:line="276" w:lineRule="auto"/>
              <w:rPr>
                <w:rFonts w:eastAsia="Times New Roman"/>
                <w:b/>
                <w:color w:val="auto"/>
                <w:kern w:val="0"/>
                <w:szCs w:val="24"/>
              </w:rPr>
            </w:pPr>
            <w:r w:rsidRPr="00613F44">
              <w:rPr>
                <w:rFonts w:eastAsia="Calibri"/>
                <w:b/>
                <w:color w:val="auto"/>
                <w:kern w:val="0"/>
                <w:szCs w:val="24"/>
              </w:rPr>
              <w:t>PERFORMANCE CRITERIA</w:t>
            </w:r>
          </w:p>
          <w:p w14:paraId="62010091" w14:textId="77777777" w:rsidR="001D4ADE" w:rsidRPr="00613F44" w:rsidRDefault="001D4ADE" w:rsidP="001D4ADE">
            <w:pPr>
              <w:spacing w:after="0" w:line="276" w:lineRule="auto"/>
              <w:rPr>
                <w:rFonts w:eastAsia="Times New Roman"/>
                <w:color w:val="auto"/>
                <w:kern w:val="0"/>
                <w:szCs w:val="24"/>
              </w:rPr>
            </w:pPr>
            <w:r w:rsidRPr="00613F44">
              <w:rPr>
                <w:rFonts w:eastAsia="Calibri"/>
                <w:color w:val="auto"/>
                <w:kern w:val="0"/>
                <w:szCs w:val="24"/>
              </w:rPr>
              <w:t xml:space="preserve">These are </w:t>
            </w:r>
            <w:r w:rsidRPr="00613F44">
              <w:rPr>
                <w:rFonts w:eastAsia="Calibri"/>
                <w:b/>
                <w:color w:val="auto"/>
                <w:kern w:val="0"/>
                <w:szCs w:val="24"/>
              </w:rPr>
              <w:t>assessable</w:t>
            </w:r>
            <w:r w:rsidRPr="00613F44">
              <w:rPr>
                <w:rFonts w:eastAsia="Calibri"/>
                <w:color w:val="auto"/>
                <w:kern w:val="0"/>
                <w:szCs w:val="24"/>
              </w:rPr>
              <w:t xml:space="preserve"> statements which specify the required level of performance for each of the elements.</w:t>
            </w:r>
          </w:p>
          <w:p w14:paraId="5B7F9AA8" w14:textId="77777777" w:rsidR="001D4ADE" w:rsidRPr="00613F44" w:rsidRDefault="001D4ADE" w:rsidP="001D4ADE">
            <w:pPr>
              <w:spacing w:after="0" w:line="276" w:lineRule="auto"/>
              <w:rPr>
                <w:rFonts w:eastAsia="Times New Roman"/>
                <w:b/>
                <w:color w:val="auto"/>
                <w:kern w:val="0"/>
                <w:szCs w:val="24"/>
              </w:rPr>
            </w:pPr>
          </w:p>
          <w:p w14:paraId="495D1305" w14:textId="77777777" w:rsidR="001D4ADE" w:rsidRPr="00613F44" w:rsidRDefault="001D4ADE" w:rsidP="001D4ADE">
            <w:pPr>
              <w:spacing w:after="0" w:line="276" w:lineRule="auto"/>
              <w:rPr>
                <w:rFonts w:eastAsia="Times New Roman"/>
                <w:b/>
                <w:color w:val="auto"/>
                <w:kern w:val="0"/>
                <w:szCs w:val="24"/>
              </w:rPr>
            </w:pPr>
            <w:r w:rsidRPr="00613F44">
              <w:rPr>
                <w:rFonts w:eastAsia="Calibri"/>
                <w:b/>
                <w:i/>
                <w:color w:val="auto"/>
                <w:kern w:val="0"/>
                <w:szCs w:val="24"/>
              </w:rPr>
              <w:t>Bold and italicized terms</w:t>
            </w:r>
            <w:r w:rsidRPr="00613F44">
              <w:rPr>
                <w:rFonts w:eastAsia="Calibri"/>
                <w:color w:val="auto"/>
                <w:kern w:val="0"/>
                <w:szCs w:val="24"/>
              </w:rPr>
              <w:t xml:space="preserve"> </w:t>
            </w:r>
            <w:r w:rsidRPr="00613F44">
              <w:rPr>
                <w:rFonts w:eastAsia="Calibri"/>
                <w:b/>
                <w:i/>
                <w:color w:val="auto"/>
                <w:kern w:val="0"/>
                <w:szCs w:val="24"/>
              </w:rPr>
              <w:t>are elaborated in the Range</w:t>
            </w:r>
          </w:p>
        </w:tc>
      </w:tr>
      <w:tr w:rsidR="001D4ADE" w:rsidRPr="00613F44" w14:paraId="15EA2540" w14:textId="77777777" w:rsidTr="001D4ADE">
        <w:trPr>
          <w:trHeight w:val="2744"/>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EFF2CD" w14:textId="77777777" w:rsidR="001D4ADE" w:rsidRPr="00613F44" w:rsidRDefault="001D4ADE" w:rsidP="001D4ADE">
            <w:pPr>
              <w:spacing w:before="60" w:after="60" w:line="276" w:lineRule="auto"/>
              <w:rPr>
                <w:rFonts w:eastAsia="Times New Roman"/>
                <w:color w:val="auto"/>
                <w:kern w:val="0"/>
                <w:szCs w:val="24"/>
              </w:rPr>
            </w:pPr>
            <w:r w:rsidRPr="00613F44">
              <w:rPr>
                <w:rFonts w:eastAsia="Calibri"/>
                <w:color w:val="auto"/>
                <w:kern w:val="0"/>
                <w:szCs w:val="24"/>
              </w:rPr>
              <w:t xml:space="preserve">Prepare for </w:t>
            </w:r>
            <w:r w:rsidRPr="00613F44">
              <w:rPr>
                <w:rFonts w:eastAsia="Calibri"/>
                <w:color w:val="auto"/>
                <w:kern w:val="0"/>
                <w:szCs w:val="24"/>
                <w:lang w:val="en-GB"/>
              </w:rPr>
              <w:t>dread locking service</w:t>
            </w:r>
          </w:p>
          <w:p w14:paraId="7A42A6B8" w14:textId="77777777" w:rsidR="001D4ADE" w:rsidRPr="00613F44" w:rsidRDefault="001D4ADE" w:rsidP="001D4ADE">
            <w:pPr>
              <w:spacing w:before="60" w:after="60" w:line="276" w:lineRule="auto"/>
              <w:jc w:val="both"/>
              <w:rPr>
                <w:rFonts w:eastAsia="Times New Roman"/>
                <w:color w:val="auto"/>
                <w:kern w:val="0"/>
                <w:szCs w:val="24"/>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02D19C"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1.1</w:t>
            </w:r>
            <w:r w:rsidRPr="00613F44">
              <w:rPr>
                <w:rFonts w:eastAsia="Calibri"/>
                <w:kern w:val="0"/>
                <w:szCs w:val="24"/>
              </w:rPr>
              <w:tab/>
              <w:t>Client consultation is carried out as per workplace procedure.</w:t>
            </w:r>
          </w:p>
          <w:p w14:paraId="093035C0"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1.2</w:t>
            </w:r>
            <w:r w:rsidRPr="00613F44">
              <w:rPr>
                <w:rFonts w:eastAsia="Calibri"/>
                <w:kern w:val="0"/>
                <w:szCs w:val="24"/>
              </w:rPr>
              <w:tab/>
            </w:r>
            <w:r w:rsidRPr="00613F44">
              <w:rPr>
                <w:rFonts w:eastAsia="Calibri"/>
                <w:b/>
                <w:i/>
                <w:kern w:val="0"/>
                <w:szCs w:val="24"/>
              </w:rPr>
              <w:t>Personal protective gear</w:t>
            </w:r>
            <w:r w:rsidRPr="00613F44">
              <w:rPr>
                <w:rFonts w:eastAsia="Calibri"/>
                <w:kern w:val="0"/>
                <w:szCs w:val="24"/>
              </w:rPr>
              <w:t xml:space="preserve"> are selected and donned as per work requirement.</w:t>
            </w:r>
          </w:p>
          <w:p w14:paraId="198AC5B1"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1.3</w:t>
            </w:r>
            <w:r w:rsidRPr="00613F44">
              <w:rPr>
                <w:rFonts w:eastAsia="Calibri"/>
                <w:kern w:val="0"/>
                <w:szCs w:val="24"/>
              </w:rPr>
              <w:tab/>
              <w:t>Client is draped as per service requirement</w:t>
            </w:r>
          </w:p>
          <w:p w14:paraId="7BCEE0F4"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1.4</w:t>
            </w:r>
            <w:r w:rsidRPr="00613F44">
              <w:rPr>
                <w:rFonts w:eastAsia="Calibri"/>
                <w:kern w:val="0"/>
                <w:szCs w:val="24"/>
              </w:rPr>
              <w:tab/>
              <w:t>Hair and scalp are analyzed as per work procedures.</w:t>
            </w:r>
          </w:p>
          <w:p w14:paraId="4A98DFAF"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1.5</w:t>
            </w:r>
            <w:r w:rsidRPr="00613F44">
              <w:rPr>
                <w:rFonts w:eastAsia="Calibri"/>
                <w:kern w:val="0"/>
                <w:szCs w:val="24"/>
              </w:rPr>
              <w:tab/>
            </w:r>
            <w:r w:rsidRPr="00613F44">
              <w:rPr>
                <w:rFonts w:eastAsia="Calibri"/>
                <w:b/>
                <w:bCs/>
                <w:i/>
                <w:iCs/>
                <w:kern w:val="0"/>
                <w:szCs w:val="24"/>
                <w:lang w:val="en-GB"/>
              </w:rPr>
              <w:t>D</w:t>
            </w:r>
            <w:r w:rsidRPr="00613F44">
              <w:rPr>
                <w:rFonts w:eastAsia="Calibri"/>
                <w:b/>
                <w:bCs/>
                <w:i/>
                <w:iCs/>
                <w:color w:val="auto"/>
                <w:kern w:val="0"/>
                <w:szCs w:val="24"/>
                <w:lang w:val="en-GB"/>
              </w:rPr>
              <w:t>read locking</w:t>
            </w:r>
            <w:r w:rsidRPr="00613F44">
              <w:rPr>
                <w:rFonts w:eastAsia="Calibri"/>
                <w:color w:val="auto"/>
                <w:kern w:val="0"/>
                <w:szCs w:val="24"/>
                <w:lang w:val="en-GB"/>
              </w:rPr>
              <w:t xml:space="preserve"> </w:t>
            </w:r>
            <w:r w:rsidRPr="00613F44">
              <w:rPr>
                <w:rFonts w:eastAsia="Calibri"/>
                <w:b/>
                <w:i/>
                <w:kern w:val="0"/>
                <w:szCs w:val="24"/>
              </w:rPr>
              <w:t>tools and equipment</w:t>
            </w:r>
            <w:r w:rsidRPr="00613F44">
              <w:rPr>
                <w:rFonts w:eastAsia="Calibri"/>
                <w:kern w:val="0"/>
                <w:szCs w:val="24"/>
              </w:rPr>
              <w:t xml:space="preserve"> are assembled and prepared as per work requirement.</w:t>
            </w:r>
          </w:p>
          <w:p w14:paraId="65CA1DE7"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1.6</w:t>
            </w:r>
            <w:r w:rsidRPr="00613F44">
              <w:rPr>
                <w:rFonts w:eastAsia="Calibri"/>
                <w:kern w:val="0"/>
                <w:szCs w:val="24"/>
              </w:rPr>
              <w:tab/>
            </w:r>
            <w:r w:rsidRPr="00613F44">
              <w:rPr>
                <w:rFonts w:eastAsia="Calibri"/>
                <w:b/>
                <w:bCs/>
                <w:i/>
                <w:iCs/>
                <w:kern w:val="0"/>
                <w:szCs w:val="24"/>
                <w:lang w:val="en-GB"/>
              </w:rPr>
              <w:t>D</w:t>
            </w:r>
            <w:r w:rsidRPr="00613F44">
              <w:rPr>
                <w:rFonts w:eastAsia="Calibri"/>
                <w:b/>
                <w:bCs/>
                <w:i/>
                <w:iCs/>
                <w:color w:val="auto"/>
                <w:kern w:val="0"/>
                <w:szCs w:val="24"/>
                <w:lang w:val="en-GB"/>
              </w:rPr>
              <w:t>read locking</w:t>
            </w:r>
            <w:r w:rsidRPr="00613F44">
              <w:rPr>
                <w:rFonts w:eastAsia="Calibri"/>
                <w:b/>
                <w:i/>
                <w:kern w:val="0"/>
                <w:szCs w:val="24"/>
              </w:rPr>
              <w:t xml:space="preserve"> products and supplies</w:t>
            </w:r>
            <w:r w:rsidRPr="00613F44">
              <w:rPr>
                <w:rFonts w:eastAsia="Calibri"/>
                <w:kern w:val="0"/>
                <w:szCs w:val="24"/>
              </w:rPr>
              <w:t xml:space="preserve"> are prepared as per manufactures instruction</w:t>
            </w:r>
          </w:p>
        </w:tc>
      </w:tr>
      <w:tr w:rsidR="001D4ADE" w:rsidRPr="00613F44" w14:paraId="7FD4B073"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A3C52A" w14:textId="77777777" w:rsidR="001D4ADE" w:rsidRPr="00613F44" w:rsidRDefault="001D4ADE" w:rsidP="001D4ADE">
            <w:pPr>
              <w:spacing w:before="60" w:after="60" w:line="276" w:lineRule="auto"/>
              <w:jc w:val="both"/>
              <w:rPr>
                <w:rFonts w:eastAsia="Times New Roman"/>
                <w:color w:val="auto"/>
                <w:kern w:val="0"/>
                <w:szCs w:val="24"/>
              </w:rPr>
            </w:pPr>
            <w:r w:rsidRPr="00613F44">
              <w:rPr>
                <w:rFonts w:eastAsia="Calibri"/>
                <w:color w:val="auto"/>
                <w:kern w:val="0"/>
                <w:szCs w:val="24"/>
                <w:lang w:val="en-GB"/>
              </w:rPr>
              <w:t xml:space="preserve">Perform dread locking </w:t>
            </w:r>
            <w:r w:rsidRPr="00613F44">
              <w:rPr>
                <w:rFonts w:eastAsia="Calibri"/>
                <w:color w:val="auto"/>
                <w:kern w:val="0"/>
                <w:szCs w:val="24"/>
              </w:rPr>
              <w:t>service</w:t>
            </w:r>
          </w:p>
          <w:p w14:paraId="6FCFCFF2" w14:textId="77777777" w:rsidR="001D4ADE" w:rsidRPr="00613F44" w:rsidRDefault="001D4ADE" w:rsidP="001D4ADE">
            <w:pPr>
              <w:spacing w:before="60" w:after="60" w:line="276" w:lineRule="auto"/>
              <w:jc w:val="both"/>
              <w:rPr>
                <w:rFonts w:eastAsia="Times New Roman"/>
                <w:color w:val="auto"/>
                <w:kern w:val="0"/>
                <w:szCs w:val="24"/>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696224"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2 .1</w:t>
            </w:r>
            <w:r w:rsidRPr="00613F44">
              <w:rPr>
                <w:rFonts w:eastAsia="Calibri"/>
                <w:kern w:val="0"/>
                <w:szCs w:val="24"/>
              </w:rPr>
              <w:tab/>
              <w:t xml:space="preserve"> </w:t>
            </w:r>
            <w:r w:rsidRPr="00613F44">
              <w:rPr>
                <w:rFonts w:eastAsia="Calibri"/>
                <w:b/>
                <w:i/>
                <w:kern w:val="0"/>
                <w:szCs w:val="24"/>
              </w:rPr>
              <w:t>Client’s hair and scalp are prepared</w:t>
            </w:r>
            <w:r w:rsidRPr="00613F44">
              <w:rPr>
                <w:rFonts w:eastAsia="Calibri"/>
                <w:kern w:val="0"/>
                <w:szCs w:val="24"/>
              </w:rPr>
              <w:t xml:space="preserve"> as per service requirements.</w:t>
            </w:r>
          </w:p>
          <w:p w14:paraId="6FE6AFDB"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2 .2</w:t>
            </w:r>
            <w:r w:rsidRPr="00613F44">
              <w:rPr>
                <w:rFonts w:eastAsia="Calibri"/>
                <w:kern w:val="0"/>
                <w:szCs w:val="24"/>
              </w:rPr>
              <w:tab/>
            </w:r>
            <w:r w:rsidRPr="00613F44">
              <w:rPr>
                <w:rFonts w:eastAsia="Calibri"/>
                <w:b/>
                <w:bCs/>
                <w:i/>
                <w:iCs/>
                <w:kern w:val="0"/>
                <w:szCs w:val="24"/>
                <w:lang w:val="en-GB"/>
              </w:rPr>
              <w:t>D</w:t>
            </w:r>
            <w:r w:rsidRPr="00613F44">
              <w:rPr>
                <w:rFonts w:eastAsia="Calibri"/>
                <w:b/>
                <w:bCs/>
                <w:i/>
                <w:iCs/>
                <w:color w:val="auto"/>
                <w:kern w:val="0"/>
                <w:szCs w:val="24"/>
                <w:lang w:val="en-GB"/>
              </w:rPr>
              <w:t>read locking</w:t>
            </w:r>
            <w:r w:rsidRPr="00613F44">
              <w:rPr>
                <w:rFonts w:eastAsia="Calibri"/>
                <w:b/>
                <w:i/>
                <w:kern w:val="0"/>
                <w:szCs w:val="24"/>
              </w:rPr>
              <w:t xml:space="preserve"> procedure</w:t>
            </w:r>
            <w:r w:rsidRPr="00613F44">
              <w:rPr>
                <w:rFonts w:eastAsia="Calibri"/>
                <w:kern w:val="0"/>
                <w:szCs w:val="24"/>
              </w:rPr>
              <w:t xml:space="preserve"> is performed as per client requirement.</w:t>
            </w:r>
          </w:p>
          <w:p w14:paraId="7FF547E9"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2 .3</w:t>
            </w:r>
            <w:r w:rsidRPr="00613F44">
              <w:rPr>
                <w:rFonts w:eastAsia="Calibri"/>
                <w:kern w:val="0"/>
                <w:szCs w:val="24"/>
              </w:rPr>
              <w:tab/>
              <w:t xml:space="preserve">After care advice is provided based on service offered.  </w:t>
            </w:r>
          </w:p>
        </w:tc>
      </w:tr>
      <w:tr w:rsidR="001D4ADE" w:rsidRPr="00613F44" w14:paraId="37B50588"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8220E5" w14:textId="77777777" w:rsidR="001D4ADE" w:rsidRPr="00613F44" w:rsidRDefault="001D4ADE" w:rsidP="001D4ADE">
            <w:pPr>
              <w:spacing w:after="0" w:line="276" w:lineRule="auto"/>
              <w:rPr>
                <w:rFonts w:eastAsia="Times New Roman"/>
                <w:color w:val="auto"/>
                <w:kern w:val="0"/>
                <w:szCs w:val="24"/>
              </w:rPr>
            </w:pPr>
            <w:r w:rsidRPr="00613F44">
              <w:rPr>
                <w:rFonts w:eastAsia="Calibri"/>
                <w:color w:val="auto"/>
                <w:kern w:val="0"/>
                <w:szCs w:val="24"/>
              </w:rPr>
              <w:t xml:space="preserve">Perform post </w:t>
            </w:r>
            <w:r w:rsidRPr="00613F44">
              <w:rPr>
                <w:rFonts w:eastAsia="Calibri"/>
                <w:color w:val="auto"/>
                <w:kern w:val="0"/>
                <w:szCs w:val="24"/>
                <w:lang w:val="en-GB"/>
              </w:rPr>
              <w:t>dread locking</w:t>
            </w:r>
            <w:r w:rsidRPr="00613F44">
              <w:rPr>
                <w:rFonts w:eastAsia="Calibri"/>
                <w:color w:val="auto"/>
                <w:kern w:val="0"/>
                <w:szCs w:val="24"/>
              </w:rPr>
              <w:t xml:space="preserve"> service procedure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34A113" w14:textId="77777777" w:rsidR="001D4ADE" w:rsidRPr="00613F44" w:rsidRDefault="001D4ADE" w:rsidP="001D4ADE">
            <w:pPr>
              <w:spacing w:after="0" w:line="276" w:lineRule="auto"/>
              <w:rPr>
                <w:rFonts w:eastAsia="Times New Roman"/>
                <w:kern w:val="0"/>
                <w:szCs w:val="24"/>
              </w:rPr>
            </w:pPr>
          </w:p>
          <w:p w14:paraId="12140C01"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 xml:space="preserve">3.1 </w:t>
            </w:r>
            <w:r w:rsidRPr="00613F44">
              <w:rPr>
                <w:rFonts w:eastAsia="Calibri"/>
                <w:kern w:val="0"/>
                <w:szCs w:val="24"/>
                <w:lang w:val="en-GB"/>
              </w:rPr>
              <w:t>D</w:t>
            </w:r>
            <w:r w:rsidRPr="00613F44">
              <w:rPr>
                <w:rFonts w:eastAsia="Calibri"/>
                <w:color w:val="auto"/>
                <w:kern w:val="0"/>
                <w:szCs w:val="24"/>
                <w:lang w:val="en-GB"/>
              </w:rPr>
              <w:t xml:space="preserve">read locking </w:t>
            </w:r>
            <w:r w:rsidRPr="00613F44">
              <w:rPr>
                <w:rFonts w:eastAsia="Calibri"/>
                <w:kern w:val="0"/>
                <w:szCs w:val="24"/>
              </w:rPr>
              <w:t>tools and equipment are cleaned and disinfected as per work procedure.</w:t>
            </w:r>
          </w:p>
          <w:p w14:paraId="261D3B63"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3.2 Work station is cleaned and waste disposed as per work procedure.</w:t>
            </w:r>
          </w:p>
          <w:p w14:paraId="4A7C0135" w14:textId="77777777" w:rsidR="001D4ADE" w:rsidRPr="00613F44" w:rsidRDefault="001D4ADE" w:rsidP="001D4ADE">
            <w:pPr>
              <w:spacing w:after="0" w:line="276" w:lineRule="auto"/>
              <w:rPr>
                <w:rFonts w:eastAsia="Times New Roman"/>
                <w:kern w:val="0"/>
                <w:szCs w:val="24"/>
              </w:rPr>
            </w:pPr>
            <w:r w:rsidRPr="00613F44">
              <w:rPr>
                <w:rFonts w:eastAsia="Calibri"/>
                <w:kern w:val="0"/>
                <w:szCs w:val="24"/>
              </w:rPr>
              <w:t xml:space="preserve">3.3 </w:t>
            </w:r>
            <w:r w:rsidRPr="00613F44">
              <w:rPr>
                <w:rFonts w:eastAsia="Calibri"/>
                <w:b/>
                <w:bCs/>
                <w:i/>
                <w:iCs/>
                <w:kern w:val="0"/>
                <w:szCs w:val="24"/>
                <w:lang w:val="en-GB"/>
              </w:rPr>
              <w:t>D</w:t>
            </w:r>
            <w:r w:rsidRPr="00613F44">
              <w:rPr>
                <w:rFonts w:eastAsia="Calibri"/>
                <w:b/>
                <w:bCs/>
                <w:i/>
                <w:iCs/>
                <w:color w:val="auto"/>
                <w:kern w:val="0"/>
                <w:szCs w:val="24"/>
                <w:lang w:val="en-GB"/>
              </w:rPr>
              <w:t xml:space="preserve">read locking </w:t>
            </w:r>
            <w:r w:rsidRPr="00613F44">
              <w:rPr>
                <w:rFonts w:eastAsia="Calibri"/>
                <w:b/>
                <w:i/>
                <w:kern w:val="0"/>
                <w:szCs w:val="24"/>
              </w:rPr>
              <w:t>recyclable supplies</w:t>
            </w:r>
            <w:r w:rsidRPr="00613F44">
              <w:rPr>
                <w:rFonts w:eastAsia="Calibri"/>
                <w:kern w:val="0"/>
                <w:szCs w:val="24"/>
              </w:rPr>
              <w:t xml:space="preserve"> are cleaned, disinfected and stored as per work procedure.</w:t>
            </w:r>
          </w:p>
          <w:p w14:paraId="12472998" w14:textId="77777777" w:rsidR="001D4ADE" w:rsidRPr="00613F44" w:rsidRDefault="001D4ADE" w:rsidP="001D4ADE">
            <w:pPr>
              <w:spacing w:after="0" w:line="276" w:lineRule="auto"/>
              <w:rPr>
                <w:rFonts w:eastAsia="Times New Roman"/>
                <w:kern w:val="0"/>
                <w:szCs w:val="24"/>
              </w:rPr>
            </w:pPr>
          </w:p>
          <w:p w14:paraId="4F136FCE" w14:textId="77777777" w:rsidR="001D4ADE" w:rsidRPr="00613F44" w:rsidRDefault="001D4ADE" w:rsidP="001D4ADE">
            <w:pPr>
              <w:spacing w:after="0" w:line="276" w:lineRule="auto"/>
              <w:rPr>
                <w:rFonts w:eastAsia="Times New Roman"/>
                <w:color w:val="auto"/>
                <w:kern w:val="0"/>
                <w:szCs w:val="24"/>
                <w:lang w:val="en-GB" w:eastAsia="en-GB"/>
              </w:rPr>
            </w:pPr>
          </w:p>
        </w:tc>
      </w:tr>
    </w:tbl>
    <w:p w14:paraId="36A20820" w14:textId="77777777" w:rsidR="001D4ADE" w:rsidRPr="00613F44" w:rsidRDefault="001D4ADE" w:rsidP="001D4ADE">
      <w:pPr>
        <w:spacing w:after="160" w:line="276" w:lineRule="auto"/>
        <w:rPr>
          <w:rFonts w:eastAsia="Times New Roman"/>
          <w:b/>
          <w:color w:val="auto"/>
          <w:kern w:val="0"/>
          <w:szCs w:val="24"/>
        </w:rPr>
      </w:pPr>
    </w:p>
    <w:p w14:paraId="011E85AD" w14:textId="77777777" w:rsidR="001D4ADE" w:rsidRPr="00613F44" w:rsidRDefault="001D4ADE" w:rsidP="001D4ADE">
      <w:pPr>
        <w:spacing w:after="160" w:line="276" w:lineRule="auto"/>
        <w:rPr>
          <w:rFonts w:eastAsia="Times New Roman"/>
          <w:b/>
          <w:color w:val="auto"/>
          <w:kern w:val="0"/>
          <w:szCs w:val="24"/>
        </w:rPr>
      </w:pPr>
    </w:p>
    <w:p w14:paraId="7643E90D" w14:textId="77777777" w:rsidR="001B6D4A" w:rsidRPr="00613F44" w:rsidRDefault="001B6D4A" w:rsidP="001D4ADE">
      <w:pPr>
        <w:spacing w:after="160" w:line="276" w:lineRule="auto"/>
        <w:rPr>
          <w:rFonts w:eastAsia="Times New Roman"/>
          <w:b/>
          <w:color w:val="auto"/>
          <w:kern w:val="0"/>
          <w:szCs w:val="24"/>
        </w:rPr>
      </w:pPr>
    </w:p>
    <w:p w14:paraId="26509FF2" w14:textId="77777777" w:rsidR="001B6D4A" w:rsidRPr="00613F44" w:rsidRDefault="001B6D4A" w:rsidP="001D4ADE">
      <w:pPr>
        <w:spacing w:after="160" w:line="276" w:lineRule="auto"/>
        <w:rPr>
          <w:rFonts w:eastAsia="Times New Roman"/>
          <w:b/>
          <w:color w:val="auto"/>
          <w:kern w:val="0"/>
          <w:szCs w:val="24"/>
        </w:rPr>
      </w:pPr>
    </w:p>
    <w:p w14:paraId="0AFAED5B"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lastRenderedPageBreak/>
        <w:t>RANGE</w:t>
      </w:r>
    </w:p>
    <w:p w14:paraId="577075AE"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This section provides work environments and conditions to which the performance criteria apply. It allows for different work environments and situations that will affect performance.</w:t>
      </w:r>
    </w:p>
    <w:tbl>
      <w:tblPr>
        <w:tblStyle w:val="Style632"/>
        <w:tblW w:w="4999"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2"/>
        <w:gridCol w:w="6066"/>
      </w:tblGrid>
      <w:tr w:rsidR="001D4ADE" w:rsidRPr="00613F44" w14:paraId="70435AFB"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5F6D57" w14:textId="77777777" w:rsidR="001D4ADE" w:rsidRPr="00613F44" w:rsidRDefault="001D4ADE" w:rsidP="001D4ADE">
            <w:pPr>
              <w:tabs>
                <w:tab w:val="left" w:pos="-2898"/>
              </w:tabs>
              <w:spacing w:after="0" w:line="276" w:lineRule="auto"/>
              <w:rPr>
                <w:rFonts w:eastAsia="Times New Roman"/>
                <w:b/>
                <w:kern w:val="0"/>
                <w:szCs w:val="24"/>
              </w:rPr>
            </w:pPr>
            <w:r w:rsidRPr="00613F44">
              <w:rPr>
                <w:rFonts w:eastAsia="Times New Roman"/>
                <w:b/>
                <w:kern w:val="0"/>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F26B96"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 xml:space="preserve">Range </w:t>
            </w:r>
          </w:p>
          <w:p w14:paraId="6A16302F" w14:textId="77777777" w:rsidR="001D4ADE" w:rsidRPr="00613F44" w:rsidRDefault="001D4ADE" w:rsidP="001D4ADE">
            <w:pPr>
              <w:spacing w:after="0" w:line="276" w:lineRule="auto"/>
              <w:rPr>
                <w:rFonts w:eastAsia="Times New Roman"/>
                <w:b/>
                <w:kern w:val="0"/>
                <w:szCs w:val="24"/>
              </w:rPr>
            </w:pPr>
          </w:p>
        </w:tc>
      </w:tr>
      <w:tr w:rsidR="001D4ADE" w:rsidRPr="00613F44" w14:paraId="6D3D628F"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063C34" w14:textId="77777777" w:rsidR="001D4ADE" w:rsidRPr="00613F44" w:rsidRDefault="001D4ADE" w:rsidP="00011619">
            <w:pPr>
              <w:numPr>
                <w:ilvl w:val="0"/>
                <w:numId w:val="194"/>
              </w:numPr>
              <w:spacing w:after="0" w:line="276" w:lineRule="auto"/>
              <w:rPr>
                <w:rFonts w:eastAsia="Times New Roman"/>
                <w:kern w:val="0"/>
                <w:szCs w:val="24"/>
              </w:rPr>
            </w:pPr>
            <w:r w:rsidRPr="00613F44">
              <w:rPr>
                <w:rFonts w:eastAsia="Times New Roman"/>
                <w:bCs/>
                <w:iCs/>
                <w:kern w:val="0"/>
                <w:szCs w:val="24"/>
              </w:rPr>
              <w:t>Personal protective gear</w:t>
            </w:r>
            <w:r w:rsidRPr="00613F44">
              <w:rPr>
                <w:rFonts w:eastAsia="Times New Roman"/>
                <w:kern w:val="0"/>
                <w:szCs w:val="24"/>
              </w:rPr>
              <w:t xml:space="preserve"> may include but not limited to:</w:t>
            </w:r>
          </w:p>
          <w:p w14:paraId="01407BD3" w14:textId="77777777" w:rsidR="001D4ADE" w:rsidRPr="00613F44" w:rsidRDefault="001D4ADE" w:rsidP="001D4ADE">
            <w:pPr>
              <w:spacing w:after="0" w:line="276" w:lineRule="auto"/>
              <w:rPr>
                <w:rFonts w:eastAsia="Times New Roman"/>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1DAF478"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Apron</w:t>
            </w:r>
          </w:p>
          <w:p w14:paraId="67E15684"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Ear muffs/cap</w:t>
            </w:r>
          </w:p>
          <w:p w14:paraId="4AC0F0C3"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Draper</w:t>
            </w:r>
          </w:p>
          <w:p w14:paraId="66E15316"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Face shield</w:t>
            </w:r>
          </w:p>
        </w:tc>
      </w:tr>
      <w:tr w:rsidR="001D4ADE" w:rsidRPr="00613F44" w14:paraId="7E560B24"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FAF38B" w14:textId="77777777" w:rsidR="001D4ADE" w:rsidRPr="00613F44" w:rsidRDefault="001D4ADE" w:rsidP="00011619">
            <w:pPr>
              <w:numPr>
                <w:ilvl w:val="0"/>
                <w:numId w:val="194"/>
              </w:numPr>
              <w:tabs>
                <w:tab w:val="left" w:pos="-2898"/>
              </w:tabs>
              <w:spacing w:after="0" w:line="276" w:lineRule="auto"/>
              <w:rPr>
                <w:rFonts w:eastAsia="Times New Roman"/>
                <w:kern w:val="0"/>
                <w:szCs w:val="24"/>
                <w:lang w:val="en-GB"/>
              </w:rPr>
            </w:pPr>
            <w:r w:rsidRPr="00613F44">
              <w:rPr>
                <w:rFonts w:eastAsia="Calibri"/>
                <w:color w:val="auto"/>
                <w:kern w:val="0"/>
                <w:szCs w:val="24"/>
                <w:lang w:val="en-GB"/>
              </w:rPr>
              <w:t>Dread locking</w:t>
            </w:r>
            <w:r w:rsidRPr="00613F44">
              <w:rPr>
                <w:rFonts w:eastAsia="Times New Roman"/>
                <w:bCs/>
                <w:iCs/>
                <w:kern w:val="0"/>
                <w:szCs w:val="24"/>
                <w:lang w:val="en-GB"/>
              </w:rPr>
              <w:t xml:space="preserve"> tools and equipment</w:t>
            </w:r>
            <w:r w:rsidRPr="00613F44">
              <w:rPr>
                <w:rFonts w:eastAsia="Times New Roman"/>
                <w:bCs/>
                <w:iCs/>
                <w:kern w:val="0"/>
                <w:szCs w:val="24"/>
              </w:rPr>
              <w:t xml:space="preserve"> </w:t>
            </w:r>
            <w:r w:rsidRPr="00613F44">
              <w:rPr>
                <w:rFonts w:eastAsia="Times New Roman"/>
                <w:kern w:val="0"/>
                <w:szCs w:val="24"/>
              </w:rPr>
              <w:t xml:space="preserve">may include but not limited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5E1568"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lang w:val="en-GB"/>
              </w:rPr>
              <w:t xml:space="preserve">Hood dryer </w:t>
            </w:r>
          </w:p>
          <w:p w14:paraId="6867FE8F"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lang w:val="en-GB"/>
              </w:rPr>
              <w:t xml:space="preserve">Assorted combs </w:t>
            </w:r>
          </w:p>
          <w:p w14:paraId="789DB499"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Face shields</w:t>
            </w:r>
          </w:p>
          <w:p w14:paraId="55264D10"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Tint bowl</w:t>
            </w:r>
          </w:p>
          <w:p w14:paraId="396745D7"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lang w:val="en-GB"/>
              </w:rPr>
              <w:t xml:space="preserve">Tint brush </w:t>
            </w:r>
          </w:p>
          <w:p w14:paraId="49EF1994"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Sectioning clips</w:t>
            </w:r>
          </w:p>
          <w:p w14:paraId="74B51FC0"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kern w:val="0"/>
                <w:szCs w:val="24"/>
              </w:rPr>
              <w:t xml:space="preserve">Spatulas </w:t>
            </w:r>
          </w:p>
          <w:p w14:paraId="638FF28C"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kern w:val="0"/>
                <w:szCs w:val="24"/>
                <w:lang w:val="en-GB"/>
              </w:rPr>
              <w:t xml:space="preserve">Weaving needle </w:t>
            </w:r>
          </w:p>
          <w:p w14:paraId="2458D0FC"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kern w:val="0"/>
                <w:szCs w:val="24"/>
                <w:lang w:val="en-GB"/>
              </w:rPr>
              <w:t>Crotchet needle</w:t>
            </w:r>
          </w:p>
        </w:tc>
      </w:tr>
      <w:tr w:rsidR="001D4ADE" w:rsidRPr="00613F44" w14:paraId="35DCCC98"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F65BBD" w14:textId="77777777" w:rsidR="001D4ADE" w:rsidRPr="00613F44" w:rsidRDefault="001D4ADE" w:rsidP="00011619">
            <w:pPr>
              <w:numPr>
                <w:ilvl w:val="0"/>
                <w:numId w:val="194"/>
              </w:numPr>
              <w:tabs>
                <w:tab w:val="left" w:pos="-2898"/>
              </w:tabs>
              <w:spacing w:after="0" w:line="276" w:lineRule="auto"/>
              <w:rPr>
                <w:rFonts w:eastAsia="Times New Roman"/>
                <w:b/>
                <w:kern w:val="0"/>
                <w:szCs w:val="24"/>
                <w:lang w:val="en-GB"/>
              </w:rPr>
            </w:pPr>
            <w:r w:rsidRPr="00613F44">
              <w:rPr>
                <w:rFonts w:eastAsia="Calibri"/>
                <w:color w:val="auto"/>
                <w:kern w:val="0"/>
                <w:szCs w:val="24"/>
                <w:lang w:val="en-GB"/>
              </w:rPr>
              <w:t xml:space="preserve">Dread locking </w:t>
            </w:r>
            <w:r w:rsidRPr="00613F44">
              <w:rPr>
                <w:rFonts w:eastAsia="Times New Roman"/>
                <w:kern w:val="0"/>
                <w:szCs w:val="24"/>
                <w:lang w:val="en-GB"/>
              </w:rPr>
              <w:t>products and supplies</w:t>
            </w:r>
            <w:r w:rsidRPr="00613F44">
              <w:rPr>
                <w:rFonts w:eastAsia="Times New Roman"/>
                <w:kern w:val="0"/>
                <w:szCs w:val="24"/>
              </w:rPr>
              <w:t xml:space="preserve"> may include but not limited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72A3EA6"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bCs/>
                <w:kern w:val="0"/>
                <w:szCs w:val="24"/>
                <w:lang w:val="en-GB"/>
              </w:rPr>
              <w:t xml:space="preserve">Shampoos </w:t>
            </w:r>
          </w:p>
          <w:p w14:paraId="4AB229BD"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bCs/>
                <w:kern w:val="0"/>
                <w:szCs w:val="24"/>
                <w:lang w:val="en-GB"/>
              </w:rPr>
              <w:t xml:space="preserve">Conditioners </w:t>
            </w:r>
          </w:p>
          <w:p w14:paraId="2FF823C8"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bCs/>
                <w:kern w:val="0"/>
                <w:szCs w:val="24"/>
                <w:lang w:val="en-GB"/>
              </w:rPr>
              <w:t>Finishing products</w:t>
            </w:r>
          </w:p>
          <w:p w14:paraId="5D818D9D"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bCs/>
                <w:kern w:val="0"/>
                <w:szCs w:val="24"/>
                <w:lang w:val="en-GB"/>
              </w:rPr>
              <w:t xml:space="preserve">Moulding gel </w:t>
            </w:r>
          </w:p>
          <w:p w14:paraId="4E22B7B2"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Times New Roman"/>
                <w:bCs/>
                <w:kern w:val="0"/>
                <w:szCs w:val="24"/>
                <w:lang w:val="en-GB"/>
              </w:rPr>
              <w:t xml:space="preserve">Dreads spray </w:t>
            </w:r>
          </w:p>
          <w:p w14:paraId="24EE0494" w14:textId="77777777" w:rsidR="001D4ADE" w:rsidRPr="00613F44" w:rsidRDefault="001D4ADE" w:rsidP="00011619">
            <w:pPr>
              <w:numPr>
                <w:ilvl w:val="0"/>
                <w:numId w:val="90"/>
              </w:numPr>
              <w:spacing w:after="0" w:line="276" w:lineRule="auto"/>
              <w:contextualSpacing/>
              <w:rPr>
                <w:rFonts w:eastAsia="Times New Roman"/>
                <w:szCs w:val="24"/>
                <w:lang w:val="en-ZW" w:eastAsia="x-none"/>
              </w:rPr>
            </w:pPr>
            <w:r w:rsidRPr="00613F44">
              <w:rPr>
                <w:rFonts w:eastAsia="Calibri"/>
                <w:szCs w:val="24"/>
                <w:lang w:val="en-ZW" w:eastAsia="x-none"/>
              </w:rPr>
              <w:t xml:space="preserve">Hair polisher </w:t>
            </w:r>
          </w:p>
          <w:p w14:paraId="5A325E3B" w14:textId="77777777" w:rsidR="001D4ADE" w:rsidRPr="00613F44" w:rsidRDefault="001D4ADE" w:rsidP="00011619">
            <w:pPr>
              <w:numPr>
                <w:ilvl w:val="0"/>
                <w:numId w:val="90"/>
              </w:numPr>
              <w:spacing w:after="0" w:line="276" w:lineRule="auto"/>
              <w:contextualSpacing/>
              <w:rPr>
                <w:rFonts w:eastAsia="Times New Roman"/>
                <w:szCs w:val="24"/>
                <w:lang w:val="en-ZW" w:eastAsia="x-none"/>
              </w:rPr>
            </w:pPr>
            <w:r w:rsidRPr="00613F44">
              <w:rPr>
                <w:rFonts w:eastAsia="Calibri"/>
                <w:szCs w:val="24"/>
                <w:lang w:val="en-ZW" w:eastAsia="x-none"/>
              </w:rPr>
              <w:t xml:space="preserve">Cotton wool </w:t>
            </w:r>
          </w:p>
          <w:p w14:paraId="5955EDAD" w14:textId="77777777" w:rsidR="001D4ADE" w:rsidRPr="00613F44" w:rsidRDefault="001D4ADE" w:rsidP="00011619">
            <w:pPr>
              <w:numPr>
                <w:ilvl w:val="0"/>
                <w:numId w:val="90"/>
              </w:numPr>
              <w:spacing w:after="0" w:line="276" w:lineRule="auto"/>
              <w:contextualSpacing/>
              <w:rPr>
                <w:rFonts w:eastAsia="Times New Roman"/>
                <w:szCs w:val="24"/>
                <w:lang w:val="en-ZW" w:eastAsia="x-none"/>
              </w:rPr>
            </w:pPr>
            <w:r w:rsidRPr="00613F44">
              <w:rPr>
                <w:rFonts w:eastAsia="Calibri"/>
                <w:szCs w:val="24"/>
                <w:lang w:val="en-ZW" w:eastAsia="x-none"/>
              </w:rPr>
              <w:t>Weaving thread</w:t>
            </w:r>
          </w:p>
          <w:p w14:paraId="508BE36F" w14:textId="77777777" w:rsidR="001D4ADE" w:rsidRPr="00613F44" w:rsidRDefault="001D4ADE" w:rsidP="00011619">
            <w:pPr>
              <w:numPr>
                <w:ilvl w:val="0"/>
                <w:numId w:val="90"/>
              </w:numPr>
              <w:spacing w:after="0" w:line="276" w:lineRule="auto"/>
              <w:contextualSpacing/>
              <w:rPr>
                <w:rFonts w:eastAsia="Times New Roman"/>
                <w:szCs w:val="24"/>
                <w:lang w:val="en-ZW" w:eastAsia="x-none"/>
              </w:rPr>
            </w:pPr>
            <w:r w:rsidRPr="00613F44">
              <w:rPr>
                <w:rFonts w:eastAsia="Calibri"/>
                <w:szCs w:val="24"/>
                <w:lang w:val="en-ZW" w:eastAsia="x-none"/>
              </w:rPr>
              <w:t>Curling sponge</w:t>
            </w:r>
          </w:p>
          <w:p w14:paraId="21A0EE25" w14:textId="77777777" w:rsidR="001D4ADE" w:rsidRPr="00613F44" w:rsidRDefault="001D4ADE" w:rsidP="00011619">
            <w:pPr>
              <w:numPr>
                <w:ilvl w:val="0"/>
                <w:numId w:val="90"/>
              </w:numPr>
              <w:spacing w:after="0" w:line="276" w:lineRule="auto"/>
              <w:rPr>
                <w:rFonts w:eastAsia="Times New Roman"/>
                <w:bCs/>
                <w:kern w:val="0"/>
                <w:szCs w:val="24"/>
                <w:lang w:val="en-GB"/>
              </w:rPr>
            </w:pPr>
            <w:r w:rsidRPr="00613F44">
              <w:rPr>
                <w:rFonts w:eastAsia="Calibri"/>
                <w:szCs w:val="24"/>
                <w:lang w:val="en-ZW" w:eastAsia="x-none"/>
              </w:rPr>
              <w:t>Spritz</w:t>
            </w:r>
          </w:p>
        </w:tc>
      </w:tr>
      <w:tr w:rsidR="001D4ADE" w:rsidRPr="00613F44" w14:paraId="3C43BF50" w14:textId="77777777" w:rsidTr="001D4ADE">
        <w:trPr>
          <w:cantSplit/>
          <w:trHeight w:val="1020"/>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A1C42C" w14:textId="77777777" w:rsidR="001D4ADE" w:rsidRPr="00613F44" w:rsidRDefault="001D4ADE" w:rsidP="00011619">
            <w:pPr>
              <w:numPr>
                <w:ilvl w:val="0"/>
                <w:numId w:val="194"/>
              </w:numPr>
              <w:spacing w:after="0" w:line="276" w:lineRule="auto"/>
              <w:rPr>
                <w:rFonts w:eastAsia="Times New Roman"/>
                <w:kern w:val="0"/>
                <w:szCs w:val="24"/>
              </w:rPr>
            </w:pPr>
            <w:r w:rsidRPr="00613F44">
              <w:rPr>
                <w:rFonts w:eastAsia="Times New Roman"/>
                <w:kern w:val="0"/>
                <w:szCs w:val="24"/>
              </w:rPr>
              <w:t xml:space="preserve">Preparation of clients’ </w:t>
            </w:r>
            <w:r w:rsidRPr="00613F44">
              <w:rPr>
                <w:rFonts w:eastAsia="Times New Roman"/>
                <w:kern w:val="0"/>
                <w:szCs w:val="24"/>
                <w:lang w:val="en-GB"/>
              </w:rPr>
              <w:t>hair for natural hair care include but not</w:t>
            </w:r>
            <w:r w:rsidRPr="00613F44">
              <w:rPr>
                <w:rFonts w:eastAsia="Times New Roman"/>
                <w:kern w:val="0"/>
                <w:szCs w:val="24"/>
              </w:rPr>
              <w:t xml:space="preserve"> limited to:</w:t>
            </w:r>
          </w:p>
          <w:p w14:paraId="42EFCDD6" w14:textId="77777777" w:rsidR="001D4ADE" w:rsidRPr="00613F44" w:rsidRDefault="001D4ADE" w:rsidP="001D4ADE">
            <w:pPr>
              <w:tabs>
                <w:tab w:val="left" w:pos="-2898"/>
              </w:tabs>
              <w:spacing w:after="0" w:line="276" w:lineRule="auto"/>
              <w:rPr>
                <w:rFonts w:eastAsia="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B85C58" w14:textId="77777777" w:rsidR="001D4ADE" w:rsidRPr="00613F44" w:rsidRDefault="001D4ADE" w:rsidP="00011619">
            <w:pPr>
              <w:numPr>
                <w:ilvl w:val="0"/>
                <w:numId w:val="189"/>
              </w:numPr>
              <w:spacing w:after="0" w:line="276" w:lineRule="auto"/>
              <w:contextualSpacing/>
              <w:rPr>
                <w:rFonts w:eastAsia="Times New Roman"/>
                <w:szCs w:val="24"/>
                <w:lang w:val="en-ZW" w:eastAsia="x-none"/>
              </w:rPr>
            </w:pPr>
            <w:r w:rsidRPr="00613F44">
              <w:rPr>
                <w:rFonts w:eastAsia="Calibri"/>
                <w:szCs w:val="24"/>
                <w:lang w:val="en-ZW" w:eastAsia="x-none"/>
              </w:rPr>
              <w:t xml:space="preserve">Shampooing </w:t>
            </w:r>
          </w:p>
          <w:p w14:paraId="2FBB4807" w14:textId="77777777" w:rsidR="001D4ADE" w:rsidRPr="00613F44" w:rsidRDefault="001D4ADE" w:rsidP="00011619">
            <w:pPr>
              <w:numPr>
                <w:ilvl w:val="0"/>
                <w:numId w:val="189"/>
              </w:numPr>
              <w:spacing w:after="0" w:line="276" w:lineRule="auto"/>
              <w:contextualSpacing/>
              <w:rPr>
                <w:rFonts w:eastAsia="Times New Roman"/>
                <w:szCs w:val="24"/>
                <w:lang w:val="en-ZW" w:eastAsia="x-none"/>
              </w:rPr>
            </w:pPr>
            <w:r w:rsidRPr="00613F44">
              <w:rPr>
                <w:rFonts w:eastAsia="Calibri"/>
                <w:szCs w:val="24"/>
                <w:lang w:val="en-ZW" w:eastAsia="x-none"/>
              </w:rPr>
              <w:t>Conditioning</w:t>
            </w:r>
          </w:p>
          <w:p w14:paraId="3EC706E4" w14:textId="77777777" w:rsidR="001D4ADE" w:rsidRPr="00613F44" w:rsidRDefault="001D4ADE" w:rsidP="00011619">
            <w:pPr>
              <w:numPr>
                <w:ilvl w:val="0"/>
                <w:numId w:val="189"/>
              </w:numPr>
              <w:spacing w:after="0" w:line="276" w:lineRule="auto"/>
              <w:contextualSpacing/>
              <w:rPr>
                <w:rFonts w:eastAsia="Times New Roman"/>
                <w:szCs w:val="24"/>
                <w:lang w:val="en-ZW" w:eastAsia="x-none"/>
              </w:rPr>
            </w:pPr>
            <w:r w:rsidRPr="00613F44">
              <w:rPr>
                <w:rFonts w:eastAsia="Calibri"/>
                <w:szCs w:val="24"/>
                <w:lang w:val="en-ZW" w:eastAsia="x-none"/>
              </w:rPr>
              <w:t xml:space="preserve">Towel blotting </w:t>
            </w:r>
          </w:p>
          <w:p w14:paraId="74602434" w14:textId="77777777" w:rsidR="001D4ADE" w:rsidRPr="00613F44" w:rsidRDefault="001D4ADE" w:rsidP="00011619">
            <w:pPr>
              <w:numPr>
                <w:ilvl w:val="0"/>
                <w:numId w:val="189"/>
              </w:numPr>
              <w:spacing w:after="0" w:line="276" w:lineRule="auto"/>
              <w:contextualSpacing/>
              <w:rPr>
                <w:rFonts w:eastAsia="Times New Roman"/>
                <w:szCs w:val="24"/>
                <w:lang w:val="en-ZW" w:eastAsia="x-none"/>
              </w:rPr>
            </w:pPr>
            <w:r w:rsidRPr="00613F44">
              <w:rPr>
                <w:rFonts w:eastAsia="Calibri"/>
                <w:szCs w:val="24"/>
                <w:lang w:val="en-ZW" w:eastAsia="x-none"/>
              </w:rPr>
              <w:t xml:space="preserve">Sectioning </w:t>
            </w:r>
          </w:p>
          <w:p w14:paraId="2759D4C1" w14:textId="77777777" w:rsidR="001D4ADE" w:rsidRPr="00613F44" w:rsidRDefault="001D4ADE" w:rsidP="00011619">
            <w:pPr>
              <w:numPr>
                <w:ilvl w:val="0"/>
                <w:numId w:val="189"/>
              </w:numPr>
              <w:spacing w:after="0" w:line="276" w:lineRule="auto"/>
              <w:rPr>
                <w:rFonts w:eastAsia="Times New Roman"/>
                <w:kern w:val="0"/>
                <w:szCs w:val="24"/>
              </w:rPr>
            </w:pPr>
            <w:r w:rsidRPr="00613F44">
              <w:rPr>
                <w:rFonts w:eastAsia="Calibri"/>
                <w:szCs w:val="24"/>
                <w:lang w:val="en-ZW" w:eastAsia="x-none"/>
              </w:rPr>
              <w:t>Drying</w:t>
            </w:r>
          </w:p>
        </w:tc>
      </w:tr>
      <w:tr w:rsidR="001D4ADE" w:rsidRPr="00613F44" w14:paraId="6EC45502"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0F39AE" w14:textId="77777777" w:rsidR="001D4ADE" w:rsidRPr="00613F44" w:rsidRDefault="001D4ADE" w:rsidP="00011619">
            <w:pPr>
              <w:numPr>
                <w:ilvl w:val="0"/>
                <w:numId w:val="194"/>
              </w:numPr>
              <w:spacing w:after="0" w:line="276" w:lineRule="auto"/>
              <w:rPr>
                <w:rFonts w:eastAsia="Times New Roman"/>
                <w:kern w:val="0"/>
                <w:szCs w:val="24"/>
              </w:rPr>
            </w:pPr>
            <w:r w:rsidRPr="00613F44">
              <w:rPr>
                <w:rFonts w:eastAsia="Calibri"/>
                <w:color w:val="auto"/>
                <w:kern w:val="0"/>
                <w:szCs w:val="24"/>
                <w:lang w:val="en-GB"/>
              </w:rPr>
              <w:t>Dread locking</w:t>
            </w:r>
            <w:r w:rsidRPr="00613F44">
              <w:rPr>
                <w:rFonts w:eastAsia="Times New Roman"/>
                <w:bCs/>
                <w:iCs/>
                <w:kern w:val="0"/>
                <w:szCs w:val="24"/>
              </w:rPr>
              <w:t xml:space="preserve"> procedure</w:t>
            </w:r>
            <w:r w:rsidRPr="00613F44">
              <w:rPr>
                <w:rFonts w:eastAsia="Times New Roman"/>
                <w:b/>
                <w:bCs/>
                <w:i/>
                <w:iCs/>
                <w:kern w:val="0"/>
                <w:szCs w:val="24"/>
              </w:rPr>
              <w:t xml:space="preserve"> </w:t>
            </w:r>
            <w:r w:rsidRPr="00613F44">
              <w:rPr>
                <w:rFonts w:eastAsia="Times New Roman"/>
                <w:kern w:val="0"/>
                <w:szCs w:val="24"/>
              </w:rPr>
              <w:t>may include but not limited to:</w:t>
            </w:r>
          </w:p>
          <w:p w14:paraId="792484FA" w14:textId="77777777" w:rsidR="001D4ADE" w:rsidRPr="00613F44" w:rsidRDefault="001D4ADE" w:rsidP="001D4ADE">
            <w:pPr>
              <w:tabs>
                <w:tab w:val="left" w:pos="-2898"/>
              </w:tabs>
              <w:spacing w:after="0" w:line="276" w:lineRule="auto"/>
              <w:rPr>
                <w:rFonts w:eastAsia="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0E5094"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color w:val="auto"/>
                <w:szCs w:val="24"/>
                <w:lang w:val="en-ZW" w:eastAsia="x-none"/>
              </w:rPr>
              <w:t>Natural locks</w:t>
            </w:r>
          </w:p>
          <w:p w14:paraId="0535E4A8"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color w:val="auto"/>
                <w:szCs w:val="24"/>
                <w:lang w:val="en-ZW" w:eastAsia="x-none"/>
              </w:rPr>
              <w:t>Baby locks/Rugged</w:t>
            </w:r>
          </w:p>
          <w:p w14:paraId="7F91BEEB"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color w:val="auto"/>
                <w:szCs w:val="24"/>
                <w:lang w:val="en-ZW" w:eastAsia="x-none"/>
              </w:rPr>
              <w:t xml:space="preserve">Sister locks </w:t>
            </w:r>
          </w:p>
          <w:p w14:paraId="15563EED"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color w:val="auto"/>
                <w:szCs w:val="24"/>
                <w:lang w:val="en-ZW" w:eastAsia="x-none"/>
              </w:rPr>
              <w:t>Artificial locks</w:t>
            </w:r>
          </w:p>
          <w:p w14:paraId="28B8BFD3"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color w:val="auto"/>
                <w:szCs w:val="24"/>
                <w:lang w:val="en-ZW" w:eastAsia="x-none"/>
              </w:rPr>
              <w:t xml:space="preserve">Lock knots </w:t>
            </w:r>
          </w:p>
          <w:p w14:paraId="52A3BE32" w14:textId="77777777" w:rsidR="001D4ADE" w:rsidRPr="00613F44" w:rsidRDefault="001D4ADE" w:rsidP="00011619">
            <w:pPr>
              <w:numPr>
                <w:ilvl w:val="0"/>
                <w:numId w:val="256"/>
              </w:numPr>
              <w:spacing w:after="0" w:line="276" w:lineRule="auto"/>
              <w:contextualSpacing/>
              <w:rPr>
                <w:rFonts w:eastAsia="Times New Roman"/>
                <w:color w:val="auto"/>
                <w:szCs w:val="24"/>
                <w:lang w:val="en-ZW" w:eastAsia="x-none"/>
              </w:rPr>
            </w:pPr>
            <w:r w:rsidRPr="00613F44">
              <w:rPr>
                <w:rFonts w:eastAsia="Calibri"/>
                <w:szCs w:val="24"/>
                <w:lang w:val="en-ZW" w:eastAsia="x-none"/>
              </w:rPr>
              <w:t xml:space="preserve">Faux locks </w:t>
            </w:r>
          </w:p>
        </w:tc>
      </w:tr>
      <w:tr w:rsidR="001D4ADE" w:rsidRPr="00613F44" w14:paraId="48CD6574"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FE2D8D" w14:textId="77777777" w:rsidR="001D4ADE" w:rsidRPr="00613F44" w:rsidRDefault="001D4ADE" w:rsidP="00011619">
            <w:pPr>
              <w:numPr>
                <w:ilvl w:val="0"/>
                <w:numId w:val="194"/>
              </w:numPr>
              <w:spacing w:after="0" w:line="276" w:lineRule="auto"/>
              <w:rPr>
                <w:rFonts w:eastAsia="Times New Roman"/>
                <w:kern w:val="0"/>
                <w:szCs w:val="24"/>
              </w:rPr>
            </w:pPr>
            <w:r w:rsidRPr="00613F44">
              <w:rPr>
                <w:rFonts w:eastAsia="Calibri"/>
                <w:color w:val="auto"/>
                <w:kern w:val="0"/>
                <w:szCs w:val="24"/>
                <w:lang w:val="en-GB"/>
              </w:rPr>
              <w:t>Dread locking</w:t>
            </w:r>
            <w:r w:rsidRPr="00613F44">
              <w:rPr>
                <w:rFonts w:eastAsia="Times New Roman"/>
                <w:bCs/>
                <w:iCs/>
                <w:kern w:val="0"/>
                <w:szCs w:val="24"/>
              </w:rPr>
              <w:t xml:space="preserve"> recyclable supplies</w:t>
            </w:r>
            <w:r w:rsidRPr="00613F44">
              <w:rPr>
                <w:rFonts w:eastAsia="Times New Roman"/>
                <w:b/>
                <w:bCs/>
                <w:i/>
                <w:iCs/>
                <w:kern w:val="0"/>
                <w:szCs w:val="24"/>
              </w:rPr>
              <w:t xml:space="preserve"> </w:t>
            </w:r>
            <w:r w:rsidRPr="00613F44">
              <w:rPr>
                <w:rFonts w:eastAsia="Times New Roman"/>
                <w:kern w:val="0"/>
                <w:szCs w:val="24"/>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2675EE"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Apron</w:t>
            </w:r>
          </w:p>
          <w:p w14:paraId="6487011A"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Draper</w:t>
            </w:r>
          </w:p>
          <w:p w14:paraId="2A4233E3" w14:textId="77777777" w:rsidR="001D4ADE" w:rsidRPr="00613F44" w:rsidRDefault="001D4ADE" w:rsidP="00011619">
            <w:pPr>
              <w:numPr>
                <w:ilvl w:val="0"/>
                <w:numId w:val="90"/>
              </w:numPr>
              <w:spacing w:after="0" w:line="276" w:lineRule="auto"/>
              <w:rPr>
                <w:rFonts w:eastAsia="Times New Roman"/>
                <w:kern w:val="0"/>
                <w:szCs w:val="24"/>
              </w:rPr>
            </w:pPr>
            <w:r w:rsidRPr="00613F44">
              <w:rPr>
                <w:rFonts w:eastAsia="Times New Roman"/>
                <w:kern w:val="0"/>
                <w:szCs w:val="24"/>
              </w:rPr>
              <w:t>Towel</w:t>
            </w:r>
          </w:p>
        </w:tc>
      </w:tr>
    </w:tbl>
    <w:p w14:paraId="0AB9F2C1" w14:textId="77777777" w:rsidR="001D4ADE" w:rsidRPr="00613F44" w:rsidRDefault="001D4ADE" w:rsidP="001D4ADE">
      <w:pPr>
        <w:spacing w:after="160" w:line="276" w:lineRule="auto"/>
        <w:rPr>
          <w:rFonts w:eastAsia="Times New Roman"/>
          <w:b/>
          <w:color w:val="auto"/>
          <w:kern w:val="0"/>
          <w:szCs w:val="24"/>
        </w:rPr>
      </w:pPr>
    </w:p>
    <w:p w14:paraId="1AA280E6"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b/>
          <w:color w:val="auto"/>
          <w:kern w:val="0"/>
          <w:szCs w:val="24"/>
        </w:rPr>
        <w:t xml:space="preserve">REQUIRED KNOWLEDGE AND SKILLS </w:t>
      </w:r>
    </w:p>
    <w:p w14:paraId="6737C687"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This section describes the skills and knowledge required for this unit of competency.</w:t>
      </w:r>
    </w:p>
    <w:p w14:paraId="61C8141D" w14:textId="77777777" w:rsidR="001D4ADE" w:rsidRPr="00613F44" w:rsidRDefault="001D4ADE" w:rsidP="001D4ADE">
      <w:pPr>
        <w:spacing w:after="160" w:line="276" w:lineRule="auto"/>
        <w:rPr>
          <w:rFonts w:eastAsia="Times New Roman"/>
          <w:b/>
          <w:color w:val="auto"/>
          <w:kern w:val="0"/>
          <w:szCs w:val="24"/>
        </w:rPr>
      </w:pPr>
      <w:r w:rsidRPr="00613F44">
        <w:rPr>
          <w:rFonts w:eastAsia="Times New Roman"/>
          <w:b/>
          <w:color w:val="auto"/>
          <w:kern w:val="0"/>
          <w:szCs w:val="24"/>
        </w:rPr>
        <w:t>Required Knowledge</w:t>
      </w:r>
    </w:p>
    <w:p w14:paraId="53B88C07"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knowledge of:</w:t>
      </w:r>
    </w:p>
    <w:p w14:paraId="69E0CD2B"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rPr>
        <w:t xml:space="preserve">Hygiene and sanitation in </w:t>
      </w:r>
      <w:r w:rsidRPr="00613F44">
        <w:rPr>
          <w:rFonts w:eastAsia="Times New Roman"/>
          <w:kern w:val="0"/>
          <w:szCs w:val="24"/>
          <w:lang w:val="en-GB"/>
        </w:rPr>
        <w:t>dread locking</w:t>
      </w:r>
      <w:r w:rsidRPr="00613F44">
        <w:rPr>
          <w:rFonts w:eastAsia="Times New Roman"/>
          <w:kern w:val="0"/>
          <w:szCs w:val="24"/>
        </w:rPr>
        <w:t>.</w:t>
      </w:r>
    </w:p>
    <w:p w14:paraId="702BE8A6"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rPr>
        <w:t xml:space="preserve">Consultation and client care in </w:t>
      </w:r>
      <w:r w:rsidRPr="00613F44">
        <w:rPr>
          <w:rFonts w:eastAsia="Times New Roman"/>
          <w:kern w:val="0"/>
          <w:szCs w:val="24"/>
          <w:lang w:val="en-GB"/>
        </w:rPr>
        <w:t xml:space="preserve">dread locking </w:t>
      </w:r>
    </w:p>
    <w:p w14:paraId="5F891613"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rPr>
        <w:t xml:space="preserve">Hair, skin and scalp analysis in </w:t>
      </w:r>
      <w:r w:rsidRPr="00613F44">
        <w:rPr>
          <w:rFonts w:eastAsia="Times New Roman"/>
          <w:kern w:val="0"/>
          <w:szCs w:val="24"/>
          <w:lang w:val="en-GB"/>
        </w:rPr>
        <w:t xml:space="preserve">dread locking </w:t>
      </w:r>
    </w:p>
    <w:p w14:paraId="2920B4CA"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rPr>
        <w:t xml:space="preserve">Shampooing and conditioning </w:t>
      </w:r>
    </w:p>
    <w:p w14:paraId="66C473B6"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lang w:val="en-GB"/>
        </w:rPr>
        <w:t xml:space="preserve">Dread locking </w:t>
      </w:r>
      <w:r w:rsidRPr="00613F44">
        <w:rPr>
          <w:rFonts w:eastAsia="Times New Roman"/>
          <w:kern w:val="0"/>
          <w:szCs w:val="24"/>
        </w:rPr>
        <w:t>care products and supplies</w:t>
      </w:r>
    </w:p>
    <w:p w14:paraId="1997EE27" w14:textId="77777777" w:rsidR="001D4ADE" w:rsidRPr="00613F44" w:rsidRDefault="001D4ADE" w:rsidP="001D4ADE">
      <w:pPr>
        <w:numPr>
          <w:ilvl w:val="0"/>
          <w:numId w:val="8"/>
        </w:numPr>
        <w:spacing w:after="0" w:line="276" w:lineRule="auto"/>
        <w:ind w:left="1110"/>
        <w:jc w:val="both"/>
        <w:rPr>
          <w:rFonts w:eastAsia="Times New Roman"/>
          <w:kern w:val="0"/>
          <w:szCs w:val="24"/>
        </w:rPr>
      </w:pPr>
      <w:r w:rsidRPr="00613F44">
        <w:rPr>
          <w:rFonts w:eastAsia="Times New Roman"/>
          <w:kern w:val="0"/>
          <w:szCs w:val="24"/>
        </w:rPr>
        <w:t xml:space="preserve">Waste disposal in </w:t>
      </w:r>
      <w:r w:rsidRPr="00613F44">
        <w:rPr>
          <w:rFonts w:eastAsia="Times New Roman"/>
          <w:kern w:val="0"/>
          <w:szCs w:val="24"/>
          <w:lang w:val="en-GB"/>
        </w:rPr>
        <w:t xml:space="preserve">dread locking </w:t>
      </w:r>
    </w:p>
    <w:p w14:paraId="74980A42" w14:textId="77777777" w:rsidR="001D4ADE" w:rsidRPr="00613F44" w:rsidRDefault="001D4ADE" w:rsidP="001D4ADE">
      <w:pPr>
        <w:spacing w:after="0" w:line="276" w:lineRule="auto"/>
        <w:ind w:left="580"/>
        <w:jc w:val="both"/>
        <w:rPr>
          <w:rFonts w:eastAsia="Times New Roman"/>
          <w:kern w:val="0"/>
          <w:szCs w:val="24"/>
        </w:rPr>
      </w:pPr>
    </w:p>
    <w:p w14:paraId="07CE79BF"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Required Skills</w:t>
      </w:r>
    </w:p>
    <w:p w14:paraId="172139EE" w14:textId="77777777" w:rsidR="001D4ADE" w:rsidRPr="00613F44" w:rsidRDefault="001D4ADE" w:rsidP="001D4ADE">
      <w:pPr>
        <w:spacing w:after="160" w:line="276" w:lineRule="auto"/>
        <w:rPr>
          <w:rFonts w:eastAsia="Times New Roman"/>
          <w:color w:val="auto"/>
          <w:kern w:val="0"/>
          <w:szCs w:val="24"/>
        </w:rPr>
      </w:pPr>
      <w:r w:rsidRPr="00613F44">
        <w:rPr>
          <w:rFonts w:eastAsia="Times New Roman"/>
          <w:color w:val="auto"/>
          <w:kern w:val="0"/>
          <w:szCs w:val="24"/>
        </w:rPr>
        <w:t>The individual needs to demonstrate the following skills:</w:t>
      </w:r>
    </w:p>
    <w:p w14:paraId="70B81302" w14:textId="77777777" w:rsidR="001D4ADE" w:rsidRPr="00613F44" w:rsidRDefault="001D4ADE" w:rsidP="001D4ADE">
      <w:pPr>
        <w:numPr>
          <w:ilvl w:val="0"/>
          <w:numId w:val="5"/>
        </w:numPr>
        <w:spacing w:after="0" w:line="276" w:lineRule="auto"/>
        <w:ind w:left="1020"/>
        <w:rPr>
          <w:rFonts w:eastAsia="Times New Roman"/>
          <w:color w:val="auto"/>
          <w:kern w:val="0"/>
          <w:szCs w:val="24"/>
        </w:rPr>
      </w:pPr>
      <w:r w:rsidRPr="00613F44">
        <w:rPr>
          <w:rFonts w:eastAsia="Times New Roman"/>
          <w:color w:val="auto"/>
          <w:kern w:val="0"/>
          <w:szCs w:val="24"/>
        </w:rPr>
        <w:t xml:space="preserve">Communication </w:t>
      </w:r>
    </w:p>
    <w:p w14:paraId="60BE32BA" w14:textId="77777777" w:rsidR="001D4ADE" w:rsidRPr="00613F44" w:rsidRDefault="001D4ADE" w:rsidP="001D4ADE">
      <w:pPr>
        <w:numPr>
          <w:ilvl w:val="0"/>
          <w:numId w:val="5"/>
        </w:numPr>
        <w:spacing w:after="0" w:line="276" w:lineRule="auto"/>
        <w:ind w:left="1020"/>
        <w:rPr>
          <w:rFonts w:eastAsia="Times New Roman"/>
          <w:color w:val="auto"/>
          <w:kern w:val="0"/>
          <w:szCs w:val="24"/>
        </w:rPr>
      </w:pPr>
      <w:r w:rsidRPr="00613F44">
        <w:rPr>
          <w:rFonts w:eastAsia="Times New Roman"/>
          <w:color w:val="auto"/>
          <w:kern w:val="0"/>
          <w:szCs w:val="24"/>
        </w:rPr>
        <w:t xml:space="preserve">Interpersonal </w:t>
      </w:r>
    </w:p>
    <w:p w14:paraId="7BAD0546" w14:textId="77777777" w:rsidR="001D4ADE" w:rsidRPr="00613F44" w:rsidRDefault="001D4ADE" w:rsidP="00011619">
      <w:pPr>
        <w:numPr>
          <w:ilvl w:val="0"/>
          <w:numId w:val="195"/>
        </w:numPr>
        <w:spacing w:after="0" w:line="276" w:lineRule="auto"/>
        <w:rPr>
          <w:rFonts w:eastAsia="Times New Roman"/>
          <w:kern w:val="0"/>
          <w:szCs w:val="24"/>
        </w:rPr>
      </w:pPr>
      <w:r w:rsidRPr="00613F44">
        <w:rPr>
          <w:rFonts w:eastAsia="Times New Roman"/>
          <w:kern w:val="0"/>
          <w:szCs w:val="24"/>
          <w:lang w:val="en-GB"/>
        </w:rPr>
        <w:t xml:space="preserve">Shampooing </w:t>
      </w:r>
    </w:p>
    <w:p w14:paraId="37B04A5D" w14:textId="77777777" w:rsidR="001D4ADE" w:rsidRPr="00613F44" w:rsidRDefault="001D4ADE" w:rsidP="00011619">
      <w:pPr>
        <w:numPr>
          <w:ilvl w:val="0"/>
          <w:numId w:val="195"/>
        </w:numPr>
        <w:spacing w:after="0" w:line="276" w:lineRule="auto"/>
        <w:rPr>
          <w:rFonts w:eastAsia="Times New Roman"/>
          <w:kern w:val="0"/>
          <w:szCs w:val="24"/>
        </w:rPr>
      </w:pPr>
      <w:r w:rsidRPr="00613F44">
        <w:rPr>
          <w:rFonts w:eastAsia="Times New Roman"/>
          <w:kern w:val="0"/>
          <w:szCs w:val="24"/>
          <w:lang w:val="en-GB"/>
        </w:rPr>
        <w:t xml:space="preserve">Dread-locking  </w:t>
      </w:r>
    </w:p>
    <w:p w14:paraId="0121960D" w14:textId="77777777" w:rsidR="001D4ADE" w:rsidRPr="00613F44" w:rsidRDefault="001D4ADE" w:rsidP="00011619">
      <w:pPr>
        <w:numPr>
          <w:ilvl w:val="0"/>
          <w:numId w:val="195"/>
        </w:numPr>
        <w:spacing w:after="0" w:line="276" w:lineRule="auto"/>
        <w:rPr>
          <w:rFonts w:eastAsia="Times New Roman"/>
          <w:kern w:val="0"/>
          <w:szCs w:val="24"/>
        </w:rPr>
      </w:pPr>
      <w:r w:rsidRPr="00613F44">
        <w:rPr>
          <w:rFonts w:eastAsia="Times New Roman"/>
          <w:kern w:val="0"/>
          <w:szCs w:val="24"/>
        </w:rPr>
        <w:t>Styling</w:t>
      </w:r>
    </w:p>
    <w:p w14:paraId="0086100C" w14:textId="77777777" w:rsidR="001D4ADE" w:rsidRPr="00613F44" w:rsidRDefault="001D4ADE" w:rsidP="001D4ADE">
      <w:pPr>
        <w:spacing w:after="0" w:line="276" w:lineRule="auto"/>
        <w:ind w:left="580"/>
        <w:jc w:val="both"/>
        <w:rPr>
          <w:rFonts w:eastAsia="Times New Roman"/>
          <w:kern w:val="0"/>
          <w:szCs w:val="24"/>
        </w:rPr>
      </w:pPr>
    </w:p>
    <w:p w14:paraId="32224CFD" w14:textId="77777777" w:rsidR="001D4ADE" w:rsidRPr="00613F44" w:rsidRDefault="001D4ADE" w:rsidP="001D4ADE">
      <w:pPr>
        <w:spacing w:after="0" w:line="276" w:lineRule="auto"/>
        <w:rPr>
          <w:rFonts w:eastAsia="Times New Roman"/>
          <w:b/>
          <w:kern w:val="0"/>
          <w:szCs w:val="24"/>
        </w:rPr>
      </w:pPr>
    </w:p>
    <w:p w14:paraId="68F066D3" w14:textId="77777777" w:rsidR="001D4ADE" w:rsidRPr="00613F44" w:rsidRDefault="001D4ADE" w:rsidP="001D4ADE">
      <w:pPr>
        <w:spacing w:after="0" w:line="276" w:lineRule="auto"/>
        <w:rPr>
          <w:rFonts w:eastAsia="Times New Roman"/>
          <w:b/>
          <w:kern w:val="0"/>
          <w:szCs w:val="24"/>
        </w:rPr>
      </w:pPr>
    </w:p>
    <w:p w14:paraId="69A5A732" w14:textId="77777777" w:rsidR="001D4ADE" w:rsidRPr="00613F44" w:rsidRDefault="001D4ADE" w:rsidP="001D4ADE">
      <w:pPr>
        <w:spacing w:after="0" w:line="276" w:lineRule="auto"/>
        <w:rPr>
          <w:rFonts w:eastAsia="Times New Roman"/>
          <w:b/>
          <w:kern w:val="0"/>
          <w:szCs w:val="24"/>
        </w:rPr>
      </w:pPr>
    </w:p>
    <w:p w14:paraId="130C18F6" w14:textId="77777777" w:rsidR="001D4ADE" w:rsidRPr="00613F44" w:rsidRDefault="001D4ADE" w:rsidP="001D4ADE">
      <w:pPr>
        <w:spacing w:after="0" w:line="276" w:lineRule="auto"/>
        <w:rPr>
          <w:rFonts w:eastAsia="Times New Roman"/>
          <w:b/>
          <w:kern w:val="0"/>
          <w:szCs w:val="24"/>
        </w:rPr>
      </w:pPr>
    </w:p>
    <w:p w14:paraId="52264924" w14:textId="77777777" w:rsidR="001D4ADE" w:rsidRPr="00613F44" w:rsidRDefault="001D4ADE" w:rsidP="001D4ADE">
      <w:pPr>
        <w:spacing w:after="0" w:line="276" w:lineRule="auto"/>
        <w:rPr>
          <w:rFonts w:eastAsia="Times New Roman"/>
          <w:b/>
          <w:kern w:val="0"/>
          <w:szCs w:val="24"/>
        </w:rPr>
      </w:pPr>
    </w:p>
    <w:p w14:paraId="21D0D7A0" w14:textId="77777777" w:rsidR="001D4ADE" w:rsidRPr="00613F44" w:rsidRDefault="001D4ADE" w:rsidP="001D4ADE">
      <w:pPr>
        <w:spacing w:after="0" w:line="276" w:lineRule="auto"/>
        <w:rPr>
          <w:rFonts w:eastAsia="Times New Roman"/>
          <w:b/>
          <w:kern w:val="0"/>
          <w:szCs w:val="24"/>
        </w:rPr>
      </w:pPr>
    </w:p>
    <w:p w14:paraId="63ECDE07" w14:textId="77777777" w:rsidR="001D4ADE" w:rsidRPr="00613F44" w:rsidRDefault="001D4ADE" w:rsidP="001D4ADE">
      <w:pPr>
        <w:spacing w:after="0" w:line="276" w:lineRule="auto"/>
        <w:rPr>
          <w:rFonts w:eastAsia="Times New Roman"/>
          <w:b/>
          <w:kern w:val="0"/>
          <w:szCs w:val="24"/>
        </w:rPr>
      </w:pPr>
    </w:p>
    <w:p w14:paraId="110EA8A2" w14:textId="77777777" w:rsidR="001D4ADE" w:rsidRPr="00613F44" w:rsidRDefault="001D4ADE" w:rsidP="001D4ADE">
      <w:pPr>
        <w:spacing w:after="0" w:line="276" w:lineRule="auto"/>
        <w:rPr>
          <w:rFonts w:eastAsia="Times New Roman"/>
          <w:b/>
          <w:kern w:val="0"/>
          <w:szCs w:val="24"/>
        </w:rPr>
      </w:pPr>
    </w:p>
    <w:p w14:paraId="7A680C84" w14:textId="77777777" w:rsidR="001D4ADE" w:rsidRPr="00613F44" w:rsidRDefault="001D4ADE" w:rsidP="001D4ADE">
      <w:pPr>
        <w:spacing w:after="0" w:line="276" w:lineRule="auto"/>
        <w:rPr>
          <w:rFonts w:eastAsia="Times New Roman"/>
          <w:b/>
          <w:kern w:val="0"/>
          <w:szCs w:val="24"/>
        </w:rPr>
      </w:pPr>
    </w:p>
    <w:p w14:paraId="04B5109A" w14:textId="77777777" w:rsidR="001D4ADE" w:rsidRPr="00613F44" w:rsidRDefault="001D4ADE" w:rsidP="001D4ADE">
      <w:pPr>
        <w:spacing w:after="0" w:line="276" w:lineRule="auto"/>
        <w:rPr>
          <w:rFonts w:eastAsia="Times New Roman"/>
          <w:b/>
          <w:kern w:val="0"/>
          <w:szCs w:val="24"/>
        </w:rPr>
      </w:pPr>
      <w:r w:rsidRPr="00613F44">
        <w:rPr>
          <w:rFonts w:eastAsia="Times New Roman"/>
          <w:b/>
          <w:kern w:val="0"/>
          <w:szCs w:val="24"/>
        </w:rPr>
        <w:t>EVIDENCE GUIDE</w:t>
      </w:r>
    </w:p>
    <w:p w14:paraId="314AA61C"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This provides advice on assessment and must be read in conjunction with the performance criteria, required skills and knowledge and range.</w:t>
      </w:r>
    </w:p>
    <w:p w14:paraId="17D34290" w14:textId="77777777" w:rsidR="001D4ADE" w:rsidRPr="00613F44" w:rsidRDefault="001D4ADE" w:rsidP="001D4ADE">
      <w:pPr>
        <w:spacing w:after="0" w:line="276" w:lineRule="auto"/>
        <w:rPr>
          <w:rFonts w:eastAsia="Times New Roman"/>
          <w:kern w:val="0"/>
          <w:szCs w:val="24"/>
        </w:rPr>
      </w:pPr>
    </w:p>
    <w:tbl>
      <w:tblPr>
        <w:tblStyle w:val="Style64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5"/>
        <w:gridCol w:w="6071"/>
      </w:tblGrid>
      <w:tr w:rsidR="001D4ADE" w:rsidRPr="00613F44" w14:paraId="64D8FC4C" w14:textId="77777777" w:rsidTr="001D4ADE">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AD3F3E" w14:textId="77777777" w:rsidR="001D4ADE" w:rsidRPr="00613F44" w:rsidRDefault="001D4ADE" w:rsidP="00011619">
            <w:pPr>
              <w:numPr>
                <w:ilvl w:val="0"/>
                <w:numId w:val="190"/>
              </w:numPr>
              <w:spacing w:after="0" w:line="276" w:lineRule="auto"/>
              <w:rPr>
                <w:rFonts w:eastAsia="Times New Roman"/>
                <w:color w:val="auto"/>
                <w:kern w:val="0"/>
                <w:szCs w:val="24"/>
              </w:rPr>
            </w:pPr>
            <w:r w:rsidRPr="00613F44">
              <w:rPr>
                <w:rFonts w:eastAsia="Times New Roman"/>
                <w:color w:val="auto"/>
                <w:kern w:val="0"/>
                <w:szCs w:val="24"/>
              </w:rPr>
              <w:t>Critical Aspects of Competency</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5FF873" w14:textId="77777777" w:rsidR="001D4ADE" w:rsidRPr="00613F44" w:rsidRDefault="001D4ADE" w:rsidP="001D4ADE">
            <w:pPr>
              <w:widowControl w:val="0"/>
              <w:spacing w:after="0" w:line="276" w:lineRule="auto"/>
              <w:rPr>
                <w:rFonts w:eastAsia="Times New Roman"/>
                <w:color w:val="auto"/>
                <w:kern w:val="0"/>
                <w:szCs w:val="24"/>
              </w:rPr>
            </w:pPr>
            <w:r w:rsidRPr="00613F44">
              <w:rPr>
                <w:rFonts w:eastAsia="Times New Roman"/>
                <w:color w:val="auto"/>
                <w:kern w:val="0"/>
                <w:szCs w:val="24"/>
              </w:rPr>
              <w:t>Assessment requires evidence that the candidate:</w:t>
            </w:r>
          </w:p>
          <w:p w14:paraId="37CB4632"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1.1 Carried out client consultation as per workplace procedure.</w:t>
            </w:r>
          </w:p>
          <w:p w14:paraId="0C50ADBB"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1.2 Draped client as per service requirement</w:t>
            </w:r>
          </w:p>
          <w:p w14:paraId="0E258FF1"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1.3 Analyzed hair and scalp as per work procedure.</w:t>
            </w:r>
          </w:p>
          <w:p w14:paraId="520FBC15" w14:textId="77777777" w:rsidR="001D4ADE" w:rsidRPr="00613F44" w:rsidRDefault="001D4ADE" w:rsidP="001D4ADE">
            <w:pPr>
              <w:spacing w:after="0" w:line="276" w:lineRule="auto"/>
              <w:rPr>
                <w:rFonts w:eastAsia="Times New Roman"/>
                <w:b/>
                <w:kern w:val="0"/>
                <w:szCs w:val="24"/>
              </w:rPr>
            </w:pPr>
            <w:r w:rsidRPr="00613F44">
              <w:rPr>
                <w:rFonts w:eastAsia="Times New Roman"/>
                <w:kern w:val="0"/>
                <w:szCs w:val="24"/>
              </w:rPr>
              <w:t xml:space="preserve">1.4. Set up </w:t>
            </w:r>
            <w:r w:rsidRPr="00613F44">
              <w:rPr>
                <w:rFonts w:eastAsia="Times New Roman"/>
                <w:kern w:val="0"/>
                <w:szCs w:val="24"/>
                <w:lang w:val="en-GB"/>
              </w:rPr>
              <w:t xml:space="preserve">dread locking </w:t>
            </w:r>
            <w:r w:rsidRPr="00613F44">
              <w:rPr>
                <w:rFonts w:eastAsia="Times New Roman"/>
                <w:kern w:val="0"/>
                <w:szCs w:val="24"/>
              </w:rPr>
              <w:t>workstation as per work requirement.</w:t>
            </w:r>
          </w:p>
          <w:p w14:paraId="40AF5FEC"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lastRenderedPageBreak/>
              <w:t>1.5</w:t>
            </w:r>
            <w:r w:rsidRPr="00613F44">
              <w:rPr>
                <w:rFonts w:eastAsia="Times New Roman"/>
                <w:b/>
                <w:kern w:val="0"/>
                <w:szCs w:val="24"/>
              </w:rPr>
              <w:t xml:space="preserve"> </w:t>
            </w:r>
            <w:r w:rsidRPr="00613F44">
              <w:rPr>
                <w:rFonts w:eastAsia="Times New Roman"/>
                <w:kern w:val="0"/>
                <w:szCs w:val="24"/>
              </w:rPr>
              <w:t xml:space="preserve">Performed </w:t>
            </w:r>
            <w:r w:rsidRPr="00613F44">
              <w:rPr>
                <w:rFonts w:eastAsia="Times New Roman"/>
                <w:kern w:val="0"/>
                <w:szCs w:val="24"/>
              </w:rPr>
              <w:tab/>
            </w:r>
            <w:r w:rsidRPr="00613F44">
              <w:rPr>
                <w:rFonts w:eastAsia="Times New Roman"/>
                <w:kern w:val="0"/>
                <w:szCs w:val="24"/>
                <w:lang w:val="en-GB"/>
              </w:rPr>
              <w:t xml:space="preserve">dread locking </w:t>
            </w:r>
            <w:r w:rsidRPr="00613F44">
              <w:rPr>
                <w:rFonts w:eastAsia="Times New Roman"/>
                <w:kern w:val="0"/>
                <w:szCs w:val="24"/>
              </w:rPr>
              <w:t>procedure as per client requirement.</w:t>
            </w:r>
          </w:p>
          <w:p w14:paraId="22FFC8F6" w14:textId="77777777" w:rsidR="001D4ADE" w:rsidRPr="00613F44" w:rsidRDefault="001D4ADE" w:rsidP="001D4ADE">
            <w:pPr>
              <w:spacing w:after="0" w:line="276" w:lineRule="auto"/>
              <w:rPr>
                <w:rFonts w:eastAsia="Times New Roman"/>
                <w:kern w:val="0"/>
                <w:szCs w:val="24"/>
              </w:rPr>
            </w:pPr>
            <w:r w:rsidRPr="00613F44">
              <w:rPr>
                <w:rFonts w:eastAsia="Times New Roman"/>
                <w:kern w:val="0"/>
                <w:szCs w:val="24"/>
              </w:rPr>
              <w:t xml:space="preserve">1.6 Cleaned and disinfected </w:t>
            </w:r>
            <w:r w:rsidRPr="00613F44">
              <w:rPr>
                <w:rFonts w:eastAsia="Times New Roman"/>
                <w:kern w:val="0"/>
                <w:szCs w:val="24"/>
                <w:lang w:val="en-GB"/>
              </w:rPr>
              <w:t xml:space="preserve">dread locking </w:t>
            </w:r>
            <w:r w:rsidRPr="00613F44">
              <w:rPr>
                <w:rFonts w:eastAsia="Times New Roman"/>
                <w:kern w:val="0"/>
                <w:szCs w:val="24"/>
              </w:rPr>
              <w:t xml:space="preserve">tools and equipment as per work procedure. </w:t>
            </w:r>
          </w:p>
          <w:p w14:paraId="49CD523E" w14:textId="77777777" w:rsidR="001D4ADE" w:rsidRPr="00613F44" w:rsidRDefault="001D4ADE" w:rsidP="001D4ADE">
            <w:pPr>
              <w:spacing w:after="0" w:line="276" w:lineRule="auto"/>
              <w:rPr>
                <w:rFonts w:eastAsia="Times New Roman"/>
                <w:kern w:val="0"/>
                <w:szCs w:val="24"/>
              </w:rPr>
            </w:pPr>
          </w:p>
        </w:tc>
      </w:tr>
      <w:tr w:rsidR="001D4ADE" w:rsidRPr="00613F44" w14:paraId="17A5419E" w14:textId="77777777" w:rsidTr="001D4ADE">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53DF66" w14:textId="77777777" w:rsidR="001D4ADE" w:rsidRPr="00613F44" w:rsidRDefault="001D4ADE" w:rsidP="00011619">
            <w:pPr>
              <w:numPr>
                <w:ilvl w:val="0"/>
                <w:numId w:val="190"/>
              </w:numPr>
              <w:spacing w:after="0" w:line="276" w:lineRule="auto"/>
              <w:rPr>
                <w:rFonts w:eastAsia="Times New Roman"/>
                <w:color w:val="auto"/>
                <w:kern w:val="0"/>
                <w:szCs w:val="24"/>
              </w:rPr>
            </w:pPr>
            <w:r w:rsidRPr="00613F44">
              <w:rPr>
                <w:rFonts w:eastAsia="Times New Roman"/>
                <w:color w:val="auto"/>
                <w:kern w:val="0"/>
                <w:szCs w:val="24"/>
              </w:rPr>
              <w:lastRenderedPageBreak/>
              <w:t>Resource Implications</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AE4C8E"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The following resources must be provided:</w:t>
            </w:r>
          </w:p>
          <w:p w14:paraId="00BBD136"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2.1Acess to relevant workplace where assessment can take place</w:t>
            </w:r>
          </w:p>
          <w:p w14:paraId="4055AE34"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2.2 Appropriately simulated environment where assessment can take place</w:t>
            </w:r>
          </w:p>
          <w:p w14:paraId="3208D377" w14:textId="77777777" w:rsidR="001D4ADE" w:rsidRPr="00613F44" w:rsidRDefault="001D4ADE" w:rsidP="001D4ADE">
            <w:pPr>
              <w:tabs>
                <w:tab w:val="left" w:pos="357"/>
              </w:tabs>
              <w:spacing w:after="0" w:line="276" w:lineRule="auto"/>
              <w:ind w:left="357" w:hanging="357"/>
              <w:jc w:val="both"/>
              <w:rPr>
                <w:rFonts w:eastAsia="Times New Roman"/>
                <w:color w:val="auto"/>
                <w:kern w:val="0"/>
                <w:szCs w:val="24"/>
              </w:rPr>
            </w:pPr>
            <w:r w:rsidRPr="00613F44">
              <w:rPr>
                <w:rFonts w:eastAsia="Times New Roman"/>
                <w:color w:val="auto"/>
                <w:kern w:val="0"/>
                <w:szCs w:val="24"/>
              </w:rPr>
              <w:t>2.3 Materials relevant to the proposed assessment activity or tasks</w:t>
            </w:r>
          </w:p>
        </w:tc>
      </w:tr>
      <w:tr w:rsidR="001D4ADE" w:rsidRPr="00613F44" w14:paraId="323B4096" w14:textId="77777777" w:rsidTr="001D4ADE">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D30584" w14:textId="77777777" w:rsidR="001D4ADE" w:rsidRPr="00613F44" w:rsidRDefault="001D4ADE" w:rsidP="00011619">
            <w:pPr>
              <w:numPr>
                <w:ilvl w:val="0"/>
                <w:numId w:val="190"/>
              </w:numPr>
              <w:spacing w:after="0" w:line="276" w:lineRule="auto"/>
              <w:rPr>
                <w:rFonts w:eastAsia="Times New Roman"/>
                <w:color w:val="auto"/>
                <w:kern w:val="0"/>
                <w:szCs w:val="24"/>
              </w:rPr>
            </w:pPr>
            <w:r w:rsidRPr="00613F44">
              <w:rPr>
                <w:rFonts w:eastAsia="Times New Roman"/>
                <w:color w:val="auto"/>
                <w:kern w:val="0"/>
                <w:szCs w:val="24"/>
              </w:rPr>
              <w:t>Methods of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877EDA" w14:textId="77777777" w:rsidR="001D4ADE" w:rsidRPr="00613F44" w:rsidRDefault="001D4ADE" w:rsidP="001D4ADE">
            <w:pPr>
              <w:tabs>
                <w:tab w:val="left" w:pos="360"/>
              </w:tabs>
              <w:spacing w:after="0" w:line="276" w:lineRule="auto"/>
              <w:jc w:val="both"/>
              <w:rPr>
                <w:rFonts w:eastAsia="Times New Roman"/>
                <w:color w:val="auto"/>
                <w:kern w:val="0"/>
                <w:szCs w:val="24"/>
              </w:rPr>
            </w:pPr>
            <w:r w:rsidRPr="00613F44">
              <w:rPr>
                <w:rFonts w:eastAsia="Times New Roman"/>
                <w:color w:val="auto"/>
                <w:kern w:val="0"/>
                <w:szCs w:val="24"/>
              </w:rPr>
              <w:t>Competency may be assessed through:</w:t>
            </w:r>
          </w:p>
          <w:p w14:paraId="3C1A7299" w14:textId="77777777" w:rsidR="001D4ADE" w:rsidRPr="00613F44" w:rsidRDefault="001D4ADE" w:rsidP="001D4ADE">
            <w:pPr>
              <w:spacing w:after="0" w:line="276" w:lineRule="auto"/>
              <w:ind w:left="360"/>
              <w:rPr>
                <w:rFonts w:eastAsia="Times New Roman"/>
                <w:kern w:val="0"/>
                <w:szCs w:val="24"/>
              </w:rPr>
            </w:pPr>
            <w:r w:rsidRPr="00613F44">
              <w:rPr>
                <w:rFonts w:eastAsia="Times New Roman"/>
                <w:kern w:val="0"/>
                <w:szCs w:val="24"/>
                <w:lang w:val="en-GB"/>
              </w:rPr>
              <w:t xml:space="preserve">3.1 </w:t>
            </w:r>
            <w:r w:rsidRPr="00613F44">
              <w:rPr>
                <w:rFonts w:eastAsia="Times New Roman"/>
                <w:kern w:val="0"/>
                <w:szCs w:val="24"/>
              </w:rPr>
              <w:t xml:space="preserve">Practical assessment </w:t>
            </w:r>
          </w:p>
          <w:p w14:paraId="5DAB25BB" w14:textId="77777777" w:rsidR="001D4ADE" w:rsidRPr="00613F44" w:rsidRDefault="001D4ADE" w:rsidP="001D4ADE">
            <w:pPr>
              <w:spacing w:after="0" w:line="276" w:lineRule="auto"/>
              <w:ind w:left="440"/>
              <w:rPr>
                <w:rFonts w:eastAsia="Times New Roman"/>
                <w:kern w:val="0"/>
                <w:szCs w:val="24"/>
              </w:rPr>
            </w:pPr>
            <w:r w:rsidRPr="00613F44">
              <w:rPr>
                <w:rFonts w:eastAsia="Times New Roman"/>
                <w:kern w:val="0"/>
                <w:szCs w:val="24"/>
                <w:lang w:val="en-GB"/>
              </w:rPr>
              <w:t xml:space="preserve">3.2 </w:t>
            </w:r>
            <w:r w:rsidRPr="00613F44">
              <w:rPr>
                <w:rFonts w:eastAsia="Times New Roman"/>
                <w:kern w:val="0"/>
                <w:szCs w:val="24"/>
              </w:rPr>
              <w:t xml:space="preserve">Project </w:t>
            </w:r>
          </w:p>
          <w:p w14:paraId="09D36216" w14:textId="77777777" w:rsidR="001D4ADE" w:rsidRPr="00613F44" w:rsidRDefault="001D4ADE" w:rsidP="001D4ADE">
            <w:pPr>
              <w:spacing w:after="0" w:line="276" w:lineRule="auto"/>
              <w:ind w:firstLineChars="200" w:firstLine="480"/>
              <w:rPr>
                <w:rFonts w:eastAsia="Times New Roman"/>
                <w:kern w:val="0"/>
                <w:szCs w:val="24"/>
              </w:rPr>
            </w:pPr>
            <w:r w:rsidRPr="00613F44">
              <w:rPr>
                <w:rFonts w:eastAsia="Times New Roman"/>
                <w:kern w:val="0"/>
                <w:szCs w:val="24"/>
                <w:lang w:val="en-GB"/>
              </w:rPr>
              <w:t xml:space="preserve">3.3 </w:t>
            </w:r>
            <w:r w:rsidRPr="00613F44">
              <w:rPr>
                <w:rFonts w:eastAsia="Times New Roman"/>
                <w:kern w:val="0"/>
                <w:szCs w:val="24"/>
              </w:rPr>
              <w:t>Third party report</w:t>
            </w:r>
          </w:p>
          <w:p w14:paraId="0D668FBB" w14:textId="77777777" w:rsidR="001D4ADE" w:rsidRPr="00613F44" w:rsidRDefault="001D4ADE" w:rsidP="001D4ADE">
            <w:pPr>
              <w:spacing w:after="0" w:line="276" w:lineRule="auto"/>
              <w:ind w:firstLineChars="200" w:firstLine="480"/>
              <w:rPr>
                <w:rFonts w:eastAsia="Times New Roman"/>
                <w:kern w:val="0"/>
                <w:szCs w:val="24"/>
              </w:rPr>
            </w:pPr>
            <w:r w:rsidRPr="00613F44">
              <w:rPr>
                <w:rFonts w:eastAsia="Times New Roman"/>
                <w:kern w:val="0"/>
                <w:szCs w:val="24"/>
                <w:lang w:val="en-GB"/>
              </w:rPr>
              <w:t xml:space="preserve">3.4 </w:t>
            </w:r>
            <w:r w:rsidRPr="00613F44">
              <w:rPr>
                <w:rFonts w:eastAsia="Times New Roman"/>
                <w:kern w:val="0"/>
                <w:szCs w:val="24"/>
              </w:rPr>
              <w:t xml:space="preserve">Portfolio of evidence  </w:t>
            </w:r>
          </w:p>
          <w:p w14:paraId="32A4B314" w14:textId="77777777" w:rsidR="001D4ADE" w:rsidRPr="00613F44" w:rsidRDefault="001D4ADE" w:rsidP="001D4ADE">
            <w:pPr>
              <w:spacing w:after="0" w:line="276" w:lineRule="auto"/>
              <w:ind w:left="440"/>
              <w:rPr>
                <w:rFonts w:eastAsia="Times New Roman"/>
                <w:kern w:val="0"/>
                <w:szCs w:val="24"/>
              </w:rPr>
            </w:pPr>
            <w:r w:rsidRPr="00613F44">
              <w:rPr>
                <w:rFonts w:eastAsia="Times New Roman"/>
                <w:kern w:val="0"/>
                <w:szCs w:val="24"/>
                <w:lang w:val="en-GB"/>
              </w:rPr>
              <w:t xml:space="preserve">3.5 </w:t>
            </w:r>
            <w:r w:rsidRPr="00613F44">
              <w:rPr>
                <w:rFonts w:eastAsia="Times New Roman"/>
                <w:kern w:val="0"/>
                <w:szCs w:val="24"/>
              </w:rPr>
              <w:t xml:space="preserve">Oral assessment </w:t>
            </w:r>
          </w:p>
          <w:p w14:paraId="7376DE4E" w14:textId="77777777" w:rsidR="001D4ADE" w:rsidRPr="00613F44" w:rsidRDefault="001D4ADE" w:rsidP="001D4ADE">
            <w:pPr>
              <w:spacing w:after="0" w:line="276" w:lineRule="auto"/>
              <w:ind w:left="440"/>
              <w:rPr>
                <w:rFonts w:eastAsia="Times New Roman"/>
                <w:kern w:val="0"/>
                <w:szCs w:val="24"/>
              </w:rPr>
            </w:pPr>
            <w:r w:rsidRPr="00613F44">
              <w:rPr>
                <w:rFonts w:eastAsia="Times New Roman"/>
                <w:kern w:val="0"/>
                <w:szCs w:val="24"/>
                <w:lang w:val="en-GB"/>
              </w:rPr>
              <w:t xml:space="preserve">3.6 </w:t>
            </w:r>
            <w:r w:rsidRPr="00613F44">
              <w:rPr>
                <w:rFonts w:eastAsia="Times New Roman"/>
                <w:kern w:val="0"/>
                <w:szCs w:val="24"/>
              </w:rPr>
              <w:t xml:space="preserve">Written assessment </w:t>
            </w:r>
          </w:p>
        </w:tc>
      </w:tr>
      <w:tr w:rsidR="001D4ADE" w:rsidRPr="00613F44" w14:paraId="7DDB85E9" w14:textId="77777777" w:rsidTr="001D4ADE">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2983D9" w14:textId="77777777" w:rsidR="001D4ADE" w:rsidRPr="00613F44" w:rsidRDefault="001D4ADE" w:rsidP="00011619">
            <w:pPr>
              <w:numPr>
                <w:ilvl w:val="0"/>
                <w:numId w:val="190"/>
              </w:numPr>
              <w:spacing w:after="0" w:line="276" w:lineRule="auto"/>
              <w:rPr>
                <w:rFonts w:eastAsia="Times New Roman"/>
                <w:kern w:val="0"/>
                <w:szCs w:val="24"/>
              </w:rPr>
            </w:pPr>
            <w:r w:rsidRPr="00613F44">
              <w:rPr>
                <w:rFonts w:eastAsia="Times New Roman"/>
                <w:kern w:val="0"/>
                <w:szCs w:val="24"/>
              </w:rPr>
              <w:t>Context of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B3EF01"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Assessment could be conducted:</w:t>
            </w:r>
          </w:p>
          <w:p w14:paraId="0EE4C4AB" w14:textId="77777777" w:rsidR="001D4ADE" w:rsidRPr="00613F44" w:rsidRDefault="001D4ADE" w:rsidP="00011619">
            <w:pPr>
              <w:numPr>
                <w:ilvl w:val="0"/>
                <w:numId w:val="119"/>
              </w:numPr>
              <w:spacing w:after="0" w:line="276" w:lineRule="auto"/>
              <w:ind w:left="360"/>
              <w:jc w:val="both"/>
              <w:rPr>
                <w:rFonts w:eastAsia="Times New Roman"/>
                <w:color w:val="auto"/>
                <w:kern w:val="0"/>
                <w:szCs w:val="24"/>
              </w:rPr>
            </w:pPr>
            <w:r w:rsidRPr="00613F44">
              <w:rPr>
                <w:rFonts w:eastAsia="Times New Roman"/>
                <w:color w:val="auto"/>
                <w:kern w:val="0"/>
                <w:szCs w:val="24"/>
              </w:rPr>
              <w:t xml:space="preserve">Workplace </w:t>
            </w:r>
          </w:p>
          <w:p w14:paraId="79599CA6" w14:textId="77777777" w:rsidR="001D4ADE" w:rsidRPr="00613F44" w:rsidRDefault="001D4ADE" w:rsidP="00011619">
            <w:pPr>
              <w:numPr>
                <w:ilvl w:val="0"/>
                <w:numId w:val="119"/>
              </w:numPr>
              <w:spacing w:after="0" w:line="276" w:lineRule="auto"/>
              <w:ind w:left="360"/>
              <w:jc w:val="both"/>
              <w:rPr>
                <w:rFonts w:eastAsia="Times New Roman"/>
                <w:color w:val="auto"/>
                <w:kern w:val="0"/>
                <w:szCs w:val="24"/>
              </w:rPr>
            </w:pPr>
            <w:r w:rsidRPr="00613F44">
              <w:rPr>
                <w:rFonts w:eastAsia="Calibri"/>
                <w:color w:val="auto"/>
                <w:kern w:val="0"/>
                <w:szCs w:val="24"/>
              </w:rPr>
              <w:t xml:space="preserve">Simulated workplace </w:t>
            </w:r>
            <w:r w:rsidRPr="00613F44">
              <w:rPr>
                <w:rFonts w:eastAsia="Times New Roman"/>
                <w:color w:val="auto"/>
                <w:kern w:val="0"/>
                <w:szCs w:val="24"/>
              </w:rPr>
              <w:t xml:space="preserve">  </w:t>
            </w:r>
          </w:p>
        </w:tc>
      </w:tr>
      <w:tr w:rsidR="001D4ADE" w:rsidRPr="00613F44" w14:paraId="04704210" w14:textId="77777777" w:rsidTr="001D4ADE">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D345A" w14:textId="77777777" w:rsidR="001D4ADE" w:rsidRPr="00613F44" w:rsidRDefault="001D4ADE" w:rsidP="00011619">
            <w:pPr>
              <w:numPr>
                <w:ilvl w:val="0"/>
                <w:numId w:val="190"/>
              </w:numPr>
              <w:spacing w:after="0" w:line="276" w:lineRule="auto"/>
              <w:rPr>
                <w:rFonts w:eastAsia="Times New Roman"/>
                <w:kern w:val="0"/>
                <w:szCs w:val="24"/>
              </w:rPr>
            </w:pPr>
            <w:r w:rsidRPr="00613F44">
              <w:rPr>
                <w:rFonts w:eastAsia="Times New Roman"/>
                <w:kern w:val="0"/>
                <w:szCs w:val="24"/>
              </w:rPr>
              <w:t>Guidance information for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BE5283" w14:textId="77777777" w:rsidR="001D4ADE" w:rsidRPr="00613F44" w:rsidRDefault="001D4ADE" w:rsidP="001D4ADE">
            <w:pPr>
              <w:spacing w:after="0" w:line="276" w:lineRule="auto"/>
              <w:jc w:val="both"/>
              <w:rPr>
                <w:rFonts w:eastAsia="Times New Roman"/>
                <w:color w:val="auto"/>
                <w:kern w:val="0"/>
                <w:szCs w:val="24"/>
              </w:rPr>
            </w:pPr>
            <w:r w:rsidRPr="00613F44">
              <w:rPr>
                <w:rFonts w:eastAsia="Times New Roman"/>
                <w:color w:val="auto"/>
                <w:kern w:val="0"/>
                <w:szCs w:val="24"/>
              </w:rPr>
              <w:t>Holistic assessment with other units relevant to the industry sector, workplace and job role is recommended.</w:t>
            </w:r>
          </w:p>
        </w:tc>
      </w:tr>
    </w:tbl>
    <w:p w14:paraId="61A30473" w14:textId="77777777" w:rsidR="001D4ADE" w:rsidRPr="00613F44" w:rsidRDefault="001D4ADE" w:rsidP="001D4ADE">
      <w:pPr>
        <w:spacing w:after="160" w:line="276" w:lineRule="auto"/>
        <w:rPr>
          <w:rFonts w:eastAsia="Times New Roman"/>
          <w:kern w:val="0"/>
          <w:szCs w:val="24"/>
        </w:rPr>
      </w:pPr>
    </w:p>
    <w:p w14:paraId="51134133" w14:textId="77777777" w:rsidR="001D4ADE" w:rsidRPr="00613F44" w:rsidRDefault="001D4ADE" w:rsidP="001D4ADE">
      <w:pPr>
        <w:rPr>
          <w:rFonts w:eastAsia="Times New Roman"/>
          <w:szCs w:val="24"/>
          <w:lang w:val="en-GB" w:eastAsia="en-GB"/>
        </w:rPr>
      </w:pPr>
    </w:p>
    <w:p w14:paraId="4D3916E4" w14:textId="77777777" w:rsidR="001B6D4A" w:rsidRPr="00613F44" w:rsidRDefault="001B6D4A" w:rsidP="001D4ADE">
      <w:pPr>
        <w:rPr>
          <w:rFonts w:eastAsia="Times New Roman"/>
          <w:szCs w:val="24"/>
          <w:lang w:val="en-GB" w:eastAsia="en-GB"/>
        </w:rPr>
      </w:pPr>
    </w:p>
    <w:p w14:paraId="223000CC" w14:textId="77777777" w:rsidR="001B6D4A" w:rsidRPr="00613F44" w:rsidRDefault="001B6D4A" w:rsidP="001D4ADE">
      <w:pPr>
        <w:rPr>
          <w:rFonts w:eastAsia="Times New Roman"/>
          <w:szCs w:val="24"/>
          <w:lang w:val="en-GB" w:eastAsia="en-GB"/>
        </w:rPr>
      </w:pPr>
    </w:p>
    <w:p w14:paraId="269B4F07" w14:textId="77777777" w:rsidR="001B6D4A" w:rsidRPr="00613F44" w:rsidRDefault="001B6D4A" w:rsidP="001D4ADE">
      <w:pPr>
        <w:rPr>
          <w:rFonts w:eastAsia="Times New Roman"/>
          <w:szCs w:val="24"/>
          <w:lang w:val="en-GB" w:eastAsia="en-GB"/>
        </w:rPr>
      </w:pPr>
    </w:p>
    <w:p w14:paraId="2F338CDF" w14:textId="77777777" w:rsidR="001B6D4A" w:rsidRPr="00613F44" w:rsidRDefault="001B6D4A" w:rsidP="001D4ADE">
      <w:pPr>
        <w:rPr>
          <w:rFonts w:eastAsia="Times New Roman"/>
          <w:szCs w:val="24"/>
          <w:lang w:val="en-GB" w:eastAsia="en-GB"/>
        </w:rPr>
      </w:pPr>
    </w:p>
    <w:p w14:paraId="67B00BDE" w14:textId="77777777" w:rsidR="001B6D4A" w:rsidRPr="00613F44" w:rsidRDefault="001B6D4A" w:rsidP="001D4ADE">
      <w:pPr>
        <w:rPr>
          <w:rFonts w:eastAsia="Times New Roman"/>
          <w:szCs w:val="24"/>
          <w:lang w:val="en-GB" w:eastAsia="en-GB"/>
        </w:rPr>
      </w:pPr>
    </w:p>
    <w:p w14:paraId="67C44114" w14:textId="77777777" w:rsidR="001B6D4A" w:rsidRPr="00613F44" w:rsidRDefault="001B6D4A" w:rsidP="001D4ADE">
      <w:pPr>
        <w:rPr>
          <w:rFonts w:eastAsia="Times New Roman"/>
          <w:szCs w:val="24"/>
          <w:lang w:val="en-GB" w:eastAsia="en-GB"/>
        </w:rPr>
      </w:pPr>
    </w:p>
    <w:p w14:paraId="6F0178A6" w14:textId="77777777" w:rsidR="001B6D4A" w:rsidRPr="00613F44" w:rsidRDefault="001B6D4A" w:rsidP="001D4ADE">
      <w:pPr>
        <w:rPr>
          <w:rFonts w:eastAsia="Times New Roman"/>
          <w:szCs w:val="24"/>
          <w:lang w:val="en-GB" w:eastAsia="en-GB"/>
        </w:rPr>
      </w:pPr>
    </w:p>
    <w:p w14:paraId="267E7716" w14:textId="77777777" w:rsidR="001B6D4A" w:rsidRPr="00613F44" w:rsidRDefault="001B6D4A" w:rsidP="001D4ADE">
      <w:pPr>
        <w:rPr>
          <w:rFonts w:eastAsia="Times New Roman"/>
          <w:szCs w:val="24"/>
          <w:lang w:val="en-GB" w:eastAsia="en-GB"/>
        </w:rPr>
      </w:pPr>
    </w:p>
    <w:p w14:paraId="736102D1" w14:textId="77777777" w:rsidR="001B6D4A" w:rsidRPr="00613F44" w:rsidRDefault="001B6D4A" w:rsidP="001D4ADE">
      <w:pPr>
        <w:rPr>
          <w:rFonts w:eastAsia="Times New Roman"/>
          <w:szCs w:val="24"/>
          <w:lang w:val="en-GB" w:eastAsia="en-GB"/>
        </w:rPr>
      </w:pPr>
    </w:p>
    <w:p w14:paraId="6AB928DA" w14:textId="77777777" w:rsidR="001D4ADE" w:rsidRPr="00613F44" w:rsidRDefault="001D4ADE" w:rsidP="001D4ADE">
      <w:pPr>
        <w:rPr>
          <w:rFonts w:eastAsia="Times New Roman"/>
          <w:szCs w:val="24"/>
          <w:lang w:val="en-GB" w:eastAsia="en-GB"/>
        </w:rPr>
      </w:pPr>
    </w:p>
    <w:p w14:paraId="5C611F8A" w14:textId="77777777" w:rsidR="001D4ADE" w:rsidRPr="00613F44" w:rsidRDefault="001D4ADE" w:rsidP="00B03A19">
      <w:pPr>
        <w:keepNext/>
        <w:keepLines/>
        <w:spacing w:after="0" w:line="360" w:lineRule="auto"/>
        <w:jc w:val="center"/>
        <w:outlineLvl w:val="1"/>
        <w:rPr>
          <w:b/>
          <w:color w:val="auto"/>
          <w:kern w:val="0"/>
          <w:szCs w:val="24"/>
          <w:lang w:val="en-GB" w:eastAsia="en-GB"/>
        </w:rPr>
      </w:pPr>
      <w:bookmarkStart w:id="49" w:name="_Toc26160"/>
      <w:bookmarkStart w:id="50" w:name="_Toc195612515"/>
      <w:bookmarkStart w:id="51" w:name="_Toc197094701"/>
      <w:r w:rsidRPr="00613F44">
        <w:rPr>
          <w:b/>
          <w:color w:val="auto"/>
          <w:kern w:val="0"/>
          <w:szCs w:val="24"/>
          <w:lang w:val="en-GB" w:eastAsia="en-GB"/>
        </w:rPr>
        <w:lastRenderedPageBreak/>
        <w:t>PROVIDE HAIR REMOVAL SERVICE</w:t>
      </w:r>
      <w:bookmarkEnd w:id="49"/>
      <w:bookmarkEnd w:id="50"/>
      <w:bookmarkEnd w:id="51"/>
    </w:p>
    <w:p w14:paraId="1503E400" w14:textId="7D1FB20C" w:rsidR="001D4ADE" w:rsidRPr="00613F44" w:rsidRDefault="001D4ADE" w:rsidP="001D4ADE">
      <w:pPr>
        <w:spacing w:before="100" w:beforeAutospacing="1" w:after="100" w:afterAutospacing="1" w:line="360" w:lineRule="auto"/>
        <w:rPr>
          <w:color w:val="auto"/>
          <w:kern w:val="0"/>
          <w:szCs w:val="24"/>
        </w:rPr>
      </w:pPr>
      <w:r w:rsidRPr="00613F44">
        <w:rPr>
          <w:b/>
          <w:color w:val="auto"/>
          <w:kern w:val="0"/>
          <w:szCs w:val="24"/>
        </w:rPr>
        <w:t xml:space="preserve">UNIT CODE: </w:t>
      </w:r>
      <w:r w:rsidR="00640A8B" w:rsidRPr="00613F44">
        <w:rPr>
          <w:rFonts w:eastAsia="Times New Roman"/>
          <w:kern w:val="0"/>
          <w:szCs w:val="24"/>
        </w:rPr>
        <w:t>1012 4</w:t>
      </w:r>
      <w:r w:rsidRPr="00613F44">
        <w:rPr>
          <w:rFonts w:eastAsia="Times New Roman"/>
          <w:kern w:val="0"/>
          <w:szCs w:val="24"/>
        </w:rPr>
        <w:t>51</w:t>
      </w:r>
      <w:r w:rsidRPr="00613F44">
        <w:rPr>
          <w:rFonts w:eastAsia="Times New Roman"/>
          <w:bCs/>
          <w:color w:val="auto"/>
          <w:kern w:val="0"/>
          <w:szCs w:val="24"/>
          <w:lang w:eastAsia="en-GB"/>
        </w:rPr>
        <w:t xml:space="preserve"> 09A</w:t>
      </w:r>
    </w:p>
    <w:p w14:paraId="514E98EF"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UNIT DESCRIPTION </w:t>
      </w:r>
    </w:p>
    <w:p w14:paraId="4F4DE6DC"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This unit covers the competencies required to provide hair removal service. It involves client consultation, skin analysis, waxing, use of depilatory creams and electrolysis.</w:t>
      </w:r>
    </w:p>
    <w:p w14:paraId="7A9E5E2F"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D4ADE" w:rsidRPr="00613F44" w14:paraId="6554E690" w14:textId="77777777" w:rsidTr="001D4ADE">
        <w:tc>
          <w:tcPr>
            <w:tcW w:w="1626" w:type="pct"/>
          </w:tcPr>
          <w:p w14:paraId="2890303B"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ELEMENT </w:t>
            </w:r>
          </w:p>
          <w:p w14:paraId="3E97045A"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These describe the key outcomes which make up workplace functions</w:t>
            </w:r>
          </w:p>
        </w:tc>
        <w:tc>
          <w:tcPr>
            <w:tcW w:w="3374" w:type="pct"/>
          </w:tcPr>
          <w:p w14:paraId="428EBE05"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PERFORMANCE CRITERIA</w:t>
            </w:r>
          </w:p>
          <w:p w14:paraId="791CB109"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These are assessable statements which specify the required level of performance for each of the elements</w:t>
            </w:r>
          </w:p>
          <w:p w14:paraId="5CC0A3B3" w14:textId="77777777" w:rsidR="001D4ADE" w:rsidRPr="00613F44" w:rsidRDefault="001D4ADE" w:rsidP="001D4ADE">
            <w:pPr>
              <w:spacing w:before="100" w:beforeAutospacing="1" w:after="100" w:afterAutospacing="1" w:line="360" w:lineRule="auto"/>
              <w:rPr>
                <w:b/>
                <w:i/>
                <w:color w:val="auto"/>
                <w:kern w:val="0"/>
                <w:szCs w:val="24"/>
              </w:rPr>
            </w:pPr>
            <w:r w:rsidRPr="00613F44">
              <w:rPr>
                <w:b/>
                <w:i/>
                <w:color w:val="auto"/>
                <w:kern w:val="0"/>
                <w:szCs w:val="24"/>
              </w:rPr>
              <w:t>(Bold and italicized terms are elaborated in the range)</w:t>
            </w:r>
          </w:p>
        </w:tc>
      </w:tr>
      <w:tr w:rsidR="001D4ADE" w:rsidRPr="00613F44" w14:paraId="4FF293A2" w14:textId="77777777" w:rsidTr="001D4ADE">
        <w:trPr>
          <w:trHeight w:val="2483"/>
        </w:trPr>
        <w:tc>
          <w:tcPr>
            <w:tcW w:w="1626" w:type="pct"/>
            <w:tcBorders>
              <w:top w:val="single" w:sz="6" w:space="0" w:color="000000"/>
              <w:left w:val="single" w:sz="6" w:space="0" w:color="000000"/>
              <w:bottom w:val="single" w:sz="6" w:space="0" w:color="000000"/>
              <w:right w:val="single" w:sz="6" w:space="0" w:color="000000"/>
            </w:tcBorders>
            <w:shd w:val="clear" w:color="auto" w:fill="auto"/>
          </w:tcPr>
          <w:p w14:paraId="051E08AB" w14:textId="77777777" w:rsidR="001D4ADE" w:rsidRPr="00613F44" w:rsidRDefault="001D4ADE" w:rsidP="00011619">
            <w:pPr>
              <w:numPr>
                <w:ilvl w:val="0"/>
                <w:numId w:val="196"/>
              </w:numPr>
              <w:spacing w:before="100" w:beforeAutospacing="1" w:after="100" w:afterAutospacing="1" w:line="360" w:lineRule="auto"/>
              <w:rPr>
                <w:color w:val="auto"/>
                <w:kern w:val="0"/>
                <w:szCs w:val="24"/>
              </w:rPr>
            </w:pPr>
            <w:r w:rsidRPr="00613F44">
              <w:rPr>
                <w:color w:val="auto"/>
                <w:kern w:val="0"/>
                <w:szCs w:val="24"/>
              </w:rPr>
              <w:t>Prepare for  hair removal service</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6C3F403D" w14:textId="77777777" w:rsidR="001D4ADE" w:rsidRPr="00613F44" w:rsidRDefault="001D4ADE" w:rsidP="00011619">
            <w:pPr>
              <w:numPr>
                <w:ilvl w:val="0"/>
                <w:numId w:val="197"/>
              </w:numPr>
              <w:spacing w:before="100" w:beforeAutospacing="1" w:after="100" w:afterAutospacing="1" w:line="360" w:lineRule="auto"/>
              <w:rPr>
                <w:color w:val="auto"/>
                <w:kern w:val="0"/>
                <w:szCs w:val="24"/>
              </w:rPr>
            </w:pPr>
            <w:r w:rsidRPr="00613F44">
              <w:rPr>
                <w:color w:val="auto"/>
                <w:kern w:val="0"/>
                <w:szCs w:val="24"/>
              </w:rPr>
              <w:t>Client consultation is carried out as per workplace procedure.</w:t>
            </w:r>
          </w:p>
          <w:p w14:paraId="5190663C" w14:textId="77777777" w:rsidR="001D4ADE" w:rsidRPr="00613F44" w:rsidRDefault="001D4ADE" w:rsidP="00011619">
            <w:pPr>
              <w:numPr>
                <w:ilvl w:val="0"/>
                <w:numId w:val="197"/>
              </w:numPr>
              <w:spacing w:before="100" w:beforeAutospacing="1" w:after="100" w:afterAutospacing="1" w:line="360" w:lineRule="auto"/>
              <w:rPr>
                <w:color w:val="auto"/>
                <w:kern w:val="0"/>
                <w:szCs w:val="24"/>
              </w:rPr>
            </w:pPr>
            <w:r w:rsidRPr="00613F44">
              <w:rPr>
                <w:color w:val="auto"/>
                <w:kern w:val="0"/>
                <w:szCs w:val="24"/>
              </w:rPr>
              <w:t>Personal protective gears are selected and donned as per work requirement.</w:t>
            </w:r>
          </w:p>
          <w:p w14:paraId="2BAEF23A" w14:textId="77777777" w:rsidR="001D4ADE" w:rsidRPr="00613F44" w:rsidRDefault="001D4ADE" w:rsidP="00011619">
            <w:pPr>
              <w:numPr>
                <w:ilvl w:val="0"/>
                <w:numId w:val="197"/>
              </w:numPr>
              <w:spacing w:before="100" w:beforeAutospacing="1" w:after="100" w:afterAutospacing="1" w:line="360" w:lineRule="auto"/>
              <w:rPr>
                <w:color w:val="auto"/>
                <w:kern w:val="0"/>
                <w:szCs w:val="24"/>
                <w:lang w:eastAsia="zh-CN" w:bidi="hi-IN"/>
              </w:rPr>
            </w:pPr>
            <w:r w:rsidRPr="00613F44">
              <w:rPr>
                <w:color w:val="auto"/>
                <w:kern w:val="0"/>
                <w:szCs w:val="24"/>
                <w:lang w:eastAsia="zh-CN" w:bidi="hi-IN"/>
              </w:rPr>
              <w:t>Client is draped for hair removal as per service requirement.</w:t>
            </w:r>
          </w:p>
          <w:p w14:paraId="718F5A28" w14:textId="77777777" w:rsidR="001D4ADE" w:rsidRPr="00613F44" w:rsidRDefault="001D4ADE" w:rsidP="00011619">
            <w:pPr>
              <w:numPr>
                <w:ilvl w:val="0"/>
                <w:numId w:val="197"/>
              </w:numPr>
              <w:spacing w:before="100" w:beforeAutospacing="1" w:after="100" w:afterAutospacing="1" w:line="360" w:lineRule="auto"/>
              <w:rPr>
                <w:color w:val="auto"/>
                <w:kern w:val="0"/>
                <w:szCs w:val="24"/>
              </w:rPr>
            </w:pPr>
            <w:r w:rsidRPr="00613F44">
              <w:rPr>
                <w:color w:val="auto"/>
                <w:kern w:val="0"/>
                <w:szCs w:val="24"/>
              </w:rPr>
              <w:t>Client’s skin is analyzed for hair removal as per work procedures</w:t>
            </w:r>
            <w:r w:rsidRPr="00613F44">
              <w:rPr>
                <w:b/>
                <w:color w:val="auto"/>
                <w:kern w:val="0"/>
                <w:szCs w:val="24"/>
              </w:rPr>
              <w:t>.</w:t>
            </w:r>
          </w:p>
          <w:p w14:paraId="2382AE7D" w14:textId="77777777" w:rsidR="001D4ADE" w:rsidRPr="00613F44" w:rsidRDefault="001D4ADE" w:rsidP="00011619">
            <w:pPr>
              <w:numPr>
                <w:ilvl w:val="0"/>
                <w:numId w:val="197"/>
              </w:numPr>
              <w:spacing w:before="100" w:beforeAutospacing="1" w:after="100" w:afterAutospacing="1" w:line="360" w:lineRule="auto"/>
              <w:rPr>
                <w:color w:val="auto"/>
                <w:kern w:val="0"/>
                <w:szCs w:val="24"/>
              </w:rPr>
            </w:pPr>
            <w:r w:rsidRPr="00613F44">
              <w:rPr>
                <w:b/>
                <w:i/>
                <w:color w:val="auto"/>
                <w:kern w:val="0"/>
                <w:szCs w:val="24"/>
              </w:rPr>
              <w:t>Hair removal</w:t>
            </w:r>
            <w:r w:rsidRPr="00613F44">
              <w:rPr>
                <w:color w:val="auto"/>
                <w:kern w:val="0"/>
                <w:szCs w:val="24"/>
              </w:rPr>
              <w:t xml:space="preserve"> </w:t>
            </w:r>
            <w:r w:rsidRPr="00613F44">
              <w:rPr>
                <w:b/>
                <w:i/>
                <w:color w:val="auto"/>
                <w:kern w:val="0"/>
                <w:szCs w:val="24"/>
              </w:rPr>
              <w:t xml:space="preserve">tools and equipment </w:t>
            </w:r>
            <w:r w:rsidRPr="00613F44">
              <w:rPr>
                <w:color w:val="auto"/>
                <w:kern w:val="0"/>
                <w:szCs w:val="24"/>
              </w:rPr>
              <w:t>are assembled and prepared based on work requirement.</w:t>
            </w:r>
          </w:p>
          <w:p w14:paraId="676CB1EC" w14:textId="77777777" w:rsidR="001D4ADE" w:rsidRPr="00613F44" w:rsidRDefault="001D4ADE" w:rsidP="00011619">
            <w:pPr>
              <w:numPr>
                <w:ilvl w:val="0"/>
                <w:numId w:val="197"/>
              </w:numPr>
              <w:spacing w:before="100" w:beforeAutospacing="1" w:after="100" w:afterAutospacing="1" w:line="360" w:lineRule="auto"/>
              <w:rPr>
                <w:color w:val="auto"/>
                <w:kern w:val="0"/>
                <w:szCs w:val="24"/>
              </w:rPr>
            </w:pPr>
            <w:r w:rsidRPr="00613F44">
              <w:rPr>
                <w:b/>
                <w:i/>
                <w:color w:val="auto"/>
                <w:kern w:val="0"/>
                <w:szCs w:val="24"/>
              </w:rPr>
              <w:t xml:space="preserve">Hair removal </w:t>
            </w:r>
            <w:r w:rsidRPr="00613F44">
              <w:rPr>
                <w:color w:val="auto"/>
                <w:kern w:val="0"/>
                <w:szCs w:val="24"/>
              </w:rPr>
              <w:t xml:space="preserve"> </w:t>
            </w:r>
            <w:r w:rsidRPr="00613F44">
              <w:rPr>
                <w:b/>
                <w:i/>
                <w:color w:val="auto"/>
                <w:kern w:val="0"/>
                <w:szCs w:val="24"/>
              </w:rPr>
              <w:t xml:space="preserve">products and supplies </w:t>
            </w:r>
            <w:r w:rsidRPr="00613F44">
              <w:rPr>
                <w:color w:val="auto"/>
                <w:kern w:val="0"/>
                <w:szCs w:val="24"/>
              </w:rPr>
              <w:t>are prepared as per manufactures instruction</w:t>
            </w:r>
          </w:p>
        </w:tc>
      </w:tr>
      <w:tr w:rsidR="001D4ADE" w:rsidRPr="00613F44" w14:paraId="2DE349A6" w14:textId="77777777" w:rsidTr="001D4ADE">
        <w:trPr>
          <w:trHeight w:val="278"/>
        </w:trPr>
        <w:tc>
          <w:tcPr>
            <w:tcW w:w="1626" w:type="pct"/>
            <w:tcBorders>
              <w:left w:val="single" w:sz="6" w:space="0" w:color="000000"/>
              <w:bottom w:val="single" w:sz="6" w:space="0" w:color="000000"/>
              <w:right w:val="single" w:sz="6" w:space="0" w:color="000000"/>
            </w:tcBorders>
            <w:shd w:val="clear" w:color="auto" w:fill="auto"/>
          </w:tcPr>
          <w:p w14:paraId="28169315" w14:textId="77777777" w:rsidR="001D4ADE" w:rsidRPr="00613F44" w:rsidRDefault="001D4ADE" w:rsidP="00011619">
            <w:pPr>
              <w:numPr>
                <w:ilvl w:val="0"/>
                <w:numId w:val="196"/>
              </w:numPr>
              <w:spacing w:before="100" w:beforeAutospacing="1" w:after="100" w:afterAutospacing="1" w:line="360" w:lineRule="auto"/>
              <w:rPr>
                <w:color w:val="auto"/>
                <w:kern w:val="0"/>
                <w:szCs w:val="24"/>
              </w:rPr>
            </w:pPr>
            <w:r w:rsidRPr="00613F44">
              <w:rPr>
                <w:color w:val="auto"/>
                <w:kern w:val="0"/>
                <w:szCs w:val="24"/>
              </w:rPr>
              <w:t>Perform hair removal service</w:t>
            </w:r>
          </w:p>
          <w:p w14:paraId="05154F52" w14:textId="77777777" w:rsidR="001D4ADE" w:rsidRPr="00613F44" w:rsidRDefault="001D4ADE" w:rsidP="001D4ADE">
            <w:pPr>
              <w:spacing w:before="100" w:beforeAutospacing="1" w:after="100" w:afterAutospacing="1" w:line="360" w:lineRule="auto"/>
              <w:rPr>
                <w:color w:val="auto"/>
                <w:kern w:val="0"/>
                <w:szCs w:val="24"/>
                <w:lang w:eastAsia="zh-CN" w:bidi="hi-IN"/>
              </w:rPr>
            </w:pP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1D90A33B" w14:textId="77777777" w:rsidR="001D4ADE" w:rsidRPr="00613F44" w:rsidRDefault="001D4ADE" w:rsidP="00011619">
            <w:pPr>
              <w:numPr>
                <w:ilvl w:val="0"/>
                <w:numId w:val="198"/>
              </w:numPr>
              <w:spacing w:before="100" w:beforeAutospacing="1" w:after="100" w:afterAutospacing="1" w:line="360" w:lineRule="auto"/>
              <w:rPr>
                <w:color w:val="auto"/>
                <w:kern w:val="0"/>
                <w:szCs w:val="24"/>
              </w:rPr>
            </w:pPr>
            <w:r w:rsidRPr="00613F44">
              <w:rPr>
                <w:color w:val="auto"/>
                <w:kern w:val="0"/>
                <w:szCs w:val="24"/>
              </w:rPr>
              <w:t>Client’s skin is prepared for hair removal as per service requirements.</w:t>
            </w:r>
          </w:p>
          <w:p w14:paraId="50D2C8E1" w14:textId="77777777" w:rsidR="001D4ADE" w:rsidRPr="00613F44" w:rsidRDefault="001D4ADE" w:rsidP="00011619">
            <w:pPr>
              <w:numPr>
                <w:ilvl w:val="0"/>
                <w:numId w:val="198"/>
              </w:numPr>
              <w:spacing w:before="100" w:beforeAutospacing="1" w:after="100" w:afterAutospacing="1" w:line="360" w:lineRule="auto"/>
              <w:rPr>
                <w:color w:val="auto"/>
                <w:kern w:val="0"/>
                <w:szCs w:val="24"/>
              </w:rPr>
            </w:pPr>
            <w:r w:rsidRPr="00613F44">
              <w:rPr>
                <w:b/>
                <w:i/>
                <w:color w:val="auto"/>
                <w:kern w:val="0"/>
                <w:szCs w:val="24"/>
              </w:rPr>
              <w:t>Hair removal</w:t>
            </w:r>
            <w:r w:rsidRPr="00613F44">
              <w:rPr>
                <w:color w:val="auto"/>
                <w:kern w:val="0"/>
                <w:szCs w:val="24"/>
              </w:rPr>
              <w:t xml:space="preserve"> </w:t>
            </w:r>
            <w:r w:rsidRPr="00613F44">
              <w:rPr>
                <w:b/>
                <w:i/>
                <w:color w:val="auto"/>
                <w:kern w:val="0"/>
                <w:szCs w:val="24"/>
              </w:rPr>
              <w:t>procedure</w:t>
            </w:r>
            <w:r w:rsidRPr="00613F44">
              <w:rPr>
                <w:color w:val="auto"/>
                <w:kern w:val="0"/>
                <w:szCs w:val="24"/>
              </w:rPr>
              <w:t xml:space="preserve"> is performed as per client’s need and work procedure.</w:t>
            </w:r>
          </w:p>
          <w:p w14:paraId="41712D4A" w14:textId="77777777" w:rsidR="001D4ADE" w:rsidRPr="00613F44" w:rsidRDefault="001D4ADE" w:rsidP="00011619">
            <w:pPr>
              <w:numPr>
                <w:ilvl w:val="0"/>
                <w:numId w:val="198"/>
              </w:numPr>
              <w:spacing w:before="100" w:beforeAutospacing="1" w:after="100" w:afterAutospacing="1" w:line="360" w:lineRule="auto"/>
              <w:rPr>
                <w:color w:val="auto"/>
                <w:kern w:val="0"/>
                <w:szCs w:val="24"/>
              </w:rPr>
            </w:pPr>
            <w:r w:rsidRPr="00613F44">
              <w:rPr>
                <w:color w:val="auto"/>
                <w:kern w:val="0"/>
                <w:szCs w:val="24"/>
              </w:rPr>
              <w:lastRenderedPageBreak/>
              <w:t>Hair removal after care advice is provided based on service offered.</w:t>
            </w:r>
          </w:p>
        </w:tc>
      </w:tr>
      <w:tr w:rsidR="001D4ADE" w:rsidRPr="00613F44" w14:paraId="0F42CE5F" w14:textId="77777777" w:rsidTr="001D4ADE">
        <w:trPr>
          <w:trHeight w:val="278"/>
        </w:trPr>
        <w:tc>
          <w:tcPr>
            <w:tcW w:w="1626" w:type="pct"/>
            <w:tcBorders>
              <w:left w:val="single" w:sz="6" w:space="0" w:color="000000"/>
              <w:bottom w:val="single" w:sz="6" w:space="0" w:color="000000"/>
              <w:right w:val="single" w:sz="6" w:space="0" w:color="000000"/>
            </w:tcBorders>
            <w:shd w:val="clear" w:color="auto" w:fill="auto"/>
          </w:tcPr>
          <w:p w14:paraId="038D3003" w14:textId="77777777" w:rsidR="001D4ADE" w:rsidRPr="00613F44" w:rsidRDefault="001D4ADE" w:rsidP="00011619">
            <w:pPr>
              <w:numPr>
                <w:ilvl w:val="0"/>
                <w:numId w:val="196"/>
              </w:numPr>
              <w:spacing w:before="100" w:beforeAutospacing="1" w:after="100" w:afterAutospacing="1" w:line="360" w:lineRule="auto"/>
              <w:rPr>
                <w:color w:val="auto"/>
                <w:kern w:val="0"/>
                <w:szCs w:val="24"/>
              </w:rPr>
            </w:pPr>
            <w:r w:rsidRPr="00613F44">
              <w:rPr>
                <w:color w:val="auto"/>
                <w:kern w:val="0"/>
                <w:szCs w:val="24"/>
              </w:rPr>
              <w:lastRenderedPageBreak/>
              <w:t>Perform hair removal post service procedure</w:t>
            </w:r>
          </w:p>
        </w:tc>
        <w:tc>
          <w:tcPr>
            <w:tcW w:w="3374" w:type="pct"/>
            <w:tcBorders>
              <w:left w:val="single" w:sz="6" w:space="0" w:color="000000"/>
              <w:bottom w:val="single" w:sz="6" w:space="0" w:color="000000"/>
              <w:right w:val="single" w:sz="6" w:space="0" w:color="000000"/>
            </w:tcBorders>
            <w:shd w:val="clear" w:color="auto" w:fill="auto"/>
          </w:tcPr>
          <w:p w14:paraId="5A779A3C" w14:textId="77777777" w:rsidR="001D4ADE" w:rsidRPr="00613F44" w:rsidRDefault="001D4ADE" w:rsidP="00011619">
            <w:pPr>
              <w:numPr>
                <w:ilvl w:val="0"/>
                <w:numId w:val="199"/>
              </w:numPr>
              <w:spacing w:before="100" w:beforeAutospacing="1" w:after="100" w:afterAutospacing="1" w:line="360" w:lineRule="auto"/>
              <w:rPr>
                <w:color w:val="auto"/>
                <w:kern w:val="0"/>
                <w:szCs w:val="24"/>
              </w:rPr>
            </w:pPr>
            <w:bookmarkStart w:id="52" w:name="_heading=h.gjdgxs10"/>
            <w:bookmarkEnd w:id="52"/>
            <w:r w:rsidRPr="00613F44">
              <w:rPr>
                <w:b/>
                <w:i/>
                <w:color w:val="auto"/>
                <w:kern w:val="0"/>
                <w:szCs w:val="24"/>
              </w:rPr>
              <w:t>Hair removal tools and equipment</w:t>
            </w:r>
            <w:r w:rsidRPr="00613F44">
              <w:rPr>
                <w:color w:val="auto"/>
                <w:kern w:val="0"/>
                <w:szCs w:val="24"/>
              </w:rPr>
              <w:t xml:space="preserve"> are cleaned and disinfected as per work procedure.</w:t>
            </w:r>
          </w:p>
          <w:p w14:paraId="3964E403" w14:textId="77777777" w:rsidR="001D4ADE" w:rsidRPr="00613F44" w:rsidRDefault="001D4ADE" w:rsidP="00011619">
            <w:pPr>
              <w:numPr>
                <w:ilvl w:val="0"/>
                <w:numId w:val="199"/>
              </w:numPr>
              <w:spacing w:before="100" w:beforeAutospacing="1" w:after="100" w:afterAutospacing="1" w:line="360" w:lineRule="auto"/>
              <w:rPr>
                <w:color w:val="auto"/>
                <w:kern w:val="0"/>
                <w:szCs w:val="24"/>
              </w:rPr>
            </w:pPr>
            <w:r w:rsidRPr="00613F44">
              <w:rPr>
                <w:color w:val="auto"/>
                <w:kern w:val="0"/>
                <w:szCs w:val="24"/>
              </w:rPr>
              <w:t>Work station is cleaned and waste disposed based on work procedure.</w:t>
            </w:r>
          </w:p>
          <w:p w14:paraId="6E8C165D" w14:textId="77777777" w:rsidR="001D4ADE" w:rsidRPr="00613F44" w:rsidRDefault="001D4ADE" w:rsidP="00011619">
            <w:pPr>
              <w:numPr>
                <w:ilvl w:val="0"/>
                <w:numId w:val="199"/>
              </w:numPr>
              <w:spacing w:before="100" w:beforeAutospacing="1" w:after="100" w:afterAutospacing="1" w:line="360" w:lineRule="auto"/>
              <w:rPr>
                <w:color w:val="auto"/>
                <w:kern w:val="0"/>
                <w:szCs w:val="24"/>
              </w:rPr>
            </w:pPr>
            <w:r w:rsidRPr="00613F44">
              <w:rPr>
                <w:b/>
                <w:i/>
                <w:color w:val="auto"/>
                <w:kern w:val="0"/>
                <w:szCs w:val="24"/>
              </w:rPr>
              <w:t>Recyclable supplies</w:t>
            </w:r>
            <w:r w:rsidRPr="00613F44">
              <w:rPr>
                <w:color w:val="auto"/>
                <w:kern w:val="0"/>
                <w:szCs w:val="24"/>
              </w:rPr>
              <w:t xml:space="preserve"> are cleaned, disinfected and stored as per workplace procedure.</w:t>
            </w:r>
          </w:p>
        </w:tc>
      </w:tr>
    </w:tbl>
    <w:p w14:paraId="10F3CB3C" w14:textId="77777777" w:rsidR="001D4ADE" w:rsidRPr="00613F44" w:rsidRDefault="001D4ADE" w:rsidP="001D4ADE">
      <w:pPr>
        <w:spacing w:before="100" w:beforeAutospacing="1" w:after="100" w:afterAutospacing="1" w:line="360" w:lineRule="auto"/>
        <w:rPr>
          <w:b/>
          <w:color w:val="auto"/>
          <w:kern w:val="0"/>
          <w:szCs w:val="24"/>
        </w:rPr>
      </w:pPr>
    </w:p>
    <w:p w14:paraId="73C88387"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RANGE </w:t>
      </w:r>
    </w:p>
    <w:p w14:paraId="6E6ABDDD"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D4ADE" w:rsidRPr="00613F44" w14:paraId="1DA5A171" w14:textId="77777777" w:rsidTr="001D4ADE">
        <w:tc>
          <w:tcPr>
            <w:tcW w:w="2198" w:type="pct"/>
          </w:tcPr>
          <w:p w14:paraId="1002AFD0"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Variable </w:t>
            </w:r>
          </w:p>
        </w:tc>
        <w:tc>
          <w:tcPr>
            <w:tcW w:w="2802" w:type="pct"/>
          </w:tcPr>
          <w:p w14:paraId="521F8106"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Range </w:t>
            </w:r>
          </w:p>
        </w:tc>
      </w:tr>
      <w:tr w:rsidR="001D4ADE" w:rsidRPr="00613F44" w14:paraId="17F2E8A6" w14:textId="77777777" w:rsidTr="001D4ADE">
        <w:trPr>
          <w:trHeight w:val="1952"/>
        </w:trPr>
        <w:tc>
          <w:tcPr>
            <w:tcW w:w="2198" w:type="pct"/>
          </w:tcPr>
          <w:p w14:paraId="762F32DB" w14:textId="77777777" w:rsidR="001D4ADE" w:rsidRPr="00613F44" w:rsidRDefault="001D4ADE" w:rsidP="001D4ADE">
            <w:pPr>
              <w:spacing w:before="100" w:beforeAutospacing="1" w:after="100" w:afterAutospacing="1" w:line="360" w:lineRule="auto"/>
              <w:rPr>
                <w:color w:val="FF0000"/>
                <w:kern w:val="0"/>
                <w:szCs w:val="24"/>
              </w:rPr>
            </w:pPr>
          </w:p>
          <w:p w14:paraId="0BBEEE5A" w14:textId="77777777" w:rsidR="001D4ADE" w:rsidRPr="00613F44" w:rsidRDefault="001D4ADE" w:rsidP="00011619">
            <w:pPr>
              <w:numPr>
                <w:ilvl w:val="0"/>
                <w:numId w:val="200"/>
              </w:numPr>
              <w:spacing w:before="100" w:beforeAutospacing="1" w:after="100" w:afterAutospacing="1" w:line="360" w:lineRule="auto"/>
              <w:rPr>
                <w:color w:val="auto"/>
                <w:kern w:val="0"/>
                <w:szCs w:val="24"/>
              </w:rPr>
            </w:pPr>
            <w:r w:rsidRPr="00613F44">
              <w:rPr>
                <w:color w:val="auto"/>
                <w:kern w:val="0"/>
                <w:szCs w:val="24"/>
              </w:rPr>
              <w:t>Hair removal Tools and equipment may include but not limited to:</w:t>
            </w:r>
          </w:p>
        </w:tc>
        <w:tc>
          <w:tcPr>
            <w:tcW w:w="2802" w:type="pct"/>
          </w:tcPr>
          <w:p w14:paraId="36CAB0A9"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Wax warmer </w:t>
            </w:r>
          </w:p>
          <w:p w14:paraId="18E8258E"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 Laser machine</w:t>
            </w:r>
          </w:p>
          <w:p w14:paraId="1CF56A1E"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Electrolysis machine</w:t>
            </w:r>
          </w:p>
          <w:p w14:paraId="0DF4B6DA"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Photo epilation machine</w:t>
            </w:r>
          </w:p>
          <w:p w14:paraId="00177449"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Scissors </w:t>
            </w:r>
          </w:p>
          <w:p w14:paraId="1ED4B2A5"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Orange sticks</w:t>
            </w:r>
          </w:p>
          <w:p w14:paraId="60D6182B"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Tweezers</w:t>
            </w:r>
          </w:p>
          <w:p w14:paraId="106A01E4"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 Laser comb</w:t>
            </w:r>
          </w:p>
          <w:p w14:paraId="4DD73A41"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Spatula </w:t>
            </w:r>
          </w:p>
          <w:p w14:paraId="54E2B2D1" w14:textId="77777777" w:rsidR="001D4ADE" w:rsidRPr="00613F44" w:rsidRDefault="001D4ADE" w:rsidP="00011619">
            <w:pPr>
              <w:numPr>
                <w:ilvl w:val="0"/>
                <w:numId w:val="210"/>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Couch/ bed </w:t>
            </w:r>
          </w:p>
        </w:tc>
      </w:tr>
      <w:tr w:rsidR="001D4ADE" w:rsidRPr="00613F44" w14:paraId="727810A1" w14:textId="77777777" w:rsidTr="001D4ADE">
        <w:trPr>
          <w:trHeight w:val="70"/>
        </w:trPr>
        <w:tc>
          <w:tcPr>
            <w:tcW w:w="2198" w:type="pct"/>
          </w:tcPr>
          <w:p w14:paraId="5CD3F149" w14:textId="77777777" w:rsidR="001D4ADE" w:rsidRPr="00613F44" w:rsidRDefault="001D4ADE" w:rsidP="00011619">
            <w:pPr>
              <w:numPr>
                <w:ilvl w:val="0"/>
                <w:numId w:val="200"/>
              </w:numPr>
              <w:spacing w:before="100" w:beforeAutospacing="1" w:after="100" w:afterAutospacing="1" w:line="360" w:lineRule="auto"/>
              <w:rPr>
                <w:color w:val="auto"/>
                <w:kern w:val="0"/>
                <w:szCs w:val="24"/>
              </w:rPr>
            </w:pPr>
            <w:r w:rsidRPr="00613F44">
              <w:rPr>
                <w:color w:val="auto"/>
                <w:kern w:val="0"/>
                <w:szCs w:val="24"/>
              </w:rPr>
              <w:t>Hair removal products and supplies may include but not limited to:</w:t>
            </w:r>
          </w:p>
        </w:tc>
        <w:tc>
          <w:tcPr>
            <w:tcW w:w="2802" w:type="pct"/>
          </w:tcPr>
          <w:p w14:paraId="49DC5436"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 xml:space="preserve">Hair removal wax </w:t>
            </w:r>
          </w:p>
          <w:p w14:paraId="24977B87"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Anti-inflammatory creams </w:t>
            </w:r>
          </w:p>
          <w:p w14:paraId="626AB0B3"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Numbing creams/spray  </w:t>
            </w:r>
          </w:p>
          <w:p w14:paraId="3209A7E2"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Depilatory creams</w:t>
            </w:r>
          </w:p>
          <w:p w14:paraId="377A4F4F"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Talcum powder</w:t>
            </w:r>
          </w:p>
          <w:p w14:paraId="6A416B1B"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Soothing products</w:t>
            </w:r>
          </w:p>
          <w:p w14:paraId="6AB6C9BE"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Surgical spirit</w:t>
            </w:r>
          </w:p>
          <w:p w14:paraId="01665D30"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Antiseptic solutions</w:t>
            </w:r>
          </w:p>
          <w:p w14:paraId="4F11A1C6" w14:textId="77777777" w:rsidR="001D4ADE" w:rsidRPr="00613F44" w:rsidRDefault="001D4ADE" w:rsidP="00011619">
            <w:pPr>
              <w:numPr>
                <w:ilvl w:val="0"/>
                <w:numId w:val="211"/>
              </w:numPr>
              <w:spacing w:before="100" w:beforeAutospacing="1" w:after="100" w:afterAutospacing="1" w:line="276" w:lineRule="auto"/>
              <w:rPr>
                <w:rFonts w:eastAsia="Calibri"/>
                <w:color w:val="auto"/>
                <w:szCs w:val="24"/>
                <w:lang w:eastAsia="zh-CN" w:bidi="hi-IN"/>
              </w:rPr>
            </w:pPr>
            <w:r w:rsidRPr="00613F44">
              <w:rPr>
                <w:rFonts w:eastAsia="Calibri"/>
                <w:color w:val="auto"/>
                <w:szCs w:val="24"/>
                <w:lang w:eastAsia="zh-CN" w:bidi="hi-IN"/>
              </w:rPr>
              <w:t>Skin lotions/ moisturizers</w:t>
            </w:r>
          </w:p>
        </w:tc>
      </w:tr>
      <w:tr w:rsidR="001D4ADE" w:rsidRPr="00613F44" w14:paraId="2BF89D12" w14:textId="77777777" w:rsidTr="001D4ADE">
        <w:trPr>
          <w:trHeight w:val="70"/>
        </w:trPr>
        <w:tc>
          <w:tcPr>
            <w:tcW w:w="2198" w:type="pct"/>
          </w:tcPr>
          <w:p w14:paraId="0322E4C8" w14:textId="77777777" w:rsidR="001D4ADE" w:rsidRPr="00613F44" w:rsidRDefault="001D4ADE" w:rsidP="00011619">
            <w:pPr>
              <w:numPr>
                <w:ilvl w:val="0"/>
                <w:numId w:val="200"/>
              </w:numPr>
              <w:spacing w:before="100" w:beforeAutospacing="1" w:after="100" w:afterAutospacing="1" w:line="360" w:lineRule="auto"/>
              <w:rPr>
                <w:color w:val="auto"/>
                <w:kern w:val="0"/>
                <w:szCs w:val="24"/>
              </w:rPr>
            </w:pPr>
            <w:r w:rsidRPr="00613F44">
              <w:rPr>
                <w:color w:val="auto"/>
                <w:kern w:val="0"/>
                <w:szCs w:val="24"/>
              </w:rPr>
              <w:lastRenderedPageBreak/>
              <w:t>Hair removal procedure  may include but not limited to:</w:t>
            </w:r>
          </w:p>
        </w:tc>
        <w:tc>
          <w:tcPr>
            <w:tcW w:w="2802" w:type="pct"/>
          </w:tcPr>
          <w:p w14:paraId="6CAF7C88" w14:textId="77777777" w:rsidR="001D4ADE" w:rsidRPr="00613F44" w:rsidRDefault="001D4ADE" w:rsidP="00011619">
            <w:pPr>
              <w:numPr>
                <w:ilvl w:val="0"/>
                <w:numId w:val="212"/>
              </w:numPr>
              <w:spacing w:before="100" w:beforeAutospacing="1" w:after="100" w:afterAutospacing="1" w:line="276" w:lineRule="auto"/>
              <w:rPr>
                <w:rFonts w:eastAsia="Times New Roman"/>
                <w:color w:val="auto"/>
                <w:szCs w:val="24"/>
              </w:rPr>
            </w:pPr>
            <w:r w:rsidRPr="00613F44">
              <w:rPr>
                <w:rFonts w:eastAsia="Times New Roman"/>
                <w:color w:val="auto"/>
                <w:szCs w:val="24"/>
              </w:rPr>
              <w:t>Waxing</w:t>
            </w:r>
          </w:p>
          <w:p w14:paraId="2349703C" w14:textId="77777777" w:rsidR="001D4ADE" w:rsidRPr="00613F44" w:rsidRDefault="001D4ADE" w:rsidP="00011619">
            <w:pPr>
              <w:numPr>
                <w:ilvl w:val="0"/>
                <w:numId w:val="212"/>
              </w:numPr>
              <w:spacing w:before="100" w:beforeAutospacing="1" w:after="100" w:afterAutospacing="1" w:line="276" w:lineRule="auto"/>
              <w:rPr>
                <w:rFonts w:eastAsia="Times New Roman"/>
                <w:color w:val="auto"/>
                <w:szCs w:val="24"/>
              </w:rPr>
            </w:pPr>
            <w:r w:rsidRPr="00613F44">
              <w:rPr>
                <w:rFonts w:eastAsia="Times New Roman"/>
                <w:color w:val="auto"/>
                <w:szCs w:val="24"/>
              </w:rPr>
              <w:t>Use of depilatory creams</w:t>
            </w:r>
          </w:p>
          <w:p w14:paraId="53637DE5" w14:textId="77777777" w:rsidR="001D4ADE" w:rsidRPr="00613F44" w:rsidRDefault="001D4ADE" w:rsidP="00011619">
            <w:pPr>
              <w:numPr>
                <w:ilvl w:val="0"/>
                <w:numId w:val="212"/>
              </w:numPr>
              <w:spacing w:before="100" w:beforeAutospacing="1" w:after="100" w:afterAutospacing="1" w:line="276" w:lineRule="auto"/>
              <w:rPr>
                <w:rFonts w:eastAsia="Times New Roman"/>
                <w:color w:val="auto"/>
                <w:szCs w:val="24"/>
              </w:rPr>
            </w:pPr>
            <w:r w:rsidRPr="00613F44">
              <w:rPr>
                <w:rFonts w:eastAsia="Times New Roman"/>
                <w:color w:val="auto"/>
                <w:szCs w:val="24"/>
              </w:rPr>
              <w:t>Laser treatment</w:t>
            </w:r>
          </w:p>
          <w:p w14:paraId="2AE19AB3" w14:textId="77777777" w:rsidR="001D4ADE" w:rsidRPr="00613F44" w:rsidRDefault="001D4ADE" w:rsidP="00011619">
            <w:pPr>
              <w:numPr>
                <w:ilvl w:val="0"/>
                <w:numId w:val="212"/>
              </w:numPr>
              <w:spacing w:before="100" w:beforeAutospacing="1" w:after="100" w:afterAutospacing="1" w:line="360" w:lineRule="auto"/>
              <w:rPr>
                <w:color w:val="auto"/>
                <w:kern w:val="0"/>
                <w:szCs w:val="24"/>
              </w:rPr>
            </w:pPr>
            <w:r w:rsidRPr="00613F44">
              <w:rPr>
                <w:rFonts w:eastAsia="Times New Roman"/>
                <w:color w:val="auto"/>
                <w:szCs w:val="24"/>
              </w:rPr>
              <w:t>Electrolysis</w:t>
            </w:r>
          </w:p>
        </w:tc>
      </w:tr>
      <w:tr w:rsidR="001D4ADE" w:rsidRPr="00613F44" w14:paraId="023DDD60" w14:textId="77777777" w:rsidTr="001D4ADE">
        <w:trPr>
          <w:trHeight w:val="70"/>
        </w:trPr>
        <w:tc>
          <w:tcPr>
            <w:tcW w:w="2198" w:type="pct"/>
          </w:tcPr>
          <w:p w14:paraId="7BAE7F6C" w14:textId="77777777" w:rsidR="001D4ADE" w:rsidRPr="00613F44" w:rsidRDefault="001D4ADE" w:rsidP="00011619">
            <w:pPr>
              <w:numPr>
                <w:ilvl w:val="0"/>
                <w:numId w:val="200"/>
              </w:numPr>
              <w:spacing w:before="100" w:beforeAutospacing="1" w:after="100" w:afterAutospacing="1" w:line="360" w:lineRule="auto"/>
              <w:rPr>
                <w:color w:val="auto"/>
                <w:kern w:val="0"/>
                <w:szCs w:val="24"/>
              </w:rPr>
            </w:pPr>
            <w:r w:rsidRPr="00613F44">
              <w:rPr>
                <w:color w:val="auto"/>
                <w:kern w:val="0"/>
                <w:szCs w:val="24"/>
              </w:rPr>
              <w:t>Hair removal Recyclable supplies may include but not limited to:</w:t>
            </w:r>
          </w:p>
        </w:tc>
        <w:tc>
          <w:tcPr>
            <w:tcW w:w="2802" w:type="pct"/>
          </w:tcPr>
          <w:p w14:paraId="705B41CD"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Aprons </w:t>
            </w:r>
          </w:p>
          <w:p w14:paraId="77F84124"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Towels </w:t>
            </w:r>
          </w:p>
          <w:p w14:paraId="09E80309"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Drapers </w:t>
            </w:r>
          </w:p>
          <w:p w14:paraId="24C9149D"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Eyebrow scissors </w:t>
            </w:r>
          </w:p>
          <w:p w14:paraId="5128822F"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Tweezers </w:t>
            </w:r>
          </w:p>
          <w:p w14:paraId="1A1712ED" w14:textId="77777777" w:rsidR="001D4ADE" w:rsidRPr="00613F44" w:rsidRDefault="001D4ADE" w:rsidP="00011619">
            <w:pPr>
              <w:numPr>
                <w:ilvl w:val="0"/>
                <w:numId w:val="201"/>
              </w:numPr>
              <w:spacing w:before="100" w:beforeAutospacing="1" w:after="100" w:afterAutospacing="1" w:line="360" w:lineRule="auto"/>
              <w:rPr>
                <w:color w:val="auto"/>
                <w:kern w:val="0"/>
                <w:szCs w:val="24"/>
              </w:rPr>
            </w:pPr>
            <w:r w:rsidRPr="00613F44">
              <w:rPr>
                <w:color w:val="auto"/>
                <w:kern w:val="0"/>
                <w:szCs w:val="24"/>
              </w:rPr>
              <w:t xml:space="preserve">Eyebrow brushes </w:t>
            </w:r>
          </w:p>
        </w:tc>
      </w:tr>
    </w:tbl>
    <w:p w14:paraId="4BF385BB" w14:textId="77777777" w:rsidR="001D4ADE" w:rsidRPr="00613F44" w:rsidRDefault="001D4ADE" w:rsidP="001D4ADE">
      <w:pPr>
        <w:spacing w:before="100" w:beforeAutospacing="1" w:after="100" w:afterAutospacing="1" w:line="240" w:lineRule="auto"/>
        <w:rPr>
          <w:b/>
          <w:color w:val="auto"/>
          <w:kern w:val="0"/>
          <w:szCs w:val="24"/>
        </w:rPr>
      </w:pPr>
      <w:r w:rsidRPr="00613F44">
        <w:rPr>
          <w:b/>
          <w:color w:val="auto"/>
          <w:kern w:val="0"/>
          <w:szCs w:val="24"/>
        </w:rPr>
        <w:t xml:space="preserve">REQUIRED KNOWLEDGE AND SKILLS </w:t>
      </w:r>
    </w:p>
    <w:p w14:paraId="585E2DB3" w14:textId="77777777" w:rsidR="001D4ADE" w:rsidRPr="00613F44" w:rsidRDefault="001D4ADE" w:rsidP="001D4ADE">
      <w:pPr>
        <w:spacing w:before="100" w:beforeAutospacing="1" w:after="100" w:afterAutospacing="1" w:line="240" w:lineRule="auto"/>
        <w:rPr>
          <w:color w:val="auto"/>
          <w:kern w:val="0"/>
          <w:szCs w:val="24"/>
        </w:rPr>
      </w:pPr>
      <w:r w:rsidRPr="00613F44">
        <w:rPr>
          <w:color w:val="auto"/>
          <w:kern w:val="0"/>
          <w:szCs w:val="24"/>
        </w:rPr>
        <w:t xml:space="preserve">This section describes the knowledge and skills required for this unit of competency. </w:t>
      </w:r>
    </w:p>
    <w:p w14:paraId="300C12E8" w14:textId="77777777" w:rsidR="001D4ADE" w:rsidRPr="00613F44" w:rsidRDefault="001D4ADE" w:rsidP="001D4ADE">
      <w:pPr>
        <w:spacing w:before="100" w:beforeAutospacing="1" w:after="100" w:afterAutospacing="1" w:line="240" w:lineRule="auto"/>
        <w:rPr>
          <w:b/>
          <w:color w:val="auto"/>
          <w:kern w:val="0"/>
          <w:szCs w:val="24"/>
        </w:rPr>
      </w:pPr>
      <w:r w:rsidRPr="00613F44">
        <w:rPr>
          <w:b/>
          <w:color w:val="auto"/>
          <w:kern w:val="0"/>
          <w:szCs w:val="24"/>
        </w:rPr>
        <w:t>Required knowledge</w:t>
      </w:r>
    </w:p>
    <w:p w14:paraId="5A3E10D1" w14:textId="77777777" w:rsidR="001D4ADE" w:rsidRPr="00613F44" w:rsidRDefault="001D4ADE" w:rsidP="001D4ADE">
      <w:pPr>
        <w:spacing w:before="100" w:beforeAutospacing="1" w:after="100" w:afterAutospacing="1" w:line="240" w:lineRule="auto"/>
        <w:rPr>
          <w:color w:val="auto"/>
          <w:kern w:val="0"/>
          <w:szCs w:val="24"/>
        </w:rPr>
      </w:pPr>
      <w:r w:rsidRPr="00613F44">
        <w:rPr>
          <w:color w:val="auto"/>
          <w:kern w:val="0"/>
          <w:szCs w:val="24"/>
        </w:rPr>
        <w:t xml:space="preserve">The individual needs to demonstrate knowledge of: </w:t>
      </w:r>
    </w:p>
    <w:p w14:paraId="1A180728" w14:textId="77777777" w:rsidR="001D4ADE" w:rsidRPr="00613F44" w:rsidRDefault="001D4ADE" w:rsidP="00011619">
      <w:pPr>
        <w:numPr>
          <w:ilvl w:val="0"/>
          <w:numId w:val="202"/>
        </w:numPr>
        <w:spacing w:before="100" w:beforeAutospacing="1" w:after="100" w:afterAutospacing="1" w:line="240" w:lineRule="auto"/>
        <w:rPr>
          <w:color w:val="auto"/>
          <w:kern w:val="0"/>
          <w:szCs w:val="24"/>
        </w:rPr>
      </w:pPr>
      <w:r w:rsidRPr="00613F44">
        <w:rPr>
          <w:szCs w:val="24"/>
        </w:rPr>
        <w:t>Skin anatomy</w:t>
      </w:r>
    </w:p>
    <w:p w14:paraId="26D74C38"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Hair anatomy</w:t>
      </w:r>
    </w:p>
    <w:p w14:paraId="2C93CD26"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Hair removal techniques</w:t>
      </w:r>
    </w:p>
    <w:p w14:paraId="3D31E540"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 xml:space="preserve">Skin and hair conditions  </w:t>
      </w:r>
    </w:p>
    <w:p w14:paraId="3E3495CD"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Hair removal tools and equipment</w:t>
      </w:r>
    </w:p>
    <w:p w14:paraId="0263B33E"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 xml:space="preserve">Hair removal products </w:t>
      </w:r>
    </w:p>
    <w:p w14:paraId="45DFF5DD"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Hygienic hair removal procedures</w:t>
      </w:r>
    </w:p>
    <w:p w14:paraId="3BE7FCCC" w14:textId="77777777" w:rsidR="001D4ADE" w:rsidRPr="00613F44" w:rsidRDefault="001D4ADE" w:rsidP="00011619">
      <w:pPr>
        <w:numPr>
          <w:ilvl w:val="0"/>
          <w:numId w:val="202"/>
        </w:numPr>
        <w:spacing w:before="100" w:beforeAutospacing="1" w:after="100" w:afterAutospacing="1" w:line="360" w:lineRule="auto"/>
        <w:rPr>
          <w:color w:val="auto"/>
          <w:kern w:val="0"/>
          <w:szCs w:val="24"/>
        </w:rPr>
      </w:pPr>
      <w:r w:rsidRPr="00613F44">
        <w:rPr>
          <w:color w:val="auto"/>
          <w:kern w:val="0"/>
          <w:szCs w:val="24"/>
        </w:rPr>
        <w:t>Ethics and etiquette</w:t>
      </w:r>
    </w:p>
    <w:p w14:paraId="4DDA02F6" w14:textId="77777777" w:rsidR="001D4ADE" w:rsidRPr="00613F44" w:rsidRDefault="001D4ADE" w:rsidP="001D4ADE">
      <w:pPr>
        <w:spacing w:before="100" w:beforeAutospacing="1" w:after="100" w:afterAutospacing="1" w:line="360" w:lineRule="auto"/>
        <w:rPr>
          <w:color w:val="auto"/>
          <w:kern w:val="0"/>
          <w:szCs w:val="24"/>
        </w:rPr>
      </w:pPr>
      <w:r w:rsidRPr="00613F44">
        <w:rPr>
          <w:b/>
          <w:color w:val="auto"/>
          <w:kern w:val="0"/>
          <w:szCs w:val="24"/>
        </w:rPr>
        <w:t>Required skills</w:t>
      </w:r>
      <w:r w:rsidRPr="00613F44">
        <w:rPr>
          <w:color w:val="auto"/>
          <w:kern w:val="0"/>
          <w:szCs w:val="24"/>
        </w:rPr>
        <w:t xml:space="preserve"> </w:t>
      </w:r>
    </w:p>
    <w:p w14:paraId="3FB083F0"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The individual needs to demonstrate the following skills: </w:t>
      </w:r>
    </w:p>
    <w:p w14:paraId="71C26F97"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t xml:space="preserve">Communication </w:t>
      </w:r>
    </w:p>
    <w:p w14:paraId="4B3FF927"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t>Problem solving</w:t>
      </w:r>
    </w:p>
    <w:p w14:paraId="70462C66"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t xml:space="preserve">Interpersonal </w:t>
      </w:r>
    </w:p>
    <w:p w14:paraId="4F224016"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t xml:space="preserve">Analytical </w:t>
      </w:r>
    </w:p>
    <w:p w14:paraId="70016FB8"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t xml:space="preserve">Designing </w:t>
      </w:r>
    </w:p>
    <w:p w14:paraId="0227DCFC" w14:textId="77777777" w:rsidR="001D4ADE" w:rsidRPr="00613F44" w:rsidRDefault="001D4ADE" w:rsidP="00011619">
      <w:pPr>
        <w:numPr>
          <w:ilvl w:val="0"/>
          <w:numId w:val="203"/>
        </w:numPr>
        <w:spacing w:before="100" w:beforeAutospacing="1" w:after="100" w:afterAutospacing="1" w:line="360" w:lineRule="auto"/>
        <w:rPr>
          <w:color w:val="auto"/>
          <w:kern w:val="0"/>
          <w:szCs w:val="24"/>
        </w:rPr>
      </w:pPr>
      <w:r w:rsidRPr="00613F44">
        <w:rPr>
          <w:color w:val="auto"/>
          <w:kern w:val="0"/>
          <w:szCs w:val="24"/>
        </w:rPr>
        <w:lastRenderedPageBreak/>
        <w:t xml:space="preserve">Hair removal techniques </w:t>
      </w:r>
    </w:p>
    <w:p w14:paraId="4E555BD4" w14:textId="77777777" w:rsidR="001D4ADE" w:rsidRPr="00613F44" w:rsidRDefault="001D4ADE" w:rsidP="001D4ADE">
      <w:pPr>
        <w:spacing w:before="100" w:beforeAutospacing="1" w:after="100" w:afterAutospacing="1" w:line="360" w:lineRule="auto"/>
        <w:ind w:left="360"/>
        <w:rPr>
          <w:color w:val="auto"/>
          <w:kern w:val="0"/>
          <w:szCs w:val="24"/>
        </w:rPr>
      </w:pPr>
      <w:r w:rsidRPr="00613F44">
        <w:rPr>
          <w:b/>
          <w:color w:val="auto"/>
          <w:kern w:val="0"/>
          <w:szCs w:val="24"/>
        </w:rPr>
        <w:t>EVIDENCE GUIDE</w:t>
      </w:r>
    </w:p>
    <w:p w14:paraId="3BB0BB45"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D4ADE" w:rsidRPr="00613F44" w14:paraId="25EC34B4" w14:textId="77777777" w:rsidTr="001D4ADE">
        <w:trPr>
          <w:trHeight w:val="3590"/>
        </w:trPr>
        <w:tc>
          <w:tcPr>
            <w:tcW w:w="1469" w:type="pct"/>
          </w:tcPr>
          <w:p w14:paraId="060D1C17" w14:textId="77777777" w:rsidR="001D4ADE" w:rsidRPr="00613F44" w:rsidRDefault="001D4ADE" w:rsidP="00011619">
            <w:pPr>
              <w:numPr>
                <w:ilvl w:val="0"/>
                <w:numId w:val="204"/>
              </w:numPr>
              <w:spacing w:before="100" w:beforeAutospacing="1" w:after="100" w:afterAutospacing="1" w:line="360" w:lineRule="auto"/>
              <w:rPr>
                <w:color w:val="auto"/>
                <w:kern w:val="0"/>
                <w:szCs w:val="24"/>
              </w:rPr>
            </w:pPr>
            <w:r w:rsidRPr="00613F44">
              <w:rPr>
                <w:color w:val="auto"/>
                <w:kern w:val="0"/>
                <w:szCs w:val="24"/>
              </w:rPr>
              <w:t>Critical aspects of competency</w:t>
            </w:r>
          </w:p>
        </w:tc>
        <w:tc>
          <w:tcPr>
            <w:tcW w:w="3531" w:type="pct"/>
          </w:tcPr>
          <w:p w14:paraId="3FFB3F8D"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Assessment requires evidence that the candidate: </w:t>
            </w:r>
          </w:p>
          <w:p w14:paraId="24C1C99C"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Carried out client consultation as per workplace procedure.</w:t>
            </w:r>
            <w:r w:rsidRPr="00613F44">
              <w:rPr>
                <w:color w:val="auto"/>
                <w:kern w:val="0"/>
                <w:szCs w:val="24"/>
              </w:rPr>
              <w:tab/>
            </w:r>
          </w:p>
          <w:p w14:paraId="396020CB"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Analyzed client’s skin for hair removal as per work procedures.</w:t>
            </w:r>
          </w:p>
          <w:p w14:paraId="37D6CB49"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Assembled and prepared hair removal tools and equipment based on work requirement.</w:t>
            </w:r>
          </w:p>
          <w:p w14:paraId="46418A8F"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Prepared hair removal products and supplies as per manufactures instruction</w:t>
            </w:r>
          </w:p>
          <w:p w14:paraId="5B6D5E06"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Prepared client’s skin for hair removal as per service requirements.</w:t>
            </w:r>
          </w:p>
          <w:p w14:paraId="0DBCF05D"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Performed hair removal procedure as per client’s need and work procedure.</w:t>
            </w:r>
          </w:p>
          <w:p w14:paraId="245DCDA5"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Provided hair removal after care advice based on service offered</w:t>
            </w:r>
          </w:p>
          <w:p w14:paraId="3DA6ECB6"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Cleaned and disinfected hair removal tools and equipment as per work procedure.</w:t>
            </w:r>
          </w:p>
          <w:p w14:paraId="47D3DDAE" w14:textId="77777777" w:rsidR="001D4ADE" w:rsidRPr="00613F44" w:rsidRDefault="001D4ADE" w:rsidP="00011619">
            <w:pPr>
              <w:numPr>
                <w:ilvl w:val="0"/>
                <w:numId w:val="205"/>
              </w:numPr>
              <w:spacing w:before="100" w:beforeAutospacing="1" w:after="100" w:afterAutospacing="1" w:line="360" w:lineRule="auto"/>
              <w:rPr>
                <w:color w:val="auto"/>
                <w:kern w:val="0"/>
                <w:szCs w:val="24"/>
              </w:rPr>
            </w:pPr>
            <w:r w:rsidRPr="00613F44">
              <w:rPr>
                <w:color w:val="auto"/>
                <w:kern w:val="0"/>
                <w:szCs w:val="24"/>
              </w:rPr>
              <w:t>Cleaned work station and disposed waste based on work procedure.</w:t>
            </w:r>
          </w:p>
        </w:tc>
      </w:tr>
      <w:tr w:rsidR="001D4ADE" w:rsidRPr="00613F44" w14:paraId="1866ACF1" w14:textId="77777777" w:rsidTr="001D4ADE">
        <w:trPr>
          <w:trHeight w:val="1610"/>
        </w:trPr>
        <w:tc>
          <w:tcPr>
            <w:tcW w:w="1469" w:type="pct"/>
          </w:tcPr>
          <w:p w14:paraId="71AEA4B8" w14:textId="77777777" w:rsidR="001D4ADE" w:rsidRPr="00613F44" w:rsidRDefault="001D4ADE" w:rsidP="00011619">
            <w:pPr>
              <w:numPr>
                <w:ilvl w:val="0"/>
                <w:numId w:val="204"/>
              </w:numPr>
              <w:spacing w:before="100" w:beforeAutospacing="1" w:after="100" w:afterAutospacing="1" w:line="360" w:lineRule="auto"/>
              <w:rPr>
                <w:color w:val="auto"/>
                <w:kern w:val="0"/>
                <w:szCs w:val="24"/>
              </w:rPr>
            </w:pPr>
            <w:r w:rsidRPr="00613F44">
              <w:rPr>
                <w:color w:val="auto"/>
                <w:kern w:val="0"/>
                <w:szCs w:val="24"/>
              </w:rPr>
              <w:t>Resource implications</w:t>
            </w:r>
          </w:p>
        </w:tc>
        <w:tc>
          <w:tcPr>
            <w:tcW w:w="3531" w:type="pct"/>
          </w:tcPr>
          <w:p w14:paraId="53F2240C"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 following resources should be provided:</w:t>
            </w:r>
          </w:p>
          <w:p w14:paraId="0B5DCE48" w14:textId="77777777" w:rsidR="001D4ADE" w:rsidRPr="00613F44" w:rsidRDefault="001D4ADE" w:rsidP="00011619">
            <w:pPr>
              <w:numPr>
                <w:ilvl w:val="0"/>
                <w:numId w:val="206"/>
              </w:numPr>
              <w:spacing w:before="100" w:beforeAutospacing="1" w:after="100" w:afterAutospacing="1" w:line="360" w:lineRule="auto"/>
              <w:rPr>
                <w:color w:val="auto"/>
                <w:kern w:val="0"/>
                <w:szCs w:val="24"/>
              </w:rPr>
            </w:pPr>
            <w:r w:rsidRPr="00613F44">
              <w:rPr>
                <w:color w:val="auto"/>
                <w:kern w:val="0"/>
                <w:szCs w:val="24"/>
              </w:rPr>
              <w:t>Appropriately simulated environment where assessment can take place</w:t>
            </w:r>
          </w:p>
          <w:p w14:paraId="28BF658B" w14:textId="77777777" w:rsidR="001D4ADE" w:rsidRPr="00613F44" w:rsidRDefault="001D4ADE" w:rsidP="00011619">
            <w:pPr>
              <w:numPr>
                <w:ilvl w:val="0"/>
                <w:numId w:val="206"/>
              </w:numPr>
              <w:spacing w:before="100" w:beforeAutospacing="1" w:after="100" w:afterAutospacing="1" w:line="360" w:lineRule="auto"/>
              <w:rPr>
                <w:color w:val="auto"/>
                <w:kern w:val="0"/>
                <w:szCs w:val="24"/>
              </w:rPr>
            </w:pPr>
            <w:r w:rsidRPr="00613F44">
              <w:rPr>
                <w:color w:val="auto"/>
                <w:kern w:val="0"/>
                <w:szCs w:val="24"/>
              </w:rPr>
              <w:t>Access to relevant work environment</w:t>
            </w:r>
          </w:p>
          <w:p w14:paraId="51A7409D" w14:textId="77777777" w:rsidR="001D4ADE" w:rsidRPr="00613F44" w:rsidRDefault="001D4ADE" w:rsidP="00011619">
            <w:pPr>
              <w:numPr>
                <w:ilvl w:val="0"/>
                <w:numId w:val="206"/>
              </w:numPr>
              <w:spacing w:before="100" w:beforeAutospacing="1" w:after="100" w:afterAutospacing="1" w:line="360" w:lineRule="auto"/>
              <w:rPr>
                <w:color w:val="auto"/>
                <w:kern w:val="0"/>
                <w:szCs w:val="24"/>
              </w:rPr>
            </w:pPr>
            <w:r w:rsidRPr="00613F44">
              <w:rPr>
                <w:color w:val="auto"/>
                <w:kern w:val="0"/>
                <w:szCs w:val="24"/>
              </w:rPr>
              <w:t>Resources relevant to the proposed activities or tasks</w:t>
            </w:r>
          </w:p>
        </w:tc>
      </w:tr>
      <w:tr w:rsidR="001D4ADE" w:rsidRPr="00613F44" w14:paraId="069E5A77" w14:textId="77777777" w:rsidTr="001D4ADE">
        <w:trPr>
          <w:trHeight w:val="3185"/>
        </w:trPr>
        <w:tc>
          <w:tcPr>
            <w:tcW w:w="1469" w:type="pct"/>
          </w:tcPr>
          <w:p w14:paraId="36054E3A" w14:textId="77777777" w:rsidR="001D4ADE" w:rsidRPr="00613F44" w:rsidRDefault="001D4ADE" w:rsidP="00011619">
            <w:pPr>
              <w:numPr>
                <w:ilvl w:val="0"/>
                <w:numId w:val="204"/>
              </w:numPr>
              <w:spacing w:before="100" w:beforeAutospacing="1" w:after="100" w:afterAutospacing="1" w:line="360" w:lineRule="auto"/>
              <w:rPr>
                <w:color w:val="auto"/>
                <w:kern w:val="0"/>
                <w:szCs w:val="24"/>
              </w:rPr>
            </w:pPr>
            <w:r w:rsidRPr="00613F44">
              <w:rPr>
                <w:color w:val="auto"/>
                <w:kern w:val="0"/>
                <w:szCs w:val="24"/>
              </w:rPr>
              <w:lastRenderedPageBreak/>
              <w:t>Methods of assessment</w:t>
            </w:r>
          </w:p>
        </w:tc>
        <w:tc>
          <w:tcPr>
            <w:tcW w:w="3531" w:type="pct"/>
          </w:tcPr>
          <w:p w14:paraId="0496D526"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Competency in this unit may be assessed through: </w:t>
            </w:r>
          </w:p>
          <w:p w14:paraId="297BD09F"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 xml:space="preserve">Practical assessment </w:t>
            </w:r>
          </w:p>
          <w:p w14:paraId="0DFF37FC"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Portfolio of evidence</w:t>
            </w:r>
          </w:p>
          <w:p w14:paraId="13137852"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 xml:space="preserve">Third party reports </w:t>
            </w:r>
          </w:p>
          <w:p w14:paraId="6CFB96FC"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Written assessment</w:t>
            </w:r>
          </w:p>
          <w:p w14:paraId="0ADC4067"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Oral assessment</w:t>
            </w:r>
          </w:p>
          <w:p w14:paraId="3E9F76D3" w14:textId="77777777" w:rsidR="001D4ADE" w:rsidRPr="00613F44" w:rsidRDefault="001D4ADE" w:rsidP="00011619">
            <w:pPr>
              <w:numPr>
                <w:ilvl w:val="0"/>
                <w:numId w:val="207"/>
              </w:numPr>
              <w:spacing w:before="100" w:beforeAutospacing="1" w:after="100" w:afterAutospacing="1" w:line="360" w:lineRule="auto"/>
              <w:rPr>
                <w:color w:val="auto"/>
                <w:kern w:val="0"/>
                <w:szCs w:val="24"/>
              </w:rPr>
            </w:pPr>
            <w:r w:rsidRPr="00613F44">
              <w:rPr>
                <w:color w:val="auto"/>
                <w:kern w:val="0"/>
                <w:szCs w:val="24"/>
              </w:rPr>
              <w:t xml:space="preserve">Project </w:t>
            </w:r>
          </w:p>
        </w:tc>
      </w:tr>
      <w:tr w:rsidR="001D4ADE" w:rsidRPr="00613F44" w14:paraId="0A4669B3" w14:textId="77777777" w:rsidTr="001D4ADE">
        <w:trPr>
          <w:trHeight w:val="467"/>
        </w:trPr>
        <w:tc>
          <w:tcPr>
            <w:tcW w:w="1469" w:type="pct"/>
          </w:tcPr>
          <w:p w14:paraId="04014A98" w14:textId="77777777" w:rsidR="001D4ADE" w:rsidRPr="00613F44" w:rsidRDefault="001D4ADE" w:rsidP="00011619">
            <w:pPr>
              <w:numPr>
                <w:ilvl w:val="0"/>
                <w:numId w:val="204"/>
              </w:numPr>
              <w:spacing w:before="100" w:beforeAutospacing="1" w:after="100" w:afterAutospacing="1" w:line="360" w:lineRule="auto"/>
              <w:rPr>
                <w:color w:val="auto"/>
                <w:kern w:val="0"/>
                <w:szCs w:val="24"/>
              </w:rPr>
            </w:pPr>
            <w:r w:rsidRPr="00613F44">
              <w:rPr>
                <w:color w:val="auto"/>
                <w:kern w:val="0"/>
                <w:szCs w:val="24"/>
              </w:rPr>
              <w:t>Context of assessment</w:t>
            </w:r>
          </w:p>
        </w:tc>
        <w:tc>
          <w:tcPr>
            <w:tcW w:w="3531" w:type="pct"/>
          </w:tcPr>
          <w:p w14:paraId="40976802"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competency may be assessed may be assessed in a </w:t>
            </w:r>
          </w:p>
          <w:p w14:paraId="0B7DF6D0" w14:textId="77777777" w:rsidR="001D4ADE" w:rsidRPr="00613F44" w:rsidRDefault="001D4ADE" w:rsidP="00011619">
            <w:pPr>
              <w:numPr>
                <w:ilvl w:val="0"/>
                <w:numId w:val="208"/>
              </w:numPr>
              <w:spacing w:before="100" w:beforeAutospacing="1" w:after="100" w:afterAutospacing="1" w:line="360" w:lineRule="auto"/>
              <w:rPr>
                <w:color w:val="auto"/>
                <w:kern w:val="0"/>
                <w:szCs w:val="24"/>
              </w:rPr>
            </w:pPr>
            <w:r w:rsidRPr="00613F44">
              <w:rPr>
                <w:color w:val="auto"/>
                <w:kern w:val="0"/>
                <w:szCs w:val="24"/>
              </w:rPr>
              <w:t xml:space="preserve">workplace </w:t>
            </w:r>
          </w:p>
          <w:p w14:paraId="7A72341E" w14:textId="77777777" w:rsidR="001D4ADE" w:rsidRPr="00613F44" w:rsidRDefault="001D4ADE" w:rsidP="00011619">
            <w:pPr>
              <w:numPr>
                <w:ilvl w:val="0"/>
                <w:numId w:val="208"/>
              </w:numPr>
              <w:spacing w:before="100" w:beforeAutospacing="1" w:after="100" w:afterAutospacing="1" w:line="360" w:lineRule="auto"/>
              <w:rPr>
                <w:color w:val="auto"/>
                <w:kern w:val="0"/>
                <w:szCs w:val="24"/>
              </w:rPr>
            </w:pPr>
            <w:r w:rsidRPr="00613F44">
              <w:rPr>
                <w:color w:val="auto"/>
                <w:kern w:val="0"/>
                <w:szCs w:val="24"/>
              </w:rPr>
              <w:t>simulated workplace</w:t>
            </w:r>
          </w:p>
        </w:tc>
      </w:tr>
      <w:tr w:rsidR="001D4ADE" w:rsidRPr="00613F44" w14:paraId="7DE976D7" w14:textId="77777777" w:rsidTr="001D4ADE">
        <w:trPr>
          <w:trHeight w:val="1340"/>
        </w:trPr>
        <w:tc>
          <w:tcPr>
            <w:tcW w:w="1469" w:type="pct"/>
          </w:tcPr>
          <w:p w14:paraId="4A51A2D0" w14:textId="77777777" w:rsidR="001D4ADE" w:rsidRPr="00613F44" w:rsidRDefault="001D4ADE" w:rsidP="00011619">
            <w:pPr>
              <w:numPr>
                <w:ilvl w:val="0"/>
                <w:numId w:val="204"/>
              </w:numPr>
              <w:spacing w:before="100" w:beforeAutospacing="1" w:after="100" w:afterAutospacing="1" w:line="360" w:lineRule="auto"/>
              <w:rPr>
                <w:color w:val="auto"/>
                <w:kern w:val="0"/>
                <w:szCs w:val="24"/>
              </w:rPr>
            </w:pPr>
            <w:r w:rsidRPr="00613F44">
              <w:rPr>
                <w:color w:val="auto"/>
                <w:kern w:val="0"/>
                <w:szCs w:val="24"/>
              </w:rPr>
              <w:t>Guidance information for assessment</w:t>
            </w:r>
          </w:p>
        </w:tc>
        <w:tc>
          <w:tcPr>
            <w:tcW w:w="3531" w:type="pct"/>
          </w:tcPr>
          <w:p w14:paraId="38DFD48A" w14:textId="77777777" w:rsidR="001D4ADE" w:rsidRPr="00613F44" w:rsidRDefault="001D4ADE" w:rsidP="00011619">
            <w:pPr>
              <w:numPr>
                <w:ilvl w:val="0"/>
                <w:numId w:val="209"/>
              </w:numPr>
              <w:spacing w:before="100" w:beforeAutospacing="1" w:after="100" w:afterAutospacing="1" w:line="360" w:lineRule="auto"/>
              <w:rPr>
                <w:color w:val="auto"/>
                <w:kern w:val="0"/>
                <w:szCs w:val="24"/>
              </w:rPr>
            </w:pPr>
            <w:r w:rsidRPr="00613F44">
              <w:rPr>
                <w:color w:val="auto"/>
                <w:kern w:val="0"/>
                <w:szCs w:val="24"/>
              </w:rPr>
              <w:t>Holistic assessment with other units relevant to the industry sector and workplace job role is recommended.</w:t>
            </w:r>
          </w:p>
        </w:tc>
      </w:tr>
    </w:tbl>
    <w:p w14:paraId="1A2D35DC" w14:textId="77777777" w:rsidR="00B40B52" w:rsidRPr="00613F44" w:rsidRDefault="001B6D4A" w:rsidP="00FB1CA0">
      <w:pPr>
        <w:pStyle w:val="Heading1"/>
      </w:pPr>
      <w:r w:rsidRPr="00613F44">
        <w:br w:type="page"/>
      </w:r>
      <w:bookmarkStart w:id="53" w:name="_Toc197019537"/>
      <w:bookmarkStart w:id="54" w:name="_Toc197091312"/>
      <w:bookmarkStart w:id="55" w:name="_Toc197094702"/>
      <w:r w:rsidR="00B40B52" w:rsidRPr="00613F44">
        <w:lastRenderedPageBreak/>
        <w:t>APPLY COMMUNICATION SKILLS</w:t>
      </w:r>
      <w:bookmarkEnd w:id="53"/>
      <w:bookmarkEnd w:id="54"/>
      <w:bookmarkEnd w:id="55"/>
    </w:p>
    <w:p w14:paraId="5377EE92" w14:textId="77777777" w:rsidR="00B40B52" w:rsidRPr="00613F44" w:rsidRDefault="00B40B52" w:rsidP="00B40B52">
      <w:pPr>
        <w:tabs>
          <w:tab w:val="left" w:pos="2880"/>
        </w:tabs>
        <w:spacing w:after="0" w:line="276" w:lineRule="auto"/>
        <w:jc w:val="center"/>
        <w:rPr>
          <w:rFonts w:eastAsia="Times New Roman"/>
          <w:b/>
          <w:szCs w:val="24"/>
        </w:rPr>
      </w:pPr>
    </w:p>
    <w:p w14:paraId="3B0832FA" w14:textId="77777777" w:rsidR="00B40B52" w:rsidRPr="00613F44" w:rsidRDefault="00B40B52" w:rsidP="00B40B52">
      <w:pPr>
        <w:tabs>
          <w:tab w:val="left" w:pos="2880"/>
        </w:tabs>
        <w:spacing w:after="0" w:line="276" w:lineRule="auto"/>
        <w:jc w:val="both"/>
        <w:rPr>
          <w:rFonts w:eastAsia="Times New Roman"/>
          <w:b/>
          <w:szCs w:val="24"/>
        </w:rPr>
      </w:pPr>
      <w:r w:rsidRPr="00613F44">
        <w:rPr>
          <w:rFonts w:eastAsia="Times New Roman"/>
          <w:b/>
          <w:szCs w:val="24"/>
        </w:rPr>
        <w:t>UNIT CODE</w:t>
      </w:r>
      <w:r w:rsidRPr="00613F44">
        <w:rPr>
          <w:rFonts w:eastAsia="Times New Roman"/>
          <w:szCs w:val="24"/>
        </w:rPr>
        <w:t xml:space="preserve">:  </w:t>
      </w:r>
      <w:r w:rsidRPr="00613F44">
        <w:rPr>
          <w:rFonts w:eastAsia="Times New Roman"/>
          <w:b/>
          <w:bCs/>
          <w:szCs w:val="24"/>
        </w:rPr>
        <w:t>0031 451 02A</w:t>
      </w:r>
    </w:p>
    <w:p w14:paraId="449875CA" w14:textId="77777777" w:rsidR="00B40B52" w:rsidRPr="00613F44" w:rsidRDefault="00B40B52" w:rsidP="00B40B52">
      <w:pPr>
        <w:tabs>
          <w:tab w:val="left" w:pos="2880"/>
        </w:tabs>
        <w:spacing w:after="0" w:line="276" w:lineRule="auto"/>
        <w:jc w:val="both"/>
        <w:rPr>
          <w:rFonts w:eastAsia="Times New Roman"/>
          <w:b/>
          <w:szCs w:val="24"/>
        </w:rPr>
      </w:pPr>
    </w:p>
    <w:p w14:paraId="27EB9F79" w14:textId="77777777" w:rsidR="00B40B52" w:rsidRPr="00613F44" w:rsidRDefault="00B40B52" w:rsidP="00B40B52">
      <w:pPr>
        <w:tabs>
          <w:tab w:val="left" w:pos="2880"/>
        </w:tabs>
        <w:spacing w:after="0" w:line="276" w:lineRule="auto"/>
        <w:jc w:val="both"/>
        <w:rPr>
          <w:rFonts w:eastAsia="Times New Roman"/>
          <w:szCs w:val="24"/>
        </w:rPr>
      </w:pPr>
      <w:r w:rsidRPr="00613F44">
        <w:rPr>
          <w:rFonts w:eastAsia="Times New Roman"/>
          <w:b/>
          <w:szCs w:val="24"/>
        </w:rPr>
        <w:t>UNIT DESCRIPTION</w:t>
      </w:r>
    </w:p>
    <w:p w14:paraId="1551BDAD" w14:textId="77777777" w:rsidR="00B40B52" w:rsidRPr="00613F44" w:rsidRDefault="00B40B52" w:rsidP="00B40B52">
      <w:pPr>
        <w:tabs>
          <w:tab w:val="left" w:pos="2880"/>
        </w:tabs>
        <w:spacing w:after="0" w:line="276" w:lineRule="auto"/>
        <w:rPr>
          <w:rFonts w:eastAsia="Times New Roman"/>
          <w:b/>
          <w:szCs w:val="24"/>
        </w:rPr>
      </w:pPr>
      <w:r w:rsidRPr="00613F44">
        <w:rPr>
          <w:rFonts w:eastAsia="Times New Roman"/>
          <w:szCs w:val="24"/>
        </w:rPr>
        <w:t xml:space="preserve">This unit covers the competencies required to demonstrate communication skills. It involves applying communication channels, applying written communication skills, applying non-verbal skills applying oral communication skills, applying group communication skills. </w:t>
      </w:r>
    </w:p>
    <w:p w14:paraId="7BE64BB8" w14:textId="77777777" w:rsidR="00B40B52" w:rsidRPr="00613F44" w:rsidRDefault="00B40B52" w:rsidP="00B40B52">
      <w:pPr>
        <w:spacing w:after="0" w:line="276" w:lineRule="auto"/>
        <w:rPr>
          <w:rFonts w:eastAsia="Times New Roman"/>
          <w:b/>
          <w:szCs w:val="24"/>
        </w:rPr>
      </w:pPr>
    </w:p>
    <w:p w14:paraId="4CF3C2AF" w14:textId="77777777" w:rsidR="00B40B52" w:rsidRPr="00613F44" w:rsidRDefault="00B40B52" w:rsidP="00B40B52">
      <w:pPr>
        <w:spacing w:after="0" w:line="276" w:lineRule="auto"/>
        <w:rPr>
          <w:rFonts w:eastAsia="Times New Roman"/>
          <w:szCs w:val="24"/>
        </w:rPr>
      </w:pPr>
      <w:r w:rsidRPr="00613F44">
        <w:rPr>
          <w:rFonts w:eastAsia="Times New Roman"/>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B40B52" w:rsidRPr="00613F44" w14:paraId="7BB6F190" w14:textId="77777777" w:rsidTr="0080343E">
        <w:trPr>
          <w:tblHeader/>
        </w:trPr>
        <w:tc>
          <w:tcPr>
            <w:tcW w:w="1334" w:type="pct"/>
            <w:shd w:val="clear" w:color="auto" w:fill="FFFFFF"/>
            <w:vAlign w:val="center"/>
          </w:tcPr>
          <w:p w14:paraId="3E80A2B1" w14:textId="77777777" w:rsidR="00B40B52" w:rsidRPr="00613F44" w:rsidRDefault="00B40B52" w:rsidP="00B40B52">
            <w:pPr>
              <w:spacing w:after="0" w:line="276" w:lineRule="auto"/>
              <w:rPr>
                <w:rFonts w:eastAsia="Times New Roman"/>
                <w:b/>
                <w:szCs w:val="24"/>
              </w:rPr>
            </w:pPr>
            <w:r w:rsidRPr="00613F44">
              <w:rPr>
                <w:rFonts w:eastAsia="Times New Roman"/>
                <w:b/>
                <w:szCs w:val="24"/>
              </w:rPr>
              <w:t xml:space="preserve">ELEMENT </w:t>
            </w:r>
          </w:p>
          <w:p w14:paraId="67EE4873" w14:textId="77777777" w:rsidR="00B40B52" w:rsidRPr="00613F44" w:rsidRDefault="00B40B52" w:rsidP="00B40B52">
            <w:pPr>
              <w:spacing w:after="0" w:line="276" w:lineRule="auto"/>
              <w:rPr>
                <w:rFonts w:eastAsia="Times New Roman"/>
                <w:szCs w:val="24"/>
              </w:rPr>
            </w:pPr>
            <w:r w:rsidRPr="00613F44">
              <w:rPr>
                <w:rFonts w:eastAsia="Times New Roman"/>
                <w:szCs w:val="24"/>
              </w:rPr>
              <w:t>These describe the key outcomes that make up workplace function</w:t>
            </w:r>
          </w:p>
        </w:tc>
        <w:tc>
          <w:tcPr>
            <w:tcW w:w="3666" w:type="pct"/>
            <w:shd w:val="clear" w:color="auto" w:fill="FFFFFF"/>
          </w:tcPr>
          <w:p w14:paraId="3B5E500D" w14:textId="77777777" w:rsidR="00B40B52" w:rsidRPr="00613F44" w:rsidRDefault="00B40B52" w:rsidP="00B40B52">
            <w:pPr>
              <w:spacing w:after="0" w:line="276" w:lineRule="auto"/>
              <w:rPr>
                <w:rFonts w:eastAsia="Times New Roman"/>
                <w:b/>
                <w:szCs w:val="24"/>
              </w:rPr>
            </w:pPr>
            <w:r w:rsidRPr="00613F44">
              <w:rPr>
                <w:rFonts w:eastAsia="Times New Roman"/>
                <w:b/>
                <w:szCs w:val="24"/>
              </w:rPr>
              <w:t>PERFORMANCE CRITERIA</w:t>
            </w:r>
          </w:p>
          <w:p w14:paraId="2C31C842" w14:textId="77777777" w:rsidR="00B40B52" w:rsidRPr="00613F44" w:rsidRDefault="00B40B52" w:rsidP="00B40B52">
            <w:pPr>
              <w:spacing w:after="0" w:line="276" w:lineRule="auto"/>
              <w:rPr>
                <w:rFonts w:eastAsia="Times New Roman"/>
                <w:szCs w:val="24"/>
              </w:rPr>
            </w:pPr>
            <w:r w:rsidRPr="00613F44">
              <w:rPr>
                <w:rFonts w:eastAsia="Times New Roman"/>
                <w:szCs w:val="24"/>
              </w:rPr>
              <w:t>These are assessable statements that specify the required level of performance for each of the elements.</w:t>
            </w:r>
          </w:p>
          <w:p w14:paraId="0CDC5509" w14:textId="77777777" w:rsidR="00B40B52" w:rsidRPr="00613F44" w:rsidRDefault="00B40B52" w:rsidP="00B40B52">
            <w:pPr>
              <w:spacing w:after="0" w:line="276" w:lineRule="auto"/>
              <w:rPr>
                <w:rFonts w:eastAsia="Times New Roman"/>
                <w:b/>
                <w:szCs w:val="24"/>
              </w:rPr>
            </w:pPr>
            <w:r w:rsidRPr="00613F44">
              <w:rPr>
                <w:rFonts w:eastAsia="Times New Roman"/>
                <w:b/>
                <w:i/>
                <w:szCs w:val="24"/>
              </w:rPr>
              <w:t>Bold and italicized terms are elaborated in the Range</w:t>
            </w:r>
          </w:p>
        </w:tc>
      </w:tr>
      <w:tr w:rsidR="00B40B52" w:rsidRPr="00613F44" w14:paraId="42CBF743" w14:textId="77777777" w:rsidTr="0080343E">
        <w:tc>
          <w:tcPr>
            <w:tcW w:w="1334" w:type="pct"/>
          </w:tcPr>
          <w:p w14:paraId="345E2377" w14:textId="77777777" w:rsidR="00B40B52" w:rsidRPr="00613F44" w:rsidRDefault="00B40B52" w:rsidP="00011619">
            <w:pPr>
              <w:numPr>
                <w:ilvl w:val="0"/>
                <w:numId w:val="262"/>
              </w:numPr>
              <w:spacing w:after="0" w:line="276" w:lineRule="auto"/>
              <w:ind w:left="266" w:right="72" w:hanging="266"/>
              <w:rPr>
                <w:rFonts w:eastAsia="Calibri"/>
                <w:kern w:val="0"/>
                <w:szCs w:val="24"/>
                <w:lang w:val="en-GB"/>
              </w:rPr>
            </w:pPr>
            <w:r w:rsidRPr="00613F44">
              <w:rPr>
                <w:rFonts w:eastAsia="Calibri"/>
                <w:kern w:val="0"/>
                <w:szCs w:val="24"/>
                <w:lang w:val="en-GB"/>
              </w:rPr>
              <w:t>Apply communication channels</w:t>
            </w:r>
          </w:p>
        </w:tc>
        <w:tc>
          <w:tcPr>
            <w:tcW w:w="3666" w:type="pct"/>
          </w:tcPr>
          <w:p w14:paraId="1A835357" w14:textId="77777777" w:rsidR="00B40B52" w:rsidRPr="00613F44" w:rsidRDefault="00B40B52" w:rsidP="00B40B52">
            <w:pPr>
              <w:numPr>
                <w:ilvl w:val="0"/>
                <w:numId w:val="12"/>
              </w:numPr>
              <w:tabs>
                <w:tab w:val="left" w:pos="336"/>
              </w:tabs>
              <w:spacing w:after="0" w:line="276" w:lineRule="auto"/>
              <w:contextualSpacing/>
              <w:rPr>
                <w:rFonts w:eastAsia="Calibri"/>
                <w:kern w:val="0"/>
                <w:szCs w:val="24"/>
                <w:lang w:val="en-GB"/>
              </w:rPr>
            </w:pPr>
            <w:r w:rsidRPr="00613F44">
              <w:rPr>
                <w:rFonts w:eastAsia="Calibri"/>
                <w:kern w:val="0"/>
                <w:szCs w:val="24"/>
                <w:lang w:val="en-GB"/>
              </w:rPr>
              <w:t>Specific communication</w:t>
            </w:r>
            <w:r w:rsidRPr="00613F44">
              <w:rPr>
                <w:rFonts w:eastAsia="Calibri"/>
                <w:kern w:val="0"/>
                <w:szCs w:val="24"/>
              </w:rPr>
              <w:t xml:space="preserve"> channels</w:t>
            </w:r>
            <w:r w:rsidRPr="00613F44">
              <w:rPr>
                <w:rFonts w:eastAsia="Calibri"/>
                <w:kern w:val="0"/>
                <w:szCs w:val="24"/>
                <w:lang w:val="en-GB"/>
              </w:rPr>
              <w:t xml:space="preserve"> are identified and </w:t>
            </w:r>
            <w:r w:rsidRPr="00613F44">
              <w:rPr>
                <w:rFonts w:eastAsia="Calibri"/>
                <w:kern w:val="0"/>
                <w:szCs w:val="24"/>
              </w:rPr>
              <w:t xml:space="preserve">applied based on workplace requirements. </w:t>
            </w:r>
          </w:p>
          <w:p w14:paraId="3B20F28B" w14:textId="77777777" w:rsidR="00B40B52" w:rsidRPr="00613F44" w:rsidRDefault="00B40B52" w:rsidP="00B40B52">
            <w:pPr>
              <w:numPr>
                <w:ilvl w:val="0"/>
                <w:numId w:val="12"/>
              </w:numPr>
              <w:tabs>
                <w:tab w:val="left" w:pos="336"/>
              </w:tabs>
              <w:spacing w:after="0" w:line="276" w:lineRule="auto"/>
              <w:contextualSpacing/>
              <w:rPr>
                <w:rFonts w:eastAsia="Calibri"/>
                <w:kern w:val="0"/>
                <w:szCs w:val="24"/>
                <w:lang w:val="en-GB"/>
              </w:rPr>
            </w:pPr>
            <w:r w:rsidRPr="00613F44">
              <w:rPr>
                <w:rFonts w:eastAsia="Calibri"/>
                <w:kern w:val="0"/>
                <w:szCs w:val="24"/>
                <w:lang w:val="en-GB"/>
              </w:rPr>
              <w:t xml:space="preserve">Challenges </w:t>
            </w:r>
            <w:r w:rsidRPr="00613F44">
              <w:rPr>
                <w:rFonts w:eastAsia="Calibri"/>
                <w:kern w:val="0"/>
                <w:szCs w:val="24"/>
              </w:rPr>
              <w:t xml:space="preserve">are identified and </w:t>
            </w:r>
            <w:r w:rsidRPr="00613F44">
              <w:rPr>
                <w:rFonts w:eastAsia="Calibri"/>
                <w:kern w:val="0"/>
                <w:szCs w:val="24"/>
                <w:lang w:val="en-GB"/>
              </w:rPr>
              <w:t xml:space="preserve">addressed </w:t>
            </w:r>
            <w:r w:rsidRPr="00613F44">
              <w:rPr>
                <w:rFonts w:eastAsia="Calibri"/>
                <w:kern w:val="0"/>
                <w:szCs w:val="24"/>
              </w:rPr>
              <w:t xml:space="preserve">as per </w:t>
            </w:r>
            <w:r w:rsidRPr="00613F44">
              <w:rPr>
                <w:rFonts w:eastAsia="Calibri"/>
                <w:kern w:val="0"/>
                <w:szCs w:val="24"/>
                <w:lang w:val="en-GB"/>
              </w:rPr>
              <w:t>the operational stand</w:t>
            </w:r>
            <w:proofErr w:type="spellStart"/>
            <w:r w:rsidRPr="00613F44">
              <w:rPr>
                <w:rFonts w:eastAsia="Calibri"/>
                <w:kern w:val="0"/>
                <w:szCs w:val="24"/>
              </w:rPr>
              <w:t>ards</w:t>
            </w:r>
            <w:proofErr w:type="spellEnd"/>
            <w:r w:rsidRPr="00613F44">
              <w:rPr>
                <w:rFonts w:eastAsia="Calibri"/>
                <w:kern w:val="0"/>
                <w:szCs w:val="24"/>
                <w:lang w:val="en-GB"/>
              </w:rPr>
              <w:t xml:space="preserve"> of the organization</w:t>
            </w:r>
            <w:r w:rsidRPr="00613F44">
              <w:rPr>
                <w:rFonts w:eastAsia="Calibri"/>
                <w:kern w:val="0"/>
                <w:szCs w:val="24"/>
              </w:rPr>
              <w:t>.</w:t>
            </w:r>
          </w:p>
          <w:p w14:paraId="7A059256" w14:textId="77777777" w:rsidR="00B40B52" w:rsidRPr="00613F44" w:rsidRDefault="00B40B52" w:rsidP="00B40B52">
            <w:pPr>
              <w:numPr>
                <w:ilvl w:val="0"/>
                <w:numId w:val="12"/>
              </w:numPr>
              <w:tabs>
                <w:tab w:val="left" w:pos="336"/>
              </w:tabs>
              <w:spacing w:after="0" w:line="276" w:lineRule="auto"/>
              <w:contextualSpacing/>
              <w:rPr>
                <w:rFonts w:eastAsia="Calibri"/>
                <w:kern w:val="0"/>
                <w:szCs w:val="24"/>
                <w:lang w:val="en-GB"/>
              </w:rPr>
            </w:pPr>
            <w:r w:rsidRPr="00613F44">
              <w:rPr>
                <w:rFonts w:eastAsia="Calibri"/>
                <w:kern w:val="0"/>
                <w:szCs w:val="24"/>
              </w:rPr>
              <w:t>Communication channels are evaluated to meet workplace needs.</w:t>
            </w:r>
          </w:p>
        </w:tc>
      </w:tr>
      <w:tr w:rsidR="00B40B52" w:rsidRPr="00613F44" w14:paraId="65986B06" w14:textId="77777777" w:rsidTr="0080343E">
        <w:tc>
          <w:tcPr>
            <w:tcW w:w="1334" w:type="pct"/>
          </w:tcPr>
          <w:p w14:paraId="25D98F4C" w14:textId="77777777" w:rsidR="00B40B52" w:rsidRPr="00613F44" w:rsidRDefault="00B40B52" w:rsidP="00011619">
            <w:pPr>
              <w:numPr>
                <w:ilvl w:val="0"/>
                <w:numId w:val="262"/>
              </w:numPr>
              <w:spacing w:after="0" w:line="276" w:lineRule="auto"/>
              <w:ind w:left="266" w:right="72" w:hanging="266"/>
              <w:rPr>
                <w:rFonts w:eastAsia="Calibri"/>
                <w:kern w:val="0"/>
                <w:szCs w:val="24"/>
                <w:lang w:val="en-GB"/>
              </w:rPr>
            </w:pPr>
            <w:r w:rsidRPr="00613F44">
              <w:rPr>
                <w:rFonts w:eastAsia="Calibri"/>
                <w:kern w:val="0"/>
                <w:szCs w:val="24"/>
                <w:lang w:val="en-GB"/>
              </w:rPr>
              <w:t>Apply written communication skills</w:t>
            </w:r>
          </w:p>
        </w:tc>
        <w:tc>
          <w:tcPr>
            <w:tcW w:w="3666" w:type="pct"/>
          </w:tcPr>
          <w:p w14:paraId="265B14CD" w14:textId="77777777" w:rsidR="00B40B52" w:rsidRPr="00613F44" w:rsidRDefault="00B40B52" w:rsidP="00011619">
            <w:pPr>
              <w:numPr>
                <w:ilvl w:val="1"/>
                <w:numId w:val="263"/>
              </w:numPr>
              <w:tabs>
                <w:tab w:val="left" w:pos="336"/>
              </w:tabs>
              <w:spacing w:after="0" w:line="276" w:lineRule="auto"/>
              <w:rPr>
                <w:rFonts w:eastAsia="Times New Roman"/>
                <w:szCs w:val="24"/>
              </w:rPr>
            </w:pPr>
            <w:r w:rsidRPr="00613F44">
              <w:rPr>
                <w:rFonts w:eastAsia="Times New Roman"/>
                <w:szCs w:val="24"/>
              </w:rPr>
              <w:t xml:space="preserve">Types of written communication are identified and applied according to the workplace requirements.  </w:t>
            </w:r>
          </w:p>
          <w:p w14:paraId="0F39CD2C" w14:textId="77777777" w:rsidR="00B40B52" w:rsidRPr="00613F44" w:rsidRDefault="00B40B52" w:rsidP="00011619">
            <w:pPr>
              <w:numPr>
                <w:ilvl w:val="1"/>
                <w:numId w:val="263"/>
              </w:numPr>
              <w:tabs>
                <w:tab w:val="left" w:pos="336"/>
              </w:tabs>
              <w:spacing w:after="0" w:line="276" w:lineRule="auto"/>
              <w:rPr>
                <w:rFonts w:eastAsia="Times New Roman"/>
                <w:szCs w:val="24"/>
              </w:rPr>
            </w:pPr>
            <w:r w:rsidRPr="00613F44">
              <w:rPr>
                <w:rFonts w:eastAsia="Times New Roman"/>
                <w:szCs w:val="24"/>
              </w:rPr>
              <w:t>Written communication needs are identified and implemented according to workplace procedures.</w:t>
            </w:r>
          </w:p>
          <w:p w14:paraId="3780DC83" w14:textId="77777777" w:rsidR="00B40B52" w:rsidRPr="00613F44" w:rsidRDefault="00B40B52" w:rsidP="00011619">
            <w:pPr>
              <w:numPr>
                <w:ilvl w:val="1"/>
                <w:numId w:val="263"/>
              </w:numPr>
              <w:tabs>
                <w:tab w:val="left" w:pos="336"/>
              </w:tabs>
              <w:spacing w:after="0" w:line="276" w:lineRule="auto"/>
              <w:rPr>
                <w:rFonts w:eastAsia="Times New Roman"/>
                <w:szCs w:val="24"/>
              </w:rPr>
            </w:pPr>
            <w:r w:rsidRPr="00613F44">
              <w:rPr>
                <w:rFonts w:eastAsia="Times New Roman"/>
                <w:szCs w:val="24"/>
              </w:rPr>
              <w:t xml:space="preserve">Written communication guidelines are analyzed, evaluated, and revised based on workplace needs. </w:t>
            </w:r>
          </w:p>
        </w:tc>
      </w:tr>
      <w:tr w:rsidR="00B40B52" w:rsidRPr="00613F44" w14:paraId="16466338" w14:textId="77777777" w:rsidTr="0080343E">
        <w:tc>
          <w:tcPr>
            <w:tcW w:w="1334" w:type="pct"/>
          </w:tcPr>
          <w:p w14:paraId="234EB26D" w14:textId="77777777" w:rsidR="00B40B52" w:rsidRPr="00613F44" w:rsidRDefault="00B40B52" w:rsidP="00011619">
            <w:pPr>
              <w:numPr>
                <w:ilvl w:val="0"/>
                <w:numId w:val="262"/>
              </w:numPr>
              <w:spacing w:after="0" w:line="276" w:lineRule="auto"/>
              <w:ind w:left="266" w:right="72" w:hanging="266"/>
              <w:rPr>
                <w:rFonts w:eastAsia="Calibri"/>
                <w:kern w:val="0"/>
                <w:szCs w:val="24"/>
                <w:lang w:val="en-GB"/>
              </w:rPr>
            </w:pPr>
            <w:r w:rsidRPr="00613F44">
              <w:rPr>
                <w:rFonts w:eastAsia="Calibri"/>
                <w:kern w:val="0"/>
                <w:szCs w:val="24"/>
                <w:lang w:val="en-GB"/>
              </w:rPr>
              <w:t>Apply non-verbal communication skills</w:t>
            </w:r>
          </w:p>
        </w:tc>
        <w:tc>
          <w:tcPr>
            <w:tcW w:w="3666" w:type="pct"/>
          </w:tcPr>
          <w:p w14:paraId="1D1FD2FF" w14:textId="77777777" w:rsidR="00B40B52" w:rsidRPr="00613F44" w:rsidRDefault="00B40B52" w:rsidP="00B40B52">
            <w:pPr>
              <w:tabs>
                <w:tab w:val="left" w:pos="336"/>
              </w:tabs>
              <w:spacing w:after="0" w:line="276" w:lineRule="auto"/>
              <w:rPr>
                <w:rFonts w:eastAsia="Times New Roman"/>
                <w:szCs w:val="24"/>
              </w:rPr>
            </w:pPr>
            <w:r w:rsidRPr="00613F44">
              <w:rPr>
                <w:rFonts w:eastAsia="Times New Roman"/>
                <w:szCs w:val="24"/>
              </w:rPr>
              <w:t>3.1 Existing non-verbal communication techniques are identified and applied based on organization policy.</w:t>
            </w:r>
          </w:p>
          <w:p w14:paraId="68EE3A7B" w14:textId="77777777" w:rsidR="00B40B52" w:rsidRPr="00613F44" w:rsidRDefault="00B40B52" w:rsidP="00B40B52">
            <w:pPr>
              <w:tabs>
                <w:tab w:val="left" w:pos="336"/>
              </w:tabs>
              <w:spacing w:line="276" w:lineRule="auto"/>
              <w:rPr>
                <w:rFonts w:eastAsia="Times New Roman"/>
                <w:szCs w:val="24"/>
              </w:rPr>
            </w:pPr>
            <w:r w:rsidRPr="00613F44">
              <w:rPr>
                <w:rFonts w:eastAsia="Times New Roman"/>
                <w:szCs w:val="24"/>
              </w:rPr>
              <w:t>3.2 Non-verbal communication techniques are articulated and modeled to enhance inclusivity according to workplace requirements.</w:t>
            </w:r>
          </w:p>
        </w:tc>
      </w:tr>
      <w:tr w:rsidR="00B40B52" w:rsidRPr="00613F44" w14:paraId="1743D140" w14:textId="77777777" w:rsidTr="0080343E">
        <w:tc>
          <w:tcPr>
            <w:tcW w:w="1334" w:type="pct"/>
          </w:tcPr>
          <w:p w14:paraId="2559095A" w14:textId="77777777" w:rsidR="00B40B52" w:rsidRPr="00613F44" w:rsidRDefault="00B40B52" w:rsidP="00011619">
            <w:pPr>
              <w:numPr>
                <w:ilvl w:val="0"/>
                <w:numId w:val="262"/>
              </w:numPr>
              <w:spacing w:after="0" w:line="276" w:lineRule="auto"/>
              <w:ind w:left="266" w:right="72" w:hanging="266"/>
              <w:rPr>
                <w:rFonts w:eastAsia="Calibri"/>
                <w:kern w:val="0"/>
                <w:szCs w:val="24"/>
                <w:lang w:val="en-GB"/>
              </w:rPr>
            </w:pPr>
            <w:r w:rsidRPr="00613F44">
              <w:rPr>
                <w:rFonts w:eastAsia="Calibri"/>
                <w:kern w:val="0"/>
                <w:szCs w:val="24"/>
                <w:lang w:val="en-GB"/>
              </w:rPr>
              <w:t>Apply oral communication skills</w:t>
            </w:r>
          </w:p>
        </w:tc>
        <w:tc>
          <w:tcPr>
            <w:tcW w:w="3666" w:type="pct"/>
          </w:tcPr>
          <w:p w14:paraId="63C88966" w14:textId="77777777" w:rsidR="00B40B52" w:rsidRPr="00613F44" w:rsidRDefault="00B40B52" w:rsidP="00B40B52">
            <w:pPr>
              <w:tabs>
                <w:tab w:val="left" w:pos="336"/>
              </w:tabs>
              <w:spacing w:after="0" w:line="276" w:lineRule="auto"/>
              <w:rPr>
                <w:rFonts w:eastAsia="Times New Roman"/>
                <w:szCs w:val="24"/>
              </w:rPr>
            </w:pPr>
            <w:r w:rsidRPr="00613F44">
              <w:rPr>
                <w:rFonts w:eastAsia="Times New Roman"/>
                <w:szCs w:val="24"/>
              </w:rPr>
              <w:t>4.1 Types of oral communication are identified and established as per organization policy.</w:t>
            </w:r>
          </w:p>
          <w:p w14:paraId="1F4C07BE" w14:textId="77777777" w:rsidR="00B40B52" w:rsidRPr="00613F44" w:rsidRDefault="00B40B52" w:rsidP="00B40B52">
            <w:pPr>
              <w:tabs>
                <w:tab w:val="left" w:pos="336"/>
              </w:tabs>
              <w:spacing w:after="0" w:line="276" w:lineRule="auto"/>
              <w:rPr>
                <w:rFonts w:eastAsia="Times New Roman"/>
                <w:szCs w:val="24"/>
              </w:rPr>
            </w:pPr>
            <w:r w:rsidRPr="00613F44">
              <w:rPr>
                <w:rFonts w:eastAsia="Times New Roman"/>
                <w:szCs w:val="24"/>
              </w:rPr>
              <w:t>4.2 Pathways of oral communication are identified and established as per organization policy.</w:t>
            </w:r>
          </w:p>
          <w:p w14:paraId="42D1B6E6" w14:textId="77777777" w:rsidR="00B40B52" w:rsidRPr="00613F44" w:rsidRDefault="00B40B52" w:rsidP="00B40B52">
            <w:pPr>
              <w:tabs>
                <w:tab w:val="left" w:pos="336"/>
              </w:tabs>
              <w:spacing w:after="0" w:line="276" w:lineRule="auto"/>
              <w:rPr>
                <w:rFonts w:eastAsia="Times New Roman"/>
                <w:szCs w:val="24"/>
              </w:rPr>
            </w:pPr>
            <w:r w:rsidRPr="00613F44">
              <w:rPr>
                <w:rFonts w:eastAsia="Times New Roman"/>
                <w:szCs w:val="24"/>
              </w:rPr>
              <w:t>4.3 Pathways of oral communication are reviewed according to organization procedures.</w:t>
            </w:r>
          </w:p>
          <w:p w14:paraId="02627C36" w14:textId="77777777" w:rsidR="00B40B52" w:rsidRPr="00613F44" w:rsidRDefault="00B40B52" w:rsidP="00B40B52">
            <w:pPr>
              <w:tabs>
                <w:tab w:val="left" w:pos="336"/>
              </w:tabs>
              <w:spacing w:line="276" w:lineRule="auto"/>
              <w:rPr>
                <w:rFonts w:eastAsia="Times New Roman"/>
                <w:szCs w:val="24"/>
              </w:rPr>
            </w:pPr>
            <w:r w:rsidRPr="00613F44">
              <w:rPr>
                <w:rFonts w:eastAsia="Times New Roman"/>
                <w:szCs w:val="24"/>
              </w:rPr>
              <w:t>4.4 Pathways of oral communication are maintained according to the organization standards.</w:t>
            </w:r>
          </w:p>
        </w:tc>
      </w:tr>
      <w:tr w:rsidR="00B40B52" w:rsidRPr="00613F44" w14:paraId="623E43D2" w14:textId="77777777" w:rsidTr="0080343E">
        <w:tc>
          <w:tcPr>
            <w:tcW w:w="1334" w:type="pct"/>
          </w:tcPr>
          <w:p w14:paraId="1FBF4F7C" w14:textId="77777777" w:rsidR="00B40B52" w:rsidRPr="00613F44" w:rsidRDefault="00B40B52" w:rsidP="00011619">
            <w:pPr>
              <w:numPr>
                <w:ilvl w:val="0"/>
                <w:numId w:val="262"/>
              </w:numPr>
              <w:spacing w:after="0" w:line="276" w:lineRule="auto"/>
              <w:ind w:left="266" w:right="72" w:hanging="266"/>
              <w:rPr>
                <w:rFonts w:eastAsia="Calibri"/>
                <w:bCs/>
                <w:kern w:val="0"/>
                <w:szCs w:val="24"/>
                <w:lang w:val="en-GB"/>
              </w:rPr>
            </w:pPr>
            <w:r w:rsidRPr="00613F44">
              <w:rPr>
                <w:rFonts w:eastAsia="Calibri"/>
                <w:bCs/>
                <w:kern w:val="0"/>
                <w:szCs w:val="24"/>
                <w:lang w:val="en-GB"/>
              </w:rPr>
              <w:t>Apply group communication skills</w:t>
            </w:r>
          </w:p>
        </w:tc>
        <w:tc>
          <w:tcPr>
            <w:tcW w:w="3666" w:type="pct"/>
          </w:tcPr>
          <w:p w14:paraId="0958FA41" w14:textId="77777777" w:rsidR="00B40B52" w:rsidRPr="00613F44" w:rsidRDefault="00B40B52" w:rsidP="00011619">
            <w:pPr>
              <w:numPr>
                <w:ilvl w:val="0"/>
                <w:numId w:val="264"/>
              </w:numPr>
              <w:spacing w:after="0" w:line="276" w:lineRule="auto"/>
              <w:rPr>
                <w:rFonts w:eastAsia="Times New Roman"/>
                <w:szCs w:val="24"/>
              </w:rPr>
            </w:pPr>
            <w:r w:rsidRPr="00613F44">
              <w:rPr>
                <w:rFonts w:eastAsia="Times New Roman"/>
                <w:szCs w:val="24"/>
              </w:rPr>
              <w:t>Group communication strategies are applied</w:t>
            </w:r>
            <w:r w:rsidRPr="00613F44">
              <w:rPr>
                <w:rFonts w:eastAsia="Times New Roman"/>
                <w:b/>
                <w:i/>
                <w:szCs w:val="24"/>
              </w:rPr>
              <w:t xml:space="preserve"> </w:t>
            </w:r>
            <w:r w:rsidRPr="00613F44">
              <w:rPr>
                <w:rFonts w:eastAsia="Times New Roman"/>
                <w:szCs w:val="24"/>
              </w:rPr>
              <w:t>based on the workplace needs.</w:t>
            </w:r>
          </w:p>
          <w:p w14:paraId="3585378D" w14:textId="77777777" w:rsidR="00B40B52" w:rsidRPr="00613F44" w:rsidRDefault="00B40B52" w:rsidP="00011619">
            <w:pPr>
              <w:numPr>
                <w:ilvl w:val="0"/>
                <w:numId w:val="264"/>
              </w:numPr>
              <w:spacing w:after="0" w:line="276" w:lineRule="auto"/>
              <w:rPr>
                <w:rFonts w:eastAsia="Times New Roman"/>
                <w:szCs w:val="24"/>
              </w:rPr>
            </w:pPr>
            <w:r w:rsidRPr="00613F44">
              <w:rPr>
                <w:rFonts w:eastAsia="Times New Roman"/>
                <w:szCs w:val="24"/>
              </w:rPr>
              <w:lastRenderedPageBreak/>
              <w:t xml:space="preserve">Groups are organized in accordance with workplace procedures. </w:t>
            </w:r>
          </w:p>
          <w:p w14:paraId="52B0EEF1" w14:textId="77777777" w:rsidR="00B40B52" w:rsidRPr="00613F44" w:rsidRDefault="00B40B52" w:rsidP="00011619">
            <w:pPr>
              <w:numPr>
                <w:ilvl w:val="0"/>
                <w:numId w:val="264"/>
              </w:numPr>
              <w:spacing w:after="0" w:line="276" w:lineRule="auto"/>
              <w:rPr>
                <w:rFonts w:eastAsia="Times New Roman"/>
                <w:szCs w:val="24"/>
              </w:rPr>
            </w:pPr>
            <w:r w:rsidRPr="00613F44">
              <w:rPr>
                <w:rFonts w:eastAsia="Times New Roman"/>
                <w:szCs w:val="24"/>
              </w:rPr>
              <w:t>Effective questioning, listening and non-verbal communication techniques are used as per needs.</w:t>
            </w:r>
          </w:p>
          <w:p w14:paraId="68CB81C5" w14:textId="77777777" w:rsidR="00B40B52" w:rsidRPr="00613F44" w:rsidRDefault="00B40B52" w:rsidP="00B40B52">
            <w:pPr>
              <w:spacing w:after="0" w:line="276" w:lineRule="auto"/>
              <w:rPr>
                <w:rFonts w:eastAsia="DengXian"/>
                <w:kern w:val="0"/>
                <w:szCs w:val="24"/>
              </w:rPr>
            </w:pPr>
            <w:r w:rsidRPr="00613F44">
              <w:rPr>
                <w:rFonts w:eastAsia="DengXian"/>
                <w:kern w:val="0"/>
                <w:szCs w:val="24"/>
              </w:rPr>
              <w:t xml:space="preserve">5.4 Group communication challenges are identified and addressed according to the workplace needs.  </w:t>
            </w:r>
          </w:p>
        </w:tc>
      </w:tr>
    </w:tbl>
    <w:p w14:paraId="09BCC6A7" w14:textId="77777777" w:rsidR="00B40B52" w:rsidRPr="00613F44" w:rsidRDefault="00B40B52" w:rsidP="00B40B52">
      <w:pPr>
        <w:spacing w:after="0" w:line="276" w:lineRule="auto"/>
        <w:rPr>
          <w:rFonts w:eastAsia="Times New Roman"/>
          <w:b/>
          <w:szCs w:val="24"/>
        </w:rPr>
      </w:pPr>
    </w:p>
    <w:p w14:paraId="2A1DB5B5" w14:textId="77777777" w:rsidR="00B40B52" w:rsidRPr="00613F44" w:rsidRDefault="00B40B52" w:rsidP="00B40B52">
      <w:pPr>
        <w:spacing w:after="0" w:line="276" w:lineRule="auto"/>
        <w:rPr>
          <w:rFonts w:eastAsia="Times New Roman"/>
          <w:b/>
          <w:szCs w:val="24"/>
        </w:rPr>
      </w:pPr>
      <w:r w:rsidRPr="00613F44">
        <w:rPr>
          <w:rFonts w:eastAsia="Times New Roman"/>
          <w:b/>
          <w:szCs w:val="24"/>
        </w:rPr>
        <w:t>RANGE</w:t>
      </w:r>
    </w:p>
    <w:p w14:paraId="50D0ADB4" w14:textId="77777777" w:rsidR="00B40B52" w:rsidRPr="00613F44" w:rsidRDefault="00B40B52" w:rsidP="00B40B52">
      <w:pPr>
        <w:spacing w:after="0" w:line="276" w:lineRule="auto"/>
        <w:jc w:val="both"/>
        <w:rPr>
          <w:rFonts w:eastAsia="Times New Roman"/>
          <w:szCs w:val="24"/>
        </w:rPr>
      </w:pPr>
      <w:r w:rsidRPr="00613F44">
        <w:rPr>
          <w:rFonts w:eastAsia="Times New Roman"/>
          <w:szCs w:val="24"/>
        </w:rPr>
        <w:t xml:space="preserve">This section provides the work environment and conditions to which the performance criteria apply. It allows for different work environments and situations that will affect performance. </w:t>
      </w:r>
    </w:p>
    <w:p w14:paraId="70A4C122" w14:textId="77777777" w:rsidR="00B40B52" w:rsidRPr="00613F44" w:rsidRDefault="00B40B52" w:rsidP="00B40B52">
      <w:pPr>
        <w:spacing w:after="0" w:line="276" w:lineRule="auto"/>
        <w:jc w:val="both"/>
        <w:rPr>
          <w:rFonts w:eastAsia="Times New Roman"/>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B40B52" w:rsidRPr="00613F44" w14:paraId="00C1F946" w14:textId="77777777" w:rsidTr="0080343E">
        <w:trPr>
          <w:trHeight w:val="486"/>
          <w:tblHeader/>
        </w:trPr>
        <w:tc>
          <w:tcPr>
            <w:tcW w:w="1711" w:type="pct"/>
            <w:vAlign w:val="center"/>
          </w:tcPr>
          <w:p w14:paraId="7B922105" w14:textId="77777777" w:rsidR="00B40B52" w:rsidRPr="00613F44" w:rsidRDefault="00B40B52" w:rsidP="00B40B52">
            <w:pPr>
              <w:spacing w:after="0" w:line="276" w:lineRule="auto"/>
              <w:rPr>
                <w:rFonts w:eastAsia="Times New Roman"/>
                <w:b/>
                <w:szCs w:val="24"/>
              </w:rPr>
            </w:pPr>
            <w:r w:rsidRPr="00613F44">
              <w:rPr>
                <w:rFonts w:eastAsia="Times New Roman"/>
                <w:b/>
                <w:szCs w:val="24"/>
              </w:rPr>
              <w:t>Variable</w:t>
            </w:r>
          </w:p>
        </w:tc>
        <w:tc>
          <w:tcPr>
            <w:tcW w:w="3289" w:type="pct"/>
            <w:vAlign w:val="center"/>
          </w:tcPr>
          <w:p w14:paraId="3009BDC5" w14:textId="77777777" w:rsidR="00B40B52" w:rsidRPr="00613F44" w:rsidRDefault="00B40B52" w:rsidP="00B40B52">
            <w:pPr>
              <w:spacing w:after="0" w:line="276" w:lineRule="auto"/>
              <w:rPr>
                <w:rFonts w:eastAsia="Times New Roman"/>
                <w:b/>
                <w:szCs w:val="24"/>
              </w:rPr>
            </w:pPr>
            <w:r w:rsidRPr="00613F44">
              <w:rPr>
                <w:rFonts w:eastAsia="Times New Roman"/>
                <w:b/>
                <w:szCs w:val="24"/>
              </w:rPr>
              <w:t>Range</w:t>
            </w:r>
          </w:p>
        </w:tc>
      </w:tr>
      <w:tr w:rsidR="00B40B52" w:rsidRPr="00613F44" w14:paraId="680C930A" w14:textId="77777777" w:rsidTr="0080343E">
        <w:trPr>
          <w:trHeight w:val="629"/>
        </w:trPr>
        <w:tc>
          <w:tcPr>
            <w:tcW w:w="1711" w:type="pct"/>
          </w:tcPr>
          <w:p w14:paraId="2C84A994" w14:textId="77777777" w:rsidR="00B40B52" w:rsidRPr="00613F44" w:rsidRDefault="00B40B52" w:rsidP="00011619">
            <w:pPr>
              <w:numPr>
                <w:ilvl w:val="0"/>
                <w:numId w:val="265"/>
              </w:numPr>
              <w:spacing w:after="0" w:line="276" w:lineRule="auto"/>
              <w:contextualSpacing/>
              <w:rPr>
                <w:rFonts w:eastAsia="Calibri"/>
                <w:b/>
                <w:i/>
                <w:kern w:val="0"/>
                <w:szCs w:val="24"/>
                <w:lang w:val="en-GB"/>
              </w:rPr>
            </w:pPr>
            <w:r w:rsidRPr="00613F44">
              <w:rPr>
                <w:rFonts w:eastAsia="Calibri"/>
                <w:kern w:val="0"/>
                <w:szCs w:val="24"/>
                <w:lang w:val="en-GB"/>
              </w:rPr>
              <w:t>Communication strategies may include but not limited to:</w:t>
            </w:r>
          </w:p>
          <w:p w14:paraId="786A609D" w14:textId="77777777" w:rsidR="00B40B52" w:rsidRPr="00613F44" w:rsidRDefault="00B40B52" w:rsidP="00B40B52">
            <w:pPr>
              <w:spacing w:after="0" w:line="276" w:lineRule="auto"/>
              <w:rPr>
                <w:rFonts w:eastAsia="Times New Roman"/>
                <w:szCs w:val="24"/>
              </w:rPr>
            </w:pPr>
          </w:p>
        </w:tc>
        <w:tc>
          <w:tcPr>
            <w:tcW w:w="3289" w:type="pct"/>
          </w:tcPr>
          <w:p w14:paraId="2409682D"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Language switch </w:t>
            </w:r>
          </w:p>
          <w:p w14:paraId="17EE4F41"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Comprehension check </w:t>
            </w:r>
          </w:p>
          <w:p w14:paraId="2C634057"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Repetition </w:t>
            </w:r>
          </w:p>
          <w:p w14:paraId="76A80745"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Asking confirmation </w:t>
            </w:r>
          </w:p>
          <w:p w14:paraId="272BCEB7"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Paraphrasing </w:t>
            </w:r>
          </w:p>
          <w:p w14:paraId="56A604A4"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Clarification request</w:t>
            </w:r>
          </w:p>
          <w:p w14:paraId="3A0CF054"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Translation </w:t>
            </w:r>
          </w:p>
          <w:p w14:paraId="1D6C9DCF"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 xml:space="preserve">Restructuring </w:t>
            </w:r>
          </w:p>
          <w:p w14:paraId="6AEED920" w14:textId="77777777" w:rsidR="00B40B52" w:rsidRPr="00613F44" w:rsidRDefault="00B40B52" w:rsidP="00011619">
            <w:pPr>
              <w:numPr>
                <w:ilvl w:val="0"/>
                <w:numId w:val="266"/>
              </w:numPr>
              <w:spacing w:after="0" w:line="276" w:lineRule="auto"/>
              <w:ind w:left="364"/>
              <w:rPr>
                <w:rFonts w:eastAsia="Times New Roman"/>
                <w:szCs w:val="24"/>
              </w:rPr>
            </w:pPr>
            <w:r w:rsidRPr="00613F44">
              <w:rPr>
                <w:rFonts w:eastAsia="Times New Roman"/>
                <w:szCs w:val="24"/>
              </w:rPr>
              <w:t>Generalization</w:t>
            </w:r>
          </w:p>
        </w:tc>
      </w:tr>
      <w:tr w:rsidR="00B40B52" w:rsidRPr="00613F44" w14:paraId="0A44AA84" w14:textId="77777777" w:rsidTr="0080343E">
        <w:trPr>
          <w:trHeight w:val="629"/>
        </w:trPr>
        <w:tc>
          <w:tcPr>
            <w:tcW w:w="1711" w:type="pct"/>
          </w:tcPr>
          <w:p w14:paraId="4571CE8F" w14:textId="77777777" w:rsidR="00B40B52" w:rsidRPr="00613F44" w:rsidRDefault="00B40B52" w:rsidP="00011619">
            <w:pPr>
              <w:numPr>
                <w:ilvl w:val="0"/>
                <w:numId w:val="265"/>
              </w:numPr>
              <w:spacing w:after="0" w:line="276" w:lineRule="auto"/>
              <w:contextualSpacing/>
              <w:rPr>
                <w:rFonts w:eastAsia="Calibri"/>
                <w:kern w:val="0"/>
                <w:szCs w:val="24"/>
                <w:lang w:val="en-GB"/>
              </w:rPr>
            </w:pPr>
            <w:r w:rsidRPr="00613F44">
              <w:rPr>
                <w:rFonts w:eastAsia="Calibri"/>
                <w:kern w:val="0"/>
                <w:szCs w:val="24"/>
                <w:lang w:val="en-GB"/>
              </w:rPr>
              <w:t>Effective group interaction may include but not limited to:</w:t>
            </w:r>
          </w:p>
          <w:p w14:paraId="3A0E1B51" w14:textId="77777777" w:rsidR="00B40B52" w:rsidRPr="00613F44" w:rsidRDefault="00B40B52" w:rsidP="00B40B52">
            <w:pPr>
              <w:spacing w:after="0" w:line="276" w:lineRule="auto"/>
              <w:rPr>
                <w:rFonts w:eastAsia="Times New Roman"/>
                <w:b/>
                <w:szCs w:val="24"/>
              </w:rPr>
            </w:pPr>
          </w:p>
        </w:tc>
        <w:tc>
          <w:tcPr>
            <w:tcW w:w="3289" w:type="pct"/>
          </w:tcPr>
          <w:p w14:paraId="4A3AC452"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 xml:space="preserve">Identifying and evaluating what is occurring within an interaction in a non-judgmental way. </w:t>
            </w:r>
          </w:p>
          <w:p w14:paraId="4B8A6C15"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 xml:space="preserve">Using active listening. </w:t>
            </w:r>
          </w:p>
          <w:p w14:paraId="186149DB"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 xml:space="preserve">Making decision about appropriate words, behavior. </w:t>
            </w:r>
          </w:p>
          <w:p w14:paraId="675B236F"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Putting together response which is culturally appropriate.</w:t>
            </w:r>
          </w:p>
          <w:p w14:paraId="2E6B411A"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 xml:space="preserve">Expressing an individual perspective. </w:t>
            </w:r>
          </w:p>
          <w:p w14:paraId="63AD4BE0" w14:textId="77777777" w:rsidR="00B40B52" w:rsidRPr="00613F44" w:rsidRDefault="00B40B52" w:rsidP="00011619">
            <w:pPr>
              <w:numPr>
                <w:ilvl w:val="0"/>
                <w:numId w:val="261"/>
              </w:numPr>
              <w:spacing w:after="0" w:line="276" w:lineRule="auto"/>
              <w:ind w:left="364"/>
              <w:rPr>
                <w:rFonts w:eastAsia="Times New Roman"/>
                <w:szCs w:val="24"/>
              </w:rPr>
            </w:pPr>
            <w:r w:rsidRPr="00613F44">
              <w:rPr>
                <w:rFonts w:eastAsia="Times New Roman"/>
                <w:szCs w:val="24"/>
              </w:rPr>
              <w:t xml:space="preserve">Expressing own philosophy, ideology and background and exploring impact with relevance to communication </w:t>
            </w:r>
          </w:p>
        </w:tc>
      </w:tr>
      <w:tr w:rsidR="00B40B52" w:rsidRPr="00613F44" w14:paraId="25BA583D" w14:textId="77777777" w:rsidTr="0080343E">
        <w:trPr>
          <w:trHeight w:val="629"/>
        </w:trPr>
        <w:tc>
          <w:tcPr>
            <w:tcW w:w="1711" w:type="pct"/>
          </w:tcPr>
          <w:p w14:paraId="074E5124" w14:textId="77777777" w:rsidR="00B40B52" w:rsidRPr="00613F44" w:rsidRDefault="00B40B52" w:rsidP="00011619">
            <w:pPr>
              <w:numPr>
                <w:ilvl w:val="0"/>
                <w:numId w:val="265"/>
              </w:numPr>
              <w:spacing w:after="0" w:line="276" w:lineRule="auto"/>
              <w:contextualSpacing/>
              <w:rPr>
                <w:rFonts w:eastAsia="Calibri"/>
                <w:kern w:val="0"/>
                <w:szCs w:val="24"/>
                <w:lang w:val="en-GB"/>
              </w:rPr>
            </w:pPr>
            <w:r w:rsidRPr="00613F44">
              <w:rPr>
                <w:rFonts w:eastAsia="Calibri"/>
                <w:kern w:val="0"/>
                <w:szCs w:val="24"/>
                <w:lang w:val="en-GB"/>
              </w:rPr>
              <w:t xml:space="preserve">Situations </w:t>
            </w:r>
            <w:r w:rsidRPr="00613F44">
              <w:rPr>
                <w:rFonts w:eastAsia="Calibri"/>
                <w:kern w:val="0"/>
                <w:szCs w:val="24"/>
              </w:rPr>
              <w:t>may include but not limited to:</w:t>
            </w:r>
          </w:p>
        </w:tc>
        <w:tc>
          <w:tcPr>
            <w:tcW w:w="3289" w:type="pct"/>
          </w:tcPr>
          <w:p w14:paraId="628B749E" w14:textId="77777777" w:rsidR="00B40B52" w:rsidRPr="00613F44" w:rsidRDefault="00B40B52" w:rsidP="00011619">
            <w:pPr>
              <w:numPr>
                <w:ilvl w:val="0"/>
                <w:numId w:val="267"/>
              </w:numPr>
              <w:spacing w:after="0" w:line="276" w:lineRule="auto"/>
              <w:rPr>
                <w:rFonts w:eastAsia="Times New Roman"/>
                <w:szCs w:val="24"/>
              </w:rPr>
            </w:pPr>
            <w:r w:rsidRPr="00613F44">
              <w:rPr>
                <w:rFonts w:eastAsia="Times New Roman"/>
                <w:szCs w:val="24"/>
              </w:rPr>
              <w:t xml:space="preserve">Establishing rapport </w:t>
            </w:r>
          </w:p>
          <w:p w14:paraId="1B05C77D" w14:textId="77777777" w:rsidR="00B40B52" w:rsidRPr="00613F44" w:rsidRDefault="00B40B52" w:rsidP="00011619">
            <w:pPr>
              <w:numPr>
                <w:ilvl w:val="0"/>
                <w:numId w:val="267"/>
              </w:numPr>
              <w:spacing w:after="0" w:line="276" w:lineRule="auto"/>
              <w:rPr>
                <w:rFonts w:eastAsia="Times New Roman"/>
                <w:szCs w:val="24"/>
              </w:rPr>
            </w:pPr>
            <w:r w:rsidRPr="00613F44">
              <w:rPr>
                <w:rFonts w:eastAsia="Times New Roman"/>
                <w:szCs w:val="24"/>
              </w:rPr>
              <w:t xml:space="preserve">Eliciting facts and information </w:t>
            </w:r>
          </w:p>
          <w:p w14:paraId="47C2C413" w14:textId="77777777" w:rsidR="00B40B52" w:rsidRPr="00613F44" w:rsidRDefault="00B40B52" w:rsidP="00011619">
            <w:pPr>
              <w:numPr>
                <w:ilvl w:val="0"/>
                <w:numId w:val="267"/>
              </w:numPr>
              <w:spacing w:after="0" w:line="276" w:lineRule="auto"/>
              <w:rPr>
                <w:rFonts w:eastAsia="Times New Roman"/>
                <w:szCs w:val="24"/>
              </w:rPr>
            </w:pPr>
            <w:r w:rsidRPr="00613F44">
              <w:rPr>
                <w:rFonts w:eastAsia="Times New Roman"/>
                <w:szCs w:val="24"/>
              </w:rPr>
              <w:t xml:space="preserve">Facilitating resolution of issues </w:t>
            </w:r>
          </w:p>
          <w:p w14:paraId="15E8F98D" w14:textId="77777777" w:rsidR="00B40B52" w:rsidRPr="00613F44" w:rsidRDefault="00B40B52" w:rsidP="00011619">
            <w:pPr>
              <w:numPr>
                <w:ilvl w:val="0"/>
                <w:numId w:val="267"/>
              </w:numPr>
              <w:spacing w:after="0" w:line="276" w:lineRule="auto"/>
              <w:rPr>
                <w:rFonts w:eastAsia="Times New Roman"/>
                <w:szCs w:val="24"/>
              </w:rPr>
            </w:pPr>
            <w:r w:rsidRPr="00613F44">
              <w:rPr>
                <w:rFonts w:eastAsia="Times New Roman"/>
                <w:szCs w:val="24"/>
              </w:rPr>
              <w:t xml:space="preserve">Developing action plans </w:t>
            </w:r>
          </w:p>
        </w:tc>
      </w:tr>
    </w:tbl>
    <w:p w14:paraId="78D7D09B" w14:textId="77777777" w:rsidR="00B40B52" w:rsidRPr="00613F44" w:rsidRDefault="00B40B52" w:rsidP="00B40B52">
      <w:pPr>
        <w:spacing w:after="0" w:line="276" w:lineRule="auto"/>
        <w:rPr>
          <w:rFonts w:eastAsia="Times New Roman"/>
          <w:b/>
          <w:szCs w:val="24"/>
        </w:rPr>
      </w:pPr>
    </w:p>
    <w:p w14:paraId="0A6AD036" w14:textId="77777777" w:rsidR="00B40B52" w:rsidRPr="00613F44" w:rsidRDefault="00B40B52" w:rsidP="00B40B52">
      <w:pPr>
        <w:spacing w:after="0" w:line="276" w:lineRule="auto"/>
        <w:rPr>
          <w:rFonts w:eastAsia="Times New Roman"/>
          <w:szCs w:val="24"/>
        </w:rPr>
      </w:pPr>
      <w:r w:rsidRPr="00613F44">
        <w:rPr>
          <w:rFonts w:eastAsia="Times New Roman"/>
          <w:b/>
          <w:szCs w:val="24"/>
        </w:rPr>
        <w:t>REQUIRED SKILLS AND KNOWLEDGE</w:t>
      </w:r>
    </w:p>
    <w:p w14:paraId="3EC24B82" w14:textId="77777777" w:rsidR="00B40B52" w:rsidRPr="00613F44" w:rsidRDefault="00B40B52" w:rsidP="00B40B52">
      <w:pPr>
        <w:spacing w:after="0" w:line="276" w:lineRule="auto"/>
        <w:rPr>
          <w:rFonts w:eastAsia="Times New Roman"/>
          <w:bCs/>
          <w:szCs w:val="24"/>
        </w:rPr>
      </w:pPr>
      <w:r w:rsidRPr="00613F44">
        <w:rPr>
          <w:rFonts w:eastAsia="Times New Roman"/>
          <w:bCs/>
          <w:szCs w:val="24"/>
        </w:rPr>
        <w:t>This section describes the skills and knowledge required for this unit of competency.</w:t>
      </w:r>
    </w:p>
    <w:p w14:paraId="3ED7944A" w14:textId="77777777" w:rsidR="00B40B52" w:rsidRPr="00613F44" w:rsidRDefault="00B40B52" w:rsidP="00B40B52">
      <w:pPr>
        <w:spacing w:after="0" w:line="276" w:lineRule="auto"/>
        <w:rPr>
          <w:rFonts w:eastAsia="Times New Roman"/>
          <w:bCs/>
          <w:szCs w:val="24"/>
        </w:rPr>
      </w:pPr>
      <w:r w:rsidRPr="00613F44">
        <w:rPr>
          <w:rFonts w:eastAsia="Times New Roman"/>
          <w:b/>
          <w:szCs w:val="24"/>
        </w:rPr>
        <w:lastRenderedPageBreak/>
        <w:t>Required Skills</w:t>
      </w:r>
    </w:p>
    <w:p w14:paraId="6F60C175" w14:textId="77777777" w:rsidR="00B40B52" w:rsidRPr="00613F44" w:rsidRDefault="00B40B52" w:rsidP="00B40B52">
      <w:pPr>
        <w:spacing w:after="0" w:line="276" w:lineRule="auto"/>
        <w:rPr>
          <w:rFonts w:eastAsia="Times New Roman"/>
          <w:szCs w:val="24"/>
        </w:rPr>
      </w:pPr>
      <w:r w:rsidRPr="00613F44">
        <w:rPr>
          <w:rFonts w:eastAsia="Times New Roman"/>
          <w:szCs w:val="24"/>
        </w:rPr>
        <w:t>The individual needs to demonstrate the following skills:</w:t>
      </w:r>
    </w:p>
    <w:p w14:paraId="6DEA98E4"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rPr>
        <w:t xml:space="preserve">Active </w:t>
      </w:r>
      <w:r w:rsidRPr="00613F44">
        <w:rPr>
          <w:rFonts w:eastAsia="Calibri"/>
          <w:bCs/>
          <w:kern w:val="0"/>
          <w:szCs w:val="24"/>
          <w:lang w:val="en-GB"/>
        </w:rPr>
        <w:t>listening</w:t>
      </w:r>
      <w:r w:rsidRPr="00613F44">
        <w:rPr>
          <w:rFonts w:eastAsia="Calibri"/>
          <w:bCs/>
          <w:kern w:val="0"/>
          <w:szCs w:val="24"/>
        </w:rPr>
        <w:t xml:space="preserve"> </w:t>
      </w:r>
      <w:r w:rsidRPr="00613F44">
        <w:rPr>
          <w:rFonts w:eastAsia="Calibri"/>
          <w:bCs/>
          <w:kern w:val="0"/>
          <w:szCs w:val="24"/>
          <w:lang w:val="en-GB"/>
        </w:rPr>
        <w:t xml:space="preserve"> </w:t>
      </w:r>
    </w:p>
    <w:p w14:paraId="5BF8588A"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lang w:val="en-GB"/>
        </w:rPr>
        <w:t xml:space="preserve">Interpretation </w:t>
      </w:r>
    </w:p>
    <w:p w14:paraId="61698DC2"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lang w:val="en-GB"/>
        </w:rPr>
        <w:t xml:space="preserve">Negotiation </w:t>
      </w:r>
    </w:p>
    <w:p w14:paraId="29702D56"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lang w:val="en-GB"/>
        </w:rPr>
        <w:t xml:space="preserve">Writing </w:t>
      </w:r>
    </w:p>
    <w:p w14:paraId="4F87F842"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rPr>
        <w:t>Oral skills</w:t>
      </w:r>
    </w:p>
    <w:p w14:paraId="2E4BE8C6"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rPr>
        <w:t>Creative thinking</w:t>
      </w:r>
    </w:p>
    <w:p w14:paraId="312DC3E1" w14:textId="77777777" w:rsidR="00B40B52" w:rsidRPr="00613F44" w:rsidRDefault="00B40B52" w:rsidP="00011619">
      <w:pPr>
        <w:numPr>
          <w:ilvl w:val="0"/>
          <w:numId w:val="268"/>
        </w:numPr>
        <w:spacing w:after="0" w:line="276" w:lineRule="auto"/>
        <w:contextualSpacing/>
        <w:rPr>
          <w:rFonts w:eastAsia="Calibri"/>
          <w:bCs/>
          <w:kern w:val="0"/>
          <w:szCs w:val="24"/>
          <w:lang w:val="en-GB"/>
        </w:rPr>
      </w:pPr>
      <w:r w:rsidRPr="00613F44">
        <w:rPr>
          <w:rFonts w:eastAsia="Calibri"/>
          <w:bCs/>
          <w:kern w:val="0"/>
          <w:szCs w:val="24"/>
        </w:rPr>
        <w:t>Critical thinking</w:t>
      </w:r>
    </w:p>
    <w:p w14:paraId="43C0614F" w14:textId="77777777" w:rsidR="00B40B52" w:rsidRPr="00613F44" w:rsidRDefault="00B40B52" w:rsidP="00011619">
      <w:pPr>
        <w:numPr>
          <w:ilvl w:val="0"/>
          <w:numId w:val="269"/>
        </w:numPr>
        <w:spacing w:after="200" w:line="276" w:lineRule="auto"/>
        <w:contextualSpacing/>
        <w:rPr>
          <w:rFonts w:eastAsia="Calibri"/>
          <w:kern w:val="0"/>
          <w:szCs w:val="24"/>
          <w:lang w:val="en-GB"/>
        </w:rPr>
      </w:pPr>
      <w:r w:rsidRPr="00613F44">
        <w:rPr>
          <w:rFonts w:eastAsia="Calibri"/>
          <w:kern w:val="0"/>
          <w:szCs w:val="24"/>
          <w:lang w:val="en-GB"/>
        </w:rPr>
        <w:t>Decision making</w:t>
      </w:r>
    </w:p>
    <w:p w14:paraId="4661F3FB" w14:textId="77777777" w:rsidR="00B40B52" w:rsidRPr="00613F44" w:rsidRDefault="00B40B52" w:rsidP="00011619">
      <w:pPr>
        <w:numPr>
          <w:ilvl w:val="0"/>
          <w:numId w:val="269"/>
        </w:numPr>
        <w:spacing w:after="200" w:line="276" w:lineRule="auto"/>
        <w:contextualSpacing/>
        <w:rPr>
          <w:rFonts w:eastAsia="Calibri"/>
          <w:kern w:val="0"/>
          <w:szCs w:val="24"/>
          <w:lang w:val="en-GB"/>
        </w:rPr>
      </w:pPr>
      <w:r w:rsidRPr="00613F44">
        <w:rPr>
          <w:rFonts w:eastAsia="Calibri"/>
          <w:kern w:val="0"/>
          <w:szCs w:val="24"/>
          <w:lang w:val="en-GB"/>
        </w:rPr>
        <w:t>Analytical</w:t>
      </w:r>
    </w:p>
    <w:p w14:paraId="36D9CDAF"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Innovation</w:t>
      </w:r>
    </w:p>
    <w:p w14:paraId="5CB482D2"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Conflict skills</w:t>
      </w:r>
    </w:p>
    <w:p w14:paraId="140BA0BD"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Leadership</w:t>
      </w:r>
    </w:p>
    <w:p w14:paraId="1D221C19"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Problem solving skills</w:t>
      </w:r>
    </w:p>
    <w:p w14:paraId="409CAFB7"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Management</w:t>
      </w:r>
    </w:p>
    <w:p w14:paraId="560DE801"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Organizational</w:t>
      </w:r>
    </w:p>
    <w:p w14:paraId="6E8A571C" w14:textId="77777777" w:rsidR="00B40B52" w:rsidRPr="00613F44" w:rsidRDefault="00B40B52" w:rsidP="00011619">
      <w:pPr>
        <w:numPr>
          <w:ilvl w:val="0"/>
          <w:numId w:val="269"/>
        </w:numPr>
        <w:spacing w:after="0" w:line="276" w:lineRule="auto"/>
        <w:contextualSpacing/>
        <w:rPr>
          <w:rFonts w:eastAsia="Calibri"/>
          <w:kern w:val="0"/>
          <w:szCs w:val="24"/>
          <w:lang w:val="en-GB"/>
        </w:rPr>
      </w:pPr>
      <w:r w:rsidRPr="00613F44">
        <w:rPr>
          <w:rFonts w:eastAsia="Calibri"/>
          <w:kern w:val="0"/>
          <w:szCs w:val="24"/>
          <w:lang w:val="en-GB"/>
        </w:rPr>
        <w:t>Teamwork</w:t>
      </w:r>
    </w:p>
    <w:p w14:paraId="4C3CCAD4" w14:textId="77777777" w:rsidR="00B40B52" w:rsidRPr="00613F44" w:rsidRDefault="00B40B52" w:rsidP="00B40B52">
      <w:pPr>
        <w:spacing w:after="0" w:line="276" w:lineRule="auto"/>
        <w:rPr>
          <w:rFonts w:eastAsia="Times New Roman"/>
          <w:b/>
          <w:szCs w:val="24"/>
        </w:rPr>
      </w:pPr>
      <w:r w:rsidRPr="00613F44">
        <w:rPr>
          <w:rFonts w:eastAsia="Times New Roman"/>
          <w:b/>
          <w:szCs w:val="24"/>
        </w:rPr>
        <w:t>Required Knowledge</w:t>
      </w:r>
    </w:p>
    <w:p w14:paraId="533DF205" w14:textId="77777777" w:rsidR="00B40B52" w:rsidRPr="00613F44" w:rsidRDefault="00B40B52" w:rsidP="00B40B52">
      <w:pPr>
        <w:spacing w:after="0" w:line="276" w:lineRule="auto"/>
        <w:rPr>
          <w:rFonts w:eastAsia="Times New Roman"/>
          <w:bCs/>
          <w:szCs w:val="24"/>
        </w:rPr>
      </w:pPr>
      <w:r w:rsidRPr="00613F44">
        <w:rPr>
          <w:rFonts w:eastAsia="Times New Roman"/>
          <w:bCs/>
          <w:szCs w:val="24"/>
        </w:rPr>
        <w:t>The individual needs to demonstrate knowledge of:</w:t>
      </w:r>
    </w:p>
    <w:p w14:paraId="0A7A7CD7"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 xml:space="preserve">Communication process </w:t>
      </w:r>
    </w:p>
    <w:p w14:paraId="18140179"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 xml:space="preserve">Dynamics of groups </w:t>
      </w:r>
    </w:p>
    <w:p w14:paraId="52894FBB"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 xml:space="preserve">Styles of group leadership </w:t>
      </w:r>
    </w:p>
    <w:p w14:paraId="78C48B6D"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Key elements of communications strategy</w:t>
      </w:r>
    </w:p>
    <w:p w14:paraId="2725D447"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Principles of effective communication</w:t>
      </w:r>
    </w:p>
    <w:p w14:paraId="714D6F0C"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GB" w:eastAsia="en-GB"/>
        </w:rPr>
        <w:t xml:space="preserve">Turn-taking techniques </w:t>
      </w:r>
    </w:p>
    <w:p w14:paraId="42AA1599" w14:textId="77777777" w:rsidR="00B40B52" w:rsidRPr="00613F44" w:rsidRDefault="00B40B52" w:rsidP="00011619">
      <w:pPr>
        <w:numPr>
          <w:ilvl w:val="0"/>
          <w:numId w:val="271"/>
        </w:numPr>
        <w:suppressAutoHyphens/>
        <w:spacing w:after="200" w:line="276" w:lineRule="auto"/>
        <w:contextualSpacing/>
        <w:jc w:val="both"/>
        <w:rPr>
          <w:rFonts w:eastAsia="Calibri"/>
          <w:kern w:val="0"/>
          <w:szCs w:val="24"/>
          <w:lang w:val="en-AU"/>
        </w:rPr>
      </w:pPr>
      <w:r w:rsidRPr="00613F44">
        <w:rPr>
          <w:rFonts w:eastAsia="Calibri"/>
          <w:kern w:val="0"/>
          <w:szCs w:val="24"/>
          <w:lang w:val="en-GB" w:eastAsia="en-GB"/>
        </w:rPr>
        <w:t>Conflict resolution techniques</w:t>
      </w:r>
    </w:p>
    <w:p w14:paraId="120B5A56" w14:textId="77777777" w:rsidR="00B40B52" w:rsidRPr="00613F44" w:rsidRDefault="00B40B52" w:rsidP="00011619">
      <w:pPr>
        <w:numPr>
          <w:ilvl w:val="0"/>
          <w:numId w:val="271"/>
        </w:numPr>
        <w:suppressAutoHyphens/>
        <w:spacing w:after="200" w:line="276" w:lineRule="auto"/>
        <w:contextualSpacing/>
        <w:jc w:val="both"/>
        <w:rPr>
          <w:rFonts w:eastAsia="Calibri"/>
          <w:kern w:val="0"/>
          <w:szCs w:val="24"/>
          <w:lang w:val="en-AU"/>
        </w:rPr>
      </w:pPr>
      <w:r w:rsidRPr="00613F44">
        <w:rPr>
          <w:rFonts w:eastAsia="Calibri"/>
          <w:kern w:val="0"/>
          <w:szCs w:val="24"/>
          <w:lang w:val="en-AU"/>
        </w:rPr>
        <w:t>Work planning</w:t>
      </w:r>
    </w:p>
    <w:p w14:paraId="58956138" w14:textId="77777777" w:rsidR="00B40B52" w:rsidRPr="00613F44" w:rsidRDefault="00B40B52" w:rsidP="00011619">
      <w:pPr>
        <w:numPr>
          <w:ilvl w:val="0"/>
          <w:numId w:val="271"/>
        </w:numPr>
        <w:suppressAutoHyphens/>
        <w:spacing w:after="200" w:line="276" w:lineRule="auto"/>
        <w:contextualSpacing/>
        <w:jc w:val="both"/>
        <w:rPr>
          <w:rFonts w:eastAsia="Calibri"/>
          <w:kern w:val="0"/>
          <w:szCs w:val="24"/>
          <w:lang w:val="en-AU"/>
        </w:rPr>
      </w:pPr>
      <w:r w:rsidRPr="00613F44">
        <w:rPr>
          <w:rFonts w:eastAsia="Calibri"/>
          <w:kern w:val="0"/>
          <w:szCs w:val="24"/>
          <w:lang w:val="en-AU"/>
        </w:rPr>
        <w:t>Work organization</w:t>
      </w:r>
    </w:p>
    <w:p w14:paraId="75BF8239" w14:textId="77777777" w:rsidR="00B40B52" w:rsidRPr="00613F44" w:rsidRDefault="00B40B52" w:rsidP="00011619">
      <w:pPr>
        <w:numPr>
          <w:ilvl w:val="0"/>
          <w:numId w:val="271"/>
        </w:numPr>
        <w:suppressAutoHyphens/>
        <w:spacing w:after="200" w:line="276" w:lineRule="auto"/>
        <w:contextualSpacing/>
        <w:jc w:val="both"/>
        <w:rPr>
          <w:rFonts w:eastAsia="Calibri"/>
          <w:kern w:val="0"/>
          <w:szCs w:val="24"/>
          <w:lang w:val="en-AU"/>
        </w:rPr>
      </w:pPr>
      <w:r w:rsidRPr="00613F44">
        <w:rPr>
          <w:rFonts w:eastAsia="Calibri"/>
          <w:kern w:val="0"/>
          <w:szCs w:val="24"/>
          <w:lang w:val="en-AU"/>
        </w:rPr>
        <w:t>Company policies</w:t>
      </w:r>
    </w:p>
    <w:p w14:paraId="4EF3BF97" w14:textId="77777777" w:rsidR="00B40B52" w:rsidRPr="00613F44" w:rsidRDefault="00B40B52" w:rsidP="00011619">
      <w:pPr>
        <w:numPr>
          <w:ilvl w:val="0"/>
          <w:numId w:val="271"/>
        </w:numPr>
        <w:suppressAutoHyphens/>
        <w:spacing w:after="200" w:line="276" w:lineRule="auto"/>
        <w:contextualSpacing/>
        <w:rPr>
          <w:rFonts w:eastAsia="Calibri"/>
          <w:kern w:val="0"/>
          <w:szCs w:val="24"/>
          <w:lang w:val="en-AU"/>
        </w:rPr>
      </w:pPr>
      <w:r w:rsidRPr="00613F44">
        <w:rPr>
          <w:rFonts w:eastAsia="Calibri"/>
          <w:kern w:val="0"/>
          <w:szCs w:val="24"/>
          <w:lang w:val="en-AU"/>
        </w:rPr>
        <w:t>Company operations and procedure standards</w:t>
      </w:r>
    </w:p>
    <w:p w14:paraId="7809D97F" w14:textId="77777777" w:rsidR="00B40B52" w:rsidRPr="00613F44" w:rsidRDefault="00B40B52" w:rsidP="00011619">
      <w:pPr>
        <w:numPr>
          <w:ilvl w:val="0"/>
          <w:numId w:val="271"/>
        </w:numPr>
        <w:suppressAutoHyphens/>
        <w:spacing w:after="200" w:line="276" w:lineRule="auto"/>
        <w:contextualSpacing/>
        <w:rPr>
          <w:rFonts w:eastAsia="Calibri"/>
          <w:kern w:val="0"/>
          <w:szCs w:val="24"/>
          <w:lang w:val="en-AU"/>
        </w:rPr>
      </w:pPr>
      <w:r w:rsidRPr="00613F44">
        <w:rPr>
          <w:rFonts w:eastAsia="Calibri"/>
          <w:kern w:val="0"/>
          <w:szCs w:val="24"/>
          <w:lang w:val="en-AU"/>
        </w:rPr>
        <w:t>Fundamental rights at the workplace</w:t>
      </w:r>
    </w:p>
    <w:p w14:paraId="2CE9CE94" w14:textId="77777777" w:rsidR="00B40B52" w:rsidRPr="00613F44" w:rsidRDefault="00B40B52" w:rsidP="00011619">
      <w:pPr>
        <w:numPr>
          <w:ilvl w:val="0"/>
          <w:numId w:val="271"/>
        </w:numPr>
        <w:suppressAutoHyphens/>
        <w:spacing w:after="200" w:line="276" w:lineRule="auto"/>
        <w:contextualSpacing/>
        <w:rPr>
          <w:rFonts w:eastAsia="Calibri"/>
          <w:kern w:val="0"/>
          <w:szCs w:val="24"/>
          <w:lang w:val="en-AU"/>
        </w:rPr>
      </w:pPr>
      <w:r w:rsidRPr="00613F44">
        <w:rPr>
          <w:rFonts w:eastAsia="Calibri"/>
          <w:kern w:val="0"/>
          <w:szCs w:val="24"/>
          <w:lang w:val="en-AU"/>
        </w:rPr>
        <w:t>Personal hygiene</w:t>
      </w:r>
    </w:p>
    <w:p w14:paraId="20A6DDE8" w14:textId="77777777" w:rsidR="00B40B52" w:rsidRPr="00613F44" w:rsidRDefault="00B40B52" w:rsidP="00011619">
      <w:pPr>
        <w:numPr>
          <w:ilvl w:val="0"/>
          <w:numId w:val="271"/>
        </w:numPr>
        <w:suppressAutoHyphens/>
        <w:spacing w:after="200" w:line="276" w:lineRule="auto"/>
        <w:contextualSpacing/>
        <w:rPr>
          <w:rFonts w:eastAsia="Calibri"/>
          <w:kern w:val="0"/>
          <w:szCs w:val="24"/>
          <w:lang w:val="en-AU"/>
        </w:rPr>
      </w:pPr>
      <w:r w:rsidRPr="00613F44">
        <w:rPr>
          <w:rFonts w:eastAsia="Calibri"/>
          <w:kern w:val="0"/>
          <w:szCs w:val="24"/>
          <w:lang w:val="en-AU"/>
        </w:rPr>
        <w:t>Accountability</w:t>
      </w:r>
    </w:p>
    <w:p w14:paraId="3C9BD477" w14:textId="77777777" w:rsidR="00B40B52" w:rsidRPr="00613F44" w:rsidRDefault="00B40B52" w:rsidP="00011619">
      <w:pPr>
        <w:numPr>
          <w:ilvl w:val="0"/>
          <w:numId w:val="270"/>
        </w:numPr>
        <w:spacing w:after="0" w:line="276" w:lineRule="auto"/>
        <w:contextualSpacing/>
        <w:rPr>
          <w:rFonts w:eastAsia="Calibri"/>
          <w:kern w:val="0"/>
          <w:szCs w:val="24"/>
          <w:lang w:val="en-GB" w:eastAsia="en-GB"/>
        </w:rPr>
      </w:pPr>
      <w:r w:rsidRPr="00613F44">
        <w:rPr>
          <w:rFonts w:eastAsia="Calibri"/>
          <w:kern w:val="0"/>
          <w:szCs w:val="24"/>
          <w:lang w:val="en-AU"/>
        </w:rPr>
        <w:t>Workplace problems and how to deal with them</w:t>
      </w:r>
    </w:p>
    <w:p w14:paraId="4132A223" w14:textId="77777777" w:rsidR="00B40B52" w:rsidRPr="00613F44" w:rsidRDefault="00B40B52" w:rsidP="00B40B52">
      <w:pPr>
        <w:tabs>
          <w:tab w:val="left" w:pos="4055"/>
        </w:tabs>
        <w:spacing w:line="276" w:lineRule="auto"/>
        <w:rPr>
          <w:rFonts w:eastAsia="Times New Roman"/>
          <w:szCs w:val="24"/>
          <w:lang w:val="en-GB" w:eastAsia="en-GB"/>
        </w:rPr>
      </w:pPr>
    </w:p>
    <w:p w14:paraId="4E82E870" w14:textId="77777777" w:rsidR="00B40B52" w:rsidRPr="00613F44" w:rsidRDefault="00B40B52" w:rsidP="00B40B52">
      <w:pPr>
        <w:tabs>
          <w:tab w:val="left" w:pos="4055"/>
        </w:tabs>
        <w:spacing w:line="276" w:lineRule="auto"/>
        <w:rPr>
          <w:rFonts w:eastAsia="Times New Roman"/>
          <w:szCs w:val="24"/>
          <w:lang w:val="en-GB" w:eastAsia="en-GB"/>
        </w:rPr>
      </w:pPr>
      <w:r w:rsidRPr="00613F44">
        <w:rPr>
          <w:rFonts w:eastAsia="Times New Roman"/>
          <w:b/>
          <w:bCs/>
          <w:szCs w:val="24"/>
        </w:rPr>
        <w:t>EVIDENCE GUIDE</w:t>
      </w:r>
    </w:p>
    <w:p w14:paraId="0F1BF4B8" w14:textId="77777777" w:rsidR="00B40B52" w:rsidRPr="00613F44" w:rsidRDefault="00B40B52" w:rsidP="00B40B52">
      <w:pPr>
        <w:spacing w:before="80" w:after="80" w:line="276" w:lineRule="auto"/>
        <w:rPr>
          <w:rFonts w:eastAsia="Times New Roman"/>
          <w:szCs w:val="24"/>
        </w:rPr>
      </w:pPr>
      <w:r w:rsidRPr="00613F44">
        <w:rPr>
          <w:rFonts w:eastAsia="Times New Roman"/>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591"/>
      </w:tblGrid>
      <w:tr w:rsidR="00B40B52" w:rsidRPr="00613F44" w14:paraId="3291B7D8" w14:textId="77777777" w:rsidTr="0080343E">
        <w:tc>
          <w:tcPr>
            <w:tcW w:w="1345" w:type="pct"/>
          </w:tcPr>
          <w:p w14:paraId="3E87FD20" w14:textId="77777777" w:rsidR="00B40B52" w:rsidRPr="00613F44" w:rsidRDefault="00B40B52" w:rsidP="00011619">
            <w:pPr>
              <w:numPr>
                <w:ilvl w:val="0"/>
                <w:numId w:val="272"/>
              </w:numPr>
              <w:spacing w:after="200" w:line="276" w:lineRule="auto"/>
              <w:contextualSpacing/>
              <w:rPr>
                <w:rFonts w:eastAsia="Calibri"/>
                <w:kern w:val="0"/>
                <w:szCs w:val="24"/>
                <w:lang w:val="en-GB"/>
              </w:rPr>
            </w:pPr>
            <w:r w:rsidRPr="00613F44">
              <w:rPr>
                <w:rFonts w:eastAsia="Calibri"/>
                <w:kern w:val="0"/>
                <w:szCs w:val="24"/>
                <w:lang w:val="en-GB"/>
              </w:rPr>
              <w:lastRenderedPageBreak/>
              <w:t>Critical aspects of Competency</w:t>
            </w:r>
            <w:r w:rsidRPr="00613F44">
              <w:rPr>
                <w:rFonts w:eastAsia="Calibri"/>
                <w:kern w:val="0"/>
                <w:szCs w:val="24"/>
              </w:rPr>
              <w:t>.</w:t>
            </w:r>
          </w:p>
        </w:tc>
        <w:tc>
          <w:tcPr>
            <w:tcW w:w="3655" w:type="pct"/>
          </w:tcPr>
          <w:p w14:paraId="02069D01" w14:textId="77777777" w:rsidR="00B40B52" w:rsidRPr="00613F44" w:rsidRDefault="00B40B52" w:rsidP="00B40B52">
            <w:pPr>
              <w:tabs>
                <w:tab w:val="left" w:pos="702"/>
              </w:tabs>
              <w:spacing w:after="0" w:line="276" w:lineRule="auto"/>
              <w:ind w:left="702" w:hanging="702"/>
              <w:rPr>
                <w:rFonts w:eastAsia="Calibri"/>
                <w:kern w:val="0"/>
                <w:szCs w:val="24"/>
                <w:lang w:val="en-GB"/>
              </w:rPr>
            </w:pPr>
            <w:r w:rsidRPr="00613F44">
              <w:rPr>
                <w:rFonts w:eastAsia="Calibri"/>
                <w:kern w:val="0"/>
                <w:szCs w:val="24"/>
                <w:lang w:val="en-GB"/>
              </w:rPr>
              <w:t xml:space="preserve">Assessment requires evidence that the candidate: </w:t>
            </w:r>
          </w:p>
          <w:p w14:paraId="52C1E3D0" w14:textId="77777777" w:rsidR="00B40B52" w:rsidRPr="00613F44" w:rsidRDefault="00B40B52" w:rsidP="00011619">
            <w:pPr>
              <w:numPr>
                <w:ilvl w:val="1"/>
                <w:numId w:val="273"/>
              </w:numPr>
              <w:tabs>
                <w:tab w:val="left" w:pos="336"/>
              </w:tabs>
              <w:spacing w:after="0" w:line="276" w:lineRule="auto"/>
              <w:contextualSpacing/>
              <w:rPr>
                <w:rFonts w:eastAsia="Calibri"/>
                <w:kern w:val="0"/>
                <w:szCs w:val="24"/>
                <w:lang w:val="en-GB"/>
              </w:rPr>
            </w:pPr>
            <w:r w:rsidRPr="00613F44">
              <w:rPr>
                <w:rFonts w:eastAsia="Calibri"/>
                <w:kern w:val="0"/>
                <w:szCs w:val="24"/>
                <w:lang w:val="en-GB"/>
              </w:rPr>
              <w:t>Identified and applied specific communication channels based on workplace requirements.</w:t>
            </w:r>
          </w:p>
          <w:p w14:paraId="734D8218" w14:textId="77777777" w:rsidR="00B40B52" w:rsidRPr="00613F44" w:rsidRDefault="00B40B52" w:rsidP="00011619">
            <w:pPr>
              <w:numPr>
                <w:ilvl w:val="1"/>
                <w:numId w:val="273"/>
              </w:numPr>
              <w:tabs>
                <w:tab w:val="left" w:pos="336"/>
              </w:tabs>
              <w:spacing w:after="0" w:line="276" w:lineRule="auto"/>
              <w:rPr>
                <w:rFonts w:eastAsia="Times New Roman"/>
                <w:szCs w:val="24"/>
              </w:rPr>
            </w:pPr>
            <w:r w:rsidRPr="00613F44">
              <w:rPr>
                <w:rFonts w:eastAsia="Times New Roman"/>
                <w:szCs w:val="24"/>
              </w:rPr>
              <w:t xml:space="preserve">Identified and applied specific written communication correspondence according to the workplace requirements.  </w:t>
            </w:r>
          </w:p>
          <w:p w14:paraId="7F84DA43" w14:textId="77777777" w:rsidR="00B40B52" w:rsidRPr="00613F44" w:rsidRDefault="00B40B52" w:rsidP="00011619">
            <w:pPr>
              <w:numPr>
                <w:ilvl w:val="1"/>
                <w:numId w:val="273"/>
              </w:numPr>
              <w:tabs>
                <w:tab w:val="left" w:pos="336"/>
              </w:tabs>
              <w:spacing w:after="0" w:line="276" w:lineRule="auto"/>
              <w:rPr>
                <w:rFonts w:eastAsia="Times New Roman"/>
                <w:szCs w:val="24"/>
              </w:rPr>
            </w:pPr>
            <w:r w:rsidRPr="00613F44">
              <w:rPr>
                <w:rFonts w:eastAsia="Times New Roman"/>
                <w:szCs w:val="24"/>
              </w:rPr>
              <w:t>Applied and developed non-verbal strategies to communicate in all areas of the workplace requirements.</w:t>
            </w:r>
          </w:p>
          <w:p w14:paraId="26B62CCF" w14:textId="77777777" w:rsidR="00B40B52" w:rsidRPr="00613F44" w:rsidRDefault="00B40B52" w:rsidP="00011619">
            <w:pPr>
              <w:numPr>
                <w:ilvl w:val="1"/>
                <w:numId w:val="273"/>
              </w:numPr>
              <w:tabs>
                <w:tab w:val="left" w:pos="336"/>
              </w:tabs>
              <w:spacing w:after="0" w:line="276" w:lineRule="auto"/>
              <w:rPr>
                <w:rFonts w:eastAsia="Times New Roman"/>
                <w:szCs w:val="24"/>
              </w:rPr>
            </w:pPr>
            <w:r w:rsidRPr="00613F44">
              <w:rPr>
                <w:rFonts w:eastAsia="Times New Roman"/>
                <w:szCs w:val="24"/>
              </w:rPr>
              <w:t xml:space="preserve"> Established pathways of oral communication as per workplace policy.</w:t>
            </w:r>
          </w:p>
          <w:p w14:paraId="35E1CD67" w14:textId="77777777" w:rsidR="00B40B52" w:rsidRPr="00613F44" w:rsidRDefault="00B40B52" w:rsidP="00011619">
            <w:pPr>
              <w:numPr>
                <w:ilvl w:val="1"/>
                <w:numId w:val="273"/>
              </w:numPr>
              <w:tabs>
                <w:tab w:val="left" w:pos="336"/>
              </w:tabs>
              <w:spacing w:after="0" w:line="276" w:lineRule="auto"/>
              <w:rPr>
                <w:rFonts w:eastAsia="Times New Roman"/>
                <w:szCs w:val="24"/>
              </w:rPr>
            </w:pPr>
            <w:r w:rsidRPr="00613F44">
              <w:rPr>
                <w:rFonts w:eastAsia="Times New Roman"/>
                <w:szCs w:val="24"/>
              </w:rPr>
              <w:t xml:space="preserve">  Applied group communication strategies based on workplace needs.</w:t>
            </w:r>
          </w:p>
        </w:tc>
      </w:tr>
      <w:tr w:rsidR="00B40B52" w:rsidRPr="00613F44" w14:paraId="2830B51D" w14:textId="77777777" w:rsidTr="0080343E">
        <w:tc>
          <w:tcPr>
            <w:tcW w:w="1345" w:type="pct"/>
          </w:tcPr>
          <w:p w14:paraId="1B46A1A1" w14:textId="77777777" w:rsidR="00B40B52" w:rsidRPr="00613F44" w:rsidRDefault="00B40B52" w:rsidP="00011619">
            <w:pPr>
              <w:numPr>
                <w:ilvl w:val="0"/>
                <w:numId w:val="272"/>
              </w:numPr>
              <w:spacing w:after="0" w:line="276" w:lineRule="auto"/>
              <w:ind w:right="162"/>
              <w:rPr>
                <w:rFonts w:eastAsia="Calibri"/>
                <w:kern w:val="0"/>
                <w:szCs w:val="24"/>
                <w:lang w:val="en-GB"/>
              </w:rPr>
            </w:pPr>
            <w:r w:rsidRPr="00613F44">
              <w:rPr>
                <w:rFonts w:eastAsia="Calibri"/>
                <w:kern w:val="0"/>
                <w:szCs w:val="24"/>
                <w:lang w:val="en-GB"/>
              </w:rPr>
              <w:t>Resource Implications</w:t>
            </w:r>
          </w:p>
        </w:tc>
        <w:tc>
          <w:tcPr>
            <w:tcW w:w="3655" w:type="pct"/>
          </w:tcPr>
          <w:p w14:paraId="7FB34DE3" w14:textId="77777777" w:rsidR="00B40B52" w:rsidRPr="00613F44" w:rsidRDefault="00B40B52" w:rsidP="00B40B52">
            <w:pPr>
              <w:tabs>
                <w:tab w:val="left" w:pos="702"/>
              </w:tabs>
              <w:spacing w:after="0" w:line="276" w:lineRule="auto"/>
              <w:rPr>
                <w:rFonts w:eastAsia="Times New Roman"/>
                <w:szCs w:val="24"/>
              </w:rPr>
            </w:pPr>
            <w:r w:rsidRPr="00613F44">
              <w:rPr>
                <w:rFonts w:eastAsia="Times New Roman"/>
                <w:szCs w:val="24"/>
              </w:rPr>
              <w:t xml:space="preserve">The following resources should be provided: </w:t>
            </w:r>
          </w:p>
          <w:p w14:paraId="1CC00AB5" w14:textId="77777777" w:rsidR="00B40B52" w:rsidRPr="00613F44" w:rsidRDefault="00B40B52" w:rsidP="00011619">
            <w:pPr>
              <w:numPr>
                <w:ilvl w:val="0"/>
                <w:numId w:val="274"/>
              </w:numPr>
              <w:spacing w:after="0" w:line="276" w:lineRule="auto"/>
              <w:contextualSpacing/>
              <w:rPr>
                <w:rFonts w:eastAsia="Calibri"/>
                <w:kern w:val="0"/>
                <w:szCs w:val="24"/>
                <w:lang w:val="en-GB"/>
              </w:rPr>
            </w:pPr>
            <w:r w:rsidRPr="00613F44">
              <w:rPr>
                <w:rFonts w:eastAsia="Calibri"/>
                <w:kern w:val="0"/>
                <w:szCs w:val="24"/>
                <w:lang w:val="en-GB"/>
              </w:rPr>
              <w:t>Access to relevant workplace where assessment can take place.</w:t>
            </w:r>
          </w:p>
          <w:p w14:paraId="0E67845E" w14:textId="77777777" w:rsidR="00B40B52" w:rsidRPr="00613F44" w:rsidRDefault="00B40B52" w:rsidP="00011619">
            <w:pPr>
              <w:numPr>
                <w:ilvl w:val="0"/>
                <w:numId w:val="274"/>
              </w:numPr>
              <w:spacing w:after="0" w:line="276" w:lineRule="auto"/>
              <w:contextualSpacing/>
              <w:rPr>
                <w:rFonts w:eastAsia="Calibri"/>
                <w:kern w:val="0"/>
                <w:szCs w:val="24"/>
                <w:lang w:val="en-GB"/>
              </w:rPr>
            </w:pPr>
            <w:r w:rsidRPr="00613F44">
              <w:rPr>
                <w:rFonts w:eastAsia="Calibri"/>
                <w:kern w:val="0"/>
                <w:szCs w:val="24"/>
                <w:lang w:val="en-GB"/>
              </w:rPr>
              <w:t xml:space="preserve">Appropriately simulated environment where assessment can take place. </w:t>
            </w:r>
          </w:p>
          <w:p w14:paraId="344DCFFC" w14:textId="77777777" w:rsidR="00B40B52" w:rsidRPr="00613F44" w:rsidRDefault="00B40B52" w:rsidP="00011619">
            <w:pPr>
              <w:numPr>
                <w:ilvl w:val="0"/>
                <w:numId w:val="274"/>
              </w:numPr>
              <w:spacing w:after="0" w:line="276" w:lineRule="auto"/>
              <w:contextualSpacing/>
              <w:rPr>
                <w:rFonts w:eastAsia="Calibri"/>
                <w:kern w:val="0"/>
                <w:szCs w:val="24"/>
                <w:lang w:val="en-GB"/>
              </w:rPr>
            </w:pPr>
            <w:r w:rsidRPr="00613F44">
              <w:rPr>
                <w:rFonts w:eastAsia="Calibri"/>
                <w:kern w:val="0"/>
                <w:szCs w:val="24"/>
                <w:lang w:val="en-GB"/>
              </w:rPr>
              <w:t>Resources relevant to the proposed activity or tasks.</w:t>
            </w:r>
          </w:p>
        </w:tc>
      </w:tr>
      <w:tr w:rsidR="00B40B52" w:rsidRPr="00613F44" w14:paraId="11C0BFFF" w14:textId="77777777" w:rsidTr="0080343E">
        <w:tc>
          <w:tcPr>
            <w:tcW w:w="1345" w:type="pct"/>
          </w:tcPr>
          <w:p w14:paraId="6FA0E6B5" w14:textId="77777777" w:rsidR="00B40B52" w:rsidRPr="00613F44" w:rsidRDefault="00B40B52" w:rsidP="00011619">
            <w:pPr>
              <w:numPr>
                <w:ilvl w:val="0"/>
                <w:numId w:val="272"/>
              </w:numPr>
              <w:tabs>
                <w:tab w:val="left" w:pos="0"/>
              </w:tabs>
              <w:spacing w:after="0" w:line="276" w:lineRule="auto"/>
              <w:ind w:right="252"/>
              <w:rPr>
                <w:rFonts w:eastAsia="Calibri"/>
                <w:kern w:val="0"/>
                <w:szCs w:val="24"/>
                <w:lang w:val="en-GB"/>
              </w:rPr>
            </w:pPr>
            <w:r w:rsidRPr="00613F44">
              <w:rPr>
                <w:rFonts w:eastAsia="Calibri"/>
                <w:kern w:val="0"/>
                <w:szCs w:val="24"/>
                <w:lang w:val="en-GB"/>
              </w:rPr>
              <w:t>Methods of Assessment</w:t>
            </w:r>
          </w:p>
        </w:tc>
        <w:tc>
          <w:tcPr>
            <w:tcW w:w="3655" w:type="pct"/>
          </w:tcPr>
          <w:p w14:paraId="0ABFB168" w14:textId="77777777" w:rsidR="00B40B52" w:rsidRPr="00613F44" w:rsidRDefault="00B40B52" w:rsidP="00B40B52">
            <w:pPr>
              <w:tabs>
                <w:tab w:val="left" w:pos="702"/>
              </w:tabs>
              <w:spacing w:after="0" w:line="276" w:lineRule="auto"/>
              <w:rPr>
                <w:rFonts w:eastAsia="Times New Roman"/>
                <w:szCs w:val="24"/>
              </w:rPr>
            </w:pPr>
            <w:r w:rsidRPr="00613F44">
              <w:rPr>
                <w:rFonts w:eastAsia="Times New Roman"/>
                <w:szCs w:val="24"/>
              </w:rPr>
              <w:t xml:space="preserve">Competency in this unit may be assessed through: </w:t>
            </w:r>
          </w:p>
          <w:p w14:paraId="77059BCC"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 xml:space="preserve">Practical </w:t>
            </w:r>
          </w:p>
          <w:p w14:paraId="2D36EA14"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 xml:space="preserve">Project </w:t>
            </w:r>
          </w:p>
          <w:p w14:paraId="2EBEDC9B"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Portfolio of evidence</w:t>
            </w:r>
          </w:p>
          <w:p w14:paraId="6B21E9E4"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Third party evidence</w:t>
            </w:r>
          </w:p>
          <w:p w14:paraId="0F16C9E4"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Written assessment</w:t>
            </w:r>
          </w:p>
          <w:p w14:paraId="784BDF41" w14:textId="77777777" w:rsidR="00B40B52" w:rsidRPr="00613F44" w:rsidRDefault="00B40B52" w:rsidP="00011619">
            <w:pPr>
              <w:numPr>
                <w:ilvl w:val="1"/>
                <w:numId w:val="275"/>
              </w:numPr>
              <w:spacing w:after="160" w:line="240" w:lineRule="auto"/>
              <w:rPr>
                <w:rFonts w:eastAsia="Times New Roman"/>
                <w:szCs w:val="24"/>
              </w:rPr>
            </w:pPr>
            <w:r w:rsidRPr="00613F44">
              <w:rPr>
                <w:rFonts w:eastAsia="Times New Roman"/>
                <w:szCs w:val="24"/>
              </w:rPr>
              <w:t>Oral assessment</w:t>
            </w:r>
          </w:p>
        </w:tc>
      </w:tr>
      <w:tr w:rsidR="00B40B52" w:rsidRPr="00613F44" w14:paraId="598FD573" w14:textId="77777777" w:rsidTr="0080343E">
        <w:tc>
          <w:tcPr>
            <w:tcW w:w="1345" w:type="pct"/>
          </w:tcPr>
          <w:p w14:paraId="2A924506" w14:textId="77777777" w:rsidR="00B40B52" w:rsidRPr="00613F44" w:rsidRDefault="00B40B52" w:rsidP="00011619">
            <w:pPr>
              <w:numPr>
                <w:ilvl w:val="0"/>
                <w:numId w:val="272"/>
              </w:numPr>
              <w:tabs>
                <w:tab w:val="left" w:pos="-5508"/>
              </w:tabs>
              <w:spacing w:after="0" w:line="276" w:lineRule="auto"/>
              <w:ind w:right="252"/>
              <w:rPr>
                <w:rFonts w:eastAsia="Calibri"/>
                <w:kern w:val="0"/>
                <w:szCs w:val="24"/>
                <w:lang w:val="en-GB"/>
              </w:rPr>
            </w:pPr>
            <w:r w:rsidRPr="00613F44">
              <w:rPr>
                <w:rFonts w:eastAsia="Calibri"/>
                <w:kern w:val="0"/>
                <w:szCs w:val="24"/>
                <w:lang w:val="en-GB"/>
              </w:rPr>
              <w:t>Context of Assessment</w:t>
            </w:r>
          </w:p>
        </w:tc>
        <w:tc>
          <w:tcPr>
            <w:tcW w:w="3655" w:type="pct"/>
          </w:tcPr>
          <w:p w14:paraId="486EB12D" w14:textId="77777777" w:rsidR="00B40B52" w:rsidRPr="00613F44" w:rsidRDefault="00B40B52" w:rsidP="00011619">
            <w:pPr>
              <w:numPr>
                <w:ilvl w:val="0"/>
                <w:numId w:val="276"/>
              </w:numPr>
              <w:spacing w:after="0" w:line="276" w:lineRule="auto"/>
              <w:ind w:left="376"/>
              <w:contextualSpacing/>
              <w:rPr>
                <w:rFonts w:eastAsia="Calibri"/>
                <w:kern w:val="0"/>
                <w:szCs w:val="24"/>
                <w:lang w:val="en-GB"/>
              </w:rPr>
            </w:pPr>
            <w:r w:rsidRPr="00613F44">
              <w:rPr>
                <w:rFonts w:eastAsia="Calibri"/>
                <w:kern w:val="0"/>
                <w:szCs w:val="24"/>
                <w:lang w:val="en-GB"/>
              </w:rPr>
              <w:t>Competency may be assessed in a Workplace or simulated workplace.</w:t>
            </w:r>
          </w:p>
        </w:tc>
      </w:tr>
      <w:tr w:rsidR="00B40B52" w:rsidRPr="00613F44" w14:paraId="7216EF44" w14:textId="77777777" w:rsidTr="0080343E">
        <w:tc>
          <w:tcPr>
            <w:tcW w:w="1345" w:type="pct"/>
          </w:tcPr>
          <w:p w14:paraId="7DFC8F44" w14:textId="77777777" w:rsidR="00B40B52" w:rsidRPr="00613F44" w:rsidRDefault="00B40B52" w:rsidP="00011619">
            <w:pPr>
              <w:numPr>
                <w:ilvl w:val="0"/>
                <w:numId w:val="272"/>
              </w:numPr>
              <w:tabs>
                <w:tab w:val="left" w:pos="-5508"/>
              </w:tabs>
              <w:spacing w:after="0" w:line="276" w:lineRule="auto"/>
              <w:ind w:right="252"/>
              <w:rPr>
                <w:rFonts w:eastAsia="Calibri"/>
                <w:kern w:val="0"/>
                <w:szCs w:val="24"/>
                <w:lang w:val="en-GB"/>
              </w:rPr>
            </w:pPr>
            <w:r w:rsidRPr="00613F44">
              <w:rPr>
                <w:rFonts w:eastAsia="Calibri"/>
                <w:kern w:val="0"/>
                <w:szCs w:val="24"/>
                <w:lang w:val="en-GB"/>
              </w:rPr>
              <w:t>Guidance information for assessment</w:t>
            </w:r>
          </w:p>
        </w:tc>
        <w:tc>
          <w:tcPr>
            <w:tcW w:w="3655" w:type="pct"/>
          </w:tcPr>
          <w:p w14:paraId="5D111285" w14:textId="77777777" w:rsidR="00B40B52" w:rsidRPr="00613F44" w:rsidRDefault="00B40B52" w:rsidP="00B40B52">
            <w:pPr>
              <w:spacing w:line="276" w:lineRule="auto"/>
              <w:jc w:val="both"/>
              <w:rPr>
                <w:rFonts w:eastAsia="Times New Roman"/>
                <w:szCs w:val="24"/>
              </w:rPr>
            </w:pPr>
            <w:r w:rsidRPr="00613F44">
              <w:rPr>
                <w:rFonts w:eastAsia="Times New Roman"/>
                <w:szCs w:val="24"/>
              </w:rPr>
              <w:t>Holistic assessment with other units relevant to the industry sector, workplace and job role is recommended.</w:t>
            </w:r>
          </w:p>
          <w:p w14:paraId="73006B07" w14:textId="77777777" w:rsidR="00B40B52" w:rsidRPr="00613F44" w:rsidRDefault="00B40B52" w:rsidP="00B40B52">
            <w:pPr>
              <w:tabs>
                <w:tab w:val="left" w:pos="702"/>
              </w:tabs>
              <w:spacing w:line="276" w:lineRule="auto"/>
              <w:ind w:left="714" w:hanging="357"/>
              <w:rPr>
                <w:rFonts w:eastAsia="Calibri"/>
                <w:kern w:val="0"/>
                <w:szCs w:val="24"/>
                <w:lang w:val="en-GB"/>
              </w:rPr>
            </w:pPr>
          </w:p>
        </w:tc>
      </w:tr>
    </w:tbl>
    <w:p w14:paraId="74E5EA21" w14:textId="77777777" w:rsidR="00B40B52" w:rsidRPr="00613F44" w:rsidRDefault="00B40B52" w:rsidP="00B40B52">
      <w:pPr>
        <w:widowControl w:val="0"/>
        <w:autoSpaceDE w:val="0"/>
        <w:autoSpaceDN w:val="0"/>
        <w:spacing w:before="61" w:after="0" w:line="240" w:lineRule="auto"/>
        <w:ind w:right="360"/>
        <w:jc w:val="center"/>
        <w:outlineLvl w:val="0"/>
        <w:rPr>
          <w:rFonts w:eastAsia="DengXian Light"/>
          <w:b/>
          <w:bCs/>
          <w:color w:val="auto"/>
          <w:kern w:val="0"/>
          <w:szCs w:val="24"/>
          <w:lang w:val="en-GB" w:eastAsia="en-GB"/>
        </w:rPr>
      </w:pPr>
      <w:bookmarkStart w:id="56" w:name="_Toc195715421"/>
      <w:bookmarkStart w:id="57" w:name="_Toc197019536"/>
    </w:p>
    <w:p w14:paraId="3353D984" w14:textId="77777777" w:rsidR="00B40B52" w:rsidRPr="00613F44" w:rsidRDefault="00B40B52" w:rsidP="00B40B52">
      <w:pPr>
        <w:spacing w:after="0" w:line="240" w:lineRule="auto"/>
        <w:rPr>
          <w:rFonts w:eastAsia="DengXian Light"/>
          <w:b/>
          <w:bCs/>
          <w:color w:val="auto"/>
          <w:kern w:val="0"/>
          <w:szCs w:val="24"/>
          <w:lang w:val="en-GB" w:eastAsia="en-GB"/>
        </w:rPr>
      </w:pPr>
      <w:r w:rsidRPr="00613F44">
        <w:rPr>
          <w:rFonts w:eastAsia="DengXian Light"/>
          <w:b/>
          <w:bCs/>
          <w:color w:val="auto"/>
          <w:kern w:val="0"/>
          <w:szCs w:val="24"/>
          <w:lang w:val="en-GB" w:eastAsia="en-GB"/>
        </w:rPr>
        <w:br w:type="page"/>
      </w:r>
    </w:p>
    <w:p w14:paraId="32CC7B97" w14:textId="77777777" w:rsidR="00B40B52" w:rsidRPr="00613F44" w:rsidRDefault="00B40B52" w:rsidP="00B40B52">
      <w:pPr>
        <w:widowControl w:val="0"/>
        <w:autoSpaceDE w:val="0"/>
        <w:autoSpaceDN w:val="0"/>
        <w:spacing w:before="61" w:after="0" w:line="240" w:lineRule="auto"/>
        <w:ind w:right="360"/>
        <w:jc w:val="center"/>
        <w:outlineLvl w:val="0"/>
        <w:rPr>
          <w:rFonts w:eastAsia="DengXian Light"/>
          <w:b/>
          <w:bCs/>
          <w:color w:val="auto"/>
          <w:kern w:val="0"/>
          <w:szCs w:val="24"/>
          <w:lang w:val="en-GB" w:eastAsia="en-GB"/>
        </w:rPr>
      </w:pPr>
      <w:bookmarkStart w:id="58" w:name="_Toc197091313"/>
      <w:bookmarkStart w:id="59" w:name="_Toc197094703"/>
      <w:r w:rsidRPr="00613F44">
        <w:rPr>
          <w:rFonts w:eastAsia="DengXian Light"/>
          <w:b/>
          <w:bCs/>
          <w:color w:val="auto"/>
          <w:kern w:val="0"/>
          <w:szCs w:val="24"/>
          <w:lang w:val="en-GB" w:eastAsia="en-GB"/>
        </w:rPr>
        <w:lastRenderedPageBreak/>
        <w:t>DEMONSTRATE DIGITAL LITERACY</w:t>
      </w:r>
      <w:bookmarkEnd w:id="56"/>
      <w:bookmarkEnd w:id="57"/>
      <w:bookmarkEnd w:id="58"/>
      <w:bookmarkEnd w:id="59"/>
    </w:p>
    <w:p w14:paraId="69AE1324" w14:textId="77777777" w:rsidR="00B40B52" w:rsidRPr="00613F44" w:rsidRDefault="00B40B52" w:rsidP="00B40B52">
      <w:pPr>
        <w:spacing w:line="276" w:lineRule="auto"/>
        <w:rPr>
          <w:rFonts w:eastAsia="Times New Roman"/>
          <w:b/>
          <w:szCs w:val="24"/>
        </w:rPr>
      </w:pPr>
    </w:p>
    <w:p w14:paraId="56212A43" w14:textId="77777777" w:rsidR="00B40B52" w:rsidRPr="00613F44" w:rsidRDefault="00B40B52" w:rsidP="00B40B52">
      <w:pPr>
        <w:spacing w:line="276" w:lineRule="auto"/>
        <w:rPr>
          <w:rFonts w:eastAsia="Times New Roman"/>
          <w:b/>
          <w:bCs/>
          <w:szCs w:val="24"/>
        </w:rPr>
      </w:pPr>
      <w:r w:rsidRPr="00613F44">
        <w:rPr>
          <w:rFonts w:eastAsia="Times New Roman"/>
          <w:b/>
          <w:szCs w:val="24"/>
        </w:rPr>
        <w:t xml:space="preserve">UNIT CODE: </w:t>
      </w:r>
      <w:r w:rsidRPr="00613F44">
        <w:rPr>
          <w:rFonts w:eastAsia="Times New Roman"/>
          <w:b/>
          <w:bCs/>
          <w:szCs w:val="24"/>
        </w:rPr>
        <w:t>0611 451 01A</w:t>
      </w:r>
    </w:p>
    <w:p w14:paraId="515F328B"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UNIT DESCRIPTION: </w:t>
      </w:r>
    </w:p>
    <w:p w14:paraId="4C22CF0B" w14:textId="77777777" w:rsidR="00B40B52" w:rsidRPr="00613F44" w:rsidRDefault="00B40B52" w:rsidP="00B40B52">
      <w:pPr>
        <w:spacing w:after="0" w:line="360" w:lineRule="auto"/>
        <w:ind w:left="10" w:right="12"/>
        <w:jc w:val="both"/>
        <w:rPr>
          <w:rFonts w:eastAsia="Times New Roman"/>
          <w:color w:val="auto"/>
          <w:szCs w:val="24"/>
        </w:rPr>
      </w:pPr>
      <w:r w:rsidRPr="00613F44">
        <w:rPr>
          <w:rFonts w:eastAsia="Times New Roman"/>
          <w:color w:val="auto"/>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performing online jobs and applying job entry techniques.</w:t>
      </w:r>
    </w:p>
    <w:p w14:paraId="6E6DBCF3" w14:textId="77777777" w:rsidR="00B40B52" w:rsidRPr="00613F44" w:rsidRDefault="00B40B52" w:rsidP="00B40B52">
      <w:pPr>
        <w:spacing w:after="0" w:line="360" w:lineRule="auto"/>
        <w:ind w:left="10" w:right="12"/>
        <w:jc w:val="both"/>
        <w:rPr>
          <w:rFonts w:eastAsia="Times New Roman"/>
          <w:color w:val="auto"/>
          <w:szCs w:val="24"/>
        </w:rPr>
      </w:pPr>
    </w:p>
    <w:p w14:paraId="02F69BF6" w14:textId="77777777" w:rsidR="00B40B52" w:rsidRPr="00613F44" w:rsidRDefault="00B40B52" w:rsidP="00B40B52">
      <w:pPr>
        <w:spacing w:line="276" w:lineRule="auto"/>
        <w:rPr>
          <w:rFonts w:eastAsia="Times New Roman"/>
          <w:b/>
          <w:szCs w:val="24"/>
        </w:rPr>
      </w:pPr>
      <w:r w:rsidRPr="00613F44">
        <w:rPr>
          <w:rFonts w:eastAsia="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B40B52" w:rsidRPr="00613F44" w14:paraId="464E84BC" w14:textId="77777777" w:rsidTr="0080343E">
        <w:trPr>
          <w:trHeight w:val="1225"/>
          <w:tblHeader/>
        </w:trPr>
        <w:tc>
          <w:tcPr>
            <w:tcW w:w="1488" w:type="pct"/>
          </w:tcPr>
          <w:p w14:paraId="49C9CC36"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ELEMENT </w:t>
            </w:r>
          </w:p>
          <w:p w14:paraId="5DAC1506" w14:textId="77777777" w:rsidR="00B40B52" w:rsidRPr="00613F44" w:rsidRDefault="00B40B52" w:rsidP="00B40B52">
            <w:pPr>
              <w:spacing w:line="276" w:lineRule="auto"/>
              <w:rPr>
                <w:rFonts w:eastAsia="Times New Roman"/>
                <w:szCs w:val="24"/>
              </w:rPr>
            </w:pPr>
            <w:r w:rsidRPr="00613F44">
              <w:rPr>
                <w:rFonts w:eastAsia="Times New Roman"/>
                <w:szCs w:val="24"/>
              </w:rPr>
              <w:t>These describe the key outcomes that make up workplace functions</w:t>
            </w:r>
          </w:p>
        </w:tc>
        <w:tc>
          <w:tcPr>
            <w:tcW w:w="3512" w:type="pct"/>
          </w:tcPr>
          <w:p w14:paraId="2DAF7D1E" w14:textId="77777777" w:rsidR="00B40B52" w:rsidRPr="00613F44" w:rsidRDefault="00B40B52" w:rsidP="00B40B52">
            <w:pPr>
              <w:spacing w:line="276" w:lineRule="auto"/>
              <w:rPr>
                <w:rFonts w:eastAsia="Times New Roman"/>
                <w:b/>
                <w:szCs w:val="24"/>
              </w:rPr>
            </w:pPr>
            <w:r w:rsidRPr="00613F44">
              <w:rPr>
                <w:rFonts w:eastAsia="Times New Roman"/>
                <w:b/>
                <w:szCs w:val="24"/>
              </w:rPr>
              <w:t>PERFORMANCE CRITERIA</w:t>
            </w:r>
          </w:p>
          <w:p w14:paraId="405FBDFE" w14:textId="77777777" w:rsidR="00B40B52" w:rsidRPr="00613F44" w:rsidRDefault="00B40B52" w:rsidP="00B40B52">
            <w:pPr>
              <w:spacing w:line="276" w:lineRule="auto"/>
              <w:rPr>
                <w:rFonts w:eastAsia="Times New Roman"/>
                <w:szCs w:val="24"/>
              </w:rPr>
            </w:pPr>
            <w:r w:rsidRPr="00613F44">
              <w:rPr>
                <w:rFonts w:eastAsia="Times New Roman"/>
                <w:szCs w:val="24"/>
              </w:rPr>
              <w:t>These are assessable statements which specify the required level of performance for each of the elements</w:t>
            </w:r>
          </w:p>
          <w:p w14:paraId="340887CD" w14:textId="77777777" w:rsidR="00B40B52" w:rsidRPr="00613F44" w:rsidRDefault="00B40B52" w:rsidP="00B40B52">
            <w:pPr>
              <w:spacing w:line="276" w:lineRule="auto"/>
              <w:rPr>
                <w:rFonts w:eastAsia="Times New Roman"/>
                <w:b/>
                <w:i/>
                <w:szCs w:val="24"/>
              </w:rPr>
            </w:pPr>
            <w:r w:rsidRPr="00613F44">
              <w:rPr>
                <w:rFonts w:eastAsia="Times New Roman"/>
                <w:b/>
                <w:i/>
                <w:szCs w:val="24"/>
              </w:rPr>
              <w:t>(Bold and italicized terms are elaborated in the range)</w:t>
            </w:r>
          </w:p>
        </w:tc>
      </w:tr>
      <w:tr w:rsidR="00B40B52" w:rsidRPr="00613F44" w14:paraId="6B39E120" w14:textId="77777777" w:rsidTr="0080343E">
        <w:trPr>
          <w:trHeight w:val="278"/>
        </w:trPr>
        <w:tc>
          <w:tcPr>
            <w:tcW w:w="1488" w:type="pct"/>
          </w:tcPr>
          <w:p w14:paraId="4D470227" w14:textId="77777777" w:rsidR="00B40B52" w:rsidRPr="00613F44" w:rsidRDefault="00B40B52" w:rsidP="00011619">
            <w:pPr>
              <w:numPr>
                <w:ilvl w:val="0"/>
                <w:numId w:val="277"/>
              </w:numPr>
              <w:spacing w:after="0" w:line="276" w:lineRule="auto"/>
              <w:rPr>
                <w:rFonts w:eastAsia="Times New Roman"/>
                <w:szCs w:val="24"/>
              </w:rPr>
            </w:pPr>
            <w:r w:rsidRPr="00613F44">
              <w:rPr>
                <w:rFonts w:eastAsia="Times New Roman"/>
                <w:szCs w:val="24"/>
              </w:rPr>
              <w:t>Operate computer devices</w:t>
            </w:r>
          </w:p>
        </w:tc>
        <w:tc>
          <w:tcPr>
            <w:tcW w:w="3512" w:type="pct"/>
          </w:tcPr>
          <w:p w14:paraId="382A748D"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C</w:t>
            </w:r>
            <w:r w:rsidRPr="00613F44">
              <w:rPr>
                <w:rFonts w:eastAsia="Times New Roman"/>
                <w:b/>
                <w:i/>
                <w:szCs w:val="24"/>
              </w:rPr>
              <w:t>omputer device</w:t>
            </w:r>
            <w:r w:rsidRPr="00613F44">
              <w:rPr>
                <w:rFonts w:eastAsia="Times New Roman"/>
                <w:szCs w:val="24"/>
              </w:rPr>
              <w:t xml:space="preserve"> usage is determined as per workplace requirements.</w:t>
            </w:r>
          </w:p>
          <w:p w14:paraId="4FC60BA8"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Computer hardware</w:t>
            </w:r>
            <w:r w:rsidRPr="00613F44">
              <w:rPr>
                <w:rFonts w:eastAsia="Times New Roman"/>
                <w:b/>
                <w:szCs w:val="24"/>
              </w:rPr>
              <w:t xml:space="preserve"> </w:t>
            </w:r>
            <w:r w:rsidRPr="00613F44">
              <w:rPr>
                <w:rFonts w:eastAsia="Times New Roman"/>
                <w:szCs w:val="24"/>
              </w:rPr>
              <w:t>is identified according to job requirements.</w:t>
            </w:r>
          </w:p>
          <w:p w14:paraId="7BB9FBFA"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 xml:space="preserve">Computer software </w:t>
            </w:r>
            <w:r w:rsidRPr="00613F44">
              <w:rPr>
                <w:rFonts w:eastAsia="Times New Roman"/>
                <w:szCs w:val="24"/>
              </w:rPr>
              <w:t>is identified according to workplace requirements.</w:t>
            </w:r>
          </w:p>
          <w:p w14:paraId="29049EC2"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Computer devices are turned on or off as per the correct workplace procedure.</w:t>
            </w:r>
          </w:p>
          <w:p w14:paraId="314B328C"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Mouse techniques</w:t>
            </w:r>
            <w:r w:rsidRPr="00613F44">
              <w:rPr>
                <w:rFonts w:eastAsia="Times New Roman"/>
                <w:szCs w:val="24"/>
              </w:rPr>
              <w:t xml:space="preserve"> are applied in solving tasks as per workplace requirements.</w:t>
            </w:r>
          </w:p>
          <w:p w14:paraId="2CDEF5EF"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Keyboard</w:t>
            </w:r>
            <w:r w:rsidRPr="00613F44">
              <w:rPr>
                <w:rFonts w:eastAsia="Times New Roman"/>
                <w:b/>
                <w:i/>
                <w:szCs w:val="24"/>
              </w:rPr>
              <w:t xml:space="preserve"> </w:t>
            </w:r>
            <w:r w:rsidRPr="00613F44">
              <w:rPr>
                <w:rFonts w:eastAsia="Times New Roman"/>
                <w:szCs w:val="24"/>
              </w:rPr>
              <w:t>techniques are applied in solving tasks as per workplace requirements.</w:t>
            </w:r>
          </w:p>
          <w:p w14:paraId="008D99D6"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Computer files and folders are created and managed as per workplace requirements.</w:t>
            </w:r>
          </w:p>
          <w:p w14:paraId="53534935"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Internet connection option</w:t>
            </w:r>
            <w:r w:rsidRPr="00613F44">
              <w:rPr>
                <w:rFonts w:eastAsia="Times New Roman"/>
                <w:szCs w:val="24"/>
              </w:rPr>
              <w:t>s are identified and applied in connecting computer devices to the Internet.</w:t>
            </w:r>
          </w:p>
          <w:p w14:paraId="3D2C6560"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External devices</w:t>
            </w:r>
            <w:r w:rsidRPr="00613F44">
              <w:rPr>
                <w:rFonts w:eastAsia="Times New Roman"/>
                <w:szCs w:val="24"/>
              </w:rPr>
              <w:t xml:space="preserve"> are identified and connected to the computer devices as per the work requirement.</w:t>
            </w:r>
          </w:p>
        </w:tc>
      </w:tr>
      <w:tr w:rsidR="00B40B52" w:rsidRPr="00613F44" w14:paraId="04DD5ECB" w14:textId="77777777" w:rsidTr="0080343E">
        <w:trPr>
          <w:trHeight w:val="278"/>
        </w:trPr>
        <w:tc>
          <w:tcPr>
            <w:tcW w:w="1488" w:type="pct"/>
          </w:tcPr>
          <w:p w14:paraId="267E6CE2" w14:textId="77777777" w:rsidR="00B40B52" w:rsidRPr="00613F44" w:rsidRDefault="00B40B52" w:rsidP="00011619">
            <w:pPr>
              <w:numPr>
                <w:ilvl w:val="0"/>
                <w:numId w:val="277"/>
              </w:numPr>
              <w:spacing w:after="0" w:line="276" w:lineRule="auto"/>
              <w:rPr>
                <w:rFonts w:eastAsia="Times New Roman"/>
                <w:szCs w:val="24"/>
              </w:rPr>
            </w:pPr>
            <w:r w:rsidRPr="00613F44">
              <w:rPr>
                <w:rFonts w:eastAsia="Times New Roman"/>
                <w:szCs w:val="24"/>
              </w:rPr>
              <w:t>Solve tasks using Office suite</w:t>
            </w:r>
          </w:p>
        </w:tc>
        <w:tc>
          <w:tcPr>
            <w:tcW w:w="3512" w:type="pct"/>
          </w:tcPr>
          <w:p w14:paraId="5B23CF13" w14:textId="77777777" w:rsidR="00B40B52" w:rsidRPr="00613F44" w:rsidRDefault="00B40B52" w:rsidP="00011619">
            <w:pPr>
              <w:numPr>
                <w:ilvl w:val="0"/>
                <w:numId w:val="278"/>
              </w:numPr>
              <w:spacing w:after="0" w:line="276" w:lineRule="auto"/>
              <w:contextualSpacing/>
              <w:rPr>
                <w:rFonts w:eastAsia="Calibri"/>
                <w:kern w:val="0"/>
                <w:szCs w:val="24"/>
                <w:lang w:val="en-GB"/>
              </w:rPr>
            </w:pPr>
            <w:r w:rsidRPr="00613F44">
              <w:rPr>
                <w:rFonts w:eastAsia="Calibri"/>
                <w:b/>
                <w:i/>
                <w:kern w:val="0"/>
                <w:szCs w:val="24"/>
                <w:lang w:val="en-GB"/>
              </w:rPr>
              <w:t>Word processing concepts</w:t>
            </w:r>
            <w:r w:rsidRPr="00613F44">
              <w:rPr>
                <w:rFonts w:eastAsia="Calibri"/>
                <w:i/>
                <w:kern w:val="0"/>
                <w:szCs w:val="24"/>
                <w:lang w:val="en-GB"/>
              </w:rPr>
              <w:t xml:space="preserve"> </w:t>
            </w:r>
            <w:r w:rsidRPr="00613F44">
              <w:rPr>
                <w:rFonts w:eastAsia="Calibri"/>
                <w:kern w:val="0"/>
                <w:szCs w:val="24"/>
                <w:lang w:val="en-GB"/>
              </w:rPr>
              <w:t>are applied in solving workplace tasks as per job requirements.</w:t>
            </w:r>
          </w:p>
          <w:p w14:paraId="07CBF5DB" w14:textId="77777777" w:rsidR="00B40B52" w:rsidRPr="00613F44" w:rsidRDefault="00B40B52" w:rsidP="00011619">
            <w:pPr>
              <w:numPr>
                <w:ilvl w:val="0"/>
                <w:numId w:val="278"/>
              </w:numPr>
              <w:spacing w:after="0" w:line="276" w:lineRule="auto"/>
              <w:contextualSpacing/>
              <w:rPr>
                <w:rFonts w:eastAsia="Calibri"/>
                <w:kern w:val="0"/>
                <w:szCs w:val="24"/>
                <w:lang w:val="en-GB"/>
              </w:rPr>
            </w:pPr>
            <w:r w:rsidRPr="00613F44">
              <w:rPr>
                <w:rFonts w:eastAsia="Calibri"/>
                <w:kern w:val="0"/>
                <w:szCs w:val="24"/>
                <w:lang w:val="en-GB"/>
              </w:rPr>
              <w:t>Worksheet data is entered and prepared in accordance with work procedures.</w:t>
            </w:r>
          </w:p>
          <w:p w14:paraId="36A37FE4" w14:textId="77777777" w:rsidR="00B40B52" w:rsidRPr="00613F44" w:rsidRDefault="00B40B52" w:rsidP="00011619">
            <w:pPr>
              <w:numPr>
                <w:ilvl w:val="0"/>
                <w:numId w:val="278"/>
              </w:numPr>
              <w:spacing w:before="240" w:after="240" w:line="276" w:lineRule="auto"/>
              <w:contextualSpacing/>
              <w:rPr>
                <w:rFonts w:eastAsia="Calibri"/>
                <w:kern w:val="0"/>
                <w:szCs w:val="24"/>
                <w:lang w:val="en-GB"/>
              </w:rPr>
            </w:pPr>
            <w:r w:rsidRPr="00613F44">
              <w:rPr>
                <w:rFonts w:eastAsia="Calibri"/>
                <w:kern w:val="0"/>
                <w:szCs w:val="24"/>
                <w:lang w:val="en-GB"/>
              </w:rPr>
              <w:t>Worksheet data is built and edited in accordance with workplace procedures.</w:t>
            </w:r>
          </w:p>
          <w:p w14:paraId="396E238C" w14:textId="77777777" w:rsidR="00B40B52" w:rsidRPr="00613F44" w:rsidRDefault="00B40B52" w:rsidP="00011619">
            <w:pPr>
              <w:numPr>
                <w:ilvl w:val="0"/>
                <w:numId w:val="278"/>
              </w:numPr>
              <w:spacing w:before="240" w:after="240" w:line="276" w:lineRule="auto"/>
              <w:contextualSpacing/>
              <w:rPr>
                <w:rFonts w:eastAsia="Calibri"/>
                <w:kern w:val="0"/>
                <w:szCs w:val="24"/>
                <w:lang w:val="en-GB"/>
              </w:rPr>
            </w:pPr>
            <w:r w:rsidRPr="00613F44">
              <w:rPr>
                <w:rFonts w:eastAsia="Calibri"/>
                <w:b/>
                <w:i/>
                <w:kern w:val="0"/>
                <w:szCs w:val="24"/>
                <w:lang w:val="en-GB"/>
              </w:rPr>
              <w:t>Data manipulation</w:t>
            </w:r>
            <w:r w:rsidRPr="00613F44">
              <w:rPr>
                <w:rFonts w:eastAsia="Calibri"/>
                <w:kern w:val="0"/>
                <w:szCs w:val="24"/>
                <w:lang w:val="en-GB"/>
              </w:rPr>
              <w:t xml:space="preserve"> on a worksheet is undertaken in accordance with work requirements.</w:t>
            </w:r>
          </w:p>
          <w:p w14:paraId="515683E8" w14:textId="77777777" w:rsidR="00B40B52" w:rsidRPr="00613F44" w:rsidRDefault="00B40B52" w:rsidP="00011619">
            <w:pPr>
              <w:numPr>
                <w:ilvl w:val="0"/>
                <w:numId w:val="278"/>
              </w:numPr>
              <w:spacing w:before="240" w:after="240" w:line="276" w:lineRule="auto"/>
              <w:contextualSpacing/>
              <w:rPr>
                <w:rFonts w:eastAsia="Calibri"/>
                <w:kern w:val="0"/>
                <w:szCs w:val="24"/>
                <w:lang w:val="en-GB"/>
              </w:rPr>
            </w:pPr>
            <w:r w:rsidRPr="00613F44">
              <w:rPr>
                <w:rFonts w:eastAsia="Calibri"/>
                <w:kern w:val="0"/>
                <w:szCs w:val="24"/>
                <w:lang w:val="en-GB"/>
              </w:rPr>
              <w:lastRenderedPageBreak/>
              <w:t>Worksheets are saved and printed in accordance with job requirements.</w:t>
            </w:r>
          </w:p>
          <w:p w14:paraId="7F0F3125" w14:textId="77777777" w:rsidR="00B40B52" w:rsidRPr="00613F44" w:rsidRDefault="00B40B52" w:rsidP="00011619">
            <w:pPr>
              <w:numPr>
                <w:ilvl w:val="0"/>
                <w:numId w:val="278"/>
              </w:numPr>
              <w:spacing w:after="0" w:line="276" w:lineRule="auto"/>
              <w:contextualSpacing/>
              <w:rPr>
                <w:rFonts w:eastAsia="Calibri"/>
                <w:kern w:val="0"/>
                <w:szCs w:val="24"/>
                <w:lang w:val="en-GB"/>
              </w:rPr>
            </w:pPr>
            <w:r w:rsidRPr="00613F44">
              <w:rPr>
                <w:rFonts w:eastAsia="Calibri"/>
                <w:b/>
                <w:i/>
                <w:kern w:val="0"/>
                <w:szCs w:val="24"/>
                <w:lang w:val="en-GB"/>
              </w:rPr>
              <w:t>Electronic presentation concepts</w:t>
            </w:r>
            <w:r w:rsidRPr="00613F44">
              <w:rPr>
                <w:rFonts w:eastAsia="Calibri"/>
                <w:i/>
                <w:kern w:val="0"/>
                <w:szCs w:val="24"/>
                <w:lang w:val="en-GB"/>
              </w:rPr>
              <w:t xml:space="preserve"> </w:t>
            </w:r>
            <w:r w:rsidRPr="00613F44">
              <w:rPr>
                <w:rFonts w:eastAsia="Calibri"/>
                <w:kern w:val="0"/>
                <w:szCs w:val="24"/>
                <w:lang w:val="en-GB"/>
              </w:rPr>
              <w:t>are applied in solving workplace tasks as per job requirements.</w:t>
            </w:r>
          </w:p>
        </w:tc>
      </w:tr>
      <w:tr w:rsidR="00B40B52" w:rsidRPr="00613F44" w14:paraId="540D81CA" w14:textId="77777777" w:rsidTr="0080343E">
        <w:trPr>
          <w:trHeight w:val="278"/>
        </w:trPr>
        <w:tc>
          <w:tcPr>
            <w:tcW w:w="1488" w:type="pct"/>
          </w:tcPr>
          <w:p w14:paraId="3B8A3916" w14:textId="77777777" w:rsidR="00B40B52" w:rsidRPr="00613F44" w:rsidRDefault="00B40B52" w:rsidP="00011619">
            <w:pPr>
              <w:widowControl w:val="0"/>
              <w:numPr>
                <w:ilvl w:val="0"/>
                <w:numId w:val="277"/>
              </w:numPr>
              <w:spacing w:after="0" w:line="276" w:lineRule="auto"/>
              <w:rPr>
                <w:rFonts w:eastAsia="Times New Roman"/>
                <w:szCs w:val="24"/>
              </w:rPr>
            </w:pPr>
            <w:r w:rsidRPr="00613F44">
              <w:rPr>
                <w:rFonts w:eastAsia="Times New Roman"/>
                <w:szCs w:val="24"/>
              </w:rPr>
              <w:lastRenderedPageBreak/>
              <w:t xml:space="preserve">Manage data and information  </w:t>
            </w:r>
          </w:p>
        </w:tc>
        <w:tc>
          <w:tcPr>
            <w:tcW w:w="3512" w:type="pct"/>
          </w:tcPr>
          <w:p w14:paraId="40BCC254"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 xml:space="preserve">Office </w:t>
            </w:r>
            <w:r w:rsidRPr="00613F44">
              <w:rPr>
                <w:rFonts w:eastAsia="Times New Roman"/>
                <w:b/>
                <w:i/>
                <w:szCs w:val="24"/>
              </w:rPr>
              <w:t>internet services</w:t>
            </w:r>
            <w:r w:rsidRPr="00613F44">
              <w:rPr>
                <w:rFonts w:eastAsia="Times New Roman"/>
                <w:szCs w:val="24"/>
              </w:rPr>
              <w:t xml:space="preserve"> are identified and applied in accordance with office procedures.</w:t>
            </w:r>
          </w:p>
          <w:p w14:paraId="2477F958"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Internet access applications</w:t>
            </w:r>
            <w:r w:rsidRPr="00613F44">
              <w:rPr>
                <w:rFonts w:eastAsia="Times New Roman"/>
                <w:szCs w:val="24"/>
              </w:rPr>
              <w:t xml:space="preserve"> are determined in accordance with office operation procedures.</w:t>
            </w:r>
          </w:p>
          <w:p w14:paraId="29A55CDE"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Internet search is performed as per job requirements.</w:t>
            </w:r>
          </w:p>
          <w:p w14:paraId="47E87775"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Online digital content is downloaded in accordance with workplace requirements.</w:t>
            </w:r>
          </w:p>
          <w:p w14:paraId="3C3B8FEE"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Digital content is identified and backed up in accordance with workplace procedures.</w:t>
            </w:r>
          </w:p>
        </w:tc>
      </w:tr>
      <w:tr w:rsidR="00B40B52" w:rsidRPr="00613F44" w14:paraId="786C5463" w14:textId="77777777" w:rsidTr="0080343E">
        <w:trPr>
          <w:trHeight w:val="278"/>
        </w:trPr>
        <w:tc>
          <w:tcPr>
            <w:tcW w:w="1488" w:type="pct"/>
          </w:tcPr>
          <w:p w14:paraId="2539048A" w14:textId="77777777" w:rsidR="00B40B52" w:rsidRPr="00613F44" w:rsidRDefault="00B40B52" w:rsidP="00011619">
            <w:pPr>
              <w:widowControl w:val="0"/>
              <w:numPr>
                <w:ilvl w:val="0"/>
                <w:numId w:val="277"/>
              </w:numPr>
              <w:spacing w:after="0" w:line="276" w:lineRule="auto"/>
              <w:rPr>
                <w:rFonts w:eastAsia="Times New Roman"/>
                <w:szCs w:val="24"/>
              </w:rPr>
            </w:pPr>
            <w:r w:rsidRPr="00613F44">
              <w:rPr>
                <w:rFonts w:eastAsia="Times New Roman"/>
                <w:szCs w:val="24"/>
              </w:rPr>
              <w:t>Perform online communication and collaboration</w:t>
            </w:r>
          </w:p>
        </w:tc>
        <w:tc>
          <w:tcPr>
            <w:tcW w:w="3512" w:type="pct"/>
          </w:tcPr>
          <w:p w14:paraId="176FFA07"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Netiquette principles are observed as per work requirements.</w:t>
            </w:r>
          </w:p>
          <w:p w14:paraId="3DD7947E"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Electronic mail communication is executed in accordance with workplace policy.</w:t>
            </w:r>
          </w:p>
          <w:p w14:paraId="12687739"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Digital content copyright and licenses are identified and applied according to workplace policies and regulatory requirements.</w:t>
            </w:r>
          </w:p>
          <w:p w14:paraId="4CB28A31"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Online</w:t>
            </w:r>
            <w:r w:rsidRPr="00613F44">
              <w:rPr>
                <w:rFonts w:eastAsia="Times New Roman"/>
                <w:szCs w:val="24"/>
              </w:rPr>
              <w:t xml:space="preserve"> </w:t>
            </w:r>
            <w:r w:rsidRPr="00613F44">
              <w:rPr>
                <w:rFonts w:eastAsia="Times New Roman"/>
                <w:b/>
                <w:i/>
                <w:szCs w:val="24"/>
              </w:rPr>
              <w:t>collaboration tools</w:t>
            </w:r>
            <w:r w:rsidRPr="00613F44">
              <w:rPr>
                <w:rFonts w:eastAsia="Times New Roman"/>
                <w:szCs w:val="24"/>
              </w:rPr>
              <w:t xml:space="preserve"> are applied in accordance with workplace policies and regulatory requirements.</w:t>
            </w:r>
          </w:p>
        </w:tc>
      </w:tr>
      <w:tr w:rsidR="00B40B52" w:rsidRPr="00613F44" w14:paraId="68AC4515" w14:textId="77777777" w:rsidTr="0080343E">
        <w:trPr>
          <w:trHeight w:val="278"/>
        </w:trPr>
        <w:tc>
          <w:tcPr>
            <w:tcW w:w="1488" w:type="pct"/>
          </w:tcPr>
          <w:p w14:paraId="6EEE4AF4" w14:textId="77777777" w:rsidR="00B40B52" w:rsidRPr="00613F44" w:rsidRDefault="00B40B52" w:rsidP="00011619">
            <w:pPr>
              <w:widowControl w:val="0"/>
              <w:numPr>
                <w:ilvl w:val="0"/>
                <w:numId w:val="277"/>
              </w:numPr>
              <w:spacing w:after="0" w:line="276" w:lineRule="auto"/>
              <w:rPr>
                <w:rFonts w:eastAsia="Times New Roman"/>
                <w:szCs w:val="24"/>
              </w:rPr>
            </w:pPr>
            <w:r w:rsidRPr="00613F44">
              <w:rPr>
                <w:rFonts w:eastAsia="Times New Roman"/>
                <w:szCs w:val="24"/>
              </w:rPr>
              <w:t>Apply cybersecurity skills</w:t>
            </w:r>
          </w:p>
        </w:tc>
        <w:tc>
          <w:tcPr>
            <w:tcW w:w="3512" w:type="pct"/>
          </w:tcPr>
          <w:p w14:paraId="46BE6F8C"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 xml:space="preserve">Data protection </w:t>
            </w:r>
            <w:r w:rsidRPr="00613F44">
              <w:rPr>
                <w:rFonts w:eastAsia="Times New Roman"/>
                <w:szCs w:val="24"/>
              </w:rPr>
              <w:t xml:space="preserve">and </w:t>
            </w:r>
            <w:r w:rsidRPr="00613F44">
              <w:rPr>
                <w:rFonts w:eastAsia="Times New Roman"/>
                <w:b/>
                <w:i/>
                <w:szCs w:val="24"/>
              </w:rPr>
              <w:t xml:space="preserve">privacy </w:t>
            </w:r>
            <w:r w:rsidRPr="00613F44">
              <w:rPr>
                <w:rFonts w:eastAsia="Times New Roman"/>
                <w:szCs w:val="24"/>
              </w:rPr>
              <w:t>is classified in accordance with workplace policies and regulatory requirements.</w:t>
            </w:r>
          </w:p>
          <w:p w14:paraId="12CA1FE9"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Internet security threats</w:t>
            </w:r>
            <w:r w:rsidRPr="00613F44">
              <w:rPr>
                <w:rFonts w:eastAsia="Times New Roman"/>
                <w:szCs w:val="24"/>
              </w:rPr>
              <w:t xml:space="preserve"> are identified as per workplace policies and regulatory requirements. </w:t>
            </w:r>
          </w:p>
          <w:p w14:paraId="6F36DD26"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Computer threats and crimes are detected in accordance to Information Management security guidelines</w:t>
            </w:r>
          </w:p>
          <w:p w14:paraId="26CEDACA"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Cyber security control measures are applied in accordance with workplace policies and regulatory requirements.</w:t>
            </w:r>
          </w:p>
        </w:tc>
      </w:tr>
      <w:tr w:rsidR="00B40B52" w:rsidRPr="00613F44" w14:paraId="0297707F" w14:textId="77777777" w:rsidTr="0080343E">
        <w:trPr>
          <w:trHeight w:val="278"/>
        </w:trPr>
        <w:tc>
          <w:tcPr>
            <w:tcW w:w="1488" w:type="pct"/>
          </w:tcPr>
          <w:p w14:paraId="33E31E55" w14:textId="77777777" w:rsidR="00B40B52" w:rsidRPr="00613F44" w:rsidRDefault="00B40B52" w:rsidP="00011619">
            <w:pPr>
              <w:widowControl w:val="0"/>
              <w:numPr>
                <w:ilvl w:val="0"/>
                <w:numId w:val="277"/>
              </w:numPr>
              <w:spacing w:after="0" w:line="276" w:lineRule="auto"/>
              <w:rPr>
                <w:rFonts w:eastAsia="Times New Roman"/>
                <w:szCs w:val="24"/>
              </w:rPr>
            </w:pPr>
            <w:r w:rsidRPr="00613F44">
              <w:rPr>
                <w:rFonts w:eastAsia="Times New Roman"/>
                <w:szCs w:val="24"/>
              </w:rPr>
              <w:t xml:space="preserve">Perform online jobs </w:t>
            </w:r>
          </w:p>
        </w:tc>
        <w:tc>
          <w:tcPr>
            <w:tcW w:w="3512" w:type="pct"/>
          </w:tcPr>
          <w:p w14:paraId="2B0F6558"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b/>
                <w:i/>
                <w:szCs w:val="24"/>
              </w:rPr>
              <w:t>Online job platforms</w:t>
            </w:r>
            <w:r w:rsidRPr="00613F44">
              <w:rPr>
                <w:rFonts w:eastAsia="Times New Roman"/>
                <w:szCs w:val="24"/>
              </w:rPr>
              <w:t xml:space="preserve"> are identified as per the job requirements.</w:t>
            </w:r>
          </w:p>
          <w:p w14:paraId="08AF98DE"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Online accounts and profiles are created in accordance with the work requirements.</w:t>
            </w:r>
          </w:p>
          <w:p w14:paraId="53884374"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Online jobs are identified according to the bidder’s skillset.</w:t>
            </w:r>
          </w:p>
          <w:p w14:paraId="2D90ABEF"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 xml:space="preserve">Online digital identity is managed according to industry best practices.  </w:t>
            </w:r>
          </w:p>
          <w:p w14:paraId="2220ADCB"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Online job bidding is done as per the specific job requirements.</w:t>
            </w:r>
          </w:p>
          <w:p w14:paraId="5AB8008A"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lastRenderedPageBreak/>
              <w:t>Online tasks are executed according to the job requirements.</w:t>
            </w:r>
          </w:p>
          <w:p w14:paraId="5FF98606" w14:textId="77777777" w:rsidR="00B40B52" w:rsidRPr="00613F44" w:rsidRDefault="00B40B52" w:rsidP="00011619">
            <w:pPr>
              <w:numPr>
                <w:ilvl w:val="1"/>
                <w:numId w:val="277"/>
              </w:numPr>
              <w:spacing w:after="0" w:line="276" w:lineRule="auto"/>
              <w:rPr>
                <w:rFonts w:eastAsia="Times New Roman"/>
                <w:szCs w:val="24"/>
              </w:rPr>
            </w:pPr>
            <w:r w:rsidRPr="00613F44">
              <w:rPr>
                <w:rFonts w:eastAsia="Times New Roman"/>
                <w:szCs w:val="24"/>
              </w:rPr>
              <w:t>Personal online payment account is managed in accordance with financial regulations.</w:t>
            </w:r>
          </w:p>
        </w:tc>
      </w:tr>
      <w:tr w:rsidR="00B40B52" w:rsidRPr="00613F44" w14:paraId="2A4E2E9A" w14:textId="77777777" w:rsidTr="0080343E">
        <w:trPr>
          <w:trHeight w:val="278"/>
        </w:trPr>
        <w:tc>
          <w:tcPr>
            <w:tcW w:w="1488" w:type="pct"/>
          </w:tcPr>
          <w:p w14:paraId="06C36339" w14:textId="77777777" w:rsidR="00B40B52" w:rsidRPr="00613F44" w:rsidRDefault="00B40B52" w:rsidP="00011619">
            <w:pPr>
              <w:widowControl w:val="0"/>
              <w:numPr>
                <w:ilvl w:val="0"/>
                <w:numId w:val="277"/>
              </w:numPr>
              <w:spacing w:after="0" w:line="276" w:lineRule="auto"/>
              <w:rPr>
                <w:rFonts w:eastAsia="Times New Roman"/>
                <w:szCs w:val="24"/>
              </w:rPr>
            </w:pPr>
            <w:r w:rsidRPr="00613F44">
              <w:rPr>
                <w:rFonts w:eastAsia="Tahoma"/>
                <w:szCs w:val="24"/>
              </w:rPr>
              <w:lastRenderedPageBreak/>
              <w:t>Apply job entry techniques</w:t>
            </w:r>
          </w:p>
        </w:tc>
        <w:tc>
          <w:tcPr>
            <w:tcW w:w="3512" w:type="pct"/>
          </w:tcPr>
          <w:p w14:paraId="10C24632" w14:textId="77777777" w:rsidR="00B40B52" w:rsidRPr="00613F44" w:rsidRDefault="00B40B52" w:rsidP="00011619">
            <w:pPr>
              <w:numPr>
                <w:ilvl w:val="1"/>
                <w:numId w:val="279"/>
              </w:numPr>
              <w:spacing w:after="0" w:line="276" w:lineRule="auto"/>
              <w:rPr>
                <w:rFonts w:eastAsia="Tahoma"/>
                <w:szCs w:val="24"/>
              </w:rPr>
            </w:pPr>
            <w:r w:rsidRPr="00613F44">
              <w:rPr>
                <w:rFonts w:eastAsia="Tahoma"/>
                <w:b/>
                <w:i/>
                <w:szCs w:val="24"/>
              </w:rPr>
              <w:t xml:space="preserve">Job opportunities </w:t>
            </w:r>
            <w:r w:rsidRPr="00613F44">
              <w:rPr>
                <w:rFonts w:eastAsia="Tahoma"/>
                <w:szCs w:val="24"/>
              </w:rPr>
              <w:t xml:space="preserve">are sought based on competencies. </w:t>
            </w:r>
          </w:p>
          <w:p w14:paraId="080BB763" w14:textId="77777777" w:rsidR="00B40B52" w:rsidRPr="00613F44" w:rsidRDefault="00B40B52" w:rsidP="00011619">
            <w:pPr>
              <w:numPr>
                <w:ilvl w:val="1"/>
                <w:numId w:val="279"/>
              </w:numPr>
              <w:spacing w:after="0" w:line="276" w:lineRule="auto"/>
              <w:rPr>
                <w:rFonts w:eastAsia="Tahoma"/>
                <w:szCs w:val="24"/>
              </w:rPr>
            </w:pPr>
            <w:r w:rsidRPr="00613F44">
              <w:rPr>
                <w:rFonts w:eastAsia="Tahoma"/>
                <w:szCs w:val="24"/>
              </w:rPr>
              <w:t xml:space="preserve">A winning resume/CV is developed as per job advertisement. </w:t>
            </w:r>
          </w:p>
          <w:p w14:paraId="44870347" w14:textId="77777777" w:rsidR="00B40B52" w:rsidRPr="00613F44" w:rsidRDefault="00B40B52" w:rsidP="00011619">
            <w:pPr>
              <w:numPr>
                <w:ilvl w:val="1"/>
                <w:numId w:val="279"/>
              </w:numPr>
              <w:spacing w:after="0" w:line="276" w:lineRule="auto"/>
              <w:rPr>
                <w:rFonts w:eastAsia="Tahoma"/>
                <w:szCs w:val="24"/>
              </w:rPr>
            </w:pPr>
            <w:r w:rsidRPr="00613F44">
              <w:rPr>
                <w:rFonts w:eastAsia="Tahoma"/>
                <w:b/>
                <w:i/>
                <w:szCs w:val="24"/>
              </w:rPr>
              <w:t xml:space="preserve"> </w:t>
            </w:r>
            <w:r w:rsidRPr="00613F44">
              <w:rPr>
                <w:rFonts w:eastAsia="Tahoma"/>
                <w:szCs w:val="24"/>
              </w:rPr>
              <w:t xml:space="preserve">An application/cover letter is developed based on the job advertisement. </w:t>
            </w:r>
          </w:p>
          <w:p w14:paraId="0A95A6BB" w14:textId="77777777" w:rsidR="00B40B52" w:rsidRPr="00613F44" w:rsidRDefault="00B40B52" w:rsidP="00011619">
            <w:pPr>
              <w:numPr>
                <w:ilvl w:val="1"/>
                <w:numId w:val="279"/>
              </w:numPr>
              <w:spacing w:after="0" w:line="276" w:lineRule="auto"/>
              <w:rPr>
                <w:rFonts w:eastAsia="Tahoma"/>
                <w:szCs w:val="24"/>
              </w:rPr>
            </w:pPr>
            <w:r w:rsidRPr="00613F44">
              <w:rPr>
                <w:rFonts w:eastAsia="Tahoma"/>
                <w:b/>
                <w:i/>
                <w:szCs w:val="24"/>
              </w:rPr>
              <w:t xml:space="preserve"> certificates and testimonials</w:t>
            </w:r>
            <w:r w:rsidRPr="00613F44">
              <w:rPr>
                <w:rFonts w:eastAsia="Tahoma"/>
                <w:szCs w:val="24"/>
              </w:rPr>
              <w:t xml:space="preserve"> are organized as per resume.</w:t>
            </w:r>
          </w:p>
          <w:p w14:paraId="2A2A0D55" w14:textId="77777777" w:rsidR="00B40B52" w:rsidRPr="00613F44" w:rsidRDefault="00B40B52" w:rsidP="00011619">
            <w:pPr>
              <w:numPr>
                <w:ilvl w:val="1"/>
                <w:numId w:val="279"/>
              </w:numPr>
              <w:spacing w:after="0" w:line="276" w:lineRule="auto"/>
              <w:rPr>
                <w:rFonts w:eastAsia="Tahoma"/>
                <w:szCs w:val="24"/>
              </w:rPr>
            </w:pPr>
            <w:r w:rsidRPr="00613F44">
              <w:rPr>
                <w:rFonts w:eastAsia="Tahoma"/>
                <w:b/>
                <w:i/>
                <w:szCs w:val="24"/>
              </w:rPr>
              <w:t>Interview skills</w:t>
            </w:r>
            <w:r w:rsidRPr="00613F44">
              <w:rPr>
                <w:rFonts w:eastAsia="Tahoma"/>
                <w:szCs w:val="24"/>
              </w:rPr>
              <w:t xml:space="preserve"> are demonstrated as per job advertisement. </w:t>
            </w:r>
          </w:p>
        </w:tc>
      </w:tr>
    </w:tbl>
    <w:p w14:paraId="145E90AE" w14:textId="77777777" w:rsidR="00B40B52" w:rsidRPr="00613F44" w:rsidRDefault="00B40B52" w:rsidP="00B40B52">
      <w:pPr>
        <w:spacing w:line="276" w:lineRule="auto"/>
        <w:rPr>
          <w:rFonts w:eastAsia="Times New Roman"/>
          <w:b/>
          <w:szCs w:val="24"/>
        </w:rPr>
      </w:pPr>
    </w:p>
    <w:p w14:paraId="0AE128AC" w14:textId="77777777" w:rsidR="00B40B52" w:rsidRPr="00613F44" w:rsidRDefault="00B40B52" w:rsidP="00B40B52">
      <w:pPr>
        <w:spacing w:line="276" w:lineRule="auto"/>
        <w:rPr>
          <w:rFonts w:eastAsia="Times New Roman"/>
          <w:b/>
          <w:szCs w:val="24"/>
        </w:rPr>
      </w:pPr>
    </w:p>
    <w:p w14:paraId="7AE21091"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RANGE </w:t>
      </w:r>
    </w:p>
    <w:p w14:paraId="4DA292D2" w14:textId="77777777" w:rsidR="00B40B52" w:rsidRPr="00613F44" w:rsidRDefault="00B40B52" w:rsidP="00B40B52">
      <w:pPr>
        <w:spacing w:line="276" w:lineRule="auto"/>
        <w:jc w:val="both"/>
        <w:rPr>
          <w:rFonts w:eastAsia="Times New Roman"/>
          <w:szCs w:val="24"/>
        </w:rPr>
      </w:pPr>
      <w:r w:rsidRPr="00613F44">
        <w:rPr>
          <w:rFonts w:eastAsia="Times New Roman"/>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B40B52" w:rsidRPr="00613F44" w14:paraId="262C5961" w14:textId="77777777" w:rsidTr="0080343E">
        <w:trPr>
          <w:tblHeader/>
        </w:trPr>
        <w:tc>
          <w:tcPr>
            <w:tcW w:w="3647" w:type="dxa"/>
          </w:tcPr>
          <w:p w14:paraId="70E75DC6"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Variable </w:t>
            </w:r>
          </w:p>
        </w:tc>
        <w:tc>
          <w:tcPr>
            <w:tcW w:w="5421" w:type="dxa"/>
          </w:tcPr>
          <w:p w14:paraId="77056CD0"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Range </w:t>
            </w:r>
          </w:p>
        </w:tc>
      </w:tr>
      <w:tr w:rsidR="00B40B52" w:rsidRPr="00613F44" w14:paraId="24F01B46" w14:textId="77777777" w:rsidTr="0080343E">
        <w:trPr>
          <w:trHeight w:val="1200"/>
        </w:trPr>
        <w:tc>
          <w:tcPr>
            <w:tcW w:w="3647" w:type="dxa"/>
          </w:tcPr>
          <w:p w14:paraId="0E6DB4C9"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Computer devices may include but not limited to:</w:t>
            </w:r>
          </w:p>
        </w:tc>
        <w:tc>
          <w:tcPr>
            <w:tcW w:w="5421" w:type="dxa"/>
          </w:tcPr>
          <w:p w14:paraId="21BD2EA1"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Desktops</w:t>
            </w:r>
          </w:p>
          <w:p w14:paraId="71B2A56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Laptops</w:t>
            </w:r>
          </w:p>
          <w:p w14:paraId="6D7FAB11"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Smartphones</w:t>
            </w:r>
          </w:p>
          <w:p w14:paraId="55D29EC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Tablets</w:t>
            </w:r>
          </w:p>
          <w:p w14:paraId="0C228FB7"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Smartwatches</w:t>
            </w:r>
          </w:p>
        </w:tc>
      </w:tr>
      <w:tr w:rsidR="00B40B52" w:rsidRPr="00613F44" w14:paraId="3AC750F8" w14:textId="77777777" w:rsidTr="0080343E">
        <w:trPr>
          <w:trHeight w:val="1952"/>
        </w:trPr>
        <w:tc>
          <w:tcPr>
            <w:tcW w:w="3647" w:type="dxa"/>
          </w:tcPr>
          <w:p w14:paraId="2A532452"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Computer hardware may include but not limited to:</w:t>
            </w:r>
          </w:p>
        </w:tc>
        <w:tc>
          <w:tcPr>
            <w:tcW w:w="5421" w:type="dxa"/>
          </w:tcPr>
          <w:p w14:paraId="52A53A1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 xml:space="preserve">The System Unit E.g. Motherboard, CPU, casing, </w:t>
            </w:r>
          </w:p>
          <w:p w14:paraId="27B2C8E5"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Input Devices e.g. Pointing, keying, scanning, voice/speech recognition, direct data capture devices.</w:t>
            </w:r>
          </w:p>
          <w:p w14:paraId="10D1BDA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 xml:space="preserve">Output Devices e.g. hardcopy output and softcopy output </w:t>
            </w:r>
          </w:p>
          <w:p w14:paraId="5966706F"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Storage Devices e.g. main memory e.g. RAM, secondary storage (Solid state devices, Hard Drives, CDs &amp; DVDs, Memory cards, Flash drives</w:t>
            </w:r>
          </w:p>
          <w:p w14:paraId="49F44351"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Computer Ports e.g. HDMI, DVI, VGA, USB type C etc.</w:t>
            </w:r>
          </w:p>
        </w:tc>
      </w:tr>
      <w:tr w:rsidR="00B40B52" w:rsidRPr="00613F44" w14:paraId="426B6813" w14:textId="77777777" w:rsidTr="0080343E">
        <w:trPr>
          <w:trHeight w:val="70"/>
        </w:trPr>
        <w:tc>
          <w:tcPr>
            <w:tcW w:w="3647" w:type="dxa"/>
          </w:tcPr>
          <w:p w14:paraId="0B7A0C12"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Computer software may include but not limited to:</w:t>
            </w:r>
          </w:p>
        </w:tc>
        <w:tc>
          <w:tcPr>
            <w:tcW w:w="5421" w:type="dxa"/>
          </w:tcPr>
          <w:p w14:paraId="642DB71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System software e.g. Operating System (Windows, Macintosh, Linux, Android, iOS)</w:t>
            </w:r>
          </w:p>
          <w:p w14:paraId="48D53802"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lastRenderedPageBreak/>
              <w:t>Application Software e.g. Word Processors, Spreadsheets, Presentations etc.</w:t>
            </w:r>
          </w:p>
          <w:p w14:paraId="36D271FB"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Utility Software e.g. Antivirus programs</w:t>
            </w:r>
          </w:p>
        </w:tc>
      </w:tr>
      <w:tr w:rsidR="00B40B52" w:rsidRPr="00613F44" w14:paraId="0D7F92F7" w14:textId="77777777" w:rsidTr="0080343E">
        <w:trPr>
          <w:trHeight w:val="70"/>
        </w:trPr>
        <w:tc>
          <w:tcPr>
            <w:tcW w:w="3647" w:type="dxa"/>
          </w:tcPr>
          <w:p w14:paraId="2D847C17"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lastRenderedPageBreak/>
              <w:t>Mouse techniques may include but not limited to:</w:t>
            </w:r>
          </w:p>
        </w:tc>
        <w:tc>
          <w:tcPr>
            <w:tcW w:w="5421" w:type="dxa"/>
          </w:tcPr>
          <w:p w14:paraId="4E995A5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Clicking</w:t>
            </w:r>
          </w:p>
          <w:p w14:paraId="6C2CA415"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Double-clicking</w:t>
            </w:r>
          </w:p>
          <w:p w14:paraId="079FB4F7"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Right-clicking</w:t>
            </w:r>
          </w:p>
          <w:p w14:paraId="14EE1A9C"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Drag and drop</w:t>
            </w:r>
          </w:p>
        </w:tc>
      </w:tr>
      <w:tr w:rsidR="00B40B52" w:rsidRPr="00613F44" w14:paraId="07B1B1C1" w14:textId="77777777" w:rsidTr="0080343E">
        <w:trPr>
          <w:trHeight w:val="70"/>
        </w:trPr>
        <w:tc>
          <w:tcPr>
            <w:tcW w:w="3647" w:type="dxa"/>
          </w:tcPr>
          <w:p w14:paraId="7235BB5C"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Internet connection options may include but not limited to:</w:t>
            </w:r>
          </w:p>
        </w:tc>
        <w:tc>
          <w:tcPr>
            <w:tcW w:w="5421" w:type="dxa"/>
          </w:tcPr>
          <w:p w14:paraId="1261AA04"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Mobile Networks/Data Plans</w:t>
            </w:r>
          </w:p>
          <w:p w14:paraId="47C41D04"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Wireless Hotspots</w:t>
            </w:r>
          </w:p>
          <w:p w14:paraId="4999F9D2"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Cabled (Ethernet/</w:t>
            </w:r>
            <w:proofErr w:type="spellStart"/>
            <w:r w:rsidRPr="00613F44">
              <w:rPr>
                <w:rFonts w:eastAsia="Times New Roman"/>
                <w:szCs w:val="24"/>
              </w:rPr>
              <w:t>Fibre</w:t>
            </w:r>
            <w:proofErr w:type="spellEnd"/>
            <w:r w:rsidRPr="00613F44">
              <w:rPr>
                <w:rFonts w:eastAsia="Times New Roman"/>
                <w:szCs w:val="24"/>
              </w:rPr>
              <w:t>)</w:t>
            </w:r>
          </w:p>
          <w:p w14:paraId="3311BF30"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Dial-Up</w:t>
            </w:r>
          </w:p>
          <w:p w14:paraId="4AE05C5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Satellite</w:t>
            </w:r>
          </w:p>
          <w:p w14:paraId="1C446A60"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ISDN (Integrated Services Digital Network)</w:t>
            </w:r>
          </w:p>
        </w:tc>
      </w:tr>
      <w:tr w:rsidR="00B40B52" w:rsidRPr="00613F44" w14:paraId="4436A9DC" w14:textId="77777777" w:rsidTr="0080343E">
        <w:trPr>
          <w:trHeight w:val="70"/>
        </w:trPr>
        <w:tc>
          <w:tcPr>
            <w:tcW w:w="3647" w:type="dxa"/>
          </w:tcPr>
          <w:p w14:paraId="46FCFA87"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External devices may include but not limited to:</w:t>
            </w:r>
          </w:p>
        </w:tc>
        <w:tc>
          <w:tcPr>
            <w:tcW w:w="5421" w:type="dxa"/>
          </w:tcPr>
          <w:p w14:paraId="7223D678"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Printers</w:t>
            </w:r>
          </w:p>
          <w:p w14:paraId="63E7BA18"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Projectors</w:t>
            </w:r>
          </w:p>
          <w:p w14:paraId="4BDB1857"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Smart Boards</w:t>
            </w:r>
          </w:p>
          <w:p w14:paraId="2F41917B"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Speakers</w:t>
            </w:r>
          </w:p>
          <w:p w14:paraId="0176E74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External storage drives</w:t>
            </w:r>
          </w:p>
          <w:p w14:paraId="4993BFEC"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Digital/Smart TVs</w:t>
            </w:r>
          </w:p>
        </w:tc>
      </w:tr>
      <w:tr w:rsidR="00B40B52" w:rsidRPr="00613F44" w14:paraId="79C1E335" w14:textId="77777777" w:rsidTr="0080343E">
        <w:trPr>
          <w:trHeight w:val="70"/>
        </w:trPr>
        <w:tc>
          <w:tcPr>
            <w:tcW w:w="3647" w:type="dxa"/>
          </w:tcPr>
          <w:p w14:paraId="001F3C29"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Word processing concepts may include but not limited to:</w:t>
            </w:r>
          </w:p>
        </w:tc>
        <w:tc>
          <w:tcPr>
            <w:tcW w:w="5421" w:type="dxa"/>
          </w:tcPr>
          <w:p w14:paraId="49539F3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Creating word documents</w:t>
            </w:r>
          </w:p>
          <w:p w14:paraId="280F4B1C"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Editing word documents</w:t>
            </w:r>
          </w:p>
          <w:p w14:paraId="6DC14264"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Formatting word documents</w:t>
            </w:r>
          </w:p>
          <w:p w14:paraId="2A1CF2A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Saving word documents</w:t>
            </w:r>
          </w:p>
          <w:p w14:paraId="339517E1"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Printing word documents</w:t>
            </w:r>
          </w:p>
        </w:tc>
      </w:tr>
      <w:tr w:rsidR="00B40B52" w:rsidRPr="00613F44" w14:paraId="4E9ED4CE" w14:textId="77777777" w:rsidTr="0080343E">
        <w:trPr>
          <w:trHeight w:val="70"/>
        </w:trPr>
        <w:tc>
          <w:tcPr>
            <w:tcW w:w="3647" w:type="dxa"/>
          </w:tcPr>
          <w:p w14:paraId="1E366B9B"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Data manipulation may include but not limited to:</w:t>
            </w:r>
          </w:p>
        </w:tc>
        <w:tc>
          <w:tcPr>
            <w:tcW w:w="5421" w:type="dxa"/>
          </w:tcPr>
          <w:p w14:paraId="28CADCD2"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Use of formulae</w:t>
            </w:r>
          </w:p>
          <w:p w14:paraId="09863105"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Use of functions</w:t>
            </w:r>
          </w:p>
          <w:p w14:paraId="7C13404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Sorting</w:t>
            </w:r>
          </w:p>
          <w:p w14:paraId="09964EEC"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Filtering</w:t>
            </w:r>
          </w:p>
          <w:p w14:paraId="665E66E9"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Visual representation using charts</w:t>
            </w:r>
          </w:p>
        </w:tc>
      </w:tr>
      <w:tr w:rsidR="00B40B52" w:rsidRPr="00613F44" w14:paraId="3A995DD5" w14:textId="77777777" w:rsidTr="0080343E">
        <w:trPr>
          <w:trHeight w:val="70"/>
        </w:trPr>
        <w:tc>
          <w:tcPr>
            <w:tcW w:w="3647" w:type="dxa"/>
          </w:tcPr>
          <w:p w14:paraId="3E56CCB6"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Electronic presentation concepts may include but not limited to:</w:t>
            </w:r>
          </w:p>
        </w:tc>
        <w:tc>
          <w:tcPr>
            <w:tcW w:w="5421" w:type="dxa"/>
          </w:tcPr>
          <w:p w14:paraId="22F82ED9"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Creating slides</w:t>
            </w:r>
          </w:p>
          <w:p w14:paraId="2629EE4F"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Editing slides</w:t>
            </w:r>
          </w:p>
          <w:p w14:paraId="31A81E5F"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Formatting slides</w:t>
            </w:r>
          </w:p>
          <w:p w14:paraId="19A1FBE7"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Applying slide effects and transitions</w:t>
            </w:r>
          </w:p>
          <w:p w14:paraId="76499B24"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Creating and playing slideshows</w:t>
            </w:r>
          </w:p>
          <w:p w14:paraId="00D1A63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Saving presentations</w:t>
            </w:r>
          </w:p>
          <w:p w14:paraId="05E19838"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Printing slides and handouts</w:t>
            </w:r>
          </w:p>
        </w:tc>
      </w:tr>
      <w:tr w:rsidR="00B40B52" w:rsidRPr="00613F44" w14:paraId="24BD008D" w14:textId="77777777" w:rsidTr="0080343E">
        <w:trPr>
          <w:trHeight w:val="70"/>
        </w:trPr>
        <w:tc>
          <w:tcPr>
            <w:tcW w:w="3647" w:type="dxa"/>
          </w:tcPr>
          <w:p w14:paraId="28B19047"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Internet services may include but not limited to:</w:t>
            </w:r>
          </w:p>
        </w:tc>
        <w:tc>
          <w:tcPr>
            <w:tcW w:w="5421" w:type="dxa"/>
          </w:tcPr>
          <w:p w14:paraId="3EF8AA7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Communication Services</w:t>
            </w:r>
          </w:p>
          <w:p w14:paraId="64B16E2D"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Information Retrieval Services</w:t>
            </w:r>
          </w:p>
          <w:p w14:paraId="05DC9C5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File Transfer</w:t>
            </w:r>
          </w:p>
          <w:p w14:paraId="7B66E0A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World Wide Web Services</w:t>
            </w:r>
          </w:p>
          <w:p w14:paraId="34C5CDE6"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Web Services</w:t>
            </w:r>
          </w:p>
          <w:p w14:paraId="2378B90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Directory Services</w:t>
            </w:r>
          </w:p>
          <w:p w14:paraId="695E745D"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lastRenderedPageBreak/>
              <w:t>Automatic Network Address Configuration</w:t>
            </w:r>
          </w:p>
          <w:p w14:paraId="67A3108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Newsgroup</w:t>
            </w:r>
          </w:p>
          <w:p w14:paraId="75BE6887" w14:textId="77777777" w:rsidR="00B40B52" w:rsidRPr="00613F44" w:rsidRDefault="00B40B52" w:rsidP="00011619">
            <w:pPr>
              <w:numPr>
                <w:ilvl w:val="0"/>
                <w:numId w:val="281"/>
              </w:numPr>
              <w:spacing w:after="240" w:line="276" w:lineRule="auto"/>
              <w:rPr>
                <w:rFonts w:eastAsia="Times New Roman"/>
                <w:szCs w:val="24"/>
              </w:rPr>
            </w:pPr>
            <w:r w:rsidRPr="00613F44">
              <w:rPr>
                <w:rFonts w:eastAsia="Times New Roman"/>
                <w:szCs w:val="24"/>
              </w:rPr>
              <w:t>Ecommerce</w:t>
            </w:r>
          </w:p>
        </w:tc>
      </w:tr>
      <w:tr w:rsidR="00B40B52" w:rsidRPr="00613F44" w14:paraId="3E3E215D" w14:textId="77777777" w:rsidTr="0080343E">
        <w:trPr>
          <w:trHeight w:val="70"/>
        </w:trPr>
        <w:tc>
          <w:tcPr>
            <w:tcW w:w="3647" w:type="dxa"/>
          </w:tcPr>
          <w:p w14:paraId="01CADE4B"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lastRenderedPageBreak/>
              <w:t>Internet access applications/software may include but not limited to:</w:t>
            </w:r>
          </w:p>
        </w:tc>
        <w:tc>
          <w:tcPr>
            <w:tcW w:w="5421" w:type="dxa"/>
          </w:tcPr>
          <w:p w14:paraId="5EBE9825"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Browsers</w:t>
            </w:r>
          </w:p>
          <w:p w14:paraId="50DFA66C"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Email Apps</w:t>
            </w:r>
          </w:p>
          <w:p w14:paraId="2F006C0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e-commerce Apps</w:t>
            </w:r>
          </w:p>
        </w:tc>
      </w:tr>
      <w:tr w:rsidR="00B40B52" w:rsidRPr="00613F44" w14:paraId="5474C624" w14:textId="77777777" w:rsidTr="0080343E">
        <w:trPr>
          <w:trHeight w:val="70"/>
        </w:trPr>
        <w:tc>
          <w:tcPr>
            <w:tcW w:w="3647" w:type="dxa"/>
          </w:tcPr>
          <w:p w14:paraId="7092C32D"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Online collaboration tools may include but not limited to:</w:t>
            </w:r>
          </w:p>
        </w:tc>
        <w:tc>
          <w:tcPr>
            <w:tcW w:w="5421" w:type="dxa"/>
          </w:tcPr>
          <w:p w14:paraId="49567FBF"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Online Storage</w:t>
            </w:r>
          </w:p>
          <w:p w14:paraId="166F9988"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Online productivity applications</w:t>
            </w:r>
          </w:p>
          <w:p w14:paraId="5261B366"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 xml:space="preserve">Online meetings, </w:t>
            </w:r>
          </w:p>
          <w:p w14:paraId="092C245A"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Online learning environments,</w:t>
            </w:r>
          </w:p>
          <w:p w14:paraId="7D7B516E"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Online calendars</w:t>
            </w:r>
          </w:p>
          <w:p w14:paraId="7EEFE6C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Social networks</w:t>
            </w:r>
          </w:p>
        </w:tc>
      </w:tr>
      <w:tr w:rsidR="00B40B52" w:rsidRPr="00613F44" w14:paraId="05F402AF" w14:textId="77777777" w:rsidTr="0080343E">
        <w:trPr>
          <w:trHeight w:val="70"/>
        </w:trPr>
        <w:tc>
          <w:tcPr>
            <w:tcW w:w="3647" w:type="dxa"/>
          </w:tcPr>
          <w:p w14:paraId="1EE2444C"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Data protection and privacy may include but not limited to:</w:t>
            </w:r>
          </w:p>
        </w:tc>
        <w:tc>
          <w:tcPr>
            <w:tcW w:w="5421" w:type="dxa"/>
          </w:tcPr>
          <w:p w14:paraId="6962DCB1"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Confidentiality of data/information</w:t>
            </w:r>
          </w:p>
          <w:p w14:paraId="10B95E47"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Integrity of data/information</w:t>
            </w:r>
          </w:p>
          <w:p w14:paraId="32627374"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Availability of data/information</w:t>
            </w:r>
          </w:p>
        </w:tc>
      </w:tr>
      <w:tr w:rsidR="00B40B52" w:rsidRPr="00613F44" w14:paraId="0DAA44B3" w14:textId="77777777" w:rsidTr="0080343E">
        <w:trPr>
          <w:trHeight w:val="70"/>
        </w:trPr>
        <w:tc>
          <w:tcPr>
            <w:tcW w:w="3647" w:type="dxa"/>
          </w:tcPr>
          <w:p w14:paraId="7D17A95F"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Internet security threats may include but not limited to:</w:t>
            </w:r>
          </w:p>
        </w:tc>
        <w:tc>
          <w:tcPr>
            <w:tcW w:w="5421" w:type="dxa"/>
          </w:tcPr>
          <w:p w14:paraId="0FC98B63" w14:textId="77777777" w:rsidR="00B40B52" w:rsidRPr="00613F44" w:rsidRDefault="00B40B52" w:rsidP="00011619">
            <w:pPr>
              <w:numPr>
                <w:ilvl w:val="0"/>
                <w:numId w:val="281"/>
              </w:numPr>
              <w:spacing w:after="0" w:line="276" w:lineRule="auto"/>
              <w:rPr>
                <w:rFonts w:eastAsia="Times New Roman"/>
                <w:szCs w:val="24"/>
              </w:rPr>
            </w:pPr>
            <w:r w:rsidRPr="00613F44">
              <w:rPr>
                <w:rFonts w:eastAsia="Times New Roman"/>
                <w:szCs w:val="24"/>
              </w:rPr>
              <w:t>Malware attacks</w:t>
            </w:r>
          </w:p>
          <w:p w14:paraId="41F521C4"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Social engineering attacks</w:t>
            </w:r>
          </w:p>
          <w:p w14:paraId="741D3D02"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Software supply chain attacks</w:t>
            </w:r>
          </w:p>
          <w:p w14:paraId="20BA69A5"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Advanced persistent threats (APT)</w:t>
            </w:r>
          </w:p>
          <w:p w14:paraId="2A73926B"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Distributed denial of service (</w:t>
            </w:r>
            <w:proofErr w:type="spellStart"/>
            <w:r w:rsidRPr="00613F44">
              <w:rPr>
                <w:rFonts w:eastAsia="Times New Roman"/>
                <w:szCs w:val="24"/>
              </w:rPr>
              <w:t>DDoS</w:t>
            </w:r>
            <w:proofErr w:type="spellEnd"/>
            <w:r w:rsidRPr="00613F44">
              <w:rPr>
                <w:rFonts w:eastAsia="Times New Roman"/>
                <w:szCs w:val="24"/>
              </w:rPr>
              <w:t>)</w:t>
            </w:r>
          </w:p>
          <w:p w14:paraId="2EC4E48B"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Man-in-the-middle attack (</w:t>
            </w:r>
            <w:proofErr w:type="spellStart"/>
            <w:r w:rsidRPr="00613F44">
              <w:rPr>
                <w:rFonts w:eastAsia="Times New Roman"/>
                <w:szCs w:val="24"/>
              </w:rPr>
              <w:t>MitM</w:t>
            </w:r>
            <w:proofErr w:type="spellEnd"/>
            <w:r w:rsidRPr="00613F44">
              <w:rPr>
                <w:rFonts w:eastAsia="Times New Roman"/>
                <w:szCs w:val="24"/>
              </w:rPr>
              <w:t>)</w:t>
            </w:r>
          </w:p>
          <w:p w14:paraId="528081E2"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Password attacks</w:t>
            </w:r>
          </w:p>
          <w:p w14:paraId="2703AFB1"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IoT</w:t>
            </w:r>
            <w:proofErr w:type="spellEnd"/>
            <w:r w:rsidRPr="00613F44">
              <w:rPr>
                <w:rFonts w:eastAsia="Times New Roman"/>
                <w:szCs w:val="24"/>
              </w:rPr>
              <w:t xml:space="preserve"> Attacks</w:t>
            </w:r>
          </w:p>
          <w:p w14:paraId="5377E50D" w14:textId="77777777" w:rsidR="00B40B52" w:rsidRPr="00613F44" w:rsidRDefault="00344F46" w:rsidP="00011619">
            <w:pPr>
              <w:numPr>
                <w:ilvl w:val="0"/>
                <w:numId w:val="281"/>
              </w:numPr>
              <w:spacing w:after="0" w:line="276" w:lineRule="auto"/>
              <w:jc w:val="both"/>
              <w:rPr>
                <w:rFonts w:eastAsia="Times New Roman"/>
                <w:szCs w:val="24"/>
              </w:rPr>
            </w:pPr>
            <w:hyperlink r:id="rId16" w:anchor="phishing-attacks">
              <w:r w:rsidR="00B40B52" w:rsidRPr="00613F44">
                <w:rPr>
                  <w:rFonts w:eastAsia="Times New Roman"/>
                  <w:szCs w:val="24"/>
                </w:rPr>
                <w:t>Phishing Attacks</w:t>
              </w:r>
            </w:hyperlink>
          </w:p>
          <w:p w14:paraId="399B1610" w14:textId="77777777" w:rsidR="00B40B52" w:rsidRPr="00613F44" w:rsidRDefault="00344F46" w:rsidP="00011619">
            <w:pPr>
              <w:numPr>
                <w:ilvl w:val="0"/>
                <w:numId w:val="281"/>
              </w:numPr>
              <w:spacing w:after="0" w:line="276" w:lineRule="auto"/>
              <w:jc w:val="both"/>
              <w:rPr>
                <w:rFonts w:eastAsia="Times New Roman"/>
                <w:szCs w:val="24"/>
              </w:rPr>
            </w:pPr>
            <w:hyperlink r:id="rId17" w:anchor="ransomware">
              <w:r w:rsidR="00B40B52" w:rsidRPr="00613F44">
                <w:rPr>
                  <w:rFonts w:eastAsia="Times New Roman"/>
                  <w:szCs w:val="24"/>
                </w:rPr>
                <w:t>Ransomware</w:t>
              </w:r>
            </w:hyperlink>
          </w:p>
        </w:tc>
      </w:tr>
      <w:tr w:rsidR="00B40B52" w:rsidRPr="00613F44" w14:paraId="4386229E" w14:textId="77777777" w:rsidTr="0080343E">
        <w:trPr>
          <w:trHeight w:val="70"/>
        </w:trPr>
        <w:tc>
          <w:tcPr>
            <w:tcW w:w="3647" w:type="dxa"/>
          </w:tcPr>
          <w:p w14:paraId="581A352F" w14:textId="77777777" w:rsidR="00B40B52" w:rsidRPr="00613F44" w:rsidRDefault="00B40B52" w:rsidP="00011619">
            <w:pPr>
              <w:numPr>
                <w:ilvl w:val="0"/>
                <w:numId w:val="280"/>
              </w:numPr>
              <w:spacing w:after="0" w:line="276" w:lineRule="auto"/>
              <w:rPr>
                <w:rFonts w:eastAsia="Times New Roman"/>
                <w:szCs w:val="24"/>
              </w:rPr>
            </w:pPr>
            <w:r w:rsidRPr="00613F44">
              <w:rPr>
                <w:rFonts w:eastAsia="Times New Roman"/>
                <w:szCs w:val="24"/>
              </w:rPr>
              <w:t>Online job platforms may include but not limited to:</w:t>
            </w:r>
          </w:p>
        </w:tc>
        <w:tc>
          <w:tcPr>
            <w:tcW w:w="5421" w:type="dxa"/>
          </w:tcPr>
          <w:p w14:paraId="007721B9"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Remotask</w:t>
            </w:r>
            <w:proofErr w:type="spellEnd"/>
          </w:p>
          <w:p w14:paraId="75555AEB"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imes New Roman"/>
                <w:szCs w:val="24"/>
              </w:rPr>
              <w:t xml:space="preserve">Data </w:t>
            </w:r>
            <w:proofErr w:type="spellStart"/>
            <w:r w:rsidRPr="00613F44">
              <w:rPr>
                <w:rFonts w:eastAsia="Times New Roman"/>
                <w:szCs w:val="24"/>
              </w:rPr>
              <w:t>annotation.tech</w:t>
            </w:r>
            <w:proofErr w:type="spellEnd"/>
          </w:p>
          <w:p w14:paraId="668DE9B9"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Cloudworker</w:t>
            </w:r>
            <w:proofErr w:type="spellEnd"/>
          </w:p>
          <w:p w14:paraId="6D4C496D"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Upwork</w:t>
            </w:r>
            <w:proofErr w:type="spellEnd"/>
          </w:p>
          <w:p w14:paraId="22A9D808"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Oneforma</w:t>
            </w:r>
            <w:proofErr w:type="spellEnd"/>
          </w:p>
          <w:p w14:paraId="68D16114" w14:textId="77777777" w:rsidR="00B40B52" w:rsidRPr="00613F44" w:rsidRDefault="00B40B52" w:rsidP="00011619">
            <w:pPr>
              <w:numPr>
                <w:ilvl w:val="0"/>
                <w:numId w:val="281"/>
              </w:numPr>
              <w:spacing w:after="0" w:line="276" w:lineRule="auto"/>
              <w:jc w:val="both"/>
              <w:rPr>
                <w:rFonts w:eastAsia="Times New Roman"/>
                <w:szCs w:val="24"/>
              </w:rPr>
            </w:pPr>
            <w:proofErr w:type="spellStart"/>
            <w:r w:rsidRPr="00613F44">
              <w:rPr>
                <w:rFonts w:eastAsia="Times New Roman"/>
                <w:szCs w:val="24"/>
              </w:rPr>
              <w:t>Appen</w:t>
            </w:r>
            <w:proofErr w:type="spellEnd"/>
          </w:p>
        </w:tc>
      </w:tr>
      <w:tr w:rsidR="00B40B52" w:rsidRPr="00613F44" w14:paraId="00717AAE" w14:textId="77777777" w:rsidTr="0080343E">
        <w:trPr>
          <w:trHeight w:val="70"/>
        </w:trPr>
        <w:tc>
          <w:tcPr>
            <w:tcW w:w="3647" w:type="dxa"/>
          </w:tcPr>
          <w:p w14:paraId="0BEAE5E3" w14:textId="77777777" w:rsidR="00B40B52" w:rsidRPr="00613F44" w:rsidRDefault="00B40B52" w:rsidP="00011619">
            <w:pPr>
              <w:numPr>
                <w:ilvl w:val="0"/>
                <w:numId w:val="280"/>
              </w:numPr>
              <w:spacing w:after="0" w:line="276" w:lineRule="auto"/>
              <w:rPr>
                <w:rFonts w:eastAsia="Times New Roman"/>
                <w:szCs w:val="24"/>
              </w:rPr>
            </w:pPr>
            <w:r w:rsidRPr="00613F44">
              <w:rPr>
                <w:rFonts w:eastAsia="Tahoma"/>
                <w:szCs w:val="24"/>
              </w:rPr>
              <w:t>Job opportunities may include but not limited to:</w:t>
            </w:r>
          </w:p>
        </w:tc>
        <w:tc>
          <w:tcPr>
            <w:tcW w:w="5421" w:type="dxa"/>
          </w:tcPr>
          <w:p w14:paraId="4D81EAD0" w14:textId="77777777" w:rsidR="00B40B52" w:rsidRPr="00613F44" w:rsidRDefault="00B40B52" w:rsidP="00011619">
            <w:pPr>
              <w:numPr>
                <w:ilvl w:val="0"/>
                <w:numId w:val="248"/>
              </w:numPr>
              <w:spacing w:after="0" w:line="276" w:lineRule="auto"/>
              <w:jc w:val="both"/>
              <w:rPr>
                <w:rFonts w:eastAsia="Tahoma"/>
                <w:szCs w:val="24"/>
              </w:rPr>
            </w:pPr>
            <w:r w:rsidRPr="00613F44">
              <w:rPr>
                <w:rFonts w:eastAsia="Tahoma"/>
                <w:szCs w:val="24"/>
              </w:rPr>
              <w:t xml:space="preserve">Self-employment </w:t>
            </w:r>
          </w:p>
          <w:p w14:paraId="0C1A13FE" w14:textId="77777777" w:rsidR="00B40B52" w:rsidRPr="00613F44" w:rsidRDefault="00B40B52" w:rsidP="00011619">
            <w:pPr>
              <w:numPr>
                <w:ilvl w:val="0"/>
                <w:numId w:val="248"/>
              </w:numPr>
              <w:spacing w:after="0" w:line="276" w:lineRule="auto"/>
              <w:jc w:val="both"/>
              <w:rPr>
                <w:rFonts w:eastAsia="Tahoma"/>
                <w:szCs w:val="24"/>
              </w:rPr>
            </w:pPr>
            <w:r w:rsidRPr="00613F44">
              <w:rPr>
                <w:rFonts w:eastAsia="Tahoma"/>
                <w:szCs w:val="24"/>
              </w:rPr>
              <w:t xml:space="preserve">Service provision </w:t>
            </w:r>
          </w:p>
          <w:p w14:paraId="5F7DB65D" w14:textId="77777777" w:rsidR="00B40B52" w:rsidRPr="00613F44" w:rsidRDefault="00B40B52" w:rsidP="00011619">
            <w:pPr>
              <w:numPr>
                <w:ilvl w:val="0"/>
                <w:numId w:val="248"/>
              </w:numPr>
              <w:spacing w:after="0" w:line="276" w:lineRule="auto"/>
              <w:jc w:val="both"/>
              <w:rPr>
                <w:rFonts w:eastAsia="Tahoma"/>
                <w:szCs w:val="24"/>
              </w:rPr>
            </w:pPr>
            <w:r w:rsidRPr="00613F44">
              <w:rPr>
                <w:rFonts w:eastAsia="Tahoma"/>
                <w:szCs w:val="24"/>
              </w:rPr>
              <w:t>product development</w:t>
            </w:r>
          </w:p>
          <w:p w14:paraId="74C9E560" w14:textId="77777777" w:rsidR="00B40B52" w:rsidRPr="00613F44" w:rsidRDefault="00B40B52" w:rsidP="00011619">
            <w:pPr>
              <w:numPr>
                <w:ilvl w:val="0"/>
                <w:numId w:val="281"/>
              </w:numPr>
              <w:spacing w:after="0" w:line="276" w:lineRule="auto"/>
              <w:jc w:val="both"/>
              <w:rPr>
                <w:rFonts w:eastAsia="Times New Roman"/>
                <w:szCs w:val="24"/>
              </w:rPr>
            </w:pPr>
            <w:r w:rsidRPr="00613F44">
              <w:rPr>
                <w:rFonts w:eastAsia="Tahoma"/>
                <w:szCs w:val="24"/>
              </w:rPr>
              <w:t xml:space="preserve">salaried employment </w:t>
            </w:r>
          </w:p>
        </w:tc>
      </w:tr>
      <w:tr w:rsidR="00B40B52" w:rsidRPr="00613F44" w14:paraId="0348CD5C" w14:textId="77777777" w:rsidTr="0080343E">
        <w:trPr>
          <w:trHeight w:val="70"/>
        </w:trPr>
        <w:tc>
          <w:tcPr>
            <w:tcW w:w="3647" w:type="dxa"/>
          </w:tcPr>
          <w:p w14:paraId="1C7C20C8" w14:textId="77777777" w:rsidR="00B40B52" w:rsidRPr="00613F44" w:rsidRDefault="00B40B52" w:rsidP="00011619">
            <w:pPr>
              <w:numPr>
                <w:ilvl w:val="0"/>
                <w:numId w:val="280"/>
              </w:numPr>
              <w:spacing w:after="0" w:line="276" w:lineRule="auto"/>
              <w:contextualSpacing/>
              <w:rPr>
                <w:rFonts w:eastAsia="Tahoma"/>
                <w:kern w:val="0"/>
                <w:szCs w:val="24"/>
                <w:lang w:val="en-GB"/>
              </w:rPr>
            </w:pPr>
            <w:r w:rsidRPr="00613F44">
              <w:rPr>
                <w:rFonts w:eastAsia="Tahoma"/>
                <w:kern w:val="0"/>
                <w:szCs w:val="24"/>
                <w:lang w:val="en-GB"/>
              </w:rPr>
              <w:t>Certificates and testimonials</w:t>
            </w:r>
            <w:r w:rsidRPr="00613F44">
              <w:rPr>
                <w:rFonts w:eastAsia="Tahoma"/>
                <w:b/>
                <w:i/>
                <w:kern w:val="0"/>
                <w:szCs w:val="24"/>
                <w:lang w:val="en-GB"/>
              </w:rPr>
              <w:t xml:space="preserve"> </w:t>
            </w:r>
            <w:r w:rsidRPr="00613F44">
              <w:rPr>
                <w:rFonts w:eastAsia="Tahoma"/>
                <w:kern w:val="0"/>
                <w:szCs w:val="24"/>
                <w:lang w:val="en-GB"/>
              </w:rPr>
              <w:t>may include but not limited to:</w:t>
            </w:r>
          </w:p>
        </w:tc>
        <w:tc>
          <w:tcPr>
            <w:tcW w:w="5421" w:type="dxa"/>
          </w:tcPr>
          <w:p w14:paraId="61025BA4" w14:textId="77777777" w:rsidR="00B40B52" w:rsidRPr="00613F44" w:rsidRDefault="00B40B52" w:rsidP="00011619">
            <w:pPr>
              <w:numPr>
                <w:ilvl w:val="0"/>
                <w:numId w:val="249"/>
              </w:numPr>
              <w:spacing w:after="0" w:line="276" w:lineRule="auto"/>
              <w:jc w:val="both"/>
              <w:rPr>
                <w:rFonts w:eastAsia="Tahoma"/>
                <w:szCs w:val="24"/>
              </w:rPr>
            </w:pPr>
            <w:r w:rsidRPr="00613F44">
              <w:rPr>
                <w:rFonts w:eastAsia="Tahoma"/>
                <w:szCs w:val="24"/>
              </w:rPr>
              <w:t>Academic credentials</w:t>
            </w:r>
          </w:p>
          <w:p w14:paraId="328296C1" w14:textId="77777777" w:rsidR="00B40B52" w:rsidRPr="00613F44" w:rsidRDefault="00B40B52" w:rsidP="00011619">
            <w:pPr>
              <w:numPr>
                <w:ilvl w:val="0"/>
                <w:numId w:val="249"/>
              </w:numPr>
              <w:spacing w:after="0" w:line="276" w:lineRule="auto"/>
              <w:jc w:val="both"/>
              <w:rPr>
                <w:rFonts w:eastAsia="Tahoma"/>
                <w:szCs w:val="24"/>
              </w:rPr>
            </w:pPr>
            <w:r w:rsidRPr="00613F44">
              <w:rPr>
                <w:rFonts w:eastAsia="Tahoma"/>
                <w:szCs w:val="24"/>
              </w:rPr>
              <w:t>Letters of previous employments/ services rendered</w:t>
            </w:r>
          </w:p>
          <w:p w14:paraId="56DE491F" w14:textId="77777777" w:rsidR="00B40B52" w:rsidRPr="00613F44" w:rsidRDefault="00B40B52" w:rsidP="00011619">
            <w:pPr>
              <w:numPr>
                <w:ilvl w:val="0"/>
                <w:numId w:val="249"/>
              </w:numPr>
              <w:spacing w:after="0" w:line="276" w:lineRule="auto"/>
              <w:jc w:val="both"/>
              <w:rPr>
                <w:rFonts w:eastAsia="Tahoma"/>
                <w:szCs w:val="24"/>
              </w:rPr>
            </w:pPr>
            <w:r w:rsidRPr="00613F44">
              <w:rPr>
                <w:rFonts w:eastAsia="Tahoma"/>
                <w:szCs w:val="24"/>
              </w:rPr>
              <w:t>Letters of commendation</w:t>
            </w:r>
          </w:p>
          <w:p w14:paraId="28A81064" w14:textId="77777777" w:rsidR="00B40B52" w:rsidRPr="00613F44" w:rsidRDefault="00B40B52" w:rsidP="00011619">
            <w:pPr>
              <w:numPr>
                <w:ilvl w:val="0"/>
                <w:numId w:val="249"/>
              </w:numPr>
              <w:spacing w:after="0" w:line="276" w:lineRule="auto"/>
              <w:jc w:val="both"/>
              <w:rPr>
                <w:rFonts w:eastAsia="Tahoma"/>
                <w:szCs w:val="24"/>
              </w:rPr>
            </w:pPr>
            <w:r w:rsidRPr="00613F44">
              <w:rPr>
                <w:rFonts w:eastAsia="Tahoma"/>
                <w:szCs w:val="24"/>
              </w:rPr>
              <w:t>Certifications of participation</w:t>
            </w:r>
          </w:p>
          <w:p w14:paraId="528995E8" w14:textId="77777777" w:rsidR="00B40B52" w:rsidRPr="00613F44" w:rsidRDefault="00B40B52" w:rsidP="00011619">
            <w:pPr>
              <w:numPr>
                <w:ilvl w:val="0"/>
                <w:numId w:val="249"/>
              </w:numPr>
              <w:spacing w:after="0" w:line="276" w:lineRule="auto"/>
              <w:jc w:val="both"/>
              <w:rPr>
                <w:rFonts w:eastAsia="Tahoma"/>
                <w:szCs w:val="24"/>
              </w:rPr>
            </w:pPr>
            <w:r w:rsidRPr="00613F44">
              <w:rPr>
                <w:rFonts w:eastAsia="Tahoma"/>
                <w:szCs w:val="24"/>
              </w:rPr>
              <w:t xml:space="preserve">Awards </w:t>
            </w:r>
          </w:p>
        </w:tc>
      </w:tr>
      <w:tr w:rsidR="00B40B52" w:rsidRPr="00613F44" w14:paraId="02348A31" w14:textId="77777777" w:rsidTr="0080343E">
        <w:trPr>
          <w:trHeight w:val="70"/>
        </w:trPr>
        <w:tc>
          <w:tcPr>
            <w:tcW w:w="3647" w:type="dxa"/>
          </w:tcPr>
          <w:p w14:paraId="1AFB015D" w14:textId="77777777" w:rsidR="00B40B52" w:rsidRPr="00613F44" w:rsidRDefault="00B40B52" w:rsidP="00011619">
            <w:pPr>
              <w:numPr>
                <w:ilvl w:val="0"/>
                <w:numId w:val="280"/>
              </w:numPr>
              <w:spacing w:after="0" w:line="276" w:lineRule="auto"/>
              <w:contextualSpacing/>
              <w:rPr>
                <w:rFonts w:eastAsia="Tahoma"/>
                <w:kern w:val="0"/>
                <w:szCs w:val="24"/>
                <w:lang w:val="en-GB"/>
              </w:rPr>
            </w:pPr>
            <w:r w:rsidRPr="00613F44">
              <w:rPr>
                <w:rFonts w:eastAsia="Tahoma"/>
                <w:kern w:val="0"/>
                <w:szCs w:val="24"/>
                <w:lang w:val="en-GB"/>
              </w:rPr>
              <w:lastRenderedPageBreak/>
              <w:t>Interview skills may include but not limited to:</w:t>
            </w:r>
          </w:p>
        </w:tc>
        <w:tc>
          <w:tcPr>
            <w:tcW w:w="5421" w:type="dxa"/>
          </w:tcPr>
          <w:p w14:paraId="2A701672"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Listening skills</w:t>
            </w:r>
          </w:p>
          <w:p w14:paraId="2919CCBC"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Grooming</w:t>
            </w:r>
          </w:p>
          <w:p w14:paraId="5DD02069"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Language command</w:t>
            </w:r>
          </w:p>
          <w:p w14:paraId="14784D5D"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 xml:space="preserve">Articulation of issues </w:t>
            </w:r>
          </w:p>
          <w:p w14:paraId="663CADDE"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 xml:space="preserve">Body language </w:t>
            </w:r>
          </w:p>
          <w:p w14:paraId="40E7099F"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 xml:space="preserve">Time management </w:t>
            </w:r>
          </w:p>
          <w:p w14:paraId="7A68E8C8"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 xml:space="preserve">Honesty </w:t>
            </w:r>
          </w:p>
          <w:p w14:paraId="25B74090" w14:textId="77777777" w:rsidR="00B40B52" w:rsidRPr="00613F44" w:rsidRDefault="00B40B52" w:rsidP="00011619">
            <w:pPr>
              <w:numPr>
                <w:ilvl w:val="0"/>
                <w:numId w:val="250"/>
              </w:numPr>
              <w:spacing w:after="0" w:line="276" w:lineRule="auto"/>
              <w:jc w:val="both"/>
              <w:rPr>
                <w:rFonts w:eastAsia="Tahoma"/>
                <w:szCs w:val="24"/>
              </w:rPr>
            </w:pPr>
            <w:r w:rsidRPr="00613F44">
              <w:rPr>
                <w:rFonts w:eastAsia="Tahoma"/>
                <w:szCs w:val="24"/>
              </w:rPr>
              <w:t xml:space="preserve">Generally knowledgeable in current affairs and technical area </w:t>
            </w:r>
          </w:p>
        </w:tc>
      </w:tr>
    </w:tbl>
    <w:p w14:paraId="34A61DEB" w14:textId="77777777" w:rsidR="00B40B52" w:rsidRPr="00613F44" w:rsidRDefault="00B40B52" w:rsidP="00B40B52">
      <w:pPr>
        <w:spacing w:line="276" w:lineRule="auto"/>
        <w:rPr>
          <w:rFonts w:eastAsia="Times New Roman"/>
          <w:szCs w:val="24"/>
        </w:rPr>
      </w:pPr>
    </w:p>
    <w:p w14:paraId="63D688FA" w14:textId="77777777" w:rsidR="00B40B52" w:rsidRPr="00613F44" w:rsidRDefault="00B40B52" w:rsidP="00B40B52">
      <w:pPr>
        <w:spacing w:line="276" w:lineRule="auto"/>
        <w:rPr>
          <w:rFonts w:eastAsia="Times New Roman"/>
          <w:b/>
          <w:szCs w:val="24"/>
        </w:rPr>
      </w:pPr>
      <w:r w:rsidRPr="00613F44">
        <w:rPr>
          <w:rFonts w:eastAsia="Times New Roman"/>
          <w:b/>
          <w:szCs w:val="24"/>
        </w:rPr>
        <w:t xml:space="preserve">REQUIRED KNOWLEDGE AND SKILLS </w:t>
      </w:r>
    </w:p>
    <w:p w14:paraId="3851D00A" w14:textId="77777777" w:rsidR="00B40B52" w:rsidRPr="00613F44" w:rsidRDefault="00B40B52" w:rsidP="00B40B52">
      <w:pPr>
        <w:spacing w:line="276" w:lineRule="auto"/>
        <w:rPr>
          <w:rFonts w:eastAsia="Times New Roman"/>
          <w:szCs w:val="24"/>
        </w:rPr>
      </w:pPr>
      <w:r w:rsidRPr="00613F44">
        <w:rPr>
          <w:rFonts w:eastAsia="Times New Roman"/>
          <w:szCs w:val="24"/>
        </w:rPr>
        <w:t xml:space="preserve">This section describes the knowledge and skills required for this unit of competency. </w:t>
      </w:r>
    </w:p>
    <w:p w14:paraId="35A6D4B8" w14:textId="77777777" w:rsidR="00B40B52" w:rsidRPr="00613F44" w:rsidRDefault="00B40B52" w:rsidP="00B40B52">
      <w:pPr>
        <w:spacing w:line="276" w:lineRule="auto"/>
        <w:rPr>
          <w:rFonts w:eastAsia="Times New Roman"/>
          <w:b/>
          <w:szCs w:val="24"/>
        </w:rPr>
      </w:pPr>
      <w:r w:rsidRPr="00613F44">
        <w:rPr>
          <w:rFonts w:eastAsia="Times New Roman"/>
          <w:b/>
          <w:szCs w:val="24"/>
        </w:rPr>
        <w:t>Required knowledge</w:t>
      </w:r>
    </w:p>
    <w:p w14:paraId="5C3B5C73" w14:textId="77777777" w:rsidR="00B40B52" w:rsidRPr="00613F44" w:rsidRDefault="00B40B52" w:rsidP="00B40B52">
      <w:pPr>
        <w:spacing w:line="276" w:lineRule="auto"/>
        <w:rPr>
          <w:rFonts w:eastAsia="Times New Roman"/>
          <w:szCs w:val="24"/>
        </w:rPr>
      </w:pPr>
      <w:r w:rsidRPr="00613F44">
        <w:rPr>
          <w:rFonts w:eastAsia="Times New Roman"/>
          <w:szCs w:val="24"/>
        </w:rPr>
        <w:t xml:space="preserve">The individual needs to demonstrate knowledge of: </w:t>
      </w:r>
    </w:p>
    <w:p w14:paraId="6C569E29" w14:textId="77777777" w:rsidR="00B40B52" w:rsidRPr="00613F44" w:rsidRDefault="00B40B52" w:rsidP="00011619">
      <w:pPr>
        <w:numPr>
          <w:ilvl w:val="0"/>
          <w:numId w:val="251"/>
        </w:numPr>
        <w:spacing w:after="0" w:line="276" w:lineRule="auto"/>
        <w:rPr>
          <w:rFonts w:eastAsia="Times New Roman"/>
          <w:szCs w:val="24"/>
        </w:rPr>
      </w:pPr>
      <w:r w:rsidRPr="00613F44">
        <w:rPr>
          <w:rFonts w:eastAsia="Times New Roman"/>
          <w:szCs w:val="24"/>
        </w:rPr>
        <w:t>Computer Hardware and Software Concepts</w:t>
      </w:r>
    </w:p>
    <w:p w14:paraId="51FE8ACC" w14:textId="77777777" w:rsidR="00B40B52" w:rsidRPr="00613F44" w:rsidRDefault="00B40B52" w:rsidP="00011619">
      <w:pPr>
        <w:numPr>
          <w:ilvl w:val="0"/>
          <w:numId w:val="251"/>
        </w:numPr>
        <w:spacing w:after="0" w:line="276" w:lineRule="auto"/>
        <w:rPr>
          <w:rFonts w:eastAsia="Times New Roman"/>
          <w:szCs w:val="24"/>
        </w:rPr>
      </w:pPr>
      <w:r w:rsidRPr="00613F44">
        <w:rPr>
          <w:rFonts w:eastAsia="Times New Roman"/>
          <w:szCs w:val="24"/>
        </w:rPr>
        <w:t>Computer Security Concepts (Data security and privacy)</w:t>
      </w:r>
    </w:p>
    <w:p w14:paraId="2D1F9059" w14:textId="77777777" w:rsidR="00B40B52" w:rsidRPr="00613F44" w:rsidRDefault="00B40B52" w:rsidP="00011619">
      <w:pPr>
        <w:numPr>
          <w:ilvl w:val="0"/>
          <w:numId w:val="251"/>
        </w:numPr>
        <w:spacing w:after="0" w:line="276" w:lineRule="auto"/>
        <w:rPr>
          <w:rFonts w:eastAsia="Times New Roman"/>
          <w:szCs w:val="24"/>
        </w:rPr>
      </w:pPr>
      <w:r w:rsidRPr="00613F44">
        <w:rPr>
          <w:rFonts w:eastAsia="Times New Roman"/>
          <w:szCs w:val="24"/>
        </w:rPr>
        <w:t>Cyber security threats and control measures</w:t>
      </w:r>
    </w:p>
    <w:p w14:paraId="2EF170D0" w14:textId="77777777" w:rsidR="00B40B52" w:rsidRPr="00613F44" w:rsidRDefault="00B40B52" w:rsidP="00011619">
      <w:pPr>
        <w:numPr>
          <w:ilvl w:val="0"/>
          <w:numId w:val="251"/>
        </w:numPr>
        <w:spacing w:after="0" w:line="276" w:lineRule="auto"/>
        <w:rPr>
          <w:rFonts w:eastAsia="Times New Roman"/>
          <w:szCs w:val="24"/>
        </w:rPr>
      </w:pPr>
      <w:r w:rsidRPr="00613F44">
        <w:rPr>
          <w:rFonts w:eastAsia="Times New Roman"/>
          <w:szCs w:val="24"/>
        </w:rPr>
        <w:t>Understanding Computer Crimes</w:t>
      </w:r>
    </w:p>
    <w:p w14:paraId="7F81A42A"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Detection and protection against computer crimes</w:t>
      </w:r>
    </w:p>
    <w:p w14:paraId="2B83DFD6"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Laws governing protection of ICT in Kenya</w:t>
      </w:r>
    </w:p>
    <w:p w14:paraId="7D2EE2E4"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 xml:space="preserve">Digital Identity Management </w:t>
      </w:r>
    </w:p>
    <w:p w14:paraId="0AC32FFB"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Netiquette Principles</w:t>
      </w:r>
    </w:p>
    <w:p w14:paraId="7D145A11"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Fundamentals of Copyright and Licenses</w:t>
      </w:r>
    </w:p>
    <w:p w14:paraId="10D02CA0"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Word processing;</w:t>
      </w:r>
    </w:p>
    <w:p w14:paraId="1D4C9FB6"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Functions and concepts of word processing;</w:t>
      </w:r>
    </w:p>
    <w:p w14:paraId="1F97DBB1"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Documents and tables creation and manipulations;</w:t>
      </w:r>
    </w:p>
    <w:p w14:paraId="1FD3CF39"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Document editing;</w:t>
      </w:r>
    </w:p>
    <w:p w14:paraId="1BC180D8"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Document formatting;</w:t>
      </w:r>
    </w:p>
    <w:p w14:paraId="6978AEB7"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Word processing utilities</w:t>
      </w:r>
    </w:p>
    <w:p w14:paraId="55D390EC" w14:textId="77777777" w:rsidR="00B40B52" w:rsidRPr="00613F44" w:rsidRDefault="00B40B52" w:rsidP="00011619">
      <w:pPr>
        <w:numPr>
          <w:ilvl w:val="0"/>
          <w:numId w:val="251"/>
        </w:numPr>
        <w:spacing w:after="200" w:line="276" w:lineRule="auto"/>
        <w:rPr>
          <w:rFonts w:eastAsia="Overlock"/>
          <w:szCs w:val="24"/>
        </w:rPr>
      </w:pPr>
      <w:r w:rsidRPr="00613F44">
        <w:rPr>
          <w:rFonts w:eastAsia="Times New Roman"/>
          <w:szCs w:val="24"/>
        </w:rPr>
        <w:t>Spreadsheets;</w:t>
      </w:r>
    </w:p>
    <w:p w14:paraId="306BA3E6"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Meaning, types and importance of spreadsheets;</w:t>
      </w:r>
    </w:p>
    <w:p w14:paraId="2C7B7331"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Components of spreadsheets;</w:t>
      </w:r>
    </w:p>
    <w:p w14:paraId="16FEE0F7"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Functions, formulae, and charts, uses and layout;</w:t>
      </w:r>
    </w:p>
    <w:p w14:paraId="4B09261E"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Data formulation, manipulation and application to cells;</w:t>
      </w:r>
    </w:p>
    <w:p w14:paraId="39082431"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 xml:space="preserve">Editing &amp; formatting spreadsheets;         </w:t>
      </w:r>
    </w:p>
    <w:p w14:paraId="086136BC" w14:textId="77777777" w:rsidR="00B40B52" w:rsidRPr="00613F44" w:rsidRDefault="00B40B52" w:rsidP="00011619">
      <w:pPr>
        <w:numPr>
          <w:ilvl w:val="0"/>
          <w:numId w:val="251"/>
        </w:numPr>
        <w:spacing w:after="240" w:line="276" w:lineRule="auto"/>
        <w:rPr>
          <w:rFonts w:eastAsia="Overlock"/>
          <w:szCs w:val="24"/>
        </w:rPr>
      </w:pPr>
      <w:r w:rsidRPr="00613F44">
        <w:rPr>
          <w:rFonts w:eastAsia="Times New Roman"/>
          <w:szCs w:val="24"/>
        </w:rPr>
        <w:t>Presentation Packages;</w:t>
      </w:r>
    </w:p>
    <w:p w14:paraId="147D6FFD"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 xml:space="preserve">Types of presentation Packages. </w:t>
      </w:r>
    </w:p>
    <w:p w14:paraId="2B3DFE66"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lastRenderedPageBreak/>
        <w:t>Creating, formulating, running, editing, printing and presenting slides and handouts</w:t>
      </w:r>
    </w:p>
    <w:p w14:paraId="04555F75" w14:textId="77777777" w:rsidR="00B40B52" w:rsidRPr="00613F44" w:rsidRDefault="00B40B52" w:rsidP="00011619">
      <w:pPr>
        <w:numPr>
          <w:ilvl w:val="0"/>
          <w:numId w:val="251"/>
        </w:numPr>
        <w:spacing w:after="0" w:line="276" w:lineRule="auto"/>
        <w:rPr>
          <w:rFonts w:eastAsia="Times New Roman"/>
          <w:szCs w:val="24"/>
        </w:rPr>
      </w:pPr>
      <w:r w:rsidRPr="00613F44">
        <w:rPr>
          <w:rFonts w:eastAsia="Times New Roman"/>
          <w:szCs w:val="24"/>
        </w:rPr>
        <w:t>Networking and Internet;</w:t>
      </w:r>
    </w:p>
    <w:p w14:paraId="5A3BBB28"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Internet connectivity.</w:t>
      </w:r>
    </w:p>
    <w:p w14:paraId="4087DB74"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Browser and digital content management;</w:t>
      </w:r>
    </w:p>
    <w:p w14:paraId="36FAB686"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Managing data, information, and digital content</w:t>
      </w:r>
    </w:p>
    <w:p w14:paraId="4B391429"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Electronic mail and World Wide Web</w:t>
      </w:r>
    </w:p>
    <w:p w14:paraId="67C74ECB" w14:textId="77777777" w:rsidR="00B40B52" w:rsidRPr="00613F44" w:rsidRDefault="00B40B52" w:rsidP="00011619">
      <w:pPr>
        <w:numPr>
          <w:ilvl w:val="0"/>
          <w:numId w:val="251"/>
        </w:numPr>
        <w:spacing w:after="0" w:line="276" w:lineRule="auto"/>
        <w:rPr>
          <w:rFonts w:eastAsia="Overlock"/>
          <w:szCs w:val="24"/>
        </w:rPr>
      </w:pPr>
      <w:r w:rsidRPr="00613F44">
        <w:rPr>
          <w:rFonts w:eastAsia="Times New Roman"/>
          <w:szCs w:val="24"/>
        </w:rPr>
        <w:t>Fundamentals of Online Working;</w:t>
      </w:r>
    </w:p>
    <w:p w14:paraId="6426C325"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Online Profile Management;</w:t>
      </w:r>
    </w:p>
    <w:p w14:paraId="3E1956E1"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e-Portfolio Management;</w:t>
      </w:r>
    </w:p>
    <w:p w14:paraId="6D26D9EA"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Online Jobs Bidding;</w:t>
      </w:r>
    </w:p>
    <w:p w14:paraId="0682E098"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Overlock"/>
          <w:kern w:val="0"/>
          <w:szCs w:val="24"/>
          <w:lang w:eastAsia="ja-JP"/>
        </w:rPr>
      </w:pPr>
      <w:r w:rsidRPr="00613F44">
        <w:rPr>
          <w:rFonts w:eastAsia="MS Mincho"/>
          <w:kern w:val="0"/>
          <w:szCs w:val="24"/>
          <w:lang w:eastAsia="ja-JP"/>
        </w:rPr>
        <w:t>Online Payment Systems;</w:t>
      </w:r>
    </w:p>
    <w:p w14:paraId="65EEE0FD" w14:textId="77777777" w:rsidR="00B40B52" w:rsidRPr="00613F44" w:rsidRDefault="00B40B52" w:rsidP="00011619">
      <w:pPr>
        <w:numPr>
          <w:ilvl w:val="0"/>
          <w:numId w:val="251"/>
        </w:numPr>
        <w:spacing w:after="0" w:line="276" w:lineRule="auto"/>
        <w:rPr>
          <w:rFonts w:eastAsia="Times New Roman"/>
          <w:bCs/>
          <w:szCs w:val="24"/>
        </w:rPr>
      </w:pPr>
      <w:r w:rsidRPr="00613F44">
        <w:rPr>
          <w:rFonts w:eastAsia="Times New Roman"/>
          <w:bCs/>
          <w:szCs w:val="24"/>
        </w:rPr>
        <w:t>Job entry techniques</w:t>
      </w:r>
    </w:p>
    <w:p w14:paraId="183A257A"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MS Mincho"/>
          <w:bCs/>
          <w:kern w:val="0"/>
          <w:szCs w:val="24"/>
          <w:lang w:eastAsia="ja-JP"/>
        </w:rPr>
      </w:pPr>
      <w:r w:rsidRPr="00613F44">
        <w:rPr>
          <w:rFonts w:eastAsia="MS Mincho"/>
          <w:bCs/>
          <w:kern w:val="0"/>
          <w:szCs w:val="24"/>
          <w:lang w:eastAsia="ja-JP"/>
        </w:rPr>
        <w:t>Job searching sites</w:t>
      </w:r>
    </w:p>
    <w:p w14:paraId="09BC6B73"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MS Mincho"/>
          <w:bCs/>
          <w:kern w:val="0"/>
          <w:szCs w:val="24"/>
          <w:lang w:eastAsia="ja-JP"/>
        </w:rPr>
      </w:pPr>
      <w:r w:rsidRPr="00613F44">
        <w:rPr>
          <w:rFonts w:eastAsia="MS Mincho"/>
          <w:bCs/>
          <w:kern w:val="0"/>
          <w:szCs w:val="24"/>
          <w:lang w:eastAsia="ja-JP"/>
        </w:rPr>
        <w:t>Interview preparation skills</w:t>
      </w:r>
    </w:p>
    <w:p w14:paraId="1C72E21D" w14:textId="77777777" w:rsidR="00B40B52" w:rsidRPr="00613F44" w:rsidRDefault="00B40B52" w:rsidP="00011619">
      <w:pPr>
        <w:widowControl w:val="0"/>
        <w:numPr>
          <w:ilvl w:val="0"/>
          <w:numId w:val="282"/>
        </w:numPr>
        <w:adjustRightInd w:val="0"/>
        <w:spacing w:after="0" w:line="360" w:lineRule="atLeast"/>
        <w:jc w:val="both"/>
        <w:textAlignment w:val="baseline"/>
        <w:rPr>
          <w:rFonts w:eastAsia="MS Mincho"/>
          <w:bCs/>
          <w:kern w:val="0"/>
          <w:szCs w:val="24"/>
          <w:lang w:eastAsia="ja-JP"/>
        </w:rPr>
      </w:pPr>
      <w:r w:rsidRPr="00613F44">
        <w:rPr>
          <w:rFonts w:eastAsia="MS Mincho"/>
          <w:bCs/>
          <w:kern w:val="0"/>
          <w:szCs w:val="24"/>
          <w:lang w:eastAsia="ja-JP"/>
        </w:rPr>
        <w:t>Interview handling</w:t>
      </w:r>
    </w:p>
    <w:p w14:paraId="7E592303" w14:textId="77777777" w:rsidR="00B40B52" w:rsidRPr="00613F44" w:rsidRDefault="00B40B52" w:rsidP="00B40B52">
      <w:pPr>
        <w:spacing w:line="276" w:lineRule="auto"/>
        <w:rPr>
          <w:rFonts w:eastAsia="Times New Roman"/>
          <w:b/>
          <w:szCs w:val="24"/>
        </w:rPr>
      </w:pPr>
    </w:p>
    <w:p w14:paraId="3CA117EF" w14:textId="77777777" w:rsidR="00B40B52" w:rsidRPr="00613F44" w:rsidRDefault="00B40B52" w:rsidP="00B40B52">
      <w:pPr>
        <w:spacing w:line="276" w:lineRule="auto"/>
        <w:rPr>
          <w:rFonts w:eastAsia="Times New Roman"/>
          <w:szCs w:val="24"/>
        </w:rPr>
      </w:pPr>
      <w:r w:rsidRPr="00613F44">
        <w:rPr>
          <w:rFonts w:eastAsia="Times New Roman"/>
          <w:b/>
          <w:szCs w:val="24"/>
        </w:rPr>
        <w:t>Required skills</w:t>
      </w:r>
      <w:r w:rsidRPr="00613F44">
        <w:rPr>
          <w:rFonts w:eastAsia="Times New Roman"/>
          <w:szCs w:val="24"/>
        </w:rPr>
        <w:t xml:space="preserve"> </w:t>
      </w:r>
    </w:p>
    <w:p w14:paraId="0B2010C2" w14:textId="77777777" w:rsidR="00B40B52" w:rsidRPr="00613F44" w:rsidRDefault="00B40B52" w:rsidP="00B40B52">
      <w:pPr>
        <w:spacing w:line="276" w:lineRule="auto"/>
        <w:rPr>
          <w:rFonts w:eastAsia="Times New Roman"/>
          <w:szCs w:val="24"/>
        </w:rPr>
      </w:pPr>
      <w:r w:rsidRPr="00613F44">
        <w:rPr>
          <w:rFonts w:eastAsia="Times New Roman"/>
          <w:szCs w:val="24"/>
        </w:rPr>
        <w:t xml:space="preserve">The individual needs to demonstrate the following skills: </w:t>
      </w:r>
    </w:p>
    <w:p w14:paraId="682F894A"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Active listening</w:t>
      </w:r>
    </w:p>
    <w:p w14:paraId="02B2B92C"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Keyboard Skills</w:t>
      </w:r>
    </w:p>
    <w:p w14:paraId="1D7685EF"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Mouse Skills</w:t>
      </w:r>
    </w:p>
    <w:p w14:paraId="66FCD719"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Analytical skills</w:t>
      </w:r>
    </w:p>
    <w:p w14:paraId="0CD4D08C"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Creativity</w:t>
      </w:r>
    </w:p>
    <w:p w14:paraId="5B514501"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Interpretation Skills</w:t>
      </w:r>
    </w:p>
    <w:p w14:paraId="57D10F67"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Communication</w:t>
      </w:r>
    </w:p>
    <w:p w14:paraId="0A48CCAB"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Spreadsheet operations (applying fundamental operations such as addition, subtraction, division and multiplication)</w:t>
      </w:r>
    </w:p>
    <w:p w14:paraId="25E08554"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Computer Use Safety Skills</w:t>
      </w:r>
    </w:p>
    <w:p w14:paraId="3167ACC0"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Document Editing Skills</w:t>
      </w:r>
    </w:p>
    <w:p w14:paraId="715B154B"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Document Formatting Skills</w:t>
      </w:r>
    </w:p>
    <w:p w14:paraId="4E4CCC64"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Document Printing Skills</w:t>
      </w:r>
    </w:p>
    <w:p w14:paraId="7349F2C4"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Netiquette Skills</w:t>
      </w:r>
    </w:p>
    <w:p w14:paraId="76F32C41"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Internet Browsing Skills</w:t>
      </w:r>
    </w:p>
    <w:p w14:paraId="69F5BEE9"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Problem Solving Skills</w:t>
      </w:r>
    </w:p>
    <w:p w14:paraId="13A9CFE2"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Online Collaboration Skills</w:t>
      </w:r>
    </w:p>
    <w:p w14:paraId="7498BF68"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Cybersecurity Skills</w:t>
      </w:r>
    </w:p>
    <w:p w14:paraId="22F3DC5D"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CV writing</w:t>
      </w:r>
    </w:p>
    <w:p w14:paraId="00599EB3" w14:textId="77777777" w:rsidR="00B40B52" w:rsidRPr="00613F44" w:rsidRDefault="00B40B52" w:rsidP="00011619">
      <w:pPr>
        <w:numPr>
          <w:ilvl w:val="0"/>
          <w:numId w:val="252"/>
        </w:numPr>
        <w:spacing w:after="0" w:line="276" w:lineRule="auto"/>
        <w:rPr>
          <w:rFonts w:eastAsia="Overlock"/>
          <w:szCs w:val="24"/>
        </w:rPr>
      </w:pPr>
      <w:r w:rsidRPr="00613F44">
        <w:rPr>
          <w:rFonts w:eastAsia="Times New Roman"/>
          <w:szCs w:val="24"/>
        </w:rPr>
        <w:t>grooming</w:t>
      </w:r>
    </w:p>
    <w:p w14:paraId="0929F460" w14:textId="77777777" w:rsidR="00B40B52" w:rsidRPr="00613F44" w:rsidRDefault="00B40B52" w:rsidP="00B40B52">
      <w:pPr>
        <w:spacing w:after="0" w:line="276" w:lineRule="auto"/>
        <w:rPr>
          <w:rFonts w:eastAsia="Overlock"/>
          <w:szCs w:val="24"/>
        </w:rPr>
      </w:pPr>
    </w:p>
    <w:p w14:paraId="2990B4F6" w14:textId="77777777" w:rsidR="00B40B52" w:rsidRPr="00613F44" w:rsidRDefault="00B40B52" w:rsidP="00B40B52">
      <w:pPr>
        <w:spacing w:line="276" w:lineRule="auto"/>
        <w:rPr>
          <w:rFonts w:eastAsia="Times New Roman"/>
          <w:b/>
          <w:szCs w:val="24"/>
        </w:rPr>
      </w:pPr>
    </w:p>
    <w:p w14:paraId="2F7AF80F" w14:textId="77777777" w:rsidR="00B40B52" w:rsidRPr="00613F44" w:rsidRDefault="00B40B52" w:rsidP="00B40B52">
      <w:pPr>
        <w:spacing w:line="276" w:lineRule="auto"/>
        <w:rPr>
          <w:rFonts w:eastAsia="Times New Roman"/>
          <w:b/>
          <w:szCs w:val="24"/>
        </w:rPr>
      </w:pPr>
      <w:r w:rsidRPr="00613F44">
        <w:rPr>
          <w:rFonts w:eastAsia="Times New Roman"/>
          <w:b/>
          <w:szCs w:val="24"/>
        </w:rPr>
        <w:lastRenderedPageBreak/>
        <w:t>EVIDENCE GUIDE</w:t>
      </w:r>
    </w:p>
    <w:p w14:paraId="1B8B129C" w14:textId="77777777" w:rsidR="00B40B52" w:rsidRPr="00613F44" w:rsidRDefault="00B40B52" w:rsidP="00B40B52">
      <w:pPr>
        <w:spacing w:line="276" w:lineRule="auto"/>
        <w:jc w:val="both"/>
        <w:rPr>
          <w:rFonts w:eastAsia="Times New Roman"/>
          <w:szCs w:val="24"/>
        </w:rPr>
      </w:pPr>
      <w:r w:rsidRPr="00613F44">
        <w:rPr>
          <w:rFonts w:eastAsia="Times New Roman"/>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B40B52" w:rsidRPr="00613F44" w14:paraId="623C1296" w14:textId="77777777" w:rsidTr="0080343E">
        <w:trPr>
          <w:trHeight w:val="3564"/>
        </w:trPr>
        <w:tc>
          <w:tcPr>
            <w:tcW w:w="2437" w:type="dxa"/>
          </w:tcPr>
          <w:p w14:paraId="41559A84" w14:textId="77777777" w:rsidR="00B40B52" w:rsidRPr="00613F44" w:rsidRDefault="00B40B52" w:rsidP="00011619">
            <w:pPr>
              <w:numPr>
                <w:ilvl w:val="0"/>
                <w:numId w:val="283"/>
              </w:numPr>
              <w:spacing w:after="0" w:line="276" w:lineRule="auto"/>
              <w:rPr>
                <w:rFonts w:eastAsia="Times New Roman"/>
                <w:szCs w:val="24"/>
              </w:rPr>
            </w:pPr>
            <w:r w:rsidRPr="00613F44">
              <w:rPr>
                <w:rFonts w:eastAsia="Times New Roman"/>
                <w:szCs w:val="24"/>
              </w:rPr>
              <w:t>Critical aspects of competency</w:t>
            </w:r>
          </w:p>
        </w:tc>
        <w:tc>
          <w:tcPr>
            <w:tcW w:w="6631" w:type="dxa"/>
          </w:tcPr>
          <w:p w14:paraId="0C157FC1" w14:textId="77777777" w:rsidR="00B40B52" w:rsidRPr="00613F44" w:rsidRDefault="00B40B52" w:rsidP="00B40B52">
            <w:pPr>
              <w:spacing w:line="276" w:lineRule="auto"/>
              <w:rPr>
                <w:rFonts w:eastAsia="Times New Roman"/>
                <w:b/>
                <w:bCs/>
                <w:i/>
                <w:iCs/>
                <w:szCs w:val="24"/>
              </w:rPr>
            </w:pPr>
            <w:r w:rsidRPr="00613F44">
              <w:rPr>
                <w:rFonts w:eastAsia="Times New Roman"/>
                <w:b/>
                <w:bCs/>
                <w:i/>
                <w:iCs/>
                <w:szCs w:val="24"/>
              </w:rPr>
              <w:t xml:space="preserve">Assessment requires evidence that the candidate: </w:t>
            </w:r>
          </w:p>
          <w:p w14:paraId="2FD2B6FA" w14:textId="77777777" w:rsidR="00B40B52" w:rsidRPr="00613F44" w:rsidRDefault="00B40B52" w:rsidP="00011619">
            <w:pPr>
              <w:numPr>
                <w:ilvl w:val="1"/>
                <w:numId w:val="284"/>
              </w:numPr>
              <w:spacing w:after="0" w:line="276" w:lineRule="auto"/>
              <w:ind w:left="425"/>
              <w:rPr>
                <w:rFonts w:eastAsia="Times New Roman"/>
                <w:szCs w:val="24"/>
              </w:rPr>
            </w:pPr>
            <w:r w:rsidRPr="00613F44">
              <w:rPr>
                <w:rFonts w:eastAsia="Times New Roman"/>
                <w:szCs w:val="24"/>
              </w:rPr>
              <w:t>Operated computer devices as per workplace policies and regulations.</w:t>
            </w:r>
          </w:p>
          <w:p w14:paraId="41C26093" w14:textId="77777777" w:rsidR="00B40B52" w:rsidRPr="00613F44" w:rsidRDefault="00B40B52" w:rsidP="00011619">
            <w:pPr>
              <w:numPr>
                <w:ilvl w:val="1"/>
                <w:numId w:val="284"/>
              </w:numPr>
              <w:spacing w:after="0" w:line="276" w:lineRule="auto"/>
              <w:rPr>
                <w:rFonts w:eastAsia="Times New Roman"/>
                <w:szCs w:val="24"/>
              </w:rPr>
            </w:pPr>
            <w:r w:rsidRPr="00613F44">
              <w:rPr>
                <w:rFonts w:eastAsia="Times New Roman"/>
                <w:szCs w:val="24"/>
              </w:rPr>
              <w:t>Solved tasks using the office suite as per workplace policies and regulations.</w:t>
            </w:r>
          </w:p>
          <w:p w14:paraId="58FFB361" w14:textId="77777777" w:rsidR="00B40B52" w:rsidRPr="00613F44" w:rsidRDefault="00B40B52" w:rsidP="00011619">
            <w:pPr>
              <w:numPr>
                <w:ilvl w:val="1"/>
                <w:numId w:val="284"/>
              </w:numPr>
              <w:spacing w:after="0" w:line="276" w:lineRule="auto"/>
              <w:rPr>
                <w:rFonts w:eastAsia="Times New Roman"/>
                <w:szCs w:val="24"/>
              </w:rPr>
            </w:pPr>
            <w:r w:rsidRPr="00613F44">
              <w:rPr>
                <w:rFonts w:eastAsia="Times New Roman"/>
                <w:szCs w:val="24"/>
              </w:rPr>
              <w:t>Manage data and information as per workplace policies and regulations.</w:t>
            </w:r>
          </w:p>
          <w:p w14:paraId="6491711E" w14:textId="77777777" w:rsidR="00B40B52" w:rsidRPr="00613F44" w:rsidRDefault="00B40B52" w:rsidP="00011619">
            <w:pPr>
              <w:numPr>
                <w:ilvl w:val="1"/>
                <w:numId w:val="284"/>
              </w:numPr>
              <w:spacing w:after="0" w:line="276" w:lineRule="auto"/>
              <w:rPr>
                <w:rFonts w:eastAsia="Times New Roman"/>
                <w:szCs w:val="24"/>
              </w:rPr>
            </w:pPr>
            <w:r w:rsidRPr="00613F44">
              <w:rPr>
                <w:rFonts w:eastAsia="Times New Roman"/>
                <w:szCs w:val="24"/>
              </w:rPr>
              <w:t>Performed online communication and collaboration as per workplace policies and regulations.</w:t>
            </w:r>
          </w:p>
          <w:p w14:paraId="3AAD86C8" w14:textId="77777777" w:rsidR="00B40B52" w:rsidRPr="00613F44" w:rsidRDefault="00B40B52" w:rsidP="00011619">
            <w:pPr>
              <w:numPr>
                <w:ilvl w:val="1"/>
                <w:numId w:val="284"/>
              </w:numPr>
              <w:spacing w:after="0" w:line="276" w:lineRule="auto"/>
              <w:rPr>
                <w:rFonts w:eastAsia="Times New Roman"/>
                <w:szCs w:val="24"/>
              </w:rPr>
            </w:pPr>
            <w:r w:rsidRPr="00613F44">
              <w:rPr>
                <w:rFonts w:eastAsia="Times New Roman"/>
                <w:szCs w:val="24"/>
              </w:rPr>
              <w:t>Applied cybersecurity skills in accordance with workplace policies and regulations.</w:t>
            </w:r>
          </w:p>
          <w:p w14:paraId="2E187C4D" w14:textId="77777777" w:rsidR="00B40B52" w:rsidRPr="00613F44" w:rsidRDefault="00B40B52" w:rsidP="00011619">
            <w:pPr>
              <w:numPr>
                <w:ilvl w:val="1"/>
                <w:numId w:val="284"/>
              </w:numPr>
              <w:spacing w:after="0" w:line="276" w:lineRule="auto"/>
              <w:rPr>
                <w:rFonts w:eastAsia="Times New Roman"/>
                <w:szCs w:val="24"/>
              </w:rPr>
            </w:pPr>
            <w:r w:rsidRPr="00613F44">
              <w:rPr>
                <w:rFonts w:eastAsia="Times New Roman"/>
                <w:szCs w:val="24"/>
              </w:rPr>
              <w:t>Executed online tasks according to the job requirements.</w:t>
            </w:r>
          </w:p>
          <w:p w14:paraId="7C65610C" w14:textId="77777777" w:rsidR="00B40B52" w:rsidRPr="00613F44" w:rsidRDefault="00B40B52" w:rsidP="00011619">
            <w:pPr>
              <w:numPr>
                <w:ilvl w:val="1"/>
                <w:numId w:val="284"/>
              </w:numPr>
              <w:spacing w:after="0" w:line="276" w:lineRule="auto"/>
              <w:rPr>
                <w:rFonts w:eastAsia="Tahoma"/>
                <w:szCs w:val="24"/>
              </w:rPr>
            </w:pPr>
            <w:r w:rsidRPr="00613F44">
              <w:rPr>
                <w:rFonts w:eastAsia="Tahoma"/>
                <w:szCs w:val="24"/>
              </w:rPr>
              <w:t>Searched for job opportunity based on competencies.</w:t>
            </w:r>
          </w:p>
          <w:p w14:paraId="584909B6" w14:textId="77777777" w:rsidR="00B40B52" w:rsidRPr="00613F44" w:rsidRDefault="00B40B52" w:rsidP="00011619">
            <w:pPr>
              <w:numPr>
                <w:ilvl w:val="1"/>
                <w:numId w:val="284"/>
              </w:numPr>
              <w:spacing w:after="0" w:line="276" w:lineRule="auto"/>
              <w:rPr>
                <w:rFonts w:eastAsia="Tahoma"/>
                <w:szCs w:val="24"/>
              </w:rPr>
            </w:pPr>
            <w:r w:rsidRPr="00613F44">
              <w:rPr>
                <w:rFonts w:eastAsia="Tahoma"/>
                <w:szCs w:val="24"/>
              </w:rPr>
              <w:t>Prepared job requirement documentations based on job opportunity.</w:t>
            </w:r>
          </w:p>
          <w:p w14:paraId="05066ACE" w14:textId="77777777" w:rsidR="00B40B52" w:rsidRPr="00613F44" w:rsidRDefault="00B40B52" w:rsidP="00011619">
            <w:pPr>
              <w:numPr>
                <w:ilvl w:val="1"/>
                <w:numId w:val="284"/>
              </w:numPr>
              <w:spacing w:after="0" w:line="276" w:lineRule="auto"/>
              <w:rPr>
                <w:rFonts w:eastAsia="Times New Roman"/>
                <w:szCs w:val="24"/>
              </w:rPr>
            </w:pPr>
            <w:r w:rsidRPr="00613F44">
              <w:rPr>
                <w:rFonts w:eastAsia="Tahoma"/>
                <w:szCs w:val="24"/>
              </w:rPr>
              <w:t>Demonstrated interview skills based on the job opportunity.</w:t>
            </w:r>
          </w:p>
        </w:tc>
      </w:tr>
      <w:tr w:rsidR="00B40B52" w:rsidRPr="00613F44" w14:paraId="52E4C081" w14:textId="77777777" w:rsidTr="0080343E">
        <w:trPr>
          <w:trHeight w:val="1790"/>
        </w:trPr>
        <w:tc>
          <w:tcPr>
            <w:tcW w:w="2437" w:type="dxa"/>
          </w:tcPr>
          <w:p w14:paraId="35A1F5B6" w14:textId="77777777" w:rsidR="00B40B52" w:rsidRPr="00613F44" w:rsidRDefault="00B40B52" w:rsidP="00011619">
            <w:pPr>
              <w:numPr>
                <w:ilvl w:val="0"/>
                <w:numId w:val="283"/>
              </w:numPr>
              <w:spacing w:after="0" w:line="276" w:lineRule="auto"/>
              <w:rPr>
                <w:rFonts w:eastAsia="Times New Roman"/>
                <w:szCs w:val="24"/>
              </w:rPr>
            </w:pPr>
            <w:r w:rsidRPr="00613F44">
              <w:rPr>
                <w:rFonts w:eastAsia="Times New Roman"/>
                <w:szCs w:val="24"/>
              </w:rPr>
              <w:t>Resource implications</w:t>
            </w:r>
          </w:p>
        </w:tc>
        <w:tc>
          <w:tcPr>
            <w:tcW w:w="6631" w:type="dxa"/>
          </w:tcPr>
          <w:p w14:paraId="215C0C34" w14:textId="77777777" w:rsidR="00B40B52" w:rsidRPr="00613F44" w:rsidRDefault="00B40B52" w:rsidP="00B40B52">
            <w:pPr>
              <w:spacing w:line="276" w:lineRule="auto"/>
              <w:rPr>
                <w:rFonts w:eastAsia="Times New Roman"/>
                <w:szCs w:val="24"/>
              </w:rPr>
            </w:pPr>
            <w:r w:rsidRPr="00613F44">
              <w:rPr>
                <w:rFonts w:eastAsia="Times New Roman"/>
                <w:szCs w:val="24"/>
              </w:rPr>
              <w:t>The following resources should be provided:</w:t>
            </w:r>
          </w:p>
          <w:p w14:paraId="634CEC7F"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Appropriately simulated environment where assessment can take place.</w:t>
            </w:r>
          </w:p>
          <w:p w14:paraId="1919BA87"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Access to relevant work environments where assessment can take place.</w:t>
            </w:r>
          </w:p>
          <w:p w14:paraId="0B158039"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Resources relevant to the proposed activities or task.</w:t>
            </w:r>
          </w:p>
        </w:tc>
      </w:tr>
      <w:tr w:rsidR="00B40B52" w:rsidRPr="00613F44" w14:paraId="5F041F58" w14:textId="77777777" w:rsidTr="0080343E">
        <w:trPr>
          <w:trHeight w:val="2429"/>
        </w:trPr>
        <w:tc>
          <w:tcPr>
            <w:tcW w:w="2437" w:type="dxa"/>
          </w:tcPr>
          <w:p w14:paraId="2CB9FEBD" w14:textId="77777777" w:rsidR="00B40B52" w:rsidRPr="00613F44" w:rsidRDefault="00B40B52" w:rsidP="00011619">
            <w:pPr>
              <w:numPr>
                <w:ilvl w:val="0"/>
                <w:numId w:val="283"/>
              </w:numPr>
              <w:spacing w:after="0" w:line="276" w:lineRule="auto"/>
              <w:rPr>
                <w:rFonts w:eastAsia="Times New Roman"/>
                <w:szCs w:val="24"/>
              </w:rPr>
            </w:pPr>
            <w:r w:rsidRPr="00613F44">
              <w:rPr>
                <w:rFonts w:eastAsia="Times New Roman"/>
                <w:szCs w:val="24"/>
              </w:rPr>
              <w:t>Methods of assessment</w:t>
            </w:r>
          </w:p>
        </w:tc>
        <w:tc>
          <w:tcPr>
            <w:tcW w:w="6631" w:type="dxa"/>
          </w:tcPr>
          <w:p w14:paraId="766E6562" w14:textId="77777777" w:rsidR="00B40B52" w:rsidRPr="00613F44" w:rsidRDefault="00B40B52" w:rsidP="00B40B52">
            <w:pPr>
              <w:spacing w:line="276" w:lineRule="auto"/>
              <w:rPr>
                <w:rFonts w:eastAsia="Times New Roman"/>
                <w:szCs w:val="24"/>
              </w:rPr>
            </w:pPr>
            <w:r w:rsidRPr="00613F44">
              <w:rPr>
                <w:rFonts w:eastAsia="Times New Roman"/>
                <w:szCs w:val="24"/>
              </w:rPr>
              <w:t xml:space="preserve">Competency in this unit may be assessed through: </w:t>
            </w:r>
          </w:p>
          <w:p w14:paraId="043460CF"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 xml:space="preserve">Practical </w:t>
            </w:r>
          </w:p>
          <w:p w14:paraId="68729095"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 xml:space="preserve">Project </w:t>
            </w:r>
          </w:p>
          <w:p w14:paraId="0E21847D"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Portfolio of evidence</w:t>
            </w:r>
          </w:p>
          <w:p w14:paraId="36E47984"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Third party evidence</w:t>
            </w:r>
          </w:p>
          <w:p w14:paraId="76168914"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Written assessment</w:t>
            </w:r>
          </w:p>
          <w:p w14:paraId="5995B315"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Oral assessment</w:t>
            </w:r>
          </w:p>
        </w:tc>
      </w:tr>
      <w:tr w:rsidR="00B40B52" w:rsidRPr="00613F44" w14:paraId="122F1F44" w14:textId="77777777" w:rsidTr="0080343E">
        <w:trPr>
          <w:trHeight w:val="734"/>
        </w:trPr>
        <w:tc>
          <w:tcPr>
            <w:tcW w:w="2437" w:type="dxa"/>
          </w:tcPr>
          <w:p w14:paraId="3C335054" w14:textId="77777777" w:rsidR="00B40B52" w:rsidRPr="00613F44" w:rsidRDefault="00B40B52" w:rsidP="00011619">
            <w:pPr>
              <w:numPr>
                <w:ilvl w:val="0"/>
                <w:numId w:val="283"/>
              </w:numPr>
              <w:spacing w:after="0" w:line="276" w:lineRule="auto"/>
              <w:rPr>
                <w:rFonts w:eastAsia="Times New Roman"/>
                <w:szCs w:val="24"/>
              </w:rPr>
            </w:pPr>
            <w:r w:rsidRPr="00613F44">
              <w:rPr>
                <w:rFonts w:eastAsia="Times New Roman"/>
                <w:szCs w:val="24"/>
              </w:rPr>
              <w:t>Context of assessment</w:t>
            </w:r>
          </w:p>
        </w:tc>
        <w:tc>
          <w:tcPr>
            <w:tcW w:w="6631" w:type="dxa"/>
          </w:tcPr>
          <w:p w14:paraId="179D8CCC"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Competency may be assessed in a Workplace or simulated workplace..</w:t>
            </w:r>
          </w:p>
        </w:tc>
      </w:tr>
      <w:tr w:rsidR="00B40B52" w:rsidRPr="00613F44" w14:paraId="53BA5D3E" w14:textId="77777777" w:rsidTr="0080343E">
        <w:trPr>
          <w:trHeight w:val="414"/>
        </w:trPr>
        <w:tc>
          <w:tcPr>
            <w:tcW w:w="2437" w:type="dxa"/>
          </w:tcPr>
          <w:p w14:paraId="34CF2D2D" w14:textId="77777777" w:rsidR="00B40B52" w:rsidRPr="00613F44" w:rsidRDefault="00B40B52" w:rsidP="00011619">
            <w:pPr>
              <w:numPr>
                <w:ilvl w:val="0"/>
                <w:numId w:val="283"/>
              </w:numPr>
              <w:spacing w:after="0" w:line="276" w:lineRule="auto"/>
              <w:rPr>
                <w:rFonts w:eastAsia="Times New Roman"/>
                <w:szCs w:val="24"/>
              </w:rPr>
            </w:pPr>
            <w:r w:rsidRPr="00613F44">
              <w:rPr>
                <w:rFonts w:eastAsia="Times New Roman"/>
                <w:szCs w:val="24"/>
              </w:rPr>
              <w:t>Guidance information for assessment</w:t>
            </w:r>
          </w:p>
        </w:tc>
        <w:tc>
          <w:tcPr>
            <w:tcW w:w="6631" w:type="dxa"/>
          </w:tcPr>
          <w:p w14:paraId="0B04D70A" w14:textId="77777777" w:rsidR="00B40B52" w:rsidRPr="00613F44" w:rsidRDefault="00B40B52" w:rsidP="00011619">
            <w:pPr>
              <w:numPr>
                <w:ilvl w:val="1"/>
                <w:numId w:val="283"/>
              </w:numPr>
              <w:spacing w:after="0" w:line="276" w:lineRule="auto"/>
              <w:rPr>
                <w:rFonts w:eastAsia="Times New Roman"/>
                <w:szCs w:val="24"/>
              </w:rPr>
            </w:pPr>
            <w:r w:rsidRPr="00613F44">
              <w:rPr>
                <w:rFonts w:eastAsia="Times New Roman"/>
                <w:szCs w:val="24"/>
              </w:rPr>
              <w:t>Holistic assessment with other units relevant to the industry sector and workplace job role is recommended.</w:t>
            </w:r>
          </w:p>
        </w:tc>
      </w:tr>
    </w:tbl>
    <w:p w14:paraId="2F97FFB9" w14:textId="77777777" w:rsidR="00B40B52" w:rsidRPr="00613F44" w:rsidRDefault="00B40B52" w:rsidP="00B40B52">
      <w:pPr>
        <w:tabs>
          <w:tab w:val="left" w:pos="2880"/>
        </w:tabs>
        <w:spacing w:after="0" w:line="276" w:lineRule="auto"/>
        <w:jc w:val="both"/>
        <w:rPr>
          <w:rFonts w:eastAsia="Times New Roman"/>
          <w:b/>
          <w:szCs w:val="24"/>
        </w:rPr>
      </w:pPr>
    </w:p>
    <w:p w14:paraId="753A1AC5" w14:textId="77777777" w:rsidR="00B40B52" w:rsidRPr="00613F44" w:rsidRDefault="00B40B52" w:rsidP="00B40B52">
      <w:pPr>
        <w:tabs>
          <w:tab w:val="left" w:pos="2880"/>
        </w:tabs>
        <w:spacing w:after="0" w:line="276" w:lineRule="auto"/>
        <w:jc w:val="both"/>
        <w:rPr>
          <w:rFonts w:eastAsia="Times New Roman"/>
          <w:b/>
          <w:szCs w:val="24"/>
        </w:rPr>
      </w:pPr>
    </w:p>
    <w:p w14:paraId="5121EB1B" w14:textId="77777777" w:rsidR="00B40B52" w:rsidRPr="00613F44" w:rsidRDefault="00B40B52" w:rsidP="00B40B52">
      <w:pPr>
        <w:tabs>
          <w:tab w:val="left" w:pos="2880"/>
        </w:tabs>
        <w:spacing w:after="0" w:line="276" w:lineRule="auto"/>
        <w:jc w:val="both"/>
        <w:rPr>
          <w:rFonts w:eastAsia="Times New Roman"/>
          <w:b/>
          <w:szCs w:val="24"/>
        </w:rPr>
      </w:pPr>
    </w:p>
    <w:p w14:paraId="1D45483F" w14:textId="77777777" w:rsidR="00B40B52" w:rsidRPr="00613F44" w:rsidRDefault="00B40B52" w:rsidP="00B40B52">
      <w:pPr>
        <w:tabs>
          <w:tab w:val="left" w:pos="2880"/>
        </w:tabs>
        <w:spacing w:after="0" w:line="276" w:lineRule="auto"/>
        <w:jc w:val="both"/>
        <w:rPr>
          <w:rFonts w:eastAsia="Times New Roman"/>
          <w:b/>
          <w:szCs w:val="24"/>
        </w:rPr>
      </w:pPr>
    </w:p>
    <w:p w14:paraId="05F15FC6" w14:textId="77777777" w:rsidR="00B40B52" w:rsidRPr="00613F44" w:rsidRDefault="00B40B52" w:rsidP="00B40B52">
      <w:pPr>
        <w:spacing w:after="0" w:line="240" w:lineRule="auto"/>
        <w:rPr>
          <w:rFonts w:eastAsia="Times New Roman"/>
          <w:b/>
          <w:szCs w:val="24"/>
        </w:rPr>
      </w:pPr>
      <w:r w:rsidRPr="00613F44">
        <w:rPr>
          <w:rFonts w:eastAsia="Times New Roman"/>
          <w:b/>
          <w:szCs w:val="24"/>
        </w:rPr>
        <w:br w:type="page"/>
      </w:r>
    </w:p>
    <w:p w14:paraId="34B1E516" w14:textId="30B03A25" w:rsidR="001B6D4A" w:rsidRPr="00613F44" w:rsidRDefault="001B6D4A" w:rsidP="00897154">
      <w:pPr>
        <w:pStyle w:val="Heading21"/>
        <w:rPr>
          <w:rFonts w:eastAsia="Times New Roman"/>
          <w:color w:val="000000"/>
          <w:kern w:val="28"/>
          <w:sz w:val="24"/>
          <w:szCs w:val="24"/>
          <w:lang w:val="en-US"/>
        </w:rPr>
      </w:pPr>
      <w:bookmarkStart w:id="60" w:name="_Toc197094704"/>
      <w:r w:rsidRPr="00613F44">
        <w:rPr>
          <w:sz w:val="24"/>
          <w:szCs w:val="24"/>
          <w:lang w:eastAsia="en-GB"/>
        </w:rPr>
        <w:lastRenderedPageBreak/>
        <w:t>CONDUCT HAIR CUTTING SERVICE</w:t>
      </w:r>
      <w:bookmarkEnd w:id="60"/>
    </w:p>
    <w:p w14:paraId="29422649" w14:textId="617B0268" w:rsidR="001D4ADE" w:rsidRPr="00613F44" w:rsidRDefault="001D4ADE" w:rsidP="001D4ADE">
      <w:pPr>
        <w:spacing w:before="100" w:beforeAutospacing="1" w:after="100" w:afterAutospacing="1" w:line="360" w:lineRule="auto"/>
        <w:rPr>
          <w:color w:val="auto"/>
          <w:kern w:val="0"/>
          <w:szCs w:val="24"/>
          <w:lang w:eastAsia="fr-FR"/>
        </w:rPr>
      </w:pPr>
      <w:r w:rsidRPr="00613F44">
        <w:rPr>
          <w:b/>
          <w:color w:val="auto"/>
          <w:kern w:val="0"/>
          <w:szCs w:val="24"/>
          <w:lang w:eastAsia="fr-FR"/>
        </w:rPr>
        <w:t xml:space="preserve">UNIT CODE </w:t>
      </w:r>
      <w:r w:rsidR="00BA0508" w:rsidRPr="00613F44">
        <w:rPr>
          <w:rFonts w:eastAsia="Times New Roman"/>
          <w:kern w:val="0"/>
          <w:szCs w:val="24"/>
        </w:rPr>
        <w:t>1012 4</w:t>
      </w:r>
      <w:r w:rsidRPr="00613F44">
        <w:rPr>
          <w:rFonts w:eastAsia="Times New Roman"/>
          <w:kern w:val="0"/>
          <w:szCs w:val="24"/>
        </w:rPr>
        <w:t>51</w:t>
      </w:r>
      <w:r w:rsidRPr="00613F44">
        <w:rPr>
          <w:rFonts w:eastAsia="Times New Roman"/>
          <w:bCs/>
          <w:color w:val="auto"/>
          <w:kern w:val="0"/>
          <w:szCs w:val="24"/>
          <w:lang w:eastAsia="en-GB"/>
        </w:rPr>
        <w:t xml:space="preserve"> 10A</w:t>
      </w:r>
    </w:p>
    <w:p w14:paraId="69C39177"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UNIT DESCRIPTION</w:t>
      </w:r>
    </w:p>
    <w:p w14:paraId="0EB05EFF"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color w:val="auto"/>
          <w:kern w:val="0"/>
          <w:szCs w:val="24"/>
          <w:lang w:eastAsia="fr-FR"/>
        </w:rPr>
        <w:t>This unit covers the competencies required to conduct hair cutting service. It involves preparation for hair cutting service, performing hair cutting service and hair cutting post service procedure.</w:t>
      </w:r>
    </w:p>
    <w:p w14:paraId="1F390B2B"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ELEMENTS AND PERFORMANCE CRITERIA</w:t>
      </w:r>
    </w:p>
    <w:tbl>
      <w:tblPr>
        <w:tblStyle w:val="Style303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1D4ADE" w:rsidRPr="00613F44" w14:paraId="5534A0E2" w14:textId="77777777" w:rsidTr="001D4ADE">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A6E42BE"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ELEMENT</w:t>
            </w:r>
          </w:p>
          <w:p w14:paraId="23034FDD"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color w:val="auto"/>
                <w:kern w:val="0"/>
                <w:szCs w:val="24"/>
                <w:lang w:eastAsia="fr-FR"/>
              </w:rPr>
              <w:t xml:space="preserve">These describe the </w:t>
            </w:r>
            <w:r w:rsidRPr="00613F44">
              <w:rPr>
                <w:rFonts w:eastAsia="Calibri"/>
                <w:b/>
                <w:color w:val="auto"/>
                <w:kern w:val="0"/>
                <w:szCs w:val="24"/>
                <w:lang w:eastAsia="fr-FR"/>
              </w:rPr>
              <w:t>key outcomes</w:t>
            </w:r>
            <w:r w:rsidRPr="00613F44">
              <w:rPr>
                <w:rFonts w:eastAsia="Calibri"/>
                <w:color w:val="auto"/>
                <w:kern w:val="0"/>
                <w:szCs w:val="24"/>
                <w:lang w:eastAsia="fr-FR"/>
              </w:rPr>
              <w:t xml:space="preserve"> which make up </w:t>
            </w:r>
            <w:r w:rsidRPr="00613F44">
              <w:rPr>
                <w:rFonts w:eastAsia="Calibri"/>
                <w:b/>
                <w:color w:val="auto"/>
                <w:kern w:val="0"/>
                <w:szCs w:val="24"/>
                <w:lang w:eastAsia="fr-FR"/>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11B86C9"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PERFORMANCE CRITERIA</w:t>
            </w:r>
          </w:p>
          <w:p w14:paraId="280E9B06"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These are assess-able statements which specify the required level of performance for each of the elements.</w:t>
            </w:r>
          </w:p>
          <w:p w14:paraId="535DEC07"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b/>
                <w:i/>
                <w:color w:val="auto"/>
                <w:kern w:val="0"/>
                <w:szCs w:val="24"/>
                <w:lang w:eastAsia="fr-FR"/>
              </w:rPr>
              <w:t>Bold and italicized terms</w:t>
            </w:r>
            <w:r w:rsidRPr="00613F44">
              <w:rPr>
                <w:rFonts w:eastAsia="Calibri"/>
                <w:color w:val="auto"/>
                <w:kern w:val="0"/>
                <w:szCs w:val="24"/>
                <w:lang w:eastAsia="fr-FR"/>
              </w:rPr>
              <w:t xml:space="preserve"> </w:t>
            </w:r>
            <w:r w:rsidRPr="00613F44">
              <w:rPr>
                <w:rFonts w:eastAsia="Calibri"/>
                <w:b/>
                <w:i/>
                <w:color w:val="auto"/>
                <w:kern w:val="0"/>
                <w:szCs w:val="24"/>
                <w:lang w:eastAsia="fr-FR"/>
              </w:rPr>
              <w:t>are elaborated in the Range</w:t>
            </w:r>
          </w:p>
        </w:tc>
      </w:tr>
      <w:tr w:rsidR="001D4ADE" w:rsidRPr="00613F44" w14:paraId="57FA7FF8" w14:textId="77777777" w:rsidTr="001D4ADE">
        <w:trPr>
          <w:trHeight w:val="3013"/>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0CDDDC" w14:textId="77777777" w:rsidR="001D4ADE" w:rsidRPr="00613F44" w:rsidRDefault="001D4ADE" w:rsidP="00011619">
            <w:pPr>
              <w:numPr>
                <w:ilvl w:val="0"/>
                <w:numId w:val="213"/>
              </w:numPr>
              <w:spacing w:before="100" w:beforeAutospacing="1" w:after="100" w:afterAutospacing="1" w:line="360" w:lineRule="auto"/>
              <w:rPr>
                <w:b/>
                <w:color w:val="auto"/>
                <w:kern w:val="0"/>
                <w:szCs w:val="24"/>
                <w:lang w:eastAsia="fr-FR"/>
              </w:rPr>
            </w:pPr>
            <w:r w:rsidRPr="00613F44">
              <w:rPr>
                <w:rFonts w:eastAsia="Calibri"/>
                <w:color w:val="auto"/>
                <w:kern w:val="0"/>
                <w:szCs w:val="24"/>
                <w:lang w:eastAsia="fr-FR"/>
              </w:rPr>
              <w:t>Prepare for hair cutting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A82002"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 consultation is carried out as per workplace procedure.</w:t>
            </w:r>
          </w:p>
          <w:p w14:paraId="4BE0B375"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b/>
                <w:bCs/>
                <w:i/>
                <w:iCs/>
                <w:color w:val="auto"/>
                <w:kern w:val="0"/>
                <w:szCs w:val="24"/>
                <w:lang w:eastAsia="fr-FR"/>
              </w:rPr>
              <w:t>Personal protective gear</w:t>
            </w:r>
            <w:r w:rsidRPr="00613F44">
              <w:rPr>
                <w:rFonts w:eastAsia="Calibri"/>
                <w:color w:val="auto"/>
                <w:kern w:val="0"/>
                <w:szCs w:val="24"/>
                <w:lang w:eastAsia="fr-FR"/>
              </w:rPr>
              <w:t xml:space="preserve"> is selected and donned as per work requirement.</w:t>
            </w:r>
          </w:p>
          <w:p w14:paraId="06517B54"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 is draped for hair cutting as per service requirement</w:t>
            </w:r>
          </w:p>
          <w:p w14:paraId="7EF50799"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and scalp are analyzed as per work procedure</w:t>
            </w:r>
            <w:r w:rsidRPr="00613F44">
              <w:rPr>
                <w:rFonts w:eastAsia="Calibri"/>
                <w:b/>
                <w:color w:val="auto"/>
                <w:kern w:val="0"/>
                <w:szCs w:val="24"/>
                <w:lang w:eastAsia="fr-FR"/>
              </w:rPr>
              <w:t>.</w:t>
            </w:r>
          </w:p>
          <w:p w14:paraId="193180BB"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cutting</w:t>
            </w:r>
            <w:r w:rsidRPr="00613F44">
              <w:rPr>
                <w:rFonts w:eastAsia="Calibri"/>
                <w:color w:val="auto"/>
                <w:kern w:val="0"/>
                <w:szCs w:val="24"/>
                <w:lang w:eastAsia="fr-FR"/>
              </w:rPr>
              <w:t xml:space="preserve"> </w:t>
            </w:r>
            <w:r w:rsidRPr="00613F44">
              <w:rPr>
                <w:rFonts w:eastAsia="Calibri"/>
                <w:b/>
                <w:i/>
                <w:color w:val="auto"/>
                <w:kern w:val="0"/>
                <w:szCs w:val="24"/>
                <w:lang w:eastAsia="fr-FR"/>
              </w:rPr>
              <w:t xml:space="preserve">tools and equipment </w:t>
            </w:r>
            <w:r w:rsidRPr="00613F44">
              <w:rPr>
                <w:rFonts w:eastAsia="Calibri"/>
                <w:color w:val="auto"/>
                <w:kern w:val="0"/>
                <w:szCs w:val="24"/>
                <w:lang w:eastAsia="fr-FR"/>
              </w:rPr>
              <w:t>are assembled and prepared as per work requirement.</w:t>
            </w:r>
          </w:p>
          <w:p w14:paraId="1B243B0F" w14:textId="77777777" w:rsidR="001D4ADE" w:rsidRPr="00613F44" w:rsidRDefault="001D4ADE" w:rsidP="00011619">
            <w:pPr>
              <w:numPr>
                <w:ilvl w:val="0"/>
                <w:numId w:val="214"/>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cutting</w:t>
            </w:r>
            <w:r w:rsidRPr="00613F44">
              <w:rPr>
                <w:rFonts w:eastAsia="Calibri"/>
                <w:color w:val="auto"/>
                <w:kern w:val="0"/>
                <w:szCs w:val="24"/>
                <w:lang w:eastAsia="fr-FR"/>
              </w:rPr>
              <w:t xml:space="preserve"> </w:t>
            </w:r>
            <w:r w:rsidRPr="00613F44">
              <w:rPr>
                <w:rFonts w:eastAsia="Calibri"/>
                <w:b/>
                <w:i/>
                <w:color w:val="auto"/>
                <w:kern w:val="0"/>
                <w:szCs w:val="24"/>
                <w:lang w:eastAsia="fr-FR"/>
              </w:rPr>
              <w:t xml:space="preserve">products and supplies </w:t>
            </w:r>
            <w:r w:rsidRPr="00613F44">
              <w:rPr>
                <w:rFonts w:eastAsia="Calibri"/>
                <w:color w:val="auto"/>
                <w:kern w:val="0"/>
                <w:szCs w:val="24"/>
                <w:lang w:eastAsia="fr-FR"/>
              </w:rPr>
              <w:t>are prepared as per manufactures instruction</w:t>
            </w:r>
          </w:p>
        </w:tc>
      </w:tr>
      <w:tr w:rsidR="001D4ADE" w:rsidRPr="00613F44" w14:paraId="545776E6" w14:textId="77777777" w:rsidTr="001D4ADE">
        <w:trPr>
          <w:trHeight w:val="1340"/>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0C3EE9" w14:textId="77777777" w:rsidR="001D4ADE" w:rsidRPr="00613F44" w:rsidRDefault="001D4ADE" w:rsidP="00011619">
            <w:pPr>
              <w:numPr>
                <w:ilvl w:val="0"/>
                <w:numId w:val="21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Perform hair cutting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D6471D" w14:textId="77777777" w:rsidR="001D4ADE" w:rsidRPr="00613F44" w:rsidRDefault="001D4ADE" w:rsidP="00011619">
            <w:pPr>
              <w:numPr>
                <w:ilvl w:val="0"/>
                <w:numId w:val="21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Client’s </w:t>
            </w:r>
            <w:r w:rsidRPr="00613F44">
              <w:rPr>
                <w:rFonts w:eastAsia="Calibri"/>
                <w:b/>
                <w:i/>
                <w:color w:val="auto"/>
                <w:kern w:val="0"/>
                <w:szCs w:val="24"/>
                <w:lang w:eastAsia="fr-FR"/>
              </w:rPr>
              <w:t>hair preparation</w:t>
            </w:r>
            <w:r w:rsidRPr="00613F44">
              <w:rPr>
                <w:rFonts w:eastAsia="Calibri"/>
                <w:color w:val="auto"/>
                <w:kern w:val="0"/>
                <w:szCs w:val="24"/>
                <w:lang w:eastAsia="fr-FR"/>
              </w:rPr>
              <w:t xml:space="preserve"> is carried out as per service requirement.</w:t>
            </w:r>
          </w:p>
          <w:p w14:paraId="2772EE8A" w14:textId="77777777" w:rsidR="001D4ADE" w:rsidRPr="00613F44" w:rsidRDefault="001D4ADE" w:rsidP="00011619">
            <w:pPr>
              <w:numPr>
                <w:ilvl w:val="0"/>
                <w:numId w:val="215"/>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cutting procedure</w:t>
            </w:r>
            <w:r w:rsidRPr="00613F44">
              <w:rPr>
                <w:rFonts w:eastAsia="Calibri"/>
                <w:color w:val="auto"/>
                <w:kern w:val="0"/>
                <w:szCs w:val="24"/>
                <w:lang w:eastAsia="fr-FR"/>
              </w:rPr>
              <w:t xml:space="preserve"> is performed as per client requirement.</w:t>
            </w:r>
          </w:p>
          <w:p w14:paraId="7F35F726" w14:textId="77777777" w:rsidR="001D4ADE" w:rsidRPr="00613F44" w:rsidRDefault="001D4ADE" w:rsidP="00011619">
            <w:pPr>
              <w:numPr>
                <w:ilvl w:val="0"/>
                <w:numId w:val="215"/>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cutting technique</w:t>
            </w:r>
            <w:r w:rsidRPr="00613F44">
              <w:rPr>
                <w:rFonts w:eastAsia="Calibri"/>
                <w:color w:val="auto"/>
                <w:kern w:val="0"/>
                <w:szCs w:val="24"/>
                <w:lang w:eastAsia="fr-FR"/>
              </w:rPr>
              <w:t xml:space="preserve"> is performed as per work procedure.</w:t>
            </w:r>
          </w:p>
        </w:tc>
      </w:tr>
      <w:tr w:rsidR="001D4ADE" w:rsidRPr="00613F44" w14:paraId="1B10AEE1" w14:textId="77777777" w:rsidTr="001D4ADE">
        <w:trPr>
          <w:trHeight w:val="650"/>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792667" w14:textId="77777777" w:rsidR="001D4ADE" w:rsidRPr="00613F44" w:rsidRDefault="001D4ADE" w:rsidP="00011619">
            <w:pPr>
              <w:numPr>
                <w:ilvl w:val="0"/>
                <w:numId w:val="21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Perform hair cutting associated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C316E2" w14:textId="77777777" w:rsidR="001D4ADE" w:rsidRPr="00613F44" w:rsidRDefault="001D4ADE" w:rsidP="00011619">
            <w:pPr>
              <w:numPr>
                <w:ilvl w:val="0"/>
                <w:numId w:val="21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 is prepared for hair cutting associated service as per service requirement</w:t>
            </w:r>
          </w:p>
          <w:p w14:paraId="5B51B14B" w14:textId="77777777" w:rsidR="001D4ADE" w:rsidRPr="00613F44" w:rsidRDefault="001D4ADE" w:rsidP="00011619">
            <w:pPr>
              <w:numPr>
                <w:ilvl w:val="0"/>
                <w:numId w:val="216"/>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cutting associated</w:t>
            </w:r>
            <w:r w:rsidRPr="00613F44">
              <w:rPr>
                <w:rFonts w:eastAsia="Calibri"/>
                <w:color w:val="auto"/>
                <w:kern w:val="0"/>
                <w:szCs w:val="24"/>
                <w:lang w:eastAsia="fr-FR"/>
              </w:rPr>
              <w:t xml:space="preserve"> </w:t>
            </w:r>
            <w:r w:rsidRPr="00613F44">
              <w:rPr>
                <w:rFonts w:eastAsia="Calibri"/>
                <w:b/>
                <w:i/>
                <w:color w:val="auto"/>
                <w:kern w:val="0"/>
                <w:szCs w:val="24"/>
                <w:lang w:eastAsia="fr-FR"/>
              </w:rPr>
              <w:t>services</w:t>
            </w:r>
            <w:r w:rsidRPr="00613F44">
              <w:rPr>
                <w:rFonts w:eastAsia="Calibri"/>
                <w:color w:val="auto"/>
                <w:kern w:val="0"/>
                <w:szCs w:val="24"/>
                <w:lang w:eastAsia="fr-FR"/>
              </w:rPr>
              <w:t xml:space="preserve"> are performed as per client’s specification.</w:t>
            </w:r>
          </w:p>
          <w:p w14:paraId="680B783D" w14:textId="77777777" w:rsidR="001D4ADE" w:rsidRPr="00613F44" w:rsidRDefault="001D4ADE" w:rsidP="00011619">
            <w:pPr>
              <w:numPr>
                <w:ilvl w:val="0"/>
                <w:numId w:val="21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cutting after care advice is given as per service offered</w:t>
            </w:r>
          </w:p>
        </w:tc>
      </w:tr>
      <w:tr w:rsidR="001D4ADE" w:rsidRPr="00613F44" w14:paraId="573AE186" w14:textId="77777777" w:rsidTr="001D4ADE">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11A4BC" w14:textId="77777777" w:rsidR="001D4ADE" w:rsidRPr="00613F44" w:rsidRDefault="001D4ADE" w:rsidP="00011619">
            <w:pPr>
              <w:numPr>
                <w:ilvl w:val="0"/>
                <w:numId w:val="21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Perform post hair cutting service</w:t>
            </w:r>
          </w:p>
          <w:p w14:paraId="41E9A693"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A82CEB" w14:textId="77777777" w:rsidR="001D4ADE" w:rsidRPr="00613F44" w:rsidRDefault="001D4ADE" w:rsidP="00011619">
            <w:pPr>
              <w:numPr>
                <w:ilvl w:val="0"/>
                <w:numId w:val="217"/>
              </w:numPr>
              <w:spacing w:before="100" w:beforeAutospacing="1" w:after="100" w:afterAutospacing="1" w:line="360" w:lineRule="auto"/>
              <w:rPr>
                <w:color w:val="auto"/>
                <w:kern w:val="0"/>
                <w:szCs w:val="24"/>
                <w:lang w:eastAsia="fr-FR"/>
              </w:rPr>
            </w:pPr>
            <w:r w:rsidRPr="00613F44">
              <w:rPr>
                <w:rFonts w:eastAsia="Calibri"/>
                <w:bCs/>
                <w:iCs/>
                <w:color w:val="auto"/>
                <w:kern w:val="0"/>
                <w:szCs w:val="24"/>
                <w:lang w:eastAsia="fr-FR"/>
              </w:rPr>
              <w:t xml:space="preserve">Tools and equipment </w:t>
            </w:r>
            <w:r w:rsidRPr="00613F44">
              <w:rPr>
                <w:rFonts w:eastAsia="Calibri"/>
                <w:color w:val="auto"/>
                <w:kern w:val="0"/>
                <w:szCs w:val="24"/>
                <w:lang w:eastAsia="fr-FR"/>
              </w:rPr>
              <w:t>are cleaned and disinfected as per workplace procedure.</w:t>
            </w:r>
          </w:p>
          <w:p w14:paraId="3DD01334" w14:textId="77777777" w:rsidR="001D4ADE" w:rsidRPr="00613F44" w:rsidRDefault="001D4ADE" w:rsidP="00011619">
            <w:pPr>
              <w:numPr>
                <w:ilvl w:val="0"/>
                <w:numId w:val="217"/>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Work station is cleaned and waste disposed as per workplace procedure.</w:t>
            </w:r>
          </w:p>
          <w:p w14:paraId="727D97F1" w14:textId="77777777" w:rsidR="001D4ADE" w:rsidRPr="00613F44" w:rsidRDefault="001D4ADE" w:rsidP="00011619">
            <w:pPr>
              <w:numPr>
                <w:ilvl w:val="0"/>
                <w:numId w:val="217"/>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Recyclable supplies</w:t>
            </w:r>
            <w:r w:rsidRPr="00613F44">
              <w:rPr>
                <w:rFonts w:eastAsia="Calibri"/>
                <w:color w:val="auto"/>
                <w:kern w:val="0"/>
                <w:szCs w:val="24"/>
                <w:lang w:eastAsia="fr-FR"/>
              </w:rPr>
              <w:t xml:space="preserve"> are cleaned, disinfected and stored as per workplace policy.</w:t>
            </w:r>
          </w:p>
        </w:tc>
      </w:tr>
    </w:tbl>
    <w:p w14:paraId="08EABDF4" w14:textId="77777777" w:rsidR="001D4ADE" w:rsidRPr="00613F44" w:rsidRDefault="001D4ADE" w:rsidP="001D4ADE">
      <w:pPr>
        <w:spacing w:before="100" w:beforeAutospacing="1" w:after="100" w:afterAutospacing="1" w:line="360" w:lineRule="auto"/>
        <w:rPr>
          <w:b/>
          <w:color w:val="auto"/>
          <w:kern w:val="0"/>
          <w:szCs w:val="24"/>
          <w:lang w:eastAsia="fr-FR"/>
        </w:rPr>
      </w:pPr>
    </w:p>
    <w:p w14:paraId="3085FF2D" w14:textId="77777777" w:rsidR="001D4ADE" w:rsidRPr="00613F44" w:rsidRDefault="001D4ADE" w:rsidP="001D4ADE">
      <w:pPr>
        <w:spacing w:before="100" w:beforeAutospacing="1" w:after="100" w:afterAutospacing="1" w:line="360" w:lineRule="auto"/>
        <w:rPr>
          <w:b/>
          <w:color w:val="auto"/>
          <w:kern w:val="0"/>
          <w:szCs w:val="24"/>
          <w:lang w:eastAsia="fr-FR"/>
        </w:rPr>
      </w:pPr>
    </w:p>
    <w:p w14:paraId="1F9B2A68" w14:textId="77777777" w:rsidR="001D4ADE" w:rsidRPr="00613F44" w:rsidRDefault="001D4ADE" w:rsidP="001D4ADE">
      <w:pPr>
        <w:spacing w:before="100" w:beforeAutospacing="1" w:after="100" w:afterAutospacing="1" w:line="360" w:lineRule="auto"/>
        <w:rPr>
          <w:b/>
          <w:color w:val="auto"/>
          <w:kern w:val="0"/>
          <w:szCs w:val="24"/>
          <w:lang w:eastAsia="fr-FR"/>
        </w:rPr>
      </w:pPr>
    </w:p>
    <w:p w14:paraId="1EB68F15"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RANGE</w:t>
      </w:r>
    </w:p>
    <w:p w14:paraId="5C9BCE0D"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color w:val="auto"/>
          <w:kern w:val="0"/>
          <w:szCs w:val="24"/>
          <w:lang w:eastAsia="fr-FR"/>
        </w:rPr>
        <w:t>This section provides work environment and conditions to which the performance criteria apply. It allows for different work environment and situations that will affect performance.</w:t>
      </w:r>
    </w:p>
    <w:tbl>
      <w:tblPr>
        <w:tblStyle w:val="Style3041"/>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3"/>
        <w:gridCol w:w="6067"/>
      </w:tblGrid>
      <w:tr w:rsidR="001D4ADE" w:rsidRPr="00613F44" w14:paraId="30AE7567"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3CB61E"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4237E3C"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 xml:space="preserve">Range </w:t>
            </w:r>
          </w:p>
        </w:tc>
      </w:tr>
      <w:tr w:rsidR="001D4ADE" w:rsidRPr="00613F44" w14:paraId="7AA77E2A"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DAAD56"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Personal protective gear may include but not limited to:</w:t>
            </w:r>
          </w:p>
          <w:p w14:paraId="73388991"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026AE6"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Apron </w:t>
            </w:r>
          </w:p>
          <w:p w14:paraId="06CBD0B3"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Draper </w:t>
            </w:r>
          </w:p>
          <w:p w14:paraId="54122005"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Towels </w:t>
            </w:r>
          </w:p>
          <w:p w14:paraId="5663341C"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Surgical Gloves</w:t>
            </w:r>
          </w:p>
          <w:p w14:paraId="36D2FD46"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Ear muffs/caps</w:t>
            </w:r>
          </w:p>
          <w:p w14:paraId="574B3DDF"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Face shield</w:t>
            </w:r>
          </w:p>
          <w:p w14:paraId="7C916CE0" w14:textId="77777777" w:rsidR="001D4ADE" w:rsidRPr="00613F44" w:rsidRDefault="001D4ADE" w:rsidP="00011619">
            <w:pPr>
              <w:numPr>
                <w:ilvl w:val="0"/>
                <w:numId w:val="228"/>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Shower cap</w:t>
            </w:r>
          </w:p>
          <w:p w14:paraId="720AB78C" w14:textId="77777777" w:rsidR="001D4ADE" w:rsidRPr="00613F44" w:rsidRDefault="001D4ADE" w:rsidP="00011619">
            <w:pPr>
              <w:numPr>
                <w:ilvl w:val="0"/>
                <w:numId w:val="228"/>
              </w:numPr>
              <w:spacing w:after="200" w:line="276" w:lineRule="auto"/>
              <w:contextualSpacing/>
              <w:rPr>
                <w:color w:val="auto"/>
                <w:szCs w:val="24"/>
                <w:lang w:val="en-GB" w:eastAsia="fr-FR"/>
              </w:rPr>
            </w:pPr>
            <w:r w:rsidRPr="00613F44">
              <w:rPr>
                <w:rFonts w:eastAsia="Calibri"/>
                <w:color w:val="auto"/>
                <w:kern w:val="0"/>
                <w:szCs w:val="24"/>
                <w:lang w:val="en-GB" w:eastAsia="fr-FR"/>
              </w:rPr>
              <w:t>Face mask</w:t>
            </w:r>
          </w:p>
          <w:p w14:paraId="20305E89" w14:textId="77777777" w:rsidR="001D4ADE" w:rsidRPr="00613F44" w:rsidRDefault="001D4ADE" w:rsidP="00011619">
            <w:pPr>
              <w:numPr>
                <w:ilvl w:val="0"/>
                <w:numId w:val="228"/>
              </w:numPr>
              <w:spacing w:after="200" w:line="276" w:lineRule="auto"/>
              <w:contextualSpacing/>
              <w:rPr>
                <w:color w:val="auto"/>
                <w:szCs w:val="24"/>
                <w:lang w:val="en-GB" w:eastAsia="fr-FR"/>
              </w:rPr>
            </w:pPr>
            <w:r w:rsidRPr="00613F44">
              <w:rPr>
                <w:rFonts w:eastAsia="Calibri"/>
                <w:color w:val="auto"/>
                <w:kern w:val="0"/>
                <w:szCs w:val="24"/>
                <w:lang w:val="en-GB" w:eastAsia="fr-FR"/>
              </w:rPr>
              <w:t>Low heeled leather closed shoes</w:t>
            </w:r>
          </w:p>
        </w:tc>
      </w:tr>
      <w:tr w:rsidR="001D4ADE" w:rsidRPr="00613F44" w14:paraId="69CF0D6C"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A00DA5"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Hair cutting tools and equipment for may include but not limited to:</w:t>
            </w:r>
          </w:p>
          <w:p w14:paraId="45381422"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369481A"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Assorted Clippers </w:t>
            </w:r>
          </w:p>
          <w:p w14:paraId="48FFC890"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Sterilizing cabinet</w:t>
            </w:r>
          </w:p>
          <w:p w14:paraId="17BE2238"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Smoother</w:t>
            </w:r>
          </w:p>
          <w:p w14:paraId="74337304"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Barber chair</w:t>
            </w:r>
          </w:p>
          <w:p w14:paraId="74D054E4"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Shampooing unit</w:t>
            </w:r>
          </w:p>
          <w:p w14:paraId="77559327"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Mirrors</w:t>
            </w:r>
          </w:p>
          <w:p w14:paraId="28FB47C4"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Blow drier</w:t>
            </w:r>
          </w:p>
          <w:p w14:paraId="4AFCE2C6"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Extension cable</w:t>
            </w:r>
          </w:p>
          <w:p w14:paraId="6294A516"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Water heaters</w:t>
            </w:r>
          </w:p>
          <w:p w14:paraId="7B8E310E"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Foam brushes</w:t>
            </w:r>
          </w:p>
          <w:p w14:paraId="18FCCDCA"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Clipper brush</w:t>
            </w:r>
          </w:p>
          <w:p w14:paraId="356F80D8"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Tint brush</w:t>
            </w:r>
          </w:p>
          <w:p w14:paraId="11AEBCBB"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Neck brush</w:t>
            </w:r>
          </w:p>
          <w:p w14:paraId="778B18BD"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Cutting Scissors</w:t>
            </w:r>
          </w:p>
          <w:p w14:paraId="2E40FD74" w14:textId="77777777" w:rsidR="001D4ADE" w:rsidRPr="00613F44" w:rsidRDefault="001D4ADE" w:rsidP="00011619">
            <w:pPr>
              <w:numPr>
                <w:ilvl w:val="0"/>
                <w:numId w:val="229"/>
              </w:numPr>
              <w:spacing w:after="200" w:line="276" w:lineRule="auto"/>
              <w:contextualSpacing/>
              <w:rPr>
                <w:color w:val="auto"/>
                <w:kern w:val="0"/>
                <w:szCs w:val="24"/>
                <w:lang w:val="en-ZW" w:eastAsia="fr-FR"/>
              </w:rPr>
            </w:pPr>
            <w:r w:rsidRPr="00613F44">
              <w:rPr>
                <w:rFonts w:eastAsia="Calibri"/>
                <w:color w:val="auto"/>
                <w:kern w:val="0"/>
                <w:szCs w:val="24"/>
                <w:lang w:val="en-ZW" w:eastAsia="fr-FR"/>
              </w:rPr>
              <w:t>Thinning</w:t>
            </w:r>
          </w:p>
          <w:p w14:paraId="0E48091C" w14:textId="77777777" w:rsidR="001D4ADE" w:rsidRPr="00613F44" w:rsidRDefault="001D4ADE" w:rsidP="00011619">
            <w:pPr>
              <w:numPr>
                <w:ilvl w:val="0"/>
                <w:numId w:val="229"/>
              </w:numPr>
              <w:spacing w:after="200" w:line="276" w:lineRule="auto"/>
              <w:contextualSpacing/>
              <w:rPr>
                <w:color w:val="auto"/>
                <w:kern w:val="0"/>
                <w:szCs w:val="24"/>
                <w:lang w:val="en-ZW" w:eastAsia="fr-FR"/>
              </w:rPr>
            </w:pPr>
            <w:r w:rsidRPr="00613F44">
              <w:rPr>
                <w:rFonts w:eastAsia="Calibri"/>
                <w:color w:val="auto"/>
                <w:kern w:val="0"/>
                <w:szCs w:val="24"/>
                <w:lang w:val="en-ZW" w:eastAsia="fr-FR"/>
              </w:rPr>
              <w:t>Serrated</w:t>
            </w:r>
          </w:p>
          <w:p w14:paraId="7C9232F6"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Cutting razors</w:t>
            </w:r>
          </w:p>
          <w:p w14:paraId="0FBA05A0" w14:textId="77777777" w:rsidR="001D4ADE" w:rsidRPr="00613F44" w:rsidRDefault="001D4ADE" w:rsidP="00011619">
            <w:pPr>
              <w:numPr>
                <w:ilvl w:val="0"/>
                <w:numId w:val="229"/>
              </w:numPr>
              <w:spacing w:after="200" w:line="276" w:lineRule="auto"/>
              <w:contextualSpacing/>
              <w:rPr>
                <w:color w:val="auto"/>
                <w:kern w:val="0"/>
                <w:szCs w:val="24"/>
                <w:lang w:val="en-ZW" w:eastAsia="fr-FR"/>
              </w:rPr>
            </w:pPr>
            <w:r w:rsidRPr="00613F44">
              <w:rPr>
                <w:rFonts w:eastAsia="Calibri"/>
                <w:color w:val="auto"/>
                <w:kern w:val="0"/>
                <w:szCs w:val="24"/>
                <w:lang w:val="en-ZW" w:eastAsia="fr-FR"/>
              </w:rPr>
              <w:t>Assorted   combs</w:t>
            </w:r>
          </w:p>
          <w:p w14:paraId="6E768125"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Tint bowls</w:t>
            </w:r>
          </w:p>
          <w:p w14:paraId="53456738"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Mini basin</w:t>
            </w:r>
          </w:p>
          <w:p w14:paraId="2895B612"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Water spray bottle </w:t>
            </w:r>
          </w:p>
          <w:p w14:paraId="1276AB81"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Hand held brow dry</w:t>
            </w:r>
          </w:p>
          <w:p w14:paraId="6D9E3AF8"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Hood drier</w:t>
            </w:r>
          </w:p>
          <w:p w14:paraId="6A492464" w14:textId="77777777" w:rsidR="001D4ADE" w:rsidRPr="00613F44" w:rsidRDefault="001D4ADE" w:rsidP="00011619">
            <w:pPr>
              <w:numPr>
                <w:ilvl w:val="0"/>
                <w:numId w:val="229"/>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Flat iron</w:t>
            </w:r>
          </w:p>
          <w:p w14:paraId="13060A8A" w14:textId="77777777" w:rsidR="001D4ADE" w:rsidRPr="00613F44" w:rsidRDefault="001D4ADE" w:rsidP="00011619">
            <w:pPr>
              <w:numPr>
                <w:ilvl w:val="0"/>
                <w:numId w:val="229"/>
              </w:numPr>
              <w:spacing w:after="200" w:line="276" w:lineRule="auto"/>
              <w:contextualSpacing/>
              <w:rPr>
                <w:color w:val="auto"/>
                <w:szCs w:val="24"/>
                <w:lang w:val="en-GB" w:eastAsia="fr-FR"/>
              </w:rPr>
            </w:pPr>
            <w:r w:rsidRPr="00613F44">
              <w:rPr>
                <w:rFonts w:eastAsia="Calibri"/>
                <w:color w:val="auto"/>
                <w:kern w:val="0"/>
                <w:szCs w:val="24"/>
                <w:lang w:val="en-GB" w:eastAsia="fr-FR"/>
              </w:rPr>
              <w:t>tongs</w:t>
            </w:r>
          </w:p>
        </w:tc>
      </w:tr>
      <w:tr w:rsidR="001D4ADE" w:rsidRPr="00613F44" w14:paraId="7ADF659F"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742D867"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cutting products and supplies may include but not limited to:</w:t>
            </w:r>
          </w:p>
          <w:p w14:paraId="6A74BE08"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AB3836"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Surgical Spirit </w:t>
            </w:r>
          </w:p>
          <w:p w14:paraId="12983A66"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Shampoo</w:t>
            </w:r>
          </w:p>
          <w:p w14:paraId="7505192B"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Conditioner</w:t>
            </w:r>
          </w:p>
          <w:p w14:paraId="5FA376B6"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Massage oil</w:t>
            </w:r>
          </w:p>
          <w:p w14:paraId="1D0E1A22"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Setting and styling aids</w:t>
            </w:r>
          </w:p>
          <w:p w14:paraId="410D410D" w14:textId="77777777" w:rsidR="001D4ADE" w:rsidRPr="00613F44" w:rsidRDefault="001D4ADE" w:rsidP="00011619">
            <w:pPr>
              <w:numPr>
                <w:ilvl w:val="0"/>
                <w:numId w:val="230"/>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Finishing aids</w:t>
            </w:r>
          </w:p>
          <w:p w14:paraId="34855A21" w14:textId="77777777" w:rsidR="001D4ADE" w:rsidRPr="00613F44" w:rsidRDefault="001D4ADE" w:rsidP="00011619">
            <w:pPr>
              <w:numPr>
                <w:ilvl w:val="0"/>
                <w:numId w:val="230"/>
              </w:numPr>
              <w:spacing w:after="200" w:line="276" w:lineRule="auto"/>
              <w:contextualSpacing/>
              <w:rPr>
                <w:color w:val="auto"/>
                <w:szCs w:val="24"/>
                <w:lang w:val="en-GB" w:eastAsia="fr-FR"/>
              </w:rPr>
            </w:pPr>
            <w:r w:rsidRPr="00613F44">
              <w:rPr>
                <w:rFonts w:eastAsia="Calibri"/>
                <w:color w:val="auto"/>
                <w:kern w:val="0"/>
                <w:szCs w:val="24"/>
                <w:lang w:val="en-GB" w:eastAsia="fr-FR"/>
              </w:rPr>
              <w:t>Cotton wool</w:t>
            </w:r>
          </w:p>
        </w:tc>
      </w:tr>
      <w:tr w:rsidR="001D4ADE" w:rsidRPr="00613F44" w14:paraId="7241027A" w14:textId="77777777" w:rsidTr="001D4ADE">
        <w:trPr>
          <w:cantSplit/>
          <w:trHeight w:val="1254"/>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4A8975"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preparation</w:t>
            </w:r>
            <w:r w:rsidRPr="00613F44">
              <w:rPr>
                <w:rFonts w:eastAsia="Calibri"/>
                <w:b/>
                <w:i/>
                <w:color w:val="auto"/>
                <w:kern w:val="0"/>
                <w:szCs w:val="24"/>
                <w:lang w:eastAsia="fr-FR"/>
              </w:rPr>
              <w:t xml:space="preserve"> </w:t>
            </w:r>
            <w:r w:rsidRPr="00613F44">
              <w:rPr>
                <w:rFonts w:eastAsia="Calibri"/>
                <w:color w:val="auto"/>
                <w:kern w:val="0"/>
                <w:szCs w:val="24"/>
                <w:lang w:eastAsia="fr-FR"/>
              </w:rPr>
              <w:t>may</w:t>
            </w:r>
            <w:r w:rsidRPr="00613F44">
              <w:rPr>
                <w:rFonts w:eastAsia="Calibri"/>
                <w:b/>
                <w:i/>
                <w:color w:val="auto"/>
                <w:kern w:val="0"/>
                <w:szCs w:val="24"/>
                <w:lang w:eastAsia="fr-FR"/>
              </w:rPr>
              <w:t xml:space="preserve"> </w:t>
            </w:r>
            <w:r w:rsidRPr="00613F44">
              <w:rPr>
                <w:rFonts w:eastAsia="Calibri"/>
                <w:color w:val="auto"/>
                <w:kern w:val="0"/>
                <w:szCs w:val="24"/>
                <w:lang w:eastAsia="fr-FR"/>
              </w:rPr>
              <w:t>include and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18841B8"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Undoing </w:t>
            </w:r>
          </w:p>
          <w:p w14:paraId="534DFF1E"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Combing </w:t>
            </w:r>
          </w:p>
        </w:tc>
      </w:tr>
      <w:tr w:rsidR="001D4ADE" w:rsidRPr="00613F44" w14:paraId="67CD548E" w14:textId="77777777" w:rsidTr="001D4ADE">
        <w:trPr>
          <w:cantSplit/>
          <w:trHeight w:val="2110"/>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0907B1"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lastRenderedPageBreak/>
              <w:t>Hair cutting procedure</w:t>
            </w:r>
            <w:r w:rsidRPr="00613F44">
              <w:rPr>
                <w:rFonts w:eastAsia="Calibri"/>
                <w:color w:val="auto"/>
                <w:kern w:val="0"/>
                <w:szCs w:val="24"/>
                <w:lang w:eastAsia="fr-FR"/>
              </w:rPr>
              <w:t xml:space="preserv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78F76D" w14:textId="77777777" w:rsidR="001D4ADE" w:rsidRPr="00613F44" w:rsidRDefault="001D4ADE" w:rsidP="00011619">
            <w:pPr>
              <w:numPr>
                <w:ilvl w:val="0"/>
                <w:numId w:val="231"/>
              </w:numPr>
              <w:spacing w:after="200" w:line="276" w:lineRule="auto"/>
              <w:contextualSpacing/>
              <w:rPr>
                <w:bCs/>
                <w:color w:val="auto"/>
                <w:kern w:val="0"/>
                <w:szCs w:val="24"/>
                <w:lang w:val="en-GB" w:eastAsia="fr-FR"/>
              </w:rPr>
            </w:pPr>
            <w:r w:rsidRPr="00613F44">
              <w:rPr>
                <w:rFonts w:eastAsia="Calibri"/>
                <w:bCs/>
                <w:color w:val="auto"/>
                <w:kern w:val="0"/>
                <w:szCs w:val="24"/>
                <w:lang w:val="en-GB" w:eastAsia="fr-FR"/>
              </w:rPr>
              <w:t>Graduated</w:t>
            </w:r>
          </w:p>
          <w:p w14:paraId="57B9008A" w14:textId="77777777" w:rsidR="001D4ADE" w:rsidRPr="00613F44" w:rsidRDefault="001D4ADE" w:rsidP="00011619">
            <w:pPr>
              <w:numPr>
                <w:ilvl w:val="0"/>
                <w:numId w:val="231"/>
              </w:numPr>
              <w:spacing w:after="200" w:line="276" w:lineRule="auto"/>
              <w:contextualSpacing/>
              <w:rPr>
                <w:bCs/>
                <w:color w:val="auto"/>
                <w:kern w:val="0"/>
                <w:szCs w:val="24"/>
                <w:lang w:val="en-GB" w:eastAsia="fr-FR"/>
              </w:rPr>
            </w:pPr>
            <w:r w:rsidRPr="00613F44">
              <w:rPr>
                <w:rFonts w:eastAsia="Calibri"/>
                <w:bCs/>
                <w:color w:val="auto"/>
                <w:kern w:val="0"/>
                <w:szCs w:val="24"/>
                <w:lang w:val="en-GB" w:eastAsia="fr-FR"/>
              </w:rPr>
              <w:t>Layered</w:t>
            </w:r>
          </w:p>
          <w:p w14:paraId="6F569635" w14:textId="77777777" w:rsidR="001D4ADE" w:rsidRPr="00613F44" w:rsidRDefault="001D4ADE" w:rsidP="00011619">
            <w:pPr>
              <w:numPr>
                <w:ilvl w:val="0"/>
                <w:numId w:val="231"/>
              </w:numPr>
              <w:spacing w:after="200" w:line="276" w:lineRule="auto"/>
              <w:contextualSpacing/>
              <w:rPr>
                <w:bCs/>
                <w:color w:val="365F91"/>
                <w:kern w:val="0"/>
                <w:szCs w:val="24"/>
                <w:lang w:val="en-GB" w:eastAsia="fr-FR"/>
              </w:rPr>
            </w:pPr>
            <w:r w:rsidRPr="00613F44">
              <w:rPr>
                <w:rFonts w:eastAsia="Calibri"/>
                <w:bCs/>
                <w:color w:val="auto"/>
                <w:kern w:val="0"/>
                <w:szCs w:val="24"/>
                <w:lang w:val="en-GB" w:eastAsia="fr-FR"/>
              </w:rPr>
              <w:t>One length</w:t>
            </w:r>
          </w:p>
        </w:tc>
      </w:tr>
      <w:tr w:rsidR="001D4ADE" w:rsidRPr="00613F44" w14:paraId="4697C8C2"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31BB9A"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cutting techniques may include but not limited to:</w:t>
            </w:r>
          </w:p>
          <w:p w14:paraId="4DF6F1FD"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AE5818"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Free hand clipper </w:t>
            </w:r>
          </w:p>
          <w:p w14:paraId="5C765ABF"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Clipper over comb </w:t>
            </w:r>
          </w:p>
          <w:p w14:paraId="43843CE9"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Clipper with guard </w:t>
            </w:r>
          </w:p>
          <w:p w14:paraId="43218339"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 xml:space="preserve">Scissor over comb </w:t>
            </w:r>
          </w:p>
          <w:p w14:paraId="77B3ED9B"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proofErr w:type="spellStart"/>
            <w:r w:rsidRPr="00613F44">
              <w:rPr>
                <w:rFonts w:eastAsia="Calibri"/>
                <w:color w:val="auto"/>
                <w:kern w:val="0"/>
                <w:szCs w:val="24"/>
                <w:lang w:val="en-GB" w:eastAsia="fr-FR"/>
              </w:rPr>
              <w:t>Razoring</w:t>
            </w:r>
            <w:proofErr w:type="spellEnd"/>
            <w:r w:rsidRPr="00613F44">
              <w:rPr>
                <w:rFonts w:eastAsia="Calibri"/>
                <w:color w:val="auto"/>
                <w:kern w:val="0"/>
                <w:szCs w:val="24"/>
                <w:lang w:val="en-GB" w:eastAsia="fr-FR"/>
              </w:rPr>
              <w:t xml:space="preserve"> </w:t>
            </w:r>
          </w:p>
          <w:p w14:paraId="4CAF5396"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Texturizing</w:t>
            </w:r>
          </w:p>
          <w:p w14:paraId="7D267A21"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Slide cutting</w:t>
            </w:r>
          </w:p>
          <w:p w14:paraId="48283F9F"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Point cutting</w:t>
            </w:r>
          </w:p>
          <w:p w14:paraId="4B1D8583" w14:textId="77777777" w:rsidR="001D4ADE" w:rsidRPr="00613F44" w:rsidRDefault="001D4ADE" w:rsidP="00011619">
            <w:pPr>
              <w:numPr>
                <w:ilvl w:val="0"/>
                <w:numId w:val="232"/>
              </w:numPr>
              <w:spacing w:after="200" w:line="276" w:lineRule="auto"/>
              <w:contextualSpacing/>
              <w:rPr>
                <w:color w:val="auto"/>
                <w:kern w:val="0"/>
                <w:szCs w:val="24"/>
                <w:lang w:val="en-GB" w:eastAsia="fr-FR"/>
              </w:rPr>
            </w:pPr>
            <w:r w:rsidRPr="00613F44">
              <w:rPr>
                <w:rFonts w:eastAsia="Calibri"/>
                <w:color w:val="auto"/>
                <w:kern w:val="0"/>
                <w:szCs w:val="24"/>
                <w:lang w:val="en-GB" w:eastAsia="fr-FR"/>
              </w:rPr>
              <w:t>Club cutting</w:t>
            </w:r>
          </w:p>
        </w:tc>
      </w:tr>
      <w:tr w:rsidR="001D4ADE" w:rsidRPr="00613F44" w14:paraId="7379CB32" w14:textId="77777777" w:rsidTr="001D4ADE">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7FD8FF8" w14:textId="77777777" w:rsidR="001D4ADE" w:rsidRPr="00613F44" w:rsidRDefault="001D4ADE" w:rsidP="00011619">
            <w:pPr>
              <w:numPr>
                <w:ilvl w:val="0"/>
                <w:numId w:val="21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Recyclable supplies may include but not limited to:</w:t>
            </w:r>
          </w:p>
          <w:p w14:paraId="65890099" w14:textId="77777777" w:rsidR="001D4ADE" w:rsidRPr="00613F44" w:rsidRDefault="001D4ADE" w:rsidP="001D4ADE">
            <w:pPr>
              <w:spacing w:before="100" w:beforeAutospacing="1" w:after="100" w:afterAutospacing="1" w:line="360" w:lineRule="auto"/>
              <w:rPr>
                <w:color w:val="auto"/>
                <w:kern w:val="0"/>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E8CFD0"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Gowns</w:t>
            </w:r>
          </w:p>
          <w:p w14:paraId="25793D6C"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Towels</w:t>
            </w:r>
          </w:p>
          <w:p w14:paraId="3736306D"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Aprons</w:t>
            </w:r>
          </w:p>
          <w:p w14:paraId="34EC976C" w14:textId="77777777" w:rsidR="001D4ADE" w:rsidRPr="00613F44" w:rsidRDefault="001D4ADE" w:rsidP="00011619">
            <w:pPr>
              <w:numPr>
                <w:ilvl w:val="0"/>
                <w:numId w:val="21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Cutting collar</w:t>
            </w:r>
          </w:p>
        </w:tc>
      </w:tr>
    </w:tbl>
    <w:p w14:paraId="22752983" w14:textId="77777777" w:rsidR="001D4ADE" w:rsidRPr="00613F44" w:rsidRDefault="001D4ADE" w:rsidP="001D4ADE">
      <w:pPr>
        <w:spacing w:before="100" w:beforeAutospacing="1" w:after="100" w:afterAutospacing="1" w:line="360" w:lineRule="auto"/>
        <w:rPr>
          <w:b/>
          <w:color w:val="auto"/>
          <w:kern w:val="0"/>
          <w:szCs w:val="24"/>
          <w:lang w:eastAsia="fr-FR"/>
        </w:rPr>
      </w:pPr>
    </w:p>
    <w:p w14:paraId="03C6533F" w14:textId="77777777" w:rsidR="001D4ADE" w:rsidRPr="00613F44" w:rsidRDefault="001D4ADE" w:rsidP="001D4ADE">
      <w:pPr>
        <w:spacing w:before="100" w:beforeAutospacing="1" w:after="100" w:afterAutospacing="1" w:line="360" w:lineRule="auto"/>
        <w:rPr>
          <w:b/>
          <w:color w:val="auto"/>
          <w:kern w:val="0"/>
          <w:szCs w:val="24"/>
          <w:lang w:eastAsia="fr-FR"/>
        </w:rPr>
      </w:pPr>
    </w:p>
    <w:p w14:paraId="09856BCA" w14:textId="77777777" w:rsidR="004751D3" w:rsidRPr="00613F44" w:rsidRDefault="004751D3" w:rsidP="001D4ADE">
      <w:pPr>
        <w:spacing w:before="100" w:beforeAutospacing="1" w:after="100" w:afterAutospacing="1" w:line="360" w:lineRule="auto"/>
        <w:rPr>
          <w:b/>
          <w:color w:val="auto"/>
          <w:kern w:val="0"/>
          <w:szCs w:val="24"/>
          <w:lang w:eastAsia="fr-FR"/>
        </w:rPr>
      </w:pPr>
    </w:p>
    <w:p w14:paraId="6A744464"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REQUIRED KNOWLEDGE AND SKILLS </w:t>
      </w:r>
    </w:p>
    <w:p w14:paraId="0970AC7D"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section describes the knowledge and skills required for this unit of competency. </w:t>
      </w:r>
    </w:p>
    <w:p w14:paraId="4295EA10"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Knowledge</w:t>
      </w:r>
    </w:p>
    <w:p w14:paraId="0C413990"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knowledge of:</w:t>
      </w:r>
    </w:p>
    <w:p w14:paraId="3D4A034F"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Hygiene and sanitation in hair cutting</w:t>
      </w:r>
    </w:p>
    <w:p w14:paraId="5B6DB7CD"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Health and safety in hair cutting</w:t>
      </w:r>
    </w:p>
    <w:p w14:paraId="1B3125F7"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Ethics and etiquette</w:t>
      </w:r>
      <w:r w:rsidRPr="00613F44">
        <w:rPr>
          <w:color w:val="auto"/>
          <w:kern w:val="0"/>
          <w:szCs w:val="24"/>
        </w:rPr>
        <w:t xml:space="preserve"> </w:t>
      </w:r>
      <w:r w:rsidRPr="00613F44">
        <w:rPr>
          <w:color w:val="auto"/>
          <w:kern w:val="0"/>
          <w:szCs w:val="24"/>
          <w:lang w:eastAsia="fr-FR"/>
        </w:rPr>
        <w:t>in hair cutting</w:t>
      </w:r>
    </w:p>
    <w:p w14:paraId="478A3D30"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Consultation and client care in hair cutting</w:t>
      </w:r>
    </w:p>
    <w:p w14:paraId="1D5A26B8"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Principles of hair, skin and scalp analysis</w:t>
      </w:r>
    </w:p>
    <w:p w14:paraId="268C10E0"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lastRenderedPageBreak/>
        <w:t xml:space="preserve">Principles of hair cutting styles </w:t>
      </w:r>
    </w:p>
    <w:p w14:paraId="66702568"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Trichology </w:t>
      </w:r>
    </w:p>
    <w:p w14:paraId="77580448"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Shampooing and conditioning </w:t>
      </w:r>
    </w:p>
    <w:p w14:paraId="06A947E1"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val="en-GB" w:eastAsia="fr-FR"/>
        </w:rPr>
        <w:t>Hair cutting and associated</w:t>
      </w:r>
      <w:r w:rsidRPr="00613F44">
        <w:rPr>
          <w:color w:val="auto"/>
          <w:kern w:val="0"/>
          <w:szCs w:val="24"/>
          <w:lang w:eastAsia="fr-FR"/>
        </w:rPr>
        <w:t xml:space="preserve"> products</w:t>
      </w:r>
    </w:p>
    <w:p w14:paraId="273730D2"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val="en-GB" w:eastAsia="fr-FR"/>
        </w:rPr>
        <w:t xml:space="preserve">Hair cutting </w:t>
      </w:r>
      <w:r w:rsidRPr="00613F44">
        <w:rPr>
          <w:color w:val="auto"/>
          <w:kern w:val="0"/>
          <w:szCs w:val="24"/>
          <w:lang w:eastAsia="fr-FR"/>
        </w:rPr>
        <w:t xml:space="preserve">tools and equipment </w:t>
      </w:r>
    </w:p>
    <w:p w14:paraId="0B58B6F8"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Waste disposal in hair cutting </w:t>
      </w:r>
    </w:p>
    <w:p w14:paraId="656FF0ED"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Emerging issues in hair cutting</w:t>
      </w:r>
    </w:p>
    <w:p w14:paraId="127AB414" w14:textId="77777777" w:rsidR="001D4ADE" w:rsidRPr="00613F44" w:rsidRDefault="001D4ADE" w:rsidP="00011619">
      <w:pPr>
        <w:numPr>
          <w:ilvl w:val="0"/>
          <w:numId w:val="22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Hair cutting techniques </w:t>
      </w:r>
    </w:p>
    <w:p w14:paraId="085B2009" w14:textId="77777777" w:rsidR="001D4ADE" w:rsidRPr="00613F44" w:rsidRDefault="001D4ADE" w:rsidP="001D4ADE">
      <w:pPr>
        <w:spacing w:before="100" w:beforeAutospacing="1" w:after="100" w:afterAutospacing="1" w:line="360" w:lineRule="auto"/>
        <w:rPr>
          <w:color w:val="auto"/>
          <w:kern w:val="0"/>
          <w:szCs w:val="24"/>
          <w:lang w:eastAsia="fr-FR"/>
        </w:rPr>
      </w:pPr>
    </w:p>
    <w:p w14:paraId="2AE8B8A9"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Skills</w:t>
      </w:r>
    </w:p>
    <w:p w14:paraId="3D00F87F"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the following skills:</w:t>
      </w:r>
    </w:p>
    <w:p w14:paraId="6949F674"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val="en-GB" w:eastAsia="fr-FR"/>
        </w:rPr>
        <w:t>C</w:t>
      </w:r>
      <w:proofErr w:type="spellStart"/>
      <w:r w:rsidRPr="00613F44">
        <w:rPr>
          <w:color w:val="auto"/>
          <w:kern w:val="0"/>
          <w:szCs w:val="24"/>
          <w:lang w:eastAsia="fr-FR"/>
        </w:rPr>
        <w:t>reativ</w:t>
      </w:r>
      <w:r w:rsidRPr="00613F44">
        <w:rPr>
          <w:color w:val="auto"/>
          <w:kern w:val="0"/>
          <w:szCs w:val="24"/>
          <w:lang w:val="en-GB" w:eastAsia="fr-FR"/>
        </w:rPr>
        <w:t>ity</w:t>
      </w:r>
      <w:proofErr w:type="spellEnd"/>
      <w:r w:rsidRPr="00613F44">
        <w:rPr>
          <w:color w:val="auto"/>
          <w:kern w:val="0"/>
          <w:szCs w:val="24"/>
          <w:lang w:eastAsia="fr-FR"/>
        </w:rPr>
        <w:t xml:space="preserve">  </w:t>
      </w:r>
    </w:p>
    <w:p w14:paraId="5580A392"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Communication </w:t>
      </w:r>
    </w:p>
    <w:p w14:paraId="430FF34D"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Interpersonal </w:t>
      </w:r>
    </w:p>
    <w:p w14:paraId="55F5B3F4"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Time management</w:t>
      </w:r>
    </w:p>
    <w:p w14:paraId="4E056F75"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Team work</w:t>
      </w:r>
    </w:p>
    <w:p w14:paraId="4191B0D9"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Complaints handling </w:t>
      </w:r>
    </w:p>
    <w:p w14:paraId="0D3A4A67"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Conflict resolution </w:t>
      </w:r>
    </w:p>
    <w:p w14:paraId="10451588"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Negotiation </w:t>
      </w:r>
    </w:p>
    <w:p w14:paraId="4557BA27"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Analytical </w:t>
      </w:r>
    </w:p>
    <w:p w14:paraId="518D4967"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Problem solving</w:t>
      </w:r>
    </w:p>
    <w:p w14:paraId="3445C917"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Critical thinking</w:t>
      </w:r>
    </w:p>
    <w:p w14:paraId="74403492"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Organizational </w:t>
      </w:r>
    </w:p>
    <w:p w14:paraId="5E2DAE3D"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Entrepreneurial  </w:t>
      </w:r>
    </w:p>
    <w:p w14:paraId="198234E7" w14:textId="77777777" w:rsidR="001D4ADE" w:rsidRPr="00613F44" w:rsidRDefault="001D4ADE" w:rsidP="00011619">
      <w:pPr>
        <w:numPr>
          <w:ilvl w:val="0"/>
          <w:numId w:val="221"/>
        </w:numPr>
        <w:spacing w:before="100" w:beforeAutospacing="1" w:after="100" w:afterAutospacing="1" w:line="360" w:lineRule="auto"/>
        <w:rPr>
          <w:color w:val="auto"/>
          <w:kern w:val="0"/>
          <w:szCs w:val="24"/>
          <w:lang w:eastAsia="fr-FR"/>
        </w:rPr>
      </w:pPr>
      <w:r w:rsidRPr="00613F44">
        <w:rPr>
          <w:color w:val="auto"/>
          <w:kern w:val="0"/>
          <w:szCs w:val="24"/>
          <w:lang w:val="en-GB" w:eastAsia="fr-FR"/>
        </w:rPr>
        <w:t>Hair cutting</w:t>
      </w:r>
      <w:r w:rsidRPr="00613F44">
        <w:rPr>
          <w:color w:val="auto"/>
          <w:kern w:val="0"/>
          <w:szCs w:val="24"/>
          <w:lang w:eastAsia="fr-FR"/>
        </w:rPr>
        <w:t xml:space="preserve"> techniques</w:t>
      </w:r>
    </w:p>
    <w:p w14:paraId="3334341F" w14:textId="77777777" w:rsidR="001D4ADE" w:rsidRPr="00613F44" w:rsidRDefault="001D4ADE" w:rsidP="001D4ADE">
      <w:pPr>
        <w:spacing w:before="100" w:beforeAutospacing="1" w:after="100" w:afterAutospacing="1" w:line="360" w:lineRule="auto"/>
        <w:rPr>
          <w:b/>
          <w:color w:val="auto"/>
          <w:kern w:val="0"/>
          <w:szCs w:val="24"/>
          <w:lang w:eastAsia="fr-FR"/>
        </w:rPr>
      </w:pPr>
      <w:r w:rsidRPr="00613F44">
        <w:rPr>
          <w:b/>
          <w:color w:val="auto"/>
          <w:kern w:val="0"/>
          <w:szCs w:val="24"/>
          <w:lang w:eastAsia="fr-FR"/>
        </w:rPr>
        <w:t>EVIDENCE GUIDE</w:t>
      </w:r>
    </w:p>
    <w:p w14:paraId="74C0578F"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color w:val="auto"/>
          <w:kern w:val="0"/>
          <w:szCs w:val="24"/>
          <w:lang w:eastAsia="fr-FR"/>
        </w:rPr>
        <w:t>This provides advice on assessment and must be read in conjunction with the performance criteria, required skills and knowledge and range.</w:t>
      </w:r>
    </w:p>
    <w:p w14:paraId="11EC0209" w14:textId="77777777" w:rsidR="001D4ADE" w:rsidRPr="00613F44" w:rsidRDefault="001D4ADE" w:rsidP="001D4ADE">
      <w:pPr>
        <w:spacing w:before="100" w:beforeAutospacing="1" w:after="100" w:afterAutospacing="1" w:line="360" w:lineRule="auto"/>
        <w:rPr>
          <w:color w:val="auto"/>
          <w:kern w:val="0"/>
          <w:szCs w:val="24"/>
          <w:lang w:eastAsia="fr-FR"/>
        </w:rPr>
      </w:pPr>
    </w:p>
    <w:tbl>
      <w:tblPr>
        <w:tblStyle w:val="Style305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7"/>
        <w:gridCol w:w="6259"/>
      </w:tblGrid>
      <w:tr w:rsidR="001D4ADE" w:rsidRPr="00613F44" w14:paraId="073D0941"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16DB21" w14:textId="77777777" w:rsidR="001D4ADE" w:rsidRPr="00613F44" w:rsidRDefault="001D4ADE" w:rsidP="00011619">
            <w:pPr>
              <w:numPr>
                <w:ilvl w:val="0"/>
                <w:numId w:val="22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E13BE2"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Assessment requires evidence that the candidate:</w:t>
            </w:r>
          </w:p>
          <w:p w14:paraId="3CC31E19"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Carried out client consultation as per workplace procedure.</w:t>
            </w:r>
          </w:p>
          <w:p w14:paraId="24668C7C"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Analyzed hair and scalp as per work procedure.</w:t>
            </w:r>
          </w:p>
          <w:p w14:paraId="0D283E00"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Set up hair cutting workstation as per work requirement.</w:t>
            </w:r>
          </w:p>
          <w:p w14:paraId="5BDF4E61"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Prepared client’s hair as per service requirements.</w:t>
            </w:r>
          </w:p>
          <w:p w14:paraId="20CECAEA"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Performed hair cutting procedure as per client requirement.</w:t>
            </w:r>
          </w:p>
          <w:p w14:paraId="384B2729"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Performed hair cutting associated service as per client’s specification.</w:t>
            </w:r>
          </w:p>
          <w:p w14:paraId="362A138E" w14:textId="77777777" w:rsidR="001D4ADE" w:rsidRPr="00613F44" w:rsidRDefault="001D4ADE" w:rsidP="00011619">
            <w:pPr>
              <w:numPr>
                <w:ilvl w:val="0"/>
                <w:numId w:val="22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Cleaned and disinfected workstation, tools and equipment and disposed waste as per work procedure.</w:t>
            </w:r>
          </w:p>
        </w:tc>
      </w:tr>
      <w:tr w:rsidR="001D4ADE" w:rsidRPr="00613F44" w14:paraId="7E26AC96" w14:textId="77777777" w:rsidTr="001D4ADE">
        <w:trPr>
          <w:trHeight w:val="872"/>
        </w:trPr>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98ADD9" w14:textId="77777777" w:rsidR="001D4ADE" w:rsidRPr="00613F44" w:rsidRDefault="001D4ADE" w:rsidP="00011619">
            <w:pPr>
              <w:numPr>
                <w:ilvl w:val="0"/>
                <w:numId w:val="22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523041"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The following resources </w:t>
            </w:r>
            <w:r w:rsidRPr="00613F44">
              <w:rPr>
                <w:rFonts w:eastAsia="Calibri"/>
                <w:b/>
                <w:color w:val="auto"/>
                <w:kern w:val="0"/>
                <w:szCs w:val="24"/>
                <w:lang w:eastAsia="fr-FR"/>
              </w:rPr>
              <w:t>must</w:t>
            </w:r>
            <w:r w:rsidRPr="00613F44">
              <w:rPr>
                <w:rFonts w:eastAsia="Calibri"/>
                <w:color w:val="auto"/>
                <w:kern w:val="0"/>
                <w:szCs w:val="24"/>
                <w:lang w:eastAsia="fr-FR"/>
              </w:rPr>
              <w:t xml:space="preserve"> be provided:</w:t>
            </w:r>
          </w:p>
          <w:p w14:paraId="5B11FFF5" w14:textId="77777777" w:rsidR="001D4ADE" w:rsidRPr="00613F44" w:rsidRDefault="001D4ADE" w:rsidP="00011619">
            <w:pPr>
              <w:numPr>
                <w:ilvl w:val="0"/>
                <w:numId w:val="22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Access to relevant workplace where assessment can take place</w:t>
            </w:r>
          </w:p>
          <w:p w14:paraId="5C954BBE" w14:textId="77777777" w:rsidR="001D4ADE" w:rsidRPr="00613F44" w:rsidRDefault="001D4ADE" w:rsidP="00011619">
            <w:pPr>
              <w:numPr>
                <w:ilvl w:val="0"/>
                <w:numId w:val="22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Appropriately simulated environment where assessment can take place</w:t>
            </w:r>
          </w:p>
          <w:p w14:paraId="6687ADE2" w14:textId="77777777" w:rsidR="001D4ADE" w:rsidRPr="00613F44" w:rsidRDefault="001D4ADE" w:rsidP="00011619">
            <w:pPr>
              <w:numPr>
                <w:ilvl w:val="0"/>
                <w:numId w:val="22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Materials relevant to the proposed assessment activity or tasks</w:t>
            </w:r>
          </w:p>
        </w:tc>
      </w:tr>
      <w:tr w:rsidR="001D4ADE" w:rsidRPr="00613F44" w14:paraId="6DE7F4BA"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B7EF81" w14:textId="77777777" w:rsidR="001D4ADE" w:rsidRPr="00613F44" w:rsidRDefault="001D4ADE" w:rsidP="00011619">
            <w:pPr>
              <w:numPr>
                <w:ilvl w:val="0"/>
                <w:numId w:val="22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6BE8D4"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Competency may be assessed through:</w:t>
            </w:r>
          </w:p>
          <w:p w14:paraId="71CFD2FF" w14:textId="77777777" w:rsidR="001D4ADE" w:rsidRPr="00613F44" w:rsidRDefault="001D4ADE" w:rsidP="00011619">
            <w:pPr>
              <w:numPr>
                <w:ilvl w:val="0"/>
                <w:numId w:val="225"/>
              </w:numPr>
              <w:spacing w:before="100" w:beforeAutospacing="1" w:after="100" w:afterAutospacing="1" w:line="360" w:lineRule="auto"/>
              <w:rPr>
                <w:szCs w:val="24"/>
                <w:lang w:eastAsia="fr-FR"/>
              </w:rPr>
            </w:pPr>
            <w:r w:rsidRPr="00613F44">
              <w:rPr>
                <w:rFonts w:eastAsia="Calibri"/>
                <w:szCs w:val="24"/>
                <w:lang w:eastAsia="fr-FR"/>
              </w:rPr>
              <w:t xml:space="preserve">Practical assessment </w:t>
            </w:r>
          </w:p>
          <w:p w14:paraId="4CDE7380"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Portfolio of evidence</w:t>
            </w:r>
          </w:p>
          <w:p w14:paraId="0D01E0E0"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Third party report</w:t>
            </w:r>
          </w:p>
          <w:p w14:paraId="1C1CB004"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Written assessment </w:t>
            </w:r>
          </w:p>
          <w:p w14:paraId="13995D9A"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Oral questioning</w:t>
            </w:r>
          </w:p>
          <w:p w14:paraId="7DA88FBE"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Interview</w:t>
            </w:r>
          </w:p>
          <w:p w14:paraId="469F7212" w14:textId="77777777" w:rsidR="001D4ADE" w:rsidRPr="00613F44" w:rsidRDefault="001D4ADE" w:rsidP="00011619">
            <w:pPr>
              <w:numPr>
                <w:ilvl w:val="0"/>
                <w:numId w:val="22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Project</w:t>
            </w:r>
          </w:p>
        </w:tc>
      </w:tr>
      <w:tr w:rsidR="001D4ADE" w:rsidRPr="00613F44" w14:paraId="4274F2C1"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47BC1" w14:textId="77777777" w:rsidR="001D4ADE" w:rsidRPr="00613F44" w:rsidRDefault="001D4ADE" w:rsidP="00011619">
            <w:pPr>
              <w:numPr>
                <w:ilvl w:val="0"/>
                <w:numId w:val="22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2C8271" w14:textId="77777777" w:rsidR="001D4ADE" w:rsidRPr="00613F44" w:rsidRDefault="001D4ADE" w:rsidP="001D4ADE">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Assessment could be conducted:</w:t>
            </w:r>
          </w:p>
          <w:p w14:paraId="0994EF1D" w14:textId="77777777" w:rsidR="001D4ADE" w:rsidRPr="00613F44" w:rsidRDefault="001D4ADE" w:rsidP="00011619">
            <w:pPr>
              <w:numPr>
                <w:ilvl w:val="0"/>
                <w:numId w:val="22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Work place</w:t>
            </w:r>
          </w:p>
          <w:p w14:paraId="31A5D8A5" w14:textId="77777777" w:rsidR="001D4ADE" w:rsidRPr="00613F44" w:rsidRDefault="001D4ADE" w:rsidP="00011619">
            <w:pPr>
              <w:numPr>
                <w:ilvl w:val="0"/>
                <w:numId w:val="22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Simulated workplace environment   </w:t>
            </w:r>
          </w:p>
        </w:tc>
      </w:tr>
      <w:tr w:rsidR="001D4ADE" w:rsidRPr="00613F44" w14:paraId="5BF212C8" w14:textId="77777777" w:rsidTr="001D4ADE">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1B487" w14:textId="77777777" w:rsidR="001D4ADE" w:rsidRPr="00613F44" w:rsidRDefault="001D4ADE" w:rsidP="00011619">
            <w:pPr>
              <w:numPr>
                <w:ilvl w:val="0"/>
                <w:numId w:val="22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74D6D" w14:textId="77777777" w:rsidR="001D4ADE" w:rsidRPr="00613F44" w:rsidRDefault="001D4ADE" w:rsidP="00011619">
            <w:pPr>
              <w:numPr>
                <w:ilvl w:val="1"/>
                <w:numId w:val="227"/>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Holistic assessment with other units relevant to the industry sector, workplace and job role is recommended.</w:t>
            </w:r>
          </w:p>
        </w:tc>
      </w:tr>
    </w:tbl>
    <w:p w14:paraId="70C767BB" w14:textId="77777777" w:rsidR="001D4ADE" w:rsidRPr="00613F44" w:rsidRDefault="001D4ADE" w:rsidP="001D4ADE">
      <w:pPr>
        <w:rPr>
          <w:rFonts w:eastAsia="Times New Roman"/>
          <w:szCs w:val="24"/>
          <w:lang w:val="en-GB" w:eastAsia="en-GB"/>
        </w:rPr>
      </w:pPr>
      <w:bookmarkStart w:id="61" w:name="_heading=h.2jxsxqh" w:colFirst="0" w:colLast="0"/>
      <w:bookmarkEnd w:id="61"/>
    </w:p>
    <w:p w14:paraId="2CE37269" w14:textId="77777777" w:rsidR="001D4ADE" w:rsidRPr="00613F44" w:rsidRDefault="001D4ADE" w:rsidP="001D4ADE">
      <w:pPr>
        <w:rPr>
          <w:rFonts w:eastAsia="Times New Roman"/>
          <w:szCs w:val="24"/>
          <w:lang w:val="en-GB" w:eastAsia="en-GB"/>
        </w:rPr>
      </w:pPr>
    </w:p>
    <w:p w14:paraId="0E366E1A" w14:textId="77777777" w:rsidR="000C3FF8" w:rsidRPr="00613F44" w:rsidRDefault="000C3FF8">
      <w:pPr>
        <w:spacing w:after="0" w:line="240" w:lineRule="auto"/>
        <w:rPr>
          <w:b/>
          <w:color w:val="auto"/>
          <w:kern w:val="0"/>
          <w:szCs w:val="24"/>
          <w:lang w:val="en-GB" w:eastAsia="en-GB"/>
        </w:rPr>
      </w:pPr>
      <w:bookmarkStart w:id="62" w:name="_Toc197091315"/>
      <w:r w:rsidRPr="00613F44">
        <w:rPr>
          <w:b/>
          <w:color w:val="auto"/>
          <w:kern w:val="0"/>
          <w:szCs w:val="24"/>
          <w:lang w:val="en-GB" w:eastAsia="en-GB"/>
        </w:rPr>
        <w:br w:type="page"/>
      </w:r>
    </w:p>
    <w:p w14:paraId="738AD62F" w14:textId="42F36354" w:rsidR="000C3FF8" w:rsidRPr="00613F44" w:rsidRDefault="000C3FF8" w:rsidP="000C3FF8">
      <w:pPr>
        <w:keepNext/>
        <w:keepLines/>
        <w:spacing w:after="0" w:line="276" w:lineRule="auto"/>
        <w:jc w:val="center"/>
        <w:outlineLvl w:val="1"/>
        <w:rPr>
          <w:b/>
          <w:color w:val="auto"/>
          <w:kern w:val="0"/>
          <w:szCs w:val="24"/>
          <w:lang w:val="en-GB" w:eastAsia="en-GB"/>
        </w:rPr>
      </w:pPr>
      <w:bookmarkStart w:id="63" w:name="_Toc197094705"/>
      <w:r w:rsidRPr="00613F44">
        <w:rPr>
          <w:b/>
          <w:color w:val="auto"/>
          <w:kern w:val="0"/>
          <w:szCs w:val="24"/>
          <w:lang w:val="en-GB" w:eastAsia="en-GB"/>
        </w:rPr>
        <w:lastRenderedPageBreak/>
        <w:t>PROVIDE FACIAL TREATMENT</w:t>
      </w:r>
      <w:bookmarkEnd w:id="62"/>
      <w:bookmarkEnd w:id="63"/>
    </w:p>
    <w:p w14:paraId="3047CFDF" w14:textId="77777777" w:rsidR="000C3FF8" w:rsidRPr="00613F44" w:rsidRDefault="000C3FF8" w:rsidP="000C3FF8">
      <w:pPr>
        <w:spacing w:before="100" w:beforeAutospacing="1" w:after="100" w:afterAutospacing="1" w:line="276" w:lineRule="auto"/>
        <w:rPr>
          <w:rFonts w:eastAsia="Calibri"/>
          <w:color w:val="auto"/>
          <w:kern w:val="0"/>
          <w:szCs w:val="24"/>
        </w:rPr>
      </w:pPr>
      <w:r w:rsidRPr="00613F44">
        <w:rPr>
          <w:rFonts w:eastAsia="Calibri"/>
          <w:b/>
          <w:color w:val="auto"/>
          <w:kern w:val="0"/>
          <w:szCs w:val="24"/>
        </w:rPr>
        <w:t xml:space="preserve">UNIT CODE:  </w:t>
      </w:r>
      <w:r w:rsidRPr="00613F44">
        <w:rPr>
          <w:rFonts w:eastAsia="Times New Roman"/>
          <w:kern w:val="0"/>
          <w:szCs w:val="24"/>
        </w:rPr>
        <w:t>1012 451</w:t>
      </w:r>
      <w:r w:rsidRPr="00613F44">
        <w:rPr>
          <w:rFonts w:eastAsia="Times New Roman"/>
          <w:bCs/>
          <w:color w:val="auto"/>
          <w:kern w:val="0"/>
          <w:szCs w:val="24"/>
          <w:lang w:eastAsia="en-GB"/>
        </w:rPr>
        <w:t xml:space="preserve"> 11A</w:t>
      </w:r>
    </w:p>
    <w:p w14:paraId="4DFE6F29" w14:textId="77777777" w:rsidR="000C3FF8" w:rsidRPr="00613F44" w:rsidRDefault="000C3FF8" w:rsidP="000C3FF8">
      <w:pPr>
        <w:spacing w:before="100" w:beforeAutospacing="1" w:after="100" w:afterAutospacing="1" w:line="276" w:lineRule="auto"/>
        <w:rPr>
          <w:rFonts w:eastAsia="Calibri"/>
          <w:b/>
          <w:color w:val="auto"/>
          <w:kern w:val="0"/>
          <w:szCs w:val="24"/>
        </w:rPr>
      </w:pPr>
      <w:r w:rsidRPr="00613F44">
        <w:rPr>
          <w:rFonts w:eastAsia="Calibri"/>
          <w:b/>
          <w:color w:val="auto"/>
          <w:kern w:val="0"/>
          <w:szCs w:val="24"/>
        </w:rPr>
        <w:t xml:space="preserve">UNIT DESCRIPTION </w:t>
      </w:r>
    </w:p>
    <w:p w14:paraId="34FB46DF" w14:textId="77777777" w:rsidR="000C3FF8" w:rsidRPr="00613F44" w:rsidRDefault="000C3FF8" w:rsidP="000C3FF8">
      <w:pPr>
        <w:spacing w:before="100" w:beforeAutospacing="1" w:after="100" w:afterAutospacing="1" w:line="276" w:lineRule="auto"/>
        <w:rPr>
          <w:rFonts w:eastAsia="Calibri"/>
          <w:color w:val="auto"/>
          <w:kern w:val="0"/>
          <w:szCs w:val="24"/>
          <w:lang w:val="en-GB"/>
        </w:rPr>
      </w:pPr>
      <w:r w:rsidRPr="00613F44">
        <w:rPr>
          <w:rFonts w:eastAsia="Calibri"/>
          <w:color w:val="auto"/>
          <w:kern w:val="0"/>
          <w:szCs w:val="24"/>
        </w:rPr>
        <w:t>This unit covers the competencies required to</w:t>
      </w:r>
      <w:r w:rsidRPr="00613F44">
        <w:rPr>
          <w:rFonts w:eastAsia="Calibri"/>
          <w:color w:val="auto"/>
          <w:kern w:val="0"/>
          <w:szCs w:val="24"/>
          <w:lang w:val="en-GB"/>
        </w:rPr>
        <w:t xml:space="preserve"> provide</w:t>
      </w:r>
      <w:r w:rsidRPr="00613F44">
        <w:rPr>
          <w:rFonts w:eastAsia="Calibri"/>
          <w:color w:val="auto"/>
          <w:kern w:val="0"/>
          <w:szCs w:val="24"/>
        </w:rPr>
        <w:t xml:space="preserve"> facial </w:t>
      </w:r>
      <w:r w:rsidRPr="00613F44">
        <w:rPr>
          <w:rFonts w:eastAsia="Calibri"/>
          <w:color w:val="auto"/>
          <w:kern w:val="0"/>
          <w:szCs w:val="24"/>
          <w:lang w:val="en-GB"/>
        </w:rPr>
        <w:t>treatment</w:t>
      </w:r>
      <w:r w:rsidRPr="00613F44">
        <w:rPr>
          <w:rFonts w:eastAsia="Calibri"/>
          <w:color w:val="auto"/>
          <w:kern w:val="0"/>
          <w:szCs w:val="24"/>
        </w:rPr>
        <w:t xml:space="preserve">. It involves performing client consultation, skin analysis, superficial cleansing, carrying out facial skin care and post service procedures for facial </w:t>
      </w:r>
      <w:r w:rsidRPr="00613F44">
        <w:rPr>
          <w:rFonts w:eastAsia="Calibri"/>
          <w:color w:val="auto"/>
          <w:kern w:val="0"/>
          <w:szCs w:val="24"/>
          <w:lang w:val="en-GB"/>
        </w:rPr>
        <w:t>treatment</w:t>
      </w:r>
      <w:r w:rsidRPr="00613F44">
        <w:rPr>
          <w:rFonts w:eastAsia="Calibri"/>
          <w:color w:val="auto"/>
          <w:kern w:val="0"/>
          <w:szCs w:val="24"/>
        </w:rPr>
        <w:t>.</w:t>
      </w:r>
    </w:p>
    <w:p w14:paraId="26DA9DB9"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0C3FF8" w:rsidRPr="00613F44" w14:paraId="36E8D3D9" w14:textId="77777777" w:rsidTr="0080343E">
        <w:tc>
          <w:tcPr>
            <w:tcW w:w="1626" w:type="pct"/>
            <w:tcBorders>
              <w:top w:val="single" w:sz="4" w:space="0" w:color="000000"/>
              <w:left w:val="single" w:sz="4" w:space="0" w:color="000000"/>
              <w:bottom w:val="single" w:sz="4" w:space="0" w:color="000000"/>
              <w:right w:val="single" w:sz="4" w:space="0" w:color="000000"/>
            </w:tcBorders>
            <w:hideMark/>
          </w:tcPr>
          <w:p w14:paraId="2BE18B57"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 xml:space="preserve">ELEMENT </w:t>
            </w:r>
          </w:p>
          <w:p w14:paraId="06AB46E0"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hideMark/>
          </w:tcPr>
          <w:p w14:paraId="73CAB0AD"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PERFORMANCE CRITERIA</w:t>
            </w:r>
          </w:p>
          <w:p w14:paraId="41E8CA9E"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These are assessable statements which specify the required level of performance for each of the elements</w:t>
            </w:r>
          </w:p>
          <w:p w14:paraId="1AB1ED49" w14:textId="77777777" w:rsidR="000C3FF8" w:rsidRPr="00613F44" w:rsidRDefault="000C3FF8" w:rsidP="000C3FF8">
            <w:pPr>
              <w:spacing w:before="100" w:beforeAutospacing="1" w:after="100" w:afterAutospacing="1" w:line="276" w:lineRule="auto"/>
              <w:rPr>
                <w:b/>
                <w:i/>
                <w:color w:val="auto"/>
                <w:kern w:val="0"/>
                <w:szCs w:val="24"/>
              </w:rPr>
            </w:pPr>
            <w:r w:rsidRPr="00613F44">
              <w:rPr>
                <w:b/>
                <w:i/>
                <w:color w:val="auto"/>
                <w:kern w:val="0"/>
                <w:szCs w:val="24"/>
              </w:rPr>
              <w:t>(Bold and italicized terms are elaborated in the range)</w:t>
            </w:r>
          </w:p>
        </w:tc>
      </w:tr>
      <w:tr w:rsidR="000C3FF8" w:rsidRPr="00613F44" w14:paraId="72359121" w14:textId="77777777" w:rsidTr="0080343E">
        <w:trPr>
          <w:trHeight w:val="1968"/>
        </w:trPr>
        <w:tc>
          <w:tcPr>
            <w:tcW w:w="1626" w:type="pct"/>
            <w:tcBorders>
              <w:top w:val="single" w:sz="6" w:space="0" w:color="000000"/>
              <w:left w:val="single" w:sz="6" w:space="0" w:color="000000"/>
              <w:bottom w:val="single" w:sz="6" w:space="0" w:color="000000"/>
              <w:right w:val="single" w:sz="6" w:space="0" w:color="000000"/>
            </w:tcBorders>
            <w:hideMark/>
          </w:tcPr>
          <w:p w14:paraId="1D140CDE" w14:textId="77777777" w:rsidR="000C3FF8" w:rsidRPr="00613F44" w:rsidRDefault="000C3FF8" w:rsidP="00011619">
            <w:pPr>
              <w:numPr>
                <w:ilvl w:val="0"/>
                <w:numId w:val="233"/>
              </w:numPr>
              <w:spacing w:before="100" w:beforeAutospacing="1" w:after="100" w:afterAutospacing="1" w:line="276" w:lineRule="auto"/>
              <w:rPr>
                <w:color w:val="auto"/>
                <w:kern w:val="0"/>
                <w:szCs w:val="24"/>
              </w:rPr>
            </w:pPr>
            <w:r w:rsidRPr="00613F44">
              <w:rPr>
                <w:color w:val="auto"/>
                <w:kern w:val="0"/>
                <w:szCs w:val="24"/>
              </w:rPr>
              <w:t>Prepare for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253E5CBE" w14:textId="77777777" w:rsidR="000C3FF8" w:rsidRPr="00613F44" w:rsidRDefault="000C3FF8" w:rsidP="00011619">
            <w:pPr>
              <w:numPr>
                <w:ilvl w:val="0"/>
                <w:numId w:val="234"/>
              </w:numPr>
              <w:spacing w:before="100" w:beforeAutospacing="1" w:after="100" w:afterAutospacing="1" w:line="276" w:lineRule="auto"/>
              <w:rPr>
                <w:color w:val="auto"/>
                <w:kern w:val="0"/>
                <w:szCs w:val="24"/>
              </w:rPr>
            </w:pPr>
            <w:r w:rsidRPr="00613F44">
              <w:rPr>
                <w:color w:val="auto"/>
                <w:kern w:val="0"/>
                <w:szCs w:val="24"/>
              </w:rPr>
              <w:t>Client consultation is carried out according to work procedure.</w:t>
            </w:r>
          </w:p>
          <w:p w14:paraId="6478B26C" w14:textId="77777777" w:rsidR="000C3FF8" w:rsidRPr="00613F44" w:rsidRDefault="000C3FF8" w:rsidP="00011619">
            <w:pPr>
              <w:numPr>
                <w:ilvl w:val="0"/>
                <w:numId w:val="234"/>
              </w:numPr>
              <w:spacing w:before="100" w:beforeAutospacing="1" w:after="100" w:afterAutospacing="1" w:line="276" w:lineRule="auto"/>
              <w:rPr>
                <w:color w:val="auto"/>
                <w:kern w:val="0"/>
                <w:szCs w:val="24"/>
              </w:rPr>
            </w:pPr>
            <w:r w:rsidRPr="00613F44">
              <w:rPr>
                <w:color w:val="auto"/>
                <w:kern w:val="0"/>
                <w:szCs w:val="24"/>
              </w:rPr>
              <w:t>Personal protective gears are selected and donned based on work requirement.</w:t>
            </w:r>
          </w:p>
          <w:p w14:paraId="0561CB6E" w14:textId="77777777" w:rsidR="000C3FF8" w:rsidRPr="00613F44" w:rsidRDefault="000C3FF8" w:rsidP="00011619">
            <w:pPr>
              <w:numPr>
                <w:ilvl w:val="0"/>
                <w:numId w:val="234"/>
              </w:numPr>
              <w:spacing w:before="100" w:beforeAutospacing="1" w:after="100" w:afterAutospacing="1" w:line="276" w:lineRule="auto"/>
              <w:rPr>
                <w:color w:val="auto"/>
                <w:kern w:val="0"/>
                <w:szCs w:val="24"/>
                <w:lang w:eastAsia="zh-CN" w:bidi="hi-IN"/>
              </w:rPr>
            </w:pPr>
            <w:r w:rsidRPr="00613F44">
              <w:rPr>
                <w:color w:val="auto"/>
                <w:kern w:val="0"/>
                <w:szCs w:val="24"/>
                <w:lang w:eastAsia="zh-CN" w:bidi="hi-IN"/>
              </w:rPr>
              <w:t>Client is draped for facial treatment as per service requirement</w:t>
            </w:r>
          </w:p>
          <w:p w14:paraId="13C5E78C" w14:textId="77777777" w:rsidR="000C3FF8" w:rsidRPr="00613F44" w:rsidRDefault="000C3FF8" w:rsidP="00011619">
            <w:pPr>
              <w:numPr>
                <w:ilvl w:val="0"/>
                <w:numId w:val="234"/>
              </w:numPr>
              <w:spacing w:before="100" w:beforeAutospacing="1" w:after="100" w:afterAutospacing="1" w:line="276" w:lineRule="auto"/>
              <w:rPr>
                <w:color w:val="auto"/>
                <w:kern w:val="0"/>
                <w:szCs w:val="24"/>
              </w:rPr>
            </w:pPr>
            <w:r w:rsidRPr="00613F44">
              <w:rPr>
                <w:color w:val="auto"/>
                <w:kern w:val="0"/>
                <w:szCs w:val="24"/>
              </w:rPr>
              <w:t>Skin is analyzed as per work procedure</w:t>
            </w:r>
            <w:r w:rsidRPr="00613F44">
              <w:rPr>
                <w:b/>
                <w:color w:val="auto"/>
                <w:kern w:val="0"/>
                <w:szCs w:val="24"/>
              </w:rPr>
              <w:t>.</w:t>
            </w:r>
          </w:p>
          <w:p w14:paraId="2A509C42" w14:textId="77777777" w:rsidR="000C3FF8" w:rsidRPr="00613F44" w:rsidRDefault="000C3FF8" w:rsidP="00011619">
            <w:pPr>
              <w:numPr>
                <w:ilvl w:val="0"/>
                <w:numId w:val="234"/>
              </w:numPr>
              <w:spacing w:before="100" w:beforeAutospacing="1" w:after="100" w:afterAutospacing="1" w:line="276" w:lineRule="auto"/>
              <w:rPr>
                <w:color w:val="auto"/>
                <w:kern w:val="0"/>
                <w:szCs w:val="24"/>
              </w:rPr>
            </w:pPr>
            <w:r w:rsidRPr="00613F44">
              <w:rPr>
                <w:b/>
                <w:i/>
                <w:color w:val="auto"/>
                <w:kern w:val="0"/>
                <w:szCs w:val="24"/>
              </w:rPr>
              <w:t xml:space="preserve">Facial treatment tools and equipment </w:t>
            </w:r>
            <w:r w:rsidRPr="00613F44">
              <w:rPr>
                <w:color w:val="auto"/>
                <w:kern w:val="0"/>
                <w:szCs w:val="24"/>
              </w:rPr>
              <w:t>are assembled and prepared based on work requirement.</w:t>
            </w:r>
          </w:p>
          <w:p w14:paraId="718764DE" w14:textId="77777777" w:rsidR="000C3FF8" w:rsidRPr="00613F44" w:rsidRDefault="000C3FF8" w:rsidP="00011619">
            <w:pPr>
              <w:numPr>
                <w:ilvl w:val="0"/>
                <w:numId w:val="234"/>
              </w:numPr>
              <w:spacing w:before="100" w:beforeAutospacing="1" w:after="100" w:afterAutospacing="1" w:line="276" w:lineRule="auto"/>
              <w:rPr>
                <w:color w:val="auto"/>
                <w:kern w:val="0"/>
                <w:szCs w:val="24"/>
              </w:rPr>
            </w:pPr>
            <w:r w:rsidRPr="00613F44">
              <w:rPr>
                <w:b/>
                <w:i/>
                <w:color w:val="auto"/>
                <w:kern w:val="0"/>
                <w:szCs w:val="24"/>
              </w:rPr>
              <w:t xml:space="preserve">Facial treatment products and supplies </w:t>
            </w:r>
            <w:r w:rsidRPr="00613F44">
              <w:rPr>
                <w:color w:val="auto"/>
                <w:kern w:val="0"/>
                <w:szCs w:val="24"/>
              </w:rPr>
              <w:t>are prepared as per manufacturer’s instruction</w:t>
            </w:r>
          </w:p>
        </w:tc>
      </w:tr>
      <w:tr w:rsidR="000C3FF8" w:rsidRPr="00613F44" w14:paraId="6D09A98C" w14:textId="77777777" w:rsidTr="0080343E">
        <w:trPr>
          <w:trHeight w:val="165"/>
        </w:trPr>
        <w:tc>
          <w:tcPr>
            <w:tcW w:w="1626" w:type="pct"/>
            <w:tcBorders>
              <w:top w:val="single" w:sz="4" w:space="0" w:color="000000"/>
              <w:left w:val="single" w:sz="6" w:space="0" w:color="000000"/>
              <w:bottom w:val="single" w:sz="6" w:space="0" w:color="000000"/>
              <w:right w:val="single" w:sz="6" w:space="0" w:color="000000"/>
            </w:tcBorders>
          </w:tcPr>
          <w:p w14:paraId="0C0DA231" w14:textId="77777777" w:rsidR="000C3FF8" w:rsidRPr="00613F44" w:rsidRDefault="000C3FF8" w:rsidP="00011619">
            <w:pPr>
              <w:numPr>
                <w:ilvl w:val="0"/>
                <w:numId w:val="233"/>
              </w:numPr>
              <w:spacing w:before="100" w:beforeAutospacing="1" w:after="100" w:afterAutospacing="1" w:line="276" w:lineRule="auto"/>
              <w:rPr>
                <w:color w:val="auto"/>
                <w:kern w:val="0"/>
                <w:szCs w:val="24"/>
              </w:rPr>
            </w:pPr>
            <w:r w:rsidRPr="00613F44">
              <w:rPr>
                <w:color w:val="auto"/>
                <w:kern w:val="0"/>
                <w:szCs w:val="24"/>
              </w:rPr>
              <w:t xml:space="preserve">Perform facial treatment </w:t>
            </w:r>
          </w:p>
          <w:p w14:paraId="0213E761" w14:textId="77777777" w:rsidR="000C3FF8" w:rsidRPr="00613F44" w:rsidRDefault="000C3FF8" w:rsidP="000C3FF8">
            <w:pPr>
              <w:spacing w:before="100" w:beforeAutospacing="1" w:after="100" w:afterAutospacing="1" w:line="276" w:lineRule="auto"/>
              <w:rPr>
                <w:color w:val="auto"/>
                <w:kern w:val="0"/>
                <w:szCs w:val="24"/>
              </w:rPr>
            </w:pPr>
          </w:p>
          <w:p w14:paraId="50A022D8" w14:textId="77777777" w:rsidR="000C3FF8" w:rsidRPr="00613F44" w:rsidRDefault="000C3FF8" w:rsidP="000C3FF8">
            <w:pPr>
              <w:spacing w:before="100" w:beforeAutospacing="1" w:after="100" w:afterAutospacing="1" w:line="276" w:lineRule="auto"/>
              <w:rPr>
                <w:color w:val="auto"/>
                <w:kern w:val="0"/>
                <w:szCs w:val="24"/>
              </w:rPr>
            </w:pPr>
          </w:p>
        </w:tc>
        <w:tc>
          <w:tcPr>
            <w:tcW w:w="3374" w:type="pct"/>
            <w:tcBorders>
              <w:top w:val="single" w:sz="4" w:space="0" w:color="000000"/>
              <w:left w:val="single" w:sz="4" w:space="0" w:color="000000"/>
              <w:bottom w:val="single" w:sz="4" w:space="0" w:color="000000"/>
              <w:right w:val="single" w:sz="4" w:space="0" w:color="000000"/>
            </w:tcBorders>
            <w:hideMark/>
          </w:tcPr>
          <w:p w14:paraId="2A659190" w14:textId="77777777" w:rsidR="000C3FF8" w:rsidRPr="00613F44" w:rsidRDefault="000C3FF8" w:rsidP="00011619">
            <w:pPr>
              <w:numPr>
                <w:ilvl w:val="0"/>
                <w:numId w:val="235"/>
              </w:numPr>
              <w:spacing w:before="100" w:beforeAutospacing="1" w:after="100" w:afterAutospacing="1" w:line="276" w:lineRule="auto"/>
              <w:rPr>
                <w:color w:val="auto"/>
                <w:kern w:val="0"/>
                <w:szCs w:val="24"/>
              </w:rPr>
            </w:pPr>
            <w:r w:rsidRPr="00613F44">
              <w:rPr>
                <w:color w:val="auto"/>
                <w:kern w:val="0"/>
                <w:szCs w:val="24"/>
              </w:rPr>
              <w:t>Client’s skin preparation is carried out as per service requirements.</w:t>
            </w:r>
          </w:p>
          <w:p w14:paraId="158E0AAC" w14:textId="77777777" w:rsidR="000C3FF8" w:rsidRPr="00613F44" w:rsidRDefault="000C3FF8" w:rsidP="00011619">
            <w:pPr>
              <w:numPr>
                <w:ilvl w:val="0"/>
                <w:numId w:val="235"/>
              </w:numPr>
              <w:spacing w:before="100" w:beforeAutospacing="1" w:after="100" w:afterAutospacing="1" w:line="276" w:lineRule="auto"/>
              <w:rPr>
                <w:color w:val="auto"/>
                <w:kern w:val="0"/>
                <w:szCs w:val="24"/>
              </w:rPr>
            </w:pPr>
            <w:r w:rsidRPr="00613F44">
              <w:rPr>
                <w:b/>
                <w:i/>
                <w:color w:val="auto"/>
                <w:kern w:val="0"/>
                <w:szCs w:val="24"/>
              </w:rPr>
              <w:t>Facial treatment</w:t>
            </w:r>
            <w:r w:rsidRPr="00613F44">
              <w:rPr>
                <w:color w:val="auto"/>
                <w:kern w:val="0"/>
                <w:szCs w:val="24"/>
              </w:rPr>
              <w:t xml:space="preserve"> </w:t>
            </w:r>
            <w:r w:rsidRPr="00613F44">
              <w:rPr>
                <w:b/>
                <w:i/>
                <w:color w:val="auto"/>
                <w:kern w:val="0"/>
                <w:szCs w:val="24"/>
              </w:rPr>
              <w:t>procedure</w:t>
            </w:r>
            <w:r w:rsidRPr="00613F44">
              <w:rPr>
                <w:color w:val="auto"/>
                <w:kern w:val="0"/>
                <w:szCs w:val="24"/>
              </w:rPr>
              <w:t xml:space="preserve"> is performed as per client requirement.</w:t>
            </w:r>
          </w:p>
          <w:p w14:paraId="053C154C" w14:textId="77777777" w:rsidR="000C3FF8" w:rsidRPr="00613F44" w:rsidRDefault="000C3FF8" w:rsidP="00011619">
            <w:pPr>
              <w:numPr>
                <w:ilvl w:val="0"/>
                <w:numId w:val="235"/>
              </w:numPr>
              <w:spacing w:before="100" w:beforeAutospacing="1" w:after="100" w:afterAutospacing="1" w:line="276" w:lineRule="auto"/>
              <w:rPr>
                <w:color w:val="auto"/>
                <w:kern w:val="0"/>
                <w:szCs w:val="24"/>
              </w:rPr>
            </w:pPr>
            <w:r w:rsidRPr="00613F44">
              <w:rPr>
                <w:color w:val="auto"/>
                <w:kern w:val="0"/>
                <w:szCs w:val="24"/>
              </w:rPr>
              <w:t>After care advice is provided based on service offered.</w:t>
            </w:r>
          </w:p>
        </w:tc>
      </w:tr>
      <w:tr w:rsidR="000C3FF8" w:rsidRPr="00613F44" w14:paraId="4A00D586" w14:textId="77777777" w:rsidTr="0080343E">
        <w:trPr>
          <w:trHeight w:val="278"/>
        </w:trPr>
        <w:tc>
          <w:tcPr>
            <w:tcW w:w="1626" w:type="pct"/>
            <w:tcBorders>
              <w:top w:val="single" w:sz="4" w:space="0" w:color="000000"/>
              <w:left w:val="single" w:sz="6" w:space="0" w:color="000000"/>
              <w:bottom w:val="single" w:sz="6" w:space="0" w:color="000000"/>
              <w:right w:val="single" w:sz="6" w:space="0" w:color="000000"/>
            </w:tcBorders>
            <w:hideMark/>
          </w:tcPr>
          <w:p w14:paraId="26BA4EC1" w14:textId="77777777" w:rsidR="000C3FF8" w:rsidRPr="00613F44" w:rsidRDefault="000C3FF8" w:rsidP="00011619">
            <w:pPr>
              <w:numPr>
                <w:ilvl w:val="0"/>
                <w:numId w:val="233"/>
              </w:numPr>
              <w:spacing w:before="100" w:beforeAutospacing="1" w:after="100" w:afterAutospacing="1" w:line="276" w:lineRule="auto"/>
              <w:rPr>
                <w:color w:val="auto"/>
                <w:kern w:val="0"/>
                <w:szCs w:val="24"/>
              </w:rPr>
            </w:pPr>
            <w:r w:rsidRPr="00613F44">
              <w:rPr>
                <w:color w:val="auto"/>
                <w:kern w:val="0"/>
                <w:szCs w:val="24"/>
              </w:rPr>
              <w:t>perform post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546C155C" w14:textId="77777777" w:rsidR="000C3FF8" w:rsidRPr="00613F44" w:rsidRDefault="000C3FF8" w:rsidP="00011619">
            <w:pPr>
              <w:numPr>
                <w:ilvl w:val="0"/>
                <w:numId w:val="236"/>
              </w:numPr>
              <w:spacing w:before="100" w:beforeAutospacing="1" w:after="100" w:afterAutospacing="1" w:line="276" w:lineRule="auto"/>
              <w:rPr>
                <w:color w:val="auto"/>
                <w:kern w:val="0"/>
                <w:szCs w:val="24"/>
              </w:rPr>
            </w:pPr>
            <w:r w:rsidRPr="00613F44">
              <w:rPr>
                <w:color w:val="auto"/>
                <w:kern w:val="0"/>
                <w:szCs w:val="24"/>
              </w:rPr>
              <w:t>Facial treatment tools and equipment are cleaned and disinfected according to work procedure.</w:t>
            </w:r>
          </w:p>
          <w:p w14:paraId="517C3CB1" w14:textId="77777777" w:rsidR="000C3FF8" w:rsidRPr="00613F44" w:rsidRDefault="000C3FF8" w:rsidP="00011619">
            <w:pPr>
              <w:numPr>
                <w:ilvl w:val="0"/>
                <w:numId w:val="236"/>
              </w:numPr>
              <w:spacing w:before="100" w:beforeAutospacing="1" w:after="100" w:afterAutospacing="1" w:line="276" w:lineRule="auto"/>
              <w:rPr>
                <w:color w:val="auto"/>
                <w:kern w:val="0"/>
                <w:szCs w:val="24"/>
              </w:rPr>
            </w:pPr>
            <w:r w:rsidRPr="00613F44">
              <w:rPr>
                <w:color w:val="auto"/>
                <w:kern w:val="0"/>
                <w:szCs w:val="24"/>
              </w:rPr>
              <w:t>Work station is cleaned and waste disposed based on work procedure.</w:t>
            </w:r>
          </w:p>
          <w:p w14:paraId="26313D13" w14:textId="77777777" w:rsidR="000C3FF8" w:rsidRPr="00613F44" w:rsidRDefault="000C3FF8" w:rsidP="00011619">
            <w:pPr>
              <w:numPr>
                <w:ilvl w:val="0"/>
                <w:numId w:val="236"/>
              </w:numPr>
              <w:spacing w:before="100" w:beforeAutospacing="1" w:after="100" w:afterAutospacing="1" w:line="276" w:lineRule="auto"/>
              <w:rPr>
                <w:color w:val="auto"/>
                <w:kern w:val="0"/>
                <w:szCs w:val="24"/>
              </w:rPr>
            </w:pPr>
            <w:r w:rsidRPr="00613F44">
              <w:rPr>
                <w:b/>
                <w:i/>
                <w:color w:val="auto"/>
                <w:kern w:val="0"/>
                <w:szCs w:val="24"/>
              </w:rPr>
              <w:t>Recyclable supplies</w:t>
            </w:r>
            <w:r w:rsidRPr="00613F44">
              <w:rPr>
                <w:color w:val="auto"/>
                <w:kern w:val="0"/>
                <w:szCs w:val="24"/>
              </w:rPr>
              <w:t xml:space="preserve"> are cleaned, disinfected and stored as per workplace policy.</w:t>
            </w:r>
          </w:p>
        </w:tc>
      </w:tr>
    </w:tbl>
    <w:p w14:paraId="1D0C446F"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lastRenderedPageBreak/>
        <w:t xml:space="preserve">RANGE </w:t>
      </w:r>
    </w:p>
    <w:p w14:paraId="7AAA0620"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0C3FF8" w:rsidRPr="00613F44" w14:paraId="21861A8B" w14:textId="77777777" w:rsidTr="0080343E">
        <w:tc>
          <w:tcPr>
            <w:tcW w:w="2198" w:type="pct"/>
            <w:tcBorders>
              <w:top w:val="single" w:sz="4" w:space="0" w:color="000000"/>
              <w:left w:val="single" w:sz="4" w:space="0" w:color="000000"/>
              <w:bottom w:val="single" w:sz="4" w:space="0" w:color="000000"/>
              <w:right w:val="single" w:sz="4" w:space="0" w:color="000000"/>
            </w:tcBorders>
            <w:hideMark/>
          </w:tcPr>
          <w:p w14:paraId="67B9F57B"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640B5343"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 xml:space="preserve">Range </w:t>
            </w:r>
          </w:p>
        </w:tc>
      </w:tr>
      <w:tr w:rsidR="000C3FF8" w:rsidRPr="00613F44" w14:paraId="1F79DC40" w14:textId="77777777" w:rsidTr="0080343E">
        <w:trPr>
          <w:trHeight w:val="1952"/>
        </w:trPr>
        <w:tc>
          <w:tcPr>
            <w:tcW w:w="2198" w:type="pct"/>
            <w:tcBorders>
              <w:top w:val="single" w:sz="4" w:space="0" w:color="000000"/>
              <w:left w:val="single" w:sz="4" w:space="0" w:color="000000"/>
              <w:bottom w:val="single" w:sz="4" w:space="0" w:color="000000"/>
              <w:right w:val="single" w:sz="4" w:space="0" w:color="000000"/>
            </w:tcBorders>
          </w:tcPr>
          <w:p w14:paraId="30B4FADF" w14:textId="77777777" w:rsidR="000C3FF8" w:rsidRPr="00613F44" w:rsidRDefault="000C3FF8" w:rsidP="00011619">
            <w:pPr>
              <w:numPr>
                <w:ilvl w:val="0"/>
                <w:numId w:val="237"/>
              </w:numPr>
              <w:spacing w:before="100" w:beforeAutospacing="1" w:after="100" w:afterAutospacing="1" w:line="276" w:lineRule="auto"/>
              <w:rPr>
                <w:color w:val="auto"/>
                <w:kern w:val="0"/>
                <w:szCs w:val="24"/>
              </w:rPr>
            </w:pPr>
            <w:r w:rsidRPr="00613F44">
              <w:rPr>
                <w:color w:val="auto"/>
                <w:kern w:val="0"/>
                <w:szCs w:val="24"/>
              </w:rPr>
              <w:t>Facial treatment Tools and equipment may include but not limited to:</w:t>
            </w:r>
          </w:p>
          <w:p w14:paraId="2A091594" w14:textId="77777777" w:rsidR="000C3FF8" w:rsidRPr="00613F44" w:rsidRDefault="000C3FF8" w:rsidP="000C3FF8">
            <w:pPr>
              <w:spacing w:before="100" w:beforeAutospacing="1" w:after="100" w:afterAutospacing="1" w:line="276" w:lineRule="auto"/>
              <w:rPr>
                <w:color w:val="auto"/>
                <w:kern w:val="0"/>
                <w:szCs w:val="24"/>
              </w:rPr>
            </w:pPr>
          </w:p>
        </w:tc>
        <w:tc>
          <w:tcPr>
            <w:tcW w:w="2802" w:type="pct"/>
            <w:tcBorders>
              <w:top w:val="single" w:sz="4" w:space="0" w:color="000000"/>
              <w:left w:val="single" w:sz="4" w:space="0" w:color="000000"/>
              <w:bottom w:val="single" w:sz="4" w:space="0" w:color="000000"/>
              <w:right w:val="single" w:sz="4" w:space="0" w:color="000000"/>
            </w:tcBorders>
            <w:hideMark/>
          </w:tcPr>
          <w:p w14:paraId="398D9D11"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bed /Facial seat </w:t>
            </w:r>
          </w:p>
          <w:p w14:paraId="08CF67E6"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steamer </w:t>
            </w:r>
          </w:p>
          <w:p w14:paraId="17D1AA6A"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electric machines  </w:t>
            </w:r>
          </w:p>
          <w:p w14:paraId="61835F66"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 extractor</w:t>
            </w:r>
          </w:p>
          <w:p w14:paraId="07EFC36B"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Facial massager</w:t>
            </w:r>
          </w:p>
          <w:p w14:paraId="1428A0E9"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Magnifying lamp</w:t>
            </w:r>
          </w:p>
          <w:p w14:paraId="75B1D798"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Spatula</w:t>
            </w:r>
          </w:p>
          <w:p w14:paraId="42A8D0F7"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 Product trolley</w:t>
            </w:r>
          </w:p>
          <w:p w14:paraId="61655930" w14:textId="77777777" w:rsidR="000C3FF8" w:rsidRPr="00613F44" w:rsidRDefault="000C3FF8"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Mini bowl</w:t>
            </w:r>
          </w:p>
          <w:p w14:paraId="081B6EE4"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szCs w:val="24"/>
              </w:rPr>
              <w:t>Small bowl</w:t>
            </w:r>
          </w:p>
        </w:tc>
      </w:tr>
      <w:tr w:rsidR="000C3FF8" w:rsidRPr="00613F44" w14:paraId="7361E573" w14:textId="77777777" w:rsidTr="0080343E">
        <w:trPr>
          <w:trHeight w:val="1952"/>
        </w:trPr>
        <w:tc>
          <w:tcPr>
            <w:tcW w:w="2198" w:type="pct"/>
            <w:tcBorders>
              <w:top w:val="single" w:sz="4" w:space="0" w:color="000000"/>
              <w:left w:val="single" w:sz="4" w:space="0" w:color="000000"/>
              <w:bottom w:val="single" w:sz="4" w:space="0" w:color="000000"/>
              <w:right w:val="single" w:sz="4" w:space="0" w:color="000000"/>
            </w:tcBorders>
            <w:hideMark/>
          </w:tcPr>
          <w:p w14:paraId="2103384D" w14:textId="77777777" w:rsidR="000C3FF8" w:rsidRPr="00613F44" w:rsidRDefault="000C3FF8" w:rsidP="00011619">
            <w:pPr>
              <w:numPr>
                <w:ilvl w:val="0"/>
                <w:numId w:val="237"/>
              </w:numPr>
              <w:spacing w:before="100" w:beforeAutospacing="1" w:after="100" w:afterAutospacing="1" w:line="276" w:lineRule="auto"/>
              <w:rPr>
                <w:color w:val="FF0000"/>
                <w:kern w:val="0"/>
                <w:szCs w:val="24"/>
              </w:rPr>
            </w:pPr>
            <w:r w:rsidRPr="00613F44">
              <w:rPr>
                <w:color w:val="auto"/>
                <w:kern w:val="0"/>
                <w:szCs w:val="24"/>
              </w:rPr>
              <w:t>Facial treatment  products and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1393AC88"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Facial Cleanser</w:t>
            </w:r>
          </w:p>
          <w:p w14:paraId="234E869E"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 xml:space="preserve">Facial Toner </w:t>
            </w:r>
          </w:p>
          <w:p w14:paraId="168F317E"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Facial Scrubber/exfoliator</w:t>
            </w:r>
          </w:p>
          <w:p w14:paraId="0E6A7D4D"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Massage oil</w:t>
            </w:r>
          </w:p>
          <w:p w14:paraId="2655B43D"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Facial Mask</w:t>
            </w:r>
          </w:p>
          <w:p w14:paraId="40F043A7"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Skin Moisturizer</w:t>
            </w:r>
          </w:p>
          <w:p w14:paraId="5C60400C"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 xml:space="preserve">Antiseptic/Disinfectant </w:t>
            </w:r>
          </w:p>
          <w:p w14:paraId="7385F927"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Cotton wool</w:t>
            </w:r>
          </w:p>
          <w:p w14:paraId="75B4437A"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Face towel</w:t>
            </w:r>
          </w:p>
          <w:p w14:paraId="1F8D9855"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Facial tissues</w:t>
            </w:r>
          </w:p>
          <w:p w14:paraId="1619B5D8" w14:textId="77777777" w:rsidR="000C3FF8" w:rsidRPr="00613F44" w:rsidRDefault="000C3FF8" w:rsidP="00011619">
            <w:pPr>
              <w:numPr>
                <w:ilvl w:val="0"/>
                <w:numId w:val="238"/>
              </w:numPr>
              <w:spacing w:before="100" w:beforeAutospacing="1" w:after="100" w:afterAutospacing="1" w:line="276" w:lineRule="auto"/>
              <w:rPr>
                <w:rFonts w:eastAsia="Calibri"/>
                <w:color w:val="auto"/>
                <w:kern w:val="0"/>
                <w:szCs w:val="24"/>
              </w:rPr>
            </w:pPr>
            <w:r w:rsidRPr="00613F44">
              <w:rPr>
                <w:rFonts w:eastAsia="Calibri"/>
                <w:color w:val="auto"/>
                <w:kern w:val="0"/>
                <w:szCs w:val="24"/>
              </w:rPr>
              <w:t>Distilled water</w:t>
            </w:r>
          </w:p>
        </w:tc>
      </w:tr>
      <w:tr w:rsidR="000C3FF8" w:rsidRPr="00613F44" w14:paraId="33992C48" w14:textId="77777777" w:rsidTr="0080343E">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0DAC5FA5" w14:textId="77777777" w:rsidR="000C3FF8" w:rsidRPr="00613F44" w:rsidRDefault="000C3FF8" w:rsidP="00011619">
            <w:pPr>
              <w:numPr>
                <w:ilvl w:val="0"/>
                <w:numId w:val="237"/>
              </w:numPr>
              <w:spacing w:before="100" w:beforeAutospacing="1" w:after="100" w:afterAutospacing="1" w:line="276" w:lineRule="auto"/>
              <w:rPr>
                <w:color w:val="auto"/>
                <w:kern w:val="0"/>
                <w:szCs w:val="24"/>
              </w:rPr>
            </w:pPr>
            <w:r w:rsidRPr="00613F44">
              <w:rPr>
                <w:color w:val="auto"/>
                <w:kern w:val="0"/>
                <w:szCs w:val="24"/>
              </w:rPr>
              <w:t>Facial treatment  procedures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28DE01F4" w14:textId="77777777" w:rsidR="000C3FF8" w:rsidRPr="00613F44" w:rsidRDefault="000C3FF8" w:rsidP="00011619">
            <w:pPr>
              <w:numPr>
                <w:ilvl w:val="0"/>
                <w:numId w:val="254"/>
              </w:numPr>
              <w:spacing w:before="100" w:beforeAutospacing="1" w:after="100" w:afterAutospacing="1" w:line="276" w:lineRule="auto"/>
              <w:jc w:val="both"/>
              <w:rPr>
                <w:rFonts w:eastAsia="Times New Roman"/>
                <w:color w:val="auto"/>
                <w:kern w:val="0"/>
                <w:szCs w:val="24"/>
              </w:rPr>
            </w:pPr>
            <w:r w:rsidRPr="00613F44">
              <w:rPr>
                <w:rFonts w:eastAsia="Times New Roman"/>
                <w:color w:val="auto"/>
                <w:kern w:val="0"/>
                <w:szCs w:val="24"/>
              </w:rPr>
              <w:t xml:space="preserve">Preservative </w:t>
            </w:r>
          </w:p>
          <w:p w14:paraId="67FDAC47" w14:textId="77777777" w:rsidR="000C3FF8" w:rsidRPr="00613F44" w:rsidRDefault="000C3FF8" w:rsidP="00011619">
            <w:pPr>
              <w:numPr>
                <w:ilvl w:val="0"/>
                <w:numId w:val="254"/>
              </w:numPr>
              <w:spacing w:before="100" w:beforeAutospacing="1" w:after="100" w:afterAutospacing="1" w:line="276" w:lineRule="auto"/>
              <w:jc w:val="both"/>
              <w:rPr>
                <w:rFonts w:eastAsia="Times New Roman"/>
                <w:color w:val="auto"/>
                <w:kern w:val="0"/>
                <w:szCs w:val="24"/>
              </w:rPr>
            </w:pPr>
            <w:r w:rsidRPr="00613F44">
              <w:rPr>
                <w:rFonts w:eastAsia="Times New Roman"/>
                <w:color w:val="auto"/>
                <w:kern w:val="0"/>
                <w:szCs w:val="24"/>
              </w:rPr>
              <w:t>Corrective</w:t>
            </w:r>
          </w:p>
          <w:p w14:paraId="09C71A4E" w14:textId="77777777" w:rsidR="000C3FF8" w:rsidRPr="00613F44" w:rsidRDefault="000C3FF8"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Acne treatment </w:t>
            </w:r>
          </w:p>
          <w:p w14:paraId="3648D523" w14:textId="77777777" w:rsidR="000C3FF8" w:rsidRPr="00613F44" w:rsidRDefault="000C3FF8"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Bio-lift </w:t>
            </w:r>
          </w:p>
          <w:p w14:paraId="23257F66" w14:textId="77777777" w:rsidR="000C3FF8" w:rsidRPr="00613F44" w:rsidRDefault="000C3FF8"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Electrotherapy </w:t>
            </w:r>
          </w:p>
          <w:p w14:paraId="7095442B" w14:textId="77777777" w:rsidR="000C3FF8" w:rsidRPr="00613F44" w:rsidRDefault="000C3FF8" w:rsidP="00011619">
            <w:pPr>
              <w:numPr>
                <w:ilvl w:val="0"/>
                <w:numId w:val="247"/>
              </w:numPr>
              <w:spacing w:before="100" w:beforeAutospacing="1" w:after="100" w:afterAutospacing="1" w:line="276" w:lineRule="auto"/>
              <w:jc w:val="both"/>
              <w:rPr>
                <w:rFonts w:eastAsia="Times New Roman"/>
                <w:color w:val="auto"/>
                <w:kern w:val="0"/>
                <w:szCs w:val="24"/>
              </w:rPr>
            </w:pPr>
            <w:r w:rsidRPr="00613F44">
              <w:rPr>
                <w:rFonts w:eastAsia="Calibri"/>
                <w:color w:val="auto"/>
                <w:kern w:val="0"/>
                <w:szCs w:val="24"/>
              </w:rPr>
              <w:t xml:space="preserve">Faradic </w:t>
            </w:r>
          </w:p>
          <w:p w14:paraId="296516D7" w14:textId="77777777" w:rsidR="000C3FF8" w:rsidRPr="00613F44" w:rsidRDefault="000C3FF8" w:rsidP="00011619">
            <w:pPr>
              <w:numPr>
                <w:ilvl w:val="0"/>
                <w:numId w:val="247"/>
              </w:numPr>
              <w:spacing w:before="100" w:beforeAutospacing="1" w:after="100" w:afterAutospacing="1" w:line="276" w:lineRule="auto"/>
              <w:jc w:val="both"/>
              <w:rPr>
                <w:rFonts w:eastAsia="Times New Roman"/>
                <w:color w:val="auto"/>
                <w:kern w:val="0"/>
                <w:szCs w:val="24"/>
              </w:rPr>
            </w:pPr>
            <w:r w:rsidRPr="00613F44">
              <w:rPr>
                <w:rFonts w:eastAsia="Calibri"/>
                <w:color w:val="auto"/>
                <w:kern w:val="0"/>
                <w:szCs w:val="24"/>
              </w:rPr>
              <w:t>Galvanic</w:t>
            </w:r>
          </w:p>
          <w:p w14:paraId="2629FB44" w14:textId="77777777" w:rsidR="000C3FF8" w:rsidRPr="00613F44" w:rsidRDefault="000C3FF8" w:rsidP="00011619">
            <w:pPr>
              <w:numPr>
                <w:ilvl w:val="0"/>
                <w:numId w:val="247"/>
              </w:numPr>
              <w:spacing w:after="0" w:line="276" w:lineRule="auto"/>
              <w:jc w:val="both"/>
              <w:rPr>
                <w:rFonts w:eastAsia="Times New Roman"/>
                <w:color w:val="auto"/>
                <w:kern w:val="0"/>
                <w:szCs w:val="24"/>
              </w:rPr>
            </w:pPr>
            <w:r w:rsidRPr="00613F44">
              <w:rPr>
                <w:rFonts w:eastAsia="Calibri"/>
                <w:color w:val="auto"/>
                <w:kern w:val="0"/>
                <w:szCs w:val="24"/>
              </w:rPr>
              <w:t xml:space="preserve">Microdermabrasion </w:t>
            </w:r>
          </w:p>
        </w:tc>
      </w:tr>
      <w:tr w:rsidR="000C3FF8" w:rsidRPr="00613F44" w14:paraId="2512619E" w14:textId="77777777" w:rsidTr="0080343E">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16449210" w14:textId="77777777" w:rsidR="000C3FF8" w:rsidRPr="00613F44" w:rsidRDefault="000C3FF8" w:rsidP="00011619">
            <w:pPr>
              <w:numPr>
                <w:ilvl w:val="0"/>
                <w:numId w:val="237"/>
              </w:numPr>
              <w:spacing w:before="100" w:beforeAutospacing="1" w:after="100" w:afterAutospacing="1" w:line="276" w:lineRule="auto"/>
              <w:rPr>
                <w:color w:val="auto"/>
                <w:kern w:val="0"/>
                <w:szCs w:val="24"/>
              </w:rPr>
            </w:pPr>
            <w:r w:rsidRPr="00613F44">
              <w:rPr>
                <w:color w:val="auto"/>
                <w:kern w:val="0"/>
                <w:szCs w:val="24"/>
              </w:rPr>
              <w:t>Facial treatment recyclable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5FA4235D"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t xml:space="preserve">Towels </w:t>
            </w:r>
          </w:p>
          <w:p w14:paraId="36ED7F6D"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t>Head bands</w:t>
            </w:r>
          </w:p>
          <w:p w14:paraId="503E4DDE"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t xml:space="preserve">Gowns </w:t>
            </w:r>
          </w:p>
          <w:p w14:paraId="013E0C41"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t>Shower capes</w:t>
            </w:r>
          </w:p>
          <w:p w14:paraId="4468BB7B"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t>Bed sheets</w:t>
            </w:r>
          </w:p>
          <w:p w14:paraId="00ED3B6D"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r w:rsidRPr="00613F44">
              <w:rPr>
                <w:color w:val="auto"/>
                <w:kern w:val="0"/>
                <w:szCs w:val="24"/>
              </w:rPr>
              <w:lastRenderedPageBreak/>
              <w:t>Pillows</w:t>
            </w:r>
          </w:p>
          <w:p w14:paraId="280D6618" w14:textId="77777777" w:rsidR="000C3FF8" w:rsidRPr="00613F44" w:rsidRDefault="000C3FF8" w:rsidP="00011619">
            <w:pPr>
              <w:numPr>
                <w:ilvl w:val="0"/>
                <w:numId w:val="238"/>
              </w:numPr>
              <w:spacing w:before="100" w:beforeAutospacing="1" w:after="100" w:afterAutospacing="1" w:line="276" w:lineRule="auto"/>
              <w:rPr>
                <w:color w:val="auto"/>
                <w:kern w:val="0"/>
                <w:szCs w:val="24"/>
              </w:rPr>
            </w:pPr>
            <w:proofErr w:type="spellStart"/>
            <w:r w:rsidRPr="00613F44">
              <w:rPr>
                <w:color w:val="auto"/>
                <w:kern w:val="0"/>
                <w:szCs w:val="24"/>
              </w:rPr>
              <w:t>Comedone</w:t>
            </w:r>
            <w:proofErr w:type="spellEnd"/>
            <w:r w:rsidRPr="00613F44">
              <w:rPr>
                <w:color w:val="auto"/>
                <w:kern w:val="0"/>
                <w:szCs w:val="24"/>
              </w:rPr>
              <w:t xml:space="preserve"> extractor</w:t>
            </w:r>
          </w:p>
        </w:tc>
      </w:tr>
    </w:tbl>
    <w:p w14:paraId="4D37A089"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lastRenderedPageBreak/>
        <w:t xml:space="preserve">REQUIRED KNOWLEDGE AND SKILLS </w:t>
      </w:r>
    </w:p>
    <w:p w14:paraId="6A167774"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 xml:space="preserve">This section describes the knowledge and skills required for this unit of competency. </w:t>
      </w:r>
    </w:p>
    <w:p w14:paraId="7AF190D4" w14:textId="77777777" w:rsidR="000C3FF8" w:rsidRPr="00613F44" w:rsidRDefault="000C3FF8" w:rsidP="000C3FF8">
      <w:pPr>
        <w:spacing w:before="100" w:beforeAutospacing="1" w:after="100" w:afterAutospacing="1" w:line="276" w:lineRule="auto"/>
        <w:rPr>
          <w:b/>
          <w:color w:val="auto"/>
          <w:kern w:val="0"/>
          <w:szCs w:val="24"/>
        </w:rPr>
      </w:pPr>
      <w:r w:rsidRPr="00613F44">
        <w:rPr>
          <w:b/>
          <w:color w:val="auto"/>
          <w:kern w:val="0"/>
          <w:szCs w:val="24"/>
        </w:rPr>
        <w:t>Required knowledge</w:t>
      </w:r>
    </w:p>
    <w:p w14:paraId="204E003E"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 xml:space="preserve">The individual needs to demonstrate knowledge of: </w:t>
      </w:r>
    </w:p>
    <w:p w14:paraId="6B6BFB4D"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Facial anatomy and physiology</w:t>
      </w:r>
    </w:p>
    <w:p w14:paraId="28949C54"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health and safety in facial treatment</w:t>
      </w:r>
    </w:p>
    <w:p w14:paraId="683E16F5"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Skin disease and disorders</w:t>
      </w:r>
    </w:p>
    <w:p w14:paraId="3103AA0B"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Skin care routine</w:t>
      </w:r>
    </w:p>
    <w:p w14:paraId="749F3731"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Massage techniques for facial treatment</w:t>
      </w:r>
    </w:p>
    <w:p w14:paraId="1B1552C8"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 xml:space="preserve">Tools and equipment for facial treatment </w:t>
      </w:r>
    </w:p>
    <w:p w14:paraId="1C157F6D"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Facial product and supplies</w:t>
      </w:r>
    </w:p>
    <w:p w14:paraId="7FC637FC" w14:textId="77777777" w:rsidR="000C3FF8" w:rsidRPr="00613F44" w:rsidRDefault="000C3FF8" w:rsidP="00011619">
      <w:pPr>
        <w:numPr>
          <w:ilvl w:val="0"/>
          <w:numId w:val="239"/>
        </w:numPr>
        <w:spacing w:before="100" w:beforeAutospacing="1" w:after="100" w:afterAutospacing="1" w:line="276" w:lineRule="auto"/>
        <w:rPr>
          <w:szCs w:val="24"/>
        </w:rPr>
      </w:pPr>
      <w:r w:rsidRPr="00613F44">
        <w:rPr>
          <w:szCs w:val="24"/>
        </w:rPr>
        <w:t xml:space="preserve">Ethics and etiquette  </w:t>
      </w:r>
    </w:p>
    <w:p w14:paraId="725EB202" w14:textId="77777777" w:rsidR="000C3FF8" w:rsidRPr="00613F44" w:rsidRDefault="000C3FF8" w:rsidP="00011619">
      <w:pPr>
        <w:numPr>
          <w:ilvl w:val="0"/>
          <w:numId w:val="239"/>
        </w:numPr>
        <w:spacing w:before="100" w:beforeAutospacing="1" w:after="100" w:afterAutospacing="1" w:line="276" w:lineRule="auto"/>
        <w:rPr>
          <w:color w:val="auto"/>
          <w:kern w:val="0"/>
          <w:szCs w:val="24"/>
        </w:rPr>
      </w:pPr>
      <w:r w:rsidRPr="00613F44">
        <w:rPr>
          <w:color w:val="auto"/>
          <w:kern w:val="0"/>
          <w:szCs w:val="24"/>
        </w:rPr>
        <w:t xml:space="preserve">Data protection and privacy </w:t>
      </w:r>
      <w:r w:rsidRPr="00613F44">
        <w:rPr>
          <w:rFonts w:eastAsia="Calibri"/>
          <w:color w:val="auto"/>
          <w:kern w:val="0"/>
          <w:szCs w:val="24"/>
          <w:lang w:val="en-GB"/>
        </w:rPr>
        <w:t xml:space="preserve"> </w:t>
      </w:r>
    </w:p>
    <w:p w14:paraId="35DFF37C" w14:textId="77777777" w:rsidR="000C3FF8" w:rsidRPr="00613F44" w:rsidRDefault="000C3FF8" w:rsidP="000C3FF8">
      <w:pPr>
        <w:spacing w:before="100" w:beforeAutospacing="1" w:after="100" w:afterAutospacing="1" w:line="276" w:lineRule="auto"/>
        <w:rPr>
          <w:color w:val="auto"/>
          <w:kern w:val="0"/>
          <w:szCs w:val="24"/>
        </w:rPr>
      </w:pPr>
      <w:r w:rsidRPr="00613F44">
        <w:rPr>
          <w:b/>
          <w:color w:val="auto"/>
          <w:kern w:val="0"/>
          <w:szCs w:val="24"/>
        </w:rPr>
        <w:t>Required skills</w:t>
      </w:r>
      <w:r w:rsidRPr="00613F44">
        <w:rPr>
          <w:color w:val="auto"/>
          <w:kern w:val="0"/>
          <w:szCs w:val="24"/>
        </w:rPr>
        <w:t xml:space="preserve"> </w:t>
      </w:r>
    </w:p>
    <w:p w14:paraId="6B8CA028"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 xml:space="preserve">The individual needs to demonstrate the following skills: </w:t>
      </w:r>
    </w:p>
    <w:p w14:paraId="0CE8FCA5"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 xml:space="preserve">Communication </w:t>
      </w:r>
    </w:p>
    <w:p w14:paraId="6130FECF"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Operation of facial treatment equipment</w:t>
      </w:r>
    </w:p>
    <w:p w14:paraId="2FAC463C"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 xml:space="preserve">Analytical </w:t>
      </w:r>
    </w:p>
    <w:p w14:paraId="7F0F2903"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 xml:space="preserve">Interpersonal </w:t>
      </w:r>
    </w:p>
    <w:p w14:paraId="03A5414B" w14:textId="77777777" w:rsidR="000C3FF8" w:rsidRPr="00613F44" w:rsidRDefault="000C3FF8" w:rsidP="00011619">
      <w:pPr>
        <w:numPr>
          <w:ilvl w:val="0"/>
          <w:numId w:val="240"/>
        </w:numPr>
        <w:spacing w:before="100" w:beforeAutospacing="1" w:after="100" w:afterAutospacing="1" w:line="276" w:lineRule="auto"/>
        <w:rPr>
          <w:color w:val="auto"/>
          <w:kern w:val="0"/>
          <w:szCs w:val="24"/>
        </w:rPr>
      </w:pPr>
      <w:r w:rsidRPr="00613F44">
        <w:rPr>
          <w:color w:val="auto"/>
          <w:kern w:val="0"/>
          <w:szCs w:val="24"/>
        </w:rPr>
        <w:t>Time management</w:t>
      </w:r>
    </w:p>
    <w:p w14:paraId="75C68E9E" w14:textId="77777777" w:rsidR="000C3FF8" w:rsidRPr="00613F44" w:rsidRDefault="000C3FF8" w:rsidP="000C3FF8">
      <w:pPr>
        <w:spacing w:line="276" w:lineRule="auto"/>
        <w:rPr>
          <w:b/>
          <w:color w:val="auto"/>
          <w:kern w:val="0"/>
          <w:szCs w:val="24"/>
        </w:rPr>
      </w:pPr>
    </w:p>
    <w:p w14:paraId="5D5A4253" w14:textId="77777777" w:rsidR="000C3FF8" w:rsidRPr="00613F44" w:rsidRDefault="000C3FF8" w:rsidP="000C3FF8">
      <w:pPr>
        <w:spacing w:line="276" w:lineRule="auto"/>
        <w:rPr>
          <w:b/>
          <w:szCs w:val="24"/>
        </w:rPr>
      </w:pPr>
      <w:r w:rsidRPr="00613F44">
        <w:rPr>
          <w:b/>
          <w:color w:val="auto"/>
          <w:kern w:val="0"/>
          <w:szCs w:val="24"/>
        </w:rPr>
        <w:t>EVIDENCE GUIDE</w:t>
      </w:r>
    </w:p>
    <w:p w14:paraId="6AAF5EF7"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1"/>
        <w:gridCol w:w="6365"/>
      </w:tblGrid>
      <w:tr w:rsidR="000C3FF8" w:rsidRPr="00613F44" w14:paraId="05E0BB70" w14:textId="77777777" w:rsidTr="0080343E">
        <w:trPr>
          <w:trHeight w:val="1700"/>
        </w:trPr>
        <w:tc>
          <w:tcPr>
            <w:tcW w:w="1470" w:type="pct"/>
            <w:tcBorders>
              <w:top w:val="single" w:sz="4" w:space="0" w:color="000000"/>
              <w:left w:val="single" w:sz="4" w:space="0" w:color="000000"/>
              <w:bottom w:val="single" w:sz="4" w:space="0" w:color="000000"/>
              <w:right w:val="single" w:sz="4" w:space="0" w:color="000000"/>
            </w:tcBorders>
            <w:hideMark/>
          </w:tcPr>
          <w:p w14:paraId="64DB0A63" w14:textId="77777777" w:rsidR="000C3FF8" w:rsidRPr="00613F44" w:rsidRDefault="000C3FF8" w:rsidP="00011619">
            <w:pPr>
              <w:numPr>
                <w:ilvl w:val="0"/>
                <w:numId w:val="241"/>
              </w:numPr>
              <w:spacing w:before="100" w:beforeAutospacing="1" w:after="100" w:afterAutospacing="1" w:line="276" w:lineRule="auto"/>
              <w:rPr>
                <w:color w:val="auto"/>
                <w:kern w:val="0"/>
                <w:szCs w:val="24"/>
              </w:rPr>
            </w:pPr>
            <w:r w:rsidRPr="00613F44">
              <w:rPr>
                <w:color w:val="auto"/>
                <w:kern w:val="0"/>
                <w:szCs w:val="24"/>
              </w:rPr>
              <w:t>Critical aspects of competency</w:t>
            </w:r>
          </w:p>
        </w:tc>
        <w:tc>
          <w:tcPr>
            <w:tcW w:w="3530" w:type="pct"/>
            <w:tcBorders>
              <w:top w:val="single" w:sz="4" w:space="0" w:color="000000"/>
              <w:left w:val="single" w:sz="4" w:space="0" w:color="000000"/>
              <w:bottom w:val="single" w:sz="4" w:space="0" w:color="000000"/>
              <w:right w:val="single" w:sz="4" w:space="0" w:color="000000"/>
            </w:tcBorders>
            <w:hideMark/>
          </w:tcPr>
          <w:p w14:paraId="422A5DF1"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 xml:space="preserve">Assessment requires evidence that the candidate: </w:t>
            </w:r>
          </w:p>
          <w:p w14:paraId="6E62C88E"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Analyzed Skin as per work procedure</w:t>
            </w:r>
            <w:r w:rsidRPr="00613F44">
              <w:rPr>
                <w:b/>
                <w:color w:val="auto"/>
                <w:kern w:val="0"/>
                <w:szCs w:val="24"/>
              </w:rPr>
              <w:t>.</w:t>
            </w:r>
          </w:p>
          <w:p w14:paraId="5EB4DFE7"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Assembled and prepared facial treatment tools and equipment based on work requirement.</w:t>
            </w:r>
          </w:p>
          <w:p w14:paraId="5BFE858C"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Prepared facial treatment products and supplies</w:t>
            </w:r>
            <w:r w:rsidRPr="00613F44">
              <w:rPr>
                <w:b/>
                <w:i/>
                <w:color w:val="auto"/>
                <w:kern w:val="0"/>
                <w:szCs w:val="24"/>
              </w:rPr>
              <w:t xml:space="preserve"> </w:t>
            </w:r>
            <w:r w:rsidRPr="00613F44">
              <w:rPr>
                <w:color w:val="auto"/>
                <w:kern w:val="0"/>
                <w:szCs w:val="24"/>
              </w:rPr>
              <w:t>as per manufacturer’s instruction</w:t>
            </w:r>
          </w:p>
          <w:p w14:paraId="4E562386"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lastRenderedPageBreak/>
              <w:t>Carried out client’s skin preparation as per service requirements.</w:t>
            </w:r>
          </w:p>
          <w:p w14:paraId="599DB973"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Performed facial treatment procedure as per client requirement.</w:t>
            </w:r>
          </w:p>
          <w:p w14:paraId="12E04E97"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Provided after care advice based on service offered</w:t>
            </w:r>
          </w:p>
          <w:p w14:paraId="4233BA37"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Cleaned and disinfected facial skin tools and equipment as per work procedures.</w:t>
            </w:r>
          </w:p>
          <w:p w14:paraId="557BB522" w14:textId="77777777" w:rsidR="000C3FF8" w:rsidRPr="00613F44" w:rsidRDefault="000C3FF8" w:rsidP="00011619">
            <w:pPr>
              <w:numPr>
                <w:ilvl w:val="0"/>
                <w:numId w:val="242"/>
              </w:numPr>
              <w:spacing w:before="100" w:beforeAutospacing="1" w:after="100" w:afterAutospacing="1" w:line="276" w:lineRule="auto"/>
              <w:rPr>
                <w:color w:val="auto"/>
                <w:kern w:val="0"/>
                <w:szCs w:val="24"/>
              </w:rPr>
            </w:pPr>
            <w:r w:rsidRPr="00613F44">
              <w:rPr>
                <w:color w:val="auto"/>
                <w:kern w:val="0"/>
                <w:szCs w:val="24"/>
              </w:rPr>
              <w:t>Cleaned work station and disposed waste as per work procedure.</w:t>
            </w:r>
          </w:p>
        </w:tc>
      </w:tr>
      <w:tr w:rsidR="000C3FF8" w:rsidRPr="00613F44" w14:paraId="57BBE905" w14:textId="77777777" w:rsidTr="0080343E">
        <w:trPr>
          <w:trHeight w:val="1610"/>
        </w:trPr>
        <w:tc>
          <w:tcPr>
            <w:tcW w:w="1470" w:type="pct"/>
            <w:tcBorders>
              <w:top w:val="single" w:sz="4" w:space="0" w:color="000000"/>
              <w:left w:val="single" w:sz="4" w:space="0" w:color="000000"/>
              <w:bottom w:val="single" w:sz="4" w:space="0" w:color="000000"/>
              <w:right w:val="single" w:sz="4" w:space="0" w:color="000000"/>
            </w:tcBorders>
            <w:hideMark/>
          </w:tcPr>
          <w:p w14:paraId="19836240" w14:textId="77777777" w:rsidR="000C3FF8" w:rsidRPr="00613F44" w:rsidRDefault="000C3FF8" w:rsidP="00011619">
            <w:pPr>
              <w:numPr>
                <w:ilvl w:val="0"/>
                <w:numId w:val="241"/>
              </w:numPr>
              <w:spacing w:before="100" w:beforeAutospacing="1" w:after="100" w:afterAutospacing="1" w:line="276" w:lineRule="auto"/>
              <w:rPr>
                <w:color w:val="auto"/>
                <w:kern w:val="0"/>
                <w:szCs w:val="24"/>
              </w:rPr>
            </w:pPr>
            <w:r w:rsidRPr="00613F44">
              <w:rPr>
                <w:color w:val="auto"/>
                <w:kern w:val="0"/>
                <w:szCs w:val="24"/>
              </w:rPr>
              <w:lastRenderedPageBreak/>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605CEB51"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The following resources should be provided:</w:t>
            </w:r>
          </w:p>
          <w:p w14:paraId="67BC79DC" w14:textId="77777777" w:rsidR="000C3FF8" w:rsidRPr="00613F44" w:rsidRDefault="000C3FF8" w:rsidP="00011619">
            <w:pPr>
              <w:numPr>
                <w:ilvl w:val="0"/>
                <w:numId w:val="243"/>
              </w:numPr>
              <w:spacing w:before="100" w:beforeAutospacing="1" w:after="100" w:afterAutospacing="1" w:line="276" w:lineRule="auto"/>
              <w:rPr>
                <w:color w:val="auto"/>
                <w:kern w:val="0"/>
                <w:szCs w:val="24"/>
              </w:rPr>
            </w:pPr>
            <w:r w:rsidRPr="00613F44">
              <w:rPr>
                <w:color w:val="auto"/>
                <w:kern w:val="0"/>
                <w:szCs w:val="24"/>
              </w:rPr>
              <w:t>Appropriately simulated environment where assessment can take place</w:t>
            </w:r>
          </w:p>
          <w:p w14:paraId="449BDB4B" w14:textId="77777777" w:rsidR="000C3FF8" w:rsidRPr="00613F44" w:rsidRDefault="000C3FF8" w:rsidP="00011619">
            <w:pPr>
              <w:numPr>
                <w:ilvl w:val="0"/>
                <w:numId w:val="243"/>
              </w:numPr>
              <w:spacing w:before="100" w:beforeAutospacing="1" w:after="100" w:afterAutospacing="1" w:line="276" w:lineRule="auto"/>
              <w:rPr>
                <w:color w:val="auto"/>
                <w:kern w:val="0"/>
                <w:szCs w:val="24"/>
              </w:rPr>
            </w:pPr>
            <w:r w:rsidRPr="00613F44">
              <w:rPr>
                <w:color w:val="auto"/>
                <w:kern w:val="0"/>
                <w:szCs w:val="24"/>
              </w:rPr>
              <w:t>Access to relevant work environment</w:t>
            </w:r>
          </w:p>
          <w:p w14:paraId="2A389514" w14:textId="77777777" w:rsidR="000C3FF8" w:rsidRPr="00613F44" w:rsidRDefault="000C3FF8" w:rsidP="00011619">
            <w:pPr>
              <w:numPr>
                <w:ilvl w:val="0"/>
                <w:numId w:val="243"/>
              </w:numPr>
              <w:spacing w:before="100" w:beforeAutospacing="1" w:after="100" w:afterAutospacing="1" w:line="276" w:lineRule="auto"/>
              <w:rPr>
                <w:color w:val="auto"/>
                <w:kern w:val="0"/>
                <w:szCs w:val="24"/>
              </w:rPr>
            </w:pPr>
            <w:r w:rsidRPr="00613F44">
              <w:rPr>
                <w:color w:val="auto"/>
                <w:kern w:val="0"/>
                <w:szCs w:val="24"/>
              </w:rPr>
              <w:t>Resources relevant to the proposed activities or tasks</w:t>
            </w:r>
          </w:p>
        </w:tc>
      </w:tr>
      <w:tr w:rsidR="000C3FF8" w:rsidRPr="00613F44" w14:paraId="3BF03BE3" w14:textId="77777777" w:rsidTr="0080343E">
        <w:trPr>
          <w:trHeight w:val="2078"/>
        </w:trPr>
        <w:tc>
          <w:tcPr>
            <w:tcW w:w="1470" w:type="pct"/>
            <w:tcBorders>
              <w:top w:val="single" w:sz="4" w:space="0" w:color="000000"/>
              <w:left w:val="single" w:sz="4" w:space="0" w:color="000000"/>
              <w:bottom w:val="single" w:sz="4" w:space="0" w:color="000000"/>
              <w:right w:val="single" w:sz="4" w:space="0" w:color="000000"/>
            </w:tcBorders>
            <w:hideMark/>
          </w:tcPr>
          <w:p w14:paraId="5EE74CF7" w14:textId="77777777" w:rsidR="000C3FF8" w:rsidRPr="00613F44" w:rsidRDefault="000C3FF8" w:rsidP="00011619">
            <w:pPr>
              <w:numPr>
                <w:ilvl w:val="0"/>
                <w:numId w:val="241"/>
              </w:numPr>
              <w:spacing w:before="100" w:beforeAutospacing="1" w:after="100" w:afterAutospacing="1" w:line="276" w:lineRule="auto"/>
              <w:rPr>
                <w:color w:val="auto"/>
                <w:kern w:val="0"/>
                <w:szCs w:val="24"/>
              </w:rPr>
            </w:pPr>
            <w:r w:rsidRPr="00613F44">
              <w:rPr>
                <w:color w:val="auto"/>
                <w:kern w:val="0"/>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6A808C00"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 xml:space="preserve">Competency in this unit may be assessed through: </w:t>
            </w:r>
          </w:p>
          <w:p w14:paraId="6087C7E5" w14:textId="77777777" w:rsidR="000C3FF8" w:rsidRPr="00613F44" w:rsidRDefault="000C3FF8" w:rsidP="00011619">
            <w:pPr>
              <w:numPr>
                <w:ilvl w:val="0"/>
                <w:numId w:val="244"/>
              </w:numPr>
              <w:spacing w:before="100" w:beforeAutospacing="1" w:after="100" w:afterAutospacing="1" w:line="276" w:lineRule="auto"/>
              <w:rPr>
                <w:color w:val="auto"/>
                <w:kern w:val="0"/>
                <w:szCs w:val="24"/>
              </w:rPr>
            </w:pPr>
            <w:r w:rsidRPr="00613F44">
              <w:rPr>
                <w:color w:val="auto"/>
                <w:kern w:val="0"/>
                <w:szCs w:val="24"/>
              </w:rPr>
              <w:t xml:space="preserve">Practical assessment </w:t>
            </w:r>
          </w:p>
          <w:p w14:paraId="540C8B9C" w14:textId="77777777" w:rsidR="000C3FF8" w:rsidRPr="00613F44" w:rsidRDefault="000C3FF8" w:rsidP="00011619">
            <w:pPr>
              <w:numPr>
                <w:ilvl w:val="0"/>
                <w:numId w:val="244"/>
              </w:numPr>
              <w:spacing w:before="100" w:beforeAutospacing="1" w:after="100" w:afterAutospacing="1" w:line="276" w:lineRule="auto"/>
              <w:rPr>
                <w:color w:val="auto"/>
                <w:kern w:val="0"/>
                <w:szCs w:val="24"/>
              </w:rPr>
            </w:pPr>
            <w:r w:rsidRPr="00613F44">
              <w:rPr>
                <w:color w:val="auto"/>
                <w:kern w:val="0"/>
                <w:szCs w:val="24"/>
              </w:rPr>
              <w:t>Portfolio of evidence</w:t>
            </w:r>
          </w:p>
          <w:p w14:paraId="0054BD56" w14:textId="77777777" w:rsidR="000C3FF8" w:rsidRPr="00613F44" w:rsidRDefault="000C3FF8" w:rsidP="00011619">
            <w:pPr>
              <w:numPr>
                <w:ilvl w:val="0"/>
                <w:numId w:val="244"/>
              </w:numPr>
              <w:spacing w:before="100" w:beforeAutospacing="1" w:after="100" w:afterAutospacing="1" w:line="276" w:lineRule="auto"/>
              <w:rPr>
                <w:color w:val="auto"/>
                <w:kern w:val="0"/>
                <w:szCs w:val="24"/>
              </w:rPr>
            </w:pPr>
            <w:r w:rsidRPr="00613F44">
              <w:rPr>
                <w:color w:val="auto"/>
                <w:kern w:val="0"/>
                <w:szCs w:val="24"/>
              </w:rPr>
              <w:t>Written assessment</w:t>
            </w:r>
          </w:p>
          <w:p w14:paraId="4DF041AA" w14:textId="77777777" w:rsidR="000C3FF8" w:rsidRPr="00613F44" w:rsidRDefault="000C3FF8" w:rsidP="00011619">
            <w:pPr>
              <w:numPr>
                <w:ilvl w:val="0"/>
                <w:numId w:val="244"/>
              </w:numPr>
              <w:spacing w:before="100" w:beforeAutospacing="1" w:after="100" w:afterAutospacing="1" w:line="276" w:lineRule="auto"/>
              <w:rPr>
                <w:color w:val="auto"/>
                <w:kern w:val="0"/>
                <w:szCs w:val="24"/>
              </w:rPr>
            </w:pPr>
            <w:r w:rsidRPr="00613F44">
              <w:rPr>
                <w:color w:val="auto"/>
                <w:kern w:val="0"/>
                <w:szCs w:val="24"/>
              </w:rPr>
              <w:t>Oral assessment</w:t>
            </w:r>
          </w:p>
          <w:p w14:paraId="15140428" w14:textId="77777777" w:rsidR="000C3FF8" w:rsidRPr="00613F44" w:rsidRDefault="000C3FF8" w:rsidP="00011619">
            <w:pPr>
              <w:numPr>
                <w:ilvl w:val="0"/>
                <w:numId w:val="244"/>
              </w:numPr>
              <w:spacing w:before="100" w:beforeAutospacing="1" w:after="100" w:afterAutospacing="1" w:line="276" w:lineRule="auto"/>
              <w:rPr>
                <w:color w:val="auto"/>
                <w:kern w:val="0"/>
                <w:szCs w:val="24"/>
              </w:rPr>
            </w:pPr>
            <w:r w:rsidRPr="00613F44">
              <w:rPr>
                <w:color w:val="auto"/>
                <w:kern w:val="0"/>
                <w:szCs w:val="24"/>
              </w:rPr>
              <w:t xml:space="preserve">Project </w:t>
            </w:r>
          </w:p>
        </w:tc>
      </w:tr>
      <w:tr w:rsidR="000C3FF8" w:rsidRPr="00613F44" w14:paraId="2298ED8A" w14:textId="77777777" w:rsidTr="0080343E">
        <w:trPr>
          <w:trHeight w:val="467"/>
        </w:trPr>
        <w:tc>
          <w:tcPr>
            <w:tcW w:w="1470" w:type="pct"/>
            <w:tcBorders>
              <w:top w:val="single" w:sz="4" w:space="0" w:color="000000"/>
              <w:left w:val="single" w:sz="4" w:space="0" w:color="000000"/>
              <w:bottom w:val="single" w:sz="4" w:space="0" w:color="000000"/>
              <w:right w:val="single" w:sz="4" w:space="0" w:color="000000"/>
            </w:tcBorders>
            <w:hideMark/>
          </w:tcPr>
          <w:p w14:paraId="0A3646A4" w14:textId="77777777" w:rsidR="000C3FF8" w:rsidRPr="00613F44" w:rsidRDefault="000C3FF8" w:rsidP="00011619">
            <w:pPr>
              <w:numPr>
                <w:ilvl w:val="0"/>
                <w:numId w:val="241"/>
              </w:numPr>
              <w:spacing w:before="100" w:beforeAutospacing="1" w:after="100" w:afterAutospacing="1" w:line="276" w:lineRule="auto"/>
              <w:rPr>
                <w:color w:val="auto"/>
                <w:kern w:val="0"/>
                <w:szCs w:val="24"/>
              </w:rPr>
            </w:pPr>
            <w:r w:rsidRPr="00613F44">
              <w:rPr>
                <w:color w:val="auto"/>
                <w:kern w:val="0"/>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5F40A684" w14:textId="77777777" w:rsidR="000C3FF8" w:rsidRPr="00613F44" w:rsidRDefault="000C3FF8" w:rsidP="000C3FF8">
            <w:pPr>
              <w:spacing w:before="100" w:beforeAutospacing="1" w:after="100" w:afterAutospacing="1" w:line="276" w:lineRule="auto"/>
              <w:rPr>
                <w:color w:val="auto"/>
                <w:kern w:val="0"/>
                <w:szCs w:val="24"/>
              </w:rPr>
            </w:pPr>
            <w:r w:rsidRPr="00613F44">
              <w:rPr>
                <w:color w:val="auto"/>
                <w:kern w:val="0"/>
                <w:szCs w:val="24"/>
              </w:rPr>
              <w:t xml:space="preserve">This competency may be assessed may be assessed in a </w:t>
            </w:r>
          </w:p>
          <w:p w14:paraId="4E4104D9" w14:textId="77777777" w:rsidR="000C3FF8" w:rsidRPr="00613F44" w:rsidRDefault="000C3FF8" w:rsidP="00011619">
            <w:pPr>
              <w:numPr>
                <w:ilvl w:val="0"/>
                <w:numId w:val="245"/>
              </w:numPr>
              <w:spacing w:before="100" w:beforeAutospacing="1" w:after="100" w:afterAutospacing="1" w:line="276" w:lineRule="auto"/>
              <w:rPr>
                <w:color w:val="auto"/>
                <w:kern w:val="0"/>
                <w:szCs w:val="24"/>
              </w:rPr>
            </w:pPr>
            <w:r w:rsidRPr="00613F44">
              <w:rPr>
                <w:color w:val="auto"/>
                <w:kern w:val="0"/>
                <w:szCs w:val="24"/>
              </w:rPr>
              <w:t xml:space="preserve">workplace </w:t>
            </w:r>
          </w:p>
          <w:p w14:paraId="2F63CC14" w14:textId="77777777" w:rsidR="000C3FF8" w:rsidRPr="00613F44" w:rsidRDefault="000C3FF8" w:rsidP="00011619">
            <w:pPr>
              <w:numPr>
                <w:ilvl w:val="0"/>
                <w:numId w:val="245"/>
              </w:numPr>
              <w:spacing w:before="100" w:beforeAutospacing="1" w:after="100" w:afterAutospacing="1" w:line="276" w:lineRule="auto"/>
              <w:rPr>
                <w:color w:val="auto"/>
                <w:kern w:val="0"/>
                <w:szCs w:val="24"/>
              </w:rPr>
            </w:pPr>
            <w:r w:rsidRPr="00613F44">
              <w:rPr>
                <w:color w:val="auto"/>
                <w:kern w:val="0"/>
                <w:szCs w:val="24"/>
              </w:rPr>
              <w:t>simulated workplace</w:t>
            </w:r>
          </w:p>
        </w:tc>
      </w:tr>
      <w:tr w:rsidR="000C3FF8" w:rsidRPr="00613F44" w14:paraId="7ECC78A5" w14:textId="77777777" w:rsidTr="0080343E">
        <w:tc>
          <w:tcPr>
            <w:tcW w:w="1470" w:type="pct"/>
            <w:tcBorders>
              <w:top w:val="single" w:sz="4" w:space="0" w:color="000000"/>
              <w:left w:val="single" w:sz="4" w:space="0" w:color="000000"/>
              <w:bottom w:val="single" w:sz="4" w:space="0" w:color="000000"/>
              <w:right w:val="single" w:sz="4" w:space="0" w:color="000000"/>
            </w:tcBorders>
            <w:hideMark/>
          </w:tcPr>
          <w:p w14:paraId="5FDD8B8A" w14:textId="77777777" w:rsidR="000C3FF8" w:rsidRPr="00613F44" w:rsidRDefault="000C3FF8" w:rsidP="00011619">
            <w:pPr>
              <w:numPr>
                <w:ilvl w:val="0"/>
                <w:numId w:val="241"/>
              </w:numPr>
              <w:spacing w:before="100" w:beforeAutospacing="1" w:after="100" w:afterAutospacing="1" w:line="276" w:lineRule="auto"/>
              <w:rPr>
                <w:color w:val="auto"/>
                <w:kern w:val="0"/>
                <w:szCs w:val="24"/>
              </w:rPr>
            </w:pPr>
            <w:r w:rsidRPr="00613F44">
              <w:rPr>
                <w:color w:val="auto"/>
                <w:kern w:val="0"/>
                <w:szCs w:val="24"/>
              </w:rPr>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513F271E" w14:textId="77777777" w:rsidR="000C3FF8" w:rsidRPr="00613F44" w:rsidRDefault="000C3FF8" w:rsidP="00011619">
            <w:pPr>
              <w:numPr>
                <w:ilvl w:val="0"/>
                <w:numId w:val="246"/>
              </w:numPr>
              <w:spacing w:before="100" w:beforeAutospacing="1" w:after="100" w:afterAutospacing="1" w:line="276" w:lineRule="auto"/>
              <w:rPr>
                <w:color w:val="auto"/>
                <w:kern w:val="0"/>
                <w:szCs w:val="24"/>
              </w:rPr>
            </w:pPr>
            <w:r w:rsidRPr="00613F44">
              <w:rPr>
                <w:color w:val="auto"/>
                <w:kern w:val="0"/>
                <w:szCs w:val="24"/>
              </w:rPr>
              <w:t>Holistic assessment with other units relevant to the industry sector and workplace job role is recommended.</w:t>
            </w:r>
          </w:p>
        </w:tc>
      </w:tr>
    </w:tbl>
    <w:p w14:paraId="2CA8FB31" w14:textId="77777777" w:rsidR="001D4ADE" w:rsidRPr="00613F44" w:rsidRDefault="001D4ADE" w:rsidP="001D4ADE">
      <w:pPr>
        <w:rPr>
          <w:rFonts w:eastAsia="Times New Roman"/>
          <w:szCs w:val="24"/>
          <w:lang w:val="en-GB" w:eastAsia="en-GB"/>
        </w:rPr>
      </w:pPr>
    </w:p>
    <w:p w14:paraId="69B9407E" w14:textId="77777777" w:rsidR="001D4ADE" w:rsidRPr="00613F44" w:rsidRDefault="001D4ADE" w:rsidP="001D4ADE">
      <w:pPr>
        <w:rPr>
          <w:rFonts w:eastAsia="Times New Roman"/>
          <w:szCs w:val="24"/>
          <w:lang w:val="en-GB" w:eastAsia="en-GB"/>
        </w:rPr>
      </w:pPr>
    </w:p>
    <w:p w14:paraId="71740621" w14:textId="77777777" w:rsidR="0080343E" w:rsidRPr="00613F44" w:rsidRDefault="00D86D83" w:rsidP="0080343E">
      <w:pPr>
        <w:keepNext/>
        <w:keepLines/>
        <w:spacing w:after="0" w:line="240" w:lineRule="auto"/>
        <w:jc w:val="center"/>
        <w:outlineLvl w:val="1"/>
        <w:rPr>
          <w:rFonts w:eastAsia="Times New Roman"/>
          <w:iCs/>
          <w:szCs w:val="24"/>
          <w:lang w:val="en-GB"/>
        </w:rPr>
      </w:pPr>
      <w:bookmarkStart w:id="64" w:name="_Toc15621"/>
      <w:r w:rsidRPr="00613F44">
        <w:rPr>
          <w:b/>
          <w:color w:val="auto"/>
          <w:kern w:val="0"/>
          <w:szCs w:val="24"/>
          <w:lang w:val="en-GB" w:eastAsia="en-GB"/>
        </w:rPr>
        <w:br w:type="page"/>
      </w:r>
      <w:bookmarkStart w:id="65" w:name="_Toc197005611"/>
      <w:bookmarkStart w:id="66" w:name="_Toc197091316"/>
      <w:bookmarkStart w:id="67" w:name="_Toc197094706"/>
      <w:r w:rsidR="0080343E" w:rsidRPr="00613F44">
        <w:rPr>
          <w:rFonts w:eastAsia="Times New Roman"/>
          <w:b/>
          <w:bCs/>
          <w:iCs/>
          <w:szCs w:val="24"/>
          <w:lang w:val="en-GB"/>
        </w:rPr>
        <w:lastRenderedPageBreak/>
        <w:t>APPLY WORK ETHICS AND PRACTICES</w:t>
      </w:r>
      <w:bookmarkEnd w:id="65"/>
      <w:bookmarkEnd w:id="66"/>
      <w:bookmarkEnd w:id="67"/>
    </w:p>
    <w:p w14:paraId="0B1C1C26" w14:textId="77777777" w:rsidR="0080343E" w:rsidRPr="00613F44" w:rsidRDefault="0080343E" w:rsidP="0080343E">
      <w:pPr>
        <w:spacing w:before="120" w:after="0" w:line="276" w:lineRule="auto"/>
        <w:jc w:val="both"/>
        <w:rPr>
          <w:rFonts w:eastAsia="Tahoma"/>
          <w:b/>
          <w:color w:val="auto"/>
          <w:kern w:val="0"/>
          <w:szCs w:val="24"/>
          <w:highlight w:val="yellow"/>
          <w:lang w:val="en-GB"/>
        </w:rPr>
      </w:pPr>
      <w:r w:rsidRPr="00613F44">
        <w:rPr>
          <w:rFonts w:eastAsia="Tahoma"/>
          <w:b/>
          <w:color w:val="auto"/>
          <w:kern w:val="0"/>
          <w:szCs w:val="24"/>
          <w:lang w:val="en-GB"/>
        </w:rPr>
        <w:t>UNIT CODE:</w:t>
      </w:r>
      <w:r w:rsidRPr="00613F44">
        <w:rPr>
          <w:rFonts w:eastAsia="Tahoma"/>
          <w:bCs/>
          <w:color w:val="auto"/>
          <w:kern w:val="0"/>
          <w:szCs w:val="24"/>
          <w:lang w:val="en-GB"/>
        </w:rPr>
        <w:t xml:space="preserve">  </w:t>
      </w:r>
      <w:r w:rsidRPr="00613F44">
        <w:rPr>
          <w:rFonts w:eastAsia="Calibri"/>
          <w:b/>
          <w:color w:val="auto"/>
          <w:kern w:val="0"/>
          <w:szCs w:val="24"/>
          <w:lang w:val="en-ZA" w:eastAsia="fr-FR"/>
        </w:rPr>
        <w:t>0417 451 03A</w:t>
      </w:r>
    </w:p>
    <w:p w14:paraId="50709088" w14:textId="77777777" w:rsidR="0080343E" w:rsidRPr="00613F44" w:rsidRDefault="0080343E" w:rsidP="0080343E">
      <w:pPr>
        <w:tabs>
          <w:tab w:val="left" w:pos="2880"/>
        </w:tabs>
        <w:spacing w:after="0" w:line="276" w:lineRule="auto"/>
        <w:rPr>
          <w:rFonts w:eastAsia="Calibri"/>
          <w:b/>
          <w:color w:val="auto"/>
          <w:kern w:val="0"/>
          <w:szCs w:val="24"/>
          <w:lang w:val="en-GB"/>
        </w:rPr>
      </w:pPr>
    </w:p>
    <w:p w14:paraId="09658A20" w14:textId="77777777" w:rsidR="0080343E" w:rsidRPr="00613F44" w:rsidRDefault="0080343E" w:rsidP="0080343E">
      <w:pPr>
        <w:tabs>
          <w:tab w:val="left" w:pos="2880"/>
        </w:tabs>
        <w:spacing w:after="0" w:line="276" w:lineRule="auto"/>
        <w:jc w:val="both"/>
        <w:rPr>
          <w:rFonts w:eastAsia="Calibri"/>
          <w:color w:val="auto"/>
          <w:kern w:val="0"/>
          <w:szCs w:val="24"/>
          <w:lang w:val="en-GB"/>
        </w:rPr>
      </w:pPr>
      <w:r w:rsidRPr="00613F44">
        <w:rPr>
          <w:rFonts w:eastAsia="Calibri"/>
          <w:b/>
          <w:color w:val="auto"/>
          <w:kern w:val="0"/>
          <w:szCs w:val="24"/>
          <w:lang w:val="en-GB"/>
        </w:rPr>
        <w:t xml:space="preserve">UNIT DESCRIPTION </w:t>
      </w:r>
    </w:p>
    <w:p w14:paraId="1770A380" w14:textId="77777777" w:rsidR="0080343E" w:rsidRPr="00613F44" w:rsidRDefault="0080343E" w:rsidP="0080343E">
      <w:pPr>
        <w:tabs>
          <w:tab w:val="left" w:pos="2880"/>
        </w:tabs>
        <w:spacing w:after="0" w:line="276" w:lineRule="auto"/>
        <w:jc w:val="both"/>
        <w:rPr>
          <w:rFonts w:eastAsia="Calibri"/>
          <w:color w:val="auto"/>
          <w:kern w:val="0"/>
          <w:szCs w:val="24"/>
          <w:lang w:val="en-GB"/>
        </w:rPr>
      </w:pPr>
      <w:r w:rsidRPr="00613F44">
        <w:rPr>
          <w:rFonts w:eastAsia="Calibri"/>
          <w:color w:val="auto"/>
          <w:kern w:val="0"/>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573D2FFA" w14:textId="77777777" w:rsidR="0080343E" w:rsidRPr="00613F44" w:rsidRDefault="0080343E" w:rsidP="0080343E">
      <w:pPr>
        <w:tabs>
          <w:tab w:val="left" w:pos="2880"/>
        </w:tabs>
        <w:spacing w:after="0" w:line="276" w:lineRule="auto"/>
        <w:jc w:val="both"/>
        <w:rPr>
          <w:rFonts w:eastAsia="Calibri"/>
          <w:color w:val="auto"/>
          <w:kern w:val="0"/>
          <w:szCs w:val="24"/>
          <w:lang w:val="en-GB"/>
        </w:rPr>
      </w:pPr>
    </w:p>
    <w:p w14:paraId="616678CA" w14:textId="77777777" w:rsidR="0080343E" w:rsidRPr="00613F44" w:rsidRDefault="0080343E" w:rsidP="0080343E">
      <w:pPr>
        <w:tabs>
          <w:tab w:val="left" w:pos="2880"/>
        </w:tabs>
        <w:spacing w:after="0" w:line="276" w:lineRule="auto"/>
        <w:jc w:val="both"/>
        <w:rPr>
          <w:rFonts w:eastAsia="Calibri"/>
          <w:color w:val="auto"/>
          <w:kern w:val="0"/>
          <w:szCs w:val="24"/>
          <w:lang w:val="en-GB"/>
        </w:rPr>
      </w:pPr>
      <w:r w:rsidRPr="00613F44">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80343E" w:rsidRPr="00613F44" w14:paraId="67779F2D" w14:textId="77777777" w:rsidTr="0080343E">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334B799" w14:textId="77777777" w:rsidR="0080343E" w:rsidRPr="00613F44" w:rsidRDefault="0080343E" w:rsidP="0080343E">
            <w:pPr>
              <w:spacing w:after="200" w:line="276" w:lineRule="auto"/>
              <w:rPr>
                <w:rFonts w:eastAsia="Calibri"/>
                <w:b/>
                <w:color w:val="auto"/>
                <w:kern w:val="0"/>
                <w:szCs w:val="24"/>
                <w:lang w:val="en-GB"/>
              </w:rPr>
            </w:pPr>
            <w:r w:rsidRPr="00613F44">
              <w:rPr>
                <w:rFonts w:eastAsia="Calibri"/>
                <w:b/>
                <w:color w:val="auto"/>
                <w:kern w:val="0"/>
                <w:szCs w:val="24"/>
                <w:lang w:val="en-GB"/>
              </w:rPr>
              <w:t>ELEMENT</w:t>
            </w:r>
          </w:p>
          <w:p w14:paraId="087436BC" w14:textId="77777777" w:rsidR="0080343E" w:rsidRPr="00613F44" w:rsidRDefault="0080343E" w:rsidP="0080343E">
            <w:pPr>
              <w:spacing w:after="200" w:line="276" w:lineRule="auto"/>
              <w:rPr>
                <w:rFonts w:eastAsia="Calibri"/>
                <w:color w:val="auto"/>
                <w:kern w:val="0"/>
                <w:szCs w:val="24"/>
                <w:lang w:val="en-GB"/>
              </w:rPr>
            </w:pPr>
            <w:r w:rsidRPr="00613F44">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D648F14" w14:textId="77777777" w:rsidR="0080343E" w:rsidRPr="00613F44" w:rsidRDefault="0080343E" w:rsidP="0080343E">
            <w:pPr>
              <w:spacing w:after="200" w:line="276" w:lineRule="auto"/>
              <w:rPr>
                <w:rFonts w:eastAsia="Calibri"/>
                <w:b/>
                <w:color w:val="auto"/>
                <w:kern w:val="0"/>
                <w:szCs w:val="24"/>
                <w:lang w:val="en-GB"/>
              </w:rPr>
            </w:pPr>
            <w:r w:rsidRPr="00613F44">
              <w:rPr>
                <w:rFonts w:eastAsia="Calibri"/>
                <w:b/>
                <w:color w:val="auto"/>
                <w:kern w:val="0"/>
                <w:szCs w:val="24"/>
                <w:lang w:val="en-GB"/>
              </w:rPr>
              <w:t>PERFORMANCE CRITERIA</w:t>
            </w:r>
          </w:p>
          <w:p w14:paraId="45D1E8BA" w14:textId="77777777" w:rsidR="0080343E" w:rsidRPr="00613F44" w:rsidRDefault="0080343E" w:rsidP="0080343E">
            <w:pPr>
              <w:spacing w:after="200" w:line="276" w:lineRule="auto"/>
              <w:rPr>
                <w:rFonts w:eastAsia="Calibri"/>
                <w:b/>
                <w:color w:val="auto"/>
                <w:kern w:val="0"/>
                <w:szCs w:val="24"/>
                <w:lang w:val="en-GB"/>
              </w:rPr>
            </w:pPr>
            <w:r w:rsidRPr="00613F44">
              <w:rPr>
                <w:rFonts w:eastAsia="Calibri"/>
                <w:color w:val="auto"/>
                <w:kern w:val="0"/>
                <w:szCs w:val="24"/>
                <w:lang w:val="en-GB"/>
              </w:rPr>
              <w:t>These are assessable statements which specify the required level of performance for each of the elements.</w:t>
            </w:r>
          </w:p>
          <w:p w14:paraId="20DA0828" w14:textId="77777777" w:rsidR="0080343E" w:rsidRPr="00613F44" w:rsidRDefault="0080343E" w:rsidP="0080343E">
            <w:pPr>
              <w:spacing w:after="200" w:line="276" w:lineRule="auto"/>
              <w:rPr>
                <w:rFonts w:eastAsia="Calibri"/>
                <w:b/>
                <w:i/>
                <w:color w:val="auto"/>
                <w:kern w:val="0"/>
                <w:szCs w:val="24"/>
                <w:lang w:val="en-GB"/>
              </w:rPr>
            </w:pPr>
            <w:r w:rsidRPr="00613F44">
              <w:rPr>
                <w:rFonts w:eastAsia="Calibri"/>
                <w:b/>
                <w:i/>
                <w:color w:val="auto"/>
                <w:kern w:val="0"/>
                <w:szCs w:val="24"/>
                <w:lang w:val="en-GB"/>
              </w:rPr>
              <w:t>Bold and italicized terms are elaborated in Range</w:t>
            </w:r>
          </w:p>
        </w:tc>
      </w:tr>
      <w:tr w:rsidR="0080343E" w:rsidRPr="00613F44" w14:paraId="742D5041" w14:textId="77777777" w:rsidTr="0080343E">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3226779" w14:textId="77777777" w:rsidR="0080343E" w:rsidRPr="00613F44" w:rsidRDefault="0080343E" w:rsidP="00011619">
            <w:pPr>
              <w:numPr>
                <w:ilvl w:val="0"/>
                <w:numId w:val="315"/>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E87CE7"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Personal vision, mission and goals are formulated based on potential and concerning organization objectives and strategic plan</w:t>
            </w:r>
          </w:p>
          <w:p w14:paraId="370C6BC8"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Self-esteem and a positive self-image are developed and maintained based on value</w:t>
            </w:r>
          </w:p>
          <w:p w14:paraId="728FA488"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Emotional intelligence and stress management are demonstrated as per workplace requirements.</w:t>
            </w:r>
          </w:p>
          <w:p w14:paraId="0BA7DD2F"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Assertiveness is developed and maintained based on the requirements of the job.</w:t>
            </w:r>
          </w:p>
          <w:p w14:paraId="41DD1D94"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Accountability and responsibility for one's actions are demonstrated based on workplace instructions.</w:t>
            </w:r>
          </w:p>
          <w:p w14:paraId="5AC497DF"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Time management, attendance and punctuality are observed as per the organization’s policy.</w:t>
            </w:r>
          </w:p>
          <w:p w14:paraId="43032F70"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Personal goals are managed as per the organization’s objective</w:t>
            </w:r>
          </w:p>
          <w:p w14:paraId="6C3FA4F7"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Self-strengths and weaknesses are identified based on personal objectives</w:t>
            </w:r>
          </w:p>
          <w:p w14:paraId="60A88A4B" w14:textId="77777777" w:rsidR="0080343E" w:rsidRPr="00613F44" w:rsidRDefault="0080343E" w:rsidP="00011619">
            <w:pPr>
              <w:numPr>
                <w:ilvl w:val="0"/>
                <w:numId w:val="316"/>
              </w:numPr>
              <w:pBdr>
                <w:top w:val="nil"/>
                <w:left w:val="nil"/>
                <w:bottom w:val="nil"/>
                <w:right w:val="nil"/>
                <w:between w:val="nil"/>
              </w:pBdr>
              <w:spacing w:after="0" w:line="276" w:lineRule="auto"/>
              <w:ind w:left="504" w:hanging="504"/>
              <w:rPr>
                <w:rFonts w:eastAsia="Calibri"/>
                <w:color w:val="auto"/>
                <w:kern w:val="0"/>
                <w:szCs w:val="24"/>
                <w:lang w:val="en-GB"/>
              </w:rPr>
            </w:pPr>
            <w:r w:rsidRPr="00613F44">
              <w:rPr>
                <w:rFonts w:eastAsia="Calibri"/>
                <w:color w:val="auto"/>
                <w:kern w:val="0"/>
                <w:szCs w:val="24"/>
                <w:lang w:val="en-GB"/>
              </w:rPr>
              <w:t>Motivation, initiative and proactivity are utilized as per the organization policy</w:t>
            </w:r>
          </w:p>
          <w:p w14:paraId="3CCE551C" w14:textId="77777777" w:rsidR="0080343E" w:rsidRPr="00613F44" w:rsidRDefault="0080343E" w:rsidP="00011619">
            <w:pPr>
              <w:numPr>
                <w:ilvl w:val="0"/>
                <w:numId w:val="316"/>
              </w:numPr>
              <w:spacing w:after="0" w:line="276" w:lineRule="auto"/>
              <w:ind w:left="540" w:hanging="630"/>
              <w:rPr>
                <w:rFonts w:eastAsia="Calibri"/>
                <w:color w:val="auto"/>
                <w:kern w:val="0"/>
                <w:szCs w:val="24"/>
                <w:lang w:val="en-GB"/>
              </w:rPr>
            </w:pPr>
            <w:r w:rsidRPr="00613F44">
              <w:rPr>
                <w:rFonts w:eastAsia="Calibri"/>
                <w:color w:val="auto"/>
                <w:kern w:val="0"/>
                <w:szCs w:val="24"/>
                <w:lang w:val="en-GB"/>
              </w:rPr>
              <w:t>Individual performance is evaluated and monitored according to the agreed targets.</w:t>
            </w:r>
          </w:p>
          <w:p w14:paraId="52A3E24C" w14:textId="77777777" w:rsidR="0080343E" w:rsidRPr="00613F44" w:rsidRDefault="0080343E" w:rsidP="0080343E">
            <w:pPr>
              <w:spacing w:after="0" w:line="276" w:lineRule="auto"/>
              <w:rPr>
                <w:rFonts w:eastAsia="Calibri"/>
                <w:color w:val="auto"/>
                <w:kern w:val="0"/>
                <w:szCs w:val="24"/>
                <w:lang w:val="en-GB"/>
              </w:rPr>
            </w:pPr>
          </w:p>
        </w:tc>
      </w:tr>
      <w:tr w:rsidR="0080343E" w:rsidRPr="00613F44" w14:paraId="5386A263" w14:textId="77777777" w:rsidTr="0080343E">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96CB4DE" w14:textId="77777777" w:rsidR="0080343E" w:rsidRPr="00613F44" w:rsidRDefault="0080343E" w:rsidP="00011619">
            <w:pPr>
              <w:numPr>
                <w:ilvl w:val="0"/>
                <w:numId w:val="315"/>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A6367D1" w14:textId="77777777" w:rsidR="0080343E" w:rsidRPr="00613F44" w:rsidRDefault="0080343E" w:rsidP="00011619">
            <w:pPr>
              <w:numPr>
                <w:ilvl w:val="0"/>
                <w:numId w:val="314"/>
              </w:numPr>
              <w:spacing w:after="0" w:line="276" w:lineRule="auto"/>
              <w:rPr>
                <w:rFonts w:eastAsia="Calibri"/>
                <w:color w:val="auto"/>
                <w:kern w:val="0"/>
                <w:szCs w:val="24"/>
                <w:lang w:val="en-GB"/>
              </w:rPr>
            </w:pPr>
            <w:r w:rsidRPr="00613F44">
              <w:rPr>
                <w:rFonts w:eastAsia="Calibri"/>
                <w:color w:val="auto"/>
                <w:kern w:val="0"/>
                <w:szCs w:val="24"/>
                <w:lang w:val="en-GB"/>
              </w:rPr>
              <w:t xml:space="preserve"> Integrity is demonstrated as per acceptable norms</w:t>
            </w:r>
          </w:p>
          <w:p w14:paraId="4292751F" w14:textId="77777777" w:rsidR="0080343E" w:rsidRPr="00613F44" w:rsidRDefault="0080343E" w:rsidP="00011619">
            <w:pPr>
              <w:numPr>
                <w:ilvl w:val="0"/>
                <w:numId w:val="314"/>
              </w:numPr>
              <w:spacing w:after="0" w:line="276" w:lineRule="auto"/>
              <w:rPr>
                <w:rFonts w:eastAsia="Calibri"/>
                <w:color w:val="auto"/>
                <w:kern w:val="0"/>
                <w:szCs w:val="24"/>
                <w:lang w:val="en-GB"/>
              </w:rPr>
            </w:pPr>
            <w:r w:rsidRPr="00613F44">
              <w:rPr>
                <w:rFonts w:eastAsia="Calibri"/>
                <w:color w:val="auto"/>
                <w:kern w:val="0"/>
                <w:szCs w:val="24"/>
                <w:lang w:val="en-GB"/>
              </w:rPr>
              <w:t xml:space="preserve">Codes of conduct is applied as per the workplace requirements </w:t>
            </w:r>
          </w:p>
          <w:p w14:paraId="07A408F2" w14:textId="77777777" w:rsidR="0080343E" w:rsidRPr="00613F44" w:rsidRDefault="0080343E" w:rsidP="00011619">
            <w:pPr>
              <w:numPr>
                <w:ilvl w:val="0"/>
                <w:numId w:val="314"/>
              </w:numPr>
              <w:spacing w:after="0" w:line="276" w:lineRule="auto"/>
              <w:rPr>
                <w:rFonts w:eastAsia="Calibri"/>
                <w:color w:val="auto"/>
                <w:kern w:val="0"/>
                <w:szCs w:val="24"/>
                <w:lang w:val="en-GB"/>
              </w:rPr>
            </w:pPr>
            <w:r w:rsidRPr="00613F44">
              <w:rPr>
                <w:rFonts w:eastAsia="Calibri"/>
                <w:color w:val="auto"/>
                <w:kern w:val="0"/>
                <w:szCs w:val="24"/>
                <w:lang w:val="en-GB"/>
              </w:rPr>
              <w:t xml:space="preserve">Policies and guidelines are observed as per the workplace requirements </w:t>
            </w:r>
          </w:p>
          <w:p w14:paraId="3AF7E7DB" w14:textId="77777777" w:rsidR="0080343E" w:rsidRPr="00613F44" w:rsidRDefault="0080343E" w:rsidP="00011619">
            <w:pPr>
              <w:numPr>
                <w:ilvl w:val="0"/>
                <w:numId w:val="314"/>
              </w:numPr>
              <w:spacing w:after="0" w:line="276" w:lineRule="auto"/>
              <w:rPr>
                <w:rFonts w:eastAsia="Calibri"/>
                <w:color w:val="auto"/>
                <w:kern w:val="0"/>
                <w:szCs w:val="24"/>
                <w:lang w:val="en-GB"/>
              </w:rPr>
            </w:pPr>
            <w:r w:rsidRPr="00613F44">
              <w:rPr>
                <w:rFonts w:eastAsia="Calibri"/>
                <w:color w:val="auto"/>
                <w:kern w:val="0"/>
                <w:szCs w:val="24"/>
                <w:lang w:val="en-GB"/>
              </w:rPr>
              <w:lastRenderedPageBreak/>
              <w:t xml:space="preserve">Professionalism is exercised in line with organizational policies </w:t>
            </w:r>
          </w:p>
        </w:tc>
      </w:tr>
      <w:tr w:rsidR="0080343E" w:rsidRPr="00613F44" w14:paraId="61511A94" w14:textId="77777777" w:rsidTr="0080343E">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F108408" w14:textId="77777777" w:rsidR="0080343E" w:rsidRPr="00613F44" w:rsidRDefault="0080343E" w:rsidP="00011619">
            <w:pPr>
              <w:numPr>
                <w:ilvl w:val="0"/>
                <w:numId w:val="315"/>
              </w:numPr>
              <w:spacing w:after="0" w:line="276" w:lineRule="auto"/>
              <w:rPr>
                <w:rFonts w:eastAsia="Calibri"/>
                <w:color w:val="auto"/>
                <w:kern w:val="0"/>
                <w:szCs w:val="24"/>
                <w:lang w:val="en-GB"/>
              </w:rPr>
            </w:pPr>
            <w:r w:rsidRPr="00613F44">
              <w:rPr>
                <w:rFonts w:eastAsia="Calibri"/>
                <w:color w:val="auto"/>
                <w:kern w:val="0"/>
                <w:szCs w:val="24"/>
                <w:lang w:val="en-GB"/>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7A61F77"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3.1 </w:t>
            </w:r>
            <w:r w:rsidRPr="00613F44">
              <w:rPr>
                <w:rFonts w:eastAsia="Calibri"/>
                <w:b/>
                <w:i/>
                <w:color w:val="auto"/>
                <w:kern w:val="0"/>
                <w:szCs w:val="24"/>
                <w:lang w:val="en-GB"/>
              </w:rPr>
              <w:t>Teams</w:t>
            </w:r>
            <w:r w:rsidRPr="00613F44">
              <w:rPr>
                <w:rFonts w:eastAsia="Calibri"/>
                <w:color w:val="auto"/>
                <w:kern w:val="0"/>
                <w:szCs w:val="24"/>
                <w:lang w:val="en-GB"/>
              </w:rPr>
              <w:t xml:space="preserve"> are formed to enhance productivity based on organization’s objectives</w:t>
            </w:r>
          </w:p>
          <w:p w14:paraId="6B11FC1C"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3.2 Duties are assigned to teams under the organization policy. </w:t>
            </w:r>
          </w:p>
          <w:p w14:paraId="2C019CE2"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3.3 Team activities are managed and coordinated as per set objectives.</w:t>
            </w:r>
          </w:p>
          <w:p w14:paraId="54EC545B"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3.4 Team performance is evaluated based on set targets as per workplace policy.</w:t>
            </w:r>
          </w:p>
          <w:p w14:paraId="096D0120"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3.5 </w:t>
            </w:r>
            <w:r w:rsidRPr="00613F44">
              <w:rPr>
                <w:rFonts w:eastAsia="Calibri"/>
                <w:b/>
                <w:i/>
                <w:color w:val="auto"/>
                <w:kern w:val="0"/>
                <w:szCs w:val="24"/>
                <w:lang w:val="en-GB"/>
              </w:rPr>
              <w:t>Conflicts</w:t>
            </w:r>
            <w:r w:rsidRPr="00613F44">
              <w:rPr>
                <w:rFonts w:eastAsia="Calibri"/>
                <w:color w:val="auto"/>
                <w:kern w:val="0"/>
                <w:szCs w:val="24"/>
                <w:lang w:val="en-GB"/>
              </w:rPr>
              <w:t xml:space="preserve"> are resolved between team members in line with organization policy.</w:t>
            </w:r>
          </w:p>
          <w:p w14:paraId="35D0E8D7"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3.6 Gender and diversity-related issues are identified and mainstreamed in accordance with workplace policy.</w:t>
            </w:r>
          </w:p>
          <w:p w14:paraId="2A814D22"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3.7 Healthy </w:t>
            </w:r>
            <w:r w:rsidRPr="00613F44">
              <w:rPr>
                <w:rFonts w:eastAsia="Calibri"/>
                <w:b/>
                <w:i/>
                <w:color w:val="auto"/>
                <w:kern w:val="0"/>
                <w:szCs w:val="24"/>
                <w:lang w:val="en-GB"/>
              </w:rPr>
              <w:t>relationships</w:t>
            </w:r>
            <w:r w:rsidRPr="00613F44">
              <w:rPr>
                <w:rFonts w:eastAsia="Calibri"/>
                <w:color w:val="auto"/>
                <w:kern w:val="0"/>
                <w:szCs w:val="24"/>
                <w:lang w:val="en-GB"/>
              </w:rPr>
              <w:t xml:space="preserve"> are developed and maintained in line with the workplace.</w:t>
            </w:r>
          </w:p>
          <w:p w14:paraId="3D78E0B3"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3.8 Adaptability and flexibility are applied in dealing with team members as per workplace policies</w:t>
            </w:r>
          </w:p>
        </w:tc>
      </w:tr>
      <w:tr w:rsidR="0080343E" w:rsidRPr="00613F44" w14:paraId="23C046D0" w14:textId="77777777" w:rsidTr="0080343E">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F757AA6" w14:textId="77777777" w:rsidR="0080343E" w:rsidRPr="00613F44" w:rsidRDefault="0080343E" w:rsidP="00011619">
            <w:pPr>
              <w:numPr>
                <w:ilvl w:val="0"/>
                <w:numId w:val="315"/>
              </w:numPr>
              <w:spacing w:after="0" w:line="276" w:lineRule="auto"/>
              <w:rPr>
                <w:rFonts w:eastAsia="Calibri"/>
                <w:color w:val="auto"/>
                <w:kern w:val="0"/>
                <w:szCs w:val="24"/>
                <w:lang w:val="en-GB"/>
              </w:rPr>
            </w:pPr>
            <w:r w:rsidRPr="00613F44">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8EF3F2B"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4.1 </w:t>
            </w:r>
            <w:r w:rsidRPr="00613F44">
              <w:rPr>
                <w:rFonts w:eastAsia="Calibri"/>
                <w:b/>
                <w:i/>
                <w:color w:val="auto"/>
                <w:kern w:val="0"/>
                <w:szCs w:val="24"/>
                <w:lang w:val="en-GB"/>
              </w:rPr>
              <w:t>Personal growth and development</w:t>
            </w:r>
            <w:r w:rsidRPr="00613F44">
              <w:rPr>
                <w:rFonts w:eastAsia="Calibri"/>
                <w:color w:val="auto"/>
                <w:kern w:val="0"/>
                <w:szCs w:val="24"/>
                <w:lang w:val="en-GB"/>
              </w:rPr>
              <w:t xml:space="preserve"> needs are identified and assessed in line with the requirements of the job.</w:t>
            </w:r>
          </w:p>
          <w:p w14:paraId="6D57410A"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b/>
                <w:i/>
                <w:color w:val="auto"/>
                <w:kern w:val="0"/>
                <w:szCs w:val="24"/>
                <w:lang w:val="en-GB"/>
              </w:rPr>
              <w:t>4.2 Training and career opportunities</w:t>
            </w:r>
            <w:r w:rsidRPr="00613F44">
              <w:rPr>
                <w:rFonts w:eastAsia="Calibri"/>
                <w:color w:val="auto"/>
                <w:kern w:val="0"/>
                <w:szCs w:val="24"/>
                <w:lang w:val="en-GB"/>
              </w:rPr>
              <w:t xml:space="preserve"> are identified and utilized based on job requirements.</w:t>
            </w:r>
          </w:p>
          <w:p w14:paraId="47671677"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4.3 </w:t>
            </w:r>
            <w:r w:rsidRPr="00613F44">
              <w:rPr>
                <w:rFonts w:eastAsia="Calibri"/>
                <w:b/>
                <w:i/>
                <w:color w:val="auto"/>
                <w:kern w:val="0"/>
                <w:szCs w:val="24"/>
                <w:lang w:val="en-GB"/>
              </w:rPr>
              <w:t>Resources</w:t>
            </w:r>
            <w:r w:rsidRPr="00613F44">
              <w:rPr>
                <w:rFonts w:eastAsia="Calibri"/>
                <w:color w:val="auto"/>
                <w:kern w:val="0"/>
                <w:szCs w:val="24"/>
                <w:lang w:val="en-GB"/>
              </w:rPr>
              <w:t xml:space="preserve"> for training are mobilized and allocated based on organizations and individual skills needs.</w:t>
            </w:r>
          </w:p>
          <w:p w14:paraId="58D5BA8E"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4.4 Licenses and certifications relevant to the job and career are obtained and renewed as per policy.</w:t>
            </w:r>
          </w:p>
          <w:p w14:paraId="1A62C5EF"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4.5 Recognitions are sought as proof of career advancement in line with professional requirements.</w:t>
            </w:r>
          </w:p>
          <w:p w14:paraId="5A502E53"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4.6 Work priorities and personal commitments are balanced and managed based on the requirements of the job and personal objectives.</w:t>
            </w:r>
          </w:p>
          <w:p w14:paraId="510E1173"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4.7 Dynamism and on-the-job learning are embraced in line with the organization’s goals and objectives.</w:t>
            </w:r>
          </w:p>
        </w:tc>
      </w:tr>
      <w:tr w:rsidR="0080343E" w:rsidRPr="00613F44" w14:paraId="25B23A10" w14:textId="77777777" w:rsidTr="0080343E">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26971D5" w14:textId="77777777" w:rsidR="0080343E" w:rsidRPr="00613F44" w:rsidRDefault="0080343E" w:rsidP="00011619">
            <w:pPr>
              <w:numPr>
                <w:ilvl w:val="0"/>
                <w:numId w:val="315"/>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240AACE"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5.1 </w:t>
            </w:r>
            <w:r w:rsidRPr="00613F44">
              <w:rPr>
                <w:rFonts w:eastAsia="Calibri"/>
                <w:b/>
                <w:i/>
                <w:color w:val="auto"/>
                <w:kern w:val="0"/>
                <w:szCs w:val="24"/>
                <w:lang w:val="en-GB"/>
              </w:rPr>
              <w:t>Creative, innovative</w:t>
            </w:r>
            <w:r w:rsidRPr="00613F44">
              <w:rPr>
                <w:rFonts w:eastAsia="Calibri"/>
                <w:color w:val="auto"/>
                <w:kern w:val="0"/>
                <w:szCs w:val="24"/>
                <w:lang w:val="en-GB"/>
              </w:rPr>
              <w:t xml:space="preserve"> and practical solutions are developed based on the problem</w:t>
            </w:r>
          </w:p>
          <w:p w14:paraId="45E5840A"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5.2 Independence and initiative in identifying and solving problems are demonstrated based on the requirements of the job.</w:t>
            </w:r>
          </w:p>
          <w:p w14:paraId="1107605B"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5.3 Team problems are solved as per the workplace guidelines </w:t>
            </w:r>
          </w:p>
          <w:p w14:paraId="63084C09"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lastRenderedPageBreak/>
              <w:t xml:space="preserve">5.4 Problem-solving strategies are applied as per the workplace guidelines </w:t>
            </w:r>
          </w:p>
          <w:p w14:paraId="5059F253"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5.5 Problems are </w:t>
            </w:r>
            <w:proofErr w:type="spellStart"/>
            <w:r w:rsidRPr="00613F44">
              <w:rPr>
                <w:rFonts w:eastAsia="Calibri"/>
                <w:color w:val="auto"/>
                <w:kern w:val="0"/>
                <w:szCs w:val="24"/>
                <w:lang w:val="en-GB"/>
              </w:rPr>
              <w:t>analyzed</w:t>
            </w:r>
            <w:proofErr w:type="spellEnd"/>
            <w:r w:rsidRPr="00613F44">
              <w:rPr>
                <w:rFonts w:eastAsia="Calibri"/>
                <w:color w:val="auto"/>
                <w:kern w:val="0"/>
                <w:szCs w:val="24"/>
                <w:lang w:val="en-GB"/>
              </w:rPr>
              <w:t xml:space="preserve"> and assumptions tested as per the context of data and circumstances </w:t>
            </w:r>
          </w:p>
        </w:tc>
      </w:tr>
      <w:tr w:rsidR="0080343E" w:rsidRPr="00613F44" w14:paraId="5C8F957A" w14:textId="77777777" w:rsidTr="0080343E">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16A3E78" w14:textId="77777777" w:rsidR="0080343E" w:rsidRPr="00613F44" w:rsidRDefault="0080343E" w:rsidP="00011619">
            <w:pPr>
              <w:numPr>
                <w:ilvl w:val="0"/>
                <w:numId w:val="315"/>
              </w:numPr>
              <w:spacing w:after="0" w:line="276" w:lineRule="auto"/>
              <w:rPr>
                <w:rFonts w:eastAsia="Calibri"/>
                <w:color w:val="auto"/>
                <w:kern w:val="0"/>
                <w:szCs w:val="24"/>
                <w:lang w:val="en-GB"/>
              </w:rPr>
            </w:pPr>
            <w:r w:rsidRPr="00613F44">
              <w:rPr>
                <w:rFonts w:eastAsia="Calibri"/>
                <w:color w:val="auto"/>
                <w:kern w:val="0"/>
                <w:szCs w:val="24"/>
                <w:lang w:val="en-GB"/>
              </w:rPr>
              <w:lastRenderedPageBreak/>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3EB6673"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6.1 Customers' needs are identified based on their characteristics</w:t>
            </w:r>
          </w:p>
          <w:p w14:paraId="18C60FFD"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6.2 Customer </w:t>
            </w:r>
            <w:r w:rsidRPr="00613F44">
              <w:rPr>
                <w:rFonts w:eastAsia="Calibri"/>
                <w:b/>
                <w:i/>
                <w:color w:val="auto"/>
                <w:kern w:val="0"/>
                <w:szCs w:val="24"/>
                <w:lang w:val="en-GB"/>
              </w:rPr>
              <w:t>feedback</w:t>
            </w:r>
            <w:r w:rsidRPr="00613F44">
              <w:rPr>
                <w:rFonts w:eastAsia="Calibri"/>
                <w:color w:val="auto"/>
                <w:kern w:val="0"/>
                <w:szCs w:val="24"/>
                <w:lang w:val="en-GB"/>
              </w:rPr>
              <w:t xml:space="preserve"> is allowed and facilitated in line with organization policies.</w:t>
            </w:r>
          </w:p>
          <w:p w14:paraId="016017F5"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6.3 Customer concerns and complaints are </w:t>
            </w:r>
            <w:proofErr w:type="spellStart"/>
            <w:r w:rsidRPr="00613F44">
              <w:rPr>
                <w:rFonts w:eastAsia="Calibri"/>
                <w:color w:val="auto"/>
                <w:kern w:val="0"/>
                <w:szCs w:val="24"/>
                <w:lang w:val="en-GB"/>
              </w:rPr>
              <w:t>analyzed</w:t>
            </w:r>
            <w:proofErr w:type="spellEnd"/>
            <w:r w:rsidRPr="00613F44">
              <w:rPr>
                <w:rFonts w:eastAsia="Calibri"/>
                <w:color w:val="auto"/>
                <w:kern w:val="0"/>
                <w:szCs w:val="24"/>
                <w:lang w:val="en-GB"/>
              </w:rPr>
              <w:t xml:space="preserve"> and resolved in line with the set organizational culture.</w:t>
            </w:r>
          </w:p>
          <w:p w14:paraId="5E83CA93"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6.4 Proactive customer outreach programs are implemented as per organizational policies</w:t>
            </w:r>
          </w:p>
          <w:p w14:paraId="00FF4891" w14:textId="77777777" w:rsidR="0080343E" w:rsidRPr="00613F44" w:rsidRDefault="0080343E" w:rsidP="0080343E">
            <w:p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6.5 Customer retention strategies are developed and implemented in line with the organizational policy</w:t>
            </w:r>
          </w:p>
        </w:tc>
      </w:tr>
    </w:tbl>
    <w:p w14:paraId="0B664902" w14:textId="77777777" w:rsidR="0080343E" w:rsidRPr="00613F44" w:rsidRDefault="0080343E" w:rsidP="0080343E">
      <w:pPr>
        <w:spacing w:after="200" w:line="276" w:lineRule="auto"/>
        <w:rPr>
          <w:rFonts w:eastAsia="Calibri"/>
          <w:b/>
          <w:color w:val="auto"/>
          <w:kern w:val="0"/>
          <w:szCs w:val="24"/>
          <w:lang w:val="en-GB"/>
        </w:rPr>
      </w:pPr>
    </w:p>
    <w:p w14:paraId="6E0B8EF1" w14:textId="77777777" w:rsidR="0080343E" w:rsidRPr="00613F44" w:rsidRDefault="0080343E" w:rsidP="0080343E">
      <w:pPr>
        <w:spacing w:after="0" w:line="276" w:lineRule="auto"/>
        <w:rPr>
          <w:rFonts w:eastAsia="Calibri"/>
          <w:b/>
          <w:color w:val="auto"/>
          <w:kern w:val="0"/>
          <w:szCs w:val="24"/>
          <w:lang w:val="en-GB"/>
        </w:rPr>
      </w:pPr>
      <w:r w:rsidRPr="00613F44">
        <w:rPr>
          <w:rFonts w:eastAsia="Calibri"/>
          <w:b/>
          <w:color w:val="auto"/>
          <w:kern w:val="0"/>
          <w:szCs w:val="24"/>
          <w:lang w:val="en-GB"/>
        </w:rPr>
        <w:t>RANGE</w:t>
      </w:r>
    </w:p>
    <w:p w14:paraId="4C779CC0" w14:textId="77777777" w:rsidR="0080343E" w:rsidRPr="00613F44" w:rsidRDefault="0080343E" w:rsidP="0080343E">
      <w:pPr>
        <w:spacing w:after="200" w:line="276" w:lineRule="auto"/>
        <w:jc w:val="both"/>
        <w:rPr>
          <w:rFonts w:eastAsia="Calibri"/>
          <w:color w:val="auto"/>
          <w:kern w:val="0"/>
          <w:szCs w:val="24"/>
          <w:lang w:val="en-GB"/>
        </w:rPr>
      </w:pPr>
      <w:r w:rsidRPr="00613F44">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80343E" w:rsidRPr="00613F44" w14:paraId="18815820" w14:textId="77777777" w:rsidTr="0080343E">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23C54C7D" w14:textId="77777777" w:rsidR="0080343E" w:rsidRPr="00613F44" w:rsidRDefault="0080343E" w:rsidP="0080343E">
            <w:pPr>
              <w:spacing w:after="200" w:line="276" w:lineRule="auto"/>
              <w:rPr>
                <w:rFonts w:eastAsia="Calibri"/>
                <w:b/>
                <w:color w:val="auto"/>
                <w:kern w:val="0"/>
                <w:szCs w:val="24"/>
                <w:lang w:val="en-GB"/>
              </w:rPr>
            </w:pPr>
            <w:r w:rsidRPr="00613F44">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63142FF9" w14:textId="77777777" w:rsidR="0080343E" w:rsidRPr="00613F44" w:rsidRDefault="0080343E" w:rsidP="0080343E">
            <w:pPr>
              <w:spacing w:after="0" w:line="276" w:lineRule="auto"/>
              <w:rPr>
                <w:rFonts w:eastAsia="Calibri"/>
                <w:b/>
                <w:color w:val="auto"/>
                <w:kern w:val="0"/>
                <w:szCs w:val="24"/>
                <w:lang w:val="en-GB"/>
              </w:rPr>
            </w:pPr>
            <w:r w:rsidRPr="00613F44">
              <w:rPr>
                <w:rFonts w:eastAsia="Calibri"/>
                <w:b/>
                <w:color w:val="auto"/>
                <w:kern w:val="0"/>
                <w:szCs w:val="24"/>
                <w:lang w:val="en-GB"/>
              </w:rPr>
              <w:t>Range</w:t>
            </w:r>
          </w:p>
        </w:tc>
      </w:tr>
      <w:tr w:rsidR="0080343E" w:rsidRPr="00613F44" w14:paraId="76502F9D"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351E6FFC"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BBADE67"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Verbal </w:t>
            </w:r>
          </w:p>
          <w:p w14:paraId="7AF2F6AC"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Written</w:t>
            </w:r>
          </w:p>
          <w:p w14:paraId="55EE1BFE"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Informal </w:t>
            </w:r>
          </w:p>
          <w:p w14:paraId="2AB4D4B0"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Formal </w:t>
            </w:r>
          </w:p>
        </w:tc>
      </w:tr>
      <w:tr w:rsidR="0080343E" w:rsidRPr="00613F44" w14:paraId="43D90B0F"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7D3F8567"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8EDCBDD"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Interpersonal Conflict.</w:t>
            </w:r>
          </w:p>
          <w:p w14:paraId="25B2921D"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Intrapersonal Conflict.</w:t>
            </w:r>
          </w:p>
          <w:p w14:paraId="4E9C182F"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Intergroup Conflict.</w:t>
            </w:r>
          </w:p>
          <w:p w14:paraId="55589F03"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Intragroup Conflict</w:t>
            </w:r>
            <w:r w:rsidRPr="00613F44">
              <w:rPr>
                <w:rFonts w:eastAsia="Arial"/>
                <w:color w:val="202124"/>
                <w:kern w:val="0"/>
                <w:szCs w:val="24"/>
                <w:lang w:val="en-GB"/>
              </w:rPr>
              <w:t>.</w:t>
            </w:r>
          </w:p>
        </w:tc>
      </w:tr>
      <w:tr w:rsidR="0080343E" w:rsidRPr="00613F44" w14:paraId="67FD4BA0" w14:textId="77777777" w:rsidTr="0080343E">
        <w:trPr>
          <w:trHeight w:val="2762"/>
        </w:trPr>
        <w:tc>
          <w:tcPr>
            <w:tcW w:w="3905" w:type="dxa"/>
            <w:tcBorders>
              <w:top w:val="single" w:sz="4" w:space="0" w:color="000000"/>
              <w:left w:val="single" w:sz="4" w:space="0" w:color="000000"/>
              <w:bottom w:val="single" w:sz="4" w:space="0" w:color="000000"/>
              <w:right w:val="single" w:sz="4" w:space="0" w:color="000000"/>
            </w:tcBorders>
          </w:tcPr>
          <w:p w14:paraId="788A1789"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B5E1D9"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Man/Woman</w:t>
            </w:r>
          </w:p>
          <w:p w14:paraId="30A61E12"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Trainer/trainee</w:t>
            </w:r>
          </w:p>
          <w:p w14:paraId="6FDC6304"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Employee/employer</w:t>
            </w:r>
          </w:p>
          <w:p w14:paraId="74CF7F6B"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Client/service provider</w:t>
            </w:r>
          </w:p>
          <w:p w14:paraId="57582C86"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Husband/wife</w:t>
            </w:r>
          </w:p>
          <w:p w14:paraId="6CB0E5DF"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Boy/girl</w:t>
            </w:r>
          </w:p>
          <w:p w14:paraId="596F8A01"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Parent/child</w:t>
            </w:r>
          </w:p>
          <w:p w14:paraId="270E3B15"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Sibling relationships</w:t>
            </w:r>
          </w:p>
        </w:tc>
      </w:tr>
      <w:tr w:rsidR="0080343E" w:rsidRPr="00613F44" w14:paraId="30FB4A25" w14:textId="77777777" w:rsidTr="0080343E">
        <w:trPr>
          <w:trHeight w:val="350"/>
        </w:trPr>
        <w:tc>
          <w:tcPr>
            <w:tcW w:w="3905" w:type="dxa"/>
            <w:tcBorders>
              <w:top w:val="single" w:sz="4" w:space="0" w:color="000000"/>
              <w:left w:val="single" w:sz="4" w:space="0" w:color="000000"/>
              <w:bottom w:val="single" w:sz="4" w:space="0" w:color="000000"/>
              <w:right w:val="single" w:sz="4" w:space="0" w:color="000000"/>
            </w:tcBorders>
          </w:tcPr>
          <w:p w14:paraId="7B4B1F66"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C0089F0"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Small work group</w:t>
            </w:r>
          </w:p>
          <w:p w14:paraId="0BB875A9"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Staff in a section/department</w:t>
            </w:r>
          </w:p>
          <w:p w14:paraId="3E869416"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Inter-agency group</w:t>
            </w:r>
          </w:p>
          <w:p w14:paraId="4BEBD29A"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Virtual teams</w:t>
            </w:r>
          </w:p>
        </w:tc>
      </w:tr>
      <w:tr w:rsidR="0080343E" w:rsidRPr="00613F44" w14:paraId="50434634"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33582C02"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89D15E7" w14:textId="77777777" w:rsidR="0080343E" w:rsidRPr="00613F44" w:rsidRDefault="0080343E" w:rsidP="00011619">
            <w:pPr>
              <w:numPr>
                <w:ilvl w:val="0"/>
                <w:numId w:val="317"/>
              </w:numPr>
              <w:pBdr>
                <w:top w:val="nil"/>
                <w:left w:val="nil"/>
                <w:bottom w:val="nil"/>
                <w:right w:val="nil"/>
                <w:between w:val="nil"/>
              </w:pBdr>
              <w:spacing w:after="0" w:line="276" w:lineRule="auto"/>
              <w:ind w:left="545" w:hanging="283"/>
              <w:rPr>
                <w:rFonts w:eastAsia="Calibri"/>
                <w:color w:val="auto"/>
                <w:kern w:val="0"/>
                <w:szCs w:val="24"/>
                <w:lang w:val="en-GB"/>
              </w:rPr>
            </w:pPr>
            <w:r w:rsidRPr="00613F44">
              <w:rPr>
                <w:rFonts w:eastAsia="Calibri"/>
                <w:color w:val="auto"/>
                <w:kern w:val="0"/>
                <w:szCs w:val="24"/>
                <w:lang w:val="en-GB"/>
              </w:rPr>
              <w:t>Growth in the job</w:t>
            </w:r>
          </w:p>
          <w:p w14:paraId="1D5E1C35" w14:textId="77777777" w:rsidR="0080343E" w:rsidRPr="00613F44" w:rsidRDefault="0080343E" w:rsidP="00011619">
            <w:pPr>
              <w:numPr>
                <w:ilvl w:val="0"/>
                <w:numId w:val="317"/>
              </w:numPr>
              <w:pBdr>
                <w:top w:val="nil"/>
                <w:left w:val="nil"/>
                <w:bottom w:val="nil"/>
                <w:right w:val="nil"/>
                <w:between w:val="nil"/>
              </w:pBdr>
              <w:spacing w:after="0" w:line="276" w:lineRule="auto"/>
              <w:ind w:left="545" w:hanging="283"/>
              <w:rPr>
                <w:rFonts w:eastAsia="Calibri"/>
                <w:color w:val="auto"/>
                <w:kern w:val="0"/>
                <w:szCs w:val="24"/>
                <w:lang w:val="en-GB"/>
              </w:rPr>
            </w:pPr>
            <w:r w:rsidRPr="00613F44">
              <w:rPr>
                <w:rFonts w:eastAsia="Calibri"/>
                <w:color w:val="auto"/>
                <w:kern w:val="0"/>
                <w:szCs w:val="24"/>
                <w:lang w:val="en-GB"/>
              </w:rPr>
              <w:t>Career mobility</w:t>
            </w:r>
          </w:p>
          <w:p w14:paraId="3E6CD633" w14:textId="77777777" w:rsidR="0080343E" w:rsidRPr="00613F44" w:rsidRDefault="0080343E" w:rsidP="00011619">
            <w:pPr>
              <w:numPr>
                <w:ilvl w:val="0"/>
                <w:numId w:val="317"/>
              </w:numPr>
              <w:pBdr>
                <w:top w:val="nil"/>
                <w:left w:val="nil"/>
                <w:bottom w:val="nil"/>
                <w:right w:val="nil"/>
                <w:between w:val="nil"/>
              </w:pBdr>
              <w:spacing w:after="0" w:line="276" w:lineRule="auto"/>
              <w:ind w:left="545" w:hanging="283"/>
              <w:rPr>
                <w:rFonts w:eastAsia="Calibri"/>
                <w:color w:val="auto"/>
                <w:kern w:val="0"/>
                <w:szCs w:val="24"/>
                <w:lang w:val="en-GB"/>
              </w:rPr>
            </w:pPr>
            <w:r w:rsidRPr="00613F44">
              <w:rPr>
                <w:rFonts w:eastAsia="Calibri"/>
                <w:color w:val="auto"/>
                <w:kern w:val="0"/>
                <w:szCs w:val="24"/>
                <w:lang w:val="en-GB"/>
              </w:rPr>
              <w:t>Gains and exposure the job gives</w:t>
            </w:r>
          </w:p>
          <w:p w14:paraId="70623E29" w14:textId="77777777" w:rsidR="0080343E" w:rsidRPr="00613F44" w:rsidRDefault="0080343E" w:rsidP="00011619">
            <w:pPr>
              <w:numPr>
                <w:ilvl w:val="0"/>
                <w:numId w:val="317"/>
              </w:numPr>
              <w:pBdr>
                <w:top w:val="nil"/>
                <w:left w:val="nil"/>
                <w:bottom w:val="nil"/>
                <w:right w:val="nil"/>
                <w:between w:val="nil"/>
              </w:pBdr>
              <w:spacing w:after="0" w:line="276" w:lineRule="auto"/>
              <w:ind w:left="545" w:hanging="283"/>
              <w:rPr>
                <w:rFonts w:eastAsia="Calibri"/>
                <w:color w:val="auto"/>
                <w:kern w:val="0"/>
                <w:szCs w:val="24"/>
                <w:lang w:val="en-GB"/>
              </w:rPr>
            </w:pPr>
            <w:r w:rsidRPr="00613F44">
              <w:rPr>
                <w:rFonts w:eastAsia="Calibri"/>
                <w:color w:val="auto"/>
                <w:kern w:val="0"/>
                <w:szCs w:val="24"/>
                <w:lang w:val="en-GB"/>
              </w:rPr>
              <w:t xml:space="preserve">Net workings </w:t>
            </w:r>
          </w:p>
          <w:p w14:paraId="03F7B0B8" w14:textId="77777777" w:rsidR="0080343E" w:rsidRPr="00613F44" w:rsidRDefault="0080343E" w:rsidP="00011619">
            <w:pPr>
              <w:numPr>
                <w:ilvl w:val="0"/>
                <w:numId w:val="317"/>
              </w:numPr>
              <w:pBdr>
                <w:top w:val="nil"/>
                <w:left w:val="nil"/>
                <w:bottom w:val="nil"/>
                <w:right w:val="nil"/>
                <w:between w:val="nil"/>
              </w:pBdr>
              <w:spacing w:after="0" w:line="276" w:lineRule="auto"/>
              <w:ind w:left="545" w:hanging="283"/>
              <w:rPr>
                <w:rFonts w:eastAsia="Calibri"/>
                <w:color w:val="auto"/>
                <w:kern w:val="0"/>
                <w:szCs w:val="24"/>
                <w:lang w:val="en-GB"/>
              </w:rPr>
            </w:pPr>
            <w:r w:rsidRPr="00613F44">
              <w:rPr>
                <w:rFonts w:eastAsia="Calibri"/>
                <w:color w:val="auto"/>
                <w:kern w:val="0"/>
                <w:szCs w:val="24"/>
                <w:lang w:val="en-GB"/>
              </w:rPr>
              <w:t>Benefits that accrue to the individual as a result of noteworthy performance</w:t>
            </w:r>
          </w:p>
        </w:tc>
      </w:tr>
      <w:tr w:rsidR="0080343E" w:rsidRPr="00613F44" w14:paraId="1C4F1700"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3FE91E0B"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D326E13"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Long term</w:t>
            </w:r>
          </w:p>
          <w:p w14:paraId="42B5C630"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Short term</w:t>
            </w:r>
          </w:p>
          <w:p w14:paraId="5280FFDF"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Broad</w:t>
            </w:r>
          </w:p>
          <w:p w14:paraId="39E4DF16"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Specific</w:t>
            </w:r>
          </w:p>
        </w:tc>
      </w:tr>
      <w:tr w:rsidR="0080343E" w:rsidRPr="00613F44" w14:paraId="3B54FA77"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213223D5"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B956B23" w14:textId="77777777" w:rsidR="0080343E" w:rsidRPr="00613F44" w:rsidRDefault="0080343E" w:rsidP="00011619">
            <w:pPr>
              <w:numPr>
                <w:ilvl w:val="0"/>
                <w:numId w:val="31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Participation in training programs</w:t>
            </w:r>
          </w:p>
          <w:p w14:paraId="4E3BDF80" w14:textId="77777777" w:rsidR="0080343E" w:rsidRPr="00613F44" w:rsidRDefault="0080343E" w:rsidP="00011619">
            <w:pPr>
              <w:numPr>
                <w:ilvl w:val="0"/>
                <w:numId w:val="31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Serving as Resource Persons in conferences and workshops</w:t>
            </w:r>
          </w:p>
          <w:p w14:paraId="69FA1DC5" w14:textId="77777777" w:rsidR="0080343E" w:rsidRPr="00613F44" w:rsidRDefault="0080343E" w:rsidP="00011619">
            <w:pPr>
              <w:numPr>
                <w:ilvl w:val="0"/>
                <w:numId w:val="31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Capacity building</w:t>
            </w:r>
          </w:p>
        </w:tc>
      </w:tr>
      <w:tr w:rsidR="0080343E" w:rsidRPr="00613F44" w14:paraId="2C9879BD"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46197049"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8F57E2E"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Human</w:t>
            </w:r>
          </w:p>
          <w:p w14:paraId="5CF6867F"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Financial</w:t>
            </w:r>
          </w:p>
          <w:p w14:paraId="7892A387"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Technology</w:t>
            </w:r>
          </w:p>
        </w:tc>
      </w:tr>
      <w:tr w:rsidR="0080343E" w:rsidRPr="00613F44" w14:paraId="5A0073CD"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70831FB3"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1640046"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New ideas</w:t>
            </w:r>
          </w:p>
          <w:p w14:paraId="246B6D26"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Original ideas</w:t>
            </w:r>
          </w:p>
          <w:p w14:paraId="48471E0D"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Different ideas</w:t>
            </w:r>
          </w:p>
          <w:p w14:paraId="6B58AAFE"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Methods/procedures </w:t>
            </w:r>
          </w:p>
          <w:p w14:paraId="43A4BD0C"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Processes</w:t>
            </w:r>
          </w:p>
          <w:p w14:paraId="21F5490E"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New tools</w:t>
            </w:r>
          </w:p>
        </w:tc>
      </w:tr>
      <w:tr w:rsidR="0080343E" w:rsidRPr="00613F44" w14:paraId="0FFB05E6" w14:textId="77777777" w:rsidTr="0080343E">
        <w:trPr>
          <w:trHeight w:val="629"/>
        </w:trPr>
        <w:tc>
          <w:tcPr>
            <w:tcW w:w="3905" w:type="dxa"/>
            <w:tcBorders>
              <w:top w:val="single" w:sz="4" w:space="0" w:color="000000"/>
              <w:left w:val="single" w:sz="4" w:space="0" w:color="000000"/>
              <w:bottom w:val="single" w:sz="4" w:space="0" w:color="000000"/>
              <w:right w:val="single" w:sz="4" w:space="0" w:color="000000"/>
            </w:tcBorders>
          </w:tcPr>
          <w:p w14:paraId="5E6777E2" w14:textId="77777777" w:rsidR="0080343E" w:rsidRPr="00613F44" w:rsidRDefault="0080343E" w:rsidP="00011619">
            <w:pPr>
              <w:numPr>
                <w:ilvl w:val="0"/>
                <w:numId w:val="31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26EEEF8"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Artificial Intelligence</w:t>
            </w:r>
          </w:p>
          <w:p w14:paraId="34D28014"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Data confidentiality</w:t>
            </w:r>
          </w:p>
          <w:p w14:paraId="0A884CE5"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National cohesion</w:t>
            </w:r>
          </w:p>
          <w:p w14:paraId="29FAA790" w14:textId="77777777" w:rsidR="0080343E" w:rsidRPr="00613F44" w:rsidRDefault="0080343E" w:rsidP="00011619">
            <w:pPr>
              <w:numPr>
                <w:ilvl w:val="0"/>
                <w:numId w:val="31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Open offices</w:t>
            </w:r>
          </w:p>
        </w:tc>
      </w:tr>
    </w:tbl>
    <w:p w14:paraId="2C1E0014" w14:textId="77777777" w:rsidR="0080343E" w:rsidRPr="00613F44" w:rsidRDefault="0080343E" w:rsidP="0080343E">
      <w:pPr>
        <w:spacing w:after="200" w:line="276" w:lineRule="auto"/>
        <w:rPr>
          <w:rFonts w:eastAsia="Calibri"/>
          <w:color w:val="auto"/>
          <w:kern w:val="0"/>
          <w:szCs w:val="24"/>
          <w:lang w:val="en-GB"/>
        </w:rPr>
      </w:pPr>
    </w:p>
    <w:p w14:paraId="15F5C999"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b/>
          <w:color w:val="auto"/>
          <w:kern w:val="0"/>
          <w:szCs w:val="24"/>
          <w:lang w:val="en-GB"/>
        </w:rPr>
        <w:t>REQUIRED SKILLS AND KNOWLEDGE</w:t>
      </w:r>
    </w:p>
    <w:p w14:paraId="1143AD41"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This section describes the skills and knowledge required for this unit of competency.</w:t>
      </w:r>
    </w:p>
    <w:p w14:paraId="6C5A52B4" w14:textId="77777777" w:rsidR="0080343E" w:rsidRPr="00613F44" w:rsidRDefault="0080343E" w:rsidP="0080343E">
      <w:pPr>
        <w:spacing w:after="0" w:line="276" w:lineRule="auto"/>
        <w:rPr>
          <w:rFonts w:eastAsia="Calibri"/>
          <w:b/>
          <w:color w:val="auto"/>
          <w:kern w:val="0"/>
          <w:szCs w:val="24"/>
          <w:lang w:val="en-GB"/>
        </w:rPr>
      </w:pPr>
    </w:p>
    <w:p w14:paraId="6023B727"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b/>
          <w:color w:val="auto"/>
          <w:kern w:val="0"/>
          <w:szCs w:val="24"/>
          <w:lang w:val="en-GB"/>
        </w:rPr>
        <w:t>Required Skills</w:t>
      </w:r>
    </w:p>
    <w:p w14:paraId="5536456F"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The individual needs to demonstrate the following skills:</w:t>
      </w:r>
    </w:p>
    <w:p w14:paraId="1E128D3E"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Active listening</w:t>
      </w:r>
    </w:p>
    <w:p w14:paraId="48C135CD"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Critical thinking </w:t>
      </w:r>
    </w:p>
    <w:p w14:paraId="3739CEBE"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Organizational </w:t>
      </w:r>
    </w:p>
    <w:p w14:paraId="3FBD1DA0"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Negotiation </w:t>
      </w:r>
    </w:p>
    <w:p w14:paraId="55264B5B"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Monitoring </w:t>
      </w:r>
    </w:p>
    <w:p w14:paraId="3925BFCB"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lastRenderedPageBreak/>
        <w:t xml:space="preserve">Evaluation  </w:t>
      </w:r>
    </w:p>
    <w:p w14:paraId="783BB180"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Problem solving </w:t>
      </w:r>
    </w:p>
    <w:p w14:paraId="251564C7"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Decision Making </w:t>
      </w:r>
    </w:p>
    <w:p w14:paraId="40C7E1B6"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Leadership</w:t>
      </w:r>
    </w:p>
    <w:p w14:paraId="4F2ADE87"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Creative/innovative thinking</w:t>
      </w:r>
    </w:p>
    <w:p w14:paraId="3AA7D1F6"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Adaptability</w:t>
      </w:r>
    </w:p>
    <w:p w14:paraId="532E99F1"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Conflict management</w:t>
      </w:r>
    </w:p>
    <w:p w14:paraId="3DD488A5"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Emotional intelligence</w:t>
      </w:r>
    </w:p>
    <w:p w14:paraId="1D8AF078" w14:textId="77777777" w:rsidR="0080343E" w:rsidRPr="00613F44" w:rsidRDefault="0080343E" w:rsidP="00011619">
      <w:pPr>
        <w:numPr>
          <w:ilvl w:val="0"/>
          <w:numId w:val="307"/>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Teamwork</w:t>
      </w:r>
    </w:p>
    <w:p w14:paraId="7637ECDA" w14:textId="77777777" w:rsidR="0080343E" w:rsidRPr="00613F44" w:rsidRDefault="0080343E" w:rsidP="0080343E">
      <w:pPr>
        <w:pBdr>
          <w:top w:val="nil"/>
          <w:left w:val="nil"/>
          <w:bottom w:val="nil"/>
          <w:right w:val="nil"/>
          <w:between w:val="nil"/>
        </w:pBdr>
        <w:tabs>
          <w:tab w:val="left" w:pos="612"/>
        </w:tabs>
        <w:spacing w:after="0" w:line="276" w:lineRule="auto"/>
        <w:rPr>
          <w:rFonts w:eastAsia="Calibri"/>
          <w:color w:val="auto"/>
          <w:kern w:val="0"/>
          <w:szCs w:val="24"/>
          <w:lang w:val="en-GB"/>
        </w:rPr>
      </w:pPr>
    </w:p>
    <w:p w14:paraId="5A866F6A" w14:textId="77777777" w:rsidR="0080343E" w:rsidRPr="00613F44" w:rsidRDefault="0080343E" w:rsidP="0080343E">
      <w:pPr>
        <w:spacing w:after="0" w:line="276" w:lineRule="auto"/>
        <w:rPr>
          <w:rFonts w:eastAsia="Calibri"/>
          <w:b/>
          <w:color w:val="auto"/>
          <w:kern w:val="0"/>
          <w:szCs w:val="24"/>
          <w:lang w:val="en-GB"/>
        </w:rPr>
      </w:pPr>
      <w:r w:rsidRPr="00613F44">
        <w:rPr>
          <w:rFonts w:eastAsia="Calibri"/>
          <w:b/>
          <w:color w:val="auto"/>
          <w:kern w:val="0"/>
          <w:szCs w:val="24"/>
          <w:lang w:val="en-GB"/>
        </w:rPr>
        <w:t>Required Knowledge</w:t>
      </w:r>
    </w:p>
    <w:p w14:paraId="726D1809"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The individual needs to demonstrate knowledge of:</w:t>
      </w:r>
    </w:p>
    <w:p w14:paraId="5E400C00"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Work values and ethics </w:t>
      </w:r>
    </w:p>
    <w:p w14:paraId="5A194A38"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Company policies and procedures</w:t>
      </w:r>
    </w:p>
    <w:p w14:paraId="1741279A"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Company operations, procedures and standards </w:t>
      </w:r>
    </w:p>
    <w:p w14:paraId="39990FF2"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Flexibility and adaptability </w:t>
      </w:r>
    </w:p>
    <w:p w14:paraId="400577F4"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Concept of time and leisure time</w:t>
      </w:r>
    </w:p>
    <w:p w14:paraId="2CD79898"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Decision making</w:t>
      </w:r>
    </w:p>
    <w:p w14:paraId="6605C799"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Work planning </w:t>
      </w:r>
    </w:p>
    <w:p w14:paraId="06C72442"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Organizing work</w:t>
      </w:r>
    </w:p>
    <w:p w14:paraId="20C6AC21"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Monitoring and evaluation</w:t>
      </w:r>
    </w:p>
    <w:p w14:paraId="00C631A7"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Record keeping</w:t>
      </w:r>
    </w:p>
    <w:p w14:paraId="4E6B87F8"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Gender and diversity mainstreaming</w:t>
      </w:r>
    </w:p>
    <w:p w14:paraId="0E4C06B2" w14:textId="77777777" w:rsidR="0080343E" w:rsidRPr="00613F44" w:rsidRDefault="0080343E" w:rsidP="00011619">
      <w:pPr>
        <w:numPr>
          <w:ilvl w:val="0"/>
          <w:numId w:val="308"/>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Drug and substance abuse</w:t>
      </w:r>
    </w:p>
    <w:p w14:paraId="15A99230"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Professional growth and development</w:t>
      </w:r>
    </w:p>
    <w:p w14:paraId="255A05C5"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creativity</w:t>
      </w:r>
    </w:p>
    <w:p w14:paraId="099C113D"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Innovation</w:t>
      </w:r>
    </w:p>
    <w:p w14:paraId="434E0D41"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problem solving</w:t>
      </w:r>
    </w:p>
    <w:p w14:paraId="245F4404"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customer care</w:t>
      </w:r>
    </w:p>
    <w:p w14:paraId="75C11947"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mentoring and coaching.</w:t>
      </w:r>
    </w:p>
    <w:p w14:paraId="0BF3B21B" w14:textId="77777777" w:rsidR="0080343E" w:rsidRPr="00613F44" w:rsidRDefault="0080343E" w:rsidP="00011619">
      <w:pPr>
        <w:numPr>
          <w:ilvl w:val="0"/>
          <w:numId w:val="309"/>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Emerging issues</w:t>
      </w:r>
    </w:p>
    <w:p w14:paraId="1F046C49" w14:textId="77777777" w:rsidR="0080343E" w:rsidRPr="00613F44" w:rsidRDefault="0080343E" w:rsidP="0080343E">
      <w:pPr>
        <w:spacing w:after="0" w:line="276" w:lineRule="auto"/>
        <w:rPr>
          <w:rFonts w:eastAsia="Calibri"/>
          <w:color w:val="auto"/>
          <w:kern w:val="0"/>
          <w:szCs w:val="24"/>
          <w:lang w:val="en-GB"/>
        </w:rPr>
      </w:pPr>
    </w:p>
    <w:p w14:paraId="07BAE206" w14:textId="77777777" w:rsidR="0080343E" w:rsidRPr="00613F44" w:rsidRDefault="0080343E" w:rsidP="0080343E">
      <w:pPr>
        <w:spacing w:after="200" w:line="276" w:lineRule="auto"/>
        <w:rPr>
          <w:rFonts w:eastAsia="Calibri"/>
          <w:b/>
          <w:color w:val="auto"/>
          <w:kern w:val="0"/>
          <w:szCs w:val="24"/>
          <w:lang w:val="en-GB"/>
        </w:rPr>
      </w:pPr>
      <w:r w:rsidRPr="00613F44">
        <w:rPr>
          <w:rFonts w:eastAsia="Calibri"/>
          <w:b/>
          <w:color w:val="auto"/>
          <w:kern w:val="0"/>
          <w:szCs w:val="24"/>
          <w:lang w:val="en-GB"/>
        </w:rPr>
        <w:t>EVIDENCE GUIDE</w:t>
      </w:r>
    </w:p>
    <w:p w14:paraId="277DA7D2" w14:textId="77777777" w:rsidR="0080343E" w:rsidRPr="00613F44" w:rsidRDefault="0080343E" w:rsidP="0080343E">
      <w:pPr>
        <w:spacing w:after="200" w:line="276" w:lineRule="auto"/>
        <w:jc w:val="both"/>
        <w:rPr>
          <w:rFonts w:eastAsia="Calibri"/>
          <w:color w:val="auto"/>
          <w:kern w:val="0"/>
          <w:szCs w:val="24"/>
          <w:lang w:val="en-GB"/>
        </w:rPr>
      </w:pPr>
      <w:r w:rsidRPr="00613F44">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80343E" w:rsidRPr="00613F44" w14:paraId="72C983C5" w14:textId="77777777" w:rsidTr="0080343E">
        <w:tc>
          <w:tcPr>
            <w:tcW w:w="2176" w:type="dxa"/>
            <w:tcBorders>
              <w:top w:val="single" w:sz="4" w:space="0" w:color="000000"/>
              <w:left w:val="single" w:sz="4" w:space="0" w:color="000000"/>
              <w:bottom w:val="single" w:sz="4" w:space="0" w:color="000000"/>
              <w:right w:val="single" w:sz="4" w:space="0" w:color="000000"/>
            </w:tcBorders>
          </w:tcPr>
          <w:p w14:paraId="1A9BDA24" w14:textId="77777777" w:rsidR="0080343E" w:rsidRPr="00613F44" w:rsidRDefault="0080343E" w:rsidP="00011619">
            <w:pPr>
              <w:numPr>
                <w:ilvl w:val="0"/>
                <w:numId w:val="313"/>
              </w:numPr>
              <w:spacing w:after="0" w:line="276" w:lineRule="auto"/>
              <w:rPr>
                <w:rFonts w:eastAsia="Calibri"/>
                <w:color w:val="auto"/>
                <w:kern w:val="0"/>
                <w:szCs w:val="24"/>
                <w:lang w:val="en-GB"/>
              </w:rPr>
            </w:pPr>
            <w:r w:rsidRPr="00613F44">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80C490E" w14:textId="77777777" w:rsidR="0080343E" w:rsidRPr="00613F44" w:rsidRDefault="0080343E" w:rsidP="0080343E">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613F44">
              <w:rPr>
                <w:rFonts w:eastAsia="Calibri"/>
                <w:color w:val="auto"/>
                <w:kern w:val="0"/>
                <w:szCs w:val="24"/>
                <w:lang w:val="en-GB"/>
              </w:rPr>
              <w:t>Assessment require evidence that the candidate:</w:t>
            </w:r>
          </w:p>
          <w:p w14:paraId="3A5B7DD8"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Applied self-management skills as per organizational procedures.</w:t>
            </w:r>
          </w:p>
          <w:p w14:paraId="62F7A68D"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Promoted ethical practices and values as per organizational procedures.</w:t>
            </w:r>
          </w:p>
          <w:p w14:paraId="51BD5C51"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 xml:space="preserve"> Promoted Teamwork as per workplace assignments.</w:t>
            </w:r>
          </w:p>
          <w:p w14:paraId="688B7B3F"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Maintained professional and personal development as per organizational procedures.</w:t>
            </w:r>
          </w:p>
          <w:p w14:paraId="4A040856"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Applied Problem-solving skills based on work requirements.</w:t>
            </w:r>
          </w:p>
          <w:p w14:paraId="17C0AD07"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lastRenderedPageBreak/>
              <w:t>Identified customer needs based on their characteristics.</w:t>
            </w:r>
          </w:p>
          <w:p w14:paraId="55BA9A97" w14:textId="77777777" w:rsidR="0080343E" w:rsidRPr="00613F44" w:rsidRDefault="0080343E" w:rsidP="00011619">
            <w:pPr>
              <w:numPr>
                <w:ilvl w:val="1"/>
                <w:numId w:val="311"/>
              </w:numPr>
              <w:pBdr>
                <w:top w:val="nil"/>
                <w:left w:val="nil"/>
                <w:bottom w:val="nil"/>
                <w:right w:val="nil"/>
                <w:between w:val="nil"/>
              </w:pBdr>
              <w:spacing w:after="0" w:line="276" w:lineRule="auto"/>
              <w:rPr>
                <w:rFonts w:eastAsia="Calibri"/>
                <w:color w:val="auto"/>
                <w:kern w:val="0"/>
                <w:szCs w:val="24"/>
                <w:lang w:val="en-GB"/>
              </w:rPr>
            </w:pPr>
            <w:r w:rsidRPr="00613F44">
              <w:rPr>
                <w:rFonts w:eastAsia="Calibri"/>
                <w:color w:val="auto"/>
                <w:kern w:val="0"/>
                <w:szCs w:val="24"/>
                <w:lang w:val="en-GB"/>
              </w:rPr>
              <w:t>Gave back Customer</w:t>
            </w:r>
            <w:r w:rsidRPr="00613F44">
              <w:rPr>
                <w:rFonts w:eastAsia="Calibri"/>
                <w:bCs/>
                <w:iCs/>
                <w:color w:val="auto"/>
                <w:kern w:val="0"/>
                <w:szCs w:val="24"/>
                <w:lang w:val="en-GB"/>
              </w:rPr>
              <w:t xml:space="preserve"> feedback</w:t>
            </w:r>
            <w:r w:rsidRPr="00613F44">
              <w:rPr>
                <w:rFonts w:eastAsia="Calibri"/>
                <w:color w:val="auto"/>
                <w:kern w:val="0"/>
                <w:szCs w:val="24"/>
                <w:lang w:val="en-GB"/>
              </w:rPr>
              <w:t xml:space="preserve"> in line with organization policies.</w:t>
            </w:r>
          </w:p>
        </w:tc>
      </w:tr>
      <w:tr w:rsidR="0080343E" w:rsidRPr="00613F44" w14:paraId="7C8223F0" w14:textId="77777777" w:rsidTr="0080343E">
        <w:tc>
          <w:tcPr>
            <w:tcW w:w="2176" w:type="dxa"/>
            <w:tcBorders>
              <w:top w:val="single" w:sz="4" w:space="0" w:color="000000"/>
              <w:left w:val="single" w:sz="4" w:space="0" w:color="000000"/>
              <w:bottom w:val="single" w:sz="4" w:space="0" w:color="000000"/>
              <w:right w:val="single" w:sz="4" w:space="0" w:color="000000"/>
            </w:tcBorders>
          </w:tcPr>
          <w:p w14:paraId="37D11281" w14:textId="77777777" w:rsidR="0080343E" w:rsidRPr="00613F44" w:rsidRDefault="0080343E" w:rsidP="00011619">
            <w:pPr>
              <w:numPr>
                <w:ilvl w:val="0"/>
                <w:numId w:val="313"/>
              </w:numPr>
              <w:spacing w:after="0" w:line="276" w:lineRule="auto"/>
              <w:rPr>
                <w:rFonts w:eastAsia="Calibri"/>
                <w:color w:val="auto"/>
                <w:kern w:val="0"/>
                <w:szCs w:val="24"/>
                <w:lang w:val="en-GB"/>
              </w:rPr>
            </w:pPr>
            <w:r w:rsidRPr="00613F44">
              <w:rPr>
                <w:rFonts w:eastAsia="Calibri"/>
                <w:color w:val="auto"/>
                <w:kern w:val="0"/>
                <w:szCs w:val="24"/>
                <w:lang w:val="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6ABFB51A" w14:textId="77777777" w:rsidR="0080343E" w:rsidRPr="00613F44" w:rsidRDefault="0080343E" w:rsidP="0080343E">
            <w:pPr>
              <w:pBdr>
                <w:top w:val="nil"/>
                <w:left w:val="nil"/>
                <w:bottom w:val="nil"/>
                <w:right w:val="nil"/>
                <w:between w:val="nil"/>
              </w:pBdr>
              <w:tabs>
                <w:tab w:val="left" w:pos="702"/>
              </w:tabs>
              <w:spacing w:after="0" w:line="276" w:lineRule="auto"/>
              <w:ind w:left="702" w:hanging="702"/>
              <w:rPr>
                <w:rFonts w:eastAsia="Calibri"/>
                <w:color w:val="auto"/>
                <w:kern w:val="0"/>
                <w:szCs w:val="24"/>
                <w:lang w:val="en-GB"/>
              </w:rPr>
            </w:pPr>
            <w:r w:rsidRPr="00613F44">
              <w:rPr>
                <w:rFonts w:eastAsia="Calibri"/>
                <w:color w:val="auto"/>
                <w:kern w:val="0"/>
                <w:szCs w:val="24"/>
                <w:lang w:val="en-GB"/>
              </w:rPr>
              <w:t>The following resources should be provided:</w:t>
            </w:r>
          </w:p>
          <w:p w14:paraId="5793A945" w14:textId="77777777" w:rsidR="0080343E" w:rsidRPr="00613F44" w:rsidRDefault="0080343E" w:rsidP="00011619">
            <w:pPr>
              <w:numPr>
                <w:ilvl w:val="0"/>
                <w:numId w:val="320"/>
              </w:numPr>
              <w:pBdr>
                <w:top w:val="nil"/>
                <w:left w:val="nil"/>
                <w:bottom w:val="nil"/>
                <w:right w:val="nil"/>
                <w:between w:val="nil"/>
              </w:pBdr>
              <w:shd w:val="clear" w:color="auto" w:fill="FFFFFF"/>
              <w:spacing w:after="0" w:line="276" w:lineRule="auto"/>
              <w:ind w:left="524" w:hanging="524"/>
              <w:rPr>
                <w:rFonts w:eastAsia="Calibri"/>
                <w:color w:val="auto"/>
                <w:kern w:val="0"/>
                <w:szCs w:val="24"/>
                <w:lang w:val="en-GB"/>
              </w:rPr>
            </w:pPr>
            <w:r w:rsidRPr="00613F44">
              <w:rPr>
                <w:rFonts w:eastAsia="Calibri"/>
                <w:color w:val="auto"/>
                <w:kern w:val="0"/>
                <w:szCs w:val="24"/>
                <w:lang w:val="en-GB"/>
              </w:rPr>
              <w:t>Access to relevant workplace where assessment can take place</w:t>
            </w:r>
          </w:p>
          <w:p w14:paraId="56D19B73" w14:textId="77777777" w:rsidR="0080343E" w:rsidRPr="00613F44" w:rsidRDefault="0080343E" w:rsidP="00011619">
            <w:pPr>
              <w:numPr>
                <w:ilvl w:val="0"/>
                <w:numId w:val="320"/>
              </w:numPr>
              <w:pBdr>
                <w:top w:val="nil"/>
                <w:left w:val="nil"/>
                <w:bottom w:val="nil"/>
                <w:right w:val="nil"/>
                <w:between w:val="nil"/>
              </w:pBdr>
              <w:tabs>
                <w:tab w:val="left" w:pos="702"/>
              </w:tabs>
              <w:spacing w:after="0" w:line="276" w:lineRule="auto"/>
              <w:ind w:left="524" w:hanging="524"/>
              <w:rPr>
                <w:rFonts w:eastAsia="Calibri"/>
                <w:color w:val="auto"/>
                <w:kern w:val="0"/>
                <w:szCs w:val="24"/>
                <w:lang w:val="en-GB"/>
              </w:rPr>
            </w:pPr>
            <w:r w:rsidRPr="00613F44">
              <w:rPr>
                <w:rFonts w:eastAsia="Calibri"/>
                <w:color w:val="auto"/>
                <w:kern w:val="0"/>
                <w:szCs w:val="24"/>
                <w:lang w:val="en-GB"/>
              </w:rPr>
              <w:t>Appropriately simulated environment where assessment can take place.</w:t>
            </w:r>
          </w:p>
          <w:p w14:paraId="42456D62" w14:textId="77777777" w:rsidR="0080343E" w:rsidRPr="00613F44" w:rsidRDefault="0080343E" w:rsidP="00011619">
            <w:pPr>
              <w:numPr>
                <w:ilvl w:val="0"/>
                <w:numId w:val="320"/>
              </w:numPr>
              <w:pBdr>
                <w:top w:val="nil"/>
                <w:left w:val="nil"/>
                <w:bottom w:val="nil"/>
                <w:right w:val="nil"/>
                <w:between w:val="nil"/>
              </w:pBdr>
              <w:tabs>
                <w:tab w:val="left" w:pos="702"/>
              </w:tabs>
              <w:spacing w:after="200" w:line="276" w:lineRule="auto"/>
              <w:ind w:left="524" w:hanging="524"/>
              <w:rPr>
                <w:rFonts w:eastAsia="Calibri"/>
                <w:color w:val="auto"/>
                <w:kern w:val="0"/>
                <w:szCs w:val="24"/>
                <w:lang w:val="en-GB"/>
              </w:rPr>
            </w:pPr>
            <w:r w:rsidRPr="00613F44">
              <w:rPr>
                <w:rFonts w:eastAsia="Calibri"/>
                <w:color w:val="auto"/>
                <w:kern w:val="0"/>
                <w:szCs w:val="24"/>
                <w:lang w:val="en-GB"/>
              </w:rPr>
              <w:t>Resources relevant to the proposed activity or tasks.</w:t>
            </w:r>
          </w:p>
        </w:tc>
      </w:tr>
      <w:tr w:rsidR="0080343E" w:rsidRPr="00613F44" w14:paraId="0848FB40" w14:textId="77777777" w:rsidTr="0080343E">
        <w:tc>
          <w:tcPr>
            <w:tcW w:w="2176" w:type="dxa"/>
            <w:tcBorders>
              <w:top w:val="single" w:sz="4" w:space="0" w:color="000000"/>
              <w:left w:val="single" w:sz="4" w:space="0" w:color="000000"/>
              <w:bottom w:val="single" w:sz="4" w:space="0" w:color="000000"/>
              <w:right w:val="single" w:sz="4" w:space="0" w:color="000000"/>
            </w:tcBorders>
          </w:tcPr>
          <w:p w14:paraId="27A99823" w14:textId="77777777" w:rsidR="0080343E" w:rsidRPr="00613F44" w:rsidRDefault="0080343E" w:rsidP="00011619">
            <w:pPr>
              <w:numPr>
                <w:ilvl w:val="0"/>
                <w:numId w:val="313"/>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613F44">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03E4A90" w14:textId="77777777" w:rsidR="0080343E" w:rsidRPr="00613F44" w:rsidRDefault="0080343E" w:rsidP="0080343E">
            <w:pPr>
              <w:tabs>
                <w:tab w:val="left" w:pos="702"/>
              </w:tabs>
              <w:spacing w:after="0" w:line="276" w:lineRule="auto"/>
              <w:rPr>
                <w:rFonts w:eastAsia="Calibri"/>
                <w:color w:val="auto"/>
                <w:kern w:val="0"/>
                <w:szCs w:val="24"/>
                <w:lang w:val="en-GB"/>
              </w:rPr>
            </w:pPr>
            <w:r w:rsidRPr="00613F44">
              <w:rPr>
                <w:rFonts w:eastAsia="Calibri"/>
                <w:color w:val="auto"/>
                <w:kern w:val="0"/>
                <w:szCs w:val="24"/>
                <w:lang w:val="en-GB"/>
              </w:rPr>
              <w:t xml:space="preserve">Competency in this unit may be assessed through: </w:t>
            </w:r>
          </w:p>
          <w:p w14:paraId="60BF339A"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Observation</w:t>
            </w:r>
          </w:p>
          <w:p w14:paraId="222B8B1D"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 xml:space="preserve">Oral questioning </w:t>
            </w:r>
          </w:p>
          <w:p w14:paraId="7B84AE26"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Written test</w:t>
            </w:r>
          </w:p>
          <w:p w14:paraId="2C19E71C"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Portfolio of Evidence</w:t>
            </w:r>
          </w:p>
          <w:p w14:paraId="78C3E806"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Interview</w:t>
            </w:r>
          </w:p>
          <w:p w14:paraId="0EA919A1" w14:textId="77777777" w:rsidR="0080343E" w:rsidRPr="00613F44" w:rsidRDefault="0080343E" w:rsidP="00011619">
            <w:pPr>
              <w:numPr>
                <w:ilvl w:val="0"/>
                <w:numId w:val="312"/>
              </w:numPr>
              <w:tabs>
                <w:tab w:val="left" w:pos="612"/>
              </w:tabs>
              <w:spacing w:after="0" w:line="276" w:lineRule="auto"/>
              <w:rPr>
                <w:rFonts w:eastAsia="Calibri"/>
                <w:color w:val="auto"/>
                <w:kern w:val="0"/>
                <w:szCs w:val="24"/>
                <w:lang w:val="en-GB"/>
              </w:rPr>
            </w:pPr>
            <w:r w:rsidRPr="00613F44">
              <w:rPr>
                <w:rFonts w:eastAsia="Calibri"/>
                <w:color w:val="auto"/>
                <w:kern w:val="0"/>
                <w:szCs w:val="24"/>
                <w:lang w:val="en-GB"/>
              </w:rPr>
              <w:t>Third party report</w:t>
            </w:r>
          </w:p>
        </w:tc>
      </w:tr>
      <w:tr w:rsidR="0080343E" w:rsidRPr="00613F44" w14:paraId="129134BD" w14:textId="77777777" w:rsidTr="0080343E">
        <w:tc>
          <w:tcPr>
            <w:tcW w:w="2176" w:type="dxa"/>
            <w:tcBorders>
              <w:top w:val="single" w:sz="4" w:space="0" w:color="000000"/>
              <w:left w:val="single" w:sz="4" w:space="0" w:color="000000"/>
              <w:bottom w:val="single" w:sz="4" w:space="0" w:color="000000"/>
              <w:right w:val="single" w:sz="4" w:space="0" w:color="000000"/>
            </w:tcBorders>
          </w:tcPr>
          <w:p w14:paraId="72DB7DD8" w14:textId="77777777" w:rsidR="0080343E" w:rsidRPr="00613F44" w:rsidRDefault="0080343E" w:rsidP="00011619">
            <w:pPr>
              <w:numPr>
                <w:ilvl w:val="0"/>
                <w:numId w:val="313"/>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613F44">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977BF21"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Competency may be assessed:</w:t>
            </w:r>
          </w:p>
          <w:p w14:paraId="31EC31FA" w14:textId="77777777" w:rsidR="0080343E" w:rsidRPr="00613F44" w:rsidRDefault="0080343E" w:rsidP="00011619">
            <w:pPr>
              <w:numPr>
                <w:ilvl w:val="0"/>
                <w:numId w:val="310"/>
              </w:numPr>
              <w:pBdr>
                <w:top w:val="nil"/>
                <w:left w:val="nil"/>
                <w:bottom w:val="nil"/>
                <w:right w:val="nil"/>
                <w:between w:val="nil"/>
              </w:pBdr>
              <w:spacing w:after="0" w:line="276" w:lineRule="auto"/>
              <w:ind w:left="524" w:hanging="524"/>
              <w:rPr>
                <w:rFonts w:eastAsia="Calibri"/>
                <w:color w:val="auto"/>
                <w:kern w:val="0"/>
                <w:szCs w:val="24"/>
                <w:lang w:val="en-GB"/>
              </w:rPr>
            </w:pPr>
            <w:r w:rsidRPr="00613F44">
              <w:rPr>
                <w:rFonts w:eastAsia="Calibri"/>
                <w:color w:val="auto"/>
                <w:kern w:val="0"/>
                <w:szCs w:val="24"/>
                <w:lang w:val="en-GB"/>
              </w:rPr>
              <w:t xml:space="preserve">Workplace </w:t>
            </w:r>
          </w:p>
          <w:p w14:paraId="4D460741" w14:textId="77777777" w:rsidR="0080343E" w:rsidRPr="00613F44" w:rsidRDefault="0080343E" w:rsidP="00011619">
            <w:pPr>
              <w:numPr>
                <w:ilvl w:val="0"/>
                <w:numId w:val="310"/>
              </w:numPr>
              <w:pBdr>
                <w:top w:val="nil"/>
                <w:left w:val="nil"/>
                <w:bottom w:val="nil"/>
                <w:right w:val="nil"/>
                <w:between w:val="nil"/>
              </w:pBdr>
              <w:spacing w:after="0" w:line="276" w:lineRule="auto"/>
              <w:ind w:left="524" w:hanging="524"/>
              <w:rPr>
                <w:rFonts w:eastAsia="Calibri"/>
                <w:color w:val="auto"/>
                <w:kern w:val="0"/>
                <w:szCs w:val="24"/>
                <w:lang w:val="en-GB"/>
              </w:rPr>
            </w:pPr>
            <w:r w:rsidRPr="00613F44">
              <w:rPr>
                <w:rFonts w:eastAsia="Calibri"/>
                <w:color w:val="auto"/>
                <w:kern w:val="0"/>
                <w:szCs w:val="24"/>
                <w:lang w:val="en-GB"/>
              </w:rPr>
              <w:t xml:space="preserve"> Simulated environment</w:t>
            </w:r>
          </w:p>
        </w:tc>
      </w:tr>
      <w:tr w:rsidR="0080343E" w:rsidRPr="00613F44" w14:paraId="1045F958" w14:textId="77777777" w:rsidTr="0080343E">
        <w:tc>
          <w:tcPr>
            <w:tcW w:w="2176" w:type="dxa"/>
            <w:tcBorders>
              <w:top w:val="single" w:sz="4" w:space="0" w:color="000000"/>
              <w:left w:val="single" w:sz="4" w:space="0" w:color="000000"/>
              <w:bottom w:val="single" w:sz="4" w:space="0" w:color="000000"/>
              <w:right w:val="single" w:sz="4" w:space="0" w:color="000000"/>
            </w:tcBorders>
          </w:tcPr>
          <w:p w14:paraId="67A0EE41" w14:textId="77777777" w:rsidR="0080343E" w:rsidRPr="00613F44" w:rsidRDefault="0080343E" w:rsidP="00011619">
            <w:pPr>
              <w:numPr>
                <w:ilvl w:val="0"/>
                <w:numId w:val="313"/>
              </w:numPr>
              <w:pBdr>
                <w:top w:val="nil"/>
                <w:left w:val="nil"/>
                <w:bottom w:val="nil"/>
                <w:right w:val="nil"/>
                <w:between w:val="nil"/>
              </w:pBdr>
              <w:tabs>
                <w:tab w:val="left" w:pos="0"/>
              </w:tabs>
              <w:spacing w:after="0" w:line="276" w:lineRule="auto"/>
              <w:ind w:right="252"/>
              <w:rPr>
                <w:rFonts w:eastAsia="Calibri"/>
                <w:color w:val="auto"/>
                <w:kern w:val="0"/>
                <w:szCs w:val="24"/>
                <w:lang w:val="en-GB"/>
              </w:rPr>
            </w:pPr>
            <w:r w:rsidRPr="00613F44">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23E12B47" w14:textId="77777777" w:rsidR="0080343E" w:rsidRPr="00613F44" w:rsidRDefault="0080343E" w:rsidP="0080343E">
            <w:pPr>
              <w:spacing w:after="0" w:line="276" w:lineRule="auto"/>
              <w:rPr>
                <w:rFonts w:eastAsia="Calibri"/>
                <w:color w:val="auto"/>
                <w:kern w:val="0"/>
                <w:szCs w:val="24"/>
                <w:lang w:val="en-GB"/>
              </w:rPr>
            </w:pPr>
            <w:r w:rsidRPr="00613F44">
              <w:rPr>
                <w:rFonts w:eastAsia="Calibri"/>
                <w:color w:val="auto"/>
                <w:kern w:val="0"/>
                <w:szCs w:val="24"/>
                <w:lang w:val="en-GB"/>
              </w:rPr>
              <w:t>Holistic assessment with other units relevant to the industry sector, workplace and job role is recommended.</w:t>
            </w:r>
          </w:p>
        </w:tc>
      </w:tr>
    </w:tbl>
    <w:p w14:paraId="677B616F" w14:textId="77777777" w:rsidR="0080343E" w:rsidRPr="00613F44" w:rsidRDefault="0080343E" w:rsidP="0080343E">
      <w:pPr>
        <w:rPr>
          <w:rFonts w:eastAsia="Times New Roman"/>
          <w:szCs w:val="24"/>
        </w:rPr>
      </w:pPr>
    </w:p>
    <w:p w14:paraId="0355CF92" w14:textId="77777777" w:rsidR="0080343E" w:rsidRPr="00613F44" w:rsidRDefault="0080343E" w:rsidP="0080343E">
      <w:pPr>
        <w:widowControl w:val="0"/>
        <w:autoSpaceDE w:val="0"/>
        <w:autoSpaceDN w:val="0"/>
        <w:spacing w:before="61" w:after="0" w:line="240" w:lineRule="auto"/>
        <w:ind w:right="360"/>
        <w:jc w:val="center"/>
        <w:outlineLvl w:val="0"/>
        <w:rPr>
          <w:rFonts w:eastAsia="DengXian Light"/>
          <w:b/>
          <w:bCs/>
          <w:color w:val="auto"/>
          <w:kern w:val="0"/>
          <w:szCs w:val="24"/>
          <w:lang w:val="en-GB" w:eastAsia="en-GB"/>
        </w:rPr>
      </w:pPr>
      <w:bookmarkStart w:id="68" w:name="_Toc195715423"/>
      <w:bookmarkStart w:id="69" w:name="_Toc197019538"/>
      <w:bookmarkStart w:id="70" w:name="_Toc197091317"/>
      <w:bookmarkStart w:id="71" w:name="_Toc197094707"/>
      <w:r w:rsidRPr="00613F44">
        <w:rPr>
          <w:rFonts w:eastAsia="DengXian Light"/>
          <w:b/>
          <w:bCs/>
          <w:color w:val="auto"/>
          <w:kern w:val="0"/>
          <w:szCs w:val="24"/>
          <w:lang w:val="en-GB" w:eastAsia="en-GB"/>
        </w:rPr>
        <w:t>DEMONSTRATE ENTREPRENEURIAL SKILLS</w:t>
      </w:r>
      <w:bookmarkEnd w:id="68"/>
      <w:bookmarkEnd w:id="69"/>
      <w:bookmarkEnd w:id="70"/>
      <w:bookmarkEnd w:id="71"/>
    </w:p>
    <w:p w14:paraId="0E08CB44" w14:textId="77777777" w:rsidR="0080343E" w:rsidRPr="00613F44" w:rsidRDefault="0080343E" w:rsidP="0080343E">
      <w:pPr>
        <w:spacing w:line="276" w:lineRule="auto"/>
        <w:jc w:val="both"/>
        <w:rPr>
          <w:rFonts w:eastAsia="Times New Roman"/>
          <w:b/>
          <w:szCs w:val="24"/>
          <w:lang w:val="fr-FR"/>
        </w:rPr>
      </w:pPr>
      <w:r w:rsidRPr="00613F44">
        <w:rPr>
          <w:rFonts w:eastAsia="Times New Roman"/>
          <w:b/>
          <w:szCs w:val="24"/>
          <w:lang w:val="fr-FR"/>
        </w:rPr>
        <w:t xml:space="preserve">UNIT CODE : </w:t>
      </w:r>
      <w:r w:rsidRPr="00613F44">
        <w:rPr>
          <w:rFonts w:eastAsia="Times New Roman"/>
          <w:b/>
          <w:bCs/>
          <w:szCs w:val="24"/>
          <w:lang w:val="fr-FR"/>
        </w:rPr>
        <w:t>0413 451 03A</w:t>
      </w:r>
    </w:p>
    <w:p w14:paraId="026A9E2A" w14:textId="77777777" w:rsidR="0080343E" w:rsidRPr="00613F44" w:rsidRDefault="0080343E" w:rsidP="0080343E">
      <w:pPr>
        <w:spacing w:line="276" w:lineRule="auto"/>
        <w:jc w:val="both"/>
        <w:rPr>
          <w:rFonts w:eastAsia="Times New Roman"/>
          <w:b/>
          <w:szCs w:val="24"/>
          <w:lang w:val="en-GB"/>
        </w:rPr>
      </w:pPr>
      <w:r w:rsidRPr="00613F44">
        <w:rPr>
          <w:rFonts w:eastAsia="Times New Roman"/>
          <w:b/>
          <w:szCs w:val="24"/>
          <w:lang w:val="en-GB"/>
        </w:rPr>
        <w:t>UNIT DESCRIPTION</w:t>
      </w:r>
    </w:p>
    <w:p w14:paraId="4F42560C" w14:textId="77777777" w:rsidR="0080343E" w:rsidRPr="00613F44" w:rsidRDefault="0080343E" w:rsidP="0080343E">
      <w:pPr>
        <w:spacing w:line="276" w:lineRule="auto"/>
        <w:jc w:val="both"/>
        <w:rPr>
          <w:rFonts w:eastAsia="Times New Roman"/>
          <w:szCs w:val="24"/>
          <w:lang w:val="en-GB"/>
        </w:rPr>
      </w:pPr>
      <w:r w:rsidRPr="00613F44">
        <w:rPr>
          <w:rFonts w:eastAsia="Times New Roman"/>
          <w:szCs w:val="24"/>
          <w:lang w:val="en-GB"/>
        </w:rPr>
        <w:t xml:space="preserve">This unit covers the competencies required to demonstrate an understanding of entrepreneurship. It involves applying </w:t>
      </w:r>
      <w:r w:rsidRPr="00613F44">
        <w:rPr>
          <w:rFonts w:eastAsia="Times New Roman"/>
          <w:bCs/>
          <w:szCs w:val="24"/>
        </w:rPr>
        <w:t>financial literacy skills, applying entrepreneurial concept, identifying entrepreneurial opportunities, applying business legal aspects, innovating business strategies and developing business plan.</w:t>
      </w:r>
    </w:p>
    <w:p w14:paraId="3EEBEB52" w14:textId="77777777" w:rsidR="0080343E" w:rsidRPr="00613F44" w:rsidRDefault="0080343E" w:rsidP="0080343E">
      <w:pPr>
        <w:spacing w:line="276" w:lineRule="auto"/>
        <w:rPr>
          <w:rFonts w:eastAsia="Times New Roman"/>
          <w:b/>
          <w:szCs w:val="24"/>
          <w:lang w:val="en-GB"/>
        </w:rPr>
      </w:pPr>
      <w:r w:rsidRPr="00613F44">
        <w:rPr>
          <w:rFonts w:eastAsia="Times New Roman"/>
          <w:b/>
          <w:szCs w:val="24"/>
          <w:lang w:val="en-GB"/>
        </w:rPr>
        <w:t>ELEMENTS AND PERFORMANCE CRITERIA</w:t>
      </w:r>
    </w:p>
    <w:tbl>
      <w:tblPr>
        <w:tblStyle w:val="TableGrid80"/>
        <w:tblW w:w="5000" w:type="pct"/>
        <w:tblLook w:val="04A0" w:firstRow="1" w:lastRow="0" w:firstColumn="1" w:lastColumn="0" w:noHBand="0" w:noVBand="1"/>
      </w:tblPr>
      <w:tblGrid>
        <w:gridCol w:w="2829"/>
        <w:gridCol w:w="6187"/>
      </w:tblGrid>
      <w:tr w:rsidR="0080343E" w:rsidRPr="00613F44" w14:paraId="2F669C62" w14:textId="77777777" w:rsidTr="0080343E">
        <w:trPr>
          <w:tblHeader/>
        </w:trPr>
        <w:tc>
          <w:tcPr>
            <w:tcW w:w="1569" w:type="pct"/>
          </w:tcPr>
          <w:p w14:paraId="7BAF74EA" w14:textId="77777777" w:rsidR="0080343E" w:rsidRPr="00613F44" w:rsidRDefault="0080343E" w:rsidP="0080343E">
            <w:pPr>
              <w:spacing w:after="0" w:line="276" w:lineRule="auto"/>
              <w:rPr>
                <w:b/>
                <w:szCs w:val="24"/>
              </w:rPr>
            </w:pPr>
            <w:r w:rsidRPr="00613F44">
              <w:rPr>
                <w:b/>
                <w:szCs w:val="24"/>
              </w:rPr>
              <w:t>ELEMENT</w:t>
            </w:r>
          </w:p>
          <w:p w14:paraId="152523D4" w14:textId="77777777" w:rsidR="0080343E" w:rsidRPr="00613F44" w:rsidRDefault="0080343E" w:rsidP="0080343E">
            <w:pPr>
              <w:spacing w:after="0" w:line="276" w:lineRule="auto"/>
              <w:rPr>
                <w:b/>
                <w:szCs w:val="24"/>
                <w:lang w:val="en-GB"/>
              </w:rPr>
            </w:pPr>
            <w:r w:rsidRPr="00613F44">
              <w:rPr>
                <w:szCs w:val="24"/>
              </w:rPr>
              <w:t>These describe the key outcomes that make up workplace function.</w:t>
            </w:r>
          </w:p>
        </w:tc>
        <w:tc>
          <w:tcPr>
            <w:tcW w:w="3431" w:type="pct"/>
          </w:tcPr>
          <w:p w14:paraId="4CDC485E" w14:textId="77777777" w:rsidR="0080343E" w:rsidRPr="00613F44" w:rsidRDefault="0080343E" w:rsidP="0080343E">
            <w:pPr>
              <w:spacing w:after="0" w:line="276" w:lineRule="auto"/>
              <w:rPr>
                <w:b/>
                <w:szCs w:val="24"/>
              </w:rPr>
            </w:pPr>
            <w:r w:rsidRPr="00613F44">
              <w:rPr>
                <w:b/>
                <w:szCs w:val="24"/>
              </w:rPr>
              <w:t>PERFORMANCE CRITERIA</w:t>
            </w:r>
          </w:p>
          <w:p w14:paraId="39D11B83" w14:textId="77777777" w:rsidR="0080343E" w:rsidRPr="00613F44" w:rsidRDefault="0080343E" w:rsidP="0080343E">
            <w:pPr>
              <w:spacing w:after="0" w:line="276" w:lineRule="auto"/>
              <w:rPr>
                <w:b/>
                <w:szCs w:val="24"/>
              </w:rPr>
            </w:pPr>
            <w:r w:rsidRPr="00613F44">
              <w:rPr>
                <w:szCs w:val="24"/>
              </w:rPr>
              <w:t>These are assessable statements that specify the required level of performance for each of the elements.</w:t>
            </w:r>
          </w:p>
          <w:p w14:paraId="26193081" w14:textId="77777777" w:rsidR="0080343E" w:rsidRPr="00613F44" w:rsidRDefault="0080343E" w:rsidP="0080343E">
            <w:pPr>
              <w:spacing w:after="0" w:line="276" w:lineRule="auto"/>
              <w:rPr>
                <w:b/>
                <w:szCs w:val="24"/>
                <w:lang w:val="en-GB"/>
              </w:rPr>
            </w:pPr>
            <w:r w:rsidRPr="00613F44">
              <w:rPr>
                <w:b/>
                <w:i/>
                <w:szCs w:val="24"/>
              </w:rPr>
              <w:t>Bold and italicized terms are elaborated in Range</w:t>
            </w:r>
          </w:p>
        </w:tc>
      </w:tr>
      <w:tr w:rsidR="0080343E" w:rsidRPr="00613F44" w14:paraId="58D09FE5" w14:textId="77777777" w:rsidTr="0080343E">
        <w:tc>
          <w:tcPr>
            <w:tcW w:w="1569" w:type="pct"/>
          </w:tcPr>
          <w:p w14:paraId="0E8A1513" w14:textId="77777777" w:rsidR="0080343E" w:rsidRPr="00613F44" w:rsidRDefault="0080343E" w:rsidP="00011619">
            <w:pPr>
              <w:numPr>
                <w:ilvl w:val="0"/>
                <w:numId w:val="285"/>
              </w:numPr>
              <w:spacing w:after="0" w:line="276" w:lineRule="auto"/>
              <w:contextualSpacing/>
              <w:rPr>
                <w:b/>
                <w:kern w:val="0"/>
                <w:szCs w:val="24"/>
                <w:lang w:val="en-GB"/>
              </w:rPr>
            </w:pPr>
            <w:r w:rsidRPr="00613F44">
              <w:rPr>
                <w:bCs/>
                <w:kern w:val="0"/>
                <w:szCs w:val="24"/>
                <w:lang w:val="en-GB"/>
              </w:rPr>
              <w:t>Apply Financial Literacy Skills</w:t>
            </w:r>
          </w:p>
        </w:tc>
        <w:tc>
          <w:tcPr>
            <w:tcW w:w="3431" w:type="pct"/>
          </w:tcPr>
          <w:p w14:paraId="62573997" w14:textId="77777777" w:rsidR="0080343E" w:rsidRPr="00613F44" w:rsidRDefault="0080343E" w:rsidP="00011619">
            <w:pPr>
              <w:numPr>
                <w:ilvl w:val="0"/>
                <w:numId w:val="286"/>
              </w:numPr>
              <w:spacing w:after="0" w:line="276" w:lineRule="auto"/>
              <w:contextualSpacing/>
              <w:rPr>
                <w:kern w:val="0"/>
                <w:szCs w:val="24"/>
                <w:lang w:val="en-GB"/>
              </w:rPr>
            </w:pPr>
            <w:r w:rsidRPr="00613F44">
              <w:rPr>
                <w:b/>
                <w:kern w:val="0"/>
                <w:szCs w:val="24"/>
                <w:lang w:val="en-GB"/>
              </w:rPr>
              <w:t>Sources of personal and business</w:t>
            </w:r>
            <w:r w:rsidRPr="00613F44">
              <w:rPr>
                <w:kern w:val="0"/>
                <w:szCs w:val="24"/>
                <w:lang w:val="en-GB"/>
              </w:rPr>
              <w:t xml:space="preserve"> </w:t>
            </w:r>
            <w:r w:rsidRPr="00613F44">
              <w:rPr>
                <w:b/>
                <w:bCs/>
                <w:i/>
                <w:iCs/>
                <w:kern w:val="0"/>
                <w:szCs w:val="24"/>
                <w:lang w:val="en-GB"/>
              </w:rPr>
              <w:t>funds</w:t>
            </w:r>
            <w:r w:rsidRPr="00613F44">
              <w:rPr>
                <w:kern w:val="0"/>
                <w:szCs w:val="24"/>
                <w:lang w:val="en-GB"/>
              </w:rPr>
              <w:t xml:space="preserve"> are identified as per financial procedures and standards </w:t>
            </w:r>
          </w:p>
          <w:p w14:paraId="47493ED4" w14:textId="77777777" w:rsidR="0080343E" w:rsidRPr="00613F44" w:rsidRDefault="0080343E" w:rsidP="00011619">
            <w:pPr>
              <w:numPr>
                <w:ilvl w:val="0"/>
                <w:numId w:val="286"/>
              </w:numPr>
              <w:spacing w:after="0" w:line="276" w:lineRule="auto"/>
              <w:contextualSpacing/>
              <w:rPr>
                <w:kern w:val="0"/>
                <w:szCs w:val="24"/>
                <w:lang w:val="en-GB"/>
              </w:rPr>
            </w:pPr>
            <w:r w:rsidRPr="00613F44">
              <w:rPr>
                <w:kern w:val="0"/>
                <w:szCs w:val="24"/>
                <w:lang w:val="en-GB"/>
              </w:rPr>
              <w:t xml:space="preserve">Personal finances are managed as per financial procedures and standards </w:t>
            </w:r>
          </w:p>
          <w:p w14:paraId="5FFC3736" w14:textId="77777777" w:rsidR="0080343E" w:rsidRPr="00613F44" w:rsidRDefault="0080343E" w:rsidP="00011619">
            <w:pPr>
              <w:numPr>
                <w:ilvl w:val="0"/>
                <w:numId w:val="286"/>
              </w:numPr>
              <w:spacing w:after="0" w:line="276" w:lineRule="auto"/>
              <w:contextualSpacing/>
              <w:rPr>
                <w:kern w:val="0"/>
                <w:szCs w:val="24"/>
                <w:lang w:val="en-GB"/>
              </w:rPr>
            </w:pPr>
            <w:r w:rsidRPr="00613F44">
              <w:rPr>
                <w:kern w:val="0"/>
                <w:szCs w:val="24"/>
                <w:lang w:val="en-GB"/>
              </w:rPr>
              <w:t xml:space="preserve">Savings are managed as per financial procedures and standards </w:t>
            </w:r>
          </w:p>
          <w:p w14:paraId="69DEF78B" w14:textId="77777777" w:rsidR="0080343E" w:rsidRPr="00613F44" w:rsidRDefault="0080343E" w:rsidP="00011619">
            <w:pPr>
              <w:numPr>
                <w:ilvl w:val="0"/>
                <w:numId w:val="286"/>
              </w:numPr>
              <w:spacing w:after="0" w:line="276" w:lineRule="auto"/>
              <w:contextualSpacing/>
              <w:rPr>
                <w:kern w:val="0"/>
                <w:szCs w:val="24"/>
                <w:lang w:val="en-GB"/>
              </w:rPr>
            </w:pPr>
            <w:r w:rsidRPr="00613F44">
              <w:rPr>
                <w:kern w:val="0"/>
                <w:szCs w:val="24"/>
                <w:lang w:val="en-GB"/>
              </w:rPr>
              <w:lastRenderedPageBreak/>
              <w:t xml:space="preserve">Debts are managed as per financial procedures and standards </w:t>
            </w:r>
          </w:p>
          <w:p w14:paraId="29CB830A" w14:textId="77777777" w:rsidR="0080343E" w:rsidRPr="00613F44" w:rsidRDefault="0080343E" w:rsidP="00011619">
            <w:pPr>
              <w:numPr>
                <w:ilvl w:val="0"/>
                <w:numId w:val="286"/>
              </w:numPr>
              <w:spacing w:after="0" w:line="276" w:lineRule="auto"/>
              <w:contextualSpacing/>
              <w:rPr>
                <w:kern w:val="0"/>
                <w:szCs w:val="24"/>
                <w:lang w:val="en-GB"/>
              </w:rPr>
            </w:pPr>
            <w:r w:rsidRPr="00613F44">
              <w:rPr>
                <w:kern w:val="0"/>
                <w:szCs w:val="24"/>
                <w:lang w:val="en-GB"/>
              </w:rPr>
              <w:t xml:space="preserve">Investments are undertaken as per financial procedures and standards </w:t>
            </w:r>
          </w:p>
          <w:p w14:paraId="7F6ECD8D" w14:textId="77777777" w:rsidR="0080343E" w:rsidRPr="00613F44" w:rsidRDefault="0080343E" w:rsidP="00011619">
            <w:pPr>
              <w:numPr>
                <w:ilvl w:val="0"/>
                <w:numId w:val="286"/>
              </w:numPr>
              <w:spacing w:after="0" w:line="276" w:lineRule="auto"/>
              <w:contextualSpacing/>
              <w:rPr>
                <w:kern w:val="0"/>
                <w:szCs w:val="24"/>
                <w:lang w:val="en-GB"/>
              </w:rPr>
            </w:pPr>
            <w:r w:rsidRPr="00613F44">
              <w:rPr>
                <w:kern w:val="0"/>
                <w:szCs w:val="24"/>
                <w:lang w:val="en-GB"/>
              </w:rPr>
              <w:t xml:space="preserve">Insurance services are procured as per financial procedures and standards </w:t>
            </w:r>
          </w:p>
        </w:tc>
      </w:tr>
      <w:tr w:rsidR="0080343E" w:rsidRPr="00613F44" w14:paraId="162479FF" w14:textId="77777777" w:rsidTr="0080343E">
        <w:tc>
          <w:tcPr>
            <w:tcW w:w="1569" w:type="pct"/>
          </w:tcPr>
          <w:p w14:paraId="5692EFD4" w14:textId="77777777" w:rsidR="0080343E" w:rsidRPr="00613F44" w:rsidRDefault="0080343E" w:rsidP="00011619">
            <w:pPr>
              <w:numPr>
                <w:ilvl w:val="0"/>
                <w:numId w:val="285"/>
              </w:numPr>
              <w:spacing w:after="0" w:line="276" w:lineRule="auto"/>
              <w:contextualSpacing/>
              <w:rPr>
                <w:bCs/>
                <w:kern w:val="0"/>
                <w:szCs w:val="24"/>
                <w:lang w:val="en-GB"/>
              </w:rPr>
            </w:pPr>
            <w:r w:rsidRPr="00613F44">
              <w:rPr>
                <w:bCs/>
                <w:kern w:val="0"/>
                <w:szCs w:val="24"/>
                <w:lang w:val="en-GB"/>
              </w:rPr>
              <w:lastRenderedPageBreak/>
              <w:t>Apply entrepreneurial concept</w:t>
            </w:r>
          </w:p>
        </w:tc>
        <w:tc>
          <w:tcPr>
            <w:tcW w:w="3431" w:type="pct"/>
          </w:tcPr>
          <w:p w14:paraId="5E077779"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kern w:val="0"/>
                <w:szCs w:val="24"/>
                <w:lang w:val="en-GB"/>
              </w:rPr>
            </w:pPr>
            <w:r w:rsidRPr="00613F44">
              <w:rPr>
                <w:kern w:val="0"/>
                <w:szCs w:val="24"/>
                <w:lang w:val="en-GB"/>
              </w:rPr>
              <w:t xml:space="preserve">Entrepreneurs and Business persons are distinguished as per principles of entrepreneurship </w:t>
            </w:r>
          </w:p>
          <w:p w14:paraId="5F7F4688"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
                <w:i/>
                <w:kern w:val="0"/>
                <w:szCs w:val="24"/>
                <w:lang w:val="en-GB"/>
              </w:rPr>
              <w:t>Types of entrepreneurs</w:t>
            </w:r>
            <w:r w:rsidRPr="00613F44">
              <w:rPr>
                <w:kern w:val="0"/>
                <w:szCs w:val="24"/>
                <w:lang w:val="en-GB"/>
              </w:rPr>
              <w:t xml:space="preserve"> are identified as per principles of entrepreneurship</w:t>
            </w:r>
          </w:p>
          <w:p w14:paraId="30C1A6A0"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kern w:val="0"/>
                <w:szCs w:val="24"/>
                <w:lang w:val="en-GB"/>
              </w:rPr>
            </w:pPr>
            <w:r w:rsidRPr="00613F44">
              <w:rPr>
                <w:kern w:val="0"/>
                <w:szCs w:val="24"/>
                <w:lang w:val="en-GB"/>
              </w:rPr>
              <w:t>Ways of becoming an entrepreneur are identified as per principles of Entrepreneurship</w:t>
            </w:r>
          </w:p>
          <w:p w14:paraId="10220C17"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
                <w:i/>
                <w:kern w:val="0"/>
                <w:szCs w:val="24"/>
                <w:lang w:val="en-GB"/>
              </w:rPr>
              <w:t>Characteristics of Entrepreneurs</w:t>
            </w:r>
            <w:r w:rsidRPr="00613F44">
              <w:rPr>
                <w:kern w:val="0"/>
                <w:szCs w:val="24"/>
                <w:lang w:val="en-GB"/>
              </w:rPr>
              <w:t xml:space="preserve"> are identified as per principles of Entrepreneurship</w:t>
            </w:r>
            <w:r w:rsidRPr="00613F44">
              <w:rPr>
                <w:b/>
                <w:kern w:val="0"/>
                <w:szCs w:val="24"/>
                <w:lang w:val="en-GB"/>
              </w:rPr>
              <w:t xml:space="preserve"> </w:t>
            </w:r>
          </w:p>
          <w:p w14:paraId="0536782B"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Cs/>
                <w:kern w:val="0"/>
                <w:szCs w:val="24"/>
                <w:lang w:val="en-GB"/>
              </w:rPr>
              <w:t>Salaried employment</w:t>
            </w:r>
            <w:r w:rsidRPr="00613F44">
              <w:rPr>
                <w:kern w:val="0"/>
                <w:szCs w:val="24"/>
                <w:lang w:val="en-GB"/>
              </w:rPr>
              <w:t xml:space="preserve"> and </w:t>
            </w:r>
            <w:r w:rsidRPr="00613F44">
              <w:rPr>
                <w:bCs/>
                <w:kern w:val="0"/>
                <w:szCs w:val="24"/>
                <w:lang w:val="en-GB"/>
              </w:rPr>
              <w:t>self-employment</w:t>
            </w:r>
            <w:r w:rsidRPr="00613F44">
              <w:rPr>
                <w:kern w:val="0"/>
                <w:szCs w:val="24"/>
                <w:lang w:val="en-GB"/>
              </w:rPr>
              <w:t xml:space="preserve"> are distinguished as per principles of entrepreneurship </w:t>
            </w:r>
          </w:p>
          <w:p w14:paraId="15ACCABD"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
                <w:i/>
                <w:kern w:val="0"/>
                <w:szCs w:val="24"/>
                <w:lang w:val="en-GB"/>
              </w:rPr>
              <w:t>Requirements for entry into self-employment</w:t>
            </w:r>
            <w:r w:rsidRPr="00613F44">
              <w:rPr>
                <w:kern w:val="0"/>
                <w:szCs w:val="24"/>
                <w:lang w:val="en-GB"/>
              </w:rPr>
              <w:t xml:space="preserve"> are identified according to business procedures and standards </w:t>
            </w:r>
          </w:p>
          <w:p w14:paraId="20EA6238"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Cs/>
                <w:kern w:val="0"/>
                <w:szCs w:val="24"/>
                <w:lang w:val="en-GB"/>
              </w:rPr>
              <w:t xml:space="preserve">Roles </w:t>
            </w:r>
            <w:r w:rsidRPr="00613F44">
              <w:rPr>
                <w:kern w:val="0"/>
                <w:szCs w:val="24"/>
                <w:lang w:val="en-GB"/>
              </w:rPr>
              <w:t xml:space="preserve">of an Entrepreneur in an enterprise are determined according to business procedures and standards  </w:t>
            </w:r>
          </w:p>
          <w:p w14:paraId="5AC6C29A" w14:textId="77777777" w:rsidR="0080343E" w:rsidRPr="00613F44" w:rsidRDefault="0080343E" w:rsidP="00011619">
            <w:pPr>
              <w:numPr>
                <w:ilvl w:val="0"/>
                <w:numId w:val="287"/>
              </w:numPr>
              <w:shd w:val="clear" w:color="auto" w:fill="FFFFFF"/>
              <w:tabs>
                <w:tab w:val="left" w:pos="2880"/>
              </w:tabs>
              <w:spacing w:after="0" w:line="276" w:lineRule="auto"/>
              <w:ind w:left="360"/>
              <w:contextualSpacing/>
              <w:rPr>
                <w:b/>
                <w:kern w:val="0"/>
                <w:szCs w:val="24"/>
                <w:lang w:val="en-GB"/>
              </w:rPr>
            </w:pPr>
            <w:r w:rsidRPr="00613F44">
              <w:rPr>
                <w:b/>
                <w:kern w:val="0"/>
                <w:szCs w:val="24"/>
                <w:lang w:val="en-GB"/>
              </w:rPr>
              <w:t>Contributions of entrepreneurship</w:t>
            </w:r>
            <w:r w:rsidRPr="00613F44">
              <w:rPr>
                <w:kern w:val="0"/>
                <w:szCs w:val="24"/>
                <w:lang w:val="en-GB"/>
              </w:rPr>
              <w:t xml:space="preserve"> to National development are identified as per business procedures and standards </w:t>
            </w:r>
          </w:p>
        </w:tc>
      </w:tr>
      <w:tr w:rsidR="0080343E" w:rsidRPr="00613F44" w14:paraId="3C54DC35" w14:textId="77777777" w:rsidTr="0080343E">
        <w:tc>
          <w:tcPr>
            <w:tcW w:w="1569" w:type="pct"/>
          </w:tcPr>
          <w:p w14:paraId="1068DC45" w14:textId="77777777" w:rsidR="0080343E" w:rsidRPr="00613F44" w:rsidRDefault="0080343E" w:rsidP="00011619">
            <w:pPr>
              <w:numPr>
                <w:ilvl w:val="0"/>
                <w:numId w:val="285"/>
              </w:numPr>
              <w:spacing w:after="0" w:line="276" w:lineRule="auto"/>
              <w:contextualSpacing/>
              <w:rPr>
                <w:bCs/>
                <w:kern w:val="0"/>
                <w:szCs w:val="24"/>
                <w:lang w:val="en-GB"/>
              </w:rPr>
            </w:pPr>
            <w:r w:rsidRPr="00613F44">
              <w:rPr>
                <w:bCs/>
                <w:kern w:val="0"/>
                <w:szCs w:val="24"/>
                <w:lang w:val="en-GB"/>
              </w:rPr>
              <w:t>Identify entrepreneurial opportunities</w:t>
            </w:r>
          </w:p>
        </w:tc>
        <w:tc>
          <w:tcPr>
            <w:tcW w:w="3431" w:type="pct"/>
          </w:tcPr>
          <w:p w14:paraId="21D6F220" w14:textId="77777777" w:rsidR="0080343E" w:rsidRPr="00613F44" w:rsidRDefault="0080343E" w:rsidP="00011619">
            <w:pPr>
              <w:numPr>
                <w:ilvl w:val="0"/>
                <w:numId w:val="288"/>
              </w:numPr>
              <w:shd w:val="clear" w:color="auto" w:fill="FFFFFF"/>
              <w:tabs>
                <w:tab w:val="left" w:pos="2880"/>
              </w:tabs>
              <w:spacing w:after="0" w:line="276" w:lineRule="auto"/>
              <w:contextualSpacing/>
              <w:rPr>
                <w:kern w:val="0"/>
                <w:szCs w:val="24"/>
                <w:lang w:val="en-GB"/>
              </w:rPr>
            </w:pPr>
            <w:r w:rsidRPr="00613F44">
              <w:rPr>
                <w:kern w:val="0"/>
                <w:szCs w:val="24"/>
                <w:lang w:val="en-GB"/>
              </w:rPr>
              <w:t xml:space="preserve">Business ideas are identified as per business procedures and standards  </w:t>
            </w:r>
          </w:p>
          <w:p w14:paraId="4E136BCC" w14:textId="77777777" w:rsidR="0080343E" w:rsidRPr="00613F44" w:rsidRDefault="0080343E" w:rsidP="00011619">
            <w:pPr>
              <w:numPr>
                <w:ilvl w:val="0"/>
                <w:numId w:val="288"/>
              </w:numPr>
              <w:shd w:val="clear" w:color="auto" w:fill="FFFFFF"/>
              <w:tabs>
                <w:tab w:val="left" w:pos="2880"/>
              </w:tabs>
              <w:spacing w:after="0" w:line="276" w:lineRule="auto"/>
              <w:contextualSpacing/>
              <w:rPr>
                <w:kern w:val="0"/>
                <w:szCs w:val="24"/>
                <w:lang w:val="en-GB"/>
              </w:rPr>
            </w:pPr>
            <w:r w:rsidRPr="00613F44">
              <w:rPr>
                <w:kern w:val="0"/>
                <w:szCs w:val="24"/>
                <w:lang w:val="en-GB"/>
              </w:rPr>
              <w:t xml:space="preserve">Factors to consider when evaluating business opportunity viability are explored based on business procedure and standards </w:t>
            </w:r>
          </w:p>
          <w:p w14:paraId="5A1B5776" w14:textId="77777777" w:rsidR="0080343E" w:rsidRPr="00613F44" w:rsidRDefault="0080343E" w:rsidP="00011619">
            <w:pPr>
              <w:numPr>
                <w:ilvl w:val="0"/>
                <w:numId w:val="288"/>
              </w:numPr>
              <w:shd w:val="clear" w:color="auto" w:fill="FFFFFF"/>
              <w:tabs>
                <w:tab w:val="left" w:pos="2880"/>
              </w:tabs>
              <w:spacing w:after="0" w:line="276" w:lineRule="auto"/>
              <w:contextualSpacing/>
              <w:rPr>
                <w:kern w:val="0"/>
                <w:szCs w:val="24"/>
                <w:lang w:val="en-GB"/>
              </w:rPr>
            </w:pPr>
            <w:r w:rsidRPr="00613F44">
              <w:rPr>
                <w:bCs/>
                <w:kern w:val="0"/>
                <w:szCs w:val="24"/>
                <w:lang w:val="en-GB"/>
              </w:rPr>
              <w:t>Entrepreneurial opportunities are evaluated as</w:t>
            </w:r>
            <w:r w:rsidRPr="00613F44">
              <w:rPr>
                <w:kern w:val="0"/>
                <w:szCs w:val="24"/>
                <w:lang w:val="en-GB"/>
              </w:rPr>
              <w:t xml:space="preserve"> per business procedures and standards </w:t>
            </w:r>
          </w:p>
          <w:p w14:paraId="65F7285A" w14:textId="77777777" w:rsidR="0080343E" w:rsidRPr="00613F44" w:rsidRDefault="0080343E" w:rsidP="00011619">
            <w:pPr>
              <w:numPr>
                <w:ilvl w:val="0"/>
                <w:numId w:val="288"/>
              </w:numPr>
              <w:shd w:val="clear" w:color="auto" w:fill="FFFFFF"/>
              <w:tabs>
                <w:tab w:val="left" w:pos="2880"/>
              </w:tabs>
              <w:spacing w:after="0" w:line="276" w:lineRule="auto"/>
              <w:contextualSpacing/>
              <w:rPr>
                <w:kern w:val="0"/>
                <w:szCs w:val="24"/>
                <w:lang w:val="en-GB"/>
              </w:rPr>
            </w:pPr>
            <w:r w:rsidRPr="00613F44">
              <w:rPr>
                <w:kern w:val="0"/>
                <w:szCs w:val="24"/>
                <w:lang w:val="en-GB"/>
              </w:rPr>
              <w:t xml:space="preserve">Business ideas and opportunities are generated as per business procedures and standards </w:t>
            </w:r>
          </w:p>
          <w:p w14:paraId="55D3E068" w14:textId="77777777" w:rsidR="0080343E" w:rsidRPr="00613F44" w:rsidRDefault="0080343E" w:rsidP="00011619">
            <w:pPr>
              <w:numPr>
                <w:ilvl w:val="0"/>
                <w:numId w:val="288"/>
              </w:numPr>
              <w:shd w:val="clear" w:color="auto" w:fill="FFFFFF"/>
              <w:tabs>
                <w:tab w:val="left" w:pos="2880"/>
              </w:tabs>
              <w:spacing w:after="0" w:line="276" w:lineRule="auto"/>
              <w:contextualSpacing/>
              <w:rPr>
                <w:kern w:val="0"/>
                <w:szCs w:val="24"/>
                <w:lang w:val="en-GB"/>
              </w:rPr>
            </w:pPr>
            <w:r w:rsidRPr="00613F44">
              <w:rPr>
                <w:kern w:val="0"/>
                <w:szCs w:val="24"/>
                <w:lang w:val="en-GB"/>
              </w:rPr>
              <w:t xml:space="preserve">Business life cycle is analysed as per business procedures and standards </w:t>
            </w:r>
          </w:p>
        </w:tc>
      </w:tr>
      <w:tr w:rsidR="0080343E" w:rsidRPr="00613F44" w14:paraId="01C0C189" w14:textId="77777777" w:rsidTr="0080343E">
        <w:tc>
          <w:tcPr>
            <w:tcW w:w="1569" w:type="pct"/>
          </w:tcPr>
          <w:p w14:paraId="1E90C2B6" w14:textId="77777777" w:rsidR="0080343E" w:rsidRPr="00613F44" w:rsidRDefault="0080343E" w:rsidP="00011619">
            <w:pPr>
              <w:numPr>
                <w:ilvl w:val="0"/>
                <w:numId w:val="285"/>
              </w:numPr>
              <w:spacing w:after="0" w:line="276" w:lineRule="auto"/>
              <w:contextualSpacing/>
              <w:rPr>
                <w:bCs/>
                <w:kern w:val="0"/>
                <w:szCs w:val="24"/>
                <w:lang w:val="en-GB"/>
              </w:rPr>
            </w:pPr>
            <w:r w:rsidRPr="00613F44">
              <w:rPr>
                <w:bCs/>
                <w:kern w:val="0"/>
                <w:szCs w:val="24"/>
                <w:lang w:val="en-GB"/>
              </w:rPr>
              <w:t xml:space="preserve">Apply business legal aspects  </w:t>
            </w:r>
          </w:p>
        </w:tc>
        <w:tc>
          <w:tcPr>
            <w:tcW w:w="3431" w:type="pct"/>
          </w:tcPr>
          <w:p w14:paraId="328A7159" w14:textId="77777777" w:rsidR="0080343E" w:rsidRPr="00613F44" w:rsidRDefault="0080343E" w:rsidP="00011619">
            <w:pPr>
              <w:numPr>
                <w:ilvl w:val="0"/>
                <w:numId w:val="289"/>
              </w:numPr>
              <w:spacing w:after="200" w:line="276" w:lineRule="auto"/>
              <w:contextualSpacing/>
              <w:rPr>
                <w:kern w:val="0"/>
                <w:szCs w:val="24"/>
                <w:lang w:val="en-GB"/>
              </w:rPr>
            </w:pPr>
            <w:r w:rsidRPr="00613F44">
              <w:rPr>
                <w:b/>
                <w:bCs/>
                <w:i/>
                <w:iCs/>
                <w:kern w:val="0"/>
                <w:szCs w:val="24"/>
                <w:lang w:val="en-GB"/>
              </w:rPr>
              <w:t>Forms of business ownership</w:t>
            </w:r>
            <w:r w:rsidRPr="00613F44">
              <w:rPr>
                <w:kern w:val="0"/>
                <w:szCs w:val="24"/>
                <w:lang w:val="en-GB"/>
              </w:rPr>
              <w:t xml:space="preserve"> are identified as per legal procedures and practices </w:t>
            </w:r>
          </w:p>
          <w:p w14:paraId="042B23C6" w14:textId="77777777" w:rsidR="0080343E" w:rsidRPr="00613F44" w:rsidRDefault="0080343E" w:rsidP="00011619">
            <w:pPr>
              <w:numPr>
                <w:ilvl w:val="0"/>
                <w:numId w:val="289"/>
              </w:numPr>
              <w:spacing w:after="200" w:line="276" w:lineRule="auto"/>
              <w:contextualSpacing/>
              <w:rPr>
                <w:kern w:val="0"/>
                <w:szCs w:val="24"/>
                <w:lang w:val="en-GB"/>
              </w:rPr>
            </w:pPr>
            <w:r w:rsidRPr="00613F44">
              <w:rPr>
                <w:kern w:val="0"/>
                <w:szCs w:val="24"/>
                <w:lang w:val="en-GB"/>
              </w:rPr>
              <w:t xml:space="preserve">Business Registration and Licensing processes are identified as per legal procedures and practices </w:t>
            </w:r>
          </w:p>
          <w:p w14:paraId="06081E80" w14:textId="77777777" w:rsidR="0080343E" w:rsidRPr="00613F44" w:rsidRDefault="0080343E" w:rsidP="00011619">
            <w:pPr>
              <w:numPr>
                <w:ilvl w:val="0"/>
                <w:numId w:val="289"/>
              </w:numPr>
              <w:spacing w:after="200" w:line="276" w:lineRule="auto"/>
              <w:contextualSpacing/>
              <w:rPr>
                <w:kern w:val="0"/>
                <w:szCs w:val="24"/>
                <w:lang w:val="en-GB"/>
              </w:rPr>
            </w:pPr>
            <w:r w:rsidRPr="00613F44">
              <w:rPr>
                <w:kern w:val="0"/>
                <w:szCs w:val="24"/>
                <w:lang w:val="en-GB"/>
              </w:rPr>
              <w:t xml:space="preserve">Types of Contracts and Agreements are analysed as per legal procedures and practices </w:t>
            </w:r>
          </w:p>
          <w:p w14:paraId="0086D77D" w14:textId="77777777" w:rsidR="0080343E" w:rsidRPr="00613F44" w:rsidRDefault="0080343E" w:rsidP="00011619">
            <w:pPr>
              <w:numPr>
                <w:ilvl w:val="0"/>
                <w:numId w:val="289"/>
              </w:numPr>
              <w:shd w:val="clear" w:color="auto" w:fill="FFFFFF"/>
              <w:tabs>
                <w:tab w:val="left" w:pos="2880"/>
              </w:tabs>
              <w:spacing w:after="0" w:line="276" w:lineRule="auto"/>
              <w:contextualSpacing/>
              <w:rPr>
                <w:kern w:val="0"/>
                <w:szCs w:val="24"/>
                <w:lang w:val="en-GB"/>
              </w:rPr>
            </w:pPr>
            <w:r w:rsidRPr="00613F44">
              <w:rPr>
                <w:kern w:val="0"/>
                <w:szCs w:val="24"/>
                <w:lang w:val="en-GB"/>
              </w:rPr>
              <w:lastRenderedPageBreak/>
              <w:t>Employment Laws are identified as per legal procedures and practices</w:t>
            </w:r>
          </w:p>
          <w:p w14:paraId="500598B9" w14:textId="77777777" w:rsidR="0080343E" w:rsidRPr="00613F44" w:rsidRDefault="0080343E" w:rsidP="00011619">
            <w:pPr>
              <w:numPr>
                <w:ilvl w:val="0"/>
                <w:numId w:val="289"/>
              </w:numPr>
              <w:shd w:val="clear" w:color="auto" w:fill="FFFFFF"/>
              <w:tabs>
                <w:tab w:val="left" w:pos="557"/>
              </w:tabs>
              <w:spacing w:after="0" w:line="276" w:lineRule="auto"/>
              <w:contextualSpacing/>
              <w:rPr>
                <w:kern w:val="0"/>
                <w:szCs w:val="24"/>
                <w:lang w:val="en-GB"/>
              </w:rPr>
            </w:pPr>
            <w:r w:rsidRPr="00613F44">
              <w:rPr>
                <w:kern w:val="0"/>
                <w:szCs w:val="24"/>
                <w:lang w:val="en-GB"/>
              </w:rPr>
              <w:t>Taxation laws are identified as per legal procedures and practices</w:t>
            </w:r>
          </w:p>
        </w:tc>
      </w:tr>
      <w:tr w:rsidR="0080343E" w:rsidRPr="00613F44" w14:paraId="34EBDE12" w14:textId="77777777" w:rsidTr="0080343E">
        <w:tc>
          <w:tcPr>
            <w:tcW w:w="1569" w:type="pct"/>
          </w:tcPr>
          <w:p w14:paraId="5ACD58EB" w14:textId="77777777" w:rsidR="0080343E" w:rsidRPr="00613F44" w:rsidRDefault="0080343E" w:rsidP="00011619">
            <w:pPr>
              <w:numPr>
                <w:ilvl w:val="0"/>
                <w:numId w:val="285"/>
              </w:numPr>
              <w:spacing w:after="0" w:line="276" w:lineRule="auto"/>
              <w:contextualSpacing/>
              <w:rPr>
                <w:bCs/>
                <w:kern w:val="0"/>
                <w:szCs w:val="24"/>
                <w:lang w:val="en-GB"/>
              </w:rPr>
            </w:pPr>
            <w:r w:rsidRPr="00613F44">
              <w:rPr>
                <w:bCs/>
                <w:kern w:val="0"/>
                <w:szCs w:val="24"/>
                <w:lang w:val="en-GB"/>
              </w:rPr>
              <w:lastRenderedPageBreak/>
              <w:t xml:space="preserve">Innovate Business strategies  </w:t>
            </w:r>
          </w:p>
        </w:tc>
        <w:tc>
          <w:tcPr>
            <w:tcW w:w="3431" w:type="pct"/>
          </w:tcPr>
          <w:p w14:paraId="12D91966" w14:textId="77777777" w:rsidR="0080343E" w:rsidRPr="00613F44" w:rsidRDefault="0080343E" w:rsidP="00011619">
            <w:pPr>
              <w:numPr>
                <w:ilvl w:val="0"/>
                <w:numId w:val="290"/>
              </w:numPr>
              <w:spacing w:after="0" w:line="276" w:lineRule="auto"/>
              <w:contextualSpacing/>
              <w:rPr>
                <w:kern w:val="0"/>
                <w:szCs w:val="24"/>
                <w:lang w:val="en-GB"/>
              </w:rPr>
            </w:pPr>
            <w:r w:rsidRPr="00613F44">
              <w:rPr>
                <w:kern w:val="0"/>
                <w:szCs w:val="24"/>
                <w:lang w:val="en-GB"/>
              </w:rPr>
              <w:t xml:space="preserve">Business innovation strategies   are determined by the organization standards </w:t>
            </w:r>
          </w:p>
          <w:p w14:paraId="2DB0295C" w14:textId="77777777" w:rsidR="0080343E" w:rsidRPr="00613F44" w:rsidRDefault="0080343E" w:rsidP="00011619">
            <w:pPr>
              <w:numPr>
                <w:ilvl w:val="0"/>
                <w:numId w:val="290"/>
              </w:numPr>
              <w:spacing w:after="0" w:line="276" w:lineRule="auto"/>
              <w:contextualSpacing/>
              <w:rPr>
                <w:kern w:val="0"/>
                <w:szCs w:val="24"/>
                <w:lang w:val="en-GB"/>
              </w:rPr>
            </w:pPr>
            <w:r w:rsidRPr="00613F44">
              <w:rPr>
                <w:kern w:val="0"/>
                <w:szCs w:val="24"/>
                <w:lang w:val="en-GB"/>
              </w:rPr>
              <w:t xml:space="preserve">Creativity in business development is demonstrated in accordance with business standards </w:t>
            </w:r>
          </w:p>
          <w:p w14:paraId="5A2F76F4" w14:textId="77777777" w:rsidR="0080343E" w:rsidRPr="00613F44" w:rsidRDefault="0080343E" w:rsidP="00011619">
            <w:pPr>
              <w:numPr>
                <w:ilvl w:val="0"/>
                <w:numId w:val="290"/>
              </w:numPr>
              <w:spacing w:after="0" w:line="276" w:lineRule="auto"/>
              <w:contextualSpacing/>
              <w:rPr>
                <w:kern w:val="0"/>
                <w:szCs w:val="24"/>
                <w:lang w:val="en-GB"/>
              </w:rPr>
            </w:pPr>
            <w:r w:rsidRPr="00613F44">
              <w:rPr>
                <w:b/>
                <w:i/>
                <w:kern w:val="0"/>
                <w:szCs w:val="24"/>
                <w:lang w:val="en-GB"/>
              </w:rPr>
              <w:t xml:space="preserve">Innovative business standards </w:t>
            </w:r>
            <w:r w:rsidRPr="00613F44">
              <w:rPr>
                <w:kern w:val="0"/>
                <w:szCs w:val="24"/>
                <w:lang w:val="en-GB"/>
              </w:rPr>
              <w:t xml:space="preserve"> are developed as per business principles</w:t>
            </w:r>
          </w:p>
          <w:p w14:paraId="69F341E2" w14:textId="77777777" w:rsidR="0080343E" w:rsidRPr="00613F44" w:rsidRDefault="0080343E" w:rsidP="00011619">
            <w:pPr>
              <w:numPr>
                <w:ilvl w:val="0"/>
                <w:numId w:val="290"/>
              </w:numPr>
              <w:spacing w:after="0" w:line="276" w:lineRule="auto"/>
              <w:contextualSpacing/>
              <w:rPr>
                <w:kern w:val="0"/>
                <w:szCs w:val="24"/>
                <w:lang w:val="en-GB"/>
              </w:rPr>
            </w:pPr>
            <w:r w:rsidRPr="00613F44">
              <w:rPr>
                <w:kern w:val="0"/>
                <w:szCs w:val="24"/>
                <w:lang w:val="en-GB"/>
              </w:rPr>
              <w:t>Linkages with other entrepreneurs are created as per best practice</w:t>
            </w:r>
          </w:p>
          <w:p w14:paraId="343373BD" w14:textId="77777777" w:rsidR="0080343E" w:rsidRPr="00613F44" w:rsidRDefault="0080343E" w:rsidP="00011619">
            <w:pPr>
              <w:numPr>
                <w:ilvl w:val="0"/>
                <w:numId w:val="290"/>
              </w:numPr>
              <w:spacing w:after="0" w:line="276" w:lineRule="auto"/>
              <w:contextualSpacing/>
              <w:rPr>
                <w:kern w:val="0"/>
                <w:szCs w:val="24"/>
                <w:lang w:val="en-GB"/>
              </w:rPr>
            </w:pPr>
            <w:r w:rsidRPr="00613F44">
              <w:rPr>
                <w:kern w:val="0"/>
                <w:szCs w:val="24"/>
                <w:lang w:val="en-GB"/>
              </w:rPr>
              <w:t>ICT is incorporated in business growth and development as per best practice</w:t>
            </w:r>
          </w:p>
        </w:tc>
      </w:tr>
      <w:tr w:rsidR="0080343E" w:rsidRPr="00613F44" w14:paraId="78E72C1C" w14:textId="77777777" w:rsidTr="0080343E">
        <w:tc>
          <w:tcPr>
            <w:tcW w:w="1569" w:type="pct"/>
          </w:tcPr>
          <w:p w14:paraId="57B32C28" w14:textId="77777777" w:rsidR="0080343E" w:rsidRPr="00613F44" w:rsidRDefault="0080343E" w:rsidP="00011619">
            <w:pPr>
              <w:numPr>
                <w:ilvl w:val="0"/>
                <w:numId w:val="285"/>
              </w:numPr>
              <w:spacing w:after="0" w:line="276" w:lineRule="auto"/>
              <w:contextualSpacing/>
              <w:rPr>
                <w:kern w:val="0"/>
                <w:szCs w:val="24"/>
                <w:lang w:val="en-GB"/>
              </w:rPr>
            </w:pPr>
            <w:r w:rsidRPr="00613F44">
              <w:rPr>
                <w:kern w:val="0"/>
                <w:szCs w:val="24"/>
                <w:lang w:val="en-GB"/>
              </w:rPr>
              <w:t>Develop Business Plan</w:t>
            </w:r>
          </w:p>
        </w:tc>
        <w:tc>
          <w:tcPr>
            <w:tcW w:w="3431" w:type="pct"/>
          </w:tcPr>
          <w:p w14:paraId="0FB1EFA6" w14:textId="77777777" w:rsidR="0080343E" w:rsidRPr="00613F44" w:rsidRDefault="0080343E" w:rsidP="00011619">
            <w:pPr>
              <w:numPr>
                <w:ilvl w:val="0"/>
                <w:numId w:val="291"/>
              </w:numPr>
              <w:spacing w:after="0" w:line="276" w:lineRule="auto"/>
              <w:ind w:left="511"/>
              <w:contextualSpacing/>
              <w:rPr>
                <w:szCs w:val="24"/>
                <w:lang w:val="en-GB"/>
              </w:rPr>
            </w:pPr>
            <w:r w:rsidRPr="00613F44">
              <w:rPr>
                <w:bCs/>
                <w:iCs/>
                <w:szCs w:val="24"/>
                <w:lang w:val="en-GB"/>
              </w:rPr>
              <w:t xml:space="preserve">Business idea is described as per business procedures and standards    </w:t>
            </w:r>
          </w:p>
          <w:p w14:paraId="3843631C" w14:textId="77777777" w:rsidR="0080343E" w:rsidRPr="00613F44" w:rsidRDefault="0080343E" w:rsidP="00011619">
            <w:pPr>
              <w:numPr>
                <w:ilvl w:val="0"/>
                <w:numId w:val="291"/>
              </w:numPr>
              <w:spacing w:after="0" w:line="276" w:lineRule="auto"/>
              <w:ind w:left="511"/>
              <w:contextualSpacing/>
              <w:rPr>
                <w:szCs w:val="24"/>
                <w:lang w:val="en-GB"/>
              </w:rPr>
            </w:pPr>
            <w:r w:rsidRPr="00613F44">
              <w:rPr>
                <w:bCs/>
                <w:iCs/>
                <w:szCs w:val="24"/>
                <w:lang w:val="en-GB"/>
              </w:rPr>
              <w:t xml:space="preserve">Business description is developed as per business plan format </w:t>
            </w:r>
          </w:p>
          <w:p w14:paraId="0C3DFEAB" w14:textId="77777777" w:rsidR="0080343E" w:rsidRPr="00613F44" w:rsidRDefault="0080343E" w:rsidP="00011619">
            <w:pPr>
              <w:numPr>
                <w:ilvl w:val="0"/>
                <w:numId w:val="291"/>
              </w:numPr>
              <w:spacing w:after="0" w:line="276" w:lineRule="auto"/>
              <w:ind w:left="511"/>
              <w:contextualSpacing/>
              <w:rPr>
                <w:szCs w:val="24"/>
                <w:lang w:val="en-GB"/>
              </w:rPr>
            </w:pPr>
            <w:r w:rsidRPr="00613F44">
              <w:rPr>
                <w:bCs/>
                <w:iCs/>
                <w:szCs w:val="24"/>
                <w:lang w:val="en-GB"/>
              </w:rPr>
              <w:t xml:space="preserve">Marketing plan is developed as per business plan format </w:t>
            </w:r>
          </w:p>
          <w:p w14:paraId="415FA343" w14:textId="77777777" w:rsidR="0080343E" w:rsidRPr="00613F44" w:rsidRDefault="0080343E" w:rsidP="00011619">
            <w:pPr>
              <w:numPr>
                <w:ilvl w:val="0"/>
                <w:numId w:val="291"/>
              </w:numPr>
              <w:spacing w:after="0" w:line="276" w:lineRule="auto"/>
              <w:ind w:left="511"/>
              <w:contextualSpacing/>
              <w:rPr>
                <w:szCs w:val="24"/>
                <w:lang w:val="en-GB"/>
              </w:rPr>
            </w:pPr>
            <w:r w:rsidRPr="00613F44">
              <w:rPr>
                <w:bCs/>
                <w:iCs/>
                <w:szCs w:val="24"/>
                <w:lang w:val="en-GB"/>
              </w:rPr>
              <w:t xml:space="preserve">Organizational/Management plan is prepared in accordance with business plan format </w:t>
            </w:r>
          </w:p>
          <w:p w14:paraId="0D072393" w14:textId="77777777" w:rsidR="0080343E" w:rsidRPr="00613F44" w:rsidRDefault="0080343E" w:rsidP="00011619">
            <w:pPr>
              <w:numPr>
                <w:ilvl w:val="0"/>
                <w:numId w:val="291"/>
              </w:numPr>
              <w:spacing w:after="0" w:line="276" w:lineRule="auto"/>
              <w:ind w:left="511"/>
              <w:contextualSpacing/>
              <w:rPr>
                <w:szCs w:val="24"/>
                <w:lang w:val="en-GB"/>
              </w:rPr>
            </w:pPr>
            <w:r w:rsidRPr="00613F44">
              <w:rPr>
                <w:szCs w:val="24"/>
                <w:lang w:val="en-GB"/>
              </w:rPr>
              <w:t xml:space="preserve">Production/operation plan </w:t>
            </w:r>
            <w:r w:rsidRPr="00613F44">
              <w:rPr>
                <w:bCs/>
                <w:iCs/>
                <w:szCs w:val="24"/>
                <w:lang w:val="en-GB"/>
              </w:rPr>
              <w:t xml:space="preserve">is prepared </w:t>
            </w:r>
            <w:r w:rsidRPr="00613F44">
              <w:rPr>
                <w:szCs w:val="24"/>
                <w:lang w:val="en-GB"/>
              </w:rPr>
              <w:t>in accordance with business plan format</w:t>
            </w:r>
          </w:p>
          <w:p w14:paraId="65EC76E5" w14:textId="77777777" w:rsidR="0080343E" w:rsidRPr="00613F44" w:rsidRDefault="0080343E" w:rsidP="00011619">
            <w:pPr>
              <w:numPr>
                <w:ilvl w:val="0"/>
                <w:numId w:val="291"/>
              </w:numPr>
              <w:spacing w:after="0" w:line="276" w:lineRule="auto"/>
              <w:ind w:left="511"/>
              <w:contextualSpacing/>
              <w:rPr>
                <w:szCs w:val="24"/>
                <w:lang w:val="en-GB"/>
              </w:rPr>
            </w:pPr>
            <w:r w:rsidRPr="00613F44">
              <w:rPr>
                <w:szCs w:val="24"/>
                <w:lang w:val="en-GB"/>
              </w:rPr>
              <w:t xml:space="preserve">Financial plan is prepared in accordance with the business plan format </w:t>
            </w:r>
          </w:p>
          <w:p w14:paraId="3B9A2DBF" w14:textId="77777777" w:rsidR="0080343E" w:rsidRPr="00613F44" w:rsidRDefault="0080343E" w:rsidP="00011619">
            <w:pPr>
              <w:numPr>
                <w:ilvl w:val="0"/>
                <w:numId w:val="291"/>
              </w:numPr>
              <w:spacing w:after="0" w:line="276" w:lineRule="auto"/>
              <w:ind w:left="511"/>
              <w:contextualSpacing/>
              <w:rPr>
                <w:szCs w:val="24"/>
                <w:lang w:val="en-GB"/>
              </w:rPr>
            </w:pPr>
            <w:r w:rsidRPr="00613F44">
              <w:rPr>
                <w:szCs w:val="24"/>
                <w:lang w:val="en-GB"/>
              </w:rPr>
              <w:t>Executive summary is prepared in accordance with business plan format</w:t>
            </w:r>
          </w:p>
          <w:p w14:paraId="24D9CA36" w14:textId="77777777" w:rsidR="0080343E" w:rsidRPr="00613F44" w:rsidRDefault="0080343E" w:rsidP="00011619">
            <w:pPr>
              <w:numPr>
                <w:ilvl w:val="0"/>
                <w:numId w:val="291"/>
              </w:numPr>
              <w:spacing w:after="0" w:line="276" w:lineRule="auto"/>
              <w:ind w:left="511"/>
              <w:contextualSpacing/>
              <w:rPr>
                <w:szCs w:val="24"/>
                <w:lang w:val="en-GB"/>
              </w:rPr>
            </w:pPr>
            <w:r w:rsidRPr="00613F44">
              <w:rPr>
                <w:szCs w:val="24"/>
                <w:lang w:val="en-GB"/>
              </w:rPr>
              <w:t>Business plan is presented as per best practice</w:t>
            </w:r>
          </w:p>
          <w:p w14:paraId="522F3A94" w14:textId="77777777" w:rsidR="0080343E" w:rsidRPr="00613F44" w:rsidRDefault="0080343E" w:rsidP="00011619">
            <w:pPr>
              <w:numPr>
                <w:ilvl w:val="0"/>
                <w:numId w:val="291"/>
              </w:numPr>
              <w:spacing w:after="0" w:line="276" w:lineRule="auto"/>
              <w:ind w:left="511"/>
              <w:contextualSpacing/>
              <w:rPr>
                <w:szCs w:val="24"/>
                <w:lang w:val="en-GB"/>
              </w:rPr>
            </w:pPr>
            <w:r w:rsidRPr="00613F44">
              <w:rPr>
                <w:szCs w:val="24"/>
                <w:lang w:val="en-GB"/>
              </w:rPr>
              <w:t>Business ideas are incubated as per institutional policy.</w:t>
            </w:r>
          </w:p>
        </w:tc>
      </w:tr>
    </w:tbl>
    <w:p w14:paraId="57942109" w14:textId="77777777" w:rsidR="0080343E" w:rsidRPr="00613F44" w:rsidRDefault="0080343E" w:rsidP="0080343E">
      <w:pPr>
        <w:spacing w:line="276" w:lineRule="auto"/>
        <w:rPr>
          <w:rFonts w:eastAsia="Times New Roman"/>
          <w:szCs w:val="24"/>
          <w:lang w:val="en-GB"/>
        </w:rPr>
      </w:pPr>
    </w:p>
    <w:p w14:paraId="68C441A4" w14:textId="77777777" w:rsidR="0080343E" w:rsidRPr="00613F44" w:rsidRDefault="0080343E" w:rsidP="0080343E">
      <w:pPr>
        <w:spacing w:line="276" w:lineRule="auto"/>
        <w:rPr>
          <w:rFonts w:eastAsia="Times New Roman"/>
          <w:b/>
          <w:szCs w:val="24"/>
          <w:lang w:val="en-GB"/>
        </w:rPr>
      </w:pPr>
      <w:r w:rsidRPr="00613F44">
        <w:rPr>
          <w:rFonts w:eastAsia="Times New Roman"/>
          <w:b/>
          <w:szCs w:val="24"/>
          <w:lang w:val="en-GB"/>
        </w:rPr>
        <w:t>RANGE</w:t>
      </w:r>
    </w:p>
    <w:p w14:paraId="4C171595" w14:textId="77777777" w:rsidR="0080343E" w:rsidRPr="00613F44" w:rsidRDefault="0080343E" w:rsidP="0080343E">
      <w:pPr>
        <w:spacing w:line="276" w:lineRule="auto"/>
        <w:jc w:val="both"/>
        <w:rPr>
          <w:rFonts w:eastAsia="Times New Roman"/>
          <w:szCs w:val="24"/>
        </w:rPr>
      </w:pPr>
      <w:r w:rsidRPr="00613F44">
        <w:rPr>
          <w:rFonts w:eastAsia="Times New Roman"/>
          <w:szCs w:val="24"/>
        </w:rPr>
        <w:t xml:space="preserve">This section provides work environment and conditions to which the performance criteria apply. It allows for different work environment and situations that will affect performance. </w:t>
      </w:r>
    </w:p>
    <w:tbl>
      <w:tblPr>
        <w:tblStyle w:val="TableGrid80"/>
        <w:tblW w:w="5000" w:type="pct"/>
        <w:tblLook w:val="04A0" w:firstRow="1" w:lastRow="0" w:firstColumn="1" w:lastColumn="0" w:noHBand="0" w:noVBand="1"/>
      </w:tblPr>
      <w:tblGrid>
        <w:gridCol w:w="3680"/>
        <w:gridCol w:w="5336"/>
      </w:tblGrid>
      <w:tr w:rsidR="0080343E" w:rsidRPr="00613F44" w14:paraId="585FB5E7" w14:textId="77777777" w:rsidTr="0080343E">
        <w:trPr>
          <w:trHeight w:val="575"/>
          <w:tblHeader/>
        </w:trPr>
        <w:tc>
          <w:tcPr>
            <w:tcW w:w="2041" w:type="pct"/>
          </w:tcPr>
          <w:p w14:paraId="2CA3C946" w14:textId="77777777" w:rsidR="0080343E" w:rsidRPr="00613F44" w:rsidRDefault="0080343E" w:rsidP="0080343E">
            <w:pPr>
              <w:spacing w:after="0" w:line="276" w:lineRule="auto"/>
              <w:contextualSpacing/>
              <w:rPr>
                <w:b/>
                <w:szCs w:val="24"/>
                <w:lang w:val="en-GB"/>
              </w:rPr>
            </w:pPr>
            <w:r w:rsidRPr="00613F44">
              <w:rPr>
                <w:b/>
                <w:szCs w:val="24"/>
                <w:lang w:val="en-GB"/>
              </w:rPr>
              <w:t>Variable</w:t>
            </w:r>
          </w:p>
        </w:tc>
        <w:tc>
          <w:tcPr>
            <w:tcW w:w="2959" w:type="pct"/>
          </w:tcPr>
          <w:p w14:paraId="226D5B99" w14:textId="77777777" w:rsidR="0080343E" w:rsidRPr="00613F44" w:rsidRDefault="0080343E" w:rsidP="0080343E">
            <w:pPr>
              <w:spacing w:after="0" w:line="276" w:lineRule="auto"/>
              <w:rPr>
                <w:b/>
                <w:szCs w:val="24"/>
                <w:lang w:val="en-GB"/>
              </w:rPr>
            </w:pPr>
            <w:r w:rsidRPr="00613F44">
              <w:rPr>
                <w:b/>
                <w:szCs w:val="24"/>
                <w:lang w:val="en-GB"/>
              </w:rPr>
              <w:t xml:space="preserve">Range </w:t>
            </w:r>
          </w:p>
        </w:tc>
      </w:tr>
      <w:tr w:rsidR="0080343E" w:rsidRPr="00613F44" w14:paraId="79B06D11" w14:textId="77777777" w:rsidTr="0080343E">
        <w:tc>
          <w:tcPr>
            <w:tcW w:w="2041" w:type="pct"/>
          </w:tcPr>
          <w:p w14:paraId="6AD23708" w14:textId="77777777" w:rsidR="0080343E" w:rsidRPr="00613F44" w:rsidRDefault="0080343E" w:rsidP="00011619">
            <w:pPr>
              <w:numPr>
                <w:ilvl w:val="0"/>
                <w:numId w:val="292"/>
              </w:numPr>
              <w:spacing w:after="0" w:line="276" w:lineRule="auto"/>
              <w:contextualSpacing/>
              <w:rPr>
                <w:b/>
                <w:szCs w:val="24"/>
                <w:lang w:val="en-GB"/>
              </w:rPr>
            </w:pPr>
            <w:r w:rsidRPr="00613F44">
              <w:rPr>
                <w:szCs w:val="24"/>
                <w:lang w:val="en-GB"/>
              </w:rPr>
              <w:t>Sources of personal funds may</w:t>
            </w:r>
            <w:r w:rsidRPr="00613F44">
              <w:rPr>
                <w:b/>
                <w:szCs w:val="24"/>
                <w:lang w:val="en-GB"/>
              </w:rPr>
              <w:t xml:space="preserve"> </w:t>
            </w:r>
            <w:r w:rsidRPr="00613F44">
              <w:rPr>
                <w:szCs w:val="24"/>
                <w:lang w:val="en-GB"/>
              </w:rPr>
              <w:t>include but not limited to:</w:t>
            </w:r>
          </w:p>
        </w:tc>
        <w:tc>
          <w:tcPr>
            <w:tcW w:w="2959" w:type="pct"/>
          </w:tcPr>
          <w:p w14:paraId="1D961F20" w14:textId="77777777" w:rsidR="0080343E" w:rsidRPr="00613F44" w:rsidRDefault="0080343E" w:rsidP="00011619">
            <w:pPr>
              <w:numPr>
                <w:ilvl w:val="0"/>
                <w:numId w:val="293"/>
              </w:numPr>
              <w:spacing w:after="0" w:line="240" w:lineRule="auto"/>
              <w:contextualSpacing/>
              <w:rPr>
                <w:kern w:val="0"/>
                <w:szCs w:val="24"/>
                <w:lang w:val="en-GB"/>
              </w:rPr>
            </w:pPr>
            <w:r w:rsidRPr="00613F44">
              <w:rPr>
                <w:kern w:val="0"/>
                <w:szCs w:val="24"/>
                <w:lang w:val="en-GB"/>
              </w:rPr>
              <w:t>Salary/Wages</w:t>
            </w:r>
          </w:p>
          <w:p w14:paraId="2334D3C9" w14:textId="77777777" w:rsidR="0080343E" w:rsidRPr="00613F44" w:rsidRDefault="0080343E" w:rsidP="00011619">
            <w:pPr>
              <w:numPr>
                <w:ilvl w:val="0"/>
                <w:numId w:val="293"/>
              </w:numPr>
              <w:spacing w:after="0" w:line="240" w:lineRule="auto"/>
              <w:contextualSpacing/>
              <w:rPr>
                <w:kern w:val="0"/>
                <w:szCs w:val="24"/>
                <w:lang w:val="en-GB"/>
              </w:rPr>
            </w:pPr>
            <w:r w:rsidRPr="00613F44">
              <w:rPr>
                <w:kern w:val="0"/>
                <w:szCs w:val="24"/>
                <w:lang w:val="en-GB"/>
              </w:rPr>
              <w:t>Investments</w:t>
            </w:r>
          </w:p>
          <w:p w14:paraId="3CAD9299" w14:textId="77777777" w:rsidR="0080343E" w:rsidRPr="00613F44" w:rsidRDefault="0080343E" w:rsidP="00011619">
            <w:pPr>
              <w:numPr>
                <w:ilvl w:val="0"/>
                <w:numId w:val="293"/>
              </w:numPr>
              <w:spacing w:after="0" w:line="240" w:lineRule="auto"/>
              <w:contextualSpacing/>
              <w:rPr>
                <w:kern w:val="0"/>
                <w:szCs w:val="24"/>
                <w:lang w:val="en-GB"/>
              </w:rPr>
            </w:pPr>
            <w:r w:rsidRPr="00613F44">
              <w:rPr>
                <w:kern w:val="0"/>
                <w:szCs w:val="24"/>
                <w:lang w:val="en-GB"/>
              </w:rPr>
              <w:t>Savings</w:t>
            </w:r>
          </w:p>
          <w:p w14:paraId="69DDC37B" w14:textId="77777777" w:rsidR="0080343E" w:rsidRPr="00613F44" w:rsidRDefault="0080343E" w:rsidP="00011619">
            <w:pPr>
              <w:numPr>
                <w:ilvl w:val="0"/>
                <w:numId w:val="293"/>
              </w:numPr>
              <w:spacing w:after="0" w:line="240" w:lineRule="auto"/>
              <w:contextualSpacing/>
              <w:rPr>
                <w:kern w:val="0"/>
                <w:szCs w:val="24"/>
                <w:lang w:val="en-GB"/>
              </w:rPr>
            </w:pPr>
            <w:r w:rsidRPr="00613F44">
              <w:rPr>
                <w:kern w:val="0"/>
                <w:szCs w:val="24"/>
                <w:lang w:val="en-GB"/>
              </w:rPr>
              <w:t>Inheritance</w:t>
            </w:r>
          </w:p>
          <w:p w14:paraId="7BA145F5" w14:textId="77777777" w:rsidR="0080343E" w:rsidRPr="00613F44" w:rsidRDefault="0080343E" w:rsidP="00011619">
            <w:pPr>
              <w:numPr>
                <w:ilvl w:val="0"/>
                <w:numId w:val="293"/>
              </w:numPr>
              <w:spacing w:after="0" w:line="240" w:lineRule="auto"/>
              <w:contextualSpacing/>
              <w:rPr>
                <w:kern w:val="0"/>
                <w:szCs w:val="24"/>
                <w:lang w:val="en-GB"/>
              </w:rPr>
            </w:pPr>
            <w:r w:rsidRPr="00613F44">
              <w:rPr>
                <w:kern w:val="0"/>
                <w:szCs w:val="24"/>
                <w:lang w:val="en-GB"/>
              </w:rPr>
              <w:lastRenderedPageBreak/>
              <w:t>Government Benefits</w:t>
            </w:r>
          </w:p>
          <w:p w14:paraId="7505C701" w14:textId="77777777" w:rsidR="0080343E" w:rsidRPr="00613F44" w:rsidRDefault="0080343E" w:rsidP="0080343E">
            <w:pPr>
              <w:spacing w:after="0" w:line="276" w:lineRule="auto"/>
              <w:rPr>
                <w:b/>
                <w:szCs w:val="24"/>
                <w:lang w:val="en-GB"/>
              </w:rPr>
            </w:pPr>
          </w:p>
        </w:tc>
      </w:tr>
      <w:tr w:rsidR="0080343E" w:rsidRPr="00613F44" w14:paraId="32A955BE" w14:textId="77777777" w:rsidTr="0080343E">
        <w:tc>
          <w:tcPr>
            <w:tcW w:w="2041" w:type="pct"/>
          </w:tcPr>
          <w:p w14:paraId="00552130" w14:textId="77777777" w:rsidR="0080343E" w:rsidRPr="00613F44" w:rsidRDefault="0080343E" w:rsidP="00011619">
            <w:pPr>
              <w:numPr>
                <w:ilvl w:val="0"/>
                <w:numId w:val="292"/>
              </w:numPr>
              <w:spacing w:after="0" w:line="276" w:lineRule="auto"/>
              <w:contextualSpacing/>
              <w:rPr>
                <w:b/>
                <w:szCs w:val="24"/>
                <w:lang w:val="en-GB"/>
              </w:rPr>
            </w:pPr>
            <w:r w:rsidRPr="00613F44">
              <w:rPr>
                <w:szCs w:val="24"/>
                <w:lang w:val="en-GB"/>
              </w:rPr>
              <w:lastRenderedPageBreak/>
              <w:t>Sources of business finance may</w:t>
            </w:r>
            <w:r w:rsidRPr="00613F44">
              <w:rPr>
                <w:b/>
                <w:szCs w:val="24"/>
                <w:lang w:val="en-GB"/>
              </w:rPr>
              <w:t xml:space="preserve"> </w:t>
            </w:r>
            <w:r w:rsidRPr="00613F44">
              <w:rPr>
                <w:szCs w:val="24"/>
                <w:lang w:val="en-GB"/>
              </w:rPr>
              <w:t>include but not limited to:</w:t>
            </w:r>
          </w:p>
        </w:tc>
        <w:tc>
          <w:tcPr>
            <w:tcW w:w="2959" w:type="pct"/>
          </w:tcPr>
          <w:p w14:paraId="5CE6D33A"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Equity Financing</w:t>
            </w:r>
          </w:p>
          <w:p w14:paraId="1E423908"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Debt Financing,</w:t>
            </w:r>
          </w:p>
          <w:p w14:paraId="6D92AB6A"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Personal Savings/Investment</w:t>
            </w:r>
          </w:p>
          <w:p w14:paraId="2EC6F499"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Retained Earnings</w:t>
            </w:r>
          </w:p>
          <w:p w14:paraId="21A26B6C"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Grants and Subsidies</w:t>
            </w:r>
          </w:p>
          <w:p w14:paraId="6EFFDFE7"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Crowdfunding</w:t>
            </w:r>
          </w:p>
          <w:p w14:paraId="693DA0AB"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 xml:space="preserve">supplier Credit: </w:t>
            </w:r>
          </w:p>
          <w:p w14:paraId="7C49B4C8" w14:textId="77777777" w:rsidR="0080343E" w:rsidRPr="00613F44" w:rsidRDefault="0080343E" w:rsidP="00011619">
            <w:pPr>
              <w:numPr>
                <w:ilvl w:val="0"/>
                <w:numId w:val="294"/>
              </w:numPr>
              <w:spacing w:after="0" w:line="240" w:lineRule="auto"/>
              <w:contextualSpacing/>
              <w:rPr>
                <w:kern w:val="0"/>
                <w:szCs w:val="24"/>
                <w:lang w:val="en-GB"/>
              </w:rPr>
            </w:pPr>
            <w:r w:rsidRPr="00613F44">
              <w:rPr>
                <w:kern w:val="0"/>
                <w:szCs w:val="24"/>
                <w:lang w:val="en-GB"/>
              </w:rPr>
              <w:t>Leasing and Asset Financing:</w:t>
            </w:r>
          </w:p>
        </w:tc>
      </w:tr>
      <w:tr w:rsidR="0080343E" w:rsidRPr="00613F44" w14:paraId="14AB83C3" w14:textId="77777777" w:rsidTr="0080343E">
        <w:tc>
          <w:tcPr>
            <w:tcW w:w="2041" w:type="pct"/>
          </w:tcPr>
          <w:p w14:paraId="254B21E2" w14:textId="77777777" w:rsidR="0080343E" w:rsidRPr="00613F44" w:rsidRDefault="0080343E" w:rsidP="00011619">
            <w:pPr>
              <w:numPr>
                <w:ilvl w:val="0"/>
                <w:numId w:val="292"/>
              </w:numPr>
              <w:spacing w:after="0" w:line="276" w:lineRule="auto"/>
              <w:contextualSpacing/>
              <w:rPr>
                <w:szCs w:val="24"/>
                <w:lang w:val="en-GB"/>
              </w:rPr>
            </w:pPr>
            <w:r w:rsidRPr="00613F44">
              <w:rPr>
                <w:szCs w:val="24"/>
                <w:lang w:val="en-GB"/>
              </w:rPr>
              <w:t>Types of entrepreneurs may include but not limited to:</w:t>
            </w:r>
          </w:p>
        </w:tc>
        <w:tc>
          <w:tcPr>
            <w:tcW w:w="2959" w:type="pct"/>
          </w:tcPr>
          <w:p w14:paraId="4E5F95FF" w14:textId="77777777" w:rsidR="0080343E" w:rsidRPr="00613F44" w:rsidRDefault="0080343E" w:rsidP="00011619">
            <w:pPr>
              <w:numPr>
                <w:ilvl w:val="0"/>
                <w:numId w:val="295"/>
              </w:numPr>
              <w:spacing w:after="0" w:line="276" w:lineRule="auto"/>
              <w:ind w:left="631" w:hanging="450"/>
              <w:contextualSpacing/>
              <w:rPr>
                <w:szCs w:val="24"/>
                <w:lang w:val="en-GB"/>
              </w:rPr>
            </w:pPr>
            <w:r w:rsidRPr="00613F44">
              <w:rPr>
                <w:szCs w:val="24"/>
                <w:lang w:val="en-GB"/>
              </w:rPr>
              <w:t>Innovators</w:t>
            </w:r>
          </w:p>
          <w:p w14:paraId="440A28A2" w14:textId="77777777" w:rsidR="0080343E" w:rsidRPr="00613F44" w:rsidRDefault="0080343E" w:rsidP="00011619">
            <w:pPr>
              <w:numPr>
                <w:ilvl w:val="0"/>
                <w:numId w:val="295"/>
              </w:numPr>
              <w:spacing w:after="0" w:line="276" w:lineRule="auto"/>
              <w:ind w:left="631" w:hanging="450"/>
              <w:contextualSpacing/>
              <w:rPr>
                <w:szCs w:val="24"/>
                <w:lang w:val="en-GB"/>
              </w:rPr>
            </w:pPr>
            <w:r w:rsidRPr="00613F44">
              <w:rPr>
                <w:szCs w:val="24"/>
                <w:lang w:val="en-GB"/>
              </w:rPr>
              <w:t>Imitators</w:t>
            </w:r>
          </w:p>
          <w:p w14:paraId="54C5B640" w14:textId="77777777" w:rsidR="0080343E" w:rsidRPr="00613F44" w:rsidRDefault="0080343E" w:rsidP="00011619">
            <w:pPr>
              <w:numPr>
                <w:ilvl w:val="0"/>
                <w:numId w:val="295"/>
              </w:numPr>
              <w:spacing w:after="0" w:line="276" w:lineRule="auto"/>
              <w:ind w:left="631" w:hanging="450"/>
              <w:contextualSpacing/>
              <w:rPr>
                <w:szCs w:val="24"/>
                <w:lang w:val="en-GB"/>
              </w:rPr>
            </w:pPr>
            <w:r w:rsidRPr="00613F44">
              <w:rPr>
                <w:szCs w:val="24"/>
                <w:lang w:val="en-GB"/>
              </w:rPr>
              <w:t>Craft</w:t>
            </w:r>
          </w:p>
          <w:p w14:paraId="3FEDA891" w14:textId="77777777" w:rsidR="0080343E" w:rsidRPr="00613F44" w:rsidRDefault="0080343E" w:rsidP="00011619">
            <w:pPr>
              <w:numPr>
                <w:ilvl w:val="0"/>
                <w:numId w:val="295"/>
              </w:numPr>
              <w:spacing w:after="0" w:line="276" w:lineRule="auto"/>
              <w:ind w:left="631" w:hanging="450"/>
              <w:contextualSpacing/>
              <w:rPr>
                <w:szCs w:val="24"/>
                <w:lang w:val="en-GB"/>
              </w:rPr>
            </w:pPr>
            <w:r w:rsidRPr="00613F44">
              <w:rPr>
                <w:szCs w:val="24"/>
                <w:lang w:val="en-GB"/>
              </w:rPr>
              <w:t>Opportunistic</w:t>
            </w:r>
          </w:p>
          <w:p w14:paraId="1B688B0F" w14:textId="77777777" w:rsidR="0080343E" w:rsidRPr="00613F44" w:rsidRDefault="0080343E" w:rsidP="00011619">
            <w:pPr>
              <w:numPr>
                <w:ilvl w:val="0"/>
                <w:numId w:val="295"/>
              </w:numPr>
              <w:spacing w:after="0" w:line="276" w:lineRule="auto"/>
              <w:ind w:left="631" w:hanging="450"/>
              <w:contextualSpacing/>
              <w:rPr>
                <w:b/>
                <w:szCs w:val="24"/>
                <w:lang w:val="en-GB"/>
              </w:rPr>
            </w:pPr>
            <w:r w:rsidRPr="00613F44">
              <w:rPr>
                <w:szCs w:val="24"/>
                <w:lang w:val="en-GB"/>
              </w:rPr>
              <w:t>Speculators</w:t>
            </w:r>
          </w:p>
        </w:tc>
      </w:tr>
      <w:tr w:rsidR="0080343E" w:rsidRPr="00613F44" w14:paraId="3421E497" w14:textId="77777777" w:rsidTr="0080343E">
        <w:tc>
          <w:tcPr>
            <w:tcW w:w="2041" w:type="pct"/>
          </w:tcPr>
          <w:p w14:paraId="12EA83FE" w14:textId="77777777" w:rsidR="0080343E" w:rsidRPr="00613F44" w:rsidRDefault="0080343E" w:rsidP="00011619">
            <w:pPr>
              <w:numPr>
                <w:ilvl w:val="0"/>
                <w:numId w:val="292"/>
              </w:numPr>
              <w:spacing w:after="0" w:line="276" w:lineRule="auto"/>
              <w:contextualSpacing/>
              <w:rPr>
                <w:szCs w:val="24"/>
                <w:lang w:val="en-GB"/>
              </w:rPr>
            </w:pPr>
            <w:r w:rsidRPr="00613F44">
              <w:rPr>
                <w:szCs w:val="24"/>
                <w:lang w:val="en-GB"/>
              </w:rPr>
              <w:t>Characteristics of Entrepreneurs may include but not limited to:</w:t>
            </w:r>
          </w:p>
        </w:tc>
        <w:tc>
          <w:tcPr>
            <w:tcW w:w="2959" w:type="pct"/>
          </w:tcPr>
          <w:p w14:paraId="49D66AEF" w14:textId="77777777" w:rsidR="0080343E" w:rsidRPr="00613F44" w:rsidRDefault="0080343E" w:rsidP="00011619">
            <w:pPr>
              <w:numPr>
                <w:ilvl w:val="0"/>
                <w:numId w:val="296"/>
              </w:numPr>
              <w:spacing w:after="0" w:line="276" w:lineRule="auto"/>
              <w:ind w:left="631" w:hanging="450"/>
              <w:contextualSpacing/>
              <w:rPr>
                <w:szCs w:val="24"/>
                <w:lang w:val="en-GB"/>
              </w:rPr>
            </w:pPr>
            <w:r w:rsidRPr="00613F44">
              <w:rPr>
                <w:szCs w:val="24"/>
                <w:lang w:val="en-GB"/>
              </w:rPr>
              <w:t>Creative</w:t>
            </w:r>
          </w:p>
          <w:p w14:paraId="41D12D7D" w14:textId="77777777" w:rsidR="0080343E" w:rsidRPr="00613F44" w:rsidRDefault="0080343E" w:rsidP="00011619">
            <w:pPr>
              <w:numPr>
                <w:ilvl w:val="0"/>
                <w:numId w:val="296"/>
              </w:numPr>
              <w:spacing w:after="0" w:line="276" w:lineRule="auto"/>
              <w:ind w:left="631" w:hanging="450"/>
              <w:contextualSpacing/>
              <w:rPr>
                <w:szCs w:val="24"/>
                <w:lang w:val="en-GB"/>
              </w:rPr>
            </w:pPr>
            <w:r w:rsidRPr="00613F44">
              <w:rPr>
                <w:szCs w:val="24"/>
                <w:lang w:val="en-GB"/>
              </w:rPr>
              <w:t>Innovative</w:t>
            </w:r>
          </w:p>
          <w:p w14:paraId="10CAE603" w14:textId="77777777" w:rsidR="0080343E" w:rsidRPr="00613F44" w:rsidRDefault="0080343E" w:rsidP="00011619">
            <w:pPr>
              <w:numPr>
                <w:ilvl w:val="0"/>
                <w:numId w:val="296"/>
              </w:numPr>
              <w:spacing w:after="0" w:line="276" w:lineRule="auto"/>
              <w:ind w:left="631" w:hanging="450"/>
              <w:contextualSpacing/>
              <w:rPr>
                <w:szCs w:val="24"/>
                <w:lang w:val="en-GB"/>
              </w:rPr>
            </w:pPr>
            <w:r w:rsidRPr="00613F44">
              <w:rPr>
                <w:szCs w:val="24"/>
                <w:lang w:val="en-GB"/>
              </w:rPr>
              <w:t>Planner</w:t>
            </w:r>
          </w:p>
          <w:p w14:paraId="52E6AD26" w14:textId="77777777" w:rsidR="0080343E" w:rsidRPr="00613F44" w:rsidRDefault="0080343E" w:rsidP="00011619">
            <w:pPr>
              <w:numPr>
                <w:ilvl w:val="0"/>
                <w:numId w:val="296"/>
              </w:numPr>
              <w:spacing w:after="0" w:line="276" w:lineRule="auto"/>
              <w:ind w:left="631" w:hanging="450"/>
              <w:contextualSpacing/>
              <w:rPr>
                <w:szCs w:val="24"/>
                <w:lang w:val="en-GB"/>
              </w:rPr>
            </w:pPr>
            <w:r w:rsidRPr="00613F44">
              <w:rPr>
                <w:szCs w:val="24"/>
                <w:lang w:val="en-GB"/>
              </w:rPr>
              <w:t>Risk taker</w:t>
            </w:r>
          </w:p>
          <w:p w14:paraId="768D5D26" w14:textId="77777777" w:rsidR="0080343E" w:rsidRPr="00613F44" w:rsidRDefault="0080343E" w:rsidP="00011619">
            <w:pPr>
              <w:numPr>
                <w:ilvl w:val="0"/>
                <w:numId w:val="296"/>
              </w:numPr>
              <w:spacing w:after="0" w:line="276" w:lineRule="auto"/>
              <w:ind w:left="631" w:hanging="450"/>
              <w:contextualSpacing/>
              <w:rPr>
                <w:szCs w:val="24"/>
                <w:lang w:val="en-GB"/>
              </w:rPr>
            </w:pPr>
            <w:r w:rsidRPr="00613F44">
              <w:rPr>
                <w:szCs w:val="24"/>
                <w:lang w:val="en-GB"/>
              </w:rPr>
              <w:t>Networker</w:t>
            </w:r>
          </w:p>
          <w:p w14:paraId="283B6C8C"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Confident</w:t>
            </w:r>
          </w:p>
          <w:p w14:paraId="0AC00683"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Flexible</w:t>
            </w:r>
          </w:p>
          <w:p w14:paraId="03C6864B"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Persistent</w:t>
            </w:r>
          </w:p>
          <w:p w14:paraId="721A8F49"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Patient</w:t>
            </w:r>
          </w:p>
          <w:p w14:paraId="7FF7CB84"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Independent</w:t>
            </w:r>
          </w:p>
          <w:p w14:paraId="60478BA6"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 xml:space="preserve">Future oriented </w:t>
            </w:r>
          </w:p>
          <w:p w14:paraId="33C55385" w14:textId="77777777" w:rsidR="0080343E" w:rsidRPr="00613F44" w:rsidRDefault="0080343E" w:rsidP="00011619">
            <w:pPr>
              <w:numPr>
                <w:ilvl w:val="0"/>
                <w:numId w:val="297"/>
              </w:numPr>
              <w:spacing w:after="0" w:line="276" w:lineRule="auto"/>
              <w:ind w:left="631" w:hanging="450"/>
              <w:contextualSpacing/>
              <w:rPr>
                <w:szCs w:val="24"/>
                <w:lang w:val="en-GB"/>
              </w:rPr>
            </w:pPr>
            <w:r w:rsidRPr="00613F44">
              <w:rPr>
                <w:szCs w:val="24"/>
                <w:lang w:val="en-GB"/>
              </w:rPr>
              <w:t>Goal oriented</w:t>
            </w:r>
          </w:p>
        </w:tc>
      </w:tr>
      <w:tr w:rsidR="0080343E" w:rsidRPr="00613F44" w14:paraId="3DE3E588" w14:textId="77777777" w:rsidTr="0080343E">
        <w:tc>
          <w:tcPr>
            <w:tcW w:w="2041" w:type="pct"/>
          </w:tcPr>
          <w:p w14:paraId="134B5571" w14:textId="77777777" w:rsidR="0080343E" w:rsidRPr="00613F44" w:rsidRDefault="0080343E" w:rsidP="00011619">
            <w:pPr>
              <w:numPr>
                <w:ilvl w:val="0"/>
                <w:numId w:val="292"/>
              </w:numPr>
              <w:spacing w:after="0" w:line="276" w:lineRule="auto"/>
              <w:contextualSpacing/>
              <w:rPr>
                <w:szCs w:val="24"/>
                <w:lang w:val="en-GB"/>
              </w:rPr>
            </w:pPr>
            <w:r w:rsidRPr="00613F44">
              <w:rPr>
                <w:szCs w:val="24"/>
                <w:lang w:val="en-GB"/>
              </w:rPr>
              <w:t xml:space="preserve">Requirements for entry into self-employment may include but not limited to </w:t>
            </w:r>
          </w:p>
        </w:tc>
        <w:tc>
          <w:tcPr>
            <w:tcW w:w="2959" w:type="pct"/>
          </w:tcPr>
          <w:p w14:paraId="4C1988B2" w14:textId="77777777" w:rsidR="0080343E" w:rsidRPr="00613F44" w:rsidRDefault="0080343E" w:rsidP="00011619">
            <w:pPr>
              <w:numPr>
                <w:ilvl w:val="0"/>
                <w:numId w:val="298"/>
              </w:numPr>
              <w:spacing w:after="0" w:line="276" w:lineRule="auto"/>
              <w:ind w:left="631" w:hanging="450"/>
              <w:contextualSpacing/>
              <w:rPr>
                <w:szCs w:val="24"/>
                <w:lang w:val="en-GB"/>
              </w:rPr>
            </w:pPr>
            <w:r w:rsidRPr="00613F44">
              <w:rPr>
                <w:szCs w:val="24"/>
                <w:lang w:val="en-GB"/>
              </w:rPr>
              <w:t xml:space="preserve">Technical skills </w:t>
            </w:r>
          </w:p>
          <w:p w14:paraId="0A9DFACB" w14:textId="77777777" w:rsidR="0080343E" w:rsidRPr="00613F44" w:rsidRDefault="0080343E" w:rsidP="00011619">
            <w:pPr>
              <w:numPr>
                <w:ilvl w:val="0"/>
                <w:numId w:val="298"/>
              </w:numPr>
              <w:spacing w:after="0" w:line="276" w:lineRule="auto"/>
              <w:ind w:left="631" w:hanging="450"/>
              <w:contextualSpacing/>
              <w:rPr>
                <w:szCs w:val="24"/>
                <w:lang w:val="en-GB"/>
              </w:rPr>
            </w:pPr>
            <w:r w:rsidRPr="00613F44">
              <w:rPr>
                <w:szCs w:val="24"/>
                <w:lang w:val="en-GB"/>
              </w:rPr>
              <w:t>Management skills</w:t>
            </w:r>
          </w:p>
          <w:p w14:paraId="69AB0753" w14:textId="77777777" w:rsidR="0080343E" w:rsidRPr="00613F44" w:rsidRDefault="0080343E" w:rsidP="00011619">
            <w:pPr>
              <w:numPr>
                <w:ilvl w:val="0"/>
                <w:numId w:val="298"/>
              </w:numPr>
              <w:spacing w:after="0" w:line="276" w:lineRule="auto"/>
              <w:ind w:left="631" w:hanging="450"/>
              <w:contextualSpacing/>
              <w:rPr>
                <w:szCs w:val="24"/>
                <w:lang w:val="en-GB"/>
              </w:rPr>
            </w:pPr>
            <w:r w:rsidRPr="00613F44">
              <w:rPr>
                <w:szCs w:val="24"/>
                <w:lang w:val="en-GB"/>
              </w:rPr>
              <w:t>Entrepreneurial skills</w:t>
            </w:r>
          </w:p>
          <w:p w14:paraId="6144E33A" w14:textId="77777777" w:rsidR="0080343E" w:rsidRPr="00613F44" w:rsidRDefault="0080343E" w:rsidP="00011619">
            <w:pPr>
              <w:numPr>
                <w:ilvl w:val="0"/>
                <w:numId w:val="298"/>
              </w:numPr>
              <w:spacing w:after="0" w:line="276" w:lineRule="auto"/>
              <w:ind w:left="631" w:hanging="450"/>
              <w:contextualSpacing/>
              <w:rPr>
                <w:szCs w:val="24"/>
                <w:lang w:val="en-GB"/>
              </w:rPr>
            </w:pPr>
            <w:r w:rsidRPr="00613F44">
              <w:rPr>
                <w:szCs w:val="24"/>
                <w:lang w:val="en-GB"/>
              </w:rPr>
              <w:t>Resources</w:t>
            </w:r>
          </w:p>
          <w:p w14:paraId="2ACE0D60" w14:textId="77777777" w:rsidR="0080343E" w:rsidRPr="00613F44" w:rsidRDefault="0080343E" w:rsidP="00011619">
            <w:pPr>
              <w:numPr>
                <w:ilvl w:val="0"/>
                <w:numId w:val="298"/>
              </w:numPr>
              <w:spacing w:after="0" w:line="276" w:lineRule="auto"/>
              <w:ind w:left="631" w:hanging="450"/>
              <w:contextualSpacing/>
              <w:rPr>
                <w:szCs w:val="24"/>
                <w:lang w:val="en-GB"/>
              </w:rPr>
            </w:pPr>
            <w:r w:rsidRPr="00613F44">
              <w:rPr>
                <w:szCs w:val="24"/>
                <w:lang w:val="en-GB"/>
              </w:rPr>
              <w:t xml:space="preserve">Infrastructure </w:t>
            </w:r>
          </w:p>
        </w:tc>
      </w:tr>
      <w:tr w:rsidR="0080343E" w:rsidRPr="00613F44" w14:paraId="1497E5F6" w14:textId="77777777" w:rsidTr="0080343E">
        <w:tc>
          <w:tcPr>
            <w:tcW w:w="2041" w:type="pct"/>
          </w:tcPr>
          <w:p w14:paraId="6AE95B16" w14:textId="77777777" w:rsidR="0080343E" w:rsidRPr="00613F44" w:rsidRDefault="0080343E" w:rsidP="00011619">
            <w:pPr>
              <w:numPr>
                <w:ilvl w:val="0"/>
                <w:numId w:val="292"/>
              </w:numPr>
              <w:spacing w:after="0" w:line="276" w:lineRule="auto"/>
              <w:contextualSpacing/>
              <w:rPr>
                <w:szCs w:val="24"/>
                <w:lang w:val="en-GB"/>
              </w:rPr>
            </w:pPr>
            <w:r w:rsidRPr="00613F44">
              <w:rPr>
                <w:szCs w:val="24"/>
                <w:lang w:val="en-GB"/>
              </w:rPr>
              <w:t>Forms of businesses ownership may include but not limited to:</w:t>
            </w:r>
          </w:p>
        </w:tc>
        <w:tc>
          <w:tcPr>
            <w:tcW w:w="2959" w:type="pct"/>
          </w:tcPr>
          <w:p w14:paraId="15583C2D" w14:textId="77777777" w:rsidR="0080343E" w:rsidRPr="00613F44" w:rsidRDefault="0080343E" w:rsidP="00011619">
            <w:pPr>
              <w:numPr>
                <w:ilvl w:val="0"/>
                <w:numId w:val="299"/>
              </w:numPr>
              <w:spacing w:after="0" w:line="276" w:lineRule="auto"/>
              <w:ind w:left="631" w:hanging="450"/>
              <w:contextualSpacing/>
              <w:rPr>
                <w:szCs w:val="24"/>
                <w:lang w:val="en-GB"/>
              </w:rPr>
            </w:pPr>
            <w:r w:rsidRPr="00613F44">
              <w:rPr>
                <w:szCs w:val="24"/>
                <w:lang w:val="en-GB"/>
              </w:rPr>
              <w:t>Sole proprietorship</w:t>
            </w:r>
          </w:p>
          <w:p w14:paraId="75095473" w14:textId="77777777" w:rsidR="0080343E" w:rsidRPr="00613F44" w:rsidRDefault="0080343E" w:rsidP="00011619">
            <w:pPr>
              <w:numPr>
                <w:ilvl w:val="0"/>
                <w:numId w:val="299"/>
              </w:numPr>
              <w:spacing w:after="0" w:line="276" w:lineRule="auto"/>
              <w:ind w:left="631" w:hanging="450"/>
              <w:contextualSpacing/>
              <w:rPr>
                <w:szCs w:val="24"/>
                <w:lang w:val="en-GB"/>
              </w:rPr>
            </w:pPr>
            <w:r w:rsidRPr="00613F44">
              <w:rPr>
                <w:szCs w:val="24"/>
                <w:lang w:val="en-GB"/>
              </w:rPr>
              <w:t>Partnership</w:t>
            </w:r>
          </w:p>
          <w:p w14:paraId="01F9B246" w14:textId="77777777" w:rsidR="0080343E" w:rsidRPr="00613F44" w:rsidRDefault="0080343E" w:rsidP="00011619">
            <w:pPr>
              <w:numPr>
                <w:ilvl w:val="0"/>
                <w:numId w:val="299"/>
              </w:numPr>
              <w:spacing w:after="0" w:line="276" w:lineRule="auto"/>
              <w:ind w:left="631" w:hanging="450"/>
              <w:contextualSpacing/>
              <w:rPr>
                <w:szCs w:val="24"/>
                <w:lang w:val="en-GB"/>
              </w:rPr>
            </w:pPr>
            <w:r w:rsidRPr="00613F44">
              <w:rPr>
                <w:szCs w:val="24"/>
                <w:lang w:val="en-GB"/>
              </w:rPr>
              <w:t>Limited companies</w:t>
            </w:r>
          </w:p>
          <w:p w14:paraId="6338C985" w14:textId="77777777" w:rsidR="0080343E" w:rsidRPr="00613F44" w:rsidRDefault="0080343E" w:rsidP="00011619">
            <w:pPr>
              <w:numPr>
                <w:ilvl w:val="0"/>
                <w:numId w:val="299"/>
              </w:numPr>
              <w:spacing w:after="0" w:line="276" w:lineRule="auto"/>
              <w:ind w:left="631" w:hanging="450"/>
              <w:contextualSpacing/>
              <w:rPr>
                <w:szCs w:val="24"/>
                <w:lang w:val="en-GB"/>
              </w:rPr>
            </w:pPr>
            <w:r w:rsidRPr="00613F44">
              <w:rPr>
                <w:szCs w:val="24"/>
                <w:lang w:val="en-GB"/>
              </w:rPr>
              <w:t xml:space="preserve">Cooperatives </w:t>
            </w:r>
          </w:p>
        </w:tc>
      </w:tr>
      <w:tr w:rsidR="0080343E" w:rsidRPr="00613F44" w14:paraId="05DA75A9" w14:textId="77777777" w:rsidTr="0080343E">
        <w:tc>
          <w:tcPr>
            <w:tcW w:w="2041" w:type="pct"/>
          </w:tcPr>
          <w:p w14:paraId="225DD567" w14:textId="77777777" w:rsidR="0080343E" w:rsidRPr="00613F44" w:rsidRDefault="0080343E" w:rsidP="00011619">
            <w:pPr>
              <w:numPr>
                <w:ilvl w:val="0"/>
                <w:numId w:val="292"/>
              </w:numPr>
              <w:spacing w:after="0" w:line="276" w:lineRule="auto"/>
              <w:contextualSpacing/>
              <w:rPr>
                <w:szCs w:val="24"/>
                <w:lang w:val="en-GB"/>
              </w:rPr>
            </w:pPr>
            <w:r w:rsidRPr="00613F44">
              <w:rPr>
                <w:szCs w:val="24"/>
              </w:rPr>
              <w:t xml:space="preserve">Innovative business standards </w:t>
            </w:r>
            <w:r w:rsidRPr="00613F44">
              <w:rPr>
                <w:szCs w:val="24"/>
                <w:lang w:val="en-GB"/>
              </w:rPr>
              <w:t xml:space="preserve"> may include but not limited to:</w:t>
            </w:r>
          </w:p>
        </w:tc>
        <w:tc>
          <w:tcPr>
            <w:tcW w:w="2959" w:type="pct"/>
          </w:tcPr>
          <w:p w14:paraId="04D08B64" w14:textId="77777777" w:rsidR="0080343E" w:rsidRPr="00613F44" w:rsidRDefault="0080343E" w:rsidP="00011619">
            <w:pPr>
              <w:numPr>
                <w:ilvl w:val="0"/>
                <w:numId w:val="300"/>
              </w:numPr>
              <w:spacing w:after="0" w:line="276" w:lineRule="auto"/>
              <w:ind w:left="631" w:hanging="450"/>
              <w:contextualSpacing/>
              <w:rPr>
                <w:szCs w:val="24"/>
                <w:lang w:val="en-GB"/>
              </w:rPr>
            </w:pPr>
            <w:r w:rsidRPr="00613F44">
              <w:rPr>
                <w:szCs w:val="24"/>
                <w:lang w:val="en-GB"/>
              </w:rPr>
              <w:t>New products</w:t>
            </w:r>
          </w:p>
          <w:p w14:paraId="4F802CEE" w14:textId="77777777" w:rsidR="0080343E" w:rsidRPr="00613F44" w:rsidRDefault="0080343E" w:rsidP="00011619">
            <w:pPr>
              <w:numPr>
                <w:ilvl w:val="0"/>
                <w:numId w:val="300"/>
              </w:numPr>
              <w:spacing w:after="0" w:line="276" w:lineRule="auto"/>
              <w:ind w:left="631" w:hanging="450"/>
              <w:contextualSpacing/>
              <w:rPr>
                <w:szCs w:val="24"/>
                <w:lang w:val="en-GB"/>
              </w:rPr>
            </w:pPr>
            <w:r w:rsidRPr="00613F44">
              <w:rPr>
                <w:szCs w:val="24"/>
                <w:lang w:val="en-GB"/>
              </w:rPr>
              <w:t>New methods of production</w:t>
            </w:r>
          </w:p>
          <w:p w14:paraId="034889BF" w14:textId="77777777" w:rsidR="0080343E" w:rsidRPr="00613F44" w:rsidRDefault="0080343E" w:rsidP="00011619">
            <w:pPr>
              <w:numPr>
                <w:ilvl w:val="0"/>
                <w:numId w:val="300"/>
              </w:numPr>
              <w:spacing w:after="0" w:line="276" w:lineRule="auto"/>
              <w:ind w:left="631" w:hanging="450"/>
              <w:contextualSpacing/>
              <w:rPr>
                <w:szCs w:val="24"/>
                <w:lang w:val="en-GB"/>
              </w:rPr>
            </w:pPr>
            <w:r w:rsidRPr="00613F44">
              <w:rPr>
                <w:szCs w:val="24"/>
                <w:lang w:val="en-GB"/>
              </w:rPr>
              <w:t>New markets</w:t>
            </w:r>
          </w:p>
          <w:p w14:paraId="10D90B5A" w14:textId="77777777" w:rsidR="0080343E" w:rsidRPr="00613F44" w:rsidRDefault="0080343E" w:rsidP="00011619">
            <w:pPr>
              <w:numPr>
                <w:ilvl w:val="0"/>
                <w:numId w:val="300"/>
              </w:numPr>
              <w:spacing w:after="0" w:line="276" w:lineRule="auto"/>
              <w:ind w:left="631" w:hanging="450"/>
              <w:contextualSpacing/>
              <w:rPr>
                <w:szCs w:val="24"/>
                <w:lang w:val="en-GB"/>
              </w:rPr>
            </w:pPr>
            <w:r w:rsidRPr="00613F44">
              <w:rPr>
                <w:szCs w:val="24"/>
                <w:lang w:val="en-GB"/>
              </w:rPr>
              <w:t xml:space="preserve">New sources of supplies </w:t>
            </w:r>
          </w:p>
          <w:p w14:paraId="7195408E" w14:textId="77777777" w:rsidR="0080343E" w:rsidRPr="00613F44" w:rsidRDefault="0080343E" w:rsidP="00011619">
            <w:pPr>
              <w:numPr>
                <w:ilvl w:val="0"/>
                <w:numId w:val="300"/>
              </w:numPr>
              <w:spacing w:after="0" w:line="276" w:lineRule="auto"/>
              <w:ind w:left="631" w:hanging="450"/>
              <w:contextualSpacing/>
              <w:rPr>
                <w:szCs w:val="24"/>
                <w:lang w:val="en-GB"/>
              </w:rPr>
            </w:pPr>
            <w:r w:rsidRPr="00613F44">
              <w:rPr>
                <w:szCs w:val="24"/>
                <w:lang w:val="en-GB"/>
              </w:rPr>
              <w:t xml:space="preserve">Change in industrialization </w:t>
            </w:r>
          </w:p>
        </w:tc>
      </w:tr>
    </w:tbl>
    <w:p w14:paraId="28E0816E" w14:textId="77777777" w:rsidR="0080343E" w:rsidRPr="00613F44" w:rsidRDefault="0080343E" w:rsidP="0080343E">
      <w:pPr>
        <w:spacing w:line="276" w:lineRule="auto"/>
        <w:rPr>
          <w:rFonts w:eastAsia="Times New Roman"/>
          <w:b/>
          <w:szCs w:val="24"/>
          <w:lang w:val="en-GB"/>
        </w:rPr>
      </w:pPr>
    </w:p>
    <w:p w14:paraId="47D212CE" w14:textId="77777777" w:rsidR="0080343E" w:rsidRPr="00613F44" w:rsidRDefault="0080343E" w:rsidP="0080343E">
      <w:pPr>
        <w:spacing w:line="276" w:lineRule="auto"/>
        <w:rPr>
          <w:rFonts w:eastAsia="Times New Roman"/>
          <w:szCs w:val="24"/>
          <w:lang w:val="en-GB"/>
        </w:rPr>
      </w:pPr>
      <w:r w:rsidRPr="00613F44">
        <w:rPr>
          <w:rFonts w:eastAsia="Times New Roman"/>
          <w:b/>
          <w:szCs w:val="24"/>
          <w:lang w:val="en-GB"/>
        </w:rPr>
        <w:t>REQUIRED SKILLS AND KNOWLEDGE</w:t>
      </w:r>
    </w:p>
    <w:p w14:paraId="61284B5D" w14:textId="77777777" w:rsidR="0080343E" w:rsidRPr="00613F44" w:rsidRDefault="0080343E" w:rsidP="0080343E">
      <w:pPr>
        <w:spacing w:line="276" w:lineRule="auto"/>
        <w:rPr>
          <w:rFonts w:eastAsia="Times New Roman"/>
          <w:bCs/>
          <w:szCs w:val="24"/>
          <w:lang w:val="en-GB"/>
        </w:rPr>
      </w:pPr>
      <w:r w:rsidRPr="00613F44">
        <w:rPr>
          <w:rFonts w:eastAsia="Times New Roman"/>
          <w:bCs/>
          <w:szCs w:val="24"/>
          <w:lang w:val="en-GB"/>
        </w:rPr>
        <w:t>This section describes the skills and knowledge required for this unit of competency.</w:t>
      </w:r>
    </w:p>
    <w:p w14:paraId="61E02984" w14:textId="77777777" w:rsidR="0080343E" w:rsidRPr="00613F44" w:rsidRDefault="0080343E" w:rsidP="0080343E">
      <w:pPr>
        <w:spacing w:line="276" w:lineRule="auto"/>
        <w:rPr>
          <w:rFonts w:eastAsia="Times New Roman"/>
          <w:b/>
          <w:szCs w:val="24"/>
          <w:lang w:val="en-GB"/>
        </w:rPr>
      </w:pPr>
      <w:r w:rsidRPr="00613F44">
        <w:rPr>
          <w:rFonts w:eastAsia="Times New Roman"/>
          <w:b/>
          <w:szCs w:val="24"/>
          <w:lang w:val="en-GB"/>
        </w:rPr>
        <w:t>Required Skills</w:t>
      </w:r>
    </w:p>
    <w:p w14:paraId="6FA59B05" w14:textId="77777777" w:rsidR="0080343E" w:rsidRPr="00613F44" w:rsidRDefault="0080343E" w:rsidP="0080343E">
      <w:pPr>
        <w:spacing w:line="276" w:lineRule="auto"/>
        <w:rPr>
          <w:rFonts w:eastAsia="Times New Roman"/>
          <w:szCs w:val="24"/>
          <w:lang w:val="en-GB"/>
        </w:rPr>
      </w:pPr>
      <w:r w:rsidRPr="00613F44">
        <w:rPr>
          <w:rFonts w:eastAsia="Times New Roman"/>
          <w:szCs w:val="24"/>
          <w:lang w:val="en-GB"/>
        </w:rPr>
        <w:t>The individual needs to demonstrate the following skills:</w:t>
      </w:r>
    </w:p>
    <w:p w14:paraId="3F390880" w14:textId="77777777" w:rsidR="0080343E" w:rsidRPr="00613F44" w:rsidRDefault="0080343E" w:rsidP="00011619">
      <w:pPr>
        <w:numPr>
          <w:ilvl w:val="0"/>
          <w:numId w:val="301"/>
        </w:numPr>
        <w:spacing w:after="0" w:line="276" w:lineRule="auto"/>
        <w:contextualSpacing/>
        <w:rPr>
          <w:rFonts w:eastAsia="Times New Roman"/>
          <w:szCs w:val="24"/>
        </w:rPr>
      </w:pPr>
      <w:r w:rsidRPr="00613F44">
        <w:rPr>
          <w:rFonts w:eastAsia="Times New Roman"/>
          <w:szCs w:val="24"/>
        </w:rPr>
        <w:t xml:space="preserve">Analytical   </w:t>
      </w:r>
    </w:p>
    <w:p w14:paraId="0A07EFBE" w14:textId="77777777" w:rsidR="0080343E" w:rsidRPr="00613F44" w:rsidRDefault="0080343E" w:rsidP="00011619">
      <w:pPr>
        <w:numPr>
          <w:ilvl w:val="0"/>
          <w:numId w:val="301"/>
        </w:numPr>
        <w:spacing w:after="0" w:line="276" w:lineRule="auto"/>
        <w:contextualSpacing/>
        <w:rPr>
          <w:rFonts w:eastAsia="Times New Roman"/>
          <w:szCs w:val="24"/>
        </w:rPr>
      </w:pPr>
      <w:r w:rsidRPr="00613F44">
        <w:rPr>
          <w:rFonts w:eastAsia="Times New Roman"/>
          <w:szCs w:val="24"/>
        </w:rPr>
        <w:t xml:space="preserve">Management </w:t>
      </w:r>
    </w:p>
    <w:p w14:paraId="6D850C4F" w14:textId="77777777" w:rsidR="0080343E" w:rsidRPr="00613F44" w:rsidRDefault="0080343E" w:rsidP="00011619">
      <w:pPr>
        <w:numPr>
          <w:ilvl w:val="0"/>
          <w:numId w:val="301"/>
        </w:numPr>
        <w:spacing w:after="0" w:line="276" w:lineRule="auto"/>
        <w:contextualSpacing/>
        <w:rPr>
          <w:rFonts w:eastAsia="Times New Roman"/>
          <w:szCs w:val="24"/>
        </w:rPr>
      </w:pPr>
      <w:r w:rsidRPr="00613F44">
        <w:rPr>
          <w:rFonts w:eastAsia="Times New Roman"/>
          <w:szCs w:val="24"/>
        </w:rPr>
        <w:t xml:space="preserve">Problem-solving </w:t>
      </w:r>
    </w:p>
    <w:p w14:paraId="24362D0F" w14:textId="77777777" w:rsidR="0080343E" w:rsidRPr="00613F44" w:rsidRDefault="0080343E" w:rsidP="00011619">
      <w:pPr>
        <w:numPr>
          <w:ilvl w:val="0"/>
          <w:numId w:val="301"/>
        </w:numPr>
        <w:spacing w:after="0" w:line="276" w:lineRule="auto"/>
        <w:contextualSpacing/>
        <w:rPr>
          <w:rFonts w:eastAsia="Times New Roman"/>
          <w:szCs w:val="24"/>
        </w:rPr>
      </w:pPr>
      <w:r w:rsidRPr="00613F44">
        <w:rPr>
          <w:rFonts w:eastAsia="Times New Roman"/>
          <w:szCs w:val="24"/>
        </w:rPr>
        <w:t xml:space="preserve">Root-cause   analysis  </w:t>
      </w:r>
    </w:p>
    <w:p w14:paraId="4D6B63C0" w14:textId="77777777" w:rsidR="0080343E" w:rsidRPr="00613F44" w:rsidRDefault="0080343E" w:rsidP="00011619">
      <w:pPr>
        <w:numPr>
          <w:ilvl w:val="0"/>
          <w:numId w:val="301"/>
        </w:numPr>
        <w:spacing w:after="0" w:line="276" w:lineRule="auto"/>
        <w:contextualSpacing/>
        <w:rPr>
          <w:rFonts w:eastAsia="Times New Roman"/>
          <w:szCs w:val="24"/>
        </w:rPr>
      </w:pPr>
      <w:r w:rsidRPr="00613F44">
        <w:rPr>
          <w:rFonts w:eastAsia="Times New Roman"/>
          <w:szCs w:val="24"/>
        </w:rPr>
        <w:t xml:space="preserve">Communication </w:t>
      </w:r>
    </w:p>
    <w:p w14:paraId="2BDEABA5" w14:textId="77777777" w:rsidR="0080343E" w:rsidRPr="00613F44" w:rsidRDefault="0080343E" w:rsidP="0080343E">
      <w:pPr>
        <w:spacing w:line="276" w:lineRule="auto"/>
        <w:rPr>
          <w:rFonts w:eastAsia="Times New Roman"/>
          <w:b/>
          <w:szCs w:val="24"/>
          <w:lang w:val="en-GB"/>
        </w:rPr>
      </w:pPr>
    </w:p>
    <w:p w14:paraId="186BAC31" w14:textId="77777777" w:rsidR="0080343E" w:rsidRPr="00613F44" w:rsidRDefault="0080343E" w:rsidP="0080343E">
      <w:pPr>
        <w:spacing w:line="276" w:lineRule="auto"/>
        <w:rPr>
          <w:rFonts w:eastAsia="Times New Roman"/>
          <w:b/>
          <w:szCs w:val="24"/>
          <w:lang w:val="en-GB"/>
        </w:rPr>
      </w:pPr>
      <w:r w:rsidRPr="00613F44">
        <w:rPr>
          <w:rFonts w:eastAsia="Times New Roman"/>
          <w:b/>
          <w:szCs w:val="24"/>
          <w:lang w:val="en-GB"/>
        </w:rPr>
        <w:t>Required Knowledge</w:t>
      </w:r>
    </w:p>
    <w:p w14:paraId="75B97FB5" w14:textId="77777777" w:rsidR="0080343E" w:rsidRPr="00613F44" w:rsidRDefault="0080343E" w:rsidP="0080343E">
      <w:pPr>
        <w:spacing w:line="276" w:lineRule="auto"/>
        <w:rPr>
          <w:rFonts w:eastAsia="Times New Roman"/>
          <w:bCs/>
          <w:szCs w:val="24"/>
          <w:lang w:val="en-GB"/>
        </w:rPr>
      </w:pPr>
      <w:r w:rsidRPr="00613F44">
        <w:rPr>
          <w:rFonts w:eastAsia="Times New Roman"/>
          <w:bCs/>
          <w:szCs w:val="24"/>
          <w:lang w:val="en-GB"/>
        </w:rPr>
        <w:t>The individual needs to demonstrate knowledge of:</w:t>
      </w:r>
    </w:p>
    <w:p w14:paraId="68652D86"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Decision making</w:t>
      </w:r>
    </w:p>
    <w:p w14:paraId="0C9067BE"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Business communication</w:t>
      </w:r>
    </w:p>
    <w:p w14:paraId="1AE89361"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Change management</w:t>
      </w:r>
    </w:p>
    <w:p w14:paraId="676AC248"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Competition </w:t>
      </w:r>
    </w:p>
    <w:p w14:paraId="05AC4064"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Risk</w:t>
      </w:r>
    </w:p>
    <w:p w14:paraId="3C2EF5F3"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Net working </w:t>
      </w:r>
    </w:p>
    <w:p w14:paraId="709E38E7"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Time management</w:t>
      </w:r>
    </w:p>
    <w:p w14:paraId="00F9D6A8"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Leadership</w:t>
      </w:r>
    </w:p>
    <w:p w14:paraId="0BAC8B54"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Factors affecting entrepreneurship development</w:t>
      </w:r>
    </w:p>
    <w:p w14:paraId="7569D401"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lang w:val="en-GB"/>
        </w:rPr>
        <w:t>Principles of Entrepreneurship</w:t>
      </w:r>
    </w:p>
    <w:p w14:paraId="77F7226F"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Features and benefits of common operational practices, e. g., continuous improvement (kaizen), waste elimination, </w:t>
      </w:r>
    </w:p>
    <w:p w14:paraId="5EF0EC7E"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Conflict resolution </w:t>
      </w:r>
    </w:p>
    <w:p w14:paraId="5BAD7477"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Health, safety and environment (HSE) principles and requirements </w:t>
      </w:r>
    </w:p>
    <w:p w14:paraId="2859D924" w14:textId="77777777" w:rsidR="0080343E" w:rsidRPr="00613F44" w:rsidRDefault="0080343E" w:rsidP="00011619">
      <w:pPr>
        <w:numPr>
          <w:ilvl w:val="0"/>
          <w:numId w:val="302"/>
        </w:numPr>
        <w:spacing w:after="0" w:line="276" w:lineRule="auto"/>
        <w:contextualSpacing/>
        <w:rPr>
          <w:rFonts w:eastAsia="Times New Roman"/>
          <w:szCs w:val="24"/>
        </w:rPr>
      </w:pPr>
      <w:r w:rsidRPr="00613F44">
        <w:rPr>
          <w:rFonts w:eastAsia="Times New Roman"/>
          <w:szCs w:val="24"/>
        </w:rPr>
        <w:t xml:space="preserve">Customer care standards </w:t>
      </w:r>
    </w:p>
    <w:p w14:paraId="19EC00BD"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Basic financial management</w:t>
      </w:r>
    </w:p>
    <w:p w14:paraId="0DE51127"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Business strategic planning</w:t>
      </w:r>
    </w:p>
    <w:p w14:paraId="27CFCB61"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Impact of change on individuals, groups and industries </w:t>
      </w:r>
    </w:p>
    <w:p w14:paraId="69BA0348"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Government and regulatory processes </w:t>
      </w:r>
    </w:p>
    <w:p w14:paraId="201CC018"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Local and international market trends </w:t>
      </w:r>
    </w:p>
    <w:p w14:paraId="0A021185"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Product promotion standards  </w:t>
      </w:r>
    </w:p>
    <w:p w14:paraId="0C66C2A8"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Market and feasibility studies </w:t>
      </w:r>
    </w:p>
    <w:p w14:paraId="5D46685E"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Government and regulatory processes </w:t>
      </w:r>
    </w:p>
    <w:p w14:paraId="711EC6F8"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Local and international business environment </w:t>
      </w:r>
    </w:p>
    <w:p w14:paraId="44C41CB8"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Relevant developments in other industries </w:t>
      </w:r>
    </w:p>
    <w:p w14:paraId="328E85CD" w14:textId="77777777" w:rsidR="0080343E" w:rsidRPr="00613F44" w:rsidRDefault="0080343E" w:rsidP="00011619">
      <w:pPr>
        <w:numPr>
          <w:ilvl w:val="0"/>
          <w:numId w:val="302"/>
        </w:numPr>
        <w:spacing w:after="0" w:line="276" w:lineRule="auto"/>
        <w:contextualSpacing/>
        <w:rPr>
          <w:rFonts w:eastAsia="Times New Roman"/>
          <w:szCs w:val="24"/>
          <w:lang w:val="en-GB"/>
        </w:rPr>
      </w:pPr>
      <w:r w:rsidRPr="00613F44">
        <w:rPr>
          <w:rFonts w:eastAsia="Times New Roman"/>
          <w:szCs w:val="24"/>
          <w:lang w:val="en-GB"/>
        </w:rPr>
        <w:t xml:space="preserve">Regional/ County business expansion standards </w:t>
      </w:r>
    </w:p>
    <w:p w14:paraId="20AFE3D7" w14:textId="77777777" w:rsidR="0080343E" w:rsidRPr="00613F44" w:rsidRDefault="0080343E" w:rsidP="0080343E">
      <w:pPr>
        <w:spacing w:line="276" w:lineRule="auto"/>
        <w:rPr>
          <w:rFonts w:eastAsia="Times New Roman"/>
          <w:b/>
          <w:szCs w:val="24"/>
        </w:rPr>
      </w:pPr>
    </w:p>
    <w:p w14:paraId="075CFBED" w14:textId="5950D98B" w:rsidR="0080343E" w:rsidRPr="00613F44" w:rsidRDefault="0080343E" w:rsidP="00A81E42">
      <w:pPr>
        <w:rPr>
          <w:rFonts w:eastAsia="Times New Roman"/>
          <w:b/>
          <w:szCs w:val="24"/>
        </w:rPr>
      </w:pPr>
      <w:r w:rsidRPr="00613F44">
        <w:rPr>
          <w:rFonts w:eastAsia="Times New Roman"/>
          <w:b/>
          <w:szCs w:val="24"/>
        </w:rPr>
        <w:br w:type="page"/>
      </w:r>
      <w:r w:rsidRPr="00613F44">
        <w:rPr>
          <w:rFonts w:eastAsia="Times New Roman"/>
          <w:b/>
          <w:szCs w:val="24"/>
        </w:rPr>
        <w:lastRenderedPageBreak/>
        <w:t>EVIDENCE GUIDE</w:t>
      </w:r>
    </w:p>
    <w:p w14:paraId="15395D96" w14:textId="77777777" w:rsidR="0080343E" w:rsidRPr="00613F44" w:rsidRDefault="0080343E" w:rsidP="0080343E">
      <w:pPr>
        <w:spacing w:line="276" w:lineRule="auto"/>
        <w:jc w:val="both"/>
        <w:rPr>
          <w:rFonts w:eastAsia="Times New Roman"/>
          <w:szCs w:val="24"/>
        </w:rPr>
      </w:pPr>
      <w:r w:rsidRPr="00613F44">
        <w:rPr>
          <w:rFonts w:eastAsia="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3"/>
        <w:gridCol w:w="6123"/>
      </w:tblGrid>
      <w:tr w:rsidR="0080343E" w:rsidRPr="00613F44" w14:paraId="7228704C" w14:textId="77777777" w:rsidTr="0080343E">
        <w:tc>
          <w:tcPr>
            <w:tcW w:w="0" w:type="auto"/>
          </w:tcPr>
          <w:p w14:paraId="54C7F698" w14:textId="77777777" w:rsidR="0080343E" w:rsidRPr="00613F44" w:rsidRDefault="0080343E" w:rsidP="00011619">
            <w:pPr>
              <w:numPr>
                <w:ilvl w:val="0"/>
                <w:numId w:val="303"/>
              </w:numPr>
              <w:spacing w:after="0" w:line="276" w:lineRule="auto"/>
              <w:contextualSpacing/>
              <w:rPr>
                <w:rFonts w:eastAsia="Times New Roman"/>
                <w:szCs w:val="24"/>
                <w:lang w:val="en-GB"/>
              </w:rPr>
            </w:pPr>
            <w:r w:rsidRPr="00613F44">
              <w:rPr>
                <w:rFonts w:eastAsia="Times New Roman"/>
                <w:szCs w:val="24"/>
                <w:lang w:val="en-GB"/>
              </w:rPr>
              <w:t>Critical Aspects of Competency</w:t>
            </w:r>
          </w:p>
        </w:tc>
        <w:tc>
          <w:tcPr>
            <w:tcW w:w="0" w:type="auto"/>
          </w:tcPr>
          <w:p w14:paraId="164BFA6A" w14:textId="77777777" w:rsidR="0080343E" w:rsidRPr="00613F44" w:rsidRDefault="0080343E" w:rsidP="0080343E">
            <w:pPr>
              <w:spacing w:after="0" w:line="276" w:lineRule="auto"/>
              <w:rPr>
                <w:rFonts w:eastAsia="Times New Roman"/>
                <w:szCs w:val="24"/>
                <w:lang w:val="en-GB"/>
              </w:rPr>
            </w:pPr>
            <w:r w:rsidRPr="00613F44">
              <w:rPr>
                <w:rFonts w:eastAsia="Times New Roman"/>
                <w:szCs w:val="24"/>
                <w:lang w:val="en-GB"/>
              </w:rPr>
              <w:t>Assessment requires evidence that the candidate:</w:t>
            </w:r>
          </w:p>
          <w:p w14:paraId="7BD27C23" w14:textId="77777777" w:rsidR="0080343E" w:rsidRPr="00613F44" w:rsidRDefault="0080343E" w:rsidP="00011619">
            <w:pPr>
              <w:numPr>
                <w:ilvl w:val="0"/>
                <w:numId w:val="304"/>
              </w:numPr>
              <w:spacing w:after="0" w:line="276" w:lineRule="auto"/>
              <w:contextualSpacing/>
              <w:rPr>
                <w:rFonts w:eastAsia="Calibri"/>
                <w:kern w:val="0"/>
                <w:szCs w:val="24"/>
                <w:lang w:val="en-GB"/>
              </w:rPr>
            </w:pPr>
            <w:r w:rsidRPr="00613F44">
              <w:rPr>
                <w:rFonts w:eastAsia="Calibri"/>
                <w:kern w:val="0"/>
                <w:szCs w:val="24"/>
                <w:lang w:val="en-GB"/>
              </w:rPr>
              <w:t xml:space="preserve">Identified Sources of personal and business finance as per financial procedures and standards </w:t>
            </w:r>
          </w:p>
          <w:p w14:paraId="54F13D6E" w14:textId="77777777" w:rsidR="0080343E" w:rsidRPr="00613F44" w:rsidRDefault="0080343E" w:rsidP="00011619">
            <w:pPr>
              <w:numPr>
                <w:ilvl w:val="0"/>
                <w:numId w:val="304"/>
              </w:numPr>
              <w:spacing w:after="0" w:line="276" w:lineRule="auto"/>
              <w:contextualSpacing/>
              <w:rPr>
                <w:rFonts w:eastAsia="Calibri"/>
                <w:kern w:val="0"/>
                <w:szCs w:val="24"/>
                <w:lang w:val="en-GB"/>
              </w:rPr>
            </w:pPr>
            <w:r w:rsidRPr="00613F44">
              <w:rPr>
                <w:rFonts w:eastAsia="Calibri"/>
                <w:kern w:val="0"/>
                <w:szCs w:val="24"/>
                <w:lang w:val="en-GB"/>
              </w:rPr>
              <w:t xml:space="preserve">Managed Personal finances as per financial procedures and standards </w:t>
            </w:r>
          </w:p>
          <w:p w14:paraId="45CE8266" w14:textId="77777777" w:rsidR="0080343E" w:rsidRPr="00613F44" w:rsidRDefault="0080343E" w:rsidP="00011619">
            <w:pPr>
              <w:numPr>
                <w:ilvl w:val="0"/>
                <w:numId w:val="304"/>
              </w:numPr>
              <w:spacing w:after="0" w:line="276" w:lineRule="auto"/>
              <w:contextualSpacing/>
              <w:rPr>
                <w:rFonts w:eastAsia="Calibri"/>
                <w:kern w:val="0"/>
                <w:szCs w:val="24"/>
                <w:lang w:val="en-GB"/>
              </w:rPr>
            </w:pPr>
            <w:r w:rsidRPr="00613F44">
              <w:rPr>
                <w:rFonts w:eastAsia="Calibri"/>
                <w:kern w:val="0"/>
                <w:szCs w:val="24"/>
                <w:lang w:val="en-GB"/>
              </w:rPr>
              <w:t xml:space="preserve">Made   Investment decisions as per financial procedures and standards </w:t>
            </w:r>
          </w:p>
          <w:p w14:paraId="1E6D49F0" w14:textId="77777777" w:rsidR="0080343E" w:rsidRPr="00613F44" w:rsidRDefault="0080343E" w:rsidP="00011619">
            <w:pPr>
              <w:numPr>
                <w:ilvl w:val="0"/>
                <w:numId w:val="304"/>
              </w:numPr>
              <w:spacing w:after="160" w:line="276" w:lineRule="auto"/>
              <w:contextualSpacing/>
              <w:rPr>
                <w:rFonts w:eastAsia="Calibri"/>
                <w:kern w:val="0"/>
                <w:szCs w:val="24"/>
                <w:lang w:val="en-GB"/>
              </w:rPr>
            </w:pPr>
            <w:r w:rsidRPr="00613F44">
              <w:rPr>
                <w:rFonts w:eastAsia="Calibri"/>
                <w:kern w:val="0"/>
                <w:szCs w:val="24"/>
                <w:lang w:val="en-GB"/>
              </w:rPr>
              <w:t>Generated</w:t>
            </w:r>
            <w:r w:rsidRPr="00613F44">
              <w:rPr>
                <w:rFonts w:eastAsia="Calibri"/>
                <w:b/>
                <w:i/>
                <w:kern w:val="0"/>
                <w:szCs w:val="24"/>
                <w:lang w:val="en-GB"/>
              </w:rPr>
              <w:t xml:space="preserve"> </w:t>
            </w:r>
            <w:r w:rsidRPr="00613F44">
              <w:rPr>
                <w:rFonts w:eastAsia="Calibri"/>
                <w:kern w:val="0"/>
                <w:szCs w:val="24"/>
                <w:lang w:val="en-GB"/>
              </w:rPr>
              <w:t xml:space="preserve">Business ideas and opportunities based on business procedure and standards </w:t>
            </w:r>
          </w:p>
          <w:p w14:paraId="61BA4F95" w14:textId="77777777" w:rsidR="0080343E" w:rsidRPr="00613F44" w:rsidRDefault="0080343E" w:rsidP="00011619">
            <w:pPr>
              <w:numPr>
                <w:ilvl w:val="0"/>
                <w:numId w:val="304"/>
              </w:numPr>
              <w:spacing w:after="160" w:line="276" w:lineRule="auto"/>
              <w:contextualSpacing/>
              <w:rPr>
                <w:rFonts w:eastAsia="Calibri"/>
                <w:kern w:val="0"/>
                <w:szCs w:val="24"/>
                <w:lang w:val="en-GB"/>
              </w:rPr>
            </w:pPr>
            <w:r w:rsidRPr="00613F44">
              <w:rPr>
                <w:rFonts w:eastAsia="Calibri"/>
                <w:kern w:val="0"/>
                <w:szCs w:val="24"/>
                <w:lang w:val="en-GB"/>
              </w:rPr>
              <w:t xml:space="preserve">Analysed business life cycle based on business procedure and standards </w:t>
            </w:r>
          </w:p>
          <w:p w14:paraId="438BE756" w14:textId="77777777" w:rsidR="0080343E" w:rsidRPr="00613F44" w:rsidRDefault="0080343E" w:rsidP="00011619">
            <w:pPr>
              <w:numPr>
                <w:ilvl w:val="0"/>
                <w:numId w:val="304"/>
              </w:numPr>
              <w:spacing w:after="160" w:line="276" w:lineRule="auto"/>
              <w:contextualSpacing/>
              <w:rPr>
                <w:rFonts w:eastAsia="Calibri"/>
                <w:kern w:val="0"/>
                <w:szCs w:val="24"/>
                <w:lang w:val="en-GB"/>
              </w:rPr>
            </w:pPr>
            <w:r w:rsidRPr="00613F44">
              <w:rPr>
                <w:rFonts w:eastAsia="Calibri"/>
                <w:kern w:val="0"/>
                <w:szCs w:val="24"/>
                <w:lang w:val="en-GB"/>
              </w:rPr>
              <w:t xml:space="preserve">Determined business innovative standards </w:t>
            </w:r>
            <w:r w:rsidRPr="00613F44">
              <w:rPr>
                <w:rFonts w:eastAsia="Times New Roman"/>
                <w:kern w:val="0"/>
                <w:szCs w:val="24"/>
                <w:lang w:val="en-GB"/>
              </w:rPr>
              <w:t>as per business principles</w:t>
            </w:r>
          </w:p>
          <w:p w14:paraId="6936B0C5" w14:textId="77777777" w:rsidR="0080343E" w:rsidRPr="00613F44" w:rsidRDefault="0080343E" w:rsidP="00011619">
            <w:pPr>
              <w:numPr>
                <w:ilvl w:val="0"/>
                <w:numId w:val="304"/>
              </w:numPr>
              <w:tabs>
                <w:tab w:val="left" w:pos="871"/>
              </w:tabs>
              <w:spacing w:after="0" w:line="276" w:lineRule="auto"/>
              <w:contextualSpacing/>
              <w:rPr>
                <w:rFonts w:eastAsia="Calibri"/>
                <w:bCs/>
                <w:iCs/>
                <w:kern w:val="0"/>
                <w:szCs w:val="24"/>
                <w:lang w:val="en-GB"/>
              </w:rPr>
            </w:pPr>
            <w:r w:rsidRPr="00613F44">
              <w:rPr>
                <w:rFonts w:eastAsia="Calibri"/>
                <w:bCs/>
                <w:iCs/>
                <w:kern w:val="0"/>
                <w:szCs w:val="24"/>
                <w:lang w:val="en-GB"/>
              </w:rPr>
              <w:t>Developed and presented a business plan as per regulatory framework.</w:t>
            </w:r>
          </w:p>
        </w:tc>
      </w:tr>
      <w:tr w:rsidR="0080343E" w:rsidRPr="00613F44" w14:paraId="3256E46B" w14:textId="77777777" w:rsidTr="0080343E">
        <w:tc>
          <w:tcPr>
            <w:tcW w:w="0" w:type="auto"/>
          </w:tcPr>
          <w:p w14:paraId="146901AF" w14:textId="77777777" w:rsidR="0080343E" w:rsidRPr="00613F44" w:rsidRDefault="0080343E" w:rsidP="00011619">
            <w:pPr>
              <w:numPr>
                <w:ilvl w:val="0"/>
                <w:numId w:val="303"/>
              </w:numPr>
              <w:spacing w:after="0" w:line="276" w:lineRule="auto"/>
              <w:contextualSpacing/>
              <w:rPr>
                <w:rFonts w:eastAsia="Times New Roman"/>
                <w:szCs w:val="24"/>
                <w:lang w:val="en-GB"/>
              </w:rPr>
            </w:pPr>
            <w:r w:rsidRPr="00613F44">
              <w:rPr>
                <w:rFonts w:eastAsia="Times New Roman"/>
                <w:szCs w:val="24"/>
                <w:lang w:val="en-GB"/>
              </w:rPr>
              <w:t>Resource Implications</w:t>
            </w:r>
          </w:p>
        </w:tc>
        <w:tc>
          <w:tcPr>
            <w:tcW w:w="0" w:type="auto"/>
          </w:tcPr>
          <w:p w14:paraId="1B72439C" w14:textId="77777777" w:rsidR="0080343E" w:rsidRPr="00613F44" w:rsidRDefault="0080343E" w:rsidP="0080343E">
            <w:pPr>
              <w:spacing w:after="0" w:line="276" w:lineRule="auto"/>
              <w:rPr>
                <w:rFonts w:eastAsia="Times New Roman"/>
                <w:szCs w:val="24"/>
                <w:lang w:val="en-GB"/>
              </w:rPr>
            </w:pPr>
            <w:r w:rsidRPr="00613F44">
              <w:rPr>
                <w:rFonts w:eastAsia="Times New Roman"/>
                <w:szCs w:val="24"/>
                <w:lang w:val="en-GB"/>
              </w:rPr>
              <w:t>The following resources should be provided:</w:t>
            </w:r>
          </w:p>
          <w:p w14:paraId="09987185" w14:textId="77777777" w:rsidR="0080343E" w:rsidRPr="00613F44" w:rsidRDefault="0080343E" w:rsidP="00011619">
            <w:pPr>
              <w:numPr>
                <w:ilvl w:val="0"/>
                <w:numId w:val="305"/>
              </w:numPr>
              <w:spacing w:after="0" w:line="276" w:lineRule="auto"/>
              <w:ind w:left="619" w:hanging="540"/>
              <w:contextualSpacing/>
              <w:rPr>
                <w:rFonts w:eastAsia="Times New Roman"/>
                <w:szCs w:val="24"/>
                <w:lang w:val="en-GB"/>
              </w:rPr>
            </w:pPr>
            <w:r w:rsidRPr="00613F44">
              <w:rPr>
                <w:rFonts w:eastAsia="Times New Roman"/>
                <w:szCs w:val="24"/>
                <w:lang w:val="en-GB"/>
              </w:rPr>
              <w:t>Access to relevant workplace where assessment can take place</w:t>
            </w:r>
          </w:p>
          <w:p w14:paraId="3847B77C" w14:textId="77777777" w:rsidR="0080343E" w:rsidRPr="00613F44" w:rsidRDefault="0080343E" w:rsidP="00011619">
            <w:pPr>
              <w:numPr>
                <w:ilvl w:val="0"/>
                <w:numId w:val="305"/>
              </w:numPr>
              <w:spacing w:after="0" w:line="276" w:lineRule="auto"/>
              <w:ind w:left="619" w:hanging="540"/>
              <w:contextualSpacing/>
              <w:rPr>
                <w:rFonts w:eastAsia="Times New Roman"/>
                <w:szCs w:val="24"/>
                <w:lang w:val="en-GB"/>
              </w:rPr>
            </w:pPr>
            <w:r w:rsidRPr="00613F44">
              <w:rPr>
                <w:rFonts w:eastAsia="Times New Roman"/>
                <w:szCs w:val="24"/>
                <w:lang w:val="en-GB"/>
              </w:rPr>
              <w:t>Appropriately simulated environment where assessment can take place</w:t>
            </w:r>
          </w:p>
        </w:tc>
      </w:tr>
      <w:tr w:rsidR="0080343E" w:rsidRPr="00613F44" w14:paraId="4678DCF2" w14:textId="77777777" w:rsidTr="0080343E">
        <w:tc>
          <w:tcPr>
            <w:tcW w:w="0" w:type="auto"/>
          </w:tcPr>
          <w:p w14:paraId="4A85A494" w14:textId="77777777" w:rsidR="0080343E" w:rsidRPr="00613F44" w:rsidRDefault="0080343E" w:rsidP="00011619">
            <w:pPr>
              <w:numPr>
                <w:ilvl w:val="0"/>
                <w:numId w:val="303"/>
              </w:numPr>
              <w:spacing w:after="0" w:line="276" w:lineRule="auto"/>
              <w:contextualSpacing/>
              <w:rPr>
                <w:rFonts w:eastAsia="Times New Roman"/>
                <w:szCs w:val="24"/>
                <w:lang w:val="en-GB"/>
              </w:rPr>
            </w:pPr>
            <w:r w:rsidRPr="00613F44">
              <w:rPr>
                <w:rFonts w:eastAsia="Times New Roman"/>
                <w:szCs w:val="24"/>
                <w:lang w:val="en-GB"/>
              </w:rPr>
              <w:t>Methods of Assessment</w:t>
            </w:r>
          </w:p>
        </w:tc>
        <w:tc>
          <w:tcPr>
            <w:tcW w:w="0" w:type="auto"/>
          </w:tcPr>
          <w:p w14:paraId="04079517" w14:textId="77777777" w:rsidR="0080343E" w:rsidRPr="00613F44" w:rsidRDefault="0080343E" w:rsidP="0080343E">
            <w:pPr>
              <w:spacing w:after="0" w:line="276" w:lineRule="auto"/>
              <w:rPr>
                <w:rFonts w:eastAsia="Times New Roman"/>
                <w:szCs w:val="24"/>
                <w:lang w:val="en-GB"/>
              </w:rPr>
            </w:pPr>
            <w:r w:rsidRPr="00613F44">
              <w:rPr>
                <w:rFonts w:eastAsia="Times New Roman"/>
                <w:szCs w:val="24"/>
                <w:lang w:val="en-GB"/>
              </w:rPr>
              <w:t>Competency may be assessed through:</w:t>
            </w:r>
          </w:p>
          <w:p w14:paraId="31EF463C" w14:textId="77777777" w:rsidR="0080343E" w:rsidRPr="00613F44" w:rsidRDefault="0080343E" w:rsidP="00011619">
            <w:pPr>
              <w:numPr>
                <w:ilvl w:val="0"/>
                <w:numId w:val="306"/>
              </w:numPr>
              <w:spacing w:after="0" w:line="276" w:lineRule="auto"/>
              <w:contextualSpacing/>
              <w:rPr>
                <w:rFonts w:eastAsia="Times New Roman"/>
                <w:szCs w:val="24"/>
                <w:lang w:val="en-GB"/>
              </w:rPr>
            </w:pPr>
            <w:r w:rsidRPr="00613F44">
              <w:rPr>
                <w:rFonts w:eastAsia="Times New Roman"/>
                <w:szCs w:val="24"/>
                <w:lang w:val="en-GB"/>
              </w:rPr>
              <w:t xml:space="preserve">Practical </w:t>
            </w:r>
          </w:p>
          <w:p w14:paraId="43662C16" w14:textId="77777777" w:rsidR="0080343E" w:rsidRPr="00613F44" w:rsidRDefault="0080343E" w:rsidP="00011619">
            <w:pPr>
              <w:numPr>
                <w:ilvl w:val="0"/>
                <w:numId w:val="306"/>
              </w:numPr>
              <w:spacing w:after="0" w:line="276" w:lineRule="auto"/>
              <w:contextualSpacing/>
              <w:rPr>
                <w:rFonts w:eastAsia="Times New Roman"/>
                <w:szCs w:val="24"/>
                <w:lang w:val="en-GB"/>
              </w:rPr>
            </w:pPr>
            <w:r w:rsidRPr="00613F44">
              <w:rPr>
                <w:rFonts w:eastAsia="Times New Roman"/>
                <w:szCs w:val="24"/>
                <w:lang w:val="en-GB"/>
              </w:rPr>
              <w:t xml:space="preserve">Project </w:t>
            </w:r>
          </w:p>
          <w:p w14:paraId="41B61BFD" w14:textId="77777777" w:rsidR="0080343E" w:rsidRPr="00613F44" w:rsidRDefault="0080343E" w:rsidP="00011619">
            <w:pPr>
              <w:numPr>
                <w:ilvl w:val="0"/>
                <w:numId w:val="306"/>
              </w:numPr>
              <w:spacing w:after="0" w:line="276" w:lineRule="auto"/>
              <w:contextualSpacing/>
              <w:rPr>
                <w:rFonts w:eastAsia="Times New Roman"/>
                <w:szCs w:val="24"/>
                <w:lang w:val="en-GB"/>
              </w:rPr>
            </w:pPr>
            <w:r w:rsidRPr="00613F44">
              <w:rPr>
                <w:rFonts w:eastAsia="Times New Roman"/>
                <w:szCs w:val="24"/>
                <w:lang w:val="en-GB"/>
              </w:rPr>
              <w:t>Third party evidence</w:t>
            </w:r>
          </w:p>
          <w:p w14:paraId="025C8424" w14:textId="77777777" w:rsidR="0080343E" w:rsidRPr="00613F44" w:rsidRDefault="0080343E" w:rsidP="00011619">
            <w:pPr>
              <w:numPr>
                <w:ilvl w:val="0"/>
                <w:numId w:val="306"/>
              </w:numPr>
              <w:spacing w:after="0" w:line="276" w:lineRule="auto"/>
              <w:contextualSpacing/>
              <w:rPr>
                <w:rFonts w:eastAsia="Times New Roman"/>
                <w:szCs w:val="24"/>
                <w:lang w:val="en-GB"/>
              </w:rPr>
            </w:pPr>
            <w:r w:rsidRPr="00613F44">
              <w:rPr>
                <w:rFonts w:eastAsia="Times New Roman"/>
                <w:szCs w:val="24"/>
                <w:lang w:val="en-GB"/>
              </w:rPr>
              <w:t>Written assessment</w:t>
            </w:r>
          </w:p>
          <w:p w14:paraId="32461AA4" w14:textId="77777777" w:rsidR="0080343E" w:rsidRPr="00613F44" w:rsidRDefault="0080343E" w:rsidP="00011619">
            <w:pPr>
              <w:numPr>
                <w:ilvl w:val="0"/>
                <w:numId w:val="306"/>
              </w:numPr>
              <w:spacing w:after="0" w:line="276" w:lineRule="auto"/>
              <w:contextualSpacing/>
              <w:rPr>
                <w:rFonts w:eastAsia="Times New Roman"/>
                <w:szCs w:val="24"/>
                <w:lang w:val="en-GB"/>
              </w:rPr>
            </w:pPr>
            <w:r w:rsidRPr="00613F44">
              <w:rPr>
                <w:rFonts w:eastAsia="Times New Roman"/>
                <w:szCs w:val="24"/>
                <w:lang w:val="en-GB"/>
              </w:rPr>
              <w:t>Oral assessment</w:t>
            </w:r>
          </w:p>
        </w:tc>
      </w:tr>
      <w:tr w:rsidR="0080343E" w:rsidRPr="00613F44" w14:paraId="1FE0D66F" w14:textId="77777777" w:rsidTr="0080343E">
        <w:tc>
          <w:tcPr>
            <w:tcW w:w="0" w:type="auto"/>
          </w:tcPr>
          <w:p w14:paraId="25C118D1" w14:textId="77777777" w:rsidR="0080343E" w:rsidRPr="00613F44" w:rsidRDefault="0080343E" w:rsidP="00011619">
            <w:pPr>
              <w:numPr>
                <w:ilvl w:val="0"/>
                <w:numId w:val="303"/>
              </w:numPr>
              <w:spacing w:after="0" w:line="276" w:lineRule="auto"/>
              <w:contextualSpacing/>
              <w:rPr>
                <w:rFonts w:eastAsia="Times New Roman"/>
                <w:szCs w:val="24"/>
                <w:lang w:val="en-GB"/>
              </w:rPr>
            </w:pPr>
            <w:r w:rsidRPr="00613F44">
              <w:rPr>
                <w:rFonts w:eastAsia="Times New Roman"/>
                <w:szCs w:val="24"/>
                <w:lang w:val="en-GB"/>
              </w:rPr>
              <w:t>Context of Assessment</w:t>
            </w:r>
          </w:p>
        </w:tc>
        <w:tc>
          <w:tcPr>
            <w:tcW w:w="0" w:type="auto"/>
          </w:tcPr>
          <w:p w14:paraId="7BE1C8CA" w14:textId="77777777" w:rsidR="0080343E" w:rsidRPr="00613F44" w:rsidRDefault="0080343E" w:rsidP="0080343E">
            <w:pPr>
              <w:spacing w:after="0" w:line="276" w:lineRule="auto"/>
              <w:contextualSpacing/>
              <w:rPr>
                <w:rFonts w:eastAsia="Times New Roman"/>
                <w:szCs w:val="24"/>
              </w:rPr>
            </w:pPr>
            <w:r w:rsidRPr="00613F44">
              <w:rPr>
                <w:rFonts w:eastAsia="Times New Roman"/>
                <w:szCs w:val="24"/>
                <w:lang w:val="en-GB"/>
              </w:rPr>
              <w:t>Competency may be assessed in a Workplace or simulated environment</w:t>
            </w:r>
          </w:p>
        </w:tc>
      </w:tr>
      <w:tr w:rsidR="0080343E" w:rsidRPr="00613F44" w14:paraId="6B4114A7" w14:textId="77777777" w:rsidTr="0080343E">
        <w:tc>
          <w:tcPr>
            <w:tcW w:w="0" w:type="auto"/>
          </w:tcPr>
          <w:p w14:paraId="0F8F2D47" w14:textId="77777777" w:rsidR="0080343E" w:rsidRPr="00613F44" w:rsidRDefault="0080343E" w:rsidP="00011619">
            <w:pPr>
              <w:numPr>
                <w:ilvl w:val="0"/>
                <w:numId w:val="303"/>
              </w:numPr>
              <w:spacing w:after="0" w:line="276" w:lineRule="auto"/>
              <w:contextualSpacing/>
              <w:rPr>
                <w:rFonts w:eastAsia="Times New Roman"/>
                <w:szCs w:val="24"/>
                <w:lang w:val="en-GB"/>
              </w:rPr>
            </w:pPr>
            <w:r w:rsidRPr="00613F44">
              <w:rPr>
                <w:rFonts w:eastAsia="Times New Roman"/>
                <w:szCs w:val="24"/>
                <w:lang w:val="en-GB"/>
              </w:rPr>
              <w:t>Guidance information for assessment</w:t>
            </w:r>
          </w:p>
        </w:tc>
        <w:tc>
          <w:tcPr>
            <w:tcW w:w="0" w:type="auto"/>
          </w:tcPr>
          <w:p w14:paraId="02C8C52E" w14:textId="77777777" w:rsidR="0080343E" w:rsidRPr="00613F44" w:rsidRDefault="0080343E" w:rsidP="0080343E">
            <w:pPr>
              <w:spacing w:line="276" w:lineRule="auto"/>
              <w:rPr>
                <w:rFonts w:eastAsia="Times New Roman"/>
                <w:szCs w:val="24"/>
              </w:rPr>
            </w:pPr>
            <w:r w:rsidRPr="00613F44">
              <w:rPr>
                <w:rFonts w:eastAsia="Times New Roman"/>
                <w:szCs w:val="24"/>
              </w:rPr>
              <w:t>Holistic assessment with other units relevant to the industry sector, workplace and job role is recommended.</w:t>
            </w:r>
          </w:p>
        </w:tc>
      </w:tr>
    </w:tbl>
    <w:p w14:paraId="3AC24B8C" w14:textId="77777777" w:rsidR="0080343E" w:rsidRPr="00613F44" w:rsidRDefault="0080343E" w:rsidP="0080343E">
      <w:pPr>
        <w:rPr>
          <w:rFonts w:eastAsia="DengXian Light"/>
          <w:szCs w:val="24"/>
          <w:lang w:val="fr-FR" w:eastAsia="en-GB"/>
        </w:rPr>
      </w:pPr>
    </w:p>
    <w:p w14:paraId="4AD91499" w14:textId="77777777" w:rsidR="0080343E" w:rsidRPr="00613F44" w:rsidRDefault="0080343E" w:rsidP="0080343E">
      <w:pPr>
        <w:rPr>
          <w:rFonts w:eastAsia="Times New Roman"/>
          <w:szCs w:val="24"/>
        </w:rPr>
      </w:pPr>
    </w:p>
    <w:p w14:paraId="04F80A27" w14:textId="77777777" w:rsidR="0080343E" w:rsidRPr="00613F44" w:rsidRDefault="0080343E" w:rsidP="0080343E">
      <w:pPr>
        <w:rPr>
          <w:rFonts w:eastAsia="Times New Roman"/>
          <w:szCs w:val="24"/>
        </w:rPr>
      </w:pPr>
    </w:p>
    <w:p w14:paraId="3AAA221B" w14:textId="77777777" w:rsidR="0080343E" w:rsidRPr="00613F44" w:rsidRDefault="0080343E" w:rsidP="0080343E">
      <w:pPr>
        <w:rPr>
          <w:rFonts w:eastAsia="Times New Roman"/>
          <w:szCs w:val="24"/>
        </w:rPr>
      </w:pPr>
    </w:p>
    <w:p w14:paraId="2BEB3888" w14:textId="77777777" w:rsidR="0080343E" w:rsidRPr="00613F44" w:rsidRDefault="0080343E" w:rsidP="0080343E">
      <w:pPr>
        <w:rPr>
          <w:rFonts w:eastAsia="Times New Roman"/>
          <w:szCs w:val="24"/>
        </w:rPr>
      </w:pPr>
    </w:p>
    <w:p w14:paraId="79E48142" w14:textId="77777777" w:rsidR="0080343E" w:rsidRPr="00613F44" w:rsidRDefault="0080343E" w:rsidP="0080343E">
      <w:pPr>
        <w:rPr>
          <w:rFonts w:eastAsia="Times New Roman"/>
          <w:szCs w:val="24"/>
        </w:rPr>
      </w:pPr>
    </w:p>
    <w:p w14:paraId="5729DD26" w14:textId="77777777" w:rsidR="00A81E42" w:rsidRPr="00613F44" w:rsidRDefault="00A81E42" w:rsidP="00A81E42">
      <w:pPr>
        <w:rPr>
          <w:rFonts w:eastAsia="Times New Roman"/>
          <w:szCs w:val="24"/>
          <w:lang w:val="en-GB" w:eastAsia="fr-FR"/>
        </w:rPr>
      </w:pPr>
    </w:p>
    <w:p w14:paraId="02BBE83E" w14:textId="028C3069" w:rsidR="00395C96" w:rsidRPr="00613F44" w:rsidRDefault="00395C96" w:rsidP="00A81E42">
      <w:pPr>
        <w:pStyle w:val="Heading21"/>
        <w:rPr>
          <w:rFonts w:eastAsia="Times New Roman"/>
          <w:sz w:val="24"/>
          <w:szCs w:val="24"/>
        </w:rPr>
      </w:pPr>
      <w:bookmarkStart w:id="72" w:name="_Toc197094708"/>
      <w:r w:rsidRPr="00613F44">
        <w:rPr>
          <w:sz w:val="24"/>
          <w:szCs w:val="24"/>
          <w:lang w:eastAsia="en-GB"/>
        </w:rPr>
        <w:lastRenderedPageBreak/>
        <w:t>PROVIDE HAIR CHEMICAL REFORMATION SERVICE</w:t>
      </w:r>
      <w:bookmarkEnd w:id="64"/>
      <w:bookmarkEnd w:id="72"/>
    </w:p>
    <w:p w14:paraId="7DC954D5" w14:textId="77777777" w:rsidR="00395C96" w:rsidRPr="00613F44" w:rsidRDefault="00395C96" w:rsidP="000B6C42">
      <w:pPr>
        <w:spacing w:before="100" w:beforeAutospacing="1" w:after="100" w:afterAutospacing="1" w:line="360" w:lineRule="auto"/>
        <w:rPr>
          <w:b/>
          <w:color w:val="auto"/>
          <w:kern w:val="0"/>
          <w:szCs w:val="24"/>
          <w:lang w:eastAsia="fr-FR"/>
        </w:rPr>
      </w:pPr>
      <w:r w:rsidRPr="00613F44">
        <w:rPr>
          <w:b/>
          <w:color w:val="auto"/>
          <w:kern w:val="0"/>
          <w:szCs w:val="24"/>
          <w:lang w:eastAsia="fr-FR"/>
        </w:rPr>
        <w:t xml:space="preserve">UNIT CODE:  </w:t>
      </w:r>
      <w:r w:rsidRPr="00613F44">
        <w:rPr>
          <w:rFonts w:eastAsia="Times New Roman"/>
          <w:kern w:val="0"/>
          <w:szCs w:val="24"/>
        </w:rPr>
        <w:t>1012 551</w:t>
      </w:r>
      <w:r w:rsidRPr="00613F44">
        <w:rPr>
          <w:rFonts w:eastAsia="Times New Roman"/>
          <w:bCs/>
          <w:color w:val="auto"/>
          <w:kern w:val="0"/>
          <w:szCs w:val="24"/>
          <w:lang w:eastAsia="en-GB"/>
        </w:rPr>
        <w:t xml:space="preserve"> 10A</w:t>
      </w:r>
    </w:p>
    <w:p w14:paraId="2FC86612"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UNIT DESCRIPTION</w:t>
      </w:r>
    </w:p>
    <w:p w14:paraId="3600804E"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This unit covers the competencies required to provide chemical hair reformation service. It involves preparation for chemical reformation service, performing hair chemical reformation service and post service procedure.</w:t>
      </w:r>
    </w:p>
    <w:p w14:paraId="4C46F9EA"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ELEMENTS AND PERFORMANCE CRITERIA</w:t>
      </w:r>
    </w:p>
    <w:tbl>
      <w:tblPr>
        <w:tblStyle w:val="Style306"/>
        <w:tblW w:w="972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6930"/>
      </w:tblGrid>
      <w:tr w:rsidR="00395C96" w:rsidRPr="00613F44" w14:paraId="332131A8" w14:textId="77777777" w:rsidTr="00395C96">
        <w:tc>
          <w:tcPr>
            <w:tcW w:w="2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9EE6E15"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ELEMENT</w:t>
            </w:r>
          </w:p>
          <w:p w14:paraId="2B0200EF"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color w:val="auto"/>
                <w:kern w:val="0"/>
                <w:szCs w:val="24"/>
                <w:lang w:eastAsia="fr-FR"/>
              </w:rPr>
              <w:t xml:space="preserve">These describe the </w:t>
            </w:r>
            <w:r w:rsidRPr="00613F44">
              <w:rPr>
                <w:rFonts w:eastAsia="Calibri"/>
                <w:b/>
                <w:color w:val="auto"/>
                <w:kern w:val="0"/>
                <w:szCs w:val="24"/>
                <w:lang w:eastAsia="fr-FR"/>
              </w:rPr>
              <w:t>key outcomes</w:t>
            </w:r>
            <w:r w:rsidRPr="00613F44">
              <w:rPr>
                <w:rFonts w:eastAsia="Calibri"/>
                <w:color w:val="auto"/>
                <w:kern w:val="0"/>
                <w:szCs w:val="24"/>
                <w:lang w:eastAsia="fr-FR"/>
              </w:rPr>
              <w:t xml:space="preserve"> which make up </w:t>
            </w:r>
            <w:r w:rsidRPr="00613F44">
              <w:rPr>
                <w:rFonts w:eastAsia="Calibri"/>
                <w:b/>
                <w:color w:val="auto"/>
                <w:kern w:val="0"/>
                <w:szCs w:val="24"/>
                <w:lang w:eastAsia="fr-FR"/>
              </w:rPr>
              <w:t>workplace function</w:t>
            </w:r>
          </w:p>
        </w:tc>
        <w:tc>
          <w:tcPr>
            <w:tcW w:w="69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6EA9A7C"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PERFORMANCE CRITERIA</w:t>
            </w:r>
          </w:p>
          <w:p w14:paraId="7135295D"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These are </w:t>
            </w:r>
            <w:r w:rsidRPr="00613F44">
              <w:rPr>
                <w:rFonts w:eastAsia="Calibri"/>
                <w:b/>
                <w:color w:val="auto"/>
                <w:kern w:val="0"/>
                <w:szCs w:val="24"/>
                <w:lang w:eastAsia="fr-FR"/>
              </w:rPr>
              <w:t>assessable</w:t>
            </w:r>
            <w:r w:rsidRPr="00613F44">
              <w:rPr>
                <w:rFonts w:eastAsia="Calibri"/>
                <w:color w:val="auto"/>
                <w:kern w:val="0"/>
                <w:szCs w:val="24"/>
                <w:lang w:eastAsia="fr-FR"/>
              </w:rPr>
              <w:t xml:space="preserve"> statements which specify the required level of performance for each of the elements.</w:t>
            </w:r>
          </w:p>
          <w:p w14:paraId="27D1B533"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b/>
                <w:i/>
                <w:color w:val="auto"/>
                <w:kern w:val="0"/>
                <w:szCs w:val="24"/>
                <w:lang w:eastAsia="fr-FR"/>
              </w:rPr>
              <w:t>Bold and italicized terms</w:t>
            </w:r>
            <w:r w:rsidRPr="00613F44">
              <w:rPr>
                <w:rFonts w:eastAsia="Calibri"/>
                <w:color w:val="auto"/>
                <w:kern w:val="0"/>
                <w:szCs w:val="24"/>
                <w:lang w:eastAsia="fr-FR"/>
              </w:rPr>
              <w:t xml:space="preserve"> </w:t>
            </w:r>
            <w:r w:rsidRPr="00613F44">
              <w:rPr>
                <w:rFonts w:eastAsia="Calibri"/>
                <w:b/>
                <w:i/>
                <w:color w:val="auto"/>
                <w:kern w:val="0"/>
                <w:szCs w:val="24"/>
                <w:lang w:eastAsia="fr-FR"/>
              </w:rPr>
              <w:t>are elaborated in the Range</w:t>
            </w:r>
          </w:p>
        </w:tc>
      </w:tr>
      <w:tr w:rsidR="00395C96" w:rsidRPr="00613F44" w14:paraId="71B13AC6" w14:textId="77777777" w:rsidTr="00395C96">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AC27D" w14:textId="77777777" w:rsidR="00395C96" w:rsidRPr="00613F44" w:rsidRDefault="00395C96" w:rsidP="00395C96">
            <w:pPr>
              <w:numPr>
                <w:ilvl w:val="0"/>
                <w:numId w:val="41"/>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Prepare for chemical reformation service</w:t>
            </w:r>
          </w:p>
        </w:tc>
        <w:tc>
          <w:tcPr>
            <w:tcW w:w="6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8401B0"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 consultation is carried out as per workplace procedure.</w:t>
            </w:r>
          </w:p>
          <w:p w14:paraId="16419355"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Personal protective gear</w:t>
            </w:r>
            <w:r w:rsidRPr="00613F44">
              <w:rPr>
                <w:rFonts w:eastAsia="Calibri"/>
                <w:color w:val="auto"/>
                <w:kern w:val="0"/>
                <w:szCs w:val="24"/>
                <w:lang w:eastAsia="fr-FR"/>
              </w:rPr>
              <w:t xml:space="preserve"> is selected and donned as per work requirement</w:t>
            </w:r>
          </w:p>
          <w:p w14:paraId="6CBDE7E9"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 is draped for hair chemical reformation as per service requirement</w:t>
            </w:r>
          </w:p>
          <w:p w14:paraId="4C76D326"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Client’s hair and scalp are analyzed as per work procedure</w:t>
            </w:r>
            <w:r w:rsidRPr="00613F44">
              <w:rPr>
                <w:rFonts w:eastAsia="Calibri"/>
                <w:b/>
                <w:color w:val="auto"/>
                <w:kern w:val="0"/>
                <w:szCs w:val="24"/>
                <w:lang w:eastAsia="fr-FR"/>
              </w:rPr>
              <w:t>.</w:t>
            </w:r>
          </w:p>
          <w:p w14:paraId="058F3C3D"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chemical reformation</w:t>
            </w:r>
            <w:r w:rsidRPr="00613F44">
              <w:rPr>
                <w:rFonts w:eastAsia="Calibri"/>
                <w:color w:val="auto"/>
                <w:kern w:val="0"/>
                <w:szCs w:val="24"/>
                <w:lang w:eastAsia="fr-FR"/>
              </w:rPr>
              <w:t xml:space="preserve"> </w:t>
            </w:r>
            <w:r w:rsidRPr="00613F44">
              <w:rPr>
                <w:rFonts w:eastAsia="Calibri"/>
                <w:b/>
                <w:i/>
                <w:color w:val="auto"/>
                <w:kern w:val="0"/>
                <w:szCs w:val="24"/>
                <w:lang w:eastAsia="fr-FR"/>
              </w:rPr>
              <w:t xml:space="preserve">Tools and equipment </w:t>
            </w:r>
            <w:r w:rsidRPr="00613F44">
              <w:rPr>
                <w:rFonts w:eastAsia="Calibri"/>
                <w:color w:val="auto"/>
                <w:kern w:val="0"/>
                <w:szCs w:val="24"/>
                <w:lang w:eastAsia="fr-FR"/>
              </w:rPr>
              <w:t>are assembled and prepared as per work requirement.</w:t>
            </w:r>
          </w:p>
          <w:p w14:paraId="6306A50F" w14:textId="77777777" w:rsidR="00395C96" w:rsidRPr="00613F44" w:rsidRDefault="00395C96" w:rsidP="00395C96">
            <w:pPr>
              <w:numPr>
                <w:ilvl w:val="0"/>
                <w:numId w:val="42"/>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chemical reformation</w:t>
            </w:r>
            <w:r w:rsidRPr="00613F44">
              <w:rPr>
                <w:rFonts w:eastAsia="Calibri"/>
                <w:color w:val="auto"/>
                <w:kern w:val="0"/>
                <w:szCs w:val="24"/>
                <w:lang w:eastAsia="fr-FR"/>
              </w:rPr>
              <w:t xml:space="preserve"> </w:t>
            </w:r>
            <w:r w:rsidRPr="00613F44">
              <w:rPr>
                <w:rFonts w:eastAsia="Calibri"/>
                <w:b/>
                <w:i/>
                <w:color w:val="auto"/>
                <w:kern w:val="0"/>
                <w:szCs w:val="24"/>
                <w:lang w:eastAsia="fr-FR"/>
              </w:rPr>
              <w:t xml:space="preserve">products and supplies </w:t>
            </w:r>
            <w:r w:rsidRPr="00613F44">
              <w:rPr>
                <w:rFonts w:eastAsia="Calibri"/>
                <w:color w:val="auto"/>
                <w:kern w:val="0"/>
                <w:szCs w:val="24"/>
                <w:lang w:eastAsia="fr-FR"/>
              </w:rPr>
              <w:t>are prepared as per manufacturer's instruction</w:t>
            </w:r>
          </w:p>
          <w:p w14:paraId="10F7136F" w14:textId="77777777" w:rsidR="00395C96" w:rsidRPr="00613F44" w:rsidRDefault="00395C96" w:rsidP="00395C96">
            <w:pPr>
              <w:spacing w:before="100" w:beforeAutospacing="1" w:after="100" w:afterAutospacing="1" w:line="360" w:lineRule="auto"/>
              <w:rPr>
                <w:b/>
                <w:color w:val="auto"/>
                <w:kern w:val="0"/>
                <w:szCs w:val="24"/>
                <w:lang w:eastAsia="fr-FR"/>
              </w:rPr>
            </w:pPr>
          </w:p>
        </w:tc>
      </w:tr>
      <w:tr w:rsidR="00395C96" w:rsidRPr="00613F44" w14:paraId="457A1B77" w14:textId="77777777" w:rsidTr="00395C96">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28B9A3" w14:textId="77777777" w:rsidR="00395C96" w:rsidRPr="00613F44" w:rsidRDefault="00395C96" w:rsidP="00395C96">
            <w:pPr>
              <w:numPr>
                <w:ilvl w:val="0"/>
                <w:numId w:val="41"/>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Perform hair chemical reformation services</w:t>
            </w:r>
          </w:p>
        </w:tc>
        <w:tc>
          <w:tcPr>
            <w:tcW w:w="6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6677DC" w14:textId="77777777" w:rsidR="00395C96" w:rsidRPr="00613F44" w:rsidRDefault="00395C96" w:rsidP="00395C96">
            <w:pPr>
              <w:numPr>
                <w:ilvl w:val="0"/>
                <w:numId w:val="4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Client’s </w:t>
            </w:r>
            <w:r w:rsidRPr="00613F44">
              <w:rPr>
                <w:rFonts w:eastAsia="Calibri"/>
                <w:b/>
                <w:i/>
                <w:color w:val="auto"/>
                <w:kern w:val="0"/>
                <w:szCs w:val="24"/>
                <w:lang w:eastAsia="fr-FR"/>
              </w:rPr>
              <w:t>hair preparation</w:t>
            </w:r>
            <w:r w:rsidRPr="00613F44">
              <w:rPr>
                <w:rFonts w:eastAsia="Calibri"/>
                <w:color w:val="auto"/>
                <w:kern w:val="0"/>
                <w:szCs w:val="24"/>
                <w:lang w:eastAsia="fr-FR"/>
              </w:rPr>
              <w:t xml:space="preserve"> is carried out as per service requirements.</w:t>
            </w:r>
          </w:p>
          <w:p w14:paraId="6610FDFF" w14:textId="77777777" w:rsidR="00395C96" w:rsidRPr="00613F44" w:rsidRDefault="00395C96" w:rsidP="00395C96">
            <w:pPr>
              <w:numPr>
                <w:ilvl w:val="0"/>
                <w:numId w:val="43"/>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Hair chemical reformation procedure</w:t>
            </w:r>
            <w:r w:rsidRPr="00613F44">
              <w:rPr>
                <w:rFonts w:eastAsia="Calibri"/>
                <w:color w:val="auto"/>
                <w:kern w:val="0"/>
                <w:szCs w:val="24"/>
                <w:lang w:eastAsia="fr-FR"/>
              </w:rPr>
              <w:t xml:space="preserve"> is performed as per client requirement.</w:t>
            </w:r>
          </w:p>
          <w:p w14:paraId="34ED1FFD" w14:textId="77777777" w:rsidR="00395C96" w:rsidRPr="00613F44" w:rsidRDefault="00395C96" w:rsidP="00395C96">
            <w:pPr>
              <w:numPr>
                <w:ilvl w:val="0"/>
                <w:numId w:val="43"/>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 xml:space="preserve">Hair chemical reformation technique </w:t>
            </w:r>
            <w:r w:rsidRPr="00613F44">
              <w:rPr>
                <w:rFonts w:eastAsia="Calibri"/>
                <w:color w:val="auto"/>
                <w:kern w:val="0"/>
                <w:szCs w:val="24"/>
                <w:lang w:eastAsia="fr-FR"/>
              </w:rPr>
              <w:t>is performed as per work procedure.</w:t>
            </w:r>
          </w:p>
          <w:p w14:paraId="07F10C86" w14:textId="77777777" w:rsidR="00395C96" w:rsidRPr="00613F44" w:rsidRDefault="00395C96" w:rsidP="00395C96">
            <w:pPr>
              <w:numPr>
                <w:ilvl w:val="0"/>
                <w:numId w:val="43"/>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After care advice is provided as per service offered.</w:t>
            </w:r>
          </w:p>
        </w:tc>
      </w:tr>
      <w:tr w:rsidR="00395C96" w:rsidRPr="00613F44" w14:paraId="18CE4E71" w14:textId="77777777" w:rsidTr="00395C96">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7C7334" w14:textId="77777777" w:rsidR="00395C96" w:rsidRPr="00613F44" w:rsidRDefault="00395C96" w:rsidP="00395C96">
            <w:pPr>
              <w:numPr>
                <w:ilvl w:val="0"/>
                <w:numId w:val="41"/>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Perform post service procedure</w:t>
            </w:r>
          </w:p>
          <w:p w14:paraId="595C7CF6" w14:textId="77777777" w:rsidR="00395C96" w:rsidRPr="00613F44" w:rsidRDefault="00395C96" w:rsidP="00395C96">
            <w:pPr>
              <w:spacing w:before="100" w:beforeAutospacing="1" w:after="100" w:afterAutospacing="1" w:line="360" w:lineRule="auto"/>
              <w:rPr>
                <w:color w:val="auto"/>
                <w:kern w:val="0"/>
                <w:szCs w:val="24"/>
                <w:lang w:eastAsia="fr-FR"/>
              </w:rPr>
            </w:pPr>
          </w:p>
        </w:tc>
        <w:tc>
          <w:tcPr>
            <w:tcW w:w="69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32D8EF" w14:textId="77777777" w:rsidR="00395C96" w:rsidRPr="00613F44" w:rsidRDefault="00395C96" w:rsidP="00395C96">
            <w:pPr>
              <w:numPr>
                <w:ilvl w:val="0"/>
                <w:numId w:val="4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Tools and equipment are cleaned and disinfected as per manufacturers’ instructions.</w:t>
            </w:r>
          </w:p>
          <w:p w14:paraId="55B9346C" w14:textId="77777777" w:rsidR="00395C96" w:rsidRPr="00613F44" w:rsidRDefault="00395C96" w:rsidP="00395C96">
            <w:pPr>
              <w:numPr>
                <w:ilvl w:val="0"/>
                <w:numId w:val="44"/>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Workstation is cleaned and waste managed and disposed as per workplace policy.</w:t>
            </w:r>
          </w:p>
          <w:p w14:paraId="3D1CE6C8" w14:textId="77777777" w:rsidR="00395C96" w:rsidRPr="00613F44" w:rsidRDefault="00395C96" w:rsidP="00395C96">
            <w:pPr>
              <w:numPr>
                <w:ilvl w:val="0"/>
                <w:numId w:val="44"/>
              </w:numPr>
              <w:spacing w:before="100" w:beforeAutospacing="1" w:after="100" w:afterAutospacing="1" w:line="360" w:lineRule="auto"/>
              <w:rPr>
                <w:color w:val="auto"/>
                <w:kern w:val="0"/>
                <w:szCs w:val="24"/>
                <w:lang w:eastAsia="fr-FR"/>
              </w:rPr>
            </w:pPr>
            <w:r w:rsidRPr="00613F44">
              <w:rPr>
                <w:rFonts w:eastAsia="Calibri"/>
                <w:b/>
                <w:i/>
                <w:color w:val="auto"/>
                <w:kern w:val="0"/>
                <w:szCs w:val="24"/>
                <w:lang w:eastAsia="fr-FR"/>
              </w:rPr>
              <w:t>Recyclable supplies</w:t>
            </w:r>
            <w:r w:rsidRPr="00613F44">
              <w:rPr>
                <w:rFonts w:eastAsia="Calibri"/>
                <w:color w:val="auto"/>
                <w:kern w:val="0"/>
                <w:szCs w:val="24"/>
                <w:lang w:eastAsia="fr-FR"/>
              </w:rPr>
              <w:t xml:space="preserve"> are cleaned, disinfected and stored as per workplace policy.</w:t>
            </w:r>
          </w:p>
        </w:tc>
      </w:tr>
    </w:tbl>
    <w:p w14:paraId="3DA3F8FA" w14:textId="77777777" w:rsidR="00395C96" w:rsidRPr="00613F44" w:rsidRDefault="00395C96" w:rsidP="00395C96">
      <w:pPr>
        <w:spacing w:before="100" w:beforeAutospacing="1" w:after="100" w:afterAutospacing="1" w:line="360" w:lineRule="auto"/>
        <w:rPr>
          <w:b/>
          <w:color w:val="auto"/>
          <w:kern w:val="0"/>
          <w:szCs w:val="24"/>
          <w:lang w:eastAsia="fr-FR"/>
        </w:rPr>
      </w:pPr>
    </w:p>
    <w:p w14:paraId="6F6DD536" w14:textId="2BB3D663" w:rsidR="00395C96" w:rsidRPr="00613F44" w:rsidRDefault="00395C96" w:rsidP="00395C96">
      <w:pPr>
        <w:spacing w:before="100" w:beforeAutospacing="1" w:after="100" w:afterAutospacing="1" w:line="360" w:lineRule="auto"/>
        <w:rPr>
          <w:b/>
          <w:color w:val="auto"/>
          <w:kern w:val="0"/>
          <w:szCs w:val="24"/>
          <w:lang w:eastAsia="fr-FR"/>
        </w:rPr>
      </w:pPr>
    </w:p>
    <w:p w14:paraId="63996F74"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RANGE</w:t>
      </w:r>
    </w:p>
    <w:p w14:paraId="10559248"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This section provides work environments and conditions to which the performance criteria apply. It allows for different work environments and situations that will affect performance.</w:t>
      </w:r>
    </w:p>
    <w:tbl>
      <w:tblPr>
        <w:tblStyle w:val="Style307"/>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395C96" w:rsidRPr="00613F44" w14:paraId="6B3A0AD9"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D97F2A"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Variables</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F05223"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rFonts w:eastAsia="Calibri"/>
                <w:b/>
                <w:color w:val="auto"/>
                <w:kern w:val="0"/>
                <w:szCs w:val="24"/>
                <w:lang w:eastAsia="fr-FR"/>
              </w:rPr>
              <w:t xml:space="preserve">Range </w:t>
            </w:r>
          </w:p>
          <w:p w14:paraId="2D8BE76D" w14:textId="77777777" w:rsidR="00395C96" w:rsidRPr="00613F44" w:rsidRDefault="00395C96" w:rsidP="00395C96">
            <w:pPr>
              <w:spacing w:before="100" w:beforeAutospacing="1" w:after="100" w:afterAutospacing="1" w:line="360" w:lineRule="auto"/>
              <w:rPr>
                <w:b/>
                <w:color w:val="auto"/>
                <w:kern w:val="0"/>
                <w:szCs w:val="24"/>
                <w:lang w:eastAsia="fr-FR"/>
              </w:rPr>
            </w:pPr>
          </w:p>
        </w:tc>
      </w:tr>
    </w:tbl>
    <w:tbl>
      <w:tblPr>
        <w:tblStyle w:val="Style309"/>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395C96" w:rsidRPr="00613F44" w14:paraId="1811ED18"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BF2743" w14:textId="77777777" w:rsidR="00395C96" w:rsidRPr="00613F44" w:rsidRDefault="00395C96" w:rsidP="00395C96">
            <w:pPr>
              <w:numPr>
                <w:ilvl w:val="0"/>
                <w:numId w:val="4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Personal protective gear may include but not limited to:</w:t>
            </w:r>
          </w:p>
          <w:p w14:paraId="3C51F5B4" w14:textId="77777777" w:rsidR="00395C96" w:rsidRPr="00613F44" w:rsidRDefault="00395C96" w:rsidP="00395C96">
            <w:pPr>
              <w:spacing w:before="100" w:beforeAutospacing="1" w:after="100" w:afterAutospacing="1" w:line="360" w:lineRule="auto"/>
              <w:rPr>
                <w:color w:val="auto"/>
                <w:kern w:val="0"/>
                <w:szCs w:val="24"/>
                <w:lang w:eastAsia="fr-FR"/>
              </w:rPr>
            </w:pP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4BD55B"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Face mask</w:t>
            </w:r>
          </w:p>
          <w:p w14:paraId="0B44CB2B"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Disposable gloves</w:t>
            </w:r>
          </w:p>
          <w:p w14:paraId="6932F28E"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Aprons</w:t>
            </w:r>
          </w:p>
          <w:p w14:paraId="62902BCB"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Towels </w:t>
            </w:r>
          </w:p>
          <w:p w14:paraId="4FECEE66"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Ear muffs/caps</w:t>
            </w:r>
          </w:p>
          <w:p w14:paraId="4F82AF39"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Drapers</w:t>
            </w:r>
          </w:p>
          <w:p w14:paraId="6388F453"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Face shields</w:t>
            </w:r>
          </w:p>
        </w:tc>
      </w:tr>
      <w:tr w:rsidR="00395C96" w:rsidRPr="00613F44" w14:paraId="3412AAF0"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C17C80" w14:textId="77777777" w:rsidR="00395C96" w:rsidRPr="00613F44" w:rsidRDefault="00395C96" w:rsidP="00395C96">
            <w:pPr>
              <w:numPr>
                <w:ilvl w:val="0"/>
                <w:numId w:val="4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lastRenderedPageBreak/>
              <w:t>Hair chemical reformation tools and equipment may include but not limited to:</w:t>
            </w:r>
          </w:p>
          <w:p w14:paraId="53D1F89D" w14:textId="77777777" w:rsidR="00395C96" w:rsidRPr="00613F44" w:rsidRDefault="00395C96" w:rsidP="00395C96">
            <w:pPr>
              <w:spacing w:before="100" w:beforeAutospacing="1" w:after="100" w:afterAutospacing="1" w:line="360" w:lineRule="auto"/>
              <w:rPr>
                <w:color w:val="auto"/>
                <w:kern w:val="0"/>
                <w:szCs w:val="24"/>
                <w:lang w:eastAsia="fr-FR"/>
              </w:rPr>
            </w:pP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3B8F22"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Hood dryers </w:t>
            </w:r>
          </w:p>
          <w:p w14:paraId="3CEECBA4"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Blow dryer </w:t>
            </w:r>
          </w:p>
          <w:p w14:paraId="30072693"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Head steamer </w:t>
            </w:r>
          </w:p>
          <w:p w14:paraId="78A22869"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Flat iron </w:t>
            </w:r>
          </w:p>
          <w:p w14:paraId="7FF541DF"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Crimping iron </w:t>
            </w:r>
          </w:p>
          <w:p w14:paraId="7EED006B"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Stove tong </w:t>
            </w:r>
          </w:p>
          <w:p w14:paraId="6536052D"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Tint bowls</w:t>
            </w:r>
          </w:p>
          <w:p w14:paraId="6471765F"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Tint brush </w:t>
            </w:r>
          </w:p>
          <w:p w14:paraId="6FD71158"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Set of combs</w:t>
            </w:r>
          </w:p>
          <w:p w14:paraId="28C16052"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Brushes</w:t>
            </w:r>
          </w:p>
          <w:p w14:paraId="1D98ED4D"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Sectioning clips</w:t>
            </w:r>
          </w:p>
          <w:p w14:paraId="0ED46FB4"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Rollers</w:t>
            </w:r>
          </w:p>
          <w:p w14:paraId="06CDFFDF"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Rods</w:t>
            </w:r>
          </w:p>
          <w:p w14:paraId="06F30EB2" w14:textId="1455427F" w:rsidR="003B270F" w:rsidRPr="00613F44" w:rsidRDefault="003B270F"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Perm rods</w:t>
            </w:r>
          </w:p>
          <w:p w14:paraId="27DDB952"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Spatulas</w:t>
            </w:r>
          </w:p>
          <w:p w14:paraId="001B582F" w14:textId="77777777" w:rsidR="00395C96" w:rsidRPr="00613F44" w:rsidRDefault="00395C96" w:rsidP="00395C96">
            <w:pPr>
              <w:spacing w:before="100" w:beforeAutospacing="1" w:after="100" w:afterAutospacing="1" w:line="360" w:lineRule="auto"/>
              <w:rPr>
                <w:color w:val="auto"/>
                <w:kern w:val="0"/>
                <w:szCs w:val="24"/>
                <w:lang w:eastAsia="fr-FR"/>
              </w:rPr>
            </w:pPr>
          </w:p>
        </w:tc>
      </w:tr>
      <w:tr w:rsidR="00395C96" w:rsidRPr="00613F44" w14:paraId="4E78F925"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3484F1" w14:textId="77777777" w:rsidR="00395C96" w:rsidRPr="00613F44" w:rsidRDefault="00395C96" w:rsidP="00395C96">
            <w:pPr>
              <w:numPr>
                <w:ilvl w:val="0"/>
                <w:numId w:val="45"/>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Hair chemical reformation products and supplies 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DCEBEA"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Relaxers</w:t>
            </w:r>
          </w:p>
          <w:p w14:paraId="0E534C19"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Neutralizing shampoo</w:t>
            </w:r>
          </w:p>
          <w:p w14:paraId="2C9B17A0"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Conditioners </w:t>
            </w:r>
          </w:p>
          <w:p w14:paraId="54E625F9"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Base cream </w:t>
            </w:r>
          </w:p>
          <w:p w14:paraId="1C4B9AED"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Hair food </w:t>
            </w:r>
          </w:p>
          <w:p w14:paraId="1B8324EE"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Hair sprays </w:t>
            </w:r>
          </w:p>
          <w:p w14:paraId="112C8618"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Setting aids </w:t>
            </w:r>
          </w:p>
          <w:p w14:paraId="050F3BFC"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Plastic cap</w:t>
            </w:r>
          </w:p>
          <w:p w14:paraId="42D3B2A3" w14:textId="77777777" w:rsidR="00395C96" w:rsidRPr="00613F44" w:rsidRDefault="00395C96" w:rsidP="00395C96">
            <w:pPr>
              <w:numPr>
                <w:ilvl w:val="0"/>
                <w:numId w:val="46"/>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Cotton wool </w:t>
            </w:r>
          </w:p>
        </w:tc>
      </w:tr>
    </w:tbl>
    <w:tbl>
      <w:tblPr>
        <w:tblStyle w:val="Style307"/>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395C96" w:rsidRPr="00613F44" w14:paraId="6A85034B"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FAE9CB" w14:textId="77777777" w:rsidR="00395C96" w:rsidRPr="00613F44" w:rsidRDefault="00395C96" w:rsidP="00395C96">
            <w:pPr>
              <w:numPr>
                <w:ilvl w:val="1"/>
                <w:numId w:val="47"/>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Preparation of Clients’ hair for chemical reformation</w:t>
            </w:r>
            <w:r w:rsidRPr="00613F44">
              <w:rPr>
                <w:rFonts w:eastAsia="Calibri"/>
                <w:b/>
                <w:color w:val="auto"/>
                <w:kern w:val="0"/>
                <w:szCs w:val="24"/>
                <w:lang w:eastAsia="fr-FR"/>
              </w:rPr>
              <w:t xml:space="preserve"> </w:t>
            </w:r>
            <w:r w:rsidRPr="00613F44">
              <w:rPr>
                <w:rFonts w:eastAsia="Calibri"/>
                <w:color w:val="auto"/>
                <w:kern w:val="0"/>
                <w:szCs w:val="24"/>
                <w:lang w:eastAsia="fr-FR"/>
              </w:rPr>
              <w:t>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E7D30E" w14:textId="77777777" w:rsidR="00395C96" w:rsidRPr="00613F44" w:rsidRDefault="00395C96" w:rsidP="00395C96">
            <w:pPr>
              <w:spacing w:before="100" w:beforeAutospacing="1" w:after="100" w:afterAutospacing="1" w:line="360" w:lineRule="auto"/>
              <w:rPr>
                <w:color w:val="auto"/>
                <w:kern w:val="0"/>
                <w:szCs w:val="24"/>
                <w:lang w:eastAsia="fr-FR"/>
              </w:rPr>
            </w:pPr>
          </w:p>
          <w:p w14:paraId="73290007" w14:textId="4184800B" w:rsidR="003B270F" w:rsidRPr="00613F44" w:rsidRDefault="00395C96" w:rsidP="00011619">
            <w:pPr>
              <w:numPr>
                <w:ilvl w:val="0"/>
                <w:numId w:val="25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Detangling </w:t>
            </w:r>
          </w:p>
          <w:p w14:paraId="1EA898FB" w14:textId="77777777" w:rsidR="00395C96" w:rsidRPr="00613F44" w:rsidRDefault="00395C96" w:rsidP="00011619">
            <w:pPr>
              <w:numPr>
                <w:ilvl w:val="0"/>
                <w:numId w:val="25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Basing</w:t>
            </w:r>
          </w:p>
          <w:p w14:paraId="4501A0DC" w14:textId="77777777" w:rsidR="00395C96" w:rsidRPr="00613F44" w:rsidRDefault="00395C96" w:rsidP="00395C96">
            <w:pPr>
              <w:spacing w:before="100" w:beforeAutospacing="1" w:after="100" w:afterAutospacing="1" w:line="360" w:lineRule="auto"/>
              <w:rPr>
                <w:color w:val="auto"/>
                <w:kern w:val="0"/>
                <w:szCs w:val="24"/>
                <w:lang w:eastAsia="fr-FR"/>
              </w:rPr>
            </w:pPr>
          </w:p>
        </w:tc>
      </w:tr>
    </w:tbl>
    <w:p w14:paraId="0BDC3941" w14:textId="77777777" w:rsidR="00395C96" w:rsidRPr="00613F44" w:rsidRDefault="00395C96" w:rsidP="00395C96">
      <w:pPr>
        <w:spacing w:before="100" w:beforeAutospacing="1" w:after="100" w:afterAutospacing="1" w:line="360" w:lineRule="auto"/>
        <w:rPr>
          <w:color w:val="auto"/>
          <w:kern w:val="0"/>
          <w:szCs w:val="24"/>
          <w:lang w:eastAsia="fr-FR"/>
        </w:rPr>
      </w:pPr>
    </w:p>
    <w:tbl>
      <w:tblPr>
        <w:tblStyle w:val="Style308"/>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395C96" w:rsidRPr="00613F44" w14:paraId="5A8E3666"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CCEF28"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6.1 Hair chemical reformation procedure 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1B42B7" w14:textId="77777777" w:rsidR="00395C96"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Relaxing </w:t>
            </w:r>
          </w:p>
          <w:p w14:paraId="76DB66D4" w14:textId="77777777" w:rsidR="00395C96"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Blow out </w:t>
            </w:r>
          </w:p>
          <w:p w14:paraId="5A04D910" w14:textId="77777777" w:rsidR="00395C96"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Texturizing</w:t>
            </w:r>
          </w:p>
          <w:p w14:paraId="07081302" w14:textId="77777777" w:rsidR="00395C96"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Retouch  </w:t>
            </w:r>
          </w:p>
          <w:p w14:paraId="5BCDDF2F" w14:textId="77777777" w:rsidR="00395C96"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Virgin / full head application</w:t>
            </w:r>
          </w:p>
          <w:p w14:paraId="091E8481" w14:textId="77777777" w:rsidR="003B270F" w:rsidRPr="00613F44" w:rsidRDefault="00395C96"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Corrective</w:t>
            </w:r>
          </w:p>
          <w:p w14:paraId="03F7F568" w14:textId="5122AD10" w:rsidR="00395C96" w:rsidRPr="00613F44" w:rsidRDefault="003B270F" w:rsidP="00011619">
            <w:pPr>
              <w:numPr>
                <w:ilvl w:val="0"/>
                <w:numId w:val="260"/>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Perming </w:t>
            </w:r>
            <w:r w:rsidR="00395C96" w:rsidRPr="00613F44">
              <w:rPr>
                <w:rFonts w:eastAsia="Calibri"/>
                <w:color w:val="auto"/>
                <w:kern w:val="0"/>
                <w:szCs w:val="24"/>
                <w:lang w:eastAsia="fr-FR"/>
              </w:rPr>
              <w:t xml:space="preserve"> </w:t>
            </w:r>
          </w:p>
        </w:tc>
      </w:tr>
      <w:tr w:rsidR="00395C96" w:rsidRPr="00613F44" w14:paraId="0C33FB6B"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C9D9EC"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7.1 Hair chemical reformation technique 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F74783" w14:textId="77777777" w:rsidR="00395C96" w:rsidRPr="00613F44" w:rsidRDefault="00395C96" w:rsidP="00395C96">
            <w:pPr>
              <w:numPr>
                <w:ilvl w:val="0"/>
                <w:numId w:val="4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Brush method </w:t>
            </w:r>
          </w:p>
          <w:p w14:paraId="577F1CEB" w14:textId="77777777" w:rsidR="00395C96" w:rsidRPr="00613F44" w:rsidRDefault="00395C96" w:rsidP="00395C96">
            <w:pPr>
              <w:numPr>
                <w:ilvl w:val="0"/>
                <w:numId w:val="4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Finger method </w:t>
            </w:r>
          </w:p>
          <w:p w14:paraId="42854348" w14:textId="77777777" w:rsidR="00395C96" w:rsidRPr="00613F44" w:rsidRDefault="00395C96" w:rsidP="00395C96">
            <w:pPr>
              <w:numPr>
                <w:ilvl w:val="0"/>
                <w:numId w:val="48"/>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Comb method </w:t>
            </w:r>
          </w:p>
          <w:p w14:paraId="0D72E7D1" w14:textId="77777777" w:rsidR="00395C96" w:rsidRPr="00613F44" w:rsidRDefault="00395C96" w:rsidP="00395C96">
            <w:pPr>
              <w:spacing w:before="100" w:beforeAutospacing="1" w:after="100" w:afterAutospacing="1" w:line="360" w:lineRule="auto"/>
              <w:rPr>
                <w:i/>
                <w:color w:val="auto"/>
                <w:kern w:val="0"/>
                <w:szCs w:val="24"/>
                <w:lang w:eastAsia="fr-FR"/>
              </w:rPr>
            </w:pPr>
          </w:p>
        </w:tc>
      </w:tr>
    </w:tbl>
    <w:tbl>
      <w:tblPr>
        <w:tblStyle w:val="Style309"/>
        <w:tblW w:w="954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116"/>
        <w:gridCol w:w="6424"/>
      </w:tblGrid>
      <w:tr w:rsidR="00395C96" w:rsidRPr="00613F44" w14:paraId="312F4AD5" w14:textId="77777777" w:rsidTr="00395C96">
        <w:trPr>
          <w:cantSplit/>
          <w:trHeight w:val="318"/>
        </w:trPr>
        <w:tc>
          <w:tcPr>
            <w:tcW w:w="311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40FE14"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8.1Recyclable supplies may include but not limited to:</w:t>
            </w:r>
          </w:p>
        </w:tc>
        <w:tc>
          <w:tcPr>
            <w:tcW w:w="642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6026AB" w14:textId="77777777" w:rsidR="00395C96" w:rsidRPr="00613F44" w:rsidRDefault="00395C96" w:rsidP="00395C96">
            <w:pPr>
              <w:numPr>
                <w:ilvl w:val="0"/>
                <w:numId w:val="4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Aprons </w:t>
            </w:r>
          </w:p>
          <w:p w14:paraId="04B8736C" w14:textId="77777777" w:rsidR="00395C96" w:rsidRPr="00613F44" w:rsidRDefault="00395C96" w:rsidP="00395C96">
            <w:pPr>
              <w:numPr>
                <w:ilvl w:val="0"/>
                <w:numId w:val="4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Drapers </w:t>
            </w:r>
          </w:p>
          <w:p w14:paraId="3330AF1B" w14:textId="77777777" w:rsidR="00395C96" w:rsidRPr="00613F44" w:rsidRDefault="00395C96" w:rsidP="00395C96">
            <w:pPr>
              <w:numPr>
                <w:ilvl w:val="0"/>
                <w:numId w:val="4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Towels </w:t>
            </w:r>
          </w:p>
          <w:p w14:paraId="6DBA737A" w14:textId="77777777" w:rsidR="00395C96" w:rsidRPr="00613F44" w:rsidRDefault="00395C96" w:rsidP="00395C96">
            <w:pPr>
              <w:numPr>
                <w:ilvl w:val="0"/>
                <w:numId w:val="4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Ear muffs </w:t>
            </w:r>
          </w:p>
          <w:p w14:paraId="24ECF2E7" w14:textId="77777777" w:rsidR="00395C96" w:rsidRPr="00613F44" w:rsidRDefault="00395C96" w:rsidP="00395C96">
            <w:pPr>
              <w:numPr>
                <w:ilvl w:val="0"/>
                <w:numId w:val="49"/>
              </w:numPr>
              <w:spacing w:before="100" w:beforeAutospacing="1" w:after="100" w:afterAutospacing="1" w:line="360" w:lineRule="auto"/>
              <w:rPr>
                <w:color w:val="auto"/>
                <w:kern w:val="0"/>
                <w:szCs w:val="24"/>
                <w:lang w:eastAsia="fr-FR"/>
              </w:rPr>
            </w:pPr>
            <w:r w:rsidRPr="00613F44">
              <w:rPr>
                <w:rFonts w:eastAsia="Calibri"/>
                <w:color w:val="auto"/>
                <w:kern w:val="0"/>
                <w:szCs w:val="24"/>
                <w:lang w:eastAsia="fr-FR"/>
              </w:rPr>
              <w:t xml:space="preserve">Shower cap </w:t>
            </w:r>
          </w:p>
        </w:tc>
      </w:tr>
    </w:tbl>
    <w:p w14:paraId="3F29D521" w14:textId="76E86C4D"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rPr>
        <w:t xml:space="preserve">REQUIRED KNOWLEDGE AND SKILLS </w:t>
      </w:r>
    </w:p>
    <w:p w14:paraId="42E23538" w14:textId="77777777" w:rsidR="00395C96" w:rsidRPr="00613F44" w:rsidRDefault="00395C96" w:rsidP="00395C96">
      <w:pPr>
        <w:spacing w:before="100" w:beforeAutospacing="1" w:after="100" w:afterAutospacing="1" w:line="360" w:lineRule="auto"/>
        <w:rPr>
          <w:color w:val="auto"/>
          <w:kern w:val="0"/>
          <w:szCs w:val="24"/>
        </w:rPr>
      </w:pPr>
      <w:r w:rsidRPr="00613F44">
        <w:rPr>
          <w:color w:val="auto"/>
          <w:kern w:val="0"/>
          <w:szCs w:val="24"/>
        </w:rPr>
        <w:t xml:space="preserve">This section describes the knowledge and skills required for this unit of competency. </w:t>
      </w:r>
    </w:p>
    <w:p w14:paraId="7B208433"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Knowledge</w:t>
      </w:r>
    </w:p>
    <w:p w14:paraId="297C9715"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knowledge of:</w:t>
      </w:r>
    </w:p>
    <w:p w14:paraId="2BBCD287"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Principles of hygiene and sanitation in hair chemical reformation</w:t>
      </w:r>
    </w:p>
    <w:p w14:paraId="05E54CFA"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Basic chemistry in hair chemical reformation</w:t>
      </w:r>
    </w:p>
    <w:p w14:paraId="48C6D4AF"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health and safety in hair chemical reformation</w:t>
      </w:r>
    </w:p>
    <w:p w14:paraId="0EDA0A74"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ethics and etiquette in hair chemical reformation</w:t>
      </w:r>
    </w:p>
    <w:p w14:paraId="5DCFC58D"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Consultation and client care in</w:t>
      </w:r>
      <w:r w:rsidRPr="00613F44">
        <w:rPr>
          <w:color w:val="auto"/>
          <w:kern w:val="0"/>
          <w:szCs w:val="24"/>
        </w:rPr>
        <w:t xml:space="preserve"> </w:t>
      </w:r>
      <w:r w:rsidRPr="00613F44">
        <w:rPr>
          <w:color w:val="auto"/>
          <w:kern w:val="0"/>
          <w:szCs w:val="24"/>
          <w:lang w:eastAsia="fr-FR"/>
        </w:rPr>
        <w:t>hair chemical reformation</w:t>
      </w:r>
    </w:p>
    <w:p w14:paraId="06DAA205"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Principles of hair, skin and scalp analysis</w:t>
      </w:r>
      <w:r w:rsidRPr="00613F44">
        <w:rPr>
          <w:color w:val="auto"/>
          <w:kern w:val="0"/>
          <w:szCs w:val="24"/>
        </w:rPr>
        <w:t xml:space="preserve"> in </w:t>
      </w:r>
      <w:r w:rsidRPr="00613F44">
        <w:rPr>
          <w:color w:val="auto"/>
          <w:kern w:val="0"/>
          <w:szCs w:val="24"/>
          <w:lang w:eastAsia="fr-FR"/>
        </w:rPr>
        <w:t>hair chemical reformation</w:t>
      </w:r>
    </w:p>
    <w:p w14:paraId="0C864D98"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lastRenderedPageBreak/>
        <w:t>Hair trimming and styling techniques</w:t>
      </w:r>
    </w:p>
    <w:p w14:paraId="175B8767"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Trichology </w:t>
      </w:r>
    </w:p>
    <w:p w14:paraId="2D664353"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Shampooing and conditioning </w:t>
      </w:r>
    </w:p>
    <w:p w14:paraId="473196E0"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val="en-GB" w:eastAsia="fr-FR"/>
        </w:rPr>
        <w:t>Hair chemical reformation</w:t>
      </w:r>
      <w:r w:rsidRPr="00613F44">
        <w:rPr>
          <w:color w:val="auto"/>
          <w:kern w:val="0"/>
          <w:szCs w:val="24"/>
          <w:lang w:eastAsia="fr-FR"/>
        </w:rPr>
        <w:t xml:space="preserve"> products</w:t>
      </w:r>
    </w:p>
    <w:p w14:paraId="5475F367"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val="en-GB" w:eastAsia="fr-FR"/>
        </w:rPr>
        <w:t>Hair chemical reformation</w:t>
      </w:r>
      <w:r w:rsidRPr="00613F44">
        <w:rPr>
          <w:color w:val="auto"/>
          <w:kern w:val="0"/>
          <w:szCs w:val="24"/>
          <w:lang w:eastAsia="fr-FR"/>
        </w:rPr>
        <w:t xml:space="preserve"> tools and equipment </w:t>
      </w:r>
    </w:p>
    <w:p w14:paraId="4C07A310"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Waste disposal in hair chemical reformation service</w:t>
      </w:r>
    </w:p>
    <w:p w14:paraId="5C078530" w14:textId="77777777" w:rsidR="00395C96" w:rsidRPr="00613F44" w:rsidRDefault="00395C96" w:rsidP="00395C96">
      <w:pPr>
        <w:numPr>
          <w:ilvl w:val="0"/>
          <w:numId w:val="50"/>
        </w:numPr>
        <w:spacing w:before="100" w:beforeAutospacing="1" w:after="100" w:afterAutospacing="1" w:line="360" w:lineRule="auto"/>
        <w:rPr>
          <w:color w:val="auto"/>
          <w:kern w:val="0"/>
          <w:szCs w:val="24"/>
          <w:lang w:eastAsia="fr-FR"/>
        </w:rPr>
      </w:pPr>
      <w:r w:rsidRPr="00613F44">
        <w:rPr>
          <w:color w:val="auto"/>
          <w:kern w:val="0"/>
          <w:szCs w:val="24"/>
          <w:lang w:eastAsia="fr-FR"/>
        </w:rPr>
        <w:t>Emerging issues in hair chemical reformation</w:t>
      </w:r>
    </w:p>
    <w:p w14:paraId="278D5D41"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Skills</w:t>
      </w:r>
    </w:p>
    <w:p w14:paraId="753F3FC8"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the following skills:</w:t>
      </w:r>
    </w:p>
    <w:p w14:paraId="167ECC34"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Creativity  </w:t>
      </w:r>
    </w:p>
    <w:p w14:paraId="196C93C6"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Communication </w:t>
      </w:r>
    </w:p>
    <w:p w14:paraId="756DE533"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Interpersonal </w:t>
      </w:r>
    </w:p>
    <w:p w14:paraId="13FEC04E"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Time management</w:t>
      </w:r>
    </w:p>
    <w:p w14:paraId="2F241DAB"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Team work </w:t>
      </w:r>
    </w:p>
    <w:p w14:paraId="1792FED8"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Negotiation </w:t>
      </w:r>
    </w:p>
    <w:p w14:paraId="7D475026"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Analytical </w:t>
      </w:r>
    </w:p>
    <w:p w14:paraId="33DABE09"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Problem solving</w:t>
      </w:r>
    </w:p>
    <w:p w14:paraId="69B93F66"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Critical thinking</w:t>
      </w:r>
    </w:p>
    <w:p w14:paraId="02C22DFC"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Organization </w:t>
      </w:r>
    </w:p>
    <w:p w14:paraId="6E6ACEAC" w14:textId="77777777" w:rsidR="00395C96" w:rsidRPr="00613F44" w:rsidRDefault="00395C96" w:rsidP="00395C96">
      <w:pPr>
        <w:numPr>
          <w:ilvl w:val="0"/>
          <w:numId w:val="51"/>
        </w:numPr>
        <w:spacing w:before="100" w:beforeAutospacing="1" w:after="100" w:afterAutospacing="1" w:line="360" w:lineRule="auto"/>
        <w:rPr>
          <w:color w:val="auto"/>
          <w:kern w:val="0"/>
          <w:szCs w:val="24"/>
          <w:lang w:eastAsia="fr-FR"/>
        </w:rPr>
      </w:pPr>
      <w:r w:rsidRPr="00613F44">
        <w:rPr>
          <w:color w:val="auto"/>
          <w:kern w:val="0"/>
          <w:szCs w:val="24"/>
          <w:lang w:eastAsia="fr-FR"/>
        </w:rPr>
        <w:t>Hair chemical reformation Techniques</w:t>
      </w:r>
    </w:p>
    <w:p w14:paraId="12878A2F" w14:textId="77777777" w:rsidR="00395C96" w:rsidRPr="00613F44" w:rsidRDefault="00395C96" w:rsidP="00395C96">
      <w:pPr>
        <w:spacing w:before="100" w:beforeAutospacing="1" w:after="100" w:afterAutospacing="1" w:line="360" w:lineRule="auto"/>
        <w:rPr>
          <w:b/>
          <w:color w:val="auto"/>
          <w:kern w:val="0"/>
          <w:szCs w:val="24"/>
          <w:lang w:eastAsia="fr-FR"/>
        </w:rPr>
      </w:pPr>
      <w:r w:rsidRPr="00613F44">
        <w:rPr>
          <w:b/>
          <w:color w:val="auto"/>
          <w:kern w:val="0"/>
          <w:szCs w:val="24"/>
          <w:lang w:eastAsia="fr-FR"/>
        </w:rPr>
        <w:t>EVIDENCE GUIDE</w:t>
      </w:r>
    </w:p>
    <w:p w14:paraId="74CCF4A1"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This provides advice on assessment and must be read in conjunction with the performance criteria, required skills and knowledge and range.</w:t>
      </w:r>
    </w:p>
    <w:tbl>
      <w:tblPr>
        <w:tblStyle w:val="Style310"/>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9"/>
        <w:gridCol w:w="6491"/>
      </w:tblGrid>
      <w:tr w:rsidR="00395C96" w:rsidRPr="00613F44" w14:paraId="35CA920C" w14:textId="77777777" w:rsidTr="00395C96">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D1B03B" w14:textId="77777777" w:rsidR="00395C96" w:rsidRPr="00613F44" w:rsidRDefault="00395C96" w:rsidP="00395C96">
            <w:pPr>
              <w:numPr>
                <w:ilvl w:val="0"/>
                <w:numId w:val="52"/>
              </w:numPr>
              <w:spacing w:before="100" w:beforeAutospacing="1" w:after="100" w:afterAutospacing="1" w:line="360" w:lineRule="auto"/>
              <w:rPr>
                <w:color w:val="auto"/>
                <w:kern w:val="0"/>
                <w:szCs w:val="24"/>
                <w:lang w:eastAsia="fr-FR"/>
              </w:rPr>
            </w:pPr>
            <w:r w:rsidRPr="00613F44">
              <w:rPr>
                <w:color w:val="auto"/>
                <w:kern w:val="0"/>
                <w:szCs w:val="24"/>
                <w:lang w:eastAsia="fr-FR"/>
              </w:rPr>
              <w:t>Critical Aspects of Competency</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62CF6F"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Assessment requires evidence that the candidate:</w:t>
            </w:r>
          </w:p>
          <w:p w14:paraId="51BC7C83"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Carried out client consultation as per workplace procedure.</w:t>
            </w:r>
          </w:p>
          <w:p w14:paraId="4701875B"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Selected and donned personal protective gear as per work requirement</w:t>
            </w:r>
          </w:p>
          <w:p w14:paraId="20B278C4"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lastRenderedPageBreak/>
              <w:t>Draped client for hair chemical reformation as per service requirement</w:t>
            </w:r>
          </w:p>
          <w:p w14:paraId="79CFAE59"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proofErr w:type="spellStart"/>
            <w:r w:rsidRPr="00613F44">
              <w:rPr>
                <w:color w:val="auto"/>
                <w:kern w:val="0"/>
                <w:szCs w:val="24"/>
                <w:lang w:eastAsia="fr-FR"/>
              </w:rPr>
              <w:t>Analysed</w:t>
            </w:r>
            <w:proofErr w:type="spellEnd"/>
            <w:r w:rsidRPr="00613F44">
              <w:rPr>
                <w:color w:val="auto"/>
                <w:kern w:val="0"/>
                <w:szCs w:val="24"/>
                <w:lang w:eastAsia="fr-FR"/>
              </w:rPr>
              <w:t xml:space="preserve"> hair and scalp as per work procedure.</w:t>
            </w:r>
          </w:p>
          <w:p w14:paraId="2F60808C"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Set up hair chemical reformation workstation as per work requirement</w:t>
            </w:r>
          </w:p>
          <w:p w14:paraId="24304A36"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Prepared client’s hair as per service requirements.</w:t>
            </w:r>
          </w:p>
          <w:p w14:paraId="6B9BBACD"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Performed hair chemical reformation procedure as per client requirement.</w:t>
            </w:r>
          </w:p>
          <w:p w14:paraId="505A4BB9"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provided after care advice  as per service offered </w:t>
            </w:r>
          </w:p>
          <w:p w14:paraId="3317DEC9" w14:textId="77777777" w:rsidR="00395C96" w:rsidRPr="00613F44" w:rsidRDefault="00395C96" w:rsidP="00395C96">
            <w:pPr>
              <w:numPr>
                <w:ilvl w:val="0"/>
                <w:numId w:val="53"/>
              </w:numPr>
              <w:spacing w:before="100" w:beforeAutospacing="1" w:after="100" w:afterAutospacing="1" w:line="360" w:lineRule="auto"/>
              <w:rPr>
                <w:color w:val="auto"/>
                <w:kern w:val="0"/>
                <w:szCs w:val="24"/>
                <w:lang w:eastAsia="fr-FR"/>
              </w:rPr>
            </w:pPr>
            <w:r w:rsidRPr="00613F44">
              <w:rPr>
                <w:color w:val="auto"/>
                <w:kern w:val="0"/>
                <w:szCs w:val="24"/>
                <w:lang w:eastAsia="fr-FR"/>
              </w:rPr>
              <w:t>Cleaned and disinfected workstation, tools and equipment and disposed waste as per work procedure.</w:t>
            </w:r>
          </w:p>
        </w:tc>
      </w:tr>
      <w:tr w:rsidR="00395C96" w:rsidRPr="00613F44" w14:paraId="2F1EF152" w14:textId="77777777" w:rsidTr="00395C96">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1A5B6" w14:textId="77777777" w:rsidR="00395C96" w:rsidRPr="00613F44" w:rsidRDefault="00395C96" w:rsidP="00395C96">
            <w:pPr>
              <w:numPr>
                <w:ilvl w:val="0"/>
                <w:numId w:val="52"/>
              </w:numPr>
              <w:spacing w:before="100" w:beforeAutospacing="1" w:after="100" w:afterAutospacing="1" w:line="360" w:lineRule="auto"/>
              <w:rPr>
                <w:color w:val="auto"/>
                <w:kern w:val="0"/>
                <w:szCs w:val="24"/>
                <w:lang w:eastAsia="fr-FR"/>
              </w:rPr>
            </w:pPr>
            <w:r w:rsidRPr="00613F44">
              <w:rPr>
                <w:color w:val="auto"/>
                <w:kern w:val="0"/>
                <w:szCs w:val="24"/>
                <w:lang w:eastAsia="fr-FR"/>
              </w:rPr>
              <w:lastRenderedPageBreak/>
              <w:t>Resource Implications</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4EF84E"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The following resources must be provided:</w:t>
            </w:r>
          </w:p>
          <w:p w14:paraId="3A98A33A" w14:textId="77777777" w:rsidR="00395C96" w:rsidRPr="00613F44" w:rsidRDefault="00395C96" w:rsidP="00395C96">
            <w:pPr>
              <w:numPr>
                <w:ilvl w:val="0"/>
                <w:numId w:val="54"/>
              </w:numPr>
              <w:spacing w:before="100" w:beforeAutospacing="1" w:after="100" w:afterAutospacing="1" w:line="360" w:lineRule="auto"/>
              <w:rPr>
                <w:color w:val="auto"/>
                <w:kern w:val="0"/>
                <w:szCs w:val="24"/>
                <w:lang w:eastAsia="fr-FR"/>
              </w:rPr>
            </w:pPr>
            <w:r w:rsidRPr="00613F44">
              <w:rPr>
                <w:color w:val="auto"/>
                <w:kern w:val="0"/>
                <w:szCs w:val="24"/>
                <w:lang w:eastAsia="fr-FR"/>
              </w:rPr>
              <w:t>Access to relevant workplace where assessment can take place</w:t>
            </w:r>
          </w:p>
          <w:p w14:paraId="0CBAA836" w14:textId="77777777" w:rsidR="00395C96" w:rsidRPr="00613F44" w:rsidRDefault="00395C96" w:rsidP="00395C96">
            <w:pPr>
              <w:numPr>
                <w:ilvl w:val="0"/>
                <w:numId w:val="54"/>
              </w:numPr>
              <w:spacing w:before="100" w:beforeAutospacing="1" w:after="100" w:afterAutospacing="1" w:line="360" w:lineRule="auto"/>
              <w:rPr>
                <w:color w:val="auto"/>
                <w:kern w:val="0"/>
                <w:szCs w:val="24"/>
                <w:lang w:eastAsia="fr-FR"/>
              </w:rPr>
            </w:pPr>
            <w:r w:rsidRPr="00613F44">
              <w:rPr>
                <w:color w:val="auto"/>
                <w:kern w:val="0"/>
                <w:szCs w:val="24"/>
                <w:lang w:eastAsia="fr-FR"/>
              </w:rPr>
              <w:t>Appropriately simulated environment where assessment can take place</w:t>
            </w:r>
          </w:p>
          <w:p w14:paraId="6FD3E5AC" w14:textId="77777777" w:rsidR="00395C96" w:rsidRPr="00613F44" w:rsidRDefault="00395C96" w:rsidP="00395C96">
            <w:pPr>
              <w:numPr>
                <w:ilvl w:val="0"/>
                <w:numId w:val="54"/>
              </w:numPr>
              <w:spacing w:before="100" w:beforeAutospacing="1" w:after="100" w:afterAutospacing="1" w:line="360" w:lineRule="auto"/>
              <w:rPr>
                <w:color w:val="auto"/>
                <w:kern w:val="0"/>
                <w:szCs w:val="24"/>
                <w:lang w:eastAsia="fr-FR"/>
              </w:rPr>
            </w:pPr>
            <w:r w:rsidRPr="00613F44">
              <w:rPr>
                <w:color w:val="auto"/>
                <w:kern w:val="0"/>
                <w:szCs w:val="24"/>
                <w:lang w:eastAsia="fr-FR"/>
              </w:rPr>
              <w:t>Materials relevant to the proposed assessment activity or tasks</w:t>
            </w:r>
          </w:p>
        </w:tc>
      </w:tr>
      <w:tr w:rsidR="00395C96" w:rsidRPr="00613F44" w14:paraId="399DFD74" w14:textId="77777777" w:rsidTr="00395C96">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C97C0" w14:textId="77777777" w:rsidR="00395C96" w:rsidRPr="00613F44" w:rsidRDefault="00395C96" w:rsidP="00395C96">
            <w:pPr>
              <w:numPr>
                <w:ilvl w:val="0"/>
                <w:numId w:val="52"/>
              </w:numPr>
              <w:spacing w:before="100" w:beforeAutospacing="1" w:after="100" w:afterAutospacing="1" w:line="360" w:lineRule="auto"/>
              <w:rPr>
                <w:color w:val="auto"/>
                <w:kern w:val="0"/>
                <w:szCs w:val="24"/>
                <w:lang w:eastAsia="fr-FR"/>
              </w:rPr>
            </w:pPr>
            <w:r w:rsidRPr="00613F44">
              <w:rPr>
                <w:color w:val="auto"/>
                <w:kern w:val="0"/>
                <w:szCs w:val="24"/>
                <w:lang w:eastAsia="fr-FR"/>
              </w:rPr>
              <w:t>Methods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F68D18"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Competency may be assessed through:</w:t>
            </w:r>
          </w:p>
          <w:p w14:paraId="1D8FC496" w14:textId="77777777" w:rsidR="00395C96" w:rsidRPr="00613F44" w:rsidRDefault="00395C96" w:rsidP="00395C96">
            <w:pPr>
              <w:numPr>
                <w:ilvl w:val="0"/>
                <w:numId w:val="55"/>
              </w:numPr>
              <w:spacing w:before="100" w:beforeAutospacing="1" w:after="100" w:afterAutospacing="1" w:line="360" w:lineRule="auto"/>
              <w:rPr>
                <w:szCs w:val="24"/>
                <w:lang w:eastAsia="fr-FR"/>
              </w:rPr>
            </w:pPr>
            <w:r w:rsidRPr="00613F44">
              <w:rPr>
                <w:szCs w:val="24"/>
                <w:lang w:eastAsia="fr-FR"/>
              </w:rPr>
              <w:t>Practical assessment</w:t>
            </w:r>
          </w:p>
          <w:p w14:paraId="2F75736D" w14:textId="77777777" w:rsidR="00395C96" w:rsidRPr="00613F44" w:rsidRDefault="00395C96" w:rsidP="00395C96">
            <w:pPr>
              <w:numPr>
                <w:ilvl w:val="0"/>
                <w:numId w:val="55"/>
              </w:numPr>
              <w:spacing w:before="100" w:beforeAutospacing="1" w:after="100" w:afterAutospacing="1" w:line="360" w:lineRule="auto"/>
              <w:rPr>
                <w:szCs w:val="24"/>
                <w:lang w:eastAsia="fr-FR"/>
              </w:rPr>
            </w:pPr>
            <w:r w:rsidRPr="00613F44">
              <w:rPr>
                <w:szCs w:val="24"/>
                <w:lang w:eastAsia="fr-FR"/>
              </w:rPr>
              <w:t>Written assessment</w:t>
            </w:r>
          </w:p>
          <w:p w14:paraId="47D9FAA2" w14:textId="77777777" w:rsidR="00395C96" w:rsidRPr="00613F44" w:rsidRDefault="00395C96" w:rsidP="00395C96">
            <w:pPr>
              <w:numPr>
                <w:ilvl w:val="0"/>
                <w:numId w:val="55"/>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Portfolio of evidence </w:t>
            </w:r>
          </w:p>
          <w:p w14:paraId="1070F11F" w14:textId="77777777" w:rsidR="00395C96" w:rsidRPr="00613F44" w:rsidRDefault="00395C96" w:rsidP="00395C96">
            <w:pPr>
              <w:numPr>
                <w:ilvl w:val="0"/>
                <w:numId w:val="55"/>
              </w:numPr>
              <w:spacing w:before="100" w:beforeAutospacing="1" w:after="100" w:afterAutospacing="1" w:line="360" w:lineRule="auto"/>
              <w:rPr>
                <w:color w:val="auto"/>
                <w:kern w:val="0"/>
                <w:szCs w:val="24"/>
                <w:lang w:eastAsia="fr-FR"/>
              </w:rPr>
            </w:pPr>
            <w:r w:rsidRPr="00613F44">
              <w:rPr>
                <w:color w:val="auto"/>
                <w:kern w:val="0"/>
                <w:szCs w:val="24"/>
                <w:lang w:eastAsia="fr-FR"/>
              </w:rPr>
              <w:t>Third party report</w:t>
            </w:r>
          </w:p>
          <w:p w14:paraId="57DEE4B0" w14:textId="77777777" w:rsidR="00395C96" w:rsidRPr="00613F44" w:rsidRDefault="00395C96" w:rsidP="00395C96">
            <w:pPr>
              <w:numPr>
                <w:ilvl w:val="0"/>
                <w:numId w:val="55"/>
              </w:numPr>
              <w:spacing w:before="100" w:beforeAutospacing="1" w:after="100" w:afterAutospacing="1" w:line="360" w:lineRule="auto"/>
              <w:rPr>
                <w:color w:val="auto"/>
                <w:kern w:val="0"/>
                <w:szCs w:val="24"/>
                <w:lang w:eastAsia="fr-FR"/>
              </w:rPr>
            </w:pPr>
            <w:r w:rsidRPr="00613F44">
              <w:rPr>
                <w:color w:val="auto"/>
                <w:kern w:val="0"/>
                <w:szCs w:val="24"/>
                <w:lang w:eastAsia="fr-FR"/>
              </w:rPr>
              <w:t>Oral questioning</w:t>
            </w:r>
          </w:p>
          <w:p w14:paraId="1CF81725" w14:textId="77777777" w:rsidR="00395C96" w:rsidRPr="00613F44" w:rsidRDefault="00395C96" w:rsidP="00395C96">
            <w:pPr>
              <w:numPr>
                <w:ilvl w:val="0"/>
                <w:numId w:val="55"/>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Project </w:t>
            </w:r>
          </w:p>
          <w:p w14:paraId="749CACCC" w14:textId="77777777" w:rsidR="00395C96" w:rsidRPr="00613F44" w:rsidRDefault="00395C96" w:rsidP="00395C96">
            <w:pPr>
              <w:spacing w:before="100" w:beforeAutospacing="1" w:after="100" w:afterAutospacing="1" w:line="360" w:lineRule="auto"/>
              <w:rPr>
                <w:color w:val="auto"/>
                <w:kern w:val="0"/>
                <w:szCs w:val="24"/>
                <w:lang w:eastAsia="fr-FR"/>
              </w:rPr>
            </w:pPr>
          </w:p>
        </w:tc>
      </w:tr>
      <w:tr w:rsidR="00395C96" w:rsidRPr="00613F44" w14:paraId="197FA9CA" w14:textId="77777777" w:rsidTr="00395C96">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1121FB" w14:textId="77777777" w:rsidR="00395C96" w:rsidRPr="00613F44" w:rsidRDefault="00395C96" w:rsidP="00395C96">
            <w:pPr>
              <w:numPr>
                <w:ilvl w:val="0"/>
                <w:numId w:val="52"/>
              </w:numPr>
              <w:spacing w:before="100" w:beforeAutospacing="1" w:after="100" w:afterAutospacing="1" w:line="360" w:lineRule="auto"/>
              <w:rPr>
                <w:color w:val="auto"/>
                <w:kern w:val="0"/>
                <w:szCs w:val="24"/>
                <w:lang w:eastAsia="fr-FR"/>
              </w:rPr>
            </w:pPr>
            <w:r w:rsidRPr="00613F44">
              <w:rPr>
                <w:color w:val="auto"/>
                <w:kern w:val="0"/>
                <w:szCs w:val="24"/>
                <w:lang w:eastAsia="fr-FR"/>
              </w:rPr>
              <w:t>Context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518808" w14:textId="77777777" w:rsidR="00395C96" w:rsidRPr="00613F44" w:rsidRDefault="00395C96" w:rsidP="00395C96">
            <w:pPr>
              <w:spacing w:before="100" w:beforeAutospacing="1" w:after="100" w:afterAutospacing="1" w:line="360" w:lineRule="auto"/>
              <w:rPr>
                <w:color w:val="auto"/>
                <w:kern w:val="0"/>
                <w:szCs w:val="24"/>
                <w:lang w:eastAsia="fr-FR"/>
              </w:rPr>
            </w:pPr>
            <w:r w:rsidRPr="00613F44">
              <w:rPr>
                <w:color w:val="auto"/>
                <w:kern w:val="0"/>
                <w:szCs w:val="24"/>
                <w:lang w:eastAsia="fr-FR"/>
              </w:rPr>
              <w:t>Assessment could be conducted:</w:t>
            </w:r>
          </w:p>
          <w:p w14:paraId="73DC5978" w14:textId="77777777" w:rsidR="00395C96" w:rsidRPr="00613F44" w:rsidRDefault="00395C96" w:rsidP="00395C96">
            <w:pPr>
              <w:numPr>
                <w:ilvl w:val="0"/>
                <w:numId w:val="56"/>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Work place </w:t>
            </w:r>
          </w:p>
          <w:p w14:paraId="67614422" w14:textId="77777777" w:rsidR="00395C96" w:rsidRPr="00613F44" w:rsidRDefault="00395C96" w:rsidP="00395C96">
            <w:pPr>
              <w:numPr>
                <w:ilvl w:val="0"/>
                <w:numId w:val="56"/>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Simulated workplace environment </w:t>
            </w:r>
          </w:p>
        </w:tc>
      </w:tr>
      <w:tr w:rsidR="00395C96" w:rsidRPr="00613F44" w14:paraId="7433CC49" w14:textId="77777777" w:rsidTr="00395C96">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A17144" w14:textId="77777777" w:rsidR="00395C96" w:rsidRPr="00613F44" w:rsidRDefault="00395C96" w:rsidP="00395C96">
            <w:pPr>
              <w:numPr>
                <w:ilvl w:val="0"/>
                <w:numId w:val="52"/>
              </w:numPr>
              <w:spacing w:before="100" w:beforeAutospacing="1" w:after="100" w:afterAutospacing="1" w:line="360" w:lineRule="auto"/>
              <w:rPr>
                <w:color w:val="auto"/>
                <w:kern w:val="0"/>
                <w:szCs w:val="24"/>
                <w:lang w:eastAsia="fr-FR"/>
              </w:rPr>
            </w:pPr>
            <w:r w:rsidRPr="00613F44">
              <w:rPr>
                <w:color w:val="auto"/>
                <w:kern w:val="0"/>
                <w:szCs w:val="24"/>
                <w:lang w:eastAsia="fr-FR"/>
              </w:rPr>
              <w:lastRenderedPageBreak/>
              <w:t>Guidance information for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831119" w14:textId="77777777" w:rsidR="00395C96" w:rsidRPr="00613F44" w:rsidRDefault="00395C96" w:rsidP="00395C96">
            <w:pPr>
              <w:numPr>
                <w:ilvl w:val="0"/>
                <w:numId w:val="57"/>
              </w:numPr>
              <w:spacing w:before="100" w:beforeAutospacing="1" w:after="100" w:afterAutospacing="1" w:line="360" w:lineRule="auto"/>
              <w:rPr>
                <w:color w:val="auto"/>
                <w:kern w:val="0"/>
                <w:szCs w:val="24"/>
                <w:lang w:eastAsia="fr-FR"/>
              </w:rPr>
            </w:pPr>
            <w:r w:rsidRPr="00613F44">
              <w:rPr>
                <w:color w:val="auto"/>
                <w:kern w:val="0"/>
                <w:szCs w:val="24"/>
                <w:lang w:eastAsia="fr-FR"/>
              </w:rPr>
              <w:t>Holistic assessment with other units relevant to the industry sector, workplace and job role is recommended.</w:t>
            </w:r>
          </w:p>
        </w:tc>
      </w:tr>
    </w:tbl>
    <w:p w14:paraId="0231156B" w14:textId="77777777" w:rsidR="00395C96" w:rsidRPr="00613F44" w:rsidRDefault="00395C96" w:rsidP="00395C96">
      <w:pPr>
        <w:spacing w:before="100" w:beforeAutospacing="1" w:after="100" w:afterAutospacing="1" w:line="360" w:lineRule="auto"/>
        <w:rPr>
          <w:color w:val="auto"/>
          <w:kern w:val="0"/>
          <w:szCs w:val="24"/>
          <w:lang w:eastAsia="fr-FR"/>
        </w:rPr>
      </w:pPr>
    </w:p>
    <w:p w14:paraId="73B1A3C3" w14:textId="77777777" w:rsidR="00BD1C42" w:rsidRPr="00613F44" w:rsidRDefault="00395C96" w:rsidP="00BD1C42">
      <w:pPr>
        <w:pStyle w:val="Heading2"/>
      </w:pPr>
      <w:r w:rsidRPr="00613F44">
        <w:rPr>
          <w:lang w:eastAsia="fr-FR"/>
        </w:rPr>
        <w:br w:type="page"/>
      </w:r>
      <w:bookmarkStart w:id="73" w:name="_Toc197094709"/>
      <w:r w:rsidR="00BD1C42" w:rsidRPr="00613F44">
        <w:lastRenderedPageBreak/>
        <w:t>PRODUCE HAIR EXTENSIONS</w:t>
      </w:r>
      <w:bookmarkEnd w:id="73"/>
    </w:p>
    <w:p w14:paraId="00E465C8" w14:textId="77777777" w:rsidR="00BD1C42" w:rsidRPr="00613F44" w:rsidRDefault="00BD1C42" w:rsidP="00DB7BEA">
      <w:pPr>
        <w:spacing w:before="100" w:beforeAutospacing="1" w:after="100" w:afterAutospacing="1" w:line="360" w:lineRule="auto"/>
        <w:rPr>
          <w:b/>
          <w:color w:val="auto"/>
          <w:kern w:val="0"/>
          <w:szCs w:val="24"/>
          <w:lang w:eastAsia="fr-FR"/>
        </w:rPr>
      </w:pPr>
      <w:r w:rsidRPr="00613F44">
        <w:rPr>
          <w:b/>
          <w:color w:val="auto"/>
          <w:kern w:val="0"/>
          <w:szCs w:val="24"/>
          <w:lang w:eastAsia="fr-FR"/>
        </w:rPr>
        <w:t xml:space="preserve">UNIT CODE: </w:t>
      </w:r>
      <w:r w:rsidRPr="00613F44">
        <w:rPr>
          <w:rFonts w:eastAsia="Times New Roman"/>
          <w:kern w:val="0"/>
          <w:szCs w:val="24"/>
        </w:rPr>
        <w:t>1012 551</w:t>
      </w:r>
      <w:r w:rsidRPr="00613F44">
        <w:rPr>
          <w:rFonts w:eastAsia="Times New Roman"/>
          <w:bCs/>
          <w:color w:val="auto"/>
          <w:kern w:val="0"/>
          <w:szCs w:val="24"/>
          <w:lang w:eastAsia="en-GB"/>
        </w:rPr>
        <w:t xml:space="preserve"> 12A</w:t>
      </w:r>
    </w:p>
    <w:p w14:paraId="55215989"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UNIT DESCRIPTION</w:t>
      </w:r>
    </w:p>
    <w:p w14:paraId="7B74B93B" w14:textId="77777777" w:rsidR="00BD1C42" w:rsidRPr="00613F44" w:rsidRDefault="00BD1C42" w:rsidP="00BD1C42">
      <w:pPr>
        <w:spacing w:before="100" w:beforeAutospacing="1" w:after="100" w:afterAutospacing="1" w:line="360" w:lineRule="auto"/>
        <w:rPr>
          <w:color w:val="auto"/>
          <w:kern w:val="0"/>
          <w:szCs w:val="24"/>
          <w:lang w:eastAsia="fr-FR"/>
        </w:rPr>
      </w:pPr>
      <w:r w:rsidRPr="00613F44">
        <w:rPr>
          <w:color w:val="auto"/>
          <w:kern w:val="0"/>
          <w:szCs w:val="24"/>
          <w:lang w:eastAsia="fr-FR"/>
        </w:rPr>
        <w:t>This unit covers the competencies required to produce hair extensions. It involves preparation of hair piece product, packaging hair piece product and performing post hair extension production procedure.</w:t>
      </w:r>
    </w:p>
    <w:p w14:paraId="47F2F748"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ELEMENTS AND PERFORMANCE CRITERIA</w:t>
      </w:r>
    </w:p>
    <w:tbl>
      <w:tblPr>
        <w:tblStyle w:val="Style314"/>
        <w:tblW w:w="972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790"/>
        <w:gridCol w:w="6930"/>
      </w:tblGrid>
      <w:tr w:rsidR="00BD1C42" w:rsidRPr="00613F44" w14:paraId="13FF60E0" w14:textId="77777777" w:rsidTr="00C501CF">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F055FE5"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ELEMENT</w:t>
            </w:r>
          </w:p>
          <w:p w14:paraId="1C3CACC2"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These describe the key outcomes which make up workplace function</w:t>
            </w:r>
          </w:p>
        </w:tc>
        <w:tc>
          <w:tcPr>
            <w:tcW w:w="69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EBC5CC6"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PERFORMANCE CRITERIA</w:t>
            </w:r>
          </w:p>
          <w:p w14:paraId="7B401103"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color w:val="auto"/>
                <w:kern w:val="0"/>
                <w:szCs w:val="24"/>
                <w:lang w:eastAsia="fr-FR"/>
              </w:rPr>
              <w:t>These are assessable statements which specify the required level of performance for each of the elements.</w:t>
            </w:r>
          </w:p>
          <w:p w14:paraId="63D98E4F"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p>
          <w:p w14:paraId="2C354E08" w14:textId="77777777" w:rsidR="00BD1C42" w:rsidRPr="00613F44" w:rsidRDefault="00BD1C42" w:rsidP="00BD1C42">
            <w:p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i/>
                <w:color w:val="auto"/>
                <w:kern w:val="0"/>
                <w:szCs w:val="24"/>
                <w:lang w:eastAsia="fr-FR"/>
              </w:rPr>
              <w:t>Bold and italicized terms</w:t>
            </w:r>
            <w:r w:rsidRPr="00613F44">
              <w:rPr>
                <w:rFonts w:ascii="Times New Roman" w:hAnsi="Times New Roman" w:cs="Times New Roman"/>
                <w:color w:val="auto"/>
                <w:kern w:val="0"/>
                <w:szCs w:val="24"/>
                <w:lang w:eastAsia="fr-FR"/>
              </w:rPr>
              <w:t xml:space="preserve"> </w:t>
            </w:r>
            <w:r w:rsidRPr="00613F44">
              <w:rPr>
                <w:rFonts w:ascii="Times New Roman" w:hAnsi="Times New Roman" w:cs="Times New Roman"/>
                <w:i/>
                <w:color w:val="auto"/>
                <w:kern w:val="0"/>
                <w:szCs w:val="24"/>
                <w:lang w:eastAsia="fr-FR"/>
              </w:rPr>
              <w:t>are elaborated in the Range</w:t>
            </w:r>
          </w:p>
        </w:tc>
      </w:tr>
      <w:tr w:rsidR="00BD1C42" w:rsidRPr="00613F44" w14:paraId="114D959A" w14:textId="77777777" w:rsidTr="00C501CF">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7342E4B" w14:textId="77777777" w:rsidR="00BD1C42" w:rsidRPr="00613F44" w:rsidRDefault="00BD1C42" w:rsidP="00BD1C42">
            <w:pPr>
              <w:numPr>
                <w:ilvl w:val="0"/>
                <w:numId w:val="59"/>
              </w:numPr>
              <w:spacing w:before="100" w:beforeAutospacing="1" w:after="100" w:afterAutospacing="1" w:line="360" w:lineRule="auto"/>
              <w:jc w:val="left"/>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Prepare hair extensions</w:t>
            </w:r>
          </w:p>
          <w:p w14:paraId="37E0C093"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tc>
        <w:tc>
          <w:tcPr>
            <w:tcW w:w="69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4488C43" w14:textId="77777777" w:rsidR="00BD1C42" w:rsidRPr="00613F44" w:rsidRDefault="00BD1C42" w:rsidP="00BD1C42">
            <w:pPr>
              <w:numPr>
                <w:ilvl w:val="0"/>
                <w:numId w:val="60"/>
              </w:numPr>
              <w:spacing w:before="100" w:beforeAutospacing="1" w:after="100" w:afterAutospacing="1" w:line="360" w:lineRule="auto"/>
              <w:rPr>
                <w:rFonts w:ascii="Times New Roman" w:hAnsi="Times New Roman" w:cs="Times New Roman"/>
                <w:color w:val="auto"/>
                <w:kern w:val="0"/>
                <w:szCs w:val="24"/>
                <w:lang w:eastAsia="fr-FR"/>
              </w:rPr>
            </w:pPr>
            <w:r w:rsidRPr="00613F44">
              <w:rPr>
                <w:rFonts w:ascii="Times New Roman" w:hAnsi="Times New Roman" w:cs="Times New Roman"/>
                <w:i/>
                <w:color w:val="auto"/>
                <w:kern w:val="0"/>
                <w:szCs w:val="24"/>
                <w:lang w:eastAsia="fr-FR"/>
              </w:rPr>
              <w:t>Personal protective gear</w:t>
            </w:r>
            <w:r w:rsidRPr="00613F44">
              <w:rPr>
                <w:rFonts w:ascii="Times New Roman" w:hAnsi="Times New Roman" w:cs="Times New Roman"/>
                <w:b w:val="0"/>
                <w:color w:val="auto"/>
                <w:kern w:val="0"/>
                <w:szCs w:val="24"/>
                <w:lang w:eastAsia="fr-FR"/>
              </w:rPr>
              <w:t xml:space="preserve"> is selected and donned as per work requirement.</w:t>
            </w:r>
          </w:p>
          <w:p w14:paraId="2E39BD68" w14:textId="77777777" w:rsidR="00BD1C42" w:rsidRPr="00613F44" w:rsidRDefault="00BD1C42" w:rsidP="00BD1C42">
            <w:pPr>
              <w:numPr>
                <w:ilvl w:val="0"/>
                <w:numId w:val="60"/>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i/>
                <w:color w:val="auto"/>
                <w:kern w:val="0"/>
                <w:szCs w:val="24"/>
                <w:lang w:eastAsia="fr-FR"/>
              </w:rPr>
              <w:t>Tools and equipment for making hair extension</w:t>
            </w:r>
            <w:r w:rsidRPr="00613F44">
              <w:rPr>
                <w:rFonts w:ascii="Times New Roman" w:hAnsi="Times New Roman" w:cs="Times New Roman"/>
                <w:b w:val="0"/>
                <w:color w:val="auto"/>
                <w:kern w:val="0"/>
                <w:szCs w:val="24"/>
                <w:lang w:eastAsia="fr-FR"/>
              </w:rPr>
              <w:t xml:space="preserve"> are assembled as per work requirement.</w:t>
            </w:r>
          </w:p>
          <w:p w14:paraId="78241B2A" w14:textId="77777777" w:rsidR="00BD1C42" w:rsidRPr="00613F44" w:rsidRDefault="00BD1C42" w:rsidP="00BD1C42">
            <w:pPr>
              <w:numPr>
                <w:ilvl w:val="0"/>
                <w:numId w:val="60"/>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i/>
                <w:color w:val="auto"/>
                <w:kern w:val="0"/>
                <w:szCs w:val="24"/>
                <w:lang w:eastAsia="fr-FR"/>
              </w:rPr>
              <w:t>Products and supplies for making hair extension</w:t>
            </w:r>
            <w:r w:rsidRPr="00613F44">
              <w:rPr>
                <w:rFonts w:ascii="Times New Roman" w:hAnsi="Times New Roman" w:cs="Times New Roman"/>
                <w:b w:val="0"/>
                <w:i/>
                <w:color w:val="auto"/>
                <w:kern w:val="0"/>
                <w:szCs w:val="24"/>
                <w:lang w:eastAsia="fr-FR"/>
              </w:rPr>
              <w:t xml:space="preserve"> product </w:t>
            </w:r>
            <w:r w:rsidRPr="00613F44">
              <w:rPr>
                <w:rFonts w:ascii="Times New Roman" w:hAnsi="Times New Roman" w:cs="Times New Roman"/>
                <w:b w:val="0"/>
                <w:color w:val="auto"/>
                <w:kern w:val="0"/>
                <w:szCs w:val="24"/>
                <w:lang w:eastAsia="fr-FR"/>
              </w:rPr>
              <w:t>are prepared as per work procedure.</w:t>
            </w:r>
          </w:p>
          <w:p w14:paraId="1C33190A" w14:textId="77777777" w:rsidR="00BD1C42" w:rsidRPr="00613F44" w:rsidRDefault="00BD1C42" w:rsidP="00BD1C42">
            <w:pPr>
              <w:numPr>
                <w:ilvl w:val="0"/>
                <w:numId w:val="60"/>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Hair extension product is prepared as per work procedure</w:t>
            </w:r>
          </w:p>
          <w:p w14:paraId="6F5454FE"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tc>
      </w:tr>
      <w:tr w:rsidR="00BD1C42" w:rsidRPr="00613F44" w14:paraId="0B8ECEEC" w14:textId="77777777" w:rsidTr="00C501CF">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70FC33" w14:textId="77777777" w:rsidR="00BD1C42" w:rsidRPr="00613F44" w:rsidRDefault="00BD1C42" w:rsidP="00BD1C42">
            <w:pPr>
              <w:numPr>
                <w:ilvl w:val="0"/>
                <w:numId w:val="59"/>
              </w:numPr>
              <w:spacing w:before="100" w:beforeAutospacing="1" w:after="100" w:afterAutospacing="1" w:line="360" w:lineRule="auto"/>
              <w:jc w:val="left"/>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Package hair extensions</w:t>
            </w:r>
          </w:p>
          <w:p w14:paraId="518826C3"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p w14:paraId="6F43F8CE"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p w14:paraId="1DACDB3E"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p w14:paraId="0B639C4A"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tc>
        <w:tc>
          <w:tcPr>
            <w:tcW w:w="69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76F704B" w14:textId="77777777" w:rsidR="00BD1C42" w:rsidRPr="00613F44" w:rsidRDefault="00BD1C42" w:rsidP="00BD1C42">
            <w:pPr>
              <w:numPr>
                <w:ilvl w:val="0"/>
                <w:numId w:val="61"/>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lastRenderedPageBreak/>
              <w:t>Hair extension package is prepared as per product produced.</w:t>
            </w:r>
          </w:p>
          <w:p w14:paraId="5933A391" w14:textId="77777777" w:rsidR="00BD1C42" w:rsidRPr="00613F44" w:rsidRDefault="00BD1C42" w:rsidP="00BD1C42">
            <w:pPr>
              <w:numPr>
                <w:ilvl w:val="0"/>
                <w:numId w:val="61"/>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User instructions are prepared and attached to the package based on the type of hair extension product.</w:t>
            </w:r>
          </w:p>
          <w:p w14:paraId="2D16E5F7" w14:textId="77777777" w:rsidR="00BD1C42" w:rsidRPr="00613F44" w:rsidRDefault="00BD1C42" w:rsidP="00BD1C42">
            <w:pPr>
              <w:numPr>
                <w:ilvl w:val="0"/>
                <w:numId w:val="61"/>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Hair extension product is packed as per work procedure.</w:t>
            </w:r>
            <w:r w:rsidRPr="00613F44">
              <w:rPr>
                <w:rFonts w:ascii="Times New Roman" w:hAnsi="Times New Roman" w:cs="Times New Roman"/>
                <w:b w:val="0"/>
                <w:i/>
                <w:color w:val="auto"/>
                <w:kern w:val="0"/>
                <w:szCs w:val="24"/>
                <w:lang w:eastAsia="fr-FR"/>
              </w:rPr>
              <w:t xml:space="preserve">   </w:t>
            </w:r>
          </w:p>
          <w:p w14:paraId="62810AF9" w14:textId="77777777" w:rsidR="00BD1C42" w:rsidRPr="00613F44" w:rsidRDefault="00BD1C42" w:rsidP="00BD1C42">
            <w:pPr>
              <w:numPr>
                <w:ilvl w:val="0"/>
                <w:numId w:val="61"/>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Packed product is recorded and displayed as per work procedure.</w:t>
            </w:r>
          </w:p>
        </w:tc>
      </w:tr>
      <w:tr w:rsidR="00BD1C42" w:rsidRPr="00613F44" w14:paraId="7DF1D94D" w14:textId="77777777" w:rsidTr="00C501CF">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0A4ECC2" w14:textId="77777777" w:rsidR="00BD1C42" w:rsidRPr="00613F44" w:rsidRDefault="00BD1C42" w:rsidP="00BD1C42">
            <w:pPr>
              <w:numPr>
                <w:ilvl w:val="0"/>
                <w:numId w:val="59"/>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lastRenderedPageBreak/>
              <w:t>Perform post hair extensions production procedure</w:t>
            </w:r>
          </w:p>
        </w:tc>
        <w:tc>
          <w:tcPr>
            <w:tcW w:w="69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21B8AB8" w14:textId="77777777" w:rsidR="00BD1C42" w:rsidRPr="00613F44" w:rsidRDefault="00BD1C42" w:rsidP="00BD1C42">
            <w:pPr>
              <w:numPr>
                <w:ilvl w:val="0"/>
                <w:numId w:val="62"/>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Hair extension tools and equipment are cleaned and disinfected as per work procedure.</w:t>
            </w:r>
          </w:p>
          <w:p w14:paraId="05A59030" w14:textId="77777777" w:rsidR="00BD1C42" w:rsidRPr="00613F44" w:rsidRDefault="00BD1C42" w:rsidP="00BD1C42">
            <w:pPr>
              <w:numPr>
                <w:ilvl w:val="0"/>
                <w:numId w:val="62"/>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Workstation is cleaned and waste disposed of as per workplace procedure.</w:t>
            </w:r>
          </w:p>
          <w:p w14:paraId="3B992A20" w14:textId="77777777" w:rsidR="00BD1C42" w:rsidRPr="00613F44" w:rsidRDefault="00BD1C42" w:rsidP="00BD1C42">
            <w:pPr>
              <w:numPr>
                <w:ilvl w:val="0"/>
                <w:numId w:val="62"/>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i/>
                <w:color w:val="auto"/>
                <w:kern w:val="0"/>
                <w:szCs w:val="24"/>
                <w:lang w:eastAsia="fr-FR"/>
              </w:rPr>
              <w:t>Recyclable supplies</w:t>
            </w:r>
            <w:r w:rsidRPr="00613F44">
              <w:rPr>
                <w:rFonts w:ascii="Times New Roman" w:hAnsi="Times New Roman" w:cs="Times New Roman"/>
                <w:b w:val="0"/>
                <w:color w:val="auto"/>
                <w:kern w:val="0"/>
                <w:szCs w:val="24"/>
                <w:lang w:eastAsia="fr-FR"/>
              </w:rPr>
              <w:t xml:space="preserve"> are cleaned, disinfected and stored as per workplace procedure</w:t>
            </w:r>
          </w:p>
        </w:tc>
      </w:tr>
    </w:tbl>
    <w:p w14:paraId="422A4A58"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RANGE</w:t>
      </w:r>
    </w:p>
    <w:p w14:paraId="6B72F70B" w14:textId="77777777" w:rsidR="00BD1C42" w:rsidRPr="00613F44" w:rsidRDefault="00BD1C42" w:rsidP="00BD1C42">
      <w:pPr>
        <w:spacing w:before="100" w:beforeAutospacing="1" w:after="100" w:afterAutospacing="1" w:line="360" w:lineRule="auto"/>
        <w:rPr>
          <w:color w:val="auto"/>
          <w:kern w:val="0"/>
          <w:szCs w:val="24"/>
          <w:lang w:eastAsia="fr-FR"/>
        </w:rPr>
      </w:pPr>
      <w:r w:rsidRPr="00613F44">
        <w:rPr>
          <w:color w:val="auto"/>
          <w:kern w:val="0"/>
          <w:szCs w:val="24"/>
          <w:lang w:eastAsia="fr-FR"/>
        </w:rPr>
        <w:t>This section provides work environments and conditions to which the performance criteria apply. It allows for different work environments and situations that will affect performance.</w:t>
      </w:r>
    </w:p>
    <w:tbl>
      <w:tblPr>
        <w:tblStyle w:val="Style315"/>
        <w:tblW w:w="95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hemeFill="background1"/>
        <w:tblLayout w:type="fixed"/>
        <w:tblLook w:val="04A0" w:firstRow="1" w:lastRow="0" w:firstColumn="1" w:lastColumn="0" w:noHBand="0" w:noVBand="1"/>
      </w:tblPr>
      <w:tblGrid>
        <w:gridCol w:w="3116"/>
        <w:gridCol w:w="6424"/>
      </w:tblGrid>
      <w:tr w:rsidR="00BD1C42" w:rsidRPr="00613F44" w14:paraId="35F98D0F"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347C6279"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Variables</w:t>
            </w: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22DA9101"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Range</w:t>
            </w:r>
          </w:p>
        </w:tc>
      </w:tr>
      <w:tr w:rsidR="00BD1C42" w:rsidRPr="00613F44" w14:paraId="403C523A"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41A54D0B" w14:textId="77777777" w:rsidR="00BD1C42" w:rsidRPr="00613F44" w:rsidRDefault="00BD1C42" w:rsidP="00BD1C42">
            <w:pPr>
              <w:numPr>
                <w:ilvl w:val="0"/>
                <w:numId w:val="63"/>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Personal protective gear may include but not limited to:</w:t>
            </w: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7D897B9B"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Dust coats</w:t>
            </w:r>
          </w:p>
          <w:p w14:paraId="1E57D6A2"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Masks</w:t>
            </w:r>
          </w:p>
          <w:p w14:paraId="2AD1B8EE"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Gloves</w:t>
            </w:r>
          </w:p>
          <w:p w14:paraId="4AB03F27"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Aprons</w:t>
            </w:r>
          </w:p>
          <w:p w14:paraId="667399F3"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Closed flat shoes</w:t>
            </w:r>
          </w:p>
          <w:p w14:paraId="7BE5F6DC"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Thimble </w:t>
            </w:r>
          </w:p>
        </w:tc>
      </w:tr>
      <w:tr w:rsidR="00BD1C42" w:rsidRPr="00613F44" w14:paraId="5FB3933C"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652B6218" w14:textId="77777777" w:rsidR="00BD1C42" w:rsidRPr="00613F44" w:rsidRDefault="00BD1C42" w:rsidP="00BD1C42">
            <w:pPr>
              <w:numPr>
                <w:ilvl w:val="0"/>
                <w:numId w:val="63"/>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Tools and equipment may include but not limited to: </w:t>
            </w: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4C5F298E"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Wig block </w:t>
            </w:r>
          </w:p>
          <w:p w14:paraId="79CA0992"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T-Pins </w:t>
            </w:r>
          </w:p>
          <w:p w14:paraId="56DE0FD6"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Weaving needle</w:t>
            </w:r>
          </w:p>
          <w:p w14:paraId="201270DE"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Scissors (Assorted)</w:t>
            </w:r>
          </w:p>
          <w:p w14:paraId="7E80AC3E"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Blow dryer</w:t>
            </w:r>
          </w:p>
          <w:p w14:paraId="295CBE30"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Stove tongs</w:t>
            </w:r>
          </w:p>
          <w:p w14:paraId="65F8EE0F"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Flat iron</w:t>
            </w:r>
          </w:p>
          <w:p w14:paraId="19D19F40"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Curling iron</w:t>
            </w:r>
          </w:p>
          <w:p w14:paraId="19D72003"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Tape measure</w:t>
            </w:r>
          </w:p>
          <w:p w14:paraId="6CF3CAAF"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Crochet needle  </w:t>
            </w:r>
          </w:p>
        </w:tc>
      </w:tr>
      <w:tr w:rsidR="00BD1C42" w:rsidRPr="00613F44" w14:paraId="47BD090B"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072441C9" w14:textId="77777777" w:rsidR="00BD1C42" w:rsidRPr="00613F44" w:rsidRDefault="00BD1C42" w:rsidP="00BD1C42">
            <w:pPr>
              <w:numPr>
                <w:ilvl w:val="0"/>
                <w:numId w:val="63"/>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lastRenderedPageBreak/>
              <w:t>Production materials and supplies may include but not limited to:</w:t>
            </w:r>
          </w:p>
          <w:p w14:paraId="14FC7F75"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35B27143"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Hair piece [Human and Synthetic]</w:t>
            </w:r>
          </w:p>
          <w:p w14:paraId="19AFF54D"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Weaving thread</w:t>
            </w:r>
          </w:p>
          <w:p w14:paraId="0E625C46"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 xml:space="preserve">Bonding glue </w:t>
            </w:r>
          </w:p>
          <w:p w14:paraId="6E7A9FFA"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Weaves</w:t>
            </w:r>
          </w:p>
          <w:p w14:paraId="71581CA6"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 xml:space="preserve">Weave net </w:t>
            </w:r>
          </w:p>
          <w:p w14:paraId="5C4FFC9F"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Wig cap</w:t>
            </w:r>
          </w:p>
          <w:p w14:paraId="039B4465"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Bond remover</w:t>
            </w:r>
          </w:p>
          <w:p w14:paraId="769B87FE"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Closure pieces</w:t>
            </w:r>
          </w:p>
        </w:tc>
      </w:tr>
      <w:tr w:rsidR="00BD1C42" w:rsidRPr="00613F44" w14:paraId="505CD6CF"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3A10C8E2" w14:textId="77777777" w:rsidR="00BD1C42" w:rsidRPr="00613F44" w:rsidRDefault="00BD1C42" w:rsidP="00BD1C42">
            <w:pPr>
              <w:numPr>
                <w:ilvl w:val="0"/>
                <w:numId w:val="63"/>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Hair piece products may include but not limited to:</w:t>
            </w: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30F7506F"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Wigs</w:t>
            </w:r>
          </w:p>
          <w:p w14:paraId="1AD56CFF"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Extensions</w:t>
            </w:r>
          </w:p>
          <w:p w14:paraId="08C32EBC"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Assorted braids- (2, 3, 5 &amp; 7) strands</w:t>
            </w:r>
          </w:p>
          <w:p w14:paraId="42E48956"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Closure</w:t>
            </w:r>
          </w:p>
          <w:p w14:paraId="54757412"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Toupee</w:t>
            </w:r>
          </w:p>
          <w:p w14:paraId="38F2A97C"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Crotchet ropes </w:t>
            </w:r>
          </w:p>
        </w:tc>
      </w:tr>
      <w:tr w:rsidR="00BD1C42" w:rsidRPr="00613F44" w14:paraId="2A246F70"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14A99819" w14:textId="77777777" w:rsidR="00BD1C42" w:rsidRPr="00613F44" w:rsidRDefault="00BD1C42" w:rsidP="00BD1C42">
            <w:pPr>
              <w:numPr>
                <w:ilvl w:val="0"/>
                <w:numId w:val="63"/>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Recyclable supplies may include but not limited to:</w:t>
            </w:r>
          </w:p>
        </w:tc>
        <w:tc>
          <w:tcPr>
            <w:tcW w:w="642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8" w:type="dxa"/>
              <w:bottom w:w="0" w:type="dxa"/>
              <w:right w:w="108" w:type="dxa"/>
            </w:tcMar>
          </w:tcPr>
          <w:p w14:paraId="493CA2D7"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Apron</w:t>
            </w:r>
          </w:p>
          <w:p w14:paraId="363FEEF1"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 xml:space="preserve">Dust coat </w:t>
            </w:r>
          </w:p>
          <w:p w14:paraId="4DBE6F6A"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 xml:space="preserve">Hair brushes </w:t>
            </w:r>
          </w:p>
          <w:p w14:paraId="1DC50383" w14:textId="77777777" w:rsidR="00BD1C42" w:rsidRPr="00613F44" w:rsidRDefault="00BD1C42" w:rsidP="00BD1C42">
            <w:pPr>
              <w:numPr>
                <w:ilvl w:val="0"/>
                <w:numId w:val="64"/>
              </w:numPr>
              <w:spacing w:before="100" w:beforeAutospacing="1" w:after="100" w:afterAutospacing="1" w:line="360" w:lineRule="auto"/>
              <w:rPr>
                <w:rFonts w:ascii="Times New Roman" w:hAnsi="Times New Roman" w:cs="Times New Roman"/>
                <w:b w:val="0"/>
                <w:bCs/>
                <w:color w:val="auto"/>
                <w:kern w:val="0"/>
                <w:szCs w:val="24"/>
                <w:lang w:eastAsia="fr-FR"/>
              </w:rPr>
            </w:pPr>
            <w:r w:rsidRPr="00613F44">
              <w:rPr>
                <w:rFonts w:ascii="Times New Roman" w:hAnsi="Times New Roman" w:cs="Times New Roman"/>
                <w:b w:val="0"/>
                <w:bCs/>
                <w:color w:val="auto"/>
                <w:kern w:val="0"/>
                <w:szCs w:val="24"/>
                <w:lang w:eastAsia="fr-FR"/>
              </w:rPr>
              <w:t>Spatulas</w:t>
            </w:r>
          </w:p>
        </w:tc>
      </w:tr>
    </w:tbl>
    <w:p w14:paraId="52D3F407" w14:textId="77777777" w:rsidR="00BD1C42" w:rsidRPr="00613F44" w:rsidRDefault="00BD1C42" w:rsidP="00BD1C42">
      <w:pPr>
        <w:spacing w:before="100" w:beforeAutospacing="1" w:after="100" w:afterAutospacing="1" w:line="360" w:lineRule="auto"/>
        <w:rPr>
          <w:color w:val="auto"/>
          <w:kern w:val="0"/>
          <w:szCs w:val="24"/>
        </w:rPr>
      </w:pPr>
    </w:p>
    <w:p w14:paraId="2845904E"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br w:type="page"/>
      </w:r>
    </w:p>
    <w:p w14:paraId="0FBDB90F" w14:textId="77777777" w:rsidR="00BD1C42" w:rsidRPr="00613F44" w:rsidRDefault="00BD1C42" w:rsidP="00BD1C42">
      <w:pPr>
        <w:spacing w:before="100" w:beforeAutospacing="1" w:after="100" w:afterAutospacing="1" w:line="360" w:lineRule="auto"/>
        <w:rPr>
          <w:b/>
          <w:color w:val="auto"/>
          <w:kern w:val="0"/>
          <w:szCs w:val="24"/>
        </w:rPr>
      </w:pPr>
      <w:r w:rsidRPr="00613F44">
        <w:rPr>
          <w:b/>
          <w:color w:val="auto"/>
          <w:kern w:val="0"/>
          <w:szCs w:val="24"/>
        </w:rPr>
        <w:lastRenderedPageBreak/>
        <w:t xml:space="preserve">REQUIRED KNOWLEDGE AND SKILLS </w:t>
      </w:r>
    </w:p>
    <w:p w14:paraId="7C713B2E"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t xml:space="preserve">This section describes the knowledge and skills required for this unit of competency. </w:t>
      </w:r>
    </w:p>
    <w:p w14:paraId="1EF83F89"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Knowledge</w:t>
      </w:r>
    </w:p>
    <w:p w14:paraId="34AA2CEF" w14:textId="77777777" w:rsidR="00BD1C42" w:rsidRPr="00613F44" w:rsidRDefault="00BD1C42" w:rsidP="00BD1C42">
      <w:p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knowledge of:</w:t>
      </w:r>
    </w:p>
    <w:p w14:paraId="7F8A8F35"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Health and safety in hair extensions production  </w:t>
      </w:r>
    </w:p>
    <w:p w14:paraId="01A4E1EA"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val="en-GB" w:eastAsia="fr-FR"/>
        </w:rPr>
        <w:t>T</w:t>
      </w:r>
      <w:r w:rsidRPr="00613F44">
        <w:rPr>
          <w:color w:val="auto"/>
          <w:kern w:val="0"/>
          <w:szCs w:val="24"/>
          <w:lang w:eastAsia="fr-FR"/>
        </w:rPr>
        <w:t>rimming and styling techniques</w:t>
      </w:r>
    </w:p>
    <w:p w14:paraId="2D7B72A6"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val="en-GB" w:eastAsia="fr-FR"/>
        </w:rPr>
        <w:t xml:space="preserve">Hair extension products and supplies </w:t>
      </w:r>
    </w:p>
    <w:p w14:paraId="73EA1D53"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val="en-GB" w:eastAsia="fr-FR"/>
        </w:rPr>
        <w:t xml:space="preserve">Hair extension production </w:t>
      </w:r>
      <w:r w:rsidRPr="00613F44">
        <w:rPr>
          <w:color w:val="auto"/>
          <w:kern w:val="0"/>
          <w:szCs w:val="24"/>
          <w:lang w:eastAsia="fr-FR"/>
        </w:rPr>
        <w:t xml:space="preserve">tools and equipment </w:t>
      </w:r>
    </w:p>
    <w:p w14:paraId="7773E861"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eastAsia="fr-FR"/>
        </w:rPr>
        <w:t>Environmental management requirements</w:t>
      </w:r>
    </w:p>
    <w:p w14:paraId="34A6D723"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Ethics in hair extension production </w:t>
      </w:r>
    </w:p>
    <w:p w14:paraId="7F9823F7" w14:textId="77777777" w:rsidR="00BD1C42" w:rsidRPr="00613F44" w:rsidRDefault="00BD1C42" w:rsidP="00BD1C42">
      <w:pPr>
        <w:numPr>
          <w:ilvl w:val="0"/>
          <w:numId w:val="65"/>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Emerging issues and technological changes in hair extension production  </w:t>
      </w:r>
    </w:p>
    <w:p w14:paraId="0AA8BB29"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Required Skills</w:t>
      </w:r>
    </w:p>
    <w:p w14:paraId="0620D443" w14:textId="77777777" w:rsidR="00BD1C42" w:rsidRPr="00613F44" w:rsidRDefault="00BD1C42" w:rsidP="00BD1C42">
      <w:pPr>
        <w:spacing w:before="100" w:beforeAutospacing="1" w:after="100" w:afterAutospacing="1" w:line="360" w:lineRule="auto"/>
        <w:rPr>
          <w:color w:val="auto"/>
          <w:kern w:val="0"/>
          <w:szCs w:val="24"/>
          <w:lang w:eastAsia="fr-FR"/>
        </w:rPr>
      </w:pPr>
      <w:r w:rsidRPr="00613F44">
        <w:rPr>
          <w:color w:val="auto"/>
          <w:kern w:val="0"/>
          <w:szCs w:val="24"/>
          <w:lang w:eastAsia="fr-FR"/>
        </w:rPr>
        <w:t>The individual needs to demonstrate the following skills:</w:t>
      </w:r>
    </w:p>
    <w:p w14:paraId="347BC2F1"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val="en-GB" w:eastAsia="fr-FR"/>
        </w:rPr>
        <w:t>C</w:t>
      </w:r>
      <w:proofErr w:type="spellStart"/>
      <w:r w:rsidRPr="00613F44">
        <w:rPr>
          <w:color w:val="auto"/>
          <w:kern w:val="0"/>
          <w:szCs w:val="24"/>
          <w:lang w:eastAsia="fr-FR"/>
        </w:rPr>
        <w:t>reativ</w:t>
      </w:r>
      <w:r w:rsidRPr="00613F44">
        <w:rPr>
          <w:color w:val="auto"/>
          <w:kern w:val="0"/>
          <w:szCs w:val="24"/>
          <w:lang w:val="en-GB" w:eastAsia="fr-FR"/>
        </w:rPr>
        <w:t>ity</w:t>
      </w:r>
      <w:proofErr w:type="spellEnd"/>
      <w:r w:rsidRPr="00613F44">
        <w:rPr>
          <w:color w:val="auto"/>
          <w:kern w:val="0"/>
          <w:szCs w:val="24"/>
          <w:lang w:eastAsia="fr-FR"/>
        </w:rPr>
        <w:t xml:space="preserve"> </w:t>
      </w:r>
    </w:p>
    <w:p w14:paraId="0AF25EA9"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Communication </w:t>
      </w:r>
    </w:p>
    <w:p w14:paraId="0F263B56"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Interpersonal </w:t>
      </w:r>
    </w:p>
    <w:p w14:paraId="48BEFFB9"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Time management</w:t>
      </w:r>
    </w:p>
    <w:p w14:paraId="62653FDC"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Team work </w:t>
      </w:r>
    </w:p>
    <w:p w14:paraId="614FCB16"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Negotiation</w:t>
      </w:r>
    </w:p>
    <w:p w14:paraId="4D2F07F9"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Analytical </w:t>
      </w:r>
    </w:p>
    <w:p w14:paraId="2051B466"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Problem solving</w:t>
      </w:r>
    </w:p>
    <w:p w14:paraId="798277D4"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Critical thinking</w:t>
      </w:r>
    </w:p>
    <w:p w14:paraId="1D3C0ADC"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Organization </w:t>
      </w:r>
    </w:p>
    <w:p w14:paraId="237963BA" w14:textId="77777777" w:rsidR="00BD1C42" w:rsidRPr="00613F44" w:rsidRDefault="00BD1C42" w:rsidP="00BD1C42">
      <w:pPr>
        <w:numPr>
          <w:ilvl w:val="0"/>
          <w:numId w:val="58"/>
        </w:numPr>
        <w:spacing w:before="100" w:beforeAutospacing="1" w:after="100" w:afterAutospacing="1" w:line="360" w:lineRule="auto"/>
        <w:rPr>
          <w:color w:val="auto"/>
          <w:kern w:val="0"/>
          <w:szCs w:val="24"/>
          <w:lang w:eastAsia="fr-FR"/>
        </w:rPr>
      </w:pPr>
      <w:r w:rsidRPr="00613F44">
        <w:rPr>
          <w:color w:val="auto"/>
          <w:kern w:val="0"/>
          <w:szCs w:val="24"/>
          <w:lang w:eastAsia="fr-FR"/>
        </w:rPr>
        <w:t xml:space="preserve">Hair addition techniques </w:t>
      </w:r>
      <w:r w:rsidRPr="00613F44">
        <w:rPr>
          <w:color w:val="auto"/>
          <w:kern w:val="0"/>
          <w:szCs w:val="24"/>
          <w:lang w:eastAsia="fr-FR"/>
        </w:rPr>
        <w:br w:type="page"/>
      </w:r>
    </w:p>
    <w:p w14:paraId="02F3AD31" w14:textId="77777777" w:rsidR="00BD1C42" w:rsidRPr="00613F44" w:rsidRDefault="00BD1C42" w:rsidP="00BD1C42">
      <w:pPr>
        <w:spacing w:before="100" w:beforeAutospacing="1" w:after="100" w:afterAutospacing="1" w:line="360" w:lineRule="auto"/>
        <w:rPr>
          <w:color w:val="auto"/>
          <w:kern w:val="0"/>
          <w:szCs w:val="24"/>
          <w:lang w:eastAsia="fr-FR"/>
        </w:rPr>
      </w:pPr>
    </w:p>
    <w:p w14:paraId="5947E360" w14:textId="77777777" w:rsidR="00BD1C42" w:rsidRPr="00613F44" w:rsidRDefault="00BD1C42" w:rsidP="00BD1C42">
      <w:pPr>
        <w:spacing w:before="100" w:beforeAutospacing="1" w:after="100" w:afterAutospacing="1" w:line="360" w:lineRule="auto"/>
        <w:rPr>
          <w:b/>
          <w:color w:val="auto"/>
          <w:kern w:val="0"/>
          <w:szCs w:val="24"/>
          <w:lang w:eastAsia="fr-FR"/>
        </w:rPr>
      </w:pPr>
      <w:r w:rsidRPr="00613F44">
        <w:rPr>
          <w:b/>
          <w:color w:val="auto"/>
          <w:kern w:val="0"/>
          <w:szCs w:val="24"/>
          <w:lang w:eastAsia="fr-FR"/>
        </w:rPr>
        <w:t>EVIDENCE GUIDE</w:t>
      </w:r>
    </w:p>
    <w:p w14:paraId="35EACB05" w14:textId="77777777" w:rsidR="00BD1C42" w:rsidRPr="00613F44" w:rsidRDefault="00BD1C42" w:rsidP="00BD1C42">
      <w:pPr>
        <w:spacing w:before="100" w:beforeAutospacing="1" w:after="100" w:afterAutospacing="1" w:line="360" w:lineRule="auto"/>
        <w:rPr>
          <w:color w:val="auto"/>
          <w:kern w:val="0"/>
          <w:szCs w:val="24"/>
          <w:lang w:eastAsia="fr-FR"/>
        </w:rPr>
      </w:pPr>
      <w:r w:rsidRPr="00613F44">
        <w:rPr>
          <w:color w:val="auto"/>
          <w:kern w:val="0"/>
          <w:szCs w:val="24"/>
          <w:lang w:eastAsia="fr-FR"/>
        </w:rPr>
        <w:t>This provides advice on assessment and must be read in conjunction with the performance criteria, required skills and knowledge and range.</w:t>
      </w:r>
    </w:p>
    <w:p w14:paraId="0B7B53F0" w14:textId="77777777" w:rsidR="00BD1C42" w:rsidRPr="00613F44" w:rsidRDefault="00BD1C42" w:rsidP="00BD1C42">
      <w:pPr>
        <w:spacing w:before="100" w:beforeAutospacing="1" w:after="100" w:afterAutospacing="1" w:line="360" w:lineRule="auto"/>
        <w:rPr>
          <w:color w:val="auto"/>
          <w:kern w:val="0"/>
          <w:szCs w:val="24"/>
          <w:lang w:eastAsia="fr-FR"/>
        </w:rPr>
      </w:pPr>
    </w:p>
    <w:tbl>
      <w:tblPr>
        <w:tblStyle w:val="Style316"/>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859"/>
        <w:gridCol w:w="6491"/>
      </w:tblGrid>
      <w:tr w:rsidR="00BD1C42" w:rsidRPr="00613F44" w14:paraId="2813E6EC" w14:textId="77777777" w:rsidTr="00C501CF">
        <w:tc>
          <w:tcPr>
            <w:tcW w:w="28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54FDEDB" w14:textId="77777777" w:rsidR="00BD1C42" w:rsidRPr="00613F44" w:rsidRDefault="00BD1C42" w:rsidP="00BD1C42">
            <w:pPr>
              <w:numPr>
                <w:ilvl w:val="0"/>
                <w:numId w:val="66"/>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Critical Aspects of Competency</w:t>
            </w:r>
          </w:p>
        </w:tc>
        <w:tc>
          <w:tcPr>
            <w:tcW w:w="64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42521AB" w14:textId="77777777" w:rsidR="00BD1C42" w:rsidRPr="00613F44" w:rsidRDefault="00BD1C42" w:rsidP="00BD1C42">
            <w:pPr>
              <w:numPr>
                <w:ilvl w:val="0"/>
                <w:numId w:val="67"/>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val="en-GB" w:eastAsia="fr-FR"/>
              </w:rPr>
              <w:t>S</w:t>
            </w:r>
            <w:r w:rsidRPr="00613F44">
              <w:rPr>
                <w:rFonts w:ascii="Times New Roman" w:hAnsi="Times New Roman" w:cs="Times New Roman"/>
                <w:b w:val="0"/>
                <w:color w:val="auto"/>
                <w:kern w:val="0"/>
                <w:szCs w:val="24"/>
                <w:lang w:eastAsia="fr-FR"/>
              </w:rPr>
              <w:t>elected and donned</w:t>
            </w:r>
            <w:r w:rsidRPr="00613F44">
              <w:rPr>
                <w:rFonts w:ascii="Times New Roman" w:hAnsi="Times New Roman" w:cs="Times New Roman"/>
                <w:b w:val="0"/>
                <w:color w:val="auto"/>
                <w:kern w:val="0"/>
                <w:szCs w:val="24"/>
                <w:lang w:val="en-GB" w:eastAsia="fr-FR"/>
              </w:rPr>
              <w:t xml:space="preserve"> </w:t>
            </w:r>
            <w:r w:rsidRPr="00613F44">
              <w:rPr>
                <w:rFonts w:ascii="Times New Roman" w:hAnsi="Times New Roman" w:cs="Times New Roman"/>
                <w:b w:val="0"/>
                <w:color w:val="auto"/>
                <w:kern w:val="0"/>
                <w:szCs w:val="24"/>
                <w:lang w:eastAsia="fr-FR"/>
              </w:rPr>
              <w:t>personal protective gears as per work requirement.</w:t>
            </w:r>
          </w:p>
          <w:p w14:paraId="0F897A1C" w14:textId="77777777" w:rsidR="00BD1C42" w:rsidRPr="00613F44" w:rsidRDefault="00BD1C42" w:rsidP="00BD1C42">
            <w:pPr>
              <w:numPr>
                <w:ilvl w:val="0"/>
                <w:numId w:val="67"/>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Set up </w:t>
            </w:r>
            <w:r w:rsidRPr="00613F44">
              <w:rPr>
                <w:rFonts w:ascii="Times New Roman" w:hAnsi="Times New Roman" w:cs="Times New Roman"/>
                <w:b w:val="0"/>
                <w:color w:val="auto"/>
                <w:kern w:val="0"/>
                <w:szCs w:val="24"/>
                <w:lang w:val="en-GB" w:eastAsia="fr-FR"/>
              </w:rPr>
              <w:t>production</w:t>
            </w:r>
            <w:r w:rsidRPr="00613F44">
              <w:rPr>
                <w:rFonts w:ascii="Times New Roman" w:hAnsi="Times New Roman" w:cs="Times New Roman"/>
                <w:b w:val="0"/>
                <w:color w:val="auto"/>
                <w:kern w:val="0"/>
                <w:szCs w:val="24"/>
                <w:lang w:eastAsia="fr-FR"/>
              </w:rPr>
              <w:t xml:space="preserve"> workstation as per work requirement.</w:t>
            </w:r>
          </w:p>
          <w:p w14:paraId="281E479C" w14:textId="77777777" w:rsidR="00BD1C42" w:rsidRPr="00613F44" w:rsidRDefault="00BD1C42" w:rsidP="00BD1C42">
            <w:pPr>
              <w:numPr>
                <w:ilvl w:val="0"/>
                <w:numId w:val="67"/>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val="en-GB" w:eastAsia="fr-FR"/>
              </w:rPr>
              <w:t xml:space="preserve">Prepared </w:t>
            </w:r>
            <w:r w:rsidRPr="00613F44">
              <w:rPr>
                <w:rFonts w:ascii="Times New Roman" w:hAnsi="Times New Roman" w:cs="Times New Roman"/>
                <w:b w:val="0"/>
                <w:color w:val="auto"/>
                <w:kern w:val="0"/>
                <w:szCs w:val="24"/>
                <w:lang w:eastAsia="fr-FR"/>
              </w:rPr>
              <w:t>hair extension product as per work procedure.</w:t>
            </w:r>
          </w:p>
          <w:p w14:paraId="2CADF16E" w14:textId="77777777" w:rsidR="00BD1C42" w:rsidRPr="00613F44" w:rsidRDefault="00BD1C42" w:rsidP="00BD1C42">
            <w:pPr>
              <w:numPr>
                <w:ilvl w:val="0"/>
                <w:numId w:val="67"/>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Cleaned and disinfected workstation, tools and equipment and disposed waste as per work procedure.</w:t>
            </w:r>
          </w:p>
        </w:tc>
      </w:tr>
      <w:tr w:rsidR="00BD1C42" w:rsidRPr="00613F44" w14:paraId="600106C2" w14:textId="77777777" w:rsidTr="00C501CF">
        <w:tc>
          <w:tcPr>
            <w:tcW w:w="28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E8EBD09" w14:textId="77777777" w:rsidR="00BD1C42" w:rsidRPr="00613F44" w:rsidRDefault="00BD1C42" w:rsidP="00BD1C42">
            <w:pPr>
              <w:numPr>
                <w:ilvl w:val="0"/>
                <w:numId w:val="66"/>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Resource Implications</w:t>
            </w:r>
          </w:p>
        </w:tc>
        <w:tc>
          <w:tcPr>
            <w:tcW w:w="64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4F6B8D1"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The following resources must be provided:</w:t>
            </w:r>
          </w:p>
          <w:p w14:paraId="681D0CC1" w14:textId="77777777" w:rsidR="00BD1C42" w:rsidRPr="00613F44" w:rsidRDefault="00BD1C42" w:rsidP="00BD1C42">
            <w:pPr>
              <w:numPr>
                <w:ilvl w:val="0"/>
                <w:numId w:val="68"/>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Access to relevant workplace where assessment can take place</w:t>
            </w:r>
          </w:p>
          <w:p w14:paraId="3D7F385B" w14:textId="77777777" w:rsidR="00BD1C42" w:rsidRPr="00613F44" w:rsidRDefault="00BD1C42" w:rsidP="00BD1C42">
            <w:pPr>
              <w:numPr>
                <w:ilvl w:val="0"/>
                <w:numId w:val="68"/>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Appropriately simulated environment where assessment can take place</w:t>
            </w:r>
          </w:p>
          <w:p w14:paraId="54A1D8A5" w14:textId="77777777" w:rsidR="00BD1C42" w:rsidRPr="00613F44" w:rsidRDefault="00BD1C42" w:rsidP="00BD1C42">
            <w:pPr>
              <w:numPr>
                <w:ilvl w:val="0"/>
                <w:numId w:val="68"/>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Materials relevant to the proposed assessment activity or tasks</w:t>
            </w:r>
          </w:p>
        </w:tc>
      </w:tr>
      <w:tr w:rsidR="00BD1C42" w:rsidRPr="00613F44" w14:paraId="2AB1517B" w14:textId="77777777" w:rsidTr="00C501CF">
        <w:tc>
          <w:tcPr>
            <w:tcW w:w="28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26D31FF" w14:textId="77777777" w:rsidR="00BD1C42" w:rsidRPr="00613F44" w:rsidRDefault="00BD1C42" w:rsidP="00BD1C42">
            <w:pPr>
              <w:numPr>
                <w:ilvl w:val="0"/>
                <w:numId w:val="66"/>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Methods of Assessment</w:t>
            </w:r>
          </w:p>
        </w:tc>
        <w:tc>
          <w:tcPr>
            <w:tcW w:w="64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223BE3B"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Competency may be assessed through:</w:t>
            </w:r>
          </w:p>
          <w:p w14:paraId="4045B8EC"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szCs w:val="24"/>
                <w:lang w:eastAsia="fr-FR"/>
              </w:rPr>
            </w:pPr>
            <w:r w:rsidRPr="00613F44">
              <w:rPr>
                <w:rFonts w:ascii="Times New Roman" w:hAnsi="Times New Roman" w:cs="Times New Roman"/>
                <w:b w:val="0"/>
                <w:szCs w:val="24"/>
                <w:lang w:eastAsia="fr-FR"/>
              </w:rPr>
              <w:t>Practical assessment</w:t>
            </w:r>
          </w:p>
          <w:p w14:paraId="4DD40741"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szCs w:val="24"/>
                <w:lang w:eastAsia="fr-FR"/>
              </w:rPr>
            </w:pPr>
            <w:r w:rsidRPr="00613F44">
              <w:rPr>
                <w:rFonts w:ascii="Times New Roman" w:hAnsi="Times New Roman" w:cs="Times New Roman"/>
                <w:b w:val="0"/>
                <w:szCs w:val="24"/>
                <w:lang w:eastAsia="fr-FR"/>
              </w:rPr>
              <w:t>Project</w:t>
            </w:r>
          </w:p>
          <w:p w14:paraId="5A273A6E"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Portfolio of evidence </w:t>
            </w:r>
          </w:p>
          <w:p w14:paraId="2DF9646E"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Third party report</w:t>
            </w:r>
          </w:p>
          <w:p w14:paraId="538E9AF7"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szCs w:val="24"/>
                <w:lang w:eastAsia="fr-FR"/>
              </w:rPr>
            </w:pPr>
            <w:r w:rsidRPr="00613F44">
              <w:rPr>
                <w:rFonts w:ascii="Times New Roman" w:hAnsi="Times New Roman" w:cs="Times New Roman"/>
                <w:b w:val="0"/>
                <w:szCs w:val="24"/>
                <w:lang w:eastAsia="fr-FR"/>
              </w:rPr>
              <w:t>Written assessment</w:t>
            </w:r>
          </w:p>
          <w:p w14:paraId="20DBC8C1" w14:textId="77777777" w:rsidR="00BD1C42" w:rsidRPr="00613F44" w:rsidRDefault="00BD1C42" w:rsidP="00BD1C42">
            <w:pPr>
              <w:numPr>
                <w:ilvl w:val="0"/>
                <w:numId w:val="69"/>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Oral questioning</w:t>
            </w:r>
          </w:p>
        </w:tc>
      </w:tr>
      <w:tr w:rsidR="00BD1C42" w:rsidRPr="00613F44" w14:paraId="56B3E948" w14:textId="77777777" w:rsidTr="00C501CF">
        <w:tc>
          <w:tcPr>
            <w:tcW w:w="28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F8FAC74" w14:textId="77777777" w:rsidR="00BD1C42" w:rsidRPr="00613F44" w:rsidRDefault="00BD1C42" w:rsidP="00BD1C42">
            <w:pPr>
              <w:numPr>
                <w:ilvl w:val="0"/>
                <w:numId w:val="66"/>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Context of Assessment</w:t>
            </w:r>
          </w:p>
        </w:tc>
        <w:tc>
          <w:tcPr>
            <w:tcW w:w="64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5D7D6FF" w14:textId="77777777" w:rsidR="00BD1C42" w:rsidRPr="00613F44" w:rsidRDefault="00BD1C42" w:rsidP="00BD1C42">
            <w:p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Assessment could be conducted:</w:t>
            </w:r>
          </w:p>
          <w:p w14:paraId="745FF463" w14:textId="77777777" w:rsidR="00BD1C42" w:rsidRPr="00613F44" w:rsidRDefault="00BD1C42" w:rsidP="00BD1C42">
            <w:pPr>
              <w:numPr>
                <w:ilvl w:val="0"/>
                <w:numId w:val="70"/>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 xml:space="preserve">Work place </w:t>
            </w:r>
          </w:p>
          <w:p w14:paraId="202F6EA1" w14:textId="77777777" w:rsidR="00BD1C42" w:rsidRPr="00613F44" w:rsidRDefault="00BD1C42" w:rsidP="00BD1C42">
            <w:pPr>
              <w:numPr>
                <w:ilvl w:val="0"/>
                <w:numId w:val="70"/>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lastRenderedPageBreak/>
              <w:t xml:space="preserve">Simulated workplace environment </w:t>
            </w:r>
          </w:p>
        </w:tc>
      </w:tr>
      <w:tr w:rsidR="00BD1C42" w:rsidRPr="00613F44" w14:paraId="6AA91A2E" w14:textId="77777777" w:rsidTr="00C501CF">
        <w:tc>
          <w:tcPr>
            <w:tcW w:w="285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F096458" w14:textId="77777777" w:rsidR="00BD1C42" w:rsidRPr="00613F44" w:rsidRDefault="00BD1C42" w:rsidP="00BD1C42">
            <w:pPr>
              <w:numPr>
                <w:ilvl w:val="0"/>
                <w:numId w:val="66"/>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lastRenderedPageBreak/>
              <w:t>Guidance information for assessment</w:t>
            </w:r>
          </w:p>
        </w:tc>
        <w:tc>
          <w:tcPr>
            <w:tcW w:w="649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65B611B" w14:textId="77777777" w:rsidR="00BD1C42" w:rsidRPr="00613F44" w:rsidRDefault="00BD1C42" w:rsidP="00BD1C42">
            <w:pPr>
              <w:numPr>
                <w:ilvl w:val="0"/>
                <w:numId w:val="71"/>
              </w:numPr>
              <w:spacing w:before="100" w:beforeAutospacing="1" w:after="100" w:afterAutospacing="1" w:line="360" w:lineRule="auto"/>
              <w:rPr>
                <w:rFonts w:ascii="Times New Roman" w:hAnsi="Times New Roman" w:cs="Times New Roman"/>
                <w:b w:val="0"/>
                <w:color w:val="auto"/>
                <w:kern w:val="0"/>
                <w:szCs w:val="24"/>
                <w:lang w:eastAsia="fr-FR"/>
              </w:rPr>
            </w:pPr>
            <w:r w:rsidRPr="00613F44">
              <w:rPr>
                <w:rFonts w:ascii="Times New Roman" w:hAnsi="Times New Roman" w:cs="Times New Roman"/>
                <w:b w:val="0"/>
                <w:color w:val="auto"/>
                <w:kern w:val="0"/>
                <w:szCs w:val="24"/>
                <w:lang w:eastAsia="fr-FR"/>
              </w:rPr>
              <w:t>Holistic assessment with related units in the sector is recommended.</w:t>
            </w:r>
          </w:p>
        </w:tc>
      </w:tr>
    </w:tbl>
    <w:p w14:paraId="745E3A96" w14:textId="77777777" w:rsidR="00BD1C42" w:rsidRPr="00613F44" w:rsidRDefault="00BD1C42" w:rsidP="00BD1C42">
      <w:pPr>
        <w:spacing w:before="100" w:beforeAutospacing="1" w:after="100" w:afterAutospacing="1" w:line="360" w:lineRule="auto"/>
        <w:rPr>
          <w:color w:val="auto"/>
          <w:kern w:val="0"/>
          <w:szCs w:val="24"/>
          <w:lang w:val="en-GB" w:eastAsia="fr-FR"/>
        </w:rPr>
      </w:pPr>
    </w:p>
    <w:p w14:paraId="5DFA9190" w14:textId="77777777" w:rsidR="00BD1C42" w:rsidRPr="00613F44" w:rsidRDefault="00BD1C42" w:rsidP="00BD1C42">
      <w:pPr>
        <w:spacing w:before="100" w:beforeAutospacing="1" w:after="100" w:afterAutospacing="1" w:line="360" w:lineRule="auto"/>
        <w:rPr>
          <w:color w:val="auto"/>
          <w:kern w:val="0"/>
          <w:szCs w:val="24"/>
          <w:lang w:val="en-GB" w:eastAsia="fr-FR"/>
        </w:rPr>
      </w:pPr>
    </w:p>
    <w:p w14:paraId="254738B7" w14:textId="77777777" w:rsidR="00BD1C42" w:rsidRPr="00613F44" w:rsidRDefault="00BD1C42" w:rsidP="00BD1C42">
      <w:pPr>
        <w:pStyle w:val="Heading2"/>
      </w:pPr>
      <w:bookmarkStart w:id="74" w:name="_heading=h.2s8eyo1" w:colFirst="0" w:colLast="0"/>
      <w:bookmarkEnd w:id="74"/>
      <w:r w:rsidRPr="00613F44">
        <w:br w:type="page"/>
      </w:r>
      <w:bookmarkStart w:id="75" w:name="_Toc29990754"/>
      <w:bookmarkStart w:id="76" w:name="_Toc30372242"/>
      <w:bookmarkStart w:id="77" w:name="_Toc6071"/>
      <w:bookmarkStart w:id="78" w:name="_Toc197094710"/>
      <w:r w:rsidRPr="00613F44">
        <w:lastRenderedPageBreak/>
        <w:t xml:space="preserve">MANAGE </w:t>
      </w:r>
      <w:bookmarkEnd w:id="75"/>
      <w:bookmarkEnd w:id="76"/>
      <w:r w:rsidRPr="00613F44">
        <w:t>HAIR AND BEAUTY PARLOUR</w:t>
      </w:r>
      <w:bookmarkEnd w:id="77"/>
      <w:bookmarkEnd w:id="78"/>
    </w:p>
    <w:p w14:paraId="38578465" w14:textId="5C1C2285" w:rsidR="00BD1C42" w:rsidRPr="00613F44" w:rsidRDefault="00BD1C42" w:rsidP="00223430">
      <w:pPr>
        <w:spacing w:before="100" w:beforeAutospacing="1" w:after="100" w:afterAutospacing="1" w:line="360" w:lineRule="auto"/>
        <w:rPr>
          <w:color w:val="auto"/>
          <w:kern w:val="0"/>
          <w:szCs w:val="24"/>
        </w:rPr>
      </w:pPr>
      <w:r w:rsidRPr="00613F44">
        <w:rPr>
          <w:rFonts w:eastAsia="Calibri"/>
          <w:b/>
          <w:color w:val="auto"/>
          <w:kern w:val="0"/>
          <w:szCs w:val="24"/>
        </w:rPr>
        <w:t xml:space="preserve">UNIT CODE: </w:t>
      </w:r>
      <w:r w:rsidR="004F37FB" w:rsidRPr="00613F44">
        <w:rPr>
          <w:rFonts w:eastAsia="Times New Roman"/>
          <w:kern w:val="0"/>
          <w:szCs w:val="24"/>
        </w:rPr>
        <w:t>1012 551</w:t>
      </w:r>
      <w:r w:rsidR="004F37FB" w:rsidRPr="00613F44">
        <w:rPr>
          <w:rFonts w:eastAsia="Times New Roman"/>
          <w:bCs/>
          <w:color w:val="auto"/>
          <w:kern w:val="0"/>
          <w:szCs w:val="24"/>
          <w:lang w:eastAsia="en-GB"/>
        </w:rPr>
        <w:t xml:space="preserve"> 06A</w:t>
      </w:r>
    </w:p>
    <w:p w14:paraId="107EEE36" w14:textId="77777777" w:rsidR="00BD1C42" w:rsidRPr="00613F44" w:rsidRDefault="00BD1C42" w:rsidP="00BD1C42">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UNIT DESCRIPTION</w:t>
      </w:r>
    </w:p>
    <w:p w14:paraId="40044C6B" w14:textId="77777777" w:rsidR="00CE2256" w:rsidRPr="00613F44" w:rsidRDefault="00CE2256" w:rsidP="00CE2256">
      <w:pPr>
        <w:spacing w:after="0" w:line="360" w:lineRule="auto"/>
        <w:rPr>
          <w:rFonts w:eastAsia="Calibri"/>
          <w:color w:val="auto"/>
          <w:kern w:val="0"/>
          <w:szCs w:val="24"/>
        </w:rPr>
      </w:pPr>
      <w:r w:rsidRPr="00613F44">
        <w:rPr>
          <w:rFonts w:eastAsia="Calibri"/>
          <w:color w:val="auto"/>
          <w:kern w:val="0"/>
          <w:szCs w:val="24"/>
        </w:rPr>
        <w:t>This unit covers the competencies required to manage hair and beauty parlor operations. It involves carrying out hair and beauty parlor planning and budgeting, organizing, controlling and coordinating hair and beauty parlor activities and performing hair and beauty parlor monitoring and evaluation</w:t>
      </w:r>
    </w:p>
    <w:p w14:paraId="4404FD0B" w14:textId="77777777" w:rsidR="00BD1C42" w:rsidRPr="00613F44" w:rsidRDefault="00BD1C42" w:rsidP="00BD1C42">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ELEMENTS AND PERFORMANCE CRITERIA</w:t>
      </w:r>
    </w:p>
    <w:tbl>
      <w:tblPr>
        <w:tblW w:w="9720" w:type="dxa"/>
        <w:tblInd w:w="-72" w:type="dxa"/>
        <w:tblLayout w:type="fixed"/>
        <w:tblCellMar>
          <w:left w:w="10" w:type="dxa"/>
          <w:right w:w="10" w:type="dxa"/>
        </w:tblCellMar>
        <w:tblLook w:val="04A0" w:firstRow="1" w:lastRow="0" w:firstColumn="1" w:lastColumn="0" w:noHBand="0" w:noVBand="1"/>
      </w:tblPr>
      <w:tblGrid>
        <w:gridCol w:w="2430"/>
        <w:gridCol w:w="7290"/>
      </w:tblGrid>
      <w:tr w:rsidR="00BD1C42" w:rsidRPr="00613F44" w14:paraId="0BF0C5CD" w14:textId="77777777" w:rsidTr="00C501CF">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6C7820" w14:textId="77777777" w:rsidR="00BD1C42" w:rsidRPr="00613F44" w:rsidRDefault="00BD1C42" w:rsidP="00BD1C42">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ELEMENT</w:t>
            </w:r>
          </w:p>
          <w:p w14:paraId="72491107"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color w:val="auto"/>
                <w:kern w:val="0"/>
                <w:szCs w:val="24"/>
              </w:rPr>
              <w:t xml:space="preserve">These describe the </w:t>
            </w:r>
            <w:r w:rsidRPr="00613F44">
              <w:rPr>
                <w:rFonts w:eastAsia="Calibri"/>
                <w:b/>
                <w:color w:val="auto"/>
                <w:kern w:val="0"/>
                <w:szCs w:val="24"/>
              </w:rPr>
              <w:t>key outcomes</w:t>
            </w:r>
            <w:r w:rsidRPr="00613F44">
              <w:rPr>
                <w:rFonts w:eastAsia="Calibri"/>
                <w:color w:val="auto"/>
                <w:kern w:val="0"/>
                <w:szCs w:val="24"/>
              </w:rPr>
              <w:t xml:space="preserve"> which make up </w:t>
            </w:r>
            <w:r w:rsidRPr="00613F44">
              <w:rPr>
                <w:rFonts w:eastAsia="Calibri"/>
                <w:b/>
                <w:color w:val="auto"/>
                <w:kern w:val="0"/>
                <w:szCs w:val="24"/>
              </w:rPr>
              <w:t>workplace function</w:t>
            </w:r>
            <w:r w:rsidRPr="00613F44">
              <w:rPr>
                <w:rFonts w:eastAsia="Calibri"/>
                <w:color w:val="auto"/>
                <w:kern w:val="0"/>
                <w:szCs w:val="24"/>
              </w:rPr>
              <w:t>.</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81F3C97" w14:textId="77777777" w:rsidR="00BD1C42" w:rsidRPr="00613F44" w:rsidRDefault="00BD1C42" w:rsidP="00BD1C42">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PERFORMANCE CRITERIA</w:t>
            </w:r>
          </w:p>
          <w:p w14:paraId="61646138"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color w:val="auto"/>
                <w:kern w:val="0"/>
                <w:szCs w:val="24"/>
              </w:rPr>
              <w:t xml:space="preserve">These are </w:t>
            </w:r>
            <w:r w:rsidRPr="00613F44">
              <w:rPr>
                <w:rFonts w:eastAsia="Calibri"/>
                <w:b/>
                <w:color w:val="auto"/>
                <w:kern w:val="0"/>
                <w:szCs w:val="24"/>
              </w:rPr>
              <w:t>assessable</w:t>
            </w:r>
            <w:r w:rsidRPr="00613F44">
              <w:rPr>
                <w:rFonts w:eastAsia="Calibri"/>
                <w:color w:val="auto"/>
                <w:kern w:val="0"/>
                <w:szCs w:val="24"/>
              </w:rPr>
              <w:t xml:space="preserve"> statements which specify the required level of performance for each of the elements.</w:t>
            </w:r>
          </w:p>
          <w:p w14:paraId="62F27EA1"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b/>
                <w:i/>
                <w:color w:val="auto"/>
                <w:kern w:val="0"/>
                <w:szCs w:val="24"/>
              </w:rPr>
              <w:t>Bold and italicized terms</w:t>
            </w:r>
            <w:r w:rsidRPr="00613F44">
              <w:rPr>
                <w:rFonts w:eastAsia="Calibri"/>
                <w:color w:val="auto"/>
                <w:kern w:val="0"/>
                <w:szCs w:val="24"/>
              </w:rPr>
              <w:t xml:space="preserve"> </w:t>
            </w:r>
            <w:r w:rsidRPr="00613F44">
              <w:rPr>
                <w:rFonts w:eastAsia="Calibri"/>
                <w:b/>
                <w:i/>
                <w:color w:val="auto"/>
                <w:kern w:val="0"/>
                <w:szCs w:val="24"/>
              </w:rPr>
              <w:t>are elaborated in the Range</w:t>
            </w:r>
          </w:p>
        </w:tc>
      </w:tr>
      <w:tr w:rsidR="00CE2256" w:rsidRPr="00613F44" w14:paraId="6D2281A3" w14:textId="77777777" w:rsidTr="00C501CF">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449B48E" w14:textId="39E977BC" w:rsidR="00CE2256" w:rsidRPr="00613F44" w:rsidRDefault="00390994" w:rsidP="00BD1C42">
            <w:pPr>
              <w:spacing w:before="100" w:beforeAutospacing="1" w:after="100" w:afterAutospacing="1" w:line="360" w:lineRule="auto"/>
              <w:rPr>
                <w:rFonts w:eastAsia="Calibri"/>
                <w:b/>
                <w:color w:val="auto"/>
                <w:kern w:val="0"/>
                <w:szCs w:val="24"/>
              </w:rPr>
            </w:pPr>
            <w:r w:rsidRPr="00613F44">
              <w:rPr>
                <w:rFonts w:eastAsia="Calibri"/>
                <w:bCs/>
                <w:color w:val="auto"/>
                <w:kern w:val="0"/>
                <w:szCs w:val="24"/>
              </w:rPr>
              <w:t>1.  Apply communication skills</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BF85AF" w14:textId="77777777" w:rsidR="00390994" w:rsidRPr="00613F44" w:rsidRDefault="00390994" w:rsidP="00390994">
            <w:pPr>
              <w:pStyle w:val="ListParagraph"/>
              <w:numPr>
                <w:ilvl w:val="0"/>
                <w:numId w:val="12"/>
              </w:numPr>
              <w:tabs>
                <w:tab w:val="left" w:pos="336"/>
              </w:tabs>
              <w:spacing w:after="0" w:line="360" w:lineRule="auto"/>
              <w:rPr>
                <w:szCs w:val="24"/>
              </w:rPr>
            </w:pPr>
            <w:r w:rsidRPr="00613F44">
              <w:rPr>
                <w:szCs w:val="24"/>
              </w:rPr>
              <w:t>Specific communication</w:t>
            </w:r>
            <w:r w:rsidRPr="00613F44">
              <w:rPr>
                <w:szCs w:val="24"/>
                <w:lang w:val="en-US"/>
              </w:rPr>
              <w:t xml:space="preserve"> channels</w:t>
            </w:r>
            <w:r w:rsidRPr="00613F44">
              <w:rPr>
                <w:szCs w:val="24"/>
              </w:rPr>
              <w:t xml:space="preserve"> are identified and </w:t>
            </w:r>
            <w:r w:rsidRPr="00613F44">
              <w:rPr>
                <w:szCs w:val="24"/>
                <w:lang w:val="en-US"/>
              </w:rPr>
              <w:t xml:space="preserve">applied based on workplace requirements. </w:t>
            </w:r>
          </w:p>
          <w:p w14:paraId="0CD17A8F" w14:textId="77777777" w:rsidR="00390994" w:rsidRPr="00613F44" w:rsidRDefault="00390994" w:rsidP="00390994">
            <w:pPr>
              <w:pStyle w:val="ListParagraph"/>
              <w:numPr>
                <w:ilvl w:val="0"/>
                <w:numId w:val="12"/>
              </w:numPr>
              <w:tabs>
                <w:tab w:val="left" w:pos="336"/>
              </w:tabs>
              <w:spacing w:after="0" w:line="360" w:lineRule="auto"/>
              <w:rPr>
                <w:szCs w:val="24"/>
              </w:rPr>
            </w:pPr>
            <w:r w:rsidRPr="00613F44">
              <w:rPr>
                <w:szCs w:val="24"/>
              </w:rPr>
              <w:t xml:space="preserve">Types of written communication are identified and applied according to the workplace requirements.  </w:t>
            </w:r>
          </w:p>
          <w:p w14:paraId="5B577346" w14:textId="77777777" w:rsidR="00390994" w:rsidRPr="00613F44" w:rsidRDefault="00390994" w:rsidP="00390994">
            <w:pPr>
              <w:pStyle w:val="ListParagraph"/>
              <w:numPr>
                <w:ilvl w:val="0"/>
                <w:numId w:val="12"/>
              </w:numPr>
              <w:tabs>
                <w:tab w:val="left" w:pos="336"/>
              </w:tabs>
              <w:spacing w:after="0" w:line="360" w:lineRule="auto"/>
              <w:rPr>
                <w:szCs w:val="24"/>
              </w:rPr>
            </w:pPr>
            <w:r w:rsidRPr="00613F44">
              <w:rPr>
                <w:szCs w:val="24"/>
              </w:rPr>
              <w:t>Written communication needs are identified and implemented according to workplace procedures.</w:t>
            </w:r>
          </w:p>
          <w:p w14:paraId="704BF2A4" w14:textId="77777777" w:rsidR="00390994" w:rsidRPr="00613F44" w:rsidRDefault="00390994" w:rsidP="00390994">
            <w:pPr>
              <w:pStyle w:val="ListParagraph"/>
              <w:numPr>
                <w:ilvl w:val="0"/>
                <w:numId w:val="12"/>
              </w:numPr>
              <w:rPr>
                <w:szCs w:val="24"/>
              </w:rPr>
            </w:pPr>
            <w:r w:rsidRPr="00613F44">
              <w:rPr>
                <w:szCs w:val="24"/>
              </w:rPr>
              <w:t>Effective questioning, listening and non-verbal communication techniques are used as per needs.</w:t>
            </w:r>
          </w:p>
          <w:p w14:paraId="2AA0928A" w14:textId="2D48950A" w:rsidR="00CE2256" w:rsidRPr="00613F44" w:rsidRDefault="00390994" w:rsidP="00390994">
            <w:pPr>
              <w:pStyle w:val="ListParagraph"/>
              <w:numPr>
                <w:ilvl w:val="0"/>
                <w:numId w:val="12"/>
              </w:numPr>
              <w:tabs>
                <w:tab w:val="left" w:pos="336"/>
              </w:tabs>
              <w:spacing w:after="0" w:line="360" w:lineRule="auto"/>
              <w:rPr>
                <w:szCs w:val="24"/>
              </w:rPr>
            </w:pPr>
            <w:r w:rsidRPr="00613F44">
              <w:rPr>
                <w:szCs w:val="24"/>
              </w:rPr>
              <w:t>Types of oral communication are identified and established as per organization policy.</w:t>
            </w:r>
          </w:p>
        </w:tc>
      </w:tr>
      <w:tr w:rsidR="00BD1C42" w:rsidRPr="00613F44" w14:paraId="50B1DB16" w14:textId="77777777" w:rsidTr="00C501CF">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E0FEBF" w14:textId="1A51BA96" w:rsidR="00BD1C42" w:rsidRPr="00613F44" w:rsidRDefault="00BD1C42" w:rsidP="00011619">
            <w:pPr>
              <w:pStyle w:val="ListParagraph"/>
              <w:numPr>
                <w:ilvl w:val="0"/>
                <w:numId w:val="253"/>
              </w:numPr>
              <w:spacing w:before="100" w:beforeAutospacing="1" w:after="100" w:afterAutospacing="1" w:line="360" w:lineRule="auto"/>
              <w:rPr>
                <w:szCs w:val="24"/>
              </w:rPr>
            </w:pPr>
            <w:r w:rsidRPr="00613F44">
              <w:rPr>
                <w:szCs w:val="24"/>
              </w:rPr>
              <w:t>Carry out</w:t>
            </w:r>
            <w:r w:rsidRPr="00613F44">
              <w:rPr>
                <w:b/>
                <w:szCs w:val="24"/>
              </w:rPr>
              <w:t xml:space="preserve"> </w:t>
            </w:r>
            <w:r w:rsidRPr="00613F44">
              <w:rPr>
                <w:szCs w:val="24"/>
              </w:rPr>
              <w:t xml:space="preserve">hair and beauty </w:t>
            </w:r>
            <w:proofErr w:type="spellStart"/>
            <w:r w:rsidRPr="00613F44">
              <w:rPr>
                <w:szCs w:val="24"/>
              </w:rPr>
              <w:t>parlor</w:t>
            </w:r>
            <w:proofErr w:type="spellEnd"/>
            <w:r w:rsidRPr="00613F44">
              <w:rPr>
                <w:szCs w:val="24"/>
              </w:rPr>
              <w:t xml:space="preserve"> planning and budgeting</w:t>
            </w:r>
          </w:p>
          <w:p w14:paraId="0899C4D9" w14:textId="77777777" w:rsidR="00BD1C42" w:rsidRPr="00613F44" w:rsidRDefault="00BD1C42" w:rsidP="00BD1C42">
            <w:pPr>
              <w:spacing w:before="100" w:beforeAutospacing="1" w:after="100" w:afterAutospacing="1" w:line="360" w:lineRule="auto"/>
              <w:rPr>
                <w:rFonts w:eastAsia="Calibri"/>
                <w:b/>
                <w:color w:val="5B9BD5"/>
                <w:kern w:val="0"/>
                <w:szCs w:val="24"/>
              </w:rPr>
            </w:pPr>
          </w:p>
          <w:p w14:paraId="0E217C0C" w14:textId="77777777" w:rsidR="00BD1C42" w:rsidRPr="00613F44" w:rsidRDefault="00BD1C42" w:rsidP="00BD1C42">
            <w:pPr>
              <w:spacing w:before="100" w:beforeAutospacing="1" w:after="100" w:afterAutospacing="1" w:line="360" w:lineRule="auto"/>
              <w:rPr>
                <w:rFonts w:eastAsia="Calibri"/>
                <w:b/>
                <w:color w:val="auto"/>
                <w:kern w:val="0"/>
                <w:szCs w:val="24"/>
              </w:rPr>
            </w:pPr>
          </w:p>
          <w:p w14:paraId="35A08937" w14:textId="77777777" w:rsidR="00BD1C42" w:rsidRPr="00613F44" w:rsidRDefault="00BD1C42" w:rsidP="00BD1C42">
            <w:pPr>
              <w:spacing w:before="100" w:beforeAutospacing="1" w:after="100" w:afterAutospacing="1" w:line="360" w:lineRule="auto"/>
              <w:rPr>
                <w:rFonts w:eastAsia="Calibri"/>
                <w:b/>
                <w:color w:val="auto"/>
                <w:kern w:val="0"/>
                <w:szCs w:val="24"/>
              </w:rPr>
            </w:pPr>
          </w:p>
        </w:tc>
        <w:tc>
          <w:tcPr>
            <w:tcW w:w="72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5D0593" w14:textId="77777777"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lastRenderedPageBreak/>
              <w:t xml:space="preserve">Identified Sources of personal and business finance as per financial procedures and standards </w:t>
            </w:r>
          </w:p>
          <w:p w14:paraId="72AB9E9B" w14:textId="77777777"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Managed Personal finances as per financial procedures and standards </w:t>
            </w:r>
          </w:p>
          <w:p w14:paraId="3CF0A814" w14:textId="77777777"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Made   Investment decisions as per financial procedures and standards </w:t>
            </w:r>
          </w:p>
          <w:p w14:paraId="776CE632" w14:textId="77777777"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Generated Business ideas and opportunities based on business procedure and standards </w:t>
            </w:r>
          </w:p>
          <w:p w14:paraId="415B5ACA" w14:textId="77777777"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lastRenderedPageBreak/>
              <w:t>Determined business innovative standards as per business principles</w:t>
            </w:r>
          </w:p>
          <w:p w14:paraId="1CEDB7C9" w14:textId="68B6C6A8" w:rsidR="00295960" w:rsidRPr="00613F44" w:rsidRDefault="00295960" w:rsidP="0029596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Developed and presented a business plan as per regulatory framework.</w:t>
            </w:r>
          </w:p>
          <w:p w14:paraId="6E5597DD" w14:textId="77777777" w:rsidR="00BD1C42" w:rsidRPr="00613F44" w:rsidRDefault="00BD1C42" w:rsidP="00BD1C42">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Recruitment of hair and beauty parlor workers is performed as per organizational human resource policy.</w:t>
            </w:r>
          </w:p>
          <w:p w14:paraId="23CD6FD6" w14:textId="77777777" w:rsidR="00713CF0" w:rsidRPr="00613F44" w:rsidRDefault="00713CF0" w:rsidP="00713CF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Applied self-management skills as per organizational procedures.</w:t>
            </w:r>
          </w:p>
          <w:p w14:paraId="391E0BA7" w14:textId="64D032E5" w:rsidR="00713CF0" w:rsidRPr="00613F44" w:rsidRDefault="00713CF0" w:rsidP="00713CF0">
            <w:pPr>
              <w:numPr>
                <w:ilvl w:val="0"/>
                <w:numId w:val="1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Promoted ethical practices and values as per organizational procedures.</w:t>
            </w:r>
          </w:p>
        </w:tc>
      </w:tr>
      <w:tr w:rsidR="00BD1C42" w:rsidRPr="00613F44" w14:paraId="6B8D32E7" w14:textId="77777777" w:rsidTr="00C501CF">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EB787" w14:textId="77777777" w:rsidR="00BD1C42" w:rsidRPr="00613F44" w:rsidRDefault="00BD1C42" w:rsidP="00011619">
            <w:pPr>
              <w:numPr>
                <w:ilvl w:val="0"/>
                <w:numId w:val="253"/>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lastRenderedPageBreak/>
              <w:t xml:space="preserve">Organize, control and coordinate hair and beauty </w:t>
            </w:r>
            <w:proofErr w:type="spellStart"/>
            <w:r w:rsidRPr="00613F44">
              <w:rPr>
                <w:rFonts w:eastAsia="Calibri"/>
                <w:color w:val="auto"/>
                <w:kern w:val="0"/>
                <w:szCs w:val="24"/>
                <w:lang w:val="en-GB"/>
              </w:rPr>
              <w:t>parlor</w:t>
            </w:r>
            <w:proofErr w:type="spellEnd"/>
            <w:r w:rsidRPr="00613F44">
              <w:rPr>
                <w:rFonts w:eastAsia="Calibri"/>
                <w:color w:val="auto"/>
                <w:kern w:val="0"/>
                <w:szCs w:val="24"/>
                <w:lang w:val="en-GB"/>
              </w:rPr>
              <w:t xml:space="preserve"> activities.</w:t>
            </w:r>
          </w:p>
        </w:tc>
        <w:tc>
          <w:tcPr>
            <w:tcW w:w="7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39C65" w14:textId="77777777" w:rsidR="00BD1C42" w:rsidRPr="00613F44" w:rsidRDefault="00BD1C42" w:rsidP="00BD1C42">
            <w:pPr>
              <w:numPr>
                <w:ilvl w:val="0"/>
                <w:numId w:val="15"/>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Operational resources are allocated and controlled according to hair and beauty </w:t>
            </w:r>
            <w:proofErr w:type="spellStart"/>
            <w:r w:rsidRPr="00613F44">
              <w:rPr>
                <w:rFonts w:eastAsia="Calibri"/>
                <w:color w:val="auto"/>
                <w:kern w:val="0"/>
                <w:szCs w:val="24"/>
                <w:lang w:val="en-GB"/>
              </w:rPr>
              <w:t>parlor</w:t>
            </w:r>
            <w:proofErr w:type="spellEnd"/>
            <w:r w:rsidRPr="00613F44">
              <w:rPr>
                <w:rFonts w:eastAsia="Calibri"/>
                <w:color w:val="auto"/>
                <w:kern w:val="0"/>
                <w:szCs w:val="24"/>
                <w:lang w:val="en-GB"/>
              </w:rPr>
              <w:t xml:space="preserve"> activities.</w:t>
            </w:r>
          </w:p>
          <w:p w14:paraId="6DD3AD2C" w14:textId="77777777" w:rsidR="00BD1C42" w:rsidRPr="00613F44" w:rsidRDefault="00BD1C42" w:rsidP="00BD1C42">
            <w:pPr>
              <w:numPr>
                <w:ilvl w:val="0"/>
                <w:numId w:val="15"/>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Duties are allocated according to hair and beauty </w:t>
            </w:r>
            <w:proofErr w:type="spellStart"/>
            <w:r w:rsidRPr="00613F44">
              <w:rPr>
                <w:rFonts w:eastAsia="Calibri"/>
                <w:color w:val="auto"/>
                <w:kern w:val="0"/>
                <w:szCs w:val="24"/>
                <w:lang w:val="en-GB"/>
              </w:rPr>
              <w:t>parlor</w:t>
            </w:r>
            <w:proofErr w:type="spellEnd"/>
            <w:r w:rsidRPr="00613F44">
              <w:rPr>
                <w:rFonts w:eastAsia="Calibri"/>
                <w:color w:val="auto"/>
                <w:kern w:val="0"/>
                <w:szCs w:val="24"/>
                <w:lang w:val="en-GB"/>
              </w:rPr>
              <w:t xml:space="preserve"> plan.</w:t>
            </w:r>
          </w:p>
          <w:p w14:paraId="6CA7730F" w14:textId="77777777" w:rsidR="00BD1C42" w:rsidRPr="00613F44" w:rsidRDefault="00BD1C42" w:rsidP="00BD1C42">
            <w:pPr>
              <w:numPr>
                <w:ilvl w:val="0"/>
                <w:numId w:val="15"/>
              </w:numPr>
              <w:spacing w:before="100" w:beforeAutospacing="1" w:after="100" w:afterAutospacing="1" w:line="360" w:lineRule="auto"/>
              <w:rPr>
                <w:color w:val="auto"/>
                <w:kern w:val="0"/>
                <w:szCs w:val="24"/>
              </w:rPr>
            </w:pPr>
            <w:r w:rsidRPr="00613F44">
              <w:rPr>
                <w:rFonts w:eastAsia="Calibri"/>
                <w:color w:val="auto"/>
                <w:kern w:val="0"/>
                <w:szCs w:val="24"/>
                <w:lang w:val="en-GB"/>
              </w:rPr>
              <w:t>Coordination of</w:t>
            </w:r>
            <w:r w:rsidRPr="00613F44">
              <w:rPr>
                <w:color w:val="auto"/>
                <w:kern w:val="0"/>
                <w:szCs w:val="24"/>
              </w:rPr>
              <w:t xml:space="preserve"> </w:t>
            </w:r>
            <w:r w:rsidRPr="00613F44">
              <w:rPr>
                <w:rFonts w:eastAsia="Calibri"/>
                <w:color w:val="auto"/>
                <w:kern w:val="0"/>
                <w:szCs w:val="24"/>
                <w:lang w:val="en-GB"/>
              </w:rPr>
              <w:t xml:space="preserve">hair and beauty </w:t>
            </w:r>
            <w:proofErr w:type="spellStart"/>
            <w:r w:rsidRPr="00613F44">
              <w:rPr>
                <w:rFonts w:eastAsia="Calibri"/>
                <w:color w:val="auto"/>
                <w:kern w:val="0"/>
                <w:szCs w:val="24"/>
                <w:lang w:val="en-GB"/>
              </w:rPr>
              <w:t>parlor</w:t>
            </w:r>
            <w:proofErr w:type="spellEnd"/>
            <w:r w:rsidRPr="00613F44">
              <w:rPr>
                <w:rFonts w:eastAsia="Calibri"/>
                <w:color w:val="auto"/>
                <w:kern w:val="0"/>
                <w:szCs w:val="24"/>
                <w:lang w:val="en-GB"/>
              </w:rPr>
              <w:t xml:space="preserve"> activities is performed as per workplace procedure.</w:t>
            </w:r>
          </w:p>
          <w:p w14:paraId="6EF5ECE0" w14:textId="77777777" w:rsidR="00BD1C42" w:rsidRPr="00613F44" w:rsidRDefault="00BD1C42" w:rsidP="00BD1C42">
            <w:pPr>
              <w:numPr>
                <w:ilvl w:val="0"/>
                <w:numId w:val="15"/>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Hair and beauty </w:t>
            </w:r>
            <w:proofErr w:type="spellStart"/>
            <w:r w:rsidRPr="00613F44">
              <w:rPr>
                <w:rFonts w:eastAsia="Calibri"/>
                <w:color w:val="auto"/>
                <w:kern w:val="0"/>
                <w:szCs w:val="24"/>
                <w:lang w:val="en-GB"/>
              </w:rPr>
              <w:t>parlor</w:t>
            </w:r>
            <w:proofErr w:type="spellEnd"/>
            <w:r w:rsidRPr="00613F44">
              <w:rPr>
                <w:rFonts w:eastAsia="Calibri"/>
                <w:color w:val="auto"/>
                <w:kern w:val="0"/>
                <w:szCs w:val="24"/>
                <w:lang w:val="en-GB"/>
              </w:rPr>
              <w:t xml:space="preserve"> staff motivation is carried out as per workplace policy.</w:t>
            </w:r>
          </w:p>
        </w:tc>
      </w:tr>
      <w:tr w:rsidR="00BD1C42" w:rsidRPr="00613F44" w14:paraId="5FB7BEFC" w14:textId="77777777" w:rsidTr="00C501CF">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6A68E" w14:textId="77777777" w:rsidR="00BD1C42" w:rsidRPr="00613F44" w:rsidRDefault="00BD1C42" w:rsidP="00011619">
            <w:pPr>
              <w:numPr>
                <w:ilvl w:val="0"/>
                <w:numId w:val="253"/>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Perform hair and beauty parlour monitoring and evaluation </w:t>
            </w:r>
          </w:p>
        </w:tc>
        <w:tc>
          <w:tcPr>
            <w:tcW w:w="72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058F3" w14:textId="77777777" w:rsidR="00BD1C42" w:rsidRPr="00613F44" w:rsidRDefault="00BD1C42" w:rsidP="00BD1C42">
            <w:pPr>
              <w:numPr>
                <w:ilvl w:val="0"/>
                <w:numId w:val="16"/>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Hair and beauty parlour staff performance is monitored and evaluated based on set targets. </w:t>
            </w:r>
          </w:p>
          <w:p w14:paraId="0DB12112" w14:textId="77777777" w:rsidR="00BD1C42" w:rsidRPr="00613F44" w:rsidRDefault="00BD1C42" w:rsidP="00BD1C42">
            <w:pPr>
              <w:numPr>
                <w:ilvl w:val="0"/>
                <w:numId w:val="16"/>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Financial and physical resources audit is carried out as per work procedure.</w:t>
            </w:r>
          </w:p>
          <w:p w14:paraId="5F4E6B41" w14:textId="77777777" w:rsidR="00BD1C42" w:rsidRPr="00613F44" w:rsidRDefault="00BD1C42" w:rsidP="00BD1C42">
            <w:pPr>
              <w:numPr>
                <w:ilvl w:val="0"/>
                <w:numId w:val="16"/>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Evaluation of strategic plan is carried out as per work place procedure</w:t>
            </w:r>
          </w:p>
          <w:p w14:paraId="5E7593E6" w14:textId="77777777" w:rsidR="00BD1C42" w:rsidRPr="00613F44" w:rsidRDefault="00BD1C42" w:rsidP="00BD1C42">
            <w:pPr>
              <w:numPr>
                <w:ilvl w:val="0"/>
                <w:numId w:val="16"/>
              </w:num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lang w:val="en-GB"/>
              </w:rPr>
              <w:t xml:space="preserve">Evaluation and monitoring report is prepared as per work procedure </w:t>
            </w:r>
          </w:p>
        </w:tc>
      </w:tr>
    </w:tbl>
    <w:p w14:paraId="2726C0FC" w14:textId="77777777" w:rsidR="00BD1C42" w:rsidRPr="00613F44" w:rsidRDefault="00BD1C42" w:rsidP="00BD1C42">
      <w:pPr>
        <w:spacing w:before="100" w:beforeAutospacing="1" w:after="100" w:afterAutospacing="1" w:line="360" w:lineRule="auto"/>
        <w:rPr>
          <w:rFonts w:eastAsia="Calibri"/>
          <w:color w:val="auto"/>
          <w:kern w:val="0"/>
          <w:szCs w:val="24"/>
        </w:rPr>
      </w:pPr>
    </w:p>
    <w:p w14:paraId="14C64B8E"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color w:val="auto"/>
          <w:kern w:val="0"/>
          <w:szCs w:val="24"/>
        </w:rPr>
        <w:t xml:space="preserve"> </w:t>
      </w:r>
      <w:r w:rsidRPr="00613F44">
        <w:rPr>
          <w:rFonts w:eastAsia="Calibri"/>
          <w:b/>
          <w:color w:val="auto"/>
          <w:kern w:val="0"/>
          <w:szCs w:val="24"/>
        </w:rPr>
        <w:t>RANGE</w:t>
      </w:r>
    </w:p>
    <w:p w14:paraId="164D4F6B" w14:textId="77777777" w:rsidR="00BD1C42" w:rsidRPr="00613F44" w:rsidRDefault="00BD1C42" w:rsidP="00BD1C42">
      <w:pPr>
        <w:spacing w:before="100" w:beforeAutospacing="1" w:after="100" w:afterAutospacing="1" w:line="360" w:lineRule="auto"/>
        <w:rPr>
          <w:rFonts w:eastAsia="Calibri"/>
          <w:color w:val="auto"/>
          <w:kern w:val="0"/>
          <w:szCs w:val="24"/>
        </w:rPr>
      </w:pPr>
      <w:r w:rsidRPr="00613F44">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9540" w:type="dxa"/>
        <w:tblInd w:w="108" w:type="dxa"/>
        <w:tblLayout w:type="fixed"/>
        <w:tblCellMar>
          <w:left w:w="10" w:type="dxa"/>
          <w:right w:w="10" w:type="dxa"/>
        </w:tblCellMar>
        <w:tblLook w:val="04A0" w:firstRow="1" w:lastRow="0" w:firstColumn="1" w:lastColumn="0" w:noHBand="0" w:noVBand="1"/>
      </w:tblPr>
      <w:tblGrid>
        <w:gridCol w:w="3116"/>
        <w:gridCol w:w="6424"/>
      </w:tblGrid>
      <w:tr w:rsidR="00BD1C42" w:rsidRPr="00613F44" w14:paraId="623127B3"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EC84A1" w14:textId="77777777" w:rsidR="00BD1C42" w:rsidRPr="00613F44" w:rsidRDefault="00BD1C42" w:rsidP="00BD1C42">
            <w:pPr>
              <w:spacing w:before="100" w:beforeAutospacing="1" w:after="100" w:afterAutospacing="1" w:line="360" w:lineRule="auto"/>
              <w:rPr>
                <w:b/>
                <w:color w:val="auto"/>
                <w:kern w:val="0"/>
                <w:szCs w:val="24"/>
              </w:rPr>
            </w:pPr>
            <w:r w:rsidRPr="00613F44">
              <w:rPr>
                <w:b/>
                <w:color w:val="auto"/>
                <w:kern w:val="0"/>
                <w:szCs w:val="24"/>
              </w:rPr>
              <w:t>Range</w:t>
            </w:r>
          </w:p>
        </w:tc>
        <w:tc>
          <w:tcPr>
            <w:tcW w:w="64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A8D647" w14:textId="77777777" w:rsidR="00BD1C42" w:rsidRPr="00613F44" w:rsidRDefault="00BD1C42" w:rsidP="00BD1C42">
            <w:pPr>
              <w:spacing w:before="100" w:beforeAutospacing="1" w:after="100" w:afterAutospacing="1" w:line="360" w:lineRule="auto"/>
              <w:rPr>
                <w:b/>
                <w:color w:val="auto"/>
                <w:kern w:val="0"/>
                <w:szCs w:val="24"/>
              </w:rPr>
            </w:pPr>
            <w:r w:rsidRPr="00613F44">
              <w:rPr>
                <w:b/>
                <w:color w:val="auto"/>
                <w:kern w:val="0"/>
                <w:szCs w:val="24"/>
              </w:rPr>
              <w:t>Variables</w:t>
            </w:r>
          </w:p>
        </w:tc>
      </w:tr>
      <w:tr w:rsidR="00BD1C42" w:rsidRPr="00613F44" w14:paraId="2BA463CE"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CCE9ED"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color w:val="auto"/>
                <w:kern w:val="0"/>
                <w:szCs w:val="24"/>
              </w:rPr>
              <w:lastRenderedPageBreak/>
              <w:t>Hair and beauty parlor budget may include but not limited to:</w:t>
            </w:r>
          </w:p>
        </w:tc>
        <w:tc>
          <w:tcPr>
            <w:tcW w:w="64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36F227"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t>Revenues estimates</w:t>
            </w:r>
          </w:p>
          <w:p w14:paraId="08F49FD5"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t>Expenditure estimates</w:t>
            </w:r>
          </w:p>
        </w:tc>
      </w:tr>
      <w:tr w:rsidR="00BD1C42" w:rsidRPr="00613F44" w14:paraId="4F4EF9DA"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959CDE" w14:textId="77777777" w:rsidR="00BD1C42" w:rsidRPr="00613F44" w:rsidRDefault="00BD1C42" w:rsidP="00BD1C42">
            <w:pPr>
              <w:numPr>
                <w:ilvl w:val="0"/>
                <w:numId w:val="17"/>
              </w:numPr>
              <w:spacing w:before="100" w:beforeAutospacing="1" w:after="100" w:afterAutospacing="1" w:line="360" w:lineRule="auto"/>
              <w:rPr>
                <w:color w:val="auto"/>
                <w:kern w:val="0"/>
                <w:szCs w:val="24"/>
              </w:rPr>
            </w:pPr>
            <w:r w:rsidRPr="00613F44">
              <w:rPr>
                <w:color w:val="auto"/>
                <w:kern w:val="0"/>
                <w:szCs w:val="24"/>
              </w:rPr>
              <w:t>Workplace policies may include but not limited to:</w:t>
            </w:r>
          </w:p>
        </w:tc>
        <w:tc>
          <w:tcPr>
            <w:tcW w:w="64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AFD1FA"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Recruitment policy</w:t>
            </w:r>
          </w:p>
          <w:p w14:paraId="5E176226"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Staff code of conduct</w:t>
            </w:r>
          </w:p>
          <w:p w14:paraId="421D2F3C"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Staff motivation</w:t>
            </w:r>
          </w:p>
          <w:p w14:paraId="74A9EC0F"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Workplace health and safety</w:t>
            </w:r>
          </w:p>
          <w:p w14:paraId="35D1DE6E"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Quality assurance  policy</w:t>
            </w:r>
          </w:p>
        </w:tc>
      </w:tr>
      <w:tr w:rsidR="00BD1C42" w:rsidRPr="00613F44" w14:paraId="6E8D1EC2" w14:textId="77777777" w:rsidTr="00C501CF">
        <w:trPr>
          <w:cantSplit/>
          <w:trHeight w:val="318"/>
        </w:trPr>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D3FC82" w14:textId="77777777" w:rsidR="00BD1C42" w:rsidRPr="00613F44" w:rsidRDefault="00BD1C42" w:rsidP="00BD1C42">
            <w:pPr>
              <w:numPr>
                <w:ilvl w:val="0"/>
                <w:numId w:val="17"/>
              </w:numPr>
              <w:spacing w:before="100" w:beforeAutospacing="1" w:after="100" w:afterAutospacing="1" w:line="360" w:lineRule="auto"/>
              <w:rPr>
                <w:color w:val="auto"/>
                <w:kern w:val="0"/>
                <w:szCs w:val="24"/>
              </w:rPr>
            </w:pPr>
            <w:r w:rsidRPr="00613F44">
              <w:rPr>
                <w:color w:val="auto"/>
                <w:kern w:val="0"/>
                <w:szCs w:val="24"/>
              </w:rPr>
              <w:t>Operational resources may include but not limited to:</w:t>
            </w:r>
          </w:p>
          <w:p w14:paraId="168AD8AD" w14:textId="77777777" w:rsidR="00BD1C42" w:rsidRPr="00613F44" w:rsidRDefault="00BD1C42" w:rsidP="00BD1C42">
            <w:pPr>
              <w:spacing w:before="100" w:beforeAutospacing="1" w:after="100" w:afterAutospacing="1" w:line="360" w:lineRule="auto"/>
              <w:rPr>
                <w:color w:val="auto"/>
                <w:kern w:val="0"/>
                <w:szCs w:val="24"/>
              </w:rPr>
            </w:pPr>
          </w:p>
          <w:p w14:paraId="67A72954" w14:textId="77777777" w:rsidR="00BD1C42" w:rsidRPr="00613F44" w:rsidRDefault="00BD1C42" w:rsidP="00BD1C42">
            <w:pPr>
              <w:spacing w:before="100" w:beforeAutospacing="1" w:after="100" w:afterAutospacing="1" w:line="360" w:lineRule="auto"/>
              <w:rPr>
                <w:color w:val="auto"/>
                <w:kern w:val="0"/>
                <w:szCs w:val="24"/>
              </w:rPr>
            </w:pPr>
          </w:p>
        </w:tc>
        <w:tc>
          <w:tcPr>
            <w:tcW w:w="642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E97C78"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 xml:space="preserve">Financial </w:t>
            </w:r>
          </w:p>
          <w:p w14:paraId="2258D239"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Physical</w:t>
            </w:r>
          </w:p>
          <w:p w14:paraId="4485AB40"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Fixtures and fittings</w:t>
            </w:r>
          </w:p>
          <w:p w14:paraId="57078838"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Tools and equipment</w:t>
            </w:r>
          </w:p>
          <w:p w14:paraId="5701C19B"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Materials and supplies</w:t>
            </w:r>
          </w:p>
          <w:p w14:paraId="796D3B69" w14:textId="77777777" w:rsidR="00BD1C42" w:rsidRPr="00613F44" w:rsidRDefault="00BD1C42" w:rsidP="00BD1C42">
            <w:pPr>
              <w:numPr>
                <w:ilvl w:val="0"/>
                <w:numId w:val="13"/>
              </w:numPr>
              <w:spacing w:before="100" w:beforeAutospacing="1" w:after="100" w:afterAutospacing="1" w:line="360" w:lineRule="auto"/>
              <w:rPr>
                <w:color w:val="auto"/>
                <w:kern w:val="0"/>
                <w:szCs w:val="24"/>
              </w:rPr>
            </w:pPr>
            <w:r w:rsidRPr="00613F44">
              <w:rPr>
                <w:color w:val="auto"/>
                <w:kern w:val="0"/>
                <w:szCs w:val="24"/>
              </w:rPr>
              <w:t xml:space="preserve">Utilities </w:t>
            </w:r>
          </w:p>
        </w:tc>
      </w:tr>
    </w:tbl>
    <w:p w14:paraId="36E1DCCE" w14:textId="77777777" w:rsidR="00BD1C42" w:rsidRPr="00613F44" w:rsidRDefault="00BD1C42" w:rsidP="00BD1C42">
      <w:pPr>
        <w:spacing w:before="100" w:beforeAutospacing="1" w:after="100" w:afterAutospacing="1" w:line="360" w:lineRule="auto"/>
        <w:rPr>
          <w:rFonts w:eastAsia="Calibri"/>
          <w:b/>
          <w:color w:val="auto"/>
          <w:kern w:val="0"/>
          <w:szCs w:val="24"/>
        </w:rPr>
      </w:pPr>
    </w:p>
    <w:p w14:paraId="11E0AD12" w14:textId="77777777" w:rsidR="00BD1C42" w:rsidRPr="00613F44" w:rsidRDefault="00BD1C42" w:rsidP="00BD1C42">
      <w:pPr>
        <w:spacing w:before="100" w:beforeAutospacing="1" w:after="100" w:afterAutospacing="1" w:line="360" w:lineRule="auto"/>
        <w:rPr>
          <w:color w:val="auto"/>
          <w:kern w:val="0"/>
          <w:szCs w:val="24"/>
        </w:rPr>
      </w:pPr>
      <w:r w:rsidRPr="00613F44">
        <w:rPr>
          <w:rFonts w:eastAsia="Calibri"/>
          <w:b/>
          <w:color w:val="auto"/>
          <w:kern w:val="0"/>
          <w:szCs w:val="24"/>
        </w:rPr>
        <w:t>REQUIRED SKILLS AND KNOWLEDGE</w:t>
      </w:r>
    </w:p>
    <w:p w14:paraId="735C4408" w14:textId="77777777" w:rsidR="00BD1C42" w:rsidRPr="00613F44" w:rsidRDefault="00BD1C42" w:rsidP="00BD1C42">
      <w:pPr>
        <w:spacing w:before="100" w:beforeAutospacing="1" w:after="100" w:afterAutospacing="1" w:line="360" w:lineRule="auto"/>
        <w:rPr>
          <w:rFonts w:eastAsia="Calibri"/>
          <w:bCs/>
          <w:color w:val="auto"/>
          <w:kern w:val="0"/>
          <w:szCs w:val="24"/>
        </w:rPr>
      </w:pPr>
      <w:r w:rsidRPr="00613F44">
        <w:rPr>
          <w:rFonts w:eastAsia="Calibri"/>
          <w:bCs/>
          <w:color w:val="auto"/>
          <w:kern w:val="0"/>
          <w:szCs w:val="24"/>
        </w:rPr>
        <w:t>This section describes the skills and knowledge required for this unit of competency.</w:t>
      </w:r>
    </w:p>
    <w:p w14:paraId="35AAE576" w14:textId="77777777" w:rsidR="00BD1C42" w:rsidRPr="00613F44" w:rsidRDefault="00BD1C42" w:rsidP="00BD1C42">
      <w:pPr>
        <w:spacing w:before="100" w:beforeAutospacing="1" w:after="100" w:afterAutospacing="1" w:line="360" w:lineRule="auto"/>
        <w:rPr>
          <w:b/>
          <w:color w:val="auto"/>
          <w:kern w:val="0"/>
          <w:szCs w:val="24"/>
        </w:rPr>
      </w:pPr>
      <w:r w:rsidRPr="00613F44">
        <w:rPr>
          <w:b/>
          <w:color w:val="auto"/>
          <w:kern w:val="0"/>
          <w:szCs w:val="24"/>
        </w:rPr>
        <w:t>Required Skills</w:t>
      </w:r>
    </w:p>
    <w:p w14:paraId="7831B1C3" w14:textId="77777777" w:rsidR="00BD1C42" w:rsidRPr="00613F44" w:rsidRDefault="00BD1C42" w:rsidP="00BD1C42">
      <w:pPr>
        <w:spacing w:before="100" w:beforeAutospacing="1" w:after="100" w:afterAutospacing="1" w:line="360" w:lineRule="auto"/>
        <w:rPr>
          <w:rFonts w:eastAsia="Calibri"/>
          <w:color w:val="auto"/>
          <w:kern w:val="0"/>
          <w:szCs w:val="24"/>
        </w:rPr>
      </w:pPr>
      <w:r w:rsidRPr="00613F44">
        <w:rPr>
          <w:rFonts w:eastAsia="Calibri"/>
          <w:color w:val="auto"/>
          <w:kern w:val="0"/>
          <w:szCs w:val="24"/>
        </w:rPr>
        <w:t>The individual needs to demonstrate the following skills:</w:t>
      </w:r>
    </w:p>
    <w:p w14:paraId="257D7423"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 xml:space="preserve">Communication </w:t>
      </w:r>
    </w:p>
    <w:p w14:paraId="58DD2493"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 xml:space="preserve">Interpersonal </w:t>
      </w:r>
    </w:p>
    <w:p w14:paraId="36D10EA5"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 xml:space="preserve">Negotiation </w:t>
      </w:r>
    </w:p>
    <w:p w14:paraId="0D2B915B"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 xml:space="preserve">Analytical </w:t>
      </w:r>
    </w:p>
    <w:p w14:paraId="5B74197D"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Decision making</w:t>
      </w:r>
    </w:p>
    <w:p w14:paraId="1002AA8D" w14:textId="77777777" w:rsidR="00BD1C42" w:rsidRPr="00613F44" w:rsidRDefault="00BD1C42" w:rsidP="00BD1C42">
      <w:pPr>
        <w:numPr>
          <w:ilvl w:val="0"/>
          <w:numId w:val="18"/>
        </w:numPr>
        <w:spacing w:before="100" w:beforeAutospacing="1" w:after="100" w:afterAutospacing="1" w:line="360" w:lineRule="auto"/>
        <w:rPr>
          <w:color w:val="auto"/>
          <w:kern w:val="0"/>
          <w:szCs w:val="24"/>
          <w:lang w:val="en-AU"/>
        </w:rPr>
      </w:pPr>
      <w:r w:rsidRPr="00613F44">
        <w:rPr>
          <w:color w:val="auto"/>
          <w:kern w:val="0"/>
          <w:szCs w:val="24"/>
          <w:lang w:val="en-AU"/>
        </w:rPr>
        <w:t>Problem solving</w:t>
      </w:r>
    </w:p>
    <w:p w14:paraId="5155AA67" w14:textId="77777777" w:rsidR="00BD1C42" w:rsidRPr="00613F44" w:rsidRDefault="00BD1C42" w:rsidP="00BD1C42">
      <w:pPr>
        <w:numPr>
          <w:ilvl w:val="0"/>
          <w:numId w:val="18"/>
        </w:numPr>
        <w:spacing w:before="100" w:beforeAutospacing="1" w:after="100" w:afterAutospacing="1" w:line="360" w:lineRule="auto"/>
        <w:rPr>
          <w:rFonts w:eastAsia="Calibri"/>
          <w:b/>
          <w:bCs/>
          <w:color w:val="auto"/>
          <w:kern w:val="0"/>
          <w:szCs w:val="24"/>
        </w:rPr>
      </w:pPr>
      <w:r w:rsidRPr="00613F44">
        <w:rPr>
          <w:color w:val="auto"/>
          <w:kern w:val="0"/>
          <w:szCs w:val="24"/>
          <w:lang w:val="en-AU"/>
        </w:rPr>
        <w:t xml:space="preserve">Time management </w:t>
      </w:r>
    </w:p>
    <w:p w14:paraId="5E7720AF" w14:textId="77777777" w:rsidR="00BD1C42" w:rsidRPr="00613F44" w:rsidRDefault="00BD1C42" w:rsidP="00BD1C42">
      <w:pPr>
        <w:spacing w:before="100" w:beforeAutospacing="1" w:after="100" w:afterAutospacing="1" w:line="360" w:lineRule="auto"/>
        <w:rPr>
          <w:rFonts w:eastAsia="Calibri"/>
          <w:b/>
          <w:bCs/>
          <w:color w:val="auto"/>
          <w:kern w:val="0"/>
          <w:szCs w:val="24"/>
        </w:rPr>
      </w:pPr>
      <w:r w:rsidRPr="00613F44">
        <w:rPr>
          <w:rFonts w:eastAsia="Calibri"/>
          <w:b/>
          <w:bCs/>
          <w:color w:val="auto"/>
          <w:kern w:val="0"/>
          <w:szCs w:val="24"/>
        </w:rPr>
        <w:t>Required Knowledge</w:t>
      </w:r>
    </w:p>
    <w:p w14:paraId="1B2DCFAA" w14:textId="77777777" w:rsidR="00BD1C42" w:rsidRPr="00613F44" w:rsidRDefault="00BD1C42" w:rsidP="00BD1C42">
      <w:pPr>
        <w:spacing w:before="100" w:beforeAutospacing="1" w:after="100" w:afterAutospacing="1" w:line="360" w:lineRule="auto"/>
        <w:rPr>
          <w:rFonts w:eastAsia="Calibri"/>
          <w:bCs/>
          <w:color w:val="auto"/>
          <w:kern w:val="0"/>
          <w:szCs w:val="24"/>
        </w:rPr>
      </w:pPr>
      <w:r w:rsidRPr="00613F44">
        <w:rPr>
          <w:rFonts w:eastAsia="Calibri"/>
          <w:bCs/>
          <w:color w:val="auto"/>
          <w:kern w:val="0"/>
          <w:szCs w:val="24"/>
        </w:rPr>
        <w:lastRenderedPageBreak/>
        <w:t>The individual needs to demonstrate knowledge of:</w:t>
      </w:r>
    </w:p>
    <w:p w14:paraId="47846A6C"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Staff management and remuneration</w:t>
      </w:r>
    </w:p>
    <w:p w14:paraId="3DF39DE1"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Legal framework for business enterprises</w:t>
      </w:r>
    </w:p>
    <w:p w14:paraId="45FCA91D"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Principles of administration and management</w:t>
      </w:r>
    </w:p>
    <w:p w14:paraId="08F0985A"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 xml:space="preserve">Planning and Budgeting </w:t>
      </w:r>
    </w:p>
    <w:p w14:paraId="11116DDE"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Stock control</w:t>
      </w:r>
    </w:p>
    <w:p w14:paraId="64B0A7D3"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Standard operating procedures</w:t>
      </w:r>
    </w:p>
    <w:p w14:paraId="6823431C"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Record keeping</w:t>
      </w:r>
    </w:p>
    <w:p w14:paraId="2BD273DF"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Risk assessment</w:t>
      </w:r>
    </w:p>
    <w:p w14:paraId="43B3FEAA" w14:textId="77777777" w:rsidR="00BD1C42" w:rsidRPr="00613F44" w:rsidRDefault="00BD1C42" w:rsidP="00BD1C42">
      <w:pPr>
        <w:numPr>
          <w:ilvl w:val="0"/>
          <w:numId w:val="19"/>
        </w:numPr>
        <w:spacing w:before="100" w:beforeAutospacing="1" w:after="100" w:afterAutospacing="1" w:line="360" w:lineRule="auto"/>
        <w:rPr>
          <w:color w:val="auto"/>
          <w:kern w:val="0"/>
          <w:szCs w:val="24"/>
          <w:lang w:val="en-AU"/>
        </w:rPr>
      </w:pPr>
      <w:r w:rsidRPr="00613F44">
        <w:rPr>
          <w:color w:val="auto"/>
          <w:kern w:val="0"/>
          <w:szCs w:val="24"/>
          <w:lang w:val="en-AU"/>
        </w:rPr>
        <w:t xml:space="preserve">Monitoring and evaluation </w:t>
      </w:r>
    </w:p>
    <w:p w14:paraId="6B3D92A0" w14:textId="77777777" w:rsidR="00BD1C42" w:rsidRPr="00613F44" w:rsidRDefault="00BD1C42" w:rsidP="00BD1C42">
      <w:pPr>
        <w:spacing w:before="100" w:beforeAutospacing="1" w:after="100" w:afterAutospacing="1" w:line="360" w:lineRule="auto"/>
        <w:rPr>
          <w:color w:val="auto"/>
          <w:kern w:val="0"/>
          <w:szCs w:val="24"/>
          <w:lang w:val="en-AU"/>
        </w:rPr>
      </w:pPr>
    </w:p>
    <w:p w14:paraId="342F0048" w14:textId="77777777" w:rsidR="00BD1C42" w:rsidRPr="00613F44" w:rsidRDefault="00BD1C42" w:rsidP="00BD1C42">
      <w:pPr>
        <w:spacing w:before="100" w:beforeAutospacing="1" w:after="100" w:afterAutospacing="1" w:line="360" w:lineRule="auto"/>
        <w:rPr>
          <w:b/>
          <w:color w:val="auto"/>
          <w:kern w:val="0"/>
          <w:szCs w:val="24"/>
        </w:rPr>
      </w:pPr>
      <w:r w:rsidRPr="00613F44">
        <w:rPr>
          <w:b/>
          <w:color w:val="auto"/>
          <w:kern w:val="0"/>
          <w:szCs w:val="24"/>
        </w:rPr>
        <w:t>EVIDENCE GUIDE</w:t>
      </w:r>
    </w:p>
    <w:p w14:paraId="0A2AA340"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t>This provides advice on assessment and must be read in conjunction with the performance criteria, required skills and knowledge and range.</w:t>
      </w:r>
    </w:p>
    <w:tbl>
      <w:tblPr>
        <w:tblW w:w="9350" w:type="dxa"/>
        <w:tblCellMar>
          <w:left w:w="10" w:type="dxa"/>
          <w:right w:w="10" w:type="dxa"/>
        </w:tblCellMar>
        <w:tblLook w:val="04A0" w:firstRow="1" w:lastRow="0" w:firstColumn="1" w:lastColumn="0" w:noHBand="0" w:noVBand="1"/>
      </w:tblPr>
      <w:tblGrid>
        <w:gridCol w:w="2865"/>
        <w:gridCol w:w="6485"/>
      </w:tblGrid>
      <w:tr w:rsidR="00BD1C42" w:rsidRPr="00613F44" w14:paraId="4C2BF6DC" w14:textId="77777777" w:rsidTr="00C501CF">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5809B" w14:textId="77777777" w:rsidR="00BD1C42" w:rsidRPr="00613F44" w:rsidRDefault="00BD1C42" w:rsidP="00BD1C42">
            <w:pPr>
              <w:numPr>
                <w:ilvl w:val="0"/>
                <w:numId w:val="20"/>
              </w:numPr>
              <w:spacing w:before="100" w:beforeAutospacing="1" w:after="100" w:afterAutospacing="1" w:line="360" w:lineRule="auto"/>
              <w:rPr>
                <w:rFonts w:eastAsia="Calibri"/>
                <w:color w:val="auto"/>
                <w:kern w:val="0"/>
                <w:szCs w:val="24"/>
              </w:rPr>
            </w:pPr>
            <w:r w:rsidRPr="00613F44">
              <w:rPr>
                <w:rFonts w:eastAsia="Calibri"/>
                <w:color w:val="auto"/>
                <w:kern w:val="0"/>
                <w:szCs w:val="24"/>
              </w:rPr>
              <w:t>Critical Aspects of Competency</w:t>
            </w:r>
          </w:p>
        </w:tc>
        <w:tc>
          <w:tcPr>
            <w:tcW w:w="6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3702E" w14:textId="77777777" w:rsidR="00BD1C42" w:rsidRPr="00613F44" w:rsidRDefault="00BD1C42" w:rsidP="00BD1C42">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Assessment requires evidence that the candidate:</w:t>
            </w:r>
          </w:p>
          <w:p w14:paraId="63503B9D" w14:textId="74BCFE76" w:rsidR="00713CF0" w:rsidRPr="00613F44" w:rsidRDefault="00713CF0" w:rsidP="00713CF0">
            <w:pPr>
              <w:pStyle w:val="ListParagraph"/>
              <w:numPr>
                <w:ilvl w:val="0"/>
                <w:numId w:val="21"/>
              </w:numPr>
              <w:rPr>
                <w:szCs w:val="24"/>
                <w:lang w:val="en-US"/>
              </w:rPr>
            </w:pPr>
            <w:r w:rsidRPr="00613F44">
              <w:rPr>
                <w:szCs w:val="24"/>
                <w:lang w:val="en-US"/>
              </w:rPr>
              <w:t xml:space="preserve">Types of written communication are identified and applied according to the workplace requirements.  </w:t>
            </w:r>
          </w:p>
          <w:p w14:paraId="7CDDC804"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Effective questioning, listening and non-verbal communication techniques are used as per needs.</w:t>
            </w:r>
          </w:p>
          <w:p w14:paraId="707FF3D4"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Types of oral communication are identified and established as per organization policy.</w:t>
            </w:r>
          </w:p>
          <w:p w14:paraId="1A9528F8"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Managed Personal finances as per financial procedures and standards </w:t>
            </w:r>
          </w:p>
          <w:p w14:paraId="67517A9F"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Made   Investment decisions as per financial procedures and standards </w:t>
            </w:r>
          </w:p>
          <w:p w14:paraId="7D080B15"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Developed and presented a business plan as per regulatory framework.</w:t>
            </w:r>
          </w:p>
          <w:p w14:paraId="389E18D8"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Recruitment of hair and beauty parlor workers is performed as per organizational human resource policy.</w:t>
            </w:r>
          </w:p>
          <w:p w14:paraId="242BE5D2" w14:textId="77777777"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lastRenderedPageBreak/>
              <w:t>Applied self-management skills as per organizational procedures.</w:t>
            </w:r>
          </w:p>
          <w:p w14:paraId="5DC9A5E1" w14:textId="431C6A7A" w:rsidR="00713CF0" w:rsidRPr="00613F44" w:rsidRDefault="00713CF0" w:rsidP="00713CF0">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Promoted ethical practices and values as per organizational procedures.</w:t>
            </w:r>
          </w:p>
          <w:p w14:paraId="67E7BA9A" w14:textId="77777777" w:rsidR="00BD1C42" w:rsidRPr="00613F44" w:rsidRDefault="00BD1C42" w:rsidP="00BD1C42">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Operational resources are acquired based on hair and beauty </w:t>
            </w:r>
            <w:proofErr w:type="spellStart"/>
            <w:r w:rsidRPr="00613F44">
              <w:rPr>
                <w:rFonts w:eastAsia="Calibri"/>
                <w:color w:val="auto"/>
                <w:kern w:val="0"/>
                <w:szCs w:val="24"/>
              </w:rPr>
              <w:t>parlour</w:t>
            </w:r>
            <w:proofErr w:type="spellEnd"/>
            <w:r w:rsidRPr="00613F44">
              <w:rPr>
                <w:rFonts w:eastAsia="Calibri"/>
                <w:color w:val="auto"/>
                <w:kern w:val="0"/>
                <w:szCs w:val="24"/>
              </w:rPr>
              <w:t xml:space="preserve"> budget.</w:t>
            </w:r>
          </w:p>
          <w:p w14:paraId="3E43F5B0" w14:textId="77777777" w:rsidR="00BD1C42" w:rsidRPr="00613F44" w:rsidRDefault="00BD1C42" w:rsidP="00BD1C42">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Operational resources are allocated and controlled according to hair and beauty parlor activities.</w:t>
            </w:r>
          </w:p>
          <w:p w14:paraId="257E7192" w14:textId="77777777" w:rsidR="00BD1C42" w:rsidRPr="00613F44" w:rsidRDefault="00BD1C42" w:rsidP="00BD1C42">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Hair and beauty </w:t>
            </w:r>
            <w:proofErr w:type="spellStart"/>
            <w:r w:rsidRPr="00613F44">
              <w:rPr>
                <w:rFonts w:eastAsia="Calibri"/>
                <w:color w:val="auto"/>
                <w:kern w:val="0"/>
                <w:szCs w:val="24"/>
              </w:rPr>
              <w:t>parlour</w:t>
            </w:r>
            <w:proofErr w:type="spellEnd"/>
            <w:r w:rsidRPr="00613F44">
              <w:rPr>
                <w:rFonts w:eastAsia="Calibri"/>
                <w:color w:val="auto"/>
                <w:kern w:val="0"/>
                <w:szCs w:val="24"/>
              </w:rPr>
              <w:t xml:space="preserve"> staff performance is monitored and evaluated based on set targets. </w:t>
            </w:r>
          </w:p>
          <w:p w14:paraId="7ED7AE66" w14:textId="77777777" w:rsidR="00BD1C42" w:rsidRPr="00613F44" w:rsidRDefault="00BD1C42" w:rsidP="00BD1C42">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Financial and physical resources audit is carried out as per work procedure.</w:t>
            </w:r>
          </w:p>
          <w:p w14:paraId="334A8062" w14:textId="77777777" w:rsidR="00BD1C42" w:rsidRPr="00613F44" w:rsidRDefault="00BD1C42" w:rsidP="00BD1C42">
            <w:pPr>
              <w:numPr>
                <w:ilvl w:val="0"/>
                <w:numId w:val="21"/>
              </w:numPr>
              <w:spacing w:before="100" w:beforeAutospacing="1" w:after="100" w:afterAutospacing="1" w:line="360" w:lineRule="auto"/>
              <w:rPr>
                <w:rFonts w:eastAsia="Calibri"/>
                <w:color w:val="auto"/>
                <w:kern w:val="0"/>
                <w:szCs w:val="24"/>
              </w:rPr>
            </w:pPr>
            <w:r w:rsidRPr="00613F44">
              <w:rPr>
                <w:rFonts w:eastAsia="Calibri"/>
                <w:color w:val="auto"/>
                <w:kern w:val="0"/>
                <w:szCs w:val="24"/>
              </w:rPr>
              <w:t>Evaluation and monitoring report is prepared as per work procedure</w:t>
            </w:r>
          </w:p>
        </w:tc>
      </w:tr>
      <w:tr w:rsidR="00BD1C42" w:rsidRPr="00613F44" w14:paraId="4AC74DBF" w14:textId="77777777" w:rsidTr="00C501CF">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A25CC" w14:textId="77777777" w:rsidR="00BD1C42" w:rsidRPr="00613F44" w:rsidRDefault="00BD1C42" w:rsidP="00BD1C42">
            <w:pPr>
              <w:numPr>
                <w:ilvl w:val="0"/>
                <w:numId w:val="20"/>
              </w:numPr>
              <w:spacing w:before="100" w:beforeAutospacing="1" w:after="100" w:afterAutospacing="1" w:line="360" w:lineRule="auto"/>
              <w:rPr>
                <w:rFonts w:eastAsia="Calibri"/>
                <w:color w:val="auto"/>
                <w:kern w:val="0"/>
                <w:szCs w:val="24"/>
              </w:rPr>
            </w:pPr>
            <w:r w:rsidRPr="00613F44">
              <w:rPr>
                <w:rFonts w:eastAsia="Calibri"/>
                <w:color w:val="auto"/>
                <w:kern w:val="0"/>
                <w:szCs w:val="24"/>
              </w:rPr>
              <w:lastRenderedPageBreak/>
              <w:t>Resource Implications</w:t>
            </w:r>
          </w:p>
        </w:tc>
        <w:tc>
          <w:tcPr>
            <w:tcW w:w="6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8CEB7" w14:textId="77777777" w:rsidR="00BD1C42" w:rsidRPr="00613F44" w:rsidRDefault="00BD1C42" w:rsidP="00BD1C42">
            <w:pPr>
              <w:spacing w:before="100" w:beforeAutospacing="1" w:after="100" w:afterAutospacing="1" w:line="360" w:lineRule="auto"/>
              <w:rPr>
                <w:color w:val="auto"/>
                <w:kern w:val="0"/>
                <w:szCs w:val="24"/>
              </w:rPr>
            </w:pPr>
            <w:r w:rsidRPr="00613F44">
              <w:rPr>
                <w:color w:val="auto"/>
                <w:kern w:val="0"/>
                <w:szCs w:val="24"/>
              </w:rPr>
              <w:t>The following resources should be provided:</w:t>
            </w:r>
          </w:p>
          <w:p w14:paraId="1C9F0086" w14:textId="77777777" w:rsidR="00BD1C42" w:rsidRPr="00613F44" w:rsidRDefault="00BD1C42" w:rsidP="00BD1C42">
            <w:pPr>
              <w:numPr>
                <w:ilvl w:val="0"/>
                <w:numId w:val="22"/>
              </w:numPr>
              <w:spacing w:before="100" w:beforeAutospacing="1" w:after="100" w:afterAutospacing="1" w:line="360" w:lineRule="auto"/>
              <w:rPr>
                <w:color w:val="auto"/>
                <w:kern w:val="0"/>
                <w:szCs w:val="24"/>
              </w:rPr>
            </w:pPr>
            <w:r w:rsidRPr="00613F44">
              <w:rPr>
                <w:color w:val="auto"/>
                <w:kern w:val="0"/>
                <w:szCs w:val="24"/>
              </w:rPr>
              <w:t>Access to relevant workplace where assessment can take place</w:t>
            </w:r>
          </w:p>
          <w:p w14:paraId="1AE3D772" w14:textId="77777777" w:rsidR="00BD1C42" w:rsidRPr="00613F44" w:rsidRDefault="00BD1C42" w:rsidP="00BD1C42">
            <w:pPr>
              <w:spacing w:line="360" w:lineRule="auto"/>
              <w:ind w:firstLine="720"/>
              <w:rPr>
                <w:szCs w:val="24"/>
              </w:rPr>
            </w:pPr>
          </w:p>
          <w:p w14:paraId="31CCDDD2" w14:textId="77777777" w:rsidR="00BD1C42" w:rsidRPr="00613F44" w:rsidRDefault="00BD1C42" w:rsidP="00BD1C42">
            <w:pPr>
              <w:numPr>
                <w:ilvl w:val="0"/>
                <w:numId w:val="22"/>
              </w:numPr>
              <w:spacing w:before="100" w:beforeAutospacing="1" w:after="100" w:afterAutospacing="1" w:line="360" w:lineRule="auto"/>
              <w:rPr>
                <w:color w:val="auto"/>
                <w:kern w:val="0"/>
                <w:szCs w:val="24"/>
              </w:rPr>
            </w:pPr>
            <w:r w:rsidRPr="00613F44">
              <w:rPr>
                <w:color w:val="auto"/>
                <w:kern w:val="0"/>
                <w:szCs w:val="24"/>
              </w:rPr>
              <w:t>Appropriately simulated environment where assessment can take place</w:t>
            </w:r>
          </w:p>
          <w:p w14:paraId="1B669DFA" w14:textId="77777777" w:rsidR="00BD1C42" w:rsidRPr="00613F44" w:rsidRDefault="00BD1C42" w:rsidP="00BD1C42">
            <w:pPr>
              <w:numPr>
                <w:ilvl w:val="0"/>
                <w:numId w:val="22"/>
              </w:numPr>
              <w:spacing w:before="100" w:beforeAutospacing="1" w:after="100" w:afterAutospacing="1" w:line="360" w:lineRule="auto"/>
              <w:rPr>
                <w:color w:val="auto"/>
                <w:kern w:val="0"/>
                <w:szCs w:val="24"/>
              </w:rPr>
            </w:pPr>
            <w:r w:rsidRPr="00613F44">
              <w:rPr>
                <w:color w:val="auto"/>
                <w:kern w:val="0"/>
                <w:szCs w:val="24"/>
              </w:rPr>
              <w:t>Materials relevant to the proposed assessment activity or tasks</w:t>
            </w:r>
          </w:p>
        </w:tc>
      </w:tr>
      <w:tr w:rsidR="00BD1C42" w:rsidRPr="00613F44" w14:paraId="700AF454" w14:textId="77777777" w:rsidTr="00C501CF">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FE6EA1" w14:textId="77777777" w:rsidR="00BD1C42" w:rsidRPr="00613F44" w:rsidRDefault="00BD1C42" w:rsidP="00BD1C42">
            <w:pPr>
              <w:numPr>
                <w:ilvl w:val="0"/>
                <w:numId w:val="20"/>
              </w:numPr>
              <w:spacing w:before="100" w:beforeAutospacing="1" w:after="100" w:afterAutospacing="1" w:line="360" w:lineRule="auto"/>
              <w:rPr>
                <w:rFonts w:eastAsia="Calibri"/>
                <w:color w:val="auto"/>
                <w:kern w:val="0"/>
                <w:szCs w:val="24"/>
              </w:rPr>
            </w:pPr>
            <w:r w:rsidRPr="00613F44">
              <w:rPr>
                <w:rFonts w:eastAsia="Calibri"/>
                <w:color w:val="auto"/>
                <w:kern w:val="0"/>
                <w:szCs w:val="24"/>
              </w:rPr>
              <w:t>Methods of Assessment</w:t>
            </w:r>
          </w:p>
        </w:tc>
        <w:tc>
          <w:tcPr>
            <w:tcW w:w="6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6F2F3"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Competency may be assessed through:</w:t>
            </w:r>
          </w:p>
          <w:p w14:paraId="500333A9"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 xml:space="preserve">Practical assessment </w:t>
            </w:r>
          </w:p>
          <w:p w14:paraId="25E1BD14"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 xml:space="preserve">Project </w:t>
            </w:r>
          </w:p>
          <w:p w14:paraId="601F6435"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Third party report</w:t>
            </w:r>
          </w:p>
          <w:p w14:paraId="2F542B15"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 xml:space="preserve">Portfolio of evidence  </w:t>
            </w:r>
          </w:p>
          <w:p w14:paraId="4B0598B3"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 xml:space="preserve">Oral assessment </w:t>
            </w:r>
          </w:p>
          <w:p w14:paraId="30BFDD3A"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t xml:space="preserve">Written assessment </w:t>
            </w:r>
          </w:p>
          <w:p w14:paraId="4B96B783" w14:textId="77777777" w:rsidR="00BD1C42" w:rsidRPr="00613F44" w:rsidRDefault="00BD1C42" w:rsidP="00BD1C42">
            <w:pPr>
              <w:numPr>
                <w:ilvl w:val="0"/>
                <w:numId w:val="23"/>
              </w:numPr>
              <w:spacing w:before="100" w:beforeAutospacing="1" w:after="100" w:afterAutospacing="1" w:line="360" w:lineRule="auto"/>
              <w:rPr>
                <w:color w:val="auto"/>
                <w:kern w:val="0"/>
                <w:szCs w:val="24"/>
              </w:rPr>
            </w:pPr>
            <w:r w:rsidRPr="00613F44">
              <w:rPr>
                <w:color w:val="auto"/>
                <w:kern w:val="0"/>
                <w:szCs w:val="24"/>
              </w:rPr>
              <w:lastRenderedPageBreak/>
              <w:t>Case study</w:t>
            </w:r>
          </w:p>
        </w:tc>
      </w:tr>
      <w:tr w:rsidR="00BD1C42" w:rsidRPr="00613F44" w14:paraId="1AEE99E9" w14:textId="77777777" w:rsidTr="00C501CF">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2F40" w14:textId="77777777" w:rsidR="00BD1C42" w:rsidRPr="00613F44" w:rsidRDefault="00BD1C42" w:rsidP="00BD1C42">
            <w:pPr>
              <w:numPr>
                <w:ilvl w:val="0"/>
                <w:numId w:val="20"/>
              </w:numPr>
              <w:spacing w:before="100" w:beforeAutospacing="1" w:after="100" w:afterAutospacing="1" w:line="360" w:lineRule="auto"/>
              <w:rPr>
                <w:color w:val="auto"/>
                <w:kern w:val="0"/>
                <w:szCs w:val="24"/>
              </w:rPr>
            </w:pPr>
            <w:r w:rsidRPr="00613F44">
              <w:rPr>
                <w:color w:val="auto"/>
                <w:kern w:val="0"/>
                <w:szCs w:val="24"/>
              </w:rPr>
              <w:lastRenderedPageBreak/>
              <w:t>Context of Assessment</w:t>
            </w:r>
          </w:p>
        </w:tc>
        <w:tc>
          <w:tcPr>
            <w:tcW w:w="6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DAA73" w14:textId="77777777" w:rsidR="00BD1C42" w:rsidRPr="00613F44" w:rsidRDefault="00BD1C42" w:rsidP="00BD1C42">
            <w:pPr>
              <w:spacing w:before="100" w:beforeAutospacing="1" w:after="100" w:afterAutospacing="1" w:line="360" w:lineRule="auto"/>
              <w:rPr>
                <w:rFonts w:eastAsia="Calibri"/>
                <w:color w:val="auto"/>
                <w:kern w:val="0"/>
                <w:szCs w:val="24"/>
              </w:rPr>
            </w:pPr>
            <w:r w:rsidRPr="00613F44">
              <w:rPr>
                <w:rFonts w:eastAsia="Calibri"/>
                <w:color w:val="auto"/>
                <w:kern w:val="0"/>
                <w:szCs w:val="24"/>
              </w:rPr>
              <w:t>Assessment could be conducted:</w:t>
            </w:r>
          </w:p>
          <w:p w14:paraId="7F40F5E2" w14:textId="77777777" w:rsidR="00BD1C42" w:rsidRPr="00613F44" w:rsidRDefault="00BD1C42" w:rsidP="00BD1C42">
            <w:pPr>
              <w:numPr>
                <w:ilvl w:val="0"/>
                <w:numId w:val="2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Work place</w:t>
            </w:r>
          </w:p>
          <w:p w14:paraId="7A25E5D2" w14:textId="77777777" w:rsidR="00BD1C42" w:rsidRPr="00613F44" w:rsidRDefault="00BD1C42" w:rsidP="00BD1C42">
            <w:pPr>
              <w:numPr>
                <w:ilvl w:val="0"/>
                <w:numId w:val="24"/>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Simulated  work place </w:t>
            </w:r>
          </w:p>
        </w:tc>
      </w:tr>
      <w:tr w:rsidR="00BD1C42" w:rsidRPr="00613F44" w14:paraId="2C603AC7" w14:textId="77777777" w:rsidTr="00C501CF">
        <w:trPr>
          <w:trHeight w:val="647"/>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3336B" w14:textId="77777777" w:rsidR="00BD1C42" w:rsidRPr="00613F44" w:rsidRDefault="00BD1C42" w:rsidP="00BD1C42">
            <w:pPr>
              <w:numPr>
                <w:ilvl w:val="0"/>
                <w:numId w:val="20"/>
              </w:numPr>
              <w:spacing w:before="100" w:beforeAutospacing="1" w:after="100" w:afterAutospacing="1" w:line="360" w:lineRule="auto"/>
              <w:rPr>
                <w:color w:val="auto"/>
                <w:kern w:val="0"/>
                <w:szCs w:val="24"/>
              </w:rPr>
            </w:pPr>
            <w:r w:rsidRPr="00613F44">
              <w:rPr>
                <w:color w:val="auto"/>
                <w:kern w:val="0"/>
                <w:szCs w:val="24"/>
              </w:rPr>
              <w:t>Guidance information for assessment</w:t>
            </w:r>
          </w:p>
        </w:tc>
        <w:tc>
          <w:tcPr>
            <w:tcW w:w="6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87D6C" w14:textId="77777777" w:rsidR="00BD1C42" w:rsidRPr="00613F44" w:rsidRDefault="00BD1C42" w:rsidP="00BD1C42">
            <w:pPr>
              <w:numPr>
                <w:ilvl w:val="0"/>
                <w:numId w:val="25"/>
              </w:numPr>
              <w:spacing w:before="100" w:beforeAutospacing="1" w:after="100" w:afterAutospacing="1" w:line="360" w:lineRule="auto"/>
              <w:rPr>
                <w:rFonts w:eastAsia="Calibri"/>
                <w:color w:val="auto"/>
                <w:kern w:val="0"/>
                <w:szCs w:val="24"/>
              </w:rPr>
            </w:pPr>
            <w:r w:rsidRPr="00613F44">
              <w:rPr>
                <w:rFonts w:eastAsia="Calibri"/>
                <w:color w:val="auto"/>
                <w:kern w:val="0"/>
                <w:szCs w:val="24"/>
              </w:rPr>
              <w:t>Holistic assessment with other units relevant to the industry sector, workplace and job role is recommended.</w:t>
            </w:r>
          </w:p>
        </w:tc>
      </w:tr>
    </w:tbl>
    <w:p w14:paraId="02BBB406" w14:textId="77777777" w:rsidR="00BD1C42" w:rsidRPr="00613F44" w:rsidRDefault="00BD1C42" w:rsidP="00BD1C42">
      <w:pPr>
        <w:spacing w:before="100" w:beforeAutospacing="1" w:after="100" w:afterAutospacing="1" w:line="360" w:lineRule="auto"/>
        <w:rPr>
          <w:b/>
          <w:color w:val="auto"/>
          <w:kern w:val="0"/>
          <w:szCs w:val="24"/>
        </w:rPr>
      </w:pPr>
    </w:p>
    <w:p w14:paraId="75F5EFDE" w14:textId="77777777" w:rsidR="00BD1C42" w:rsidRPr="00613F44" w:rsidRDefault="00BD1C42" w:rsidP="00BD1C42">
      <w:pPr>
        <w:spacing w:before="100" w:beforeAutospacing="1" w:after="100" w:afterAutospacing="1" w:line="360" w:lineRule="auto"/>
        <w:rPr>
          <w:b/>
          <w:bCs/>
          <w:color w:val="auto"/>
          <w:kern w:val="0"/>
          <w:szCs w:val="24"/>
        </w:rPr>
      </w:pPr>
    </w:p>
    <w:p w14:paraId="76FFFF80" w14:textId="77777777" w:rsidR="00BD1C42" w:rsidRPr="00613F44" w:rsidRDefault="00BD1C42" w:rsidP="00BD1C42">
      <w:pPr>
        <w:spacing w:before="100" w:beforeAutospacing="1" w:after="100" w:afterAutospacing="1" w:line="360" w:lineRule="auto"/>
        <w:rPr>
          <w:b/>
          <w:bCs/>
          <w:color w:val="auto"/>
          <w:kern w:val="0"/>
          <w:szCs w:val="24"/>
        </w:rPr>
      </w:pPr>
    </w:p>
    <w:p w14:paraId="55F9B8FA" w14:textId="77777777" w:rsidR="00BD1C42" w:rsidRPr="00613F44" w:rsidRDefault="00BD1C42" w:rsidP="00BD1C42">
      <w:pPr>
        <w:spacing w:before="100" w:beforeAutospacing="1" w:after="100" w:afterAutospacing="1" w:line="360" w:lineRule="auto"/>
        <w:rPr>
          <w:b/>
          <w:bCs/>
          <w:color w:val="auto"/>
          <w:kern w:val="0"/>
          <w:szCs w:val="24"/>
        </w:rPr>
      </w:pPr>
    </w:p>
    <w:p w14:paraId="683A22D0" w14:textId="77777777" w:rsidR="00BD1C42" w:rsidRPr="00613F44" w:rsidRDefault="00BD1C42" w:rsidP="00BD1C42">
      <w:pPr>
        <w:spacing w:before="100" w:beforeAutospacing="1" w:after="100" w:afterAutospacing="1" w:line="360" w:lineRule="auto"/>
        <w:rPr>
          <w:b/>
          <w:bCs/>
          <w:color w:val="auto"/>
          <w:kern w:val="0"/>
          <w:szCs w:val="24"/>
        </w:rPr>
      </w:pPr>
      <w:r w:rsidRPr="00613F44">
        <w:rPr>
          <w:b/>
          <w:bCs/>
          <w:color w:val="auto"/>
          <w:kern w:val="0"/>
          <w:szCs w:val="24"/>
        </w:rPr>
        <w:br w:type="page"/>
      </w:r>
    </w:p>
    <w:p w14:paraId="70AF31ED" w14:textId="77777777" w:rsidR="00BD1C42" w:rsidRPr="00613F44" w:rsidRDefault="00BD1C42" w:rsidP="00BD1C42">
      <w:pPr>
        <w:rPr>
          <w:szCs w:val="24"/>
        </w:rPr>
      </w:pPr>
    </w:p>
    <w:p w14:paraId="300F57F4" w14:textId="77777777" w:rsidR="00395C96" w:rsidRPr="00613F44" w:rsidRDefault="00395C96" w:rsidP="00395C96">
      <w:pPr>
        <w:spacing w:before="100" w:beforeAutospacing="1" w:after="100" w:afterAutospacing="1" w:line="360" w:lineRule="auto"/>
        <w:rPr>
          <w:color w:val="auto"/>
          <w:kern w:val="0"/>
          <w:szCs w:val="24"/>
          <w:lang w:eastAsia="fr-FR"/>
        </w:rPr>
      </w:pPr>
    </w:p>
    <w:p w14:paraId="542400E8" w14:textId="77777777" w:rsidR="004751D3" w:rsidRPr="00613F44" w:rsidRDefault="004751D3" w:rsidP="001D4ADE">
      <w:pPr>
        <w:rPr>
          <w:rFonts w:eastAsia="Times New Roman"/>
          <w:szCs w:val="24"/>
          <w:lang w:val="en-GB" w:eastAsia="en-GB"/>
        </w:rPr>
      </w:pPr>
    </w:p>
    <w:p w14:paraId="6154C5D6" w14:textId="77777777" w:rsidR="004751D3" w:rsidRPr="00613F44" w:rsidRDefault="004751D3" w:rsidP="001D4ADE">
      <w:pPr>
        <w:rPr>
          <w:rFonts w:eastAsia="Times New Roman"/>
          <w:szCs w:val="24"/>
          <w:lang w:val="en-GB" w:eastAsia="en-GB"/>
        </w:rPr>
      </w:pPr>
    </w:p>
    <w:p w14:paraId="145BD7DE" w14:textId="77777777" w:rsidR="004751D3" w:rsidRPr="00613F44" w:rsidRDefault="004751D3" w:rsidP="00CF0379">
      <w:pPr>
        <w:jc w:val="center"/>
        <w:rPr>
          <w:rFonts w:eastAsia="Times New Roman"/>
          <w:szCs w:val="24"/>
          <w:lang w:val="en-GB" w:eastAsia="en-GB"/>
        </w:rPr>
      </w:pPr>
    </w:p>
    <w:p w14:paraId="02EC1CBC" w14:textId="7E921C0E" w:rsidR="001D4ADE" w:rsidRPr="00613F44" w:rsidRDefault="001D4ADE" w:rsidP="00CF0379">
      <w:pPr>
        <w:spacing w:after="0" w:line="240" w:lineRule="auto"/>
        <w:jc w:val="center"/>
        <w:rPr>
          <w:rFonts w:eastAsia="Times New Roman"/>
          <w:szCs w:val="24"/>
          <w:lang w:val="en-GB" w:eastAsia="en-GB"/>
        </w:rPr>
      </w:pPr>
      <w:bookmarkStart w:id="79" w:name="_Toc21116"/>
      <w:bookmarkStart w:id="80" w:name="_Toc195612517"/>
      <w:r w:rsidRPr="00613F44">
        <w:rPr>
          <w:b/>
          <w:color w:val="auto"/>
          <w:kern w:val="0"/>
          <w:szCs w:val="24"/>
          <w:lang w:val="en-GB" w:eastAsia="en-GB"/>
        </w:rPr>
        <w:t>PROVIDE FACIAL TREATMENT</w:t>
      </w:r>
      <w:bookmarkEnd w:id="79"/>
      <w:bookmarkEnd w:id="80"/>
    </w:p>
    <w:p w14:paraId="37170E8C" w14:textId="26D3A855" w:rsidR="001D4ADE" w:rsidRPr="00613F44" w:rsidRDefault="001D4ADE" w:rsidP="001D4ADE">
      <w:pPr>
        <w:spacing w:before="100" w:beforeAutospacing="1" w:after="100" w:afterAutospacing="1" w:line="360" w:lineRule="auto"/>
        <w:rPr>
          <w:rFonts w:eastAsia="Calibri"/>
          <w:color w:val="auto"/>
          <w:kern w:val="0"/>
          <w:szCs w:val="24"/>
        </w:rPr>
      </w:pPr>
      <w:r w:rsidRPr="00613F44">
        <w:rPr>
          <w:rFonts w:eastAsia="Calibri"/>
          <w:b/>
          <w:color w:val="auto"/>
          <w:kern w:val="0"/>
          <w:szCs w:val="24"/>
        </w:rPr>
        <w:t xml:space="preserve">UNIT CODE:  </w:t>
      </w:r>
      <w:r w:rsidR="000614F6" w:rsidRPr="00613F44">
        <w:rPr>
          <w:rFonts w:eastAsia="Times New Roman"/>
          <w:kern w:val="0"/>
          <w:szCs w:val="24"/>
        </w:rPr>
        <w:t>1012 4</w:t>
      </w:r>
      <w:r w:rsidRPr="00613F44">
        <w:rPr>
          <w:rFonts w:eastAsia="Times New Roman"/>
          <w:kern w:val="0"/>
          <w:szCs w:val="24"/>
        </w:rPr>
        <w:t>51</w:t>
      </w:r>
      <w:r w:rsidRPr="00613F44">
        <w:rPr>
          <w:rFonts w:eastAsia="Times New Roman"/>
          <w:bCs/>
          <w:color w:val="auto"/>
          <w:kern w:val="0"/>
          <w:szCs w:val="24"/>
          <w:lang w:eastAsia="en-GB"/>
        </w:rPr>
        <w:t xml:space="preserve"> 11A</w:t>
      </w:r>
    </w:p>
    <w:p w14:paraId="0A95D7D3" w14:textId="77777777" w:rsidR="001D4ADE" w:rsidRPr="00613F44" w:rsidRDefault="001D4ADE" w:rsidP="001D4ADE">
      <w:pPr>
        <w:spacing w:before="100" w:beforeAutospacing="1" w:after="100" w:afterAutospacing="1" w:line="360" w:lineRule="auto"/>
        <w:rPr>
          <w:rFonts w:eastAsia="Calibri"/>
          <w:b/>
          <w:color w:val="auto"/>
          <w:kern w:val="0"/>
          <w:szCs w:val="24"/>
        </w:rPr>
      </w:pPr>
      <w:r w:rsidRPr="00613F44">
        <w:rPr>
          <w:rFonts w:eastAsia="Calibri"/>
          <w:b/>
          <w:color w:val="auto"/>
          <w:kern w:val="0"/>
          <w:szCs w:val="24"/>
        </w:rPr>
        <w:t xml:space="preserve">UNIT DESCRIPTION </w:t>
      </w:r>
    </w:p>
    <w:p w14:paraId="31855E4B" w14:textId="77777777" w:rsidR="001D4ADE" w:rsidRPr="00613F44" w:rsidRDefault="001D4ADE" w:rsidP="001D4ADE">
      <w:pPr>
        <w:spacing w:before="100" w:beforeAutospacing="1" w:after="100" w:afterAutospacing="1" w:line="360" w:lineRule="auto"/>
        <w:rPr>
          <w:rFonts w:eastAsia="Calibri"/>
          <w:color w:val="auto"/>
          <w:kern w:val="0"/>
          <w:szCs w:val="24"/>
          <w:lang w:val="en-GB"/>
        </w:rPr>
      </w:pPr>
      <w:r w:rsidRPr="00613F44">
        <w:rPr>
          <w:rFonts w:eastAsia="Calibri"/>
          <w:color w:val="auto"/>
          <w:kern w:val="0"/>
          <w:szCs w:val="24"/>
        </w:rPr>
        <w:t>This unit covers the competencies required to</w:t>
      </w:r>
      <w:r w:rsidRPr="00613F44">
        <w:rPr>
          <w:rFonts w:eastAsia="Calibri"/>
          <w:color w:val="auto"/>
          <w:kern w:val="0"/>
          <w:szCs w:val="24"/>
          <w:lang w:val="en-GB"/>
        </w:rPr>
        <w:t xml:space="preserve"> provide</w:t>
      </w:r>
      <w:r w:rsidRPr="00613F44">
        <w:rPr>
          <w:rFonts w:eastAsia="Calibri"/>
          <w:color w:val="auto"/>
          <w:kern w:val="0"/>
          <w:szCs w:val="24"/>
        </w:rPr>
        <w:t xml:space="preserve"> facial </w:t>
      </w:r>
      <w:r w:rsidRPr="00613F44">
        <w:rPr>
          <w:rFonts w:eastAsia="Calibri"/>
          <w:color w:val="auto"/>
          <w:kern w:val="0"/>
          <w:szCs w:val="24"/>
          <w:lang w:val="en-GB"/>
        </w:rPr>
        <w:t>treatment</w:t>
      </w:r>
      <w:r w:rsidRPr="00613F44">
        <w:rPr>
          <w:rFonts w:eastAsia="Calibri"/>
          <w:color w:val="auto"/>
          <w:kern w:val="0"/>
          <w:szCs w:val="24"/>
        </w:rPr>
        <w:t xml:space="preserve">. It involves performing client consultation, skin analysis, superficial cleansing, carrying out facial skin care and post service procedures for facial </w:t>
      </w:r>
      <w:r w:rsidRPr="00613F44">
        <w:rPr>
          <w:rFonts w:eastAsia="Calibri"/>
          <w:color w:val="auto"/>
          <w:kern w:val="0"/>
          <w:szCs w:val="24"/>
          <w:lang w:val="en-GB"/>
        </w:rPr>
        <w:t>treatment</w:t>
      </w:r>
      <w:r w:rsidRPr="00613F44">
        <w:rPr>
          <w:rFonts w:eastAsia="Calibri"/>
          <w:color w:val="auto"/>
          <w:kern w:val="0"/>
          <w:szCs w:val="24"/>
        </w:rPr>
        <w:t>.</w:t>
      </w:r>
    </w:p>
    <w:p w14:paraId="647F3644"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D4ADE" w:rsidRPr="00613F44" w14:paraId="56CE9BA2" w14:textId="77777777" w:rsidTr="001D4ADE">
        <w:tc>
          <w:tcPr>
            <w:tcW w:w="1626" w:type="pct"/>
            <w:tcBorders>
              <w:top w:val="single" w:sz="4" w:space="0" w:color="000000"/>
              <w:left w:val="single" w:sz="4" w:space="0" w:color="000000"/>
              <w:bottom w:val="single" w:sz="4" w:space="0" w:color="000000"/>
              <w:right w:val="single" w:sz="4" w:space="0" w:color="000000"/>
            </w:tcBorders>
            <w:hideMark/>
          </w:tcPr>
          <w:p w14:paraId="7F51B26E"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ELEMENT </w:t>
            </w:r>
          </w:p>
          <w:p w14:paraId="7C371D18"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hideMark/>
          </w:tcPr>
          <w:p w14:paraId="69641ABA"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PERFORMANCE CRITERIA</w:t>
            </w:r>
          </w:p>
          <w:p w14:paraId="406238E6"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These are assessable statements which specify the required level of performance for each of the elements</w:t>
            </w:r>
          </w:p>
          <w:p w14:paraId="132D958A" w14:textId="77777777" w:rsidR="001D4ADE" w:rsidRPr="00613F44" w:rsidRDefault="001D4ADE" w:rsidP="001D4ADE">
            <w:pPr>
              <w:spacing w:before="100" w:beforeAutospacing="1" w:after="100" w:afterAutospacing="1" w:line="360" w:lineRule="auto"/>
              <w:rPr>
                <w:b/>
                <w:i/>
                <w:color w:val="auto"/>
                <w:kern w:val="0"/>
                <w:szCs w:val="24"/>
              </w:rPr>
            </w:pPr>
            <w:r w:rsidRPr="00613F44">
              <w:rPr>
                <w:b/>
                <w:i/>
                <w:color w:val="auto"/>
                <w:kern w:val="0"/>
                <w:szCs w:val="24"/>
              </w:rPr>
              <w:t>(Bold and italicized terms are elaborated in the range)</w:t>
            </w:r>
          </w:p>
        </w:tc>
      </w:tr>
      <w:tr w:rsidR="001D4ADE" w:rsidRPr="00613F44" w14:paraId="598E5902" w14:textId="77777777" w:rsidTr="001D4ADE">
        <w:trPr>
          <w:trHeight w:val="1968"/>
        </w:trPr>
        <w:tc>
          <w:tcPr>
            <w:tcW w:w="1626" w:type="pct"/>
            <w:tcBorders>
              <w:top w:val="single" w:sz="6" w:space="0" w:color="000000"/>
              <w:left w:val="single" w:sz="6" w:space="0" w:color="000000"/>
              <w:bottom w:val="single" w:sz="6" w:space="0" w:color="000000"/>
              <w:right w:val="single" w:sz="6" w:space="0" w:color="000000"/>
            </w:tcBorders>
            <w:hideMark/>
          </w:tcPr>
          <w:p w14:paraId="4F358126" w14:textId="77777777" w:rsidR="001D4ADE" w:rsidRPr="00613F44" w:rsidRDefault="001D4ADE" w:rsidP="00011619">
            <w:pPr>
              <w:numPr>
                <w:ilvl w:val="0"/>
                <w:numId w:val="233"/>
              </w:numPr>
              <w:spacing w:before="100" w:beforeAutospacing="1" w:after="100" w:afterAutospacing="1" w:line="360" w:lineRule="auto"/>
              <w:rPr>
                <w:color w:val="auto"/>
                <w:kern w:val="0"/>
                <w:szCs w:val="24"/>
              </w:rPr>
            </w:pPr>
            <w:r w:rsidRPr="00613F44">
              <w:rPr>
                <w:color w:val="auto"/>
                <w:kern w:val="0"/>
                <w:szCs w:val="24"/>
              </w:rPr>
              <w:t>Prepare for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52A86CD7" w14:textId="77777777" w:rsidR="001D4ADE" w:rsidRPr="00613F44" w:rsidRDefault="001D4ADE" w:rsidP="00011619">
            <w:pPr>
              <w:numPr>
                <w:ilvl w:val="0"/>
                <w:numId w:val="234"/>
              </w:numPr>
              <w:spacing w:before="100" w:beforeAutospacing="1" w:after="100" w:afterAutospacing="1" w:line="360" w:lineRule="auto"/>
              <w:rPr>
                <w:color w:val="auto"/>
                <w:kern w:val="0"/>
                <w:szCs w:val="24"/>
              </w:rPr>
            </w:pPr>
            <w:r w:rsidRPr="00613F44">
              <w:rPr>
                <w:color w:val="auto"/>
                <w:kern w:val="0"/>
                <w:szCs w:val="24"/>
              </w:rPr>
              <w:t>Client consultation is carried out according to work procedure.</w:t>
            </w:r>
          </w:p>
          <w:p w14:paraId="22644C60" w14:textId="77777777" w:rsidR="001D4ADE" w:rsidRPr="00613F44" w:rsidRDefault="001D4ADE" w:rsidP="00011619">
            <w:pPr>
              <w:numPr>
                <w:ilvl w:val="0"/>
                <w:numId w:val="234"/>
              </w:numPr>
              <w:spacing w:before="100" w:beforeAutospacing="1" w:after="100" w:afterAutospacing="1" w:line="360" w:lineRule="auto"/>
              <w:rPr>
                <w:color w:val="auto"/>
                <w:kern w:val="0"/>
                <w:szCs w:val="24"/>
              </w:rPr>
            </w:pPr>
            <w:r w:rsidRPr="00613F44">
              <w:rPr>
                <w:color w:val="auto"/>
                <w:kern w:val="0"/>
                <w:szCs w:val="24"/>
              </w:rPr>
              <w:t>Personal protective gears are selected and donned based on work requirement.</w:t>
            </w:r>
          </w:p>
          <w:p w14:paraId="7CD2B14C" w14:textId="77777777" w:rsidR="001D4ADE" w:rsidRPr="00613F44" w:rsidRDefault="001D4ADE" w:rsidP="00011619">
            <w:pPr>
              <w:numPr>
                <w:ilvl w:val="0"/>
                <w:numId w:val="234"/>
              </w:numPr>
              <w:spacing w:before="100" w:beforeAutospacing="1" w:after="100" w:afterAutospacing="1" w:line="360" w:lineRule="auto"/>
              <w:rPr>
                <w:color w:val="auto"/>
                <w:kern w:val="0"/>
                <w:szCs w:val="24"/>
                <w:lang w:eastAsia="zh-CN" w:bidi="hi-IN"/>
              </w:rPr>
            </w:pPr>
            <w:r w:rsidRPr="00613F44">
              <w:rPr>
                <w:color w:val="auto"/>
                <w:kern w:val="0"/>
                <w:szCs w:val="24"/>
                <w:lang w:eastAsia="zh-CN" w:bidi="hi-IN"/>
              </w:rPr>
              <w:t>Client is draped for facial treatment as per service requirement</w:t>
            </w:r>
          </w:p>
          <w:p w14:paraId="39E8BA2E" w14:textId="77777777" w:rsidR="001D4ADE" w:rsidRPr="00613F44" w:rsidRDefault="001D4ADE" w:rsidP="00011619">
            <w:pPr>
              <w:numPr>
                <w:ilvl w:val="0"/>
                <w:numId w:val="234"/>
              </w:numPr>
              <w:spacing w:before="100" w:beforeAutospacing="1" w:after="100" w:afterAutospacing="1" w:line="360" w:lineRule="auto"/>
              <w:rPr>
                <w:color w:val="auto"/>
                <w:kern w:val="0"/>
                <w:szCs w:val="24"/>
              </w:rPr>
            </w:pPr>
            <w:r w:rsidRPr="00613F44">
              <w:rPr>
                <w:color w:val="auto"/>
                <w:kern w:val="0"/>
                <w:szCs w:val="24"/>
              </w:rPr>
              <w:t>Skin is analyzed as per work procedure</w:t>
            </w:r>
            <w:r w:rsidRPr="00613F44">
              <w:rPr>
                <w:b/>
                <w:color w:val="auto"/>
                <w:kern w:val="0"/>
                <w:szCs w:val="24"/>
              </w:rPr>
              <w:t>.</w:t>
            </w:r>
          </w:p>
          <w:p w14:paraId="303B3D12" w14:textId="77777777" w:rsidR="001D4ADE" w:rsidRPr="00613F44" w:rsidRDefault="001D4ADE" w:rsidP="00011619">
            <w:pPr>
              <w:numPr>
                <w:ilvl w:val="0"/>
                <w:numId w:val="234"/>
              </w:numPr>
              <w:spacing w:before="100" w:beforeAutospacing="1" w:after="100" w:afterAutospacing="1" w:line="360" w:lineRule="auto"/>
              <w:rPr>
                <w:color w:val="auto"/>
                <w:kern w:val="0"/>
                <w:szCs w:val="24"/>
              </w:rPr>
            </w:pPr>
            <w:r w:rsidRPr="00613F44">
              <w:rPr>
                <w:b/>
                <w:i/>
                <w:color w:val="auto"/>
                <w:kern w:val="0"/>
                <w:szCs w:val="24"/>
              </w:rPr>
              <w:t xml:space="preserve">Facial treatment tools and equipment </w:t>
            </w:r>
            <w:r w:rsidRPr="00613F44">
              <w:rPr>
                <w:color w:val="auto"/>
                <w:kern w:val="0"/>
                <w:szCs w:val="24"/>
              </w:rPr>
              <w:t>are assembled and prepared based on work requirement.</w:t>
            </w:r>
          </w:p>
          <w:p w14:paraId="6BA2A484" w14:textId="77777777" w:rsidR="001D4ADE" w:rsidRPr="00613F44" w:rsidRDefault="001D4ADE" w:rsidP="00011619">
            <w:pPr>
              <w:numPr>
                <w:ilvl w:val="0"/>
                <w:numId w:val="234"/>
              </w:numPr>
              <w:spacing w:before="100" w:beforeAutospacing="1" w:after="100" w:afterAutospacing="1" w:line="360" w:lineRule="auto"/>
              <w:rPr>
                <w:color w:val="auto"/>
                <w:kern w:val="0"/>
                <w:szCs w:val="24"/>
              </w:rPr>
            </w:pPr>
            <w:r w:rsidRPr="00613F44">
              <w:rPr>
                <w:b/>
                <w:i/>
                <w:color w:val="auto"/>
                <w:kern w:val="0"/>
                <w:szCs w:val="24"/>
              </w:rPr>
              <w:t xml:space="preserve">Facial treatment products and supplies </w:t>
            </w:r>
            <w:r w:rsidRPr="00613F44">
              <w:rPr>
                <w:color w:val="auto"/>
                <w:kern w:val="0"/>
                <w:szCs w:val="24"/>
              </w:rPr>
              <w:t>are prepared as per manufacturer’s instruction</w:t>
            </w:r>
          </w:p>
        </w:tc>
      </w:tr>
      <w:tr w:rsidR="001D4ADE" w:rsidRPr="00613F44" w14:paraId="47907612" w14:textId="77777777" w:rsidTr="001D4ADE">
        <w:trPr>
          <w:trHeight w:val="165"/>
        </w:trPr>
        <w:tc>
          <w:tcPr>
            <w:tcW w:w="1626" w:type="pct"/>
            <w:tcBorders>
              <w:top w:val="single" w:sz="4" w:space="0" w:color="000000"/>
              <w:left w:val="single" w:sz="6" w:space="0" w:color="000000"/>
              <w:bottom w:val="single" w:sz="6" w:space="0" w:color="000000"/>
              <w:right w:val="single" w:sz="6" w:space="0" w:color="000000"/>
            </w:tcBorders>
          </w:tcPr>
          <w:p w14:paraId="44F981B6" w14:textId="77777777" w:rsidR="001D4ADE" w:rsidRPr="00613F44" w:rsidRDefault="001D4ADE" w:rsidP="00011619">
            <w:pPr>
              <w:numPr>
                <w:ilvl w:val="0"/>
                <w:numId w:val="233"/>
              </w:numPr>
              <w:spacing w:before="100" w:beforeAutospacing="1" w:after="100" w:afterAutospacing="1" w:line="360" w:lineRule="auto"/>
              <w:rPr>
                <w:color w:val="auto"/>
                <w:kern w:val="0"/>
                <w:szCs w:val="24"/>
              </w:rPr>
            </w:pPr>
            <w:r w:rsidRPr="00613F44">
              <w:rPr>
                <w:color w:val="auto"/>
                <w:kern w:val="0"/>
                <w:szCs w:val="24"/>
              </w:rPr>
              <w:lastRenderedPageBreak/>
              <w:t xml:space="preserve">Perform facial treatment </w:t>
            </w:r>
          </w:p>
          <w:p w14:paraId="32F1F0BE" w14:textId="77777777" w:rsidR="001D4ADE" w:rsidRPr="00613F44" w:rsidRDefault="001D4ADE" w:rsidP="001D4ADE">
            <w:pPr>
              <w:spacing w:before="100" w:beforeAutospacing="1" w:after="100" w:afterAutospacing="1" w:line="360" w:lineRule="auto"/>
              <w:rPr>
                <w:color w:val="auto"/>
                <w:kern w:val="0"/>
                <w:szCs w:val="24"/>
              </w:rPr>
            </w:pPr>
          </w:p>
          <w:p w14:paraId="06AD89C2" w14:textId="77777777" w:rsidR="001D4ADE" w:rsidRPr="00613F44" w:rsidRDefault="001D4ADE" w:rsidP="001D4ADE">
            <w:pPr>
              <w:spacing w:before="100" w:beforeAutospacing="1" w:after="100" w:afterAutospacing="1" w:line="360" w:lineRule="auto"/>
              <w:rPr>
                <w:color w:val="auto"/>
                <w:kern w:val="0"/>
                <w:szCs w:val="24"/>
              </w:rPr>
            </w:pPr>
          </w:p>
        </w:tc>
        <w:tc>
          <w:tcPr>
            <w:tcW w:w="3374" w:type="pct"/>
            <w:tcBorders>
              <w:top w:val="single" w:sz="4" w:space="0" w:color="000000"/>
              <w:left w:val="single" w:sz="4" w:space="0" w:color="000000"/>
              <w:bottom w:val="single" w:sz="4" w:space="0" w:color="000000"/>
              <w:right w:val="single" w:sz="4" w:space="0" w:color="000000"/>
            </w:tcBorders>
            <w:hideMark/>
          </w:tcPr>
          <w:p w14:paraId="4A8A9E0F" w14:textId="77777777" w:rsidR="001D4ADE" w:rsidRPr="00613F44" w:rsidRDefault="001D4ADE" w:rsidP="00011619">
            <w:pPr>
              <w:numPr>
                <w:ilvl w:val="0"/>
                <w:numId w:val="235"/>
              </w:numPr>
              <w:spacing w:before="100" w:beforeAutospacing="1" w:after="100" w:afterAutospacing="1" w:line="360" w:lineRule="auto"/>
              <w:rPr>
                <w:color w:val="auto"/>
                <w:kern w:val="0"/>
                <w:szCs w:val="24"/>
              </w:rPr>
            </w:pPr>
            <w:r w:rsidRPr="00613F44">
              <w:rPr>
                <w:color w:val="auto"/>
                <w:kern w:val="0"/>
                <w:szCs w:val="24"/>
              </w:rPr>
              <w:t>Client’s skin preparation is carried out as per service requirements.</w:t>
            </w:r>
          </w:p>
          <w:p w14:paraId="42DE8356" w14:textId="77777777" w:rsidR="001D4ADE" w:rsidRPr="00613F44" w:rsidRDefault="001D4ADE" w:rsidP="00011619">
            <w:pPr>
              <w:numPr>
                <w:ilvl w:val="0"/>
                <w:numId w:val="235"/>
              </w:numPr>
              <w:spacing w:before="100" w:beforeAutospacing="1" w:after="100" w:afterAutospacing="1" w:line="360" w:lineRule="auto"/>
              <w:rPr>
                <w:color w:val="auto"/>
                <w:kern w:val="0"/>
                <w:szCs w:val="24"/>
              </w:rPr>
            </w:pPr>
            <w:r w:rsidRPr="00613F44">
              <w:rPr>
                <w:b/>
                <w:i/>
                <w:color w:val="auto"/>
                <w:kern w:val="0"/>
                <w:szCs w:val="24"/>
              </w:rPr>
              <w:t>Facial treatment</w:t>
            </w:r>
            <w:r w:rsidRPr="00613F44">
              <w:rPr>
                <w:color w:val="auto"/>
                <w:kern w:val="0"/>
                <w:szCs w:val="24"/>
              </w:rPr>
              <w:t xml:space="preserve"> </w:t>
            </w:r>
            <w:r w:rsidRPr="00613F44">
              <w:rPr>
                <w:b/>
                <w:i/>
                <w:color w:val="auto"/>
                <w:kern w:val="0"/>
                <w:szCs w:val="24"/>
              </w:rPr>
              <w:t>procedure</w:t>
            </w:r>
            <w:r w:rsidRPr="00613F44">
              <w:rPr>
                <w:color w:val="auto"/>
                <w:kern w:val="0"/>
                <w:szCs w:val="24"/>
              </w:rPr>
              <w:t xml:space="preserve"> is performed as per client requirement.</w:t>
            </w:r>
          </w:p>
          <w:p w14:paraId="6D614492" w14:textId="77777777" w:rsidR="001D4ADE" w:rsidRPr="00613F44" w:rsidRDefault="001D4ADE" w:rsidP="00011619">
            <w:pPr>
              <w:numPr>
                <w:ilvl w:val="0"/>
                <w:numId w:val="235"/>
              </w:numPr>
              <w:spacing w:before="100" w:beforeAutospacing="1" w:after="100" w:afterAutospacing="1" w:line="360" w:lineRule="auto"/>
              <w:rPr>
                <w:color w:val="auto"/>
                <w:kern w:val="0"/>
                <w:szCs w:val="24"/>
              </w:rPr>
            </w:pPr>
            <w:r w:rsidRPr="00613F44">
              <w:rPr>
                <w:color w:val="auto"/>
                <w:kern w:val="0"/>
                <w:szCs w:val="24"/>
              </w:rPr>
              <w:t>After care advice is provided based on service offered.</w:t>
            </w:r>
          </w:p>
        </w:tc>
      </w:tr>
      <w:tr w:rsidR="001D4ADE" w:rsidRPr="00613F44" w14:paraId="5A67C5B1" w14:textId="77777777" w:rsidTr="001D4ADE">
        <w:trPr>
          <w:trHeight w:val="278"/>
        </w:trPr>
        <w:tc>
          <w:tcPr>
            <w:tcW w:w="1626" w:type="pct"/>
            <w:tcBorders>
              <w:top w:val="single" w:sz="4" w:space="0" w:color="000000"/>
              <w:left w:val="single" w:sz="6" w:space="0" w:color="000000"/>
              <w:bottom w:val="single" w:sz="6" w:space="0" w:color="000000"/>
              <w:right w:val="single" w:sz="6" w:space="0" w:color="000000"/>
            </w:tcBorders>
            <w:hideMark/>
          </w:tcPr>
          <w:p w14:paraId="0C0E7313" w14:textId="77777777" w:rsidR="001D4ADE" w:rsidRPr="00613F44" w:rsidRDefault="001D4ADE" w:rsidP="00011619">
            <w:pPr>
              <w:numPr>
                <w:ilvl w:val="0"/>
                <w:numId w:val="233"/>
              </w:numPr>
              <w:spacing w:before="100" w:beforeAutospacing="1" w:after="100" w:afterAutospacing="1" w:line="360" w:lineRule="auto"/>
              <w:rPr>
                <w:color w:val="auto"/>
                <w:kern w:val="0"/>
                <w:szCs w:val="24"/>
              </w:rPr>
            </w:pPr>
            <w:r w:rsidRPr="00613F44">
              <w:rPr>
                <w:color w:val="auto"/>
                <w:kern w:val="0"/>
                <w:szCs w:val="24"/>
              </w:rPr>
              <w:t>perform post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21614DE9" w14:textId="77777777" w:rsidR="001D4ADE" w:rsidRPr="00613F44" w:rsidRDefault="001D4ADE" w:rsidP="00011619">
            <w:pPr>
              <w:numPr>
                <w:ilvl w:val="0"/>
                <w:numId w:val="236"/>
              </w:numPr>
              <w:spacing w:before="100" w:beforeAutospacing="1" w:after="100" w:afterAutospacing="1" w:line="360" w:lineRule="auto"/>
              <w:rPr>
                <w:color w:val="auto"/>
                <w:kern w:val="0"/>
                <w:szCs w:val="24"/>
              </w:rPr>
            </w:pPr>
            <w:bookmarkStart w:id="81" w:name="_heading=h.gjdgxs8"/>
            <w:bookmarkEnd w:id="81"/>
            <w:r w:rsidRPr="00613F44">
              <w:rPr>
                <w:color w:val="auto"/>
                <w:kern w:val="0"/>
                <w:szCs w:val="24"/>
              </w:rPr>
              <w:t>Facial treatment tools and equipment are cleaned and disinfected according to work procedure.</w:t>
            </w:r>
          </w:p>
          <w:p w14:paraId="2CF6AB5A" w14:textId="77777777" w:rsidR="001D4ADE" w:rsidRPr="00613F44" w:rsidRDefault="001D4ADE" w:rsidP="00011619">
            <w:pPr>
              <w:numPr>
                <w:ilvl w:val="0"/>
                <w:numId w:val="236"/>
              </w:numPr>
              <w:spacing w:before="100" w:beforeAutospacing="1" w:after="100" w:afterAutospacing="1" w:line="360" w:lineRule="auto"/>
              <w:rPr>
                <w:color w:val="auto"/>
                <w:kern w:val="0"/>
                <w:szCs w:val="24"/>
              </w:rPr>
            </w:pPr>
            <w:r w:rsidRPr="00613F44">
              <w:rPr>
                <w:color w:val="auto"/>
                <w:kern w:val="0"/>
                <w:szCs w:val="24"/>
              </w:rPr>
              <w:t>Work station is cleaned and waste disposed based on work procedure.</w:t>
            </w:r>
          </w:p>
          <w:p w14:paraId="0E186F05" w14:textId="77777777" w:rsidR="001D4ADE" w:rsidRPr="00613F44" w:rsidRDefault="001D4ADE" w:rsidP="00011619">
            <w:pPr>
              <w:numPr>
                <w:ilvl w:val="0"/>
                <w:numId w:val="236"/>
              </w:numPr>
              <w:spacing w:before="100" w:beforeAutospacing="1" w:after="100" w:afterAutospacing="1" w:line="360" w:lineRule="auto"/>
              <w:rPr>
                <w:color w:val="auto"/>
                <w:kern w:val="0"/>
                <w:szCs w:val="24"/>
              </w:rPr>
            </w:pPr>
            <w:r w:rsidRPr="00613F44">
              <w:rPr>
                <w:b/>
                <w:i/>
                <w:color w:val="auto"/>
                <w:kern w:val="0"/>
                <w:szCs w:val="24"/>
              </w:rPr>
              <w:t>Recyclable supplies</w:t>
            </w:r>
            <w:r w:rsidRPr="00613F44">
              <w:rPr>
                <w:color w:val="auto"/>
                <w:kern w:val="0"/>
                <w:szCs w:val="24"/>
              </w:rPr>
              <w:t xml:space="preserve"> are cleaned, disinfected and stored as per workplace policy.</w:t>
            </w:r>
          </w:p>
        </w:tc>
      </w:tr>
    </w:tbl>
    <w:p w14:paraId="5A17FDF4"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RANGE </w:t>
      </w:r>
    </w:p>
    <w:p w14:paraId="65764DA2"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D4ADE" w:rsidRPr="00613F44" w14:paraId="53D58530" w14:textId="77777777" w:rsidTr="001D4ADE">
        <w:tc>
          <w:tcPr>
            <w:tcW w:w="2198" w:type="pct"/>
            <w:tcBorders>
              <w:top w:val="single" w:sz="4" w:space="0" w:color="000000"/>
              <w:left w:val="single" w:sz="4" w:space="0" w:color="000000"/>
              <w:bottom w:val="single" w:sz="4" w:space="0" w:color="000000"/>
              <w:right w:val="single" w:sz="4" w:space="0" w:color="000000"/>
            </w:tcBorders>
            <w:hideMark/>
          </w:tcPr>
          <w:p w14:paraId="068D3172"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71AEA3F9"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Range </w:t>
            </w:r>
          </w:p>
        </w:tc>
      </w:tr>
      <w:tr w:rsidR="001D4ADE" w:rsidRPr="00613F44" w14:paraId="7B498157" w14:textId="77777777" w:rsidTr="001D4ADE">
        <w:trPr>
          <w:trHeight w:val="1952"/>
        </w:trPr>
        <w:tc>
          <w:tcPr>
            <w:tcW w:w="2198" w:type="pct"/>
            <w:tcBorders>
              <w:top w:val="single" w:sz="4" w:space="0" w:color="000000"/>
              <w:left w:val="single" w:sz="4" w:space="0" w:color="000000"/>
              <w:bottom w:val="single" w:sz="4" w:space="0" w:color="000000"/>
              <w:right w:val="single" w:sz="4" w:space="0" w:color="000000"/>
            </w:tcBorders>
          </w:tcPr>
          <w:p w14:paraId="4163547C" w14:textId="77777777" w:rsidR="001D4ADE" w:rsidRPr="00613F44" w:rsidRDefault="001D4ADE" w:rsidP="00011619">
            <w:pPr>
              <w:numPr>
                <w:ilvl w:val="0"/>
                <w:numId w:val="237"/>
              </w:numPr>
              <w:spacing w:before="100" w:beforeAutospacing="1" w:after="100" w:afterAutospacing="1" w:line="360" w:lineRule="auto"/>
              <w:rPr>
                <w:color w:val="auto"/>
                <w:kern w:val="0"/>
                <w:szCs w:val="24"/>
              </w:rPr>
            </w:pPr>
            <w:r w:rsidRPr="00613F44">
              <w:rPr>
                <w:color w:val="auto"/>
                <w:kern w:val="0"/>
                <w:szCs w:val="24"/>
              </w:rPr>
              <w:t>Facial treatment Tools and equipment may include but not limited to:</w:t>
            </w:r>
          </w:p>
          <w:p w14:paraId="1AACEEEB" w14:textId="77777777" w:rsidR="001D4ADE" w:rsidRPr="00613F44" w:rsidRDefault="001D4ADE" w:rsidP="001D4ADE">
            <w:pPr>
              <w:spacing w:before="100" w:beforeAutospacing="1" w:after="100" w:afterAutospacing="1" w:line="360" w:lineRule="auto"/>
              <w:rPr>
                <w:color w:val="auto"/>
                <w:kern w:val="0"/>
                <w:szCs w:val="24"/>
              </w:rPr>
            </w:pPr>
          </w:p>
        </w:tc>
        <w:tc>
          <w:tcPr>
            <w:tcW w:w="2802" w:type="pct"/>
            <w:tcBorders>
              <w:top w:val="single" w:sz="4" w:space="0" w:color="000000"/>
              <w:left w:val="single" w:sz="4" w:space="0" w:color="000000"/>
              <w:bottom w:val="single" w:sz="4" w:space="0" w:color="000000"/>
              <w:right w:val="single" w:sz="4" w:space="0" w:color="000000"/>
            </w:tcBorders>
            <w:hideMark/>
          </w:tcPr>
          <w:p w14:paraId="775666FD"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bed /Facial seat </w:t>
            </w:r>
          </w:p>
          <w:p w14:paraId="48B9EBE6"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steamer </w:t>
            </w:r>
          </w:p>
          <w:p w14:paraId="1F9BB74A"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Facial electric machines  </w:t>
            </w:r>
          </w:p>
          <w:p w14:paraId="33D35877"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 extractor</w:t>
            </w:r>
          </w:p>
          <w:p w14:paraId="4DF5AB1D"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Facial massager</w:t>
            </w:r>
          </w:p>
          <w:p w14:paraId="64B2683A"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Magnifying lamp</w:t>
            </w:r>
          </w:p>
          <w:p w14:paraId="2B555A1B"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Spatula</w:t>
            </w:r>
          </w:p>
          <w:p w14:paraId="046E79E8"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 xml:space="preserve"> Product trolley</w:t>
            </w:r>
          </w:p>
          <w:p w14:paraId="1D476052" w14:textId="77777777" w:rsidR="001D4ADE" w:rsidRPr="00613F44" w:rsidRDefault="001D4ADE" w:rsidP="00011619">
            <w:pPr>
              <w:numPr>
                <w:ilvl w:val="0"/>
                <w:numId w:val="238"/>
              </w:numPr>
              <w:spacing w:before="100" w:beforeAutospacing="1" w:after="100" w:afterAutospacing="1" w:line="276" w:lineRule="auto"/>
              <w:rPr>
                <w:rFonts w:eastAsia="Calibri"/>
                <w:color w:val="auto"/>
                <w:szCs w:val="24"/>
              </w:rPr>
            </w:pPr>
            <w:r w:rsidRPr="00613F44">
              <w:rPr>
                <w:rFonts w:eastAsia="Calibri"/>
                <w:color w:val="auto"/>
                <w:szCs w:val="24"/>
              </w:rPr>
              <w:t>Mini bowl</w:t>
            </w:r>
          </w:p>
          <w:p w14:paraId="5646F59E"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szCs w:val="24"/>
              </w:rPr>
              <w:t>Small bowl</w:t>
            </w:r>
          </w:p>
        </w:tc>
      </w:tr>
      <w:tr w:rsidR="001D4ADE" w:rsidRPr="00613F44" w14:paraId="5F6601A9" w14:textId="77777777" w:rsidTr="001D4ADE">
        <w:trPr>
          <w:trHeight w:val="1952"/>
        </w:trPr>
        <w:tc>
          <w:tcPr>
            <w:tcW w:w="2198" w:type="pct"/>
            <w:tcBorders>
              <w:top w:val="single" w:sz="4" w:space="0" w:color="000000"/>
              <w:left w:val="single" w:sz="4" w:space="0" w:color="000000"/>
              <w:bottom w:val="single" w:sz="4" w:space="0" w:color="000000"/>
              <w:right w:val="single" w:sz="4" w:space="0" w:color="000000"/>
            </w:tcBorders>
            <w:hideMark/>
          </w:tcPr>
          <w:p w14:paraId="4DF3E9BB" w14:textId="77777777" w:rsidR="001D4ADE" w:rsidRPr="00613F44" w:rsidRDefault="001D4ADE" w:rsidP="00011619">
            <w:pPr>
              <w:numPr>
                <w:ilvl w:val="0"/>
                <w:numId w:val="237"/>
              </w:numPr>
              <w:spacing w:before="100" w:beforeAutospacing="1" w:after="100" w:afterAutospacing="1" w:line="360" w:lineRule="auto"/>
              <w:rPr>
                <w:color w:val="FF0000"/>
                <w:kern w:val="0"/>
                <w:szCs w:val="24"/>
              </w:rPr>
            </w:pPr>
            <w:r w:rsidRPr="00613F44">
              <w:rPr>
                <w:color w:val="auto"/>
                <w:kern w:val="0"/>
                <w:szCs w:val="24"/>
              </w:rPr>
              <w:t>Facial treatment  products and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215A7FFB"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Facial Cleanser</w:t>
            </w:r>
          </w:p>
          <w:p w14:paraId="27EC79E1"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Facial Toner </w:t>
            </w:r>
          </w:p>
          <w:p w14:paraId="360C8155"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Facial Scrubber/exfoliator</w:t>
            </w:r>
          </w:p>
          <w:p w14:paraId="18CA767E"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Massage oil</w:t>
            </w:r>
          </w:p>
          <w:p w14:paraId="2A3086BB"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Facial Mask</w:t>
            </w:r>
          </w:p>
          <w:p w14:paraId="22AD8E4D"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lastRenderedPageBreak/>
              <w:t>Skin Moisturizer</w:t>
            </w:r>
          </w:p>
          <w:p w14:paraId="7738D5B1"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 xml:space="preserve">Antiseptic/Disinfectant </w:t>
            </w:r>
          </w:p>
          <w:p w14:paraId="5A6AF091"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Cotton wool</w:t>
            </w:r>
          </w:p>
          <w:p w14:paraId="539BE1E3"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Face towel</w:t>
            </w:r>
          </w:p>
          <w:p w14:paraId="1E359AEE"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Facial tissues</w:t>
            </w:r>
          </w:p>
          <w:p w14:paraId="098571A8" w14:textId="77777777" w:rsidR="001D4ADE" w:rsidRPr="00613F44" w:rsidRDefault="001D4ADE" w:rsidP="00011619">
            <w:pPr>
              <w:numPr>
                <w:ilvl w:val="0"/>
                <w:numId w:val="238"/>
              </w:numPr>
              <w:spacing w:before="100" w:beforeAutospacing="1" w:after="100" w:afterAutospacing="1" w:line="360" w:lineRule="auto"/>
              <w:rPr>
                <w:rFonts w:eastAsia="Calibri"/>
                <w:color w:val="auto"/>
                <w:kern w:val="0"/>
                <w:szCs w:val="24"/>
              </w:rPr>
            </w:pPr>
            <w:r w:rsidRPr="00613F44">
              <w:rPr>
                <w:rFonts w:eastAsia="Calibri"/>
                <w:color w:val="auto"/>
                <w:kern w:val="0"/>
                <w:szCs w:val="24"/>
              </w:rPr>
              <w:t>Distilled water</w:t>
            </w:r>
          </w:p>
        </w:tc>
      </w:tr>
      <w:tr w:rsidR="001D4ADE" w:rsidRPr="00613F44" w14:paraId="6208A1CF" w14:textId="77777777" w:rsidTr="001D4ADE">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675AA31C" w14:textId="77777777" w:rsidR="001D4ADE" w:rsidRPr="00613F44" w:rsidRDefault="001D4ADE" w:rsidP="00011619">
            <w:pPr>
              <w:numPr>
                <w:ilvl w:val="0"/>
                <w:numId w:val="237"/>
              </w:numPr>
              <w:spacing w:before="100" w:beforeAutospacing="1" w:after="100" w:afterAutospacing="1" w:line="360" w:lineRule="auto"/>
              <w:rPr>
                <w:color w:val="auto"/>
                <w:kern w:val="0"/>
                <w:szCs w:val="24"/>
              </w:rPr>
            </w:pPr>
            <w:r w:rsidRPr="00613F44">
              <w:rPr>
                <w:color w:val="auto"/>
                <w:kern w:val="0"/>
                <w:szCs w:val="24"/>
              </w:rPr>
              <w:lastRenderedPageBreak/>
              <w:t>Facial treatment  procedures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1B304689" w14:textId="77777777" w:rsidR="001D4ADE" w:rsidRPr="00613F44" w:rsidRDefault="001D4ADE" w:rsidP="00011619">
            <w:pPr>
              <w:numPr>
                <w:ilvl w:val="0"/>
                <w:numId w:val="254"/>
              </w:numPr>
              <w:spacing w:before="100" w:beforeAutospacing="1" w:after="100" w:afterAutospacing="1" w:line="276" w:lineRule="auto"/>
              <w:jc w:val="both"/>
              <w:rPr>
                <w:rFonts w:eastAsia="Times New Roman"/>
                <w:color w:val="auto"/>
                <w:kern w:val="0"/>
                <w:szCs w:val="24"/>
              </w:rPr>
            </w:pPr>
            <w:r w:rsidRPr="00613F44">
              <w:rPr>
                <w:rFonts w:eastAsia="Times New Roman"/>
                <w:color w:val="auto"/>
                <w:kern w:val="0"/>
                <w:szCs w:val="24"/>
              </w:rPr>
              <w:t xml:space="preserve">Preservative </w:t>
            </w:r>
          </w:p>
          <w:p w14:paraId="260EB5AF" w14:textId="77777777" w:rsidR="001D4ADE" w:rsidRPr="00613F44" w:rsidRDefault="001D4ADE" w:rsidP="00011619">
            <w:pPr>
              <w:numPr>
                <w:ilvl w:val="0"/>
                <w:numId w:val="254"/>
              </w:numPr>
              <w:spacing w:before="100" w:beforeAutospacing="1" w:after="100" w:afterAutospacing="1" w:line="276" w:lineRule="auto"/>
              <w:jc w:val="both"/>
              <w:rPr>
                <w:rFonts w:eastAsia="Times New Roman"/>
                <w:color w:val="auto"/>
                <w:kern w:val="0"/>
                <w:szCs w:val="24"/>
              </w:rPr>
            </w:pPr>
            <w:r w:rsidRPr="00613F44">
              <w:rPr>
                <w:rFonts w:eastAsia="Times New Roman"/>
                <w:color w:val="auto"/>
                <w:kern w:val="0"/>
                <w:szCs w:val="24"/>
              </w:rPr>
              <w:t>Corrective</w:t>
            </w:r>
          </w:p>
          <w:p w14:paraId="1D5CD218" w14:textId="77777777" w:rsidR="001D4ADE" w:rsidRPr="00613F44" w:rsidRDefault="001D4ADE"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Acne treatment </w:t>
            </w:r>
          </w:p>
          <w:p w14:paraId="0CF49C31" w14:textId="77777777" w:rsidR="001D4ADE" w:rsidRPr="00613F44" w:rsidRDefault="001D4ADE"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Bio-lift </w:t>
            </w:r>
          </w:p>
          <w:p w14:paraId="1F18C37E" w14:textId="77777777" w:rsidR="001D4ADE" w:rsidRPr="00613F44" w:rsidRDefault="001D4ADE" w:rsidP="00011619">
            <w:pPr>
              <w:numPr>
                <w:ilvl w:val="0"/>
                <w:numId w:val="247"/>
              </w:numPr>
              <w:spacing w:before="100" w:beforeAutospacing="1" w:after="100" w:afterAutospacing="1" w:line="276" w:lineRule="auto"/>
              <w:jc w:val="both"/>
              <w:rPr>
                <w:rFonts w:eastAsia="Calibri"/>
                <w:color w:val="auto"/>
                <w:kern w:val="0"/>
                <w:szCs w:val="24"/>
              </w:rPr>
            </w:pPr>
            <w:r w:rsidRPr="00613F44">
              <w:rPr>
                <w:rFonts w:eastAsia="Calibri"/>
                <w:color w:val="auto"/>
                <w:kern w:val="0"/>
                <w:szCs w:val="24"/>
              </w:rPr>
              <w:t xml:space="preserve">Electrotherapy </w:t>
            </w:r>
          </w:p>
          <w:p w14:paraId="14107B63" w14:textId="77777777" w:rsidR="001D4ADE" w:rsidRPr="00613F44" w:rsidRDefault="001D4ADE" w:rsidP="00011619">
            <w:pPr>
              <w:numPr>
                <w:ilvl w:val="0"/>
                <w:numId w:val="247"/>
              </w:numPr>
              <w:spacing w:before="100" w:beforeAutospacing="1" w:after="100" w:afterAutospacing="1" w:line="276" w:lineRule="auto"/>
              <w:jc w:val="both"/>
              <w:rPr>
                <w:rFonts w:eastAsia="Times New Roman"/>
                <w:color w:val="auto"/>
                <w:kern w:val="0"/>
                <w:szCs w:val="24"/>
              </w:rPr>
            </w:pPr>
            <w:r w:rsidRPr="00613F44">
              <w:rPr>
                <w:rFonts w:eastAsia="Calibri"/>
                <w:color w:val="auto"/>
                <w:kern w:val="0"/>
                <w:szCs w:val="24"/>
              </w:rPr>
              <w:t xml:space="preserve">Faradic </w:t>
            </w:r>
          </w:p>
          <w:p w14:paraId="575A4ACC" w14:textId="77777777" w:rsidR="001D4ADE" w:rsidRPr="00613F44" w:rsidRDefault="001D4ADE" w:rsidP="00011619">
            <w:pPr>
              <w:numPr>
                <w:ilvl w:val="0"/>
                <w:numId w:val="247"/>
              </w:numPr>
              <w:spacing w:before="100" w:beforeAutospacing="1" w:after="100" w:afterAutospacing="1" w:line="276" w:lineRule="auto"/>
              <w:jc w:val="both"/>
              <w:rPr>
                <w:rFonts w:eastAsia="Times New Roman"/>
                <w:color w:val="auto"/>
                <w:kern w:val="0"/>
                <w:szCs w:val="24"/>
              </w:rPr>
            </w:pPr>
            <w:r w:rsidRPr="00613F44">
              <w:rPr>
                <w:rFonts w:eastAsia="Calibri"/>
                <w:color w:val="auto"/>
                <w:kern w:val="0"/>
                <w:szCs w:val="24"/>
              </w:rPr>
              <w:t>Galvanic</w:t>
            </w:r>
          </w:p>
          <w:p w14:paraId="3DF4590A" w14:textId="77777777" w:rsidR="001D4ADE" w:rsidRPr="00613F44" w:rsidRDefault="001D4ADE" w:rsidP="00011619">
            <w:pPr>
              <w:numPr>
                <w:ilvl w:val="0"/>
                <w:numId w:val="247"/>
              </w:numPr>
              <w:spacing w:after="0" w:line="276" w:lineRule="auto"/>
              <w:jc w:val="both"/>
              <w:rPr>
                <w:rFonts w:eastAsia="Times New Roman"/>
                <w:color w:val="auto"/>
                <w:kern w:val="0"/>
                <w:szCs w:val="24"/>
              </w:rPr>
            </w:pPr>
            <w:r w:rsidRPr="00613F44">
              <w:rPr>
                <w:rFonts w:eastAsia="Calibri"/>
                <w:color w:val="auto"/>
                <w:kern w:val="0"/>
                <w:szCs w:val="24"/>
              </w:rPr>
              <w:t xml:space="preserve">Microdermabrasion </w:t>
            </w:r>
          </w:p>
        </w:tc>
      </w:tr>
      <w:tr w:rsidR="001D4ADE" w:rsidRPr="00613F44" w14:paraId="67E4D25B" w14:textId="77777777" w:rsidTr="001D4ADE">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00345F7D" w14:textId="77777777" w:rsidR="001D4ADE" w:rsidRPr="00613F44" w:rsidRDefault="001D4ADE" w:rsidP="00011619">
            <w:pPr>
              <w:numPr>
                <w:ilvl w:val="0"/>
                <w:numId w:val="237"/>
              </w:numPr>
              <w:spacing w:before="100" w:beforeAutospacing="1" w:after="100" w:afterAutospacing="1" w:line="360" w:lineRule="auto"/>
              <w:rPr>
                <w:color w:val="auto"/>
                <w:kern w:val="0"/>
                <w:szCs w:val="24"/>
              </w:rPr>
            </w:pPr>
            <w:r w:rsidRPr="00613F44">
              <w:rPr>
                <w:color w:val="auto"/>
                <w:kern w:val="0"/>
                <w:szCs w:val="24"/>
              </w:rPr>
              <w:t>Facial treatment recyclable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743FF75A"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 xml:space="preserve">Towels </w:t>
            </w:r>
          </w:p>
          <w:p w14:paraId="550139B2"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Head bands</w:t>
            </w:r>
          </w:p>
          <w:p w14:paraId="2B0F4F96"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 xml:space="preserve">Gowns </w:t>
            </w:r>
          </w:p>
          <w:p w14:paraId="056CF2E1"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Shower capes</w:t>
            </w:r>
          </w:p>
          <w:p w14:paraId="3FAE5CDB"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Bed sheets</w:t>
            </w:r>
          </w:p>
          <w:p w14:paraId="1F2D2377"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r w:rsidRPr="00613F44">
              <w:rPr>
                <w:color w:val="auto"/>
                <w:kern w:val="0"/>
                <w:szCs w:val="24"/>
              </w:rPr>
              <w:t>Pillows</w:t>
            </w:r>
          </w:p>
          <w:p w14:paraId="21B640E8" w14:textId="77777777" w:rsidR="001D4ADE" w:rsidRPr="00613F44" w:rsidRDefault="001D4ADE" w:rsidP="00011619">
            <w:pPr>
              <w:numPr>
                <w:ilvl w:val="0"/>
                <w:numId w:val="238"/>
              </w:numPr>
              <w:spacing w:before="100" w:beforeAutospacing="1" w:after="100" w:afterAutospacing="1" w:line="360" w:lineRule="auto"/>
              <w:rPr>
                <w:color w:val="auto"/>
                <w:kern w:val="0"/>
                <w:szCs w:val="24"/>
              </w:rPr>
            </w:pPr>
            <w:proofErr w:type="spellStart"/>
            <w:r w:rsidRPr="00613F44">
              <w:rPr>
                <w:color w:val="auto"/>
                <w:kern w:val="0"/>
                <w:szCs w:val="24"/>
              </w:rPr>
              <w:t>Comedone</w:t>
            </w:r>
            <w:proofErr w:type="spellEnd"/>
            <w:r w:rsidRPr="00613F44">
              <w:rPr>
                <w:color w:val="auto"/>
                <w:kern w:val="0"/>
                <w:szCs w:val="24"/>
              </w:rPr>
              <w:t xml:space="preserve"> extractor</w:t>
            </w:r>
          </w:p>
        </w:tc>
      </w:tr>
    </w:tbl>
    <w:p w14:paraId="4E7D2795" w14:textId="77777777" w:rsidR="004751D3" w:rsidRPr="00613F44" w:rsidRDefault="004751D3" w:rsidP="001D4ADE">
      <w:pPr>
        <w:spacing w:before="100" w:beforeAutospacing="1" w:after="100" w:afterAutospacing="1" w:line="360" w:lineRule="auto"/>
        <w:rPr>
          <w:b/>
          <w:color w:val="auto"/>
          <w:kern w:val="0"/>
          <w:szCs w:val="24"/>
        </w:rPr>
      </w:pPr>
    </w:p>
    <w:p w14:paraId="32480A13"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 xml:space="preserve">REQUIRED KNOWLEDGE AND SKILLS </w:t>
      </w:r>
    </w:p>
    <w:p w14:paraId="10B75365"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section describes the knowledge and skills required for this unit of competency. </w:t>
      </w:r>
    </w:p>
    <w:p w14:paraId="64071105" w14:textId="77777777" w:rsidR="001D4ADE" w:rsidRPr="00613F44" w:rsidRDefault="001D4ADE" w:rsidP="001D4ADE">
      <w:pPr>
        <w:spacing w:before="100" w:beforeAutospacing="1" w:after="100" w:afterAutospacing="1" w:line="360" w:lineRule="auto"/>
        <w:rPr>
          <w:b/>
          <w:color w:val="auto"/>
          <w:kern w:val="0"/>
          <w:szCs w:val="24"/>
        </w:rPr>
      </w:pPr>
      <w:r w:rsidRPr="00613F44">
        <w:rPr>
          <w:b/>
          <w:color w:val="auto"/>
          <w:kern w:val="0"/>
          <w:szCs w:val="24"/>
        </w:rPr>
        <w:t>Required knowledge</w:t>
      </w:r>
    </w:p>
    <w:p w14:paraId="7E24EA05"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 xml:space="preserve">The individual needs to demonstrate knowledge of: </w:t>
      </w:r>
    </w:p>
    <w:p w14:paraId="6932AFA9"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Facial anatomy and physiology</w:t>
      </w:r>
    </w:p>
    <w:p w14:paraId="5889CB52"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health and safety in facial treatment</w:t>
      </w:r>
    </w:p>
    <w:p w14:paraId="3949FC54"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Skin disease and disorders</w:t>
      </w:r>
    </w:p>
    <w:p w14:paraId="6661FFCD"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lastRenderedPageBreak/>
        <w:t>Skin care routine</w:t>
      </w:r>
    </w:p>
    <w:p w14:paraId="589F3AC8"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Massage techniques for facial treatment</w:t>
      </w:r>
    </w:p>
    <w:p w14:paraId="6F9EE64A"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 xml:space="preserve">Tools and equipment for facial treatment </w:t>
      </w:r>
    </w:p>
    <w:p w14:paraId="3DF5AAB5"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Facial product and supplies</w:t>
      </w:r>
    </w:p>
    <w:p w14:paraId="14A2A51E" w14:textId="77777777" w:rsidR="001D4ADE" w:rsidRPr="00613F44" w:rsidRDefault="001D4ADE" w:rsidP="00011619">
      <w:pPr>
        <w:numPr>
          <w:ilvl w:val="0"/>
          <w:numId w:val="239"/>
        </w:numPr>
        <w:spacing w:before="100" w:beforeAutospacing="1" w:after="100" w:afterAutospacing="1" w:line="360" w:lineRule="auto"/>
        <w:rPr>
          <w:szCs w:val="24"/>
        </w:rPr>
      </w:pPr>
      <w:r w:rsidRPr="00613F44">
        <w:rPr>
          <w:szCs w:val="24"/>
        </w:rPr>
        <w:t xml:space="preserve">Ethics and etiquette  </w:t>
      </w:r>
    </w:p>
    <w:p w14:paraId="3EA52EB0" w14:textId="77777777" w:rsidR="001D4ADE" w:rsidRPr="00613F44" w:rsidRDefault="001D4ADE" w:rsidP="00011619">
      <w:pPr>
        <w:numPr>
          <w:ilvl w:val="0"/>
          <w:numId w:val="239"/>
        </w:numPr>
        <w:spacing w:before="100" w:beforeAutospacing="1" w:after="100" w:afterAutospacing="1" w:line="360" w:lineRule="auto"/>
        <w:rPr>
          <w:color w:val="auto"/>
          <w:kern w:val="0"/>
          <w:szCs w:val="24"/>
        </w:rPr>
      </w:pPr>
      <w:r w:rsidRPr="00613F44">
        <w:rPr>
          <w:color w:val="auto"/>
          <w:kern w:val="0"/>
          <w:szCs w:val="24"/>
        </w:rPr>
        <w:t xml:space="preserve">Data protection and privacy </w:t>
      </w:r>
      <w:r w:rsidRPr="00613F44">
        <w:rPr>
          <w:rFonts w:eastAsia="Calibri"/>
          <w:color w:val="auto"/>
          <w:kern w:val="0"/>
          <w:szCs w:val="24"/>
          <w:lang w:val="en-GB"/>
        </w:rPr>
        <w:t xml:space="preserve"> </w:t>
      </w:r>
    </w:p>
    <w:p w14:paraId="61FCF804" w14:textId="77777777" w:rsidR="001D4ADE" w:rsidRPr="00613F44" w:rsidRDefault="001D4ADE" w:rsidP="001D4ADE">
      <w:pPr>
        <w:spacing w:before="100" w:beforeAutospacing="1" w:after="100" w:afterAutospacing="1" w:line="360" w:lineRule="auto"/>
        <w:rPr>
          <w:color w:val="auto"/>
          <w:kern w:val="0"/>
          <w:szCs w:val="24"/>
        </w:rPr>
      </w:pPr>
      <w:r w:rsidRPr="00613F44">
        <w:rPr>
          <w:b/>
          <w:color w:val="auto"/>
          <w:kern w:val="0"/>
          <w:szCs w:val="24"/>
        </w:rPr>
        <w:t>Required skills</w:t>
      </w:r>
      <w:r w:rsidRPr="00613F44">
        <w:rPr>
          <w:color w:val="auto"/>
          <w:kern w:val="0"/>
          <w:szCs w:val="24"/>
        </w:rPr>
        <w:t xml:space="preserve"> </w:t>
      </w:r>
    </w:p>
    <w:p w14:paraId="40C3A8BD"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 xml:space="preserve">The individual needs to demonstrate the following skills: </w:t>
      </w:r>
    </w:p>
    <w:p w14:paraId="2D2D3B18"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 xml:space="preserve">Communication </w:t>
      </w:r>
    </w:p>
    <w:p w14:paraId="3B40D8CB"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Operation of facial treatment equipment</w:t>
      </w:r>
    </w:p>
    <w:p w14:paraId="41C9ABC1"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 xml:space="preserve">Analytical </w:t>
      </w:r>
    </w:p>
    <w:p w14:paraId="70CED3F1"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 xml:space="preserve">Interpersonal </w:t>
      </w:r>
    </w:p>
    <w:p w14:paraId="49A5B3AB" w14:textId="77777777" w:rsidR="001D4ADE" w:rsidRPr="00613F44" w:rsidRDefault="001D4ADE" w:rsidP="00011619">
      <w:pPr>
        <w:numPr>
          <w:ilvl w:val="0"/>
          <w:numId w:val="240"/>
        </w:numPr>
        <w:spacing w:before="100" w:beforeAutospacing="1" w:after="100" w:afterAutospacing="1" w:line="360" w:lineRule="auto"/>
        <w:rPr>
          <w:color w:val="auto"/>
          <w:kern w:val="0"/>
          <w:szCs w:val="24"/>
        </w:rPr>
      </w:pPr>
      <w:r w:rsidRPr="00613F44">
        <w:rPr>
          <w:color w:val="auto"/>
          <w:kern w:val="0"/>
          <w:szCs w:val="24"/>
        </w:rPr>
        <w:t>Time management</w:t>
      </w:r>
    </w:p>
    <w:p w14:paraId="74EA8F58" w14:textId="77777777" w:rsidR="001D4ADE" w:rsidRPr="00613F44" w:rsidRDefault="001D4ADE" w:rsidP="001D4ADE">
      <w:pPr>
        <w:spacing w:line="283" w:lineRule="auto"/>
        <w:rPr>
          <w:b/>
          <w:szCs w:val="24"/>
        </w:rPr>
      </w:pPr>
      <w:r w:rsidRPr="00613F44">
        <w:rPr>
          <w:b/>
          <w:color w:val="auto"/>
          <w:kern w:val="0"/>
          <w:szCs w:val="24"/>
        </w:rPr>
        <w:t>EVIDENCE GUIDE</w:t>
      </w:r>
    </w:p>
    <w:p w14:paraId="658A1635"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1"/>
        <w:gridCol w:w="6365"/>
      </w:tblGrid>
      <w:tr w:rsidR="001D4ADE" w:rsidRPr="00613F44" w14:paraId="7B0236E3" w14:textId="77777777" w:rsidTr="001D4ADE">
        <w:trPr>
          <w:trHeight w:val="1700"/>
        </w:trPr>
        <w:tc>
          <w:tcPr>
            <w:tcW w:w="1470" w:type="pct"/>
            <w:tcBorders>
              <w:top w:val="single" w:sz="4" w:space="0" w:color="000000"/>
              <w:left w:val="single" w:sz="4" w:space="0" w:color="000000"/>
              <w:bottom w:val="single" w:sz="4" w:space="0" w:color="000000"/>
              <w:right w:val="single" w:sz="4" w:space="0" w:color="000000"/>
            </w:tcBorders>
            <w:hideMark/>
          </w:tcPr>
          <w:p w14:paraId="7D82D72D" w14:textId="77777777" w:rsidR="001D4ADE" w:rsidRPr="00613F44" w:rsidRDefault="001D4ADE" w:rsidP="00011619">
            <w:pPr>
              <w:numPr>
                <w:ilvl w:val="0"/>
                <w:numId w:val="241"/>
              </w:numPr>
              <w:spacing w:before="100" w:beforeAutospacing="1" w:after="100" w:afterAutospacing="1" w:line="360" w:lineRule="auto"/>
              <w:rPr>
                <w:color w:val="auto"/>
                <w:kern w:val="0"/>
                <w:szCs w:val="24"/>
              </w:rPr>
            </w:pPr>
            <w:r w:rsidRPr="00613F44">
              <w:rPr>
                <w:color w:val="auto"/>
                <w:kern w:val="0"/>
                <w:szCs w:val="24"/>
              </w:rPr>
              <w:t>Critical aspects of competency</w:t>
            </w:r>
          </w:p>
        </w:tc>
        <w:tc>
          <w:tcPr>
            <w:tcW w:w="3530" w:type="pct"/>
            <w:tcBorders>
              <w:top w:val="single" w:sz="4" w:space="0" w:color="000000"/>
              <w:left w:val="single" w:sz="4" w:space="0" w:color="000000"/>
              <w:bottom w:val="single" w:sz="4" w:space="0" w:color="000000"/>
              <w:right w:val="single" w:sz="4" w:space="0" w:color="000000"/>
            </w:tcBorders>
            <w:hideMark/>
          </w:tcPr>
          <w:p w14:paraId="1F85D714"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Assessment requires evidence that the candidate: </w:t>
            </w:r>
          </w:p>
          <w:p w14:paraId="6C98EC4F"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Analyzed Skin as per work procedure</w:t>
            </w:r>
            <w:r w:rsidRPr="00613F44">
              <w:rPr>
                <w:b/>
                <w:color w:val="auto"/>
                <w:kern w:val="0"/>
                <w:szCs w:val="24"/>
              </w:rPr>
              <w:t>.</w:t>
            </w:r>
          </w:p>
          <w:p w14:paraId="41AE8EEE"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Assembled and prepared facial treatment tools and equipment based on work requirement.</w:t>
            </w:r>
          </w:p>
          <w:p w14:paraId="60AE2098"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Prepared facial treatment products and supplies</w:t>
            </w:r>
            <w:r w:rsidRPr="00613F44">
              <w:rPr>
                <w:b/>
                <w:i/>
                <w:color w:val="auto"/>
                <w:kern w:val="0"/>
                <w:szCs w:val="24"/>
              </w:rPr>
              <w:t xml:space="preserve"> </w:t>
            </w:r>
            <w:r w:rsidRPr="00613F44">
              <w:rPr>
                <w:color w:val="auto"/>
                <w:kern w:val="0"/>
                <w:szCs w:val="24"/>
              </w:rPr>
              <w:t>as per manufacturer’s instruction</w:t>
            </w:r>
          </w:p>
          <w:p w14:paraId="132542C9"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Carried out client’s skin preparation as per service requirements.</w:t>
            </w:r>
          </w:p>
          <w:p w14:paraId="177FCB26"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Performed facial treatment procedure as per client requirement.</w:t>
            </w:r>
          </w:p>
          <w:p w14:paraId="1CA13824"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Provided after care advice based on service offered</w:t>
            </w:r>
          </w:p>
          <w:p w14:paraId="6FF36D8E"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t>Cleaned and disinfected facial skin tools and equipment as per work procedures.</w:t>
            </w:r>
          </w:p>
          <w:p w14:paraId="68BECE6E" w14:textId="77777777" w:rsidR="001D4ADE" w:rsidRPr="00613F44" w:rsidRDefault="001D4ADE" w:rsidP="00011619">
            <w:pPr>
              <w:numPr>
                <w:ilvl w:val="0"/>
                <w:numId w:val="242"/>
              </w:numPr>
              <w:spacing w:before="100" w:beforeAutospacing="1" w:after="100" w:afterAutospacing="1" w:line="360" w:lineRule="auto"/>
              <w:rPr>
                <w:color w:val="auto"/>
                <w:kern w:val="0"/>
                <w:szCs w:val="24"/>
              </w:rPr>
            </w:pPr>
            <w:r w:rsidRPr="00613F44">
              <w:rPr>
                <w:color w:val="auto"/>
                <w:kern w:val="0"/>
                <w:szCs w:val="24"/>
              </w:rPr>
              <w:lastRenderedPageBreak/>
              <w:t>Cleaned work station and disposed waste as per work procedure.</w:t>
            </w:r>
          </w:p>
        </w:tc>
      </w:tr>
      <w:tr w:rsidR="001D4ADE" w:rsidRPr="00613F44" w14:paraId="21EE78A5" w14:textId="77777777" w:rsidTr="001D4ADE">
        <w:trPr>
          <w:trHeight w:val="1610"/>
        </w:trPr>
        <w:tc>
          <w:tcPr>
            <w:tcW w:w="1470" w:type="pct"/>
            <w:tcBorders>
              <w:top w:val="single" w:sz="4" w:space="0" w:color="000000"/>
              <w:left w:val="single" w:sz="4" w:space="0" w:color="000000"/>
              <w:bottom w:val="single" w:sz="4" w:space="0" w:color="000000"/>
              <w:right w:val="single" w:sz="4" w:space="0" w:color="000000"/>
            </w:tcBorders>
            <w:hideMark/>
          </w:tcPr>
          <w:p w14:paraId="1F009602" w14:textId="77777777" w:rsidR="001D4ADE" w:rsidRPr="00613F44" w:rsidRDefault="001D4ADE" w:rsidP="00011619">
            <w:pPr>
              <w:numPr>
                <w:ilvl w:val="0"/>
                <w:numId w:val="241"/>
              </w:numPr>
              <w:spacing w:before="100" w:beforeAutospacing="1" w:after="100" w:afterAutospacing="1" w:line="360" w:lineRule="auto"/>
              <w:rPr>
                <w:color w:val="auto"/>
                <w:kern w:val="0"/>
                <w:szCs w:val="24"/>
              </w:rPr>
            </w:pPr>
            <w:r w:rsidRPr="00613F44">
              <w:rPr>
                <w:color w:val="auto"/>
                <w:kern w:val="0"/>
                <w:szCs w:val="24"/>
              </w:rPr>
              <w:lastRenderedPageBreak/>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748781CC"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The following resources should be provided:</w:t>
            </w:r>
          </w:p>
          <w:p w14:paraId="0D8B5C5C" w14:textId="77777777" w:rsidR="001D4ADE" w:rsidRPr="00613F44" w:rsidRDefault="001D4ADE" w:rsidP="00011619">
            <w:pPr>
              <w:numPr>
                <w:ilvl w:val="0"/>
                <w:numId w:val="243"/>
              </w:numPr>
              <w:spacing w:before="100" w:beforeAutospacing="1" w:after="100" w:afterAutospacing="1" w:line="360" w:lineRule="auto"/>
              <w:rPr>
                <w:color w:val="auto"/>
                <w:kern w:val="0"/>
                <w:szCs w:val="24"/>
              </w:rPr>
            </w:pPr>
            <w:r w:rsidRPr="00613F44">
              <w:rPr>
                <w:color w:val="auto"/>
                <w:kern w:val="0"/>
                <w:szCs w:val="24"/>
              </w:rPr>
              <w:t>Appropriately simulated environment where assessment can take place</w:t>
            </w:r>
          </w:p>
          <w:p w14:paraId="3662E29B" w14:textId="77777777" w:rsidR="001D4ADE" w:rsidRPr="00613F44" w:rsidRDefault="001D4ADE" w:rsidP="00011619">
            <w:pPr>
              <w:numPr>
                <w:ilvl w:val="0"/>
                <w:numId w:val="243"/>
              </w:numPr>
              <w:spacing w:before="100" w:beforeAutospacing="1" w:after="100" w:afterAutospacing="1" w:line="360" w:lineRule="auto"/>
              <w:rPr>
                <w:color w:val="auto"/>
                <w:kern w:val="0"/>
                <w:szCs w:val="24"/>
              </w:rPr>
            </w:pPr>
            <w:r w:rsidRPr="00613F44">
              <w:rPr>
                <w:color w:val="auto"/>
                <w:kern w:val="0"/>
                <w:szCs w:val="24"/>
              </w:rPr>
              <w:t>Access to relevant work environment</w:t>
            </w:r>
          </w:p>
          <w:p w14:paraId="0A9C1C18" w14:textId="77777777" w:rsidR="001D4ADE" w:rsidRPr="00613F44" w:rsidRDefault="001D4ADE" w:rsidP="00011619">
            <w:pPr>
              <w:numPr>
                <w:ilvl w:val="0"/>
                <w:numId w:val="243"/>
              </w:numPr>
              <w:spacing w:before="100" w:beforeAutospacing="1" w:after="100" w:afterAutospacing="1" w:line="360" w:lineRule="auto"/>
              <w:rPr>
                <w:color w:val="auto"/>
                <w:kern w:val="0"/>
                <w:szCs w:val="24"/>
              </w:rPr>
            </w:pPr>
            <w:r w:rsidRPr="00613F44">
              <w:rPr>
                <w:color w:val="auto"/>
                <w:kern w:val="0"/>
                <w:szCs w:val="24"/>
              </w:rPr>
              <w:t>Resources relevant to the proposed activities or tasks</w:t>
            </w:r>
          </w:p>
        </w:tc>
      </w:tr>
      <w:tr w:rsidR="001D4ADE" w:rsidRPr="00613F44" w14:paraId="6400CE86" w14:textId="77777777" w:rsidTr="001D4ADE">
        <w:trPr>
          <w:trHeight w:val="2078"/>
        </w:trPr>
        <w:tc>
          <w:tcPr>
            <w:tcW w:w="1470" w:type="pct"/>
            <w:tcBorders>
              <w:top w:val="single" w:sz="4" w:space="0" w:color="000000"/>
              <w:left w:val="single" w:sz="4" w:space="0" w:color="000000"/>
              <w:bottom w:val="single" w:sz="4" w:space="0" w:color="000000"/>
              <w:right w:val="single" w:sz="4" w:space="0" w:color="000000"/>
            </w:tcBorders>
            <w:hideMark/>
          </w:tcPr>
          <w:p w14:paraId="5497270F" w14:textId="77777777" w:rsidR="001D4ADE" w:rsidRPr="00613F44" w:rsidRDefault="001D4ADE" w:rsidP="00011619">
            <w:pPr>
              <w:numPr>
                <w:ilvl w:val="0"/>
                <w:numId w:val="241"/>
              </w:numPr>
              <w:spacing w:before="100" w:beforeAutospacing="1" w:after="100" w:afterAutospacing="1" w:line="360" w:lineRule="auto"/>
              <w:rPr>
                <w:color w:val="auto"/>
                <w:kern w:val="0"/>
                <w:szCs w:val="24"/>
              </w:rPr>
            </w:pPr>
            <w:r w:rsidRPr="00613F44">
              <w:rPr>
                <w:color w:val="auto"/>
                <w:kern w:val="0"/>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45C2517A"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Competency in this unit may be assessed through: </w:t>
            </w:r>
          </w:p>
          <w:p w14:paraId="4ABC85CB" w14:textId="77777777" w:rsidR="001D4ADE" w:rsidRPr="00613F44" w:rsidRDefault="001D4ADE" w:rsidP="00011619">
            <w:pPr>
              <w:numPr>
                <w:ilvl w:val="0"/>
                <w:numId w:val="244"/>
              </w:numPr>
              <w:spacing w:before="100" w:beforeAutospacing="1" w:after="100" w:afterAutospacing="1" w:line="360" w:lineRule="auto"/>
              <w:rPr>
                <w:color w:val="auto"/>
                <w:kern w:val="0"/>
                <w:szCs w:val="24"/>
              </w:rPr>
            </w:pPr>
            <w:r w:rsidRPr="00613F44">
              <w:rPr>
                <w:color w:val="auto"/>
                <w:kern w:val="0"/>
                <w:szCs w:val="24"/>
              </w:rPr>
              <w:t xml:space="preserve">Practical assessment </w:t>
            </w:r>
          </w:p>
          <w:p w14:paraId="3D6599BC" w14:textId="77777777" w:rsidR="001D4ADE" w:rsidRPr="00613F44" w:rsidRDefault="001D4ADE" w:rsidP="00011619">
            <w:pPr>
              <w:numPr>
                <w:ilvl w:val="0"/>
                <w:numId w:val="244"/>
              </w:numPr>
              <w:spacing w:before="100" w:beforeAutospacing="1" w:after="100" w:afterAutospacing="1" w:line="360" w:lineRule="auto"/>
              <w:rPr>
                <w:color w:val="auto"/>
                <w:kern w:val="0"/>
                <w:szCs w:val="24"/>
              </w:rPr>
            </w:pPr>
            <w:r w:rsidRPr="00613F44">
              <w:rPr>
                <w:color w:val="auto"/>
                <w:kern w:val="0"/>
                <w:szCs w:val="24"/>
              </w:rPr>
              <w:t>Portfolio of evidence</w:t>
            </w:r>
          </w:p>
          <w:p w14:paraId="7DC784BB" w14:textId="77777777" w:rsidR="001D4ADE" w:rsidRPr="00613F44" w:rsidRDefault="001D4ADE" w:rsidP="00011619">
            <w:pPr>
              <w:numPr>
                <w:ilvl w:val="0"/>
                <w:numId w:val="244"/>
              </w:numPr>
              <w:spacing w:before="100" w:beforeAutospacing="1" w:after="100" w:afterAutospacing="1" w:line="360" w:lineRule="auto"/>
              <w:rPr>
                <w:color w:val="auto"/>
                <w:kern w:val="0"/>
                <w:szCs w:val="24"/>
              </w:rPr>
            </w:pPr>
            <w:r w:rsidRPr="00613F44">
              <w:rPr>
                <w:color w:val="auto"/>
                <w:kern w:val="0"/>
                <w:szCs w:val="24"/>
              </w:rPr>
              <w:t>Written assessment</w:t>
            </w:r>
          </w:p>
          <w:p w14:paraId="6A3BE60E" w14:textId="77777777" w:rsidR="001D4ADE" w:rsidRPr="00613F44" w:rsidRDefault="001D4ADE" w:rsidP="00011619">
            <w:pPr>
              <w:numPr>
                <w:ilvl w:val="0"/>
                <w:numId w:val="244"/>
              </w:numPr>
              <w:spacing w:before="100" w:beforeAutospacing="1" w:after="100" w:afterAutospacing="1" w:line="360" w:lineRule="auto"/>
              <w:rPr>
                <w:color w:val="auto"/>
                <w:kern w:val="0"/>
                <w:szCs w:val="24"/>
              </w:rPr>
            </w:pPr>
            <w:r w:rsidRPr="00613F44">
              <w:rPr>
                <w:color w:val="auto"/>
                <w:kern w:val="0"/>
                <w:szCs w:val="24"/>
              </w:rPr>
              <w:t>Oral assessment</w:t>
            </w:r>
          </w:p>
          <w:p w14:paraId="16F58520" w14:textId="77777777" w:rsidR="001D4ADE" w:rsidRPr="00613F44" w:rsidRDefault="001D4ADE" w:rsidP="00011619">
            <w:pPr>
              <w:numPr>
                <w:ilvl w:val="0"/>
                <w:numId w:val="244"/>
              </w:numPr>
              <w:spacing w:before="100" w:beforeAutospacing="1" w:after="100" w:afterAutospacing="1" w:line="360" w:lineRule="auto"/>
              <w:rPr>
                <w:color w:val="auto"/>
                <w:kern w:val="0"/>
                <w:szCs w:val="24"/>
              </w:rPr>
            </w:pPr>
            <w:r w:rsidRPr="00613F44">
              <w:rPr>
                <w:color w:val="auto"/>
                <w:kern w:val="0"/>
                <w:szCs w:val="24"/>
              </w:rPr>
              <w:t xml:space="preserve">Project </w:t>
            </w:r>
          </w:p>
        </w:tc>
      </w:tr>
      <w:tr w:rsidR="001D4ADE" w:rsidRPr="00613F44" w14:paraId="2638380B" w14:textId="77777777" w:rsidTr="001D4ADE">
        <w:trPr>
          <w:trHeight w:val="467"/>
        </w:trPr>
        <w:tc>
          <w:tcPr>
            <w:tcW w:w="1470" w:type="pct"/>
            <w:tcBorders>
              <w:top w:val="single" w:sz="4" w:space="0" w:color="000000"/>
              <w:left w:val="single" w:sz="4" w:space="0" w:color="000000"/>
              <w:bottom w:val="single" w:sz="4" w:space="0" w:color="000000"/>
              <w:right w:val="single" w:sz="4" w:space="0" w:color="000000"/>
            </w:tcBorders>
            <w:hideMark/>
          </w:tcPr>
          <w:p w14:paraId="0DFFE9D6" w14:textId="77777777" w:rsidR="001D4ADE" w:rsidRPr="00613F44" w:rsidRDefault="001D4ADE" w:rsidP="00011619">
            <w:pPr>
              <w:numPr>
                <w:ilvl w:val="0"/>
                <w:numId w:val="241"/>
              </w:numPr>
              <w:spacing w:before="100" w:beforeAutospacing="1" w:after="100" w:afterAutospacing="1" w:line="360" w:lineRule="auto"/>
              <w:rPr>
                <w:color w:val="auto"/>
                <w:kern w:val="0"/>
                <w:szCs w:val="24"/>
              </w:rPr>
            </w:pPr>
            <w:r w:rsidRPr="00613F44">
              <w:rPr>
                <w:color w:val="auto"/>
                <w:kern w:val="0"/>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2DBA7396" w14:textId="77777777" w:rsidR="001D4ADE" w:rsidRPr="00613F44" w:rsidRDefault="001D4ADE" w:rsidP="001D4ADE">
            <w:pPr>
              <w:spacing w:before="100" w:beforeAutospacing="1" w:after="100" w:afterAutospacing="1" w:line="360" w:lineRule="auto"/>
              <w:rPr>
                <w:color w:val="auto"/>
                <w:kern w:val="0"/>
                <w:szCs w:val="24"/>
              </w:rPr>
            </w:pPr>
            <w:r w:rsidRPr="00613F44">
              <w:rPr>
                <w:color w:val="auto"/>
                <w:kern w:val="0"/>
                <w:szCs w:val="24"/>
              </w:rPr>
              <w:t xml:space="preserve">This competency may be assessed may be assessed in a </w:t>
            </w:r>
          </w:p>
          <w:p w14:paraId="64F107D9" w14:textId="77777777" w:rsidR="001D4ADE" w:rsidRPr="00613F44" w:rsidRDefault="001D4ADE" w:rsidP="00011619">
            <w:pPr>
              <w:numPr>
                <w:ilvl w:val="0"/>
                <w:numId w:val="245"/>
              </w:numPr>
              <w:spacing w:before="100" w:beforeAutospacing="1" w:after="100" w:afterAutospacing="1" w:line="360" w:lineRule="auto"/>
              <w:rPr>
                <w:color w:val="auto"/>
                <w:kern w:val="0"/>
                <w:szCs w:val="24"/>
              </w:rPr>
            </w:pPr>
            <w:r w:rsidRPr="00613F44">
              <w:rPr>
                <w:color w:val="auto"/>
                <w:kern w:val="0"/>
                <w:szCs w:val="24"/>
              </w:rPr>
              <w:t xml:space="preserve">workplace </w:t>
            </w:r>
          </w:p>
          <w:p w14:paraId="0DC6FF2E" w14:textId="77777777" w:rsidR="001D4ADE" w:rsidRPr="00613F44" w:rsidRDefault="001D4ADE" w:rsidP="00011619">
            <w:pPr>
              <w:numPr>
                <w:ilvl w:val="0"/>
                <w:numId w:val="245"/>
              </w:numPr>
              <w:spacing w:before="100" w:beforeAutospacing="1" w:after="100" w:afterAutospacing="1" w:line="360" w:lineRule="auto"/>
              <w:rPr>
                <w:color w:val="auto"/>
                <w:kern w:val="0"/>
                <w:szCs w:val="24"/>
              </w:rPr>
            </w:pPr>
            <w:r w:rsidRPr="00613F44">
              <w:rPr>
                <w:color w:val="auto"/>
                <w:kern w:val="0"/>
                <w:szCs w:val="24"/>
              </w:rPr>
              <w:t>simulated workplace</w:t>
            </w:r>
          </w:p>
        </w:tc>
      </w:tr>
      <w:tr w:rsidR="001D4ADE" w:rsidRPr="00613F44" w14:paraId="018EBB07" w14:textId="77777777" w:rsidTr="001D4ADE">
        <w:tc>
          <w:tcPr>
            <w:tcW w:w="1470" w:type="pct"/>
            <w:tcBorders>
              <w:top w:val="single" w:sz="4" w:space="0" w:color="000000"/>
              <w:left w:val="single" w:sz="4" w:space="0" w:color="000000"/>
              <w:bottom w:val="single" w:sz="4" w:space="0" w:color="000000"/>
              <w:right w:val="single" w:sz="4" w:space="0" w:color="000000"/>
            </w:tcBorders>
            <w:hideMark/>
          </w:tcPr>
          <w:p w14:paraId="55CAB78A" w14:textId="77777777" w:rsidR="001D4ADE" w:rsidRPr="00613F44" w:rsidRDefault="001D4ADE" w:rsidP="00011619">
            <w:pPr>
              <w:numPr>
                <w:ilvl w:val="0"/>
                <w:numId w:val="241"/>
              </w:numPr>
              <w:spacing w:before="100" w:beforeAutospacing="1" w:after="100" w:afterAutospacing="1" w:line="360" w:lineRule="auto"/>
              <w:rPr>
                <w:color w:val="auto"/>
                <w:kern w:val="0"/>
                <w:szCs w:val="24"/>
              </w:rPr>
            </w:pPr>
            <w:r w:rsidRPr="00613F44">
              <w:rPr>
                <w:color w:val="auto"/>
                <w:kern w:val="0"/>
                <w:szCs w:val="24"/>
              </w:rPr>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5CF01627" w14:textId="77777777" w:rsidR="001D4ADE" w:rsidRPr="00613F44" w:rsidRDefault="001D4ADE" w:rsidP="00011619">
            <w:pPr>
              <w:numPr>
                <w:ilvl w:val="0"/>
                <w:numId w:val="246"/>
              </w:numPr>
              <w:spacing w:before="100" w:beforeAutospacing="1" w:after="100" w:afterAutospacing="1" w:line="360" w:lineRule="auto"/>
              <w:rPr>
                <w:color w:val="auto"/>
                <w:kern w:val="0"/>
                <w:szCs w:val="24"/>
              </w:rPr>
            </w:pPr>
            <w:r w:rsidRPr="00613F44">
              <w:rPr>
                <w:color w:val="auto"/>
                <w:kern w:val="0"/>
                <w:szCs w:val="24"/>
              </w:rPr>
              <w:t>Holistic assessment with other units relevant to the industry sector and workplace job role is recommended.</w:t>
            </w:r>
          </w:p>
        </w:tc>
      </w:tr>
    </w:tbl>
    <w:p w14:paraId="5BA99B63" w14:textId="77777777" w:rsidR="001D4ADE" w:rsidRPr="00613F44" w:rsidRDefault="001D4ADE" w:rsidP="001D4ADE">
      <w:pPr>
        <w:rPr>
          <w:rFonts w:eastAsia="Times New Roman"/>
          <w:szCs w:val="24"/>
          <w:lang w:val="en-GB" w:eastAsia="en-GB"/>
        </w:rPr>
      </w:pPr>
    </w:p>
    <w:p w14:paraId="14BB0660" w14:textId="77777777" w:rsidR="001D4ADE" w:rsidRPr="00613F44" w:rsidRDefault="001D4ADE" w:rsidP="001D4ADE">
      <w:pPr>
        <w:rPr>
          <w:rFonts w:eastAsia="Times New Roman"/>
          <w:szCs w:val="24"/>
          <w:lang w:val="en-GB" w:eastAsia="en-GB"/>
        </w:rPr>
      </w:pPr>
    </w:p>
    <w:p w14:paraId="65F054E8" w14:textId="77777777" w:rsidR="001D4ADE" w:rsidRPr="00613F44" w:rsidRDefault="001D4ADE" w:rsidP="001D4ADE">
      <w:pPr>
        <w:rPr>
          <w:rFonts w:eastAsia="Times New Roman"/>
          <w:szCs w:val="24"/>
          <w:lang w:val="en-GB" w:eastAsia="en-GB"/>
        </w:rPr>
      </w:pPr>
    </w:p>
    <w:p w14:paraId="4FF645C9" w14:textId="77777777" w:rsidR="001D4ADE" w:rsidRPr="00613F44" w:rsidRDefault="001D4ADE" w:rsidP="001D4ADE">
      <w:pPr>
        <w:rPr>
          <w:rFonts w:eastAsia="Times New Roman"/>
          <w:szCs w:val="24"/>
          <w:lang w:val="en-GB" w:eastAsia="en-GB"/>
        </w:rPr>
      </w:pPr>
    </w:p>
    <w:p w14:paraId="35E01360" w14:textId="77777777" w:rsidR="001D4ADE" w:rsidRPr="00613F44" w:rsidRDefault="001D4ADE" w:rsidP="001D4ADE">
      <w:pPr>
        <w:rPr>
          <w:rFonts w:eastAsia="Times New Roman"/>
          <w:szCs w:val="24"/>
          <w:lang w:val="en-GB" w:eastAsia="en-GB"/>
        </w:rPr>
      </w:pPr>
    </w:p>
    <w:p w14:paraId="70541E2B" w14:textId="77777777" w:rsidR="001D4ADE" w:rsidRPr="00613F44" w:rsidRDefault="001D4ADE" w:rsidP="001D4ADE">
      <w:pPr>
        <w:rPr>
          <w:rFonts w:eastAsia="Times New Roman"/>
          <w:szCs w:val="24"/>
          <w:lang w:val="en-GB" w:eastAsia="en-GB"/>
        </w:rPr>
      </w:pPr>
    </w:p>
    <w:p w14:paraId="66163EB8" w14:textId="77777777" w:rsidR="001D4ADE" w:rsidRPr="00613F44" w:rsidRDefault="001D4ADE" w:rsidP="001D4ADE">
      <w:pPr>
        <w:rPr>
          <w:rFonts w:eastAsia="Times New Roman"/>
          <w:szCs w:val="24"/>
          <w:lang w:val="en-GB" w:eastAsia="en-GB"/>
        </w:rPr>
      </w:pPr>
    </w:p>
    <w:p w14:paraId="7E7116A5" w14:textId="77777777" w:rsidR="001D4ADE" w:rsidRPr="00613F44" w:rsidRDefault="001D4ADE" w:rsidP="001D4ADE">
      <w:pPr>
        <w:rPr>
          <w:rFonts w:eastAsia="Times New Roman"/>
          <w:szCs w:val="24"/>
          <w:lang w:val="en-GB" w:eastAsia="en-GB"/>
        </w:rPr>
      </w:pPr>
    </w:p>
    <w:p w14:paraId="512C8AE5" w14:textId="6E4B4437" w:rsidR="00E34279" w:rsidRPr="00613F44" w:rsidRDefault="00E34279" w:rsidP="005C5197">
      <w:pPr>
        <w:spacing w:after="0" w:line="240" w:lineRule="auto"/>
        <w:jc w:val="center"/>
        <w:rPr>
          <w:rFonts w:eastAsia="Times New Roman"/>
          <w:szCs w:val="24"/>
          <w:lang w:val="en-GB" w:eastAsia="en-GB"/>
        </w:rPr>
      </w:pPr>
      <w:bookmarkStart w:id="82" w:name="_Toc138460941"/>
      <w:bookmarkStart w:id="83" w:name="_Toc30414082"/>
      <w:bookmarkStart w:id="84" w:name="_Toc536430064"/>
      <w:r w:rsidRPr="00613F44">
        <w:rPr>
          <w:szCs w:val="24"/>
        </w:rPr>
        <w:t>PROVIDE HAIR COLORING SERVICES</w:t>
      </w:r>
    </w:p>
    <w:p w14:paraId="34D95B1E" w14:textId="77777777" w:rsidR="00E34279" w:rsidRPr="00613F44" w:rsidRDefault="00E34279" w:rsidP="005C5197">
      <w:pPr>
        <w:spacing w:after="160" w:line="276" w:lineRule="auto"/>
        <w:jc w:val="center"/>
        <w:rPr>
          <w:rFonts w:eastAsia="Times New Roman"/>
          <w:b/>
          <w:color w:val="auto"/>
          <w:kern w:val="0"/>
          <w:szCs w:val="24"/>
        </w:rPr>
      </w:pPr>
    </w:p>
    <w:p w14:paraId="11896545" w14:textId="5FB86292" w:rsidR="00E34279" w:rsidRPr="00613F44" w:rsidRDefault="00E34279" w:rsidP="00E34279">
      <w:pPr>
        <w:spacing w:after="160" w:line="276" w:lineRule="auto"/>
        <w:rPr>
          <w:rFonts w:eastAsia="Times New Roman"/>
          <w:b/>
          <w:color w:val="auto"/>
          <w:kern w:val="0"/>
          <w:szCs w:val="24"/>
        </w:rPr>
      </w:pPr>
      <w:r w:rsidRPr="00613F44">
        <w:rPr>
          <w:rFonts w:eastAsia="Times New Roman"/>
          <w:b/>
          <w:color w:val="auto"/>
          <w:kern w:val="0"/>
          <w:szCs w:val="24"/>
        </w:rPr>
        <w:t>UNIT CODE:</w:t>
      </w:r>
      <w:r w:rsidRPr="00613F44">
        <w:rPr>
          <w:rFonts w:eastAsia="Times New Roman"/>
          <w:kern w:val="0"/>
          <w:szCs w:val="24"/>
        </w:rPr>
        <w:t xml:space="preserve"> 1012</w:t>
      </w:r>
      <w:r w:rsidR="00E36979" w:rsidRPr="00613F44">
        <w:rPr>
          <w:rFonts w:eastAsia="Times New Roman"/>
          <w:kern w:val="0"/>
          <w:szCs w:val="24"/>
        </w:rPr>
        <w:t xml:space="preserve"> 551 16</w:t>
      </w:r>
      <w:r w:rsidRPr="00613F44">
        <w:rPr>
          <w:rFonts w:eastAsia="Times New Roman"/>
          <w:kern w:val="0"/>
          <w:szCs w:val="24"/>
        </w:rPr>
        <w:t>A</w:t>
      </w:r>
    </w:p>
    <w:p w14:paraId="5EFEB399" w14:textId="77777777" w:rsidR="00E34279" w:rsidRPr="00613F44" w:rsidRDefault="00E34279" w:rsidP="00E34279">
      <w:pPr>
        <w:spacing w:after="160" w:line="276" w:lineRule="auto"/>
        <w:rPr>
          <w:rFonts w:eastAsia="Times New Roman"/>
          <w:b/>
          <w:color w:val="auto"/>
          <w:kern w:val="0"/>
          <w:szCs w:val="24"/>
        </w:rPr>
      </w:pPr>
      <w:r w:rsidRPr="00613F44">
        <w:rPr>
          <w:rFonts w:eastAsia="Times New Roman"/>
          <w:b/>
          <w:color w:val="auto"/>
          <w:kern w:val="0"/>
          <w:szCs w:val="24"/>
        </w:rPr>
        <w:t>UNIT DESCRIPTION</w:t>
      </w:r>
    </w:p>
    <w:p w14:paraId="6C3CE2E0" w14:textId="77777777" w:rsidR="00E34279" w:rsidRPr="00613F44" w:rsidRDefault="00E34279" w:rsidP="00E34279">
      <w:pPr>
        <w:tabs>
          <w:tab w:val="left" w:pos="2880"/>
          <w:tab w:val="left" w:pos="9000"/>
        </w:tabs>
        <w:spacing w:after="160" w:line="276" w:lineRule="auto"/>
        <w:jc w:val="both"/>
        <w:rPr>
          <w:rFonts w:eastAsia="Times New Roman"/>
          <w:color w:val="auto"/>
          <w:kern w:val="0"/>
          <w:szCs w:val="24"/>
        </w:rPr>
      </w:pPr>
      <w:r w:rsidRPr="00613F44">
        <w:rPr>
          <w:rFonts w:eastAsia="Times New Roman"/>
          <w:color w:val="auto"/>
          <w:kern w:val="0"/>
          <w:szCs w:val="24"/>
        </w:rPr>
        <w:t>This unit covers the competencies required to provide hair coloring operations. It involves Prepare for hair colouring services, perform hair colouring services and Perform post service procedure</w:t>
      </w:r>
    </w:p>
    <w:p w14:paraId="76D89399" w14:textId="77777777" w:rsidR="00E34279" w:rsidRPr="00613F44" w:rsidRDefault="00E34279" w:rsidP="00E34279">
      <w:pPr>
        <w:tabs>
          <w:tab w:val="left" w:pos="2880"/>
          <w:tab w:val="left" w:pos="9000"/>
        </w:tabs>
        <w:spacing w:after="160" w:line="276" w:lineRule="auto"/>
        <w:jc w:val="both"/>
        <w:rPr>
          <w:rFonts w:eastAsia="Times New Roman"/>
          <w:b/>
          <w:color w:val="auto"/>
          <w:kern w:val="0"/>
          <w:szCs w:val="24"/>
        </w:rPr>
      </w:pPr>
      <w:r w:rsidRPr="00613F44">
        <w:rPr>
          <w:rFonts w:eastAsia="Times New Roman"/>
          <w:b/>
          <w:color w:val="auto"/>
          <w:kern w:val="0"/>
          <w:szCs w:val="24"/>
        </w:rPr>
        <w:t>ELEMENTS AND PERFORMANCE CRITERIA</w:t>
      </w:r>
    </w:p>
    <w:tbl>
      <w:tblPr>
        <w:tblStyle w:val="Style68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6428"/>
      </w:tblGrid>
      <w:tr w:rsidR="00E34279" w:rsidRPr="00613F44" w14:paraId="6B2C9F95" w14:textId="77777777" w:rsidTr="00E91974">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DA347E5" w14:textId="77777777" w:rsidR="00E34279" w:rsidRPr="00613F44" w:rsidRDefault="00E34279" w:rsidP="00E34279">
            <w:pPr>
              <w:spacing w:after="0" w:line="276" w:lineRule="auto"/>
              <w:rPr>
                <w:rFonts w:ascii="Times New Roman" w:eastAsia="Times New Roman" w:hAnsi="Times New Roman" w:cs="Times New Roman"/>
                <w:b/>
                <w:color w:val="auto"/>
                <w:kern w:val="0"/>
                <w:szCs w:val="24"/>
              </w:rPr>
            </w:pPr>
            <w:r w:rsidRPr="00613F44">
              <w:rPr>
                <w:rFonts w:ascii="Times New Roman" w:eastAsia="Times New Roman" w:hAnsi="Times New Roman" w:cs="Times New Roman"/>
                <w:b/>
                <w:color w:val="auto"/>
                <w:kern w:val="0"/>
                <w:szCs w:val="24"/>
              </w:rPr>
              <w:t>ELEMENT</w:t>
            </w:r>
          </w:p>
          <w:p w14:paraId="2C0A0B03" w14:textId="77777777" w:rsidR="00E34279" w:rsidRPr="00613F44" w:rsidRDefault="00E34279" w:rsidP="00E34279">
            <w:pPr>
              <w:spacing w:after="0" w:line="276" w:lineRule="auto"/>
              <w:rPr>
                <w:rFonts w:ascii="Times New Roman" w:eastAsia="Times New Roman" w:hAnsi="Times New Roman" w:cs="Times New Roman"/>
                <w:b/>
                <w:color w:val="auto"/>
                <w:kern w:val="0"/>
                <w:szCs w:val="24"/>
              </w:rPr>
            </w:pPr>
            <w:r w:rsidRPr="00613F44">
              <w:rPr>
                <w:rFonts w:ascii="Times New Roman" w:eastAsia="Times New Roman" w:hAnsi="Times New Roman" w:cs="Times New Roman"/>
                <w:color w:val="auto"/>
                <w:kern w:val="0"/>
                <w:szCs w:val="24"/>
              </w:rPr>
              <w:t xml:space="preserve">These describe the </w:t>
            </w:r>
            <w:r w:rsidRPr="00613F44">
              <w:rPr>
                <w:rFonts w:ascii="Times New Roman" w:eastAsia="Times New Roman" w:hAnsi="Times New Roman" w:cs="Times New Roman"/>
                <w:b/>
                <w:color w:val="auto"/>
                <w:kern w:val="0"/>
                <w:szCs w:val="24"/>
              </w:rPr>
              <w:t>key outcomes</w:t>
            </w:r>
            <w:r w:rsidRPr="00613F44">
              <w:rPr>
                <w:rFonts w:ascii="Times New Roman" w:eastAsia="Times New Roman" w:hAnsi="Times New Roman" w:cs="Times New Roman"/>
                <w:color w:val="auto"/>
                <w:kern w:val="0"/>
                <w:szCs w:val="24"/>
              </w:rPr>
              <w:t xml:space="preserve"> which make up </w:t>
            </w:r>
            <w:r w:rsidRPr="00613F44">
              <w:rPr>
                <w:rFonts w:ascii="Times New Roman" w:eastAsia="Times New Roman" w:hAnsi="Times New Roman" w:cs="Times New Roman"/>
                <w:b/>
                <w:color w:val="auto"/>
                <w:kern w:val="0"/>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8553E72" w14:textId="77777777" w:rsidR="00E34279" w:rsidRPr="00613F44" w:rsidRDefault="00E34279" w:rsidP="00E34279">
            <w:pPr>
              <w:spacing w:after="0" w:line="276" w:lineRule="auto"/>
              <w:rPr>
                <w:rFonts w:ascii="Times New Roman" w:eastAsia="Times New Roman" w:hAnsi="Times New Roman" w:cs="Times New Roman"/>
                <w:b/>
                <w:color w:val="auto"/>
                <w:kern w:val="0"/>
                <w:szCs w:val="24"/>
              </w:rPr>
            </w:pPr>
            <w:r w:rsidRPr="00613F44">
              <w:rPr>
                <w:rFonts w:ascii="Times New Roman" w:eastAsia="Times New Roman" w:hAnsi="Times New Roman" w:cs="Times New Roman"/>
                <w:b/>
                <w:color w:val="auto"/>
                <w:kern w:val="0"/>
                <w:szCs w:val="24"/>
              </w:rPr>
              <w:t>PERFORMANCE CRITERIA</w:t>
            </w:r>
          </w:p>
          <w:p w14:paraId="1949526A"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These are assessable statements which specify the required level of performance for each of the elements.</w:t>
            </w:r>
          </w:p>
          <w:p w14:paraId="2CEB6C6C" w14:textId="77777777" w:rsidR="00E34279" w:rsidRPr="00613F44" w:rsidRDefault="00E34279" w:rsidP="00E34279">
            <w:pPr>
              <w:spacing w:after="0" w:line="276" w:lineRule="auto"/>
              <w:rPr>
                <w:rFonts w:ascii="Times New Roman" w:eastAsia="Times New Roman" w:hAnsi="Times New Roman" w:cs="Times New Roman"/>
                <w:b/>
                <w:color w:val="auto"/>
                <w:kern w:val="0"/>
                <w:szCs w:val="24"/>
              </w:rPr>
            </w:pPr>
          </w:p>
          <w:p w14:paraId="5EAB42C0" w14:textId="77777777" w:rsidR="00E34279" w:rsidRPr="00613F44" w:rsidRDefault="00E34279" w:rsidP="00E34279">
            <w:pPr>
              <w:spacing w:after="0" w:line="276" w:lineRule="auto"/>
              <w:rPr>
                <w:rFonts w:ascii="Times New Roman" w:eastAsia="Times New Roman" w:hAnsi="Times New Roman" w:cs="Times New Roman"/>
                <w:b/>
                <w:color w:val="auto"/>
                <w:kern w:val="0"/>
                <w:szCs w:val="24"/>
              </w:rPr>
            </w:pPr>
            <w:r w:rsidRPr="00613F44">
              <w:rPr>
                <w:rFonts w:ascii="Times New Roman" w:eastAsia="Times New Roman" w:hAnsi="Times New Roman" w:cs="Times New Roman"/>
                <w:b/>
                <w:i/>
                <w:color w:val="auto"/>
                <w:kern w:val="0"/>
                <w:szCs w:val="24"/>
              </w:rPr>
              <w:t>Bold and italicized terms</w:t>
            </w:r>
            <w:r w:rsidRPr="00613F44">
              <w:rPr>
                <w:rFonts w:ascii="Times New Roman" w:eastAsia="Times New Roman" w:hAnsi="Times New Roman" w:cs="Times New Roman"/>
                <w:color w:val="auto"/>
                <w:kern w:val="0"/>
                <w:szCs w:val="24"/>
              </w:rPr>
              <w:t xml:space="preserve"> </w:t>
            </w:r>
            <w:r w:rsidRPr="00613F44">
              <w:rPr>
                <w:rFonts w:ascii="Times New Roman" w:eastAsia="Times New Roman" w:hAnsi="Times New Roman" w:cs="Times New Roman"/>
                <w:b/>
                <w:i/>
                <w:color w:val="auto"/>
                <w:kern w:val="0"/>
                <w:szCs w:val="24"/>
              </w:rPr>
              <w:t>are elaborated in the Range</w:t>
            </w:r>
          </w:p>
        </w:tc>
      </w:tr>
      <w:tr w:rsidR="00E34279" w:rsidRPr="00613F44" w14:paraId="3BAB64BB" w14:textId="77777777" w:rsidTr="00E91974">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F2FD2F" w14:textId="77777777" w:rsidR="00E34279" w:rsidRPr="00613F44" w:rsidRDefault="00E34279" w:rsidP="00E34279">
            <w:pPr>
              <w:widowControl w:val="0"/>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Prepare for  hair colouring  services</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E7B6D5" w14:textId="77777777" w:rsidR="00E34279" w:rsidRPr="00613F44" w:rsidRDefault="00E34279" w:rsidP="00011619">
            <w:pPr>
              <w:numPr>
                <w:ilvl w:val="1"/>
                <w:numId w:val="93"/>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Personal protective gears are worn based on manufacturer’s instructions.</w:t>
            </w:r>
          </w:p>
          <w:p w14:paraId="795E0382" w14:textId="77777777" w:rsidR="00E34279" w:rsidRPr="00613F44" w:rsidRDefault="00E34279" w:rsidP="00011619">
            <w:pPr>
              <w:numPr>
                <w:ilvl w:val="1"/>
                <w:numId w:val="93"/>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b/>
                <w:bCs/>
                <w:i/>
                <w:iCs/>
                <w:color w:val="auto"/>
                <w:kern w:val="0"/>
                <w:szCs w:val="24"/>
              </w:rPr>
              <w:t xml:space="preserve">Hair colouring </w:t>
            </w:r>
            <w:r w:rsidRPr="00613F44">
              <w:rPr>
                <w:rFonts w:ascii="Times New Roman" w:eastAsia="Times New Roman" w:hAnsi="Times New Roman" w:cs="Times New Roman"/>
                <w:b/>
                <w:bCs/>
                <w:i/>
                <w:iCs/>
                <w:kern w:val="0"/>
                <w:szCs w:val="24"/>
              </w:rPr>
              <w:t xml:space="preserve">requirements </w:t>
            </w:r>
            <w:r w:rsidRPr="00613F44">
              <w:rPr>
                <w:rFonts w:ascii="Times New Roman" w:eastAsia="Times New Roman" w:hAnsi="Times New Roman" w:cs="Times New Roman"/>
                <w:kern w:val="0"/>
                <w:szCs w:val="24"/>
              </w:rPr>
              <w:t xml:space="preserve">are identified and gathered as per services requirement. </w:t>
            </w:r>
          </w:p>
          <w:p w14:paraId="26B99547" w14:textId="77777777" w:rsidR="00E34279" w:rsidRPr="00613F44" w:rsidRDefault="00E34279" w:rsidP="00011619">
            <w:pPr>
              <w:numPr>
                <w:ilvl w:val="1"/>
                <w:numId w:val="93"/>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 </w:t>
            </w:r>
            <w:r w:rsidRPr="00613F44">
              <w:rPr>
                <w:rFonts w:ascii="Times New Roman" w:eastAsia="Times New Roman" w:hAnsi="Times New Roman" w:cs="Times New Roman"/>
                <w:b/>
                <w:bCs/>
                <w:i/>
                <w:iCs/>
                <w:kern w:val="0"/>
                <w:szCs w:val="24"/>
              </w:rPr>
              <w:t>Safety and health</w:t>
            </w:r>
            <w:r w:rsidRPr="00613F44">
              <w:rPr>
                <w:rFonts w:ascii="Times New Roman" w:eastAsia="Times New Roman" w:hAnsi="Times New Roman" w:cs="Times New Roman"/>
                <w:kern w:val="0"/>
                <w:szCs w:val="24"/>
              </w:rPr>
              <w:t xml:space="preserve"> precautions are observed as per standard operating procedures.</w:t>
            </w:r>
          </w:p>
          <w:p w14:paraId="38A092CB" w14:textId="77777777" w:rsidR="00E34279" w:rsidRPr="00613F44" w:rsidRDefault="00E34279" w:rsidP="00011619">
            <w:pPr>
              <w:numPr>
                <w:ilvl w:val="1"/>
                <w:numId w:val="93"/>
              </w:numPr>
              <w:spacing w:after="0" w:line="276" w:lineRule="auto"/>
              <w:rPr>
                <w:rFonts w:ascii="Times New Roman" w:eastAsia="Times New Roman" w:hAnsi="Times New Roman" w:cs="Times New Roman"/>
                <w:color w:val="auto"/>
                <w:kern w:val="0"/>
                <w:szCs w:val="24"/>
                <w:lang w:val="en-GB" w:eastAsia="en-GB"/>
              </w:rPr>
            </w:pPr>
            <w:r w:rsidRPr="00613F44">
              <w:rPr>
                <w:rFonts w:ascii="Times New Roman" w:eastAsia="Times New Roman" w:hAnsi="Times New Roman" w:cs="Times New Roman"/>
                <w:kern w:val="0"/>
                <w:szCs w:val="24"/>
              </w:rPr>
              <w:t xml:space="preserve"> </w:t>
            </w:r>
            <w:r w:rsidRPr="00613F44">
              <w:rPr>
                <w:rFonts w:ascii="Times New Roman" w:eastAsia="Times New Roman" w:hAnsi="Times New Roman" w:cs="Times New Roman"/>
                <w:b/>
                <w:i/>
                <w:kern w:val="0"/>
                <w:szCs w:val="24"/>
              </w:rPr>
              <w:t>Tools and equipment</w:t>
            </w:r>
            <w:r w:rsidRPr="00613F44">
              <w:rPr>
                <w:rFonts w:ascii="Times New Roman" w:eastAsia="Times New Roman" w:hAnsi="Times New Roman" w:cs="Times New Roman"/>
                <w:kern w:val="0"/>
                <w:szCs w:val="24"/>
              </w:rPr>
              <w:t xml:space="preserve"> are checked   for serviceability as per manufacturers’ instructions.</w:t>
            </w:r>
          </w:p>
          <w:p w14:paraId="032C52F6" w14:textId="77777777" w:rsidR="00E34279" w:rsidRPr="00613F44" w:rsidRDefault="00E34279" w:rsidP="00011619">
            <w:pPr>
              <w:numPr>
                <w:ilvl w:val="1"/>
                <w:numId w:val="93"/>
              </w:num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b/>
                <w:i/>
                <w:kern w:val="0"/>
                <w:szCs w:val="24"/>
              </w:rPr>
              <w:t xml:space="preserve"> Products and supplies</w:t>
            </w:r>
            <w:r w:rsidRPr="00613F44">
              <w:rPr>
                <w:rFonts w:ascii="Times New Roman" w:eastAsia="Times New Roman" w:hAnsi="Times New Roman" w:cs="Times New Roman"/>
                <w:kern w:val="0"/>
                <w:szCs w:val="24"/>
              </w:rPr>
              <w:t xml:space="preserve"> are checked for usability as per manufacturers’ instructions.</w:t>
            </w:r>
          </w:p>
          <w:p w14:paraId="56775958" w14:textId="77777777" w:rsidR="00E34279" w:rsidRPr="00613F44" w:rsidRDefault="00E34279" w:rsidP="00011619">
            <w:pPr>
              <w:numPr>
                <w:ilvl w:val="1"/>
                <w:numId w:val="93"/>
              </w:num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color w:val="auto"/>
                <w:kern w:val="0"/>
                <w:szCs w:val="24"/>
              </w:rPr>
              <w:t>Work station is set up as per the service requirement</w:t>
            </w:r>
          </w:p>
        </w:tc>
      </w:tr>
      <w:tr w:rsidR="00E34279" w:rsidRPr="00613F44" w14:paraId="75B88C47" w14:textId="77777777" w:rsidTr="00E91974">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4429A8" w14:textId="77777777" w:rsidR="00E34279" w:rsidRPr="00613F44" w:rsidRDefault="00E34279" w:rsidP="00E34279">
            <w:pPr>
              <w:widowControl w:val="0"/>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perform hair colouring services</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FEF610" w14:textId="77777777" w:rsidR="00E34279" w:rsidRPr="00613F44" w:rsidRDefault="00E34279" w:rsidP="00011619">
            <w:pPr>
              <w:numPr>
                <w:ilvl w:val="0"/>
                <w:numId w:val="94"/>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Client consultation is performed as per service requirements.</w:t>
            </w:r>
          </w:p>
          <w:p w14:paraId="7E328A17" w14:textId="77777777" w:rsidR="00E34279" w:rsidRPr="00613F44" w:rsidRDefault="00E34279" w:rsidP="00011619">
            <w:pPr>
              <w:numPr>
                <w:ilvl w:val="0"/>
                <w:numId w:val="94"/>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Client is draped as per service requirement </w:t>
            </w:r>
          </w:p>
          <w:p w14:paraId="73E8A317" w14:textId="77777777" w:rsidR="00E34279" w:rsidRPr="00613F44" w:rsidRDefault="00E34279" w:rsidP="00011619">
            <w:pPr>
              <w:numPr>
                <w:ilvl w:val="0"/>
                <w:numId w:val="94"/>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Hair and scalp analyzed as per standard operating procedures.</w:t>
            </w:r>
          </w:p>
          <w:p w14:paraId="3EC5AA9B" w14:textId="77777777" w:rsidR="00E34279" w:rsidRPr="00613F44" w:rsidRDefault="00E34279" w:rsidP="00011619">
            <w:pPr>
              <w:numPr>
                <w:ilvl w:val="0"/>
                <w:numId w:val="94"/>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 Selected products and supplies as per service requirements</w:t>
            </w:r>
          </w:p>
          <w:p w14:paraId="402EE2E3" w14:textId="77777777" w:rsidR="00E34279" w:rsidRPr="00613F44" w:rsidRDefault="00E34279" w:rsidP="00011619">
            <w:pPr>
              <w:numPr>
                <w:ilvl w:val="0"/>
                <w:numId w:val="94"/>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 Client’s hair is Prepared for</w:t>
            </w:r>
            <w:r w:rsidRPr="00613F44">
              <w:rPr>
                <w:rFonts w:ascii="Times New Roman" w:eastAsia="Times New Roman" w:hAnsi="Times New Roman" w:cs="Times New Roman"/>
                <w:color w:val="auto"/>
                <w:kern w:val="0"/>
                <w:szCs w:val="24"/>
              </w:rPr>
              <w:t xml:space="preserve"> hair colouring service</w:t>
            </w:r>
            <w:r w:rsidRPr="00613F44">
              <w:rPr>
                <w:rFonts w:ascii="Times New Roman" w:eastAsia="Times New Roman" w:hAnsi="Times New Roman" w:cs="Times New Roman"/>
                <w:kern w:val="0"/>
                <w:szCs w:val="24"/>
              </w:rPr>
              <w:t xml:space="preserve"> as per service requirement</w:t>
            </w:r>
          </w:p>
          <w:p w14:paraId="61C2EB7D" w14:textId="77777777" w:rsidR="00E34279" w:rsidRPr="00613F44" w:rsidRDefault="00E34279" w:rsidP="00011619">
            <w:pPr>
              <w:numPr>
                <w:ilvl w:val="0"/>
                <w:numId w:val="94"/>
              </w:numPr>
              <w:spacing w:after="0" w:line="276" w:lineRule="auto"/>
              <w:rPr>
                <w:rFonts w:ascii="Times New Roman" w:eastAsia="Times New Roman" w:hAnsi="Times New Roman" w:cs="Times New Roman"/>
                <w:color w:val="auto"/>
                <w:kern w:val="0"/>
                <w:szCs w:val="24"/>
                <w:lang w:val="en-GB" w:eastAsia="en-GB"/>
              </w:rPr>
            </w:pPr>
            <w:r w:rsidRPr="00613F44">
              <w:rPr>
                <w:rFonts w:ascii="Times New Roman" w:eastAsia="Times New Roman" w:hAnsi="Times New Roman" w:cs="Times New Roman"/>
                <w:b/>
                <w:i/>
                <w:kern w:val="0"/>
                <w:szCs w:val="24"/>
              </w:rPr>
              <w:t xml:space="preserve"> Products and supplies are used</w:t>
            </w:r>
            <w:r w:rsidRPr="00613F44">
              <w:rPr>
                <w:rFonts w:ascii="Times New Roman" w:eastAsia="Times New Roman" w:hAnsi="Times New Roman" w:cs="Times New Roman"/>
                <w:kern w:val="0"/>
                <w:szCs w:val="24"/>
              </w:rPr>
              <w:t xml:space="preserve"> as per service requirements and manufacturers’ instructions.</w:t>
            </w:r>
          </w:p>
          <w:p w14:paraId="0DD11020" w14:textId="77777777" w:rsidR="00E34279" w:rsidRPr="00613F44" w:rsidRDefault="00E34279" w:rsidP="00011619">
            <w:pPr>
              <w:numPr>
                <w:ilvl w:val="0"/>
                <w:numId w:val="94"/>
              </w:num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b/>
                <w:bCs/>
                <w:i/>
                <w:iCs/>
                <w:color w:val="auto"/>
                <w:kern w:val="0"/>
                <w:szCs w:val="24"/>
              </w:rPr>
              <w:t>Hair colouring   services</w:t>
            </w:r>
            <w:r w:rsidRPr="00613F44">
              <w:rPr>
                <w:rFonts w:ascii="Times New Roman" w:eastAsia="Times New Roman" w:hAnsi="Times New Roman" w:cs="Times New Roman"/>
                <w:color w:val="auto"/>
                <w:kern w:val="0"/>
                <w:szCs w:val="24"/>
              </w:rPr>
              <w:t xml:space="preserve"> is</w:t>
            </w:r>
            <w:r w:rsidRPr="00613F44">
              <w:rPr>
                <w:rFonts w:ascii="Times New Roman" w:eastAsia="Times New Roman" w:hAnsi="Times New Roman" w:cs="Times New Roman"/>
                <w:kern w:val="0"/>
                <w:szCs w:val="24"/>
              </w:rPr>
              <w:t xml:space="preserve"> carried out as per clients’ specification and standard operating procedures.</w:t>
            </w:r>
          </w:p>
          <w:p w14:paraId="28645CD0" w14:textId="77777777" w:rsidR="00E34279" w:rsidRPr="00613F44" w:rsidRDefault="00E34279" w:rsidP="00011619">
            <w:pPr>
              <w:numPr>
                <w:ilvl w:val="0"/>
                <w:numId w:val="94"/>
              </w:num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b/>
                <w:bCs/>
                <w:i/>
                <w:iCs/>
                <w:color w:val="auto"/>
                <w:kern w:val="0"/>
                <w:szCs w:val="24"/>
              </w:rPr>
              <w:t>Hair colouring techniques are</w:t>
            </w:r>
            <w:r w:rsidRPr="00613F44">
              <w:rPr>
                <w:rFonts w:ascii="Times New Roman" w:eastAsia="Times New Roman" w:hAnsi="Times New Roman" w:cs="Times New Roman"/>
                <w:color w:val="auto"/>
                <w:kern w:val="0"/>
                <w:szCs w:val="24"/>
              </w:rPr>
              <w:t xml:space="preserve"> performed </w:t>
            </w:r>
            <w:r w:rsidRPr="00613F44">
              <w:rPr>
                <w:rFonts w:ascii="Times New Roman" w:eastAsia="Times New Roman" w:hAnsi="Times New Roman" w:cs="Times New Roman"/>
                <w:kern w:val="0"/>
                <w:szCs w:val="24"/>
              </w:rPr>
              <w:t>as per clients’ specification and standard operating procedures.</w:t>
            </w:r>
          </w:p>
          <w:p w14:paraId="2D497274" w14:textId="77777777" w:rsidR="00E34279" w:rsidRPr="00613F44" w:rsidRDefault="00E34279" w:rsidP="00011619">
            <w:pPr>
              <w:numPr>
                <w:ilvl w:val="0"/>
                <w:numId w:val="94"/>
              </w:num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kern w:val="0"/>
                <w:szCs w:val="24"/>
              </w:rPr>
              <w:t>After care advice is given as per the service.</w:t>
            </w:r>
          </w:p>
        </w:tc>
      </w:tr>
      <w:tr w:rsidR="00E34279" w:rsidRPr="00613F44" w14:paraId="01149DAC" w14:textId="77777777" w:rsidTr="00E91974">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EA6C37" w14:textId="77777777" w:rsidR="00E34279" w:rsidRPr="00613F44" w:rsidRDefault="00E34279" w:rsidP="00E34279">
            <w:pPr>
              <w:widowControl w:val="0"/>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color w:val="auto"/>
                <w:kern w:val="0"/>
                <w:szCs w:val="24"/>
              </w:rPr>
              <w:lastRenderedPageBreak/>
              <w:t>Perform post service procedure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464D87"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b/>
                <w:i/>
                <w:kern w:val="0"/>
                <w:szCs w:val="24"/>
              </w:rPr>
              <w:t>3.1 Tools and equipment</w:t>
            </w:r>
            <w:r w:rsidRPr="00613F44">
              <w:rPr>
                <w:rFonts w:ascii="Times New Roman" w:eastAsia="Times New Roman" w:hAnsi="Times New Roman" w:cs="Times New Roman"/>
                <w:kern w:val="0"/>
                <w:szCs w:val="24"/>
              </w:rPr>
              <w:t xml:space="preserve"> are cleaned and disinfected as per manufacturers’ instructions and workplace policy.</w:t>
            </w:r>
          </w:p>
          <w:p w14:paraId="0B18FBD4"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3.2 Work station is cleaned and waste managed and disposed as per workplace policy and legal requirements.</w:t>
            </w:r>
          </w:p>
          <w:p w14:paraId="5881A7F1" w14:textId="77777777" w:rsidR="00E34279" w:rsidRPr="00613F44" w:rsidRDefault="00E34279" w:rsidP="00E34279">
            <w:p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b/>
                <w:i/>
                <w:kern w:val="0"/>
                <w:szCs w:val="24"/>
              </w:rPr>
              <w:t>3.3Recyclable supplies</w:t>
            </w:r>
            <w:r w:rsidRPr="00613F44">
              <w:rPr>
                <w:rFonts w:ascii="Times New Roman" w:eastAsia="Times New Roman" w:hAnsi="Times New Roman" w:cs="Times New Roman"/>
                <w:kern w:val="0"/>
                <w:szCs w:val="24"/>
              </w:rPr>
              <w:t xml:space="preserve"> are cleaned and disinfected and stored as per workplace policy and manufacturers’ instructions.</w:t>
            </w:r>
          </w:p>
        </w:tc>
      </w:tr>
    </w:tbl>
    <w:p w14:paraId="0EF19027" w14:textId="77777777" w:rsidR="00E34279" w:rsidRPr="00613F44" w:rsidRDefault="00E34279" w:rsidP="00E34279">
      <w:pPr>
        <w:spacing w:after="160" w:line="276" w:lineRule="auto"/>
        <w:rPr>
          <w:rFonts w:eastAsia="Times New Roman"/>
          <w:b/>
          <w:color w:val="auto"/>
          <w:kern w:val="0"/>
          <w:szCs w:val="24"/>
        </w:rPr>
      </w:pPr>
    </w:p>
    <w:p w14:paraId="6433D247" w14:textId="77777777" w:rsidR="00E34279" w:rsidRPr="00613F44" w:rsidRDefault="00E34279" w:rsidP="00E34279">
      <w:pPr>
        <w:spacing w:after="160" w:line="276" w:lineRule="auto"/>
        <w:rPr>
          <w:rFonts w:eastAsia="Times New Roman"/>
          <w:b/>
          <w:color w:val="auto"/>
          <w:kern w:val="0"/>
          <w:szCs w:val="24"/>
        </w:rPr>
      </w:pPr>
      <w:r w:rsidRPr="00613F44">
        <w:rPr>
          <w:rFonts w:eastAsia="Times New Roman"/>
          <w:b/>
          <w:color w:val="auto"/>
          <w:kern w:val="0"/>
          <w:szCs w:val="24"/>
        </w:rPr>
        <w:t>RANGE</w:t>
      </w:r>
    </w:p>
    <w:p w14:paraId="3316D648" w14:textId="77777777" w:rsidR="00E34279" w:rsidRPr="00613F44" w:rsidRDefault="00E34279" w:rsidP="00E34279">
      <w:pPr>
        <w:spacing w:after="160" w:line="276" w:lineRule="auto"/>
        <w:rPr>
          <w:rFonts w:eastAsia="Times New Roman"/>
          <w:color w:val="auto"/>
          <w:kern w:val="0"/>
          <w:szCs w:val="24"/>
        </w:rPr>
      </w:pPr>
      <w:r w:rsidRPr="00613F44">
        <w:rPr>
          <w:rFonts w:eastAsia="Times New Roman"/>
          <w:color w:val="auto"/>
          <w:kern w:val="0"/>
          <w:szCs w:val="24"/>
        </w:rPr>
        <w:t>This section provides work environments and conditions to which the performance criteria apply. It allows for different work environments and situations that will affect performance.</w:t>
      </w:r>
    </w:p>
    <w:tbl>
      <w:tblPr>
        <w:tblStyle w:val="Style691"/>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43"/>
        <w:gridCol w:w="6067"/>
      </w:tblGrid>
      <w:tr w:rsidR="00E34279" w:rsidRPr="00613F44" w14:paraId="46FA18B2"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275A48" w14:textId="77777777" w:rsidR="00E34279" w:rsidRPr="00613F44" w:rsidRDefault="00E34279" w:rsidP="00E34279">
            <w:pPr>
              <w:tabs>
                <w:tab w:val="left" w:pos="-2898"/>
              </w:tabs>
              <w:spacing w:after="0" w:line="276" w:lineRule="auto"/>
              <w:rPr>
                <w:rFonts w:ascii="Times New Roman" w:eastAsia="Times New Roman" w:hAnsi="Times New Roman" w:cs="Times New Roman"/>
                <w:b/>
                <w:kern w:val="0"/>
                <w:szCs w:val="24"/>
              </w:rPr>
            </w:pPr>
            <w:r w:rsidRPr="00613F44">
              <w:rPr>
                <w:rFonts w:ascii="Times New Roman" w:eastAsia="Times New Roman" w:hAnsi="Times New Roman" w:cs="Times New Roman"/>
                <w:b/>
                <w:kern w:val="0"/>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BF32A2" w14:textId="77777777" w:rsidR="00E34279" w:rsidRPr="00613F44" w:rsidRDefault="00E34279" w:rsidP="00E34279">
            <w:pPr>
              <w:spacing w:after="0" w:line="276" w:lineRule="auto"/>
              <w:rPr>
                <w:rFonts w:ascii="Times New Roman" w:eastAsia="Times New Roman" w:hAnsi="Times New Roman" w:cs="Times New Roman"/>
                <w:b/>
                <w:kern w:val="0"/>
                <w:szCs w:val="24"/>
              </w:rPr>
            </w:pPr>
            <w:r w:rsidRPr="00613F44">
              <w:rPr>
                <w:rFonts w:ascii="Times New Roman" w:eastAsia="Times New Roman" w:hAnsi="Times New Roman" w:cs="Times New Roman"/>
                <w:b/>
                <w:kern w:val="0"/>
                <w:szCs w:val="24"/>
              </w:rPr>
              <w:t xml:space="preserve">Range </w:t>
            </w:r>
          </w:p>
          <w:p w14:paraId="4006265A" w14:textId="77777777" w:rsidR="00E34279" w:rsidRPr="00613F44" w:rsidRDefault="00E34279" w:rsidP="00E34279">
            <w:pPr>
              <w:spacing w:after="0" w:line="276" w:lineRule="auto"/>
              <w:rPr>
                <w:rFonts w:ascii="Times New Roman" w:eastAsia="Times New Roman" w:hAnsi="Times New Roman" w:cs="Times New Roman"/>
                <w:b/>
                <w:kern w:val="0"/>
                <w:szCs w:val="24"/>
              </w:rPr>
            </w:pPr>
          </w:p>
        </w:tc>
      </w:tr>
      <w:tr w:rsidR="00E34279" w:rsidRPr="00613F44" w14:paraId="33EE5075"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9241E1" w14:textId="77777777" w:rsidR="00E34279" w:rsidRPr="00613F44" w:rsidRDefault="00E34279" w:rsidP="00011619">
            <w:pPr>
              <w:numPr>
                <w:ilvl w:val="0"/>
                <w:numId w:val="95"/>
              </w:numPr>
              <w:tabs>
                <w:tab w:val="left" w:pos="-2898"/>
              </w:tabs>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Preparation of Clients’ hair for coloring/lightening may include but not limited to;</w:t>
            </w:r>
          </w:p>
          <w:p w14:paraId="1CF606B8" w14:textId="77777777" w:rsidR="00E34279" w:rsidRPr="00613F44" w:rsidRDefault="00E34279" w:rsidP="00E34279">
            <w:pPr>
              <w:tabs>
                <w:tab w:val="left" w:pos="-2898"/>
              </w:tabs>
              <w:spacing w:after="0" w:line="276" w:lineRule="auto"/>
              <w:ind w:left="360"/>
              <w:rPr>
                <w:rFonts w:ascii="Times New Roman" w:eastAsia="Times New Roman" w:hAnsi="Times New Roman" w:cs="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56C7A3E"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Shampooing</w:t>
            </w:r>
          </w:p>
          <w:p w14:paraId="4D9A553E"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Pre-softening</w:t>
            </w:r>
          </w:p>
          <w:p w14:paraId="34C5189F"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Pre-lightening</w:t>
            </w:r>
          </w:p>
          <w:p w14:paraId="084E5139"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Cutting/trimming</w:t>
            </w:r>
          </w:p>
          <w:p w14:paraId="3F8EB9CB" w14:textId="77777777" w:rsidR="00E34279" w:rsidRPr="00613F44" w:rsidRDefault="00E34279" w:rsidP="00E34279">
            <w:pPr>
              <w:spacing w:after="0" w:line="276" w:lineRule="auto"/>
              <w:rPr>
                <w:rFonts w:ascii="Times New Roman" w:eastAsia="Times New Roman" w:hAnsi="Times New Roman" w:cs="Times New Roman"/>
                <w:kern w:val="0"/>
                <w:szCs w:val="24"/>
              </w:rPr>
            </w:pPr>
          </w:p>
          <w:p w14:paraId="617A8287" w14:textId="77777777" w:rsidR="00E34279" w:rsidRPr="00613F44" w:rsidRDefault="00E34279" w:rsidP="00E34279">
            <w:pPr>
              <w:spacing w:after="0" w:line="276" w:lineRule="auto"/>
              <w:rPr>
                <w:rFonts w:ascii="Times New Roman" w:eastAsia="Times New Roman" w:hAnsi="Times New Roman" w:cs="Times New Roman"/>
                <w:kern w:val="0"/>
                <w:szCs w:val="24"/>
              </w:rPr>
            </w:pPr>
          </w:p>
        </w:tc>
      </w:tr>
      <w:tr w:rsidR="00E34279" w:rsidRPr="00613F44" w14:paraId="5BDB1F4A"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91630E" w14:textId="77777777" w:rsidR="00E34279" w:rsidRPr="00613F44" w:rsidRDefault="00E34279" w:rsidP="00011619">
            <w:pPr>
              <w:numPr>
                <w:ilvl w:val="0"/>
                <w:numId w:val="95"/>
              </w:numPr>
              <w:tabs>
                <w:tab w:val="left" w:pos="-2898"/>
              </w:tabs>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Hair </w:t>
            </w:r>
            <w:proofErr w:type="spellStart"/>
            <w:r w:rsidRPr="00613F44">
              <w:rPr>
                <w:rFonts w:ascii="Times New Roman" w:eastAsia="Times New Roman" w:hAnsi="Times New Roman" w:cs="Times New Roman"/>
                <w:kern w:val="0"/>
                <w:szCs w:val="24"/>
              </w:rPr>
              <w:t>colour</w:t>
            </w:r>
            <w:proofErr w:type="spellEnd"/>
            <w:r w:rsidRPr="00613F44">
              <w:rPr>
                <w:rFonts w:ascii="Times New Roman" w:eastAsia="Times New Roman" w:hAnsi="Times New Roman" w:cs="Times New Roman"/>
                <w:b/>
                <w:kern w:val="0"/>
                <w:szCs w:val="24"/>
              </w:rPr>
              <w:t xml:space="preserve"> </w:t>
            </w:r>
            <w:r w:rsidRPr="00613F44">
              <w:rPr>
                <w:rFonts w:ascii="Times New Roman" w:eastAsia="Times New Roman" w:hAnsi="Times New Roman" w:cs="Times New Roman"/>
                <w:kern w:val="0"/>
                <w:szCs w:val="24"/>
              </w:rPr>
              <w:t>services are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920606"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Temporary</w:t>
            </w:r>
          </w:p>
          <w:p w14:paraId="68FDEA45"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 xml:space="preserve">Semi-permanent </w:t>
            </w:r>
          </w:p>
          <w:p w14:paraId="70114DF4"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Quasi-permanent</w:t>
            </w:r>
          </w:p>
          <w:p w14:paraId="62E87144"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Permanent</w:t>
            </w:r>
          </w:p>
          <w:p w14:paraId="0A4E1FA3" w14:textId="77777777" w:rsidR="00E34279" w:rsidRPr="00613F44" w:rsidRDefault="00E34279" w:rsidP="00E34279">
            <w:p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Hair lightening/bleaching</w:t>
            </w:r>
          </w:p>
          <w:p w14:paraId="72207333" w14:textId="77777777" w:rsidR="00E34279" w:rsidRPr="00613F44" w:rsidRDefault="00E34279" w:rsidP="00011619">
            <w:pPr>
              <w:numPr>
                <w:ilvl w:val="0"/>
                <w:numId w:val="96"/>
              </w:numPr>
              <w:spacing w:after="0" w:line="276" w:lineRule="auto"/>
              <w:contextualSpacing/>
              <w:rPr>
                <w:rFonts w:ascii="Times New Roman" w:eastAsia="Times New Roman" w:hAnsi="Times New Roman" w:cs="Times New Roman"/>
                <w:bCs/>
                <w:i/>
                <w:iCs/>
                <w:color w:val="auto"/>
                <w:kern w:val="0"/>
                <w:szCs w:val="24"/>
              </w:rPr>
            </w:pPr>
            <w:r w:rsidRPr="00613F44">
              <w:rPr>
                <w:rFonts w:ascii="Times New Roman" w:eastAsia="Times New Roman" w:hAnsi="Times New Roman" w:cs="Times New Roman"/>
                <w:bCs/>
                <w:i/>
                <w:iCs/>
                <w:color w:val="auto"/>
                <w:kern w:val="0"/>
                <w:szCs w:val="24"/>
              </w:rPr>
              <w:t>Highlights</w:t>
            </w:r>
          </w:p>
          <w:p w14:paraId="61F05433" w14:textId="77777777" w:rsidR="00E34279" w:rsidRPr="00613F44" w:rsidRDefault="00E34279" w:rsidP="00E34279">
            <w:pPr>
              <w:spacing w:after="0" w:line="276" w:lineRule="auto"/>
              <w:ind w:firstLineChars="200" w:firstLine="480"/>
              <w:rPr>
                <w:rFonts w:ascii="Times New Roman" w:eastAsia="Times New Roman" w:hAnsi="Times New Roman" w:cs="Times New Roman"/>
                <w:b/>
                <w:color w:val="auto"/>
                <w:kern w:val="0"/>
                <w:szCs w:val="24"/>
              </w:rPr>
            </w:pPr>
            <w:r w:rsidRPr="00613F44">
              <w:rPr>
                <w:rFonts w:ascii="Times New Roman" w:eastAsia="Times New Roman" w:hAnsi="Times New Roman" w:cs="Times New Roman"/>
                <w:bCs/>
                <w:i/>
                <w:iCs/>
                <w:color w:val="auto"/>
                <w:kern w:val="0"/>
                <w:szCs w:val="24"/>
              </w:rPr>
              <w:t>- lowlights</w:t>
            </w:r>
          </w:p>
        </w:tc>
      </w:tr>
      <w:tr w:rsidR="00E34279" w:rsidRPr="00613F44" w14:paraId="6CB43905"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4C2FE8" w14:textId="77777777" w:rsidR="00E34279" w:rsidRPr="00613F44" w:rsidRDefault="00E34279" w:rsidP="00011619">
            <w:pPr>
              <w:numPr>
                <w:ilvl w:val="0"/>
                <w:numId w:val="95"/>
              </w:numPr>
              <w:spacing w:after="0" w:line="276" w:lineRule="auto"/>
              <w:contextualSpacing/>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hair colouring  techniques are limited to;</w:t>
            </w:r>
          </w:p>
          <w:p w14:paraId="05D6787A" w14:textId="77777777" w:rsidR="00E34279" w:rsidRPr="00613F44" w:rsidRDefault="00E34279" w:rsidP="00E34279">
            <w:pPr>
              <w:tabs>
                <w:tab w:val="left" w:pos="-2898"/>
              </w:tabs>
              <w:spacing w:after="0" w:line="276" w:lineRule="auto"/>
              <w:rPr>
                <w:rFonts w:ascii="Times New Roman" w:eastAsia="Times New Roman" w:hAnsi="Times New Roman" w:cs="Times New Roman"/>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D8A5B5" w14:textId="77777777" w:rsidR="00E34279" w:rsidRPr="00613F44" w:rsidRDefault="00E34279" w:rsidP="00011619">
            <w:pPr>
              <w:numPr>
                <w:ilvl w:val="0"/>
                <w:numId w:val="97"/>
              </w:numPr>
              <w:spacing w:after="0" w:line="276" w:lineRule="auto"/>
              <w:contextualSpacing/>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Full head application</w:t>
            </w:r>
          </w:p>
          <w:p w14:paraId="0559DA40" w14:textId="77777777" w:rsidR="00E34279" w:rsidRPr="00613F44" w:rsidRDefault="00E34279" w:rsidP="00011619">
            <w:pPr>
              <w:numPr>
                <w:ilvl w:val="0"/>
                <w:numId w:val="97"/>
              </w:numPr>
              <w:spacing w:after="0" w:line="276" w:lineRule="auto"/>
              <w:contextualSpacing/>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 xml:space="preserve">Cap method </w:t>
            </w:r>
          </w:p>
          <w:p w14:paraId="63166D1A" w14:textId="77777777" w:rsidR="00E34279" w:rsidRPr="00613F44" w:rsidRDefault="00E34279" w:rsidP="00011619">
            <w:pPr>
              <w:numPr>
                <w:ilvl w:val="0"/>
                <w:numId w:val="97"/>
              </w:numPr>
              <w:spacing w:after="0" w:line="276" w:lineRule="auto"/>
              <w:contextualSpacing/>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 xml:space="preserve">Foil method </w:t>
            </w:r>
          </w:p>
          <w:p w14:paraId="6E646834" w14:textId="77777777" w:rsidR="00E34279" w:rsidRPr="00613F44" w:rsidRDefault="00E34279" w:rsidP="00011619">
            <w:pPr>
              <w:numPr>
                <w:ilvl w:val="0"/>
                <w:numId w:val="97"/>
              </w:numPr>
              <w:spacing w:after="0" w:line="276" w:lineRule="auto"/>
              <w:contextualSpacing/>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Tipping</w:t>
            </w:r>
          </w:p>
          <w:p w14:paraId="1CFE8EAD" w14:textId="77777777" w:rsidR="00E34279" w:rsidRPr="00613F44" w:rsidRDefault="00E34279" w:rsidP="00E34279">
            <w:pPr>
              <w:spacing w:after="0" w:line="276" w:lineRule="auto"/>
              <w:ind w:firstLineChars="200" w:firstLine="480"/>
              <w:rPr>
                <w:rFonts w:ascii="Times New Roman" w:eastAsia="Times New Roman" w:hAnsi="Times New Roman" w:cs="Times New Roman"/>
                <w:bCs/>
                <w:i/>
                <w:iCs/>
                <w:color w:val="auto"/>
                <w:kern w:val="0"/>
                <w:szCs w:val="24"/>
              </w:rPr>
            </w:pPr>
          </w:p>
        </w:tc>
      </w:tr>
      <w:tr w:rsidR="00E34279" w:rsidRPr="00613F44" w14:paraId="28E85F5A"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FC5B2B" w14:textId="77777777" w:rsidR="00E34279" w:rsidRPr="00613F44" w:rsidRDefault="00E34279" w:rsidP="00011619">
            <w:pPr>
              <w:numPr>
                <w:ilvl w:val="0"/>
                <w:numId w:val="95"/>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Personal protective gears may include but not limited to:</w:t>
            </w:r>
          </w:p>
          <w:p w14:paraId="64425F41" w14:textId="77777777" w:rsidR="00E34279" w:rsidRPr="00613F44" w:rsidRDefault="00E34279" w:rsidP="00E34279">
            <w:pPr>
              <w:spacing w:after="160" w:line="276" w:lineRule="auto"/>
              <w:rPr>
                <w:rFonts w:ascii="Times New Roman" w:eastAsia="Times New Roman" w:hAnsi="Times New Roman" w:cs="Times New Roman"/>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4D2A43"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Masks</w:t>
            </w:r>
          </w:p>
          <w:p w14:paraId="685B2A86"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Gloves</w:t>
            </w:r>
          </w:p>
          <w:p w14:paraId="0C7B3CE3"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Aprons</w:t>
            </w:r>
          </w:p>
          <w:p w14:paraId="6EDB7AA6"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Ear muffs/caps</w:t>
            </w:r>
          </w:p>
          <w:p w14:paraId="74FD1642"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Drapers</w:t>
            </w:r>
          </w:p>
          <w:p w14:paraId="2C4BC7CE" w14:textId="77777777" w:rsidR="00E34279" w:rsidRPr="00613F44" w:rsidRDefault="00E34279" w:rsidP="00011619">
            <w:pPr>
              <w:numPr>
                <w:ilvl w:val="0"/>
                <w:numId w:val="90"/>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Face shields</w:t>
            </w:r>
          </w:p>
          <w:p w14:paraId="723CFDFA" w14:textId="77777777" w:rsidR="00E34279" w:rsidRPr="00613F44" w:rsidRDefault="00E34279" w:rsidP="00E34279">
            <w:pPr>
              <w:spacing w:after="0" w:line="276" w:lineRule="auto"/>
              <w:ind w:left="720"/>
              <w:rPr>
                <w:rFonts w:ascii="Times New Roman" w:eastAsia="Times New Roman" w:hAnsi="Times New Roman" w:cs="Times New Roman"/>
                <w:kern w:val="0"/>
                <w:szCs w:val="24"/>
              </w:rPr>
            </w:pPr>
          </w:p>
        </w:tc>
      </w:tr>
      <w:tr w:rsidR="00E34279" w:rsidRPr="00613F44" w14:paraId="438002A3"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9EB92A" w14:textId="77777777" w:rsidR="00E34279" w:rsidRPr="00613F44" w:rsidRDefault="00E34279" w:rsidP="00011619">
            <w:pPr>
              <w:numPr>
                <w:ilvl w:val="0"/>
                <w:numId w:val="95"/>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Recyclable supplies may include but not limited to:</w:t>
            </w:r>
          </w:p>
          <w:p w14:paraId="6532664F" w14:textId="77777777" w:rsidR="00E34279" w:rsidRPr="00613F44" w:rsidRDefault="00E34279" w:rsidP="00E34279">
            <w:pPr>
              <w:spacing w:after="160" w:line="276" w:lineRule="auto"/>
              <w:rPr>
                <w:rFonts w:ascii="Times New Roman" w:eastAsia="Times New Roman" w:hAnsi="Times New Roman" w:cs="Times New Roman"/>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8BCDD3"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Aprons</w:t>
            </w:r>
          </w:p>
          <w:p w14:paraId="6363EB6C"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Drapers</w:t>
            </w:r>
          </w:p>
          <w:p w14:paraId="0B4B6AED"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Towels</w:t>
            </w:r>
          </w:p>
          <w:p w14:paraId="6751ADA8" w14:textId="77777777" w:rsidR="00E34279" w:rsidRPr="00613F44" w:rsidRDefault="00E34279" w:rsidP="00E34279">
            <w:pPr>
              <w:spacing w:after="0" w:line="276" w:lineRule="auto"/>
              <w:ind w:left="720"/>
              <w:rPr>
                <w:rFonts w:ascii="Times New Roman" w:eastAsia="Times New Roman" w:hAnsi="Times New Roman" w:cs="Times New Roman"/>
                <w:kern w:val="0"/>
                <w:szCs w:val="24"/>
              </w:rPr>
            </w:pPr>
          </w:p>
        </w:tc>
      </w:tr>
      <w:tr w:rsidR="00E34279" w:rsidRPr="00613F44" w14:paraId="45113F0B" w14:textId="77777777" w:rsidTr="00E91974">
        <w:trPr>
          <w:cantSplit/>
          <w:trHeight w:val="106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F203AE" w14:textId="77777777" w:rsidR="00E34279" w:rsidRPr="00613F44" w:rsidRDefault="00E34279" w:rsidP="00011619">
            <w:pPr>
              <w:numPr>
                <w:ilvl w:val="0"/>
                <w:numId w:val="95"/>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lastRenderedPageBreak/>
              <w:t>Non-recyclable supplies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83E33A"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Gloves</w:t>
            </w:r>
          </w:p>
          <w:p w14:paraId="01B1310B"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Neck strips</w:t>
            </w:r>
          </w:p>
          <w:p w14:paraId="05B327F9"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Cotton wool</w:t>
            </w:r>
          </w:p>
        </w:tc>
      </w:tr>
      <w:tr w:rsidR="00E34279" w:rsidRPr="00613F44" w14:paraId="4F55D5B3" w14:textId="77777777" w:rsidTr="00E91974">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AC73AF" w14:textId="77777777" w:rsidR="00E34279" w:rsidRPr="00613F44" w:rsidRDefault="00E34279" w:rsidP="00011619">
            <w:pPr>
              <w:numPr>
                <w:ilvl w:val="0"/>
                <w:numId w:val="95"/>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Tools and equipment may include but not limited to:</w:t>
            </w:r>
          </w:p>
          <w:p w14:paraId="0FDEE44F" w14:textId="77777777" w:rsidR="00E34279" w:rsidRPr="00613F44" w:rsidRDefault="00E34279" w:rsidP="00E34279">
            <w:pPr>
              <w:spacing w:after="160" w:line="276" w:lineRule="auto"/>
              <w:ind w:left="360"/>
              <w:rPr>
                <w:rFonts w:ascii="Times New Roman" w:eastAsia="Times New Roman" w:hAnsi="Times New Roman" w:cs="Times New Roman"/>
                <w:color w:val="auto"/>
                <w:kern w:val="0"/>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E9551B"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Assorted combs</w:t>
            </w:r>
          </w:p>
          <w:p w14:paraId="3672E5AB"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Aprons</w:t>
            </w:r>
          </w:p>
          <w:p w14:paraId="70E1AA82"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Drapers</w:t>
            </w:r>
          </w:p>
          <w:p w14:paraId="1C5731D1"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Face shields</w:t>
            </w:r>
          </w:p>
          <w:p w14:paraId="581EEAAD"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Tint bowls</w:t>
            </w:r>
          </w:p>
          <w:p w14:paraId="351DE130"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Brushes</w:t>
            </w:r>
          </w:p>
          <w:p w14:paraId="5654CF52"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Sectioning clips</w:t>
            </w:r>
          </w:p>
          <w:p w14:paraId="0EA25150"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Rollers</w:t>
            </w:r>
          </w:p>
          <w:p w14:paraId="04161959"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Rods</w:t>
            </w:r>
          </w:p>
          <w:p w14:paraId="5ED7100C"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Scissors</w:t>
            </w:r>
          </w:p>
          <w:p w14:paraId="7B8F7658"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Blow-dryers</w:t>
            </w:r>
          </w:p>
          <w:p w14:paraId="49BC13F1" w14:textId="77777777" w:rsidR="00E34279" w:rsidRPr="00613F44" w:rsidRDefault="00E34279" w:rsidP="00011619">
            <w:pPr>
              <w:numPr>
                <w:ilvl w:val="0"/>
                <w:numId w:val="89"/>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Dryers </w:t>
            </w:r>
          </w:p>
        </w:tc>
      </w:tr>
    </w:tbl>
    <w:p w14:paraId="2AF40301" w14:textId="77777777" w:rsidR="00E34279" w:rsidRPr="00613F44" w:rsidRDefault="00E34279" w:rsidP="00E34279">
      <w:pPr>
        <w:spacing w:after="160" w:line="276" w:lineRule="auto"/>
        <w:rPr>
          <w:rFonts w:eastAsia="Times New Roman"/>
          <w:color w:val="auto"/>
          <w:kern w:val="0"/>
          <w:szCs w:val="24"/>
        </w:rPr>
      </w:pPr>
      <w:r w:rsidRPr="00613F44">
        <w:rPr>
          <w:rFonts w:eastAsia="Times New Roman"/>
          <w:b/>
          <w:color w:val="auto"/>
          <w:kern w:val="0"/>
          <w:szCs w:val="24"/>
        </w:rPr>
        <w:t>REQUIRED SKILLS AND KNOWLEDGE</w:t>
      </w:r>
    </w:p>
    <w:p w14:paraId="6E240212" w14:textId="77777777" w:rsidR="00E34279" w:rsidRPr="00613F44" w:rsidRDefault="00E34279" w:rsidP="00E34279">
      <w:pPr>
        <w:spacing w:after="160" w:line="276" w:lineRule="auto"/>
        <w:rPr>
          <w:rFonts w:eastAsia="Times New Roman"/>
          <w:color w:val="auto"/>
          <w:kern w:val="0"/>
          <w:szCs w:val="24"/>
        </w:rPr>
      </w:pPr>
      <w:r w:rsidRPr="00613F44">
        <w:rPr>
          <w:rFonts w:eastAsia="Times New Roman"/>
          <w:color w:val="auto"/>
          <w:kern w:val="0"/>
          <w:szCs w:val="24"/>
        </w:rPr>
        <w:t>This section describes the skills and knowledge required for this unit of competency.</w:t>
      </w:r>
    </w:p>
    <w:p w14:paraId="76705C08" w14:textId="77777777" w:rsidR="00E34279" w:rsidRPr="00613F44" w:rsidRDefault="00E34279" w:rsidP="00E34279">
      <w:pPr>
        <w:spacing w:after="0" w:line="276" w:lineRule="auto"/>
        <w:rPr>
          <w:rFonts w:eastAsia="Times New Roman"/>
          <w:b/>
          <w:kern w:val="0"/>
          <w:szCs w:val="24"/>
        </w:rPr>
      </w:pPr>
    </w:p>
    <w:p w14:paraId="4F878389" w14:textId="77777777" w:rsidR="00E34279" w:rsidRPr="00613F44" w:rsidRDefault="00E34279" w:rsidP="00E34279">
      <w:pPr>
        <w:spacing w:after="0" w:line="276" w:lineRule="auto"/>
        <w:rPr>
          <w:rFonts w:eastAsia="Times New Roman"/>
          <w:b/>
          <w:kern w:val="0"/>
          <w:szCs w:val="24"/>
        </w:rPr>
      </w:pPr>
      <w:r w:rsidRPr="00613F44">
        <w:rPr>
          <w:rFonts w:eastAsia="Times New Roman"/>
          <w:b/>
          <w:kern w:val="0"/>
          <w:szCs w:val="24"/>
        </w:rPr>
        <w:t>Required Skills</w:t>
      </w:r>
    </w:p>
    <w:p w14:paraId="1CCDF683" w14:textId="77777777" w:rsidR="00E34279" w:rsidRPr="00613F44" w:rsidRDefault="00E34279" w:rsidP="00E34279">
      <w:pPr>
        <w:spacing w:after="160" w:line="276" w:lineRule="auto"/>
        <w:rPr>
          <w:rFonts w:eastAsia="Times New Roman"/>
          <w:color w:val="auto"/>
          <w:kern w:val="0"/>
          <w:szCs w:val="24"/>
        </w:rPr>
      </w:pPr>
      <w:r w:rsidRPr="00613F44">
        <w:rPr>
          <w:rFonts w:eastAsia="Times New Roman"/>
          <w:color w:val="auto"/>
          <w:kern w:val="0"/>
          <w:szCs w:val="24"/>
        </w:rPr>
        <w:t>The individual needs to demonstrate the following skills:</w:t>
      </w:r>
    </w:p>
    <w:p w14:paraId="2476CDF8"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Communication skills</w:t>
      </w:r>
    </w:p>
    <w:p w14:paraId="7CC8566B"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People skills</w:t>
      </w:r>
    </w:p>
    <w:p w14:paraId="2CA830F9"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Non-verbal communication</w:t>
      </w:r>
    </w:p>
    <w:p w14:paraId="4B6B7BBA"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Time management</w:t>
      </w:r>
    </w:p>
    <w:p w14:paraId="75765C0B"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 xml:space="preserve">Work culture </w:t>
      </w:r>
    </w:p>
    <w:p w14:paraId="58B60B27"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 xml:space="preserve">Record keeping </w:t>
      </w:r>
    </w:p>
    <w:p w14:paraId="5AD6CC6E"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Telephone handling skills</w:t>
      </w:r>
    </w:p>
    <w:p w14:paraId="7D6D7C10"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Complaints handling skills</w:t>
      </w:r>
    </w:p>
    <w:p w14:paraId="6C3D656D"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Conflict resolution skills</w:t>
      </w:r>
    </w:p>
    <w:p w14:paraId="0A68EAEE"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Negotiation skills</w:t>
      </w:r>
    </w:p>
    <w:p w14:paraId="76096853"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Analytical skills</w:t>
      </w:r>
    </w:p>
    <w:p w14:paraId="61F43D60"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Problem solving</w:t>
      </w:r>
    </w:p>
    <w:p w14:paraId="71E36436" w14:textId="77777777" w:rsidR="00E34279" w:rsidRPr="00613F44" w:rsidRDefault="00E34279" w:rsidP="00E34279">
      <w:pPr>
        <w:numPr>
          <w:ilvl w:val="0"/>
          <w:numId w:val="5"/>
        </w:numPr>
        <w:spacing w:after="0" w:line="276" w:lineRule="auto"/>
        <w:ind w:left="810"/>
        <w:rPr>
          <w:rFonts w:eastAsia="Times New Roman"/>
          <w:color w:val="auto"/>
          <w:kern w:val="0"/>
          <w:szCs w:val="24"/>
        </w:rPr>
      </w:pPr>
      <w:r w:rsidRPr="00613F44">
        <w:rPr>
          <w:rFonts w:eastAsia="Times New Roman"/>
          <w:color w:val="auto"/>
          <w:kern w:val="0"/>
          <w:szCs w:val="24"/>
        </w:rPr>
        <w:t>Critical thinking</w:t>
      </w:r>
    </w:p>
    <w:p w14:paraId="3B8871BD"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Summarizing and paraphrasing</w:t>
      </w:r>
    </w:p>
    <w:p w14:paraId="7C803EE4"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Listening skills</w:t>
      </w:r>
    </w:p>
    <w:p w14:paraId="5EF9ABDC"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Observations skills</w:t>
      </w:r>
    </w:p>
    <w:p w14:paraId="2B42FAA7"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Organizational skills</w:t>
      </w:r>
    </w:p>
    <w:p w14:paraId="4396A971"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Technology skills</w:t>
      </w:r>
    </w:p>
    <w:p w14:paraId="05EF268D" w14:textId="77777777" w:rsidR="00E34279" w:rsidRPr="00613F44" w:rsidRDefault="00E34279" w:rsidP="00E34279">
      <w:pPr>
        <w:spacing w:after="0" w:line="276" w:lineRule="auto"/>
        <w:rPr>
          <w:rFonts w:eastAsia="Times New Roman"/>
          <w:color w:val="auto"/>
          <w:kern w:val="0"/>
          <w:szCs w:val="24"/>
        </w:rPr>
      </w:pPr>
    </w:p>
    <w:p w14:paraId="42A6A22D" w14:textId="77777777" w:rsidR="00E34279" w:rsidRPr="00613F44" w:rsidRDefault="00E34279" w:rsidP="00E34279">
      <w:pPr>
        <w:spacing w:after="0" w:line="276" w:lineRule="auto"/>
        <w:rPr>
          <w:rFonts w:eastAsia="Times New Roman"/>
          <w:color w:val="auto"/>
          <w:kern w:val="0"/>
          <w:szCs w:val="24"/>
        </w:rPr>
      </w:pPr>
    </w:p>
    <w:p w14:paraId="0DA85F9C" w14:textId="77777777" w:rsidR="00E34279" w:rsidRPr="00613F44" w:rsidRDefault="00E34279" w:rsidP="00E34279">
      <w:pPr>
        <w:spacing w:after="160" w:line="276" w:lineRule="auto"/>
        <w:rPr>
          <w:rFonts w:eastAsia="Times New Roman"/>
          <w:b/>
          <w:color w:val="auto"/>
          <w:kern w:val="0"/>
          <w:szCs w:val="24"/>
        </w:rPr>
      </w:pPr>
      <w:r w:rsidRPr="00613F44">
        <w:rPr>
          <w:rFonts w:eastAsia="Times New Roman"/>
          <w:b/>
          <w:color w:val="auto"/>
          <w:kern w:val="0"/>
          <w:szCs w:val="24"/>
        </w:rPr>
        <w:t>Technical skills</w:t>
      </w:r>
    </w:p>
    <w:p w14:paraId="0F688D2F"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Shampooing</w:t>
      </w:r>
    </w:p>
    <w:p w14:paraId="38FD0FAD"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lastRenderedPageBreak/>
        <w:t xml:space="preserve">Conditioning </w:t>
      </w:r>
    </w:p>
    <w:p w14:paraId="5F4F4440"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Coloring</w:t>
      </w:r>
    </w:p>
    <w:p w14:paraId="7EFA345F" w14:textId="77777777" w:rsidR="00E34279" w:rsidRPr="00613F44" w:rsidRDefault="00E34279" w:rsidP="00011619">
      <w:pPr>
        <w:numPr>
          <w:ilvl w:val="0"/>
          <w:numId w:val="87"/>
        </w:numPr>
        <w:spacing w:after="0" w:line="276" w:lineRule="auto"/>
        <w:rPr>
          <w:rFonts w:eastAsia="Times New Roman"/>
          <w:color w:val="auto"/>
          <w:kern w:val="0"/>
          <w:szCs w:val="24"/>
        </w:rPr>
      </w:pPr>
      <w:r w:rsidRPr="00613F44">
        <w:rPr>
          <w:rFonts w:eastAsia="Times New Roman"/>
          <w:color w:val="auto"/>
          <w:kern w:val="0"/>
          <w:szCs w:val="24"/>
        </w:rPr>
        <w:t>Styling</w:t>
      </w:r>
    </w:p>
    <w:p w14:paraId="5FB81AA5"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Blea</w:t>
      </w:r>
      <w:r w:rsidRPr="00613F44">
        <w:rPr>
          <w:rFonts w:eastAsia="Times New Roman"/>
          <w:color w:val="auto"/>
          <w:kern w:val="0"/>
          <w:szCs w:val="24"/>
        </w:rPr>
        <w:t>c</w:t>
      </w:r>
      <w:r w:rsidRPr="00613F44">
        <w:rPr>
          <w:rFonts w:eastAsia="Times New Roman"/>
          <w:kern w:val="0"/>
          <w:szCs w:val="24"/>
        </w:rPr>
        <w:t>hing</w:t>
      </w:r>
    </w:p>
    <w:p w14:paraId="34E308C7" w14:textId="77777777" w:rsidR="00E34279" w:rsidRPr="00613F44" w:rsidRDefault="00E34279" w:rsidP="00E34279">
      <w:pPr>
        <w:spacing w:after="0" w:line="276" w:lineRule="auto"/>
        <w:ind w:left="720"/>
        <w:rPr>
          <w:rFonts w:eastAsia="Times New Roman"/>
          <w:kern w:val="0"/>
          <w:szCs w:val="24"/>
        </w:rPr>
      </w:pPr>
      <w:r w:rsidRPr="00613F44">
        <w:rPr>
          <w:rFonts w:eastAsia="Times New Roman"/>
          <w:kern w:val="0"/>
          <w:szCs w:val="24"/>
        </w:rPr>
        <w:t xml:space="preserve">  </w:t>
      </w:r>
    </w:p>
    <w:p w14:paraId="04D49629" w14:textId="77777777" w:rsidR="00E34279" w:rsidRPr="00613F44" w:rsidRDefault="00E34279" w:rsidP="00E34279">
      <w:pPr>
        <w:spacing w:after="160" w:line="276" w:lineRule="auto"/>
        <w:rPr>
          <w:rFonts w:eastAsia="Times New Roman"/>
          <w:color w:val="auto"/>
          <w:kern w:val="0"/>
          <w:szCs w:val="24"/>
        </w:rPr>
      </w:pPr>
    </w:p>
    <w:p w14:paraId="6A914A88" w14:textId="77777777" w:rsidR="00E34279" w:rsidRPr="00613F44" w:rsidRDefault="00E34279" w:rsidP="00E34279">
      <w:pPr>
        <w:spacing w:after="160" w:line="276" w:lineRule="auto"/>
        <w:rPr>
          <w:rFonts w:eastAsia="Times New Roman"/>
          <w:b/>
          <w:color w:val="auto"/>
          <w:kern w:val="0"/>
          <w:szCs w:val="24"/>
        </w:rPr>
      </w:pPr>
      <w:r w:rsidRPr="00613F44">
        <w:rPr>
          <w:rFonts w:eastAsia="Times New Roman"/>
          <w:b/>
          <w:color w:val="auto"/>
          <w:kern w:val="0"/>
          <w:szCs w:val="24"/>
        </w:rPr>
        <w:t>Required Knowledge</w:t>
      </w:r>
    </w:p>
    <w:p w14:paraId="62E5209E" w14:textId="77777777" w:rsidR="00E34279" w:rsidRPr="00613F44" w:rsidRDefault="00E34279" w:rsidP="00E34279">
      <w:pPr>
        <w:spacing w:after="160" w:line="276" w:lineRule="auto"/>
        <w:rPr>
          <w:rFonts w:eastAsia="Times New Roman"/>
          <w:color w:val="auto"/>
          <w:kern w:val="0"/>
          <w:szCs w:val="24"/>
        </w:rPr>
      </w:pPr>
      <w:r w:rsidRPr="00613F44">
        <w:rPr>
          <w:rFonts w:eastAsia="Times New Roman"/>
          <w:color w:val="auto"/>
          <w:kern w:val="0"/>
          <w:szCs w:val="24"/>
        </w:rPr>
        <w:t>The individual needs to demonstrate knowledge of:</w:t>
      </w:r>
    </w:p>
    <w:p w14:paraId="0B2125BE"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Principles of hygiene and sanitation</w:t>
      </w:r>
    </w:p>
    <w:p w14:paraId="11B1A36C"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Consultation and client care</w:t>
      </w:r>
    </w:p>
    <w:p w14:paraId="66D71EF4"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Principles of hair, skin and scalp analysis</w:t>
      </w:r>
    </w:p>
    <w:p w14:paraId="65CB63BC"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Hair colouring and lightening</w:t>
      </w:r>
    </w:p>
    <w:p w14:paraId="46BE0F1E"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Hair theory</w:t>
      </w:r>
    </w:p>
    <w:p w14:paraId="0456DA5A"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 xml:space="preserve">Shampooing and conditioning </w:t>
      </w:r>
    </w:p>
    <w:p w14:paraId="13036A1E"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 xml:space="preserve">Product knowledge </w:t>
      </w:r>
    </w:p>
    <w:p w14:paraId="050AB5F4"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 xml:space="preserve">Supplies in hairdressing </w:t>
      </w:r>
    </w:p>
    <w:p w14:paraId="06F2F5D6"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 xml:space="preserve">Hairdressing tools and equipment  </w:t>
      </w:r>
    </w:p>
    <w:p w14:paraId="31CDBBF4" w14:textId="77777777"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Waste management</w:t>
      </w:r>
    </w:p>
    <w:p w14:paraId="49C3C8AA" w14:textId="6F6506F8" w:rsidR="00E34279" w:rsidRPr="00613F44" w:rsidRDefault="00E34279" w:rsidP="00011619">
      <w:pPr>
        <w:numPr>
          <w:ilvl w:val="0"/>
          <w:numId w:val="87"/>
        </w:numPr>
        <w:spacing w:after="0" w:line="276" w:lineRule="auto"/>
        <w:rPr>
          <w:rFonts w:eastAsia="Times New Roman"/>
          <w:kern w:val="0"/>
          <w:szCs w:val="24"/>
        </w:rPr>
      </w:pPr>
      <w:r w:rsidRPr="00613F44">
        <w:rPr>
          <w:rFonts w:eastAsia="Times New Roman"/>
          <w:kern w:val="0"/>
          <w:szCs w:val="24"/>
        </w:rPr>
        <w:t>Environmental management requirements</w:t>
      </w:r>
    </w:p>
    <w:p w14:paraId="76F60E8D" w14:textId="77777777" w:rsidR="00E34279" w:rsidRPr="00613F44" w:rsidRDefault="00E34279" w:rsidP="00E34279">
      <w:pPr>
        <w:spacing w:after="0" w:line="276" w:lineRule="auto"/>
        <w:ind w:left="720"/>
        <w:jc w:val="both"/>
        <w:rPr>
          <w:rFonts w:eastAsia="Times New Roman"/>
          <w:kern w:val="0"/>
          <w:szCs w:val="24"/>
        </w:rPr>
      </w:pPr>
      <w:r w:rsidRPr="00613F44">
        <w:rPr>
          <w:rFonts w:eastAsia="Times New Roman"/>
          <w:kern w:val="0"/>
          <w:szCs w:val="24"/>
        </w:rPr>
        <w:t xml:space="preserve"> </w:t>
      </w:r>
    </w:p>
    <w:p w14:paraId="58992D89" w14:textId="77777777" w:rsidR="00E34279" w:rsidRPr="00613F44" w:rsidRDefault="00E34279" w:rsidP="00E34279">
      <w:pPr>
        <w:spacing w:after="0" w:line="276" w:lineRule="auto"/>
        <w:rPr>
          <w:rFonts w:eastAsia="Times New Roman"/>
          <w:b/>
          <w:kern w:val="0"/>
          <w:szCs w:val="24"/>
        </w:rPr>
      </w:pPr>
      <w:r w:rsidRPr="00613F44">
        <w:rPr>
          <w:rFonts w:eastAsia="Times New Roman"/>
          <w:b/>
          <w:kern w:val="0"/>
          <w:szCs w:val="24"/>
        </w:rPr>
        <w:t>EVIDENCE GUIDE</w:t>
      </w:r>
    </w:p>
    <w:p w14:paraId="0774B36B" w14:textId="77777777" w:rsidR="00E34279" w:rsidRPr="00613F44" w:rsidRDefault="00E34279" w:rsidP="00E34279">
      <w:pPr>
        <w:spacing w:after="0" w:line="276" w:lineRule="auto"/>
        <w:rPr>
          <w:rFonts w:eastAsia="Times New Roman"/>
          <w:kern w:val="0"/>
          <w:szCs w:val="24"/>
        </w:rPr>
      </w:pPr>
      <w:r w:rsidRPr="00613F44">
        <w:rPr>
          <w:rFonts w:eastAsia="Times New Roman"/>
          <w:kern w:val="0"/>
          <w:szCs w:val="24"/>
        </w:rPr>
        <w:t>This provides advice on assessment and must be read in conjunction with the performance criteria, required skills and knowledge and range.</w:t>
      </w:r>
    </w:p>
    <w:p w14:paraId="2313D0C3" w14:textId="77777777" w:rsidR="00E34279" w:rsidRPr="00613F44" w:rsidRDefault="00E34279" w:rsidP="00E34279">
      <w:pPr>
        <w:spacing w:after="0" w:line="276" w:lineRule="auto"/>
        <w:rPr>
          <w:rFonts w:eastAsia="Times New Roman"/>
          <w:kern w:val="0"/>
          <w:szCs w:val="24"/>
        </w:rPr>
      </w:pPr>
    </w:p>
    <w:tbl>
      <w:tblPr>
        <w:tblStyle w:val="Style70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7"/>
        <w:gridCol w:w="6259"/>
      </w:tblGrid>
      <w:tr w:rsidR="00E34279" w:rsidRPr="00613F44" w14:paraId="37C39E6C" w14:textId="77777777" w:rsidTr="00E91974">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3C87DB" w14:textId="77777777" w:rsidR="00E34279" w:rsidRPr="00613F44" w:rsidRDefault="00E34279" w:rsidP="00011619">
            <w:pPr>
              <w:numPr>
                <w:ilvl w:val="0"/>
                <w:numId w:val="91"/>
              </w:num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34AD2F" w14:textId="77777777" w:rsidR="00E34279" w:rsidRPr="00613F44" w:rsidRDefault="00E34279" w:rsidP="00E34279">
            <w:pPr>
              <w:widowControl w:val="0"/>
              <w:spacing w:after="16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Assessment requires evidence that the candidate:</w:t>
            </w:r>
          </w:p>
          <w:p w14:paraId="72E4A8A1"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1.1 Wore personal protective gears based on manufacturer’s instructions.</w:t>
            </w:r>
          </w:p>
          <w:p w14:paraId="49263068"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1.2 Observed safety</w:t>
            </w:r>
            <w:r w:rsidRPr="00613F44">
              <w:rPr>
                <w:rFonts w:ascii="Times New Roman" w:eastAsia="Times New Roman" w:hAnsi="Times New Roman" w:cs="Times New Roman"/>
                <w:b/>
                <w:bCs/>
                <w:i/>
                <w:iCs/>
                <w:kern w:val="0"/>
                <w:szCs w:val="24"/>
              </w:rPr>
              <w:t xml:space="preserve"> and health</w:t>
            </w:r>
            <w:r w:rsidRPr="00613F44">
              <w:rPr>
                <w:rFonts w:ascii="Times New Roman" w:eastAsia="Times New Roman" w:hAnsi="Times New Roman" w:cs="Times New Roman"/>
                <w:kern w:val="0"/>
                <w:szCs w:val="24"/>
              </w:rPr>
              <w:t xml:space="preserve"> precautions as per standard operating procedures.</w:t>
            </w:r>
          </w:p>
          <w:p w14:paraId="591BF2CD" w14:textId="77777777" w:rsidR="00E34279" w:rsidRPr="00613F44" w:rsidRDefault="00E34279" w:rsidP="00E34279">
            <w:pPr>
              <w:spacing w:after="0" w:line="276" w:lineRule="auto"/>
              <w:rPr>
                <w:rFonts w:ascii="Times New Roman" w:eastAsia="Times New Roman" w:hAnsi="Times New Roman" w:cs="Times New Roman"/>
                <w:color w:val="auto"/>
                <w:kern w:val="0"/>
                <w:szCs w:val="24"/>
                <w:lang w:val="en-GB" w:eastAsia="en-GB"/>
              </w:rPr>
            </w:pPr>
            <w:r w:rsidRPr="00613F44">
              <w:rPr>
                <w:rFonts w:ascii="Times New Roman" w:eastAsia="Times New Roman" w:hAnsi="Times New Roman" w:cs="Times New Roman"/>
                <w:kern w:val="0"/>
                <w:szCs w:val="24"/>
              </w:rPr>
              <w:t xml:space="preserve">1.3 Checked </w:t>
            </w:r>
            <w:r w:rsidRPr="00613F44">
              <w:rPr>
                <w:rFonts w:ascii="Times New Roman" w:eastAsia="Times New Roman" w:hAnsi="Times New Roman" w:cs="Times New Roman"/>
                <w:b/>
                <w:i/>
                <w:kern w:val="0"/>
                <w:szCs w:val="24"/>
              </w:rPr>
              <w:t>Tools and equipment</w:t>
            </w:r>
            <w:r w:rsidRPr="00613F44">
              <w:rPr>
                <w:rFonts w:ascii="Times New Roman" w:eastAsia="Times New Roman" w:hAnsi="Times New Roman" w:cs="Times New Roman"/>
                <w:kern w:val="0"/>
                <w:szCs w:val="24"/>
              </w:rPr>
              <w:t xml:space="preserve"> for serviceability as per manufacturers’ instructions.</w:t>
            </w:r>
          </w:p>
          <w:p w14:paraId="203E8754"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1.4 Performed client consultation as per service requirements.</w:t>
            </w:r>
          </w:p>
          <w:p w14:paraId="19DA67BA"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1.5 Draped client as per service requirement </w:t>
            </w:r>
          </w:p>
          <w:p w14:paraId="6ACA059D"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1.6 Analyzed hair and scalp as per standard operating procedures.</w:t>
            </w:r>
          </w:p>
          <w:p w14:paraId="634636F8"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1.7  Prepared Client’s hair for</w:t>
            </w:r>
            <w:r w:rsidRPr="00613F44">
              <w:rPr>
                <w:rFonts w:ascii="Times New Roman" w:eastAsia="Times New Roman" w:hAnsi="Times New Roman" w:cs="Times New Roman"/>
                <w:color w:val="auto"/>
                <w:kern w:val="0"/>
                <w:szCs w:val="24"/>
              </w:rPr>
              <w:t xml:space="preserve"> hair colouring service</w:t>
            </w:r>
            <w:r w:rsidRPr="00613F44">
              <w:rPr>
                <w:rFonts w:ascii="Times New Roman" w:eastAsia="Times New Roman" w:hAnsi="Times New Roman" w:cs="Times New Roman"/>
                <w:kern w:val="0"/>
                <w:szCs w:val="24"/>
              </w:rPr>
              <w:t xml:space="preserve"> as per service requirements </w:t>
            </w:r>
          </w:p>
          <w:p w14:paraId="17B7A755"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1.8 Used </w:t>
            </w:r>
            <w:r w:rsidRPr="00613F44">
              <w:rPr>
                <w:rFonts w:ascii="Times New Roman" w:eastAsia="Times New Roman" w:hAnsi="Times New Roman" w:cs="Times New Roman"/>
                <w:b/>
                <w:i/>
                <w:kern w:val="0"/>
                <w:szCs w:val="24"/>
              </w:rPr>
              <w:t xml:space="preserve">Products and supplies </w:t>
            </w:r>
            <w:r w:rsidRPr="00613F44">
              <w:rPr>
                <w:rFonts w:ascii="Times New Roman" w:eastAsia="Times New Roman" w:hAnsi="Times New Roman" w:cs="Times New Roman"/>
                <w:kern w:val="0"/>
                <w:szCs w:val="24"/>
              </w:rPr>
              <w:t>as per service requirements and manufacturers’ instructions.</w:t>
            </w:r>
          </w:p>
          <w:p w14:paraId="7B9B162E" w14:textId="77777777" w:rsidR="00E34279" w:rsidRPr="00613F44" w:rsidRDefault="00E34279" w:rsidP="00E34279">
            <w:pPr>
              <w:spacing w:after="0" w:line="276" w:lineRule="auto"/>
              <w:rPr>
                <w:rFonts w:ascii="Times New Roman" w:eastAsia="Times New Roman" w:hAnsi="Times New Roman" w:cs="Times New Roman"/>
                <w:color w:val="auto"/>
                <w:kern w:val="0"/>
                <w:szCs w:val="24"/>
                <w:lang w:eastAsia="en-GB"/>
              </w:rPr>
            </w:pPr>
            <w:r w:rsidRPr="00613F44">
              <w:rPr>
                <w:rFonts w:ascii="Times New Roman" w:eastAsia="Times New Roman" w:hAnsi="Times New Roman" w:cs="Times New Roman"/>
                <w:kern w:val="0"/>
                <w:szCs w:val="24"/>
              </w:rPr>
              <w:t xml:space="preserve">1.9 Carried out </w:t>
            </w:r>
            <w:r w:rsidRPr="00613F44">
              <w:rPr>
                <w:rFonts w:ascii="Times New Roman" w:eastAsia="Times New Roman" w:hAnsi="Times New Roman" w:cs="Times New Roman"/>
                <w:color w:val="auto"/>
                <w:kern w:val="0"/>
                <w:szCs w:val="24"/>
              </w:rPr>
              <w:t>hair colouring service</w:t>
            </w:r>
            <w:r w:rsidRPr="00613F44">
              <w:rPr>
                <w:rFonts w:ascii="Times New Roman" w:eastAsia="Times New Roman" w:hAnsi="Times New Roman" w:cs="Times New Roman"/>
                <w:kern w:val="0"/>
                <w:szCs w:val="24"/>
              </w:rPr>
              <w:t xml:space="preserve"> as per clients’ specification and standard operating procedures.</w:t>
            </w:r>
          </w:p>
          <w:p w14:paraId="07AEECA8"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1.10 Gave after care advice as per the service offered.</w:t>
            </w:r>
          </w:p>
          <w:p w14:paraId="5CB9ABF1"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b/>
                <w:i/>
                <w:kern w:val="0"/>
                <w:szCs w:val="24"/>
              </w:rPr>
              <w:lastRenderedPageBreak/>
              <w:t>1.11 C</w:t>
            </w:r>
            <w:r w:rsidRPr="00613F44">
              <w:rPr>
                <w:rFonts w:ascii="Times New Roman" w:eastAsia="Times New Roman" w:hAnsi="Times New Roman" w:cs="Times New Roman"/>
                <w:bCs/>
                <w:i/>
                <w:kern w:val="0"/>
                <w:szCs w:val="24"/>
              </w:rPr>
              <w:t>leaned and disinfected t</w:t>
            </w:r>
            <w:r w:rsidRPr="00613F44">
              <w:rPr>
                <w:rFonts w:ascii="Times New Roman" w:eastAsia="Times New Roman" w:hAnsi="Times New Roman" w:cs="Times New Roman"/>
                <w:b/>
                <w:i/>
                <w:kern w:val="0"/>
                <w:szCs w:val="24"/>
              </w:rPr>
              <w:t>ools and equipment</w:t>
            </w:r>
            <w:r w:rsidRPr="00613F44">
              <w:rPr>
                <w:rFonts w:ascii="Times New Roman" w:eastAsia="Times New Roman" w:hAnsi="Times New Roman" w:cs="Times New Roman"/>
                <w:kern w:val="0"/>
                <w:szCs w:val="24"/>
              </w:rPr>
              <w:t xml:space="preserve"> as per manufacturers’ instructions and workplace policy.</w:t>
            </w:r>
          </w:p>
          <w:p w14:paraId="5A061E42" w14:textId="77777777" w:rsidR="00E34279" w:rsidRPr="00613F44" w:rsidRDefault="00E34279" w:rsidP="00E34279">
            <w:p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1.12 Cleaned work station, managed and disposed waste as per workplace policy and legal requirements.</w:t>
            </w:r>
          </w:p>
        </w:tc>
      </w:tr>
      <w:tr w:rsidR="00E34279" w:rsidRPr="00613F44" w14:paraId="7B5990C1" w14:textId="77777777" w:rsidTr="00E91974">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A163E8" w14:textId="77777777" w:rsidR="00E34279" w:rsidRPr="00613F44" w:rsidRDefault="00E34279" w:rsidP="00011619">
            <w:pPr>
              <w:numPr>
                <w:ilvl w:val="0"/>
                <w:numId w:val="91"/>
              </w:num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lastRenderedPageBreak/>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82B0D8" w14:textId="77777777" w:rsidR="00E34279" w:rsidRPr="00613F44" w:rsidRDefault="00E34279" w:rsidP="00E34279">
            <w:pPr>
              <w:tabs>
                <w:tab w:val="left" w:pos="357"/>
              </w:tabs>
              <w:spacing w:after="16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The following resources must be provided:</w:t>
            </w:r>
          </w:p>
          <w:p w14:paraId="28C72816" w14:textId="77777777" w:rsidR="00E34279" w:rsidRPr="00613F44" w:rsidRDefault="00E34279" w:rsidP="00011619">
            <w:pPr>
              <w:numPr>
                <w:ilvl w:val="0"/>
                <w:numId w:val="88"/>
              </w:numPr>
              <w:spacing w:after="0" w:line="276" w:lineRule="auto"/>
              <w:jc w:val="both"/>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A functional hairdressing unit</w:t>
            </w:r>
          </w:p>
        </w:tc>
      </w:tr>
      <w:tr w:rsidR="00E34279" w:rsidRPr="00613F44" w14:paraId="581DBB6E" w14:textId="77777777" w:rsidTr="00E91974">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13483B" w14:textId="77777777" w:rsidR="00E34279" w:rsidRPr="00613F44" w:rsidRDefault="00E34279" w:rsidP="00011619">
            <w:pPr>
              <w:numPr>
                <w:ilvl w:val="0"/>
                <w:numId w:val="91"/>
              </w:numPr>
              <w:spacing w:after="0" w:line="276" w:lineRule="auto"/>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C6CCB0" w14:textId="77777777" w:rsidR="00E34279" w:rsidRPr="00613F44" w:rsidRDefault="00E34279" w:rsidP="00E34279">
            <w:pPr>
              <w:tabs>
                <w:tab w:val="left" w:pos="360"/>
              </w:tabs>
              <w:spacing w:after="16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Competency may be assessed through:</w:t>
            </w:r>
          </w:p>
          <w:p w14:paraId="11A739D5"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Practical assessment </w:t>
            </w:r>
          </w:p>
          <w:p w14:paraId="57625534"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Portfolio of evidence</w:t>
            </w:r>
          </w:p>
          <w:p w14:paraId="726B87E6"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Third party report</w:t>
            </w:r>
          </w:p>
          <w:p w14:paraId="224984DB"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 xml:space="preserve">Written assessment </w:t>
            </w:r>
          </w:p>
          <w:p w14:paraId="797A9A99"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Oral questioning</w:t>
            </w:r>
          </w:p>
          <w:p w14:paraId="6F89E600"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Interview</w:t>
            </w:r>
          </w:p>
          <w:p w14:paraId="1849891C" w14:textId="77777777" w:rsidR="00E34279" w:rsidRPr="00613F44" w:rsidRDefault="00E34279" w:rsidP="00011619">
            <w:pPr>
              <w:numPr>
                <w:ilvl w:val="1"/>
                <w:numId w:val="98"/>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Project</w:t>
            </w:r>
          </w:p>
        </w:tc>
      </w:tr>
      <w:tr w:rsidR="00E34279" w:rsidRPr="00613F44" w14:paraId="367363BA" w14:textId="77777777" w:rsidTr="00E91974">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AC5703" w14:textId="77777777" w:rsidR="00E34279" w:rsidRPr="00613F44" w:rsidRDefault="00E34279" w:rsidP="00011619">
            <w:pPr>
              <w:numPr>
                <w:ilvl w:val="0"/>
                <w:numId w:val="91"/>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92BEB7" w14:textId="77777777" w:rsidR="00E34279" w:rsidRPr="00613F44" w:rsidRDefault="00E34279" w:rsidP="00E34279">
            <w:pPr>
              <w:spacing w:after="16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Assessment could be conducted:</w:t>
            </w:r>
          </w:p>
          <w:p w14:paraId="0DAB6E44" w14:textId="77777777" w:rsidR="00E34279" w:rsidRPr="00613F44" w:rsidRDefault="00E34279" w:rsidP="00011619">
            <w:pPr>
              <w:numPr>
                <w:ilvl w:val="0"/>
                <w:numId w:val="92"/>
              </w:numPr>
              <w:spacing w:after="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On-the-job</w:t>
            </w:r>
          </w:p>
          <w:p w14:paraId="04B1DCE1" w14:textId="77777777" w:rsidR="00E34279" w:rsidRPr="00613F44" w:rsidRDefault="00E34279" w:rsidP="00011619">
            <w:pPr>
              <w:numPr>
                <w:ilvl w:val="0"/>
                <w:numId w:val="92"/>
              </w:numPr>
              <w:spacing w:after="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 xml:space="preserve">Simulated workplace environment  </w:t>
            </w:r>
          </w:p>
        </w:tc>
      </w:tr>
      <w:tr w:rsidR="00E34279" w:rsidRPr="00613F44" w14:paraId="1FAE398A" w14:textId="77777777" w:rsidTr="00E91974">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C5B50F" w14:textId="77777777" w:rsidR="00E34279" w:rsidRPr="00613F44" w:rsidRDefault="00E34279" w:rsidP="00011619">
            <w:pPr>
              <w:numPr>
                <w:ilvl w:val="0"/>
                <w:numId w:val="91"/>
              </w:numPr>
              <w:spacing w:after="0" w:line="276" w:lineRule="auto"/>
              <w:rPr>
                <w:rFonts w:ascii="Times New Roman" w:eastAsia="Times New Roman" w:hAnsi="Times New Roman" w:cs="Times New Roman"/>
                <w:kern w:val="0"/>
                <w:szCs w:val="24"/>
              </w:rPr>
            </w:pPr>
            <w:r w:rsidRPr="00613F44">
              <w:rPr>
                <w:rFonts w:ascii="Times New Roman" w:eastAsia="Times New Roman" w:hAnsi="Times New Roman" w:cs="Times New Roman"/>
                <w:kern w:val="0"/>
                <w:szCs w:val="24"/>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BFB5CC" w14:textId="77777777" w:rsidR="00E34279" w:rsidRPr="00613F44" w:rsidRDefault="00E34279" w:rsidP="00E34279">
            <w:pPr>
              <w:spacing w:after="160" w:line="276" w:lineRule="auto"/>
              <w:jc w:val="both"/>
              <w:rPr>
                <w:rFonts w:ascii="Times New Roman" w:eastAsia="Times New Roman" w:hAnsi="Times New Roman" w:cs="Times New Roman"/>
                <w:color w:val="auto"/>
                <w:kern w:val="0"/>
                <w:szCs w:val="24"/>
              </w:rPr>
            </w:pPr>
            <w:r w:rsidRPr="00613F44">
              <w:rPr>
                <w:rFonts w:ascii="Times New Roman" w:eastAsia="Times New Roman" w:hAnsi="Times New Roman" w:cs="Times New Roman"/>
                <w:color w:val="auto"/>
                <w:kern w:val="0"/>
                <w:szCs w:val="24"/>
              </w:rPr>
              <w:t>Holistic assessment with other units relevant to the industry sector, workplace and job role is recommended.</w:t>
            </w:r>
          </w:p>
        </w:tc>
      </w:tr>
    </w:tbl>
    <w:p w14:paraId="79E22238" w14:textId="77777777" w:rsidR="00E34279" w:rsidRPr="00613F44" w:rsidRDefault="00E34279" w:rsidP="00E34279">
      <w:pPr>
        <w:spacing w:after="0" w:line="276" w:lineRule="auto"/>
        <w:rPr>
          <w:rFonts w:eastAsia="Times New Roman"/>
          <w:kern w:val="0"/>
          <w:szCs w:val="24"/>
        </w:rPr>
      </w:pPr>
    </w:p>
    <w:p w14:paraId="7347BC4C" w14:textId="77777777" w:rsidR="00E34279" w:rsidRPr="00613F44" w:rsidRDefault="00E34279" w:rsidP="00E34279">
      <w:pPr>
        <w:spacing w:after="160" w:line="276" w:lineRule="auto"/>
        <w:rPr>
          <w:rFonts w:eastAsia="Times New Roman"/>
          <w:color w:val="auto"/>
          <w:kern w:val="0"/>
          <w:szCs w:val="24"/>
        </w:rPr>
      </w:pPr>
    </w:p>
    <w:p w14:paraId="220F967D" w14:textId="77777777" w:rsidR="00E34279" w:rsidRPr="00613F44" w:rsidRDefault="00E34279" w:rsidP="00E34279">
      <w:pPr>
        <w:spacing w:after="160" w:line="276" w:lineRule="auto"/>
        <w:rPr>
          <w:rFonts w:eastAsia="Times New Roman"/>
          <w:color w:val="auto"/>
          <w:kern w:val="0"/>
          <w:szCs w:val="24"/>
        </w:rPr>
      </w:pPr>
    </w:p>
    <w:p w14:paraId="4B0CFC05" w14:textId="77777777" w:rsidR="00E34279" w:rsidRPr="00613F44" w:rsidRDefault="00E34279" w:rsidP="00E34279">
      <w:pPr>
        <w:spacing w:after="160" w:line="276" w:lineRule="auto"/>
        <w:rPr>
          <w:rFonts w:eastAsia="Times New Roman"/>
          <w:color w:val="auto"/>
          <w:kern w:val="0"/>
          <w:szCs w:val="24"/>
        </w:rPr>
      </w:pPr>
    </w:p>
    <w:p w14:paraId="4C2D3803" w14:textId="77777777" w:rsidR="00E34279" w:rsidRPr="00613F44" w:rsidRDefault="00E34279" w:rsidP="00E34279">
      <w:pPr>
        <w:spacing w:after="160" w:line="276" w:lineRule="auto"/>
        <w:rPr>
          <w:rFonts w:eastAsia="Times New Roman"/>
          <w:color w:val="auto"/>
          <w:kern w:val="0"/>
          <w:szCs w:val="24"/>
        </w:rPr>
      </w:pPr>
    </w:p>
    <w:p w14:paraId="7DCAB004" w14:textId="77777777" w:rsidR="00E34279" w:rsidRPr="00613F44" w:rsidRDefault="00E34279" w:rsidP="00E34279">
      <w:pPr>
        <w:spacing w:after="160" w:line="276" w:lineRule="auto"/>
        <w:rPr>
          <w:rFonts w:eastAsia="Times New Roman"/>
          <w:color w:val="auto"/>
          <w:kern w:val="0"/>
          <w:szCs w:val="24"/>
        </w:rPr>
      </w:pPr>
    </w:p>
    <w:p w14:paraId="63CF7CFE" w14:textId="77777777" w:rsidR="00E34279" w:rsidRPr="00613F44" w:rsidRDefault="00E34279" w:rsidP="00E34279">
      <w:pPr>
        <w:spacing w:after="160" w:line="276" w:lineRule="auto"/>
        <w:rPr>
          <w:rFonts w:eastAsia="Times New Roman"/>
          <w:color w:val="auto"/>
          <w:kern w:val="0"/>
          <w:szCs w:val="24"/>
        </w:rPr>
      </w:pPr>
    </w:p>
    <w:p w14:paraId="2B2235F8" w14:textId="77777777" w:rsidR="00946A0B" w:rsidRPr="00613F44" w:rsidRDefault="00946A0B">
      <w:pPr>
        <w:pStyle w:val="NormalWeb"/>
        <w:spacing w:line="360" w:lineRule="auto"/>
        <w:rPr>
          <w:b/>
          <w:bCs/>
        </w:rPr>
      </w:pPr>
    </w:p>
    <w:p w14:paraId="5A7D2B3B" w14:textId="77777777" w:rsidR="00946A0B" w:rsidRPr="00613F44" w:rsidRDefault="00946A0B">
      <w:pPr>
        <w:pStyle w:val="NormalWeb"/>
        <w:spacing w:line="360" w:lineRule="auto"/>
        <w:rPr>
          <w:b/>
          <w:bCs/>
        </w:rPr>
      </w:pPr>
    </w:p>
    <w:p w14:paraId="0EF062DC" w14:textId="77777777" w:rsidR="00946A0B" w:rsidRPr="00613F44" w:rsidRDefault="00946A0B">
      <w:pPr>
        <w:pStyle w:val="NormalWeb"/>
        <w:spacing w:line="360" w:lineRule="auto"/>
        <w:rPr>
          <w:b/>
          <w:bCs/>
        </w:rPr>
      </w:pPr>
    </w:p>
    <w:p w14:paraId="370D3F08" w14:textId="77777777" w:rsidR="00946A0B" w:rsidRPr="00613F44" w:rsidRDefault="00143485">
      <w:pPr>
        <w:pStyle w:val="NormalWeb"/>
        <w:spacing w:line="360" w:lineRule="auto"/>
        <w:rPr>
          <w:b/>
          <w:bCs/>
        </w:rPr>
      </w:pPr>
      <w:r w:rsidRPr="00613F44">
        <w:rPr>
          <w:b/>
          <w:bCs/>
        </w:rPr>
        <w:br w:type="page"/>
      </w:r>
    </w:p>
    <w:p w14:paraId="34F8B9BB" w14:textId="77777777" w:rsidR="00BE5B52" w:rsidRPr="00613F44" w:rsidRDefault="00BE5B52" w:rsidP="00B03A19">
      <w:pPr>
        <w:pStyle w:val="Heading2"/>
      </w:pPr>
      <w:bookmarkStart w:id="85" w:name="_Toc197094711"/>
      <w:r w:rsidRPr="00613F44">
        <w:rPr>
          <w:rFonts w:eastAsia="Calibri"/>
        </w:rPr>
        <w:lastRenderedPageBreak/>
        <w:t>PROVIDE</w:t>
      </w:r>
      <w:r w:rsidRPr="00613F44">
        <w:t xml:space="preserve"> BODY MASSAGE SERVICE</w:t>
      </w:r>
      <w:bookmarkEnd w:id="85"/>
    </w:p>
    <w:p w14:paraId="44FA0244" w14:textId="4FE816A9" w:rsidR="00BE5B52" w:rsidRPr="00613F44" w:rsidRDefault="00BE5B52" w:rsidP="00E36979">
      <w:pPr>
        <w:pStyle w:val="NormalWeb"/>
        <w:spacing w:line="360" w:lineRule="auto"/>
        <w:rPr>
          <w:b/>
        </w:rPr>
      </w:pPr>
      <w:r w:rsidRPr="00613F44">
        <w:rPr>
          <w:b/>
        </w:rPr>
        <w:t xml:space="preserve">UNIT CODE: </w:t>
      </w:r>
      <w:r w:rsidRPr="00613F44">
        <w:rPr>
          <w:rFonts w:eastAsia="Calibri"/>
          <w:b/>
        </w:rPr>
        <w:t xml:space="preserve"> </w:t>
      </w:r>
      <w:r w:rsidRPr="00613F44">
        <w:rPr>
          <w:rFonts w:eastAsia="Times New Roman"/>
          <w:color w:val="000000"/>
        </w:rPr>
        <w:t>1012 551</w:t>
      </w:r>
      <w:r w:rsidR="00E36979" w:rsidRPr="00613F44">
        <w:rPr>
          <w:rFonts w:eastAsia="Times New Roman"/>
          <w:bCs/>
          <w:lang w:eastAsia="en-GB"/>
        </w:rPr>
        <w:t xml:space="preserve"> 17</w:t>
      </w:r>
      <w:r w:rsidRPr="00613F44">
        <w:rPr>
          <w:rFonts w:eastAsia="Times New Roman"/>
          <w:bCs/>
          <w:lang w:eastAsia="en-GB"/>
        </w:rPr>
        <w:t>A</w:t>
      </w:r>
    </w:p>
    <w:p w14:paraId="4635C18C" w14:textId="77777777" w:rsidR="00BE5B52" w:rsidRPr="00613F44" w:rsidRDefault="00BE5B52" w:rsidP="00BE5B52">
      <w:pPr>
        <w:pStyle w:val="NormalWeb"/>
        <w:spacing w:line="360" w:lineRule="auto"/>
        <w:rPr>
          <w:b/>
        </w:rPr>
      </w:pPr>
      <w:r w:rsidRPr="00613F44">
        <w:rPr>
          <w:b/>
        </w:rPr>
        <w:t xml:space="preserve">UNIT DESCRIPTION </w:t>
      </w:r>
    </w:p>
    <w:p w14:paraId="174EDF58" w14:textId="77777777" w:rsidR="00BE5B52" w:rsidRPr="00613F44" w:rsidRDefault="00BE5B52" w:rsidP="00BE5B52">
      <w:pPr>
        <w:pStyle w:val="NormalWeb"/>
        <w:spacing w:line="360" w:lineRule="auto"/>
      </w:pPr>
      <w:r w:rsidRPr="00613F44">
        <w:t>This unit covers the competencies required to provide body massage service. It involves client consultation, body analysis procedures, performing body massage service, and performing body massage associated services and carrying out post service procedures.</w:t>
      </w:r>
    </w:p>
    <w:p w14:paraId="47DAF162" w14:textId="77777777" w:rsidR="00BE5B52" w:rsidRPr="00613F44" w:rsidRDefault="00BE5B52" w:rsidP="00BE5B52">
      <w:pPr>
        <w:pStyle w:val="NormalWeb"/>
        <w:spacing w:line="360" w:lineRule="auto"/>
        <w:rPr>
          <w:b/>
        </w:rPr>
      </w:pPr>
      <w:r w:rsidRPr="00613F44">
        <w:rPr>
          <w: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BE5B52" w:rsidRPr="00613F44" w14:paraId="4E829FCD" w14:textId="77777777" w:rsidTr="00E91974">
        <w:tc>
          <w:tcPr>
            <w:tcW w:w="1626" w:type="pct"/>
          </w:tcPr>
          <w:p w14:paraId="356B2235" w14:textId="77777777" w:rsidR="00BE5B52" w:rsidRPr="00613F44" w:rsidRDefault="00BE5B52" w:rsidP="00BE5B52">
            <w:pPr>
              <w:pStyle w:val="NormalWeb"/>
              <w:spacing w:line="360" w:lineRule="auto"/>
              <w:rPr>
                <w:b/>
              </w:rPr>
            </w:pPr>
            <w:r w:rsidRPr="00613F44">
              <w:rPr>
                <w:b/>
              </w:rPr>
              <w:t xml:space="preserve">ELEMENT </w:t>
            </w:r>
          </w:p>
          <w:p w14:paraId="6A0C0A6B" w14:textId="77777777" w:rsidR="00BE5B52" w:rsidRPr="00613F44" w:rsidRDefault="00BE5B52" w:rsidP="00BE5B52">
            <w:pPr>
              <w:pStyle w:val="NormalWeb"/>
              <w:spacing w:line="360" w:lineRule="auto"/>
            </w:pPr>
            <w:r w:rsidRPr="00613F44">
              <w:t>These describe the key outcomes which make up workplace functions</w:t>
            </w:r>
          </w:p>
        </w:tc>
        <w:tc>
          <w:tcPr>
            <w:tcW w:w="3374" w:type="pct"/>
          </w:tcPr>
          <w:p w14:paraId="6AF8896E" w14:textId="77777777" w:rsidR="00BE5B52" w:rsidRPr="00613F44" w:rsidRDefault="00BE5B52" w:rsidP="00BE5B52">
            <w:pPr>
              <w:pStyle w:val="NormalWeb"/>
              <w:spacing w:line="360" w:lineRule="auto"/>
              <w:rPr>
                <w:b/>
              </w:rPr>
            </w:pPr>
            <w:r w:rsidRPr="00613F44">
              <w:rPr>
                <w:b/>
              </w:rPr>
              <w:t>PERFORMANCE CRITERIA</w:t>
            </w:r>
          </w:p>
          <w:p w14:paraId="5BBD23A4" w14:textId="77777777" w:rsidR="00BE5B52" w:rsidRPr="00613F44" w:rsidRDefault="00BE5B52" w:rsidP="00BE5B52">
            <w:pPr>
              <w:pStyle w:val="NormalWeb"/>
              <w:spacing w:line="360" w:lineRule="auto"/>
            </w:pPr>
            <w:r w:rsidRPr="00613F44">
              <w:t>These are assessable statements which specify the required level of performance for each of the elements</w:t>
            </w:r>
          </w:p>
          <w:p w14:paraId="020D2CF7" w14:textId="77777777" w:rsidR="00BE5B52" w:rsidRPr="00613F44" w:rsidRDefault="00BE5B52" w:rsidP="00BE5B52">
            <w:pPr>
              <w:pStyle w:val="NormalWeb"/>
              <w:spacing w:line="360" w:lineRule="auto"/>
              <w:rPr>
                <w:b/>
                <w:i/>
              </w:rPr>
            </w:pPr>
            <w:r w:rsidRPr="00613F44">
              <w:rPr>
                <w:b/>
                <w:i/>
              </w:rPr>
              <w:t>(Bold and italicized terms are elaborated in the range)</w:t>
            </w:r>
          </w:p>
        </w:tc>
      </w:tr>
      <w:tr w:rsidR="00BE5B52" w:rsidRPr="00613F44" w14:paraId="44D5F647" w14:textId="77777777" w:rsidTr="00E91974">
        <w:trPr>
          <w:trHeight w:val="2483"/>
        </w:trPr>
        <w:tc>
          <w:tcPr>
            <w:tcW w:w="1626" w:type="pct"/>
          </w:tcPr>
          <w:p w14:paraId="04394B6D" w14:textId="77777777" w:rsidR="00BE5B52" w:rsidRPr="00613F44" w:rsidRDefault="00BE5B52" w:rsidP="00BE5B52">
            <w:pPr>
              <w:pStyle w:val="NormalWeb"/>
              <w:spacing w:line="360" w:lineRule="auto"/>
              <w:ind w:left="720"/>
              <w:rPr>
                <w:color w:val="FF0000"/>
              </w:rPr>
            </w:pPr>
          </w:p>
          <w:p w14:paraId="250F57CF" w14:textId="77777777" w:rsidR="00BE5B52" w:rsidRPr="00613F44" w:rsidRDefault="00BE5B52" w:rsidP="008E3E50">
            <w:pPr>
              <w:pStyle w:val="NormalWeb"/>
              <w:numPr>
                <w:ilvl w:val="0"/>
                <w:numId w:val="72"/>
              </w:numPr>
              <w:spacing w:line="360" w:lineRule="auto"/>
            </w:pPr>
            <w:r w:rsidRPr="00613F44">
              <w:rPr>
                <w:lang w:eastAsia="zh-CN" w:bidi="hi-IN"/>
              </w:rPr>
              <w:t>Prepare for body massage service</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1B923042" w14:textId="77777777" w:rsidR="00181C8E" w:rsidRPr="00613F44" w:rsidRDefault="00181C8E" w:rsidP="008E3E50">
            <w:pPr>
              <w:pStyle w:val="ListParagraph"/>
              <w:numPr>
                <w:ilvl w:val="0"/>
                <w:numId w:val="73"/>
              </w:numPr>
              <w:rPr>
                <w:rFonts w:eastAsia="SimSun"/>
                <w:szCs w:val="24"/>
                <w:lang w:val="en-US"/>
              </w:rPr>
            </w:pPr>
            <w:r w:rsidRPr="00613F44">
              <w:rPr>
                <w:rFonts w:eastAsia="SimSun"/>
                <w:szCs w:val="24"/>
                <w:lang w:val="en-US"/>
              </w:rPr>
              <w:t xml:space="preserve">Knowledge on structure of muscular system is applied as per service requirement </w:t>
            </w:r>
          </w:p>
          <w:p w14:paraId="1B67DC7B" w14:textId="77777777" w:rsidR="00181C8E" w:rsidRPr="00613F44" w:rsidRDefault="00181C8E" w:rsidP="008E3E50">
            <w:pPr>
              <w:pStyle w:val="ListParagraph"/>
              <w:numPr>
                <w:ilvl w:val="0"/>
                <w:numId w:val="73"/>
              </w:numPr>
              <w:rPr>
                <w:rFonts w:eastAsia="SimSun"/>
                <w:szCs w:val="24"/>
                <w:lang w:val="en-US"/>
              </w:rPr>
            </w:pPr>
            <w:r w:rsidRPr="00613F44">
              <w:rPr>
                <w:rFonts w:eastAsia="SimSun"/>
                <w:szCs w:val="24"/>
                <w:lang w:val="en-US"/>
              </w:rPr>
              <w:t>Knowledge on structure of cardiovascular system is applied as per service requirement</w:t>
            </w:r>
          </w:p>
          <w:p w14:paraId="50F425DA" w14:textId="03A687DD" w:rsidR="00181C8E" w:rsidRPr="00613F44" w:rsidRDefault="00452A9B" w:rsidP="008E3E50">
            <w:pPr>
              <w:pStyle w:val="ListParagraph"/>
              <w:numPr>
                <w:ilvl w:val="0"/>
                <w:numId w:val="73"/>
              </w:numPr>
              <w:rPr>
                <w:rFonts w:eastAsia="SimSun"/>
                <w:szCs w:val="24"/>
                <w:lang w:val="en-US"/>
              </w:rPr>
            </w:pPr>
            <w:r w:rsidRPr="00613F44">
              <w:rPr>
                <w:rFonts w:eastAsia="SimSun"/>
                <w:szCs w:val="24"/>
                <w:lang w:val="en-US"/>
              </w:rPr>
              <w:t>Knowledge on structure of lymphatic system is applied as per service requirement</w:t>
            </w:r>
          </w:p>
          <w:p w14:paraId="50A771DB" w14:textId="2FFD3A2A" w:rsidR="00452A9B" w:rsidRPr="00613F44" w:rsidRDefault="00452A9B" w:rsidP="008E3E50">
            <w:pPr>
              <w:pStyle w:val="ListParagraph"/>
              <w:numPr>
                <w:ilvl w:val="0"/>
                <w:numId w:val="73"/>
              </w:numPr>
              <w:rPr>
                <w:rFonts w:eastAsia="SimSun"/>
                <w:szCs w:val="24"/>
                <w:lang w:val="en-US"/>
              </w:rPr>
            </w:pPr>
            <w:r w:rsidRPr="00613F44">
              <w:rPr>
                <w:rFonts w:eastAsia="SimSun"/>
                <w:szCs w:val="24"/>
                <w:lang w:val="en-US"/>
              </w:rPr>
              <w:t>Common diseases and disorders of cardiovascular, lymphatic ad muscular system are managed as per work procedure</w:t>
            </w:r>
          </w:p>
          <w:p w14:paraId="58A8776A" w14:textId="77777777" w:rsidR="00BE5B52" w:rsidRPr="00613F44" w:rsidRDefault="00BE5B52" w:rsidP="008E3E50">
            <w:pPr>
              <w:pStyle w:val="NormalWeb"/>
              <w:numPr>
                <w:ilvl w:val="0"/>
                <w:numId w:val="73"/>
              </w:numPr>
              <w:spacing w:line="360" w:lineRule="auto"/>
            </w:pPr>
            <w:r w:rsidRPr="00613F44">
              <w:t>Client consultation is carried out as per work procedure.</w:t>
            </w:r>
          </w:p>
          <w:p w14:paraId="51FA07D5" w14:textId="77777777" w:rsidR="00BE5B52" w:rsidRPr="00613F44" w:rsidRDefault="00BE5B52" w:rsidP="008E3E50">
            <w:pPr>
              <w:pStyle w:val="NormalWeb"/>
              <w:numPr>
                <w:ilvl w:val="0"/>
                <w:numId w:val="73"/>
              </w:numPr>
              <w:spacing w:line="360" w:lineRule="auto"/>
            </w:pPr>
            <w:r w:rsidRPr="00613F44">
              <w:t>Personal protective gears are selected and donned as per work requirement.</w:t>
            </w:r>
          </w:p>
          <w:p w14:paraId="000B468E" w14:textId="77777777" w:rsidR="00BE5B52" w:rsidRPr="00613F44" w:rsidRDefault="00BE5B52" w:rsidP="008E3E50">
            <w:pPr>
              <w:pStyle w:val="NormalWeb"/>
              <w:numPr>
                <w:ilvl w:val="0"/>
                <w:numId w:val="73"/>
              </w:numPr>
              <w:spacing w:line="360" w:lineRule="auto"/>
            </w:pPr>
            <w:r w:rsidRPr="00613F44">
              <w:t>Client is draped for nail care as per service requirement</w:t>
            </w:r>
          </w:p>
          <w:p w14:paraId="4B9E76B3" w14:textId="77777777" w:rsidR="00BE5B52" w:rsidRPr="00613F44" w:rsidRDefault="00BE5B52" w:rsidP="008E3E50">
            <w:pPr>
              <w:pStyle w:val="NormalWeb"/>
              <w:numPr>
                <w:ilvl w:val="0"/>
                <w:numId w:val="73"/>
              </w:numPr>
              <w:spacing w:line="360" w:lineRule="auto"/>
            </w:pPr>
            <w:r w:rsidRPr="00613F44">
              <w:t>Client’s body is analyzed as per work procedure</w:t>
            </w:r>
            <w:r w:rsidRPr="00613F44">
              <w:rPr>
                <w:b/>
              </w:rPr>
              <w:t>.</w:t>
            </w:r>
          </w:p>
          <w:p w14:paraId="193C84F3" w14:textId="77777777" w:rsidR="00BE5B52" w:rsidRPr="00613F44" w:rsidRDefault="00BE5B52" w:rsidP="008E3E50">
            <w:pPr>
              <w:pStyle w:val="NormalWeb"/>
              <w:numPr>
                <w:ilvl w:val="0"/>
                <w:numId w:val="73"/>
              </w:numPr>
              <w:spacing w:line="360" w:lineRule="auto"/>
            </w:pPr>
            <w:r w:rsidRPr="00613F44">
              <w:rPr>
                <w:b/>
                <w:i/>
              </w:rPr>
              <w:t>Body massage</w:t>
            </w:r>
            <w:r w:rsidRPr="00613F44">
              <w:t xml:space="preserve"> </w:t>
            </w:r>
            <w:r w:rsidRPr="00613F44">
              <w:rPr>
                <w:b/>
                <w:i/>
              </w:rPr>
              <w:t xml:space="preserve">Tools and equipment </w:t>
            </w:r>
            <w:r w:rsidRPr="00613F44">
              <w:t>are assembled and prepared as per work requirement.</w:t>
            </w:r>
          </w:p>
          <w:p w14:paraId="41C5302D" w14:textId="77777777" w:rsidR="00BE5B52" w:rsidRPr="00613F44" w:rsidRDefault="00BE5B52" w:rsidP="008E3E50">
            <w:pPr>
              <w:pStyle w:val="NormalWeb"/>
              <w:numPr>
                <w:ilvl w:val="0"/>
                <w:numId w:val="73"/>
              </w:numPr>
              <w:spacing w:line="360" w:lineRule="auto"/>
            </w:pPr>
            <w:r w:rsidRPr="00613F44">
              <w:rPr>
                <w:b/>
                <w:i/>
              </w:rPr>
              <w:lastRenderedPageBreak/>
              <w:t xml:space="preserve">Body massage </w:t>
            </w:r>
            <w:r w:rsidRPr="00613F44">
              <w:t>products</w:t>
            </w:r>
            <w:r w:rsidRPr="00613F44">
              <w:rPr>
                <w:b/>
                <w:i/>
              </w:rPr>
              <w:t xml:space="preserve"> and supplies </w:t>
            </w:r>
            <w:r w:rsidRPr="00613F44">
              <w:t>are prepared as per work procedure.</w:t>
            </w:r>
          </w:p>
        </w:tc>
      </w:tr>
      <w:tr w:rsidR="00BE5B52" w:rsidRPr="00613F44" w14:paraId="6EAF32AC" w14:textId="77777777" w:rsidTr="00E91974">
        <w:trPr>
          <w:trHeight w:val="278"/>
        </w:trPr>
        <w:tc>
          <w:tcPr>
            <w:tcW w:w="1626" w:type="pct"/>
            <w:tcBorders>
              <w:left w:val="single" w:sz="6" w:space="0" w:color="000000"/>
              <w:bottom w:val="single" w:sz="6" w:space="0" w:color="000000"/>
              <w:right w:val="single" w:sz="6" w:space="0" w:color="000000"/>
            </w:tcBorders>
            <w:shd w:val="clear" w:color="auto" w:fill="auto"/>
          </w:tcPr>
          <w:p w14:paraId="5F55EA04" w14:textId="77777777" w:rsidR="00BE5B52" w:rsidRPr="00613F44" w:rsidRDefault="00BE5B52" w:rsidP="008E3E50">
            <w:pPr>
              <w:pStyle w:val="NormalWeb"/>
              <w:numPr>
                <w:ilvl w:val="0"/>
                <w:numId w:val="72"/>
              </w:numPr>
              <w:spacing w:line="360" w:lineRule="auto"/>
            </w:pPr>
            <w:r w:rsidRPr="00613F44">
              <w:lastRenderedPageBreak/>
              <w:t>Perform body massage service</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7DFF8EB0" w14:textId="77777777" w:rsidR="00BE5B52" w:rsidRPr="00613F44" w:rsidRDefault="00BE5B52" w:rsidP="008E3E50">
            <w:pPr>
              <w:pStyle w:val="NormalWeb"/>
              <w:numPr>
                <w:ilvl w:val="0"/>
                <w:numId w:val="74"/>
              </w:numPr>
              <w:spacing w:line="360" w:lineRule="auto"/>
            </w:pPr>
            <w:r w:rsidRPr="00613F44">
              <w:t>Client’s body preparation is carried out as per service requirements.</w:t>
            </w:r>
          </w:p>
          <w:p w14:paraId="50120413" w14:textId="77777777" w:rsidR="00BE5B52" w:rsidRPr="00613F44" w:rsidRDefault="00BE5B52" w:rsidP="008E3E50">
            <w:pPr>
              <w:pStyle w:val="NormalWeb"/>
              <w:numPr>
                <w:ilvl w:val="0"/>
                <w:numId w:val="74"/>
              </w:numPr>
              <w:spacing w:line="360" w:lineRule="auto"/>
            </w:pPr>
            <w:r w:rsidRPr="00613F44">
              <w:rPr>
                <w:b/>
                <w:i/>
              </w:rPr>
              <w:t>Body massage procedure</w:t>
            </w:r>
            <w:r w:rsidRPr="00613F44">
              <w:t xml:space="preserve"> is performed as per client requirement.</w:t>
            </w:r>
          </w:p>
          <w:p w14:paraId="5E333CC5" w14:textId="77777777" w:rsidR="00BE5B52" w:rsidRPr="00613F44" w:rsidRDefault="00BE5B52" w:rsidP="008E3E50">
            <w:pPr>
              <w:pStyle w:val="NormalWeb"/>
              <w:numPr>
                <w:ilvl w:val="0"/>
                <w:numId w:val="74"/>
              </w:numPr>
              <w:spacing w:line="360" w:lineRule="auto"/>
            </w:pPr>
            <w:r w:rsidRPr="00613F44">
              <w:t>After care advice is provided as per service offered.</w:t>
            </w:r>
          </w:p>
        </w:tc>
      </w:tr>
      <w:tr w:rsidR="00BE5B52" w:rsidRPr="00613F44" w14:paraId="54232E6A" w14:textId="77777777" w:rsidTr="00E91974">
        <w:trPr>
          <w:trHeight w:val="278"/>
        </w:trPr>
        <w:tc>
          <w:tcPr>
            <w:tcW w:w="1626" w:type="pct"/>
            <w:tcBorders>
              <w:left w:val="single" w:sz="6" w:space="0" w:color="000000"/>
              <w:bottom w:val="single" w:sz="6" w:space="0" w:color="000000"/>
              <w:right w:val="single" w:sz="6" w:space="0" w:color="000000"/>
            </w:tcBorders>
            <w:shd w:val="clear" w:color="auto" w:fill="auto"/>
          </w:tcPr>
          <w:p w14:paraId="5237D9E8" w14:textId="77777777" w:rsidR="00BE5B52" w:rsidRPr="00613F44" w:rsidRDefault="00BE5B52" w:rsidP="008E3E50">
            <w:pPr>
              <w:pStyle w:val="NormalWeb"/>
              <w:numPr>
                <w:ilvl w:val="0"/>
                <w:numId w:val="72"/>
              </w:numPr>
              <w:spacing w:line="360" w:lineRule="auto"/>
            </w:pPr>
            <w:r w:rsidRPr="00613F44">
              <w:t>Perform body massage associated service</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43AF8900" w14:textId="77777777" w:rsidR="00BE5B52" w:rsidRPr="00613F44" w:rsidRDefault="00BE5B52" w:rsidP="008E3E50">
            <w:pPr>
              <w:pStyle w:val="NormalWeb"/>
              <w:numPr>
                <w:ilvl w:val="0"/>
                <w:numId w:val="75"/>
              </w:numPr>
              <w:spacing w:line="360" w:lineRule="auto"/>
            </w:pPr>
            <w:r w:rsidRPr="00613F44">
              <w:t>Client is prepared for body massage associated services as per service requirements</w:t>
            </w:r>
          </w:p>
          <w:p w14:paraId="4027982C" w14:textId="77777777" w:rsidR="00BE5B52" w:rsidRPr="00613F44" w:rsidRDefault="00BE5B52" w:rsidP="008E3E50">
            <w:pPr>
              <w:pStyle w:val="NormalWeb"/>
              <w:numPr>
                <w:ilvl w:val="0"/>
                <w:numId w:val="75"/>
              </w:numPr>
              <w:spacing w:line="360" w:lineRule="auto"/>
            </w:pPr>
            <w:r w:rsidRPr="00613F44">
              <w:rPr>
                <w:b/>
              </w:rPr>
              <w:t>Body massage</w:t>
            </w:r>
            <w:r w:rsidRPr="00613F44">
              <w:rPr>
                <w:b/>
                <w:i/>
              </w:rPr>
              <w:t xml:space="preserve"> </w:t>
            </w:r>
            <w:r w:rsidRPr="00613F44">
              <w:rPr>
                <w:b/>
              </w:rPr>
              <w:t>associated</w:t>
            </w:r>
            <w:r w:rsidRPr="00613F44">
              <w:t xml:space="preserve"> </w:t>
            </w:r>
            <w:r w:rsidRPr="00613F44">
              <w:rPr>
                <w:b/>
                <w:i/>
              </w:rPr>
              <w:t>procedure</w:t>
            </w:r>
            <w:r w:rsidRPr="00613F44">
              <w:t xml:space="preserve"> is performed as per work procedure.</w:t>
            </w:r>
          </w:p>
          <w:p w14:paraId="4A059B49" w14:textId="77777777" w:rsidR="00BE5B52" w:rsidRPr="00613F44" w:rsidRDefault="00BE5B52" w:rsidP="008E3E50">
            <w:pPr>
              <w:pStyle w:val="NormalWeb"/>
              <w:numPr>
                <w:ilvl w:val="0"/>
                <w:numId w:val="75"/>
              </w:numPr>
              <w:spacing w:line="360" w:lineRule="auto"/>
            </w:pPr>
            <w:r w:rsidRPr="00613F44">
              <w:t>Aftercare advice is given based on service offered</w:t>
            </w:r>
          </w:p>
        </w:tc>
      </w:tr>
      <w:tr w:rsidR="00BE5B52" w:rsidRPr="00613F44" w14:paraId="7E6E2DA1" w14:textId="77777777" w:rsidTr="00E91974">
        <w:trPr>
          <w:trHeight w:val="278"/>
        </w:trPr>
        <w:tc>
          <w:tcPr>
            <w:tcW w:w="1626" w:type="pct"/>
            <w:tcBorders>
              <w:left w:val="single" w:sz="6" w:space="0" w:color="000000"/>
              <w:bottom w:val="single" w:sz="6" w:space="0" w:color="000000"/>
              <w:right w:val="single" w:sz="6" w:space="0" w:color="000000"/>
            </w:tcBorders>
            <w:shd w:val="clear" w:color="auto" w:fill="auto"/>
          </w:tcPr>
          <w:p w14:paraId="64B86BC0" w14:textId="77777777" w:rsidR="00BE5B52" w:rsidRPr="00613F44" w:rsidRDefault="00BE5B52" w:rsidP="008E3E50">
            <w:pPr>
              <w:pStyle w:val="NormalWeb"/>
              <w:numPr>
                <w:ilvl w:val="0"/>
                <w:numId w:val="72"/>
              </w:numPr>
              <w:spacing w:line="360" w:lineRule="auto"/>
            </w:pPr>
            <w:r w:rsidRPr="00613F44">
              <w:t xml:space="preserve">Perform massage   post service </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120A9D63" w14:textId="77777777" w:rsidR="00BE5B52" w:rsidRPr="00613F44" w:rsidRDefault="00BE5B52" w:rsidP="008E3E50">
            <w:pPr>
              <w:pStyle w:val="NormalWeb"/>
              <w:numPr>
                <w:ilvl w:val="0"/>
                <w:numId w:val="76"/>
              </w:numPr>
              <w:spacing w:line="360" w:lineRule="auto"/>
            </w:pPr>
            <w:bookmarkStart w:id="86" w:name="_heading=h.gjdgxs7"/>
            <w:bookmarkEnd w:id="86"/>
            <w:r w:rsidRPr="00613F44">
              <w:t>Body massage tools and equipment are cleaned and disinfected as per work procedure.</w:t>
            </w:r>
          </w:p>
          <w:p w14:paraId="3C44A360" w14:textId="77777777" w:rsidR="00BE5B52" w:rsidRPr="00613F44" w:rsidRDefault="00BE5B52" w:rsidP="008E3E50">
            <w:pPr>
              <w:pStyle w:val="NormalWeb"/>
              <w:numPr>
                <w:ilvl w:val="0"/>
                <w:numId w:val="76"/>
              </w:numPr>
              <w:spacing w:line="360" w:lineRule="auto"/>
            </w:pPr>
            <w:r w:rsidRPr="00613F44">
              <w:t>Work station is cleaned and waste disposed as per work procedure.</w:t>
            </w:r>
          </w:p>
          <w:p w14:paraId="303C6D7F" w14:textId="77777777" w:rsidR="00BE5B52" w:rsidRPr="00613F44" w:rsidRDefault="00BE5B52" w:rsidP="008E3E50">
            <w:pPr>
              <w:pStyle w:val="NormalWeb"/>
              <w:numPr>
                <w:ilvl w:val="0"/>
                <w:numId w:val="76"/>
              </w:numPr>
              <w:spacing w:line="360" w:lineRule="auto"/>
            </w:pPr>
            <w:r w:rsidRPr="00613F44">
              <w:rPr>
                <w:b/>
                <w:i/>
              </w:rPr>
              <w:t>Recyclable supplies</w:t>
            </w:r>
            <w:r w:rsidRPr="00613F44">
              <w:t xml:space="preserve"> are cleaned, disinfected and stored as per workplace procedure.</w:t>
            </w:r>
          </w:p>
          <w:p w14:paraId="19416FE4" w14:textId="77777777" w:rsidR="00BE5B52" w:rsidRPr="00613F44" w:rsidRDefault="00BE5B52" w:rsidP="00BE5B52">
            <w:pPr>
              <w:pStyle w:val="NormalWeb"/>
              <w:spacing w:line="360" w:lineRule="auto"/>
            </w:pPr>
          </w:p>
        </w:tc>
      </w:tr>
    </w:tbl>
    <w:p w14:paraId="63D97558" w14:textId="77777777" w:rsidR="00BE5B52" w:rsidRPr="00613F44" w:rsidRDefault="00BE5B52" w:rsidP="00BE5B52">
      <w:pPr>
        <w:pStyle w:val="NormalWeb"/>
        <w:spacing w:line="360" w:lineRule="auto"/>
        <w:rPr>
          <w:b/>
        </w:rPr>
      </w:pPr>
      <w:r w:rsidRPr="00613F44">
        <w:rPr>
          <w:b/>
        </w:rPr>
        <w:t xml:space="preserve">RANGE </w:t>
      </w:r>
    </w:p>
    <w:p w14:paraId="2877948D" w14:textId="77777777" w:rsidR="00BE5B52" w:rsidRPr="00613F44" w:rsidRDefault="00BE5B52" w:rsidP="00BE5B52">
      <w:pPr>
        <w:pStyle w:val="NormalWeb"/>
        <w:spacing w:line="360" w:lineRule="auto"/>
      </w:pPr>
      <w:r w:rsidRPr="00613F44">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E5B52" w:rsidRPr="00613F44" w14:paraId="4E526401" w14:textId="77777777" w:rsidTr="00BE5B52">
        <w:tc>
          <w:tcPr>
            <w:tcW w:w="3955" w:type="dxa"/>
          </w:tcPr>
          <w:p w14:paraId="0E8AA810" w14:textId="77777777" w:rsidR="00BE5B52" w:rsidRPr="00613F44" w:rsidRDefault="00BE5B52" w:rsidP="00BE5B52">
            <w:pPr>
              <w:pStyle w:val="NormalWeb"/>
              <w:spacing w:line="360" w:lineRule="auto"/>
              <w:rPr>
                <w:b/>
              </w:rPr>
            </w:pPr>
            <w:r w:rsidRPr="00613F44">
              <w:rPr>
                <w:b/>
              </w:rPr>
              <w:t xml:space="preserve">Variable </w:t>
            </w:r>
          </w:p>
        </w:tc>
        <w:tc>
          <w:tcPr>
            <w:tcW w:w="5040" w:type="dxa"/>
          </w:tcPr>
          <w:p w14:paraId="785E222F" w14:textId="77777777" w:rsidR="00BE5B52" w:rsidRPr="00613F44" w:rsidRDefault="00BE5B52" w:rsidP="00BE5B52">
            <w:pPr>
              <w:pStyle w:val="NormalWeb"/>
              <w:spacing w:line="360" w:lineRule="auto"/>
              <w:rPr>
                <w:b/>
              </w:rPr>
            </w:pPr>
            <w:r w:rsidRPr="00613F44">
              <w:rPr>
                <w:b/>
              </w:rPr>
              <w:t xml:space="preserve">Range </w:t>
            </w:r>
          </w:p>
        </w:tc>
      </w:tr>
      <w:tr w:rsidR="00BE5B52" w:rsidRPr="00613F44" w14:paraId="2276FBA4" w14:textId="77777777" w:rsidTr="00BE5B52">
        <w:trPr>
          <w:trHeight w:val="1952"/>
        </w:trPr>
        <w:tc>
          <w:tcPr>
            <w:tcW w:w="3955" w:type="dxa"/>
          </w:tcPr>
          <w:p w14:paraId="49D348D0" w14:textId="77777777" w:rsidR="00BE5B52" w:rsidRPr="00613F44" w:rsidRDefault="00BE5B52" w:rsidP="00BE5B52">
            <w:pPr>
              <w:pStyle w:val="NormalWeb"/>
              <w:spacing w:line="360" w:lineRule="auto"/>
              <w:rPr>
                <w:color w:val="FF0000"/>
              </w:rPr>
            </w:pPr>
          </w:p>
          <w:p w14:paraId="499D3438" w14:textId="77777777" w:rsidR="00BE5B52" w:rsidRPr="00613F44" w:rsidRDefault="00BE5B52" w:rsidP="008E3E50">
            <w:pPr>
              <w:pStyle w:val="NormalWeb"/>
              <w:numPr>
                <w:ilvl w:val="0"/>
                <w:numId w:val="77"/>
              </w:numPr>
              <w:spacing w:line="360" w:lineRule="auto"/>
            </w:pPr>
            <w:r w:rsidRPr="00613F44">
              <w:t>Body massage Tools and equipment may include but not limited to:</w:t>
            </w:r>
          </w:p>
        </w:tc>
        <w:tc>
          <w:tcPr>
            <w:tcW w:w="5040" w:type="dxa"/>
          </w:tcPr>
          <w:p w14:paraId="2EE92E53" w14:textId="77777777" w:rsidR="00BE5B52" w:rsidRPr="00613F44" w:rsidRDefault="00BE5B52" w:rsidP="008E3E50">
            <w:pPr>
              <w:pStyle w:val="NormalWeb"/>
              <w:numPr>
                <w:ilvl w:val="0"/>
                <w:numId w:val="78"/>
              </w:numPr>
              <w:spacing w:line="360" w:lineRule="auto"/>
            </w:pPr>
            <w:r w:rsidRPr="00613F44">
              <w:t xml:space="preserve">Electric Massagers </w:t>
            </w:r>
          </w:p>
          <w:p w14:paraId="42A2E1CC" w14:textId="77777777" w:rsidR="00BE5B52" w:rsidRPr="00613F44" w:rsidRDefault="00BE5B52" w:rsidP="008E3E50">
            <w:pPr>
              <w:pStyle w:val="NormalWeb"/>
              <w:numPr>
                <w:ilvl w:val="0"/>
                <w:numId w:val="78"/>
              </w:numPr>
              <w:spacing w:line="360" w:lineRule="auto"/>
            </w:pPr>
            <w:r w:rsidRPr="00613F44">
              <w:t xml:space="preserve">Massage bed </w:t>
            </w:r>
          </w:p>
          <w:p w14:paraId="7DBD190F" w14:textId="77777777" w:rsidR="00BE5B52" w:rsidRPr="00613F44" w:rsidRDefault="00BE5B52" w:rsidP="008E3E50">
            <w:pPr>
              <w:pStyle w:val="NormalWeb"/>
              <w:numPr>
                <w:ilvl w:val="0"/>
                <w:numId w:val="78"/>
              </w:numPr>
              <w:spacing w:line="360" w:lineRule="auto"/>
            </w:pPr>
            <w:r w:rsidRPr="00613F44">
              <w:t xml:space="preserve">Massage mats </w:t>
            </w:r>
          </w:p>
          <w:p w14:paraId="5A775F5D" w14:textId="77777777" w:rsidR="00BE5B52" w:rsidRPr="00613F44" w:rsidRDefault="00BE5B52" w:rsidP="008E3E50">
            <w:pPr>
              <w:pStyle w:val="NormalWeb"/>
              <w:numPr>
                <w:ilvl w:val="0"/>
                <w:numId w:val="78"/>
              </w:numPr>
              <w:spacing w:line="360" w:lineRule="auto"/>
            </w:pPr>
            <w:r w:rsidRPr="00613F44">
              <w:t xml:space="preserve">Hot stone kits </w:t>
            </w:r>
          </w:p>
          <w:p w14:paraId="309269FF" w14:textId="77777777" w:rsidR="00BE5B52" w:rsidRPr="00613F44" w:rsidRDefault="00BE5B52" w:rsidP="008E3E50">
            <w:pPr>
              <w:pStyle w:val="NormalWeb"/>
              <w:numPr>
                <w:ilvl w:val="0"/>
                <w:numId w:val="78"/>
              </w:numPr>
              <w:spacing w:line="360" w:lineRule="auto"/>
            </w:pPr>
            <w:r w:rsidRPr="00613F44">
              <w:t xml:space="preserve">Massage seat </w:t>
            </w:r>
          </w:p>
          <w:p w14:paraId="7BF93519" w14:textId="77777777" w:rsidR="00BE5B52" w:rsidRPr="00613F44" w:rsidRDefault="00BE5B52" w:rsidP="008E3E50">
            <w:pPr>
              <w:pStyle w:val="NormalWeb"/>
              <w:numPr>
                <w:ilvl w:val="0"/>
                <w:numId w:val="78"/>
              </w:numPr>
              <w:spacing w:line="360" w:lineRule="auto"/>
            </w:pPr>
            <w:r w:rsidRPr="00613F44">
              <w:t>Electric body suit</w:t>
            </w:r>
          </w:p>
        </w:tc>
      </w:tr>
      <w:tr w:rsidR="00BE5B52" w:rsidRPr="00613F44" w14:paraId="4E0B0719" w14:textId="77777777" w:rsidTr="00BE5B52">
        <w:trPr>
          <w:trHeight w:val="70"/>
        </w:trPr>
        <w:tc>
          <w:tcPr>
            <w:tcW w:w="3955" w:type="dxa"/>
          </w:tcPr>
          <w:p w14:paraId="49A08A49" w14:textId="77777777" w:rsidR="00BE5B52" w:rsidRPr="00613F44" w:rsidRDefault="00BE5B52" w:rsidP="008E3E50">
            <w:pPr>
              <w:pStyle w:val="NormalWeb"/>
              <w:numPr>
                <w:ilvl w:val="0"/>
                <w:numId w:val="77"/>
              </w:numPr>
              <w:spacing w:line="360" w:lineRule="auto"/>
            </w:pPr>
            <w:r w:rsidRPr="00613F44">
              <w:t>Body massage  products and supplies may include but not limited to:</w:t>
            </w:r>
          </w:p>
        </w:tc>
        <w:tc>
          <w:tcPr>
            <w:tcW w:w="5040" w:type="dxa"/>
          </w:tcPr>
          <w:p w14:paraId="2EE5E5D7" w14:textId="77777777" w:rsidR="00BE5B52" w:rsidRPr="00613F44" w:rsidRDefault="00BE5B52" w:rsidP="008E3E50">
            <w:pPr>
              <w:pStyle w:val="NormalWeb"/>
              <w:numPr>
                <w:ilvl w:val="0"/>
                <w:numId w:val="78"/>
              </w:numPr>
              <w:spacing w:line="360" w:lineRule="auto"/>
            </w:pPr>
            <w:r w:rsidRPr="00613F44">
              <w:t xml:space="preserve">Blended massage oils </w:t>
            </w:r>
          </w:p>
          <w:p w14:paraId="44AF4258" w14:textId="77777777" w:rsidR="00BE5B52" w:rsidRPr="00613F44" w:rsidRDefault="00BE5B52" w:rsidP="008E3E50">
            <w:pPr>
              <w:pStyle w:val="NormalWeb"/>
              <w:numPr>
                <w:ilvl w:val="0"/>
                <w:numId w:val="78"/>
              </w:numPr>
              <w:spacing w:line="360" w:lineRule="auto"/>
            </w:pPr>
            <w:r w:rsidRPr="00613F44">
              <w:t xml:space="preserve">Massage creams </w:t>
            </w:r>
          </w:p>
          <w:p w14:paraId="129110A0" w14:textId="77777777" w:rsidR="00BE5B52" w:rsidRPr="00613F44" w:rsidRDefault="00BE5B52" w:rsidP="008E3E50">
            <w:pPr>
              <w:pStyle w:val="NormalWeb"/>
              <w:numPr>
                <w:ilvl w:val="0"/>
                <w:numId w:val="78"/>
              </w:numPr>
              <w:spacing w:line="360" w:lineRule="auto"/>
            </w:pPr>
            <w:r w:rsidRPr="00613F44">
              <w:t xml:space="preserve">Massage powders </w:t>
            </w:r>
          </w:p>
          <w:p w14:paraId="623777C1" w14:textId="77777777" w:rsidR="00BE5B52" w:rsidRPr="00613F44" w:rsidRDefault="00BE5B52" w:rsidP="008E3E50">
            <w:pPr>
              <w:pStyle w:val="NormalWeb"/>
              <w:numPr>
                <w:ilvl w:val="0"/>
                <w:numId w:val="78"/>
              </w:numPr>
              <w:spacing w:line="360" w:lineRule="auto"/>
            </w:pPr>
            <w:r w:rsidRPr="00613F44">
              <w:t xml:space="preserve">Massage lotions </w:t>
            </w:r>
          </w:p>
          <w:p w14:paraId="04FA18B5" w14:textId="77777777" w:rsidR="00BE5B52" w:rsidRPr="00613F44" w:rsidRDefault="00BE5B52" w:rsidP="008E3E50">
            <w:pPr>
              <w:pStyle w:val="NormalWeb"/>
              <w:numPr>
                <w:ilvl w:val="0"/>
                <w:numId w:val="78"/>
              </w:numPr>
              <w:spacing w:line="360" w:lineRule="auto"/>
            </w:pPr>
            <w:r w:rsidRPr="00613F44">
              <w:t xml:space="preserve">body scrubs </w:t>
            </w:r>
          </w:p>
          <w:p w14:paraId="09929952" w14:textId="77777777" w:rsidR="00BE5B52" w:rsidRPr="00613F44" w:rsidRDefault="00BE5B52" w:rsidP="008E3E50">
            <w:pPr>
              <w:pStyle w:val="NormalWeb"/>
              <w:numPr>
                <w:ilvl w:val="0"/>
                <w:numId w:val="78"/>
              </w:numPr>
              <w:spacing w:line="360" w:lineRule="auto"/>
            </w:pPr>
            <w:r w:rsidRPr="00613F44">
              <w:t xml:space="preserve">masks </w:t>
            </w:r>
          </w:p>
          <w:p w14:paraId="58108FCB" w14:textId="77777777" w:rsidR="00BE5B52" w:rsidRPr="00613F44" w:rsidRDefault="00BE5B52" w:rsidP="008E3E50">
            <w:pPr>
              <w:pStyle w:val="NormalWeb"/>
              <w:numPr>
                <w:ilvl w:val="0"/>
                <w:numId w:val="78"/>
              </w:numPr>
              <w:spacing w:line="360" w:lineRule="auto"/>
            </w:pPr>
            <w:r w:rsidRPr="00613F44">
              <w:t xml:space="preserve">Massage foils/ fling </w:t>
            </w:r>
          </w:p>
          <w:p w14:paraId="0E6930A5" w14:textId="77777777" w:rsidR="00BE5B52" w:rsidRPr="00613F44" w:rsidRDefault="00BE5B52" w:rsidP="008E3E50">
            <w:pPr>
              <w:pStyle w:val="NormalWeb"/>
              <w:numPr>
                <w:ilvl w:val="0"/>
                <w:numId w:val="78"/>
              </w:numPr>
              <w:spacing w:line="360" w:lineRule="auto"/>
            </w:pPr>
            <w:r w:rsidRPr="00613F44">
              <w:t xml:space="preserve">Mackintosh </w:t>
            </w:r>
          </w:p>
          <w:p w14:paraId="747BF1DF" w14:textId="77777777" w:rsidR="00BE5B52" w:rsidRPr="00613F44" w:rsidRDefault="00BE5B52" w:rsidP="008E3E50">
            <w:pPr>
              <w:pStyle w:val="NormalWeb"/>
              <w:numPr>
                <w:ilvl w:val="0"/>
                <w:numId w:val="78"/>
              </w:numPr>
              <w:spacing w:line="360" w:lineRule="auto"/>
            </w:pPr>
            <w:r w:rsidRPr="00613F44">
              <w:t xml:space="preserve">towels </w:t>
            </w:r>
          </w:p>
          <w:p w14:paraId="51FAE03C" w14:textId="77777777" w:rsidR="00BE5B52" w:rsidRPr="00613F44" w:rsidRDefault="00BE5B52" w:rsidP="008E3E50">
            <w:pPr>
              <w:pStyle w:val="NormalWeb"/>
              <w:numPr>
                <w:ilvl w:val="0"/>
                <w:numId w:val="78"/>
              </w:numPr>
              <w:spacing w:line="360" w:lineRule="auto"/>
            </w:pPr>
            <w:r w:rsidRPr="00613F44">
              <w:t xml:space="preserve">Gauzes  </w:t>
            </w:r>
          </w:p>
          <w:p w14:paraId="2079511D" w14:textId="77777777" w:rsidR="00BE5B52" w:rsidRPr="00613F44" w:rsidRDefault="00BE5B52" w:rsidP="008E3E50">
            <w:pPr>
              <w:pStyle w:val="NormalWeb"/>
              <w:numPr>
                <w:ilvl w:val="0"/>
                <w:numId w:val="78"/>
              </w:numPr>
              <w:spacing w:line="360" w:lineRule="auto"/>
            </w:pPr>
            <w:r w:rsidRPr="00613F44">
              <w:t xml:space="preserve">Gowns </w:t>
            </w:r>
          </w:p>
          <w:p w14:paraId="69298DEA" w14:textId="77777777" w:rsidR="00BE5B52" w:rsidRPr="00613F44" w:rsidRDefault="00BE5B52" w:rsidP="008E3E50">
            <w:pPr>
              <w:pStyle w:val="NormalWeb"/>
              <w:numPr>
                <w:ilvl w:val="0"/>
                <w:numId w:val="78"/>
              </w:numPr>
              <w:spacing w:line="360" w:lineRule="auto"/>
            </w:pPr>
            <w:r w:rsidRPr="00613F44">
              <w:t xml:space="preserve">Shower gels </w:t>
            </w:r>
          </w:p>
          <w:p w14:paraId="7A3635AD" w14:textId="77777777" w:rsidR="00BE5B52" w:rsidRPr="00613F44" w:rsidRDefault="00BE5B52" w:rsidP="008E3E50">
            <w:pPr>
              <w:pStyle w:val="NormalWeb"/>
              <w:numPr>
                <w:ilvl w:val="0"/>
                <w:numId w:val="78"/>
              </w:numPr>
              <w:spacing w:line="360" w:lineRule="auto"/>
            </w:pPr>
            <w:r w:rsidRPr="00613F44">
              <w:t>Disposable pants</w:t>
            </w:r>
          </w:p>
          <w:p w14:paraId="0CB62EBA" w14:textId="77777777" w:rsidR="00BE5B52" w:rsidRPr="00613F44" w:rsidRDefault="00BE5B52" w:rsidP="008E3E50">
            <w:pPr>
              <w:pStyle w:val="NormalWeb"/>
              <w:numPr>
                <w:ilvl w:val="0"/>
                <w:numId w:val="78"/>
              </w:numPr>
              <w:spacing w:line="360" w:lineRule="auto"/>
            </w:pPr>
            <w:r w:rsidRPr="00613F44">
              <w:t xml:space="preserve">Disposable bed sheets </w:t>
            </w:r>
          </w:p>
          <w:p w14:paraId="442B593B" w14:textId="77777777" w:rsidR="00BE5B52" w:rsidRPr="00613F44" w:rsidRDefault="00BE5B52" w:rsidP="008E3E50">
            <w:pPr>
              <w:pStyle w:val="NormalWeb"/>
              <w:numPr>
                <w:ilvl w:val="0"/>
                <w:numId w:val="78"/>
              </w:numPr>
              <w:spacing w:line="360" w:lineRule="auto"/>
            </w:pPr>
            <w:r w:rsidRPr="00613F44">
              <w:t>Disposable bras</w:t>
            </w:r>
          </w:p>
        </w:tc>
      </w:tr>
      <w:tr w:rsidR="00BE5B52" w:rsidRPr="00613F44" w14:paraId="769BCBD1" w14:textId="77777777" w:rsidTr="00BE5B52">
        <w:trPr>
          <w:trHeight w:val="70"/>
        </w:trPr>
        <w:tc>
          <w:tcPr>
            <w:tcW w:w="3955" w:type="dxa"/>
          </w:tcPr>
          <w:p w14:paraId="181C1BAF" w14:textId="77777777" w:rsidR="00BE5B52" w:rsidRPr="00613F44" w:rsidRDefault="00BE5B52" w:rsidP="008E3E50">
            <w:pPr>
              <w:pStyle w:val="NormalWeb"/>
              <w:numPr>
                <w:ilvl w:val="0"/>
                <w:numId w:val="77"/>
              </w:numPr>
              <w:spacing w:line="360" w:lineRule="auto"/>
            </w:pPr>
            <w:r w:rsidRPr="00613F44">
              <w:t>Body massage procedure may include but not limited  to:</w:t>
            </w:r>
          </w:p>
        </w:tc>
        <w:tc>
          <w:tcPr>
            <w:tcW w:w="5040" w:type="dxa"/>
          </w:tcPr>
          <w:p w14:paraId="095EB4A3" w14:textId="77777777" w:rsidR="00BE5B52" w:rsidRPr="00613F44" w:rsidRDefault="00BE5B52" w:rsidP="008E3E50">
            <w:pPr>
              <w:pStyle w:val="NormalWeb"/>
              <w:numPr>
                <w:ilvl w:val="0"/>
                <w:numId w:val="78"/>
              </w:numPr>
              <w:spacing w:line="360" w:lineRule="auto"/>
            </w:pPr>
            <w:r w:rsidRPr="00613F44">
              <w:t xml:space="preserve">Basic massages  </w:t>
            </w:r>
          </w:p>
          <w:p w14:paraId="11447D33" w14:textId="77777777" w:rsidR="00BE5B52" w:rsidRPr="00613F44" w:rsidRDefault="00BE5B52" w:rsidP="008E3E50">
            <w:pPr>
              <w:pStyle w:val="NormalWeb"/>
              <w:numPr>
                <w:ilvl w:val="0"/>
                <w:numId w:val="78"/>
              </w:numPr>
              <w:spacing w:line="360" w:lineRule="auto"/>
            </w:pPr>
            <w:r w:rsidRPr="00613F44">
              <w:t>Holistic</w:t>
            </w:r>
          </w:p>
          <w:p w14:paraId="0B83D8E9" w14:textId="77777777" w:rsidR="00BE5B52" w:rsidRPr="00613F44" w:rsidRDefault="00BE5B52" w:rsidP="008E3E50">
            <w:pPr>
              <w:pStyle w:val="NormalWeb"/>
              <w:numPr>
                <w:ilvl w:val="0"/>
                <w:numId w:val="78"/>
              </w:numPr>
              <w:spacing w:line="360" w:lineRule="auto"/>
            </w:pPr>
            <w:r w:rsidRPr="00613F44">
              <w:t xml:space="preserve">Electric massages </w:t>
            </w:r>
          </w:p>
          <w:p w14:paraId="5C250BC7" w14:textId="77777777" w:rsidR="00BE5B52" w:rsidRPr="00613F44" w:rsidRDefault="00BE5B52" w:rsidP="008E3E50">
            <w:pPr>
              <w:pStyle w:val="NormalWeb"/>
              <w:numPr>
                <w:ilvl w:val="0"/>
                <w:numId w:val="78"/>
              </w:numPr>
              <w:spacing w:line="360" w:lineRule="auto"/>
            </w:pPr>
            <w:r w:rsidRPr="00613F44">
              <w:t xml:space="preserve">Ethnic massages </w:t>
            </w:r>
          </w:p>
          <w:p w14:paraId="1441C6C9" w14:textId="77777777" w:rsidR="00BE5B52" w:rsidRPr="00613F44" w:rsidRDefault="00BE5B52" w:rsidP="008E3E50">
            <w:pPr>
              <w:pStyle w:val="NormalWeb"/>
              <w:numPr>
                <w:ilvl w:val="0"/>
                <w:numId w:val="78"/>
              </w:numPr>
              <w:spacing w:line="360" w:lineRule="auto"/>
            </w:pPr>
            <w:r w:rsidRPr="00613F44">
              <w:t xml:space="preserve">Indian head </w:t>
            </w:r>
          </w:p>
          <w:p w14:paraId="3A73B94E" w14:textId="77777777" w:rsidR="00BE5B52" w:rsidRPr="00613F44" w:rsidRDefault="00BE5B52" w:rsidP="008E3E50">
            <w:pPr>
              <w:pStyle w:val="NormalWeb"/>
              <w:numPr>
                <w:ilvl w:val="0"/>
                <w:numId w:val="78"/>
              </w:numPr>
              <w:spacing w:line="360" w:lineRule="auto"/>
            </w:pPr>
            <w:r w:rsidRPr="00613F44">
              <w:t xml:space="preserve">Thai </w:t>
            </w:r>
          </w:p>
          <w:p w14:paraId="0498A63A" w14:textId="77777777" w:rsidR="00BE5B52" w:rsidRPr="00613F44" w:rsidRDefault="00BE5B52" w:rsidP="008E3E50">
            <w:pPr>
              <w:pStyle w:val="NormalWeb"/>
              <w:numPr>
                <w:ilvl w:val="0"/>
                <w:numId w:val="78"/>
              </w:numPr>
              <w:spacing w:line="360" w:lineRule="auto"/>
            </w:pPr>
            <w:r w:rsidRPr="00613F44">
              <w:t xml:space="preserve">Shiatsu </w:t>
            </w:r>
          </w:p>
          <w:p w14:paraId="6F2DBE15" w14:textId="77777777" w:rsidR="00BE5B52" w:rsidRPr="00613F44" w:rsidRDefault="00BE5B52" w:rsidP="008E3E50">
            <w:pPr>
              <w:pStyle w:val="NormalWeb"/>
              <w:numPr>
                <w:ilvl w:val="0"/>
                <w:numId w:val="78"/>
              </w:numPr>
              <w:spacing w:line="360" w:lineRule="auto"/>
            </w:pPr>
            <w:r w:rsidRPr="00613F44">
              <w:t>Swedish</w:t>
            </w:r>
          </w:p>
          <w:p w14:paraId="48E2229D" w14:textId="77777777" w:rsidR="00BE5B52" w:rsidRPr="00613F44" w:rsidRDefault="00BE5B52" w:rsidP="008E3E50">
            <w:pPr>
              <w:pStyle w:val="NormalWeb"/>
              <w:numPr>
                <w:ilvl w:val="0"/>
                <w:numId w:val="78"/>
              </w:numPr>
              <w:spacing w:line="360" w:lineRule="auto"/>
            </w:pPr>
            <w:r w:rsidRPr="00613F44">
              <w:t xml:space="preserve">Chinese  </w:t>
            </w:r>
          </w:p>
          <w:p w14:paraId="2656CBF6" w14:textId="77777777" w:rsidR="00BE5B52" w:rsidRPr="00613F44" w:rsidRDefault="00BE5B52" w:rsidP="008E3E50">
            <w:pPr>
              <w:pStyle w:val="NormalWeb"/>
              <w:numPr>
                <w:ilvl w:val="0"/>
                <w:numId w:val="78"/>
              </w:numPr>
              <w:spacing w:line="360" w:lineRule="auto"/>
            </w:pPr>
            <w:r w:rsidRPr="00613F44">
              <w:t xml:space="preserve">Health related  </w:t>
            </w:r>
          </w:p>
          <w:p w14:paraId="6ADB578F" w14:textId="77777777" w:rsidR="00BE5B52" w:rsidRPr="00613F44" w:rsidRDefault="00BE5B52" w:rsidP="008E3E50">
            <w:pPr>
              <w:pStyle w:val="NormalWeb"/>
              <w:numPr>
                <w:ilvl w:val="0"/>
                <w:numId w:val="78"/>
              </w:numPr>
              <w:spacing w:line="360" w:lineRule="auto"/>
            </w:pPr>
            <w:r w:rsidRPr="00613F44">
              <w:lastRenderedPageBreak/>
              <w:t>Lymphatic drainage</w:t>
            </w:r>
          </w:p>
          <w:p w14:paraId="7BBAF5D1" w14:textId="77777777" w:rsidR="00BE5B52" w:rsidRPr="00613F44" w:rsidRDefault="00BE5B52" w:rsidP="008E3E50">
            <w:pPr>
              <w:pStyle w:val="NormalWeb"/>
              <w:numPr>
                <w:ilvl w:val="0"/>
                <w:numId w:val="78"/>
              </w:numPr>
              <w:spacing w:line="360" w:lineRule="auto"/>
            </w:pPr>
            <w:r w:rsidRPr="00613F44">
              <w:t>Reflexology</w:t>
            </w:r>
          </w:p>
          <w:p w14:paraId="4E755048" w14:textId="77777777" w:rsidR="00BE5B52" w:rsidRPr="00613F44" w:rsidRDefault="00BE5B52" w:rsidP="008E3E50">
            <w:pPr>
              <w:pStyle w:val="NormalWeb"/>
              <w:numPr>
                <w:ilvl w:val="0"/>
                <w:numId w:val="78"/>
              </w:numPr>
              <w:spacing w:line="360" w:lineRule="auto"/>
            </w:pPr>
            <w:r w:rsidRPr="00613F44">
              <w:t>Aromatherapy</w:t>
            </w:r>
          </w:p>
          <w:p w14:paraId="0595AFA7" w14:textId="77777777" w:rsidR="00BE5B52" w:rsidRPr="00613F44" w:rsidRDefault="00BE5B52" w:rsidP="008E3E50">
            <w:pPr>
              <w:pStyle w:val="NormalWeb"/>
              <w:numPr>
                <w:ilvl w:val="0"/>
                <w:numId w:val="78"/>
              </w:numPr>
              <w:spacing w:line="360" w:lineRule="auto"/>
            </w:pPr>
            <w:r w:rsidRPr="00613F44">
              <w:t xml:space="preserve">Sports related </w:t>
            </w:r>
          </w:p>
          <w:p w14:paraId="5A8056CF" w14:textId="77777777" w:rsidR="00BE5B52" w:rsidRPr="00613F44" w:rsidRDefault="00BE5B52" w:rsidP="008E3E50">
            <w:pPr>
              <w:pStyle w:val="NormalWeb"/>
              <w:numPr>
                <w:ilvl w:val="0"/>
                <w:numId w:val="78"/>
              </w:numPr>
              <w:spacing w:line="360" w:lineRule="auto"/>
            </w:pPr>
            <w:r w:rsidRPr="00613F44">
              <w:t xml:space="preserve">Deep tissue </w:t>
            </w:r>
          </w:p>
          <w:p w14:paraId="088F256F" w14:textId="77777777" w:rsidR="00BE5B52" w:rsidRPr="00613F44" w:rsidRDefault="00BE5B52" w:rsidP="008E3E50">
            <w:pPr>
              <w:pStyle w:val="NormalWeb"/>
              <w:numPr>
                <w:ilvl w:val="0"/>
                <w:numId w:val="78"/>
              </w:numPr>
              <w:spacing w:line="360" w:lineRule="auto"/>
            </w:pPr>
            <w:r w:rsidRPr="00613F44">
              <w:t>Hot stone</w:t>
            </w:r>
          </w:p>
        </w:tc>
      </w:tr>
      <w:tr w:rsidR="00BE5B52" w:rsidRPr="00613F44" w14:paraId="501143FA" w14:textId="77777777" w:rsidTr="00BE5B52">
        <w:trPr>
          <w:trHeight w:val="70"/>
        </w:trPr>
        <w:tc>
          <w:tcPr>
            <w:tcW w:w="3955" w:type="dxa"/>
          </w:tcPr>
          <w:p w14:paraId="51E70F7B" w14:textId="77777777" w:rsidR="00BE5B52" w:rsidRPr="00613F44" w:rsidRDefault="00BE5B52" w:rsidP="008E3E50">
            <w:pPr>
              <w:pStyle w:val="NormalWeb"/>
              <w:numPr>
                <w:ilvl w:val="0"/>
                <w:numId w:val="77"/>
              </w:numPr>
              <w:spacing w:line="360" w:lineRule="auto"/>
            </w:pPr>
            <w:r w:rsidRPr="00613F44">
              <w:lastRenderedPageBreak/>
              <w:t>Body massage associated service may include but not limited to  :</w:t>
            </w:r>
          </w:p>
        </w:tc>
        <w:tc>
          <w:tcPr>
            <w:tcW w:w="5040" w:type="dxa"/>
          </w:tcPr>
          <w:p w14:paraId="2849B395" w14:textId="77777777" w:rsidR="00BE5B52" w:rsidRPr="00613F44" w:rsidRDefault="00BE5B52" w:rsidP="008E3E50">
            <w:pPr>
              <w:pStyle w:val="NormalWeb"/>
              <w:numPr>
                <w:ilvl w:val="0"/>
                <w:numId w:val="78"/>
              </w:numPr>
              <w:spacing w:line="360" w:lineRule="auto"/>
            </w:pPr>
            <w:r w:rsidRPr="00613F44">
              <w:t>Body wrap</w:t>
            </w:r>
          </w:p>
          <w:p w14:paraId="2E7B2310" w14:textId="77777777" w:rsidR="00BE5B52" w:rsidRPr="00613F44" w:rsidRDefault="00BE5B52" w:rsidP="008E3E50">
            <w:pPr>
              <w:pStyle w:val="NormalWeb"/>
              <w:numPr>
                <w:ilvl w:val="0"/>
                <w:numId w:val="78"/>
              </w:numPr>
              <w:spacing w:line="360" w:lineRule="auto"/>
            </w:pPr>
            <w:r w:rsidRPr="00613F44">
              <w:t>body steaming</w:t>
            </w:r>
          </w:p>
          <w:p w14:paraId="44FCDEAD" w14:textId="77777777" w:rsidR="00BE5B52" w:rsidRPr="00613F44" w:rsidRDefault="00BE5B52" w:rsidP="008E3E50">
            <w:pPr>
              <w:pStyle w:val="NormalWeb"/>
              <w:numPr>
                <w:ilvl w:val="0"/>
                <w:numId w:val="78"/>
              </w:numPr>
              <w:spacing w:line="360" w:lineRule="auto"/>
            </w:pPr>
            <w:r w:rsidRPr="00613F44">
              <w:t>cupping massage</w:t>
            </w:r>
          </w:p>
          <w:p w14:paraId="33F75FBA" w14:textId="77777777" w:rsidR="00BE5B52" w:rsidRPr="00613F44" w:rsidRDefault="00BE5B52" w:rsidP="008E3E50">
            <w:pPr>
              <w:pStyle w:val="NormalWeb"/>
              <w:numPr>
                <w:ilvl w:val="0"/>
                <w:numId w:val="78"/>
              </w:numPr>
              <w:spacing w:line="360" w:lineRule="auto"/>
            </w:pPr>
            <w:r w:rsidRPr="00613F44">
              <w:t>body scrub</w:t>
            </w:r>
          </w:p>
          <w:p w14:paraId="342023FC" w14:textId="77777777" w:rsidR="00BE5B52" w:rsidRPr="00613F44" w:rsidRDefault="00BE5B52" w:rsidP="008E3E50">
            <w:pPr>
              <w:pStyle w:val="NormalWeb"/>
              <w:numPr>
                <w:ilvl w:val="0"/>
                <w:numId w:val="78"/>
              </w:numPr>
              <w:spacing w:line="360" w:lineRule="auto"/>
            </w:pPr>
            <w:r w:rsidRPr="00613F44">
              <w:t>Waxing.</w:t>
            </w:r>
          </w:p>
        </w:tc>
      </w:tr>
      <w:tr w:rsidR="00BE5B52" w:rsidRPr="00613F44" w14:paraId="01263466" w14:textId="77777777" w:rsidTr="00BE5B52">
        <w:trPr>
          <w:trHeight w:val="70"/>
        </w:trPr>
        <w:tc>
          <w:tcPr>
            <w:tcW w:w="3955" w:type="dxa"/>
          </w:tcPr>
          <w:p w14:paraId="4169A7F6" w14:textId="77777777" w:rsidR="00BE5B52" w:rsidRPr="00613F44" w:rsidRDefault="00BE5B52" w:rsidP="008E3E50">
            <w:pPr>
              <w:pStyle w:val="NormalWeb"/>
              <w:numPr>
                <w:ilvl w:val="0"/>
                <w:numId w:val="77"/>
              </w:numPr>
              <w:spacing w:line="360" w:lineRule="auto"/>
            </w:pPr>
            <w:r w:rsidRPr="00613F44">
              <w:t>Recyclable supplies may include but not limited to:</w:t>
            </w:r>
          </w:p>
        </w:tc>
        <w:tc>
          <w:tcPr>
            <w:tcW w:w="5040" w:type="dxa"/>
          </w:tcPr>
          <w:p w14:paraId="0D5D4F8D" w14:textId="77777777" w:rsidR="00BE5B52" w:rsidRPr="00613F44" w:rsidRDefault="00BE5B52" w:rsidP="008E3E50">
            <w:pPr>
              <w:pStyle w:val="NormalWeb"/>
              <w:numPr>
                <w:ilvl w:val="0"/>
                <w:numId w:val="78"/>
              </w:numPr>
              <w:spacing w:line="360" w:lineRule="auto"/>
            </w:pPr>
            <w:r w:rsidRPr="00613F44">
              <w:t xml:space="preserve">Aprons </w:t>
            </w:r>
          </w:p>
          <w:p w14:paraId="4FC19D21" w14:textId="77777777" w:rsidR="00BE5B52" w:rsidRPr="00613F44" w:rsidRDefault="00BE5B52" w:rsidP="008E3E50">
            <w:pPr>
              <w:pStyle w:val="NormalWeb"/>
              <w:numPr>
                <w:ilvl w:val="0"/>
                <w:numId w:val="78"/>
              </w:numPr>
              <w:spacing w:line="360" w:lineRule="auto"/>
            </w:pPr>
            <w:r w:rsidRPr="00613F44">
              <w:t xml:space="preserve">Towels </w:t>
            </w:r>
          </w:p>
          <w:p w14:paraId="51B5CAB6" w14:textId="77777777" w:rsidR="00BE5B52" w:rsidRPr="00613F44" w:rsidRDefault="00BE5B52" w:rsidP="008E3E50">
            <w:pPr>
              <w:pStyle w:val="NormalWeb"/>
              <w:numPr>
                <w:ilvl w:val="0"/>
                <w:numId w:val="78"/>
              </w:numPr>
              <w:spacing w:line="360" w:lineRule="auto"/>
            </w:pPr>
            <w:r w:rsidRPr="00613F44">
              <w:t xml:space="preserve">Drapers  </w:t>
            </w:r>
          </w:p>
          <w:p w14:paraId="462E8C25" w14:textId="77777777" w:rsidR="00BE5B52" w:rsidRPr="00613F44" w:rsidRDefault="00BE5B52" w:rsidP="008E3E50">
            <w:pPr>
              <w:pStyle w:val="NormalWeb"/>
              <w:numPr>
                <w:ilvl w:val="0"/>
                <w:numId w:val="78"/>
              </w:numPr>
              <w:spacing w:line="360" w:lineRule="auto"/>
            </w:pPr>
            <w:r w:rsidRPr="00613F44">
              <w:t xml:space="preserve">Mackintosh </w:t>
            </w:r>
          </w:p>
          <w:p w14:paraId="02C35417" w14:textId="77777777" w:rsidR="00BE5B52" w:rsidRPr="00613F44" w:rsidRDefault="00BE5B52" w:rsidP="008E3E50">
            <w:pPr>
              <w:pStyle w:val="NormalWeb"/>
              <w:numPr>
                <w:ilvl w:val="0"/>
                <w:numId w:val="78"/>
              </w:numPr>
              <w:spacing w:line="360" w:lineRule="auto"/>
            </w:pPr>
            <w:r w:rsidRPr="00613F44">
              <w:t>Bed sheets</w:t>
            </w:r>
          </w:p>
          <w:p w14:paraId="1A7DB85F" w14:textId="77777777" w:rsidR="00BE5B52" w:rsidRPr="00613F44" w:rsidRDefault="00BE5B52" w:rsidP="008E3E50">
            <w:pPr>
              <w:pStyle w:val="NormalWeb"/>
              <w:numPr>
                <w:ilvl w:val="0"/>
                <w:numId w:val="78"/>
              </w:numPr>
              <w:spacing w:line="360" w:lineRule="auto"/>
            </w:pPr>
            <w:r w:rsidRPr="00613F44">
              <w:t>Plastic spatula</w:t>
            </w:r>
          </w:p>
          <w:p w14:paraId="6416C8F6" w14:textId="77777777" w:rsidR="00BE5B52" w:rsidRPr="00613F44" w:rsidRDefault="00BE5B52" w:rsidP="008E3E50">
            <w:pPr>
              <w:pStyle w:val="NormalWeb"/>
              <w:numPr>
                <w:ilvl w:val="0"/>
                <w:numId w:val="78"/>
              </w:numPr>
              <w:spacing w:line="360" w:lineRule="auto"/>
            </w:pPr>
            <w:r w:rsidRPr="00613F44">
              <w:t xml:space="preserve">Massage gowns </w:t>
            </w:r>
          </w:p>
          <w:p w14:paraId="59287BE7" w14:textId="77777777" w:rsidR="00BE5B52" w:rsidRPr="00613F44" w:rsidRDefault="00BE5B52" w:rsidP="008E3E50">
            <w:pPr>
              <w:pStyle w:val="NormalWeb"/>
              <w:numPr>
                <w:ilvl w:val="0"/>
                <w:numId w:val="78"/>
              </w:numPr>
              <w:spacing w:line="360" w:lineRule="auto"/>
            </w:pPr>
            <w:r w:rsidRPr="00613F44">
              <w:t xml:space="preserve">Pillows </w:t>
            </w:r>
          </w:p>
        </w:tc>
      </w:tr>
    </w:tbl>
    <w:p w14:paraId="31B4DA9D" w14:textId="77777777" w:rsidR="00BE5B52" w:rsidRPr="00613F44" w:rsidRDefault="00BE5B52" w:rsidP="00BE5B52">
      <w:pPr>
        <w:pStyle w:val="NormalWeb"/>
        <w:spacing w:line="360" w:lineRule="auto"/>
      </w:pPr>
    </w:p>
    <w:p w14:paraId="02337D4D" w14:textId="77777777" w:rsidR="00BE5B52" w:rsidRPr="00613F44" w:rsidRDefault="00BE5B52" w:rsidP="00BE5B52">
      <w:pPr>
        <w:pStyle w:val="NormalWeb"/>
        <w:spacing w:line="360" w:lineRule="auto"/>
        <w:rPr>
          <w:b/>
        </w:rPr>
      </w:pPr>
      <w:r w:rsidRPr="00613F44">
        <w:rPr>
          <w:b/>
        </w:rPr>
        <w:t xml:space="preserve">REQUIRED KNOWLEDGE AND SKILLS </w:t>
      </w:r>
    </w:p>
    <w:p w14:paraId="0C5A9DCC" w14:textId="77777777" w:rsidR="00BE5B52" w:rsidRPr="00613F44" w:rsidRDefault="00BE5B52" w:rsidP="00BE5B52">
      <w:pPr>
        <w:pStyle w:val="NormalWeb"/>
        <w:spacing w:line="360" w:lineRule="auto"/>
      </w:pPr>
      <w:r w:rsidRPr="00613F44">
        <w:t xml:space="preserve">This section describes the knowledge and skills required for this unit of competency. </w:t>
      </w:r>
    </w:p>
    <w:p w14:paraId="0B645A64" w14:textId="77777777" w:rsidR="00BE5B52" w:rsidRPr="00613F44" w:rsidRDefault="00BE5B52" w:rsidP="00BE5B52">
      <w:pPr>
        <w:pStyle w:val="NormalWeb"/>
        <w:spacing w:line="360" w:lineRule="auto"/>
        <w:rPr>
          <w:b/>
        </w:rPr>
      </w:pPr>
      <w:r w:rsidRPr="00613F44">
        <w:rPr>
          <w:b/>
        </w:rPr>
        <w:t>Required knowledge</w:t>
      </w:r>
    </w:p>
    <w:p w14:paraId="23EC74CA" w14:textId="77777777" w:rsidR="00BE5B52" w:rsidRPr="00613F44" w:rsidRDefault="00BE5B52" w:rsidP="008E3E50">
      <w:pPr>
        <w:pStyle w:val="NormalWeb"/>
        <w:numPr>
          <w:ilvl w:val="0"/>
          <w:numId w:val="79"/>
        </w:numPr>
        <w:spacing w:line="360" w:lineRule="auto"/>
      </w:pPr>
      <w:r w:rsidRPr="00613F44">
        <w:t xml:space="preserve">The individual needs to demonstrate knowledge of: </w:t>
      </w:r>
    </w:p>
    <w:p w14:paraId="414940BD" w14:textId="77777777" w:rsidR="00BE5B52" w:rsidRPr="00613F44" w:rsidRDefault="00BE5B52" w:rsidP="008E3E50">
      <w:pPr>
        <w:pStyle w:val="NormalWeb"/>
        <w:numPr>
          <w:ilvl w:val="0"/>
          <w:numId w:val="79"/>
        </w:numPr>
        <w:spacing w:line="360" w:lineRule="auto"/>
      </w:pPr>
      <w:r w:rsidRPr="00613F44">
        <w:t>Anatomy and physiology</w:t>
      </w:r>
    </w:p>
    <w:p w14:paraId="32457BAC" w14:textId="77777777" w:rsidR="00BE5B52" w:rsidRPr="00613F44" w:rsidRDefault="00BE5B52" w:rsidP="008E3E50">
      <w:pPr>
        <w:pStyle w:val="NormalWeb"/>
        <w:numPr>
          <w:ilvl w:val="0"/>
          <w:numId w:val="79"/>
        </w:numPr>
        <w:spacing w:line="360" w:lineRule="auto"/>
      </w:pPr>
      <w:r w:rsidRPr="00613F44">
        <w:t xml:space="preserve">Massage theory </w:t>
      </w:r>
    </w:p>
    <w:p w14:paraId="2EA651F3" w14:textId="77777777" w:rsidR="00BE5B52" w:rsidRPr="00613F44" w:rsidRDefault="00BE5B52" w:rsidP="008E3E50">
      <w:pPr>
        <w:pStyle w:val="NormalWeb"/>
        <w:numPr>
          <w:ilvl w:val="0"/>
          <w:numId w:val="79"/>
        </w:numPr>
        <w:spacing w:line="360" w:lineRule="auto"/>
      </w:pPr>
      <w:r w:rsidRPr="00613F44">
        <w:t>Health and safety in body massage</w:t>
      </w:r>
    </w:p>
    <w:p w14:paraId="3DA2904C" w14:textId="77777777" w:rsidR="00BE5B52" w:rsidRPr="00613F44" w:rsidRDefault="00BE5B52" w:rsidP="008E3E50">
      <w:pPr>
        <w:pStyle w:val="NormalWeb"/>
        <w:numPr>
          <w:ilvl w:val="0"/>
          <w:numId w:val="79"/>
        </w:numPr>
        <w:spacing w:line="360" w:lineRule="auto"/>
      </w:pPr>
      <w:r w:rsidRPr="00613F44">
        <w:lastRenderedPageBreak/>
        <w:t xml:space="preserve">Body Massage product and supplies </w:t>
      </w:r>
    </w:p>
    <w:p w14:paraId="20869638" w14:textId="77777777" w:rsidR="00BE5B52" w:rsidRPr="00613F44" w:rsidRDefault="00BE5B52" w:rsidP="008E3E50">
      <w:pPr>
        <w:pStyle w:val="NormalWeb"/>
        <w:numPr>
          <w:ilvl w:val="0"/>
          <w:numId w:val="79"/>
        </w:numPr>
        <w:spacing w:line="360" w:lineRule="auto"/>
      </w:pPr>
      <w:r w:rsidRPr="00613F44">
        <w:t xml:space="preserve">Body Massage tools and equipment </w:t>
      </w:r>
    </w:p>
    <w:p w14:paraId="663D9751" w14:textId="77777777" w:rsidR="00BE5B52" w:rsidRPr="00613F44" w:rsidRDefault="00BE5B52" w:rsidP="008E3E50">
      <w:pPr>
        <w:pStyle w:val="NormalWeb"/>
        <w:numPr>
          <w:ilvl w:val="0"/>
          <w:numId w:val="79"/>
        </w:numPr>
        <w:spacing w:line="360" w:lineRule="auto"/>
      </w:pPr>
      <w:r w:rsidRPr="00613F44">
        <w:t xml:space="preserve">Skin diseases and disorders </w:t>
      </w:r>
    </w:p>
    <w:p w14:paraId="63E2E85F" w14:textId="77777777" w:rsidR="00BE5B52" w:rsidRPr="00613F44" w:rsidRDefault="00BE5B52" w:rsidP="008E3E50">
      <w:pPr>
        <w:pStyle w:val="NormalWeb"/>
        <w:numPr>
          <w:ilvl w:val="0"/>
          <w:numId w:val="79"/>
        </w:numPr>
        <w:spacing w:line="360" w:lineRule="auto"/>
        <w:rPr>
          <w:color w:val="000000"/>
          <w:kern w:val="28"/>
        </w:rPr>
      </w:pPr>
      <w:r w:rsidRPr="00613F44">
        <w:rPr>
          <w:color w:val="000000"/>
          <w:kern w:val="28"/>
        </w:rPr>
        <w:t xml:space="preserve">Data protection and privacy </w:t>
      </w:r>
      <w:r w:rsidRPr="00613F44">
        <w:t xml:space="preserve"> </w:t>
      </w:r>
    </w:p>
    <w:p w14:paraId="08797CC3" w14:textId="20E76FF9" w:rsidR="00BE5B52" w:rsidRPr="00613F44" w:rsidRDefault="00BE5B52" w:rsidP="00BE5B52">
      <w:pPr>
        <w:pStyle w:val="NormalWeb"/>
        <w:numPr>
          <w:ilvl w:val="0"/>
          <w:numId w:val="79"/>
        </w:numPr>
        <w:spacing w:line="360" w:lineRule="auto"/>
        <w:rPr>
          <w:color w:val="000000"/>
          <w:kern w:val="28"/>
        </w:rPr>
      </w:pPr>
      <w:r w:rsidRPr="00613F44">
        <w:t>Ethics and etiquette in body massage.</w:t>
      </w:r>
    </w:p>
    <w:p w14:paraId="37B3F086" w14:textId="77777777" w:rsidR="00BE5B52" w:rsidRPr="00613F44" w:rsidRDefault="00BE5B52" w:rsidP="00BE5B52">
      <w:pPr>
        <w:pStyle w:val="NormalWeb"/>
        <w:spacing w:line="360" w:lineRule="auto"/>
      </w:pPr>
      <w:r w:rsidRPr="00613F44">
        <w:rPr>
          <w:b/>
        </w:rPr>
        <w:t>Required skills</w:t>
      </w:r>
      <w:r w:rsidRPr="00613F44">
        <w:t xml:space="preserve"> </w:t>
      </w:r>
    </w:p>
    <w:p w14:paraId="0D1F1A8D" w14:textId="77777777" w:rsidR="00BE5B52" w:rsidRPr="00613F44" w:rsidRDefault="00BE5B52" w:rsidP="00BE5B52">
      <w:pPr>
        <w:pStyle w:val="NormalWeb"/>
        <w:spacing w:line="360" w:lineRule="auto"/>
      </w:pPr>
      <w:r w:rsidRPr="00613F44">
        <w:t xml:space="preserve">The individual needs to demonstrate the following skills: </w:t>
      </w:r>
    </w:p>
    <w:p w14:paraId="7D4A4CD7" w14:textId="77777777" w:rsidR="00BE5B52" w:rsidRPr="00613F44" w:rsidRDefault="00BE5B52" w:rsidP="008E3E50">
      <w:pPr>
        <w:pStyle w:val="NormalWeb"/>
        <w:numPr>
          <w:ilvl w:val="0"/>
          <w:numId w:val="80"/>
        </w:numPr>
        <w:spacing w:line="360" w:lineRule="auto"/>
      </w:pPr>
      <w:r w:rsidRPr="00613F44">
        <w:t>Problem solving</w:t>
      </w:r>
    </w:p>
    <w:p w14:paraId="2672C819" w14:textId="77777777" w:rsidR="00BE5B52" w:rsidRPr="00613F44" w:rsidRDefault="00BE5B52" w:rsidP="008E3E50">
      <w:pPr>
        <w:pStyle w:val="NormalWeb"/>
        <w:numPr>
          <w:ilvl w:val="0"/>
          <w:numId w:val="80"/>
        </w:numPr>
        <w:spacing w:line="360" w:lineRule="auto"/>
      </w:pPr>
      <w:r w:rsidRPr="00613F44">
        <w:t xml:space="preserve">Communication </w:t>
      </w:r>
    </w:p>
    <w:p w14:paraId="1C732174" w14:textId="77777777" w:rsidR="00BE5B52" w:rsidRPr="00613F44" w:rsidRDefault="00BE5B52" w:rsidP="008E3E50">
      <w:pPr>
        <w:pStyle w:val="NormalWeb"/>
        <w:numPr>
          <w:ilvl w:val="0"/>
          <w:numId w:val="80"/>
        </w:numPr>
        <w:spacing w:line="360" w:lineRule="auto"/>
      </w:pPr>
      <w:r w:rsidRPr="00613F44">
        <w:t xml:space="preserve">Interpersonal </w:t>
      </w:r>
    </w:p>
    <w:p w14:paraId="07D725BA" w14:textId="77777777" w:rsidR="00BE5B52" w:rsidRPr="00613F44" w:rsidRDefault="00BE5B52" w:rsidP="008E3E50">
      <w:pPr>
        <w:pStyle w:val="NormalWeb"/>
        <w:numPr>
          <w:ilvl w:val="0"/>
          <w:numId w:val="80"/>
        </w:numPr>
        <w:spacing w:line="360" w:lineRule="auto"/>
      </w:pPr>
      <w:r w:rsidRPr="00613F44">
        <w:t xml:space="preserve">Time management </w:t>
      </w:r>
    </w:p>
    <w:p w14:paraId="63CF0817" w14:textId="77777777" w:rsidR="00BE5B52" w:rsidRPr="00613F44" w:rsidRDefault="00BE5B52" w:rsidP="008E3E50">
      <w:pPr>
        <w:pStyle w:val="NormalWeb"/>
        <w:numPr>
          <w:ilvl w:val="0"/>
          <w:numId w:val="80"/>
        </w:numPr>
        <w:spacing w:line="360" w:lineRule="auto"/>
      </w:pPr>
      <w:r w:rsidRPr="00613F44">
        <w:t xml:space="preserve">Analytical </w:t>
      </w:r>
    </w:p>
    <w:p w14:paraId="18764B0D" w14:textId="77777777" w:rsidR="00BE5B52" w:rsidRPr="00613F44" w:rsidRDefault="00BE5B52" w:rsidP="008E3E50">
      <w:pPr>
        <w:pStyle w:val="NormalWeb"/>
        <w:numPr>
          <w:ilvl w:val="0"/>
          <w:numId w:val="80"/>
        </w:numPr>
        <w:spacing w:line="360" w:lineRule="auto"/>
      </w:pPr>
      <w:r w:rsidRPr="00613F44">
        <w:t>Operation of body massage equipment</w:t>
      </w:r>
    </w:p>
    <w:p w14:paraId="0D29EC65" w14:textId="77777777" w:rsidR="00BE5B52" w:rsidRPr="00613F44" w:rsidRDefault="00BE5B52" w:rsidP="008E3E50">
      <w:pPr>
        <w:pStyle w:val="NormalWeb"/>
        <w:numPr>
          <w:ilvl w:val="0"/>
          <w:numId w:val="80"/>
        </w:numPr>
        <w:spacing w:line="360" w:lineRule="auto"/>
        <w:rPr>
          <w:color w:val="000000"/>
          <w:kern w:val="28"/>
        </w:rPr>
      </w:pPr>
      <w:r w:rsidRPr="00613F44">
        <w:rPr>
          <w:color w:val="000000"/>
          <w:kern w:val="28"/>
        </w:rPr>
        <w:t xml:space="preserve">Body Massage techniques </w:t>
      </w:r>
    </w:p>
    <w:p w14:paraId="1C5E9AC9" w14:textId="77777777" w:rsidR="00BE5B52" w:rsidRPr="00613F44" w:rsidRDefault="00BE5B52" w:rsidP="00BE5B52">
      <w:pPr>
        <w:pStyle w:val="NormalWeb"/>
        <w:spacing w:line="360" w:lineRule="auto"/>
        <w:rPr>
          <w:b/>
        </w:rPr>
      </w:pPr>
      <w:r w:rsidRPr="00613F44">
        <w:rPr>
          <w:b/>
        </w:rPr>
        <w:t>EVIDENCE GUIDE</w:t>
      </w:r>
    </w:p>
    <w:p w14:paraId="7464DE6B" w14:textId="77777777" w:rsidR="00BE5B52" w:rsidRPr="00613F44" w:rsidRDefault="00BE5B52" w:rsidP="00BE5B52">
      <w:pPr>
        <w:pStyle w:val="NormalWeb"/>
        <w:spacing w:line="360" w:lineRule="auto"/>
      </w:pPr>
      <w:r w:rsidRPr="00613F44">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BE5B52" w:rsidRPr="00613F44" w14:paraId="4B2BF66E" w14:textId="77777777" w:rsidTr="00E91974">
        <w:trPr>
          <w:trHeight w:val="4310"/>
        </w:trPr>
        <w:tc>
          <w:tcPr>
            <w:tcW w:w="1469" w:type="pct"/>
          </w:tcPr>
          <w:p w14:paraId="5CB5A10F" w14:textId="77777777" w:rsidR="00BE5B52" w:rsidRPr="00613F44" w:rsidRDefault="00BE5B52" w:rsidP="008E3E50">
            <w:pPr>
              <w:pStyle w:val="NormalWeb"/>
              <w:numPr>
                <w:ilvl w:val="0"/>
                <w:numId w:val="81"/>
              </w:numPr>
              <w:spacing w:line="360" w:lineRule="auto"/>
            </w:pPr>
            <w:r w:rsidRPr="00613F44">
              <w:t>Critical aspects of competency</w:t>
            </w:r>
          </w:p>
        </w:tc>
        <w:tc>
          <w:tcPr>
            <w:tcW w:w="3531" w:type="pct"/>
          </w:tcPr>
          <w:p w14:paraId="3EF0B5C2" w14:textId="77777777" w:rsidR="00BE5B52" w:rsidRPr="00613F44" w:rsidRDefault="00BE5B52" w:rsidP="00BE5B52">
            <w:pPr>
              <w:pStyle w:val="NormalWeb"/>
              <w:spacing w:line="360" w:lineRule="auto"/>
            </w:pPr>
            <w:r w:rsidRPr="00613F44">
              <w:t xml:space="preserve">Assessment requires evidence that the candidate: </w:t>
            </w:r>
          </w:p>
          <w:p w14:paraId="3379B03D" w14:textId="77777777" w:rsidR="00BE5B52" w:rsidRPr="00613F44" w:rsidRDefault="00BE5B52" w:rsidP="008E3E50">
            <w:pPr>
              <w:pStyle w:val="NormalWeb"/>
              <w:numPr>
                <w:ilvl w:val="0"/>
                <w:numId w:val="82"/>
              </w:numPr>
              <w:spacing w:line="360" w:lineRule="auto"/>
            </w:pPr>
            <w:r w:rsidRPr="00613F44">
              <w:t>Carried out client consultation as per work procedure.</w:t>
            </w:r>
          </w:p>
          <w:p w14:paraId="5E6AE90D" w14:textId="77777777" w:rsidR="00BE5B52" w:rsidRPr="00613F44" w:rsidRDefault="00BE5B52" w:rsidP="008E3E50">
            <w:pPr>
              <w:pStyle w:val="NormalWeb"/>
              <w:numPr>
                <w:ilvl w:val="0"/>
                <w:numId w:val="82"/>
              </w:numPr>
              <w:spacing w:line="360" w:lineRule="auto"/>
            </w:pPr>
            <w:r w:rsidRPr="00613F44">
              <w:t>Analyzed Client’s body as per work procedure</w:t>
            </w:r>
            <w:r w:rsidRPr="00613F44">
              <w:rPr>
                <w:b/>
              </w:rPr>
              <w:t>.</w:t>
            </w:r>
          </w:p>
          <w:p w14:paraId="467B9035" w14:textId="77777777" w:rsidR="00BE5B52" w:rsidRPr="00613F44" w:rsidRDefault="00BE5B52" w:rsidP="008E3E50">
            <w:pPr>
              <w:pStyle w:val="NormalWeb"/>
              <w:numPr>
                <w:ilvl w:val="0"/>
                <w:numId w:val="82"/>
              </w:numPr>
              <w:spacing w:line="360" w:lineRule="auto"/>
            </w:pPr>
            <w:r w:rsidRPr="00613F44">
              <w:t>Assembled and prepared Body massage Tools and equipment</w:t>
            </w:r>
            <w:r w:rsidRPr="00613F44">
              <w:rPr>
                <w:b/>
                <w:i/>
              </w:rPr>
              <w:t xml:space="preserve"> </w:t>
            </w:r>
            <w:r w:rsidRPr="00613F44">
              <w:t>as per work requirement.</w:t>
            </w:r>
          </w:p>
          <w:p w14:paraId="0D581E18" w14:textId="77777777" w:rsidR="00BE5B52" w:rsidRPr="00613F44" w:rsidRDefault="00BE5B52" w:rsidP="008E3E50">
            <w:pPr>
              <w:pStyle w:val="NormalWeb"/>
              <w:numPr>
                <w:ilvl w:val="0"/>
                <w:numId w:val="82"/>
              </w:numPr>
              <w:spacing w:line="360" w:lineRule="auto"/>
            </w:pPr>
            <w:r w:rsidRPr="00613F44">
              <w:t>Prepared Body massage products and supplies as per work procedure.</w:t>
            </w:r>
          </w:p>
          <w:p w14:paraId="08873439" w14:textId="77777777" w:rsidR="00BE5B52" w:rsidRPr="00613F44" w:rsidRDefault="00BE5B52" w:rsidP="008E3E50">
            <w:pPr>
              <w:pStyle w:val="NormalWeb"/>
              <w:numPr>
                <w:ilvl w:val="0"/>
                <w:numId w:val="82"/>
              </w:numPr>
              <w:spacing w:line="360" w:lineRule="auto"/>
            </w:pPr>
            <w:r w:rsidRPr="00613F44">
              <w:t>Carried out Client’s body preparation as per service requirements.</w:t>
            </w:r>
          </w:p>
          <w:p w14:paraId="45EB1658" w14:textId="77777777" w:rsidR="00BE5B52" w:rsidRPr="00613F44" w:rsidRDefault="00BE5B52" w:rsidP="008E3E50">
            <w:pPr>
              <w:pStyle w:val="NormalWeb"/>
              <w:numPr>
                <w:ilvl w:val="0"/>
                <w:numId w:val="82"/>
              </w:numPr>
              <w:spacing w:line="360" w:lineRule="auto"/>
            </w:pPr>
            <w:r w:rsidRPr="00613F44">
              <w:t>Performed Body massage procedure as per client requirement.</w:t>
            </w:r>
          </w:p>
          <w:p w14:paraId="66C50B2D" w14:textId="77777777" w:rsidR="00BE5B52" w:rsidRPr="00613F44" w:rsidRDefault="00BE5B52" w:rsidP="008E3E50">
            <w:pPr>
              <w:pStyle w:val="NormalWeb"/>
              <w:numPr>
                <w:ilvl w:val="0"/>
                <w:numId w:val="82"/>
              </w:numPr>
              <w:spacing w:line="360" w:lineRule="auto"/>
              <w:rPr>
                <w:lang w:eastAsia="zh-CN" w:bidi="hi-IN"/>
              </w:rPr>
            </w:pPr>
            <w:r w:rsidRPr="00613F44">
              <w:rPr>
                <w:lang w:eastAsia="zh-CN" w:bidi="hi-IN"/>
              </w:rPr>
              <w:lastRenderedPageBreak/>
              <w:t>Performed body massage associated procedure as per work procedure</w:t>
            </w:r>
          </w:p>
          <w:p w14:paraId="304ABC0D" w14:textId="77777777" w:rsidR="00BE5B52" w:rsidRPr="00613F44" w:rsidRDefault="00BE5B52" w:rsidP="008E3E50">
            <w:pPr>
              <w:pStyle w:val="NormalWeb"/>
              <w:numPr>
                <w:ilvl w:val="0"/>
                <w:numId w:val="82"/>
              </w:numPr>
              <w:spacing w:line="360" w:lineRule="auto"/>
            </w:pPr>
            <w:r w:rsidRPr="00613F44">
              <w:t>Cleaned and disinfected body massage tools and equipment as per work procedures.</w:t>
            </w:r>
          </w:p>
          <w:p w14:paraId="3E1D1E7B" w14:textId="77777777" w:rsidR="00BE5B52" w:rsidRPr="00613F44" w:rsidRDefault="00BE5B52" w:rsidP="008E3E50">
            <w:pPr>
              <w:pStyle w:val="NormalWeb"/>
              <w:numPr>
                <w:ilvl w:val="0"/>
                <w:numId w:val="82"/>
              </w:numPr>
              <w:spacing w:line="360" w:lineRule="auto"/>
            </w:pPr>
            <w:r w:rsidRPr="00613F44">
              <w:t>Cleaned work station and disposed waste as per work procedure.</w:t>
            </w:r>
          </w:p>
          <w:p w14:paraId="7E2733C4" w14:textId="77777777" w:rsidR="00BE5B52" w:rsidRPr="00613F44" w:rsidRDefault="00BE5B52" w:rsidP="00BE5B52">
            <w:pPr>
              <w:pStyle w:val="NormalWeb"/>
              <w:spacing w:line="360" w:lineRule="auto"/>
              <w:rPr>
                <w:color w:val="FF0000"/>
              </w:rPr>
            </w:pPr>
          </w:p>
          <w:p w14:paraId="40F9D34D" w14:textId="77777777" w:rsidR="00BE5B52" w:rsidRPr="00613F44" w:rsidRDefault="00BE5B52" w:rsidP="00BE5B52">
            <w:pPr>
              <w:pStyle w:val="NormalWeb"/>
              <w:spacing w:line="360" w:lineRule="auto"/>
            </w:pPr>
          </w:p>
        </w:tc>
      </w:tr>
      <w:tr w:rsidR="00BE5B52" w:rsidRPr="00613F44" w14:paraId="67393CD2" w14:textId="77777777" w:rsidTr="00E91974">
        <w:trPr>
          <w:trHeight w:val="1610"/>
        </w:trPr>
        <w:tc>
          <w:tcPr>
            <w:tcW w:w="1469" w:type="pct"/>
          </w:tcPr>
          <w:p w14:paraId="7099C269" w14:textId="77777777" w:rsidR="00BE5B52" w:rsidRPr="00613F44" w:rsidRDefault="00BE5B52" w:rsidP="008E3E50">
            <w:pPr>
              <w:pStyle w:val="NormalWeb"/>
              <w:numPr>
                <w:ilvl w:val="0"/>
                <w:numId w:val="81"/>
              </w:numPr>
              <w:spacing w:line="360" w:lineRule="auto"/>
            </w:pPr>
            <w:r w:rsidRPr="00613F44">
              <w:lastRenderedPageBreak/>
              <w:t>Resource implications</w:t>
            </w:r>
          </w:p>
        </w:tc>
        <w:tc>
          <w:tcPr>
            <w:tcW w:w="3531" w:type="pct"/>
          </w:tcPr>
          <w:p w14:paraId="55C417ED" w14:textId="77777777" w:rsidR="00BE5B52" w:rsidRPr="00613F44" w:rsidRDefault="00BE5B52" w:rsidP="00BE5B52">
            <w:pPr>
              <w:pStyle w:val="NormalWeb"/>
              <w:spacing w:line="360" w:lineRule="auto"/>
            </w:pPr>
            <w:r w:rsidRPr="00613F44">
              <w:t>The following resources should be provided:</w:t>
            </w:r>
          </w:p>
          <w:p w14:paraId="5ED6BA95" w14:textId="77777777" w:rsidR="00BE5B52" w:rsidRPr="00613F44" w:rsidRDefault="00BE5B52" w:rsidP="008E3E50">
            <w:pPr>
              <w:pStyle w:val="NormalWeb"/>
              <w:numPr>
                <w:ilvl w:val="0"/>
                <w:numId w:val="83"/>
              </w:numPr>
              <w:spacing w:line="360" w:lineRule="auto"/>
            </w:pPr>
            <w:r w:rsidRPr="00613F44">
              <w:t>Appropriately simulated environment where assessment can take place</w:t>
            </w:r>
          </w:p>
          <w:p w14:paraId="6EC0DE03" w14:textId="77777777" w:rsidR="00BE5B52" w:rsidRPr="00613F44" w:rsidRDefault="00BE5B52" w:rsidP="008E3E50">
            <w:pPr>
              <w:pStyle w:val="NormalWeb"/>
              <w:numPr>
                <w:ilvl w:val="0"/>
                <w:numId w:val="83"/>
              </w:numPr>
              <w:spacing w:line="360" w:lineRule="auto"/>
            </w:pPr>
            <w:r w:rsidRPr="00613F44">
              <w:t>Access to relevant work environment</w:t>
            </w:r>
          </w:p>
          <w:p w14:paraId="78120AE7" w14:textId="77777777" w:rsidR="00BE5B52" w:rsidRPr="00613F44" w:rsidRDefault="00BE5B52" w:rsidP="008E3E50">
            <w:pPr>
              <w:pStyle w:val="NormalWeb"/>
              <w:numPr>
                <w:ilvl w:val="0"/>
                <w:numId w:val="83"/>
              </w:numPr>
              <w:spacing w:line="360" w:lineRule="auto"/>
            </w:pPr>
            <w:r w:rsidRPr="00613F44">
              <w:t>Resources relevant to the proposed activities or tasks</w:t>
            </w:r>
          </w:p>
        </w:tc>
      </w:tr>
      <w:tr w:rsidR="00BE5B52" w:rsidRPr="00613F44" w14:paraId="4E057934" w14:textId="77777777" w:rsidTr="00E91974">
        <w:trPr>
          <w:trHeight w:val="2078"/>
        </w:trPr>
        <w:tc>
          <w:tcPr>
            <w:tcW w:w="1469" w:type="pct"/>
          </w:tcPr>
          <w:p w14:paraId="19DF3CB4" w14:textId="77777777" w:rsidR="00BE5B52" w:rsidRPr="00613F44" w:rsidRDefault="00BE5B52" w:rsidP="008E3E50">
            <w:pPr>
              <w:pStyle w:val="NormalWeb"/>
              <w:numPr>
                <w:ilvl w:val="0"/>
                <w:numId w:val="81"/>
              </w:numPr>
              <w:spacing w:line="360" w:lineRule="auto"/>
            </w:pPr>
            <w:r w:rsidRPr="00613F44">
              <w:t>Methods of assessment</w:t>
            </w:r>
          </w:p>
        </w:tc>
        <w:tc>
          <w:tcPr>
            <w:tcW w:w="3531" w:type="pct"/>
          </w:tcPr>
          <w:p w14:paraId="242874E6" w14:textId="77777777" w:rsidR="00BE5B52" w:rsidRPr="00613F44" w:rsidRDefault="00BE5B52" w:rsidP="00BE5B52">
            <w:pPr>
              <w:pStyle w:val="NormalWeb"/>
              <w:spacing w:line="360" w:lineRule="auto"/>
            </w:pPr>
            <w:r w:rsidRPr="00613F44">
              <w:t xml:space="preserve">Competency in this unit may be assessed through: </w:t>
            </w:r>
          </w:p>
          <w:p w14:paraId="3F19552D" w14:textId="77777777" w:rsidR="00BE5B52" w:rsidRPr="00613F44" w:rsidRDefault="00BE5B52" w:rsidP="008E3E50">
            <w:pPr>
              <w:pStyle w:val="NormalWeb"/>
              <w:numPr>
                <w:ilvl w:val="0"/>
                <w:numId w:val="84"/>
              </w:numPr>
              <w:spacing w:line="360" w:lineRule="auto"/>
            </w:pPr>
            <w:r w:rsidRPr="00613F44">
              <w:t xml:space="preserve">Practical assessment </w:t>
            </w:r>
          </w:p>
          <w:p w14:paraId="49E56CF9" w14:textId="77777777" w:rsidR="00BE5B52" w:rsidRPr="00613F44" w:rsidRDefault="00BE5B52" w:rsidP="008E3E50">
            <w:pPr>
              <w:pStyle w:val="NormalWeb"/>
              <w:numPr>
                <w:ilvl w:val="0"/>
                <w:numId w:val="84"/>
              </w:numPr>
              <w:spacing w:line="360" w:lineRule="auto"/>
            </w:pPr>
            <w:r w:rsidRPr="00613F44">
              <w:t>Portfolio of evidence</w:t>
            </w:r>
          </w:p>
          <w:p w14:paraId="01926D32" w14:textId="77777777" w:rsidR="00BE5B52" w:rsidRPr="00613F44" w:rsidRDefault="00BE5B52" w:rsidP="008E3E50">
            <w:pPr>
              <w:pStyle w:val="NormalWeb"/>
              <w:numPr>
                <w:ilvl w:val="0"/>
                <w:numId w:val="84"/>
              </w:numPr>
              <w:spacing w:line="360" w:lineRule="auto"/>
            </w:pPr>
            <w:r w:rsidRPr="00613F44">
              <w:t>Written assessment</w:t>
            </w:r>
          </w:p>
          <w:p w14:paraId="6973B762" w14:textId="77777777" w:rsidR="00BE5B52" w:rsidRPr="00613F44" w:rsidRDefault="00BE5B52" w:rsidP="008E3E50">
            <w:pPr>
              <w:pStyle w:val="NormalWeb"/>
              <w:numPr>
                <w:ilvl w:val="0"/>
                <w:numId w:val="84"/>
              </w:numPr>
              <w:spacing w:line="360" w:lineRule="auto"/>
            </w:pPr>
            <w:r w:rsidRPr="00613F44">
              <w:t>Oral assessment</w:t>
            </w:r>
          </w:p>
          <w:p w14:paraId="174F087E" w14:textId="77777777" w:rsidR="00BE5B52" w:rsidRPr="00613F44" w:rsidRDefault="00BE5B52" w:rsidP="008E3E50">
            <w:pPr>
              <w:pStyle w:val="NormalWeb"/>
              <w:numPr>
                <w:ilvl w:val="0"/>
                <w:numId w:val="84"/>
              </w:numPr>
              <w:spacing w:line="360" w:lineRule="auto"/>
            </w:pPr>
            <w:r w:rsidRPr="00613F44">
              <w:t xml:space="preserve">Project </w:t>
            </w:r>
          </w:p>
        </w:tc>
      </w:tr>
      <w:tr w:rsidR="00BE5B52" w:rsidRPr="00613F44" w14:paraId="3C59CC4F" w14:textId="77777777" w:rsidTr="00E91974">
        <w:trPr>
          <w:trHeight w:val="467"/>
        </w:trPr>
        <w:tc>
          <w:tcPr>
            <w:tcW w:w="1469" w:type="pct"/>
          </w:tcPr>
          <w:p w14:paraId="430798E8" w14:textId="77777777" w:rsidR="00BE5B52" w:rsidRPr="00613F44" w:rsidRDefault="00BE5B52" w:rsidP="008E3E50">
            <w:pPr>
              <w:pStyle w:val="NormalWeb"/>
              <w:numPr>
                <w:ilvl w:val="0"/>
                <w:numId w:val="81"/>
              </w:numPr>
              <w:spacing w:line="360" w:lineRule="auto"/>
            </w:pPr>
            <w:r w:rsidRPr="00613F44">
              <w:t>Context of assessment</w:t>
            </w:r>
          </w:p>
        </w:tc>
        <w:tc>
          <w:tcPr>
            <w:tcW w:w="3531" w:type="pct"/>
          </w:tcPr>
          <w:p w14:paraId="1581CE08" w14:textId="77777777" w:rsidR="00BE5B52" w:rsidRPr="00613F44" w:rsidRDefault="00BE5B52" w:rsidP="00BE5B52">
            <w:pPr>
              <w:pStyle w:val="NormalWeb"/>
              <w:spacing w:line="360" w:lineRule="auto"/>
            </w:pPr>
            <w:r w:rsidRPr="00613F44">
              <w:t xml:space="preserve">This competency may be assessed may be assessed </w:t>
            </w:r>
          </w:p>
          <w:p w14:paraId="2FC9C2E7" w14:textId="77777777" w:rsidR="00BE5B52" w:rsidRPr="00613F44" w:rsidRDefault="00BE5B52" w:rsidP="008E3E50">
            <w:pPr>
              <w:pStyle w:val="NormalWeb"/>
              <w:numPr>
                <w:ilvl w:val="0"/>
                <w:numId w:val="85"/>
              </w:numPr>
              <w:spacing w:line="360" w:lineRule="auto"/>
            </w:pPr>
            <w:r w:rsidRPr="00613F44">
              <w:t xml:space="preserve">workplace </w:t>
            </w:r>
          </w:p>
          <w:p w14:paraId="6A46E205" w14:textId="77777777" w:rsidR="00BE5B52" w:rsidRPr="00613F44" w:rsidRDefault="00BE5B52" w:rsidP="008E3E50">
            <w:pPr>
              <w:pStyle w:val="NormalWeb"/>
              <w:numPr>
                <w:ilvl w:val="0"/>
                <w:numId w:val="85"/>
              </w:numPr>
              <w:spacing w:line="360" w:lineRule="auto"/>
            </w:pPr>
            <w:r w:rsidRPr="00613F44">
              <w:t>simulated workplace</w:t>
            </w:r>
          </w:p>
        </w:tc>
      </w:tr>
      <w:tr w:rsidR="00BE5B52" w:rsidRPr="00613F44" w14:paraId="48D41097" w14:textId="77777777" w:rsidTr="00E91974">
        <w:tc>
          <w:tcPr>
            <w:tcW w:w="1469" w:type="pct"/>
          </w:tcPr>
          <w:p w14:paraId="5BFFBB27" w14:textId="77777777" w:rsidR="00BE5B52" w:rsidRPr="00613F44" w:rsidRDefault="00BE5B52" w:rsidP="008E3E50">
            <w:pPr>
              <w:pStyle w:val="NormalWeb"/>
              <w:numPr>
                <w:ilvl w:val="0"/>
                <w:numId w:val="81"/>
              </w:numPr>
              <w:spacing w:line="360" w:lineRule="auto"/>
            </w:pPr>
            <w:r w:rsidRPr="00613F44">
              <w:t>Guidance information for assessment</w:t>
            </w:r>
          </w:p>
        </w:tc>
        <w:tc>
          <w:tcPr>
            <w:tcW w:w="3531" w:type="pct"/>
          </w:tcPr>
          <w:p w14:paraId="7CBBB9CE" w14:textId="77777777" w:rsidR="00BE5B52" w:rsidRPr="00613F44" w:rsidRDefault="00BE5B52" w:rsidP="008E3E50">
            <w:pPr>
              <w:pStyle w:val="NormalWeb"/>
              <w:numPr>
                <w:ilvl w:val="0"/>
                <w:numId w:val="86"/>
              </w:numPr>
              <w:spacing w:line="360" w:lineRule="auto"/>
            </w:pPr>
            <w:r w:rsidRPr="00613F44">
              <w:t>Holistic assessment with other units relevant to the industry sector and workplace job role is recommended.</w:t>
            </w:r>
          </w:p>
        </w:tc>
      </w:tr>
    </w:tbl>
    <w:p w14:paraId="0A8D5B55" w14:textId="77777777" w:rsidR="00BE5B52" w:rsidRPr="00613F44" w:rsidRDefault="00BE5B52" w:rsidP="00BE5B52">
      <w:pPr>
        <w:pStyle w:val="NormalWeb"/>
        <w:spacing w:line="360" w:lineRule="auto"/>
      </w:pPr>
    </w:p>
    <w:p w14:paraId="6BF583A0" w14:textId="77777777" w:rsidR="00BE5B52" w:rsidRPr="00613F44" w:rsidRDefault="00BE5B52" w:rsidP="004D4D13">
      <w:pPr>
        <w:pStyle w:val="NormalWeb"/>
        <w:spacing w:line="360" w:lineRule="auto"/>
        <w:jc w:val="center"/>
      </w:pPr>
    </w:p>
    <w:p w14:paraId="1237D6B9" w14:textId="4A57DEC8" w:rsidR="00946A0B" w:rsidRPr="00613F44" w:rsidRDefault="00143485" w:rsidP="004D4D13">
      <w:pPr>
        <w:pStyle w:val="NormalWeb"/>
        <w:spacing w:line="360" w:lineRule="auto"/>
        <w:jc w:val="center"/>
        <w:rPr>
          <w:color w:val="FF0000"/>
        </w:rPr>
      </w:pPr>
      <w:r w:rsidRPr="00613F44">
        <w:t>CARRY OUT COSMETOLOGY RESEARCH</w:t>
      </w:r>
      <w:bookmarkStart w:id="87" w:name="_Hlk134174547"/>
      <w:bookmarkEnd w:id="82"/>
    </w:p>
    <w:p w14:paraId="03352F42" w14:textId="4B219F5F" w:rsidR="00946A0B" w:rsidRPr="00613F44" w:rsidRDefault="00143485" w:rsidP="00E36979">
      <w:pPr>
        <w:pStyle w:val="NormalWeb"/>
        <w:spacing w:line="360" w:lineRule="auto"/>
      </w:pPr>
      <w:r w:rsidRPr="00613F44">
        <w:rPr>
          <w:b/>
          <w:bCs/>
        </w:rPr>
        <w:t>UNIT CODE:</w:t>
      </w:r>
      <w:bookmarkStart w:id="88" w:name="_Hlk133162546"/>
      <w:r w:rsidRPr="00613F44">
        <w:rPr>
          <w:b/>
          <w:bCs/>
        </w:rPr>
        <w:t xml:space="preserve"> </w:t>
      </w:r>
      <w:r w:rsidRPr="00613F44">
        <w:rPr>
          <w:rFonts w:eastAsia="Times New Roman"/>
          <w:color w:val="000000"/>
        </w:rPr>
        <w:t>1012 551</w:t>
      </w:r>
      <w:r w:rsidR="00E36979" w:rsidRPr="00613F44">
        <w:rPr>
          <w:rFonts w:eastAsia="Times New Roman"/>
          <w:bCs/>
          <w:lang w:eastAsia="en-GB"/>
        </w:rPr>
        <w:t xml:space="preserve"> 18</w:t>
      </w:r>
      <w:r w:rsidRPr="00613F44">
        <w:rPr>
          <w:rFonts w:eastAsia="Times New Roman"/>
          <w:bCs/>
          <w:lang w:eastAsia="en-GB"/>
        </w:rPr>
        <w:t>A</w:t>
      </w:r>
    </w:p>
    <w:bookmarkEnd w:id="87"/>
    <w:bookmarkEnd w:id="88"/>
    <w:p w14:paraId="2A62A55C" w14:textId="77777777" w:rsidR="00946A0B" w:rsidRPr="00613F44" w:rsidRDefault="00143485">
      <w:pPr>
        <w:pStyle w:val="NormalWeb"/>
        <w:spacing w:line="360" w:lineRule="auto"/>
        <w:rPr>
          <w:b/>
          <w:bCs/>
        </w:rPr>
      </w:pPr>
      <w:r w:rsidRPr="00613F44">
        <w:rPr>
          <w:b/>
          <w:bCs/>
        </w:rPr>
        <w:t>UNIT DESCRIPTION</w:t>
      </w:r>
    </w:p>
    <w:p w14:paraId="256E7E9C" w14:textId="77777777" w:rsidR="00946A0B" w:rsidRPr="00613F44" w:rsidRDefault="00143485">
      <w:pPr>
        <w:pStyle w:val="NormalWeb"/>
        <w:spacing w:line="360" w:lineRule="auto"/>
      </w:pPr>
      <w:r w:rsidRPr="00613F44">
        <w:t>This</w:t>
      </w:r>
      <w:r w:rsidRPr="00613F44">
        <w:rPr>
          <w:spacing w:val="1"/>
        </w:rPr>
        <w:t xml:space="preserve"> </w:t>
      </w:r>
      <w:r w:rsidRPr="00613F44">
        <w:t>unit</w:t>
      </w:r>
      <w:r w:rsidRPr="00613F44">
        <w:rPr>
          <w:spacing w:val="1"/>
        </w:rPr>
        <w:t xml:space="preserve"> </w:t>
      </w:r>
      <w:r w:rsidRPr="00613F44">
        <w:t>cover</w:t>
      </w:r>
      <w:r w:rsidRPr="00613F44">
        <w:rPr>
          <w:spacing w:val="1"/>
        </w:rPr>
        <w:t xml:space="preserve"> </w:t>
      </w:r>
      <w:r w:rsidRPr="00613F44">
        <w:t>the</w:t>
      </w:r>
      <w:r w:rsidRPr="00613F44">
        <w:rPr>
          <w:spacing w:val="1"/>
        </w:rPr>
        <w:t xml:space="preserve"> </w:t>
      </w:r>
      <w:r w:rsidRPr="00613F44">
        <w:t>competencies</w:t>
      </w:r>
      <w:r w:rsidRPr="00613F44">
        <w:rPr>
          <w:spacing w:val="1"/>
        </w:rPr>
        <w:t xml:space="preserve"> </w:t>
      </w:r>
      <w:r w:rsidRPr="00613F44">
        <w:t>required</w:t>
      </w:r>
      <w:r w:rsidRPr="00613F44">
        <w:rPr>
          <w:spacing w:val="1"/>
        </w:rPr>
        <w:t xml:space="preserve"> </w:t>
      </w:r>
      <w:r w:rsidRPr="00613F44">
        <w:t>to</w:t>
      </w:r>
      <w:r w:rsidRPr="00613F44">
        <w:rPr>
          <w:spacing w:val="1"/>
        </w:rPr>
        <w:t xml:space="preserve"> </w:t>
      </w:r>
      <w:r w:rsidRPr="00613F44">
        <w:t>conduct</w:t>
      </w:r>
      <w:r w:rsidRPr="00613F44">
        <w:rPr>
          <w:spacing w:val="1"/>
        </w:rPr>
        <w:t xml:space="preserve"> </w:t>
      </w:r>
      <w:r w:rsidRPr="00613F44">
        <w:t>a research project.</w:t>
      </w:r>
      <w:r w:rsidRPr="00613F44">
        <w:rPr>
          <w:spacing w:val="60"/>
        </w:rPr>
        <w:t xml:space="preserve"> </w:t>
      </w:r>
      <w:r w:rsidRPr="00613F44">
        <w:t>It</w:t>
      </w:r>
      <w:r w:rsidRPr="00613F44">
        <w:rPr>
          <w:spacing w:val="1"/>
        </w:rPr>
        <w:t xml:space="preserve"> </w:t>
      </w:r>
      <w:r w:rsidRPr="00613F44">
        <w:t>involves identifying cosmetology research problem, carrying out literature review, establishing research methodology, collecting and analyzing cosmetology research data.</w:t>
      </w:r>
    </w:p>
    <w:p w14:paraId="1AFBFC64" w14:textId="77777777" w:rsidR="00946A0B" w:rsidRPr="00613F44" w:rsidRDefault="00143485">
      <w:pPr>
        <w:pStyle w:val="NormalWeb"/>
        <w:spacing w:line="360" w:lineRule="auto"/>
      </w:pPr>
      <w:bookmarkStart w:id="89" w:name="_Toc138460942"/>
      <w:r w:rsidRPr="00613F44">
        <w:rPr>
          <w:b/>
          <w:bCs/>
        </w:rPr>
        <w:t>ELEMENTS</w:t>
      </w:r>
      <w:r w:rsidRPr="00613F44">
        <w:rPr>
          <w:b/>
          <w:bCs/>
          <w:spacing w:val="-3"/>
        </w:rPr>
        <w:t xml:space="preserve"> </w:t>
      </w:r>
      <w:r w:rsidRPr="00613F44">
        <w:rPr>
          <w:b/>
          <w:bCs/>
        </w:rPr>
        <w:t>AND</w:t>
      </w:r>
      <w:r w:rsidRPr="00613F44">
        <w:rPr>
          <w:b/>
          <w:bCs/>
          <w:spacing w:val="-2"/>
        </w:rPr>
        <w:t xml:space="preserve"> </w:t>
      </w:r>
      <w:r w:rsidRPr="00613F44">
        <w:rPr>
          <w:b/>
          <w:bCs/>
        </w:rPr>
        <w:t>PERFORMANCE</w:t>
      </w:r>
      <w:r w:rsidRPr="00613F44">
        <w:rPr>
          <w:b/>
          <w:bCs/>
          <w:spacing w:val="-3"/>
        </w:rPr>
        <w:t xml:space="preserve"> </w:t>
      </w:r>
      <w:r w:rsidRPr="00613F44">
        <w:rPr>
          <w:b/>
          <w:bCs/>
        </w:rPr>
        <w:t>CRITERIA</w:t>
      </w:r>
      <w:bookmarkEnd w:id="89"/>
    </w:p>
    <w:tbl>
      <w:tblPr>
        <w:tblW w:w="5000" w:type="pct"/>
        <w:tblCellMar>
          <w:left w:w="10" w:type="dxa"/>
          <w:right w:w="10" w:type="dxa"/>
        </w:tblCellMar>
        <w:tblLook w:val="04A0" w:firstRow="1" w:lastRow="0" w:firstColumn="1" w:lastColumn="0" w:noHBand="0" w:noVBand="1"/>
      </w:tblPr>
      <w:tblGrid>
        <w:gridCol w:w="3314"/>
        <w:gridCol w:w="5702"/>
      </w:tblGrid>
      <w:tr w:rsidR="00946A0B" w:rsidRPr="00613F44" w14:paraId="45733C8B" w14:textId="77777777" w:rsidTr="00E91974">
        <w:trPr>
          <w:trHeight w:val="1323"/>
        </w:trPr>
        <w:tc>
          <w:tcPr>
            <w:tcW w:w="18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0E5A60" w14:textId="77777777" w:rsidR="00946A0B" w:rsidRPr="00613F44" w:rsidRDefault="00143485">
            <w:pPr>
              <w:pStyle w:val="NormalWeb"/>
              <w:spacing w:line="360" w:lineRule="auto"/>
              <w:rPr>
                <w:b/>
              </w:rPr>
            </w:pPr>
            <w:r w:rsidRPr="00613F44">
              <w:rPr>
                <w:b/>
              </w:rPr>
              <w:t>ELEMENT</w:t>
            </w:r>
          </w:p>
          <w:p w14:paraId="51ADEABE" w14:textId="77777777" w:rsidR="00946A0B" w:rsidRPr="00613F44" w:rsidRDefault="00143485">
            <w:pPr>
              <w:pStyle w:val="NormalWeb"/>
              <w:spacing w:line="360" w:lineRule="auto"/>
            </w:pPr>
            <w:r w:rsidRPr="00613F44">
              <w:t>These describe the key outcomes</w:t>
            </w:r>
            <w:r w:rsidRPr="00613F44">
              <w:rPr>
                <w:spacing w:val="-57"/>
              </w:rPr>
              <w:t xml:space="preserve"> </w:t>
            </w:r>
            <w:r w:rsidRPr="00613F44">
              <w:t>which make up workplace</w:t>
            </w:r>
            <w:r w:rsidRPr="00613F44">
              <w:rPr>
                <w:spacing w:val="1"/>
              </w:rPr>
              <w:t xml:space="preserve"> </w:t>
            </w:r>
            <w:r w:rsidRPr="00613F44">
              <w:t>function.</w:t>
            </w:r>
          </w:p>
        </w:tc>
        <w:tc>
          <w:tcPr>
            <w:tcW w:w="3162"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35B02" w14:textId="77777777" w:rsidR="00946A0B" w:rsidRPr="00613F44" w:rsidRDefault="00143485">
            <w:pPr>
              <w:pStyle w:val="NormalWeb"/>
              <w:spacing w:line="360" w:lineRule="auto"/>
            </w:pPr>
            <w:r w:rsidRPr="00613F44">
              <w:rPr>
                <w:b/>
              </w:rPr>
              <w:t>PERFORMANCE</w:t>
            </w:r>
            <w:r w:rsidRPr="00613F44">
              <w:rPr>
                <w:b/>
                <w:spacing w:val="-2"/>
              </w:rPr>
              <w:t xml:space="preserve"> </w:t>
            </w:r>
            <w:r w:rsidRPr="00613F44">
              <w:rPr>
                <w:b/>
              </w:rPr>
              <w:t>CRITERIA</w:t>
            </w:r>
          </w:p>
          <w:p w14:paraId="3997295A" w14:textId="77777777" w:rsidR="00946A0B" w:rsidRPr="00613F44" w:rsidRDefault="00143485">
            <w:pPr>
              <w:pStyle w:val="NormalWeb"/>
              <w:spacing w:line="360" w:lineRule="auto"/>
            </w:pPr>
            <w:r w:rsidRPr="00613F44">
              <w:t>These are assessable statements which specify</w:t>
            </w:r>
            <w:r w:rsidRPr="00613F44">
              <w:rPr>
                <w:spacing w:val="-57"/>
              </w:rPr>
              <w:t xml:space="preserve"> </w:t>
            </w:r>
            <w:r w:rsidRPr="00613F44">
              <w:t>the required level of performance for each of</w:t>
            </w:r>
            <w:r w:rsidRPr="00613F44">
              <w:rPr>
                <w:spacing w:val="1"/>
              </w:rPr>
              <w:t xml:space="preserve"> </w:t>
            </w:r>
            <w:r w:rsidRPr="00613F44">
              <w:t>the</w:t>
            </w:r>
            <w:r w:rsidRPr="00613F44">
              <w:rPr>
                <w:spacing w:val="-1"/>
              </w:rPr>
              <w:t xml:space="preserve"> </w:t>
            </w:r>
            <w:r w:rsidRPr="00613F44">
              <w:t>elements.</w:t>
            </w:r>
          </w:p>
          <w:p w14:paraId="771A426D" w14:textId="77777777" w:rsidR="00946A0B" w:rsidRPr="00613F44" w:rsidRDefault="00143485">
            <w:pPr>
              <w:pStyle w:val="NormalWeb"/>
              <w:spacing w:line="360" w:lineRule="auto"/>
            </w:pPr>
            <w:r w:rsidRPr="00613F44">
              <w:rPr>
                <w:b/>
                <w:i/>
              </w:rPr>
              <w:t>Bold and italicized terms are elaborated in</w:t>
            </w:r>
            <w:r w:rsidRPr="00613F44">
              <w:rPr>
                <w:b/>
                <w:i/>
                <w:spacing w:val="-57"/>
              </w:rPr>
              <w:t xml:space="preserve"> </w:t>
            </w:r>
            <w:r w:rsidRPr="00613F44">
              <w:rPr>
                <w:b/>
                <w:i/>
              </w:rPr>
              <w:t>the</w:t>
            </w:r>
            <w:r w:rsidRPr="00613F44">
              <w:rPr>
                <w:b/>
                <w:i/>
                <w:spacing w:val="-1"/>
              </w:rPr>
              <w:t xml:space="preserve"> </w:t>
            </w:r>
            <w:r w:rsidRPr="00613F44">
              <w:rPr>
                <w:b/>
                <w:i/>
              </w:rPr>
              <w:t>Range.</w:t>
            </w:r>
          </w:p>
        </w:tc>
      </w:tr>
      <w:tr w:rsidR="00946A0B" w:rsidRPr="00613F44" w14:paraId="7DFDA1C9" w14:textId="77777777" w:rsidTr="00E91974">
        <w:trPr>
          <w:trHeight w:val="917"/>
        </w:trPr>
        <w:tc>
          <w:tcPr>
            <w:tcW w:w="18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67E87" w14:textId="77777777" w:rsidR="00946A0B" w:rsidRPr="00613F44" w:rsidRDefault="00143485" w:rsidP="008E3E50">
            <w:pPr>
              <w:pStyle w:val="NormalWeb"/>
              <w:numPr>
                <w:ilvl w:val="1"/>
                <w:numId w:val="26"/>
              </w:numPr>
              <w:spacing w:line="360" w:lineRule="auto"/>
            </w:pPr>
            <w:bookmarkStart w:id="90" w:name="_Hlk134174672"/>
            <w:r w:rsidRPr="00613F44">
              <w:t>Identify</w:t>
            </w:r>
            <w:r w:rsidRPr="00613F44">
              <w:rPr>
                <w:spacing w:val="-7"/>
              </w:rPr>
              <w:t xml:space="preserve"> cosmetology </w:t>
            </w:r>
            <w:r w:rsidRPr="00613F44">
              <w:t>research</w:t>
            </w:r>
            <w:r w:rsidRPr="00613F44">
              <w:rPr>
                <w:spacing w:val="-1"/>
              </w:rPr>
              <w:t xml:space="preserve"> </w:t>
            </w:r>
            <w:r w:rsidRPr="00613F44">
              <w:t>problem</w:t>
            </w:r>
            <w:bookmarkEnd w:id="90"/>
          </w:p>
        </w:tc>
        <w:tc>
          <w:tcPr>
            <w:tcW w:w="3162"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0FFAC" w14:textId="77777777" w:rsidR="00946A0B" w:rsidRPr="00613F44" w:rsidRDefault="00143485" w:rsidP="008E3E50">
            <w:pPr>
              <w:pStyle w:val="NormalWeb"/>
              <w:numPr>
                <w:ilvl w:val="0"/>
                <w:numId w:val="27"/>
              </w:numPr>
              <w:spacing w:line="360" w:lineRule="auto"/>
              <w:rPr>
                <w:bCs/>
                <w:iCs/>
              </w:rPr>
            </w:pPr>
            <w:r w:rsidRPr="00613F44">
              <w:rPr>
                <w:bCs/>
                <w:iCs/>
              </w:rPr>
              <w:t>Research problem is identified as per research guidelines</w:t>
            </w:r>
          </w:p>
          <w:p w14:paraId="36AD426D" w14:textId="77777777" w:rsidR="00946A0B" w:rsidRPr="00613F44" w:rsidRDefault="00143485" w:rsidP="008E3E50">
            <w:pPr>
              <w:pStyle w:val="NormalWeb"/>
              <w:numPr>
                <w:ilvl w:val="0"/>
                <w:numId w:val="27"/>
              </w:numPr>
              <w:spacing w:line="360" w:lineRule="auto"/>
            </w:pPr>
            <w:r w:rsidRPr="00613F44">
              <w:rPr>
                <w:bCs/>
                <w:iCs/>
              </w:rPr>
              <w:t>Scope of study is determined based on</w:t>
            </w:r>
            <w:r w:rsidRPr="00613F44">
              <w:t xml:space="preserve"> research problem</w:t>
            </w:r>
          </w:p>
          <w:p w14:paraId="5D32B95A" w14:textId="03DFB6A1" w:rsidR="00946A0B" w:rsidRPr="00613F44" w:rsidRDefault="00143485" w:rsidP="008E3E50">
            <w:pPr>
              <w:pStyle w:val="NormalWeb"/>
              <w:numPr>
                <w:ilvl w:val="0"/>
                <w:numId w:val="27"/>
              </w:numPr>
              <w:spacing w:line="360" w:lineRule="auto"/>
              <w:rPr>
                <w:bCs/>
                <w:iCs/>
              </w:rPr>
            </w:pPr>
            <w:r w:rsidRPr="00613F44">
              <w:rPr>
                <w:bCs/>
                <w:iCs/>
              </w:rPr>
              <w:t>Study objectives are identified based on research problem</w:t>
            </w:r>
          </w:p>
        </w:tc>
      </w:tr>
      <w:tr w:rsidR="00946A0B" w:rsidRPr="00613F44" w14:paraId="559CAE40" w14:textId="77777777" w:rsidTr="00E91974">
        <w:trPr>
          <w:trHeight w:val="2006"/>
        </w:trPr>
        <w:tc>
          <w:tcPr>
            <w:tcW w:w="18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49209" w14:textId="77777777" w:rsidR="00946A0B" w:rsidRPr="00613F44" w:rsidRDefault="00143485" w:rsidP="008E3E50">
            <w:pPr>
              <w:pStyle w:val="NormalWeb"/>
              <w:numPr>
                <w:ilvl w:val="0"/>
                <w:numId w:val="25"/>
              </w:numPr>
              <w:spacing w:line="360" w:lineRule="auto"/>
            </w:pPr>
            <w:bookmarkStart w:id="91" w:name="_Hlk137982303"/>
            <w:r w:rsidRPr="00613F44">
              <w:rPr>
                <w:rFonts w:eastAsia="Calibri"/>
              </w:rPr>
              <w:t>Carry out literature review</w:t>
            </w:r>
            <w:bookmarkEnd w:id="91"/>
          </w:p>
        </w:tc>
        <w:tc>
          <w:tcPr>
            <w:tcW w:w="3162"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31A0B" w14:textId="77777777" w:rsidR="00946A0B" w:rsidRPr="00613F44" w:rsidRDefault="00143485" w:rsidP="008E3E50">
            <w:pPr>
              <w:pStyle w:val="NormalWeb"/>
              <w:numPr>
                <w:ilvl w:val="0"/>
                <w:numId w:val="28"/>
              </w:numPr>
              <w:spacing w:line="360" w:lineRule="auto"/>
            </w:pPr>
            <w:r w:rsidRPr="00613F44">
              <w:rPr>
                <w:b/>
                <w:i/>
              </w:rPr>
              <w:t>Sources of literature</w:t>
            </w:r>
            <w:r w:rsidRPr="00613F44">
              <w:t xml:space="preserve"> are identified as per literature review guidelines.</w:t>
            </w:r>
          </w:p>
          <w:p w14:paraId="229AE95F" w14:textId="77777777" w:rsidR="00946A0B" w:rsidRPr="00613F44" w:rsidRDefault="00143485" w:rsidP="008E3E50">
            <w:pPr>
              <w:pStyle w:val="NormalWeb"/>
              <w:numPr>
                <w:ilvl w:val="0"/>
                <w:numId w:val="28"/>
              </w:numPr>
              <w:spacing w:line="360" w:lineRule="auto"/>
            </w:pPr>
            <w:r w:rsidRPr="00613F44">
              <w:t xml:space="preserve">Identified literature is analyzed, organized and reported as per ethical research guidelines </w:t>
            </w:r>
          </w:p>
          <w:p w14:paraId="2BF79F08" w14:textId="77777777" w:rsidR="00946A0B" w:rsidRPr="00613F44" w:rsidRDefault="00143485" w:rsidP="008E3E50">
            <w:pPr>
              <w:pStyle w:val="NormalWeb"/>
              <w:numPr>
                <w:ilvl w:val="0"/>
                <w:numId w:val="28"/>
              </w:numPr>
              <w:spacing w:line="360" w:lineRule="auto"/>
            </w:pPr>
            <w:r w:rsidRPr="00613F44">
              <w:t>Cosmetology research gap is identified based on analyzed literature</w:t>
            </w:r>
          </w:p>
        </w:tc>
      </w:tr>
      <w:tr w:rsidR="00946A0B" w:rsidRPr="00613F44" w14:paraId="71DED8B2" w14:textId="77777777" w:rsidTr="00E91974">
        <w:trPr>
          <w:trHeight w:val="982"/>
        </w:trPr>
        <w:tc>
          <w:tcPr>
            <w:tcW w:w="18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5BDDD" w14:textId="77777777" w:rsidR="00946A0B" w:rsidRPr="00613F44" w:rsidRDefault="00143485" w:rsidP="008E3E50">
            <w:pPr>
              <w:pStyle w:val="NormalWeb"/>
              <w:numPr>
                <w:ilvl w:val="0"/>
                <w:numId w:val="25"/>
              </w:numPr>
              <w:spacing w:line="360" w:lineRule="auto"/>
            </w:pPr>
            <w:r w:rsidRPr="00613F44">
              <w:t>Establish research methodology</w:t>
            </w:r>
          </w:p>
        </w:tc>
        <w:tc>
          <w:tcPr>
            <w:tcW w:w="3162"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E1C7B7" w14:textId="77777777" w:rsidR="00946A0B" w:rsidRPr="00613F44" w:rsidRDefault="00143485" w:rsidP="008E3E50">
            <w:pPr>
              <w:pStyle w:val="NormalWeb"/>
              <w:numPr>
                <w:ilvl w:val="0"/>
                <w:numId w:val="29"/>
              </w:numPr>
              <w:spacing w:line="360" w:lineRule="auto"/>
            </w:pPr>
            <w:r w:rsidRPr="00613F44">
              <w:rPr>
                <w:b/>
                <w:i/>
              </w:rPr>
              <w:t>Research design</w:t>
            </w:r>
            <w:r w:rsidRPr="00613F44">
              <w:t xml:space="preserve"> is identified based on nature of research study</w:t>
            </w:r>
          </w:p>
          <w:p w14:paraId="70B777D7" w14:textId="77777777" w:rsidR="00946A0B" w:rsidRPr="00613F44" w:rsidRDefault="00143485" w:rsidP="008E3E50">
            <w:pPr>
              <w:pStyle w:val="NormalWeb"/>
              <w:numPr>
                <w:ilvl w:val="0"/>
                <w:numId w:val="29"/>
              </w:numPr>
              <w:spacing w:line="360" w:lineRule="auto"/>
            </w:pPr>
            <w:r w:rsidRPr="00613F44">
              <w:lastRenderedPageBreak/>
              <w:t>Research study population is identified based on research problem</w:t>
            </w:r>
          </w:p>
          <w:p w14:paraId="497D746F" w14:textId="77777777" w:rsidR="00946A0B" w:rsidRPr="00613F44" w:rsidRDefault="00143485" w:rsidP="008E3E50">
            <w:pPr>
              <w:pStyle w:val="NormalWeb"/>
              <w:numPr>
                <w:ilvl w:val="0"/>
                <w:numId w:val="29"/>
              </w:numPr>
              <w:spacing w:line="360" w:lineRule="auto"/>
            </w:pPr>
            <w:r w:rsidRPr="00613F44">
              <w:t>Sample size is determined based on sample size determination guidelines</w:t>
            </w:r>
          </w:p>
          <w:p w14:paraId="6CE898F8" w14:textId="77777777" w:rsidR="00946A0B" w:rsidRPr="00613F44" w:rsidRDefault="00143485" w:rsidP="008E3E50">
            <w:pPr>
              <w:pStyle w:val="NormalWeb"/>
              <w:numPr>
                <w:ilvl w:val="0"/>
                <w:numId w:val="29"/>
              </w:numPr>
              <w:spacing w:line="360" w:lineRule="auto"/>
            </w:pPr>
            <w:r w:rsidRPr="00613F44">
              <w:t>Research data</w:t>
            </w:r>
            <w:r w:rsidRPr="00613F44">
              <w:rPr>
                <w:b/>
                <w:i/>
              </w:rPr>
              <w:t xml:space="preserve"> sampling procedures</w:t>
            </w:r>
            <w:r w:rsidRPr="00613F44">
              <w:t xml:space="preserve"> are determined based on nature of study</w:t>
            </w:r>
          </w:p>
          <w:p w14:paraId="32414959" w14:textId="77777777" w:rsidR="00946A0B" w:rsidRPr="00613F44" w:rsidRDefault="00143485" w:rsidP="008E3E50">
            <w:pPr>
              <w:pStyle w:val="NormalWeb"/>
              <w:numPr>
                <w:ilvl w:val="0"/>
                <w:numId w:val="29"/>
              </w:numPr>
              <w:spacing w:line="360" w:lineRule="auto"/>
            </w:pPr>
            <w:r w:rsidRPr="00613F44">
              <w:rPr>
                <w:b/>
                <w:i/>
              </w:rPr>
              <w:t>Data collection</w:t>
            </w:r>
            <w:r w:rsidRPr="00613F44">
              <w:rPr>
                <w:b/>
                <w:i/>
                <w:spacing w:val="-4"/>
              </w:rPr>
              <w:t xml:space="preserve"> </w:t>
            </w:r>
            <w:r w:rsidRPr="00613F44">
              <w:rPr>
                <w:b/>
                <w:i/>
              </w:rPr>
              <w:t>tools</w:t>
            </w:r>
            <w:r w:rsidRPr="00613F44">
              <w:rPr>
                <w:spacing w:val="-3"/>
              </w:rPr>
              <w:t xml:space="preserve"> </w:t>
            </w:r>
            <w:r w:rsidRPr="00613F44">
              <w:t>are</w:t>
            </w:r>
            <w:r w:rsidRPr="00613F44">
              <w:rPr>
                <w:spacing w:val="-5"/>
              </w:rPr>
              <w:t xml:space="preserve"> </w:t>
            </w:r>
            <w:r w:rsidRPr="00613F44">
              <w:t xml:space="preserve">identified and designed </w:t>
            </w:r>
            <w:r w:rsidRPr="00613F44">
              <w:rPr>
                <w:spacing w:val="-3"/>
              </w:rPr>
              <w:t>based on nature of study</w:t>
            </w:r>
          </w:p>
          <w:p w14:paraId="0DA79A80" w14:textId="77777777" w:rsidR="00946A0B" w:rsidRPr="00613F44" w:rsidRDefault="00143485" w:rsidP="008E3E50">
            <w:pPr>
              <w:pStyle w:val="NormalWeb"/>
              <w:numPr>
                <w:ilvl w:val="0"/>
                <w:numId w:val="29"/>
              </w:numPr>
              <w:spacing w:line="360" w:lineRule="auto"/>
            </w:pPr>
            <w:r w:rsidRPr="00613F44">
              <w:t>Data collection</w:t>
            </w:r>
            <w:r w:rsidRPr="00613F44">
              <w:rPr>
                <w:spacing w:val="-1"/>
              </w:rPr>
              <w:t xml:space="preserve"> </w:t>
            </w:r>
            <w:r w:rsidRPr="00613F44">
              <w:t>tools are</w:t>
            </w:r>
            <w:r w:rsidRPr="00613F44">
              <w:rPr>
                <w:spacing w:val="-2"/>
              </w:rPr>
              <w:t xml:space="preserve"> </w:t>
            </w:r>
            <w:r w:rsidRPr="00613F44">
              <w:t>tested according to work procedure</w:t>
            </w:r>
          </w:p>
        </w:tc>
      </w:tr>
      <w:tr w:rsidR="00946A0B" w:rsidRPr="00613F44" w14:paraId="3CE387FA" w14:textId="77777777" w:rsidTr="00E91974">
        <w:trPr>
          <w:trHeight w:val="2541"/>
        </w:trPr>
        <w:tc>
          <w:tcPr>
            <w:tcW w:w="183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0759" w14:textId="77777777" w:rsidR="00946A0B" w:rsidRPr="00613F44" w:rsidRDefault="00143485" w:rsidP="008E3E50">
            <w:pPr>
              <w:pStyle w:val="NormalWeb"/>
              <w:numPr>
                <w:ilvl w:val="0"/>
                <w:numId w:val="25"/>
              </w:numPr>
              <w:spacing w:line="360" w:lineRule="auto"/>
            </w:pPr>
            <w:r w:rsidRPr="00613F44">
              <w:lastRenderedPageBreak/>
              <w:t xml:space="preserve"> Collect and </w:t>
            </w:r>
            <w:proofErr w:type="spellStart"/>
            <w:r w:rsidRPr="00613F44">
              <w:t>analyse</w:t>
            </w:r>
            <w:proofErr w:type="spellEnd"/>
            <w:r w:rsidRPr="00613F44">
              <w:rPr>
                <w:spacing w:val="-2"/>
              </w:rPr>
              <w:t xml:space="preserve"> </w:t>
            </w:r>
            <w:r w:rsidRPr="00613F44">
              <w:t>cosmetology research data</w:t>
            </w:r>
            <w:r w:rsidRPr="00613F44">
              <w:rPr>
                <w:spacing w:val="-1"/>
              </w:rPr>
              <w:t xml:space="preserve"> </w:t>
            </w:r>
          </w:p>
        </w:tc>
        <w:tc>
          <w:tcPr>
            <w:tcW w:w="3162"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29D59" w14:textId="77777777" w:rsidR="00946A0B" w:rsidRPr="00613F44" w:rsidRDefault="00143485" w:rsidP="008E3E50">
            <w:pPr>
              <w:pStyle w:val="NormalWeb"/>
              <w:numPr>
                <w:ilvl w:val="0"/>
                <w:numId w:val="30"/>
              </w:numPr>
              <w:spacing w:line="360" w:lineRule="auto"/>
            </w:pPr>
            <w:r w:rsidRPr="00613F44">
              <w:t>Data collection is carried out based on data collection method</w:t>
            </w:r>
          </w:p>
          <w:p w14:paraId="63FB4C20" w14:textId="77777777" w:rsidR="00946A0B" w:rsidRPr="00613F44" w:rsidRDefault="00143485" w:rsidP="008E3E50">
            <w:pPr>
              <w:pStyle w:val="NormalWeb"/>
              <w:numPr>
                <w:ilvl w:val="0"/>
                <w:numId w:val="30"/>
              </w:numPr>
              <w:spacing w:line="360" w:lineRule="auto"/>
            </w:pPr>
            <w:r w:rsidRPr="00613F44">
              <w:rPr>
                <w:b/>
                <w:i/>
              </w:rPr>
              <w:t>Data analysis method</w:t>
            </w:r>
            <w:r w:rsidRPr="00613F44">
              <w:t xml:space="preserve"> is identified based on nature of research</w:t>
            </w:r>
          </w:p>
          <w:p w14:paraId="3AA45DF0" w14:textId="77777777" w:rsidR="00946A0B" w:rsidRPr="00613F44" w:rsidRDefault="00143485" w:rsidP="008E3E50">
            <w:pPr>
              <w:pStyle w:val="NormalWeb"/>
              <w:numPr>
                <w:ilvl w:val="0"/>
                <w:numId w:val="30"/>
              </w:numPr>
              <w:spacing w:line="360" w:lineRule="auto"/>
            </w:pPr>
            <w:r w:rsidRPr="00613F44">
              <w:t xml:space="preserve">Data analysis is conducted as per identified data analysis method </w:t>
            </w:r>
          </w:p>
          <w:p w14:paraId="4EB492C2" w14:textId="77777777" w:rsidR="00946A0B" w:rsidRPr="00613F44" w:rsidRDefault="00143485" w:rsidP="008E3E50">
            <w:pPr>
              <w:pStyle w:val="NormalWeb"/>
              <w:numPr>
                <w:ilvl w:val="0"/>
                <w:numId w:val="30"/>
              </w:numPr>
              <w:spacing w:line="360" w:lineRule="auto"/>
            </w:pPr>
            <w:r w:rsidRPr="00613F44">
              <w:t>Analyzed</w:t>
            </w:r>
            <w:r w:rsidRPr="00613F44">
              <w:rPr>
                <w:b/>
                <w:i/>
              </w:rPr>
              <w:t xml:space="preserve"> data is presented</w:t>
            </w:r>
            <w:r w:rsidRPr="00613F44">
              <w:t xml:space="preserve"> based on nature of research study and target audience </w:t>
            </w:r>
          </w:p>
          <w:p w14:paraId="006EFCC3" w14:textId="77777777" w:rsidR="00946A0B" w:rsidRPr="00613F44" w:rsidRDefault="00143485" w:rsidP="008E3E50">
            <w:pPr>
              <w:pStyle w:val="NormalWeb"/>
              <w:numPr>
                <w:ilvl w:val="0"/>
                <w:numId w:val="30"/>
              </w:numPr>
              <w:spacing w:line="360" w:lineRule="auto"/>
            </w:pPr>
            <w:r w:rsidRPr="00613F44">
              <w:t>Research study report is compiled and disseminated  as per organizational research policy</w:t>
            </w:r>
          </w:p>
        </w:tc>
      </w:tr>
    </w:tbl>
    <w:p w14:paraId="7FE45211" w14:textId="77777777" w:rsidR="00946A0B" w:rsidRPr="00613F44" w:rsidRDefault="00946A0B">
      <w:pPr>
        <w:pStyle w:val="NormalWeb"/>
        <w:spacing w:line="360" w:lineRule="auto"/>
      </w:pPr>
    </w:p>
    <w:p w14:paraId="752D5015" w14:textId="77777777" w:rsidR="00946A0B" w:rsidRPr="00613F44" w:rsidRDefault="00143485">
      <w:pPr>
        <w:pStyle w:val="NormalWeb"/>
        <w:spacing w:line="360" w:lineRule="auto"/>
      </w:pPr>
      <w:r w:rsidRPr="00613F44">
        <w:rPr>
          <w:b/>
        </w:rPr>
        <w:t>RANGE</w:t>
      </w:r>
      <w:r w:rsidRPr="00613F44">
        <w:rPr>
          <w:b/>
          <w:spacing w:val="-1"/>
        </w:rPr>
        <w:t xml:space="preserve"> </w:t>
      </w:r>
      <w:r w:rsidRPr="00613F44">
        <w:rPr>
          <w:b/>
        </w:rPr>
        <w:t>OF</w:t>
      </w:r>
      <w:r w:rsidRPr="00613F44">
        <w:rPr>
          <w:b/>
          <w:spacing w:val="-4"/>
        </w:rPr>
        <w:t xml:space="preserve"> </w:t>
      </w:r>
      <w:r w:rsidRPr="00613F44">
        <w:rPr>
          <w:b/>
        </w:rPr>
        <w:t>VARIABLE</w:t>
      </w:r>
    </w:p>
    <w:p w14:paraId="666623D9" w14:textId="77777777" w:rsidR="00946A0B" w:rsidRPr="00613F44" w:rsidRDefault="00143485">
      <w:pPr>
        <w:pStyle w:val="NormalWeb"/>
        <w:spacing w:line="360" w:lineRule="auto"/>
      </w:pPr>
      <w:r w:rsidRPr="00613F44">
        <w:t>This section provides work environments and conditions to which the performance</w:t>
      </w:r>
      <w:r w:rsidRPr="00613F44">
        <w:rPr>
          <w:spacing w:val="1"/>
        </w:rPr>
        <w:t xml:space="preserve"> </w:t>
      </w:r>
      <w:r w:rsidRPr="00613F44">
        <w:t>criteria apply. It allows for different work environments and situations that will affect</w:t>
      </w:r>
      <w:r w:rsidRPr="00613F44">
        <w:rPr>
          <w:spacing w:val="1"/>
        </w:rPr>
        <w:t xml:space="preserve"> </w:t>
      </w:r>
      <w:r w:rsidRPr="00613F44">
        <w:t>performance.</w:t>
      </w:r>
    </w:p>
    <w:tbl>
      <w:tblPr>
        <w:tblW w:w="5000" w:type="pct"/>
        <w:tblCellMar>
          <w:left w:w="10" w:type="dxa"/>
          <w:right w:w="10" w:type="dxa"/>
        </w:tblCellMar>
        <w:tblLook w:val="04A0" w:firstRow="1" w:lastRow="0" w:firstColumn="1" w:lastColumn="0" w:noHBand="0" w:noVBand="1"/>
      </w:tblPr>
      <w:tblGrid>
        <w:gridCol w:w="3727"/>
        <w:gridCol w:w="5289"/>
      </w:tblGrid>
      <w:tr w:rsidR="00946A0B" w:rsidRPr="00613F44" w14:paraId="6184EA23"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A1D29" w14:textId="77777777" w:rsidR="00946A0B" w:rsidRPr="00613F44" w:rsidRDefault="00143485">
            <w:pPr>
              <w:pStyle w:val="NormalWeb"/>
              <w:spacing w:line="360" w:lineRule="auto"/>
              <w:rPr>
                <w:b/>
              </w:rPr>
            </w:pPr>
            <w:r w:rsidRPr="00613F44">
              <w:rPr>
                <w:b/>
              </w:rPr>
              <w:t>VARIABLE</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BDAC3A" w14:textId="77777777" w:rsidR="00946A0B" w:rsidRPr="00613F44" w:rsidRDefault="00143485">
            <w:pPr>
              <w:pStyle w:val="NormalWeb"/>
              <w:spacing w:line="360" w:lineRule="auto"/>
              <w:rPr>
                <w:b/>
              </w:rPr>
            </w:pPr>
            <w:r w:rsidRPr="00613F44">
              <w:rPr>
                <w:b/>
              </w:rPr>
              <w:t>RANGE</w:t>
            </w:r>
          </w:p>
        </w:tc>
      </w:tr>
      <w:tr w:rsidR="00946A0B" w:rsidRPr="00613F44" w14:paraId="14FE02CB"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71BFA" w14:textId="77777777" w:rsidR="00946A0B" w:rsidRPr="00613F44" w:rsidRDefault="00143485" w:rsidP="008E3E50">
            <w:pPr>
              <w:pStyle w:val="NormalWeb"/>
              <w:numPr>
                <w:ilvl w:val="0"/>
                <w:numId w:val="31"/>
              </w:numPr>
              <w:spacing w:line="360" w:lineRule="auto"/>
            </w:pPr>
            <w:r w:rsidRPr="00613F44">
              <w:t>Sources of literature may include but not limited to:</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928CC" w14:textId="77777777" w:rsidR="00946A0B" w:rsidRPr="00613F44" w:rsidRDefault="00143485" w:rsidP="008E3E50">
            <w:pPr>
              <w:pStyle w:val="NormalWeb"/>
              <w:numPr>
                <w:ilvl w:val="0"/>
                <w:numId w:val="32"/>
              </w:numPr>
              <w:spacing w:line="360" w:lineRule="auto"/>
            </w:pPr>
            <w:r w:rsidRPr="00613F44">
              <w:t xml:space="preserve">Journals </w:t>
            </w:r>
          </w:p>
          <w:p w14:paraId="56BF184A" w14:textId="77777777" w:rsidR="00946A0B" w:rsidRPr="00613F44" w:rsidRDefault="00143485" w:rsidP="008E3E50">
            <w:pPr>
              <w:pStyle w:val="NormalWeb"/>
              <w:numPr>
                <w:ilvl w:val="0"/>
                <w:numId w:val="32"/>
              </w:numPr>
              <w:spacing w:line="360" w:lineRule="auto"/>
            </w:pPr>
            <w:r w:rsidRPr="00613F44">
              <w:t>Personal narratives</w:t>
            </w:r>
          </w:p>
          <w:p w14:paraId="7C13A439" w14:textId="77777777" w:rsidR="00946A0B" w:rsidRPr="00613F44" w:rsidRDefault="00143485" w:rsidP="008E3E50">
            <w:pPr>
              <w:pStyle w:val="NormalWeb"/>
              <w:numPr>
                <w:ilvl w:val="0"/>
                <w:numId w:val="32"/>
              </w:numPr>
              <w:spacing w:line="360" w:lineRule="auto"/>
            </w:pPr>
            <w:r w:rsidRPr="00613F44">
              <w:t>Edited academic books</w:t>
            </w:r>
          </w:p>
          <w:p w14:paraId="18901AA4" w14:textId="77777777" w:rsidR="00946A0B" w:rsidRPr="00613F44" w:rsidRDefault="00143485" w:rsidP="008E3E50">
            <w:pPr>
              <w:pStyle w:val="NormalWeb"/>
              <w:numPr>
                <w:ilvl w:val="0"/>
                <w:numId w:val="32"/>
              </w:numPr>
              <w:spacing w:line="360" w:lineRule="auto"/>
            </w:pPr>
            <w:r w:rsidRPr="00613F44">
              <w:t>Statistical data</w:t>
            </w:r>
          </w:p>
          <w:p w14:paraId="6B5AC9D6" w14:textId="77777777" w:rsidR="00946A0B" w:rsidRPr="00613F44" w:rsidRDefault="00143485" w:rsidP="008E3E50">
            <w:pPr>
              <w:pStyle w:val="NormalWeb"/>
              <w:numPr>
                <w:ilvl w:val="0"/>
                <w:numId w:val="32"/>
              </w:numPr>
              <w:spacing w:line="360" w:lineRule="auto"/>
            </w:pPr>
            <w:r w:rsidRPr="00613F44">
              <w:lastRenderedPageBreak/>
              <w:t>Website materials from professional associations</w:t>
            </w:r>
          </w:p>
        </w:tc>
      </w:tr>
      <w:tr w:rsidR="00946A0B" w:rsidRPr="00613F44" w14:paraId="58A2A8DC"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DD686" w14:textId="77777777" w:rsidR="00946A0B" w:rsidRPr="00613F44" w:rsidRDefault="00143485" w:rsidP="008E3E50">
            <w:pPr>
              <w:pStyle w:val="NormalWeb"/>
              <w:numPr>
                <w:ilvl w:val="0"/>
                <w:numId w:val="31"/>
              </w:numPr>
              <w:spacing w:line="360" w:lineRule="auto"/>
            </w:pPr>
            <w:r w:rsidRPr="00613F44">
              <w:lastRenderedPageBreak/>
              <w:t xml:space="preserve">Research design may include but not limited to: </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BB608" w14:textId="77777777" w:rsidR="00946A0B" w:rsidRPr="00613F44" w:rsidRDefault="00143485" w:rsidP="008E3E50">
            <w:pPr>
              <w:pStyle w:val="NormalWeb"/>
              <w:numPr>
                <w:ilvl w:val="0"/>
                <w:numId w:val="32"/>
              </w:numPr>
              <w:spacing w:line="360" w:lineRule="auto"/>
            </w:pPr>
            <w:r w:rsidRPr="00613F44">
              <w:t xml:space="preserve">Quantitative </w:t>
            </w:r>
          </w:p>
          <w:p w14:paraId="67E34BB6" w14:textId="77777777" w:rsidR="00946A0B" w:rsidRPr="00613F44" w:rsidRDefault="00143485" w:rsidP="008E3E50">
            <w:pPr>
              <w:pStyle w:val="NormalWeb"/>
              <w:numPr>
                <w:ilvl w:val="0"/>
                <w:numId w:val="32"/>
              </w:numPr>
              <w:spacing w:line="360" w:lineRule="auto"/>
            </w:pPr>
            <w:r w:rsidRPr="00613F44">
              <w:t>Qualitative</w:t>
            </w:r>
          </w:p>
          <w:p w14:paraId="15DC7A28" w14:textId="77777777" w:rsidR="00946A0B" w:rsidRPr="00613F44" w:rsidRDefault="00143485" w:rsidP="008E3E50">
            <w:pPr>
              <w:pStyle w:val="NormalWeb"/>
              <w:numPr>
                <w:ilvl w:val="0"/>
                <w:numId w:val="32"/>
              </w:numPr>
              <w:spacing w:line="360" w:lineRule="auto"/>
            </w:pPr>
            <w:r w:rsidRPr="00613F44">
              <w:t>Research design</w:t>
            </w:r>
          </w:p>
          <w:p w14:paraId="46471FBB" w14:textId="77777777" w:rsidR="00946A0B" w:rsidRPr="00613F44" w:rsidRDefault="00143485" w:rsidP="008E3E50">
            <w:pPr>
              <w:pStyle w:val="NormalWeb"/>
              <w:numPr>
                <w:ilvl w:val="0"/>
                <w:numId w:val="32"/>
              </w:numPr>
              <w:spacing w:line="360" w:lineRule="auto"/>
            </w:pPr>
            <w:r w:rsidRPr="00613F44">
              <w:t xml:space="preserve">Descriptive </w:t>
            </w:r>
          </w:p>
          <w:p w14:paraId="3199228D" w14:textId="77777777" w:rsidR="00946A0B" w:rsidRPr="00613F44" w:rsidRDefault="00143485" w:rsidP="008E3E50">
            <w:pPr>
              <w:pStyle w:val="NormalWeb"/>
              <w:numPr>
                <w:ilvl w:val="0"/>
                <w:numId w:val="32"/>
              </w:numPr>
              <w:spacing w:line="360" w:lineRule="auto"/>
            </w:pPr>
            <w:r w:rsidRPr="00613F44">
              <w:t>Co-relation design</w:t>
            </w:r>
          </w:p>
          <w:p w14:paraId="5ACF37FD" w14:textId="77777777" w:rsidR="00946A0B" w:rsidRPr="00613F44" w:rsidRDefault="00143485" w:rsidP="008E3E50">
            <w:pPr>
              <w:pStyle w:val="NormalWeb"/>
              <w:numPr>
                <w:ilvl w:val="0"/>
                <w:numId w:val="32"/>
              </w:numPr>
              <w:spacing w:line="360" w:lineRule="auto"/>
            </w:pPr>
            <w:r w:rsidRPr="00613F44">
              <w:t xml:space="preserve">Diagnostic </w:t>
            </w:r>
          </w:p>
          <w:p w14:paraId="5AA3CAA9" w14:textId="77777777" w:rsidR="00946A0B" w:rsidRPr="00613F44" w:rsidRDefault="00143485" w:rsidP="008E3E50">
            <w:pPr>
              <w:pStyle w:val="NormalWeb"/>
              <w:numPr>
                <w:ilvl w:val="0"/>
                <w:numId w:val="32"/>
              </w:numPr>
              <w:spacing w:line="360" w:lineRule="auto"/>
            </w:pPr>
            <w:r w:rsidRPr="00613F44">
              <w:t xml:space="preserve">Explanatory </w:t>
            </w:r>
          </w:p>
        </w:tc>
      </w:tr>
      <w:tr w:rsidR="00946A0B" w:rsidRPr="00613F44" w14:paraId="4DD5CFB8"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34D63D" w14:textId="77777777" w:rsidR="00946A0B" w:rsidRPr="00613F44" w:rsidRDefault="00143485" w:rsidP="008E3E50">
            <w:pPr>
              <w:pStyle w:val="NormalWeb"/>
              <w:numPr>
                <w:ilvl w:val="0"/>
                <w:numId w:val="31"/>
              </w:numPr>
              <w:spacing w:line="360" w:lineRule="auto"/>
            </w:pPr>
            <w:r w:rsidRPr="00613F44">
              <w:t xml:space="preserve">Sampling  procedures may include but not limited to: </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BC597" w14:textId="77777777" w:rsidR="00946A0B" w:rsidRPr="00613F44" w:rsidRDefault="00143485" w:rsidP="008E3E50">
            <w:pPr>
              <w:pStyle w:val="NormalWeb"/>
              <w:numPr>
                <w:ilvl w:val="0"/>
                <w:numId w:val="32"/>
              </w:numPr>
              <w:spacing w:line="360" w:lineRule="auto"/>
            </w:pPr>
            <w:r w:rsidRPr="00613F44">
              <w:t xml:space="preserve">Systematic </w:t>
            </w:r>
          </w:p>
          <w:p w14:paraId="57A80D31" w14:textId="77777777" w:rsidR="00946A0B" w:rsidRPr="00613F44" w:rsidRDefault="00143485" w:rsidP="008E3E50">
            <w:pPr>
              <w:pStyle w:val="NormalWeb"/>
              <w:numPr>
                <w:ilvl w:val="0"/>
                <w:numId w:val="32"/>
              </w:numPr>
              <w:spacing w:line="360" w:lineRule="auto"/>
            </w:pPr>
            <w:r w:rsidRPr="00613F44">
              <w:t>Cluster</w:t>
            </w:r>
          </w:p>
          <w:p w14:paraId="650EFABF" w14:textId="77777777" w:rsidR="00946A0B" w:rsidRPr="00613F44" w:rsidRDefault="00143485" w:rsidP="008E3E50">
            <w:pPr>
              <w:pStyle w:val="NormalWeb"/>
              <w:numPr>
                <w:ilvl w:val="0"/>
                <w:numId w:val="32"/>
              </w:numPr>
              <w:spacing w:line="360" w:lineRule="auto"/>
            </w:pPr>
            <w:r w:rsidRPr="00613F44">
              <w:t xml:space="preserve">Stratified </w:t>
            </w:r>
          </w:p>
          <w:p w14:paraId="0AB66B73" w14:textId="77777777" w:rsidR="00946A0B" w:rsidRPr="00613F44" w:rsidRDefault="00143485" w:rsidP="008E3E50">
            <w:pPr>
              <w:pStyle w:val="NormalWeb"/>
              <w:numPr>
                <w:ilvl w:val="0"/>
                <w:numId w:val="32"/>
              </w:numPr>
              <w:spacing w:line="360" w:lineRule="auto"/>
            </w:pPr>
            <w:r w:rsidRPr="00613F44">
              <w:t>Convenience</w:t>
            </w:r>
          </w:p>
          <w:p w14:paraId="1344CA23" w14:textId="77777777" w:rsidR="00946A0B" w:rsidRPr="00613F44" w:rsidRDefault="00143485" w:rsidP="008E3E50">
            <w:pPr>
              <w:pStyle w:val="NormalWeb"/>
              <w:numPr>
                <w:ilvl w:val="0"/>
                <w:numId w:val="32"/>
              </w:numPr>
              <w:spacing w:line="360" w:lineRule="auto"/>
            </w:pPr>
            <w:r w:rsidRPr="00613F44">
              <w:t>Simple random</w:t>
            </w:r>
          </w:p>
          <w:p w14:paraId="510B4C66" w14:textId="77777777" w:rsidR="00946A0B" w:rsidRPr="00613F44" w:rsidRDefault="00143485" w:rsidP="008E3E50">
            <w:pPr>
              <w:pStyle w:val="NormalWeb"/>
              <w:numPr>
                <w:ilvl w:val="0"/>
                <w:numId w:val="32"/>
              </w:numPr>
              <w:spacing w:line="360" w:lineRule="auto"/>
            </w:pPr>
            <w:r w:rsidRPr="00613F44">
              <w:t>Quota</w:t>
            </w:r>
          </w:p>
          <w:p w14:paraId="397EBAEC" w14:textId="77777777" w:rsidR="00946A0B" w:rsidRPr="00613F44" w:rsidRDefault="00143485" w:rsidP="008E3E50">
            <w:pPr>
              <w:pStyle w:val="NormalWeb"/>
              <w:numPr>
                <w:ilvl w:val="0"/>
                <w:numId w:val="32"/>
              </w:numPr>
              <w:spacing w:line="360" w:lineRule="auto"/>
            </w:pPr>
            <w:r w:rsidRPr="00613F44">
              <w:t xml:space="preserve">Snowball </w:t>
            </w:r>
          </w:p>
        </w:tc>
      </w:tr>
      <w:tr w:rsidR="00946A0B" w:rsidRPr="00613F44" w14:paraId="3503DAA4"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E9379" w14:textId="77777777" w:rsidR="00946A0B" w:rsidRPr="00613F44" w:rsidRDefault="00143485" w:rsidP="008E3E50">
            <w:pPr>
              <w:pStyle w:val="NormalWeb"/>
              <w:numPr>
                <w:ilvl w:val="0"/>
                <w:numId w:val="31"/>
              </w:numPr>
              <w:spacing w:line="360" w:lineRule="auto"/>
            </w:pPr>
            <w:r w:rsidRPr="00613F44">
              <w:t>Data collection</w:t>
            </w:r>
            <w:r w:rsidRPr="00613F44">
              <w:rPr>
                <w:spacing w:val="-4"/>
              </w:rPr>
              <w:t xml:space="preserve"> </w:t>
            </w:r>
            <w:r w:rsidRPr="00613F44">
              <w:t>tools may include but not limited to:</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C4353" w14:textId="77777777" w:rsidR="00946A0B" w:rsidRPr="00613F44" w:rsidRDefault="00143485" w:rsidP="008E3E50">
            <w:pPr>
              <w:pStyle w:val="NormalWeb"/>
              <w:numPr>
                <w:ilvl w:val="0"/>
                <w:numId w:val="32"/>
              </w:numPr>
              <w:spacing w:line="360" w:lineRule="auto"/>
            </w:pPr>
            <w:r w:rsidRPr="00613F44">
              <w:t>Structured interview</w:t>
            </w:r>
          </w:p>
          <w:p w14:paraId="776FB418" w14:textId="77777777" w:rsidR="00946A0B" w:rsidRPr="00613F44" w:rsidRDefault="00143485" w:rsidP="008E3E50">
            <w:pPr>
              <w:pStyle w:val="NormalWeb"/>
              <w:numPr>
                <w:ilvl w:val="0"/>
                <w:numId w:val="32"/>
              </w:numPr>
              <w:spacing w:line="360" w:lineRule="auto"/>
            </w:pPr>
            <w:r w:rsidRPr="00613F44">
              <w:t>Questionnaire</w:t>
            </w:r>
          </w:p>
          <w:p w14:paraId="135D00F8" w14:textId="77777777" w:rsidR="00946A0B" w:rsidRPr="00613F44" w:rsidRDefault="00143485" w:rsidP="008E3E50">
            <w:pPr>
              <w:pStyle w:val="NormalWeb"/>
              <w:numPr>
                <w:ilvl w:val="0"/>
                <w:numId w:val="32"/>
              </w:numPr>
              <w:spacing w:line="360" w:lineRule="auto"/>
            </w:pPr>
            <w:r w:rsidRPr="00613F44">
              <w:t>Case study</w:t>
            </w:r>
          </w:p>
          <w:p w14:paraId="71FAF47F" w14:textId="77777777" w:rsidR="00946A0B" w:rsidRPr="00613F44" w:rsidRDefault="00143485" w:rsidP="008E3E50">
            <w:pPr>
              <w:pStyle w:val="NormalWeb"/>
              <w:numPr>
                <w:ilvl w:val="0"/>
                <w:numId w:val="32"/>
              </w:numPr>
              <w:spacing w:line="360" w:lineRule="auto"/>
            </w:pPr>
            <w:r w:rsidRPr="00613F44">
              <w:t xml:space="preserve">Survey </w:t>
            </w:r>
          </w:p>
          <w:p w14:paraId="43829423" w14:textId="77777777" w:rsidR="00946A0B" w:rsidRPr="00613F44" w:rsidRDefault="00143485" w:rsidP="008E3E50">
            <w:pPr>
              <w:pStyle w:val="NormalWeb"/>
              <w:numPr>
                <w:ilvl w:val="0"/>
                <w:numId w:val="32"/>
              </w:numPr>
              <w:spacing w:line="360" w:lineRule="auto"/>
            </w:pPr>
            <w:r w:rsidRPr="00613F44">
              <w:t>Observation</w:t>
            </w:r>
          </w:p>
          <w:p w14:paraId="0379E10E" w14:textId="77777777" w:rsidR="00946A0B" w:rsidRPr="00613F44" w:rsidRDefault="00143485" w:rsidP="008E3E50">
            <w:pPr>
              <w:pStyle w:val="NormalWeb"/>
              <w:numPr>
                <w:ilvl w:val="0"/>
                <w:numId w:val="32"/>
              </w:numPr>
              <w:spacing w:line="360" w:lineRule="auto"/>
            </w:pPr>
            <w:r w:rsidRPr="00613F44">
              <w:t>Checklist</w:t>
            </w:r>
          </w:p>
          <w:p w14:paraId="75BB7D7F" w14:textId="77777777" w:rsidR="00946A0B" w:rsidRPr="00613F44" w:rsidRDefault="00143485" w:rsidP="008E3E50">
            <w:pPr>
              <w:pStyle w:val="NormalWeb"/>
              <w:numPr>
                <w:ilvl w:val="0"/>
                <w:numId w:val="32"/>
              </w:numPr>
              <w:spacing w:line="360" w:lineRule="auto"/>
            </w:pPr>
            <w:r w:rsidRPr="00613F44">
              <w:t xml:space="preserve">Photography </w:t>
            </w:r>
          </w:p>
          <w:p w14:paraId="34CA5FCF" w14:textId="77777777" w:rsidR="00946A0B" w:rsidRPr="00613F44" w:rsidRDefault="00143485" w:rsidP="008E3E50">
            <w:pPr>
              <w:pStyle w:val="NormalWeb"/>
              <w:numPr>
                <w:ilvl w:val="0"/>
                <w:numId w:val="32"/>
              </w:numPr>
              <w:spacing w:line="360" w:lineRule="auto"/>
            </w:pPr>
            <w:r w:rsidRPr="00613F44">
              <w:t>Focus group discussions</w:t>
            </w:r>
          </w:p>
          <w:p w14:paraId="52CA469D" w14:textId="77777777" w:rsidR="00946A0B" w:rsidRPr="00613F44" w:rsidRDefault="00143485" w:rsidP="008E3E50">
            <w:pPr>
              <w:pStyle w:val="NormalWeb"/>
              <w:numPr>
                <w:ilvl w:val="0"/>
                <w:numId w:val="32"/>
              </w:numPr>
              <w:spacing w:line="360" w:lineRule="auto"/>
            </w:pPr>
            <w:proofErr w:type="spellStart"/>
            <w:r w:rsidRPr="00613F44">
              <w:t>Vedios</w:t>
            </w:r>
            <w:proofErr w:type="spellEnd"/>
            <w:r w:rsidRPr="00613F44">
              <w:t xml:space="preserve"> </w:t>
            </w:r>
          </w:p>
        </w:tc>
      </w:tr>
      <w:tr w:rsidR="00946A0B" w:rsidRPr="00613F44" w14:paraId="33681EDF"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784BD" w14:textId="77777777" w:rsidR="00946A0B" w:rsidRPr="00613F44" w:rsidRDefault="00143485" w:rsidP="008E3E50">
            <w:pPr>
              <w:pStyle w:val="NormalWeb"/>
              <w:numPr>
                <w:ilvl w:val="0"/>
                <w:numId w:val="31"/>
              </w:numPr>
              <w:spacing w:line="360" w:lineRule="auto"/>
            </w:pPr>
            <w:r w:rsidRPr="00613F44">
              <w:t>Data analysis method may include but not limited to:</w:t>
            </w: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C4B96" w14:textId="77777777" w:rsidR="00946A0B" w:rsidRPr="00613F44" w:rsidRDefault="00143485" w:rsidP="008E3E50">
            <w:pPr>
              <w:pStyle w:val="NormalWeb"/>
              <w:numPr>
                <w:ilvl w:val="0"/>
                <w:numId w:val="32"/>
              </w:numPr>
              <w:spacing w:line="360" w:lineRule="auto"/>
            </w:pPr>
            <w:r w:rsidRPr="00613F44">
              <w:t xml:space="preserve">Statistical </w:t>
            </w:r>
          </w:p>
          <w:p w14:paraId="614C75F5" w14:textId="77777777" w:rsidR="00946A0B" w:rsidRPr="00613F44" w:rsidRDefault="00143485" w:rsidP="008E3E50">
            <w:pPr>
              <w:pStyle w:val="NormalWeb"/>
              <w:numPr>
                <w:ilvl w:val="0"/>
                <w:numId w:val="32"/>
              </w:numPr>
              <w:spacing w:line="360" w:lineRule="auto"/>
            </w:pPr>
            <w:r w:rsidRPr="00613F44">
              <w:t xml:space="preserve">Exploratory </w:t>
            </w:r>
          </w:p>
          <w:p w14:paraId="4D56283F" w14:textId="77777777" w:rsidR="00946A0B" w:rsidRPr="00613F44" w:rsidRDefault="00143485" w:rsidP="008E3E50">
            <w:pPr>
              <w:pStyle w:val="NormalWeb"/>
              <w:numPr>
                <w:ilvl w:val="0"/>
                <w:numId w:val="32"/>
              </w:numPr>
              <w:spacing w:line="360" w:lineRule="auto"/>
            </w:pPr>
            <w:r w:rsidRPr="00613F44">
              <w:t>Qualitative</w:t>
            </w:r>
          </w:p>
          <w:p w14:paraId="7D52D678" w14:textId="77777777" w:rsidR="00946A0B" w:rsidRPr="00613F44" w:rsidRDefault="00143485" w:rsidP="008E3E50">
            <w:pPr>
              <w:pStyle w:val="NormalWeb"/>
              <w:numPr>
                <w:ilvl w:val="0"/>
                <w:numId w:val="32"/>
              </w:numPr>
              <w:spacing w:line="360" w:lineRule="auto"/>
            </w:pPr>
            <w:r w:rsidRPr="00613F44">
              <w:t>Diagnostic</w:t>
            </w:r>
          </w:p>
          <w:p w14:paraId="6DFAB4C6" w14:textId="77777777" w:rsidR="00946A0B" w:rsidRPr="00613F44" w:rsidRDefault="00143485" w:rsidP="008E3E50">
            <w:pPr>
              <w:pStyle w:val="NormalWeb"/>
              <w:numPr>
                <w:ilvl w:val="0"/>
                <w:numId w:val="32"/>
              </w:numPr>
              <w:spacing w:line="360" w:lineRule="auto"/>
            </w:pPr>
            <w:r w:rsidRPr="00613F44">
              <w:t>Predictive</w:t>
            </w:r>
          </w:p>
          <w:p w14:paraId="45F60172" w14:textId="77777777" w:rsidR="00946A0B" w:rsidRPr="00613F44" w:rsidRDefault="00143485" w:rsidP="008E3E50">
            <w:pPr>
              <w:pStyle w:val="NormalWeb"/>
              <w:numPr>
                <w:ilvl w:val="0"/>
                <w:numId w:val="32"/>
              </w:numPr>
              <w:spacing w:line="360" w:lineRule="auto"/>
            </w:pPr>
            <w:r w:rsidRPr="00613F44">
              <w:lastRenderedPageBreak/>
              <w:t>Regression</w:t>
            </w:r>
          </w:p>
          <w:p w14:paraId="09A25373" w14:textId="77777777" w:rsidR="00946A0B" w:rsidRPr="00613F44" w:rsidRDefault="00143485" w:rsidP="008E3E50">
            <w:pPr>
              <w:pStyle w:val="NormalWeb"/>
              <w:numPr>
                <w:ilvl w:val="0"/>
                <w:numId w:val="32"/>
              </w:numPr>
              <w:spacing w:line="360" w:lineRule="auto"/>
            </w:pPr>
            <w:r w:rsidRPr="00613F44">
              <w:t xml:space="preserve">Text </w:t>
            </w:r>
          </w:p>
        </w:tc>
      </w:tr>
      <w:tr w:rsidR="00946A0B" w:rsidRPr="00613F44" w14:paraId="117668F8" w14:textId="77777777" w:rsidTr="00E91974">
        <w:trPr>
          <w:trHeight w:val="606"/>
        </w:trPr>
        <w:tc>
          <w:tcPr>
            <w:tcW w:w="2067"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51E6A" w14:textId="77777777" w:rsidR="00946A0B" w:rsidRPr="00613F44" w:rsidRDefault="00143485" w:rsidP="008E3E50">
            <w:pPr>
              <w:pStyle w:val="NormalWeb"/>
              <w:numPr>
                <w:ilvl w:val="0"/>
                <w:numId w:val="31"/>
              </w:numPr>
              <w:spacing w:line="360" w:lineRule="auto"/>
            </w:pPr>
            <w:r w:rsidRPr="00613F44">
              <w:lastRenderedPageBreak/>
              <w:t>Data presentation methods may include but not limited to:</w:t>
            </w:r>
          </w:p>
          <w:p w14:paraId="741C9455" w14:textId="77777777" w:rsidR="00946A0B" w:rsidRPr="00613F44" w:rsidRDefault="00946A0B">
            <w:pPr>
              <w:pStyle w:val="NormalWeb"/>
              <w:spacing w:line="360" w:lineRule="auto"/>
            </w:pPr>
          </w:p>
        </w:tc>
        <w:tc>
          <w:tcPr>
            <w:tcW w:w="2933"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737A31" w14:textId="77777777" w:rsidR="00946A0B" w:rsidRPr="00613F44" w:rsidRDefault="00143485" w:rsidP="008E3E50">
            <w:pPr>
              <w:pStyle w:val="NormalWeb"/>
              <w:numPr>
                <w:ilvl w:val="0"/>
                <w:numId w:val="32"/>
              </w:numPr>
              <w:spacing w:line="360" w:lineRule="auto"/>
            </w:pPr>
            <w:r w:rsidRPr="00613F44">
              <w:t>Pie chart</w:t>
            </w:r>
          </w:p>
          <w:p w14:paraId="74236045" w14:textId="77777777" w:rsidR="00946A0B" w:rsidRPr="00613F44" w:rsidRDefault="00143485" w:rsidP="008E3E50">
            <w:pPr>
              <w:pStyle w:val="NormalWeb"/>
              <w:numPr>
                <w:ilvl w:val="0"/>
                <w:numId w:val="32"/>
              </w:numPr>
              <w:spacing w:line="360" w:lineRule="auto"/>
            </w:pPr>
            <w:r w:rsidRPr="00613F44">
              <w:t>Bar chart</w:t>
            </w:r>
          </w:p>
          <w:p w14:paraId="0C31394C" w14:textId="77777777" w:rsidR="00946A0B" w:rsidRPr="00613F44" w:rsidRDefault="00143485" w:rsidP="008E3E50">
            <w:pPr>
              <w:pStyle w:val="NormalWeb"/>
              <w:numPr>
                <w:ilvl w:val="0"/>
                <w:numId w:val="32"/>
              </w:numPr>
              <w:spacing w:line="360" w:lineRule="auto"/>
            </w:pPr>
            <w:r w:rsidRPr="00613F44">
              <w:t>Graphical</w:t>
            </w:r>
          </w:p>
          <w:p w14:paraId="576FC065" w14:textId="77777777" w:rsidR="00946A0B" w:rsidRPr="00613F44" w:rsidRDefault="00143485" w:rsidP="008E3E50">
            <w:pPr>
              <w:pStyle w:val="NormalWeb"/>
              <w:numPr>
                <w:ilvl w:val="0"/>
                <w:numId w:val="32"/>
              </w:numPr>
              <w:spacing w:line="360" w:lineRule="auto"/>
            </w:pPr>
            <w:r w:rsidRPr="00613F44">
              <w:t xml:space="preserve">Tabular </w:t>
            </w:r>
          </w:p>
          <w:p w14:paraId="7534CDD6" w14:textId="77777777" w:rsidR="00946A0B" w:rsidRPr="00613F44" w:rsidRDefault="00143485" w:rsidP="008E3E50">
            <w:pPr>
              <w:pStyle w:val="NormalWeb"/>
              <w:numPr>
                <w:ilvl w:val="0"/>
                <w:numId w:val="32"/>
              </w:numPr>
              <w:spacing w:line="360" w:lineRule="auto"/>
            </w:pPr>
            <w:r w:rsidRPr="00613F44">
              <w:t>Tables</w:t>
            </w:r>
          </w:p>
          <w:p w14:paraId="05C98135" w14:textId="77777777" w:rsidR="00946A0B" w:rsidRPr="00613F44" w:rsidRDefault="00143485" w:rsidP="008E3E50">
            <w:pPr>
              <w:pStyle w:val="NormalWeb"/>
              <w:numPr>
                <w:ilvl w:val="0"/>
                <w:numId w:val="32"/>
              </w:numPr>
              <w:spacing w:line="360" w:lineRule="auto"/>
            </w:pPr>
            <w:r w:rsidRPr="00613F44">
              <w:t>Diagrammatic</w:t>
            </w:r>
          </w:p>
          <w:p w14:paraId="1E6E887A" w14:textId="77777777" w:rsidR="00946A0B" w:rsidRPr="00613F44" w:rsidRDefault="00143485" w:rsidP="008E3E50">
            <w:pPr>
              <w:pStyle w:val="NormalWeb"/>
              <w:numPr>
                <w:ilvl w:val="0"/>
                <w:numId w:val="32"/>
              </w:numPr>
              <w:spacing w:line="360" w:lineRule="auto"/>
            </w:pPr>
            <w:r w:rsidRPr="00613F44">
              <w:t>Textual</w:t>
            </w:r>
          </w:p>
        </w:tc>
      </w:tr>
    </w:tbl>
    <w:p w14:paraId="06A5B1DD" w14:textId="77777777" w:rsidR="00946A0B" w:rsidRPr="00613F44" w:rsidRDefault="00946A0B">
      <w:pPr>
        <w:pStyle w:val="NormalWeb"/>
        <w:spacing w:line="360" w:lineRule="auto"/>
        <w:rPr>
          <w:b/>
          <w:bCs/>
        </w:rPr>
      </w:pPr>
    </w:p>
    <w:p w14:paraId="1DA50E81" w14:textId="77777777" w:rsidR="00946A0B" w:rsidRPr="00613F44" w:rsidRDefault="00143485">
      <w:pPr>
        <w:pStyle w:val="NormalWeb"/>
        <w:spacing w:line="360" w:lineRule="auto"/>
      </w:pPr>
      <w:bookmarkStart w:id="92" w:name="_Toc138460943"/>
      <w:r w:rsidRPr="00613F44">
        <w:rPr>
          <w:b/>
          <w:bCs/>
        </w:rPr>
        <w:t>REQUIRED</w:t>
      </w:r>
      <w:r w:rsidRPr="00613F44">
        <w:rPr>
          <w:b/>
          <w:bCs/>
          <w:spacing w:val="-2"/>
        </w:rPr>
        <w:t xml:space="preserve"> </w:t>
      </w:r>
      <w:r w:rsidRPr="00613F44">
        <w:rPr>
          <w:b/>
          <w:bCs/>
        </w:rPr>
        <w:t>SKILLS</w:t>
      </w:r>
      <w:r w:rsidRPr="00613F44">
        <w:rPr>
          <w:b/>
          <w:bCs/>
          <w:spacing w:val="-2"/>
        </w:rPr>
        <w:t xml:space="preserve"> </w:t>
      </w:r>
      <w:r w:rsidRPr="00613F44">
        <w:rPr>
          <w:b/>
          <w:bCs/>
        </w:rPr>
        <w:t>AND</w:t>
      </w:r>
      <w:r w:rsidRPr="00613F44">
        <w:rPr>
          <w:b/>
          <w:bCs/>
          <w:spacing w:val="-2"/>
        </w:rPr>
        <w:t xml:space="preserve"> </w:t>
      </w:r>
      <w:r w:rsidRPr="00613F44">
        <w:rPr>
          <w:b/>
          <w:bCs/>
        </w:rPr>
        <w:t>KNOWLEDGE</w:t>
      </w:r>
      <w:bookmarkEnd w:id="92"/>
    </w:p>
    <w:p w14:paraId="602A2C93" w14:textId="77777777" w:rsidR="00946A0B" w:rsidRPr="00613F44" w:rsidRDefault="00143485">
      <w:pPr>
        <w:pStyle w:val="NormalWeb"/>
        <w:spacing w:line="360" w:lineRule="auto"/>
      </w:pPr>
      <w:r w:rsidRPr="00613F44">
        <w:t>This</w:t>
      </w:r>
      <w:r w:rsidRPr="00613F44">
        <w:rPr>
          <w:spacing w:val="-1"/>
        </w:rPr>
        <w:t xml:space="preserve"> </w:t>
      </w:r>
      <w:r w:rsidRPr="00613F44">
        <w:t>section</w:t>
      </w:r>
      <w:r w:rsidRPr="00613F44">
        <w:rPr>
          <w:spacing w:val="-1"/>
        </w:rPr>
        <w:t xml:space="preserve"> </w:t>
      </w:r>
      <w:r w:rsidRPr="00613F44">
        <w:t>describes</w:t>
      </w:r>
      <w:r w:rsidRPr="00613F44">
        <w:rPr>
          <w:spacing w:val="-1"/>
        </w:rPr>
        <w:t xml:space="preserve"> </w:t>
      </w:r>
      <w:r w:rsidRPr="00613F44">
        <w:t>the</w:t>
      </w:r>
      <w:r w:rsidRPr="00613F44">
        <w:rPr>
          <w:spacing w:val="-2"/>
        </w:rPr>
        <w:t xml:space="preserve"> </w:t>
      </w:r>
      <w:r w:rsidRPr="00613F44">
        <w:t>skills and</w:t>
      </w:r>
      <w:r w:rsidRPr="00613F44">
        <w:rPr>
          <w:spacing w:val="-2"/>
        </w:rPr>
        <w:t xml:space="preserve"> </w:t>
      </w:r>
      <w:r w:rsidRPr="00613F44">
        <w:t>knowledge</w:t>
      </w:r>
      <w:r w:rsidRPr="00613F44">
        <w:rPr>
          <w:spacing w:val="-2"/>
        </w:rPr>
        <w:t xml:space="preserve"> </w:t>
      </w:r>
      <w:r w:rsidRPr="00613F44">
        <w:t>required</w:t>
      </w:r>
      <w:r w:rsidRPr="00613F44">
        <w:rPr>
          <w:spacing w:val="-1"/>
        </w:rPr>
        <w:t xml:space="preserve"> </w:t>
      </w:r>
      <w:r w:rsidRPr="00613F44">
        <w:t>for</w:t>
      </w:r>
      <w:r w:rsidRPr="00613F44">
        <w:rPr>
          <w:spacing w:val="-2"/>
        </w:rPr>
        <w:t xml:space="preserve"> </w:t>
      </w:r>
      <w:r w:rsidRPr="00613F44">
        <w:t>this</w:t>
      </w:r>
      <w:r w:rsidRPr="00613F44">
        <w:rPr>
          <w:spacing w:val="-1"/>
        </w:rPr>
        <w:t xml:space="preserve"> </w:t>
      </w:r>
      <w:r w:rsidRPr="00613F44">
        <w:t>unit</w:t>
      </w:r>
      <w:r w:rsidRPr="00613F44">
        <w:rPr>
          <w:spacing w:val="-1"/>
        </w:rPr>
        <w:t xml:space="preserve"> </w:t>
      </w:r>
      <w:r w:rsidRPr="00613F44">
        <w:t>of</w:t>
      </w:r>
      <w:r w:rsidRPr="00613F44">
        <w:rPr>
          <w:spacing w:val="-1"/>
        </w:rPr>
        <w:t xml:space="preserve"> </w:t>
      </w:r>
      <w:r w:rsidRPr="00613F44">
        <w:t>competency.</w:t>
      </w:r>
    </w:p>
    <w:p w14:paraId="4CFCE8B4" w14:textId="77777777" w:rsidR="00946A0B" w:rsidRPr="00613F44" w:rsidRDefault="00143485">
      <w:pPr>
        <w:pStyle w:val="NormalWeb"/>
        <w:spacing w:line="360" w:lineRule="auto"/>
      </w:pPr>
      <w:bookmarkStart w:id="93" w:name="_Toc138460944"/>
      <w:r w:rsidRPr="00613F44">
        <w:rPr>
          <w:b/>
          <w:bCs/>
        </w:rPr>
        <w:t>Required</w:t>
      </w:r>
      <w:r w:rsidRPr="00613F44">
        <w:rPr>
          <w:b/>
          <w:bCs/>
          <w:spacing w:val="-2"/>
        </w:rPr>
        <w:t xml:space="preserve"> </w:t>
      </w:r>
      <w:r w:rsidRPr="00613F44">
        <w:rPr>
          <w:b/>
          <w:bCs/>
        </w:rPr>
        <w:t>Skills</w:t>
      </w:r>
      <w:bookmarkEnd w:id="93"/>
    </w:p>
    <w:p w14:paraId="1D783169" w14:textId="77777777" w:rsidR="00946A0B" w:rsidRPr="00613F44" w:rsidRDefault="00143485">
      <w:pPr>
        <w:pStyle w:val="NormalWeb"/>
        <w:spacing w:line="360" w:lineRule="auto"/>
      </w:pPr>
      <w:r w:rsidRPr="00613F44">
        <w:t>The</w:t>
      </w:r>
      <w:r w:rsidRPr="00613F44">
        <w:rPr>
          <w:spacing w:val="-3"/>
        </w:rPr>
        <w:t xml:space="preserve"> </w:t>
      </w:r>
      <w:r w:rsidRPr="00613F44">
        <w:t>individual needs to</w:t>
      </w:r>
      <w:r w:rsidRPr="00613F44">
        <w:rPr>
          <w:spacing w:val="-1"/>
        </w:rPr>
        <w:t xml:space="preserve"> </w:t>
      </w:r>
      <w:r w:rsidRPr="00613F44">
        <w:t>demonstrate the</w:t>
      </w:r>
      <w:r w:rsidRPr="00613F44">
        <w:rPr>
          <w:spacing w:val="-1"/>
        </w:rPr>
        <w:t xml:space="preserve"> </w:t>
      </w:r>
      <w:r w:rsidRPr="00613F44">
        <w:t>following skills:</w:t>
      </w:r>
    </w:p>
    <w:p w14:paraId="270C51D4" w14:textId="77777777" w:rsidR="00946A0B" w:rsidRPr="00613F44" w:rsidRDefault="00143485" w:rsidP="008E3E50">
      <w:pPr>
        <w:pStyle w:val="NormalWeb"/>
        <w:numPr>
          <w:ilvl w:val="0"/>
          <w:numId w:val="33"/>
        </w:numPr>
        <w:spacing w:line="360" w:lineRule="auto"/>
      </w:pPr>
      <w:r w:rsidRPr="00613F44">
        <w:t>Presentation</w:t>
      </w:r>
    </w:p>
    <w:p w14:paraId="1EABECD6" w14:textId="77777777" w:rsidR="00946A0B" w:rsidRPr="00613F44" w:rsidRDefault="00143485" w:rsidP="008E3E50">
      <w:pPr>
        <w:pStyle w:val="NormalWeb"/>
        <w:numPr>
          <w:ilvl w:val="0"/>
          <w:numId w:val="33"/>
        </w:numPr>
        <w:spacing w:line="360" w:lineRule="auto"/>
      </w:pPr>
      <w:r w:rsidRPr="00613F44">
        <w:t>Interpersonal</w:t>
      </w:r>
      <w:r w:rsidRPr="00613F44">
        <w:rPr>
          <w:spacing w:val="-3"/>
        </w:rPr>
        <w:t xml:space="preserve"> </w:t>
      </w:r>
      <w:r w:rsidRPr="00613F44">
        <w:t>relation</w:t>
      </w:r>
    </w:p>
    <w:p w14:paraId="44A997C5" w14:textId="77777777" w:rsidR="00946A0B" w:rsidRPr="00613F44" w:rsidRDefault="00143485" w:rsidP="008E3E50">
      <w:pPr>
        <w:pStyle w:val="NormalWeb"/>
        <w:numPr>
          <w:ilvl w:val="0"/>
          <w:numId w:val="33"/>
        </w:numPr>
        <w:spacing w:line="360" w:lineRule="auto"/>
      </w:pPr>
      <w:r w:rsidRPr="00613F44">
        <w:t>Report</w:t>
      </w:r>
      <w:r w:rsidRPr="00613F44">
        <w:rPr>
          <w:spacing w:val="-1"/>
        </w:rPr>
        <w:t xml:space="preserve"> </w:t>
      </w:r>
      <w:r w:rsidRPr="00613F44">
        <w:t>writing</w:t>
      </w:r>
    </w:p>
    <w:p w14:paraId="39304C17" w14:textId="77777777" w:rsidR="00946A0B" w:rsidRPr="00613F44" w:rsidRDefault="00143485" w:rsidP="008E3E50">
      <w:pPr>
        <w:pStyle w:val="NormalWeb"/>
        <w:numPr>
          <w:ilvl w:val="0"/>
          <w:numId w:val="33"/>
        </w:numPr>
        <w:spacing w:line="360" w:lineRule="auto"/>
      </w:pPr>
      <w:r w:rsidRPr="00613F44">
        <w:t>Critical</w:t>
      </w:r>
      <w:r w:rsidRPr="00613F44">
        <w:rPr>
          <w:spacing w:val="-1"/>
        </w:rPr>
        <w:t xml:space="preserve"> </w:t>
      </w:r>
      <w:r w:rsidRPr="00613F44">
        <w:t>thinking</w:t>
      </w:r>
    </w:p>
    <w:p w14:paraId="0CE3DAF0" w14:textId="77777777" w:rsidR="00946A0B" w:rsidRPr="00613F44" w:rsidRDefault="00143485" w:rsidP="008E3E50">
      <w:pPr>
        <w:pStyle w:val="NormalWeb"/>
        <w:numPr>
          <w:ilvl w:val="0"/>
          <w:numId w:val="33"/>
        </w:numPr>
        <w:spacing w:line="360" w:lineRule="auto"/>
      </w:pPr>
      <w:r w:rsidRPr="00613F44">
        <w:t>Statistics</w:t>
      </w:r>
    </w:p>
    <w:p w14:paraId="1C52CEBB" w14:textId="77777777" w:rsidR="00946A0B" w:rsidRPr="00613F44" w:rsidRDefault="00143485" w:rsidP="008E3E50">
      <w:pPr>
        <w:pStyle w:val="NormalWeb"/>
        <w:numPr>
          <w:ilvl w:val="0"/>
          <w:numId w:val="33"/>
        </w:numPr>
        <w:spacing w:line="360" w:lineRule="auto"/>
      </w:pPr>
      <w:r w:rsidRPr="00613F44">
        <w:t>Team</w:t>
      </w:r>
      <w:r w:rsidRPr="00613F44">
        <w:rPr>
          <w:spacing w:val="-2"/>
        </w:rPr>
        <w:t xml:space="preserve"> </w:t>
      </w:r>
      <w:r w:rsidRPr="00613F44">
        <w:t>work</w:t>
      </w:r>
    </w:p>
    <w:p w14:paraId="2FD18F7C" w14:textId="77777777" w:rsidR="00946A0B" w:rsidRPr="00613F44" w:rsidRDefault="00143485" w:rsidP="008E3E50">
      <w:pPr>
        <w:pStyle w:val="NormalWeb"/>
        <w:numPr>
          <w:ilvl w:val="0"/>
          <w:numId w:val="33"/>
        </w:numPr>
        <w:spacing w:line="360" w:lineRule="auto"/>
      </w:pPr>
      <w:r w:rsidRPr="00613F44">
        <w:t>Analytical</w:t>
      </w:r>
    </w:p>
    <w:p w14:paraId="157A60B1" w14:textId="77777777" w:rsidR="00946A0B" w:rsidRPr="00613F44" w:rsidRDefault="00143485" w:rsidP="008E3E50">
      <w:pPr>
        <w:pStyle w:val="NormalWeb"/>
        <w:numPr>
          <w:ilvl w:val="0"/>
          <w:numId w:val="33"/>
        </w:numPr>
        <w:spacing w:line="360" w:lineRule="auto"/>
      </w:pPr>
      <w:r w:rsidRPr="00613F44">
        <w:t>Coordination</w:t>
      </w:r>
    </w:p>
    <w:p w14:paraId="12DC1535" w14:textId="77777777" w:rsidR="00946A0B" w:rsidRPr="00613F44" w:rsidRDefault="00143485" w:rsidP="008E3E50">
      <w:pPr>
        <w:pStyle w:val="NormalWeb"/>
        <w:numPr>
          <w:ilvl w:val="0"/>
          <w:numId w:val="33"/>
        </w:numPr>
        <w:spacing w:line="360" w:lineRule="auto"/>
      </w:pPr>
      <w:r w:rsidRPr="00613F44">
        <w:t>Organizational</w:t>
      </w:r>
    </w:p>
    <w:p w14:paraId="202660DB" w14:textId="77777777" w:rsidR="00946A0B" w:rsidRPr="00613F44" w:rsidRDefault="00143485" w:rsidP="008E3E50">
      <w:pPr>
        <w:pStyle w:val="NormalWeb"/>
        <w:numPr>
          <w:ilvl w:val="0"/>
          <w:numId w:val="33"/>
        </w:numPr>
        <w:spacing w:line="360" w:lineRule="auto"/>
      </w:pPr>
      <w:r w:rsidRPr="00613F44">
        <w:t>Decision</w:t>
      </w:r>
      <w:r w:rsidRPr="00613F44">
        <w:rPr>
          <w:spacing w:val="-2"/>
        </w:rPr>
        <w:t xml:space="preserve"> </w:t>
      </w:r>
      <w:r w:rsidRPr="00613F44">
        <w:t>making</w:t>
      </w:r>
    </w:p>
    <w:p w14:paraId="7B5E79C9" w14:textId="77777777" w:rsidR="00946A0B" w:rsidRPr="00613F44" w:rsidRDefault="00143485">
      <w:pPr>
        <w:pStyle w:val="NormalWeb"/>
        <w:spacing w:line="360" w:lineRule="auto"/>
      </w:pPr>
      <w:bookmarkStart w:id="94" w:name="_Toc138460945"/>
      <w:r w:rsidRPr="00613F44">
        <w:rPr>
          <w:b/>
          <w:bCs/>
        </w:rPr>
        <w:t>Required</w:t>
      </w:r>
      <w:r w:rsidRPr="00613F44">
        <w:rPr>
          <w:b/>
          <w:bCs/>
          <w:spacing w:val="-3"/>
        </w:rPr>
        <w:t xml:space="preserve"> </w:t>
      </w:r>
      <w:r w:rsidRPr="00613F44">
        <w:rPr>
          <w:b/>
          <w:bCs/>
        </w:rPr>
        <w:t>knowledge</w:t>
      </w:r>
      <w:bookmarkEnd w:id="94"/>
    </w:p>
    <w:p w14:paraId="7273181E" w14:textId="77777777" w:rsidR="00946A0B" w:rsidRPr="00613F44" w:rsidRDefault="00143485">
      <w:pPr>
        <w:pStyle w:val="NormalWeb"/>
        <w:spacing w:line="360" w:lineRule="auto"/>
      </w:pPr>
      <w:bookmarkStart w:id="95" w:name="_Hlk134177486"/>
      <w:r w:rsidRPr="00613F44">
        <w:t>The</w:t>
      </w:r>
      <w:r w:rsidRPr="00613F44">
        <w:rPr>
          <w:spacing w:val="-3"/>
        </w:rPr>
        <w:t xml:space="preserve"> </w:t>
      </w:r>
      <w:r w:rsidRPr="00613F44">
        <w:t>individual needs to</w:t>
      </w:r>
      <w:r w:rsidRPr="00613F44">
        <w:rPr>
          <w:spacing w:val="-1"/>
        </w:rPr>
        <w:t xml:space="preserve"> </w:t>
      </w:r>
      <w:r w:rsidRPr="00613F44">
        <w:t>demonstrate knowledge</w:t>
      </w:r>
      <w:r w:rsidRPr="00613F44">
        <w:rPr>
          <w:spacing w:val="-1"/>
        </w:rPr>
        <w:t xml:space="preserve"> </w:t>
      </w:r>
      <w:r w:rsidRPr="00613F44">
        <w:t>of:</w:t>
      </w:r>
    </w:p>
    <w:p w14:paraId="447119BB" w14:textId="77777777" w:rsidR="00946A0B" w:rsidRPr="00613F44" w:rsidRDefault="00143485" w:rsidP="008E3E50">
      <w:pPr>
        <w:pStyle w:val="NormalWeb"/>
        <w:numPr>
          <w:ilvl w:val="0"/>
          <w:numId w:val="34"/>
        </w:numPr>
        <w:spacing w:line="360" w:lineRule="auto"/>
      </w:pPr>
      <w:r w:rsidRPr="00613F44">
        <w:lastRenderedPageBreak/>
        <w:t>Data collection instruments</w:t>
      </w:r>
    </w:p>
    <w:p w14:paraId="41F4E4E3" w14:textId="77777777" w:rsidR="00946A0B" w:rsidRPr="00613F44" w:rsidRDefault="00143485" w:rsidP="008E3E50">
      <w:pPr>
        <w:pStyle w:val="NormalWeb"/>
        <w:numPr>
          <w:ilvl w:val="0"/>
          <w:numId w:val="34"/>
        </w:numPr>
        <w:spacing w:line="360" w:lineRule="auto"/>
      </w:pPr>
      <w:r w:rsidRPr="00613F44">
        <w:t>Research methods</w:t>
      </w:r>
    </w:p>
    <w:p w14:paraId="6AFDBD04" w14:textId="77777777" w:rsidR="00946A0B" w:rsidRPr="00613F44" w:rsidRDefault="00143485" w:rsidP="008E3E50">
      <w:pPr>
        <w:pStyle w:val="NormalWeb"/>
        <w:numPr>
          <w:ilvl w:val="0"/>
          <w:numId w:val="34"/>
        </w:numPr>
        <w:spacing w:line="360" w:lineRule="auto"/>
      </w:pPr>
      <w:r w:rsidRPr="00613F44">
        <w:t>Research design</w:t>
      </w:r>
    </w:p>
    <w:p w14:paraId="23493984" w14:textId="77777777" w:rsidR="00946A0B" w:rsidRPr="00613F44" w:rsidRDefault="00143485" w:rsidP="008E3E50">
      <w:pPr>
        <w:pStyle w:val="NormalWeb"/>
        <w:numPr>
          <w:ilvl w:val="0"/>
          <w:numId w:val="34"/>
        </w:numPr>
        <w:spacing w:line="360" w:lineRule="auto"/>
      </w:pPr>
      <w:r w:rsidRPr="00613F44">
        <w:t xml:space="preserve">Accounting </w:t>
      </w:r>
    </w:p>
    <w:p w14:paraId="4B30488E" w14:textId="77777777" w:rsidR="00946A0B" w:rsidRPr="00613F44" w:rsidRDefault="00143485" w:rsidP="008E3E50">
      <w:pPr>
        <w:pStyle w:val="NormalWeb"/>
        <w:numPr>
          <w:ilvl w:val="0"/>
          <w:numId w:val="34"/>
        </w:numPr>
        <w:spacing w:line="360" w:lineRule="auto"/>
      </w:pPr>
      <w:r w:rsidRPr="00613F44">
        <w:t>Digital</w:t>
      </w:r>
      <w:r w:rsidRPr="00613F44">
        <w:rPr>
          <w:spacing w:val="-1"/>
        </w:rPr>
        <w:t xml:space="preserve"> </w:t>
      </w:r>
      <w:r w:rsidRPr="00613F44">
        <w:t>literacy</w:t>
      </w:r>
    </w:p>
    <w:p w14:paraId="165C53FE" w14:textId="77777777" w:rsidR="00946A0B" w:rsidRPr="00613F44" w:rsidRDefault="00143485">
      <w:pPr>
        <w:pStyle w:val="NormalWeb"/>
        <w:spacing w:line="360" w:lineRule="auto"/>
      </w:pPr>
      <w:bookmarkStart w:id="96" w:name="_Toc138460946"/>
      <w:bookmarkEnd w:id="95"/>
      <w:r w:rsidRPr="00613F44">
        <w:rPr>
          <w:b/>
          <w:bCs/>
        </w:rPr>
        <w:t>EVIDENCE</w:t>
      </w:r>
      <w:r w:rsidRPr="00613F44">
        <w:rPr>
          <w:b/>
          <w:bCs/>
          <w:spacing w:val="-3"/>
        </w:rPr>
        <w:t xml:space="preserve"> </w:t>
      </w:r>
      <w:r w:rsidRPr="00613F44">
        <w:rPr>
          <w:b/>
          <w:bCs/>
        </w:rPr>
        <w:t>GUIDE</w:t>
      </w:r>
      <w:bookmarkEnd w:id="96"/>
    </w:p>
    <w:p w14:paraId="6F0EFA08" w14:textId="77777777" w:rsidR="00946A0B" w:rsidRPr="00613F44" w:rsidRDefault="00143485">
      <w:pPr>
        <w:pStyle w:val="NormalWeb"/>
        <w:spacing w:line="360" w:lineRule="auto"/>
      </w:pPr>
      <w:r w:rsidRPr="00613F44">
        <w:t>This provides advice on assessment and must be read in conjunction with the</w:t>
      </w:r>
      <w:r w:rsidRPr="00613F44">
        <w:rPr>
          <w:spacing w:val="-57"/>
        </w:rPr>
        <w:t xml:space="preserve"> </w:t>
      </w:r>
      <w:r w:rsidRPr="00613F44">
        <w:t>performance criteria, required skills and</w:t>
      </w:r>
      <w:r w:rsidRPr="00613F44">
        <w:rPr>
          <w:spacing w:val="-2"/>
        </w:rPr>
        <w:t xml:space="preserve"> </w:t>
      </w:r>
      <w:r w:rsidRPr="00613F44">
        <w:t>knowledge</w:t>
      </w:r>
      <w:r w:rsidRPr="00613F44">
        <w:rPr>
          <w:spacing w:val="1"/>
        </w:rPr>
        <w:t xml:space="preserve"> </w:t>
      </w:r>
      <w:r w:rsidRPr="00613F44">
        <w:t>and</w:t>
      </w:r>
      <w:r w:rsidRPr="00613F44">
        <w:rPr>
          <w:spacing w:val="-1"/>
        </w:rPr>
        <w:t xml:space="preserve"> </w:t>
      </w:r>
      <w:r w:rsidRPr="00613F44">
        <w:t>range.</w:t>
      </w:r>
    </w:p>
    <w:tbl>
      <w:tblPr>
        <w:tblW w:w="5000" w:type="pct"/>
        <w:tblCellMar>
          <w:left w:w="10" w:type="dxa"/>
          <w:right w:w="10" w:type="dxa"/>
        </w:tblCellMar>
        <w:tblLook w:val="04A0" w:firstRow="1" w:lastRow="0" w:firstColumn="1" w:lastColumn="0" w:noHBand="0" w:noVBand="1"/>
      </w:tblPr>
      <w:tblGrid>
        <w:gridCol w:w="2766"/>
        <w:gridCol w:w="6250"/>
      </w:tblGrid>
      <w:tr w:rsidR="00946A0B" w:rsidRPr="00613F44" w14:paraId="0E233BF2" w14:textId="77777777" w:rsidTr="00E91974">
        <w:tc>
          <w:tcPr>
            <w:tcW w:w="153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AFF0A" w14:textId="77777777" w:rsidR="00946A0B" w:rsidRPr="00613F44" w:rsidRDefault="00143485" w:rsidP="008E3E50">
            <w:pPr>
              <w:pStyle w:val="NormalWeb"/>
              <w:numPr>
                <w:ilvl w:val="0"/>
                <w:numId w:val="35"/>
              </w:numPr>
              <w:spacing w:line="360" w:lineRule="auto"/>
            </w:pPr>
            <w:r w:rsidRPr="00613F44">
              <w:rPr>
                <w:lang w:eastAsia="en-GB"/>
              </w:rPr>
              <w:t>1.</w:t>
            </w:r>
            <w:r w:rsidRPr="00613F44">
              <w:rPr>
                <w:spacing w:val="50"/>
                <w:lang w:eastAsia="en-GB"/>
              </w:rPr>
              <w:t xml:space="preserve"> </w:t>
            </w:r>
            <w:r w:rsidRPr="00613F44">
              <w:rPr>
                <w:lang w:eastAsia="en-GB"/>
              </w:rPr>
              <w:t>Critical</w:t>
            </w:r>
            <w:r w:rsidRPr="00613F44">
              <w:rPr>
                <w:spacing w:val="-4"/>
                <w:lang w:eastAsia="en-GB"/>
              </w:rPr>
              <w:t xml:space="preserve"> </w:t>
            </w:r>
            <w:r w:rsidRPr="00613F44">
              <w:rPr>
                <w:lang w:eastAsia="en-GB"/>
              </w:rPr>
              <w:t>aspects</w:t>
            </w:r>
            <w:r w:rsidRPr="00613F44">
              <w:rPr>
                <w:spacing w:val="-4"/>
                <w:lang w:eastAsia="en-GB"/>
              </w:rPr>
              <w:t xml:space="preserve"> </w:t>
            </w:r>
            <w:r w:rsidRPr="00613F44">
              <w:rPr>
                <w:lang w:eastAsia="en-GB"/>
              </w:rPr>
              <w:t>of</w:t>
            </w:r>
            <w:r w:rsidRPr="00613F44">
              <w:rPr>
                <w:spacing w:val="-57"/>
                <w:lang w:eastAsia="en-GB"/>
              </w:rPr>
              <w:t xml:space="preserve"> </w:t>
            </w:r>
            <w:r w:rsidRPr="00613F44">
              <w:rPr>
                <w:lang w:eastAsia="en-GB"/>
              </w:rPr>
              <w:t>competency</w:t>
            </w:r>
          </w:p>
        </w:tc>
        <w:tc>
          <w:tcPr>
            <w:tcW w:w="34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6FF78" w14:textId="77777777" w:rsidR="00946A0B" w:rsidRPr="00613F44" w:rsidRDefault="00143485" w:rsidP="008E3E50">
            <w:pPr>
              <w:pStyle w:val="NormalWeb"/>
              <w:numPr>
                <w:ilvl w:val="0"/>
                <w:numId w:val="36"/>
              </w:numPr>
              <w:spacing w:line="360" w:lineRule="auto"/>
            </w:pPr>
            <w:r w:rsidRPr="00613F44">
              <w:rPr>
                <w:lang w:eastAsia="en-GB"/>
              </w:rPr>
              <w:t>Assessment</w:t>
            </w:r>
            <w:r w:rsidRPr="00613F44">
              <w:rPr>
                <w:spacing w:val="-2"/>
                <w:lang w:eastAsia="en-GB"/>
              </w:rPr>
              <w:t xml:space="preserve"> </w:t>
            </w:r>
            <w:r w:rsidRPr="00613F44">
              <w:rPr>
                <w:lang w:eastAsia="en-GB"/>
              </w:rPr>
              <w:t>requires evidences</w:t>
            </w:r>
            <w:r w:rsidRPr="00613F44">
              <w:rPr>
                <w:spacing w:val="-2"/>
                <w:lang w:eastAsia="en-GB"/>
              </w:rPr>
              <w:t xml:space="preserve"> </w:t>
            </w:r>
            <w:r w:rsidRPr="00613F44">
              <w:rPr>
                <w:lang w:eastAsia="en-GB"/>
              </w:rPr>
              <w:t>that</w:t>
            </w:r>
            <w:r w:rsidRPr="00613F44">
              <w:rPr>
                <w:spacing w:val="-2"/>
                <w:lang w:eastAsia="en-GB"/>
              </w:rPr>
              <w:t xml:space="preserve"> </w:t>
            </w:r>
            <w:r w:rsidRPr="00613F44">
              <w:rPr>
                <w:lang w:eastAsia="en-GB"/>
              </w:rPr>
              <w:t>the candidate:</w:t>
            </w:r>
          </w:p>
          <w:p w14:paraId="45F37A75" w14:textId="77777777" w:rsidR="00946A0B" w:rsidRPr="00613F44" w:rsidRDefault="00143485" w:rsidP="008E3E50">
            <w:pPr>
              <w:pStyle w:val="NormalWeb"/>
              <w:numPr>
                <w:ilvl w:val="0"/>
                <w:numId w:val="36"/>
              </w:numPr>
              <w:spacing w:line="360" w:lineRule="auto"/>
              <w:rPr>
                <w:lang w:eastAsia="en-GB"/>
              </w:rPr>
            </w:pPr>
            <w:r w:rsidRPr="00613F44">
              <w:rPr>
                <w:lang w:eastAsia="en-GB"/>
              </w:rPr>
              <w:t>Research problem is identified as per research guidelines</w:t>
            </w:r>
          </w:p>
          <w:p w14:paraId="28ADA882" w14:textId="77777777" w:rsidR="00946A0B" w:rsidRPr="00613F44" w:rsidRDefault="00143485" w:rsidP="008E3E50">
            <w:pPr>
              <w:pStyle w:val="NormalWeb"/>
              <w:numPr>
                <w:ilvl w:val="0"/>
                <w:numId w:val="36"/>
              </w:numPr>
              <w:spacing w:line="360" w:lineRule="auto"/>
              <w:rPr>
                <w:lang w:eastAsia="en-GB"/>
              </w:rPr>
            </w:pPr>
            <w:r w:rsidRPr="00613F44">
              <w:rPr>
                <w:lang w:eastAsia="en-GB"/>
              </w:rPr>
              <w:t>Scope of study is determined based on research problem</w:t>
            </w:r>
          </w:p>
          <w:p w14:paraId="29263A13" w14:textId="77777777" w:rsidR="00946A0B" w:rsidRPr="00613F44" w:rsidRDefault="00143485" w:rsidP="008E3E50">
            <w:pPr>
              <w:pStyle w:val="NormalWeb"/>
              <w:numPr>
                <w:ilvl w:val="0"/>
                <w:numId w:val="36"/>
              </w:numPr>
              <w:spacing w:line="360" w:lineRule="auto"/>
              <w:rPr>
                <w:lang w:eastAsia="en-GB"/>
              </w:rPr>
            </w:pPr>
            <w:r w:rsidRPr="00613F44">
              <w:rPr>
                <w:lang w:eastAsia="en-GB"/>
              </w:rPr>
              <w:t>Study objectives are identified based on research problem</w:t>
            </w:r>
          </w:p>
          <w:p w14:paraId="3A8EC33E" w14:textId="77777777" w:rsidR="00946A0B" w:rsidRPr="00613F44" w:rsidRDefault="00143485" w:rsidP="008E3E50">
            <w:pPr>
              <w:pStyle w:val="NormalWeb"/>
              <w:numPr>
                <w:ilvl w:val="0"/>
                <w:numId w:val="36"/>
              </w:numPr>
              <w:spacing w:line="360" w:lineRule="auto"/>
              <w:rPr>
                <w:lang w:eastAsia="en-GB"/>
              </w:rPr>
            </w:pPr>
            <w:r w:rsidRPr="00613F44">
              <w:rPr>
                <w:lang w:eastAsia="en-GB"/>
              </w:rPr>
              <w:t xml:space="preserve">Identified literature is analyzed, organized and reported as per ethical research guidelines </w:t>
            </w:r>
          </w:p>
          <w:p w14:paraId="11E50149" w14:textId="77777777" w:rsidR="00946A0B" w:rsidRPr="00613F44" w:rsidRDefault="00143485" w:rsidP="008E3E50">
            <w:pPr>
              <w:pStyle w:val="NormalWeb"/>
              <w:numPr>
                <w:ilvl w:val="0"/>
                <w:numId w:val="36"/>
              </w:numPr>
              <w:spacing w:line="360" w:lineRule="auto"/>
              <w:rPr>
                <w:lang w:eastAsia="en-GB"/>
              </w:rPr>
            </w:pPr>
            <w:r w:rsidRPr="00613F44">
              <w:rPr>
                <w:lang w:eastAsia="en-GB"/>
              </w:rPr>
              <w:t>Cosmetology research gap is identified based on analyzed literature</w:t>
            </w:r>
          </w:p>
          <w:p w14:paraId="196F063E" w14:textId="77777777" w:rsidR="00946A0B" w:rsidRPr="00613F44" w:rsidRDefault="00143485" w:rsidP="008E3E50">
            <w:pPr>
              <w:pStyle w:val="NormalWeb"/>
              <w:numPr>
                <w:ilvl w:val="0"/>
                <w:numId w:val="36"/>
              </w:numPr>
              <w:spacing w:line="360" w:lineRule="auto"/>
              <w:rPr>
                <w:lang w:eastAsia="en-GB"/>
              </w:rPr>
            </w:pPr>
            <w:r w:rsidRPr="00613F44">
              <w:rPr>
                <w:lang w:eastAsia="en-GB"/>
              </w:rPr>
              <w:t>Research design is identified based on nature of research study</w:t>
            </w:r>
          </w:p>
          <w:p w14:paraId="534F3F41" w14:textId="77777777" w:rsidR="00946A0B" w:rsidRPr="00613F44" w:rsidRDefault="00143485" w:rsidP="008E3E50">
            <w:pPr>
              <w:pStyle w:val="NormalWeb"/>
              <w:numPr>
                <w:ilvl w:val="0"/>
                <w:numId w:val="36"/>
              </w:numPr>
              <w:spacing w:line="360" w:lineRule="auto"/>
              <w:rPr>
                <w:lang w:eastAsia="en-GB"/>
              </w:rPr>
            </w:pPr>
            <w:r w:rsidRPr="00613F44">
              <w:rPr>
                <w:lang w:eastAsia="en-GB"/>
              </w:rPr>
              <w:t>Sample size is determined based on sample size determination guidelines</w:t>
            </w:r>
          </w:p>
          <w:p w14:paraId="223A8C70" w14:textId="77777777" w:rsidR="00946A0B" w:rsidRPr="00613F44" w:rsidRDefault="00143485" w:rsidP="008E3E50">
            <w:pPr>
              <w:pStyle w:val="NormalWeb"/>
              <w:numPr>
                <w:ilvl w:val="0"/>
                <w:numId w:val="36"/>
              </w:numPr>
              <w:spacing w:line="360" w:lineRule="auto"/>
              <w:rPr>
                <w:lang w:eastAsia="en-GB"/>
              </w:rPr>
            </w:pPr>
            <w:r w:rsidRPr="00613F44">
              <w:rPr>
                <w:lang w:eastAsia="en-GB"/>
              </w:rPr>
              <w:t>Data collection tools are identified and designed based on nature of study</w:t>
            </w:r>
          </w:p>
          <w:p w14:paraId="3B2A66C6" w14:textId="77777777" w:rsidR="00946A0B" w:rsidRPr="00613F44" w:rsidRDefault="00143485" w:rsidP="008E3E50">
            <w:pPr>
              <w:pStyle w:val="NormalWeb"/>
              <w:numPr>
                <w:ilvl w:val="0"/>
                <w:numId w:val="36"/>
              </w:numPr>
              <w:spacing w:line="360" w:lineRule="auto"/>
              <w:rPr>
                <w:lang w:eastAsia="en-GB"/>
              </w:rPr>
            </w:pPr>
            <w:r w:rsidRPr="00613F44">
              <w:rPr>
                <w:lang w:eastAsia="en-GB"/>
              </w:rPr>
              <w:t>Data collection is carried out based on data collection method</w:t>
            </w:r>
          </w:p>
          <w:p w14:paraId="64B59BB6" w14:textId="77777777" w:rsidR="00946A0B" w:rsidRPr="00613F44" w:rsidRDefault="00143485" w:rsidP="008E3E50">
            <w:pPr>
              <w:pStyle w:val="NormalWeb"/>
              <w:numPr>
                <w:ilvl w:val="0"/>
                <w:numId w:val="36"/>
              </w:numPr>
              <w:spacing w:line="360" w:lineRule="auto"/>
              <w:rPr>
                <w:lang w:eastAsia="en-GB"/>
              </w:rPr>
            </w:pPr>
            <w:r w:rsidRPr="00613F44">
              <w:rPr>
                <w:lang w:eastAsia="en-GB"/>
              </w:rPr>
              <w:t xml:space="preserve">Data analysis is conducted as per identified data analysis method </w:t>
            </w:r>
          </w:p>
          <w:p w14:paraId="26237088" w14:textId="77777777" w:rsidR="00946A0B" w:rsidRPr="00613F44" w:rsidRDefault="00143485" w:rsidP="008E3E50">
            <w:pPr>
              <w:pStyle w:val="NormalWeb"/>
              <w:numPr>
                <w:ilvl w:val="0"/>
                <w:numId w:val="36"/>
              </w:numPr>
              <w:spacing w:line="360" w:lineRule="auto"/>
              <w:rPr>
                <w:lang w:eastAsia="en-GB"/>
              </w:rPr>
            </w:pPr>
            <w:r w:rsidRPr="00613F44">
              <w:rPr>
                <w:lang w:eastAsia="en-GB"/>
              </w:rPr>
              <w:t xml:space="preserve">Analyzed data is presented based on nature of research study and target audience </w:t>
            </w:r>
          </w:p>
          <w:p w14:paraId="38A0DBF6" w14:textId="77777777" w:rsidR="00946A0B" w:rsidRPr="00613F44" w:rsidRDefault="00143485" w:rsidP="008E3E50">
            <w:pPr>
              <w:pStyle w:val="NormalWeb"/>
              <w:numPr>
                <w:ilvl w:val="0"/>
                <w:numId w:val="36"/>
              </w:numPr>
              <w:spacing w:line="360" w:lineRule="auto"/>
              <w:rPr>
                <w:lang w:eastAsia="en-GB"/>
              </w:rPr>
            </w:pPr>
            <w:r w:rsidRPr="00613F44">
              <w:rPr>
                <w:lang w:eastAsia="en-GB"/>
              </w:rPr>
              <w:t>Research study report is compiled and disseminated as per organizational research policy</w:t>
            </w:r>
          </w:p>
        </w:tc>
      </w:tr>
      <w:tr w:rsidR="00946A0B" w:rsidRPr="00613F44" w14:paraId="0DBE1E44" w14:textId="77777777" w:rsidTr="00E91974">
        <w:tc>
          <w:tcPr>
            <w:tcW w:w="153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F62A4" w14:textId="77777777" w:rsidR="00946A0B" w:rsidRPr="00613F44" w:rsidRDefault="00143485" w:rsidP="008E3E50">
            <w:pPr>
              <w:pStyle w:val="NormalWeb"/>
              <w:numPr>
                <w:ilvl w:val="0"/>
                <w:numId w:val="35"/>
              </w:numPr>
              <w:spacing w:line="360" w:lineRule="auto"/>
            </w:pPr>
            <w:r w:rsidRPr="00613F44">
              <w:rPr>
                <w:spacing w:val="1"/>
                <w:lang w:eastAsia="en-GB"/>
              </w:rPr>
              <w:lastRenderedPageBreak/>
              <w:t xml:space="preserve"> </w:t>
            </w:r>
            <w:r w:rsidRPr="00613F44">
              <w:rPr>
                <w:lang w:eastAsia="en-GB"/>
              </w:rPr>
              <w:t>Resource</w:t>
            </w:r>
            <w:r w:rsidRPr="00613F44">
              <w:rPr>
                <w:spacing w:val="1"/>
                <w:lang w:eastAsia="en-GB"/>
              </w:rPr>
              <w:t xml:space="preserve"> </w:t>
            </w:r>
            <w:r w:rsidRPr="00613F44">
              <w:rPr>
                <w:spacing w:val="-1"/>
                <w:lang w:eastAsia="en-GB"/>
              </w:rPr>
              <w:t>Implications</w:t>
            </w:r>
          </w:p>
        </w:tc>
        <w:tc>
          <w:tcPr>
            <w:tcW w:w="34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82277" w14:textId="77777777" w:rsidR="00946A0B" w:rsidRPr="00613F44" w:rsidRDefault="00143485">
            <w:pPr>
              <w:pStyle w:val="NormalWeb"/>
              <w:spacing w:line="360" w:lineRule="auto"/>
            </w:pPr>
            <w:r w:rsidRPr="00613F44">
              <w:rPr>
                <w:lang w:eastAsia="en-GB"/>
              </w:rPr>
              <w:t>The</w:t>
            </w:r>
            <w:r w:rsidRPr="00613F44">
              <w:rPr>
                <w:spacing w:val="-3"/>
                <w:lang w:eastAsia="en-GB"/>
              </w:rPr>
              <w:t xml:space="preserve"> </w:t>
            </w:r>
            <w:r w:rsidRPr="00613F44">
              <w:rPr>
                <w:lang w:eastAsia="en-GB"/>
              </w:rPr>
              <w:t>following</w:t>
            </w:r>
            <w:r w:rsidRPr="00613F44">
              <w:rPr>
                <w:spacing w:val="-2"/>
                <w:lang w:eastAsia="en-GB"/>
              </w:rPr>
              <w:t xml:space="preserve"> </w:t>
            </w:r>
            <w:r w:rsidRPr="00613F44">
              <w:rPr>
                <w:lang w:eastAsia="en-GB"/>
              </w:rPr>
              <w:t>resources</w:t>
            </w:r>
            <w:r w:rsidRPr="00613F44">
              <w:rPr>
                <w:spacing w:val="1"/>
                <w:lang w:eastAsia="en-GB"/>
              </w:rPr>
              <w:t xml:space="preserve"> </w:t>
            </w:r>
            <w:r w:rsidRPr="00613F44">
              <w:rPr>
                <w:lang w:eastAsia="en-GB"/>
              </w:rPr>
              <w:t>shall be</w:t>
            </w:r>
            <w:r w:rsidRPr="00613F44">
              <w:rPr>
                <w:spacing w:val="-3"/>
                <w:lang w:eastAsia="en-GB"/>
              </w:rPr>
              <w:t xml:space="preserve"> </w:t>
            </w:r>
            <w:r w:rsidRPr="00613F44">
              <w:rPr>
                <w:lang w:eastAsia="en-GB"/>
              </w:rPr>
              <w:t>provided:</w:t>
            </w:r>
          </w:p>
          <w:p w14:paraId="418F16DB" w14:textId="77777777" w:rsidR="00946A0B" w:rsidRPr="00613F44" w:rsidRDefault="00143485" w:rsidP="008E3E50">
            <w:pPr>
              <w:pStyle w:val="NormalWeb"/>
              <w:numPr>
                <w:ilvl w:val="0"/>
                <w:numId w:val="37"/>
              </w:numPr>
              <w:spacing w:line="360" w:lineRule="auto"/>
              <w:rPr>
                <w:lang w:eastAsia="en-GB"/>
              </w:rPr>
            </w:pPr>
            <w:r w:rsidRPr="00613F44">
              <w:rPr>
                <w:lang w:eastAsia="en-GB"/>
              </w:rPr>
              <w:t>Access to relevant workplace where assessment can take place</w:t>
            </w:r>
          </w:p>
          <w:p w14:paraId="296CB16B" w14:textId="77777777" w:rsidR="00946A0B" w:rsidRPr="00613F44" w:rsidRDefault="00143485" w:rsidP="008E3E50">
            <w:pPr>
              <w:pStyle w:val="NormalWeb"/>
              <w:numPr>
                <w:ilvl w:val="0"/>
                <w:numId w:val="37"/>
              </w:numPr>
              <w:spacing w:line="360" w:lineRule="auto"/>
              <w:rPr>
                <w:lang w:eastAsia="en-GB"/>
              </w:rPr>
            </w:pPr>
            <w:r w:rsidRPr="00613F44">
              <w:rPr>
                <w:lang w:eastAsia="en-GB"/>
              </w:rPr>
              <w:t>Appropriately simulated environment where assessment can take place</w:t>
            </w:r>
          </w:p>
          <w:p w14:paraId="49DF11E3" w14:textId="77777777" w:rsidR="00946A0B" w:rsidRPr="00613F44" w:rsidRDefault="00143485" w:rsidP="008E3E50">
            <w:pPr>
              <w:pStyle w:val="NormalWeb"/>
              <w:numPr>
                <w:ilvl w:val="0"/>
                <w:numId w:val="37"/>
              </w:numPr>
              <w:spacing w:line="360" w:lineRule="auto"/>
              <w:rPr>
                <w:lang w:eastAsia="en-GB"/>
              </w:rPr>
            </w:pPr>
            <w:r w:rsidRPr="00613F44">
              <w:rPr>
                <w:lang w:eastAsia="en-GB"/>
              </w:rPr>
              <w:t>Materials relevant to the proposed assessment activity or tasks</w:t>
            </w:r>
          </w:p>
        </w:tc>
      </w:tr>
      <w:tr w:rsidR="00946A0B" w:rsidRPr="00613F44" w14:paraId="7FB33E09" w14:textId="77777777" w:rsidTr="00E91974">
        <w:tc>
          <w:tcPr>
            <w:tcW w:w="153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BC04A" w14:textId="77777777" w:rsidR="00946A0B" w:rsidRPr="00613F44" w:rsidRDefault="00143485" w:rsidP="008E3E50">
            <w:pPr>
              <w:pStyle w:val="NormalWeb"/>
              <w:numPr>
                <w:ilvl w:val="0"/>
                <w:numId w:val="35"/>
              </w:numPr>
              <w:spacing w:line="360" w:lineRule="auto"/>
            </w:pPr>
            <w:r w:rsidRPr="00613F44">
              <w:rPr>
                <w:spacing w:val="1"/>
                <w:lang w:eastAsia="en-GB"/>
              </w:rPr>
              <w:t xml:space="preserve"> </w:t>
            </w:r>
            <w:r w:rsidRPr="00613F44">
              <w:rPr>
                <w:lang w:eastAsia="en-GB"/>
              </w:rPr>
              <w:t>Methods of</w:t>
            </w:r>
            <w:r w:rsidRPr="00613F44">
              <w:rPr>
                <w:spacing w:val="-57"/>
                <w:lang w:eastAsia="en-GB"/>
              </w:rPr>
              <w:t xml:space="preserve"> </w:t>
            </w:r>
            <w:r w:rsidRPr="00613F44">
              <w:rPr>
                <w:lang w:eastAsia="en-GB"/>
              </w:rPr>
              <w:t>Assessment</w:t>
            </w:r>
          </w:p>
        </w:tc>
        <w:tc>
          <w:tcPr>
            <w:tcW w:w="34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CA974" w14:textId="77777777" w:rsidR="00946A0B" w:rsidRPr="00613F44" w:rsidRDefault="00143485">
            <w:pPr>
              <w:pStyle w:val="NormalWeb"/>
              <w:spacing w:line="360" w:lineRule="auto"/>
            </w:pPr>
            <w:r w:rsidRPr="00613F44">
              <w:rPr>
                <w:lang w:eastAsia="en-GB"/>
              </w:rPr>
              <w:t>Competency</w:t>
            </w:r>
            <w:r w:rsidRPr="00613F44">
              <w:rPr>
                <w:spacing w:val="-4"/>
                <w:lang w:eastAsia="en-GB"/>
              </w:rPr>
              <w:t xml:space="preserve"> </w:t>
            </w:r>
            <w:r w:rsidRPr="00613F44">
              <w:rPr>
                <w:lang w:eastAsia="en-GB"/>
              </w:rPr>
              <w:t>may</w:t>
            </w:r>
            <w:r w:rsidRPr="00613F44">
              <w:rPr>
                <w:spacing w:val="-4"/>
                <w:lang w:eastAsia="en-GB"/>
              </w:rPr>
              <w:t xml:space="preserve"> </w:t>
            </w:r>
            <w:r w:rsidRPr="00613F44">
              <w:rPr>
                <w:lang w:eastAsia="en-GB"/>
              </w:rPr>
              <w:t>be</w:t>
            </w:r>
            <w:r w:rsidRPr="00613F44">
              <w:rPr>
                <w:spacing w:val="-1"/>
                <w:lang w:eastAsia="en-GB"/>
              </w:rPr>
              <w:t xml:space="preserve"> </w:t>
            </w:r>
            <w:r w:rsidRPr="00613F44">
              <w:rPr>
                <w:lang w:eastAsia="en-GB"/>
              </w:rPr>
              <w:t>assessed</w:t>
            </w:r>
            <w:r w:rsidRPr="00613F44">
              <w:rPr>
                <w:spacing w:val="1"/>
                <w:lang w:eastAsia="en-GB"/>
              </w:rPr>
              <w:t xml:space="preserve"> </w:t>
            </w:r>
            <w:r w:rsidRPr="00613F44">
              <w:rPr>
                <w:lang w:eastAsia="en-GB"/>
              </w:rPr>
              <w:t>through:</w:t>
            </w:r>
          </w:p>
          <w:p w14:paraId="4F6DA76C" w14:textId="77777777" w:rsidR="00946A0B" w:rsidRPr="00613F44" w:rsidRDefault="00143485" w:rsidP="008E3E50">
            <w:pPr>
              <w:pStyle w:val="NormalWeb"/>
              <w:numPr>
                <w:ilvl w:val="0"/>
                <w:numId w:val="38"/>
              </w:numPr>
              <w:spacing w:line="360" w:lineRule="auto"/>
              <w:rPr>
                <w:lang w:eastAsia="en-GB"/>
              </w:rPr>
            </w:pPr>
            <w:r w:rsidRPr="00613F44">
              <w:rPr>
                <w:lang w:eastAsia="en-GB"/>
              </w:rPr>
              <w:t xml:space="preserve">Practical </w:t>
            </w:r>
          </w:p>
          <w:p w14:paraId="3CBCC3BC" w14:textId="77777777" w:rsidR="00946A0B" w:rsidRPr="00613F44" w:rsidRDefault="00143485" w:rsidP="008E3E50">
            <w:pPr>
              <w:pStyle w:val="NormalWeb"/>
              <w:numPr>
                <w:ilvl w:val="0"/>
                <w:numId w:val="38"/>
              </w:numPr>
              <w:spacing w:line="360" w:lineRule="auto"/>
              <w:rPr>
                <w:lang w:eastAsia="en-GB"/>
              </w:rPr>
            </w:pPr>
            <w:r w:rsidRPr="00613F44">
              <w:rPr>
                <w:lang w:eastAsia="en-GB"/>
              </w:rPr>
              <w:t xml:space="preserve">Project </w:t>
            </w:r>
          </w:p>
          <w:p w14:paraId="30ADD38C" w14:textId="77777777" w:rsidR="00946A0B" w:rsidRPr="00613F44" w:rsidRDefault="00143485" w:rsidP="008E3E50">
            <w:pPr>
              <w:pStyle w:val="NormalWeb"/>
              <w:numPr>
                <w:ilvl w:val="0"/>
                <w:numId w:val="38"/>
              </w:numPr>
              <w:spacing w:line="360" w:lineRule="auto"/>
              <w:rPr>
                <w:lang w:eastAsia="en-GB"/>
              </w:rPr>
            </w:pPr>
            <w:r w:rsidRPr="00613F44">
              <w:rPr>
                <w:lang w:eastAsia="en-GB"/>
              </w:rPr>
              <w:t>Portfolio of evidence</w:t>
            </w:r>
          </w:p>
          <w:p w14:paraId="179969F1" w14:textId="77777777" w:rsidR="00946A0B" w:rsidRPr="00613F44" w:rsidRDefault="00143485" w:rsidP="008E3E50">
            <w:pPr>
              <w:pStyle w:val="NormalWeb"/>
              <w:numPr>
                <w:ilvl w:val="0"/>
                <w:numId w:val="38"/>
              </w:numPr>
              <w:spacing w:line="360" w:lineRule="auto"/>
              <w:rPr>
                <w:lang w:eastAsia="en-GB"/>
              </w:rPr>
            </w:pPr>
            <w:r w:rsidRPr="00613F44">
              <w:rPr>
                <w:lang w:eastAsia="en-GB"/>
              </w:rPr>
              <w:t>Third party report</w:t>
            </w:r>
          </w:p>
          <w:p w14:paraId="73821259" w14:textId="77777777" w:rsidR="00946A0B" w:rsidRPr="00613F44" w:rsidRDefault="00143485" w:rsidP="008E3E50">
            <w:pPr>
              <w:pStyle w:val="NormalWeb"/>
              <w:numPr>
                <w:ilvl w:val="0"/>
                <w:numId w:val="38"/>
              </w:numPr>
              <w:spacing w:line="360" w:lineRule="auto"/>
              <w:rPr>
                <w:lang w:eastAsia="en-GB"/>
              </w:rPr>
            </w:pPr>
            <w:r w:rsidRPr="00613F44">
              <w:rPr>
                <w:lang w:eastAsia="en-GB"/>
              </w:rPr>
              <w:t>Written tests</w:t>
            </w:r>
          </w:p>
          <w:p w14:paraId="6006CB54" w14:textId="77777777" w:rsidR="00946A0B" w:rsidRPr="00613F44" w:rsidRDefault="00143485" w:rsidP="008E3E50">
            <w:pPr>
              <w:pStyle w:val="NormalWeb"/>
              <w:numPr>
                <w:ilvl w:val="0"/>
                <w:numId w:val="38"/>
              </w:numPr>
              <w:spacing w:line="360" w:lineRule="auto"/>
              <w:rPr>
                <w:lang w:eastAsia="en-GB"/>
              </w:rPr>
            </w:pPr>
            <w:r w:rsidRPr="00613F44">
              <w:rPr>
                <w:lang w:eastAsia="en-GB"/>
              </w:rPr>
              <w:t>oral questions</w:t>
            </w:r>
          </w:p>
        </w:tc>
      </w:tr>
      <w:tr w:rsidR="00946A0B" w:rsidRPr="00613F44" w14:paraId="242067DD" w14:textId="77777777" w:rsidTr="00E91974">
        <w:tc>
          <w:tcPr>
            <w:tcW w:w="153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FEE63" w14:textId="77777777" w:rsidR="00946A0B" w:rsidRPr="00613F44" w:rsidRDefault="00143485" w:rsidP="008E3E50">
            <w:pPr>
              <w:pStyle w:val="NormalWeb"/>
              <w:numPr>
                <w:ilvl w:val="0"/>
                <w:numId w:val="35"/>
              </w:numPr>
              <w:spacing w:line="360" w:lineRule="auto"/>
            </w:pPr>
            <w:r w:rsidRPr="00613F44">
              <w:rPr>
                <w:lang w:eastAsia="en-GB"/>
              </w:rPr>
              <w:t>Context of</w:t>
            </w:r>
            <w:r w:rsidRPr="00613F44">
              <w:rPr>
                <w:spacing w:val="1"/>
                <w:lang w:eastAsia="en-GB"/>
              </w:rPr>
              <w:t xml:space="preserve"> </w:t>
            </w:r>
            <w:r w:rsidRPr="00613F44">
              <w:rPr>
                <w:lang w:eastAsia="en-GB"/>
              </w:rPr>
              <w:t>Assessment</w:t>
            </w:r>
          </w:p>
        </w:tc>
        <w:tc>
          <w:tcPr>
            <w:tcW w:w="34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8FD0A" w14:textId="77777777" w:rsidR="00946A0B" w:rsidRPr="00613F44" w:rsidRDefault="00143485" w:rsidP="008E3E50">
            <w:pPr>
              <w:pStyle w:val="NormalWeb"/>
              <w:numPr>
                <w:ilvl w:val="0"/>
                <w:numId w:val="39"/>
              </w:numPr>
              <w:spacing w:line="360" w:lineRule="auto"/>
            </w:pPr>
            <w:r w:rsidRPr="00613F44">
              <w:rPr>
                <w:lang w:eastAsia="en-GB"/>
              </w:rPr>
              <w:t>Competency</w:t>
            </w:r>
            <w:r w:rsidRPr="00613F44">
              <w:rPr>
                <w:spacing w:val="-5"/>
                <w:lang w:eastAsia="en-GB"/>
              </w:rPr>
              <w:t xml:space="preserve"> </w:t>
            </w:r>
            <w:r w:rsidRPr="00613F44">
              <w:rPr>
                <w:lang w:eastAsia="en-GB"/>
              </w:rPr>
              <w:t>may</w:t>
            </w:r>
            <w:r w:rsidRPr="00613F44">
              <w:rPr>
                <w:spacing w:val="-5"/>
                <w:lang w:eastAsia="en-GB"/>
              </w:rPr>
              <w:t xml:space="preserve"> </w:t>
            </w:r>
            <w:r w:rsidRPr="00613F44">
              <w:rPr>
                <w:lang w:eastAsia="en-GB"/>
              </w:rPr>
              <w:t>be</w:t>
            </w:r>
            <w:r w:rsidRPr="00613F44">
              <w:rPr>
                <w:spacing w:val="-1"/>
                <w:lang w:eastAsia="en-GB"/>
              </w:rPr>
              <w:t xml:space="preserve"> </w:t>
            </w:r>
            <w:r w:rsidRPr="00613F44">
              <w:rPr>
                <w:lang w:eastAsia="en-GB"/>
              </w:rPr>
              <w:t>assessed in workplace or simulated workplace</w:t>
            </w:r>
          </w:p>
        </w:tc>
      </w:tr>
      <w:tr w:rsidR="00946A0B" w:rsidRPr="00613F44" w14:paraId="7EC538EC" w14:textId="77777777" w:rsidTr="00E91974">
        <w:tc>
          <w:tcPr>
            <w:tcW w:w="153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D4D40" w14:textId="77777777" w:rsidR="00946A0B" w:rsidRPr="00613F44" w:rsidRDefault="00143485" w:rsidP="008E3E50">
            <w:pPr>
              <w:pStyle w:val="NormalWeb"/>
              <w:numPr>
                <w:ilvl w:val="0"/>
                <w:numId w:val="35"/>
              </w:numPr>
              <w:spacing w:line="360" w:lineRule="auto"/>
            </w:pPr>
            <w:r w:rsidRPr="00613F44">
              <w:rPr>
                <w:spacing w:val="25"/>
                <w:lang w:eastAsia="en-GB"/>
              </w:rPr>
              <w:t xml:space="preserve">5. </w:t>
            </w:r>
            <w:r w:rsidRPr="00613F44">
              <w:rPr>
                <w:lang w:eastAsia="en-GB"/>
              </w:rPr>
              <w:t>Guidance</w:t>
            </w:r>
            <w:r w:rsidRPr="00613F44">
              <w:rPr>
                <w:spacing w:val="-5"/>
                <w:lang w:eastAsia="en-GB"/>
              </w:rPr>
              <w:t xml:space="preserve"> </w:t>
            </w:r>
            <w:r w:rsidRPr="00613F44">
              <w:rPr>
                <w:lang w:eastAsia="en-GB"/>
              </w:rPr>
              <w:t>information</w:t>
            </w:r>
            <w:r w:rsidRPr="00613F44">
              <w:rPr>
                <w:spacing w:val="-57"/>
                <w:lang w:eastAsia="en-GB"/>
              </w:rPr>
              <w:t xml:space="preserve"> </w:t>
            </w:r>
            <w:r w:rsidRPr="00613F44">
              <w:rPr>
                <w:lang w:eastAsia="en-GB"/>
              </w:rPr>
              <w:t>for</w:t>
            </w:r>
            <w:r w:rsidRPr="00613F44">
              <w:rPr>
                <w:spacing w:val="-3"/>
                <w:lang w:eastAsia="en-GB"/>
              </w:rPr>
              <w:t xml:space="preserve"> </w:t>
            </w:r>
            <w:r w:rsidRPr="00613F44">
              <w:rPr>
                <w:lang w:eastAsia="en-GB"/>
              </w:rPr>
              <w:t>assessment</w:t>
            </w:r>
          </w:p>
        </w:tc>
        <w:tc>
          <w:tcPr>
            <w:tcW w:w="34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93A0F" w14:textId="77777777" w:rsidR="00946A0B" w:rsidRPr="00613F44" w:rsidRDefault="00143485" w:rsidP="008E3E50">
            <w:pPr>
              <w:pStyle w:val="NormalWeb"/>
              <w:numPr>
                <w:ilvl w:val="0"/>
                <w:numId w:val="40"/>
              </w:numPr>
              <w:spacing w:line="360" w:lineRule="auto"/>
            </w:pPr>
            <w:r w:rsidRPr="00613F44">
              <w:rPr>
                <w:lang w:eastAsia="en-GB"/>
              </w:rPr>
              <w:t>Holistic</w:t>
            </w:r>
            <w:r w:rsidRPr="00613F44">
              <w:rPr>
                <w:spacing w:val="-3"/>
                <w:lang w:eastAsia="en-GB"/>
              </w:rPr>
              <w:t xml:space="preserve"> </w:t>
            </w:r>
            <w:r w:rsidRPr="00613F44">
              <w:rPr>
                <w:lang w:eastAsia="en-GB"/>
              </w:rPr>
              <w:t>assessment</w:t>
            </w:r>
            <w:r w:rsidRPr="00613F44">
              <w:rPr>
                <w:spacing w:val="-3"/>
                <w:lang w:eastAsia="en-GB"/>
              </w:rPr>
              <w:t xml:space="preserve"> </w:t>
            </w:r>
            <w:r w:rsidRPr="00613F44">
              <w:rPr>
                <w:lang w:eastAsia="en-GB"/>
              </w:rPr>
              <w:t>with</w:t>
            </w:r>
            <w:r w:rsidRPr="00613F44">
              <w:rPr>
                <w:spacing w:val="-2"/>
                <w:lang w:eastAsia="en-GB"/>
              </w:rPr>
              <w:t xml:space="preserve"> </w:t>
            </w:r>
            <w:r w:rsidRPr="00613F44">
              <w:rPr>
                <w:lang w:eastAsia="en-GB"/>
              </w:rPr>
              <w:t>other</w:t>
            </w:r>
            <w:r w:rsidRPr="00613F44">
              <w:rPr>
                <w:spacing w:val="-3"/>
                <w:lang w:eastAsia="en-GB"/>
              </w:rPr>
              <w:t xml:space="preserve"> </w:t>
            </w:r>
            <w:r w:rsidRPr="00613F44">
              <w:rPr>
                <w:lang w:eastAsia="en-GB"/>
              </w:rPr>
              <w:t>units</w:t>
            </w:r>
            <w:r w:rsidRPr="00613F44">
              <w:rPr>
                <w:spacing w:val="-2"/>
                <w:lang w:eastAsia="en-GB"/>
              </w:rPr>
              <w:t xml:space="preserve"> </w:t>
            </w:r>
            <w:r w:rsidRPr="00613F44">
              <w:rPr>
                <w:lang w:eastAsia="en-GB"/>
              </w:rPr>
              <w:t>relevant</w:t>
            </w:r>
            <w:r w:rsidRPr="00613F44">
              <w:rPr>
                <w:spacing w:val="-3"/>
                <w:lang w:eastAsia="en-GB"/>
              </w:rPr>
              <w:t xml:space="preserve"> </w:t>
            </w:r>
            <w:r w:rsidRPr="00613F44">
              <w:rPr>
                <w:lang w:eastAsia="en-GB"/>
              </w:rPr>
              <w:t>to</w:t>
            </w:r>
            <w:r w:rsidRPr="00613F44">
              <w:rPr>
                <w:spacing w:val="-2"/>
                <w:lang w:eastAsia="en-GB"/>
              </w:rPr>
              <w:t xml:space="preserve"> </w:t>
            </w:r>
            <w:r w:rsidRPr="00613F44">
              <w:rPr>
                <w:lang w:eastAsia="en-GB"/>
              </w:rPr>
              <w:t>the</w:t>
            </w:r>
            <w:r w:rsidRPr="00613F44">
              <w:rPr>
                <w:spacing w:val="-57"/>
                <w:lang w:eastAsia="en-GB"/>
              </w:rPr>
              <w:t xml:space="preserve"> </w:t>
            </w:r>
            <w:r w:rsidRPr="00613F44">
              <w:rPr>
                <w:lang w:eastAsia="en-GB"/>
              </w:rPr>
              <w:t>industry sector, workplace and job role is</w:t>
            </w:r>
            <w:r w:rsidRPr="00613F44">
              <w:rPr>
                <w:spacing w:val="1"/>
                <w:lang w:eastAsia="en-GB"/>
              </w:rPr>
              <w:t xml:space="preserve"> </w:t>
            </w:r>
            <w:r w:rsidRPr="00613F44">
              <w:rPr>
                <w:lang w:eastAsia="en-GB"/>
              </w:rPr>
              <w:t>recommended.</w:t>
            </w:r>
          </w:p>
        </w:tc>
      </w:tr>
      <w:bookmarkEnd w:id="83"/>
      <w:bookmarkEnd w:id="84"/>
    </w:tbl>
    <w:p w14:paraId="6F25B017" w14:textId="77777777" w:rsidR="00946A0B" w:rsidRPr="00613F44" w:rsidRDefault="00946A0B">
      <w:pPr>
        <w:pStyle w:val="NormalWeb"/>
        <w:spacing w:line="360" w:lineRule="auto"/>
        <w:rPr>
          <w:rFonts w:eastAsia="Calibri"/>
        </w:rPr>
      </w:pPr>
    </w:p>
    <w:p w14:paraId="13E15406" w14:textId="69BF5A14" w:rsidR="00946A0B" w:rsidRPr="00613F44" w:rsidRDefault="00946A0B" w:rsidP="00577804">
      <w:pPr>
        <w:spacing w:line="360" w:lineRule="auto"/>
        <w:rPr>
          <w:rFonts w:eastAsia="Calibri"/>
          <w:color w:val="auto"/>
          <w:kern w:val="0"/>
          <w:szCs w:val="24"/>
        </w:rPr>
      </w:pPr>
    </w:p>
    <w:bookmarkEnd w:id="1"/>
    <w:p w14:paraId="32C9AE7D" w14:textId="77777777" w:rsidR="001C599E" w:rsidRPr="00613F44" w:rsidRDefault="001C599E">
      <w:pPr>
        <w:spacing w:line="360" w:lineRule="auto"/>
        <w:rPr>
          <w:rFonts w:eastAsia="Calibri"/>
          <w:color w:val="auto"/>
          <w:kern w:val="0"/>
          <w:szCs w:val="24"/>
        </w:rPr>
      </w:pPr>
    </w:p>
    <w:sectPr w:rsidR="001C599E" w:rsidRPr="00613F44">
      <w:footerReference w:type="default" r:id="rId18"/>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6A3FE" w14:textId="77777777" w:rsidR="00344F46" w:rsidRDefault="00344F46">
      <w:pPr>
        <w:spacing w:line="240" w:lineRule="auto"/>
      </w:pPr>
      <w:r>
        <w:separator/>
      </w:r>
    </w:p>
  </w:endnote>
  <w:endnote w:type="continuationSeparator" w:id="0">
    <w:p w14:paraId="70F76133" w14:textId="77777777" w:rsidR="00344F46" w:rsidRDefault="00344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Overlock">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76A5B" w14:textId="77777777" w:rsidR="0080343E" w:rsidRDefault="0080343E">
    <w:pPr>
      <w:spacing w:after="16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57712"/>
      <w:docPartObj>
        <w:docPartGallery w:val="Page Numbers (Bottom of Page)"/>
        <w:docPartUnique/>
      </w:docPartObj>
    </w:sdtPr>
    <w:sdtEndPr>
      <w:rPr>
        <w:noProof/>
      </w:rPr>
    </w:sdtEndPr>
    <w:sdtContent>
      <w:p w14:paraId="252A6628" w14:textId="02B748E3" w:rsidR="0080343E" w:rsidRDefault="0080343E">
        <w:pPr>
          <w:pStyle w:val="Footer"/>
          <w:jc w:val="right"/>
        </w:pPr>
        <w:r>
          <w:fldChar w:fldCharType="begin"/>
        </w:r>
        <w:r>
          <w:instrText xml:space="preserve"> PAGE   \* MERGEFORMAT </w:instrText>
        </w:r>
        <w:r>
          <w:fldChar w:fldCharType="separate"/>
        </w:r>
        <w:r w:rsidR="00613F44">
          <w:rPr>
            <w:noProof/>
          </w:rPr>
          <w:t>ii</w:t>
        </w:r>
        <w:r>
          <w:rPr>
            <w:noProof/>
          </w:rPr>
          <w:fldChar w:fldCharType="end"/>
        </w:r>
      </w:p>
    </w:sdtContent>
  </w:sdt>
  <w:p w14:paraId="0BAE7F0B" w14:textId="77777777" w:rsidR="0080343E" w:rsidRDefault="0080343E" w:rsidP="00AB1D04">
    <w:pPr>
      <w:spacing w:after="160" w:line="259" w:lineRule="auto"/>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FE42D" w14:textId="77777777" w:rsidR="0080343E" w:rsidRDefault="0080343E">
    <w:pPr>
      <w:spacing w:after="160" w:line="259" w:lineRule="auto"/>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275579"/>
      <w:docPartObj>
        <w:docPartGallery w:val="Page Numbers (Bottom of Page)"/>
        <w:docPartUnique/>
      </w:docPartObj>
    </w:sdtPr>
    <w:sdtEndPr>
      <w:rPr>
        <w:noProof/>
      </w:rPr>
    </w:sdtEndPr>
    <w:sdtContent>
      <w:p w14:paraId="2AD9827B" w14:textId="61BA349C" w:rsidR="0080343E" w:rsidRDefault="0080343E">
        <w:pPr>
          <w:pStyle w:val="Footer"/>
          <w:jc w:val="right"/>
        </w:pPr>
        <w:r>
          <w:fldChar w:fldCharType="begin"/>
        </w:r>
        <w:r>
          <w:instrText xml:space="preserve"> PAGE   \* MERGEFORMAT </w:instrText>
        </w:r>
        <w:r>
          <w:fldChar w:fldCharType="separate"/>
        </w:r>
        <w:r w:rsidR="00613F44">
          <w:rPr>
            <w:noProof/>
          </w:rPr>
          <w:t>xi</w:t>
        </w:r>
        <w:r>
          <w:rPr>
            <w:noProof/>
          </w:rPr>
          <w:fldChar w:fldCharType="end"/>
        </w:r>
      </w:p>
    </w:sdtContent>
  </w:sdt>
  <w:p w14:paraId="7D64AF76" w14:textId="77777777" w:rsidR="0080343E" w:rsidRDefault="0080343E"/>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16696"/>
      <w:docPartObj>
        <w:docPartGallery w:val="Page Numbers (Bottom of Page)"/>
        <w:docPartUnique/>
      </w:docPartObj>
    </w:sdtPr>
    <w:sdtEndPr>
      <w:rPr>
        <w:noProof/>
      </w:rPr>
    </w:sdtEndPr>
    <w:sdtContent>
      <w:p w14:paraId="222727E6" w14:textId="0B1A3B9F" w:rsidR="0080343E" w:rsidRDefault="0080343E">
        <w:pPr>
          <w:pStyle w:val="Footer"/>
          <w:jc w:val="right"/>
        </w:pPr>
        <w:r>
          <w:fldChar w:fldCharType="begin"/>
        </w:r>
        <w:r>
          <w:instrText xml:space="preserve"> PAGE   \* MERGEFORMAT </w:instrText>
        </w:r>
        <w:r>
          <w:fldChar w:fldCharType="separate"/>
        </w:r>
        <w:r w:rsidR="00613F44">
          <w:rPr>
            <w:noProof/>
          </w:rPr>
          <w:t>117</w:t>
        </w:r>
        <w:r>
          <w:rPr>
            <w:noProof/>
          </w:rPr>
          <w:fldChar w:fldCharType="end"/>
        </w:r>
      </w:p>
    </w:sdtContent>
  </w:sdt>
  <w:p w14:paraId="2EF31239" w14:textId="77777777" w:rsidR="0080343E" w:rsidRDefault="0080343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7F3D2" w14:textId="77777777" w:rsidR="00344F46" w:rsidRDefault="00344F46">
      <w:pPr>
        <w:spacing w:after="0"/>
      </w:pPr>
      <w:r>
        <w:separator/>
      </w:r>
    </w:p>
  </w:footnote>
  <w:footnote w:type="continuationSeparator" w:id="0">
    <w:p w14:paraId="098529F0" w14:textId="77777777" w:rsidR="00344F46" w:rsidRDefault="00344F4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EE78B" w14:textId="77777777" w:rsidR="0080343E" w:rsidRDefault="0080343E">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4E4E29"/>
    <w:multiLevelType w:val="multilevel"/>
    <w:tmpl w:val="804E4E2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8461FADE"/>
    <w:multiLevelType w:val="multilevel"/>
    <w:tmpl w:val="8461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91995D4F"/>
    <w:multiLevelType w:val="multilevel"/>
    <w:tmpl w:val="91995D4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9239341B"/>
    <w:multiLevelType w:val="multilevel"/>
    <w:tmpl w:val="9239341B"/>
    <w:lvl w:ilvl="0">
      <w:start w:val="1"/>
      <w:numFmt w:val="decimal"/>
      <w:pStyle w:val="ListNumber5"/>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9C8AC8EF"/>
    <w:multiLevelType w:val="multilevel"/>
    <w:tmpl w:val="9C8AC8E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AAB3D4D9"/>
    <w:multiLevelType w:val="multilevel"/>
    <w:tmpl w:val="AAB3D4D9"/>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B0F1ACD9"/>
    <w:multiLevelType w:val="multilevel"/>
    <w:tmpl w:val="B0F1AC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B23A94A9"/>
    <w:multiLevelType w:val="multilevel"/>
    <w:tmpl w:val="B23A94A9"/>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B5E306ED"/>
    <w:multiLevelType w:val="multilevel"/>
    <w:tmpl w:val="B5E306ED"/>
    <w:lvl w:ilvl="0">
      <w:start w:val="1"/>
      <w:numFmt w:val="decimal"/>
      <w:pStyle w:val="ListBullet5"/>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B937C119"/>
    <w:multiLevelType w:val="singleLevel"/>
    <w:tmpl w:val="B937C119"/>
    <w:lvl w:ilvl="0">
      <w:start w:val="5"/>
      <w:numFmt w:val="decimal"/>
      <w:suff w:val="space"/>
      <w:lvlText w:val="%1."/>
      <w:lvlJc w:val="left"/>
    </w:lvl>
  </w:abstractNum>
  <w:abstractNum w:abstractNumId="10" w15:restartNumberingAfterBreak="0">
    <w:nsid w:val="BCECA0B4"/>
    <w:multiLevelType w:val="multilevel"/>
    <w:tmpl w:val="BCECA0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BE923771"/>
    <w:multiLevelType w:val="multilevel"/>
    <w:tmpl w:val="BE92377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BF205925"/>
    <w:multiLevelType w:val="multilevel"/>
    <w:tmpl w:val="BF205925"/>
    <w:lvl w:ilvl="0">
      <w:start w:val="1"/>
      <w:numFmt w:val="decimal"/>
      <w:pStyle w:val="ListBullet4"/>
      <w:lvlText w:val="1.%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CF092B84"/>
    <w:multiLevelType w:val="multilevel"/>
    <w:tmpl w:val="CF092B84"/>
    <w:lvl w:ilvl="0">
      <w:start w:val="3"/>
      <w:numFmt w:val="decimal"/>
      <w:pStyle w:val="ListBullet2"/>
      <w:lvlText w:val="%1"/>
      <w:lvlJc w:val="left"/>
      <w:pPr>
        <w:ind w:left="360" w:hanging="360"/>
      </w:pPr>
    </w:lvl>
    <w:lvl w:ilvl="1">
      <w:start w:val="1"/>
      <w:numFmt w:val="decimal"/>
      <w:lvlText w:val="3.%2"/>
      <w:lvlJc w:val="left"/>
      <w:pPr>
        <w:ind w:left="45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15:restartNumberingAfterBreak="0">
    <w:nsid w:val="DCBA6B53"/>
    <w:multiLevelType w:val="multilevel"/>
    <w:tmpl w:val="DCBA6B53"/>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15" w15:restartNumberingAfterBreak="0">
    <w:nsid w:val="E093A4B0"/>
    <w:multiLevelType w:val="multilevel"/>
    <w:tmpl w:val="E093A4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EBC0E1AB"/>
    <w:multiLevelType w:val="singleLevel"/>
    <w:tmpl w:val="EBC0E1AB"/>
    <w:lvl w:ilvl="0">
      <w:start w:val="1"/>
      <w:numFmt w:val="decimal"/>
      <w:suff w:val="space"/>
      <w:lvlText w:val="%1."/>
      <w:lvlJc w:val="left"/>
    </w:lvl>
  </w:abstractNum>
  <w:abstractNum w:abstractNumId="17"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8" w15:restartNumberingAfterBreak="0">
    <w:nsid w:val="00000002"/>
    <w:multiLevelType w:val="multilevel"/>
    <w:tmpl w:val="000000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00000008"/>
    <w:multiLevelType w:val="multilevel"/>
    <w:tmpl w:val="0000000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0000000A"/>
    <w:multiLevelType w:val="multilevel"/>
    <w:tmpl w:val="00000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000000C"/>
    <w:multiLevelType w:val="multilevel"/>
    <w:tmpl w:val="000000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0000000D"/>
    <w:multiLevelType w:val="multilevel"/>
    <w:tmpl w:val="0000000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0000000E"/>
    <w:multiLevelType w:val="multilevel"/>
    <w:tmpl w:val="0000000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00000013"/>
    <w:multiLevelType w:val="multilevel"/>
    <w:tmpl w:val="00000013"/>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5" w15:restartNumberingAfterBreak="0">
    <w:nsid w:val="00000015"/>
    <w:multiLevelType w:val="multilevel"/>
    <w:tmpl w:val="00000015"/>
    <w:lvl w:ilvl="0">
      <w:start w:val="1"/>
      <w:numFmt w:val="decimal"/>
      <w:lvlText w:val="1.%1"/>
      <w:lvlJc w:val="left"/>
      <w:pPr>
        <w:ind w:left="720" w:hanging="360"/>
      </w:pPr>
    </w:lvl>
    <w:lvl w:ilvl="1">
      <w:start w:val="1"/>
      <w:numFmt w:val="decimal"/>
      <w:lvlText w:val="1.%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0000018"/>
    <w:multiLevelType w:val="multilevel"/>
    <w:tmpl w:val="00000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0000001A"/>
    <w:multiLevelType w:val="multilevel"/>
    <w:tmpl w:val="0000001A"/>
    <w:lvl w:ilvl="0">
      <w:start w:val="3"/>
      <w:numFmt w:val="decimal"/>
      <w:lvlText w:val="%1"/>
      <w:lvlJc w:val="left"/>
      <w:pPr>
        <w:ind w:left="360" w:hanging="360"/>
      </w:pPr>
    </w:lvl>
    <w:lvl w:ilvl="1">
      <w:start w:val="1"/>
      <w:numFmt w:val="decimal"/>
      <w:lvlText w:val="3.%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8" w15:restartNumberingAfterBreak="0">
    <w:nsid w:val="0000001E"/>
    <w:multiLevelType w:val="multilevel"/>
    <w:tmpl w:val="0000001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00000022"/>
    <w:multiLevelType w:val="multilevel"/>
    <w:tmpl w:val="00000022"/>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0000023"/>
    <w:multiLevelType w:val="multilevel"/>
    <w:tmpl w:val="00000023"/>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0000024"/>
    <w:multiLevelType w:val="multilevel"/>
    <w:tmpl w:val="00000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00000029"/>
    <w:multiLevelType w:val="multilevel"/>
    <w:tmpl w:val="00000029"/>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000002D"/>
    <w:multiLevelType w:val="multilevel"/>
    <w:tmpl w:val="0000002D"/>
    <w:lvl w:ilvl="0">
      <w:start w:val="1"/>
      <w:numFmt w:val="decimal"/>
      <w:lvlText w:val="4.%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0000002E"/>
    <w:multiLevelType w:val="multilevel"/>
    <w:tmpl w:val="0000002E"/>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00000034"/>
    <w:multiLevelType w:val="multilevel"/>
    <w:tmpl w:val="0000003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6" w15:restartNumberingAfterBreak="0">
    <w:nsid w:val="00000036"/>
    <w:multiLevelType w:val="multilevel"/>
    <w:tmpl w:val="00000036"/>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0000037"/>
    <w:multiLevelType w:val="multilevel"/>
    <w:tmpl w:val="00000037"/>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00000039"/>
    <w:multiLevelType w:val="multilevel"/>
    <w:tmpl w:val="00000039"/>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9" w15:restartNumberingAfterBreak="0">
    <w:nsid w:val="0000003A"/>
    <w:multiLevelType w:val="multilevel"/>
    <w:tmpl w:val="0000003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0000003C"/>
    <w:multiLevelType w:val="multilevel"/>
    <w:tmpl w:val="000000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0000003F"/>
    <w:multiLevelType w:val="singleLevel"/>
    <w:tmpl w:val="0000003F"/>
    <w:lvl w:ilvl="0">
      <w:start w:val="1"/>
      <w:numFmt w:val="decimal"/>
      <w:suff w:val="space"/>
      <w:lvlText w:val="%1."/>
      <w:lvlJc w:val="left"/>
    </w:lvl>
  </w:abstractNum>
  <w:abstractNum w:abstractNumId="42" w15:restartNumberingAfterBreak="0">
    <w:nsid w:val="0053208E"/>
    <w:multiLevelType w:val="multilevel"/>
    <w:tmpl w:val="0053208E"/>
    <w:lvl w:ilvl="0">
      <w:start w:val="1"/>
      <w:numFmt w:val="decimal"/>
      <w:pStyle w:val="ListBullet"/>
      <w:lvlText w:val="1.%1"/>
      <w:lvlJc w:val="left"/>
      <w:pPr>
        <w:ind w:left="580" w:hanging="360"/>
      </w:pPr>
      <w:rPr>
        <w:sz w:val="24"/>
        <w:szCs w:val="24"/>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43" w15:restartNumberingAfterBreak="0">
    <w:nsid w:val="006A1707"/>
    <w:multiLevelType w:val="multilevel"/>
    <w:tmpl w:val="006A1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09F7609"/>
    <w:multiLevelType w:val="multilevel"/>
    <w:tmpl w:val="009F7609"/>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013D2F21"/>
    <w:multiLevelType w:val="multilevel"/>
    <w:tmpl w:val="013D2F21"/>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0248C179"/>
    <w:multiLevelType w:val="multilevel"/>
    <w:tmpl w:val="0248C179"/>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02AB0EDA"/>
    <w:multiLevelType w:val="multilevel"/>
    <w:tmpl w:val="02AB0EDA"/>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49" w15:restartNumberingAfterBreak="0">
    <w:nsid w:val="02CF7444"/>
    <w:multiLevelType w:val="multilevel"/>
    <w:tmpl w:val="02CF7444"/>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2F64415"/>
    <w:multiLevelType w:val="multilevel"/>
    <w:tmpl w:val="02F64415"/>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34638DC"/>
    <w:multiLevelType w:val="multilevel"/>
    <w:tmpl w:val="034638DC"/>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037602FE"/>
    <w:multiLevelType w:val="multilevel"/>
    <w:tmpl w:val="037602FE"/>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3A63A41"/>
    <w:multiLevelType w:val="multilevel"/>
    <w:tmpl w:val="03A63A4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03D62ECE"/>
    <w:multiLevelType w:val="multilevel"/>
    <w:tmpl w:val="03D62ECE"/>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55" w15:restartNumberingAfterBreak="0">
    <w:nsid w:val="03FC03D0"/>
    <w:multiLevelType w:val="multilevel"/>
    <w:tmpl w:val="03FC03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05054C9C"/>
    <w:multiLevelType w:val="multilevel"/>
    <w:tmpl w:val="05054C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059C56A6"/>
    <w:multiLevelType w:val="multilevel"/>
    <w:tmpl w:val="059C56A6"/>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59" w15:restartNumberingAfterBreak="0">
    <w:nsid w:val="059D0F63"/>
    <w:multiLevelType w:val="hybridMultilevel"/>
    <w:tmpl w:val="01B49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064062FB"/>
    <w:multiLevelType w:val="multilevel"/>
    <w:tmpl w:val="064062FB"/>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06BF6AFC"/>
    <w:multiLevelType w:val="multilevel"/>
    <w:tmpl w:val="06BF6A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076A2583"/>
    <w:multiLevelType w:val="multilevel"/>
    <w:tmpl w:val="076A2583"/>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09856B99"/>
    <w:multiLevelType w:val="multilevel"/>
    <w:tmpl w:val="09856B99"/>
    <w:lvl w:ilvl="0">
      <w:start w:val="2"/>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66" w15:restartNumberingAfterBreak="0">
    <w:nsid w:val="09AF21FF"/>
    <w:multiLevelType w:val="hybridMultilevel"/>
    <w:tmpl w:val="C562F918"/>
    <w:lvl w:ilvl="0" w:tplc="08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7" w15:restartNumberingAfterBreak="0">
    <w:nsid w:val="0A34262B"/>
    <w:multiLevelType w:val="multilevel"/>
    <w:tmpl w:val="0A34262B"/>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69" w15:restartNumberingAfterBreak="0">
    <w:nsid w:val="0B0B4C5C"/>
    <w:multiLevelType w:val="multilevel"/>
    <w:tmpl w:val="0B0B4C5C"/>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0B5D158A"/>
    <w:multiLevelType w:val="multilevel"/>
    <w:tmpl w:val="0B5D1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0CF24E28"/>
    <w:multiLevelType w:val="multilevel"/>
    <w:tmpl w:val="0CF24E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0F1F544B"/>
    <w:multiLevelType w:val="multilevel"/>
    <w:tmpl w:val="0F1F544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0F5B588A"/>
    <w:multiLevelType w:val="multilevel"/>
    <w:tmpl w:val="0F5B588A"/>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10D591E5"/>
    <w:multiLevelType w:val="multilevel"/>
    <w:tmpl w:val="10D591E5"/>
    <w:lvl w:ilvl="0">
      <w:start w:val="1"/>
      <w:numFmt w:val="decimal"/>
      <w:lvlText w:val="4.%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118A162C"/>
    <w:multiLevelType w:val="multilevel"/>
    <w:tmpl w:val="118A162C"/>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11AF0C2A"/>
    <w:multiLevelType w:val="multilevel"/>
    <w:tmpl w:val="11AF0C2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15550056"/>
    <w:multiLevelType w:val="multilevel"/>
    <w:tmpl w:val="15550056"/>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15854279"/>
    <w:multiLevelType w:val="multilevel"/>
    <w:tmpl w:val="15854279"/>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15EE7688"/>
    <w:multiLevelType w:val="multilevel"/>
    <w:tmpl w:val="15EE7688"/>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16144257"/>
    <w:multiLevelType w:val="multilevel"/>
    <w:tmpl w:val="16144257"/>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181A4CB9"/>
    <w:multiLevelType w:val="multilevel"/>
    <w:tmpl w:val="5AFE2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3" w15:restartNumberingAfterBreak="0">
    <w:nsid w:val="18A93C6C"/>
    <w:multiLevelType w:val="multilevel"/>
    <w:tmpl w:val="18A93C6C"/>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193E1BEF"/>
    <w:multiLevelType w:val="multilevel"/>
    <w:tmpl w:val="193E1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19866CAB"/>
    <w:multiLevelType w:val="multilevel"/>
    <w:tmpl w:val="19866CAB"/>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7" w15:restartNumberingAfterBreak="0">
    <w:nsid w:val="19A8020E"/>
    <w:multiLevelType w:val="multilevel"/>
    <w:tmpl w:val="19A802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0" w15:restartNumberingAfterBreak="0">
    <w:nsid w:val="1C9F4022"/>
    <w:multiLevelType w:val="multilevel"/>
    <w:tmpl w:val="1C9F40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92" w15:restartNumberingAfterBreak="0">
    <w:nsid w:val="1E48582D"/>
    <w:multiLevelType w:val="multilevel"/>
    <w:tmpl w:val="1E485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1E7769FC"/>
    <w:multiLevelType w:val="multilevel"/>
    <w:tmpl w:val="1E7769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4" w15:restartNumberingAfterBreak="0">
    <w:nsid w:val="1EA0130B"/>
    <w:multiLevelType w:val="multilevel"/>
    <w:tmpl w:val="1EA0130B"/>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1EAD1D3C"/>
    <w:multiLevelType w:val="multilevel"/>
    <w:tmpl w:val="1EAD1D3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1F6C3626"/>
    <w:multiLevelType w:val="multilevel"/>
    <w:tmpl w:val="1F6C3626"/>
    <w:lvl w:ilvl="0">
      <w:start w:val="1"/>
      <w:numFmt w:val="bullet"/>
      <w:lvlText w:val=""/>
      <w:lvlJc w:val="left"/>
      <w:pPr>
        <w:ind w:left="432"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206217F6"/>
    <w:multiLevelType w:val="multilevel"/>
    <w:tmpl w:val="206217F6"/>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14E625A"/>
    <w:multiLevelType w:val="multilevel"/>
    <w:tmpl w:val="214E62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21BD047E"/>
    <w:multiLevelType w:val="multilevel"/>
    <w:tmpl w:val="21BD047E"/>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21CE04F8"/>
    <w:multiLevelType w:val="multilevel"/>
    <w:tmpl w:val="21CE04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24A2DE0"/>
    <w:multiLevelType w:val="hybridMultilevel"/>
    <w:tmpl w:val="61CE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22ABA0BE"/>
    <w:multiLevelType w:val="singleLevel"/>
    <w:tmpl w:val="22ABA0BE"/>
    <w:lvl w:ilvl="0">
      <w:start w:val="1"/>
      <w:numFmt w:val="decimal"/>
      <w:suff w:val="space"/>
      <w:lvlText w:val="%1."/>
      <w:lvlJc w:val="left"/>
    </w:lvl>
  </w:abstractNum>
  <w:abstractNum w:abstractNumId="104" w15:restartNumberingAfterBreak="0">
    <w:nsid w:val="22E0357B"/>
    <w:multiLevelType w:val="multilevel"/>
    <w:tmpl w:val="22E035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3E97754"/>
    <w:multiLevelType w:val="multilevel"/>
    <w:tmpl w:val="23E977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6" w15:restartNumberingAfterBreak="0">
    <w:nsid w:val="2470EC97"/>
    <w:multiLevelType w:val="multilevel"/>
    <w:tmpl w:val="2470EC9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24D535F0"/>
    <w:multiLevelType w:val="multilevel"/>
    <w:tmpl w:val="24D535F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251A0836"/>
    <w:multiLevelType w:val="multilevel"/>
    <w:tmpl w:val="251A0836"/>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9" w15:restartNumberingAfterBreak="0">
    <w:nsid w:val="251F566F"/>
    <w:multiLevelType w:val="multilevel"/>
    <w:tmpl w:val="5C884202"/>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0" w15:restartNumberingAfterBreak="0">
    <w:nsid w:val="25B654F3"/>
    <w:multiLevelType w:val="multilevel"/>
    <w:tmpl w:val="25B654F3"/>
    <w:lvl w:ilvl="0">
      <w:start w:val="1"/>
      <w:numFmt w:val="decimal"/>
      <w:pStyle w:val="ListNumber2"/>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11" w15:restartNumberingAfterBreak="0">
    <w:nsid w:val="26A00DFA"/>
    <w:multiLevelType w:val="multilevel"/>
    <w:tmpl w:val="26A00DFA"/>
    <w:lvl w:ilvl="0">
      <w:start w:val="1"/>
      <w:numFmt w:val="decimal"/>
      <w:lvlText w:val="%1."/>
      <w:lvlJc w:val="left"/>
      <w:pPr>
        <w:ind w:left="786"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112"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27395DA9"/>
    <w:multiLevelType w:val="multilevel"/>
    <w:tmpl w:val="27395DA9"/>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281A18C4"/>
    <w:multiLevelType w:val="hybridMultilevel"/>
    <w:tmpl w:val="7AAC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8450F8D"/>
    <w:multiLevelType w:val="multilevel"/>
    <w:tmpl w:val="28450F8D"/>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290A15FE"/>
    <w:multiLevelType w:val="multilevel"/>
    <w:tmpl w:val="290A15FE"/>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2ADA2CF1"/>
    <w:multiLevelType w:val="multilevel"/>
    <w:tmpl w:val="2ADA2CF1"/>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2B5D5C41"/>
    <w:multiLevelType w:val="multilevel"/>
    <w:tmpl w:val="2B5D5C41"/>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120" w15:restartNumberingAfterBreak="0">
    <w:nsid w:val="2C10104A"/>
    <w:multiLevelType w:val="multilevel"/>
    <w:tmpl w:val="2C10104A"/>
    <w:lvl w:ilvl="0">
      <w:start w:val="1"/>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2DB94403"/>
    <w:multiLevelType w:val="multilevel"/>
    <w:tmpl w:val="2DB94403"/>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2E3C6963"/>
    <w:multiLevelType w:val="multilevel"/>
    <w:tmpl w:val="A56CB3EA"/>
    <w:lvl w:ilvl="0">
      <w:start w:val="1"/>
      <w:numFmt w:val="bullet"/>
      <w:lvlText w:val=""/>
      <w:lvlJc w:val="left"/>
      <w:pPr>
        <w:ind w:left="360" w:hanging="360"/>
      </w:pPr>
      <w:rPr>
        <w:rFonts w:ascii="Symbol" w:hAnsi="Symbol"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2E5411CA"/>
    <w:multiLevelType w:val="multilevel"/>
    <w:tmpl w:val="2E5411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2E62217C"/>
    <w:multiLevelType w:val="multilevel"/>
    <w:tmpl w:val="2E62217C"/>
    <w:lvl w:ilvl="0">
      <w:start w:val="1"/>
      <w:numFmt w:val="decimal"/>
      <w:lvlText w:val="2.%1"/>
      <w:lvlJc w:val="righ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EC32E14"/>
    <w:multiLevelType w:val="multilevel"/>
    <w:tmpl w:val="2EC32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2EEC541B"/>
    <w:multiLevelType w:val="multilevel"/>
    <w:tmpl w:val="2EEC541B"/>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2F087DF4"/>
    <w:multiLevelType w:val="multilevel"/>
    <w:tmpl w:val="2F087DF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2F297794"/>
    <w:multiLevelType w:val="multilevel"/>
    <w:tmpl w:val="2F297794"/>
    <w:lvl w:ilvl="0">
      <w:start w:val="1"/>
      <w:numFmt w:val="decimal"/>
      <w:lvlText w:val="3.%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15:restartNumberingAfterBreak="0">
    <w:nsid w:val="30155573"/>
    <w:multiLevelType w:val="hybridMultilevel"/>
    <w:tmpl w:val="ED66E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3" w15:restartNumberingAfterBreak="0">
    <w:nsid w:val="303F1034"/>
    <w:multiLevelType w:val="multilevel"/>
    <w:tmpl w:val="303F1034"/>
    <w:lvl w:ilvl="0">
      <w:start w:val="2"/>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30FC5B15"/>
    <w:multiLevelType w:val="multilevel"/>
    <w:tmpl w:val="30FC5B1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6" w15:restartNumberingAfterBreak="0">
    <w:nsid w:val="311D4FC1"/>
    <w:multiLevelType w:val="multilevel"/>
    <w:tmpl w:val="C31C9978"/>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7" w15:restartNumberingAfterBreak="0">
    <w:nsid w:val="31B76659"/>
    <w:multiLevelType w:val="multilevel"/>
    <w:tmpl w:val="31B7665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9"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332F4E15"/>
    <w:multiLevelType w:val="hybridMultilevel"/>
    <w:tmpl w:val="652CA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33394FB7"/>
    <w:multiLevelType w:val="multilevel"/>
    <w:tmpl w:val="33394FB7"/>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33987DCC"/>
    <w:multiLevelType w:val="multilevel"/>
    <w:tmpl w:val="33987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34A0242B"/>
    <w:multiLevelType w:val="multilevel"/>
    <w:tmpl w:val="34A0242B"/>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365B0120"/>
    <w:multiLevelType w:val="hybridMultilevel"/>
    <w:tmpl w:val="A91C2E48"/>
    <w:lvl w:ilvl="0" w:tplc="06D67EC4">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7"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8" w15:restartNumberingAfterBreak="0">
    <w:nsid w:val="36866739"/>
    <w:multiLevelType w:val="multilevel"/>
    <w:tmpl w:val="36866739"/>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369E0428"/>
    <w:multiLevelType w:val="multilevel"/>
    <w:tmpl w:val="369E0428"/>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36FF1F68"/>
    <w:multiLevelType w:val="multilevel"/>
    <w:tmpl w:val="36FF1F68"/>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37114FD3"/>
    <w:multiLevelType w:val="multilevel"/>
    <w:tmpl w:val="37114FD3"/>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8EF684C"/>
    <w:multiLevelType w:val="multilevel"/>
    <w:tmpl w:val="38EF68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3" w15:restartNumberingAfterBreak="0">
    <w:nsid w:val="390D778F"/>
    <w:multiLevelType w:val="multilevel"/>
    <w:tmpl w:val="390D778F"/>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391C1A4D"/>
    <w:multiLevelType w:val="multilevel"/>
    <w:tmpl w:val="391C1A4D"/>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5"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39A0D9AC"/>
    <w:multiLevelType w:val="multilevel"/>
    <w:tmpl w:val="39A0D9AC"/>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2526" w:hanging="360"/>
      </w:pPr>
      <w:rPr>
        <w:rFonts w:ascii="Courier New" w:eastAsia="Courier New" w:hAnsi="Courier New" w:cs="Courier New"/>
      </w:rPr>
    </w:lvl>
    <w:lvl w:ilvl="2">
      <w:start w:val="1"/>
      <w:numFmt w:val="bullet"/>
      <w:lvlText w:val="▪"/>
      <w:lvlJc w:val="left"/>
      <w:pPr>
        <w:ind w:left="3246" w:hanging="360"/>
      </w:pPr>
      <w:rPr>
        <w:rFonts w:ascii="Noto Sans Symbols" w:eastAsia="Noto Sans Symbols" w:hAnsi="Noto Sans Symbols" w:cs="Noto Sans Symbols"/>
      </w:rPr>
    </w:lvl>
    <w:lvl w:ilvl="3">
      <w:start w:val="1"/>
      <w:numFmt w:val="bullet"/>
      <w:lvlText w:val="●"/>
      <w:lvlJc w:val="left"/>
      <w:pPr>
        <w:ind w:left="3966" w:hanging="360"/>
      </w:pPr>
      <w:rPr>
        <w:rFonts w:ascii="Noto Sans Symbols" w:eastAsia="Noto Sans Symbols" w:hAnsi="Noto Sans Symbols" w:cs="Noto Sans Symbols"/>
      </w:rPr>
    </w:lvl>
    <w:lvl w:ilvl="4">
      <w:start w:val="1"/>
      <w:numFmt w:val="bullet"/>
      <w:lvlText w:val="o"/>
      <w:lvlJc w:val="left"/>
      <w:pPr>
        <w:ind w:left="4686" w:hanging="360"/>
      </w:pPr>
      <w:rPr>
        <w:rFonts w:ascii="Courier New" w:eastAsia="Courier New" w:hAnsi="Courier New" w:cs="Courier New"/>
      </w:rPr>
    </w:lvl>
    <w:lvl w:ilvl="5">
      <w:start w:val="1"/>
      <w:numFmt w:val="bullet"/>
      <w:lvlText w:val="▪"/>
      <w:lvlJc w:val="left"/>
      <w:pPr>
        <w:ind w:left="5406" w:hanging="360"/>
      </w:pPr>
      <w:rPr>
        <w:rFonts w:ascii="Noto Sans Symbols" w:eastAsia="Noto Sans Symbols" w:hAnsi="Noto Sans Symbols" w:cs="Noto Sans Symbols"/>
      </w:rPr>
    </w:lvl>
    <w:lvl w:ilvl="6">
      <w:start w:val="1"/>
      <w:numFmt w:val="bullet"/>
      <w:lvlText w:val="●"/>
      <w:lvlJc w:val="left"/>
      <w:pPr>
        <w:ind w:left="6126" w:hanging="360"/>
      </w:pPr>
      <w:rPr>
        <w:rFonts w:ascii="Noto Sans Symbols" w:eastAsia="Noto Sans Symbols" w:hAnsi="Noto Sans Symbols" w:cs="Noto Sans Symbols"/>
      </w:rPr>
    </w:lvl>
    <w:lvl w:ilvl="7">
      <w:start w:val="1"/>
      <w:numFmt w:val="bullet"/>
      <w:lvlText w:val="o"/>
      <w:lvlJc w:val="left"/>
      <w:pPr>
        <w:ind w:left="6846" w:hanging="360"/>
      </w:pPr>
      <w:rPr>
        <w:rFonts w:ascii="Courier New" w:eastAsia="Courier New" w:hAnsi="Courier New" w:cs="Courier New"/>
      </w:rPr>
    </w:lvl>
    <w:lvl w:ilvl="8">
      <w:start w:val="1"/>
      <w:numFmt w:val="bullet"/>
      <w:lvlText w:val="▪"/>
      <w:lvlJc w:val="left"/>
      <w:pPr>
        <w:ind w:left="7566" w:hanging="360"/>
      </w:pPr>
      <w:rPr>
        <w:rFonts w:ascii="Noto Sans Symbols" w:eastAsia="Noto Sans Symbols" w:hAnsi="Noto Sans Symbols" w:cs="Noto Sans Symbols"/>
      </w:rPr>
    </w:lvl>
  </w:abstractNum>
  <w:abstractNum w:abstractNumId="157" w15:restartNumberingAfterBreak="0">
    <w:nsid w:val="39A523BB"/>
    <w:multiLevelType w:val="multilevel"/>
    <w:tmpl w:val="39A523BB"/>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1800" w:hanging="720"/>
      </w:pPr>
      <w:rPr>
        <w:rFonts w:eastAsia="Times New Roman" w:hint="default"/>
        <w:color w:val="000000"/>
      </w:rPr>
    </w:lvl>
    <w:lvl w:ilvl="3">
      <w:start w:val="1"/>
      <w:numFmt w:val="decimal"/>
      <w:isLgl/>
      <w:lvlText w:val="%1.%2.%3.%4"/>
      <w:lvlJc w:val="left"/>
      <w:pPr>
        <w:ind w:left="2160" w:hanging="720"/>
      </w:pPr>
      <w:rPr>
        <w:rFonts w:eastAsia="Times New Roman" w:hint="default"/>
        <w:color w:val="000000"/>
      </w:rPr>
    </w:lvl>
    <w:lvl w:ilvl="4">
      <w:start w:val="1"/>
      <w:numFmt w:val="decimal"/>
      <w:isLgl/>
      <w:lvlText w:val="%1.%2.%3.%4.%5"/>
      <w:lvlJc w:val="left"/>
      <w:pPr>
        <w:ind w:left="2880" w:hanging="1080"/>
      </w:pPr>
      <w:rPr>
        <w:rFonts w:eastAsia="Times New Roman" w:hint="default"/>
        <w:color w:val="000000"/>
      </w:rPr>
    </w:lvl>
    <w:lvl w:ilvl="5">
      <w:start w:val="1"/>
      <w:numFmt w:val="decimal"/>
      <w:isLgl/>
      <w:lvlText w:val="%1.%2.%3.%4.%5.%6"/>
      <w:lvlJc w:val="left"/>
      <w:pPr>
        <w:ind w:left="3240" w:hanging="1080"/>
      </w:pPr>
      <w:rPr>
        <w:rFonts w:eastAsia="Times New Roman" w:hint="default"/>
        <w:color w:val="000000"/>
      </w:rPr>
    </w:lvl>
    <w:lvl w:ilvl="6">
      <w:start w:val="1"/>
      <w:numFmt w:val="decimal"/>
      <w:isLgl/>
      <w:lvlText w:val="%1.%2.%3.%4.%5.%6.%7"/>
      <w:lvlJc w:val="left"/>
      <w:pPr>
        <w:ind w:left="3960" w:hanging="1440"/>
      </w:pPr>
      <w:rPr>
        <w:rFonts w:eastAsia="Times New Roman" w:hint="default"/>
        <w:color w:val="000000"/>
      </w:rPr>
    </w:lvl>
    <w:lvl w:ilvl="7">
      <w:start w:val="1"/>
      <w:numFmt w:val="decimal"/>
      <w:isLgl/>
      <w:lvlText w:val="%1.%2.%3.%4.%5.%6.%7.%8"/>
      <w:lvlJc w:val="left"/>
      <w:pPr>
        <w:ind w:left="4320" w:hanging="1440"/>
      </w:pPr>
      <w:rPr>
        <w:rFonts w:eastAsia="Times New Roman" w:hint="default"/>
        <w:color w:val="000000"/>
      </w:rPr>
    </w:lvl>
    <w:lvl w:ilvl="8">
      <w:start w:val="1"/>
      <w:numFmt w:val="decimal"/>
      <w:isLgl/>
      <w:lvlText w:val="%1.%2.%3.%4.%5.%6.%7.%8.%9"/>
      <w:lvlJc w:val="left"/>
      <w:pPr>
        <w:ind w:left="5040" w:hanging="1800"/>
      </w:pPr>
      <w:rPr>
        <w:rFonts w:eastAsia="Times New Roman" w:hint="default"/>
        <w:color w:val="000000"/>
      </w:rPr>
    </w:lvl>
  </w:abstractNum>
  <w:abstractNum w:abstractNumId="158" w15:restartNumberingAfterBreak="0">
    <w:nsid w:val="3A687A05"/>
    <w:multiLevelType w:val="multilevel"/>
    <w:tmpl w:val="3A687A05"/>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3B8127DF"/>
    <w:multiLevelType w:val="multilevel"/>
    <w:tmpl w:val="3B8127D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0" w15:restartNumberingAfterBreak="0">
    <w:nsid w:val="3C2D3BE7"/>
    <w:multiLevelType w:val="multilevel"/>
    <w:tmpl w:val="3C2D3BE7"/>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62" w15:restartNumberingAfterBreak="0">
    <w:nsid w:val="3C48649F"/>
    <w:multiLevelType w:val="multilevel"/>
    <w:tmpl w:val="3C4864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3CD02D26"/>
    <w:multiLevelType w:val="multilevel"/>
    <w:tmpl w:val="3CD02D2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4" w15:restartNumberingAfterBreak="0">
    <w:nsid w:val="3D2D3351"/>
    <w:multiLevelType w:val="multilevel"/>
    <w:tmpl w:val="3D2D3351"/>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65" w15:restartNumberingAfterBreak="0">
    <w:nsid w:val="3DBA4F85"/>
    <w:multiLevelType w:val="multilevel"/>
    <w:tmpl w:val="3DBA4F8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7"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8"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3EC07C18"/>
    <w:multiLevelType w:val="multilevel"/>
    <w:tmpl w:val="3EC07C1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3F2C2BBF"/>
    <w:multiLevelType w:val="multilevel"/>
    <w:tmpl w:val="3F2C2BBF"/>
    <w:lvl w:ilvl="0">
      <w:start w:val="1"/>
      <w:numFmt w:val="decimal"/>
      <w:lvlText w:val="3.%1"/>
      <w:lvlJc w:val="right"/>
      <w:pPr>
        <w:ind w:left="700" w:hanging="360"/>
      </w:pPr>
      <w:rPr>
        <w:sz w:val="24"/>
        <w:szCs w:val="24"/>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72" w15:restartNumberingAfterBreak="0">
    <w:nsid w:val="3F81683B"/>
    <w:multiLevelType w:val="multilevel"/>
    <w:tmpl w:val="3F81683B"/>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15:restartNumberingAfterBreak="0">
    <w:nsid w:val="3FE90860"/>
    <w:multiLevelType w:val="hybridMultilevel"/>
    <w:tmpl w:val="F3EC4F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75" w15:restartNumberingAfterBreak="0">
    <w:nsid w:val="40E13CA3"/>
    <w:multiLevelType w:val="multilevel"/>
    <w:tmpl w:val="40E13CA3"/>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416A4403"/>
    <w:multiLevelType w:val="hybridMultilevel"/>
    <w:tmpl w:val="EBF84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15:restartNumberingAfterBreak="0">
    <w:nsid w:val="430D0483"/>
    <w:multiLevelType w:val="hybridMultilevel"/>
    <w:tmpl w:val="919EF5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78" w15:restartNumberingAfterBreak="0">
    <w:nsid w:val="43315F05"/>
    <w:multiLevelType w:val="hybridMultilevel"/>
    <w:tmpl w:val="171E2DCE"/>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43874272"/>
    <w:multiLevelType w:val="multilevel"/>
    <w:tmpl w:val="4CD1E351"/>
    <w:lvl w:ilvl="0">
      <w:start w:val="3"/>
      <w:numFmt w:val="decimal"/>
      <w:lvlText w:val="%1"/>
      <w:lvlJc w:val="left"/>
      <w:pPr>
        <w:ind w:left="360" w:hanging="360"/>
      </w:pPr>
    </w:lvl>
    <w:lvl w:ilvl="1">
      <w:start w:val="1"/>
      <w:numFmt w:val="decimal"/>
      <w:lvlText w:val="3.%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80" w15:restartNumberingAfterBreak="0">
    <w:nsid w:val="440C37A4"/>
    <w:multiLevelType w:val="multilevel"/>
    <w:tmpl w:val="440C37A4"/>
    <w:lvl w:ilvl="0">
      <w:start w:val="1"/>
      <w:numFmt w:val="decimal"/>
      <w:lvlText w:val="5.%1"/>
      <w:lvlJc w:val="righ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44B52768"/>
    <w:multiLevelType w:val="multilevel"/>
    <w:tmpl w:val="44B52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44F10BF4"/>
    <w:multiLevelType w:val="multilevel"/>
    <w:tmpl w:val="44F10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451613D1"/>
    <w:multiLevelType w:val="multilevel"/>
    <w:tmpl w:val="451613D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45D83C6B"/>
    <w:multiLevelType w:val="multilevel"/>
    <w:tmpl w:val="45D83C6B"/>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15:restartNumberingAfterBreak="0">
    <w:nsid w:val="46630FAA"/>
    <w:multiLevelType w:val="multilevel"/>
    <w:tmpl w:val="46630FAA"/>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7" w15:restartNumberingAfterBreak="0">
    <w:nsid w:val="46B37B2B"/>
    <w:multiLevelType w:val="multilevel"/>
    <w:tmpl w:val="46B37B2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475E2002"/>
    <w:multiLevelType w:val="multilevel"/>
    <w:tmpl w:val="475E200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2"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48F5362C"/>
    <w:multiLevelType w:val="multilevel"/>
    <w:tmpl w:val="48F53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4949297B"/>
    <w:multiLevelType w:val="multilevel"/>
    <w:tmpl w:val="4949297B"/>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496E3988"/>
    <w:multiLevelType w:val="multilevel"/>
    <w:tmpl w:val="496E3988"/>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96" w15:restartNumberingAfterBreak="0">
    <w:nsid w:val="49A876F2"/>
    <w:multiLevelType w:val="multilevel"/>
    <w:tmpl w:val="49A876F2"/>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49B13D5C"/>
    <w:multiLevelType w:val="multilevel"/>
    <w:tmpl w:val="49B13D5C"/>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9B60D15"/>
    <w:multiLevelType w:val="multilevel"/>
    <w:tmpl w:val="49B60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4A0D1C95"/>
    <w:multiLevelType w:val="multilevel"/>
    <w:tmpl w:val="81D4435A"/>
    <w:lvl w:ilvl="0">
      <w:start w:val="1"/>
      <w:numFmt w:val="bullet"/>
      <w:lvlText w:val=""/>
      <w:lvlJc w:val="left"/>
      <w:pPr>
        <w:ind w:left="990" w:hanging="360"/>
      </w:pPr>
      <w:rPr>
        <w:rFonts w:ascii="Symbol" w:hAnsi="Symbol" w:hint="default"/>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200" w15:restartNumberingAfterBreak="0">
    <w:nsid w:val="4A5B3D6E"/>
    <w:multiLevelType w:val="multilevel"/>
    <w:tmpl w:val="4A5B3D6E"/>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4AB952EB"/>
    <w:multiLevelType w:val="multilevel"/>
    <w:tmpl w:val="AC48F0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3" w15:restartNumberingAfterBreak="0">
    <w:nsid w:val="4BBA5F86"/>
    <w:multiLevelType w:val="hybridMultilevel"/>
    <w:tmpl w:val="BD4A6D3C"/>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4"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5"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7"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8" w15:restartNumberingAfterBreak="0">
    <w:nsid w:val="4EA5621F"/>
    <w:multiLevelType w:val="multilevel"/>
    <w:tmpl w:val="4EA5621F"/>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9"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0" w15:restartNumberingAfterBreak="0">
    <w:nsid w:val="50E80AFF"/>
    <w:multiLevelType w:val="multilevel"/>
    <w:tmpl w:val="50E80AFF"/>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51020E05"/>
    <w:multiLevelType w:val="multilevel"/>
    <w:tmpl w:val="51020E0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513B029A"/>
    <w:multiLevelType w:val="multilevel"/>
    <w:tmpl w:val="513B029A"/>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514D4126"/>
    <w:multiLevelType w:val="multilevel"/>
    <w:tmpl w:val="514D4126"/>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51D997DA"/>
    <w:multiLevelType w:val="multilevel"/>
    <w:tmpl w:val="51D997D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535E0179"/>
    <w:multiLevelType w:val="multilevel"/>
    <w:tmpl w:val="535E0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536A4E2B"/>
    <w:multiLevelType w:val="multilevel"/>
    <w:tmpl w:val="536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53953648"/>
    <w:multiLevelType w:val="multilevel"/>
    <w:tmpl w:val="53953648"/>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15:restartNumberingAfterBreak="0">
    <w:nsid w:val="53A521DE"/>
    <w:multiLevelType w:val="multilevel"/>
    <w:tmpl w:val="53A521DE"/>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15:restartNumberingAfterBreak="0">
    <w:nsid w:val="55CD67D2"/>
    <w:multiLevelType w:val="multilevel"/>
    <w:tmpl w:val="55CD67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1" w15:restartNumberingAfterBreak="0">
    <w:nsid w:val="563457A0"/>
    <w:multiLevelType w:val="multilevel"/>
    <w:tmpl w:val="563457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56664801"/>
    <w:multiLevelType w:val="multilevel"/>
    <w:tmpl w:val="566648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56704F66"/>
    <w:multiLevelType w:val="multilevel"/>
    <w:tmpl w:val="56704F66"/>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15:restartNumberingAfterBreak="0">
    <w:nsid w:val="56A5307C"/>
    <w:multiLevelType w:val="multilevel"/>
    <w:tmpl w:val="56A5307C"/>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577C78EB"/>
    <w:multiLevelType w:val="multilevel"/>
    <w:tmpl w:val="577C7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7" w15:restartNumberingAfterBreak="0">
    <w:nsid w:val="57F8597E"/>
    <w:multiLevelType w:val="singleLevel"/>
    <w:tmpl w:val="57F8597E"/>
    <w:lvl w:ilvl="0">
      <w:start w:val="1"/>
      <w:numFmt w:val="bullet"/>
      <w:lvlText w:val=""/>
      <w:lvlJc w:val="left"/>
      <w:pPr>
        <w:tabs>
          <w:tab w:val="left" w:pos="420"/>
        </w:tabs>
        <w:ind w:left="420" w:hanging="420"/>
      </w:pPr>
      <w:rPr>
        <w:rFonts w:ascii="Wingdings" w:hAnsi="Wingdings" w:hint="default"/>
        <w:sz w:val="15"/>
      </w:rPr>
    </w:lvl>
  </w:abstractNum>
  <w:abstractNum w:abstractNumId="228"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59A71B6F"/>
    <w:multiLevelType w:val="multilevel"/>
    <w:tmpl w:val="59A71B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59ADCABA"/>
    <w:multiLevelType w:val="multilevel"/>
    <w:tmpl w:val="59ADCABA"/>
    <w:lvl w:ilvl="0">
      <w:start w:val="1"/>
      <w:numFmt w:val="decimal"/>
      <w:pStyle w:val="ListBullet3"/>
      <w:lvlText w:val="4.%1"/>
      <w:lvlJc w:val="left"/>
      <w:pPr>
        <w:ind w:left="45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231"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2" w15:restartNumberingAfterBreak="0">
    <w:nsid w:val="5A241D34"/>
    <w:multiLevelType w:val="multilevel"/>
    <w:tmpl w:val="5A241D34"/>
    <w:lvl w:ilvl="0">
      <w:start w:val="1"/>
      <w:numFmt w:val="decimal"/>
      <w:lvlText w:val="4.%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5AE96875"/>
    <w:multiLevelType w:val="multilevel"/>
    <w:tmpl w:val="5AE9687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5B180359"/>
    <w:multiLevelType w:val="multilevel"/>
    <w:tmpl w:val="5B18035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5BFD41A0"/>
    <w:multiLevelType w:val="multilevel"/>
    <w:tmpl w:val="5BFD41A0"/>
    <w:lvl w:ilvl="0">
      <w:start w:val="1"/>
      <w:numFmt w:val="decima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7" w15:restartNumberingAfterBreak="0">
    <w:nsid w:val="5CFE4963"/>
    <w:multiLevelType w:val="multilevel"/>
    <w:tmpl w:val="5CFE4963"/>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5D2B117D"/>
    <w:multiLevelType w:val="multilevel"/>
    <w:tmpl w:val="5D2B11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9" w15:restartNumberingAfterBreak="0">
    <w:nsid w:val="5D862D10"/>
    <w:multiLevelType w:val="multilevel"/>
    <w:tmpl w:val="5D862D10"/>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0" w15:restartNumberingAfterBreak="0">
    <w:nsid w:val="5E6338A4"/>
    <w:multiLevelType w:val="multilevel"/>
    <w:tmpl w:val="5E6338A4"/>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60382F6E"/>
    <w:multiLevelType w:val="multilevel"/>
    <w:tmpl w:val="6038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605B5A37"/>
    <w:multiLevelType w:val="multilevel"/>
    <w:tmpl w:val="605B5A37"/>
    <w:lvl w:ilvl="0">
      <w:start w:val="1"/>
      <w:numFmt w:val="decimal"/>
      <w:lvlText w:val="5.%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60C76BE6"/>
    <w:multiLevelType w:val="multilevel"/>
    <w:tmpl w:val="60C76BE6"/>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60DF17F1"/>
    <w:multiLevelType w:val="multilevel"/>
    <w:tmpl w:val="7E82A0B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5" w15:restartNumberingAfterBreak="0">
    <w:nsid w:val="60FADC3D"/>
    <w:multiLevelType w:val="singleLevel"/>
    <w:tmpl w:val="60FADC3D"/>
    <w:lvl w:ilvl="0">
      <w:start w:val="1"/>
      <w:numFmt w:val="decimal"/>
      <w:suff w:val="space"/>
      <w:lvlText w:val="%1."/>
      <w:lvlJc w:val="left"/>
    </w:lvl>
  </w:abstractNum>
  <w:abstractNum w:abstractNumId="246" w15:restartNumberingAfterBreak="0">
    <w:nsid w:val="60FD0C86"/>
    <w:multiLevelType w:val="multilevel"/>
    <w:tmpl w:val="60FD0C8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15:restartNumberingAfterBreak="0">
    <w:nsid w:val="610B1CD8"/>
    <w:multiLevelType w:val="multilevel"/>
    <w:tmpl w:val="610B1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8" w15:restartNumberingAfterBreak="0">
    <w:nsid w:val="61B22A35"/>
    <w:multiLevelType w:val="multilevel"/>
    <w:tmpl w:val="61B22A35"/>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622275A3"/>
    <w:multiLevelType w:val="multilevel"/>
    <w:tmpl w:val="622275A3"/>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0"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63EA6047"/>
    <w:multiLevelType w:val="multilevel"/>
    <w:tmpl w:val="63EA60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3" w15:restartNumberingAfterBreak="0">
    <w:nsid w:val="640B3D36"/>
    <w:multiLevelType w:val="multilevel"/>
    <w:tmpl w:val="E8E8BA5A"/>
    <w:lvl w:ilvl="0">
      <w:start w:val="1"/>
      <w:numFmt w:val="bullet"/>
      <w:lvlText w:val=""/>
      <w:lvlJc w:val="left"/>
      <w:pPr>
        <w:ind w:left="360" w:hanging="360"/>
      </w:pPr>
      <w:rPr>
        <w:rFonts w:ascii="Symbol" w:hAnsi="Symbol" w:hint="default"/>
        <w:b/>
        <w:i/>
      </w:rPr>
    </w:lvl>
    <w:lvl w:ilvl="1">
      <w:start w:val="5"/>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4" w15:restartNumberingAfterBreak="0">
    <w:nsid w:val="64C0702C"/>
    <w:multiLevelType w:val="multilevel"/>
    <w:tmpl w:val="64C0702C"/>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6"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7" w15:restartNumberingAfterBreak="0">
    <w:nsid w:val="6550068E"/>
    <w:multiLevelType w:val="multilevel"/>
    <w:tmpl w:val="6550068E"/>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65F77CBA"/>
    <w:multiLevelType w:val="hybridMultilevel"/>
    <w:tmpl w:val="3822F418"/>
    <w:lvl w:ilvl="0" w:tplc="BEC0422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0"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1"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2" w15:restartNumberingAfterBreak="0">
    <w:nsid w:val="677669DC"/>
    <w:multiLevelType w:val="multilevel"/>
    <w:tmpl w:val="677669D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67B0186B"/>
    <w:multiLevelType w:val="multilevel"/>
    <w:tmpl w:val="67B0186B"/>
    <w:lvl w:ilvl="0">
      <w:start w:val="1"/>
      <w:numFmt w:val="decimal"/>
      <w:lvlText w:val="4.%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68654061"/>
    <w:multiLevelType w:val="multilevel"/>
    <w:tmpl w:val="68654061"/>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6" w15:restartNumberingAfterBreak="0">
    <w:nsid w:val="69177269"/>
    <w:multiLevelType w:val="multilevel"/>
    <w:tmpl w:val="691772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691F08C4"/>
    <w:multiLevelType w:val="hybridMultilevel"/>
    <w:tmpl w:val="E6061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8" w15:restartNumberingAfterBreak="0">
    <w:nsid w:val="69536FB3"/>
    <w:multiLevelType w:val="multilevel"/>
    <w:tmpl w:val="69536FB3"/>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9" w15:restartNumberingAfterBreak="0">
    <w:nsid w:val="69873909"/>
    <w:multiLevelType w:val="multilevel"/>
    <w:tmpl w:val="698739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69A82985"/>
    <w:multiLevelType w:val="multilevel"/>
    <w:tmpl w:val="69A82985"/>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450" w:hanging="360"/>
      </w:pPr>
      <w:rPr>
        <w:rFonts w:eastAsia="Times New Roman" w:hint="default"/>
        <w:color w:val="000000"/>
      </w:rPr>
    </w:lvl>
    <w:lvl w:ilvl="2">
      <w:start w:val="1"/>
      <w:numFmt w:val="decimal"/>
      <w:lvlText w:val="%1.%2.%3"/>
      <w:lvlJc w:val="left"/>
      <w:pPr>
        <w:ind w:left="1620" w:hanging="720"/>
      </w:pPr>
      <w:rPr>
        <w:rFonts w:eastAsia="Times New Roman" w:hint="default"/>
        <w:color w:val="000000"/>
      </w:rPr>
    </w:lvl>
    <w:lvl w:ilvl="3">
      <w:start w:val="1"/>
      <w:numFmt w:val="decimal"/>
      <w:lvlText w:val="%1.%2.%3.%4"/>
      <w:lvlJc w:val="left"/>
      <w:pPr>
        <w:ind w:left="2070" w:hanging="720"/>
      </w:pPr>
      <w:rPr>
        <w:rFonts w:eastAsia="Times New Roman" w:hint="default"/>
        <w:color w:val="000000"/>
      </w:rPr>
    </w:lvl>
    <w:lvl w:ilvl="4">
      <w:start w:val="1"/>
      <w:numFmt w:val="decimal"/>
      <w:lvlText w:val="%1.%2.%3.%4.%5"/>
      <w:lvlJc w:val="left"/>
      <w:pPr>
        <w:ind w:left="2880" w:hanging="1080"/>
      </w:pPr>
      <w:rPr>
        <w:rFonts w:eastAsia="Times New Roman" w:hint="default"/>
        <w:color w:val="000000"/>
      </w:rPr>
    </w:lvl>
    <w:lvl w:ilvl="5">
      <w:start w:val="1"/>
      <w:numFmt w:val="decimal"/>
      <w:lvlText w:val="%1.%2.%3.%4.%5.%6"/>
      <w:lvlJc w:val="left"/>
      <w:pPr>
        <w:ind w:left="3330" w:hanging="1080"/>
      </w:pPr>
      <w:rPr>
        <w:rFonts w:eastAsia="Times New Roman" w:hint="default"/>
        <w:color w:val="000000"/>
      </w:rPr>
    </w:lvl>
    <w:lvl w:ilvl="6">
      <w:start w:val="1"/>
      <w:numFmt w:val="decimal"/>
      <w:lvlText w:val="%1.%2.%3.%4.%5.%6.%7"/>
      <w:lvlJc w:val="left"/>
      <w:pPr>
        <w:ind w:left="4140" w:hanging="1440"/>
      </w:pPr>
      <w:rPr>
        <w:rFonts w:eastAsia="Times New Roman" w:hint="default"/>
        <w:color w:val="000000"/>
      </w:rPr>
    </w:lvl>
    <w:lvl w:ilvl="7">
      <w:start w:val="1"/>
      <w:numFmt w:val="decimal"/>
      <w:lvlText w:val="%1.%2.%3.%4.%5.%6.%7.%8"/>
      <w:lvlJc w:val="left"/>
      <w:pPr>
        <w:ind w:left="4590" w:hanging="1440"/>
      </w:pPr>
      <w:rPr>
        <w:rFonts w:eastAsia="Times New Roman" w:hint="default"/>
        <w:color w:val="000000"/>
      </w:rPr>
    </w:lvl>
    <w:lvl w:ilvl="8">
      <w:start w:val="1"/>
      <w:numFmt w:val="decimal"/>
      <w:lvlText w:val="%1.%2.%3.%4.%5.%6.%7.%8.%9"/>
      <w:lvlJc w:val="left"/>
      <w:pPr>
        <w:ind w:left="5400" w:hanging="1800"/>
      </w:pPr>
      <w:rPr>
        <w:rFonts w:eastAsia="Times New Roman" w:hint="default"/>
        <w:color w:val="000000"/>
      </w:rPr>
    </w:lvl>
  </w:abstractNum>
  <w:abstractNum w:abstractNumId="271" w15:restartNumberingAfterBreak="0">
    <w:nsid w:val="69DA2725"/>
    <w:multiLevelType w:val="multilevel"/>
    <w:tmpl w:val="69DA27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15:restartNumberingAfterBreak="0">
    <w:nsid w:val="6A760D38"/>
    <w:multiLevelType w:val="multilevel"/>
    <w:tmpl w:val="6A760D38"/>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3"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4" w15:restartNumberingAfterBreak="0">
    <w:nsid w:val="6BE50845"/>
    <w:multiLevelType w:val="multilevel"/>
    <w:tmpl w:val="6BE50845"/>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6C461562"/>
    <w:multiLevelType w:val="multilevel"/>
    <w:tmpl w:val="6C461562"/>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6C4A1B65"/>
    <w:multiLevelType w:val="multilevel"/>
    <w:tmpl w:val="6C4A1B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8" w15:restartNumberingAfterBreak="0">
    <w:nsid w:val="6C5253F9"/>
    <w:multiLevelType w:val="hybridMultilevel"/>
    <w:tmpl w:val="8BA0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C874E29"/>
    <w:multiLevelType w:val="multilevel"/>
    <w:tmpl w:val="6C874E29"/>
    <w:lvl w:ilvl="0">
      <w:start w:val="1"/>
      <w:numFmt w:val="decimal"/>
      <w:lvlText w:val="5.%1"/>
      <w:lvlJc w:val="righ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15:restartNumberingAfterBreak="0">
    <w:nsid w:val="6D1F12DF"/>
    <w:multiLevelType w:val="hybridMultilevel"/>
    <w:tmpl w:val="448E7E9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1" w15:restartNumberingAfterBreak="0">
    <w:nsid w:val="6DD55F5F"/>
    <w:multiLevelType w:val="multilevel"/>
    <w:tmpl w:val="6DD55F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2" w15:restartNumberingAfterBreak="0">
    <w:nsid w:val="6E0762C6"/>
    <w:multiLevelType w:val="multilevel"/>
    <w:tmpl w:val="6E0762C6"/>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4" w15:restartNumberingAfterBreak="0">
    <w:nsid w:val="715776C3"/>
    <w:multiLevelType w:val="multilevel"/>
    <w:tmpl w:val="715776C3"/>
    <w:lvl w:ilvl="0">
      <w:start w:val="1"/>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72183CF9"/>
    <w:multiLevelType w:val="multilevel"/>
    <w:tmpl w:val="72183CF9"/>
    <w:lvl w:ilvl="0">
      <w:start w:val="1"/>
      <w:numFmt w:val="bullet"/>
      <w:pStyle w:val="ListNumber3"/>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6" w15:restartNumberingAfterBreak="0">
    <w:nsid w:val="72661253"/>
    <w:multiLevelType w:val="multilevel"/>
    <w:tmpl w:val="B106BA9C"/>
    <w:lvl w:ilvl="0">
      <w:start w:val="1"/>
      <w:numFmt w:val="bullet"/>
      <w:lvlText w:val=""/>
      <w:lvlJc w:val="left"/>
      <w:pPr>
        <w:ind w:left="108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73E72E76"/>
    <w:multiLevelType w:val="multilevel"/>
    <w:tmpl w:val="73E72E76"/>
    <w:lvl w:ilvl="0">
      <w:start w:val="1"/>
      <w:numFmt w:val="decimal"/>
      <w:lvlText w:val="5.%1"/>
      <w:lvlJc w:val="righ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15:restartNumberingAfterBreak="0">
    <w:nsid w:val="74AA6444"/>
    <w:multiLevelType w:val="multilevel"/>
    <w:tmpl w:val="74AA644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74BA5E20"/>
    <w:multiLevelType w:val="multilevel"/>
    <w:tmpl w:val="74BA5E20"/>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90" w15:restartNumberingAfterBreak="0">
    <w:nsid w:val="74EA092F"/>
    <w:multiLevelType w:val="multilevel"/>
    <w:tmpl w:val="74EA092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1"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750F05D7"/>
    <w:multiLevelType w:val="multilevel"/>
    <w:tmpl w:val="750F05D7"/>
    <w:lvl w:ilvl="0">
      <w:start w:val="1"/>
      <w:numFmt w:val="decimal"/>
      <w:lvlText w:val="%1."/>
      <w:lvlJc w:val="left"/>
      <w:pPr>
        <w:ind w:left="360" w:hanging="360"/>
      </w:pPr>
      <w:rPr>
        <w:rFonts w:hint="default"/>
        <w:b w:val="0"/>
      </w:rPr>
    </w:lvl>
    <w:lvl w:ilvl="1">
      <w:start w:val="1"/>
      <w:numFmt w:val="decimal"/>
      <w:isLgl/>
      <w:lvlText w:val="%1.%2"/>
      <w:lvlJc w:val="left"/>
      <w:pPr>
        <w:ind w:left="54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293" w15:restartNumberingAfterBreak="0">
    <w:nsid w:val="755518A9"/>
    <w:multiLevelType w:val="multilevel"/>
    <w:tmpl w:val="755518A9"/>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75964A6E"/>
    <w:multiLevelType w:val="multilevel"/>
    <w:tmpl w:val="75964A6E"/>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96" w15:restartNumberingAfterBreak="0">
    <w:nsid w:val="75EF368D"/>
    <w:multiLevelType w:val="multilevel"/>
    <w:tmpl w:val="75EF368D"/>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7" w15:restartNumberingAfterBreak="0">
    <w:nsid w:val="76020EC3"/>
    <w:multiLevelType w:val="multilevel"/>
    <w:tmpl w:val="76020EC3"/>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8" w15:restartNumberingAfterBreak="0">
    <w:nsid w:val="76613D1B"/>
    <w:multiLevelType w:val="multilevel"/>
    <w:tmpl w:val="76613D1B"/>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0" w15:restartNumberingAfterBreak="0">
    <w:nsid w:val="776F227A"/>
    <w:multiLevelType w:val="multilevel"/>
    <w:tmpl w:val="776F227A"/>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1" w15:restartNumberingAfterBreak="0">
    <w:nsid w:val="780B0C35"/>
    <w:multiLevelType w:val="multilevel"/>
    <w:tmpl w:val="780B0C35"/>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2"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78EA0EA7"/>
    <w:multiLevelType w:val="multilevel"/>
    <w:tmpl w:val="78EA0EA7"/>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04" w15:restartNumberingAfterBreak="0">
    <w:nsid w:val="78FE01BE"/>
    <w:multiLevelType w:val="multilevel"/>
    <w:tmpl w:val="2EACD610"/>
    <w:lvl w:ilvl="0">
      <w:start w:val="1"/>
      <w:numFmt w:val="bullet"/>
      <w:lvlText w:val=""/>
      <w:lvlJc w:val="left"/>
      <w:pPr>
        <w:ind w:left="81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79AA4FA4"/>
    <w:multiLevelType w:val="multilevel"/>
    <w:tmpl w:val="79AA4F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6" w15:restartNumberingAfterBreak="0">
    <w:nsid w:val="7A416491"/>
    <w:multiLevelType w:val="multilevel"/>
    <w:tmpl w:val="7A416491"/>
    <w:lvl w:ilvl="0">
      <w:start w:val="1"/>
      <w:numFmt w:val="decimal"/>
      <w:lvlText w:val="%1"/>
      <w:lvlJc w:val="left"/>
      <w:pPr>
        <w:ind w:left="360" w:hanging="360"/>
      </w:pPr>
      <w:rPr>
        <w:rFonts w:hint="default"/>
      </w:rPr>
    </w:lvl>
    <w:lvl w:ilvl="1">
      <w:start w:val="1"/>
      <w:numFmt w:val="decimal"/>
      <w:lvlText w:val="%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7" w15:restartNumberingAfterBreak="0">
    <w:nsid w:val="7A751C89"/>
    <w:multiLevelType w:val="multilevel"/>
    <w:tmpl w:val="7A751C89"/>
    <w:lvl w:ilvl="0">
      <w:start w:val="1"/>
      <w:numFmt w:val="decimal"/>
      <w:lvlText w:val="%1.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8" w15:restartNumberingAfterBreak="0">
    <w:nsid w:val="7B0F54BB"/>
    <w:multiLevelType w:val="multilevel"/>
    <w:tmpl w:val="7B0F54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9" w15:restartNumberingAfterBreak="0">
    <w:nsid w:val="7C1759A0"/>
    <w:multiLevelType w:val="multilevel"/>
    <w:tmpl w:val="7C1759A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1"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2" w15:restartNumberingAfterBreak="0">
    <w:nsid w:val="7DF8620D"/>
    <w:multiLevelType w:val="multilevel"/>
    <w:tmpl w:val="7DF8620D"/>
    <w:lvl w:ilvl="0">
      <w:start w:val="1"/>
      <w:numFmt w:val="decimal"/>
      <w:lvlText w:val="3.%1"/>
      <w:lvlJc w:val="righ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13" w15:restartNumberingAfterBreak="0">
    <w:nsid w:val="7ED90E6A"/>
    <w:multiLevelType w:val="multilevel"/>
    <w:tmpl w:val="7ED90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4"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15" w15:restartNumberingAfterBreak="0">
    <w:nsid w:val="7FAE0A42"/>
    <w:multiLevelType w:val="multilevel"/>
    <w:tmpl w:val="7FAE0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13"/>
  </w:num>
  <w:num w:numId="3">
    <w:abstractNumId w:val="230"/>
  </w:num>
  <w:num w:numId="4">
    <w:abstractNumId w:val="12"/>
  </w:num>
  <w:num w:numId="5">
    <w:abstractNumId w:val="8"/>
  </w:num>
  <w:num w:numId="6">
    <w:abstractNumId w:val="17"/>
  </w:num>
  <w:num w:numId="7">
    <w:abstractNumId w:val="110"/>
  </w:num>
  <w:num w:numId="8">
    <w:abstractNumId w:val="285"/>
  </w:num>
  <w:num w:numId="9">
    <w:abstractNumId w:val="47"/>
  </w:num>
  <w:num w:numId="10">
    <w:abstractNumId w:val="3"/>
  </w:num>
  <w:num w:numId="11">
    <w:abstractNumId w:val="139"/>
  </w:num>
  <w:num w:numId="12">
    <w:abstractNumId w:val="112"/>
  </w:num>
  <w:num w:numId="13">
    <w:abstractNumId w:val="56"/>
  </w:num>
  <w:num w:numId="14">
    <w:abstractNumId w:val="223"/>
  </w:num>
  <w:num w:numId="15">
    <w:abstractNumId w:val="296"/>
  </w:num>
  <w:num w:numId="16">
    <w:abstractNumId w:val="160"/>
  </w:num>
  <w:num w:numId="17">
    <w:abstractNumId w:val="153"/>
  </w:num>
  <w:num w:numId="18">
    <w:abstractNumId w:val="85"/>
  </w:num>
  <w:num w:numId="19">
    <w:abstractNumId w:val="217"/>
  </w:num>
  <w:num w:numId="20">
    <w:abstractNumId w:val="129"/>
  </w:num>
  <w:num w:numId="21">
    <w:abstractNumId w:val="200"/>
  </w:num>
  <w:num w:numId="22">
    <w:abstractNumId w:val="80"/>
  </w:num>
  <w:num w:numId="23">
    <w:abstractNumId w:val="158"/>
  </w:num>
  <w:num w:numId="24">
    <w:abstractNumId w:val="254"/>
  </w:num>
  <w:num w:numId="25">
    <w:abstractNumId w:val="266"/>
  </w:num>
  <w:num w:numId="26">
    <w:abstractNumId w:val="306"/>
  </w:num>
  <w:num w:numId="27">
    <w:abstractNumId w:val="239"/>
  </w:num>
  <w:num w:numId="28">
    <w:abstractNumId w:val="97"/>
  </w:num>
  <w:num w:numId="29">
    <w:abstractNumId w:val="128"/>
  </w:num>
  <w:num w:numId="30">
    <w:abstractNumId w:val="175"/>
  </w:num>
  <w:num w:numId="31">
    <w:abstractNumId w:val="213"/>
  </w:num>
  <w:num w:numId="32">
    <w:abstractNumId w:val="92"/>
  </w:num>
  <w:num w:numId="33">
    <w:abstractNumId w:val="43"/>
  </w:num>
  <w:num w:numId="34">
    <w:abstractNumId w:val="90"/>
  </w:num>
  <w:num w:numId="35">
    <w:abstractNumId w:val="197"/>
  </w:num>
  <w:num w:numId="36">
    <w:abstractNumId w:val="154"/>
  </w:num>
  <w:num w:numId="37">
    <w:abstractNumId w:val="73"/>
  </w:num>
  <w:num w:numId="38">
    <w:abstractNumId w:val="130"/>
  </w:num>
  <w:num w:numId="39">
    <w:abstractNumId w:val="113"/>
  </w:num>
  <w:num w:numId="40">
    <w:abstractNumId w:val="194"/>
  </w:num>
  <w:num w:numId="41">
    <w:abstractNumId w:val="162"/>
  </w:num>
  <w:num w:numId="42">
    <w:abstractNumId w:val="289"/>
  </w:num>
  <w:num w:numId="43">
    <w:abstractNumId w:val="69"/>
  </w:num>
  <w:num w:numId="44">
    <w:abstractNumId w:val="94"/>
  </w:num>
  <w:num w:numId="45">
    <w:abstractNumId w:val="234"/>
  </w:num>
  <w:num w:numId="46">
    <w:abstractNumId w:val="277"/>
  </w:num>
  <w:num w:numId="47">
    <w:abstractNumId w:val="195"/>
  </w:num>
  <w:num w:numId="48">
    <w:abstractNumId w:val="221"/>
  </w:num>
  <w:num w:numId="49">
    <w:abstractNumId w:val="127"/>
  </w:num>
  <w:num w:numId="50">
    <w:abstractNumId w:val="181"/>
  </w:num>
  <w:num w:numId="51">
    <w:abstractNumId w:val="99"/>
  </w:num>
  <w:num w:numId="52">
    <w:abstractNumId w:val="309"/>
  </w:num>
  <w:num w:numId="53">
    <w:abstractNumId w:val="219"/>
  </w:num>
  <w:num w:numId="54">
    <w:abstractNumId w:val="274"/>
  </w:num>
  <w:num w:numId="55">
    <w:abstractNumId w:val="149"/>
  </w:num>
  <w:num w:numId="56">
    <w:abstractNumId w:val="211"/>
  </w:num>
  <w:num w:numId="57">
    <w:abstractNumId w:val="210"/>
  </w:num>
  <w:num w:numId="58">
    <w:abstractNumId w:val="62"/>
  </w:num>
  <w:num w:numId="59">
    <w:abstractNumId w:val="222"/>
  </w:num>
  <w:num w:numId="60">
    <w:abstractNumId w:val="108"/>
  </w:num>
  <w:num w:numId="61">
    <w:abstractNumId w:val="61"/>
  </w:num>
  <w:num w:numId="62">
    <w:abstractNumId w:val="249"/>
  </w:num>
  <w:num w:numId="63">
    <w:abstractNumId w:val="169"/>
  </w:num>
  <w:num w:numId="64">
    <w:abstractNumId w:val="281"/>
  </w:num>
  <w:num w:numId="65">
    <w:abstractNumId w:val="271"/>
  </w:num>
  <w:num w:numId="66">
    <w:abstractNumId w:val="67"/>
  </w:num>
  <w:num w:numId="67">
    <w:abstractNumId w:val="276"/>
  </w:num>
  <w:num w:numId="68">
    <w:abstractNumId w:val="301"/>
  </w:num>
  <w:num w:numId="69">
    <w:abstractNumId w:val="44"/>
  </w:num>
  <w:num w:numId="70">
    <w:abstractNumId w:val="49"/>
  </w:num>
  <w:num w:numId="71">
    <w:abstractNumId w:val="287"/>
  </w:num>
  <w:num w:numId="72">
    <w:abstractNumId w:val="269"/>
  </w:num>
  <w:num w:numId="73">
    <w:abstractNumId w:val="264"/>
  </w:num>
  <w:num w:numId="74">
    <w:abstractNumId w:val="151"/>
  </w:num>
  <w:num w:numId="75">
    <w:abstractNumId w:val="293"/>
  </w:num>
  <w:num w:numId="76">
    <w:abstractNumId w:val="279"/>
  </w:num>
  <w:num w:numId="77">
    <w:abstractNumId w:val="142"/>
  </w:num>
  <w:num w:numId="78">
    <w:abstractNumId w:val="220"/>
  </w:num>
  <w:num w:numId="79">
    <w:abstractNumId w:val="226"/>
  </w:num>
  <w:num w:numId="80">
    <w:abstractNumId w:val="143"/>
  </w:num>
  <w:num w:numId="81">
    <w:abstractNumId w:val="137"/>
  </w:num>
  <w:num w:numId="82">
    <w:abstractNumId w:val="116"/>
  </w:num>
  <w:num w:numId="83">
    <w:abstractNumId w:val="100"/>
  </w:num>
  <w:num w:numId="84">
    <w:abstractNumId w:val="282"/>
  </w:num>
  <w:num w:numId="85">
    <w:abstractNumId w:val="144"/>
  </w:num>
  <w:num w:numId="86">
    <w:abstractNumId w:val="180"/>
  </w:num>
  <w:num w:numId="87">
    <w:abstractNumId w:val="54"/>
  </w:num>
  <w:num w:numId="88">
    <w:abstractNumId w:val="305"/>
  </w:num>
  <w:num w:numId="89">
    <w:abstractNumId w:val="106"/>
  </w:num>
  <w:num w:numId="90">
    <w:abstractNumId w:val="53"/>
  </w:num>
  <w:num w:numId="91">
    <w:abstractNumId w:val="10"/>
  </w:num>
  <w:num w:numId="92">
    <w:abstractNumId w:val="74"/>
  </w:num>
  <w:num w:numId="93">
    <w:abstractNumId w:val="215"/>
  </w:num>
  <w:num w:numId="94">
    <w:abstractNumId w:val="5"/>
  </w:num>
  <w:num w:numId="95">
    <w:abstractNumId w:val="0"/>
  </w:num>
  <w:num w:numId="96">
    <w:abstractNumId w:val="133"/>
  </w:num>
  <w:num w:numId="97">
    <w:abstractNumId w:val="227"/>
  </w:num>
  <w:num w:numId="98">
    <w:abstractNumId w:val="179"/>
  </w:num>
  <w:num w:numId="99">
    <w:abstractNumId w:val="111"/>
  </w:num>
  <w:num w:numId="1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1"/>
  </w:num>
  <w:num w:numId="104">
    <w:abstractNumId w:val="40"/>
  </w:num>
  <w:num w:numId="105">
    <w:abstractNumId w:val="20"/>
  </w:num>
  <w:num w:numId="106">
    <w:abstractNumId w:val="19"/>
  </w:num>
  <w:num w:numId="107">
    <w:abstractNumId w:val="18"/>
  </w:num>
  <w:num w:numId="108">
    <w:abstractNumId w:val="21"/>
  </w:num>
  <w:num w:numId="109">
    <w:abstractNumId w:val="31"/>
  </w:num>
  <w:num w:numId="110">
    <w:abstractNumId w:val="35"/>
  </w:num>
  <w:num w:numId="111">
    <w:abstractNumId w:val="28"/>
  </w:num>
  <w:num w:numId="112">
    <w:abstractNumId w:val="38"/>
  </w:num>
  <w:num w:numId="113">
    <w:abstractNumId w:val="101"/>
  </w:num>
  <w:num w:numId="114">
    <w:abstractNumId w:val="29"/>
  </w:num>
  <w:num w:numId="115">
    <w:abstractNumId w:val="178"/>
  </w:num>
  <w:num w:numId="116">
    <w:abstractNumId w:val="4"/>
  </w:num>
  <w:num w:numId="117">
    <w:abstractNumId w:val="14"/>
  </w:num>
  <w:num w:numId="118">
    <w:abstractNumId w:val="292"/>
  </w:num>
  <w:num w:numId="119">
    <w:abstractNumId w:val="232"/>
  </w:num>
  <w:num w:numId="120">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5"/>
  </w:num>
  <w:num w:numId="124">
    <w:abstractNumId w:val="2"/>
  </w:num>
  <w:num w:numId="125">
    <w:abstractNumId w:val="58"/>
  </w:num>
  <w:num w:numId="126">
    <w:abstractNumId w:val="163"/>
  </w:num>
  <w:num w:numId="127">
    <w:abstractNumId w:val="208"/>
  </w:num>
  <w:num w:numId="128">
    <w:abstractNumId w:val="262"/>
  </w:num>
  <w:num w:numId="129">
    <w:abstractNumId w:val="300"/>
  </w:num>
  <w:num w:numId="130">
    <w:abstractNumId w:val="51"/>
  </w:num>
  <w:num w:numId="131">
    <w:abstractNumId w:val="150"/>
  </w:num>
  <w:num w:numId="132">
    <w:abstractNumId w:val="236"/>
  </w:num>
  <w:num w:numId="133">
    <w:abstractNumId w:val="122"/>
  </w:num>
  <w:num w:numId="134">
    <w:abstractNumId w:val="247"/>
  </w:num>
  <w:num w:numId="135">
    <w:abstractNumId w:val="216"/>
  </w:num>
  <w:num w:numId="136">
    <w:abstractNumId w:val="81"/>
  </w:num>
  <w:num w:numId="137">
    <w:abstractNumId w:val="107"/>
  </w:num>
  <w:num w:numId="138">
    <w:abstractNumId w:val="272"/>
  </w:num>
  <w:num w:numId="139">
    <w:abstractNumId w:val="76"/>
  </w:num>
  <w:num w:numId="140">
    <w:abstractNumId w:val="233"/>
  </w:num>
  <w:num w:numId="141">
    <w:abstractNumId w:val="115"/>
  </w:num>
  <w:num w:numId="142">
    <w:abstractNumId w:val="173"/>
  </w:num>
  <w:num w:numId="14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45"/>
  </w:num>
  <w:num w:numId="147">
    <w:abstractNumId w:val="6"/>
  </w:num>
  <w:num w:numId="148">
    <w:abstractNumId w:val="241"/>
  </w:num>
  <w:num w:numId="149">
    <w:abstractNumId w:val="11"/>
  </w:num>
  <w:num w:numId="150">
    <w:abstractNumId w:val="1"/>
  </w:num>
  <w:num w:numId="151">
    <w:abstractNumId w:val="156"/>
  </w:num>
  <w:num w:numId="152">
    <w:abstractNumId w:val="16"/>
  </w:num>
  <w:num w:numId="153">
    <w:abstractNumId w:val="243"/>
  </w:num>
  <w:num w:numId="154">
    <w:abstractNumId w:val="184"/>
  </w:num>
  <w:num w:numId="155">
    <w:abstractNumId w:val="9"/>
  </w:num>
  <w:num w:numId="156">
    <w:abstractNumId w:val="280"/>
  </w:num>
  <w:num w:numId="157">
    <w:abstractNumId w:val="141"/>
  </w:num>
  <w:num w:numId="158">
    <w:abstractNumId w:val="225"/>
  </w:num>
  <w:num w:numId="159">
    <w:abstractNumId w:val="283"/>
  </w:num>
  <w:num w:numId="160">
    <w:abstractNumId w:val="189"/>
  </w:num>
  <w:num w:numId="161">
    <w:abstractNumId w:val="135"/>
  </w:num>
  <w:num w:numId="162">
    <w:abstractNumId w:val="212"/>
  </w:num>
  <w:num w:numId="163">
    <w:abstractNumId w:val="34"/>
  </w:num>
  <w:num w:numId="164">
    <w:abstractNumId w:val="270"/>
  </w:num>
  <w:num w:numId="165">
    <w:abstractNumId w:val="157"/>
  </w:num>
  <w:num w:numId="166">
    <w:abstractNumId w:val="36"/>
  </w:num>
  <w:num w:numId="167">
    <w:abstractNumId w:val="32"/>
  </w:num>
  <w:num w:numId="168">
    <w:abstractNumId w:val="26"/>
  </w:num>
  <w:num w:numId="169">
    <w:abstractNumId w:val="22"/>
  </w:num>
  <w:num w:numId="170">
    <w:abstractNumId w:val="39"/>
  </w:num>
  <w:num w:numId="171">
    <w:abstractNumId w:val="96"/>
  </w:num>
  <w:num w:numId="172">
    <w:abstractNumId w:val="23"/>
  </w:num>
  <w:num w:numId="173">
    <w:abstractNumId w:val="25"/>
  </w:num>
  <w:num w:numId="174">
    <w:abstractNumId w:val="27"/>
  </w:num>
  <w:num w:numId="175">
    <w:abstractNumId w:val="33"/>
  </w:num>
  <w:num w:numId="176">
    <w:abstractNumId w:val="278"/>
  </w:num>
  <w:num w:numId="177">
    <w:abstractNumId w:val="114"/>
  </w:num>
  <w:num w:numId="178">
    <w:abstractNumId w:val="82"/>
  </w:num>
  <w:num w:numId="179">
    <w:abstractNumId w:val="199"/>
  </w:num>
  <w:num w:numId="180">
    <w:abstractNumId w:val="109"/>
  </w:num>
  <w:num w:numId="181">
    <w:abstractNumId w:val="63"/>
  </w:num>
  <w:num w:numId="182">
    <w:abstractNumId w:val="187"/>
  </w:num>
  <w:num w:numId="183">
    <w:abstractNumId w:val="224"/>
  </w:num>
  <w:num w:numId="184">
    <w:abstractNumId w:val="164"/>
  </w:num>
  <w:num w:numId="185">
    <w:abstractNumId w:val="303"/>
  </w:num>
  <w:num w:numId="186">
    <w:abstractNumId w:val="237"/>
  </w:num>
  <w:num w:numId="187">
    <w:abstractNumId w:val="312"/>
  </w:num>
  <w:num w:numId="188">
    <w:abstractNumId w:val="95"/>
  </w:num>
  <w:num w:numId="189">
    <w:abstractNumId w:val="105"/>
  </w:num>
  <w:num w:numId="190">
    <w:abstractNumId w:val="159"/>
  </w:num>
  <w:num w:numId="191">
    <w:abstractNumId w:val="124"/>
  </w:num>
  <w:num w:numId="192">
    <w:abstractNumId w:val="136"/>
  </w:num>
  <w:num w:numId="193">
    <w:abstractNumId w:val="244"/>
  </w:num>
  <w:num w:numId="194">
    <w:abstractNumId w:val="103"/>
  </w:num>
  <w:num w:numId="195">
    <w:abstractNumId w:val="7"/>
  </w:num>
  <w:num w:numId="196">
    <w:abstractNumId w:val="315"/>
  </w:num>
  <w:num w:numId="197">
    <w:abstractNumId w:val="86"/>
  </w:num>
  <w:num w:numId="198">
    <w:abstractNumId w:val="294"/>
  </w:num>
  <w:num w:numId="199">
    <w:abstractNumId w:val="75"/>
  </w:num>
  <w:num w:numId="200">
    <w:abstractNumId w:val="190"/>
  </w:num>
  <w:num w:numId="201">
    <w:abstractNumId w:val="308"/>
  </w:num>
  <w:num w:numId="202">
    <w:abstractNumId w:val="71"/>
  </w:num>
  <w:num w:numId="203">
    <w:abstractNumId w:val="87"/>
  </w:num>
  <w:num w:numId="204">
    <w:abstractNumId w:val="288"/>
  </w:num>
  <w:num w:numId="205">
    <w:abstractNumId w:val="186"/>
  </w:num>
  <w:num w:numId="206">
    <w:abstractNumId w:val="248"/>
  </w:num>
  <w:num w:numId="207">
    <w:abstractNumId w:val="78"/>
  </w:num>
  <w:num w:numId="208">
    <w:abstractNumId w:val="165"/>
  </w:num>
  <w:num w:numId="209">
    <w:abstractNumId w:val="83"/>
  </w:num>
  <w:num w:numId="210">
    <w:abstractNumId w:val="66"/>
  </w:num>
  <w:num w:numId="211">
    <w:abstractNumId w:val="201"/>
  </w:num>
  <w:num w:numId="212">
    <w:abstractNumId w:val="177"/>
  </w:num>
  <w:num w:numId="213">
    <w:abstractNumId w:val="55"/>
  </w:num>
  <w:num w:numId="214">
    <w:abstractNumId w:val="79"/>
  </w:num>
  <w:num w:numId="215">
    <w:abstractNumId w:val="148"/>
  </w:num>
  <w:num w:numId="216">
    <w:abstractNumId w:val="52"/>
  </w:num>
  <w:num w:numId="217">
    <w:abstractNumId w:val="298"/>
  </w:num>
  <w:num w:numId="218">
    <w:abstractNumId w:val="183"/>
  </w:num>
  <w:num w:numId="219">
    <w:abstractNumId w:val="104"/>
  </w:num>
  <w:num w:numId="220">
    <w:abstractNumId w:val="182"/>
  </w:num>
  <w:num w:numId="221">
    <w:abstractNumId w:val="125"/>
  </w:num>
  <w:num w:numId="222">
    <w:abstractNumId w:val="46"/>
  </w:num>
  <w:num w:numId="223">
    <w:abstractNumId w:val="218"/>
  </w:num>
  <w:num w:numId="224">
    <w:abstractNumId w:val="196"/>
  </w:num>
  <w:num w:numId="225">
    <w:abstractNumId w:val="50"/>
  </w:num>
  <w:num w:numId="226">
    <w:abstractNumId w:val="240"/>
  </w:num>
  <w:num w:numId="227">
    <w:abstractNumId w:val="117"/>
  </w:num>
  <w:num w:numId="228">
    <w:abstractNumId w:val="176"/>
  </w:num>
  <w:num w:numId="229">
    <w:abstractNumId w:val="59"/>
  </w:num>
  <w:num w:numId="230">
    <w:abstractNumId w:val="267"/>
  </w:num>
  <w:num w:numId="231">
    <w:abstractNumId w:val="258"/>
  </w:num>
  <w:num w:numId="232">
    <w:abstractNumId w:val="102"/>
  </w:num>
  <w:num w:numId="233">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70"/>
  </w:num>
  <w:num w:numId="239">
    <w:abstractNumId w:val="229"/>
  </w:num>
  <w:num w:numId="240">
    <w:abstractNumId w:val="252"/>
  </w:num>
  <w:num w:numId="241">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03"/>
  </w:num>
  <w:num w:numId="248">
    <w:abstractNumId w:val="290"/>
  </w:num>
  <w:num w:numId="249">
    <w:abstractNumId w:val="152"/>
  </w:num>
  <w:num w:numId="250">
    <w:abstractNumId w:val="93"/>
  </w:num>
  <w:num w:numId="251">
    <w:abstractNumId w:val="275"/>
  </w:num>
  <w:num w:numId="252">
    <w:abstractNumId w:val="314"/>
  </w:num>
  <w:num w:numId="253">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304"/>
  </w:num>
  <w:num w:numId="255">
    <w:abstractNumId w:val="253"/>
  </w:num>
  <w:num w:numId="256">
    <w:abstractNumId w:val="132"/>
  </w:num>
  <w:num w:numId="257">
    <w:abstractNumId w:val="286"/>
  </w:num>
  <w:num w:numId="258">
    <w:abstractNumId w:val="146"/>
  </w:num>
  <w:num w:numId="259">
    <w:abstractNumId w:val="193"/>
  </w:num>
  <w:num w:numId="260">
    <w:abstractNumId w:val="238"/>
  </w:num>
  <w:num w:numId="261">
    <w:abstractNumId w:val="205"/>
  </w:num>
  <w:num w:numId="262">
    <w:abstractNumId w:val="57"/>
  </w:num>
  <w:num w:numId="263">
    <w:abstractNumId w:val="188"/>
  </w:num>
  <w:num w:numId="264">
    <w:abstractNumId w:val="311"/>
  </w:num>
  <w:num w:numId="265">
    <w:abstractNumId w:val="228"/>
  </w:num>
  <w:num w:numId="266">
    <w:abstractNumId w:val="60"/>
  </w:num>
  <w:num w:numId="267">
    <w:abstractNumId w:val="255"/>
  </w:num>
  <w:num w:numId="268">
    <w:abstractNumId w:val="166"/>
  </w:num>
  <w:num w:numId="269">
    <w:abstractNumId w:val="191"/>
  </w:num>
  <w:num w:numId="270">
    <w:abstractNumId w:val="91"/>
  </w:num>
  <w:num w:numId="271">
    <w:abstractNumId w:val="174"/>
  </w:num>
  <w:num w:numId="272">
    <w:abstractNumId w:val="77"/>
  </w:num>
  <w:num w:numId="273">
    <w:abstractNumId w:val="192"/>
  </w:num>
  <w:num w:numId="274">
    <w:abstractNumId w:val="118"/>
  </w:num>
  <w:num w:numId="275">
    <w:abstractNumId w:val="297"/>
  </w:num>
  <w:num w:numId="276">
    <w:abstractNumId w:val="235"/>
  </w:num>
  <w:num w:numId="277">
    <w:abstractNumId w:val="202"/>
  </w:num>
  <w:num w:numId="278">
    <w:abstractNumId w:val="172"/>
  </w:num>
  <w:num w:numId="279">
    <w:abstractNumId w:val="261"/>
  </w:num>
  <w:num w:numId="280">
    <w:abstractNumId w:val="134"/>
  </w:num>
  <w:num w:numId="281">
    <w:abstractNumId w:val="168"/>
  </w:num>
  <w:num w:numId="282">
    <w:abstractNumId w:val="204"/>
  </w:num>
  <w:num w:numId="283">
    <w:abstractNumId w:val="89"/>
  </w:num>
  <w:num w:numId="284">
    <w:abstractNumId w:val="265"/>
  </w:num>
  <w:num w:numId="285">
    <w:abstractNumId w:val="45"/>
  </w:num>
  <w:num w:numId="286">
    <w:abstractNumId w:val="256"/>
  </w:num>
  <w:num w:numId="287">
    <w:abstractNumId w:val="251"/>
  </w:num>
  <w:num w:numId="288">
    <w:abstractNumId w:val="310"/>
  </w:num>
  <w:num w:numId="289">
    <w:abstractNumId w:val="206"/>
  </w:num>
  <w:num w:numId="290">
    <w:abstractNumId w:val="231"/>
  </w:num>
  <w:num w:numId="291">
    <w:abstractNumId w:val="68"/>
  </w:num>
  <w:num w:numId="292">
    <w:abstractNumId w:val="155"/>
  </w:num>
  <w:num w:numId="293">
    <w:abstractNumId w:val="291"/>
  </w:num>
  <w:num w:numId="294">
    <w:abstractNumId w:val="98"/>
  </w:num>
  <w:num w:numId="295">
    <w:abstractNumId w:val="299"/>
  </w:num>
  <w:num w:numId="296">
    <w:abstractNumId w:val="167"/>
  </w:num>
  <w:num w:numId="297">
    <w:abstractNumId w:val="147"/>
  </w:num>
  <w:num w:numId="298">
    <w:abstractNumId w:val="259"/>
  </w:num>
  <w:num w:numId="299">
    <w:abstractNumId w:val="207"/>
  </w:num>
  <w:num w:numId="300">
    <w:abstractNumId w:val="138"/>
  </w:num>
  <w:num w:numId="301">
    <w:abstractNumId w:val="64"/>
  </w:num>
  <w:num w:numId="302">
    <w:abstractNumId w:val="170"/>
  </w:num>
  <w:num w:numId="303">
    <w:abstractNumId w:val="48"/>
  </w:num>
  <w:num w:numId="304">
    <w:abstractNumId w:val="302"/>
  </w:num>
  <w:num w:numId="305">
    <w:abstractNumId w:val="145"/>
  </w:num>
  <w:num w:numId="306">
    <w:abstractNumId w:val="313"/>
  </w:num>
  <w:num w:numId="307">
    <w:abstractNumId w:val="88"/>
  </w:num>
  <w:num w:numId="308">
    <w:abstractNumId w:val="123"/>
  </w:num>
  <w:num w:numId="309">
    <w:abstractNumId w:val="140"/>
  </w:num>
  <w:num w:numId="310">
    <w:abstractNumId w:val="250"/>
  </w:num>
  <w:num w:numId="311">
    <w:abstractNumId w:val="260"/>
  </w:num>
  <w:num w:numId="312">
    <w:abstractNumId w:val="121"/>
  </w:num>
  <w:num w:numId="313">
    <w:abstractNumId w:val="185"/>
  </w:num>
  <w:num w:numId="314">
    <w:abstractNumId w:val="161"/>
  </w:num>
  <w:num w:numId="315">
    <w:abstractNumId w:val="295"/>
  </w:num>
  <w:num w:numId="316">
    <w:abstractNumId w:val="273"/>
  </w:num>
  <w:num w:numId="317">
    <w:abstractNumId w:val="84"/>
  </w:num>
  <w:num w:numId="318">
    <w:abstractNumId w:val="131"/>
  </w:num>
  <w:num w:numId="319">
    <w:abstractNumId w:val="209"/>
  </w:num>
  <w:num w:numId="320">
    <w:abstractNumId w:val="214"/>
  </w:num>
  <w:numIdMacAtCleanup w:val="3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F6F"/>
    <w:rsid w:val="00003618"/>
    <w:rsid w:val="000070AF"/>
    <w:rsid w:val="00007F1A"/>
    <w:rsid w:val="00011619"/>
    <w:rsid w:val="0001240C"/>
    <w:rsid w:val="00013C0E"/>
    <w:rsid w:val="00015794"/>
    <w:rsid w:val="0003582B"/>
    <w:rsid w:val="00041472"/>
    <w:rsid w:val="0004199C"/>
    <w:rsid w:val="000437CC"/>
    <w:rsid w:val="00045717"/>
    <w:rsid w:val="00054BD8"/>
    <w:rsid w:val="000614F6"/>
    <w:rsid w:val="000664E1"/>
    <w:rsid w:val="00066A60"/>
    <w:rsid w:val="000719BB"/>
    <w:rsid w:val="000764B0"/>
    <w:rsid w:val="00077C4E"/>
    <w:rsid w:val="000876E0"/>
    <w:rsid w:val="000B0429"/>
    <w:rsid w:val="000B1B4C"/>
    <w:rsid w:val="000B1FFF"/>
    <w:rsid w:val="000B6C42"/>
    <w:rsid w:val="000C3FF8"/>
    <w:rsid w:val="000C6559"/>
    <w:rsid w:val="000D097F"/>
    <w:rsid w:val="000D2576"/>
    <w:rsid w:val="000F6790"/>
    <w:rsid w:val="001073C8"/>
    <w:rsid w:val="00114073"/>
    <w:rsid w:val="00120F2A"/>
    <w:rsid w:val="00125074"/>
    <w:rsid w:val="00125E0F"/>
    <w:rsid w:val="00137154"/>
    <w:rsid w:val="00143485"/>
    <w:rsid w:val="00155A05"/>
    <w:rsid w:val="00155EB8"/>
    <w:rsid w:val="001568FE"/>
    <w:rsid w:val="001652C4"/>
    <w:rsid w:val="001758A8"/>
    <w:rsid w:val="00181C8E"/>
    <w:rsid w:val="00186370"/>
    <w:rsid w:val="001906CC"/>
    <w:rsid w:val="001B3C00"/>
    <w:rsid w:val="001B556A"/>
    <w:rsid w:val="001B67B8"/>
    <w:rsid w:val="001B6A47"/>
    <w:rsid w:val="001B6D4A"/>
    <w:rsid w:val="001C4B71"/>
    <w:rsid w:val="001C599E"/>
    <w:rsid w:val="001D0784"/>
    <w:rsid w:val="001D17A3"/>
    <w:rsid w:val="001D3E4A"/>
    <w:rsid w:val="001D49D2"/>
    <w:rsid w:val="001D4ADE"/>
    <w:rsid w:val="001D4B51"/>
    <w:rsid w:val="001D61A9"/>
    <w:rsid w:val="001D61B6"/>
    <w:rsid w:val="001E0FCC"/>
    <w:rsid w:val="001E317A"/>
    <w:rsid w:val="001F3DA2"/>
    <w:rsid w:val="002168CD"/>
    <w:rsid w:val="00217DCA"/>
    <w:rsid w:val="00220B02"/>
    <w:rsid w:val="00223430"/>
    <w:rsid w:val="0023502D"/>
    <w:rsid w:val="002364F8"/>
    <w:rsid w:val="00236CFA"/>
    <w:rsid w:val="00242061"/>
    <w:rsid w:val="002558D6"/>
    <w:rsid w:val="00270DAE"/>
    <w:rsid w:val="002737A9"/>
    <w:rsid w:val="0027681D"/>
    <w:rsid w:val="00280D6E"/>
    <w:rsid w:val="00285085"/>
    <w:rsid w:val="00293425"/>
    <w:rsid w:val="00295960"/>
    <w:rsid w:val="0029669A"/>
    <w:rsid w:val="002A4E9F"/>
    <w:rsid w:val="002B2F6F"/>
    <w:rsid w:val="002C1F52"/>
    <w:rsid w:val="002C6820"/>
    <w:rsid w:val="002D2911"/>
    <w:rsid w:val="002E14FB"/>
    <w:rsid w:val="002E4758"/>
    <w:rsid w:val="002F0CD0"/>
    <w:rsid w:val="002F5873"/>
    <w:rsid w:val="002F7263"/>
    <w:rsid w:val="00300F21"/>
    <w:rsid w:val="003014AF"/>
    <w:rsid w:val="003104CB"/>
    <w:rsid w:val="00327A29"/>
    <w:rsid w:val="00335D5F"/>
    <w:rsid w:val="00335DB5"/>
    <w:rsid w:val="00342F26"/>
    <w:rsid w:val="00344F46"/>
    <w:rsid w:val="00346F0B"/>
    <w:rsid w:val="0035209F"/>
    <w:rsid w:val="003626D9"/>
    <w:rsid w:val="00362AA7"/>
    <w:rsid w:val="0036757F"/>
    <w:rsid w:val="00367BFB"/>
    <w:rsid w:val="00371956"/>
    <w:rsid w:val="00374C27"/>
    <w:rsid w:val="0037514E"/>
    <w:rsid w:val="00377CA2"/>
    <w:rsid w:val="00382DD5"/>
    <w:rsid w:val="0038447E"/>
    <w:rsid w:val="00386904"/>
    <w:rsid w:val="00390994"/>
    <w:rsid w:val="00395C96"/>
    <w:rsid w:val="003A2A35"/>
    <w:rsid w:val="003A7CFF"/>
    <w:rsid w:val="003B225D"/>
    <w:rsid w:val="003B270F"/>
    <w:rsid w:val="003B3142"/>
    <w:rsid w:val="003B5370"/>
    <w:rsid w:val="003B5EFE"/>
    <w:rsid w:val="003D6ACB"/>
    <w:rsid w:val="003D6AE0"/>
    <w:rsid w:val="003E1498"/>
    <w:rsid w:val="003E74EA"/>
    <w:rsid w:val="003E7A13"/>
    <w:rsid w:val="003F149F"/>
    <w:rsid w:val="003F150D"/>
    <w:rsid w:val="003F1C80"/>
    <w:rsid w:val="003F4FBD"/>
    <w:rsid w:val="00401825"/>
    <w:rsid w:val="004035E9"/>
    <w:rsid w:val="00405762"/>
    <w:rsid w:val="00417152"/>
    <w:rsid w:val="00422514"/>
    <w:rsid w:val="00436313"/>
    <w:rsid w:val="00444655"/>
    <w:rsid w:val="0045121F"/>
    <w:rsid w:val="00452A9B"/>
    <w:rsid w:val="0045533E"/>
    <w:rsid w:val="004732E8"/>
    <w:rsid w:val="004751D3"/>
    <w:rsid w:val="0047649A"/>
    <w:rsid w:val="00483003"/>
    <w:rsid w:val="004A37E0"/>
    <w:rsid w:val="004B6D9F"/>
    <w:rsid w:val="004C2815"/>
    <w:rsid w:val="004C2B3E"/>
    <w:rsid w:val="004C2ED9"/>
    <w:rsid w:val="004C3996"/>
    <w:rsid w:val="004C6E60"/>
    <w:rsid w:val="004D4D13"/>
    <w:rsid w:val="004D7425"/>
    <w:rsid w:val="004E3A57"/>
    <w:rsid w:val="004F37FB"/>
    <w:rsid w:val="005162BC"/>
    <w:rsid w:val="0052254B"/>
    <w:rsid w:val="00525FE7"/>
    <w:rsid w:val="005349B3"/>
    <w:rsid w:val="00542A50"/>
    <w:rsid w:val="005562FC"/>
    <w:rsid w:val="005642A2"/>
    <w:rsid w:val="00572B9B"/>
    <w:rsid w:val="0057601D"/>
    <w:rsid w:val="00577804"/>
    <w:rsid w:val="00581E3E"/>
    <w:rsid w:val="00581FFB"/>
    <w:rsid w:val="00582A65"/>
    <w:rsid w:val="00591E41"/>
    <w:rsid w:val="00593378"/>
    <w:rsid w:val="00596DC3"/>
    <w:rsid w:val="005A4936"/>
    <w:rsid w:val="005A73EB"/>
    <w:rsid w:val="005B47AA"/>
    <w:rsid w:val="005C5197"/>
    <w:rsid w:val="005D1869"/>
    <w:rsid w:val="005D37DB"/>
    <w:rsid w:val="005E575D"/>
    <w:rsid w:val="005F792F"/>
    <w:rsid w:val="00602017"/>
    <w:rsid w:val="00612A2C"/>
    <w:rsid w:val="00612E0C"/>
    <w:rsid w:val="00613F44"/>
    <w:rsid w:val="00627A6E"/>
    <w:rsid w:val="006328C4"/>
    <w:rsid w:val="00637E3A"/>
    <w:rsid w:val="00640A8B"/>
    <w:rsid w:val="00640C61"/>
    <w:rsid w:val="00657340"/>
    <w:rsid w:val="00662245"/>
    <w:rsid w:val="00666004"/>
    <w:rsid w:val="006715CD"/>
    <w:rsid w:val="00680534"/>
    <w:rsid w:val="00691BC2"/>
    <w:rsid w:val="00691C68"/>
    <w:rsid w:val="00694D88"/>
    <w:rsid w:val="00697298"/>
    <w:rsid w:val="006A0CA3"/>
    <w:rsid w:val="006A4E2F"/>
    <w:rsid w:val="006B3DA2"/>
    <w:rsid w:val="006B485B"/>
    <w:rsid w:val="006D1247"/>
    <w:rsid w:val="006D4B72"/>
    <w:rsid w:val="006F4F6F"/>
    <w:rsid w:val="006F699E"/>
    <w:rsid w:val="0070148A"/>
    <w:rsid w:val="00713CF0"/>
    <w:rsid w:val="00713E0F"/>
    <w:rsid w:val="007211BA"/>
    <w:rsid w:val="00734D82"/>
    <w:rsid w:val="00740318"/>
    <w:rsid w:val="00743FCC"/>
    <w:rsid w:val="00767A2A"/>
    <w:rsid w:val="00772E41"/>
    <w:rsid w:val="0078193D"/>
    <w:rsid w:val="007852D8"/>
    <w:rsid w:val="00786B54"/>
    <w:rsid w:val="00791C33"/>
    <w:rsid w:val="00794A24"/>
    <w:rsid w:val="007B4877"/>
    <w:rsid w:val="007B7417"/>
    <w:rsid w:val="007C2B0B"/>
    <w:rsid w:val="007D1673"/>
    <w:rsid w:val="007D19AC"/>
    <w:rsid w:val="007E719C"/>
    <w:rsid w:val="007F30E2"/>
    <w:rsid w:val="007F56FF"/>
    <w:rsid w:val="0080343E"/>
    <w:rsid w:val="00820527"/>
    <w:rsid w:val="00821098"/>
    <w:rsid w:val="00822F83"/>
    <w:rsid w:val="00823568"/>
    <w:rsid w:val="008279FF"/>
    <w:rsid w:val="0083259F"/>
    <w:rsid w:val="008337E9"/>
    <w:rsid w:val="008364C1"/>
    <w:rsid w:val="008369F8"/>
    <w:rsid w:val="00844F05"/>
    <w:rsid w:val="008450C1"/>
    <w:rsid w:val="008458B3"/>
    <w:rsid w:val="008541A1"/>
    <w:rsid w:val="00855F6B"/>
    <w:rsid w:val="008575ED"/>
    <w:rsid w:val="00861219"/>
    <w:rsid w:val="0086153A"/>
    <w:rsid w:val="00863F70"/>
    <w:rsid w:val="00872CDF"/>
    <w:rsid w:val="008772D4"/>
    <w:rsid w:val="0088077A"/>
    <w:rsid w:val="008850B4"/>
    <w:rsid w:val="00885F3F"/>
    <w:rsid w:val="00892736"/>
    <w:rsid w:val="008933FD"/>
    <w:rsid w:val="00897154"/>
    <w:rsid w:val="008C17E0"/>
    <w:rsid w:val="008D6817"/>
    <w:rsid w:val="008E3E50"/>
    <w:rsid w:val="008E5BF7"/>
    <w:rsid w:val="008E6C4B"/>
    <w:rsid w:val="008F0457"/>
    <w:rsid w:val="008F3894"/>
    <w:rsid w:val="008F4B5B"/>
    <w:rsid w:val="008F71C3"/>
    <w:rsid w:val="008F7E10"/>
    <w:rsid w:val="00910B79"/>
    <w:rsid w:val="00921AF1"/>
    <w:rsid w:val="00931ADE"/>
    <w:rsid w:val="00940EDB"/>
    <w:rsid w:val="00946A0B"/>
    <w:rsid w:val="00954932"/>
    <w:rsid w:val="00962554"/>
    <w:rsid w:val="00982298"/>
    <w:rsid w:val="00982E63"/>
    <w:rsid w:val="00993D46"/>
    <w:rsid w:val="009A0334"/>
    <w:rsid w:val="009A6EFD"/>
    <w:rsid w:val="009B0860"/>
    <w:rsid w:val="009B5278"/>
    <w:rsid w:val="009B64F1"/>
    <w:rsid w:val="009B6E79"/>
    <w:rsid w:val="009C673F"/>
    <w:rsid w:val="009E4400"/>
    <w:rsid w:val="009E574D"/>
    <w:rsid w:val="009F237F"/>
    <w:rsid w:val="009F3D72"/>
    <w:rsid w:val="00A00115"/>
    <w:rsid w:val="00A01FC7"/>
    <w:rsid w:val="00A04C36"/>
    <w:rsid w:val="00A16421"/>
    <w:rsid w:val="00A27DB6"/>
    <w:rsid w:val="00A41974"/>
    <w:rsid w:val="00A4314B"/>
    <w:rsid w:val="00A47DB2"/>
    <w:rsid w:val="00A50AEF"/>
    <w:rsid w:val="00A554E0"/>
    <w:rsid w:val="00A738FB"/>
    <w:rsid w:val="00A753F5"/>
    <w:rsid w:val="00A76A48"/>
    <w:rsid w:val="00A80008"/>
    <w:rsid w:val="00A81E42"/>
    <w:rsid w:val="00A84710"/>
    <w:rsid w:val="00A91CFE"/>
    <w:rsid w:val="00A97C44"/>
    <w:rsid w:val="00AA196E"/>
    <w:rsid w:val="00AA4D05"/>
    <w:rsid w:val="00AB1D04"/>
    <w:rsid w:val="00AB2828"/>
    <w:rsid w:val="00AB4D0D"/>
    <w:rsid w:val="00AB6D3C"/>
    <w:rsid w:val="00AC4421"/>
    <w:rsid w:val="00AF4004"/>
    <w:rsid w:val="00AF6A27"/>
    <w:rsid w:val="00B01011"/>
    <w:rsid w:val="00B03912"/>
    <w:rsid w:val="00B03A19"/>
    <w:rsid w:val="00B143E9"/>
    <w:rsid w:val="00B158B4"/>
    <w:rsid w:val="00B17C85"/>
    <w:rsid w:val="00B3427F"/>
    <w:rsid w:val="00B345F5"/>
    <w:rsid w:val="00B40B52"/>
    <w:rsid w:val="00B46137"/>
    <w:rsid w:val="00B50D17"/>
    <w:rsid w:val="00B52C63"/>
    <w:rsid w:val="00B551EB"/>
    <w:rsid w:val="00B73CEB"/>
    <w:rsid w:val="00B801A3"/>
    <w:rsid w:val="00B82148"/>
    <w:rsid w:val="00B84305"/>
    <w:rsid w:val="00BA0508"/>
    <w:rsid w:val="00BA1A80"/>
    <w:rsid w:val="00BA3CC2"/>
    <w:rsid w:val="00BB1A25"/>
    <w:rsid w:val="00BB27D0"/>
    <w:rsid w:val="00BB310E"/>
    <w:rsid w:val="00BC447F"/>
    <w:rsid w:val="00BD1C42"/>
    <w:rsid w:val="00BD2403"/>
    <w:rsid w:val="00BD25F0"/>
    <w:rsid w:val="00BD4474"/>
    <w:rsid w:val="00BD6731"/>
    <w:rsid w:val="00BE312C"/>
    <w:rsid w:val="00BE4FFD"/>
    <w:rsid w:val="00BE5B52"/>
    <w:rsid w:val="00BF3B3B"/>
    <w:rsid w:val="00C04BA4"/>
    <w:rsid w:val="00C05126"/>
    <w:rsid w:val="00C11D62"/>
    <w:rsid w:val="00C20D67"/>
    <w:rsid w:val="00C2120A"/>
    <w:rsid w:val="00C2564F"/>
    <w:rsid w:val="00C27D62"/>
    <w:rsid w:val="00C30152"/>
    <w:rsid w:val="00C41C9D"/>
    <w:rsid w:val="00C47F48"/>
    <w:rsid w:val="00C501CF"/>
    <w:rsid w:val="00C560B6"/>
    <w:rsid w:val="00C7021D"/>
    <w:rsid w:val="00C838C1"/>
    <w:rsid w:val="00C84E67"/>
    <w:rsid w:val="00C86754"/>
    <w:rsid w:val="00C86F9A"/>
    <w:rsid w:val="00C92DC2"/>
    <w:rsid w:val="00CA5DEA"/>
    <w:rsid w:val="00CD0F38"/>
    <w:rsid w:val="00CD52A1"/>
    <w:rsid w:val="00CE2256"/>
    <w:rsid w:val="00CE6C2D"/>
    <w:rsid w:val="00CE7F0D"/>
    <w:rsid w:val="00CF0379"/>
    <w:rsid w:val="00CF4089"/>
    <w:rsid w:val="00D0602E"/>
    <w:rsid w:val="00D11CCA"/>
    <w:rsid w:val="00D14A42"/>
    <w:rsid w:val="00D30A19"/>
    <w:rsid w:val="00D5677B"/>
    <w:rsid w:val="00D60BA1"/>
    <w:rsid w:val="00D60EDA"/>
    <w:rsid w:val="00D66040"/>
    <w:rsid w:val="00D66E0B"/>
    <w:rsid w:val="00D714C3"/>
    <w:rsid w:val="00D7400A"/>
    <w:rsid w:val="00D812E8"/>
    <w:rsid w:val="00D818E5"/>
    <w:rsid w:val="00D86D83"/>
    <w:rsid w:val="00D934CC"/>
    <w:rsid w:val="00DA7F29"/>
    <w:rsid w:val="00DB0DA1"/>
    <w:rsid w:val="00DB7BEA"/>
    <w:rsid w:val="00DC4705"/>
    <w:rsid w:val="00DD3640"/>
    <w:rsid w:val="00DD76C4"/>
    <w:rsid w:val="00DE346E"/>
    <w:rsid w:val="00E0403C"/>
    <w:rsid w:val="00E11EF6"/>
    <w:rsid w:val="00E34279"/>
    <w:rsid w:val="00E36979"/>
    <w:rsid w:val="00E5379E"/>
    <w:rsid w:val="00E55567"/>
    <w:rsid w:val="00E5775B"/>
    <w:rsid w:val="00E77455"/>
    <w:rsid w:val="00E814E9"/>
    <w:rsid w:val="00E90096"/>
    <w:rsid w:val="00E91974"/>
    <w:rsid w:val="00E92982"/>
    <w:rsid w:val="00E9315E"/>
    <w:rsid w:val="00E93FA0"/>
    <w:rsid w:val="00EA39CA"/>
    <w:rsid w:val="00EC3CB3"/>
    <w:rsid w:val="00ED03B9"/>
    <w:rsid w:val="00ED3EAD"/>
    <w:rsid w:val="00EE67C3"/>
    <w:rsid w:val="00EF7936"/>
    <w:rsid w:val="00F00699"/>
    <w:rsid w:val="00F00ECC"/>
    <w:rsid w:val="00F049A8"/>
    <w:rsid w:val="00F15125"/>
    <w:rsid w:val="00F16832"/>
    <w:rsid w:val="00F30105"/>
    <w:rsid w:val="00F41935"/>
    <w:rsid w:val="00F52488"/>
    <w:rsid w:val="00F63F01"/>
    <w:rsid w:val="00F872C6"/>
    <w:rsid w:val="00F9011F"/>
    <w:rsid w:val="00F90968"/>
    <w:rsid w:val="00F97C72"/>
    <w:rsid w:val="00FA0656"/>
    <w:rsid w:val="00FA708C"/>
    <w:rsid w:val="00FB1CA0"/>
    <w:rsid w:val="00FB3893"/>
    <w:rsid w:val="00FB4923"/>
    <w:rsid w:val="00FC17E1"/>
    <w:rsid w:val="00FD2D35"/>
    <w:rsid w:val="00FE7972"/>
    <w:rsid w:val="00FE7CDD"/>
    <w:rsid w:val="00FF6DB6"/>
    <w:rsid w:val="05192267"/>
    <w:rsid w:val="24D528DF"/>
    <w:rsid w:val="26C1503C"/>
    <w:rsid w:val="2F4B7E26"/>
    <w:rsid w:val="34AD70EE"/>
    <w:rsid w:val="3BAD394E"/>
    <w:rsid w:val="3C023E03"/>
    <w:rsid w:val="432B1D63"/>
    <w:rsid w:val="4A467202"/>
    <w:rsid w:val="4B7E16EB"/>
    <w:rsid w:val="5D564A33"/>
    <w:rsid w:val="766A5497"/>
    <w:rsid w:val="78536F8A"/>
    <w:rsid w:val="7D7A0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41FBF9A"/>
  <w15:docId w15:val="{2BE78858-1111-4A36-8822-9D599A17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1">
    <w:lsdException w:name="heading 1" w:uiPriority="9"/>
    <w:lsdException w:name="heading 2" w:unhideWhenUsed="1"/>
    <w:lsdException w:name="heading 3" w:unhideWhenUsed="1"/>
    <w:lsdException w:name="heading 6" w:unhideWhenUsed="1"/>
    <w:lsdException w:name="heading 7" w:semiHidden="1" w:unhideWhenUsed="1"/>
    <w:lsdException w:name="heading 8" w:semiHidden="1" w:unhideWhenUsed="1"/>
    <w:lsdException w:name="heading 9" w:semiHidden="1"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unhideWhenUsed="1"/>
    <w:lsdException w:name="header" w:unhideWhenUsed="1"/>
    <w:lsdException w:name="footer" w:uiPriority="99" w:unhideWhenUsed="1"/>
    <w:lsdException w:name="caption" w:unhideWhenUsed="1"/>
    <w:lsdException w:name="annotation reference" w:unhideWhenUsed="1"/>
    <w:lsdException w:name="macro" w:uiPriority="99"/>
    <w:lsdException w:name="Default Paragraph Font" w:semiHidden="1" w:uiPriority="1" w:unhideWhenUsed="1"/>
    <w:lsdException w:name="Body Text" w:unhideWhenUsed="1"/>
    <w:lsdException w:name="Body Text Indent" w:unhideWhenUsed="1"/>
    <w:lsdException w:name="Hyperlink" w:uiPriority="99" w:unhideWhenUsed="1"/>
    <w:lsdException w:name="FollowedHyperlink" w:uiPriority="99" w:unhideWhenUsed="1"/>
    <w:lsdException w:name="Emphasis" w:uiPriority="20"/>
    <w:lsdException w:name="HTML Top of Form" w:semiHidden="1" w:uiPriority="99" w:unhideWhenUsed="1" w:qFormat="0"/>
    <w:lsdException w:name="HTML Bottom of Form" w:semiHidden="1" w:uiPriority="99" w:unhideWhenUsed="1" w:qFormat="0"/>
    <w:lsdException w:name="Normal (Web)" w:unhideWhenUsed="1"/>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0"/>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lsdException w:name="No Spacing" w:uiPriority="99"/>
    <w:lsdException w:name="Light Shading" w:uiPriority="60" w:qFormat="0"/>
    <w:lsdException w:name="Light List" w:uiPriority="61"/>
    <w:lsdException w:name="Light Grid" w:uiPriority="62" w:qFormat="0"/>
    <w:lsdException w:name="Medium Shading 1" w:uiPriority="63" w:qFormat="0"/>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0"/>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0"/>
    <w:lsdException w:name="Light Shading Accent 3" w:uiPriority="60"/>
    <w:lsdException w:name="Light List Accent 3" w:uiPriority="61"/>
    <w:lsdException w:name="Light Grid Accent 3" w:uiPriority="62" w:qFormat="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0"/>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0"/>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FB1CA0"/>
    <w:pPr>
      <w:keepNext/>
      <w:keepLines/>
      <w:spacing w:after="0" w:line="360" w:lineRule="auto"/>
      <w:ind w:left="180" w:hanging="90"/>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nhideWhenUsed/>
    <w:qFormat/>
    <w:rsid w:val="00B03A19"/>
    <w:pPr>
      <w:keepNext/>
      <w:keepLines/>
      <w:spacing w:after="0" w:line="360" w:lineRule="auto"/>
      <w:jc w:val="center"/>
      <w:outlineLvl w:val="1"/>
    </w:pPr>
    <w:rPr>
      <w:b/>
      <w:color w:val="auto"/>
      <w:kern w:val="0"/>
      <w:szCs w:val="24"/>
      <w:lang w:val="en-GB" w:eastAsia="en-GB"/>
    </w:rPr>
  </w:style>
  <w:style w:type="paragraph" w:styleId="Heading3">
    <w:name w:val="heading 3"/>
    <w:basedOn w:val="Normal"/>
    <w:next w:val="Normal"/>
    <w:link w:val="Heading3Char"/>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pPr>
      <w:keepNext/>
      <w:keepLines/>
      <w:spacing w:before="240" w:after="40"/>
      <w:outlineLvl w:val="3"/>
    </w:pPr>
    <w:rPr>
      <w:b/>
      <w:szCs w:val="24"/>
    </w:rPr>
  </w:style>
  <w:style w:type="paragraph" w:styleId="Heading5">
    <w:name w:val="heading 5"/>
    <w:basedOn w:val="Normal"/>
    <w:next w:val="Normal"/>
    <w:link w:val="Heading5Char"/>
    <w:qFormat/>
    <w:pPr>
      <w:keepNext/>
      <w:keepLines/>
      <w:spacing w:before="220" w:after="40"/>
      <w:outlineLvl w:val="4"/>
    </w:pPr>
    <w:rPr>
      <w:b/>
      <w:sz w:val="22"/>
      <w:szCs w:val="22"/>
    </w:rPr>
  </w:style>
  <w:style w:type="paragraph" w:styleId="Heading6">
    <w:name w:val="heading 6"/>
    <w:basedOn w:val="Normal"/>
    <w:next w:val="Normal"/>
    <w:link w:val="Heading6Char"/>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paragraph" w:styleId="Heading7">
    <w:name w:val="heading 7"/>
    <w:basedOn w:val="Normal"/>
    <w:next w:val="Normal"/>
    <w:link w:val="Heading7Char"/>
    <w:semiHidden/>
    <w:unhideWhenUsed/>
    <w:qFormat/>
    <w:pPr>
      <w:keepNext/>
      <w:keepLines/>
      <w:spacing w:before="240" w:after="64" w:line="320" w:lineRule="auto"/>
      <w:outlineLvl w:val="6"/>
    </w:pPr>
    <w:rPr>
      <w:rFonts w:ascii="Calibri" w:eastAsia="Calibri" w:hAnsi="Calibri"/>
      <w:b/>
      <w:bCs/>
      <w:color w:val="auto"/>
      <w:kern w:val="0"/>
      <w:szCs w:val="24"/>
    </w:rPr>
  </w:style>
  <w:style w:type="paragraph" w:styleId="Heading8">
    <w:name w:val="heading 8"/>
    <w:basedOn w:val="Normal"/>
    <w:next w:val="Normal"/>
    <w:link w:val="Heading8Char"/>
    <w:semiHidden/>
    <w:unhideWhenUsed/>
    <w:qFormat/>
    <w:pPr>
      <w:keepNext/>
      <w:keepLines/>
      <w:spacing w:before="240" w:after="64" w:line="320" w:lineRule="auto"/>
      <w:outlineLvl w:val="7"/>
    </w:pPr>
    <w:rPr>
      <w:rFonts w:ascii="Calibri" w:eastAsia="Calibri" w:hAnsi="Calibri"/>
      <w:color w:val="auto"/>
      <w:kern w:val="0"/>
      <w:szCs w:val="24"/>
    </w:rPr>
  </w:style>
  <w:style w:type="paragraph" w:styleId="Heading9">
    <w:name w:val="heading 9"/>
    <w:basedOn w:val="Normal"/>
    <w:next w:val="Normal"/>
    <w:link w:val="Heading9Char"/>
    <w:semiHidden/>
    <w:unhideWhenUsed/>
    <w:qFormat/>
    <w:pPr>
      <w:keepNext/>
      <w:keepLines/>
      <w:spacing w:before="240" w:after="64" w:line="320" w:lineRule="auto"/>
      <w:outlineLvl w:val="8"/>
    </w:pPr>
    <w:rPr>
      <w:rFonts w:ascii="Calibri" w:eastAsia="Calibri" w:hAnsi="Calibri"/>
      <w:color w:val="auto"/>
      <w:kern w:val="0"/>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after="0" w:line="240" w:lineRule="auto"/>
      <w:ind w:left="714" w:hanging="357"/>
    </w:pPr>
    <w:rPr>
      <w:rFonts w:ascii="Tahoma" w:eastAsia="Calibri" w:hAnsi="Tahoma" w:cs="Tahoma"/>
      <w:color w:val="auto"/>
      <w:kern w:val="0"/>
      <w:sz w:val="16"/>
      <w:szCs w:val="16"/>
      <w:lang w:val="en-GB"/>
    </w:rPr>
  </w:style>
  <w:style w:type="paragraph" w:styleId="BlockText">
    <w:name w:val="Block Text"/>
    <w:basedOn w:val="Normal"/>
    <w:qFormat/>
    <w:pPr>
      <w:spacing w:line="259" w:lineRule="auto"/>
      <w:ind w:leftChars="700" w:left="1440" w:rightChars="700" w:right="1440"/>
    </w:pPr>
    <w:rPr>
      <w:rFonts w:ascii="Calibri" w:eastAsia="Calibri" w:hAnsi="Calibri"/>
      <w:color w:val="auto"/>
      <w:kern w:val="0"/>
      <w:sz w:val="22"/>
      <w:szCs w:val="22"/>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qFormat/>
    <w:pPr>
      <w:spacing w:line="480" w:lineRule="auto"/>
    </w:pPr>
    <w:rPr>
      <w:rFonts w:ascii="Calibri" w:eastAsia="Calibri" w:hAnsi="Calibri"/>
      <w:color w:val="auto"/>
      <w:kern w:val="0"/>
      <w:sz w:val="22"/>
      <w:szCs w:val="22"/>
    </w:rPr>
  </w:style>
  <w:style w:type="paragraph" w:styleId="BodyText3">
    <w:name w:val="Body Text 3"/>
    <w:basedOn w:val="Normal"/>
    <w:link w:val="BodyText3Char"/>
    <w:qFormat/>
    <w:pPr>
      <w:spacing w:line="259" w:lineRule="auto"/>
    </w:pPr>
    <w:rPr>
      <w:rFonts w:ascii="Calibri" w:eastAsia="Calibri" w:hAnsi="Calibri"/>
      <w:color w:val="auto"/>
      <w:kern w:val="0"/>
      <w:sz w:val="16"/>
      <w:szCs w:val="16"/>
    </w:rPr>
  </w:style>
  <w:style w:type="paragraph" w:styleId="BodyTextFirstIndent">
    <w:name w:val="Body Text First Indent"/>
    <w:basedOn w:val="BodyText"/>
    <w:link w:val="BodyTextFirstIndentChar"/>
    <w:qFormat/>
    <w:pPr>
      <w:spacing w:line="259" w:lineRule="auto"/>
      <w:ind w:left="0" w:firstLineChars="100" w:firstLine="420"/>
    </w:pPr>
    <w:rPr>
      <w:rFonts w:ascii="Calibri" w:hAnsi="Calibri"/>
      <w:sz w:val="22"/>
      <w:lang w:val="en-US"/>
    </w:rPr>
  </w:style>
  <w:style w:type="paragraph" w:styleId="BodyTextIndent">
    <w:name w:val="Body Text Indent"/>
    <w:basedOn w:val="Normal"/>
    <w:link w:val="BodyTextIndentChar"/>
    <w:unhideWhenUsed/>
    <w:qFormat/>
    <w:pPr>
      <w:spacing w:line="240" w:lineRule="auto"/>
      <w:ind w:left="360" w:hanging="357"/>
    </w:pPr>
    <w:rPr>
      <w:color w:val="auto"/>
      <w:kern w:val="0"/>
      <w:szCs w:val="24"/>
      <w:lang w:val="en-GB"/>
    </w:rPr>
  </w:style>
  <w:style w:type="paragraph" w:styleId="BodyTextFirstIndent2">
    <w:name w:val="Body Text First Indent 2"/>
    <w:basedOn w:val="BodyTextIndent"/>
    <w:link w:val="BodyTextFirstIndent2Char"/>
    <w:qFormat/>
    <w:pPr>
      <w:spacing w:line="259" w:lineRule="auto"/>
      <w:ind w:leftChars="200" w:left="420" w:firstLineChars="200" w:firstLine="420"/>
    </w:pPr>
    <w:rPr>
      <w:rFonts w:ascii="Calibri" w:eastAsia="Calibri" w:hAnsi="Calibri"/>
      <w:sz w:val="22"/>
      <w:szCs w:val="22"/>
      <w:lang w:val="en-US"/>
    </w:rPr>
  </w:style>
  <w:style w:type="paragraph" w:styleId="BodyTextIndent2">
    <w:name w:val="Body Text Indent 2"/>
    <w:basedOn w:val="Normal"/>
    <w:link w:val="BodyTextIndent2Char"/>
    <w:qFormat/>
    <w:pPr>
      <w:spacing w:line="480" w:lineRule="auto"/>
      <w:ind w:leftChars="200" w:left="420"/>
    </w:pPr>
    <w:rPr>
      <w:rFonts w:ascii="Calibri" w:eastAsia="Calibri" w:hAnsi="Calibri"/>
      <w:color w:val="auto"/>
      <w:kern w:val="0"/>
      <w:sz w:val="22"/>
      <w:szCs w:val="22"/>
    </w:rPr>
  </w:style>
  <w:style w:type="paragraph" w:styleId="BodyTextIndent3">
    <w:name w:val="Body Text Indent 3"/>
    <w:basedOn w:val="Normal"/>
    <w:link w:val="BodyTextIndent3Char"/>
    <w:qFormat/>
    <w:pPr>
      <w:spacing w:line="259" w:lineRule="auto"/>
      <w:ind w:leftChars="200" w:left="420"/>
    </w:pPr>
    <w:rPr>
      <w:rFonts w:ascii="Calibri" w:eastAsia="Calibri" w:hAnsi="Calibri"/>
      <w:color w:val="auto"/>
      <w:kern w:val="0"/>
      <w:sz w:val="16"/>
      <w:szCs w:val="16"/>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paragraph" w:styleId="Closing">
    <w:name w:val="Closing"/>
    <w:basedOn w:val="Normal"/>
    <w:link w:val="ClosingChar"/>
    <w:qFormat/>
    <w:pPr>
      <w:spacing w:after="160" w:line="259" w:lineRule="auto"/>
      <w:ind w:leftChars="2100" w:left="100"/>
    </w:pPr>
    <w:rPr>
      <w:rFonts w:ascii="Calibri" w:eastAsia="Calibri" w:hAnsi="Calibri"/>
      <w:color w:val="auto"/>
      <w:kern w:val="0"/>
      <w:sz w:val="22"/>
      <w:szCs w:val="22"/>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iPriority w:val="99"/>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qFormat/>
    <w:pPr>
      <w:widowControl/>
      <w:spacing w:after="160" w:line="259" w:lineRule="auto"/>
    </w:pPr>
    <w:rPr>
      <w:rFonts w:ascii="Calibri" w:eastAsia="Calibri" w:hAnsi="Calibri" w:cs="Times New Roman"/>
      <w:b/>
      <w:bCs/>
      <w:sz w:val="22"/>
      <w:szCs w:val="22"/>
    </w:rPr>
  </w:style>
  <w:style w:type="paragraph" w:styleId="Date">
    <w:name w:val="Date"/>
    <w:basedOn w:val="Normal"/>
    <w:next w:val="Normal"/>
    <w:link w:val="DateChar"/>
    <w:qFormat/>
    <w:pPr>
      <w:spacing w:after="160" w:line="259" w:lineRule="auto"/>
      <w:ind w:leftChars="2500" w:left="100"/>
    </w:pPr>
    <w:rPr>
      <w:rFonts w:ascii="Calibri" w:eastAsia="Calibri" w:hAnsi="Calibri"/>
      <w:color w:val="auto"/>
      <w:kern w:val="0"/>
      <w:sz w:val="22"/>
      <w:szCs w:val="22"/>
    </w:rPr>
  </w:style>
  <w:style w:type="paragraph" w:styleId="DocumentMap">
    <w:name w:val="Document Map"/>
    <w:basedOn w:val="Normal"/>
    <w:link w:val="DocumentMapChar"/>
    <w:qFormat/>
    <w:pPr>
      <w:shd w:val="clear" w:color="auto" w:fill="000080"/>
      <w:spacing w:after="160" w:line="259" w:lineRule="auto"/>
    </w:pPr>
    <w:rPr>
      <w:rFonts w:ascii="Calibri" w:eastAsia="Calibri" w:hAnsi="Calibri"/>
      <w:color w:val="auto"/>
      <w:kern w:val="0"/>
      <w:sz w:val="22"/>
      <w:szCs w:val="22"/>
    </w:rPr>
  </w:style>
  <w:style w:type="paragraph" w:styleId="E-mailSignature">
    <w:name w:val="E-mail Signature"/>
    <w:basedOn w:val="Normal"/>
    <w:link w:val="E-mailSignatureChar"/>
    <w:qFormat/>
    <w:pPr>
      <w:spacing w:after="160" w:line="259" w:lineRule="auto"/>
    </w:pPr>
    <w:rPr>
      <w:rFonts w:ascii="Calibri" w:eastAsia="Calibri" w:hAnsi="Calibri"/>
      <w:color w:val="auto"/>
      <w:kern w:val="0"/>
      <w:sz w:val="22"/>
      <w:szCs w:val="22"/>
    </w:rPr>
  </w:style>
  <w:style w:type="character" w:styleId="Emphasis">
    <w:name w:val="Emphasis"/>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pPr>
      <w:snapToGrid w:val="0"/>
      <w:spacing w:after="160" w:line="259" w:lineRule="auto"/>
    </w:pPr>
    <w:rPr>
      <w:rFonts w:ascii="Calibri" w:eastAsia="Calibri" w:hAnsi="Calibri"/>
      <w:color w:val="auto"/>
      <w:kern w:val="0"/>
      <w:sz w:val="22"/>
      <w:szCs w:val="22"/>
    </w:rPr>
  </w:style>
  <w:style w:type="paragraph" w:styleId="EnvelopeAddress">
    <w:name w:val="envelope address"/>
    <w:basedOn w:val="Normal"/>
    <w:qFormat/>
    <w:pPr>
      <w:framePr w:w="7920" w:h="1980" w:hRule="exact" w:hSpace="180" w:wrap="auto" w:hAnchor="page" w:xAlign="center" w:yAlign="bottom"/>
      <w:snapToGrid w:val="0"/>
      <w:spacing w:after="160" w:line="259" w:lineRule="auto"/>
      <w:ind w:leftChars="1400" w:left="100"/>
    </w:pPr>
    <w:rPr>
      <w:rFonts w:ascii="Arial" w:eastAsia="Calibri" w:hAnsi="Arial" w:cs="Arial"/>
      <w:color w:val="auto"/>
      <w:kern w:val="0"/>
      <w:szCs w:val="24"/>
    </w:rPr>
  </w:style>
  <w:style w:type="paragraph" w:styleId="EnvelopeReturn">
    <w:name w:val="envelope return"/>
    <w:basedOn w:val="Normal"/>
    <w:qFormat/>
    <w:pPr>
      <w:snapToGrid w:val="0"/>
      <w:spacing w:after="160" w:line="259" w:lineRule="auto"/>
    </w:pPr>
    <w:rPr>
      <w:rFonts w:ascii="Arial" w:eastAsia="Calibri" w:hAnsi="Arial" w:cs="Arial"/>
      <w:color w:val="auto"/>
      <w:kern w:val="0"/>
      <w:sz w:val="22"/>
      <w:szCs w:val="22"/>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napToGrid w:val="0"/>
      <w:spacing w:after="160" w:line="259" w:lineRule="auto"/>
    </w:pPr>
    <w:rPr>
      <w:rFonts w:ascii="Calibri" w:eastAsia="Calibri" w:hAnsi="Calibri"/>
      <w:color w:val="auto"/>
      <w:kern w:val="0"/>
      <w:sz w:val="18"/>
      <w:szCs w:val="18"/>
    </w:rPr>
  </w:style>
  <w:style w:type="paragraph" w:styleId="Header">
    <w:name w:val="header"/>
    <w:basedOn w:val="Normal"/>
    <w:link w:val="HeaderChar"/>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TMLAcronym">
    <w:name w:val="HTML Acronym"/>
    <w:basedOn w:val="DefaultParagraphFont"/>
    <w:qFormat/>
  </w:style>
  <w:style w:type="paragraph" w:styleId="HTMLAddress">
    <w:name w:val="HTML Address"/>
    <w:basedOn w:val="Normal"/>
    <w:link w:val="HTMLAddressChar"/>
    <w:qFormat/>
    <w:pPr>
      <w:spacing w:after="160" w:line="259" w:lineRule="auto"/>
    </w:pPr>
    <w:rPr>
      <w:rFonts w:ascii="Calibri" w:eastAsia="Calibri" w:hAnsi="Calibri"/>
      <w:i/>
      <w:iCs/>
      <w:color w:val="auto"/>
      <w:kern w:val="0"/>
      <w:sz w:val="22"/>
      <w:szCs w:val="22"/>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link w:val="HTMLPreformattedChar"/>
    <w:qFormat/>
    <w:pPr>
      <w:spacing w:after="160" w:line="259" w:lineRule="auto"/>
    </w:pPr>
    <w:rPr>
      <w:rFonts w:ascii="Courier New" w:eastAsia="Calibri" w:hAnsi="Courier New" w:cs="Courier New"/>
      <w:color w:val="auto"/>
      <w:kern w:val="0"/>
      <w:sz w:val="20"/>
      <w:szCs w:val="22"/>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qFormat/>
    <w:pPr>
      <w:spacing w:after="160" w:line="259" w:lineRule="auto"/>
    </w:pPr>
    <w:rPr>
      <w:rFonts w:ascii="Calibri" w:eastAsia="Calibri" w:hAnsi="Calibri"/>
      <w:color w:val="auto"/>
      <w:kern w:val="0"/>
      <w:sz w:val="22"/>
      <w:szCs w:val="22"/>
    </w:rPr>
  </w:style>
  <w:style w:type="paragraph" w:styleId="Index2">
    <w:name w:val="index 2"/>
    <w:basedOn w:val="Normal"/>
    <w:next w:val="Normal"/>
    <w:qFormat/>
    <w:pPr>
      <w:spacing w:after="160" w:line="259" w:lineRule="auto"/>
      <w:ind w:leftChars="200" w:left="200"/>
    </w:pPr>
    <w:rPr>
      <w:rFonts w:ascii="Calibri" w:eastAsia="Calibri" w:hAnsi="Calibri"/>
      <w:color w:val="auto"/>
      <w:kern w:val="0"/>
      <w:sz w:val="22"/>
      <w:szCs w:val="22"/>
    </w:rPr>
  </w:style>
  <w:style w:type="paragraph" w:styleId="Index3">
    <w:name w:val="index 3"/>
    <w:basedOn w:val="Normal"/>
    <w:next w:val="Normal"/>
    <w:qFormat/>
    <w:pPr>
      <w:spacing w:after="160" w:line="259" w:lineRule="auto"/>
      <w:ind w:leftChars="400" w:left="400"/>
    </w:pPr>
    <w:rPr>
      <w:rFonts w:ascii="Calibri" w:eastAsia="Calibri" w:hAnsi="Calibri"/>
      <w:color w:val="auto"/>
      <w:kern w:val="0"/>
      <w:sz w:val="22"/>
      <w:szCs w:val="22"/>
    </w:rPr>
  </w:style>
  <w:style w:type="paragraph" w:styleId="Index4">
    <w:name w:val="index 4"/>
    <w:basedOn w:val="Normal"/>
    <w:next w:val="Normal"/>
    <w:qFormat/>
    <w:pPr>
      <w:spacing w:after="160" w:line="259" w:lineRule="auto"/>
      <w:ind w:leftChars="600" w:left="600"/>
    </w:pPr>
    <w:rPr>
      <w:rFonts w:ascii="Calibri" w:eastAsia="Calibri" w:hAnsi="Calibri"/>
      <w:color w:val="auto"/>
      <w:kern w:val="0"/>
      <w:sz w:val="22"/>
      <w:szCs w:val="22"/>
    </w:rPr>
  </w:style>
  <w:style w:type="paragraph" w:styleId="Index5">
    <w:name w:val="index 5"/>
    <w:basedOn w:val="Normal"/>
    <w:next w:val="Normal"/>
    <w:qFormat/>
    <w:pPr>
      <w:spacing w:after="160" w:line="259" w:lineRule="auto"/>
      <w:ind w:leftChars="800" w:left="800"/>
    </w:pPr>
    <w:rPr>
      <w:rFonts w:ascii="Calibri" w:eastAsia="Calibri" w:hAnsi="Calibri"/>
      <w:color w:val="auto"/>
      <w:kern w:val="0"/>
      <w:sz w:val="22"/>
      <w:szCs w:val="22"/>
    </w:rPr>
  </w:style>
  <w:style w:type="paragraph" w:styleId="Index6">
    <w:name w:val="index 6"/>
    <w:basedOn w:val="Normal"/>
    <w:next w:val="Normal"/>
    <w:qFormat/>
    <w:pPr>
      <w:spacing w:after="160" w:line="259" w:lineRule="auto"/>
      <w:ind w:leftChars="1000" w:left="1000"/>
    </w:pPr>
    <w:rPr>
      <w:rFonts w:ascii="Calibri" w:eastAsia="Calibri" w:hAnsi="Calibri"/>
      <w:color w:val="auto"/>
      <w:kern w:val="0"/>
      <w:sz w:val="22"/>
      <w:szCs w:val="22"/>
    </w:rPr>
  </w:style>
  <w:style w:type="paragraph" w:styleId="Index7">
    <w:name w:val="index 7"/>
    <w:basedOn w:val="Normal"/>
    <w:next w:val="Normal"/>
    <w:qFormat/>
    <w:pPr>
      <w:spacing w:after="160" w:line="259" w:lineRule="auto"/>
      <w:ind w:leftChars="1200" w:left="1200"/>
    </w:pPr>
    <w:rPr>
      <w:rFonts w:ascii="Calibri" w:eastAsia="Calibri" w:hAnsi="Calibri"/>
      <w:color w:val="auto"/>
      <w:kern w:val="0"/>
      <w:sz w:val="22"/>
      <w:szCs w:val="22"/>
    </w:rPr>
  </w:style>
  <w:style w:type="paragraph" w:styleId="Index8">
    <w:name w:val="index 8"/>
    <w:basedOn w:val="Normal"/>
    <w:next w:val="Normal"/>
    <w:qFormat/>
    <w:pPr>
      <w:spacing w:after="160" w:line="259" w:lineRule="auto"/>
      <w:ind w:leftChars="1400" w:left="1400"/>
    </w:pPr>
    <w:rPr>
      <w:rFonts w:ascii="Calibri" w:eastAsia="Calibri" w:hAnsi="Calibri"/>
      <w:color w:val="auto"/>
      <w:kern w:val="0"/>
      <w:sz w:val="22"/>
      <w:szCs w:val="22"/>
    </w:rPr>
  </w:style>
  <w:style w:type="paragraph" w:styleId="Index9">
    <w:name w:val="index 9"/>
    <w:basedOn w:val="Normal"/>
    <w:next w:val="Normal"/>
    <w:qFormat/>
    <w:pPr>
      <w:spacing w:after="160" w:line="259" w:lineRule="auto"/>
      <w:ind w:leftChars="1600" w:left="1600"/>
    </w:pPr>
    <w:rPr>
      <w:rFonts w:ascii="Calibri" w:eastAsia="Calibri" w:hAnsi="Calibri"/>
      <w:color w:val="auto"/>
      <w:kern w:val="0"/>
      <w:sz w:val="22"/>
      <w:szCs w:val="22"/>
    </w:rPr>
  </w:style>
  <w:style w:type="paragraph" w:styleId="IndexHeading">
    <w:name w:val="index heading"/>
    <w:basedOn w:val="Normal"/>
    <w:next w:val="Index1"/>
    <w:qFormat/>
    <w:pPr>
      <w:spacing w:after="160" w:line="259" w:lineRule="auto"/>
    </w:pPr>
    <w:rPr>
      <w:rFonts w:ascii="Arial" w:eastAsia="Calibri" w:hAnsi="Arial" w:cs="Arial"/>
      <w:b/>
      <w:bCs/>
      <w:color w:val="auto"/>
      <w:kern w:val="0"/>
      <w:sz w:val="22"/>
      <w:szCs w:val="22"/>
    </w:rPr>
  </w:style>
  <w:style w:type="character" w:styleId="LineNumber">
    <w:name w:val="line number"/>
    <w:basedOn w:val="DefaultParagraphFont"/>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2">
    <w:name w:val="List 2"/>
    <w:basedOn w:val="Normal"/>
    <w:qFormat/>
    <w:pPr>
      <w:spacing w:after="160" w:line="259" w:lineRule="auto"/>
      <w:ind w:leftChars="200" w:left="100" w:hangingChars="200" w:hanging="200"/>
    </w:pPr>
    <w:rPr>
      <w:rFonts w:ascii="Calibri" w:eastAsia="Calibri" w:hAnsi="Calibri"/>
      <w:color w:val="auto"/>
      <w:kern w:val="0"/>
      <w:sz w:val="22"/>
      <w:szCs w:val="22"/>
    </w:rPr>
  </w:style>
  <w:style w:type="paragraph" w:styleId="List3">
    <w:name w:val="List 3"/>
    <w:basedOn w:val="Normal"/>
    <w:qFormat/>
    <w:pPr>
      <w:spacing w:after="160" w:line="259" w:lineRule="auto"/>
      <w:ind w:leftChars="400" w:left="100" w:hangingChars="200" w:hanging="200"/>
    </w:pPr>
    <w:rPr>
      <w:rFonts w:ascii="Calibri" w:eastAsia="Calibri" w:hAnsi="Calibri"/>
      <w:color w:val="auto"/>
      <w:kern w:val="0"/>
      <w:sz w:val="22"/>
      <w:szCs w:val="22"/>
    </w:rPr>
  </w:style>
  <w:style w:type="paragraph" w:styleId="List4">
    <w:name w:val="List 4"/>
    <w:basedOn w:val="Normal"/>
    <w:qFormat/>
    <w:pPr>
      <w:spacing w:after="160" w:line="259" w:lineRule="auto"/>
      <w:ind w:leftChars="600" w:left="100" w:hangingChars="200" w:hanging="200"/>
    </w:pPr>
    <w:rPr>
      <w:rFonts w:ascii="Calibri" w:eastAsia="Calibri" w:hAnsi="Calibri"/>
      <w:color w:val="auto"/>
      <w:kern w:val="0"/>
      <w:sz w:val="22"/>
      <w:szCs w:val="22"/>
    </w:rPr>
  </w:style>
  <w:style w:type="paragraph" w:styleId="List5">
    <w:name w:val="List 5"/>
    <w:basedOn w:val="Normal"/>
    <w:qFormat/>
    <w:pPr>
      <w:spacing w:after="160" w:line="259" w:lineRule="auto"/>
      <w:ind w:leftChars="800" w:left="100" w:hangingChars="200" w:hanging="200"/>
    </w:pPr>
    <w:rPr>
      <w:rFonts w:ascii="Calibri" w:eastAsia="Calibri" w:hAnsi="Calibri"/>
      <w:color w:val="auto"/>
      <w:kern w:val="0"/>
      <w:sz w:val="22"/>
      <w:szCs w:val="22"/>
    </w:rPr>
  </w:style>
  <w:style w:type="paragraph" w:styleId="ListBullet">
    <w:name w:val="List Bullet"/>
    <w:basedOn w:val="Normal"/>
    <w:qFormat/>
    <w:pPr>
      <w:numPr>
        <w:numId w:val="1"/>
      </w:numPr>
      <w:spacing w:after="160" w:line="259" w:lineRule="auto"/>
    </w:pPr>
    <w:rPr>
      <w:rFonts w:ascii="Calibri" w:eastAsia="Calibri" w:hAnsi="Calibri"/>
      <w:color w:val="auto"/>
      <w:kern w:val="0"/>
      <w:sz w:val="22"/>
      <w:szCs w:val="22"/>
    </w:rPr>
  </w:style>
  <w:style w:type="paragraph" w:styleId="ListBullet2">
    <w:name w:val="List Bullet 2"/>
    <w:basedOn w:val="Normal"/>
    <w:qFormat/>
    <w:pPr>
      <w:numPr>
        <w:numId w:val="2"/>
      </w:numPr>
      <w:spacing w:after="160" w:line="259" w:lineRule="auto"/>
    </w:pPr>
    <w:rPr>
      <w:rFonts w:ascii="Calibri" w:eastAsia="Calibri" w:hAnsi="Calibri"/>
      <w:color w:val="auto"/>
      <w:kern w:val="0"/>
      <w:sz w:val="22"/>
      <w:szCs w:val="22"/>
    </w:rPr>
  </w:style>
  <w:style w:type="paragraph" w:styleId="ListBullet3">
    <w:name w:val="List Bullet 3"/>
    <w:basedOn w:val="Normal"/>
    <w:qFormat/>
    <w:pPr>
      <w:numPr>
        <w:numId w:val="3"/>
      </w:numPr>
      <w:spacing w:after="160" w:line="259" w:lineRule="auto"/>
    </w:pPr>
    <w:rPr>
      <w:rFonts w:ascii="Calibri" w:eastAsia="Calibri" w:hAnsi="Calibri"/>
      <w:color w:val="auto"/>
      <w:kern w:val="0"/>
      <w:sz w:val="22"/>
      <w:szCs w:val="22"/>
    </w:rPr>
  </w:style>
  <w:style w:type="paragraph" w:styleId="ListBullet4">
    <w:name w:val="List Bullet 4"/>
    <w:basedOn w:val="Normal"/>
    <w:qFormat/>
    <w:pPr>
      <w:numPr>
        <w:numId w:val="4"/>
      </w:numPr>
      <w:spacing w:after="160" w:line="259" w:lineRule="auto"/>
    </w:pPr>
    <w:rPr>
      <w:rFonts w:ascii="Calibri" w:eastAsia="Calibri" w:hAnsi="Calibri"/>
      <w:color w:val="auto"/>
      <w:kern w:val="0"/>
      <w:sz w:val="22"/>
      <w:szCs w:val="22"/>
    </w:rPr>
  </w:style>
  <w:style w:type="paragraph" w:styleId="ListBullet5">
    <w:name w:val="List Bullet 5"/>
    <w:basedOn w:val="Normal"/>
    <w:qFormat/>
    <w:pPr>
      <w:numPr>
        <w:numId w:val="5"/>
      </w:numPr>
      <w:spacing w:after="160" w:line="259" w:lineRule="auto"/>
    </w:pPr>
    <w:rPr>
      <w:rFonts w:ascii="Calibri" w:eastAsia="Calibri" w:hAnsi="Calibri"/>
      <w:color w:val="auto"/>
      <w:kern w:val="0"/>
      <w:sz w:val="22"/>
      <w:szCs w:val="22"/>
    </w:rPr>
  </w:style>
  <w:style w:type="paragraph" w:styleId="ListContinue">
    <w:name w:val="List Continue"/>
    <w:basedOn w:val="Normal"/>
    <w:qFormat/>
    <w:pPr>
      <w:spacing w:line="259" w:lineRule="auto"/>
      <w:ind w:leftChars="200" w:left="420"/>
    </w:pPr>
    <w:rPr>
      <w:rFonts w:ascii="Calibri" w:eastAsia="Calibri" w:hAnsi="Calibri"/>
      <w:color w:val="auto"/>
      <w:kern w:val="0"/>
      <w:sz w:val="22"/>
      <w:szCs w:val="22"/>
    </w:rPr>
  </w:style>
  <w:style w:type="paragraph" w:styleId="ListContinue2">
    <w:name w:val="List Continue 2"/>
    <w:basedOn w:val="Normal"/>
    <w:qFormat/>
    <w:pPr>
      <w:spacing w:line="259" w:lineRule="auto"/>
      <w:ind w:leftChars="400" w:left="840"/>
    </w:pPr>
    <w:rPr>
      <w:rFonts w:ascii="Calibri" w:eastAsia="Calibri" w:hAnsi="Calibri"/>
      <w:color w:val="auto"/>
      <w:kern w:val="0"/>
      <w:sz w:val="22"/>
      <w:szCs w:val="22"/>
    </w:rPr>
  </w:style>
  <w:style w:type="paragraph" w:styleId="ListContinue3">
    <w:name w:val="List Continue 3"/>
    <w:basedOn w:val="Normal"/>
    <w:qFormat/>
    <w:pPr>
      <w:spacing w:line="259" w:lineRule="auto"/>
      <w:ind w:leftChars="600" w:left="1260"/>
    </w:pPr>
    <w:rPr>
      <w:rFonts w:ascii="Calibri" w:eastAsia="Calibri" w:hAnsi="Calibri"/>
      <w:color w:val="auto"/>
      <w:kern w:val="0"/>
      <w:sz w:val="22"/>
      <w:szCs w:val="22"/>
    </w:rPr>
  </w:style>
  <w:style w:type="paragraph" w:styleId="ListContinue4">
    <w:name w:val="List Continue 4"/>
    <w:basedOn w:val="Normal"/>
    <w:qFormat/>
    <w:pPr>
      <w:spacing w:line="259" w:lineRule="auto"/>
      <w:ind w:leftChars="800" w:left="1680"/>
    </w:pPr>
    <w:rPr>
      <w:rFonts w:ascii="Calibri" w:eastAsia="Calibri" w:hAnsi="Calibri"/>
      <w:color w:val="auto"/>
      <w:kern w:val="0"/>
      <w:sz w:val="22"/>
      <w:szCs w:val="22"/>
    </w:rPr>
  </w:style>
  <w:style w:type="paragraph" w:styleId="ListContinue5">
    <w:name w:val="List Continue 5"/>
    <w:basedOn w:val="Normal"/>
    <w:qFormat/>
    <w:pPr>
      <w:spacing w:line="259" w:lineRule="auto"/>
      <w:ind w:leftChars="1000" w:left="2100"/>
    </w:pPr>
    <w:rPr>
      <w:rFonts w:ascii="Calibri" w:eastAsia="Calibri" w:hAnsi="Calibri"/>
      <w:color w:val="auto"/>
      <w:kern w:val="0"/>
      <w:sz w:val="22"/>
      <w:szCs w:val="22"/>
    </w:rPr>
  </w:style>
  <w:style w:type="paragraph" w:styleId="ListNumber">
    <w:name w:val="List Number"/>
    <w:basedOn w:val="Normal"/>
    <w:qFormat/>
    <w:pPr>
      <w:numPr>
        <w:numId w:val="6"/>
      </w:numPr>
      <w:spacing w:after="160" w:line="259" w:lineRule="auto"/>
    </w:pPr>
    <w:rPr>
      <w:rFonts w:ascii="Calibri" w:eastAsia="Calibri" w:hAnsi="Calibri"/>
      <w:color w:val="auto"/>
      <w:kern w:val="0"/>
      <w:sz w:val="22"/>
      <w:szCs w:val="22"/>
    </w:rPr>
  </w:style>
  <w:style w:type="paragraph" w:styleId="ListNumber2">
    <w:name w:val="List Number 2"/>
    <w:basedOn w:val="Normal"/>
    <w:qFormat/>
    <w:pPr>
      <w:numPr>
        <w:numId w:val="7"/>
      </w:numPr>
      <w:spacing w:after="160" w:line="259" w:lineRule="auto"/>
    </w:pPr>
    <w:rPr>
      <w:rFonts w:ascii="Calibri" w:eastAsia="Calibri" w:hAnsi="Calibri"/>
      <w:color w:val="auto"/>
      <w:kern w:val="0"/>
      <w:sz w:val="22"/>
      <w:szCs w:val="22"/>
    </w:rPr>
  </w:style>
  <w:style w:type="paragraph" w:styleId="ListNumber3">
    <w:name w:val="List Number 3"/>
    <w:basedOn w:val="Normal"/>
    <w:qFormat/>
    <w:pPr>
      <w:numPr>
        <w:numId w:val="8"/>
      </w:numPr>
      <w:spacing w:after="160" w:line="259" w:lineRule="auto"/>
    </w:pPr>
    <w:rPr>
      <w:rFonts w:ascii="Calibri" w:eastAsia="Calibri" w:hAnsi="Calibri"/>
      <w:color w:val="auto"/>
      <w:kern w:val="0"/>
      <w:sz w:val="22"/>
      <w:szCs w:val="22"/>
    </w:rPr>
  </w:style>
  <w:style w:type="paragraph" w:styleId="ListNumber4">
    <w:name w:val="List Number 4"/>
    <w:basedOn w:val="Normal"/>
    <w:qFormat/>
    <w:pPr>
      <w:numPr>
        <w:numId w:val="9"/>
      </w:numPr>
      <w:spacing w:after="160" w:line="259" w:lineRule="auto"/>
    </w:pPr>
    <w:rPr>
      <w:rFonts w:ascii="Calibri" w:eastAsia="Calibri" w:hAnsi="Calibri"/>
      <w:color w:val="auto"/>
      <w:kern w:val="0"/>
      <w:sz w:val="22"/>
      <w:szCs w:val="22"/>
    </w:rPr>
  </w:style>
  <w:style w:type="paragraph" w:styleId="ListNumber5">
    <w:name w:val="List Number 5"/>
    <w:basedOn w:val="Normal"/>
    <w:qFormat/>
    <w:pPr>
      <w:numPr>
        <w:numId w:val="10"/>
      </w:numPr>
      <w:spacing w:after="160" w:line="259" w:lineRule="auto"/>
    </w:pPr>
    <w:rPr>
      <w:rFonts w:ascii="Calibri" w:eastAsia="Calibri" w:hAnsi="Calibri"/>
      <w:color w:val="auto"/>
      <w:kern w:val="0"/>
      <w:sz w:val="22"/>
      <w:szCs w:val="22"/>
    </w:rPr>
  </w:style>
  <w:style w:type="paragraph" w:styleId="MacroText">
    <w:name w:val="macro"/>
    <w:link w:val="MacroTextChar"/>
    <w:uiPriority w:val="99"/>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eastAsiaTheme="minorEastAsia" w:hAnsi="Courier New" w:cs="Courier New"/>
      <w:kern w:val="2"/>
      <w:sz w:val="24"/>
      <w:szCs w:val="24"/>
      <w:lang w:eastAsia="zh-CN"/>
    </w:rPr>
  </w:style>
  <w:style w:type="paragraph" w:styleId="MessageHeader">
    <w:name w:val="Message Header"/>
    <w:basedOn w:val="Normal"/>
    <w:link w:val="MessageHeaderChar"/>
    <w:qFormat/>
    <w:pPr>
      <w:pBdr>
        <w:top w:val="single" w:sz="6" w:space="1" w:color="auto"/>
        <w:left w:val="single" w:sz="6" w:space="1" w:color="auto"/>
        <w:bottom w:val="single" w:sz="6" w:space="1" w:color="auto"/>
        <w:right w:val="single" w:sz="6" w:space="1" w:color="auto"/>
      </w:pBdr>
      <w:shd w:val="pct20" w:color="auto" w:fill="auto"/>
      <w:spacing w:after="160" w:line="259" w:lineRule="auto"/>
      <w:ind w:leftChars="500" w:left="1080" w:hangingChars="500" w:hanging="1080"/>
    </w:pPr>
    <w:rPr>
      <w:rFonts w:ascii="Arial" w:eastAsia="Calibri" w:hAnsi="Arial" w:cs="Arial"/>
      <w:color w:val="auto"/>
      <w:kern w:val="0"/>
      <w:szCs w:val="24"/>
    </w:rPr>
  </w:style>
  <w:style w:type="paragraph" w:styleId="NormalWeb">
    <w:name w:val="Normal (Web)"/>
    <w:basedOn w:val="Normal"/>
    <w:unhideWhenUsed/>
    <w:qFormat/>
    <w:pPr>
      <w:spacing w:before="100" w:beforeAutospacing="1" w:after="100" w:afterAutospacing="1" w:line="240" w:lineRule="auto"/>
    </w:pPr>
    <w:rPr>
      <w:color w:val="auto"/>
      <w:kern w:val="0"/>
      <w:szCs w:val="24"/>
    </w:rPr>
  </w:style>
  <w:style w:type="paragraph" w:styleId="NormalIndent">
    <w:name w:val="Normal Indent"/>
    <w:basedOn w:val="Normal"/>
    <w:qFormat/>
    <w:pPr>
      <w:spacing w:after="160" w:line="259" w:lineRule="auto"/>
      <w:ind w:firstLineChars="200" w:firstLine="420"/>
    </w:pPr>
    <w:rPr>
      <w:rFonts w:ascii="Calibri" w:eastAsia="Calibri" w:hAnsi="Calibri"/>
      <w:color w:val="auto"/>
      <w:kern w:val="0"/>
      <w:sz w:val="22"/>
      <w:szCs w:val="22"/>
    </w:rPr>
  </w:style>
  <w:style w:type="paragraph" w:styleId="NoteHeading">
    <w:name w:val="Note Heading"/>
    <w:basedOn w:val="Normal"/>
    <w:next w:val="Normal"/>
    <w:link w:val="NoteHeadingChar"/>
    <w:qFormat/>
    <w:pPr>
      <w:spacing w:after="160" w:line="259" w:lineRule="auto"/>
      <w:jc w:val="center"/>
    </w:pPr>
    <w:rPr>
      <w:rFonts w:ascii="Calibri" w:eastAsia="Calibri" w:hAnsi="Calibri"/>
      <w:color w:val="auto"/>
      <w:kern w:val="0"/>
      <w:sz w:val="22"/>
      <w:szCs w:val="22"/>
    </w:rPr>
  </w:style>
  <w:style w:type="character" w:styleId="PageNumber">
    <w:name w:val="page number"/>
    <w:basedOn w:val="DefaultParagraphFont"/>
    <w:qFormat/>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paragraph" w:styleId="Salutation">
    <w:name w:val="Salutation"/>
    <w:basedOn w:val="Normal"/>
    <w:next w:val="Normal"/>
    <w:link w:val="SalutationChar"/>
    <w:qFormat/>
    <w:pPr>
      <w:spacing w:after="160" w:line="259" w:lineRule="auto"/>
    </w:pPr>
    <w:rPr>
      <w:rFonts w:ascii="Calibri" w:eastAsia="Calibri" w:hAnsi="Calibri"/>
      <w:color w:val="auto"/>
      <w:kern w:val="0"/>
      <w:sz w:val="22"/>
      <w:szCs w:val="22"/>
    </w:rPr>
  </w:style>
  <w:style w:type="paragraph" w:styleId="Signature">
    <w:name w:val="Signature"/>
    <w:basedOn w:val="Normal"/>
    <w:link w:val="SignatureChar"/>
    <w:qFormat/>
    <w:pPr>
      <w:spacing w:after="160" w:line="259" w:lineRule="auto"/>
      <w:ind w:leftChars="2100" w:left="100"/>
    </w:pPr>
    <w:rPr>
      <w:rFonts w:ascii="Calibri" w:eastAsia="Calibri" w:hAnsi="Calibri"/>
      <w:color w:val="auto"/>
      <w:kern w:val="0"/>
      <w:sz w:val="22"/>
      <w:szCs w:val="22"/>
    </w:rPr>
  </w:style>
  <w:style w:type="character" w:styleId="Strong">
    <w:name w:val="Strong"/>
    <w:basedOn w:val="DefaultParagraphFont"/>
    <w:qFormat/>
    <w:rPr>
      <w:b/>
      <w:bCs/>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styleId="Table3Deffects1">
    <w:name w:val="Table 3D effects 1"/>
    <w:basedOn w:val="TableNormal"/>
    <w:pPr>
      <w:widowControl w:val="0"/>
      <w:jc w:val="both"/>
    </w:pPr>
    <w:rPr>
      <w:rFonts w:ascii="Calibri" w:eastAsia="Calibri" w:hAnsi="Calibri" w:cs="Calibri"/>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rPr>
      <w:rFonts w:ascii="Calibri" w:eastAsia="Calibri" w:hAnsi="Calibri" w:cs="Calibri"/>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rPr>
      <w:rFonts w:ascii="Calibri" w:eastAsia="Calibri" w:hAnsi="Calibri" w:cs="Calibri"/>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rFonts w:ascii="Calibri" w:eastAsia="Calibri" w:hAnsi="Calibri" w:cs="Calibr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rPr>
      <w:rFonts w:ascii="Calibri" w:eastAsia="Calibri" w:hAnsi="Calibri" w:cs="Calibr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rFonts w:ascii="Calibri" w:eastAsia="Calibri" w:hAnsi="Calibri" w:cs="Calibr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rPr>
      <w:rFonts w:ascii="Calibri" w:eastAsia="Calibri" w:hAnsi="Calibri" w:cs="Calibri"/>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rPr>
      <w:rFonts w:ascii="Calibri" w:eastAsia="Calibri" w:hAnsi="Calibri" w:cs="Calibr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rFonts w:ascii="Calibri" w:eastAsia="Calibri" w:hAnsi="Calibri" w:cs="Calibri"/>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rFonts w:ascii="Calibri" w:eastAsia="Calibri" w:hAnsi="Calibri" w:cs="Calibri"/>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rPr>
      <w:rFonts w:ascii="Calibri" w:eastAsia="Calibri" w:hAnsi="Calibri" w:cs="Calibri"/>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rPr>
      <w:rFonts w:ascii="Calibri" w:eastAsia="Calibri" w:hAnsi="Calibri" w:cs="Calibri"/>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rPr>
      <w:rFonts w:ascii="Calibri" w:eastAsia="Calibri" w:hAnsi="Calibri" w:cs="Calibri"/>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rPr>
      <w:rFonts w:ascii="Calibri" w:eastAsia="Calibri" w:hAnsi="Calibri" w:cs="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rPr>
      <w:rFonts w:ascii="Calibri" w:eastAsia="Calibri" w:hAnsi="Calibri" w:cs="Calibri"/>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rPr>
      <w:rFonts w:ascii="Calibri" w:eastAsia="Calibri" w:hAnsi="Calibri" w:cs="Calibr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rPr>
      <w:rFonts w:ascii="Calibri" w:eastAsia="Calibri" w:hAnsi="Calibri" w:cs="Calibr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rPr>
      <w:rFonts w:ascii="Calibri" w:eastAsia="Calibri" w:hAnsi="Calibri"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rPr>
      <w:rFonts w:ascii="Calibri" w:eastAsia="Calibri" w:hAnsi="Calibri" w:cs="Calibri"/>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rPr>
      <w:rFonts w:ascii="Calibri" w:eastAsia="Calibri" w:hAnsi="Calibri" w:cs="Calibri"/>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rPr>
      <w:rFonts w:ascii="Calibri" w:eastAsia="Calibri" w:hAnsi="Calibri" w:cs="Calibr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rPr>
      <w:rFonts w:ascii="Calibri" w:eastAsia="Calibri" w:hAnsi="Calibri" w:cs="Calibri"/>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spacing w:after="160" w:line="259" w:lineRule="auto"/>
      <w:ind w:leftChars="200" w:left="420"/>
    </w:pPr>
    <w:rPr>
      <w:rFonts w:ascii="Calibri" w:eastAsia="Calibri" w:hAnsi="Calibri"/>
      <w:color w:val="auto"/>
      <w:kern w:val="0"/>
      <w:sz w:val="22"/>
      <w:szCs w:val="22"/>
    </w:rPr>
  </w:style>
  <w:style w:type="paragraph" w:styleId="TableofFigures">
    <w:name w:val="table of figures"/>
    <w:basedOn w:val="Normal"/>
    <w:next w:val="Normal"/>
    <w:qFormat/>
    <w:pPr>
      <w:spacing w:after="160" w:line="259" w:lineRule="auto"/>
      <w:ind w:leftChars="200" w:left="200" w:hangingChars="200" w:hanging="200"/>
    </w:pPr>
    <w:rPr>
      <w:rFonts w:ascii="Calibri" w:eastAsia="Calibri" w:hAnsi="Calibri"/>
      <w:color w:val="auto"/>
      <w:kern w:val="0"/>
      <w:sz w:val="22"/>
      <w:szCs w:val="22"/>
    </w:rPr>
  </w:style>
  <w:style w:type="table" w:styleId="TableProfessional">
    <w:name w:val="Table Professional"/>
    <w:basedOn w:val="TableNormal"/>
    <w:qFormat/>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rPr>
      <w:rFonts w:ascii="Calibri" w:eastAsia="Calibri" w:hAnsi="Calibri" w:cs="Calibri"/>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rPr>
      <w:rFonts w:ascii="Calibri" w:eastAsia="Calibri" w:hAnsi="Calibri" w:cs="Calibri"/>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rPr>
      <w:rFonts w:ascii="Calibri" w:eastAsia="Calibri" w:hAnsi="Calibri" w:cs="Calibri"/>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rPr>
      <w:rFonts w:ascii="Calibri" w:eastAsia="Calibri" w:hAnsi="Calibri" w:cs="Calibri"/>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rPr>
      <w:rFonts w:ascii="Calibri" w:eastAsia="Calibri" w:hAnsi="Calibri" w:cs="Calibr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rPr>
      <w:rFonts w:ascii="Calibri" w:eastAsia="Calibri" w:hAnsi="Calibri" w:cs="Calibr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rPr>
      <w:rFonts w:ascii="Calibri" w:eastAsia="Calibri" w:hAnsi="Calibri" w:cs="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qFormat/>
    <w:pPr>
      <w:keepNext/>
      <w:keepLines/>
      <w:spacing w:before="480"/>
    </w:pPr>
    <w:rPr>
      <w:b/>
      <w:sz w:val="72"/>
      <w:szCs w:val="72"/>
    </w:rPr>
  </w:style>
  <w:style w:type="paragraph" w:styleId="TOAHeading">
    <w:name w:val="toa heading"/>
    <w:basedOn w:val="Normal"/>
    <w:next w:val="Normal"/>
    <w:qFormat/>
    <w:pPr>
      <w:spacing w:before="120" w:after="160" w:line="259" w:lineRule="auto"/>
    </w:pPr>
    <w:rPr>
      <w:rFonts w:ascii="Arial" w:eastAsia="Calibri" w:hAnsi="Arial" w:cs="Arial"/>
      <w:color w:val="auto"/>
      <w:kern w:val="0"/>
      <w:szCs w:val="24"/>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paragraph" w:styleId="TOC4">
    <w:name w:val="toc 4"/>
    <w:basedOn w:val="Normal"/>
    <w:next w:val="Normal"/>
    <w:uiPriority w:val="39"/>
    <w:qFormat/>
    <w:pPr>
      <w:spacing w:after="160" w:line="259" w:lineRule="auto"/>
      <w:ind w:leftChars="600" w:left="1260"/>
    </w:pPr>
    <w:rPr>
      <w:rFonts w:ascii="Calibri" w:eastAsia="Calibri" w:hAnsi="Calibri"/>
      <w:color w:val="auto"/>
      <w:kern w:val="0"/>
      <w:sz w:val="22"/>
      <w:szCs w:val="22"/>
    </w:rPr>
  </w:style>
  <w:style w:type="paragraph" w:styleId="TOC5">
    <w:name w:val="toc 5"/>
    <w:basedOn w:val="Normal"/>
    <w:next w:val="Normal"/>
    <w:uiPriority w:val="39"/>
    <w:qFormat/>
    <w:pPr>
      <w:spacing w:after="160" w:line="259" w:lineRule="auto"/>
      <w:ind w:leftChars="800" w:left="1680"/>
    </w:pPr>
    <w:rPr>
      <w:rFonts w:ascii="Calibri" w:eastAsia="Calibri" w:hAnsi="Calibri"/>
      <w:color w:val="auto"/>
      <w:kern w:val="0"/>
      <w:sz w:val="22"/>
      <w:szCs w:val="22"/>
    </w:rPr>
  </w:style>
  <w:style w:type="paragraph" w:styleId="TOC6">
    <w:name w:val="toc 6"/>
    <w:basedOn w:val="Normal"/>
    <w:next w:val="Normal"/>
    <w:uiPriority w:val="39"/>
    <w:qFormat/>
    <w:pPr>
      <w:spacing w:after="160" w:line="259" w:lineRule="auto"/>
      <w:ind w:leftChars="1000" w:left="2100"/>
    </w:pPr>
    <w:rPr>
      <w:rFonts w:ascii="Calibri" w:eastAsia="Calibri" w:hAnsi="Calibri"/>
      <w:color w:val="auto"/>
      <w:kern w:val="0"/>
      <w:sz w:val="22"/>
      <w:szCs w:val="22"/>
    </w:rPr>
  </w:style>
  <w:style w:type="paragraph" w:styleId="TOC7">
    <w:name w:val="toc 7"/>
    <w:basedOn w:val="Normal"/>
    <w:next w:val="Normal"/>
    <w:uiPriority w:val="39"/>
    <w:qFormat/>
    <w:pPr>
      <w:spacing w:after="160" w:line="259" w:lineRule="auto"/>
      <w:ind w:leftChars="1200" w:left="2520"/>
    </w:pPr>
    <w:rPr>
      <w:rFonts w:ascii="Calibri" w:eastAsia="Calibri" w:hAnsi="Calibri"/>
      <w:color w:val="auto"/>
      <w:kern w:val="0"/>
      <w:sz w:val="22"/>
      <w:szCs w:val="22"/>
    </w:rPr>
  </w:style>
  <w:style w:type="paragraph" w:styleId="TOC8">
    <w:name w:val="toc 8"/>
    <w:basedOn w:val="Normal"/>
    <w:next w:val="Normal"/>
    <w:uiPriority w:val="39"/>
    <w:qFormat/>
    <w:pPr>
      <w:spacing w:after="160" w:line="259" w:lineRule="auto"/>
      <w:ind w:leftChars="1400" w:left="2940"/>
    </w:pPr>
    <w:rPr>
      <w:rFonts w:ascii="Calibri" w:eastAsia="Calibri" w:hAnsi="Calibri"/>
      <w:color w:val="auto"/>
      <w:kern w:val="0"/>
      <w:sz w:val="22"/>
      <w:szCs w:val="22"/>
    </w:rPr>
  </w:style>
  <w:style w:type="paragraph" w:styleId="TOC9">
    <w:name w:val="toc 9"/>
    <w:basedOn w:val="Normal"/>
    <w:next w:val="Normal"/>
    <w:uiPriority w:val="39"/>
    <w:qFormat/>
    <w:pPr>
      <w:spacing w:after="160" w:line="259" w:lineRule="auto"/>
      <w:ind w:leftChars="1600" w:left="3360"/>
    </w:pPr>
    <w:rPr>
      <w:rFonts w:ascii="Calibri" w:eastAsia="Calibri" w:hAnsi="Calibri"/>
      <w:color w:val="auto"/>
      <w:kern w:val="0"/>
      <w:sz w:val="22"/>
      <w:szCs w:val="22"/>
    </w:rPr>
  </w:style>
  <w:style w:type="table" w:styleId="LightShading">
    <w:name w:val="Light Shading"/>
    <w:basedOn w:val="TableNormal"/>
    <w:uiPriority w:val="60"/>
    <w:rPr>
      <w:rFonts w:ascii="Calibri" w:eastAsia="Calibri" w:hAnsi="Calibri" w:cs="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rFonts w:ascii="Calibri" w:eastAsia="Calibri" w:hAnsi="Calibri" w:cs="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rFonts w:ascii="Calibri" w:eastAsia="Calibri" w:hAnsi="Calibri" w:cs="Calibri"/>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rFonts w:ascii="Calibri" w:eastAsia="Calibri" w:hAnsi="Calibri" w:cs="Calibri"/>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rFonts w:ascii="Calibri" w:eastAsia="Calibri" w:hAnsi="Calibri" w:cs="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rFonts w:ascii="Calibri" w:eastAsia="Calibri" w:hAnsi="Calibri" w:cs="Calibri"/>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rFonts w:ascii="Calibri" w:eastAsia="Calibri" w:hAnsi="Calibri" w:cs="Calibri"/>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rPr>
      <w:rFonts w:ascii="Calibri" w:eastAsia="Calibri" w:hAnsi="Calibri" w:cs="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rPr>
      <w:rFonts w:ascii="Calibri" w:eastAsia="Calibri" w:hAnsi="Calibri" w:cs="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Pr>
      <w:rFonts w:ascii="Calibri" w:eastAsia="Calibri" w:hAnsi="Calibri" w:cs="Calibri"/>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Pr>
      <w:rFonts w:ascii="Calibri" w:eastAsia="Calibri" w:hAnsi="Calibri" w:cs="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rPr>
      <w:rFonts w:ascii="Calibri" w:eastAsia="Calibri" w:hAnsi="Calibri" w:cs="Calibri"/>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rPr>
      <w:rFonts w:ascii="Calibri" w:eastAsia="Calibri" w:hAnsi="Calibri" w:cs="Calibri"/>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Pr>
      <w:rFonts w:ascii="Calibri" w:eastAsia="Calibri" w:hAnsi="Calibri" w:cs="Calibri"/>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rPr>
      <w:rFonts w:ascii="Calibri" w:eastAsia="Calibri" w:hAnsi="Calibri" w:cs="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rPr>
      <w:rFonts w:ascii="Calibri" w:eastAsia="Calibri" w:hAnsi="Calibri" w:cs="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rPr>
      <w:rFonts w:ascii="Calibri" w:eastAsia="Calibri" w:hAnsi="Calibri" w:cs="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rPr>
      <w:rFonts w:ascii="Calibri" w:eastAsia="Calibri" w:hAnsi="Calibri" w:cs="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rPr>
      <w:rFonts w:ascii="Calibri" w:eastAsia="Calibri" w:hAnsi="Calibri" w:cs="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rPr>
      <w:rFonts w:ascii="Calibri" w:eastAsia="Calibri" w:hAnsi="Calibri" w:cs="Calibri"/>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rPr>
      <w:rFonts w:ascii="Calibri" w:eastAsia="Calibri" w:hAnsi="Calibri" w:cs="Calibri"/>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rFonts w:ascii="Calibri" w:eastAsia="Calibri" w:hAnsi="Calibri" w:cs="Calibri"/>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rFonts w:ascii="Calibri" w:eastAsia="Calibri" w:hAnsi="Calibri" w:cs="Calibri"/>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rFonts w:ascii="Calibri" w:eastAsia="Calibri" w:hAnsi="Calibri" w:cs="Calibri"/>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rFonts w:ascii="Calibri" w:eastAsia="Calibri" w:hAnsi="Calibri" w:cs="Calibri"/>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rFonts w:ascii="Calibri" w:eastAsia="Calibri" w:hAnsi="Calibri" w:cs="Calibri"/>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rFonts w:ascii="Calibri" w:eastAsia="Calibri" w:hAnsi="Calibri" w:cs="Calibri"/>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rFonts w:ascii="Calibri" w:eastAsia="Calibri" w:hAnsi="Calibri" w:cs="Calibri"/>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rFonts w:ascii="Calibri" w:eastAsia="Calibri" w:hAnsi="Calibri" w:cs="Calibri"/>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rFonts w:ascii="Calibri" w:eastAsia="Calibri" w:hAnsi="Calibri" w:cs="Calibri"/>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rFonts w:ascii="Calibri" w:eastAsia="Calibri" w:hAnsi="Calibri" w:cs="Calibri"/>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rFonts w:ascii="Calibri" w:eastAsia="Calibri" w:hAnsi="Calibri" w:cs="Calibri"/>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rFonts w:ascii="Calibri" w:eastAsia="Calibri" w:hAnsi="Calibri" w:cs="Calibri"/>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rFonts w:ascii="Calibri" w:eastAsia="Calibri" w:hAnsi="Calibri" w:cs="Calibri"/>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rFonts w:ascii="Calibri" w:eastAsia="Calibri" w:hAnsi="Calibri" w:cs="Calibri"/>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rFonts w:ascii="Calibri" w:eastAsia="Calibri" w:hAnsi="Calibri" w:cs="Calibri"/>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rFonts w:ascii="Calibri" w:eastAsia="Calibri" w:hAnsi="Calibri" w:cs="Calibri"/>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rFonts w:ascii="Calibri" w:eastAsia="Calibri" w:hAnsi="Calibri" w:cs="Calibri"/>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rFonts w:ascii="Calibri" w:eastAsia="Calibri" w:hAnsi="Calibri" w:cs="Calibri"/>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rFonts w:ascii="Calibri" w:eastAsia="Calibri" w:hAnsi="Calibri" w:cs="Calibri"/>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rFonts w:ascii="Calibri" w:eastAsia="Calibri" w:hAnsi="Calibri" w:cs="Calibri"/>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rFonts w:ascii="Calibri" w:eastAsia="Calibri" w:hAnsi="Calibri" w:cs="Calibri"/>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rFonts w:ascii="Calibri" w:eastAsia="Calibri" w:hAnsi="Calibri" w:cs="Calibri"/>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rFonts w:ascii="Calibri" w:eastAsia="Calibri" w:hAnsi="Calibri" w:cs="Calibri"/>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rFonts w:ascii="Calibri" w:eastAsia="Calibri" w:hAnsi="Calibri" w:cs="Calibri"/>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rFonts w:ascii="Calibri" w:eastAsia="Calibri" w:hAnsi="Calibri" w:cs="Calibri"/>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rFonts w:ascii="Calibri" w:eastAsia="Calibri" w:hAnsi="Calibri" w:cs="Calibri"/>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rFonts w:ascii="Calibri" w:eastAsia="Calibri" w:hAnsi="Calibri" w:cs="Calibri"/>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rFonts w:ascii="Calibri" w:eastAsia="Calibri" w:hAnsi="Calibri" w:cs="Calibri"/>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rFonts w:ascii="Calibri" w:eastAsia="Calibri" w:hAnsi="Calibri" w:cs="Calibri"/>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rFonts w:ascii="Calibri" w:eastAsia="Calibri" w:hAnsi="Calibri" w:cs="Calibri"/>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rFonts w:ascii="Calibri" w:eastAsia="Calibri" w:hAnsi="Calibri" w:cs="Calibri"/>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rFonts w:ascii="Calibri" w:eastAsia="Calibri" w:hAnsi="Calibri" w:cs="Calibri"/>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rFonts w:ascii="Calibri" w:eastAsia="Calibri" w:hAnsi="Calibri" w:cs="Calibri"/>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rFonts w:ascii="Calibri" w:eastAsia="Calibri" w:hAnsi="Calibri" w:cs="Calibri"/>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rFonts w:ascii="Calibri" w:eastAsia="Calibri" w:hAnsi="Calibri" w:cs="Calibri"/>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1Char">
    <w:name w:val="Heading 1 Char"/>
    <w:basedOn w:val="DefaultParagraphFont"/>
    <w:link w:val="Heading1"/>
    <w:uiPriority w:val="9"/>
    <w:qFormat/>
    <w:rsid w:val="00FB1CA0"/>
    <w:rPr>
      <w:rFonts w:eastAsiaTheme="majorEastAsia"/>
      <w:b/>
      <w:bCs/>
      <w:sz w:val="24"/>
      <w:szCs w:val="24"/>
      <w:lang w:val="en-GB" w:eastAsia="fr-FR"/>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qFormat/>
    <w:locked/>
    <w:rPr>
      <w:rFonts w:ascii="Calibri" w:eastAsia="Calibri" w:hAnsi="Calibri" w:cs="Times New Roman"/>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99"/>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qFormat/>
    <w:rsid w:val="00B03A19"/>
    <w:rPr>
      <w:b/>
      <w:sz w:val="24"/>
      <w:szCs w:val="24"/>
      <w:lang w:val="en-GB" w:eastAsia="en-GB"/>
    </w:rPr>
  </w:style>
  <w:style w:type="character" w:customStyle="1" w:styleId="BalloonTextChar">
    <w:name w:val="Balloon Text Char"/>
    <w:basedOn w:val="DefaultParagraphFont"/>
    <w:link w:val="BalloonText"/>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0">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0">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6">
    <w:name w:val="_Style 66"/>
    <w:basedOn w:val="TableNormal"/>
    <w:qFormat/>
    <w:tblPr>
      <w:tblCellMar>
        <w:top w:w="16" w:type="dxa"/>
        <w:left w:w="115" w:type="dxa"/>
        <w:right w:w="137" w:type="dxa"/>
      </w:tblCellMar>
    </w:tblPr>
  </w:style>
  <w:style w:type="table" w:customStyle="1" w:styleId="Style67">
    <w:name w:val="_Style 67"/>
    <w:basedOn w:val="TableNormal"/>
    <w:qFormat/>
    <w:tblPr>
      <w:tblCellMar>
        <w:top w:w="14" w:type="dxa"/>
        <w:right w:w="44" w:type="dxa"/>
      </w:tblCellMar>
    </w:tblPr>
  </w:style>
  <w:style w:type="table" w:customStyle="1" w:styleId="Style68">
    <w:name w:val="_Style 68"/>
    <w:basedOn w:val="TableNormal"/>
    <w:qFormat/>
    <w:rPr>
      <w:rFonts w:ascii="Calibri" w:eastAsia="Calibri" w:hAnsi="Calibri" w:cs="Calibri"/>
    </w:rPr>
    <w:tblPr>
      <w:tblCellMar>
        <w:left w:w="115" w:type="dxa"/>
        <w:right w:w="115" w:type="dxa"/>
      </w:tblCellMar>
    </w:tblPr>
  </w:style>
  <w:style w:type="table" w:customStyle="1" w:styleId="Style69">
    <w:name w:val="_Style 69"/>
    <w:basedOn w:val="TableNormal"/>
    <w:qFormat/>
    <w:rPr>
      <w:rFonts w:ascii="Calibri" w:eastAsia="Calibri" w:hAnsi="Calibri" w:cs="Calibri"/>
    </w:rPr>
    <w:tblPr>
      <w:tblCellMar>
        <w:left w:w="115" w:type="dxa"/>
        <w:right w:w="115" w:type="dxa"/>
      </w:tblCellMar>
    </w:tblPr>
  </w:style>
  <w:style w:type="table" w:customStyle="1" w:styleId="Style70">
    <w:name w:val="_Style 70"/>
    <w:basedOn w:val="TableNormal"/>
    <w:qFormat/>
    <w:rPr>
      <w:rFonts w:ascii="Calibri" w:eastAsia="Calibri" w:hAnsi="Calibri" w:cs="Calibri"/>
    </w:rPr>
    <w:tblPr>
      <w:tblCellMar>
        <w:left w:w="115" w:type="dxa"/>
        <w:right w:w="115" w:type="dxa"/>
      </w:tblCellMar>
    </w:tblPr>
  </w:style>
  <w:style w:type="table" w:customStyle="1" w:styleId="Style71">
    <w:name w:val="_Style 71"/>
    <w:basedOn w:val="TableNormal"/>
    <w:qFormat/>
    <w:tblPr/>
  </w:style>
  <w:style w:type="table" w:customStyle="1" w:styleId="Style72">
    <w:name w:val="_Style 72"/>
    <w:basedOn w:val="TableNormal"/>
    <w:qFormat/>
    <w:tblPr/>
  </w:style>
  <w:style w:type="table" w:customStyle="1" w:styleId="Style73">
    <w:name w:val="_Style 73"/>
    <w:basedOn w:val="TableNormal"/>
    <w:qFormat/>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tblPr>
      <w:tblCellMar>
        <w:left w:w="115" w:type="dxa"/>
        <w:right w:w="115" w:type="dxa"/>
      </w:tblCellMa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rPr>
      <w:rFonts w:ascii="Calibri" w:eastAsia="Calibri" w:hAnsi="Calibri" w:cs="Calibri"/>
    </w:rP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rPr>
      <w:rFonts w:ascii="Calibri" w:eastAsia="Calibri" w:hAnsi="Calibri" w:cs="Calibri"/>
    </w:rP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left w:w="115" w:type="dxa"/>
        <w:right w:w="115" w:type="dxa"/>
      </w:tblCellMar>
    </w:tblPr>
  </w:style>
  <w:style w:type="table" w:customStyle="1" w:styleId="Style119">
    <w:name w:val="_Style 119"/>
    <w:basedOn w:val="TableNormal"/>
    <w:qFormat/>
    <w:tblPr>
      <w:tblCellMar>
        <w:left w:w="115" w:type="dxa"/>
        <w:right w:w="115" w:type="dxa"/>
      </w:tblCellMar>
    </w:tblPr>
  </w:style>
  <w:style w:type="table" w:customStyle="1" w:styleId="Style120">
    <w:name w:val="_Style 120"/>
    <w:basedOn w:val="TableNormal"/>
    <w:qFormat/>
    <w:tblPr>
      <w:tblCellMar>
        <w:left w:w="115" w:type="dxa"/>
        <w:right w:w="115" w:type="dxa"/>
      </w:tblCellMar>
    </w:tblPr>
  </w:style>
  <w:style w:type="table" w:customStyle="1" w:styleId="Style121">
    <w:name w:val="_Style 121"/>
    <w:basedOn w:val="TableNormal"/>
    <w:qFormat/>
    <w:tblPr>
      <w:tblCellMar>
        <w:top w:w="144" w:type="dxa"/>
        <w:left w:w="115" w:type="dxa"/>
        <w:bottom w:w="144" w:type="dxa"/>
        <w:right w:w="115" w:type="dxa"/>
      </w:tblCellMar>
    </w:tblPr>
  </w:style>
  <w:style w:type="table" w:customStyle="1" w:styleId="Style122">
    <w:name w:val="_Style 122"/>
    <w:basedOn w:val="TableNormal"/>
    <w:qFormat/>
    <w:tblPr>
      <w:tblCellMar>
        <w:top w:w="144" w:type="dxa"/>
        <w:left w:w="115" w:type="dxa"/>
        <w:bottom w:w="144" w:type="dxa"/>
        <w:right w:w="115" w:type="dxa"/>
      </w:tblCellMar>
    </w:tblPr>
  </w:style>
  <w:style w:type="paragraph" w:customStyle="1" w:styleId="Standard">
    <w:name w:val="Standard"/>
    <w:qFormat/>
    <w:pPr>
      <w:suppressAutoHyphens/>
      <w:autoSpaceDN w:val="0"/>
      <w:textAlignment w:val="baseline"/>
    </w:pPr>
    <w:rPr>
      <w:rFonts w:ascii="Calibri" w:eastAsia="Calibri" w:hAnsi="Calibri" w:cs="Calibri"/>
      <w:lang w:eastAsia="zh-CN" w:bidi="hi-IN"/>
    </w:rPr>
  </w:style>
  <w:style w:type="character" w:customStyle="1" w:styleId="Heading7Char">
    <w:name w:val="Heading 7 Char"/>
    <w:basedOn w:val="DefaultParagraphFont"/>
    <w:link w:val="Heading7"/>
    <w:semiHidden/>
    <w:qFormat/>
    <w:rPr>
      <w:rFonts w:ascii="Calibri" w:eastAsia="Calibri" w:hAnsi="Calibri"/>
      <w:b/>
      <w:bCs/>
    </w:rPr>
  </w:style>
  <w:style w:type="character" w:customStyle="1" w:styleId="Heading8Char">
    <w:name w:val="Heading 8 Char"/>
    <w:basedOn w:val="DefaultParagraphFont"/>
    <w:link w:val="Heading8"/>
    <w:semiHidden/>
    <w:qFormat/>
    <w:rPr>
      <w:rFonts w:ascii="Calibri" w:eastAsia="Calibri" w:hAnsi="Calibri"/>
    </w:rPr>
  </w:style>
  <w:style w:type="character" w:customStyle="1" w:styleId="Heading9Char">
    <w:name w:val="Heading 9 Char"/>
    <w:basedOn w:val="DefaultParagraphFont"/>
    <w:link w:val="Heading9"/>
    <w:semiHidden/>
    <w:qFormat/>
    <w:rPr>
      <w:rFonts w:ascii="Calibri" w:eastAsia="Calibri" w:hAnsi="Calibri"/>
      <w:sz w:val="22"/>
      <w:szCs w:val="21"/>
    </w:rPr>
  </w:style>
  <w:style w:type="character" w:customStyle="1" w:styleId="Heading4Char">
    <w:name w:val="Heading 4 Char"/>
    <w:basedOn w:val="DefaultParagraphFont"/>
    <w:link w:val="Heading4"/>
    <w:qFormat/>
    <w:rPr>
      <w:b/>
      <w:color w:val="000000"/>
      <w:kern w:val="28"/>
    </w:rPr>
  </w:style>
  <w:style w:type="character" w:customStyle="1" w:styleId="Heading5Char">
    <w:name w:val="Heading 5 Char"/>
    <w:basedOn w:val="DefaultParagraphFont"/>
    <w:link w:val="Heading5"/>
    <w:qFormat/>
    <w:rPr>
      <w:b/>
      <w:color w:val="000000"/>
      <w:kern w:val="28"/>
      <w:sz w:val="22"/>
      <w:szCs w:val="22"/>
    </w:rPr>
  </w:style>
  <w:style w:type="character" w:customStyle="1" w:styleId="BodyText2Char">
    <w:name w:val="Body Text 2 Char"/>
    <w:basedOn w:val="DefaultParagraphFont"/>
    <w:link w:val="BodyText2"/>
    <w:qFormat/>
    <w:rPr>
      <w:rFonts w:ascii="Calibri" w:eastAsia="Calibri" w:hAnsi="Calibri"/>
      <w:sz w:val="22"/>
      <w:szCs w:val="22"/>
    </w:rPr>
  </w:style>
  <w:style w:type="character" w:customStyle="1" w:styleId="BodyText3Char">
    <w:name w:val="Body Text 3 Char"/>
    <w:basedOn w:val="DefaultParagraphFont"/>
    <w:link w:val="BodyText3"/>
    <w:qFormat/>
    <w:rPr>
      <w:rFonts w:ascii="Calibri" w:eastAsia="Calibri" w:hAnsi="Calibri"/>
      <w:sz w:val="16"/>
      <w:szCs w:val="16"/>
    </w:rPr>
  </w:style>
  <w:style w:type="character" w:customStyle="1" w:styleId="BodyTextFirstIndentChar">
    <w:name w:val="Body Text First Indent Char"/>
    <w:basedOn w:val="BodyTextChar"/>
    <w:link w:val="BodyTextFirstIndent"/>
    <w:qFormat/>
    <w:rPr>
      <w:rFonts w:ascii="Calibri" w:eastAsia="Calibri" w:hAnsi="Calibri" w:cs="Times New Roman"/>
      <w:sz w:val="22"/>
      <w:szCs w:val="22"/>
    </w:rPr>
  </w:style>
  <w:style w:type="character" w:customStyle="1" w:styleId="BodyTextFirstIndent2Char">
    <w:name w:val="Body Text First Indent 2 Char"/>
    <w:basedOn w:val="BodyTextIndentChar"/>
    <w:link w:val="BodyTextFirstIndent2"/>
    <w:qFormat/>
    <w:rPr>
      <w:rFonts w:ascii="Calibri" w:eastAsia="Calibri" w:hAnsi="Calibri" w:cs="Times New Roman"/>
      <w:sz w:val="22"/>
      <w:szCs w:val="22"/>
      <w:lang w:val="en-US"/>
    </w:rPr>
  </w:style>
  <w:style w:type="character" w:customStyle="1" w:styleId="BodyTextIndent2Char">
    <w:name w:val="Body Text Indent 2 Char"/>
    <w:basedOn w:val="DefaultParagraphFont"/>
    <w:link w:val="BodyTextIndent2"/>
    <w:qFormat/>
    <w:rPr>
      <w:rFonts w:ascii="Calibri" w:eastAsia="Calibri" w:hAnsi="Calibri"/>
      <w:sz w:val="22"/>
      <w:szCs w:val="22"/>
    </w:rPr>
  </w:style>
  <w:style w:type="character" w:customStyle="1" w:styleId="BodyTextIndent3Char">
    <w:name w:val="Body Text Indent 3 Char"/>
    <w:basedOn w:val="DefaultParagraphFont"/>
    <w:link w:val="BodyTextIndent3"/>
    <w:qFormat/>
    <w:rPr>
      <w:rFonts w:ascii="Calibri" w:eastAsia="Calibri" w:hAnsi="Calibri"/>
      <w:sz w:val="16"/>
      <w:szCs w:val="16"/>
    </w:rPr>
  </w:style>
  <w:style w:type="character" w:customStyle="1" w:styleId="ClosingChar">
    <w:name w:val="Closing Char"/>
    <w:basedOn w:val="DefaultParagraphFont"/>
    <w:link w:val="Closing"/>
    <w:qFormat/>
    <w:rPr>
      <w:rFonts w:ascii="Calibri" w:eastAsia="Calibri" w:hAnsi="Calibri"/>
      <w:sz w:val="22"/>
      <w:szCs w:val="22"/>
    </w:rPr>
  </w:style>
  <w:style w:type="character" w:customStyle="1" w:styleId="CommentSubjectChar">
    <w:name w:val="Comment Subject Char"/>
    <w:basedOn w:val="CommentTextChar"/>
    <w:link w:val="CommentSubject"/>
    <w:qFormat/>
    <w:rPr>
      <w:rFonts w:ascii="Calibri" w:eastAsia="Calibri" w:hAnsi="Calibri"/>
      <w:b/>
      <w:bCs/>
      <w:sz w:val="22"/>
      <w:szCs w:val="22"/>
      <w:lang w:val="en-US"/>
    </w:rPr>
  </w:style>
  <w:style w:type="character" w:customStyle="1" w:styleId="DateChar">
    <w:name w:val="Date Char"/>
    <w:basedOn w:val="DefaultParagraphFont"/>
    <w:link w:val="Date"/>
    <w:qFormat/>
    <w:rPr>
      <w:rFonts w:ascii="Calibri" w:eastAsia="Calibri" w:hAnsi="Calibri"/>
      <w:sz w:val="22"/>
      <w:szCs w:val="22"/>
    </w:rPr>
  </w:style>
  <w:style w:type="character" w:customStyle="1" w:styleId="DocumentMapChar">
    <w:name w:val="Document Map Char"/>
    <w:basedOn w:val="DefaultParagraphFont"/>
    <w:link w:val="DocumentMap"/>
    <w:qFormat/>
    <w:rPr>
      <w:rFonts w:ascii="Calibri" w:eastAsia="Calibri" w:hAnsi="Calibri"/>
      <w:sz w:val="22"/>
      <w:szCs w:val="22"/>
      <w:shd w:val="clear" w:color="auto" w:fill="000080"/>
    </w:rPr>
  </w:style>
  <w:style w:type="character" w:customStyle="1" w:styleId="E-mailSignatureChar">
    <w:name w:val="E-mail Signature Char"/>
    <w:basedOn w:val="DefaultParagraphFont"/>
    <w:link w:val="E-mailSignature"/>
    <w:qFormat/>
    <w:rPr>
      <w:rFonts w:ascii="Calibri" w:eastAsia="Calibri" w:hAnsi="Calibri"/>
      <w:sz w:val="22"/>
      <w:szCs w:val="22"/>
    </w:rPr>
  </w:style>
  <w:style w:type="character" w:customStyle="1" w:styleId="EndnoteTextChar">
    <w:name w:val="Endnote Text Char"/>
    <w:basedOn w:val="DefaultParagraphFont"/>
    <w:link w:val="EndnoteText"/>
    <w:qFormat/>
    <w:rPr>
      <w:rFonts w:ascii="Calibri" w:eastAsia="Calibri" w:hAnsi="Calibri"/>
      <w:sz w:val="22"/>
      <w:szCs w:val="22"/>
    </w:rPr>
  </w:style>
  <w:style w:type="character" w:customStyle="1" w:styleId="FootnoteTextChar">
    <w:name w:val="Footnote Text Char"/>
    <w:basedOn w:val="DefaultParagraphFont"/>
    <w:link w:val="FootnoteText"/>
    <w:qFormat/>
    <w:rPr>
      <w:rFonts w:ascii="Calibri" w:eastAsia="Calibri" w:hAnsi="Calibri"/>
      <w:sz w:val="18"/>
      <w:szCs w:val="18"/>
    </w:rPr>
  </w:style>
  <w:style w:type="character" w:customStyle="1" w:styleId="HTMLAddressChar">
    <w:name w:val="HTML Address Char"/>
    <w:basedOn w:val="DefaultParagraphFont"/>
    <w:link w:val="HTMLAddress"/>
    <w:qFormat/>
    <w:rPr>
      <w:rFonts w:ascii="Calibri" w:eastAsia="Calibri" w:hAnsi="Calibri"/>
      <w:i/>
      <w:iCs/>
      <w:sz w:val="22"/>
      <w:szCs w:val="22"/>
    </w:rPr>
  </w:style>
  <w:style w:type="character" w:customStyle="1" w:styleId="HTMLPreformattedChar">
    <w:name w:val="HTML Preformatted Char"/>
    <w:basedOn w:val="DefaultParagraphFont"/>
    <w:link w:val="HTMLPreformatted"/>
    <w:qFormat/>
    <w:rPr>
      <w:rFonts w:ascii="Courier New" w:eastAsia="Calibri" w:hAnsi="Courier New" w:cs="Courier New"/>
      <w:sz w:val="20"/>
      <w:szCs w:val="22"/>
    </w:rPr>
  </w:style>
  <w:style w:type="character" w:customStyle="1" w:styleId="MacroTextChar">
    <w:name w:val="Macro Text Char"/>
    <w:basedOn w:val="DefaultParagraphFont"/>
    <w:link w:val="MacroText"/>
    <w:qFormat/>
    <w:rPr>
      <w:rFonts w:ascii="Courier New" w:eastAsiaTheme="minorEastAsia" w:hAnsi="Courier New" w:cs="Courier New"/>
      <w:kern w:val="2"/>
      <w:lang w:eastAsia="zh-CN"/>
    </w:rPr>
  </w:style>
  <w:style w:type="character" w:customStyle="1" w:styleId="MessageHeaderChar">
    <w:name w:val="Message Header Char"/>
    <w:basedOn w:val="DefaultParagraphFont"/>
    <w:link w:val="MessageHeader"/>
    <w:qFormat/>
    <w:rPr>
      <w:rFonts w:ascii="Arial" w:eastAsia="Calibri" w:hAnsi="Arial" w:cs="Arial"/>
      <w:shd w:val="pct20" w:color="auto" w:fill="auto"/>
    </w:rPr>
  </w:style>
  <w:style w:type="character" w:customStyle="1" w:styleId="NoteHeadingChar">
    <w:name w:val="Note Heading Char"/>
    <w:basedOn w:val="DefaultParagraphFont"/>
    <w:link w:val="NoteHeading"/>
    <w:qFormat/>
    <w:rPr>
      <w:rFonts w:ascii="Calibri" w:eastAsia="Calibri" w:hAnsi="Calibri"/>
      <w:sz w:val="22"/>
      <w:szCs w:val="22"/>
    </w:rPr>
  </w:style>
  <w:style w:type="character" w:customStyle="1" w:styleId="SalutationChar">
    <w:name w:val="Salutation Char"/>
    <w:basedOn w:val="DefaultParagraphFont"/>
    <w:link w:val="Salutation"/>
    <w:qFormat/>
    <w:rPr>
      <w:rFonts w:ascii="Calibri" w:eastAsia="Calibri" w:hAnsi="Calibri"/>
      <w:sz w:val="22"/>
      <w:szCs w:val="22"/>
    </w:rPr>
  </w:style>
  <w:style w:type="character" w:customStyle="1" w:styleId="SignatureChar">
    <w:name w:val="Signature Char"/>
    <w:basedOn w:val="DefaultParagraphFont"/>
    <w:link w:val="Signature"/>
    <w:qFormat/>
    <w:rPr>
      <w:rFonts w:ascii="Calibri" w:eastAsia="Calibri" w:hAnsi="Calibri"/>
      <w:sz w:val="22"/>
      <w:szCs w:val="22"/>
    </w:r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rPr>
  </w:style>
  <w:style w:type="character" w:customStyle="1" w:styleId="TitleChar">
    <w:name w:val="Title Char"/>
    <w:basedOn w:val="DefaultParagraphFont"/>
    <w:link w:val="Title"/>
    <w:qFormat/>
    <w:rPr>
      <w:b/>
      <w:color w:val="000000"/>
      <w:kern w:val="28"/>
      <w:sz w:val="72"/>
      <w:szCs w:val="72"/>
    </w:rPr>
  </w:style>
  <w:style w:type="table" w:customStyle="1" w:styleId="TableNormal1">
    <w:name w:val="Table Normal1"/>
    <w:qFormat/>
    <w:rPr>
      <w:rFonts w:ascii="Calibri" w:eastAsia="Calibri" w:hAnsi="Calibri" w:cs="Calibri"/>
    </w:rPr>
    <w:tblPr>
      <w:tblCellMar>
        <w:top w:w="0" w:type="dxa"/>
        <w:left w:w="0" w:type="dxa"/>
        <w:bottom w:w="0" w:type="dxa"/>
        <w:right w:w="0" w:type="dxa"/>
      </w:tblCellMar>
    </w:tblPr>
  </w:style>
  <w:style w:type="table" w:customStyle="1" w:styleId="Style45">
    <w:name w:val="_Style 45"/>
    <w:basedOn w:val="TableNormal11"/>
    <w:qFormat/>
    <w:tblPr>
      <w:tblCellMar>
        <w:left w:w="115" w:type="dxa"/>
        <w:right w:w="115" w:type="dxa"/>
      </w:tblCellMar>
    </w:tblPr>
  </w:style>
  <w:style w:type="table" w:customStyle="1" w:styleId="TableNormal11">
    <w:name w:val="Table Normal11"/>
    <w:qFormat/>
    <w:rPr>
      <w:rFonts w:ascii="Calibri" w:eastAsia="Calibri" w:hAnsi="Calibri" w:cs="Calibri"/>
    </w:rPr>
    <w:tblPr>
      <w:tblCellMar>
        <w:top w:w="0" w:type="dxa"/>
        <w:left w:w="0" w:type="dxa"/>
        <w:bottom w:w="0" w:type="dxa"/>
        <w:right w:w="0" w:type="dxa"/>
      </w:tblCellMar>
    </w:tblPr>
  </w:style>
  <w:style w:type="table" w:customStyle="1" w:styleId="Style46">
    <w:name w:val="_Style 46"/>
    <w:basedOn w:val="TableNormal11"/>
    <w:qFormat/>
    <w:tblPr>
      <w:tblCellMar>
        <w:top w:w="100" w:type="dxa"/>
        <w:left w:w="100" w:type="dxa"/>
        <w:bottom w:w="100" w:type="dxa"/>
        <w:right w:w="100" w:type="dxa"/>
      </w:tblCellMar>
    </w:tblPr>
  </w:style>
  <w:style w:type="table" w:customStyle="1" w:styleId="Style47">
    <w:name w:val="_Style 47"/>
    <w:basedOn w:val="TableNormal11"/>
    <w:qFormat/>
    <w:tblPr>
      <w:tblCellMar>
        <w:left w:w="115" w:type="dxa"/>
        <w:right w:w="115" w:type="dxa"/>
      </w:tblCellMar>
    </w:tblPr>
  </w:style>
  <w:style w:type="table" w:customStyle="1" w:styleId="Style48">
    <w:name w:val="_Style 48"/>
    <w:basedOn w:val="TableNormal11"/>
    <w:qFormat/>
    <w:tblPr>
      <w:tblCellMar>
        <w:left w:w="115" w:type="dxa"/>
        <w:right w:w="115" w:type="dxa"/>
      </w:tblCellMar>
    </w:tblPr>
  </w:style>
  <w:style w:type="table" w:customStyle="1" w:styleId="Style49">
    <w:name w:val="_Style 49"/>
    <w:basedOn w:val="TableNormal11"/>
    <w:qFormat/>
    <w:tblPr>
      <w:tblCellMar>
        <w:left w:w="115" w:type="dxa"/>
        <w:right w:w="115" w:type="dxa"/>
      </w:tblCellMar>
    </w:tblPr>
  </w:style>
  <w:style w:type="table" w:customStyle="1" w:styleId="Style50">
    <w:name w:val="_Style 50"/>
    <w:basedOn w:val="TableNormal11"/>
    <w:qFormat/>
    <w:tblPr>
      <w:tblCellMar>
        <w:left w:w="115" w:type="dxa"/>
        <w:right w:w="115" w:type="dxa"/>
      </w:tblCellMar>
    </w:tblPr>
  </w:style>
  <w:style w:type="table" w:customStyle="1" w:styleId="Style51">
    <w:name w:val="_Style 51"/>
    <w:basedOn w:val="TableNormal11"/>
    <w:qFormat/>
    <w:tblPr>
      <w:tblCellMar>
        <w:left w:w="108" w:type="dxa"/>
        <w:right w:w="108" w:type="dxa"/>
      </w:tblCellMar>
    </w:tblPr>
  </w:style>
  <w:style w:type="table" w:customStyle="1" w:styleId="Style52">
    <w:name w:val="_Style 52"/>
    <w:basedOn w:val="TableNormal11"/>
    <w:qFormat/>
    <w:tblPr>
      <w:tblCellMar>
        <w:top w:w="16" w:type="dxa"/>
        <w:left w:w="110" w:type="dxa"/>
        <w:right w:w="94" w:type="dxa"/>
      </w:tblCellMar>
    </w:tblPr>
  </w:style>
  <w:style w:type="table" w:customStyle="1" w:styleId="Style53">
    <w:name w:val="_Style 53"/>
    <w:basedOn w:val="TableNormal11"/>
    <w:qFormat/>
    <w:tblPr>
      <w:tblCellMar>
        <w:top w:w="10" w:type="dxa"/>
        <w:left w:w="108" w:type="dxa"/>
        <w:right w:w="233" w:type="dxa"/>
      </w:tblCellMar>
    </w:tblPr>
  </w:style>
  <w:style w:type="table" w:customStyle="1" w:styleId="Style54">
    <w:name w:val="_Style 54"/>
    <w:basedOn w:val="TableNormal11"/>
    <w:qFormat/>
    <w:tblPr>
      <w:tblCellMar>
        <w:top w:w="14" w:type="dxa"/>
        <w:left w:w="108" w:type="dxa"/>
        <w:right w:w="128" w:type="dxa"/>
      </w:tblCellMar>
    </w:tblPr>
  </w:style>
  <w:style w:type="table" w:customStyle="1" w:styleId="Style55">
    <w:name w:val="_Style 55"/>
    <w:basedOn w:val="TableNormal11"/>
    <w:qFormat/>
    <w:tblPr>
      <w:tblCellMar>
        <w:left w:w="115" w:type="dxa"/>
        <w:right w:w="115" w:type="dxa"/>
      </w:tblCellMar>
    </w:tblPr>
  </w:style>
  <w:style w:type="table" w:customStyle="1" w:styleId="Style56">
    <w:name w:val="_Style 56"/>
    <w:basedOn w:val="TableNormal11"/>
    <w:qFormat/>
    <w:tblPr>
      <w:tblCellMar>
        <w:left w:w="115" w:type="dxa"/>
        <w:right w:w="115" w:type="dxa"/>
      </w:tblCellMar>
    </w:tblPr>
  </w:style>
  <w:style w:type="table" w:customStyle="1" w:styleId="Style57">
    <w:name w:val="_Style 57"/>
    <w:basedOn w:val="TableNormal11"/>
    <w:qFormat/>
    <w:tblPr>
      <w:tblCellMar>
        <w:left w:w="115" w:type="dxa"/>
        <w:right w:w="115" w:type="dxa"/>
      </w:tblCellMar>
    </w:tblPr>
  </w:style>
  <w:style w:type="table" w:customStyle="1" w:styleId="Style58">
    <w:name w:val="_Style 58"/>
    <w:basedOn w:val="TableNormal11"/>
    <w:qFormat/>
    <w:tblPr>
      <w:tblCellMar>
        <w:left w:w="108" w:type="dxa"/>
        <w:right w:w="108" w:type="dxa"/>
      </w:tblCellMar>
    </w:tblPr>
  </w:style>
  <w:style w:type="table" w:customStyle="1" w:styleId="Style59">
    <w:name w:val="_Style 59"/>
    <w:basedOn w:val="TableNormal11"/>
    <w:qFormat/>
    <w:tblPr>
      <w:tblCellMar>
        <w:left w:w="108" w:type="dxa"/>
        <w:right w:w="108" w:type="dxa"/>
      </w:tblCellMar>
    </w:tblPr>
  </w:style>
  <w:style w:type="table" w:customStyle="1" w:styleId="Style60">
    <w:name w:val="_Style 60"/>
    <w:basedOn w:val="TableNormal11"/>
    <w:qFormat/>
    <w:tblPr>
      <w:tblCellMar>
        <w:top w:w="11" w:type="dxa"/>
        <w:left w:w="108" w:type="dxa"/>
        <w:right w:w="139" w:type="dxa"/>
      </w:tblCellMar>
    </w:tblPr>
  </w:style>
  <w:style w:type="table" w:customStyle="1" w:styleId="Style61">
    <w:name w:val="_Style 61"/>
    <w:basedOn w:val="TableNormal11"/>
    <w:qFormat/>
    <w:tblPr>
      <w:tblCellMar>
        <w:top w:w="10" w:type="dxa"/>
        <w:left w:w="108" w:type="dxa"/>
      </w:tblCellMar>
    </w:tblPr>
  </w:style>
  <w:style w:type="table" w:customStyle="1" w:styleId="Style62">
    <w:name w:val="_Style 62"/>
    <w:basedOn w:val="TableNormal11"/>
    <w:qFormat/>
    <w:tblPr>
      <w:tblCellMar>
        <w:left w:w="115" w:type="dxa"/>
        <w:right w:w="115" w:type="dxa"/>
      </w:tblCellMar>
    </w:tblPr>
  </w:style>
  <w:style w:type="table" w:customStyle="1" w:styleId="Style63">
    <w:name w:val="_Style 63"/>
    <w:basedOn w:val="TableNormal11"/>
    <w:qFormat/>
    <w:tblPr>
      <w:tblCellMar>
        <w:left w:w="115" w:type="dxa"/>
        <w:right w:w="115" w:type="dxa"/>
      </w:tblCellMar>
    </w:tblPr>
  </w:style>
  <w:style w:type="table" w:customStyle="1" w:styleId="Style64">
    <w:name w:val="_Style 64"/>
    <w:basedOn w:val="TableNormal11"/>
    <w:qFormat/>
    <w:tblPr>
      <w:tblCellMar>
        <w:left w:w="115" w:type="dxa"/>
        <w:right w:w="115" w:type="dxa"/>
      </w:tblCellMar>
    </w:tblPr>
  </w:style>
  <w:style w:type="table" w:customStyle="1" w:styleId="Style65">
    <w:name w:val="_Style 65"/>
    <w:basedOn w:val="TableNormal11"/>
    <w:qFormat/>
    <w:tblPr>
      <w:tblCellMar>
        <w:left w:w="108" w:type="dxa"/>
        <w:right w:w="108" w:type="dxa"/>
      </w:tblCellMar>
    </w:tblPr>
  </w:style>
  <w:style w:type="table" w:customStyle="1" w:styleId="Style294">
    <w:name w:val="_Style 294"/>
    <w:basedOn w:val="TableNormal1"/>
    <w:qFormat/>
    <w:tblPr>
      <w:tblCellMar>
        <w:left w:w="115" w:type="dxa"/>
        <w:right w:w="115" w:type="dxa"/>
      </w:tblCellMar>
    </w:tblPr>
  </w:style>
  <w:style w:type="table" w:customStyle="1" w:styleId="Style295">
    <w:name w:val="_Style 295"/>
    <w:basedOn w:val="TableNormal1"/>
    <w:qFormat/>
    <w:tblPr>
      <w:tblCellMar>
        <w:top w:w="100" w:type="dxa"/>
        <w:left w:w="100" w:type="dxa"/>
        <w:bottom w:w="100" w:type="dxa"/>
        <w:right w:w="100" w:type="dxa"/>
      </w:tblCellMar>
    </w:tblPr>
  </w:style>
  <w:style w:type="table" w:customStyle="1" w:styleId="Style296">
    <w:name w:val="_Style 296"/>
    <w:basedOn w:val="TableNormal1"/>
    <w:qFormat/>
    <w:tblPr>
      <w:tblCellMar>
        <w:left w:w="115" w:type="dxa"/>
        <w:right w:w="115" w:type="dxa"/>
      </w:tblCellMar>
    </w:tblPr>
  </w:style>
  <w:style w:type="table" w:customStyle="1" w:styleId="Style297">
    <w:name w:val="_Style 297"/>
    <w:basedOn w:val="TableNormal1"/>
    <w:qFormat/>
    <w:tblPr>
      <w:tblCellMar>
        <w:left w:w="115" w:type="dxa"/>
        <w:right w:w="115" w:type="dxa"/>
      </w:tblCellMar>
    </w:tblPr>
  </w:style>
  <w:style w:type="table" w:customStyle="1" w:styleId="Style298">
    <w:name w:val="_Style 298"/>
    <w:basedOn w:val="TableNormal1"/>
    <w:qFormat/>
    <w:tblPr>
      <w:tblCellMar>
        <w:left w:w="115" w:type="dxa"/>
        <w:right w:w="115" w:type="dxa"/>
      </w:tblCellMar>
    </w:tblPr>
  </w:style>
  <w:style w:type="table" w:customStyle="1" w:styleId="Style299">
    <w:name w:val="_Style 299"/>
    <w:basedOn w:val="TableNormal1"/>
    <w:qFormat/>
    <w:tblPr>
      <w:tblCellMar>
        <w:left w:w="115" w:type="dxa"/>
        <w:right w:w="115" w:type="dxa"/>
      </w:tblCellMar>
    </w:tblPr>
  </w:style>
  <w:style w:type="table" w:customStyle="1" w:styleId="Style300">
    <w:name w:val="_Style 300"/>
    <w:basedOn w:val="TableNormal1"/>
    <w:qFormat/>
    <w:tblPr>
      <w:tblCellMar>
        <w:left w:w="115" w:type="dxa"/>
        <w:right w:w="115" w:type="dxa"/>
      </w:tblCellMar>
    </w:tblPr>
  </w:style>
  <w:style w:type="table" w:customStyle="1" w:styleId="Style301">
    <w:name w:val="_Style 301"/>
    <w:basedOn w:val="TableNormal1"/>
    <w:qFormat/>
    <w:tblPr>
      <w:tblCellMar>
        <w:left w:w="115" w:type="dxa"/>
        <w:right w:w="115" w:type="dxa"/>
      </w:tblCellMar>
    </w:tblPr>
  </w:style>
  <w:style w:type="table" w:customStyle="1" w:styleId="Style302">
    <w:name w:val="_Style 302"/>
    <w:basedOn w:val="TableNormal1"/>
    <w:qFormat/>
    <w:tblPr>
      <w:tblCellMar>
        <w:left w:w="115" w:type="dxa"/>
        <w:right w:w="115" w:type="dxa"/>
      </w:tblCellMar>
    </w:tblPr>
  </w:style>
  <w:style w:type="table" w:customStyle="1" w:styleId="Style303">
    <w:name w:val="_Style 303"/>
    <w:basedOn w:val="TableNormal1"/>
    <w:qFormat/>
    <w:tblPr>
      <w:tblCellMar>
        <w:left w:w="115" w:type="dxa"/>
        <w:right w:w="115" w:type="dxa"/>
      </w:tblCellMar>
    </w:tblPr>
  </w:style>
  <w:style w:type="table" w:customStyle="1" w:styleId="Style304">
    <w:name w:val="_Style 304"/>
    <w:basedOn w:val="TableNormal1"/>
    <w:qFormat/>
    <w:tblPr>
      <w:tblCellMar>
        <w:left w:w="115" w:type="dxa"/>
        <w:right w:w="115" w:type="dxa"/>
      </w:tblCellMar>
    </w:tblPr>
  </w:style>
  <w:style w:type="table" w:customStyle="1" w:styleId="Style305">
    <w:name w:val="_Style 305"/>
    <w:basedOn w:val="TableNormal1"/>
    <w:qFormat/>
    <w:tblPr>
      <w:tblCellMar>
        <w:left w:w="115" w:type="dxa"/>
        <w:right w:w="115" w:type="dxa"/>
      </w:tblCellMar>
    </w:tblPr>
  </w:style>
  <w:style w:type="table" w:customStyle="1" w:styleId="Style306">
    <w:name w:val="_Style 306"/>
    <w:basedOn w:val="TableNormal1"/>
    <w:qFormat/>
    <w:tblPr>
      <w:tblCellMar>
        <w:left w:w="115" w:type="dxa"/>
        <w:right w:w="115" w:type="dxa"/>
      </w:tblCellMar>
    </w:tblPr>
  </w:style>
  <w:style w:type="table" w:customStyle="1" w:styleId="Style307">
    <w:name w:val="_Style 307"/>
    <w:basedOn w:val="TableNormal1"/>
    <w:qFormat/>
    <w:tblPr>
      <w:tblCellMar>
        <w:left w:w="115" w:type="dxa"/>
        <w:right w:w="115" w:type="dxa"/>
      </w:tblCellMar>
    </w:tblPr>
  </w:style>
  <w:style w:type="table" w:customStyle="1" w:styleId="Style308">
    <w:name w:val="_Style 308"/>
    <w:basedOn w:val="TableNormal1"/>
    <w:qFormat/>
    <w:tblPr>
      <w:tblCellMar>
        <w:left w:w="115" w:type="dxa"/>
        <w:right w:w="115" w:type="dxa"/>
      </w:tblCellMar>
    </w:tblPr>
  </w:style>
  <w:style w:type="table" w:customStyle="1" w:styleId="Style309">
    <w:name w:val="_Style 309"/>
    <w:basedOn w:val="TableNormal1"/>
    <w:qFormat/>
    <w:tblPr>
      <w:tblCellMar>
        <w:left w:w="115" w:type="dxa"/>
        <w:right w:w="115" w:type="dxa"/>
      </w:tblCellMar>
    </w:tblPr>
  </w:style>
  <w:style w:type="table" w:customStyle="1" w:styleId="Style310">
    <w:name w:val="_Style 310"/>
    <w:basedOn w:val="TableNormal1"/>
    <w:qFormat/>
    <w:tblPr>
      <w:tblCellMar>
        <w:left w:w="115" w:type="dxa"/>
        <w:right w:w="115" w:type="dxa"/>
      </w:tblCellMar>
    </w:tblPr>
  </w:style>
  <w:style w:type="table" w:customStyle="1" w:styleId="Style311">
    <w:name w:val="_Style 311"/>
    <w:basedOn w:val="TableNormal1"/>
    <w:qFormat/>
    <w:tblPr>
      <w:tblCellMar>
        <w:left w:w="115" w:type="dxa"/>
        <w:right w:w="115" w:type="dxa"/>
      </w:tblCellMar>
    </w:tblPr>
  </w:style>
  <w:style w:type="table" w:customStyle="1" w:styleId="Style312">
    <w:name w:val="_Style 312"/>
    <w:basedOn w:val="TableNormal1"/>
    <w:qFormat/>
    <w:tblPr>
      <w:tblCellMar>
        <w:left w:w="115" w:type="dxa"/>
        <w:right w:w="115" w:type="dxa"/>
      </w:tblCellMar>
    </w:tblPr>
  </w:style>
  <w:style w:type="table" w:customStyle="1" w:styleId="Style313">
    <w:name w:val="_Style 313"/>
    <w:basedOn w:val="TableNormal1"/>
    <w:qFormat/>
    <w:tblPr>
      <w:tblCellMar>
        <w:left w:w="115" w:type="dxa"/>
        <w:right w:w="115" w:type="dxa"/>
      </w:tblCellMar>
    </w:tblPr>
  </w:style>
  <w:style w:type="table" w:customStyle="1" w:styleId="Style314">
    <w:name w:val="_Style 314"/>
    <w:basedOn w:val="TableNormal1"/>
    <w:qFormat/>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5">
    <w:name w:val="_Style 315"/>
    <w:basedOn w:val="TableNormal1"/>
    <w:qFormat/>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6">
    <w:name w:val="_Style 316"/>
    <w:basedOn w:val="TableNormal1"/>
    <w:qFormat/>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7">
    <w:name w:val="_Style 317"/>
    <w:basedOn w:val="TableNormal1"/>
    <w:qFormat/>
    <w:tblPr>
      <w:tblCellMar>
        <w:left w:w="108" w:type="dxa"/>
        <w:right w:w="108" w:type="dxa"/>
      </w:tblCellMar>
    </w:tblPr>
  </w:style>
  <w:style w:type="table" w:customStyle="1" w:styleId="Style318">
    <w:name w:val="_Style 318"/>
    <w:basedOn w:val="TableNormal1"/>
    <w:qFormat/>
    <w:tblPr>
      <w:tblCellMar>
        <w:top w:w="16" w:type="dxa"/>
        <w:left w:w="110" w:type="dxa"/>
        <w:right w:w="94" w:type="dxa"/>
      </w:tblCellMar>
    </w:tblPr>
  </w:style>
  <w:style w:type="table" w:customStyle="1" w:styleId="Style319">
    <w:name w:val="_Style 319"/>
    <w:basedOn w:val="TableNormal1"/>
    <w:qFormat/>
    <w:tblPr>
      <w:tblCellMar>
        <w:top w:w="10" w:type="dxa"/>
        <w:left w:w="108" w:type="dxa"/>
        <w:right w:w="233" w:type="dxa"/>
      </w:tblCellMar>
    </w:tblPr>
  </w:style>
  <w:style w:type="table" w:customStyle="1" w:styleId="Style320">
    <w:name w:val="_Style 320"/>
    <w:basedOn w:val="TableNormal1"/>
    <w:qFormat/>
    <w:tblPr>
      <w:tblCellMar>
        <w:top w:w="14" w:type="dxa"/>
        <w:left w:w="108" w:type="dxa"/>
        <w:right w:w="128" w:type="dxa"/>
      </w:tblCellMar>
    </w:tblPr>
  </w:style>
  <w:style w:type="table" w:customStyle="1" w:styleId="Style321">
    <w:name w:val="_Style 321"/>
    <w:basedOn w:val="TableNormal1"/>
    <w:qFormat/>
    <w:tblPr>
      <w:tblCellMar>
        <w:left w:w="108" w:type="dxa"/>
        <w:right w:w="108" w:type="dxa"/>
      </w:tblCellMar>
    </w:tblPr>
  </w:style>
  <w:style w:type="table" w:customStyle="1" w:styleId="Style322">
    <w:name w:val="_Style 322"/>
    <w:basedOn w:val="TableNormal1"/>
    <w:qFormat/>
    <w:tblPr>
      <w:tblCellMar>
        <w:left w:w="108" w:type="dxa"/>
        <w:right w:w="108" w:type="dxa"/>
      </w:tblCellMar>
    </w:tblPr>
  </w:style>
  <w:style w:type="table" w:customStyle="1" w:styleId="Style323">
    <w:name w:val="_Style 323"/>
    <w:basedOn w:val="TableNormal1"/>
    <w:qFormat/>
    <w:tblPr>
      <w:tblCellMar>
        <w:top w:w="11" w:type="dxa"/>
        <w:left w:w="108" w:type="dxa"/>
        <w:right w:w="139" w:type="dxa"/>
      </w:tblCellMar>
    </w:tblPr>
  </w:style>
  <w:style w:type="table" w:customStyle="1" w:styleId="Style324">
    <w:name w:val="_Style 324"/>
    <w:basedOn w:val="TableNormal1"/>
    <w:qFormat/>
    <w:tblPr>
      <w:tblCellMar>
        <w:top w:w="10" w:type="dxa"/>
        <w:left w:w="108" w:type="dxa"/>
      </w:tblCellMar>
    </w:tblPr>
  </w:style>
  <w:style w:type="table" w:customStyle="1" w:styleId="Style325">
    <w:name w:val="_Style 325"/>
    <w:basedOn w:val="TableNormal1"/>
    <w:qFormat/>
    <w:tblPr>
      <w:tblCellMar>
        <w:top w:w="12" w:type="dxa"/>
        <w:left w:w="108" w:type="dxa"/>
        <w:right w:w="85" w:type="dxa"/>
      </w:tblCellMar>
    </w:tblPr>
  </w:style>
  <w:style w:type="table" w:customStyle="1" w:styleId="Style326">
    <w:name w:val="_Style 326"/>
    <w:basedOn w:val="TableNormal1"/>
    <w:qFormat/>
    <w:tblPr>
      <w:tblCellMar>
        <w:left w:w="108" w:type="dxa"/>
        <w:right w:w="108" w:type="dxa"/>
      </w:tblCellMar>
    </w:tblPr>
  </w:style>
  <w:style w:type="table" w:customStyle="1" w:styleId="Style327">
    <w:name w:val="_Style 327"/>
    <w:basedOn w:val="TableNormal1"/>
    <w:qFormat/>
    <w:tblPr>
      <w:tblCellMar>
        <w:left w:w="115" w:type="dxa"/>
        <w:right w:w="115" w:type="dxa"/>
      </w:tblCellMar>
    </w:tblPr>
  </w:style>
  <w:style w:type="table" w:customStyle="1" w:styleId="Style328">
    <w:name w:val="_Style 328"/>
    <w:basedOn w:val="TableNormal1"/>
    <w:qFormat/>
    <w:tblPr>
      <w:tblCellMar>
        <w:left w:w="108" w:type="dxa"/>
        <w:right w:w="108" w:type="dxa"/>
      </w:tblCellMar>
    </w:tblPr>
  </w:style>
  <w:style w:type="table" w:customStyle="1" w:styleId="Style329">
    <w:name w:val="_Style 329"/>
    <w:basedOn w:val="TableNormal1"/>
    <w:qFormat/>
    <w:tblPr>
      <w:tblCellMar>
        <w:top w:w="16" w:type="dxa"/>
        <w:left w:w="115" w:type="dxa"/>
        <w:right w:w="137" w:type="dxa"/>
      </w:tblCellMar>
    </w:tblPr>
  </w:style>
  <w:style w:type="table" w:customStyle="1" w:styleId="Style330">
    <w:name w:val="_Style 330"/>
    <w:basedOn w:val="TableNormal1"/>
    <w:qFormat/>
    <w:tblPr>
      <w:tblCellMar>
        <w:top w:w="14" w:type="dxa"/>
        <w:left w:w="108" w:type="dxa"/>
        <w:right w:w="44" w:type="dxa"/>
      </w:tblCellMar>
    </w:tblPr>
  </w:style>
  <w:style w:type="table" w:customStyle="1" w:styleId="Style331">
    <w:name w:val="_Style 331"/>
    <w:basedOn w:val="TableNormal1"/>
    <w:qFormat/>
    <w:tblPr>
      <w:tblCellMar>
        <w:left w:w="108" w:type="dxa"/>
        <w:right w:w="108" w:type="dxa"/>
      </w:tblCellMar>
    </w:tblPr>
  </w:style>
  <w:style w:type="table" w:customStyle="1" w:styleId="Style332">
    <w:name w:val="_Style 332"/>
    <w:basedOn w:val="TableNormal1"/>
    <w:qFormat/>
    <w:tblPr>
      <w:tblCellMar>
        <w:left w:w="108" w:type="dxa"/>
        <w:right w:w="108" w:type="dxa"/>
      </w:tblCellMar>
    </w:tblPr>
  </w:style>
  <w:style w:type="table" w:customStyle="1" w:styleId="Style333">
    <w:name w:val="_Style 333"/>
    <w:basedOn w:val="TableNormal1"/>
    <w:qFormat/>
    <w:tblPr>
      <w:tblCellMar>
        <w:left w:w="108" w:type="dxa"/>
        <w:right w:w="108" w:type="dxa"/>
      </w:tblCellMar>
    </w:tblPr>
  </w:style>
  <w:style w:type="paragraph" w:customStyle="1" w:styleId="msolistparagraph0">
    <w:name w:val="msolistparagraph"/>
    <w:qFormat/>
    <w:pPr>
      <w:suppressAutoHyphens/>
      <w:autoSpaceDN w:val="0"/>
      <w:ind w:left="720"/>
    </w:pPr>
    <w:rPr>
      <w:rFonts w:ascii="Calibri" w:eastAsia="Calibri" w:hAnsi="Calibri" w:hint="eastAsia"/>
      <w:lang w:eastAsia="zh-CN"/>
    </w:rPr>
  </w:style>
  <w:style w:type="table" w:customStyle="1" w:styleId="Style651">
    <w:name w:val="_Style 651"/>
    <w:basedOn w:val="TableNormal"/>
    <w:qFormat/>
    <w:rPr>
      <w:rFonts w:ascii="Calibri" w:eastAsia="Calibri" w:hAnsi="Calibri" w:cs="Calibri"/>
    </w:rPr>
    <w:tblPr/>
  </w:style>
  <w:style w:type="table" w:customStyle="1" w:styleId="Style661">
    <w:name w:val="_Style 661"/>
    <w:basedOn w:val="TableNormal"/>
    <w:qFormat/>
    <w:rPr>
      <w:rFonts w:ascii="Calibri" w:eastAsia="Calibri" w:hAnsi="Calibri" w:cs="Calibri"/>
    </w:rPr>
    <w:tblPr/>
  </w:style>
  <w:style w:type="table" w:customStyle="1" w:styleId="Style671">
    <w:name w:val="_Style 671"/>
    <w:basedOn w:val="TableNormal"/>
    <w:qFormat/>
    <w:rPr>
      <w:rFonts w:ascii="Calibri" w:eastAsia="Calibri" w:hAnsi="Calibri" w:cs="Calibri"/>
    </w:rPr>
    <w:tblPr/>
  </w:style>
  <w:style w:type="table" w:customStyle="1" w:styleId="TableGrid40">
    <w:name w:val="Table Grid4"/>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Grid11">
    <w:name w:val="TableGrid1"/>
    <w:qFormat/>
    <w:rPr>
      <w:rFonts w:ascii="Calibri" w:eastAsia="DengXian" w:hAnsi="Calibri"/>
    </w:rPr>
    <w:tblPr>
      <w:tblCellMar>
        <w:top w:w="0" w:type="dxa"/>
        <w:left w:w="0" w:type="dxa"/>
        <w:bottom w:w="0" w:type="dxa"/>
        <w:right w:w="0" w:type="dxa"/>
      </w:tblCellMar>
    </w:tblPr>
  </w:style>
  <w:style w:type="table" w:customStyle="1" w:styleId="Style126">
    <w:name w:val="_Style 126"/>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681">
    <w:name w:val="_Style 681"/>
    <w:basedOn w:val="TableNormal11"/>
    <w:qFormat/>
    <w:rsid w:val="00E34279"/>
    <w:rPr>
      <w:rFonts w:eastAsia="SimSun"/>
    </w:rPr>
    <w:tblPr>
      <w:tblCellMar>
        <w:left w:w="115" w:type="dxa"/>
        <w:right w:w="115" w:type="dxa"/>
      </w:tblCellMar>
    </w:tblPr>
  </w:style>
  <w:style w:type="table" w:customStyle="1" w:styleId="Style691">
    <w:name w:val="_Style 691"/>
    <w:basedOn w:val="TableNormal11"/>
    <w:qFormat/>
    <w:rsid w:val="00E34279"/>
    <w:rPr>
      <w:rFonts w:eastAsia="SimSun"/>
    </w:rPr>
    <w:tblPr>
      <w:tblCellMar>
        <w:left w:w="115" w:type="dxa"/>
        <w:right w:w="115" w:type="dxa"/>
      </w:tblCellMar>
    </w:tblPr>
  </w:style>
  <w:style w:type="table" w:customStyle="1" w:styleId="Style701">
    <w:name w:val="_Style 701"/>
    <w:basedOn w:val="TableNormal11"/>
    <w:qFormat/>
    <w:rsid w:val="00E34279"/>
    <w:rPr>
      <w:rFonts w:eastAsia="SimSun"/>
    </w:rPr>
    <w:tblPr>
      <w:tblCellMar>
        <w:left w:w="115" w:type="dxa"/>
        <w:right w:w="115" w:type="dxa"/>
      </w:tblCellMar>
    </w:tblPr>
  </w:style>
  <w:style w:type="numbering" w:customStyle="1" w:styleId="NoList1">
    <w:name w:val="No List1"/>
    <w:next w:val="NoList"/>
    <w:uiPriority w:val="99"/>
    <w:semiHidden/>
    <w:unhideWhenUsed/>
    <w:rsid w:val="001D4ADE"/>
  </w:style>
  <w:style w:type="table" w:customStyle="1" w:styleId="TableGrid50">
    <w:name w:val="Table Grid5"/>
    <w:basedOn w:val="TableNormal"/>
    <w:next w:val="TableGrid"/>
    <w:uiPriority w:val="39"/>
    <w:qFormat/>
    <w:rsid w:val="001D4AD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qFormat/>
    <w:rsid w:val="001D4ADE"/>
    <w:rPr>
      <w:rFonts w:ascii="Calibri" w:eastAsia="Calibri" w:hAnsi="Calibri" w:cs="Calibri"/>
    </w:rPr>
    <w:tblPr>
      <w:tblCellMar>
        <w:top w:w="0" w:type="dxa"/>
        <w:left w:w="0" w:type="dxa"/>
        <w:bottom w:w="0" w:type="dxa"/>
        <w:right w:w="0" w:type="dxa"/>
      </w:tblCellMar>
    </w:tblPr>
  </w:style>
  <w:style w:type="table" w:customStyle="1" w:styleId="Style143">
    <w:name w:val="_Style 143"/>
    <w:basedOn w:val="TableNormal1"/>
    <w:qFormat/>
    <w:rsid w:val="001D4ADE"/>
    <w:tblPr>
      <w:tblCellMar>
        <w:left w:w="115" w:type="dxa"/>
        <w:right w:w="115" w:type="dxa"/>
      </w:tblCellMar>
    </w:tblPr>
  </w:style>
  <w:style w:type="table" w:customStyle="1" w:styleId="TableNormal12">
    <w:name w:val="Table Normal12"/>
    <w:qFormat/>
    <w:rsid w:val="001D4ADE"/>
    <w:rPr>
      <w:rFonts w:ascii="Calibri" w:eastAsia="Calibri" w:hAnsi="Calibri" w:cs="Calibri"/>
    </w:rPr>
    <w:tblPr>
      <w:tblCellMar>
        <w:top w:w="0" w:type="dxa"/>
        <w:left w:w="0" w:type="dxa"/>
        <w:bottom w:w="0" w:type="dxa"/>
        <w:right w:w="0" w:type="dxa"/>
      </w:tblCellMar>
    </w:tblPr>
  </w:style>
  <w:style w:type="table" w:customStyle="1" w:styleId="Style144">
    <w:name w:val="_Style 144"/>
    <w:basedOn w:val="TableNormal1"/>
    <w:qFormat/>
    <w:rsid w:val="001D4ADE"/>
    <w:tblPr>
      <w:tblCellMar>
        <w:left w:w="115" w:type="dxa"/>
        <w:right w:w="115" w:type="dxa"/>
      </w:tblCellMar>
    </w:tblPr>
  </w:style>
  <w:style w:type="table" w:customStyle="1" w:styleId="Style145">
    <w:name w:val="_Style 145"/>
    <w:basedOn w:val="TableNormal1"/>
    <w:qFormat/>
    <w:rsid w:val="001D4ADE"/>
    <w:tblPr>
      <w:tblCellMar>
        <w:left w:w="115" w:type="dxa"/>
        <w:right w:w="115" w:type="dxa"/>
      </w:tblCellMar>
    </w:tblPr>
  </w:style>
  <w:style w:type="table" w:customStyle="1" w:styleId="Style146">
    <w:name w:val="_Style 146"/>
    <w:basedOn w:val="TableNormal1"/>
    <w:qFormat/>
    <w:rsid w:val="001D4ADE"/>
    <w:tblPr>
      <w:tblCellMar>
        <w:left w:w="108" w:type="dxa"/>
        <w:right w:w="108" w:type="dxa"/>
      </w:tblCellMar>
    </w:tblPr>
  </w:style>
  <w:style w:type="table" w:customStyle="1" w:styleId="Style147">
    <w:name w:val="_Style 147"/>
    <w:basedOn w:val="TableNormal1"/>
    <w:qFormat/>
    <w:rsid w:val="001D4ADE"/>
    <w:tblPr>
      <w:tblCellMar>
        <w:top w:w="16" w:type="dxa"/>
        <w:left w:w="110" w:type="dxa"/>
        <w:right w:w="94" w:type="dxa"/>
      </w:tblCellMar>
    </w:tblPr>
  </w:style>
  <w:style w:type="table" w:customStyle="1" w:styleId="Style148">
    <w:name w:val="_Style 148"/>
    <w:basedOn w:val="TableNormal1"/>
    <w:qFormat/>
    <w:rsid w:val="001D4ADE"/>
    <w:tblPr>
      <w:tblCellMar>
        <w:top w:w="10" w:type="dxa"/>
        <w:left w:w="108" w:type="dxa"/>
        <w:right w:w="233" w:type="dxa"/>
      </w:tblCellMar>
    </w:tblPr>
  </w:style>
  <w:style w:type="table" w:customStyle="1" w:styleId="Style149">
    <w:name w:val="_Style 149"/>
    <w:basedOn w:val="TableNormal1"/>
    <w:qFormat/>
    <w:rsid w:val="001D4ADE"/>
    <w:tblPr>
      <w:tblCellMar>
        <w:top w:w="14" w:type="dxa"/>
        <w:left w:w="108" w:type="dxa"/>
        <w:right w:w="128" w:type="dxa"/>
      </w:tblCellMar>
    </w:tblPr>
  </w:style>
  <w:style w:type="table" w:customStyle="1" w:styleId="Style150">
    <w:name w:val="_Style 150"/>
    <w:basedOn w:val="TableNormal1"/>
    <w:qFormat/>
    <w:rsid w:val="001D4ADE"/>
    <w:tblPr>
      <w:tblCellMar>
        <w:left w:w="115" w:type="dxa"/>
        <w:right w:w="115" w:type="dxa"/>
      </w:tblCellMar>
    </w:tblPr>
  </w:style>
  <w:style w:type="table" w:customStyle="1" w:styleId="Style151">
    <w:name w:val="_Style 151"/>
    <w:basedOn w:val="TableNormal1"/>
    <w:qFormat/>
    <w:rsid w:val="001D4ADE"/>
    <w:tblPr>
      <w:tblCellMar>
        <w:left w:w="115" w:type="dxa"/>
        <w:right w:w="115" w:type="dxa"/>
      </w:tblCellMar>
    </w:tblPr>
  </w:style>
  <w:style w:type="table" w:customStyle="1" w:styleId="Style152">
    <w:name w:val="_Style 152"/>
    <w:basedOn w:val="TableNormal1"/>
    <w:qFormat/>
    <w:rsid w:val="001D4ADE"/>
    <w:tblPr>
      <w:tblCellMar>
        <w:left w:w="115" w:type="dxa"/>
        <w:right w:w="115" w:type="dxa"/>
      </w:tblCellMar>
    </w:tblPr>
  </w:style>
  <w:style w:type="table" w:customStyle="1" w:styleId="Style153">
    <w:name w:val="_Style 153"/>
    <w:basedOn w:val="TableNormal1"/>
    <w:qFormat/>
    <w:rsid w:val="001D4ADE"/>
    <w:tblPr>
      <w:tblCellMar>
        <w:left w:w="108" w:type="dxa"/>
        <w:right w:w="108" w:type="dxa"/>
      </w:tblCellMar>
    </w:tblPr>
  </w:style>
  <w:style w:type="table" w:customStyle="1" w:styleId="Style154">
    <w:name w:val="_Style 154"/>
    <w:basedOn w:val="TableNormal1"/>
    <w:qFormat/>
    <w:rsid w:val="001D4ADE"/>
    <w:tblPr>
      <w:tblCellMar>
        <w:left w:w="108" w:type="dxa"/>
        <w:right w:w="108" w:type="dxa"/>
      </w:tblCellMar>
    </w:tblPr>
  </w:style>
  <w:style w:type="table" w:customStyle="1" w:styleId="Style155">
    <w:name w:val="_Style 155"/>
    <w:basedOn w:val="TableNormal1"/>
    <w:qFormat/>
    <w:rsid w:val="001D4ADE"/>
    <w:tblPr>
      <w:tblCellMar>
        <w:top w:w="11" w:type="dxa"/>
        <w:left w:w="108" w:type="dxa"/>
        <w:right w:w="139" w:type="dxa"/>
      </w:tblCellMar>
    </w:tblPr>
  </w:style>
  <w:style w:type="table" w:customStyle="1" w:styleId="Style156">
    <w:name w:val="_Style 156"/>
    <w:basedOn w:val="TableNormal1"/>
    <w:qFormat/>
    <w:rsid w:val="001D4ADE"/>
    <w:tblPr>
      <w:tblCellMar>
        <w:top w:w="10" w:type="dxa"/>
        <w:left w:w="108" w:type="dxa"/>
      </w:tblCellMar>
    </w:tblPr>
  </w:style>
  <w:style w:type="table" w:customStyle="1" w:styleId="Style157">
    <w:name w:val="_Style 157"/>
    <w:basedOn w:val="TableNormal1"/>
    <w:qFormat/>
    <w:rsid w:val="001D4ADE"/>
    <w:tblPr>
      <w:tblCellMar>
        <w:left w:w="115" w:type="dxa"/>
        <w:right w:w="115" w:type="dxa"/>
      </w:tblCellMar>
    </w:tblPr>
  </w:style>
  <w:style w:type="table" w:customStyle="1" w:styleId="Style158">
    <w:name w:val="_Style 158"/>
    <w:basedOn w:val="TableNormal1"/>
    <w:qFormat/>
    <w:rsid w:val="001D4ADE"/>
    <w:tblPr>
      <w:tblCellMar>
        <w:left w:w="115" w:type="dxa"/>
        <w:right w:w="115" w:type="dxa"/>
      </w:tblCellMar>
    </w:tblPr>
  </w:style>
  <w:style w:type="table" w:customStyle="1" w:styleId="Style159">
    <w:name w:val="_Style 159"/>
    <w:basedOn w:val="TableNormal1"/>
    <w:qFormat/>
    <w:rsid w:val="001D4ADE"/>
    <w:tblPr>
      <w:tblCellMar>
        <w:left w:w="115" w:type="dxa"/>
        <w:right w:w="115" w:type="dxa"/>
      </w:tblCellMar>
    </w:tblPr>
  </w:style>
  <w:style w:type="table" w:customStyle="1" w:styleId="Style160">
    <w:name w:val="_Style 160"/>
    <w:basedOn w:val="TableNormal1"/>
    <w:qFormat/>
    <w:rsid w:val="001D4ADE"/>
    <w:tblPr>
      <w:tblCellMar>
        <w:left w:w="108" w:type="dxa"/>
        <w:right w:w="108" w:type="dxa"/>
      </w:tblCellMar>
    </w:tblPr>
  </w:style>
  <w:style w:type="table" w:customStyle="1" w:styleId="Style161">
    <w:name w:val="_Style 161"/>
    <w:basedOn w:val="TableNormal1"/>
    <w:qFormat/>
    <w:rsid w:val="001D4ADE"/>
    <w:tblPr>
      <w:tblCellMar>
        <w:top w:w="16" w:type="dxa"/>
        <w:left w:w="115" w:type="dxa"/>
        <w:right w:w="137" w:type="dxa"/>
      </w:tblCellMar>
    </w:tblPr>
  </w:style>
  <w:style w:type="table" w:customStyle="1" w:styleId="Style162">
    <w:name w:val="_Style 162"/>
    <w:basedOn w:val="TableNormal1"/>
    <w:qFormat/>
    <w:rsid w:val="001D4ADE"/>
    <w:tblPr>
      <w:tblCellMar>
        <w:top w:w="14" w:type="dxa"/>
        <w:left w:w="108" w:type="dxa"/>
        <w:right w:w="44" w:type="dxa"/>
      </w:tblCellMar>
    </w:tblPr>
  </w:style>
  <w:style w:type="table" w:customStyle="1" w:styleId="Style163">
    <w:name w:val="_Style 163"/>
    <w:basedOn w:val="TableNormal1"/>
    <w:qFormat/>
    <w:rsid w:val="001D4ADE"/>
    <w:tblPr>
      <w:tblCellMar>
        <w:left w:w="115" w:type="dxa"/>
        <w:right w:w="115" w:type="dxa"/>
      </w:tblCellMar>
    </w:tblPr>
  </w:style>
  <w:style w:type="table" w:customStyle="1" w:styleId="Style164">
    <w:name w:val="_Style 164"/>
    <w:basedOn w:val="TableNormal1"/>
    <w:qFormat/>
    <w:rsid w:val="001D4ADE"/>
    <w:tblPr>
      <w:tblCellMar>
        <w:left w:w="115" w:type="dxa"/>
        <w:right w:w="115" w:type="dxa"/>
      </w:tblCellMar>
    </w:tblPr>
  </w:style>
  <w:style w:type="table" w:customStyle="1" w:styleId="Style165">
    <w:name w:val="_Style 165"/>
    <w:basedOn w:val="TableNormal1"/>
    <w:qFormat/>
    <w:rsid w:val="001D4ADE"/>
    <w:tblPr>
      <w:tblCellMar>
        <w:left w:w="115" w:type="dxa"/>
        <w:right w:w="115" w:type="dxa"/>
      </w:tblCellMar>
    </w:tblPr>
  </w:style>
  <w:style w:type="table" w:customStyle="1" w:styleId="Style166">
    <w:name w:val="_Style 166"/>
    <w:basedOn w:val="TableNormal1"/>
    <w:qFormat/>
    <w:rsid w:val="001D4ADE"/>
    <w:tblPr>
      <w:tblCellMar>
        <w:left w:w="108" w:type="dxa"/>
        <w:right w:w="108" w:type="dxa"/>
      </w:tblCellMar>
    </w:tblPr>
  </w:style>
  <w:style w:type="table" w:customStyle="1" w:styleId="Style167">
    <w:name w:val="_Style 167"/>
    <w:basedOn w:val="TableNormal1"/>
    <w:qFormat/>
    <w:rsid w:val="001D4ADE"/>
    <w:tblPr>
      <w:tblCellMar>
        <w:left w:w="108" w:type="dxa"/>
        <w:right w:w="108" w:type="dxa"/>
      </w:tblCellMar>
    </w:tblPr>
  </w:style>
  <w:style w:type="table" w:customStyle="1" w:styleId="Style168">
    <w:name w:val="_Style 168"/>
    <w:basedOn w:val="TableNormal1"/>
    <w:qFormat/>
    <w:rsid w:val="001D4ADE"/>
    <w:tblPr>
      <w:tblCellMar>
        <w:left w:w="108" w:type="dxa"/>
        <w:right w:w="108" w:type="dxa"/>
      </w:tblCellMar>
    </w:tblPr>
  </w:style>
  <w:style w:type="table" w:customStyle="1" w:styleId="Style169">
    <w:name w:val="_Style 169"/>
    <w:basedOn w:val="TableNormal1"/>
    <w:qFormat/>
    <w:rsid w:val="001D4ADE"/>
    <w:tblPr>
      <w:tblCellMar>
        <w:left w:w="115" w:type="dxa"/>
        <w:right w:w="115" w:type="dxa"/>
      </w:tblCellMar>
    </w:tblPr>
  </w:style>
  <w:style w:type="table" w:customStyle="1" w:styleId="Style170">
    <w:name w:val="_Style 170"/>
    <w:basedOn w:val="TableNormal1"/>
    <w:qFormat/>
    <w:rsid w:val="001D4ADE"/>
    <w:tblPr>
      <w:tblCellMar>
        <w:left w:w="115" w:type="dxa"/>
        <w:right w:w="115" w:type="dxa"/>
      </w:tblCellMar>
    </w:tblPr>
  </w:style>
  <w:style w:type="table" w:customStyle="1" w:styleId="Style171">
    <w:name w:val="_Style 171"/>
    <w:basedOn w:val="TableNormal1"/>
    <w:qFormat/>
    <w:rsid w:val="001D4ADE"/>
    <w:tblPr>
      <w:tblCellMar>
        <w:left w:w="115" w:type="dxa"/>
        <w:right w:w="115" w:type="dxa"/>
      </w:tblCellMar>
    </w:tblPr>
  </w:style>
  <w:style w:type="table" w:customStyle="1" w:styleId="Style451">
    <w:name w:val="_Style 451"/>
    <w:basedOn w:val="TableNormal11"/>
    <w:qFormat/>
    <w:rsid w:val="001D4ADE"/>
    <w:tblPr>
      <w:tblCellMar>
        <w:left w:w="115" w:type="dxa"/>
        <w:right w:w="115" w:type="dxa"/>
      </w:tblCellMar>
    </w:tblPr>
  </w:style>
  <w:style w:type="table" w:customStyle="1" w:styleId="Style461">
    <w:name w:val="_Style 461"/>
    <w:basedOn w:val="TableNormal11"/>
    <w:qFormat/>
    <w:rsid w:val="001D4ADE"/>
    <w:tblPr>
      <w:tblCellMar>
        <w:top w:w="100" w:type="dxa"/>
        <w:left w:w="100" w:type="dxa"/>
        <w:bottom w:w="100" w:type="dxa"/>
        <w:right w:w="100" w:type="dxa"/>
      </w:tblCellMar>
    </w:tblPr>
  </w:style>
  <w:style w:type="table" w:customStyle="1" w:styleId="Style471">
    <w:name w:val="_Style 471"/>
    <w:basedOn w:val="TableNormal11"/>
    <w:qFormat/>
    <w:rsid w:val="001D4ADE"/>
    <w:tblPr>
      <w:tblCellMar>
        <w:left w:w="115" w:type="dxa"/>
        <w:right w:w="115" w:type="dxa"/>
      </w:tblCellMar>
    </w:tblPr>
  </w:style>
  <w:style w:type="table" w:customStyle="1" w:styleId="Style481">
    <w:name w:val="_Style 481"/>
    <w:basedOn w:val="TableNormal11"/>
    <w:qFormat/>
    <w:rsid w:val="001D4ADE"/>
    <w:tblPr>
      <w:tblCellMar>
        <w:left w:w="115" w:type="dxa"/>
        <w:right w:w="115" w:type="dxa"/>
      </w:tblCellMar>
    </w:tblPr>
  </w:style>
  <w:style w:type="table" w:customStyle="1" w:styleId="Style491">
    <w:name w:val="_Style 491"/>
    <w:basedOn w:val="TableNormal11"/>
    <w:qFormat/>
    <w:rsid w:val="001D4ADE"/>
    <w:tblPr>
      <w:tblCellMar>
        <w:left w:w="115" w:type="dxa"/>
        <w:right w:w="115" w:type="dxa"/>
      </w:tblCellMar>
    </w:tblPr>
  </w:style>
  <w:style w:type="table" w:customStyle="1" w:styleId="Style501">
    <w:name w:val="_Style 501"/>
    <w:basedOn w:val="TableNormal11"/>
    <w:qFormat/>
    <w:rsid w:val="001D4ADE"/>
    <w:tblPr>
      <w:tblCellMar>
        <w:left w:w="115" w:type="dxa"/>
        <w:right w:w="115" w:type="dxa"/>
      </w:tblCellMar>
    </w:tblPr>
  </w:style>
  <w:style w:type="table" w:customStyle="1" w:styleId="Style511">
    <w:name w:val="_Style 511"/>
    <w:basedOn w:val="TableNormal11"/>
    <w:qFormat/>
    <w:rsid w:val="001D4ADE"/>
    <w:tblPr>
      <w:tblCellMar>
        <w:left w:w="108" w:type="dxa"/>
        <w:right w:w="108" w:type="dxa"/>
      </w:tblCellMar>
    </w:tblPr>
  </w:style>
  <w:style w:type="table" w:customStyle="1" w:styleId="Style521">
    <w:name w:val="_Style 521"/>
    <w:basedOn w:val="TableNormal11"/>
    <w:qFormat/>
    <w:rsid w:val="001D4ADE"/>
    <w:tblPr>
      <w:tblCellMar>
        <w:top w:w="16" w:type="dxa"/>
        <w:left w:w="110" w:type="dxa"/>
        <w:right w:w="94" w:type="dxa"/>
      </w:tblCellMar>
    </w:tblPr>
  </w:style>
  <w:style w:type="table" w:customStyle="1" w:styleId="Style531">
    <w:name w:val="_Style 531"/>
    <w:basedOn w:val="TableNormal11"/>
    <w:qFormat/>
    <w:rsid w:val="001D4ADE"/>
    <w:tblPr>
      <w:tblCellMar>
        <w:top w:w="10" w:type="dxa"/>
        <w:left w:w="108" w:type="dxa"/>
        <w:right w:w="233" w:type="dxa"/>
      </w:tblCellMar>
    </w:tblPr>
  </w:style>
  <w:style w:type="table" w:customStyle="1" w:styleId="Style541">
    <w:name w:val="_Style 541"/>
    <w:basedOn w:val="TableNormal11"/>
    <w:qFormat/>
    <w:rsid w:val="001D4ADE"/>
    <w:tblPr>
      <w:tblCellMar>
        <w:top w:w="14" w:type="dxa"/>
        <w:left w:w="108" w:type="dxa"/>
        <w:right w:w="128" w:type="dxa"/>
      </w:tblCellMar>
    </w:tblPr>
  </w:style>
  <w:style w:type="table" w:customStyle="1" w:styleId="Style551">
    <w:name w:val="_Style 551"/>
    <w:basedOn w:val="TableNormal11"/>
    <w:qFormat/>
    <w:rsid w:val="001D4ADE"/>
    <w:tblPr>
      <w:tblCellMar>
        <w:left w:w="115" w:type="dxa"/>
        <w:right w:w="115" w:type="dxa"/>
      </w:tblCellMar>
    </w:tblPr>
  </w:style>
  <w:style w:type="table" w:customStyle="1" w:styleId="Style561">
    <w:name w:val="_Style 561"/>
    <w:basedOn w:val="TableNormal11"/>
    <w:qFormat/>
    <w:rsid w:val="001D4ADE"/>
    <w:tblPr>
      <w:tblCellMar>
        <w:left w:w="115" w:type="dxa"/>
        <w:right w:w="115" w:type="dxa"/>
      </w:tblCellMar>
    </w:tblPr>
  </w:style>
  <w:style w:type="table" w:customStyle="1" w:styleId="Style571">
    <w:name w:val="_Style 571"/>
    <w:basedOn w:val="TableNormal11"/>
    <w:qFormat/>
    <w:rsid w:val="001D4ADE"/>
    <w:tblPr>
      <w:tblCellMar>
        <w:left w:w="115" w:type="dxa"/>
        <w:right w:w="115" w:type="dxa"/>
      </w:tblCellMar>
    </w:tblPr>
  </w:style>
  <w:style w:type="table" w:customStyle="1" w:styleId="Style581">
    <w:name w:val="_Style 581"/>
    <w:basedOn w:val="TableNormal11"/>
    <w:qFormat/>
    <w:rsid w:val="001D4ADE"/>
    <w:tblPr>
      <w:tblCellMar>
        <w:left w:w="108" w:type="dxa"/>
        <w:right w:w="108" w:type="dxa"/>
      </w:tblCellMar>
    </w:tblPr>
  </w:style>
  <w:style w:type="table" w:customStyle="1" w:styleId="Style591">
    <w:name w:val="_Style 591"/>
    <w:basedOn w:val="TableNormal11"/>
    <w:qFormat/>
    <w:rsid w:val="001D4ADE"/>
    <w:tblPr>
      <w:tblCellMar>
        <w:left w:w="108" w:type="dxa"/>
        <w:right w:w="108" w:type="dxa"/>
      </w:tblCellMar>
    </w:tblPr>
  </w:style>
  <w:style w:type="table" w:customStyle="1" w:styleId="Style601">
    <w:name w:val="_Style 601"/>
    <w:basedOn w:val="TableNormal11"/>
    <w:qFormat/>
    <w:rsid w:val="001D4ADE"/>
    <w:tblPr>
      <w:tblCellMar>
        <w:top w:w="11" w:type="dxa"/>
        <w:left w:w="108" w:type="dxa"/>
        <w:right w:w="139" w:type="dxa"/>
      </w:tblCellMar>
    </w:tblPr>
  </w:style>
  <w:style w:type="table" w:customStyle="1" w:styleId="Style611">
    <w:name w:val="_Style 611"/>
    <w:basedOn w:val="TableNormal11"/>
    <w:qFormat/>
    <w:rsid w:val="001D4ADE"/>
    <w:tblPr>
      <w:tblCellMar>
        <w:top w:w="10" w:type="dxa"/>
        <w:left w:w="108" w:type="dxa"/>
      </w:tblCellMar>
    </w:tblPr>
  </w:style>
  <w:style w:type="table" w:customStyle="1" w:styleId="Style621">
    <w:name w:val="_Style 621"/>
    <w:basedOn w:val="TableNormal11"/>
    <w:qFormat/>
    <w:rsid w:val="001D4ADE"/>
    <w:tblPr>
      <w:tblCellMar>
        <w:left w:w="115" w:type="dxa"/>
        <w:right w:w="115" w:type="dxa"/>
      </w:tblCellMar>
    </w:tblPr>
  </w:style>
  <w:style w:type="table" w:customStyle="1" w:styleId="Style631">
    <w:name w:val="_Style 631"/>
    <w:basedOn w:val="TableNormal11"/>
    <w:qFormat/>
    <w:rsid w:val="001D4ADE"/>
    <w:tblPr>
      <w:tblCellMar>
        <w:left w:w="115" w:type="dxa"/>
        <w:right w:w="115" w:type="dxa"/>
      </w:tblCellMar>
    </w:tblPr>
  </w:style>
  <w:style w:type="table" w:customStyle="1" w:styleId="Style641">
    <w:name w:val="_Style 641"/>
    <w:basedOn w:val="TableNormal11"/>
    <w:qFormat/>
    <w:rsid w:val="001D4ADE"/>
    <w:tblPr>
      <w:tblCellMar>
        <w:left w:w="115" w:type="dxa"/>
        <w:right w:w="115" w:type="dxa"/>
      </w:tblCellMar>
    </w:tblPr>
  </w:style>
  <w:style w:type="table" w:customStyle="1" w:styleId="Style652">
    <w:name w:val="_Style 652"/>
    <w:basedOn w:val="TableNormal11"/>
    <w:qFormat/>
    <w:rsid w:val="001D4ADE"/>
    <w:tblPr>
      <w:tblCellMar>
        <w:left w:w="108" w:type="dxa"/>
        <w:right w:w="108" w:type="dxa"/>
      </w:tblCellMar>
    </w:tblPr>
  </w:style>
  <w:style w:type="table" w:customStyle="1" w:styleId="Style662">
    <w:name w:val="_Style 662"/>
    <w:basedOn w:val="TableNormal11"/>
    <w:qFormat/>
    <w:rsid w:val="001D4ADE"/>
    <w:tblPr>
      <w:tblCellMar>
        <w:top w:w="16" w:type="dxa"/>
        <w:left w:w="115" w:type="dxa"/>
        <w:right w:w="137" w:type="dxa"/>
      </w:tblCellMar>
    </w:tblPr>
  </w:style>
  <w:style w:type="table" w:customStyle="1" w:styleId="Style672">
    <w:name w:val="_Style 672"/>
    <w:basedOn w:val="TableNormal11"/>
    <w:qFormat/>
    <w:rsid w:val="001D4ADE"/>
    <w:tblPr>
      <w:tblCellMar>
        <w:top w:w="14" w:type="dxa"/>
        <w:left w:w="108" w:type="dxa"/>
        <w:right w:w="44" w:type="dxa"/>
      </w:tblCellMar>
    </w:tblPr>
  </w:style>
  <w:style w:type="table" w:customStyle="1" w:styleId="Style682">
    <w:name w:val="_Style 682"/>
    <w:basedOn w:val="TableNormal11"/>
    <w:qFormat/>
    <w:rsid w:val="001D4ADE"/>
    <w:tblPr>
      <w:tblCellMar>
        <w:left w:w="115" w:type="dxa"/>
        <w:right w:w="115" w:type="dxa"/>
      </w:tblCellMar>
    </w:tblPr>
  </w:style>
  <w:style w:type="table" w:customStyle="1" w:styleId="Style692">
    <w:name w:val="_Style 692"/>
    <w:basedOn w:val="TableNormal11"/>
    <w:qFormat/>
    <w:rsid w:val="001D4ADE"/>
    <w:tblPr>
      <w:tblCellMar>
        <w:left w:w="115" w:type="dxa"/>
        <w:right w:w="115" w:type="dxa"/>
      </w:tblCellMar>
    </w:tblPr>
  </w:style>
  <w:style w:type="table" w:customStyle="1" w:styleId="Style702">
    <w:name w:val="_Style 702"/>
    <w:basedOn w:val="TableNormal11"/>
    <w:qFormat/>
    <w:rsid w:val="001D4ADE"/>
    <w:tblPr>
      <w:tblCellMar>
        <w:left w:w="115" w:type="dxa"/>
        <w:right w:w="115" w:type="dxa"/>
      </w:tblCellMar>
    </w:tblPr>
  </w:style>
  <w:style w:type="table" w:customStyle="1" w:styleId="Style711">
    <w:name w:val="_Style 711"/>
    <w:basedOn w:val="TableNormal11"/>
    <w:qFormat/>
    <w:rsid w:val="001D4ADE"/>
    <w:tblPr>
      <w:tblCellMar>
        <w:left w:w="108" w:type="dxa"/>
        <w:right w:w="108" w:type="dxa"/>
      </w:tblCellMar>
    </w:tblPr>
  </w:style>
  <w:style w:type="table" w:customStyle="1" w:styleId="Style721">
    <w:name w:val="_Style 721"/>
    <w:basedOn w:val="TableNormal11"/>
    <w:qFormat/>
    <w:rsid w:val="001D4ADE"/>
    <w:tblPr>
      <w:tblCellMar>
        <w:left w:w="108" w:type="dxa"/>
        <w:right w:w="108" w:type="dxa"/>
      </w:tblCellMar>
    </w:tblPr>
  </w:style>
  <w:style w:type="table" w:customStyle="1" w:styleId="Style731">
    <w:name w:val="_Style 731"/>
    <w:basedOn w:val="TableNormal11"/>
    <w:qFormat/>
    <w:rsid w:val="001D4ADE"/>
    <w:tblPr>
      <w:tblCellMar>
        <w:left w:w="108" w:type="dxa"/>
        <w:right w:w="108" w:type="dxa"/>
      </w:tblCellMar>
    </w:tblPr>
  </w:style>
  <w:style w:type="table" w:customStyle="1" w:styleId="Style741">
    <w:name w:val="_Style 741"/>
    <w:basedOn w:val="TableNormal11"/>
    <w:qFormat/>
    <w:rsid w:val="001D4ADE"/>
    <w:tblPr>
      <w:tblCellMar>
        <w:left w:w="115" w:type="dxa"/>
        <w:right w:w="115" w:type="dxa"/>
      </w:tblCellMar>
    </w:tblPr>
  </w:style>
  <w:style w:type="table" w:customStyle="1" w:styleId="Style751">
    <w:name w:val="_Style 751"/>
    <w:basedOn w:val="TableNormal11"/>
    <w:qFormat/>
    <w:rsid w:val="001D4ADE"/>
    <w:tblPr>
      <w:tblCellMar>
        <w:left w:w="115" w:type="dxa"/>
        <w:right w:w="115" w:type="dxa"/>
      </w:tblCellMar>
    </w:tblPr>
  </w:style>
  <w:style w:type="table" w:customStyle="1" w:styleId="Style761">
    <w:name w:val="_Style 761"/>
    <w:basedOn w:val="TableNormal11"/>
    <w:qFormat/>
    <w:rsid w:val="001D4ADE"/>
    <w:tblPr>
      <w:tblCellMar>
        <w:left w:w="115" w:type="dxa"/>
        <w:right w:w="115" w:type="dxa"/>
      </w:tblCellMar>
    </w:tblPr>
  </w:style>
  <w:style w:type="table" w:customStyle="1" w:styleId="TableGrid110">
    <w:name w:val="Table Grid11"/>
    <w:basedOn w:val="TableNormal"/>
    <w:uiPriority w:val="39"/>
    <w:qFormat/>
    <w:rsid w:val="001D4ADE"/>
    <w:rPr>
      <w:rFonts w:ascii="Calibri" w:eastAsia="Times New Roman" w:hAnsi="Calibri" w:cs="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
    <w:qFormat/>
    <w:rsid w:val="001D4ADE"/>
    <w:rPr>
      <w:rFonts w:ascii="Calibri" w:eastAsia="Calibri" w:hAnsi="Calibri" w:cs="Calibri"/>
    </w:rPr>
    <w:tblPr>
      <w:tblCellMar>
        <w:top w:w="0" w:type="dxa"/>
        <w:left w:w="0" w:type="dxa"/>
        <w:bottom w:w="0" w:type="dxa"/>
        <w:right w:w="0" w:type="dxa"/>
      </w:tblCellMar>
    </w:tblPr>
  </w:style>
  <w:style w:type="table" w:customStyle="1" w:styleId="TableGrid111">
    <w:name w:val="TableGrid11"/>
    <w:qFormat/>
    <w:rsid w:val="001D4ADE"/>
    <w:rPr>
      <w:rFonts w:ascii="Calibri" w:eastAsia="DengXian" w:hAnsi="Calibri"/>
    </w:rPr>
    <w:tblPr>
      <w:tblCellMar>
        <w:top w:w="0" w:type="dxa"/>
        <w:left w:w="0" w:type="dxa"/>
        <w:bottom w:w="0" w:type="dxa"/>
        <w:right w:w="0" w:type="dxa"/>
      </w:tblCellMar>
    </w:tblPr>
  </w:style>
  <w:style w:type="table" w:customStyle="1" w:styleId="Style129">
    <w:name w:val="_Style 129"/>
    <w:basedOn w:val="TableNormal"/>
    <w:qFormat/>
    <w:rsid w:val="001D4ADE"/>
    <w:rPr>
      <w:rFonts w:ascii="Calibri" w:eastAsia="Calibri" w:hAnsi="Calibri" w:cs="Calibri"/>
    </w:rPr>
    <w:tblPr>
      <w:tblCellMar>
        <w:left w:w="115" w:type="dxa"/>
        <w:right w:w="115" w:type="dxa"/>
      </w:tblCellMar>
    </w:tblPr>
  </w:style>
  <w:style w:type="table" w:customStyle="1" w:styleId="Style130">
    <w:name w:val="_Style 130"/>
    <w:basedOn w:val="TableNormal"/>
    <w:qFormat/>
    <w:rsid w:val="001D4ADE"/>
    <w:rPr>
      <w:rFonts w:ascii="Calibri" w:eastAsia="Calibri" w:hAnsi="Calibri" w:cs="Calibri"/>
    </w:rPr>
    <w:tblPr>
      <w:tblCellMar>
        <w:left w:w="115" w:type="dxa"/>
        <w:right w:w="115" w:type="dxa"/>
      </w:tblCellMar>
    </w:tblPr>
  </w:style>
  <w:style w:type="table" w:customStyle="1" w:styleId="Style131">
    <w:name w:val="_Style 131"/>
    <w:basedOn w:val="TableNormal"/>
    <w:qFormat/>
    <w:rsid w:val="001D4ADE"/>
    <w:rPr>
      <w:rFonts w:ascii="Calibri" w:eastAsia="Calibri" w:hAnsi="Calibri" w:cs="Calibri"/>
    </w:rPr>
    <w:tblPr>
      <w:tblCellMar>
        <w:left w:w="115" w:type="dxa"/>
        <w:right w:w="115" w:type="dxa"/>
      </w:tblCellMar>
    </w:tblPr>
  </w:style>
  <w:style w:type="table" w:customStyle="1" w:styleId="Style132">
    <w:name w:val="_Style 132"/>
    <w:basedOn w:val="TableNormal"/>
    <w:qFormat/>
    <w:rsid w:val="001D4ADE"/>
    <w:rPr>
      <w:rFonts w:ascii="Calibri" w:eastAsia="Calibri" w:hAnsi="Calibri" w:cs="Calibri"/>
    </w:rPr>
    <w:tblPr>
      <w:tblCellMar>
        <w:left w:w="115" w:type="dxa"/>
        <w:right w:w="115" w:type="dxa"/>
      </w:tblCellMar>
    </w:tblPr>
  </w:style>
  <w:style w:type="table" w:customStyle="1" w:styleId="Style133">
    <w:name w:val="_Style 133"/>
    <w:basedOn w:val="TableNormal"/>
    <w:qFormat/>
    <w:rsid w:val="001D4ADE"/>
    <w:rPr>
      <w:rFonts w:ascii="Calibri" w:eastAsia="Calibri" w:hAnsi="Calibri" w:cs="Calibri"/>
    </w:rPr>
    <w:tblPr>
      <w:tblCellMar>
        <w:left w:w="115" w:type="dxa"/>
        <w:right w:w="115" w:type="dxa"/>
      </w:tblCellMar>
    </w:tblPr>
  </w:style>
  <w:style w:type="table" w:customStyle="1" w:styleId="Style134">
    <w:name w:val="_Style 134"/>
    <w:basedOn w:val="TableNormal"/>
    <w:qFormat/>
    <w:rsid w:val="001D4ADE"/>
    <w:rPr>
      <w:rFonts w:ascii="Calibri" w:eastAsia="Calibri" w:hAnsi="Calibri" w:cs="Calibri"/>
    </w:rPr>
    <w:tblPr>
      <w:tblCellMar>
        <w:left w:w="115" w:type="dxa"/>
        <w:right w:w="115" w:type="dxa"/>
      </w:tblCellMar>
    </w:tblPr>
  </w:style>
  <w:style w:type="table" w:customStyle="1" w:styleId="Style1291">
    <w:name w:val="_Style 1291"/>
    <w:basedOn w:val="TableNormal"/>
    <w:qFormat/>
    <w:rsid w:val="001D4ADE"/>
    <w:rPr>
      <w:rFonts w:ascii="Calibri" w:eastAsia="Calibri" w:hAnsi="Calibri" w:cs="Calibri"/>
    </w:rPr>
    <w:tblPr>
      <w:tblCellMar>
        <w:left w:w="115" w:type="dxa"/>
        <w:right w:w="115" w:type="dxa"/>
      </w:tblCellMar>
    </w:tblPr>
  </w:style>
  <w:style w:type="table" w:customStyle="1" w:styleId="Style1301">
    <w:name w:val="_Style 1301"/>
    <w:basedOn w:val="TableNormal"/>
    <w:qFormat/>
    <w:rsid w:val="001D4ADE"/>
    <w:rPr>
      <w:rFonts w:ascii="Calibri" w:eastAsia="Calibri" w:hAnsi="Calibri" w:cs="Calibri"/>
    </w:rPr>
    <w:tblPr>
      <w:tblCellMar>
        <w:left w:w="115" w:type="dxa"/>
        <w:right w:w="115" w:type="dxa"/>
      </w:tblCellMar>
    </w:tblPr>
  </w:style>
  <w:style w:type="table" w:customStyle="1" w:styleId="Style1311">
    <w:name w:val="_Style 1311"/>
    <w:basedOn w:val="TableNormal"/>
    <w:qFormat/>
    <w:rsid w:val="001D4ADE"/>
    <w:rPr>
      <w:rFonts w:ascii="Calibri" w:eastAsia="Calibri" w:hAnsi="Calibri" w:cs="Calibri"/>
    </w:rPr>
    <w:tblPr>
      <w:tblCellMar>
        <w:left w:w="115" w:type="dxa"/>
        <w:right w:w="115" w:type="dxa"/>
      </w:tblCellMar>
    </w:tblPr>
  </w:style>
  <w:style w:type="table" w:customStyle="1" w:styleId="Style1321">
    <w:name w:val="_Style 1321"/>
    <w:basedOn w:val="TableNormal"/>
    <w:qFormat/>
    <w:rsid w:val="001D4ADE"/>
    <w:rPr>
      <w:rFonts w:ascii="Calibri" w:eastAsia="Calibri" w:hAnsi="Calibri" w:cs="Calibri"/>
    </w:rPr>
    <w:tblPr>
      <w:tblCellMar>
        <w:left w:w="115" w:type="dxa"/>
        <w:right w:w="115" w:type="dxa"/>
      </w:tblCellMar>
    </w:tblPr>
  </w:style>
  <w:style w:type="table" w:customStyle="1" w:styleId="Style1331">
    <w:name w:val="_Style 1331"/>
    <w:basedOn w:val="TableNormal"/>
    <w:qFormat/>
    <w:rsid w:val="001D4ADE"/>
    <w:rPr>
      <w:rFonts w:ascii="Calibri" w:eastAsia="Calibri" w:hAnsi="Calibri" w:cs="Calibri"/>
    </w:rPr>
    <w:tblPr>
      <w:tblCellMar>
        <w:left w:w="115" w:type="dxa"/>
        <w:right w:w="115" w:type="dxa"/>
      </w:tblCellMar>
    </w:tblPr>
  </w:style>
  <w:style w:type="table" w:customStyle="1" w:styleId="Style1341">
    <w:name w:val="_Style 1341"/>
    <w:basedOn w:val="TableNormal"/>
    <w:qFormat/>
    <w:rsid w:val="001D4ADE"/>
    <w:rPr>
      <w:rFonts w:ascii="Calibri" w:eastAsia="Calibri" w:hAnsi="Calibri" w:cs="Calibri"/>
    </w:rPr>
    <w:tblPr>
      <w:tblCellMar>
        <w:left w:w="115" w:type="dxa"/>
        <w:right w:w="115" w:type="dxa"/>
      </w:tblCellMar>
    </w:tblPr>
  </w:style>
  <w:style w:type="table" w:customStyle="1" w:styleId="Style3001">
    <w:name w:val="_Style 3001"/>
    <w:basedOn w:val="TableNormal"/>
    <w:qFormat/>
    <w:rsid w:val="001D4ADE"/>
    <w:rPr>
      <w:rFonts w:ascii="Calibri" w:eastAsia="Calibri" w:hAnsi="Calibri" w:cs="Calibri"/>
    </w:rPr>
    <w:tblPr>
      <w:tblCellMar>
        <w:left w:w="115" w:type="dxa"/>
        <w:right w:w="115" w:type="dxa"/>
      </w:tblCellMar>
    </w:tblPr>
  </w:style>
  <w:style w:type="table" w:customStyle="1" w:styleId="Style3011">
    <w:name w:val="_Style 3011"/>
    <w:basedOn w:val="TableNormal"/>
    <w:qFormat/>
    <w:rsid w:val="001D4ADE"/>
    <w:rPr>
      <w:rFonts w:ascii="Calibri" w:eastAsia="Calibri" w:hAnsi="Calibri" w:cs="Calibri"/>
    </w:rPr>
    <w:tblPr>
      <w:tblCellMar>
        <w:left w:w="115" w:type="dxa"/>
        <w:right w:w="115" w:type="dxa"/>
      </w:tblCellMar>
    </w:tblPr>
  </w:style>
  <w:style w:type="table" w:customStyle="1" w:styleId="Style3021">
    <w:name w:val="_Style 3021"/>
    <w:basedOn w:val="TableNormal"/>
    <w:qFormat/>
    <w:rsid w:val="001D4ADE"/>
    <w:rPr>
      <w:rFonts w:ascii="Calibri" w:eastAsia="Calibri" w:hAnsi="Calibri" w:cs="Calibri"/>
    </w:rPr>
    <w:tblPr>
      <w:tblCellMar>
        <w:left w:w="115" w:type="dxa"/>
        <w:right w:w="115" w:type="dxa"/>
      </w:tblCellMar>
    </w:tblPr>
  </w:style>
  <w:style w:type="numbering" w:customStyle="1" w:styleId="NoList11">
    <w:name w:val="No List11"/>
    <w:next w:val="NoList"/>
    <w:uiPriority w:val="99"/>
    <w:semiHidden/>
    <w:unhideWhenUsed/>
    <w:rsid w:val="001D4ADE"/>
  </w:style>
  <w:style w:type="paragraph" w:customStyle="1" w:styleId="CommentText1">
    <w:name w:val="Comment Text1"/>
    <w:basedOn w:val="Normal"/>
    <w:next w:val="CommentText"/>
    <w:unhideWhenUsed/>
    <w:qFormat/>
    <w:rsid w:val="001D4ADE"/>
    <w:pPr>
      <w:widowControl w:val="0"/>
      <w:spacing w:after="200" w:line="240" w:lineRule="auto"/>
    </w:pPr>
    <w:rPr>
      <w:rFonts w:eastAsia="Calibri"/>
      <w:color w:val="auto"/>
      <w:kern w:val="0"/>
      <w:sz w:val="20"/>
    </w:rPr>
  </w:style>
  <w:style w:type="character" w:customStyle="1" w:styleId="FollowedHyperlink1">
    <w:name w:val="FollowedHyperlink1"/>
    <w:basedOn w:val="DefaultParagraphFont"/>
    <w:unhideWhenUsed/>
    <w:qFormat/>
    <w:rsid w:val="001D4ADE"/>
    <w:rPr>
      <w:color w:val="954F72"/>
      <w:u w:val="single"/>
    </w:rPr>
  </w:style>
  <w:style w:type="paragraph" w:customStyle="1" w:styleId="MacroText1">
    <w:name w:val="Macro Text1"/>
    <w:next w:val="MacroText"/>
    <w:qFormat/>
    <w:rsid w:val="001D4AD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eastAsia="DengXian" w:hAnsi="Courier New" w:cs="Courier New"/>
      <w:kern w:val="2"/>
      <w:lang w:eastAsia="zh-CN"/>
    </w:rPr>
  </w:style>
  <w:style w:type="table" w:customStyle="1" w:styleId="Table3Deffects11">
    <w:name w:val="Table 3D effects 11"/>
    <w:basedOn w:val="TableNormal"/>
    <w:next w:val="Table3Deffects1"/>
    <w:qFormat/>
    <w:rsid w:val="001D4ADE"/>
    <w:pPr>
      <w:widowControl w:val="0"/>
      <w:jc w:val="both"/>
    </w:pPr>
    <w:rPr>
      <w:rFonts w:ascii="Calibri" w:eastAsia="Calibri" w:hAnsi="Calibri" w:cs="Calibri"/>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next w:val="Table3Deffects2"/>
    <w:qFormat/>
    <w:rsid w:val="001D4ADE"/>
    <w:pPr>
      <w:widowControl w:val="0"/>
      <w:jc w:val="both"/>
    </w:pPr>
    <w:rPr>
      <w:rFonts w:ascii="Calibri" w:eastAsia="Calibri" w:hAnsi="Calibri" w:cs="Calibri"/>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next w:val="Table3Deffects3"/>
    <w:qFormat/>
    <w:rsid w:val="001D4ADE"/>
    <w:pPr>
      <w:widowControl w:val="0"/>
      <w:jc w:val="both"/>
    </w:pPr>
    <w:rPr>
      <w:rFonts w:ascii="Calibri" w:eastAsia="Calibri" w:hAnsi="Calibri" w:cs="Calibri"/>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next w:val="TableClassic1"/>
    <w:qFormat/>
    <w:rsid w:val="001D4ADE"/>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next w:val="TableClassic2"/>
    <w:qFormat/>
    <w:rsid w:val="001D4ADE"/>
    <w:pPr>
      <w:widowControl w:val="0"/>
      <w:jc w:val="both"/>
    </w:pPr>
    <w:rPr>
      <w:rFonts w:ascii="Calibri" w:eastAsia="Calibri" w:hAnsi="Calibri" w:cs="Calibri"/>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next w:val="TableClassic3"/>
    <w:qFormat/>
    <w:rsid w:val="001D4ADE"/>
    <w:pPr>
      <w:widowControl w:val="0"/>
      <w:jc w:val="both"/>
    </w:pPr>
    <w:rPr>
      <w:rFonts w:ascii="Calibri" w:eastAsia="Calibri" w:hAnsi="Calibri" w:cs="Calibr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next w:val="TableClassic4"/>
    <w:qFormat/>
    <w:rsid w:val="001D4ADE"/>
    <w:pPr>
      <w:widowControl w:val="0"/>
      <w:jc w:val="both"/>
    </w:pPr>
    <w:rPr>
      <w:rFonts w:ascii="Calibri" w:eastAsia="Calibri" w:hAnsi="Calibri" w:cs="Calibr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next w:val="TableColorful1"/>
    <w:qFormat/>
    <w:rsid w:val="001D4ADE"/>
    <w:pPr>
      <w:widowControl w:val="0"/>
      <w:jc w:val="both"/>
    </w:pPr>
    <w:rPr>
      <w:rFonts w:ascii="Calibri" w:eastAsia="Calibri" w:hAnsi="Calibri" w:cs="Calibr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next w:val="TableColorful2"/>
    <w:qFormat/>
    <w:rsid w:val="001D4ADE"/>
    <w:pPr>
      <w:widowControl w:val="0"/>
      <w:jc w:val="both"/>
    </w:pPr>
    <w:rPr>
      <w:rFonts w:ascii="Calibri" w:eastAsia="Calibri" w:hAnsi="Calibri" w:cs="Calibri"/>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next w:val="TableColorful3"/>
    <w:qFormat/>
    <w:rsid w:val="001D4ADE"/>
    <w:pPr>
      <w:widowControl w:val="0"/>
      <w:jc w:val="both"/>
    </w:pPr>
    <w:rPr>
      <w:rFonts w:ascii="Calibri" w:eastAsia="Calibri" w:hAnsi="Calibri" w:cs="Calibr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next w:val="TableColumns1"/>
    <w:qFormat/>
    <w:rsid w:val="001D4ADE"/>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next w:val="TableColumns2"/>
    <w:qFormat/>
    <w:rsid w:val="001D4ADE"/>
    <w:pPr>
      <w:widowControl w:val="0"/>
      <w:jc w:val="both"/>
    </w:pPr>
    <w:rPr>
      <w:rFonts w:ascii="Calibri" w:eastAsia="Calibri" w:hAnsi="Calibri" w:cs="Calibri"/>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next w:val="TableColumns3"/>
    <w:qFormat/>
    <w:rsid w:val="001D4ADE"/>
    <w:pPr>
      <w:widowControl w:val="0"/>
      <w:jc w:val="both"/>
    </w:pPr>
    <w:rPr>
      <w:rFonts w:ascii="Calibri" w:eastAsia="Calibri" w:hAnsi="Calibri" w:cs="Calibri"/>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next w:val="TableColumns4"/>
    <w:qFormat/>
    <w:rsid w:val="001D4ADE"/>
    <w:pPr>
      <w:widowControl w:val="0"/>
      <w:jc w:val="both"/>
    </w:pPr>
    <w:rPr>
      <w:rFonts w:ascii="Calibri" w:eastAsia="Calibri" w:hAnsi="Calibri" w:cs="Calibri"/>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qFormat/>
    <w:rsid w:val="001D4ADE"/>
    <w:pPr>
      <w:widowControl w:val="0"/>
      <w:jc w:val="both"/>
    </w:pPr>
    <w:rPr>
      <w:rFonts w:ascii="Calibri" w:eastAsia="Calibri" w:hAnsi="Calibri" w:cs="Calibri"/>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qFormat/>
    <w:rsid w:val="001D4ADE"/>
    <w:pPr>
      <w:widowControl w:val="0"/>
      <w:jc w:val="both"/>
    </w:pPr>
    <w:rPr>
      <w:rFonts w:ascii="Calibri" w:eastAsia="Calibri" w:hAnsi="Calibri" w:cs="Calibri"/>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next w:val="TableElegant"/>
    <w:qFormat/>
    <w:rsid w:val="001D4ADE"/>
    <w:pPr>
      <w:widowControl w:val="0"/>
      <w:jc w:val="both"/>
    </w:pPr>
    <w:rPr>
      <w:rFonts w:ascii="Calibri" w:eastAsia="Calibri" w:hAnsi="Calibri" w:cs="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210">
    <w:name w:val="Table Grid21"/>
    <w:basedOn w:val="TableNormal"/>
    <w:next w:val="TableGrid"/>
    <w:uiPriority w:val="59"/>
    <w:qFormat/>
    <w:rsid w:val="001D4AD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 11"/>
    <w:basedOn w:val="TableNormal"/>
    <w:next w:val="TableGrid1"/>
    <w:qFormat/>
    <w:rsid w:val="001D4ADE"/>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1">
    <w:name w:val="Table Grid 21"/>
    <w:basedOn w:val="TableNormal"/>
    <w:next w:val="TableGrid2"/>
    <w:qFormat/>
    <w:rsid w:val="001D4ADE"/>
    <w:pPr>
      <w:widowControl w:val="0"/>
      <w:jc w:val="both"/>
    </w:pPr>
    <w:rPr>
      <w:rFonts w:ascii="Calibri" w:eastAsia="Calibri" w:hAnsi="Calibri" w:cs="Calibri"/>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
    <w:name w:val="Table Grid 31"/>
    <w:basedOn w:val="TableNormal"/>
    <w:next w:val="TableGrid3"/>
    <w:qFormat/>
    <w:rsid w:val="001D4ADE"/>
    <w:pPr>
      <w:widowControl w:val="0"/>
      <w:jc w:val="both"/>
    </w:pPr>
    <w:rPr>
      <w:rFonts w:ascii="Calibri" w:eastAsia="Calibri" w:hAnsi="Calibri" w:cs="Calibr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next w:val="TableGrid4"/>
    <w:qFormat/>
    <w:rsid w:val="001D4ADE"/>
    <w:pPr>
      <w:widowControl w:val="0"/>
      <w:jc w:val="both"/>
    </w:pPr>
    <w:rPr>
      <w:rFonts w:ascii="Calibri" w:eastAsia="Calibri" w:hAnsi="Calibri" w:cs="Calibr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next w:val="TableGrid5"/>
    <w:qFormat/>
    <w:rsid w:val="001D4ADE"/>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next w:val="TableGrid6"/>
    <w:qFormat/>
    <w:rsid w:val="001D4ADE"/>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next w:val="TableGrid7"/>
    <w:qFormat/>
    <w:rsid w:val="001D4ADE"/>
    <w:pPr>
      <w:widowControl w:val="0"/>
      <w:jc w:val="both"/>
    </w:pPr>
    <w:rPr>
      <w:rFonts w:ascii="Calibri" w:eastAsia="Calibri" w:hAnsi="Calibri" w:cs="Calibr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next w:val="TableGrid8"/>
    <w:qFormat/>
    <w:rsid w:val="001D4ADE"/>
    <w:pPr>
      <w:widowControl w:val="0"/>
      <w:jc w:val="both"/>
    </w:pPr>
    <w:rPr>
      <w:rFonts w:ascii="Calibri" w:eastAsia="Calibri" w:hAnsi="Calibri"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next w:val="TableList1"/>
    <w:qFormat/>
    <w:rsid w:val="001D4ADE"/>
    <w:pPr>
      <w:widowControl w:val="0"/>
      <w:jc w:val="both"/>
    </w:pPr>
    <w:rPr>
      <w:rFonts w:ascii="Calibri" w:eastAsia="Calibri" w:hAnsi="Calibri" w:cs="Calibri"/>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next w:val="TableList2"/>
    <w:qFormat/>
    <w:rsid w:val="001D4ADE"/>
    <w:pPr>
      <w:widowControl w:val="0"/>
      <w:jc w:val="both"/>
    </w:pPr>
    <w:rPr>
      <w:rFonts w:ascii="Calibri" w:eastAsia="Calibri" w:hAnsi="Calibri" w:cs="Calibri"/>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next w:val="TableList3"/>
    <w:qFormat/>
    <w:rsid w:val="001D4ADE"/>
    <w:pPr>
      <w:widowControl w:val="0"/>
      <w:jc w:val="both"/>
    </w:pPr>
    <w:rPr>
      <w:rFonts w:ascii="Calibri" w:eastAsia="Calibri" w:hAnsi="Calibri" w:cs="Calibr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next w:val="TableList4"/>
    <w:qFormat/>
    <w:rsid w:val="001D4ADE"/>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customStyle="1" w:styleId="TableList51">
    <w:name w:val="Table List 51"/>
    <w:basedOn w:val="TableNormal"/>
    <w:next w:val="TableList5"/>
    <w:qFormat/>
    <w:rsid w:val="001D4ADE"/>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next w:val="TableList6"/>
    <w:qFormat/>
    <w:rsid w:val="001D4ADE"/>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next w:val="TableList7"/>
    <w:qFormat/>
    <w:rsid w:val="001D4ADE"/>
    <w:pPr>
      <w:widowControl w:val="0"/>
      <w:jc w:val="both"/>
    </w:pPr>
    <w:rPr>
      <w:rFonts w:ascii="Calibri" w:eastAsia="Calibri" w:hAnsi="Calibri" w:cs="Calibri"/>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next w:val="TableList8"/>
    <w:qFormat/>
    <w:rsid w:val="001D4ADE"/>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next w:val="TableProfessional"/>
    <w:qFormat/>
    <w:rsid w:val="001D4ADE"/>
    <w:pPr>
      <w:widowControl w:val="0"/>
      <w:jc w:val="both"/>
    </w:pPr>
    <w:rPr>
      <w:rFonts w:ascii="Calibri" w:eastAsia="Calibri" w:hAnsi="Calibri"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next w:val="TableSimple1"/>
    <w:qFormat/>
    <w:rsid w:val="001D4ADE"/>
    <w:pPr>
      <w:widowControl w:val="0"/>
      <w:jc w:val="both"/>
    </w:pPr>
    <w:rPr>
      <w:rFonts w:ascii="Calibri" w:eastAsia="Calibri" w:hAnsi="Calibri" w:cs="Calibri"/>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next w:val="TableSimple2"/>
    <w:qFormat/>
    <w:rsid w:val="001D4ADE"/>
    <w:pPr>
      <w:widowControl w:val="0"/>
      <w:jc w:val="both"/>
    </w:pPr>
    <w:rPr>
      <w:rFonts w:ascii="Calibri" w:eastAsia="Calibri" w:hAnsi="Calibri" w:cs="Calibri"/>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next w:val="TableSimple3"/>
    <w:qFormat/>
    <w:rsid w:val="001D4ADE"/>
    <w:pPr>
      <w:widowControl w:val="0"/>
      <w:jc w:val="both"/>
    </w:pPr>
    <w:rPr>
      <w:rFonts w:ascii="Calibri" w:eastAsia="Calibri" w:hAnsi="Calibri" w:cs="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next w:val="TableSubtle1"/>
    <w:qFormat/>
    <w:rsid w:val="001D4ADE"/>
    <w:pPr>
      <w:widowControl w:val="0"/>
      <w:jc w:val="both"/>
    </w:pPr>
    <w:rPr>
      <w:rFonts w:ascii="Calibri" w:eastAsia="Calibri" w:hAnsi="Calibri" w:cs="Calibri"/>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next w:val="TableSubtle2"/>
    <w:qFormat/>
    <w:rsid w:val="001D4ADE"/>
    <w:pPr>
      <w:widowControl w:val="0"/>
      <w:jc w:val="both"/>
    </w:pPr>
    <w:rPr>
      <w:rFonts w:ascii="Calibri" w:eastAsia="Calibri" w:hAnsi="Calibri" w:cs="Calibri"/>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next w:val="TableTheme"/>
    <w:qFormat/>
    <w:rsid w:val="001D4ADE"/>
    <w:pPr>
      <w:widowControl w:val="0"/>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qFormat/>
    <w:rsid w:val="001D4ADE"/>
    <w:pPr>
      <w:widowControl w:val="0"/>
      <w:jc w:val="both"/>
    </w:pPr>
    <w:rPr>
      <w:rFonts w:ascii="Calibri" w:eastAsia="Calibri" w:hAnsi="Calibri" w:cs="Calibr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next w:val="TableWeb2"/>
    <w:qFormat/>
    <w:rsid w:val="001D4ADE"/>
    <w:pPr>
      <w:widowControl w:val="0"/>
      <w:jc w:val="both"/>
    </w:pPr>
    <w:rPr>
      <w:rFonts w:ascii="Calibri" w:eastAsia="Calibri" w:hAnsi="Calibri" w:cs="Calibr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next w:val="TableWeb3"/>
    <w:qFormat/>
    <w:rsid w:val="001D4ADE"/>
    <w:pPr>
      <w:widowControl w:val="0"/>
      <w:jc w:val="both"/>
    </w:pPr>
    <w:rPr>
      <w:rFonts w:ascii="Calibri" w:eastAsia="Calibri" w:hAnsi="Calibri" w:cs="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LightShading1">
    <w:name w:val="Light Shading1"/>
    <w:basedOn w:val="TableNormal"/>
    <w:next w:val="LightShading"/>
    <w:uiPriority w:val="60"/>
    <w:qFormat/>
    <w:rsid w:val="001D4ADE"/>
    <w:rPr>
      <w:rFonts w:ascii="Calibri" w:eastAsia="Calibri" w:hAnsi="Calibri" w:cs="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qFormat/>
    <w:rsid w:val="001D4ADE"/>
    <w:rPr>
      <w:rFonts w:ascii="Calibri" w:eastAsia="Calibri" w:hAnsi="Calibri" w:cs="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qFormat/>
    <w:rsid w:val="001D4ADE"/>
    <w:rPr>
      <w:rFonts w:ascii="Calibri" w:eastAsia="Calibri" w:hAnsi="Calibri" w:cs="Calibri"/>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qFormat/>
    <w:rsid w:val="001D4ADE"/>
    <w:rPr>
      <w:rFonts w:ascii="Calibri" w:eastAsia="Calibri" w:hAnsi="Calibri" w:cs="Calibri"/>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qFormat/>
    <w:rsid w:val="001D4ADE"/>
    <w:rPr>
      <w:rFonts w:ascii="Calibri" w:eastAsia="Calibri" w:hAnsi="Calibri" w:cs="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qFormat/>
    <w:rsid w:val="001D4ADE"/>
    <w:rPr>
      <w:rFonts w:ascii="Calibri" w:eastAsia="Calibri" w:hAnsi="Calibri" w:cs="Calibri"/>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qFormat/>
    <w:rsid w:val="001D4ADE"/>
    <w:rPr>
      <w:rFonts w:ascii="Calibri" w:eastAsia="Calibri" w:hAnsi="Calibri" w:cs="Calibri"/>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customStyle="1" w:styleId="LightList1">
    <w:name w:val="Light List1"/>
    <w:basedOn w:val="TableNormal"/>
    <w:next w:val="LightList"/>
    <w:uiPriority w:val="61"/>
    <w:qFormat/>
    <w:rsid w:val="001D4ADE"/>
    <w:rPr>
      <w:rFonts w:ascii="Calibri" w:eastAsia="Calibri" w:hAnsi="Calibri" w:cs="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qFormat/>
    <w:rsid w:val="001D4ADE"/>
    <w:rPr>
      <w:rFonts w:ascii="Calibri" w:eastAsia="Calibri" w:hAnsi="Calibri" w:cs="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qFormat/>
    <w:rsid w:val="001D4ADE"/>
    <w:rPr>
      <w:rFonts w:ascii="Calibri" w:eastAsia="Calibri" w:hAnsi="Calibri" w:cs="Calibri"/>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qFormat/>
    <w:rsid w:val="001D4ADE"/>
    <w:rPr>
      <w:rFonts w:ascii="Calibri" w:eastAsia="Calibri" w:hAnsi="Calibri" w:cs="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qFormat/>
    <w:rsid w:val="001D4ADE"/>
    <w:rPr>
      <w:rFonts w:ascii="Calibri" w:eastAsia="Calibri" w:hAnsi="Calibri" w:cs="Calibri"/>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qFormat/>
    <w:rsid w:val="001D4ADE"/>
    <w:rPr>
      <w:rFonts w:ascii="Calibri" w:eastAsia="Calibri" w:hAnsi="Calibri" w:cs="Calibri"/>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qFormat/>
    <w:rsid w:val="001D4ADE"/>
    <w:rPr>
      <w:rFonts w:ascii="Calibri" w:eastAsia="Calibri" w:hAnsi="Calibri" w:cs="Calibri"/>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Grid1">
    <w:name w:val="Light Grid1"/>
    <w:basedOn w:val="TableNormal"/>
    <w:next w:val="LightGrid"/>
    <w:uiPriority w:val="62"/>
    <w:qFormat/>
    <w:rsid w:val="001D4ADE"/>
    <w:rPr>
      <w:rFonts w:ascii="Calibri" w:eastAsia="Calibri" w:hAnsi="Calibri" w:cs="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Grid-Accent11">
    <w:name w:val="Light Grid - Accent 11"/>
    <w:basedOn w:val="TableNormal"/>
    <w:next w:val="LightGrid-Accent1"/>
    <w:uiPriority w:val="62"/>
    <w:qFormat/>
    <w:rsid w:val="001D4ADE"/>
    <w:rPr>
      <w:rFonts w:ascii="Calibri" w:eastAsia="Calibri" w:hAnsi="Calibri" w:cs="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LightGrid-Accent21">
    <w:name w:val="Light Grid - Accent 21"/>
    <w:basedOn w:val="TableNormal"/>
    <w:next w:val="LightGrid-Accent2"/>
    <w:uiPriority w:val="62"/>
    <w:qFormat/>
    <w:rsid w:val="001D4ADE"/>
    <w:rPr>
      <w:rFonts w:ascii="Calibri" w:eastAsia="Calibri" w:hAnsi="Calibri" w:cs="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LightGrid-Accent31">
    <w:name w:val="Light Grid - Accent 31"/>
    <w:basedOn w:val="TableNormal"/>
    <w:next w:val="LightGrid-Accent3"/>
    <w:uiPriority w:val="62"/>
    <w:qFormat/>
    <w:rsid w:val="001D4ADE"/>
    <w:rPr>
      <w:rFonts w:ascii="Calibri" w:eastAsia="Calibri" w:hAnsi="Calibri" w:cs="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LightGrid-Accent41">
    <w:name w:val="Light Grid - Accent 41"/>
    <w:basedOn w:val="TableNormal"/>
    <w:next w:val="LightGrid-Accent4"/>
    <w:uiPriority w:val="62"/>
    <w:qFormat/>
    <w:rsid w:val="001D4ADE"/>
    <w:rPr>
      <w:rFonts w:ascii="Calibri" w:eastAsia="Calibri" w:hAnsi="Calibri" w:cs="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customStyle="1" w:styleId="LightGrid-Accent51">
    <w:name w:val="Light Grid - Accent 51"/>
    <w:basedOn w:val="TableNormal"/>
    <w:next w:val="LightGrid-Accent5"/>
    <w:uiPriority w:val="62"/>
    <w:qFormat/>
    <w:rsid w:val="001D4ADE"/>
    <w:rPr>
      <w:rFonts w:ascii="Calibri" w:eastAsia="Calibri" w:hAnsi="Calibri" w:cs="Calibri"/>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customStyle="1" w:styleId="LightGrid-Accent61">
    <w:name w:val="Light Grid - Accent 61"/>
    <w:basedOn w:val="TableNormal"/>
    <w:next w:val="LightGrid-Accent6"/>
    <w:uiPriority w:val="62"/>
    <w:qFormat/>
    <w:rsid w:val="001D4ADE"/>
    <w:rPr>
      <w:rFonts w:ascii="Calibri" w:eastAsia="Calibri" w:hAnsi="Calibri" w:cs="Calibri"/>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customStyle="1" w:styleId="MediumShading11">
    <w:name w:val="Medium Shading 11"/>
    <w:basedOn w:val="TableNormal"/>
    <w:next w:val="MediumShading1"/>
    <w:uiPriority w:val="63"/>
    <w:qFormat/>
    <w:rsid w:val="001D4ADE"/>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qFormat/>
    <w:rsid w:val="001D4ADE"/>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qFormat/>
    <w:rsid w:val="001D4ADE"/>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qFormat/>
    <w:rsid w:val="001D4ADE"/>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qFormat/>
    <w:rsid w:val="001D4ADE"/>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qFormat/>
    <w:rsid w:val="001D4ADE"/>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qFormat/>
    <w:rsid w:val="001D4ADE"/>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11">
    <w:name w:val="Medium Shading 2 - Accent 11"/>
    <w:basedOn w:val="TableNormal"/>
    <w:next w:val="MediumShading2-Accent1"/>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21">
    <w:name w:val="Medium Shading 2 - Accent 21"/>
    <w:basedOn w:val="TableNormal"/>
    <w:next w:val="MediumShading2-Accent2"/>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31">
    <w:name w:val="Medium Shading 2 - Accent 31"/>
    <w:basedOn w:val="TableNormal"/>
    <w:next w:val="MediumShading2-Accent3"/>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41">
    <w:name w:val="Medium Shading 2 - Accent 41"/>
    <w:basedOn w:val="TableNormal"/>
    <w:next w:val="MediumShading2-Accent4"/>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51">
    <w:name w:val="Medium Shading 2 - Accent 51"/>
    <w:basedOn w:val="TableNormal"/>
    <w:next w:val="MediumShading2-Accent5"/>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Shading2-Accent61">
    <w:name w:val="Medium Shading 2 - Accent 61"/>
    <w:basedOn w:val="TableNormal"/>
    <w:next w:val="MediumShading2-Accent6"/>
    <w:uiPriority w:val="64"/>
    <w:qFormat/>
    <w:rsid w:val="001D4ADE"/>
    <w:rPr>
      <w:rFonts w:ascii="Calibri" w:eastAsia="Calibri" w:hAnsi="Calibri" w:cs="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customStyle="1" w:styleId="MediumList11">
    <w:name w:val="Medium List 11"/>
    <w:basedOn w:val="TableNormal"/>
    <w:next w:val="MediumList1"/>
    <w:uiPriority w:val="65"/>
    <w:qFormat/>
    <w:rsid w:val="001D4ADE"/>
    <w:rPr>
      <w:rFonts w:ascii="Calibri" w:eastAsia="Calibri" w:hAnsi="Calibri" w:cs="Calibri"/>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qFormat/>
    <w:rsid w:val="001D4ADE"/>
    <w:rPr>
      <w:rFonts w:ascii="Calibri" w:eastAsia="Calibri" w:hAnsi="Calibri" w:cs="Calibri"/>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qFormat/>
    <w:rsid w:val="001D4ADE"/>
    <w:rPr>
      <w:rFonts w:ascii="Calibri" w:eastAsia="Calibri" w:hAnsi="Calibri" w:cs="Calibri"/>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qFormat/>
    <w:rsid w:val="001D4ADE"/>
    <w:rPr>
      <w:rFonts w:ascii="Calibri" w:eastAsia="Calibri" w:hAnsi="Calibri" w:cs="Calibri"/>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qFormat/>
    <w:rsid w:val="001D4ADE"/>
    <w:rPr>
      <w:rFonts w:ascii="Calibri" w:eastAsia="Calibri" w:hAnsi="Calibri" w:cs="Calibri"/>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qFormat/>
    <w:rsid w:val="001D4ADE"/>
    <w:rPr>
      <w:rFonts w:ascii="Calibri" w:eastAsia="Calibri" w:hAnsi="Calibri" w:cs="Calibri"/>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qFormat/>
    <w:rsid w:val="001D4ADE"/>
    <w:rPr>
      <w:rFonts w:ascii="Calibri" w:eastAsia="Calibri" w:hAnsi="Calibri" w:cs="Calibri"/>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qFormat/>
    <w:rsid w:val="001D4ADE"/>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qFormat/>
    <w:rsid w:val="001D4ADE"/>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qFormat/>
    <w:rsid w:val="001D4ADE"/>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qFormat/>
    <w:rsid w:val="001D4ADE"/>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qFormat/>
    <w:rsid w:val="001D4ADE"/>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qFormat/>
    <w:rsid w:val="001D4ADE"/>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qFormat/>
    <w:rsid w:val="001D4ADE"/>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11">
    <w:name w:val="Medium Grid 11"/>
    <w:basedOn w:val="TableNormal"/>
    <w:next w:val="MediumGrid1"/>
    <w:uiPriority w:val="67"/>
    <w:qFormat/>
    <w:rsid w:val="001D4ADE"/>
    <w:rPr>
      <w:rFonts w:ascii="Calibri" w:eastAsia="Calibri" w:hAnsi="Calibri" w:cs="Calibri"/>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qFormat/>
    <w:rsid w:val="001D4ADE"/>
    <w:rPr>
      <w:rFonts w:ascii="Calibri" w:eastAsia="Calibri" w:hAnsi="Calibri" w:cs="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qFormat/>
    <w:rsid w:val="001D4ADE"/>
    <w:rPr>
      <w:rFonts w:ascii="Calibri" w:eastAsia="Calibri" w:hAnsi="Calibri" w:cs="Calibri"/>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qFormat/>
    <w:rsid w:val="001D4ADE"/>
    <w:rPr>
      <w:rFonts w:ascii="Calibri" w:eastAsia="Calibri" w:hAnsi="Calibri" w:cs="Calibri"/>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qFormat/>
    <w:rsid w:val="001D4ADE"/>
    <w:rPr>
      <w:rFonts w:ascii="Calibri" w:eastAsia="Calibri" w:hAnsi="Calibri" w:cs="Calibri"/>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qFormat/>
    <w:rsid w:val="001D4ADE"/>
    <w:rPr>
      <w:rFonts w:ascii="Calibri" w:eastAsia="Calibri" w:hAnsi="Calibri" w:cs="Calibri"/>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qFormat/>
    <w:rsid w:val="001D4ADE"/>
    <w:rPr>
      <w:rFonts w:ascii="Calibri" w:eastAsia="Calibri" w:hAnsi="Calibri" w:cs="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qFormat/>
    <w:rsid w:val="001D4ADE"/>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qFormat/>
    <w:rsid w:val="001D4ADE"/>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qFormat/>
    <w:rsid w:val="001D4ADE"/>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qFormat/>
    <w:rsid w:val="001D4ADE"/>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qFormat/>
    <w:rsid w:val="001D4ADE"/>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qFormat/>
    <w:rsid w:val="001D4ADE"/>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qFormat/>
    <w:rsid w:val="001D4ADE"/>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customStyle="1" w:styleId="MediumGrid3-Accent11">
    <w:name w:val="Medium Grid 3 - Accent 11"/>
    <w:basedOn w:val="TableNormal"/>
    <w:next w:val="MediumGrid3-Accent1"/>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customStyle="1" w:styleId="MediumGrid3-Accent21">
    <w:name w:val="Medium Grid 3 - Accent 21"/>
    <w:basedOn w:val="TableNormal"/>
    <w:next w:val="MediumGrid3-Accent2"/>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customStyle="1" w:styleId="MediumGrid3-Accent31">
    <w:name w:val="Medium Grid 3 - Accent 31"/>
    <w:basedOn w:val="TableNormal"/>
    <w:next w:val="MediumGrid3-Accent3"/>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customStyle="1" w:styleId="MediumGrid3-Accent41">
    <w:name w:val="Medium Grid 3 - Accent 41"/>
    <w:basedOn w:val="TableNormal"/>
    <w:next w:val="MediumGrid3-Accent4"/>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customStyle="1" w:styleId="MediumGrid3-Accent51">
    <w:name w:val="Medium Grid 3 - Accent 51"/>
    <w:basedOn w:val="TableNormal"/>
    <w:next w:val="MediumGrid3-Accent5"/>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customStyle="1" w:styleId="MediumGrid3-Accent61">
    <w:name w:val="Medium Grid 3 - Accent 61"/>
    <w:basedOn w:val="TableNormal"/>
    <w:next w:val="MediumGrid3-Accent6"/>
    <w:uiPriority w:val="69"/>
    <w:qFormat/>
    <w:rsid w:val="001D4ADE"/>
    <w:rPr>
      <w:rFonts w:ascii="Calibri" w:eastAsia="Calibri" w:hAnsi="Calibri" w:cs="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customStyle="1" w:styleId="DarkList1">
    <w:name w:val="Dark List1"/>
    <w:basedOn w:val="TableNormal"/>
    <w:next w:val="DarkList"/>
    <w:uiPriority w:val="70"/>
    <w:qFormat/>
    <w:rsid w:val="001D4ADE"/>
    <w:rPr>
      <w:rFonts w:ascii="Calibri" w:eastAsia="Calibri" w:hAnsi="Calibri" w:cs="Calibri"/>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qFormat/>
    <w:rsid w:val="001D4ADE"/>
    <w:rPr>
      <w:rFonts w:ascii="Calibri" w:eastAsia="Calibri" w:hAnsi="Calibri" w:cs="Calibri"/>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qFormat/>
    <w:rsid w:val="001D4ADE"/>
    <w:rPr>
      <w:rFonts w:ascii="Calibri" w:eastAsia="Calibri" w:hAnsi="Calibri" w:cs="Calibri"/>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qFormat/>
    <w:rsid w:val="001D4ADE"/>
    <w:rPr>
      <w:rFonts w:ascii="Calibri" w:eastAsia="Calibri" w:hAnsi="Calibri" w:cs="Calibri"/>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qFormat/>
    <w:rsid w:val="001D4ADE"/>
    <w:rPr>
      <w:rFonts w:ascii="Calibri" w:eastAsia="Calibri" w:hAnsi="Calibri" w:cs="Calibri"/>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qFormat/>
    <w:rsid w:val="001D4ADE"/>
    <w:rPr>
      <w:rFonts w:ascii="Calibri" w:eastAsia="Calibri" w:hAnsi="Calibri" w:cs="Calibri"/>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qFormat/>
    <w:rsid w:val="001D4ADE"/>
    <w:rPr>
      <w:rFonts w:ascii="Calibri" w:eastAsia="Calibri" w:hAnsi="Calibri" w:cs="Calibri"/>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Shading1">
    <w:name w:val="Colorful Shading1"/>
    <w:basedOn w:val="TableNormal"/>
    <w:next w:val="ColorfulShading"/>
    <w:uiPriority w:val="71"/>
    <w:qFormat/>
    <w:rsid w:val="001D4ADE"/>
    <w:rPr>
      <w:rFonts w:ascii="Calibri" w:eastAsia="Calibri" w:hAnsi="Calibri" w:cs="Calibri"/>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qFormat/>
    <w:rsid w:val="001D4ADE"/>
    <w:rPr>
      <w:rFonts w:ascii="Calibri" w:eastAsia="Calibri" w:hAnsi="Calibri" w:cs="Calibri"/>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qFormat/>
    <w:rsid w:val="001D4ADE"/>
    <w:rPr>
      <w:rFonts w:ascii="Calibri" w:eastAsia="Calibri" w:hAnsi="Calibri" w:cs="Calibri"/>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qFormat/>
    <w:rsid w:val="001D4ADE"/>
    <w:rPr>
      <w:rFonts w:ascii="Calibri" w:eastAsia="Calibri" w:hAnsi="Calibri" w:cs="Calibri"/>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qFormat/>
    <w:rsid w:val="001D4ADE"/>
    <w:rPr>
      <w:rFonts w:ascii="Calibri" w:eastAsia="Calibri" w:hAnsi="Calibri" w:cs="Calibri"/>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qFormat/>
    <w:rsid w:val="001D4ADE"/>
    <w:rPr>
      <w:rFonts w:ascii="Calibri" w:eastAsia="Calibri" w:hAnsi="Calibri" w:cs="Calibri"/>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qFormat/>
    <w:rsid w:val="001D4ADE"/>
    <w:rPr>
      <w:rFonts w:ascii="Calibri" w:eastAsia="Calibri" w:hAnsi="Calibri" w:cs="Calibri"/>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1">
    <w:name w:val="Colorful List1"/>
    <w:basedOn w:val="TableNormal"/>
    <w:next w:val="ColorfulList"/>
    <w:uiPriority w:val="72"/>
    <w:qFormat/>
    <w:rsid w:val="001D4ADE"/>
    <w:rPr>
      <w:rFonts w:ascii="Calibri" w:eastAsia="Calibri" w:hAnsi="Calibri" w:cs="Calibri"/>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qFormat/>
    <w:rsid w:val="001D4ADE"/>
    <w:rPr>
      <w:rFonts w:ascii="Calibri" w:eastAsia="Calibri" w:hAnsi="Calibri" w:cs="Calibri"/>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qFormat/>
    <w:rsid w:val="001D4ADE"/>
    <w:rPr>
      <w:rFonts w:ascii="Calibri" w:eastAsia="Calibri" w:hAnsi="Calibri" w:cs="Calibri"/>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qFormat/>
    <w:rsid w:val="001D4ADE"/>
    <w:rPr>
      <w:rFonts w:ascii="Calibri" w:eastAsia="Calibri" w:hAnsi="Calibri" w:cs="Calibri"/>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qFormat/>
    <w:rsid w:val="001D4ADE"/>
    <w:rPr>
      <w:rFonts w:ascii="Calibri" w:eastAsia="Calibri" w:hAnsi="Calibri" w:cs="Calibri"/>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qFormat/>
    <w:rsid w:val="001D4ADE"/>
    <w:rPr>
      <w:rFonts w:ascii="Calibri" w:eastAsia="Calibri" w:hAnsi="Calibri" w:cs="Calibri"/>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qFormat/>
    <w:rsid w:val="001D4ADE"/>
    <w:rPr>
      <w:rFonts w:ascii="Calibri" w:eastAsia="Calibri" w:hAnsi="Calibri" w:cs="Calibri"/>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Grid1">
    <w:name w:val="Colorful Grid1"/>
    <w:basedOn w:val="TableNormal"/>
    <w:next w:val="ColorfulGrid"/>
    <w:uiPriority w:val="73"/>
    <w:qFormat/>
    <w:rsid w:val="001D4ADE"/>
    <w:rPr>
      <w:rFonts w:ascii="Calibri" w:eastAsia="Calibri" w:hAnsi="Calibri" w:cs="Calibri"/>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qFormat/>
    <w:rsid w:val="001D4ADE"/>
    <w:rPr>
      <w:rFonts w:ascii="Calibri" w:eastAsia="Calibri" w:hAnsi="Calibri" w:cs="Calibri"/>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qFormat/>
    <w:rsid w:val="001D4ADE"/>
    <w:rPr>
      <w:rFonts w:ascii="Calibri" w:eastAsia="Calibri" w:hAnsi="Calibri" w:cs="Calibri"/>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qFormat/>
    <w:rsid w:val="001D4ADE"/>
    <w:rPr>
      <w:rFonts w:ascii="Calibri" w:eastAsia="Calibri" w:hAnsi="Calibri" w:cs="Calibri"/>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qFormat/>
    <w:rsid w:val="001D4ADE"/>
    <w:rPr>
      <w:rFonts w:ascii="Calibri" w:eastAsia="Calibri" w:hAnsi="Calibri" w:cs="Calibri"/>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qFormat/>
    <w:rsid w:val="001D4ADE"/>
    <w:rPr>
      <w:rFonts w:ascii="Calibri" w:eastAsia="Calibri" w:hAnsi="Calibri" w:cs="Calibri"/>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qFormat/>
    <w:rsid w:val="001D4ADE"/>
    <w:rPr>
      <w:rFonts w:ascii="Calibri" w:eastAsia="Calibri" w:hAnsi="Calibri" w:cs="Calibri"/>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NoSpacing1">
    <w:name w:val="No Spacing1"/>
    <w:next w:val="NoSpacing"/>
    <w:uiPriority w:val="1"/>
    <w:qFormat/>
    <w:rsid w:val="001D4ADE"/>
    <w:rPr>
      <w:rFonts w:eastAsia="DengXian"/>
      <w:sz w:val="24"/>
      <w:szCs w:val="24"/>
    </w:rPr>
  </w:style>
  <w:style w:type="table" w:customStyle="1" w:styleId="TableGrid212">
    <w:name w:val="TableGrid21"/>
    <w:qFormat/>
    <w:rsid w:val="001D4ADE"/>
    <w:rPr>
      <w:rFonts w:eastAsia="DengXian"/>
    </w:rPr>
    <w:tblPr>
      <w:tblCellMar>
        <w:top w:w="0" w:type="dxa"/>
        <w:left w:w="0" w:type="dxa"/>
        <w:bottom w:w="0" w:type="dxa"/>
        <w:right w:w="0" w:type="dxa"/>
      </w:tblCellMar>
    </w:tblPr>
  </w:style>
  <w:style w:type="table" w:customStyle="1" w:styleId="TableGrid1110">
    <w:name w:val="Table Grid111"/>
    <w:basedOn w:val="TableNormal"/>
    <w:uiPriority w:val="59"/>
    <w:qFormat/>
    <w:rsid w:val="001D4ADE"/>
    <w:rPr>
      <w:rFonts w:ascii="Calibri" w:eastAsia="Times New Roman"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0">
    <w:name w:val="Table Grid31"/>
    <w:basedOn w:val="TableNormal"/>
    <w:uiPriority w:val="59"/>
    <w:qFormat/>
    <w:rsid w:val="001D4AD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611">
    <w:name w:val="_Style 6611"/>
    <w:basedOn w:val="TableNormal"/>
    <w:qFormat/>
    <w:rsid w:val="001D4ADE"/>
    <w:rPr>
      <w:rFonts w:eastAsia="Times New Roman"/>
    </w:rPr>
    <w:tblPr>
      <w:tblCellMar>
        <w:top w:w="16" w:type="dxa"/>
        <w:left w:w="115" w:type="dxa"/>
        <w:right w:w="137" w:type="dxa"/>
      </w:tblCellMar>
    </w:tblPr>
  </w:style>
  <w:style w:type="table" w:customStyle="1" w:styleId="Style6711">
    <w:name w:val="_Style 6711"/>
    <w:basedOn w:val="TableNormal"/>
    <w:qFormat/>
    <w:rsid w:val="001D4ADE"/>
    <w:rPr>
      <w:rFonts w:eastAsia="Times New Roman"/>
    </w:rPr>
    <w:tblPr>
      <w:tblCellMar>
        <w:top w:w="14" w:type="dxa"/>
        <w:right w:w="44" w:type="dxa"/>
      </w:tblCellMar>
    </w:tblPr>
  </w:style>
  <w:style w:type="table" w:customStyle="1" w:styleId="Style7111">
    <w:name w:val="_Style 7111"/>
    <w:basedOn w:val="TableNormal"/>
    <w:qFormat/>
    <w:rsid w:val="001D4ADE"/>
    <w:rPr>
      <w:rFonts w:eastAsia="Times New Roman"/>
    </w:rPr>
    <w:tblPr/>
  </w:style>
  <w:style w:type="table" w:customStyle="1" w:styleId="Style7211">
    <w:name w:val="_Style 7211"/>
    <w:basedOn w:val="TableNormal"/>
    <w:qFormat/>
    <w:rsid w:val="001D4ADE"/>
    <w:rPr>
      <w:rFonts w:eastAsia="Times New Roman"/>
    </w:rPr>
    <w:tblPr/>
  </w:style>
  <w:style w:type="table" w:customStyle="1" w:styleId="Style7311">
    <w:name w:val="_Style 7311"/>
    <w:basedOn w:val="TableNormal"/>
    <w:qFormat/>
    <w:rsid w:val="001D4ADE"/>
    <w:rPr>
      <w:rFonts w:eastAsia="Times New Roman"/>
    </w:rPr>
    <w:tblPr/>
  </w:style>
  <w:style w:type="table" w:customStyle="1" w:styleId="Style7411">
    <w:name w:val="_Style 7411"/>
    <w:basedOn w:val="TableNormal"/>
    <w:qFormat/>
    <w:rsid w:val="001D4ADE"/>
    <w:rPr>
      <w:rFonts w:eastAsia="Times New Roman"/>
    </w:rPr>
    <w:tblPr>
      <w:tblCellMar>
        <w:left w:w="115" w:type="dxa"/>
        <w:right w:w="115" w:type="dxa"/>
      </w:tblCellMar>
    </w:tblPr>
  </w:style>
  <w:style w:type="table" w:customStyle="1" w:styleId="Style7511">
    <w:name w:val="_Style 7511"/>
    <w:basedOn w:val="TableNormal"/>
    <w:qFormat/>
    <w:rsid w:val="001D4ADE"/>
    <w:rPr>
      <w:rFonts w:eastAsia="Times New Roman"/>
    </w:rPr>
    <w:tblPr>
      <w:tblCellMar>
        <w:left w:w="115" w:type="dxa"/>
        <w:right w:w="115" w:type="dxa"/>
      </w:tblCellMar>
    </w:tblPr>
  </w:style>
  <w:style w:type="table" w:customStyle="1" w:styleId="Style7611">
    <w:name w:val="_Style 7611"/>
    <w:basedOn w:val="TableNormal"/>
    <w:qFormat/>
    <w:rsid w:val="001D4ADE"/>
    <w:rPr>
      <w:rFonts w:eastAsia="Times New Roman"/>
    </w:rPr>
    <w:tblPr>
      <w:tblCellMar>
        <w:left w:w="115" w:type="dxa"/>
        <w:right w:w="115" w:type="dxa"/>
      </w:tblCellMar>
    </w:tblPr>
  </w:style>
  <w:style w:type="table" w:customStyle="1" w:styleId="Style771">
    <w:name w:val="_Style 771"/>
    <w:basedOn w:val="TableNormal"/>
    <w:qFormat/>
    <w:rsid w:val="001D4ADE"/>
    <w:rPr>
      <w:rFonts w:eastAsia="Times New Roman"/>
    </w:rPr>
    <w:tblPr>
      <w:tblCellMar>
        <w:left w:w="115" w:type="dxa"/>
        <w:right w:w="115" w:type="dxa"/>
      </w:tblCellMar>
    </w:tblPr>
  </w:style>
  <w:style w:type="table" w:customStyle="1" w:styleId="Style781">
    <w:name w:val="_Style 781"/>
    <w:basedOn w:val="TableNormal"/>
    <w:qFormat/>
    <w:rsid w:val="001D4ADE"/>
    <w:rPr>
      <w:rFonts w:eastAsia="Times New Roman"/>
    </w:rPr>
    <w:tblPr>
      <w:tblCellMar>
        <w:left w:w="115" w:type="dxa"/>
        <w:right w:w="115" w:type="dxa"/>
      </w:tblCellMar>
    </w:tblPr>
  </w:style>
  <w:style w:type="table" w:customStyle="1" w:styleId="Style791">
    <w:name w:val="_Style 791"/>
    <w:basedOn w:val="TableNormal"/>
    <w:qFormat/>
    <w:rsid w:val="001D4ADE"/>
    <w:rPr>
      <w:rFonts w:eastAsia="Times New Roman"/>
    </w:rPr>
    <w:tblPr>
      <w:tblCellMar>
        <w:left w:w="115" w:type="dxa"/>
        <w:right w:w="115" w:type="dxa"/>
      </w:tblCellMar>
    </w:tblPr>
  </w:style>
  <w:style w:type="table" w:customStyle="1" w:styleId="Style801">
    <w:name w:val="_Style 801"/>
    <w:basedOn w:val="TableNormal"/>
    <w:qFormat/>
    <w:rsid w:val="001D4ADE"/>
    <w:rPr>
      <w:rFonts w:eastAsia="Times New Roman"/>
    </w:rPr>
    <w:tblPr>
      <w:tblCellMar>
        <w:left w:w="115" w:type="dxa"/>
        <w:right w:w="115" w:type="dxa"/>
      </w:tblCellMar>
    </w:tblPr>
  </w:style>
  <w:style w:type="table" w:customStyle="1" w:styleId="Style811">
    <w:name w:val="_Style 811"/>
    <w:basedOn w:val="TableNormal"/>
    <w:qFormat/>
    <w:rsid w:val="001D4ADE"/>
    <w:rPr>
      <w:rFonts w:eastAsia="Times New Roman"/>
    </w:rPr>
    <w:tblPr>
      <w:tblCellMar>
        <w:left w:w="115" w:type="dxa"/>
        <w:right w:w="115" w:type="dxa"/>
      </w:tblCellMar>
    </w:tblPr>
  </w:style>
  <w:style w:type="table" w:customStyle="1" w:styleId="Style821">
    <w:name w:val="_Style 821"/>
    <w:basedOn w:val="TableNormal"/>
    <w:qFormat/>
    <w:rsid w:val="001D4ADE"/>
    <w:rPr>
      <w:rFonts w:eastAsia="Times New Roman"/>
    </w:rPr>
    <w:tblPr>
      <w:tblCellMar>
        <w:left w:w="115" w:type="dxa"/>
        <w:right w:w="115" w:type="dxa"/>
      </w:tblCellMar>
    </w:tblPr>
  </w:style>
  <w:style w:type="table" w:customStyle="1" w:styleId="Style831">
    <w:name w:val="_Style 831"/>
    <w:basedOn w:val="TableNormal"/>
    <w:qFormat/>
    <w:rsid w:val="001D4ADE"/>
    <w:rPr>
      <w:rFonts w:eastAsia="Times New Roman"/>
    </w:rPr>
    <w:tblPr>
      <w:tblCellMar>
        <w:left w:w="115" w:type="dxa"/>
        <w:right w:w="115" w:type="dxa"/>
      </w:tblCellMar>
    </w:tblPr>
  </w:style>
  <w:style w:type="table" w:customStyle="1" w:styleId="Style841">
    <w:name w:val="_Style 841"/>
    <w:basedOn w:val="TableNormal"/>
    <w:qFormat/>
    <w:rsid w:val="001D4ADE"/>
    <w:rPr>
      <w:rFonts w:eastAsia="Times New Roman"/>
    </w:rPr>
    <w:tblPr>
      <w:tblCellMar>
        <w:left w:w="115" w:type="dxa"/>
        <w:right w:w="115" w:type="dxa"/>
      </w:tblCellMar>
    </w:tblPr>
  </w:style>
  <w:style w:type="table" w:customStyle="1" w:styleId="Style851">
    <w:name w:val="_Style 851"/>
    <w:basedOn w:val="TableNormal"/>
    <w:qFormat/>
    <w:rsid w:val="001D4ADE"/>
    <w:rPr>
      <w:rFonts w:eastAsia="Times New Roman"/>
    </w:rPr>
    <w:tblPr>
      <w:tblCellMar>
        <w:left w:w="115" w:type="dxa"/>
        <w:right w:w="115" w:type="dxa"/>
      </w:tblCellMar>
    </w:tblPr>
  </w:style>
  <w:style w:type="table" w:customStyle="1" w:styleId="Style861">
    <w:name w:val="_Style 861"/>
    <w:basedOn w:val="TableNormal"/>
    <w:qFormat/>
    <w:rsid w:val="001D4ADE"/>
    <w:rPr>
      <w:rFonts w:eastAsia="Times New Roman"/>
    </w:rPr>
    <w:tblPr>
      <w:tblCellMar>
        <w:left w:w="115" w:type="dxa"/>
        <w:right w:w="115" w:type="dxa"/>
      </w:tblCellMar>
    </w:tblPr>
  </w:style>
  <w:style w:type="table" w:customStyle="1" w:styleId="Style871">
    <w:name w:val="_Style 871"/>
    <w:basedOn w:val="TableNormal"/>
    <w:qFormat/>
    <w:rsid w:val="001D4ADE"/>
    <w:rPr>
      <w:rFonts w:eastAsia="Times New Roman"/>
    </w:rPr>
    <w:tblPr>
      <w:tblCellMar>
        <w:left w:w="115" w:type="dxa"/>
        <w:right w:w="115" w:type="dxa"/>
      </w:tblCellMar>
    </w:tblPr>
  </w:style>
  <w:style w:type="table" w:customStyle="1" w:styleId="Style881">
    <w:name w:val="_Style 881"/>
    <w:basedOn w:val="TableNormal"/>
    <w:qFormat/>
    <w:rsid w:val="001D4ADE"/>
    <w:rPr>
      <w:rFonts w:eastAsia="Times New Roman"/>
    </w:rPr>
    <w:tblPr>
      <w:tblCellMar>
        <w:left w:w="115" w:type="dxa"/>
        <w:right w:w="115" w:type="dxa"/>
      </w:tblCellMar>
    </w:tblPr>
  </w:style>
  <w:style w:type="table" w:customStyle="1" w:styleId="Style891">
    <w:name w:val="_Style 891"/>
    <w:basedOn w:val="TableNormal"/>
    <w:qFormat/>
    <w:rsid w:val="001D4ADE"/>
    <w:rPr>
      <w:rFonts w:eastAsia="Times New Roman"/>
    </w:rPr>
    <w:tblPr>
      <w:tblCellMar>
        <w:left w:w="115" w:type="dxa"/>
        <w:right w:w="115" w:type="dxa"/>
      </w:tblCellMar>
    </w:tblPr>
  </w:style>
  <w:style w:type="table" w:customStyle="1" w:styleId="Style901">
    <w:name w:val="_Style 901"/>
    <w:basedOn w:val="TableNormal"/>
    <w:qFormat/>
    <w:rsid w:val="001D4ADE"/>
    <w:rPr>
      <w:rFonts w:eastAsia="Times New Roman"/>
    </w:rPr>
    <w:tblPr>
      <w:tblCellMar>
        <w:left w:w="115" w:type="dxa"/>
        <w:right w:w="115" w:type="dxa"/>
      </w:tblCellMar>
    </w:tblPr>
  </w:style>
  <w:style w:type="table" w:customStyle="1" w:styleId="Style911">
    <w:name w:val="_Style 911"/>
    <w:basedOn w:val="TableNormal"/>
    <w:qFormat/>
    <w:rsid w:val="001D4ADE"/>
    <w:rPr>
      <w:rFonts w:ascii="Calibri" w:eastAsia="Calibri" w:hAnsi="Calibri" w:cs="Calibri"/>
    </w:rPr>
    <w:tblPr/>
  </w:style>
  <w:style w:type="table" w:customStyle="1" w:styleId="Style921">
    <w:name w:val="_Style 921"/>
    <w:basedOn w:val="TableNormal"/>
    <w:qFormat/>
    <w:rsid w:val="001D4ADE"/>
    <w:rPr>
      <w:rFonts w:eastAsia="Times New Roman"/>
    </w:rPr>
    <w:tblPr>
      <w:tblCellMar>
        <w:left w:w="115" w:type="dxa"/>
        <w:right w:w="115" w:type="dxa"/>
      </w:tblCellMar>
    </w:tblPr>
  </w:style>
  <w:style w:type="table" w:customStyle="1" w:styleId="Style931">
    <w:name w:val="_Style 931"/>
    <w:basedOn w:val="TableNormal"/>
    <w:qFormat/>
    <w:rsid w:val="001D4ADE"/>
    <w:rPr>
      <w:rFonts w:eastAsia="Times New Roman"/>
    </w:rPr>
    <w:tblPr>
      <w:tblCellMar>
        <w:left w:w="115" w:type="dxa"/>
        <w:right w:w="115" w:type="dxa"/>
      </w:tblCellMar>
    </w:tblPr>
  </w:style>
  <w:style w:type="table" w:customStyle="1" w:styleId="Style941">
    <w:name w:val="_Style 941"/>
    <w:basedOn w:val="TableNormal"/>
    <w:qFormat/>
    <w:rsid w:val="001D4ADE"/>
    <w:rPr>
      <w:rFonts w:eastAsia="Times New Roman"/>
    </w:rPr>
    <w:tblPr>
      <w:tblCellMar>
        <w:left w:w="115" w:type="dxa"/>
        <w:right w:w="115" w:type="dxa"/>
      </w:tblCellMar>
    </w:tblPr>
  </w:style>
  <w:style w:type="table" w:customStyle="1" w:styleId="Style951">
    <w:name w:val="_Style 951"/>
    <w:basedOn w:val="TableNormal"/>
    <w:qFormat/>
    <w:rsid w:val="001D4ADE"/>
    <w:rPr>
      <w:rFonts w:eastAsia="Times New Roman"/>
    </w:rPr>
    <w:tblPr>
      <w:tblCellMar>
        <w:left w:w="115" w:type="dxa"/>
        <w:right w:w="115" w:type="dxa"/>
      </w:tblCellMar>
    </w:tblPr>
  </w:style>
  <w:style w:type="table" w:customStyle="1" w:styleId="Style961">
    <w:name w:val="_Style 961"/>
    <w:basedOn w:val="TableNormal"/>
    <w:qFormat/>
    <w:rsid w:val="001D4ADE"/>
    <w:rPr>
      <w:rFonts w:eastAsia="Times New Roman"/>
    </w:rPr>
    <w:tblPr>
      <w:tblCellMar>
        <w:left w:w="115" w:type="dxa"/>
        <w:right w:w="115" w:type="dxa"/>
      </w:tblCellMar>
    </w:tblPr>
  </w:style>
  <w:style w:type="table" w:customStyle="1" w:styleId="Style971">
    <w:name w:val="_Style 971"/>
    <w:basedOn w:val="TableNormal"/>
    <w:qFormat/>
    <w:rsid w:val="001D4ADE"/>
    <w:rPr>
      <w:rFonts w:eastAsia="Times New Roman"/>
    </w:rPr>
    <w:tblPr>
      <w:tblCellMar>
        <w:left w:w="115" w:type="dxa"/>
        <w:right w:w="115" w:type="dxa"/>
      </w:tblCellMar>
    </w:tblPr>
  </w:style>
  <w:style w:type="table" w:customStyle="1" w:styleId="Style981">
    <w:name w:val="_Style 981"/>
    <w:basedOn w:val="TableNormal"/>
    <w:qFormat/>
    <w:rsid w:val="001D4ADE"/>
    <w:rPr>
      <w:rFonts w:eastAsia="Times New Roman"/>
    </w:rPr>
    <w:tblPr>
      <w:tblCellMar>
        <w:left w:w="115" w:type="dxa"/>
        <w:right w:w="115" w:type="dxa"/>
      </w:tblCellMar>
    </w:tblPr>
  </w:style>
  <w:style w:type="table" w:customStyle="1" w:styleId="Style991">
    <w:name w:val="_Style 991"/>
    <w:basedOn w:val="TableNormal"/>
    <w:rsid w:val="001D4ADE"/>
    <w:rPr>
      <w:rFonts w:eastAsia="Times New Roman"/>
    </w:rPr>
    <w:tblPr>
      <w:tblCellMar>
        <w:left w:w="115" w:type="dxa"/>
        <w:right w:w="115" w:type="dxa"/>
      </w:tblCellMar>
    </w:tblPr>
  </w:style>
  <w:style w:type="table" w:customStyle="1" w:styleId="Style1001">
    <w:name w:val="_Style 1001"/>
    <w:basedOn w:val="TableNormal"/>
    <w:qFormat/>
    <w:rsid w:val="001D4ADE"/>
    <w:rPr>
      <w:rFonts w:eastAsia="Times New Roman"/>
    </w:rPr>
    <w:tblPr>
      <w:tblCellMar>
        <w:left w:w="115" w:type="dxa"/>
        <w:right w:w="115" w:type="dxa"/>
      </w:tblCellMar>
    </w:tblPr>
  </w:style>
  <w:style w:type="table" w:customStyle="1" w:styleId="Style1011">
    <w:name w:val="_Style 1011"/>
    <w:basedOn w:val="TableNormal"/>
    <w:rsid w:val="001D4ADE"/>
    <w:rPr>
      <w:rFonts w:eastAsia="Times New Roman"/>
    </w:rPr>
    <w:tblPr>
      <w:tblCellMar>
        <w:left w:w="115" w:type="dxa"/>
        <w:right w:w="115" w:type="dxa"/>
      </w:tblCellMar>
    </w:tblPr>
  </w:style>
  <w:style w:type="table" w:customStyle="1" w:styleId="Style1021">
    <w:name w:val="_Style 1021"/>
    <w:basedOn w:val="TableNormal"/>
    <w:qFormat/>
    <w:rsid w:val="001D4ADE"/>
    <w:rPr>
      <w:rFonts w:eastAsia="Times New Roman"/>
    </w:rPr>
    <w:tblPr>
      <w:tblCellMar>
        <w:left w:w="115" w:type="dxa"/>
        <w:right w:w="115" w:type="dxa"/>
      </w:tblCellMar>
    </w:tblPr>
  </w:style>
  <w:style w:type="table" w:customStyle="1" w:styleId="Style1031">
    <w:name w:val="_Style 1031"/>
    <w:basedOn w:val="TableNormal"/>
    <w:qFormat/>
    <w:rsid w:val="001D4ADE"/>
    <w:rPr>
      <w:rFonts w:eastAsia="Times New Roman"/>
    </w:rPr>
    <w:tblPr>
      <w:tblCellMar>
        <w:left w:w="115" w:type="dxa"/>
        <w:right w:w="115" w:type="dxa"/>
      </w:tblCellMar>
    </w:tblPr>
  </w:style>
  <w:style w:type="table" w:customStyle="1" w:styleId="Style1041">
    <w:name w:val="_Style 1041"/>
    <w:basedOn w:val="TableNormal"/>
    <w:qFormat/>
    <w:rsid w:val="001D4ADE"/>
    <w:rPr>
      <w:rFonts w:eastAsia="Times New Roman"/>
    </w:rPr>
    <w:tblPr>
      <w:tblCellMar>
        <w:left w:w="115" w:type="dxa"/>
        <w:right w:w="115" w:type="dxa"/>
      </w:tblCellMar>
    </w:tblPr>
  </w:style>
  <w:style w:type="table" w:customStyle="1" w:styleId="Style1051">
    <w:name w:val="_Style 1051"/>
    <w:basedOn w:val="TableNormal"/>
    <w:qFormat/>
    <w:rsid w:val="001D4ADE"/>
    <w:rPr>
      <w:rFonts w:eastAsia="Times New Roman"/>
    </w:rPr>
    <w:tblPr>
      <w:tblCellMar>
        <w:left w:w="115" w:type="dxa"/>
        <w:right w:w="115" w:type="dxa"/>
      </w:tblCellMar>
    </w:tblPr>
  </w:style>
  <w:style w:type="table" w:customStyle="1" w:styleId="Style1061">
    <w:name w:val="_Style 1061"/>
    <w:basedOn w:val="TableNormal"/>
    <w:qFormat/>
    <w:rsid w:val="001D4ADE"/>
    <w:rPr>
      <w:rFonts w:eastAsia="Times New Roman"/>
    </w:rPr>
    <w:tblPr>
      <w:tblCellMar>
        <w:left w:w="115" w:type="dxa"/>
        <w:right w:w="115" w:type="dxa"/>
      </w:tblCellMar>
    </w:tblPr>
  </w:style>
  <w:style w:type="table" w:customStyle="1" w:styleId="Style1071">
    <w:name w:val="_Style 1071"/>
    <w:basedOn w:val="TableNormal"/>
    <w:qFormat/>
    <w:rsid w:val="001D4ADE"/>
    <w:rPr>
      <w:rFonts w:eastAsia="Times New Roman"/>
    </w:rPr>
    <w:tblPr>
      <w:tblCellMar>
        <w:left w:w="115" w:type="dxa"/>
        <w:right w:w="115" w:type="dxa"/>
      </w:tblCellMar>
    </w:tblPr>
  </w:style>
  <w:style w:type="table" w:customStyle="1" w:styleId="Style1081">
    <w:name w:val="_Style 1081"/>
    <w:basedOn w:val="TableNormal"/>
    <w:qFormat/>
    <w:rsid w:val="001D4ADE"/>
    <w:rPr>
      <w:rFonts w:eastAsia="Times New Roman"/>
    </w:rPr>
    <w:tblPr>
      <w:tblCellMar>
        <w:left w:w="115" w:type="dxa"/>
        <w:right w:w="115" w:type="dxa"/>
      </w:tblCellMar>
    </w:tblPr>
  </w:style>
  <w:style w:type="table" w:customStyle="1" w:styleId="Style1091">
    <w:name w:val="_Style 1091"/>
    <w:basedOn w:val="TableNormal"/>
    <w:qFormat/>
    <w:rsid w:val="001D4ADE"/>
    <w:rPr>
      <w:rFonts w:eastAsia="Times New Roman"/>
    </w:rPr>
    <w:tblPr>
      <w:tblCellMar>
        <w:left w:w="115" w:type="dxa"/>
        <w:right w:w="115" w:type="dxa"/>
      </w:tblCellMar>
    </w:tblPr>
  </w:style>
  <w:style w:type="table" w:customStyle="1" w:styleId="Style1101">
    <w:name w:val="_Style 1101"/>
    <w:basedOn w:val="TableNormal"/>
    <w:qFormat/>
    <w:rsid w:val="001D4ADE"/>
    <w:rPr>
      <w:rFonts w:eastAsia="Times New Roman"/>
    </w:rPr>
    <w:tblPr>
      <w:tblCellMar>
        <w:left w:w="115" w:type="dxa"/>
        <w:right w:w="115" w:type="dxa"/>
      </w:tblCellMar>
    </w:tblPr>
  </w:style>
  <w:style w:type="table" w:customStyle="1" w:styleId="Style1111">
    <w:name w:val="_Style 1111"/>
    <w:basedOn w:val="TableNormal"/>
    <w:qFormat/>
    <w:rsid w:val="001D4ADE"/>
    <w:rPr>
      <w:rFonts w:eastAsia="Times New Roman"/>
    </w:rPr>
    <w:tblPr>
      <w:tblCellMar>
        <w:left w:w="115" w:type="dxa"/>
        <w:right w:w="115" w:type="dxa"/>
      </w:tblCellMar>
    </w:tblPr>
  </w:style>
  <w:style w:type="table" w:customStyle="1" w:styleId="Style1121">
    <w:name w:val="_Style 1121"/>
    <w:basedOn w:val="TableNormal"/>
    <w:qFormat/>
    <w:rsid w:val="001D4ADE"/>
    <w:rPr>
      <w:rFonts w:eastAsia="Times New Roman"/>
    </w:rPr>
    <w:tblPr>
      <w:tblCellMar>
        <w:left w:w="115" w:type="dxa"/>
        <w:right w:w="115" w:type="dxa"/>
      </w:tblCellMar>
    </w:tblPr>
  </w:style>
  <w:style w:type="table" w:customStyle="1" w:styleId="Style1131">
    <w:name w:val="_Style 1131"/>
    <w:basedOn w:val="TableNormal"/>
    <w:qFormat/>
    <w:rsid w:val="001D4ADE"/>
    <w:rPr>
      <w:rFonts w:eastAsia="Times New Roman"/>
    </w:rPr>
    <w:tblPr>
      <w:tblCellMar>
        <w:left w:w="115" w:type="dxa"/>
        <w:right w:w="115" w:type="dxa"/>
      </w:tblCellMar>
    </w:tblPr>
  </w:style>
  <w:style w:type="table" w:customStyle="1" w:styleId="Style1141">
    <w:name w:val="_Style 1141"/>
    <w:basedOn w:val="TableNormal"/>
    <w:qFormat/>
    <w:rsid w:val="001D4ADE"/>
    <w:rPr>
      <w:rFonts w:ascii="Calibri" w:eastAsia="Calibri" w:hAnsi="Calibri" w:cs="Calibri"/>
    </w:rPr>
    <w:tblPr/>
  </w:style>
  <w:style w:type="table" w:customStyle="1" w:styleId="Style1151">
    <w:name w:val="_Style 1151"/>
    <w:basedOn w:val="TableNormal"/>
    <w:qFormat/>
    <w:rsid w:val="001D4ADE"/>
    <w:rPr>
      <w:rFonts w:eastAsia="Times New Roman"/>
    </w:rPr>
    <w:tblPr>
      <w:tblCellMar>
        <w:left w:w="115" w:type="dxa"/>
        <w:right w:w="115" w:type="dxa"/>
      </w:tblCellMar>
    </w:tblPr>
  </w:style>
  <w:style w:type="table" w:customStyle="1" w:styleId="Style1161">
    <w:name w:val="_Style 1161"/>
    <w:basedOn w:val="TableNormal"/>
    <w:qFormat/>
    <w:rsid w:val="001D4ADE"/>
    <w:rPr>
      <w:rFonts w:eastAsia="Times New Roman"/>
    </w:rPr>
    <w:tblPr>
      <w:tblCellMar>
        <w:left w:w="115" w:type="dxa"/>
        <w:right w:w="115" w:type="dxa"/>
      </w:tblCellMar>
    </w:tblPr>
  </w:style>
  <w:style w:type="table" w:customStyle="1" w:styleId="Style1171">
    <w:name w:val="_Style 1171"/>
    <w:basedOn w:val="TableNormal"/>
    <w:qFormat/>
    <w:rsid w:val="001D4ADE"/>
    <w:rPr>
      <w:rFonts w:eastAsia="Times New Roman"/>
    </w:rPr>
    <w:tblPr>
      <w:tblCellMar>
        <w:left w:w="115" w:type="dxa"/>
        <w:right w:w="115" w:type="dxa"/>
      </w:tblCellMar>
    </w:tblPr>
  </w:style>
  <w:style w:type="table" w:customStyle="1" w:styleId="Style1181">
    <w:name w:val="_Style 1181"/>
    <w:basedOn w:val="TableNormal"/>
    <w:qFormat/>
    <w:rsid w:val="001D4ADE"/>
    <w:rPr>
      <w:rFonts w:eastAsia="Times New Roman"/>
    </w:rPr>
    <w:tblPr>
      <w:tblCellMar>
        <w:left w:w="115" w:type="dxa"/>
        <w:right w:w="115" w:type="dxa"/>
      </w:tblCellMar>
    </w:tblPr>
  </w:style>
  <w:style w:type="table" w:customStyle="1" w:styleId="Style1191">
    <w:name w:val="_Style 1191"/>
    <w:basedOn w:val="TableNormal"/>
    <w:qFormat/>
    <w:rsid w:val="001D4ADE"/>
    <w:rPr>
      <w:rFonts w:eastAsia="Times New Roman"/>
    </w:rPr>
    <w:tblPr>
      <w:tblCellMar>
        <w:left w:w="115" w:type="dxa"/>
        <w:right w:w="115" w:type="dxa"/>
      </w:tblCellMar>
    </w:tblPr>
  </w:style>
  <w:style w:type="table" w:customStyle="1" w:styleId="Style1201">
    <w:name w:val="_Style 1201"/>
    <w:basedOn w:val="TableNormal"/>
    <w:qFormat/>
    <w:rsid w:val="001D4ADE"/>
    <w:rPr>
      <w:rFonts w:eastAsia="Times New Roman"/>
    </w:rPr>
    <w:tblPr>
      <w:tblCellMar>
        <w:left w:w="115" w:type="dxa"/>
        <w:right w:w="115" w:type="dxa"/>
      </w:tblCellMar>
    </w:tblPr>
  </w:style>
  <w:style w:type="table" w:customStyle="1" w:styleId="Style1211">
    <w:name w:val="_Style 1211"/>
    <w:basedOn w:val="TableNormal"/>
    <w:qFormat/>
    <w:rsid w:val="001D4ADE"/>
    <w:rPr>
      <w:rFonts w:eastAsia="Times New Roman"/>
    </w:rPr>
    <w:tblPr>
      <w:tblCellMar>
        <w:top w:w="144" w:type="dxa"/>
        <w:left w:w="115" w:type="dxa"/>
        <w:bottom w:w="144" w:type="dxa"/>
        <w:right w:w="115" w:type="dxa"/>
      </w:tblCellMar>
    </w:tblPr>
  </w:style>
  <w:style w:type="table" w:customStyle="1" w:styleId="Style1221">
    <w:name w:val="_Style 1221"/>
    <w:basedOn w:val="TableNormal"/>
    <w:qFormat/>
    <w:rsid w:val="001D4ADE"/>
    <w:rPr>
      <w:rFonts w:eastAsia="Times New Roman"/>
    </w:rPr>
    <w:tblPr>
      <w:tblCellMar>
        <w:top w:w="144" w:type="dxa"/>
        <w:left w:w="115" w:type="dxa"/>
        <w:bottom w:w="144" w:type="dxa"/>
        <w:right w:w="115" w:type="dxa"/>
      </w:tblCellMar>
    </w:tblPr>
  </w:style>
  <w:style w:type="table" w:customStyle="1" w:styleId="TableGrid410">
    <w:name w:val="Table Grid41"/>
    <w:uiPriority w:val="39"/>
    <w:qFormat/>
    <w:rsid w:val="001D4AD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6511">
    <w:name w:val="_Style 6511"/>
    <w:basedOn w:val="TableNormal"/>
    <w:qFormat/>
    <w:rsid w:val="001D4ADE"/>
    <w:rPr>
      <w:rFonts w:ascii="Calibri" w:eastAsia="Calibri" w:hAnsi="Calibri" w:cs="Calibri"/>
    </w:rPr>
    <w:tblPr/>
  </w:style>
  <w:style w:type="table" w:customStyle="1" w:styleId="Style66111">
    <w:name w:val="_Style 66111"/>
    <w:basedOn w:val="TableNormal"/>
    <w:qFormat/>
    <w:rsid w:val="001D4ADE"/>
    <w:rPr>
      <w:rFonts w:ascii="Calibri" w:eastAsia="Calibri" w:hAnsi="Calibri" w:cs="Calibri"/>
    </w:rPr>
    <w:tblPr/>
  </w:style>
  <w:style w:type="table" w:customStyle="1" w:styleId="Style67111">
    <w:name w:val="_Style 67111"/>
    <w:basedOn w:val="TableNormal"/>
    <w:qFormat/>
    <w:rsid w:val="001D4ADE"/>
    <w:rPr>
      <w:rFonts w:ascii="Calibri" w:eastAsia="Calibri" w:hAnsi="Calibri" w:cs="Calibri"/>
    </w:rPr>
    <w:tblPr/>
  </w:style>
  <w:style w:type="table" w:customStyle="1" w:styleId="TableGrid510">
    <w:name w:val="Table Grid51"/>
    <w:uiPriority w:val="39"/>
    <w:qFormat/>
    <w:rsid w:val="001D4ADE"/>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Grid60">
    <w:name w:val="Table Grid6"/>
    <w:basedOn w:val="TableNormal"/>
    <w:qFormat/>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sid w:val="001D4ADE"/>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0">
    <w:name w:val="Table Grid211"/>
    <w:basedOn w:val="TableNormal"/>
    <w:uiPriority w:val="59"/>
    <w:qFormat/>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qFormat/>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941">
    <w:name w:val="_Style 2941"/>
    <w:basedOn w:val="TableNormal1"/>
    <w:qFormat/>
    <w:rsid w:val="001D4ADE"/>
    <w:tblPr>
      <w:tblCellMar>
        <w:left w:w="115" w:type="dxa"/>
        <w:right w:w="115" w:type="dxa"/>
      </w:tblCellMar>
    </w:tblPr>
  </w:style>
  <w:style w:type="table" w:customStyle="1" w:styleId="Style2951">
    <w:name w:val="_Style 2951"/>
    <w:basedOn w:val="TableNormal1"/>
    <w:qFormat/>
    <w:rsid w:val="001D4ADE"/>
    <w:tblPr>
      <w:tblCellMar>
        <w:top w:w="100" w:type="dxa"/>
        <w:left w:w="100" w:type="dxa"/>
        <w:bottom w:w="100" w:type="dxa"/>
        <w:right w:w="100" w:type="dxa"/>
      </w:tblCellMar>
    </w:tblPr>
  </w:style>
  <w:style w:type="table" w:customStyle="1" w:styleId="Style2961">
    <w:name w:val="_Style 2961"/>
    <w:basedOn w:val="TableNormal1"/>
    <w:qFormat/>
    <w:rsid w:val="001D4ADE"/>
    <w:tblPr>
      <w:tblCellMar>
        <w:left w:w="115" w:type="dxa"/>
        <w:right w:w="115" w:type="dxa"/>
      </w:tblCellMar>
    </w:tblPr>
  </w:style>
  <w:style w:type="table" w:customStyle="1" w:styleId="Style2971">
    <w:name w:val="_Style 2971"/>
    <w:basedOn w:val="TableNormal1"/>
    <w:qFormat/>
    <w:rsid w:val="001D4ADE"/>
    <w:tblPr>
      <w:tblCellMar>
        <w:left w:w="115" w:type="dxa"/>
        <w:right w:w="115" w:type="dxa"/>
      </w:tblCellMar>
    </w:tblPr>
  </w:style>
  <w:style w:type="table" w:customStyle="1" w:styleId="Style2981">
    <w:name w:val="_Style 2981"/>
    <w:basedOn w:val="TableNormal1"/>
    <w:qFormat/>
    <w:rsid w:val="001D4ADE"/>
    <w:tblPr>
      <w:tblCellMar>
        <w:left w:w="115" w:type="dxa"/>
        <w:right w:w="115" w:type="dxa"/>
      </w:tblCellMar>
    </w:tblPr>
  </w:style>
  <w:style w:type="table" w:customStyle="1" w:styleId="Style2991">
    <w:name w:val="_Style 2991"/>
    <w:basedOn w:val="TableNormal1"/>
    <w:qFormat/>
    <w:rsid w:val="001D4ADE"/>
    <w:tblPr>
      <w:tblCellMar>
        <w:left w:w="115" w:type="dxa"/>
        <w:right w:w="115" w:type="dxa"/>
      </w:tblCellMar>
    </w:tblPr>
  </w:style>
  <w:style w:type="table" w:customStyle="1" w:styleId="Style3031">
    <w:name w:val="_Style 3031"/>
    <w:basedOn w:val="TableNormal1"/>
    <w:qFormat/>
    <w:rsid w:val="001D4ADE"/>
    <w:tblPr>
      <w:tblCellMar>
        <w:left w:w="115" w:type="dxa"/>
        <w:right w:w="115" w:type="dxa"/>
      </w:tblCellMar>
    </w:tblPr>
  </w:style>
  <w:style w:type="table" w:customStyle="1" w:styleId="Style3041">
    <w:name w:val="_Style 3041"/>
    <w:basedOn w:val="TableNormal1"/>
    <w:qFormat/>
    <w:rsid w:val="001D4ADE"/>
    <w:tblPr>
      <w:tblCellMar>
        <w:left w:w="115" w:type="dxa"/>
        <w:right w:w="115" w:type="dxa"/>
      </w:tblCellMar>
    </w:tblPr>
  </w:style>
  <w:style w:type="table" w:customStyle="1" w:styleId="Style3051">
    <w:name w:val="_Style 3051"/>
    <w:basedOn w:val="TableNormal1"/>
    <w:qFormat/>
    <w:rsid w:val="001D4ADE"/>
    <w:tblPr>
      <w:tblCellMar>
        <w:left w:w="115" w:type="dxa"/>
        <w:right w:w="115" w:type="dxa"/>
      </w:tblCellMar>
    </w:tblPr>
  </w:style>
  <w:style w:type="table" w:customStyle="1" w:styleId="Style3061">
    <w:name w:val="_Style 3061"/>
    <w:basedOn w:val="TableNormal1"/>
    <w:qFormat/>
    <w:rsid w:val="001D4ADE"/>
    <w:tblPr>
      <w:tblCellMar>
        <w:left w:w="115" w:type="dxa"/>
        <w:right w:w="115" w:type="dxa"/>
      </w:tblCellMar>
    </w:tblPr>
  </w:style>
  <w:style w:type="table" w:customStyle="1" w:styleId="Style3071">
    <w:name w:val="_Style 3071"/>
    <w:basedOn w:val="TableNormal1"/>
    <w:qFormat/>
    <w:rsid w:val="001D4ADE"/>
    <w:tblPr>
      <w:tblCellMar>
        <w:left w:w="115" w:type="dxa"/>
        <w:right w:w="115" w:type="dxa"/>
      </w:tblCellMar>
    </w:tblPr>
  </w:style>
  <w:style w:type="table" w:customStyle="1" w:styleId="Style3081">
    <w:name w:val="_Style 3081"/>
    <w:basedOn w:val="TableNormal1"/>
    <w:qFormat/>
    <w:rsid w:val="001D4ADE"/>
    <w:tblPr>
      <w:tblCellMar>
        <w:left w:w="115" w:type="dxa"/>
        <w:right w:w="115" w:type="dxa"/>
      </w:tblCellMar>
    </w:tblPr>
  </w:style>
  <w:style w:type="table" w:customStyle="1" w:styleId="Style3091">
    <w:name w:val="_Style 3091"/>
    <w:basedOn w:val="TableNormal1"/>
    <w:qFormat/>
    <w:rsid w:val="001D4ADE"/>
    <w:tblPr>
      <w:tblCellMar>
        <w:left w:w="115" w:type="dxa"/>
        <w:right w:w="115" w:type="dxa"/>
      </w:tblCellMar>
    </w:tblPr>
  </w:style>
  <w:style w:type="table" w:customStyle="1" w:styleId="Style3101">
    <w:name w:val="_Style 3101"/>
    <w:basedOn w:val="TableNormal1"/>
    <w:qFormat/>
    <w:rsid w:val="001D4ADE"/>
    <w:tblPr>
      <w:tblCellMar>
        <w:left w:w="115" w:type="dxa"/>
        <w:right w:w="115" w:type="dxa"/>
      </w:tblCellMar>
    </w:tblPr>
  </w:style>
  <w:style w:type="table" w:customStyle="1" w:styleId="Style3111">
    <w:name w:val="_Style 3111"/>
    <w:basedOn w:val="TableNormal1"/>
    <w:qFormat/>
    <w:rsid w:val="001D4ADE"/>
    <w:tblPr>
      <w:tblCellMar>
        <w:left w:w="115" w:type="dxa"/>
        <w:right w:w="115" w:type="dxa"/>
      </w:tblCellMar>
    </w:tblPr>
  </w:style>
  <w:style w:type="table" w:customStyle="1" w:styleId="Style3121">
    <w:name w:val="_Style 3121"/>
    <w:basedOn w:val="TableNormal1"/>
    <w:qFormat/>
    <w:rsid w:val="001D4ADE"/>
    <w:tblPr>
      <w:tblCellMar>
        <w:left w:w="115" w:type="dxa"/>
        <w:right w:w="115" w:type="dxa"/>
      </w:tblCellMar>
    </w:tblPr>
  </w:style>
  <w:style w:type="table" w:customStyle="1" w:styleId="Style3131">
    <w:name w:val="_Style 3131"/>
    <w:basedOn w:val="TableNormal1"/>
    <w:qFormat/>
    <w:rsid w:val="001D4ADE"/>
    <w:tblPr>
      <w:tblCellMar>
        <w:left w:w="115" w:type="dxa"/>
        <w:right w:w="115" w:type="dxa"/>
      </w:tblCellMar>
    </w:tblPr>
  </w:style>
  <w:style w:type="table" w:customStyle="1" w:styleId="Style3141">
    <w:name w:val="_Style 3141"/>
    <w:basedOn w:val="TableNormal1"/>
    <w:qFormat/>
    <w:rsid w:val="001D4ADE"/>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51">
    <w:name w:val="_Style 3151"/>
    <w:basedOn w:val="TableNormal1"/>
    <w:qFormat/>
    <w:rsid w:val="001D4ADE"/>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61">
    <w:name w:val="_Style 3161"/>
    <w:basedOn w:val="TableNormal1"/>
    <w:qFormat/>
    <w:rsid w:val="001D4ADE"/>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71">
    <w:name w:val="_Style 3171"/>
    <w:basedOn w:val="TableNormal1"/>
    <w:qFormat/>
    <w:rsid w:val="001D4ADE"/>
    <w:tblPr>
      <w:tblCellMar>
        <w:left w:w="108" w:type="dxa"/>
        <w:right w:w="108" w:type="dxa"/>
      </w:tblCellMar>
    </w:tblPr>
  </w:style>
  <w:style w:type="table" w:customStyle="1" w:styleId="Style3181">
    <w:name w:val="_Style 3181"/>
    <w:basedOn w:val="TableNormal1"/>
    <w:qFormat/>
    <w:rsid w:val="001D4ADE"/>
    <w:tblPr>
      <w:tblCellMar>
        <w:top w:w="16" w:type="dxa"/>
        <w:left w:w="110" w:type="dxa"/>
        <w:right w:w="94" w:type="dxa"/>
      </w:tblCellMar>
    </w:tblPr>
  </w:style>
  <w:style w:type="table" w:customStyle="1" w:styleId="Style3191">
    <w:name w:val="_Style 3191"/>
    <w:basedOn w:val="TableNormal1"/>
    <w:qFormat/>
    <w:rsid w:val="001D4ADE"/>
    <w:tblPr>
      <w:tblCellMar>
        <w:top w:w="10" w:type="dxa"/>
        <w:left w:w="108" w:type="dxa"/>
        <w:right w:w="233" w:type="dxa"/>
      </w:tblCellMar>
    </w:tblPr>
  </w:style>
  <w:style w:type="table" w:customStyle="1" w:styleId="Style3201">
    <w:name w:val="_Style 3201"/>
    <w:basedOn w:val="TableNormal1"/>
    <w:qFormat/>
    <w:rsid w:val="001D4ADE"/>
    <w:tblPr>
      <w:tblCellMar>
        <w:top w:w="14" w:type="dxa"/>
        <w:left w:w="108" w:type="dxa"/>
        <w:right w:w="128" w:type="dxa"/>
      </w:tblCellMar>
    </w:tblPr>
  </w:style>
  <w:style w:type="table" w:customStyle="1" w:styleId="Style3211">
    <w:name w:val="_Style 3211"/>
    <w:basedOn w:val="TableNormal1"/>
    <w:qFormat/>
    <w:rsid w:val="001D4ADE"/>
    <w:tblPr>
      <w:tblCellMar>
        <w:left w:w="108" w:type="dxa"/>
        <w:right w:w="108" w:type="dxa"/>
      </w:tblCellMar>
    </w:tblPr>
  </w:style>
  <w:style w:type="table" w:customStyle="1" w:styleId="Style3221">
    <w:name w:val="_Style 3221"/>
    <w:basedOn w:val="TableNormal1"/>
    <w:qFormat/>
    <w:rsid w:val="001D4ADE"/>
    <w:tblPr>
      <w:tblCellMar>
        <w:left w:w="108" w:type="dxa"/>
        <w:right w:w="108" w:type="dxa"/>
      </w:tblCellMar>
    </w:tblPr>
  </w:style>
  <w:style w:type="table" w:customStyle="1" w:styleId="Style3231">
    <w:name w:val="_Style 3231"/>
    <w:basedOn w:val="TableNormal1"/>
    <w:qFormat/>
    <w:rsid w:val="001D4ADE"/>
    <w:tblPr>
      <w:tblCellMar>
        <w:top w:w="11" w:type="dxa"/>
        <w:left w:w="108" w:type="dxa"/>
        <w:right w:w="139" w:type="dxa"/>
      </w:tblCellMar>
    </w:tblPr>
  </w:style>
  <w:style w:type="table" w:customStyle="1" w:styleId="Style3241">
    <w:name w:val="_Style 3241"/>
    <w:basedOn w:val="TableNormal1"/>
    <w:qFormat/>
    <w:rsid w:val="001D4ADE"/>
    <w:tblPr>
      <w:tblCellMar>
        <w:top w:w="10" w:type="dxa"/>
        <w:left w:w="108" w:type="dxa"/>
      </w:tblCellMar>
    </w:tblPr>
  </w:style>
  <w:style w:type="table" w:customStyle="1" w:styleId="Style3251">
    <w:name w:val="_Style 3251"/>
    <w:basedOn w:val="TableNormal1"/>
    <w:qFormat/>
    <w:rsid w:val="001D4ADE"/>
    <w:tblPr>
      <w:tblCellMar>
        <w:top w:w="12" w:type="dxa"/>
        <w:left w:w="108" w:type="dxa"/>
        <w:right w:w="85" w:type="dxa"/>
      </w:tblCellMar>
    </w:tblPr>
  </w:style>
  <w:style w:type="table" w:customStyle="1" w:styleId="Style3261">
    <w:name w:val="_Style 3261"/>
    <w:basedOn w:val="TableNormal1"/>
    <w:qFormat/>
    <w:rsid w:val="001D4ADE"/>
    <w:tblPr>
      <w:tblCellMar>
        <w:left w:w="108" w:type="dxa"/>
        <w:right w:w="108" w:type="dxa"/>
      </w:tblCellMar>
    </w:tblPr>
  </w:style>
  <w:style w:type="table" w:customStyle="1" w:styleId="Style3271">
    <w:name w:val="_Style 3271"/>
    <w:basedOn w:val="TableNormal1"/>
    <w:qFormat/>
    <w:rsid w:val="001D4ADE"/>
    <w:tblPr>
      <w:tblCellMar>
        <w:left w:w="115" w:type="dxa"/>
        <w:right w:w="115" w:type="dxa"/>
      </w:tblCellMar>
    </w:tblPr>
  </w:style>
  <w:style w:type="table" w:customStyle="1" w:styleId="Style3281">
    <w:name w:val="_Style 3281"/>
    <w:basedOn w:val="TableNormal1"/>
    <w:qFormat/>
    <w:rsid w:val="001D4ADE"/>
    <w:tblPr>
      <w:tblCellMar>
        <w:left w:w="108" w:type="dxa"/>
        <w:right w:w="108" w:type="dxa"/>
      </w:tblCellMar>
    </w:tblPr>
  </w:style>
  <w:style w:type="table" w:customStyle="1" w:styleId="Style3291">
    <w:name w:val="_Style 3291"/>
    <w:basedOn w:val="TableNormal1"/>
    <w:qFormat/>
    <w:rsid w:val="001D4ADE"/>
    <w:tblPr>
      <w:tblCellMar>
        <w:top w:w="16" w:type="dxa"/>
        <w:left w:w="115" w:type="dxa"/>
        <w:right w:w="137" w:type="dxa"/>
      </w:tblCellMar>
    </w:tblPr>
  </w:style>
  <w:style w:type="table" w:customStyle="1" w:styleId="Style3301">
    <w:name w:val="_Style 3301"/>
    <w:basedOn w:val="TableNormal1"/>
    <w:qFormat/>
    <w:rsid w:val="001D4ADE"/>
    <w:tblPr>
      <w:tblCellMar>
        <w:top w:w="14" w:type="dxa"/>
        <w:left w:w="108" w:type="dxa"/>
        <w:right w:w="44" w:type="dxa"/>
      </w:tblCellMar>
    </w:tblPr>
  </w:style>
  <w:style w:type="table" w:customStyle="1" w:styleId="Style3311">
    <w:name w:val="_Style 3311"/>
    <w:basedOn w:val="TableNormal1"/>
    <w:qFormat/>
    <w:rsid w:val="001D4ADE"/>
    <w:tblPr>
      <w:tblCellMar>
        <w:left w:w="108" w:type="dxa"/>
        <w:right w:w="108" w:type="dxa"/>
      </w:tblCellMar>
    </w:tblPr>
  </w:style>
  <w:style w:type="table" w:customStyle="1" w:styleId="Style3321">
    <w:name w:val="_Style 3321"/>
    <w:basedOn w:val="TableNormal1"/>
    <w:qFormat/>
    <w:rsid w:val="001D4ADE"/>
    <w:tblPr>
      <w:tblCellMar>
        <w:left w:w="108" w:type="dxa"/>
        <w:right w:w="108" w:type="dxa"/>
      </w:tblCellMar>
    </w:tblPr>
  </w:style>
  <w:style w:type="table" w:customStyle="1" w:styleId="Style3331">
    <w:name w:val="_Style 3331"/>
    <w:basedOn w:val="TableNormal1"/>
    <w:qFormat/>
    <w:rsid w:val="001D4ADE"/>
    <w:tblPr>
      <w:tblCellMar>
        <w:left w:w="108" w:type="dxa"/>
        <w:right w:w="108" w:type="dxa"/>
      </w:tblCellMar>
    </w:tblPr>
  </w:style>
  <w:style w:type="table" w:customStyle="1" w:styleId="TableGrid411">
    <w:name w:val="Table Grid411"/>
    <w:uiPriority w:val="39"/>
    <w:qFormat/>
    <w:rsid w:val="001D4ADE"/>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1261">
    <w:name w:val="_Style 1261"/>
    <w:basedOn w:val="TableNormal"/>
    <w:qFormat/>
    <w:rsid w:val="001D4ADE"/>
    <w:rPr>
      <w:rFonts w:ascii="Calibri" w:eastAsia="Calibri" w:hAnsi="Calibri" w:cs="Calibri"/>
    </w:rPr>
    <w:tblPr>
      <w:tblCellMar>
        <w:top w:w="144" w:type="dxa"/>
        <w:left w:w="115" w:type="dxa"/>
        <w:bottom w:w="144" w:type="dxa"/>
        <w:right w:w="115" w:type="dxa"/>
      </w:tblCellMar>
    </w:tblPr>
  </w:style>
  <w:style w:type="table" w:customStyle="1" w:styleId="Style1271">
    <w:name w:val="_Style 1271"/>
    <w:basedOn w:val="TableNormal"/>
    <w:qFormat/>
    <w:rsid w:val="001D4ADE"/>
    <w:rPr>
      <w:rFonts w:ascii="Calibri" w:eastAsia="Calibri" w:hAnsi="Calibri" w:cs="Calibri"/>
    </w:rPr>
    <w:tblPr>
      <w:tblCellMar>
        <w:top w:w="144" w:type="dxa"/>
        <w:left w:w="115" w:type="dxa"/>
        <w:bottom w:w="144" w:type="dxa"/>
        <w:right w:w="115" w:type="dxa"/>
      </w:tblCellMar>
    </w:tblPr>
  </w:style>
  <w:style w:type="table" w:customStyle="1" w:styleId="Style1281">
    <w:name w:val="_Style 1281"/>
    <w:basedOn w:val="TableNormal"/>
    <w:qFormat/>
    <w:rsid w:val="001D4ADE"/>
    <w:rPr>
      <w:rFonts w:ascii="Calibri" w:eastAsia="Calibri" w:hAnsi="Calibri" w:cs="Calibri"/>
    </w:rPr>
    <w:tblPr>
      <w:tblCellMar>
        <w:top w:w="144" w:type="dxa"/>
        <w:left w:w="115" w:type="dxa"/>
        <w:bottom w:w="144" w:type="dxa"/>
        <w:right w:w="115" w:type="dxa"/>
      </w:tblCellMar>
    </w:tblPr>
  </w:style>
  <w:style w:type="numbering" w:customStyle="1" w:styleId="NoList111">
    <w:name w:val="No List111"/>
    <w:next w:val="NoList"/>
    <w:uiPriority w:val="99"/>
    <w:semiHidden/>
    <w:unhideWhenUsed/>
    <w:rsid w:val="001D4ADE"/>
  </w:style>
  <w:style w:type="table" w:customStyle="1" w:styleId="TableGrid70">
    <w:name w:val="Table Grid7"/>
    <w:basedOn w:val="TableNormal"/>
    <w:next w:val="TableGrid"/>
    <w:qFormat/>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rsid w:val="001D4ADE"/>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sid w:val="001D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621">
    <w:name w:val="_Style 6621"/>
    <w:basedOn w:val="TableNormal"/>
    <w:qFormat/>
    <w:rsid w:val="001D4ADE"/>
    <w:tblPr>
      <w:tblCellMar>
        <w:top w:w="16" w:type="dxa"/>
        <w:left w:w="115" w:type="dxa"/>
        <w:right w:w="137" w:type="dxa"/>
      </w:tblCellMar>
    </w:tblPr>
  </w:style>
  <w:style w:type="table" w:customStyle="1" w:styleId="Style6721">
    <w:name w:val="_Style 6721"/>
    <w:basedOn w:val="TableNormal"/>
    <w:qFormat/>
    <w:rsid w:val="001D4ADE"/>
    <w:tblPr>
      <w:tblCellMar>
        <w:top w:w="14" w:type="dxa"/>
        <w:right w:w="44" w:type="dxa"/>
      </w:tblCellMar>
    </w:tblPr>
  </w:style>
  <w:style w:type="table" w:customStyle="1" w:styleId="Style71111">
    <w:name w:val="_Style 71111"/>
    <w:basedOn w:val="TableNormal"/>
    <w:qFormat/>
    <w:rsid w:val="001D4ADE"/>
    <w:tblPr/>
  </w:style>
  <w:style w:type="table" w:customStyle="1" w:styleId="Style72111">
    <w:name w:val="_Style 72111"/>
    <w:basedOn w:val="TableNormal"/>
    <w:qFormat/>
    <w:rsid w:val="001D4ADE"/>
    <w:tblPr/>
  </w:style>
  <w:style w:type="table" w:customStyle="1" w:styleId="Style73111">
    <w:name w:val="_Style 73111"/>
    <w:basedOn w:val="TableNormal"/>
    <w:qFormat/>
    <w:rsid w:val="001D4ADE"/>
    <w:tblPr/>
  </w:style>
  <w:style w:type="table" w:customStyle="1" w:styleId="Style74111">
    <w:name w:val="_Style 74111"/>
    <w:basedOn w:val="TableNormal"/>
    <w:qFormat/>
    <w:rsid w:val="001D4ADE"/>
    <w:tblPr>
      <w:tblCellMar>
        <w:left w:w="115" w:type="dxa"/>
        <w:right w:w="115" w:type="dxa"/>
      </w:tblCellMar>
    </w:tblPr>
  </w:style>
  <w:style w:type="table" w:customStyle="1" w:styleId="Style75111">
    <w:name w:val="_Style 75111"/>
    <w:basedOn w:val="TableNormal"/>
    <w:qFormat/>
    <w:rsid w:val="001D4ADE"/>
    <w:tblPr>
      <w:tblCellMar>
        <w:left w:w="115" w:type="dxa"/>
        <w:right w:w="115" w:type="dxa"/>
      </w:tblCellMar>
    </w:tblPr>
  </w:style>
  <w:style w:type="table" w:customStyle="1" w:styleId="Style76111">
    <w:name w:val="_Style 76111"/>
    <w:basedOn w:val="TableNormal"/>
    <w:qFormat/>
    <w:rsid w:val="001D4ADE"/>
    <w:tblPr>
      <w:tblCellMar>
        <w:left w:w="115" w:type="dxa"/>
        <w:right w:w="115" w:type="dxa"/>
      </w:tblCellMar>
    </w:tblPr>
  </w:style>
  <w:style w:type="table" w:customStyle="1" w:styleId="Style7711">
    <w:name w:val="_Style 7711"/>
    <w:basedOn w:val="TableNormal"/>
    <w:qFormat/>
    <w:rsid w:val="001D4ADE"/>
    <w:tblPr>
      <w:tblCellMar>
        <w:left w:w="115" w:type="dxa"/>
        <w:right w:w="115" w:type="dxa"/>
      </w:tblCellMar>
    </w:tblPr>
  </w:style>
  <w:style w:type="table" w:customStyle="1" w:styleId="Style7811">
    <w:name w:val="_Style 7811"/>
    <w:basedOn w:val="TableNormal"/>
    <w:qFormat/>
    <w:rsid w:val="001D4ADE"/>
    <w:tblPr>
      <w:tblCellMar>
        <w:left w:w="115" w:type="dxa"/>
        <w:right w:w="115" w:type="dxa"/>
      </w:tblCellMar>
    </w:tblPr>
  </w:style>
  <w:style w:type="table" w:customStyle="1" w:styleId="Style7911">
    <w:name w:val="_Style 7911"/>
    <w:basedOn w:val="TableNormal"/>
    <w:qFormat/>
    <w:rsid w:val="001D4ADE"/>
    <w:tblPr>
      <w:tblCellMar>
        <w:left w:w="115" w:type="dxa"/>
        <w:right w:w="115" w:type="dxa"/>
      </w:tblCellMar>
    </w:tblPr>
  </w:style>
  <w:style w:type="table" w:customStyle="1" w:styleId="Style8011">
    <w:name w:val="_Style 8011"/>
    <w:basedOn w:val="TableNormal"/>
    <w:qFormat/>
    <w:rsid w:val="001D4ADE"/>
    <w:tblPr>
      <w:tblCellMar>
        <w:left w:w="115" w:type="dxa"/>
        <w:right w:w="115" w:type="dxa"/>
      </w:tblCellMar>
    </w:tblPr>
  </w:style>
  <w:style w:type="table" w:customStyle="1" w:styleId="Style8111">
    <w:name w:val="_Style 8111"/>
    <w:basedOn w:val="TableNormal"/>
    <w:qFormat/>
    <w:rsid w:val="001D4ADE"/>
    <w:tblPr>
      <w:tblCellMar>
        <w:left w:w="115" w:type="dxa"/>
        <w:right w:w="115" w:type="dxa"/>
      </w:tblCellMar>
    </w:tblPr>
  </w:style>
  <w:style w:type="table" w:customStyle="1" w:styleId="Style8211">
    <w:name w:val="_Style 8211"/>
    <w:basedOn w:val="TableNormal"/>
    <w:qFormat/>
    <w:rsid w:val="001D4ADE"/>
    <w:tblPr>
      <w:tblCellMar>
        <w:left w:w="115" w:type="dxa"/>
        <w:right w:w="115" w:type="dxa"/>
      </w:tblCellMar>
    </w:tblPr>
  </w:style>
  <w:style w:type="table" w:customStyle="1" w:styleId="Style8311">
    <w:name w:val="_Style 8311"/>
    <w:basedOn w:val="TableNormal"/>
    <w:qFormat/>
    <w:rsid w:val="001D4ADE"/>
    <w:tblPr>
      <w:tblCellMar>
        <w:left w:w="115" w:type="dxa"/>
        <w:right w:w="115" w:type="dxa"/>
      </w:tblCellMar>
    </w:tblPr>
  </w:style>
  <w:style w:type="table" w:customStyle="1" w:styleId="Style8411">
    <w:name w:val="_Style 8411"/>
    <w:basedOn w:val="TableNormal"/>
    <w:qFormat/>
    <w:rsid w:val="001D4ADE"/>
    <w:tblPr>
      <w:tblCellMar>
        <w:left w:w="115" w:type="dxa"/>
        <w:right w:w="115" w:type="dxa"/>
      </w:tblCellMar>
    </w:tblPr>
  </w:style>
  <w:style w:type="table" w:customStyle="1" w:styleId="Style8511">
    <w:name w:val="_Style 8511"/>
    <w:basedOn w:val="TableNormal"/>
    <w:qFormat/>
    <w:rsid w:val="001D4ADE"/>
    <w:tblPr>
      <w:tblCellMar>
        <w:left w:w="115" w:type="dxa"/>
        <w:right w:w="115" w:type="dxa"/>
      </w:tblCellMar>
    </w:tblPr>
  </w:style>
  <w:style w:type="table" w:customStyle="1" w:styleId="Style8611">
    <w:name w:val="_Style 8611"/>
    <w:basedOn w:val="TableNormal"/>
    <w:qFormat/>
    <w:rsid w:val="001D4ADE"/>
    <w:tblPr>
      <w:tblCellMar>
        <w:left w:w="115" w:type="dxa"/>
        <w:right w:w="115" w:type="dxa"/>
      </w:tblCellMar>
    </w:tblPr>
  </w:style>
  <w:style w:type="table" w:customStyle="1" w:styleId="Style8711">
    <w:name w:val="_Style 8711"/>
    <w:basedOn w:val="TableNormal"/>
    <w:qFormat/>
    <w:rsid w:val="001D4ADE"/>
    <w:tblPr>
      <w:tblCellMar>
        <w:left w:w="115" w:type="dxa"/>
        <w:right w:w="115" w:type="dxa"/>
      </w:tblCellMar>
    </w:tblPr>
  </w:style>
  <w:style w:type="table" w:customStyle="1" w:styleId="Style8811">
    <w:name w:val="_Style 8811"/>
    <w:basedOn w:val="TableNormal"/>
    <w:qFormat/>
    <w:rsid w:val="001D4ADE"/>
    <w:tblPr>
      <w:tblCellMar>
        <w:left w:w="115" w:type="dxa"/>
        <w:right w:w="115" w:type="dxa"/>
      </w:tblCellMar>
    </w:tblPr>
  </w:style>
  <w:style w:type="table" w:customStyle="1" w:styleId="Style8911">
    <w:name w:val="_Style 8911"/>
    <w:basedOn w:val="TableNormal"/>
    <w:rsid w:val="001D4ADE"/>
    <w:tblPr>
      <w:tblCellMar>
        <w:left w:w="115" w:type="dxa"/>
        <w:right w:w="115" w:type="dxa"/>
      </w:tblCellMar>
    </w:tblPr>
  </w:style>
  <w:style w:type="table" w:customStyle="1" w:styleId="Style9011">
    <w:name w:val="_Style 9011"/>
    <w:basedOn w:val="TableNormal"/>
    <w:qFormat/>
    <w:rsid w:val="001D4ADE"/>
    <w:tblPr>
      <w:tblCellMar>
        <w:left w:w="115" w:type="dxa"/>
        <w:right w:w="115" w:type="dxa"/>
      </w:tblCellMar>
    </w:tblPr>
  </w:style>
  <w:style w:type="table" w:customStyle="1" w:styleId="Style9211">
    <w:name w:val="_Style 9211"/>
    <w:basedOn w:val="TableNormal"/>
    <w:qFormat/>
    <w:rsid w:val="001D4ADE"/>
    <w:tblPr>
      <w:tblCellMar>
        <w:left w:w="115" w:type="dxa"/>
        <w:right w:w="115" w:type="dxa"/>
      </w:tblCellMar>
    </w:tblPr>
  </w:style>
  <w:style w:type="table" w:customStyle="1" w:styleId="Style9311">
    <w:name w:val="_Style 9311"/>
    <w:basedOn w:val="TableNormal"/>
    <w:qFormat/>
    <w:rsid w:val="001D4ADE"/>
    <w:tblPr>
      <w:tblCellMar>
        <w:left w:w="115" w:type="dxa"/>
        <w:right w:w="115" w:type="dxa"/>
      </w:tblCellMar>
    </w:tblPr>
  </w:style>
  <w:style w:type="table" w:customStyle="1" w:styleId="Style9411">
    <w:name w:val="_Style 9411"/>
    <w:basedOn w:val="TableNormal"/>
    <w:qFormat/>
    <w:rsid w:val="001D4ADE"/>
    <w:tblPr>
      <w:tblCellMar>
        <w:left w:w="115" w:type="dxa"/>
        <w:right w:w="115" w:type="dxa"/>
      </w:tblCellMar>
    </w:tblPr>
  </w:style>
  <w:style w:type="table" w:customStyle="1" w:styleId="Style9511">
    <w:name w:val="_Style 9511"/>
    <w:basedOn w:val="TableNormal"/>
    <w:qFormat/>
    <w:rsid w:val="001D4ADE"/>
    <w:tblPr>
      <w:tblCellMar>
        <w:left w:w="115" w:type="dxa"/>
        <w:right w:w="115" w:type="dxa"/>
      </w:tblCellMar>
    </w:tblPr>
  </w:style>
  <w:style w:type="table" w:customStyle="1" w:styleId="Style9611">
    <w:name w:val="_Style 9611"/>
    <w:basedOn w:val="TableNormal"/>
    <w:qFormat/>
    <w:rsid w:val="001D4ADE"/>
    <w:tblPr>
      <w:tblCellMar>
        <w:left w:w="115" w:type="dxa"/>
        <w:right w:w="115" w:type="dxa"/>
      </w:tblCellMar>
    </w:tblPr>
  </w:style>
  <w:style w:type="table" w:customStyle="1" w:styleId="Style9711">
    <w:name w:val="_Style 9711"/>
    <w:basedOn w:val="TableNormal"/>
    <w:qFormat/>
    <w:rsid w:val="001D4ADE"/>
    <w:tblPr>
      <w:tblCellMar>
        <w:left w:w="115" w:type="dxa"/>
        <w:right w:w="115" w:type="dxa"/>
      </w:tblCellMar>
    </w:tblPr>
  </w:style>
  <w:style w:type="table" w:customStyle="1" w:styleId="Style9811">
    <w:name w:val="_Style 9811"/>
    <w:basedOn w:val="TableNormal"/>
    <w:qFormat/>
    <w:rsid w:val="001D4ADE"/>
    <w:tblPr>
      <w:tblCellMar>
        <w:left w:w="115" w:type="dxa"/>
        <w:right w:w="115" w:type="dxa"/>
      </w:tblCellMar>
    </w:tblPr>
  </w:style>
  <w:style w:type="table" w:customStyle="1" w:styleId="Style9911">
    <w:name w:val="_Style 9911"/>
    <w:basedOn w:val="TableNormal"/>
    <w:qFormat/>
    <w:rsid w:val="001D4ADE"/>
    <w:tblPr>
      <w:tblCellMar>
        <w:left w:w="115" w:type="dxa"/>
        <w:right w:w="115" w:type="dxa"/>
      </w:tblCellMar>
    </w:tblPr>
  </w:style>
  <w:style w:type="table" w:customStyle="1" w:styleId="Style10011">
    <w:name w:val="_Style 10011"/>
    <w:basedOn w:val="TableNormal"/>
    <w:qFormat/>
    <w:rsid w:val="001D4ADE"/>
    <w:tblPr>
      <w:tblCellMar>
        <w:left w:w="115" w:type="dxa"/>
        <w:right w:w="115" w:type="dxa"/>
      </w:tblCellMar>
    </w:tblPr>
  </w:style>
  <w:style w:type="table" w:customStyle="1" w:styleId="Style10111">
    <w:name w:val="_Style 10111"/>
    <w:basedOn w:val="TableNormal"/>
    <w:qFormat/>
    <w:rsid w:val="001D4ADE"/>
    <w:tblPr>
      <w:tblCellMar>
        <w:left w:w="115" w:type="dxa"/>
        <w:right w:w="115" w:type="dxa"/>
      </w:tblCellMar>
    </w:tblPr>
  </w:style>
  <w:style w:type="table" w:customStyle="1" w:styleId="Style10211">
    <w:name w:val="_Style 10211"/>
    <w:basedOn w:val="TableNormal"/>
    <w:qFormat/>
    <w:rsid w:val="001D4ADE"/>
    <w:tblPr>
      <w:tblCellMar>
        <w:left w:w="115" w:type="dxa"/>
        <w:right w:w="115" w:type="dxa"/>
      </w:tblCellMar>
    </w:tblPr>
  </w:style>
  <w:style w:type="table" w:customStyle="1" w:styleId="Style10311">
    <w:name w:val="_Style 10311"/>
    <w:basedOn w:val="TableNormal"/>
    <w:qFormat/>
    <w:rsid w:val="001D4ADE"/>
    <w:tblPr>
      <w:tblCellMar>
        <w:left w:w="115" w:type="dxa"/>
        <w:right w:w="115" w:type="dxa"/>
      </w:tblCellMar>
    </w:tblPr>
  </w:style>
  <w:style w:type="table" w:customStyle="1" w:styleId="Style10411">
    <w:name w:val="_Style 10411"/>
    <w:basedOn w:val="TableNormal"/>
    <w:qFormat/>
    <w:rsid w:val="001D4ADE"/>
    <w:tblPr>
      <w:tblCellMar>
        <w:left w:w="115" w:type="dxa"/>
        <w:right w:w="115" w:type="dxa"/>
      </w:tblCellMar>
    </w:tblPr>
  </w:style>
  <w:style w:type="table" w:customStyle="1" w:styleId="Style10511">
    <w:name w:val="_Style 10511"/>
    <w:basedOn w:val="TableNormal"/>
    <w:qFormat/>
    <w:rsid w:val="001D4ADE"/>
    <w:tblPr>
      <w:tblCellMar>
        <w:left w:w="115" w:type="dxa"/>
        <w:right w:w="115" w:type="dxa"/>
      </w:tblCellMar>
    </w:tblPr>
  </w:style>
  <w:style w:type="table" w:customStyle="1" w:styleId="Style10611">
    <w:name w:val="_Style 10611"/>
    <w:basedOn w:val="TableNormal"/>
    <w:qFormat/>
    <w:rsid w:val="001D4ADE"/>
    <w:tblPr>
      <w:tblCellMar>
        <w:left w:w="115" w:type="dxa"/>
        <w:right w:w="115" w:type="dxa"/>
      </w:tblCellMar>
    </w:tblPr>
  </w:style>
  <w:style w:type="table" w:customStyle="1" w:styleId="Style10711">
    <w:name w:val="_Style 10711"/>
    <w:basedOn w:val="TableNormal"/>
    <w:qFormat/>
    <w:rsid w:val="001D4ADE"/>
    <w:tblPr>
      <w:tblCellMar>
        <w:left w:w="115" w:type="dxa"/>
        <w:right w:w="115" w:type="dxa"/>
      </w:tblCellMar>
    </w:tblPr>
  </w:style>
  <w:style w:type="table" w:customStyle="1" w:styleId="Style10811">
    <w:name w:val="_Style 10811"/>
    <w:basedOn w:val="TableNormal"/>
    <w:qFormat/>
    <w:rsid w:val="001D4ADE"/>
    <w:tblPr>
      <w:tblCellMar>
        <w:left w:w="115" w:type="dxa"/>
        <w:right w:w="115" w:type="dxa"/>
      </w:tblCellMar>
    </w:tblPr>
  </w:style>
  <w:style w:type="table" w:customStyle="1" w:styleId="Style10911">
    <w:name w:val="_Style 10911"/>
    <w:basedOn w:val="TableNormal"/>
    <w:qFormat/>
    <w:rsid w:val="001D4ADE"/>
    <w:tblPr>
      <w:tblCellMar>
        <w:left w:w="115" w:type="dxa"/>
        <w:right w:w="115" w:type="dxa"/>
      </w:tblCellMar>
    </w:tblPr>
  </w:style>
  <w:style w:type="table" w:customStyle="1" w:styleId="Style11011">
    <w:name w:val="_Style 11011"/>
    <w:basedOn w:val="TableNormal"/>
    <w:qFormat/>
    <w:rsid w:val="001D4ADE"/>
    <w:tblPr>
      <w:tblCellMar>
        <w:left w:w="115" w:type="dxa"/>
        <w:right w:w="115" w:type="dxa"/>
      </w:tblCellMar>
    </w:tblPr>
  </w:style>
  <w:style w:type="table" w:customStyle="1" w:styleId="Style11111">
    <w:name w:val="_Style 11111"/>
    <w:basedOn w:val="TableNormal"/>
    <w:qFormat/>
    <w:rsid w:val="001D4ADE"/>
    <w:tblPr>
      <w:tblCellMar>
        <w:left w:w="115" w:type="dxa"/>
        <w:right w:w="115" w:type="dxa"/>
      </w:tblCellMar>
    </w:tblPr>
  </w:style>
  <w:style w:type="table" w:customStyle="1" w:styleId="Style11211">
    <w:name w:val="_Style 11211"/>
    <w:basedOn w:val="TableNormal"/>
    <w:qFormat/>
    <w:rsid w:val="001D4ADE"/>
    <w:tblPr>
      <w:tblCellMar>
        <w:left w:w="115" w:type="dxa"/>
        <w:right w:w="115" w:type="dxa"/>
      </w:tblCellMar>
    </w:tblPr>
  </w:style>
  <w:style w:type="table" w:customStyle="1" w:styleId="Style11311">
    <w:name w:val="_Style 11311"/>
    <w:basedOn w:val="TableNormal"/>
    <w:qFormat/>
    <w:rsid w:val="001D4ADE"/>
    <w:tblPr>
      <w:tblCellMar>
        <w:left w:w="115" w:type="dxa"/>
        <w:right w:w="115" w:type="dxa"/>
      </w:tblCellMar>
    </w:tblPr>
  </w:style>
  <w:style w:type="table" w:customStyle="1" w:styleId="Style11511">
    <w:name w:val="_Style 11511"/>
    <w:basedOn w:val="TableNormal"/>
    <w:qFormat/>
    <w:rsid w:val="001D4ADE"/>
    <w:tblPr>
      <w:tblCellMar>
        <w:left w:w="115" w:type="dxa"/>
        <w:right w:w="115" w:type="dxa"/>
      </w:tblCellMar>
    </w:tblPr>
  </w:style>
  <w:style w:type="table" w:customStyle="1" w:styleId="Style11611">
    <w:name w:val="_Style 11611"/>
    <w:basedOn w:val="TableNormal"/>
    <w:qFormat/>
    <w:rsid w:val="001D4ADE"/>
    <w:tblPr>
      <w:tblCellMar>
        <w:left w:w="115" w:type="dxa"/>
        <w:right w:w="115" w:type="dxa"/>
      </w:tblCellMar>
    </w:tblPr>
  </w:style>
  <w:style w:type="table" w:customStyle="1" w:styleId="Style11711">
    <w:name w:val="_Style 11711"/>
    <w:basedOn w:val="TableNormal"/>
    <w:qFormat/>
    <w:rsid w:val="001D4ADE"/>
    <w:tblPr>
      <w:tblCellMar>
        <w:left w:w="115" w:type="dxa"/>
        <w:right w:w="115" w:type="dxa"/>
      </w:tblCellMar>
    </w:tblPr>
  </w:style>
  <w:style w:type="table" w:customStyle="1" w:styleId="Style11811">
    <w:name w:val="_Style 11811"/>
    <w:basedOn w:val="TableNormal"/>
    <w:qFormat/>
    <w:rsid w:val="001D4ADE"/>
    <w:tblPr>
      <w:tblCellMar>
        <w:left w:w="115" w:type="dxa"/>
        <w:right w:w="115" w:type="dxa"/>
      </w:tblCellMar>
    </w:tblPr>
  </w:style>
  <w:style w:type="table" w:customStyle="1" w:styleId="Style11911">
    <w:name w:val="_Style 11911"/>
    <w:basedOn w:val="TableNormal"/>
    <w:qFormat/>
    <w:rsid w:val="001D4ADE"/>
    <w:tblPr>
      <w:tblCellMar>
        <w:left w:w="115" w:type="dxa"/>
        <w:right w:w="115" w:type="dxa"/>
      </w:tblCellMar>
    </w:tblPr>
  </w:style>
  <w:style w:type="table" w:customStyle="1" w:styleId="Style12011">
    <w:name w:val="_Style 12011"/>
    <w:basedOn w:val="TableNormal"/>
    <w:qFormat/>
    <w:rsid w:val="001D4ADE"/>
    <w:tblPr>
      <w:tblCellMar>
        <w:left w:w="115" w:type="dxa"/>
        <w:right w:w="115" w:type="dxa"/>
      </w:tblCellMar>
    </w:tblPr>
  </w:style>
  <w:style w:type="table" w:customStyle="1" w:styleId="Style12111">
    <w:name w:val="_Style 12111"/>
    <w:basedOn w:val="TableNormal"/>
    <w:qFormat/>
    <w:rsid w:val="001D4ADE"/>
    <w:tblPr>
      <w:tblCellMar>
        <w:top w:w="144" w:type="dxa"/>
        <w:left w:w="115" w:type="dxa"/>
        <w:bottom w:w="144" w:type="dxa"/>
        <w:right w:w="115" w:type="dxa"/>
      </w:tblCellMar>
    </w:tblPr>
  </w:style>
  <w:style w:type="table" w:customStyle="1" w:styleId="Style12211">
    <w:name w:val="_Style 12211"/>
    <w:basedOn w:val="TableNormal"/>
    <w:qFormat/>
    <w:rsid w:val="001D4ADE"/>
    <w:tblPr>
      <w:tblCellMar>
        <w:top w:w="144" w:type="dxa"/>
        <w:left w:w="115" w:type="dxa"/>
        <w:bottom w:w="144" w:type="dxa"/>
        <w:right w:w="115" w:type="dxa"/>
      </w:tblCellMar>
    </w:tblPr>
  </w:style>
  <w:style w:type="table" w:customStyle="1" w:styleId="TableGrid42">
    <w:name w:val="Table Grid42"/>
    <w:uiPriority w:val="39"/>
    <w:qFormat/>
    <w:rsid w:val="001D4ADE"/>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632">
    <w:name w:val="_Style 632"/>
    <w:basedOn w:val="TableNormal11"/>
    <w:qFormat/>
    <w:rsid w:val="001D4ADE"/>
    <w:tblPr>
      <w:tblCellMar>
        <w:left w:w="115" w:type="dxa"/>
        <w:right w:w="115" w:type="dxa"/>
      </w:tblCellMar>
    </w:tblPr>
  </w:style>
  <w:style w:type="character" w:customStyle="1" w:styleId="MacroTextChar1">
    <w:name w:val="Macro Text Char1"/>
    <w:basedOn w:val="DefaultParagraphFont"/>
    <w:uiPriority w:val="99"/>
    <w:semiHidden/>
    <w:rsid w:val="001D4ADE"/>
    <w:rPr>
      <w:rFonts w:ascii="Consolas" w:hAnsi="Consolas" w:cs="Times New Roman"/>
    </w:rPr>
  </w:style>
  <w:style w:type="table" w:customStyle="1" w:styleId="Style1262">
    <w:name w:val="_Style 1262"/>
    <w:basedOn w:val="TableNormal"/>
    <w:qFormat/>
    <w:rsid w:val="00C92DC2"/>
    <w:rPr>
      <w:rFonts w:ascii="Calibri" w:eastAsia="Calibri" w:hAnsi="Calibri" w:cs="Calibri"/>
    </w:rPr>
    <w:tblPr>
      <w:tblCellMar>
        <w:top w:w="144" w:type="dxa"/>
        <w:left w:w="115" w:type="dxa"/>
        <w:bottom w:w="144" w:type="dxa"/>
        <w:right w:w="115" w:type="dxa"/>
      </w:tblCellMar>
    </w:tblPr>
  </w:style>
  <w:style w:type="table" w:customStyle="1" w:styleId="Style1272">
    <w:name w:val="_Style 1272"/>
    <w:basedOn w:val="TableNormal"/>
    <w:qFormat/>
    <w:rsid w:val="00C92DC2"/>
    <w:rPr>
      <w:rFonts w:ascii="Calibri" w:eastAsia="Calibri" w:hAnsi="Calibri" w:cs="Calibri"/>
    </w:rPr>
    <w:tblPr>
      <w:tblCellMar>
        <w:top w:w="144" w:type="dxa"/>
        <w:left w:w="115" w:type="dxa"/>
        <w:bottom w:w="144" w:type="dxa"/>
        <w:right w:w="115" w:type="dxa"/>
      </w:tblCellMar>
    </w:tblPr>
  </w:style>
  <w:style w:type="table" w:customStyle="1" w:styleId="Style1282">
    <w:name w:val="_Style 1282"/>
    <w:basedOn w:val="TableNormal"/>
    <w:qFormat/>
    <w:rsid w:val="00C92DC2"/>
    <w:rPr>
      <w:rFonts w:ascii="Calibri" w:eastAsia="Calibri" w:hAnsi="Calibri" w:cs="Calibri"/>
    </w:rPr>
    <w:tblPr>
      <w:tblCellMar>
        <w:top w:w="144" w:type="dxa"/>
        <w:left w:w="115" w:type="dxa"/>
        <w:bottom w:w="144" w:type="dxa"/>
        <w:right w:w="115" w:type="dxa"/>
      </w:tblCellMar>
    </w:tblPr>
  </w:style>
  <w:style w:type="table" w:customStyle="1" w:styleId="TableGrid9">
    <w:name w:val="Table Grid9"/>
    <w:basedOn w:val="TableNormal"/>
    <w:uiPriority w:val="99"/>
    <w:unhideWhenUsed/>
    <w:rsid w:val="002A4E9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
    <w:uiPriority w:val="39"/>
    <w:qFormat/>
    <w:rsid w:val="0080343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46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6BCC874-D04E-4864-8A8F-040F0E58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128</Pages>
  <Words>19577</Words>
  <Characters>111593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User</cp:lastModifiedBy>
  <cp:revision>102</cp:revision>
  <dcterms:created xsi:type="dcterms:W3CDTF">2025-05-01T11:38:00Z</dcterms:created>
  <dcterms:modified xsi:type="dcterms:W3CDTF">2025-05-02T15:02:00Z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E8FF02B7505C4F1CBD0EDDEE24F21F5A_13</vt:lpwstr>
  </property>
  <property fmtid="{D5CDD505-2E9C-101B-9397-08002B2CF9AE}" pid="4" name="GrammarlyDocumentId">
    <vt:lpwstr>7e04325772eaba82bb3c30012258bd39fc09d12bd3be442c8a8d24986a07d7f4</vt:lpwstr>
  </property>
</Properties>
</file>