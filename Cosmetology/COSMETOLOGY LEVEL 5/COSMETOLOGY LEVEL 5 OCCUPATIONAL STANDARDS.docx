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82BD9" w14:textId="77777777" w:rsidR="000B3135" w:rsidRPr="00CC7C8D" w:rsidRDefault="00B02961" w:rsidP="00CC7C8D">
      <w:pPr>
        <w:spacing w:after="0" w:line="276" w:lineRule="auto"/>
        <w:ind w:left="714" w:hanging="357"/>
        <w:jc w:val="center"/>
        <w:rPr>
          <w:rFonts w:ascii="Times New Roman" w:eastAsia="Times New Roman" w:hAnsi="Times New Roman"/>
          <w:color w:val="000000"/>
          <w:kern w:val="28"/>
          <w:sz w:val="24"/>
          <w:szCs w:val="24"/>
        </w:rPr>
      </w:pPr>
      <w:bookmarkStart w:id="0" w:name="_heading=h.gjdgxs" w:colFirst="0" w:colLast="0"/>
      <w:bookmarkStart w:id="1" w:name="OLE_LINK1"/>
      <w:bookmarkEnd w:id="0"/>
      <w:r w:rsidRPr="00CC7C8D">
        <w:rPr>
          <w:rFonts w:ascii="Times New Roman" w:eastAsia="Times New Roman" w:hAnsi="Times New Roman"/>
          <w:noProof/>
          <w:color w:val="000000"/>
          <w:kern w:val="28"/>
          <w:sz w:val="24"/>
          <w:szCs w:val="24"/>
        </w:rPr>
        <w:drawing>
          <wp:anchor distT="0" distB="0" distL="114300" distR="114300" simplePos="0" relativeHeight="251662336" behindDoc="1" locked="0" layoutInCell="1" allowOverlap="1" wp14:anchorId="281270FA" wp14:editId="6684F9C4">
            <wp:simplePos x="0" y="0"/>
            <wp:positionH relativeFrom="column">
              <wp:posOffset>2343150</wp:posOffset>
            </wp:positionH>
            <wp:positionV relativeFrom="paragraph">
              <wp:posOffset>0</wp:posOffset>
            </wp:positionV>
            <wp:extent cx="1371600" cy="1123950"/>
            <wp:effectExtent l="0" t="0" r="0" b="0"/>
            <wp:wrapTight wrapText="bothSides">
              <wp:wrapPolygon edited="0">
                <wp:start x="0" y="0"/>
                <wp:lineTo x="0" y="21234"/>
                <wp:lineTo x="21300" y="21234"/>
                <wp:lineTo x="21300" y="0"/>
                <wp:lineTo x="0" y="0"/>
              </wp:wrapPolygon>
            </wp:wrapTight>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371600" cy="1123950"/>
                    </a:xfrm>
                    <a:prstGeom prst="rect">
                      <a:avLst/>
                    </a:prstGeom>
                  </pic:spPr>
                </pic:pic>
              </a:graphicData>
            </a:graphic>
          </wp:anchor>
        </w:drawing>
      </w:r>
      <w:r w:rsidRPr="00CC7C8D">
        <w:rPr>
          <w:rFonts w:ascii="Times New Roman" w:eastAsia="Times New Roman" w:hAnsi="Times New Roman"/>
          <w:color w:val="000000"/>
          <w:kern w:val="28"/>
          <w:sz w:val="24"/>
          <w:szCs w:val="24"/>
        </w:rPr>
        <w:br w:type="textWrapping" w:clear="all"/>
      </w:r>
    </w:p>
    <w:p w14:paraId="7A771D36" w14:textId="77777777" w:rsidR="000B3135" w:rsidRPr="00CC7C8D" w:rsidRDefault="000B3135" w:rsidP="00CC7C8D">
      <w:pPr>
        <w:spacing w:after="0" w:line="276" w:lineRule="auto"/>
        <w:jc w:val="center"/>
        <w:rPr>
          <w:rFonts w:ascii="Times New Roman" w:eastAsia="Times New Roman" w:hAnsi="Times New Roman"/>
          <w:b/>
          <w:color w:val="000000"/>
          <w:kern w:val="28"/>
          <w:sz w:val="24"/>
          <w:szCs w:val="24"/>
        </w:rPr>
      </w:pPr>
    </w:p>
    <w:p w14:paraId="46A8AAB6" w14:textId="77777777" w:rsidR="000B3135" w:rsidRPr="00CC7C8D" w:rsidRDefault="000B3135" w:rsidP="00CC7C8D">
      <w:pPr>
        <w:spacing w:after="0" w:line="276" w:lineRule="auto"/>
        <w:ind w:left="714" w:hanging="357"/>
        <w:jc w:val="center"/>
        <w:rPr>
          <w:rFonts w:ascii="Times New Roman" w:eastAsia="Times New Roman" w:hAnsi="Times New Roman"/>
          <w:b/>
          <w:color w:val="000000"/>
          <w:kern w:val="28"/>
          <w:sz w:val="24"/>
          <w:szCs w:val="24"/>
        </w:rPr>
      </w:pPr>
    </w:p>
    <w:p w14:paraId="4FA9D8F7" w14:textId="77777777" w:rsidR="000B3135" w:rsidRPr="00CC7C8D" w:rsidRDefault="00B02961" w:rsidP="00CC7C8D">
      <w:pPr>
        <w:spacing w:after="0" w:line="276" w:lineRule="auto"/>
        <w:jc w:val="center"/>
        <w:rPr>
          <w:rFonts w:ascii="Times New Roman" w:eastAsia="Times New Roman" w:hAnsi="Times New Roman"/>
          <w:sz w:val="24"/>
          <w:szCs w:val="24"/>
        </w:rPr>
      </w:pPr>
      <w:r w:rsidRPr="00CC7C8D">
        <w:rPr>
          <w:rFonts w:ascii="Times New Roman" w:eastAsia="Times New Roman" w:hAnsi="Times New Roman"/>
          <w:b/>
          <w:color w:val="000000"/>
          <w:sz w:val="24"/>
          <w:szCs w:val="24"/>
        </w:rPr>
        <w:t>THE REPUBLIC OF KENYA</w:t>
      </w:r>
    </w:p>
    <w:p w14:paraId="41F55532" w14:textId="77777777" w:rsidR="000B3135" w:rsidRPr="00CC7C8D" w:rsidRDefault="000B3135" w:rsidP="00CC7C8D">
      <w:pPr>
        <w:spacing w:after="240" w:line="276" w:lineRule="auto"/>
        <w:jc w:val="center"/>
        <w:rPr>
          <w:rFonts w:ascii="Times New Roman" w:eastAsia="Times New Roman" w:hAnsi="Times New Roman"/>
          <w:sz w:val="24"/>
          <w:szCs w:val="24"/>
        </w:rPr>
      </w:pPr>
    </w:p>
    <w:p w14:paraId="7BD2345B" w14:textId="77777777" w:rsidR="000B3135" w:rsidRPr="00CC7C8D" w:rsidRDefault="00B02961" w:rsidP="00CC7C8D">
      <w:pPr>
        <w:spacing w:after="240" w:line="276" w:lineRule="auto"/>
        <w:jc w:val="center"/>
        <w:rPr>
          <w:rFonts w:ascii="Times New Roman" w:eastAsia="Times New Roman" w:hAnsi="Times New Roman"/>
          <w:b/>
          <w:bCs/>
          <w:sz w:val="24"/>
          <w:szCs w:val="24"/>
        </w:rPr>
      </w:pPr>
      <w:r w:rsidRPr="00CC7C8D">
        <w:rPr>
          <w:rFonts w:ascii="Times New Roman" w:eastAsia="Times New Roman" w:hAnsi="Times New Roman"/>
          <w:b/>
          <w:bCs/>
          <w:sz w:val="24"/>
          <w:szCs w:val="24"/>
        </w:rPr>
        <w:t>OCCUPATIONAL STANDARD</w:t>
      </w:r>
    </w:p>
    <w:p w14:paraId="4A2F750E" w14:textId="77777777" w:rsidR="000B3135" w:rsidRPr="00CC7C8D" w:rsidRDefault="00B02961" w:rsidP="00CC7C8D">
      <w:pPr>
        <w:spacing w:after="240" w:line="276" w:lineRule="auto"/>
        <w:jc w:val="center"/>
        <w:rPr>
          <w:rFonts w:ascii="Times New Roman" w:eastAsia="Times New Roman" w:hAnsi="Times New Roman"/>
          <w:b/>
          <w:bCs/>
          <w:sz w:val="24"/>
          <w:szCs w:val="24"/>
        </w:rPr>
      </w:pPr>
      <w:r w:rsidRPr="00CC7C8D">
        <w:rPr>
          <w:rFonts w:ascii="Times New Roman" w:eastAsia="Times New Roman" w:hAnsi="Times New Roman"/>
          <w:b/>
          <w:color w:val="000000"/>
          <w:sz w:val="24"/>
          <w:szCs w:val="24"/>
        </w:rPr>
        <w:t>FOR</w:t>
      </w:r>
    </w:p>
    <w:p w14:paraId="19AA6671" w14:textId="77777777" w:rsidR="000B3135" w:rsidRPr="00CC7C8D" w:rsidRDefault="00B02961" w:rsidP="00CC7C8D">
      <w:pPr>
        <w:spacing w:after="240" w:line="276" w:lineRule="auto"/>
        <w:jc w:val="center"/>
        <w:rPr>
          <w:rFonts w:ascii="Times New Roman" w:eastAsia="Times New Roman" w:hAnsi="Times New Roman"/>
          <w:b/>
          <w:bCs/>
          <w:sz w:val="24"/>
          <w:szCs w:val="24"/>
        </w:rPr>
      </w:pPr>
      <w:r w:rsidRPr="00CC7C8D">
        <w:rPr>
          <w:rFonts w:ascii="Times New Roman" w:eastAsia="Times New Roman" w:hAnsi="Times New Roman"/>
          <w:b/>
          <w:sz w:val="24"/>
          <w:szCs w:val="24"/>
        </w:rPr>
        <w:t>COSMETOLOGIST</w:t>
      </w:r>
      <w:r w:rsidRPr="00CC7C8D">
        <w:rPr>
          <w:rFonts w:ascii="Times New Roman" w:eastAsia="Times New Roman" w:hAnsi="Times New Roman"/>
          <w:b/>
          <w:bCs/>
          <w:sz w:val="24"/>
          <w:szCs w:val="24"/>
        </w:rPr>
        <w:t xml:space="preserve"> </w:t>
      </w:r>
      <w:r w:rsidR="006E109C" w:rsidRPr="00CC7C8D">
        <w:rPr>
          <w:rFonts w:ascii="Times New Roman" w:eastAsia="Times New Roman" w:hAnsi="Times New Roman"/>
          <w:b/>
          <w:color w:val="000000"/>
          <w:sz w:val="24"/>
          <w:szCs w:val="24"/>
        </w:rPr>
        <w:t>LEVEL 5</w:t>
      </w:r>
    </w:p>
    <w:p w14:paraId="3928B40D" w14:textId="77777777" w:rsidR="000B3135" w:rsidRPr="00CC7C8D" w:rsidRDefault="000B3135" w:rsidP="00CC7C8D">
      <w:pPr>
        <w:spacing w:after="0" w:line="276" w:lineRule="auto"/>
        <w:ind w:right="-514"/>
        <w:jc w:val="center"/>
        <w:rPr>
          <w:rFonts w:ascii="Times New Roman" w:eastAsia="Times New Roman" w:hAnsi="Times New Roman"/>
          <w:b/>
          <w:color w:val="000000"/>
          <w:sz w:val="24"/>
          <w:szCs w:val="24"/>
        </w:rPr>
      </w:pPr>
    </w:p>
    <w:p w14:paraId="699016A2" w14:textId="31B12C82" w:rsidR="000B3135" w:rsidRPr="00CC7C8D" w:rsidRDefault="00B02961" w:rsidP="00CC7C8D">
      <w:pPr>
        <w:spacing w:after="0" w:line="276" w:lineRule="auto"/>
        <w:ind w:left="714" w:hanging="357"/>
        <w:jc w:val="center"/>
        <w:rPr>
          <w:rFonts w:ascii="Times New Roman" w:eastAsia="Times New Roman" w:hAnsi="Times New Roman"/>
          <w:b/>
          <w:color w:val="000000"/>
          <w:kern w:val="28"/>
          <w:sz w:val="24"/>
          <w:szCs w:val="24"/>
        </w:rPr>
      </w:pPr>
      <w:r w:rsidRPr="00CC7C8D">
        <w:rPr>
          <w:rFonts w:ascii="Times New Roman" w:hAnsi="Times New Roman"/>
          <w:b/>
          <w:sz w:val="24"/>
          <w:szCs w:val="24"/>
        </w:rPr>
        <w:t>OCCUPATIONAL STANDARD CODE</w:t>
      </w:r>
      <w:r w:rsidR="00C3200E" w:rsidRPr="00CC7C8D">
        <w:rPr>
          <w:rFonts w:ascii="Times New Roman" w:eastAsia="Times New Roman" w:hAnsi="Times New Roman"/>
          <w:b/>
          <w:color w:val="000000"/>
          <w:sz w:val="24"/>
          <w:szCs w:val="24"/>
        </w:rPr>
        <w:t>:</w:t>
      </w:r>
      <w:r w:rsidR="00C3200E" w:rsidRPr="00CC7C8D">
        <w:rPr>
          <w:rFonts w:ascii="Times New Roman" w:eastAsia="Times New Roman" w:hAnsi="Times New Roman"/>
          <w:color w:val="000000"/>
          <w:sz w:val="24"/>
          <w:szCs w:val="24"/>
        </w:rPr>
        <w:t xml:space="preserve"> 1012</w:t>
      </w:r>
      <w:r w:rsidR="006E109C" w:rsidRPr="00CC7C8D">
        <w:rPr>
          <w:rFonts w:ascii="Times New Roman" w:eastAsia="Times New Roman" w:hAnsi="Times New Roman"/>
          <w:color w:val="000000"/>
          <w:sz w:val="24"/>
          <w:szCs w:val="24"/>
        </w:rPr>
        <w:t xml:space="preserve"> 4</w:t>
      </w:r>
      <w:r w:rsidR="004561EC">
        <w:rPr>
          <w:rFonts w:ascii="Times New Roman" w:eastAsia="Times New Roman" w:hAnsi="Times New Roman"/>
          <w:color w:val="000000"/>
          <w:sz w:val="24"/>
          <w:szCs w:val="24"/>
        </w:rPr>
        <w:t>54</w:t>
      </w:r>
      <w:r w:rsidRPr="00CC7C8D">
        <w:rPr>
          <w:rFonts w:ascii="Times New Roman" w:eastAsia="Times New Roman" w:hAnsi="Times New Roman"/>
          <w:color w:val="000000"/>
          <w:sz w:val="24"/>
          <w:szCs w:val="24"/>
        </w:rPr>
        <w:t>A</w:t>
      </w:r>
    </w:p>
    <w:p w14:paraId="57C142BB" w14:textId="77777777" w:rsidR="000B3135" w:rsidRPr="00CC7C8D" w:rsidRDefault="000B3135" w:rsidP="00CC7C8D">
      <w:pPr>
        <w:spacing w:after="0" w:line="276" w:lineRule="auto"/>
        <w:ind w:left="714" w:hanging="357"/>
        <w:jc w:val="center"/>
        <w:rPr>
          <w:rFonts w:ascii="Times New Roman" w:eastAsia="Times New Roman" w:hAnsi="Times New Roman"/>
          <w:b/>
          <w:color w:val="000000"/>
          <w:kern w:val="28"/>
          <w:sz w:val="24"/>
          <w:szCs w:val="24"/>
        </w:rPr>
      </w:pPr>
    </w:p>
    <w:p w14:paraId="2C29DFC5" w14:textId="77777777" w:rsidR="000B3135" w:rsidRPr="00CC7C8D" w:rsidRDefault="000B3135" w:rsidP="00CC7C8D">
      <w:pPr>
        <w:spacing w:after="0" w:line="276" w:lineRule="auto"/>
        <w:ind w:left="714" w:hanging="357"/>
        <w:jc w:val="center"/>
        <w:rPr>
          <w:rFonts w:ascii="Times New Roman" w:eastAsia="Times New Roman" w:hAnsi="Times New Roman"/>
          <w:color w:val="000000"/>
          <w:kern w:val="28"/>
          <w:sz w:val="24"/>
          <w:szCs w:val="24"/>
        </w:rPr>
      </w:pPr>
    </w:p>
    <w:p w14:paraId="5D7A4841" w14:textId="77777777" w:rsidR="000B3135" w:rsidRPr="00CC7C8D" w:rsidRDefault="000B3135" w:rsidP="00CC7C8D">
      <w:pPr>
        <w:spacing w:after="0" w:line="276" w:lineRule="auto"/>
        <w:ind w:left="714" w:hanging="357"/>
        <w:jc w:val="center"/>
        <w:rPr>
          <w:rFonts w:ascii="Times New Roman" w:eastAsia="Times New Roman" w:hAnsi="Times New Roman"/>
          <w:b/>
          <w:color w:val="000000"/>
          <w:kern w:val="28"/>
          <w:sz w:val="24"/>
          <w:szCs w:val="24"/>
        </w:rPr>
      </w:pPr>
    </w:p>
    <w:p w14:paraId="3732CE97" w14:textId="77777777" w:rsidR="000B3135" w:rsidRPr="00CC7C8D" w:rsidRDefault="000B3135" w:rsidP="00CC7C8D">
      <w:pPr>
        <w:spacing w:after="0" w:line="276" w:lineRule="auto"/>
        <w:ind w:left="714" w:hanging="357"/>
        <w:jc w:val="center"/>
        <w:rPr>
          <w:rFonts w:ascii="Times New Roman" w:eastAsia="Times New Roman" w:hAnsi="Times New Roman"/>
          <w:b/>
          <w:color w:val="000000"/>
          <w:kern w:val="28"/>
          <w:sz w:val="24"/>
          <w:szCs w:val="24"/>
        </w:rPr>
      </w:pPr>
    </w:p>
    <w:p w14:paraId="332C3CB1" w14:textId="77777777" w:rsidR="000B3135" w:rsidRPr="00CC7C8D" w:rsidRDefault="000B3135" w:rsidP="00CC7C8D">
      <w:pPr>
        <w:spacing w:after="0" w:line="276" w:lineRule="auto"/>
        <w:ind w:left="714" w:hanging="357"/>
        <w:jc w:val="center"/>
        <w:rPr>
          <w:rFonts w:ascii="Times New Roman" w:eastAsia="Times New Roman" w:hAnsi="Times New Roman"/>
          <w:b/>
          <w:color w:val="000000"/>
          <w:kern w:val="28"/>
          <w:sz w:val="24"/>
          <w:szCs w:val="24"/>
        </w:rPr>
      </w:pPr>
    </w:p>
    <w:p w14:paraId="432110DE" w14:textId="77777777" w:rsidR="000B3135" w:rsidRPr="00CC7C8D" w:rsidRDefault="00B02961" w:rsidP="00CC7C8D">
      <w:pPr>
        <w:spacing w:after="0" w:line="276" w:lineRule="auto"/>
        <w:ind w:left="714" w:hanging="357"/>
        <w:jc w:val="center"/>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 </w:t>
      </w:r>
    </w:p>
    <w:p w14:paraId="6690E1D3" w14:textId="77777777" w:rsidR="000B3135" w:rsidRPr="00CC7C8D" w:rsidRDefault="000B3135" w:rsidP="00CC7C8D">
      <w:pPr>
        <w:spacing w:after="0" w:line="276" w:lineRule="auto"/>
        <w:ind w:left="714" w:hanging="357"/>
        <w:jc w:val="center"/>
        <w:rPr>
          <w:rFonts w:ascii="Times New Roman" w:eastAsia="Times New Roman" w:hAnsi="Times New Roman"/>
          <w:color w:val="000000"/>
          <w:kern w:val="28"/>
          <w:sz w:val="24"/>
          <w:szCs w:val="24"/>
        </w:rPr>
      </w:pPr>
    </w:p>
    <w:p w14:paraId="5F3438F0" w14:textId="77777777" w:rsidR="000B3135" w:rsidRPr="00CC7C8D" w:rsidRDefault="000B3135" w:rsidP="00CC7C8D">
      <w:pPr>
        <w:spacing w:after="0" w:line="276" w:lineRule="auto"/>
        <w:ind w:left="714" w:hanging="357"/>
        <w:jc w:val="center"/>
        <w:rPr>
          <w:rFonts w:ascii="Times New Roman" w:eastAsia="Times New Roman" w:hAnsi="Times New Roman"/>
          <w:color w:val="000000"/>
          <w:kern w:val="28"/>
          <w:sz w:val="24"/>
          <w:szCs w:val="24"/>
        </w:rPr>
      </w:pPr>
    </w:p>
    <w:p w14:paraId="71792E7E" w14:textId="77777777" w:rsidR="000B3135" w:rsidRPr="00CC7C8D" w:rsidRDefault="000B3135" w:rsidP="00CC7C8D">
      <w:pPr>
        <w:spacing w:after="0" w:line="276" w:lineRule="auto"/>
        <w:ind w:left="714" w:hanging="357"/>
        <w:jc w:val="center"/>
        <w:rPr>
          <w:rFonts w:ascii="Times New Roman" w:eastAsia="Times New Roman" w:hAnsi="Times New Roman"/>
          <w:color w:val="000000"/>
          <w:kern w:val="28"/>
          <w:sz w:val="24"/>
          <w:szCs w:val="24"/>
        </w:rPr>
      </w:pPr>
    </w:p>
    <w:p w14:paraId="50F999C6"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bookmarkStart w:id="2" w:name="_heading=h.1fob9te" w:colFirst="0" w:colLast="0"/>
      <w:bookmarkEnd w:id="2"/>
    </w:p>
    <w:p w14:paraId="128D2077"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4B233F69"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2244723E"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36DF78DC"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362C5C93"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5EE84645"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0FDCC13A"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22ED80B9"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0C700AF5"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41611300"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4422B11B" w14:textId="77777777" w:rsidR="000B3135" w:rsidRPr="00CC7C8D" w:rsidRDefault="00B02961" w:rsidP="00CC7C8D">
      <w:pPr>
        <w:spacing w:line="276" w:lineRule="auto"/>
        <w:rPr>
          <w:rFonts w:ascii="Times New Roman" w:hAnsi="Times New Roman"/>
          <w:sz w:val="24"/>
          <w:szCs w:val="24"/>
        </w:rPr>
      </w:pPr>
      <w:bookmarkStart w:id="3" w:name="_Toc936"/>
      <w:bookmarkStart w:id="4" w:name="_Toc32085"/>
      <w:r w:rsidRPr="00CC7C8D">
        <w:rPr>
          <w:rFonts w:ascii="Times New Roman" w:hAnsi="Times New Roman"/>
          <w:sz w:val="24"/>
          <w:szCs w:val="24"/>
        </w:rPr>
        <w:br w:type="page"/>
      </w:r>
    </w:p>
    <w:bookmarkEnd w:id="3"/>
    <w:bookmarkEnd w:id="4"/>
    <w:p w14:paraId="221E2D39" w14:textId="3EDDE731" w:rsidR="00BC64D9" w:rsidRPr="00CC7C8D" w:rsidRDefault="006133CE" w:rsidP="00CC7C8D">
      <w:pPr>
        <w:spacing w:after="5" w:line="276" w:lineRule="auto"/>
        <w:ind w:right="12"/>
        <w:jc w:val="both"/>
        <w:rPr>
          <w:rFonts w:ascii="Times New Roman" w:eastAsia="Times New Roman" w:hAnsi="Times New Roman"/>
          <w:color w:val="00B050"/>
          <w:sz w:val="24"/>
          <w:szCs w:val="24"/>
        </w:rPr>
      </w:pPr>
      <w:r>
        <w:rPr>
          <w:rFonts w:ascii="Times New Roman" w:eastAsia="Times New Roman" w:hAnsi="Times New Roman"/>
          <w:color w:val="00B050"/>
          <w:sz w:val="24"/>
          <w:szCs w:val="24"/>
        </w:rPr>
        <w:lastRenderedPageBreak/>
        <w:t>Copyright2025</w:t>
      </w:r>
    </w:p>
    <w:p w14:paraId="7AB9AABC" w14:textId="77777777" w:rsidR="00BC64D9" w:rsidRPr="00CC7C8D" w:rsidRDefault="00BC64D9" w:rsidP="00CC7C8D">
      <w:pPr>
        <w:spacing w:after="25" w:line="276" w:lineRule="auto"/>
        <w:rPr>
          <w:rFonts w:ascii="Times New Roman" w:eastAsia="Times New Roman" w:hAnsi="Times New Roman"/>
          <w:color w:val="000000"/>
          <w:sz w:val="24"/>
          <w:szCs w:val="24"/>
        </w:rPr>
      </w:pPr>
    </w:p>
    <w:p w14:paraId="3FD7F5FE" w14:textId="77777777" w:rsidR="00BC64D9" w:rsidRPr="00CC7C8D" w:rsidRDefault="00BC64D9" w:rsidP="00CC7C8D">
      <w:pPr>
        <w:spacing w:after="25"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ab/>
        <w:t xml:space="preserve"> </w:t>
      </w:r>
    </w:p>
    <w:p w14:paraId="5B04E950" w14:textId="35E584C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CC7C8D">
        <w:rPr>
          <w:rFonts w:ascii="Times New Roman" w:eastAsia="Times New Roman" w:hAnsi="Times New Roman"/>
          <w:color w:val="000000"/>
          <w:sz w:val="24"/>
          <w:szCs w:val="24"/>
        </w:rPr>
        <w:t>…..</w:t>
      </w:r>
      <w:proofErr w:type="gramEnd"/>
      <w:r w:rsidRPr="00CC7C8D">
        <w:rPr>
          <w:rFonts w:ascii="Times New Roman" w:eastAsia="Times New Roman" w:hAnsi="Times New Roman"/>
          <w:color w:val="000000"/>
          <w:sz w:val="24"/>
          <w:szCs w:val="24"/>
        </w:rPr>
        <w:t>, except in the case of brief quotations embodied in critical reviews and certain other non-commercial uses permitted by copyright law. For permiss</w:t>
      </w:r>
      <w:r w:rsidR="00D75369">
        <w:rPr>
          <w:rFonts w:ascii="Times New Roman" w:eastAsia="Times New Roman" w:hAnsi="Times New Roman"/>
          <w:color w:val="000000"/>
          <w:sz w:val="24"/>
          <w:szCs w:val="24"/>
        </w:rPr>
        <w:t>ion requests, write to the ……</w:t>
      </w:r>
      <w:proofErr w:type="gramStart"/>
      <w:r w:rsidR="00D75369">
        <w:rPr>
          <w:rFonts w:ascii="Times New Roman" w:eastAsia="Times New Roman" w:hAnsi="Times New Roman"/>
          <w:color w:val="000000"/>
          <w:sz w:val="24"/>
          <w:szCs w:val="24"/>
        </w:rPr>
        <w:t>…..</w:t>
      </w:r>
      <w:proofErr w:type="gramEnd"/>
      <w:r w:rsidRPr="00CC7C8D">
        <w:rPr>
          <w:rFonts w:ascii="Times New Roman" w:eastAsia="Times New Roman" w:hAnsi="Times New Roman"/>
          <w:color w:val="000000"/>
          <w:sz w:val="24"/>
          <w:szCs w:val="24"/>
        </w:rPr>
        <w:t xml:space="preserve">, at the address below: </w:t>
      </w:r>
    </w:p>
    <w:p w14:paraId="66778C4F" w14:textId="77777777" w:rsidR="00BC64D9" w:rsidRPr="00CC7C8D" w:rsidRDefault="00BC64D9" w:rsidP="00CC7C8D">
      <w:pPr>
        <w:spacing w:after="16"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134EA245" w14:textId="77777777" w:rsidR="00BC64D9" w:rsidRPr="00CC7C8D" w:rsidRDefault="00BC64D9" w:rsidP="00CC7C8D">
      <w:pPr>
        <w:spacing w:after="21" w:line="276" w:lineRule="auto"/>
        <w:rPr>
          <w:rFonts w:ascii="Times New Roman" w:eastAsia="Times New Roman" w:hAnsi="Times New Roman"/>
          <w:color w:val="000000"/>
          <w:sz w:val="24"/>
          <w:szCs w:val="24"/>
        </w:rPr>
      </w:pPr>
    </w:p>
    <w:p w14:paraId="1A1ACEE9" w14:textId="77777777" w:rsidR="00BC64D9" w:rsidRPr="00CC7C8D" w:rsidRDefault="00BC64D9" w:rsidP="00CC7C8D">
      <w:pPr>
        <w:spacing w:after="19" w:line="276" w:lineRule="auto"/>
        <w:ind w:left="59"/>
        <w:jc w:val="center"/>
        <w:rPr>
          <w:rFonts w:ascii="Times New Roman" w:eastAsia="Times New Roman" w:hAnsi="Times New Roman"/>
          <w:color w:val="000000"/>
          <w:sz w:val="24"/>
          <w:szCs w:val="24"/>
        </w:rPr>
      </w:pPr>
    </w:p>
    <w:p w14:paraId="11807732" w14:textId="77777777" w:rsidR="00BC64D9" w:rsidRPr="00CC7C8D" w:rsidRDefault="00BC64D9" w:rsidP="00CC7C8D">
      <w:pPr>
        <w:spacing w:after="16" w:line="276" w:lineRule="auto"/>
        <w:ind w:left="59"/>
        <w:jc w:val="center"/>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086975A3" w14:textId="77777777" w:rsidR="00BC64D9" w:rsidRPr="00CC7C8D" w:rsidRDefault="00BC64D9" w:rsidP="00CC7C8D">
      <w:pPr>
        <w:spacing w:after="16" w:line="276" w:lineRule="auto"/>
        <w:ind w:left="59"/>
        <w:jc w:val="center"/>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50D291BB" w14:textId="77777777" w:rsidR="00BC64D9" w:rsidRPr="00CC7C8D" w:rsidRDefault="00BC64D9" w:rsidP="00CC7C8D">
      <w:pPr>
        <w:spacing w:after="16" w:line="276" w:lineRule="auto"/>
        <w:ind w:left="59"/>
        <w:jc w:val="center"/>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392D9085" w14:textId="77777777" w:rsidR="00BC64D9" w:rsidRPr="00CC7C8D" w:rsidRDefault="00BC64D9" w:rsidP="00CC7C8D">
      <w:pPr>
        <w:spacing w:after="19" w:line="276" w:lineRule="auto"/>
        <w:ind w:left="59"/>
        <w:jc w:val="center"/>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240E1323" w14:textId="77777777" w:rsidR="00BC64D9" w:rsidRPr="00CC7C8D" w:rsidRDefault="00BC64D9" w:rsidP="00CC7C8D">
      <w:pPr>
        <w:spacing w:after="16" w:line="276" w:lineRule="auto"/>
        <w:ind w:left="59"/>
        <w:jc w:val="center"/>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4B00F0DE" w14:textId="77777777" w:rsidR="00BC64D9" w:rsidRPr="00CC7C8D" w:rsidRDefault="00BC64D9" w:rsidP="00CC7C8D">
      <w:pPr>
        <w:spacing w:after="216"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7E25559A" w14:textId="77777777" w:rsidR="00BC64D9" w:rsidRPr="00CC7C8D" w:rsidRDefault="00BC64D9" w:rsidP="00CC7C8D">
      <w:pPr>
        <w:spacing w:after="0" w:line="276" w:lineRule="auto"/>
        <w:rPr>
          <w:rFonts w:ascii="Times New Roman" w:eastAsia="Times New Roman" w:hAnsi="Times New Roman"/>
          <w:color w:val="000000"/>
          <w:sz w:val="24"/>
          <w:szCs w:val="24"/>
        </w:rPr>
        <w:sectPr w:rsidR="00BC64D9" w:rsidRPr="00CC7C8D" w:rsidSect="00BC64D9">
          <w:footerReference w:type="default" r:id="rId11"/>
          <w:pgSz w:w="11906" w:h="16838" w:code="9"/>
          <w:pgMar w:top="1440" w:right="1120" w:bottom="1440" w:left="1124" w:header="720" w:footer="720" w:gutter="0"/>
          <w:pgNumType w:fmt="lowerRoman"/>
          <w:cols w:space="720"/>
        </w:sectPr>
      </w:pPr>
    </w:p>
    <w:p w14:paraId="7951F6CB" w14:textId="77777777" w:rsidR="00BC64D9" w:rsidRPr="00CC7C8D" w:rsidRDefault="00BC64D9" w:rsidP="00CC7C8D">
      <w:pPr>
        <w:keepNext/>
        <w:keepLines/>
        <w:spacing w:after="80" w:line="276" w:lineRule="auto"/>
        <w:jc w:val="center"/>
        <w:outlineLvl w:val="0"/>
        <w:rPr>
          <w:rFonts w:ascii="Times New Roman" w:eastAsia="Times New Roman" w:hAnsi="Times New Roman"/>
          <w:b/>
          <w:bCs/>
          <w:color w:val="000000"/>
          <w:sz w:val="24"/>
          <w:szCs w:val="24"/>
        </w:rPr>
      </w:pPr>
      <w:bookmarkStart w:id="5" w:name="_Toc178770226"/>
      <w:bookmarkStart w:id="6" w:name="_Toc194701706"/>
      <w:bookmarkStart w:id="7" w:name="_Toc194704989"/>
      <w:bookmarkStart w:id="8" w:name="_Toc197100211"/>
      <w:r w:rsidRPr="00CC7C8D">
        <w:rPr>
          <w:rFonts w:ascii="Times New Roman" w:eastAsia="Times New Roman" w:hAnsi="Times New Roman"/>
          <w:b/>
          <w:bCs/>
          <w:color w:val="000000"/>
          <w:sz w:val="24"/>
          <w:szCs w:val="24"/>
        </w:rPr>
        <w:lastRenderedPageBreak/>
        <w:t>FOREWORD</w:t>
      </w:r>
      <w:bookmarkEnd w:id="5"/>
      <w:bookmarkEnd w:id="6"/>
      <w:bookmarkEnd w:id="7"/>
      <w:bookmarkEnd w:id="8"/>
    </w:p>
    <w:p w14:paraId="5875C1B5" w14:textId="77777777" w:rsidR="00BC64D9" w:rsidRPr="00CC7C8D" w:rsidRDefault="00BC64D9" w:rsidP="00CC7C8D">
      <w:pPr>
        <w:spacing w:after="31" w:line="276" w:lineRule="auto"/>
        <w:jc w:val="both"/>
        <w:rPr>
          <w:rFonts w:ascii="Times New Roman" w:eastAsia="Times New Roman" w:hAnsi="Times New Roman"/>
          <w:color w:val="000000"/>
          <w:sz w:val="24"/>
          <w:szCs w:val="24"/>
        </w:rPr>
      </w:pPr>
    </w:p>
    <w:p w14:paraId="38950F40" w14:textId="7777777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4976E390" w14:textId="77777777" w:rsidR="00BC64D9" w:rsidRPr="00CC7C8D" w:rsidRDefault="00BC64D9" w:rsidP="00CC7C8D">
      <w:pPr>
        <w:spacing w:after="16"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7104F8EE" w14:textId="7777777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66CEB8B2" w14:textId="7777777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239076C8" w14:textId="7777777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These reforms demand that Industry takes a leading role in curriculum development to ensure the curriculum addresses its competence needs. It is against this background that this Curriculum has been developed.    </w:t>
      </w:r>
    </w:p>
    <w:p w14:paraId="7829A2A1" w14:textId="7777777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705101BB" w14:textId="7777777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It is my conviction that this curriculum will play a great role towards development of competent human resource for the Cosmetology sector’s growth and sustainable development.  </w:t>
      </w:r>
    </w:p>
    <w:p w14:paraId="6EBC5DE3" w14:textId="77777777" w:rsidR="00BC64D9" w:rsidRPr="00CC7C8D" w:rsidRDefault="00BC64D9" w:rsidP="00CC7C8D">
      <w:pPr>
        <w:spacing w:after="16" w:line="276" w:lineRule="auto"/>
        <w:rPr>
          <w:rFonts w:ascii="Times New Roman" w:eastAsia="Times New Roman" w:hAnsi="Times New Roman"/>
          <w:b/>
          <w:color w:val="000000"/>
          <w:sz w:val="24"/>
          <w:szCs w:val="24"/>
        </w:rPr>
      </w:pPr>
      <w:r w:rsidRPr="00CC7C8D">
        <w:rPr>
          <w:rFonts w:ascii="Times New Roman" w:eastAsia="Times New Roman" w:hAnsi="Times New Roman"/>
          <w:b/>
          <w:color w:val="000000"/>
          <w:sz w:val="24"/>
          <w:szCs w:val="24"/>
        </w:rPr>
        <w:t xml:space="preserve"> </w:t>
      </w:r>
    </w:p>
    <w:p w14:paraId="4B6AD084" w14:textId="77777777" w:rsidR="00BC64D9" w:rsidRPr="00CC7C8D" w:rsidRDefault="00BC64D9" w:rsidP="00CC7C8D">
      <w:pPr>
        <w:spacing w:after="16" w:line="276" w:lineRule="auto"/>
        <w:rPr>
          <w:rFonts w:ascii="Times New Roman" w:eastAsia="Times New Roman" w:hAnsi="Times New Roman"/>
          <w:b/>
          <w:color w:val="000000"/>
          <w:sz w:val="24"/>
          <w:szCs w:val="24"/>
        </w:rPr>
      </w:pPr>
    </w:p>
    <w:p w14:paraId="5BCE25F4" w14:textId="77777777" w:rsidR="00BC64D9" w:rsidRPr="00CC7C8D" w:rsidRDefault="00BC64D9" w:rsidP="00CC7C8D">
      <w:pPr>
        <w:spacing w:after="16" w:line="276" w:lineRule="auto"/>
        <w:rPr>
          <w:rFonts w:ascii="Times New Roman" w:eastAsia="Times New Roman" w:hAnsi="Times New Roman"/>
          <w:b/>
          <w:color w:val="000000"/>
          <w:sz w:val="24"/>
          <w:szCs w:val="24"/>
        </w:rPr>
      </w:pPr>
    </w:p>
    <w:p w14:paraId="0E92DEDB" w14:textId="77777777" w:rsidR="00BC64D9" w:rsidRPr="00CC7C8D" w:rsidRDefault="00BC64D9" w:rsidP="00CC7C8D">
      <w:pPr>
        <w:spacing w:after="16" w:line="276" w:lineRule="auto"/>
        <w:rPr>
          <w:rFonts w:ascii="Times New Roman" w:eastAsia="Times New Roman" w:hAnsi="Times New Roman"/>
          <w:color w:val="000000"/>
          <w:sz w:val="24"/>
          <w:szCs w:val="24"/>
        </w:rPr>
      </w:pPr>
    </w:p>
    <w:p w14:paraId="3703CEA0" w14:textId="77777777" w:rsidR="00CE2BD5" w:rsidRDefault="00CE2BD5">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br w:type="page"/>
      </w:r>
    </w:p>
    <w:p w14:paraId="57133CAA" w14:textId="4F70D763" w:rsidR="00BC64D9" w:rsidRPr="00CC7C8D" w:rsidRDefault="00BC64D9" w:rsidP="00CC7C8D">
      <w:pPr>
        <w:tabs>
          <w:tab w:val="left" w:pos="2417"/>
        </w:tabs>
        <w:spacing w:after="5" w:line="276" w:lineRule="auto"/>
        <w:ind w:left="908" w:hanging="10"/>
        <w:jc w:val="center"/>
        <w:rPr>
          <w:rFonts w:ascii="Times New Roman" w:eastAsia="Times New Roman" w:hAnsi="Times New Roman"/>
          <w:b/>
          <w:bCs/>
          <w:color w:val="000000"/>
          <w:sz w:val="24"/>
          <w:szCs w:val="24"/>
        </w:rPr>
      </w:pPr>
      <w:r w:rsidRPr="00CC7C8D">
        <w:rPr>
          <w:rFonts w:ascii="Times New Roman" w:eastAsia="Times New Roman" w:hAnsi="Times New Roman"/>
          <w:b/>
          <w:bCs/>
          <w:color w:val="000000"/>
          <w:sz w:val="24"/>
          <w:szCs w:val="24"/>
        </w:rPr>
        <w:lastRenderedPageBreak/>
        <w:t>PREFACE</w:t>
      </w:r>
    </w:p>
    <w:p w14:paraId="180B2E49" w14:textId="77777777" w:rsidR="00BC64D9" w:rsidRPr="00CC7C8D" w:rsidRDefault="00BC64D9" w:rsidP="00CC7C8D">
      <w:pPr>
        <w:spacing w:after="31"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 xml:space="preserve"> </w:t>
      </w:r>
    </w:p>
    <w:p w14:paraId="7FFB68E7" w14:textId="2241F70B"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CE2BD5" w:rsidRPr="00CC7C8D">
        <w:rPr>
          <w:rFonts w:ascii="Times New Roman" w:eastAsia="Times New Roman" w:hAnsi="Times New Roman"/>
          <w:color w:val="000000"/>
          <w:sz w:val="24"/>
          <w:szCs w:val="24"/>
        </w:rPr>
        <w:t>behavior</w:t>
      </w:r>
      <w:r w:rsidRPr="00CC7C8D">
        <w:rPr>
          <w:rFonts w:ascii="Times New Roman" w:eastAsia="Times New Roman" w:hAnsi="Times New Roman"/>
          <w:color w:val="000000"/>
          <w:sz w:val="24"/>
          <w:szCs w:val="24"/>
        </w:rPr>
        <w:t xml:space="preserve"> necessary for catapulting the nation to a globally competitive country, hence the paradigm shift to embrace Competency Based Education and Training (CBET).   </w:t>
      </w:r>
    </w:p>
    <w:p w14:paraId="6AF46392" w14:textId="77777777" w:rsidR="00BC64D9" w:rsidRPr="00CC7C8D" w:rsidRDefault="00BC64D9" w:rsidP="00CC7C8D">
      <w:pPr>
        <w:spacing w:after="19"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3C9CC968" w14:textId="73D0AAB2"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The Technical and Vocational Education and Training Act No. 29 of 2013 and the Sessional Paper No. 1 of 2019 on Reforming Education and Training in Kenya, emphasized the need to</w:t>
      </w:r>
      <w:r w:rsidRPr="00CC7C8D">
        <w:rPr>
          <w:rFonts w:ascii="Times New Roman" w:eastAsia="Times New Roman" w:hAnsi="Times New Roman"/>
          <w:b/>
          <w:color w:val="000000"/>
          <w:sz w:val="24"/>
          <w:szCs w:val="24"/>
        </w:rPr>
        <w:t xml:space="preserve"> </w:t>
      </w:r>
      <w:r w:rsidRPr="00CC7C8D">
        <w:rPr>
          <w:rFonts w:ascii="Times New Roman" w:eastAsia="Times New Roman" w:hAnsi="Times New Roman"/>
          <w:color w:val="000000"/>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r w:rsidR="00CE2BD5" w:rsidRPr="00CC7C8D">
        <w:rPr>
          <w:rFonts w:ascii="Times New Roman" w:eastAsia="Times New Roman" w:hAnsi="Times New Roman"/>
          <w:color w:val="000000"/>
          <w:sz w:val="24"/>
          <w:szCs w:val="24"/>
        </w:rPr>
        <w:t>labor</w:t>
      </w:r>
      <w:r w:rsidRPr="00CC7C8D">
        <w:rPr>
          <w:rFonts w:ascii="Times New Roman" w:eastAsia="Times New Roman" w:hAnsi="Times New Roman"/>
          <w:color w:val="000000"/>
          <w:sz w:val="24"/>
          <w:szCs w:val="24"/>
        </w:rPr>
        <w:t xml:space="preserve"> force.  </w:t>
      </w:r>
    </w:p>
    <w:p w14:paraId="65E76DE0" w14:textId="77777777" w:rsidR="00BC64D9" w:rsidRPr="00CC7C8D" w:rsidRDefault="00BC64D9" w:rsidP="00CC7C8D">
      <w:pPr>
        <w:spacing w:after="16"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7A6F1512" w14:textId="77777777" w:rsidR="00BC64D9" w:rsidRPr="00CC7C8D" w:rsidRDefault="00BC64D9" w:rsidP="00CC7C8D">
      <w:pPr>
        <w:spacing w:after="5" w:line="276" w:lineRule="auto"/>
        <w:ind w:left="10" w:hanging="10"/>
        <w:jc w:val="both"/>
        <w:rPr>
          <w:rFonts w:ascii="Times New Roman" w:eastAsia="Times New Roman" w:hAnsi="Times New Roman"/>
          <w:color w:val="000000"/>
          <w:sz w:val="24"/>
          <w:szCs w:val="24"/>
        </w:rPr>
      </w:pPr>
      <w:bookmarkStart w:id="9" w:name="_Hlk64411488"/>
    </w:p>
    <w:p w14:paraId="1288468F" w14:textId="77777777" w:rsidR="00BC64D9" w:rsidRPr="00CC7C8D" w:rsidRDefault="00BC64D9" w:rsidP="00CC7C8D">
      <w:pPr>
        <w:spacing w:after="5" w:line="276" w:lineRule="auto"/>
        <w:ind w:left="10"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This curriculum has been developed in adherence to the Kenya National Qualification Framework and CBETA standards and guidelines.</w:t>
      </w:r>
      <w:bookmarkEnd w:id="9"/>
      <w:r w:rsidRPr="00CC7C8D">
        <w:rPr>
          <w:rFonts w:ascii="Times New Roman" w:eastAsia="Times New Roman" w:hAnsi="Times New Roman"/>
          <w:color w:val="000000"/>
          <w:sz w:val="24"/>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11078889" w14:textId="77777777" w:rsidR="00BC64D9" w:rsidRPr="00CC7C8D" w:rsidRDefault="00BC64D9" w:rsidP="00CC7C8D">
      <w:pPr>
        <w:spacing w:after="19"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690DA62A" w14:textId="7777777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I am grateful to the Council Members, Council Secretariat, Cosmetology NSSC, expert workers and all those who participated in the development of this curriculum.   </w:t>
      </w:r>
    </w:p>
    <w:p w14:paraId="4BAC9484" w14:textId="77777777" w:rsidR="00BC64D9" w:rsidRPr="00CC7C8D" w:rsidRDefault="00BC64D9" w:rsidP="00CC7C8D">
      <w:pPr>
        <w:spacing w:after="19"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36CA5E13" w14:textId="77777777" w:rsidR="00BC64D9" w:rsidRPr="00CC7C8D" w:rsidRDefault="00BC64D9" w:rsidP="00CC7C8D">
      <w:pPr>
        <w:spacing w:after="21"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0C87DBBE" w14:textId="77777777" w:rsidR="00BC64D9" w:rsidRPr="00CC7C8D" w:rsidRDefault="00BC64D9" w:rsidP="00CC7C8D">
      <w:pPr>
        <w:spacing w:after="21" w:line="276" w:lineRule="auto"/>
        <w:jc w:val="both"/>
        <w:rPr>
          <w:rFonts w:ascii="Times New Roman" w:eastAsia="Times New Roman" w:hAnsi="Times New Roman"/>
          <w:color w:val="000000"/>
          <w:sz w:val="24"/>
          <w:szCs w:val="24"/>
        </w:rPr>
      </w:pPr>
    </w:p>
    <w:p w14:paraId="5305BD85" w14:textId="77777777" w:rsidR="00BC64D9" w:rsidRPr="00CC7C8D" w:rsidRDefault="00BC64D9" w:rsidP="00CC7C8D">
      <w:pPr>
        <w:spacing w:after="21" w:line="276" w:lineRule="auto"/>
        <w:jc w:val="both"/>
        <w:rPr>
          <w:rFonts w:ascii="Times New Roman" w:eastAsia="Times New Roman" w:hAnsi="Times New Roman"/>
          <w:color w:val="000000"/>
          <w:sz w:val="24"/>
          <w:szCs w:val="24"/>
        </w:rPr>
      </w:pPr>
    </w:p>
    <w:p w14:paraId="1E448BAF" w14:textId="77777777" w:rsidR="00BC64D9" w:rsidRPr="00CC7C8D" w:rsidRDefault="00BC64D9" w:rsidP="00CC7C8D">
      <w:pPr>
        <w:spacing w:after="21" w:line="276" w:lineRule="auto"/>
        <w:jc w:val="both"/>
        <w:rPr>
          <w:rFonts w:ascii="Times New Roman" w:eastAsia="Times New Roman" w:hAnsi="Times New Roman"/>
          <w:color w:val="000000"/>
          <w:sz w:val="24"/>
          <w:szCs w:val="24"/>
        </w:rPr>
      </w:pPr>
    </w:p>
    <w:p w14:paraId="46AF6F6C" w14:textId="77777777" w:rsidR="00BC64D9" w:rsidRPr="00CC7C8D" w:rsidRDefault="00BC64D9" w:rsidP="00CC7C8D">
      <w:pPr>
        <w:spacing w:after="21" w:line="276" w:lineRule="auto"/>
        <w:jc w:val="both"/>
        <w:rPr>
          <w:rFonts w:ascii="Times New Roman" w:eastAsia="Times New Roman" w:hAnsi="Times New Roman"/>
          <w:color w:val="000000"/>
          <w:sz w:val="24"/>
          <w:szCs w:val="24"/>
        </w:rPr>
      </w:pPr>
    </w:p>
    <w:p w14:paraId="53525A93" w14:textId="77777777" w:rsidR="00BC64D9" w:rsidRPr="00CC7C8D" w:rsidRDefault="00BC64D9" w:rsidP="00CC7C8D">
      <w:pPr>
        <w:spacing w:after="5" w:line="276" w:lineRule="auto"/>
        <w:ind w:left="5"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br w:type="page"/>
      </w:r>
    </w:p>
    <w:p w14:paraId="1969992A" w14:textId="77777777" w:rsidR="00BC64D9" w:rsidRPr="00CC7C8D" w:rsidRDefault="00BC64D9" w:rsidP="00CC7C8D">
      <w:pPr>
        <w:keepNext/>
        <w:keepLines/>
        <w:spacing w:before="360" w:after="80" w:line="276" w:lineRule="auto"/>
        <w:ind w:left="913" w:right="907" w:hanging="10"/>
        <w:jc w:val="center"/>
        <w:outlineLvl w:val="0"/>
        <w:rPr>
          <w:rFonts w:ascii="Times New Roman" w:eastAsia="Times New Roman" w:hAnsi="Times New Roman"/>
          <w:b/>
          <w:bCs/>
          <w:color w:val="000000"/>
          <w:sz w:val="24"/>
          <w:szCs w:val="24"/>
        </w:rPr>
      </w:pPr>
      <w:bookmarkStart w:id="10" w:name="_Toc178770227"/>
      <w:bookmarkStart w:id="11" w:name="_Toc194701707"/>
      <w:bookmarkStart w:id="12" w:name="_Toc194704990"/>
      <w:bookmarkStart w:id="13" w:name="_Toc197100212"/>
      <w:r w:rsidRPr="00CC7C8D">
        <w:rPr>
          <w:rFonts w:ascii="Times New Roman" w:eastAsia="Times New Roman" w:hAnsi="Times New Roman"/>
          <w:b/>
          <w:bCs/>
          <w:color w:val="000000"/>
          <w:sz w:val="24"/>
          <w:szCs w:val="24"/>
        </w:rPr>
        <w:lastRenderedPageBreak/>
        <w:t>ACKNOWLEDGEMENT</w:t>
      </w:r>
      <w:bookmarkEnd w:id="10"/>
      <w:bookmarkEnd w:id="11"/>
      <w:bookmarkEnd w:id="12"/>
      <w:bookmarkEnd w:id="13"/>
    </w:p>
    <w:p w14:paraId="032598FC" w14:textId="77777777" w:rsidR="00BC64D9" w:rsidRPr="00CC7C8D" w:rsidRDefault="00BC64D9" w:rsidP="00CC7C8D">
      <w:pPr>
        <w:spacing w:after="5" w:line="276" w:lineRule="auto"/>
        <w:ind w:left="908" w:hanging="10"/>
        <w:jc w:val="both"/>
        <w:rPr>
          <w:rFonts w:ascii="Times New Roman" w:eastAsia="Times New Roman" w:hAnsi="Times New Roman"/>
          <w:color w:val="000000"/>
          <w:sz w:val="24"/>
          <w:szCs w:val="24"/>
        </w:rPr>
      </w:pPr>
    </w:p>
    <w:p w14:paraId="546A9BEA" w14:textId="7777777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18EC4BD6" w14:textId="77777777" w:rsidR="00BC64D9" w:rsidRPr="00CC7C8D" w:rsidRDefault="00BC64D9" w:rsidP="00CC7C8D">
      <w:pPr>
        <w:spacing w:after="19"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3C260378" w14:textId="7777777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I appreciate National Cosmetology</w:t>
      </w:r>
      <w:r w:rsidRPr="00CC7C8D">
        <w:rPr>
          <w:rFonts w:ascii="Times New Roman" w:eastAsia="Times New Roman" w:hAnsi="Times New Roman"/>
          <w:color w:val="4EA72E"/>
          <w:sz w:val="24"/>
          <w:szCs w:val="24"/>
        </w:rPr>
        <w:t xml:space="preserve"> </w:t>
      </w:r>
      <w:r w:rsidRPr="00CC7C8D">
        <w:rPr>
          <w:rFonts w:ascii="Times New Roman" w:eastAsia="Times New Roman" w:hAnsi="Times New Roman"/>
          <w:color w:val="000000"/>
          <w:sz w:val="24"/>
          <w:szCs w:val="24"/>
        </w:rPr>
        <w:t xml:space="preserve">Sector Skills Committee who enabled the development of this curriculum.   I recognize with appreciation the role of the SSC in ensuring that competencies required by the industry are addressed in this curriculum. </w:t>
      </w:r>
    </w:p>
    <w:p w14:paraId="195FEB50" w14:textId="7777777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p>
    <w:p w14:paraId="0FD311F0" w14:textId="77777777" w:rsidR="00BC64D9" w:rsidRPr="00CC7C8D" w:rsidRDefault="00BC64D9" w:rsidP="00CC7C8D">
      <w:pPr>
        <w:spacing w:after="5" w:line="276" w:lineRule="auto"/>
        <w:ind w:left="10" w:right="12" w:hanging="10"/>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I also thank all </w:t>
      </w:r>
      <w:r w:rsidR="00E127F0" w:rsidRPr="00CC7C8D">
        <w:rPr>
          <w:rFonts w:ascii="Times New Roman" w:eastAsia="Times New Roman" w:hAnsi="Times New Roman"/>
          <w:color w:val="000000"/>
          <w:sz w:val="24"/>
          <w:szCs w:val="24"/>
        </w:rPr>
        <w:t>stakeholders in the Cosmetology</w:t>
      </w:r>
      <w:r w:rsidRPr="00CC7C8D">
        <w:rPr>
          <w:rFonts w:ascii="Times New Roman" w:eastAsia="Times New Roman" w:hAnsi="Times New Roman"/>
          <w:color w:val="000000"/>
          <w:sz w:val="24"/>
          <w:szCs w:val="24"/>
        </w:rPr>
        <w:t xml:space="preserve"> sector for their valuable input and all those who participated in the process of developing this curriculum.  </w:t>
      </w:r>
    </w:p>
    <w:p w14:paraId="2F63EEAB" w14:textId="77777777" w:rsidR="00BC64D9" w:rsidRPr="00CC7C8D" w:rsidRDefault="00BC64D9" w:rsidP="00CC7C8D">
      <w:pPr>
        <w:spacing w:after="16"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27C7DEBA" w14:textId="77777777" w:rsidR="000B3135" w:rsidRPr="00CC7C8D" w:rsidRDefault="00BC64D9" w:rsidP="00F57444">
      <w:pPr>
        <w:spacing w:after="8" w:line="276" w:lineRule="auto"/>
        <w:ind w:left="57"/>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I am convinced that this curriculum will go a long way in ensuring that </w:t>
      </w:r>
      <w:r w:rsidR="00E127F0" w:rsidRPr="00CC7C8D">
        <w:rPr>
          <w:rFonts w:ascii="Times New Roman" w:eastAsia="Times New Roman" w:hAnsi="Times New Roman"/>
          <w:color w:val="000000"/>
          <w:sz w:val="24"/>
          <w:szCs w:val="24"/>
        </w:rPr>
        <w:t>work</w:t>
      </w:r>
      <w:r w:rsidR="00143A8B">
        <w:rPr>
          <w:rFonts w:ascii="Times New Roman" w:eastAsia="Times New Roman" w:hAnsi="Times New Roman"/>
          <w:color w:val="000000"/>
          <w:sz w:val="24"/>
          <w:szCs w:val="24"/>
        </w:rPr>
        <w:t>ers in C</w:t>
      </w:r>
      <w:r w:rsidR="00E127F0" w:rsidRPr="00CC7C8D">
        <w:rPr>
          <w:rFonts w:ascii="Times New Roman" w:eastAsia="Times New Roman" w:hAnsi="Times New Roman"/>
          <w:color w:val="000000"/>
          <w:sz w:val="24"/>
          <w:szCs w:val="24"/>
        </w:rPr>
        <w:t>osmetology</w:t>
      </w:r>
      <w:r w:rsidRPr="00CC7C8D">
        <w:rPr>
          <w:rFonts w:ascii="Times New Roman" w:eastAsia="Times New Roman" w:hAnsi="Times New Roman"/>
          <w:color w:val="000000"/>
          <w:sz w:val="24"/>
          <w:szCs w:val="24"/>
        </w:rPr>
        <w:t xml:space="preserve"> sector will acquire competencies that will enable them perform their work more efficiently</w:t>
      </w:r>
      <w:r w:rsidR="00B02961" w:rsidRPr="00CC7C8D">
        <w:rPr>
          <w:rFonts w:ascii="Times New Roman" w:eastAsia="Times New Roman" w:hAnsi="Times New Roman"/>
          <w:b/>
          <w:color w:val="000000"/>
          <w:sz w:val="24"/>
          <w:szCs w:val="24"/>
        </w:rPr>
        <w:t xml:space="preserve"> </w:t>
      </w:r>
    </w:p>
    <w:p w14:paraId="39B85FC9" w14:textId="77777777" w:rsidR="000B3135" w:rsidRPr="00CC7C8D" w:rsidRDefault="00B02961"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713F702B" w14:textId="77777777" w:rsidR="000B3135" w:rsidRPr="00CC7C8D" w:rsidRDefault="00B02961"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29BF0CC5" w14:textId="77777777" w:rsidR="000B3135" w:rsidRPr="00CC7C8D" w:rsidRDefault="00B02961"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2159B1D1"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09076703"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7C078786"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47E70AAD" w14:textId="77777777" w:rsidR="00F64DF5" w:rsidRPr="00CC7C8D" w:rsidRDefault="00F64DF5" w:rsidP="00CC7C8D">
      <w:pPr>
        <w:spacing w:after="0" w:line="276" w:lineRule="auto"/>
        <w:ind w:left="714" w:hanging="357"/>
        <w:rPr>
          <w:rFonts w:ascii="Times New Roman" w:eastAsia="Times New Roman" w:hAnsi="Times New Roman"/>
          <w:color w:val="000000"/>
          <w:kern w:val="28"/>
          <w:sz w:val="24"/>
          <w:szCs w:val="24"/>
        </w:rPr>
      </w:pPr>
    </w:p>
    <w:p w14:paraId="05917760" w14:textId="77777777" w:rsidR="00F64DF5" w:rsidRPr="00CC7C8D" w:rsidRDefault="00F64DF5" w:rsidP="00CC7C8D">
      <w:pPr>
        <w:spacing w:after="0" w:line="276" w:lineRule="auto"/>
        <w:ind w:left="714" w:hanging="357"/>
        <w:rPr>
          <w:rFonts w:ascii="Times New Roman" w:eastAsia="Times New Roman" w:hAnsi="Times New Roman"/>
          <w:color w:val="000000"/>
          <w:kern w:val="28"/>
          <w:sz w:val="24"/>
          <w:szCs w:val="24"/>
        </w:rPr>
      </w:pPr>
    </w:p>
    <w:p w14:paraId="389D6043" w14:textId="77777777" w:rsidR="00F64DF5" w:rsidRPr="00CC7C8D" w:rsidRDefault="00F64DF5" w:rsidP="00CC7C8D">
      <w:pPr>
        <w:spacing w:after="0" w:line="276" w:lineRule="auto"/>
        <w:ind w:left="714" w:hanging="357"/>
        <w:rPr>
          <w:rFonts w:ascii="Times New Roman" w:eastAsia="Times New Roman" w:hAnsi="Times New Roman"/>
          <w:color w:val="000000"/>
          <w:kern w:val="28"/>
          <w:sz w:val="24"/>
          <w:szCs w:val="24"/>
        </w:rPr>
      </w:pPr>
    </w:p>
    <w:p w14:paraId="0882C1A3" w14:textId="77777777" w:rsidR="00F64DF5" w:rsidRPr="00CC7C8D" w:rsidRDefault="00F64DF5" w:rsidP="00CC7C8D">
      <w:pPr>
        <w:spacing w:after="0" w:line="276" w:lineRule="auto"/>
        <w:ind w:left="714" w:hanging="357"/>
        <w:rPr>
          <w:rFonts w:ascii="Times New Roman" w:eastAsia="Times New Roman" w:hAnsi="Times New Roman"/>
          <w:color w:val="000000"/>
          <w:kern w:val="28"/>
          <w:sz w:val="24"/>
          <w:szCs w:val="24"/>
        </w:rPr>
      </w:pPr>
    </w:p>
    <w:p w14:paraId="1B4B2EC8" w14:textId="77777777" w:rsidR="00F64DF5" w:rsidRPr="00CC7C8D" w:rsidRDefault="00F64DF5" w:rsidP="00CC7C8D">
      <w:pPr>
        <w:spacing w:after="0" w:line="276" w:lineRule="auto"/>
        <w:ind w:left="714" w:hanging="357"/>
        <w:rPr>
          <w:rFonts w:ascii="Times New Roman" w:eastAsia="Times New Roman" w:hAnsi="Times New Roman"/>
          <w:color w:val="000000"/>
          <w:kern w:val="28"/>
          <w:sz w:val="24"/>
          <w:szCs w:val="24"/>
        </w:rPr>
      </w:pPr>
    </w:p>
    <w:p w14:paraId="2E4E7AB6" w14:textId="77777777" w:rsidR="00F64DF5" w:rsidRPr="00CC7C8D" w:rsidRDefault="00F64DF5" w:rsidP="00CC7C8D">
      <w:pPr>
        <w:spacing w:after="0" w:line="276" w:lineRule="auto"/>
        <w:ind w:left="714" w:hanging="357"/>
        <w:rPr>
          <w:rFonts w:ascii="Times New Roman" w:eastAsia="Times New Roman" w:hAnsi="Times New Roman"/>
          <w:color w:val="000000"/>
          <w:kern w:val="28"/>
          <w:sz w:val="24"/>
          <w:szCs w:val="24"/>
        </w:rPr>
      </w:pPr>
    </w:p>
    <w:p w14:paraId="13C6599C" w14:textId="77777777" w:rsidR="00F64DF5" w:rsidRPr="00CC7C8D" w:rsidRDefault="00F64DF5" w:rsidP="00CC7C8D">
      <w:pPr>
        <w:spacing w:after="0" w:line="276" w:lineRule="auto"/>
        <w:ind w:left="714" w:hanging="357"/>
        <w:rPr>
          <w:rFonts w:ascii="Times New Roman" w:eastAsia="Times New Roman" w:hAnsi="Times New Roman"/>
          <w:color w:val="000000"/>
          <w:kern w:val="28"/>
          <w:sz w:val="24"/>
          <w:szCs w:val="24"/>
        </w:rPr>
      </w:pPr>
    </w:p>
    <w:p w14:paraId="3B685FB5" w14:textId="77777777" w:rsidR="00F64DF5" w:rsidRPr="00CC7C8D" w:rsidRDefault="00F64DF5" w:rsidP="00CC7C8D">
      <w:pPr>
        <w:spacing w:after="0" w:line="276" w:lineRule="auto"/>
        <w:ind w:left="714" w:hanging="357"/>
        <w:rPr>
          <w:rFonts w:ascii="Times New Roman" w:eastAsia="Times New Roman" w:hAnsi="Times New Roman"/>
          <w:color w:val="000000"/>
          <w:kern w:val="28"/>
          <w:sz w:val="24"/>
          <w:szCs w:val="24"/>
        </w:rPr>
      </w:pPr>
    </w:p>
    <w:p w14:paraId="2E2C78C6" w14:textId="77777777" w:rsidR="00F64DF5" w:rsidRPr="00CC7C8D" w:rsidRDefault="00F64DF5" w:rsidP="00CC7C8D">
      <w:pPr>
        <w:spacing w:after="0" w:line="276" w:lineRule="auto"/>
        <w:ind w:left="714" w:hanging="357"/>
        <w:rPr>
          <w:rFonts w:ascii="Times New Roman" w:eastAsia="Times New Roman" w:hAnsi="Times New Roman"/>
          <w:color w:val="000000"/>
          <w:kern w:val="28"/>
          <w:sz w:val="24"/>
          <w:szCs w:val="24"/>
        </w:rPr>
      </w:pPr>
    </w:p>
    <w:p w14:paraId="7B220B7C" w14:textId="77777777" w:rsidR="00F64DF5" w:rsidRPr="00CC7C8D" w:rsidRDefault="00F64DF5" w:rsidP="00CC7C8D">
      <w:pPr>
        <w:spacing w:after="0" w:line="276" w:lineRule="auto"/>
        <w:ind w:left="714" w:hanging="357"/>
        <w:rPr>
          <w:rFonts w:ascii="Times New Roman" w:eastAsia="Times New Roman" w:hAnsi="Times New Roman"/>
          <w:color w:val="000000"/>
          <w:kern w:val="28"/>
          <w:sz w:val="24"/>
          <w:szCs w:val="24"/>
        </w:rPr>
      </w:pPr>
    </w:p>
    <w:p w14:paraId="641F7FCB" w14:textId="77777777" w:rsidR="00F64DF5" w:rsidRPr="00CC7C8D" w:rsidRDefault="00F64DF5" w:rsidP="00CC7C8D">
      <w:pPr>
        <w:spacing w:after="0" w:line="276" w:lineRule="auto"/>
        <w:ind w:left="714" w:hanging="357"/>
        <w:rPr>
          <w:rFonts w:ascii="Times New Roman" w:eastAsia="Times New Roman" w:hAnsi="Times New Roman"/>
          <w:color w:val="000000"/>
          <w:kern w:val="28"/>
          <w:sz w:val="24"/>
          <w:szCs w:val="24"/>
        </w:rPr>
      </w:pPr>
    </w:p>
    <w:p w14:paraId="27767061"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05C206B8"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7F886D46" w14:textId="77777777" w:rsidR="000B3135" w:rsidRPr="00CC7C8D" w:rsidRDefault="000B3135" w:rsidP="00CC7C8D">
      <w:pPr>
        <w:spacing w:after="0" w:line="276" w:lineRule="auto"/>
        <w:ind w:left="714" w:hanging="357"/>
        <w:rPr>
          <w:rFonts w:ascii="Times New Roman" w:eastAsia="Times New Roman" w:hAnsi="Times New Roman"/>
          <w:color w:val="000000"/>
          <w:kern w:val="28"/>
          <w:sz w:val="24"/>
          <w:szCs w:val="24"/>
        </w:rPr>
      </w:pPr>
    </w:p>
    <w:p w14:paraId="2FD50B9E" w14:textId="77777777" w:rsidR="000B3135" w:rsidRPr="00CC7C8D" w:rsidRDefault="000B3135" w:rsidP="00CC7C8D">
      <w:pPr>
        <w:spacing w:after="200" w:line="276" w:lineRule="auto"/>
        <w:jc w:val="both"/>
        <w:rPr>
          <w:rFonts w:ascii="Times New Roman" w:eastAsia="Times New Roman" w:hAnsi="Times New Roman"/>
          <w:b/>
          <w:color w:val="000000"/>
          <w:kern w:val="28"/>
          <w:sz w:val="24"/>
          <w:szCs w:val="24"/>
        </w:rPr>
      </w:pPr>
    </w:p>
    <w:p w14:paraId="1B2B8989" w14:textId="77777777" w:rsidR="000B3135" w:rsidRPr="00CC7C8D" w:rsidRDefault="000B3135" w:rsidP="00CC7C8D">
      <w:pPr>
        <w:spacing w:after="200" w:line="276" w:lineRule="auto"/>
        <w:jc w:val="center"/>
        <w:rPr>
          <w:rFonts w:ascii="Times New Roman" w:eastAsia="Times New Roman" w:hAnsi="Times New Roman"/>
          <w:b/>
          <w:color w:val="000000"/>
          <w:kern w:val="28"/>
          <w:sz w:val="24"/>
          <w:szCs w:val="24"/>
        </w:rPr>
      </w:pPr>
    </w:p>
    <w:p w14:paraId="70481E24" w14:textId="77777777" w:rsidR="000B3135" w:rsidRPr="00CC7C8D" w:rsidRDefault="000B3135" w:rsidP="00CC7C8D">
      <w:pPr>
        <w:spacing w:after="200" w:line="276" w:lineRule="auto"/>
        <w:rPr>
          <w:rFonts w:ascii="Times New Roman" w:eastAsia="Times New Roman" w:hAnsi="Times New Roman"/>
          <w:b/>
          <w:color w:val="000000"/>
          <w:kern w:val="28"/>
          <w:sz w:val="24"/>
          <w:szCs w:val="24"/>
        </w:rPr>
      </w:pPr>
    </w:p>
    <w:p w14:paraId="19B92EF6" w14:textId="77777777" w:rsidR="000B3135" w:rsidRPr="00CC7C8D" w:rsidRDefault="00B02961" w:rsidP="00CC7C8D">
      <w:pPr>
        <w:keepNext/>
        <w:keepLines/>
        <w:spacing w:after="9" w:line="276" w:lineRule="auto"/>
        <w:ind w:left="10" w:right="4" w:hanging="10"/>
        <w:jc w:val="center"/>
        <w:outlineLvl w:val="0"/>
        <w:rPr>
          <w:rFonts w:ascii="Times New Roman" w:eastAsia="Times New Roman" w:hAnsi="Times New Roman"/>
          <w:b/>
          <w:color w:val="000000"/>
          <w:sz w:val="24"/>
          <w:szCs w:val="24"/>
        </w:rPr>
      </w:pPr>
      <w:bookmarkStart w:id="14" w:name="_Toc197100213"/>
      <w:r w:rsidRPr="00CC7C8D">
        <w:rPr>
          <w:rFonts w:ascii="Times New Roman" w:eastAsia="Times New Roman" w:hAnsi="Times New Roman"/>
          <w:b/>
          <w:color w:val="000000"/>
          <w:sz w:val="24"/>
          <w:szCs w:val="24"/>
        </w:rPr>
        <w:t>TABLE OF CONTENTS</w:t>
      </w:r>
      <w:bookmarkEnd w:id="14"/>
    </w:p>
    <w:sdt>
      <w:sdtPr>
        <w:rPr>
          <w:rFonts w:ascii="Times New Roman" w:eastAsia="Times New Roman" w:hAnsi="Times New Roman"/>
          <w:color w:val="000000"/>
          <w:sz w:val="24"/>
          <w:szCs w:val="24"/>
        </w:rPr>
        <w:id w:val="1507947313"/>
        <w:docPartObj>
          <w:docPartGallery w:val="Table of Contents"/>
          <w:docPartUnique/>
        </w:docPartObj>
      </w:sdtPr>
      <w:sdtEndPr>
        <w:rPr>
          <w:b/>
          <w:bCs/>
        </w:rPr>
      </w:sdtEndPr>
      <w:sdtContent>
        <w:p w14:paraId="704B4BC9" w14:textId="77777777" w:rsidR="000B3135" w:rsidRPr="00CC7C8D" w:rsidRDefault="00B02961" w:rsidP="00CC7C8D">
          <w:pPr>
            <w:keepNext/>
            <w:keepLines/>
            <w:spacing w:before="240" w:after="0" w:line="276" w:lineRule="auto"/>
            <w:rPr>
              <w:rFonts w:ascii="Times New Roman" w:eastAsia="DengXian Light" w:hAnsi="Times New Roman"/>
              <w:color w:val="2E74B5"/>
              <w:sz w:val="24"/>
              <w:szCs w:val="24"/>
            </w:rPr>
          </w:pPr>
          <w:r w:rsidRPr="00CC7C8D">
            <w:rPr>
              <w:rFonts w:ascii="Times New Roman" w:eastAsia="DengXian Light" w:hAnsi="Times New Roman"/>
              <w:color w:val="2E74B5"/>
              <w:sz w:val="24"/>
              <w:szCs w:val="24"/>
            </w:rPr>
            <w:t>Contents</w:t>
          </w:r>
        </w:p>
        <w:p w14:paraId="702F4755" w14:textId="2023B0E0" w:rsidR="00C1521A" w:rsidRDefault="00B02961">
          <w:pPr>
            <w:pStyle w:val="TOC1"/>
            <w:tabs>
              <w:tab w:val="right" w:leader="dot" w:pos="8630"/>
            </w:tabs>
            <w:rPr>
              <w:rFonts w:asciiTheme="minorHAnsi" w:eastAsiaTheme="minorEastAsia" w:hAnsiTheme="minorHAnsi" w:cstheme="minorBidi"/>
              <w:noProof/>
            </w:rPr>
          </w:pPr>
          <w:r w:rsidRPr="00CC7C8D">
            <w:rPr>
              <w:rFonts w:ascii="Times New Roman" w:hAnsi="Times New Roman"/>
              <w:bCs/>
              <w:sz w:val="24"/>
              <w:szCs w:val="24"/>
            </w:rPr>
            <w:fldChar w:fldCharType="begin"/>
          </w:r>
          <w:r w:rsidRPr="00CC7C8D">
            <w:rPr>
              <w:rFonts w:ascii="Times New Roman" w:hAnsi="Times New Roman"/>
              <w:bCs/>
              <w:sz w:val="24"/>
              <w:szCs w:val="24"/>
            </w:rPr>
            <w:instrText xml:space="preserve"> TOC \o "1-3" \h \z \u </w:instrText>
          </w:r>
          <w:r w:rsidRPr="00CC7C8D">
            <w:rPr>
              <w:rFonts w:ascii="Times New Roman" w:hAnsi="Times New Roman"/>
              <w:bCs/>
              <w:sz w:val="24"/>
              <w:szCs w:val="24"/>
            </w:rPr>
            <w:fldChar w:fldCharType="separate"/>
          </w:r>
          <w:bookmarkStart w:id="15" w:name="_GoBack"/>
          <w:bookmarkEnd w:id="15"/>
          <w:r w:rsidR="00C1521A" w:rsidRPr="002F250D">
            <w:rPr>
              <w:rStyle w:val="Hyperlink"/>
              <w:noProof/>
            </w:rPr>
            <w:fldChar w:fldCharType="begin"/>
          </w:r>
          <w:r w:rsidR="00C1521A" w:rsidRPr="002F250D">
            <w:rPr>
              <w:rStyle w:val="Hyperlink"/>
              <w:noProof/>
            </w:rPr>
            <w:instrText xml:space="preserve"> </w:instrText>
          </w:r>
          <w:r w:rsidR="00C1521A">
            <w:rPr>
              <w:noProof/>
            </w:rPr>
            <w:instrText>HYPERLINK \l "_Toc197100211"</w:instrText>
          </w:r>
          <w:r w:rsidR="00C1521A" w:rsidRPr="002F250D">
            <w:rPr>
              <w:rStyle w:val="Hyperlink"/>
              <w:noProof/>
            </w:rPr>
            <w:instrText xml:space="preserve"> </w:instrText>
          </w:r>
          <w:r w:rsidR="00C1521A" w:rsidRPr="002F250D">
            <w:rPr>
              <w:rStyle w:val="Hyperlink"/>
              <w:noProof/>
            </w:rPr>
          </w:r>
          <w:r w:rsidR="00C1521A" w:rsidRPr="002F250D">
            <w:rPr>
              <w:rStyle w:val="Hyperlink"/>
              <w:noProof/>
            </w:rPr>
            <w:fldChar w:fldCharType="separate"/>
          </w:r>
          <w:r w:rsidR="00C1521A" w:rsidRPr="002F250D">
            <w:rPr>
              <w:rStyle w:val="Hyperlink"/>
              <w:rFonts w:ascii="Times New Roman" w:eastAsia="Times New Roman" w:hAnsi="Times New Roman"/>
              <w:b/>
              <w:bCs/>
              <w:noProof/>
            </w:rPr>
            <w:t>FOREWORD</w:t>
          </w:r>
          <w:r w:rsidR="00C1521A">
            <w:rPr>
              <w:noProof/>
              <w:webHidden/>
            </w:rPr>
            <w:tab/>
          </w:r>
          <w:r w:rsidR="00C1521A">
            <w:rPr>
              <w:noProof/>
              <w:webHidden/>
            </w:rPr>
            <w:fldChar w:fldCharType="begin"/>
          </w:r>
          <w:r w:rsidR="00C1521A">
            <w:rPr>
              <w:noProof/>
              <w:webHidden/>
            </w:rPr>
            <w:instrText xml:space="preserve"> PAGEREF _Toc197100211 \h </w:instrText>
          </w:r>
          <w:r w:rsidR="00C1521A">
            <w:rPr>
              <w:noProof/>
              <w:webHidden/>
            </w:rPr>
          </w:r>
          <w:r w:rsidR="00C1521A">
            <w:rPr>
              <w:noProof/>
              <w:webHidden/>
            </w:rPr>
            <w:fldChar w:fldCharType="separate"/>
          </w:r>
          <w:r w:rsidR="00C1521A">
            <w:rPr>
              <w:noProof/>
              <w:webHidden/>
            </w:rPr>
            <w:t>3</w:t>
          </w:r>
          <w:r w:rsidR="00C1521A">
            <w:rPr>
              <w:noProof/>
              <w:webHidden/>
            </w:rPr>
            <w:fldChar w:fldCharType="end"/>
          </w:r>
          <w:r w:rsidR="00C1521A" w:rsidRPr="002F250D">
            <w:rPr>
              <w:rStyle w:val="Hyperlink"/>
              <w:noProof/>
            </w:rPr>
            <w:fldChar w:fldCharType="end"/>
          </w:r>
        </w:p>
        <w:p w14:paraId="60D07A71" w14:textId="16AD1AF8" w:rsidR="00C1521A" w:rsidRDefault="00C1521A">
          <w:pPr>
            <w:pStyle w:val="TOC1"/>
            <w:tabs>
              <w:tab w:val="right" w:leader="dot" w:pos="8630"/>
            </w:tabs>
            <w:rPr>
              <w:rFonts w:asciiTheme="minorHAnsi" w:eastAsiaTheme="minorEastAsia" w:hAnsiTheme="minorHAnsi" w:cstheme="minorBidi"/>
              <w:noProof/>
            </w:rPr>
          </w:pPr>
          <w:hyperlink w:anchor="_Toc197100212" w:history="1">
            <w:r w:rsidRPr="002F250D">
              <w:rPr>
                <w:rStyle w:val="Hyperlink"/>
                <w:rFonts w:ascii="Times New Roman" w:eastAsia="Times New Roman" w:hAnsi="Times New Roman"/>
                <w:b/>
                <w:bCs/>
                <w:noProof/>
              </w:rPr>
              <w:t>ACKNOWLEDGEMENT</w:t>
            </w:r>
            <w:r>
              <w:rPr>
                <w:noProof/>
                <w:webHidden/>
              </w:rPr>
              <w:tab/>
            </w:r>
            <w:r>
              <w:rPr>
                <w:noProof/>
                <w:webHidden/>
              </w:rPr>
              <w:fldChar w:fldCharType="begin"/>
            </w:r>
            <w:r>
              <w:rPr>
                <w:noProof/>
                <w:webHidden/>
              </w:rPr>
              <w:instrText xml:space="preserve"> PAGEREF _Toc197100212 \h </w:instrText>
            </w:r>
            <w:r>
              <w:rPr>
                <w:noProof/>
                <w:webHidden/>
              </w:rPr>
            </w:r>
            <w:r>
              <w:rPr>
                <w:noProof/>
                <w:webHidden/>
              </w:rPr>
              <w:fldChar w:fldCharType="separate"/>
            </w:r>
            <w:r>
              <w:rPr>
                <w:noProof/>
                <w:webHidden/>
              </w:rPr>
              <w:t>5</w:t>
            </w:r>
            <w:r>
              <w:rPr>
                <w:noProof/>
                <w:webHidden/>
              </w:rPr>
              <w:fldChar w:fldCharType="end"/>
            </w:r>
          </w:hyperlink>
        </w:p>
        <w:p w14:paraId="38F636EA" w14:textId="1680995B" w:rsidR="00C1521A" w:rsidRDefault="00C1521A">
          <w:pPr>
            <w:pStyle w:val="TOC1"/>
            <w:tabs>
              <w:tab w:val="right" w:leader="dot" w:pos="8630"/>
            </w:tabs>
            <w:rPr>
              <w:rFonts w:asciiTheme="minorHAnsi" w:eastAsiaTheme="minorEastAsia" w:hAnsiTheme="minorHAnsi" w:cstheme="minorBidi"/>
              <w:noProof/>
            </w:rPr>
          </w:pPr>
          <w:hyperlink w:anchor="_Toc197100213" w:history="1">
            <w:r w:rsidRPr="002F250D">
              <w:rPr>
                <w:rStyle w:val="Hyperlink"/>
                <w:rFonts w:ascii="Times New Roman" w:eastAsia="Times New Roman" w:hAnsi="Times New Roman"/>
                <w:b/>
                <w:noProof/>
              </w:rPr>
              <w:t>TABLE OF CONTENTS</w:t>
            </w:r>
            <w:r>
              <w:rPr>
                <w:noProof/>
                <w:webHidden/>
              </w:rPr>
              <w:tab/>
            </w:r>
            <w:r>
              <w:rPr>
                <w:noProof/>
                <w:webHidden/>
              </w:rPr>
              <w:fldChar w:fldCharType="begin"/>
            </w:r>
            <w:r>
              <w:rPr>
                <w:noProof/>
                <w:webHidden/>
              </w:rPr>
              <w:instrText xml:space="preserve"> PAGEREF _Toc197100213 \h </w:instrText>
            </w:r>
            <w:r>
              <w:rPr>
                <w:noProof/>
                <w:webHidden/>
              </w:rPr>
            </w:r>
            <w:r>
              <w:rPr>
                <w:noProof/>
                <w:webHidden/>
              </w:rPr>
              <w:fldChar w:fldCharType="separate"/>
            </w:r>
            <w:r>
              <w:rPr>
                <w:noProof/>
                <w:webHidden/>
              </w:rPr>
              <w:t>6</w:t>
            </w:r>
            <w:r>
              <w:rPr>
                <w:noProof/>
                <w:webHidden/>
              </w:rPr>
              <w:fldChar w:fldCharType="end"/>
            </w:r>
          </w:hyperlink>
        </w:p>
        <w:p w14:paraId="58A57E22" w14:textId="7CB06805" w:rsidR="00C1521A" w:rsidRDefault="00C1521A">
          <w:pPr>
            <w:pStyle w:val="TOC1"/>
            <w:tabs>
              <w:tab w:val="right" w:leader="dot" w:pos="8630"/>
            </w:tabs>
            <w:rPr>
              <w:rFonts w:asciiTheme="minorHAnsi" w:eastAsiaTheme="minorEastAsia" w:hAnsiTheme="minorHAnsi" w:cstheme="minorBidi"/>
              <w:noProof/>
            </w:rPr>
          </w:pPr>
          <w:hyperlink w:anchor="_Toc197100214" w:history="1">
            <w:r w:rsidRPr="002F250D">
              <w:rPr>
                <w:rStyle w:val="Hyperlink"/>
                <w:rFonts w:ascii="Times New Roman" w:eastAsia="Times New Roman" w:hAnsi="Times New Roman"/>
                <w:b/>
                <w:noProof/>
              </w:rPr>
              <w:t>ACRONYMS</w:t>
            </w:r>
            <w:r>
              <w:rPr>
                <w:noProof/>
                <w:webHidden/>
              </w:rPr>
              <w:tab/>
            </w:r>
            <w:r>
              <w:rPr>
                <w:noProof/>
                <w:webHidden/>
              </w:rPr>
              <w:fldChar w:fldCharType="begin"/>
            </w:r>
            <w:r>
              <w:rPr>
                <w:noProof/>
                <w:webHidden/>
              </w:rPr>
              <w:instrText xml:space="preserve"> PAGEREF _Toc197100214 \h </w:instrText>
            </w:r>
            <w:r>
              <w:rPr>
                <w:noProof/>
                <w:webHidden/>
              </w:rPr>
            </w:r>
            <w:r>
              <w:rPr>
                <w:noProof/>
                <w:webHidden/>
              </w:rPr>
              <w:fldChar w:fldCharType="separate"/>
            </w:r>
            <w:r>
              <w:rPr>
                <w:noProof/>
                <w:webHidden/>
              </w:rPr>
              <w:t>7</w:t>
            </w:r>
            <w:r>
              <w:rPr>
                <w:noProof/>
                <w:webHidden/>
              </w:rPr>
              <w:fldChar w:fldCharType="end"/>
            </w:r>
          </w:hyperlink>
        </w:p>
        <w:p w14:paraId="5FE4B0FF" w14:textId="15428D94" w:rsidR="00C1521A" w:rsidRDefault="00C1521A">
          <w:pPr>
            <w:pStyle w:val="TOC1"/>
            <w:tabs>
              <w:tab w:val="right" w:leader="dot" w:pos="8630"/>
            </w:tabs>
            <w:rPr>
              <w:rFonts w:asciiTheme="minorHAnsi" w:eastAsiaTheme="minorEastAsia" w:hAnsiTheme="minorHAnsi" w:cstheme="minorBidi"/>
              <w:noProof/>
            </w:rPr>
          </w:pPr>
          <w:hyperlink w:anchor="_Toc197100215" w:history="1">
            <w:r w:rsidRPr="002F250D">
              <w:rPr>
                <w:rStyle w:val="Hyperlink"/>
                <w:rFonts w:ascii="Times New Roman" w:hAnsi="Times New Roman"/>
                <w:b/>
                <w:bCs/>
                <w:noProof/>
                <w:lang w:val="en-GB" w:eastAsia="fr-FR"/>
              </w:rPr>
              <w:t>KEY TO UNIT CODE</w:t>
            </w:r>
            <w:r>
              <w:rPr>
                <w:noProof/>
                <w:webHidden/>
              </w:rPr>
              <w:tab/>
            </w:r>
            <w:r>
              <w:rPr>
                <w:noProof/>
                <w:webHidden/>
              </w:rPr>
              <w:fldChar w:fldCharType="begin"/>
            </w:r>
            <w:r>
              <w:rPr>
                <w:noProof/>
                <w:webHidden/>
              </w:rPr>
              <w:instrText xml:space="preserve"> PAGEREF _Toc197100215 \h </w:instrText>
            </w:r>
            <w:r>
              <w:rPr>
                <w:noProof/>
                <w:webHidden/>
              </w:rPr>
            </w:r>
            <w:r>
              <w:rPr>
                <w:noProof/>
                <w:webHidden/>
              </w:rPr>
              <w:fldChar w:fldCharType="separate"/>
            </w:r>
            <w:r>
              <w:rPr>
                <w:noProof/>
                <w:webHidden/>
              </w:rPr>
              <w:t>8</w:t>
            </w:r>
            <w:r>
              <w:rPr>
                <w:noProof/>
                <w:webHidden/>
              </w:rPr>
              <w:fldChar w:fldCharType="end"/>
            </w:r>
          </w:hyperlink>
        </w:p>
        <w:p w14:paraId="63670DE3" w14:textId="02916148" w:rsidR="00C1521A" w:rsidRDefault="00C1521A">
          <w:pPr>
            <w:pStyle w:val="TOC2"/>
            <w:tabs>
              <w:tab w:val="right" w:leader="dot" w:pos="8630"/>
            </w:tabs>
            <w:ind w:left="440"/>
            <w:rPr>
              <w:rFonts w:asciiTheme="minorHAnsi" w:eastAsiaTheme="minorEastAsia" w:hAnsiTheme="minorHAnsi" w:cstheme="minorBidi"/>
              <w:noProof/>
            </w:rPr>
          </w:pPr>
          <w:hyperlink w:anchor="_Toc197100216" w:history="1">
            <w:r w:rsidRPr="002F250D">
              <w:rPr>
                <w:rStyle w:val="Hyperlink"/>
                <w:noProof/>
              </w:rPr>
              <w:t>COURSE OVERVIEW</w:t>
            </w:r>
            <w:r>
              <w:rPr>
                <w:noProof/>
                <w:webHidden/>
              </w:rPr>
              <w:tab/>
            </w:r>
            <w:r>
              <w:rPr>
                <w:noProof/>
                <w:webHidden/>
              </w:rPr>
              <w:fldChar w:fldCharType="begin"/>
            </w:r>
            <w:r>
              <w:rPr>
                <w:noProof/>
                <w:webHidden/>
              </w:rPr>
              <w:instrText xml:space="preserve"> PAGEREF _Toc197100216 \h </w:instrText>
            </w:r>
            <w:r>
              <w:rPr>
                <w:noProof/>
                <w:webHidden/>
              </w:rPr>
            </w:r>
            <w:r>
              <w:rPr>
                <w:noProof/>
                <w:webHidden/>
              </w:rPr>
              <w:fldChar w:fldCharType="separate"/>
            </w:r>
            <w:r>
              <w:rPr>
                <w:noProof/>
                <w:webHidden/>
              </w:rPr>
              <w:t>9</w:t>
            </w:r>
            <w:r>
              <w:rPr>
                <w:noProof/>
                <w:webHidden/>
              </w:rPr>
              <w:fldChar w:fldCharType="end"/>
            </w:r>
          </w:hyperlink>
        </w:p>
        <w:p w14:paraId="038CA2D9" w14:textId="267CF70F" w:rsidR="00C1521A" w:rsidRDefault="00C1521A">
          <w:pPr>
            <w:pStyle w:val="TOC2"/>
            <w:tabs>
              <w:tab w:val="right" w:leader="dot" w:pos="8630"/>
            </w:tabs>
            <w:ind w:left="440"/>
            <w:rPr>
              <w:rFonts w:asciiTheme="minorHAnsi" w:eastAsiaTheme="minorEastAsia" w:hAnsiTheme="minorHAnsi" w:cstheme="minorBidi"/>
              <w:noProof/>
            </w:rPr>
          </w:pPr>
          <w:hyperlink w:anchor="_Toc197100217" w:history="1">
            <w:r w:rsidRPr="002F250D">
              <w:rPr>
                <w:rStyle w:val="Hyperlink"/>
                <w:rFonts w:ascii="Times New Roman" w:eastAsia="Times New Roman" w:hAnsi="Times New Roman"/>
                <w:b/>
                <w:bCs/>
                <w:noProof/>
                <w:lang w:val="en-GB"/>
              </w:rPr>
              <w:t xml:space="preserve">PROVIDE PLAITING AND BRAIDING </w:t>
            </w:r>
            <w:r w:rsidRPr="002F250D">
              <w:rPr>
                <w:rStyle w:val="Hyperlink"/>
                <w:rFonts w:ascii="Times New Roman" w:eastAsia="Times New Roman" w:hAnsi="Times New Roman"/>
                <w:b/>
                <w:bCs/>
                <w:noProof/>
              </w:rPr>
              <w:t>SERVICE</w:t>
            </w:r>
            <w:r>
              <w:rPr>
                <w:noProof/>
                <w:webHidden/>
              </w:rPr>
              <w:tab/>
            </w:r>
            <w:r>
              <w:rPr>
                <w:noProof/>
                <w:webHidden/>
              </w:rPr>
              <w:fldChar w:fldCharType="begin"/>
            </w:r>
            <w:r>
              <w:rPr>
                <w:noProof/>
                <w:webHidden/>
              </w:rPr>
              <w:instrText xml:space="preserve"> PAGEREF _Toc197100217 \h </w:instrText>
            </w:r>
            <w:r>
              <w:rPr>
                <w:noProof/>
                <w:webHidden/>
              </w:rPr>
            </w:r>
            <w:r>
              <w:rPr>
                <w:noProof/>
                <w:webHidden/>
              </w:rPr>
              <w:fldChar w:fldCharType="separate"/>
            </w:r>
            <w:r>
              <w:rPr>
                <w:noProof/>
                <w:webHidden/>
              </w:rPr>
              <w:t>11</w:t>
            </w:r>
            <w:r>
              <w:rPr>
                <w:noProof/>
                <w:webHidden/>
              </w:rPr>
              <w:fldChar w:fldCharType="end"/>
            </w:r>
          </w:hyperlink>
        </w:p>
        <w:p w14:paraId="45500917" w14:textId="178C4AF6" w:rsidR="00C1521A" w:rsidRDefault="00C1521A">
          <w:pPr>
            <w:pStyle w:val="TOC2"/>
            <w:tabs>
              <w:tab w:val="right" w:leader="dot" w:pos="8630"/>
            </w:tabs>
            <w:ind w:left="440"/>
            <w:rPr>
              <w:rFonts w:asciiTheme="minorHAnsi" w:eastAsiaTheme="minorEastAsia" w:hAnsiTheme="minorHAnsi" w:cstheme="minorBidi"/>
              <w:noProof/>
            </w:rPr>
          </w:pPr>
          <w:hyperlink w:anchor="_Toc197100218" w:history="1">
            <w:r w:rsidRPr="002F250D">
              <w:rPr>
                <w:rStyle w:val="Hyperlink"/>
                <w:rFonts w:ascii="Times New Roman" w:eastAsia="Times New Roman" w:hAnsi="Times New Roman"/>
                <w:b/>
                <w:bCs/>
                <w:noProof/>
                <w:lang w:val="en-GB"/>
              </w:rPr>
              <w:t>PROVIDE MANICURE AND PEDICURE</w:t>
            </w:r>
            <w:r w:rsidRPr="002F250D">
              <w:rPr>
                <w:rStyle w:val="Hyperlink"/>
                <w:rFonts w:ascii="Times New Roman" w:eastAsia="Times New Roman" w:hAnsi="Times New Roman"/>
                <w:b/>
                <w:bCs/>
                <w:noProof/>
              </w:rPr>
              <w:t xml:space="preserve"> SERVICE</w:t>
            </w:r>
            <w:r>
              <w:rPr>
                <w:noProof/>
                <w:webHidden/>
              </w:rPr>
              <w:tab/>
            </w:r>
            <w:r>
              <w:rPr>
                <w:noProof/>
                <w:webHidden/>
              </w:rPr>
              <w:fldChar w:fldCharType="begin"/>
            </w:r>
            <w:r>
              <w:rPr>
                <w:noProof/>
                <w:webHidden/>
              </w:rPr>
              <w:instrText xml:space="preserve"> PAGEREF _Toc197100218 \h </w:instrText>
            </w:r>
            <w:r>
              <w:rPr>
                <w:noProof/>
                <w:webHidden/>
              </w:rPr>
            </w:r>
            <w:r>
              <w:rPr>
                <w:noProof/>
                <w:webHidden/>
              </w:rPr>
              <w:fldChar w:fldCharType="separate"/>
            </w:r>
            <w:r>
              <w:rPr>
                <w:noProof/>
                <w:webHidden/>
              </w:rPr>
              <w:t>20</w:t>
            </w:r>
            <w:r>
              <w:rPr>
                <w:noProof/>
                <w:webHidden/>
              </w:rPr>
              <w:fldChar w:fldCharType="end"/>
            </w:r>
          </w:hyperlink>
        </w:p>
        <w:p w14:paraId="2A79A248" w14:textId="7EF51998" w:rsidR="00C1521A" w:rsidRDefault="00C1521A">
          <w:pPr>
            <w:pStyle w:val="TOC2"/>
            <w:tabs>
              <w:tab w:val="right" w:leader="dot" w:pos="8630"/>
            </w:tabs>
            <w:ind w:left="440"/>
            <w:rPr>
              <w:rFonts w:asciiTheme="minorHAnsi" w:eastAsiaTheme="minorEastAsia" w:hAnsiTheme="minorHAnsi" w:cstheme="minorBidi"/>
              <w:noProof/>
            </w:rPr>
          </w:pPr>
          <w:hyperlink w:anchor="_Toc197100219" w:history="1">
            <w:r w:rsidRPr="002F250D">
              <w:rPr>
                <w:rStyle w:val="Hyperlink"/>
                <w:rFonts w:ascii="Times New Roman" w:hAnsi="Times New Roman"/>
                <w:noProof/>
              </w:rPr>
              <w:t>PROVIDE MAKE-UP SERVICE</w:t>
            </w:r>
            <w:r w:rsidRPr="002F250D">
              <w:rPr>
                <w:rStyle w:val="Hyperlink"/>
                <w:rFonts w:ascii="Times New Roman" w:hAnsi="Times New Roman"/>
                <w:noProof/>
                <w:lang w:val="en-GB"/>
              </w:rPr>
              <w:t>S</w:t>
            </w:r>
            <w:r>
              <w:rPr>
                <w:noProof/>
                <w:webHidden/>
              </w:rPr>
              <w:tab/>
            </w:r>
            <w:r>
              <w:rPr>
                <w:noProof/>
                <w:webHidden/>
              </w:rPr>
              <w:fldChar w:fldCharType="begin"/>
            </w:r>
            <w:r>
              <w:rPr>
                <w:noProof/>
                <w:webHidden/>
              </w:rPr>
              <w:instrText xml:space="preserve"> PAGEREF _Toc197100219 \h </w:instrText>
            </w:r>
            <w:r>
              <w:rPr>
                <w:noProof/>
                <w:webHidden/>
              </w:rPr>
            </w:r>
            <w:r>
              <w:rPr>
                <w:noProof/>
                <w:webHidden/>
              </w:rPr>
              <w:fldChar w:fldCharType="separate"/>
            </w:r>
            <w:r>
              <w:rPr>
                <w:noProof/>
                <w:webHidden/>
              </w:rPr>
              <w:t>26</w:t>
            </w:r>
            <w:r>
              <w:rPr>
                <w:noProof/>
                <w:webHidden/>
              </w:rPr>
              <w:fldChar w:fldCharType="end"/>
            </w:r>
          </w:hyperlink>
        </w:p>
        <w:p w14:paraId="17535F5A" w14:textId="0C750A01" w:rsidR="00C1521A" w:rsidRDefault="00C1521A">
          <w:pPr>
            <w:pStyle w:val="TOC2"/>
            <w:tabs>
              <w:tab w:val="right" w:leader="dot" w:pos="8630"/>
            </w:tabs>
            <w:ind w:left="440"/>
            <w:rPr>
              <w:rFonts w:asciiTheme="minorHAnsi" w:eastAsiaTheme="minorEastAsia" w:hAnsiTheme="minorHAnsi" w:cstheme="minorBidi"/>
              <w:noProof/>
            </w:rPr>
          </w:pPr>
          <w:hyperlink w:anchor="_Toc197100220" w:history="1">
            <w:r w:rsidRPr="002F250D">
              <w:rPr>
                <w:rStyle w:val="Hyperlink"/>
                <w:rFonts w:ascii="Times New Roman" w:hAnsi="Times New Roman"/>
                <w:noProof/>
              </w:rPr>
              <w:t>CONDUCT HAIR ADDITION SERVICE</w:t>
            </w:r>
            <w:r>
              <w:rPr>
                <w:noProof/>
                <w:webHidden/>
              </w:rPr>
              <w:tab/>
            </w:r>
            <w:r>
              <w:rPr>
                <w:noProof/>
                <w:webHidden/>
              </w:rPr>
              <w:fldChar w:fldCharType="begin"/>
            </w:r>
            <w:r>
              <w:rPr>
                <w:noProof/>
                <w:webHidden/>
              </w:rPr>
              <w:instrText xml:space="preserve"> PAGEREF _Toc197100220 \h </w:instrText>
            </w:r>
            <w:r>
              <w:rPr>
                <w:noProof/>
                <w:webHidden/>
              </w:rPr>
            </w:r>
            <w:r>
              <w:rPr>
                <w:noProof/>
                <w:webHidden/>
              </w:rPr>
              <w:fldChar w:fldCharType="separate"/>
            </w:r>
            <w:r>
              <w:rPr>
                <w:noProof/>
                <w:webHidden/>
              </w:rPr>
              <w:t>31</w:t>
            </w:r>
            <w:r>
              <w:rPr>
                <w:noProof/>
                <w:webHidden/>
              </w:rPr>
              <w:fldChar w:fldCharType="end"/>
            </w:r>
          </w:hyperlink>
        </w:p>
        <w:p w14:paraId="747DC633" w14:textId="3DBF722F" w:rsidR="00C1521A" w:rsidRDefault="00C1521A">
          <w:pPr>
            <w:pStyle w:val="TOC2"/>
            <w:tabs>
              <w:tab w:val="right" w:leader="dot" w:pos="8630"/>
            </w:tabs>
            <w:ind w:left="440"/>
            <w:rPr>
              <w:rFonts w:asciiTheme="minorHAnsi" w:eastAsiaTheme="minorEastAsia" w:hAnsiTheme="minorHAnsi" w:cstheme="minorBidi"/>
              <w:noProof/>
            </w:rPr>
          </w:pPr>
          <w:hyperlink w:anchor="_Toc197100221" w:history="1">
            <w:r w:rsidRPr="002F250D">
              <w:rPr>
                <w:rStyle w:val="Hyperlink"/>
                <w:rFonts w:ascii="Times New Roman" w:hAnsi="Times New Roman"/>
                <w:noProof/>
              </w:rPr>
              <w:t>PERFORM HAIR STYLING SERVICE</w:t>
            </w:r>
            <w:r>
              <w:rPr>
                <w:noProof/>
                <w:webHidden/>
              </w:rPr>
              <w:tab/>
            </w:r>
            <w:r>
              <w:rPr>
                <w:noProof/>
                <w:webHidden/>
              </w:rPr>
              <w:fldChar w:fldCharType="begin"/>
            </w:r>
            <w:r>
              <w:rPr>
                <w:noProof/>
                <w:webHidden/>
              </w:rPr>
              <w:instrText xml:space="preserve"> PAGEREF _Toc197100221 \h </w:instrText>
            </w:r>
            <w:r>
              <w:rPr>
                <w:noProof/>
                <w:webHidden/>
              </w:rPr>
            </w:r>
            <w:r>
              <w:rPr>
                <w:noProof/>
                <w:webHidden/>
              </w:rPr>
              <w:fldChar w:fldCharType="separate"/>
            </w:r>
            <w:r>
              <w:rPr>
                <w:noProof/>
                <w:webHidden/>
              </w:rPr>
              <w:t>36</w:t>
            </w:r>
            <w:r>
              <w:rPr>
                <w:noProof/>
                <w:webHidden/>
              </w:rPr>
              <w:fldChar w:fldCharType="end"/>
            </w:r>
          </w:hyperlink>
        </w:p>
        <w:p w14:paraId="18298FCF" w14:textId="207ADCF7" w:rsidR="00C1521A" w:rsidRDefault="00C1521A">
          <w:pPr>
            <w:pStyle w:val="TOC2"/>
            <w:tabs>
              <w:tab w:val="right" w:leader="dot" w:pos="8630"/>
            </w:tabs>
            <w:ind w:left="440"/>
            <w:rPr>
              <w:rFonts w:asciiTheme="minorHAnsi" w:eastAsiaTheme="minorEastAsia" w:hAnsiTheme="minorHAnsi" w:cstheme="minorBidi"/>
              <w:noProof/>
            </w:rPr>
          </w:pPr>
          <w:hyperlink w:anchor="_Toc197100222" w:history="1">
            <w:r w:rsidRPr="002F250D">
              <w:rPr>
                <w:rStyle w:val="Hyperlink"/>
                <w:rFonts w:ascii="Times New Roman" w:eastAsia="Times New Roman" w:hAnsi="Times New Roman"/>
                <w:b/>
                <w:noProof/>
                <w:lang w:val="en-GB" w:eastAsia="en-GB"/>
              </w:rPr>
              <w:t>PERFORM NAIL CARE SERVICES</w:t>
            </w:r>
            <w:r>
              <w:rPr>
                <w:noProof/>
                <w:webHidden/>
              </w:rPr>
              <w:tab/>
            </w:r>
            <w:r>
              <w:rPr>
                <w:noProof/>
                <w:webHidden/>
              </w:rPr>
              <w:fldChar w:fldCharType="begin"/>
            </w:r>
            <w:r>
              <w:rPr>
                <w:noProof/>
                <w:webHidden/>
              </w:rPr>
              <w:instrText xml:space="preserve"> PAGEREF _Toc197100222 \h </w:instrText>
            </w:r>
            <w:r>
              <w:rPr>
                <w:noProof/>
                <w:webHidden/>
              </w:rPr>
            </w:r>
            <w:r>
              <w:rPr>
                <w:noProof/>
                <w:webHidden/>
              </w:rPr>
              <w:fldChar w:fldCharType="separate"/>
            </w:r>
            <w:r>
              <w:rPr>
                <w:noProof/>
                <w:webHidden/>
              </w:rPr>
              <w:t>42</w:t>
            </w:r>
            <w:r>
              <w:rPr>
                <w:noProof/>
                <w:webHidden/>
              </w:rPr>
              <w:fldChar w:fldCharType="end"/>
            </w:r>
          </w:hyperlink>
        </w:p>
        <w:p w14:paraId="0D7EC6A7" w14:textId="54766255" w:rsidR="00C1521A" w:rsidRDefault="00C1521A">
          <w:pPr>
            <w:pStyle w:val="TOC2"/>
            <w:tabs>
              <w:tab w:val="right" w:leader="dot" w:pos="8630"/>
            </w:tabs>
            <w:ind w:left="440"/>
            <w:rPr>
              <w:rFonts w:asciiTheme="minorHAnsi" w:eastAsiaTheme="minorEastAsia" w:hAnsiTheme="minorHAnsi" w:cstheme="minorBidi"/>
              <w:noProof/>
            </w:rPr>
          </w:pPr>
          <w:hyperlink w:anchor="_Toc197100223" w:history="1">
            <w:r w:rsidRPr="002F250D">
              <w:rPr>
                <w:rStyle w:val="Hyperlink"/>
                <w:rFonts w:ascii="Times New Roman" w:eastAsia="Times New Roman" w:hAnsi="Times New Roman"/>
                <w:b/>
                <w:bCs/>
                <w:noProof/>
              </w:rPr>
              <w:t xml:space="preserve">PROVIDE </w:t>
            </w:r>
            <w:r w:rsidRPr="002F250D">
              <w:rPr>
                <w:rStyle w:val="Hyperlink"/>
                <w:rFonts w:ascii="Times New Roman" w:eastAsia="Times New Roman" w:hAnsi="Times New Roman"/>
                <w:b/>
                <w:bCs/>
                <w:noProof/>
                <w:lang w:val="en-GB"/>
              </w:rPr>
              <w:t>DREAD LOCKING</w:t>
            </w:r>
            <w:r w:rsidRPr="002F250D">
              <w:rPr>
                <w:rStyle w:val="Hyperlink"/>
                <w:rFonts w:ascii="Times New Roman" w:eastAsia="Times New Roman" w:hAnsi="Times New Roman"/>
                <w:b/>
                <w:bCs/>
                <w:noProof/>
              </w:rPr>
              <w:t xml:space="preserve"> SERVICE</w:t>
            </w:r>
            <w:r>
              <w:rPr>
                <w:noProof/>
                <w:webHidden/>
              </w:rPr>
              <w:tab/>
            </w:r>
            <w:r>
              <w:rPr>
                <w:noProof/>
                <w:webHidden/>
              </w:rPr>
              <w:fldChar w:fldCharType="begin"/>
            </w:r>
            <w:r>
              <w:rPr>
                <w:noProof/>
                <w:webHidden/>
              </w:rPr>
              <w:instrText xml:space="preserve"> PAGEREF _Toc197100223 \h </w:instrText>
            </w:r>
            <w:r>
              <w:rPr>
                <w:noProof/>
                <w:webHidden/>
              </w:rPr>
            </w:r>
            <w:r>
              <w:rPr>
                <w:noProof/>
                <w:webHidden/>
              </w:rPr>
              <w:fldChar w:fldCharType="separate"/>
            </w:r>
            <w:r>
              <w:rPr>
                <w:noProof/>
                <w:webHidden/>
              </w:rPr>
              <w:t>47</w:t>
            </w:r>
            <w:r>
              <w:rPr>
                <w:noProof/>
                <w:webHidden/>
              </w:rPr>
              <w:fldChar w:fldCharType="end"/>
            </w:r>
          </w:hyperlink>
        </w:p>
        <w:p w14:paraId="5397AEF6" w14:textId="076661F9" w:rsidR="00C1521A" w:rsidRDefault="00C1521A">
          <w:pPr>
            <w:pStyle w:val="TOC2"/>
            <w:tabs>
              <w:tab w:val="right" w:leader="dot" w:pos="8630"/>
            </w:tabs>
            <w:ind w:left="440"/>
            <w:rPr>
              <w:rFonts w:asciiTheme="minorHAnsi" w:eastAsiaTheme="minorEastAsia" w:hAnsiTheme="minorHAnsi" w:cstheme="minorBidi"/>
              <w:noProof/>
            </w:rPr>
          </w:pPr>
          <w:hyperlink w:anchor="_Toc197100224" w:history="1">
            <w:r w:rsidRPr="002F250D">
              <w:rPr>
                <w:rStyle w:val="Hyperlink"/>
                <w:rFonts w:ascii="Times New Roman" w:eastAsia="SimSun" w:hAnsi="Times New Roman"/>
                <w:b/>
                <w:noProof/>
                <w:lang w:val="en-GB" w:eastAsia="en-GB"/>
              </w:rPr>
              <w:t>PROVIDE HAIR REMOVAL SERVICE</w:t>
            </w:r>
            <w:r>
              <w:rPr>
                <w:noProof/>
                <w:webHidden/>
              </w:rPr>
              <w:tab/>
            </w:r>
            <w:r>
              <w:rPr>
                <w:noProof/>
                <w:webHidden/>
              </w:rPr>
              <w:fldChar w:fldCharType="begin"/>
            </w:r>
            <w:r>
              <w:rPr>
                <w:noProof/>
                <w:webHidden/>
              </w:rPr>
              <w:instrText xml:space="preserve"> PAGEREF _Toc197100224 \h </w:instrText>
            </w:r>
            <w:r>
              <w:rPr>
                <w:noProof/>
                <w:webHidden/>
              </w:rPr>
            </w:r>
            <w:r>
              <w:rPr>
                <w:noProof/>
                <w:webHidden/>
              </w:rPr>
              <w:fldChar w:fldCharType="separate"/>
            </w:r>
            <w:r>
              <w:rPr>
                <w:noProof/>
                <w:webHidden/>
              </w:rPr>
              <w:t>51</w:t>
            </w:r>
            <w:r>
              <w:rPr>
                <w:noProof/>
                <w:webHidden/>
              </w:rPr>
              <w:fldChar w:fldCharType="end"/>
            </w:r>
          </w:hyperlink>
        </w:p>
        <w:p w14:paraId="7D1FF957" w14:textId="1E9A4100" w:rsidR="00C1521A" w:rsidRDefault="00C1521A">
          <w:pPr>
            <w:pStyle w:val="TOC1"/>
            <w:tabs>
              <w:tab w:val="right" w:leader="dot" w:pos="8630"/>
            </w:tabs>
            <w:rPr>
              <w:rFonts w:asciiTheme="minorHAnsi" w:eastAsiaTheme="minorEastAsia" w:hAnsiTheme="minorHAnsi" w:cstheme="minorBidi"/>
              <w:noProof/>
            </w:rPr>
          </w:pPr>
          <w:hyperlink w:anchor="_Toc197100225" w:history="1">
            <w:r w:rsidRPr="002F250D">
              <w:rPr>
                <w:rStyle w:val="Hyperlink"/>
                <w:rFonts w:eastAsia="DengXian Light"/>
                <w:bCs/>
                <w:noProof/>
                <w:lang w:val="en-GB" w:eastAsia="en-GB"/>
              </w:rPr>
              <w:t>APPLY COMMUNICATION SKILLS</w:t>
            </w:r>
            <w:r>
              <w:rPr>
                <w:noProof/>
                <w:webHidden/>
              </w:rPr>
              <w:tab/>
            </w:r>
            <w:r>
              <w:rPr>
                <w:noProof/>
                <w:webHidden/>
              </w:rPr>
              <w:fldChar w:fldCharType="begin"/>
            </w:r>
            <w:r>
              <w:rPr>
                <w:noProof/>
                <w:webHidden/>
              </w:rPr>
              <w:instrText xml:space="preserve"> PAGEREF _Toc197100225 \h </w:instrText>
            </w:r>
            <w:r>
              <w:rPr>
                <w:noProof/>
                <w:webHidden/>
              </w:rPr>
            </w:r>
            <w:r>
              <w:rPr>
                <w:noProof/>
                <w:webHidden/>
              </w:rPr>
              <w:fldChar w:fldCharType="separate"/>
            </w:r>
            <w:r>
              <w:rPr>
                <w:noProof/>
                <w:webHidden/>
              </w:rPr>
              <w:t>56</w:t>
            </w:r>
            <w:r>
              <w:rPr>
                <w:noProof/>
                <w:webHidden/>
              </w:rPr>
              <w:fldChar w:fldCharType="end"/>
            </w:r>
          </w:hyperlink>
        </w:p>
        <w:p w14:paraId="4EAD86F9" w14:textId="761DD839" w:rsidR="00C1521A" w:rsidRDefault="00C1521A">
          <w:pPr>
            <w:pStyle w:val="TOC1"/>
            <w:tabs>
              <w:tab w:val="right" w:leader="dot" w:pos="8630"/>
            </w:tabs>
            <w:rPr>
              <w:rFonts w:asciiTheme="minorHAnsi" w:eastAsiaTheme="minorEastAsia" w:hAnsiTheme="minorHAnsi" w:cstheme="minorBidi"/>
              <w:noProof/>
            </w:rPr>
          </w:pPr>
          <w:hyperlink w:anchor="_Toc197100226" w:history="1">
            <w:r w:rsidRPr="002F250D">
              <w:rPr>
                <w:rStyle w:val="Hyperlink"/>
                <w:rFonts w:ascii="Times New Roman" w:eastAsia="DengXian Light" w:hAnsi="Times New Roman"/>
                <w:b/>
                <w:bCs/>
                <w:noProof/>
                <w:lang w:val="en-GB" w:eastAsia="en-GB"/>
              </w:rPr>
              <w:t>DEMONSTRATE DIGITAL LITERACY</w:t>
            </w:r>
            <w:r>
              <w:rPr>
                <w:noProof/>
                <w:webHidden/>
              </w:rPr>
              <w:tab/>
            </w:r>
            <w:r>
              <w:rPr>
                <w:noProof/>
                <w:webHidden/>
              </w:rPr>
              <w:fldChar w:fldCharType="begin"/>
            </w:r>
            <w:r>
              <w:rPr>
                <w:noProof/>
                <w:webHidden/>
              </w:rPr>
              <w:instrText xml:space="preserve"> PAGEREF _Toc197100226 \h </w:instrText>
            </w:r>
            <w:r>
              <w:rPr>
                <w:noProof/>
                <w:webHidden/>
              </w:rPr>
            </w:r>
            <w:r>
              <w:rPr>
                <w:noProof/>
                <w:webHidden/>
              </w:rPr>
              <w:fldChar w:fldCharType="separate"/>
            </w:r>
            <w:r>
              <w:rPr>
                <w:noProof/>
                <w:webHidden/>
              </w:rPr>
              <w:t>61</w:t>
            </w:r>
            <w:r>
              <w:rPr>
                <w:noProof/>
                <w:webHidden/>
              </w:rPr>
              <w:fldChar w:fldCharType="end"/>
            </w:r>
          </w:hyperlink>
        </w:p>
        <w:p w14:paraId="721FEEC6" w14:textId="2E164911" w:rsidR="00C1521A" w:rsidRDefault="00C1521A">
          <w:pPr>
            <w:pStyle w:val="TOC2"/>
            <w:tabs>
              <w:tab w:val="right" w:leader="dot" w:pos="8630"/>
            </w:tabs>
            <w:ind w:left="440"/>
            <w:rPr>
              <w:rFonts w:asciiTheme="minorHAnsi" w:eastAsiaTheme="minorEastAsia" w:hAnsiTheme="minorHAnsi" w:cstheme="minorBidi"/>
              <w:noProof/>
            </w:rPr>
          </w:pPr>
          <w:hyperlink w:anchor="_Toc197100227" w:history="1">
            <w:r w:rsidRPr="002F250D">
              <w:rPr>
                <w:rStyle w:val="Hyperlink"/>
                <w:rFonts w:eastAsia="SimSun"/>
                <w:noProof/>
                <w:lang w:eastAsia="en-GB"/>
              </w:rPr>
              <w:t>CONDUCT HAIR CUTTING SERVICE</w:t>
            </w:r>
            <w:r>
              <w:rPr>
                <w:noProof/>
                <w:webHidden/>
              </w:rPr>
              <w:tab/>
            </w:r>
            <w:r>
              <w:rPr>
                <w:noProof/>
                <w:webHidden/>
              </w:rPr>
              <w:fldChar w:fldCharType="begin"/>
            </w:r>
            <w:r>
              <w:rPr>
                <w:noProof/>
                <w:webHidden/>
              </w:rPr>
              <w:instrText xml:space="preserve"> PAGEREF _Toc197100227 \h </w:instrText>
            </w:r>
            <w:r>
              <w:rPr>
                <w:noProof/>
                <w:webHidden/>
              </w:rPr>
            </w:r>
            <w:r>
              <w:rPr>
                <w:noProof/>
                <w:webHidden/>
              </w:rPr>
              <w:fldChar w:fldCharType="separate"/>
            </w:r>
            <w:r>
              <w:rPr>
                <w:noProof/>
                <w:webHidden/>
              </w:rPr>
              <w:t>70</w:t>
            </w:r>
            <w:r>
              <w:rPr>
                <w:noProof/>
                <w:webHidden/>
              </w:rPr>
              <w:fldChar w:fldCharType="end"/>
            </w:r>
          </w:hyperlink>
        </w:p>
        <w:p w14:paraId="4E18067C" w14:textId="363B1085" w:rsidR="00C1521A" w:rsidRDefault="00C1521A">
          <w:pPr>
            <w:pStyle w:val="TOC2"/>
            <w:tabs>
              <w:tab w:val="right" w:leader="dot" w:pos="8630"/>
            </w:tabs>
            <w:ind w:left="440"/>
            <w:rPr>
              <w:rFonts w:asciiTheme="minorHAnsi" w:eastAsiaTheme="minorEastAsia" w:hAnsiTheme="minorHAnsi" w:cstheme="minorBidi"/>
              <w:noProof/>
            </w:rPr>
          </w:pPr>
          <w:hyperlink w:anchor="_Toc197100228" w:history="1">
            <w:r w:rsidRPr="002F250D">
              <w:rPr>
                <w:rStyle w:val="Hyperlink"/>
                <w:rFonts w:ascii="Times New Roman" w:eastAsia="SimSun" w:hAnsi="Times New Roman"/>
                <w:b/>
                <w:noProof/>
                <w:lang w:val="en-GB" w:eastAsia="en-GB"/>
              </w:rPr>
              <w:t>PROVIDE FACIAL TREATMENT</w:t>
            </w:r>
            <w:r>
              <w:rPr>
                <w:noProof/>
                <w:webHidden/>
              </w:rPr>
              <w:tab/>
            </w:r>
            <w:r>
              <w:rPr>
                <w:noProof/>
                <w:webHidden/>
              </w:rPr>
              <w:fldChar w:fldCharType="begin"/>
            </w:r>
            <w:r>
              <w:rPr>
                <w:noProof/>
                <w:webHidden/>
              </w:rPr>
              <w:instrText xml:space="preserve"> PAGEREF _Toc197100228 \h </w:instrText>
            </w:r>
            <w:r>
              <w:rPr>
                <w:noProof/>
                <w:webHidden/>
              </w:rPr>
            </w:r>
            <w:r>
              <w:rPr>
                <w:noProof/>
                <w:webHidden/>
              </w:rPr>
              <w:fldChar w:fldCharType="separate"/>
            </w:r>
            <w:r>
              <w:rPr>
                <w:noProof/>
                <w:webHidden/>
              </w:rPr>
              <w:t>76</w:t>
            </w:r>
            <w:r>
              <w:rPr>
                <w:noProof/>
                <w:webHidden/>
              </w:rPr>
              <w:fldChar w:fldCharType="end"/>
            </w:r>
          </w:hyperlink>
        </w:p>
        <w:p w14:paraId="0ABD93E6" w14:textId="7E18D8F4" w:rsidR="00C1521A" w:rsidRDefault="00C1521A">
          <w:pPr>
            <w:pStyle w:val="TOC2"/>
            <w:tabs>
              <w:tab w:val="right" w:leader="dot" w:pos="8630"/>
            </w:tabs>
            <w:ind w:left="440"/>
            <w:rPr>
              <w:rFonts w:asciiTheme="minorHAnsi" w:eastAsiaTheme="minorEastAsia" w:hAnsiTheme="minorHAnsi" w:cstheme="minorBidi"/>
              <w:noProof/>
            </w:rPr>
          </w:pPr>
          <w:hyperlink w:anchor="_Toc197100229" w:history="1">
            <w:r w:rsidRPr="002F250D">
              <w:rPr>
                <w:rStyle w:val="Hyperlink"/>
                <w:rFonts w:ascii="Times New Roman" w:eastAsia="Times New Roman" w:hAnsi="Times New Roman"/>
                <w:b/>
                <w:bCs/>
                <w:iCs/>
                <w:noProof/>
                <w:kern w:val="28"/>
                <w:lang w:val="en-GB"/>
              </w:rPr>
              <w:t>APPLY WORK ETHICS AND PRACTICES</w:t>
            </w:r>
            <w:r>
              <w:rPr>
                <w:noProof/>
                <w:webHidden/>
              </w:rPr>
              <w:tab/>
            </w:r>
            <w:r>
              <w:rPr>
                <w:noProof/>
                <w:webHidden/>
              </w:rPr>
              <w:fldChar w:fldCharType="begin"/>
            </w:r>
            <w:r>
              <w:rPr>
                <w:noProof/>
                <w:webHidden/>
              </w:rPr>
              <w:instrText xml:space="preserve"> PAGEREF _Toc197100229 \h </w:instrText>
            </w:r>
            <w:r>
              <w:rPr>
                <w:noProof/>
                <w:webHidden/>
              </w:rPr>
            </w:r>
            <w:r>
              <w:rPr>
                <w:noProof/>
                <w:webHidden/>
              </w:rPr>
              <w:fldChar w:fldCharType="separate"/>
            </w:r>
            <w:r>
              <w:rPr>
                <w:noProof/>
                <w:webHidden/>
              </w:rPr>
              <w:t>81</w:t>
            </w:r>
            <w:r>
              <w:rPr>
                <w:noProof/>
                <w:webHidden/>
              </w:rPr>
              <w:fldChar w:fldCharType="end"/>
            </w:r>
          </w:hyperlink>
        </w:p>
        <w:p w14:paraId="25DF91A8" w14:textId="6992D02F" w:rsidR="00C1521A" w:rsidRDefault="00C1521A">
          <w:pPr>
            <w:pStyle w:val="TOC1"/>
            <w:tabs>
              <w:tab w:val="right" w:leader="dot" w:pos="8630"/>
            </w:tabs>
            <w:rPr>
              <w:rFonts w:asciiTheme="minorHAnsi" w:eastAsiaTheme="minorEastAsia" w:hAnsiTheme="minorHAnsi" w:cstheme="minorBidi"/>
              <w:noProof/>
            </w:rPr>
          </w:pPr>
          <w:hyperlink w:anchor="_Toc197100230" w:history="1">
            <w:r w:rsidRPr="002F250D">
              <w:rPr>
                <w:rStyle w:val="Hyperlink"/>
                <w:rFonts w:ascii="Times New Roman" w:eastAsia="DengXian Light" w:hAnsi="Times New Roman"/>
                <w:b/>
                <w:bCs/>
                <w:noProof/>
                <w:lang w:val="en-GB" w:eastAsia="en-GB"/>
              </w:rPr>
              <w:t>DEMONSTRATE ENTREPRENEURIAL SKILLS</w:t>
            </w:r>
            <w:r>
              <w:rPr>
                <w:noProof/>
                <w:webHidden/>
              </w:rPr>
              <w:tab/>
            </w:r>
            <w:r>
              <w:rPr>
                <w:noProof/>
                <w:webHidden/>
              </w:rPr>
              <w:fldChar w:fldCharType="begin"/>
            </w:r>
            <w:r>
              <w:rPr>
                <w:noProof/>
                <w:webHidden/>
              </w:rPr>
              <w:instrText xml:space="preserve"> PAGEREF _Toc197100230 \h </w:instrText>
            </w:r>
            <w:r>
              <w:rPr>
                <w:noProof/>
                <w:webHidden/>
              </w:rPr>
            </w:r>
            <w:r>
              <w:rPr>
                <w:noProof/>
                <w:webHidden/>
              </w:rPr>
              <w:fldChar w:fldCharType="separate"/>
            </w:r>
            <w:r>
              <w:rPr>
                <w:noProof/>
                <w:webHidden/>
              </w:rPr>
              <w:t>87</w:t>
            </w:r>
            <w:r>
              <w:rPr>
                <w:noProof/>
                <w:webHidden/>
              </w:rPr>
              <w:fldChar w:fldCharType="end"/>
            </w:r>
          </w:hyperlink>
        </w:p>
        <w:p w14:paraId="2591AECC" w14:textId="1522B966" w:rsidR="000B3135" w:rsidRPr="00CC7C8D" w:rsidRDefault="00B02961" w:rsidP="00CC7C8D">
          <w:pPr>
            <w:spacing w:after="5" w:line="276" w:lineRule="auto"/>
            <w:ind w:left="10" w:right="9" w:hanging="10"/>
            <w:jc w:val="both"/>
            <w:rPr>
              <w:rFonts w:ascii="Times New Roman" w:eastAsia="Times New Roman" w:hAnsi="Times New Roman"/>
              <w:color w:val="000000"/>
              <w:sz w:val="24"/>
              <w:szCs w:val="24"/>
            </w:rPr>
          </w:pPr>
          <w:r w:rsidRPr="00CC7C8D">
            <w:rPr>
              <w:rFonts w:ascii="Times New Roman" w:eastAsia="Times New Roman" w:hAnsi="Times New Roman"/>
              <w:bCs/>
              <w:color w:val="000000"/>
              <w:sz w:val="24"/>
              <w:szCs w:val="24"/>
            </w:rPr>
            <w:fldChar w:fldCharType="end"/>
          </w:r>
        </w:p>
      </w:sdtContent>
    </w:sdt>
    <w:p w14:paraId="60EB810E" w14:textId="77777777" w:rsidR="000B3135" w:rsidRPr="00CC7C8D" w:rsidRDefault="000B3135" w:rsidP="00CC7C8D">
      <w:pPr>
        <w:spacing w:after="5" w:line="276" w:lineRule="auto"/>
        <w:ind w:left="10" w:right="9" w:hanging="10"/>
        <w:jc w:val="both"/>
        <w:rPr>
          <w:rFonts w:ascii="Times New Roman" w:eastAsia="Times New Roman" w:hAnsi="Times New Roman"/>
          <w:color w:val="000000"/>
          <w:sz w:val="24"/>
          <w:szCs w:val="24"/>
        </w:rPr>
      </w:pPr>
    </w:p>
    <w:p w14:paraId="45C2E8BA" w14:textId="77777777" w:rsidR="000B3135" w:rsidRPr="00CC7C8D" w:rsidRDefault="000B3135" w:rsidP="00CC7C8D">
      <w:pPr>
        <w:spacing w:after="5" w:line="276" w:lineRule="auto"/>
        <w:ind w:left="10" w:hanging="10"/>
        <w:jc w:val="both"/>
        <w:rPr>
          <w:rFonts w:ascii="Times New Roman" w:eastAsia="Times New Roman" w:hAnsi="Times New Roman"/>
          <w:color w:val="000000"/>
          <w:sz w:val="24"/>
          <w:szCs w:val="24"/>
        </w:rPr>
      </w:pPr>
    </w:p>
    <w:p w14:paraId="6166FDF6" w14:textId="77777777" w:rsidR="000B3135" w:rsidRPr="00CC7C8D" w:rsidRDefault="000B3135" w:rsidP="00CC7C8D">
      <w:pPr>
        <w:spacing w:after="5" w:line="276" w:lineRule="auto"/>
        <w:ind w:left="10" w:hanging="10"/>
        <w:jc w:val="both"/>
        <w:rPr>
          <w:rFonts w:ascii="Times New Roman" w:eastAsia="Times New Roman" w:hAnsi="Times New Roman"/>
          <w:color w:val="000000"/>
          <w:sz w:val="24"/>
          <w:szCs w:val="24"/>
        </w:rPr>
      </w:pPr>
    </w:p>
    <w:p w14:paraId="4729B0C4" w14:textId="77777777" w:rsidR="000B3135" w:rsidRPr="00CC7C8D" w:rsidRDefault="000B3135" w:rsidP="00CC7C8D">
      <w:pPr>
        <w:spacing w:after="5" w:line="276" w:lineRule="auto"/>
        <w:ind w:left="10" w:hanging="10"/>
        <w:jc w:val="both"/>
        <w:rPr>
          <w:rFonts w:ascii="Times New Roman" w:eastAsia="Times New Roman" w:hAnsi="Times New Roman"/>
          <w:color w:val="000000"/>
          <w:sz w:val="24"/>
          <w:szCs w:val="24"/>
        </w:rPr>
      </w:pPr>
    </w:p>
    <w:p w14:paraId="256F2659" w14:textId="77777777" w:rsidR="000B3135" w:rsidRPr="00CC7C8D" w:rsidRDefault="000B3135" w:rsidP="00CC7C8D">
      <w:pPr>
        <w:spacing w:after="5" w:line="276" w:lineRule="auto"/>
        <w:ind w:left="10" w:hanging="10"/>
        <w:jc w:val="both"/>
        <w:rPr>
          <w:rFonts w:ascii="Times New Roman" w:eastAsia="Times New Roman" w:hAnsi="Times New Roman"/>
          <w:color w:val="000000"/>
          <w:sz w:val="24"/>
          <w:szCs w:val="24"/>
        </w:rPr>
      </w:pPr>
    </w:p>
    <w:p w14:paraId="341EE153" w14:textId="77777777" w:rsidR="00E919B8" w:rsidRPr="00CC7C8D" w:rsidRDefault="00E919B8" w:rsidP="00CC7C8D">
      <w:pPr>
        <w:spacing w:after="5" w:line="276" w:lineRule="auto"/>
        <w:ind w:left="10" w:hanging="10"/>
        <w:jc w:val="both"/>
        <w:rPr>
          <w:rFonts w:ascii="Times New Roman" w:eastAsia="Times New Roman" w:hAnsi="Times New Roman"/>
          <w:color w:val="000000"/>
          <w:sz w:val="24"/>
          <w:szCs w:val="24"/>
        </w:rPr>
      </w:pPr>
    </w:p>
    <w:p w14:paraId="1FB70173" w14:textId="77777777" w:rsidR="00E919B8" w:rsidRDefault="00E919B8" w:rsidP="00CC7C8D">
      <w:pPr>
        <w:spacing w:after="5" w:line="276" w:lineRule="auto"/>
        <w:ind w:left="10" w:hanging="10"/>
        <w:jc w:val="both"/>
        <w:rPr>
          <w:rFonts w:ascii="Times New Roman" w:eastAsia="Times New Roman" w:hAnsi="Times New Roman"/>
          <w:color w:val="000000"/>
          <w:sz w:val="24"/>
          <w:szCs w:val="24"/>
        </w:rPr>
      </w:pPr>
    </w:p>
    <w:p w14:paraId="4ABF5984" w14:textId="77777777" w:rsidR="00804D7E" w:rsidRDefault="00804D7E" w:rsidP="00CC7C8D">
      <w:pPr>
        <w:spacing w:after="5" w:line="276" w:lineRule="auto"/>
        <w:ind w:left="10" w:hanging="10"/>
        <w:jc w:val="both"/>
        <w:rPr>
          <w:rFonts w:ascii="Times New Roman" w:eastAsia="Times New Roman" w:hAnsi="Times New Roman"/>
          <w:color w:val="000000"/>
          <w:sz w:val="24"/>
          <w:szCs w:val="24"/>
        </w:rPr>
      </w:pPr>
    </w:p>
    <w:p w14:paraId="29D9F465" w14:textId="77777777" w:rsidR="00804D7E" w:rsidRPr="00CC7C8D" w:rsidRDefault="00804D7E" w:rsidP="00CC7C8D">
      <w:pPr>
        <w:spacing w:after="5" w:line="276" w:lineRule="auto"/>
        <w:ind w:left="10" w:hanging="10"/>
        <w:jc w:val="both"/>
        <w:rPr>
          <w:rFonts w:ascii="Times New Roman" w:eastAsia="Times New Roman" w:hAnsi="Times New Roman"/>
          <w:color w:val="000000"/>
          <w:sz w:val="24"/>
          <w:szCs w:val="24"/>
        </w:rPr>
      </w:pPr>
    </w:p>
    <w:p w14:paraId="29819F8F" w14:textId="77777777" w:rsidR="000B3135" w:rsidRPr="00CC7C8D" w:rsidRDefault="000B3135" w:rsidP="00CC7C8D">
      <w:pPr>
        <w:spacing w:after="5" w:line="276" w:lineRule="auto"/>
        <w:jc w:val="both"/>
        <w:rPr>
          <w:rFonts w:ascii="Times New Roman" w:eastAsia="Times New Roman" w:hAnsi="Times New Roman"/>
          <w:color w:val="000000"/>
          <w:sz w:val="24"/>
          <w:szCs w:val="24"/>
        </w:rPr>
      </w:pPr>
    </w:p>
    <w:p w14:paraId="6CD2F4C2" w14:textId="77777777" w:rsidR="000B3135" w:rsidRPr="00CC7C8D" w:rsidRDefault="000B3135" w:rsidP="00CC7C8D">
      <w:pPr>
        <w:spacing w:after="5" w:line="276" w:lineRule="auto"/>
        <w:jc w:val="both"/>
        <w:rPr>
          <w:rFonts w:ascii="Times New Roman" w:eastAsia="Times New Roman" w:hAnsi="Times New Roman"/>
          <w:color w:val="000000"/>
          <w:sz w:val="24"/>
          <w:szCs w:val="24"/>
        </w:rPr>
      </w:pPr>
    </w:p>
    <w:p w14:paraId="74049F13" w14:textId="77777777" w:rsidR="000B3135" w:rsidRPr="00CC7C8D" w:rsidRDefault="00B02961" w:rsidP="00CC7C8D">
      <w:pPr>
        <w:keepNext/>
        <w:keepLines/>
        <w:spacing w:after="9" w:line="276" w:lineRule="auto"/>
        <w:ind w:left="10" w:right="4" w:hanging="10"/>
        <w:jc w:val="center"/>
        <w:outlineLvl w:val="0"/>
        <w:rPr>
          <w:rFonts w:ascii="Times New Roman" w:eastAsia="Times New Roman" w:hAnsi="Times New Roman"/>
          <w:b/>
          <w:sz w:val="24"/>
          <w:szCs w:val="24"/>
        </w:rPr>
      </w:pPr>
      <w:bookmarkStart w:id="16" w:name="_Toc197100214"/>
      <w:r w:rsidRPr="00CC7C8D">
        <w:rPr>
          <w:rFonts w:ascii="Times New Roman" w:eastAsia="Times New Roman" w:hAnsi="Times New Roman"/>
          <w:b/>
          <w:sz w:val="24"/>
          <w:szCs w:val="24"/>
        </w:rPr>
        <w:t>ACRONYMS</w:t>
      </w:r>
      <w:bookmarkEnd w:id="16"/>
    </w:p>
    <w:p w14:paraId="70578B9E" w14:textId="77777777" w:rsidR="000B3135" w:rsidRPr="00CC7C8D" w:rsidRDefault="00B02961" w:rsidP="00CC7C8D">
      <w:pPr>
        <w:pStyle w:val="NormalWeb"/>
        <w:spacing w:line="276" w:lineRule="auto"/>
        <w:rPr>
          <w:rFonts w:ascii="Times New Roman" w:hAnsi="Times New Roman"/>
          <w:sz w:val="24"/>
        </w:rPr>
      </w:pPr>
      <w:r w:rsidRPr="00CC7C8D">
        <w:rPr>
          <w:rFonts w:ascii="Times New Roman" w:hAnsi="Times New Roman"/>
          <w:sz w:val="24"/>
        </w:rPr>
        <w:t>NEMA</w:t>
      </w:r>
      <w:r w:rsidRPr="00CC7C8D">
        <w:rPr>
          <w:rFonts w:ascii="Times New Roman" w:hAnsi="Times New Roman"/>
          <w:sz w:val="24"/>
        </w:rPr>
        <w:tab/>
        <w:t xml:space="preserve"> </w:t>
      </w:r>
      <w:r w:rsidRPr="00CC7C8D">
        <w:rPr>
          <w:rFonts w:ascii="Times New Roman" w:hAnsi="Times New Roman"/>
          <w:sz w:val="24"/>
        </w:rPr>
        <w:tab/>
        <w:t xml:space="preserve">National Environment Management Authority </w:t>
      </w:r>
    </w:p>
    <w:p w14:paraId="69942601" w14:textId="77777777" w:rsidR="000B3135" w:rsidRPr="00CC7C8D" w:rsidRDefault="00B02961" w:rsidP="00CC7C8D">
      <w:pPr>
        <w:pStyle w:val="NormalWeb"/>
        <w:spacing w:line="276" w:lineRule="auto"/>
        <w:rPr>
          <w:rFonts w:ascii="Times New Roman" w:eastAsia="DengXian" w:hAnsi="Times New Roman"/>
          <w:sz w:val="24"/>
        </w:rPr>
      </w:pPr>
      <w:r w:rsidRPr="00CC7C8D">
        <w:rPr>
          <w:rFonts w:ascii="Times New Roman" w:eastAsia="DengXian" w:hAnsi="Times New Roman"/>
          <w:sz w:val="24"/>
        </w:rPr>
        <w:t xml:space="preserve">OSH                 Occupation Safety and Health  </w:t>
      </w:r>
    </w:p>
    <w:p w14:paraId="7382ED12" w14:textId="77777777" w:rsidR="000B3135" w:rsidRPr="00CC7C8D" w:rsidRDefault="00B02961" w:rsidP="00CC7C8D">
      <w:pPr>
        <w:pStyle w:val="NormalWeb"/>
        <w:spacing w:line="276" w:lineRule="auto"/>
        <w:rPr>
          <w:rFonts w:ascii="Times New Roman" w:eastAsia="DengXian" w:hAnsi="Times New Roman"/>
          <w:sz w:val="24"/>
        </w:rPr>
      </w:pPr>
      <w:proofErr w:type="gramStart"/>
      <w:r w:rsidRPr="00CC7C8D">
        <w:rPr>
          <w:rFonts w:ascii="Times New Roman" w:eastAsia="DengXian" w:hAnsi="Times New Roman"/>
          <w:sz w:val="24"/>
        </w:rPr>
        <w:t xml:space="preserve">OSHA  </w:t>
      </w:r>
      <w:r w:rsidRPr="00CC7C8D">
        <w:rPr>
          <w:rFonts w:ascii="Times New Roman" w:eastAsia="DengXian" w:hAnsi="Times New Roman"/>
          <w:sz w:val="24"/>
        </w:rPr>
        <w:tab/>
      </w:r>
      <w:proofErr w:type="gramEnd"/>
      <w:r w:rsidRPr="00CC7C8D">
        <w:rPr>
          <w:rFonts w:ascii="Times New Roman" w:eastAsia="DengXian" w:hAnsi="Times New Roman"/>
          <w:sz w:val="24"/>
        </w:rPr>
        <w:t xml:space="preserve">Occupation Safety and Health Act </w:t>
      </w:r>
    </w:p>
    <w:p w14:paraId="00CDBD49" w14:textId="77777777" w:rsidR="000B3135" w:rsidRPr="00CC7C8D" w:rsidRDefault="00B02961" w:rsidP="00CC7C8D">
      <w:pPr>
        <w:pStyle w:val="NormalWeb"/>
        <w:spacing w:line="276" w:lineRule="auto"/>
        <w:rPr>
          <w:rFonts w:ascii="Times New Roman" w:eastAsia="DengXian" w:hAnsi="Times New Roman"/>
          <w:sz w:val="24"/>
        </w:rPr>
      </w:pPr>
      <w:proofErr w:type="gramStart"/>
      <w:r w:rsidRPr="00CC7C8D">
        <w:rPr>
          <w:rFonts w:ascii="Times New Roman" w:eastAsia="DengXian" w:hAnsi="Times New Roman"/>
          <w:sz w:val="24"/>
        </w:rPr>
        <w:t xml:space="preserve">OSHS  </w:t>
      </w:r>
      <w:r w:rsidRPr="00CC7C8D">
        <w:rPr>
          <w:rFonts w:ascii="Times New Roman" w:eastAsia="DengXian" w:hAnsi="Times New Roman"/>
          <w:sz w:val="24"/>
        </w:rPr>
        <w:tab/>
      </w:r>
      <w:proofErr w:type="gramEnd"/>
      <w:r w:rsidRPr="00CC7C8D">
        <w:rPr>
          <w:rFonts w:ascii="Times New Roman" w:eastAsia="DengXian" w:hAnsi="Times New Roman"/>
          <w:sz w:val="24"/>
        </w:rPr>
        <w:t xml:space="preserve">Occupational Safety and Health standard </w:t>
      </w:r>
    </w:p>
    <w:p w14:paraId="6FE342CD" w14:textId="77777777" w:rsidR="000B3135" w:rsidRPr="00CC7C8D" w:rsidRDefault="00B02961" w:rsidP="00CC7C8D">
      <w:pPr>
        <w:pStyle w:val="NormalWeb"/>
        <w:spacing w:line="276" w:lineRule="auto"/>
        <w:rPr>
          <w:rFonts w:ascii="Times New Roman" w:eastAsia="DengXian" w:hAnsi="Times New Roman"/>
          <w:sz w:val="24"/>
        </w:rPr>
      </w:pPr>
      <w:r w:rsidRPr="00CC7C8D">
        <w:rPr>
          <w:rFonts w:ascii="Times New Roman" w:eastAsia="DengXian" w:hAnsi="Times New Roman"/>
          <w:sz w:val="24"/>
        </w:rPr>
        <w:t xml:space="preserve">PPE    </w:t>
      </w:r>
      <w:r w:rsidRPr="00CC7C8D">
        <w:rPr>
          <w:rFonts w:ascii="Times New Roman" w:eastAsia="DengXian" w:hAnsi="Times New Roman"/>
          <w:sz w:val="24"/>
        </w:rPr>
        <w:tab/>
      </w:r>
      <w:r w:rsidRPr="00CC7C8D">
        <w:rPr>
          <w:rFonts w:ascii="Times New Roman" w:eastAsia="DengXian" w:hAnsi="Times New Roman"/>
          <w:sz w:val="24"/>
        </w:rPr>
        <w:tab/>
        <w:t xml:space="preserve">Personal Protective Equipment </w:t>
      </w:r>
    </w:p>
    <w:p w14:paraId="7C86B5E5" w14:textId="3713DDB9" w:rsidR="000B3135" w:rsidRPr="00CC7C8D" w:rsidRDefault="00B02961" w:rsidP="00CC7C8D">
      <w:pPr>
        <w:pStyle w:val="NormalWeb"/>
        <w:spacing w:line="276" w:lineRule="auto"/>
        <w:rPr>
          <w:rFonts w:ascii="Times New Roman" w:hAnsi="Times New Roman"/>
          <w:sz w:val="24"/>
        </w:rPr>
      </w:pPr>
      <w:r w:rsidRPr="00CC7C8D">
        <w:rPr>
          <w:rFonts w:ascii="Times New Roman" w:eastAsia="DengXian" w:hAnsi="Times New Roman"/>
          <w:sz w:val="24"/>
        </w:rPr>
        <w:t>TVET</w:t>
      </w:r>
      <w:r w:rsidRPr="00CC7C8D">
        <w:rPr>
          <w:rFonts w:ascii="Times New Roman" w:eastAsia="DengXian" w:hAnsi="Times New Roman"/>
          <w:sz w:val="24"/>
        </w:rPr>
        <w:tab/>
      </w:r>
      <w:r w:rsidRPr="00CC7C8D">
        <w:rPr>
          <w:rFonts w:ascii="Times New Roman" w:eastAsia="DengXian" w:hAnsi="Times New Roman"/>
          <w:sz w:val="24"/>
        </w:rPr>
        <w:tab/>
        <w:t xml:space="preserve">Technical and Vocational Education </w:t>
      </w:r>
      <w:r w:rsidR="007D34C5" w:rsidRPr="00CC7C8D">
        <w:rPr>
          <w:rFonts w:ascii="Times New Roman" w:eastAsia="DengXian" w:hAnsi="Times New Roman"/>
          <w:sz w:val="24"/>
        </w:rPr>
        <w:t>and Training</w:t>
      </w:r>
      <w:r w:rsidRPr="00CC7C8D">
        <w:rPr>
          <w:rFonts w:ascii="Times New Roman" w:hAnsi="Times New Roman"/>
          <w:sz w:val="24"/>
        </w:rPr>
        <w:t xml:space="preserve"> </w:t>
      </w:r>
    </w:p>
    <w:p w14:paraId="56FD0E7F" w14:textId="77777777" w:rsidR="000B3135" w:rsidRPr="00CC7C8D" w:rsidRDefault="00B02961" w:rsidP="00CC7C8D">
      <w:pPr>
        <w:spacing w:after="16" w:line="276" w:lineRule="auto"/>
        <w:ind w:right="364"/>
        <w:rPr>
          <w:rFonts w:ascii="Times New Roman" w:eastAsia="Times New Roman" w:hAnsi="Times New Roman"/>
          <w:color w:val="FF0000"/>
          <w:sz w:val="24"/>
          <w:szCs w:val="24"/>
        </w:rPr>
      </w:pPr>
      <w:r w:rsidRPr="00CC7C8D">
        <w:rPr>
          <w:rFonts w:ascii="Times New Roman" w:eastAsia="Times New Roman" w:hAnsi="Times New Roman"/>
          <w:color w:val="FF0000"/>
          <w:sz w:val="24"/>
          <w:szCs w:val="24"/>
        </w:rPr>
        <w:t xml:space="preserve"> </w:t>
      </w:r>
    </w:p>
    <w:p w14:paraId="4522052A" w14:textId="77777777" w:rsidR="000B3135" w:rsidRPr="00CC7C8D" w:rsidRDefault="000B3135" w:rsidP="00CC7C8D">
      <w:pPr>
        <w:spacing w:after="200" w:line="276" w:lineRule="auto"/>
        <w:jc w:val="both"/>
        <w:rPr>
          <w:rFonts w:ascii="Times New Roman" w:eastAsia="Times New Roman" w:hAnsi="Times New Roman"/>
          <w:b/>
          <w:color w:val="FF0000"/>
          <w:kern w:val="28"/>
          <w:sz w:val="24"/>
          <w:szCs w:val="24"/>
        </w:rPr>
      </w:pPr>
    </w:p>
    <w:p w14:paraId="452CECBB" w14:textId="77777777" w:rsidR="000B3135" w:rsidRPr="00CC7C8D" w:rsidRDefault="00B02961" w:rsidP="00CC7C8D">
      <w:pPr>
        <w:spacing w:after="200" w:line="276" w:lineRule="auto"/>
        <w:rPr>
          <w:rFonts w:ascii="Times New Roman" w:eastAsia="Times New Roman" w:hAnsi="Times New Roman"/>
          <w:b/>
          <w:color w:val="FF0000"/>
          <w:kern w:val="28"/>
          <w:sz w:val="24"/>
          <w:szCs w:val="24"/>
        </w:rPr>
      </w:pPr>
      <w:r w:rsidRPr="00CC7C8D">
        <w:rPr>
          <w:rFonts w:ascii="Times New Roman" w:eastAsia="Times New Roman" w:hAnsi="Times New Roman"/>
          <w:color w:val="FF0000"/>
          <w:kern w:val="28"/>
          <w:sz w:val="24"/>
          <w:szCs w:val="24"/>
        </w:rPr>
        <w:br w:type="page"/>
      </w:r>
    </w:p>
    <w:p w14:paraId="67829EEB" w14:textId="77777777" w:rsidR="000B3135" w:rsidRPr="00CC7C8D" w:rsidRDefault="00B02961" w:rsidP="00CC7C8D">
      <w:pPr>
        <w:keepNext/>
        <w:keepLines/>
        <w:spacing w:after="0" w:line="276" w:lineRule="auto"/>
        <w:ind w:left="180" w:hanging="90"/>
        <w:jc w:val="center"/>
        <w:outlineLvl w:val="0"/>
        <w:rPr>
          <w:rFonts w:ascii="Times New Roman" w:eastAsia="Times New Roman" w:hAnsi="Times New Roman"/>
          <w:b/>
          <w:bCs/>
          <w:sz w:val="24"/>
          <w:szCs w:val="24"/>
          <w:lang w:val="en-GB" w:eastAsia="fr-FR"/>
        </w:rPr>
      </w:pPr>
      <w:bookmarkStart w:id="17" w:name="_Toc197100215"/>
      <w:r w:rsidRPr="00CC7C8D">
        <w:rPr>
          <w:rFonts w:ascii="Times New Roman" w:hAnsi="Times New Roman"/>
          <w:b/>
          <w:bCs/>
          <w:sz w:val="24"/>
          <w:szCs w:val="24"/>
          <w:lang w:val="en-GB" w:eastAsia="fr-FR"/>
        </w:rPr>
        <w:lastRenderedPageBreak/>
        <w:t>KEY TO UNIT CODE</w:t>
      </w:r>
      <w:bookmarkEnd w:id="17"/>
    </w:p>
    <w:p w14:paraId="1917872C"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36A968BE" w14:textId="77777777" w:rsidR="000B3135" w:rsidRPr="00CC7C8D" w:rsidRDefault="00B02961" w:rsidP="00CC7C8D">
      <w:pPr>
        <w:widowControl w:val="0"/>
        <w:spacing w:before="120" w:after="120" w:line="276" w:lineRule="auto"/>
        <w:ind w:left="5130"/>
        <w:jc w:val="center"/>
        <w:rPr>
          <w:rFonts w:ascii="Times New Roman" w:hAnsi="Times New Roman"/>
          <w:sz w:val="24"/>
          <w:szCs w:val="24"/>
        </w:rPr>
      </w:pPr>
      <w:r w:rsidRPr="00CC7C8D">
        <w:rPr>
          <w:rFonts w:ascii="Times New Roman" w:hAnsi="Times New Roman"/>
          <w:noProof/>
          <w:sz w:val="24"/>
          <w:szCs w:val="24"/>
        </w:rPr>
        <mc:AlternateContent>
          <mc:Choice Requires="wpg">
            <w:drawing>
              <wp:anchor distT="0" distB="0" distL="114300" distR="114300" simplePos="0" relativeHeight="251657216" behindDoc="0" locked="0" layoutInCell="1" allowOverlap="1" wp14:anchorId="166EB0F8" wp14:editId="2F87C8A0">
                <wp:simplePos x="0" y="0"/>
                <wp:positionH relativeFrom="column">
                  <wp:posOffset>116205</wp:posOffset>
                </wp:positionH>
                <wp:positionV relativeFrom="paragraph">
                  <wp:posOffset>99060</wp:posOffset>
                </wp:positionV>
                <wp:extent cx="6010910" cy="4047490"/>
                <wp:effectExtent l="0" t="5080" r="8890" b="5080"/>
                <wp:wrapNone/>
                <wp:docPr id="1" name="Group 1"/>
                <wp:cNvGraphicFramePr/>
                <a:graphic xmlns:a="http://schemas.openxmlformats.org/drawingml/2006/main">
                  <a:graphicData uri="http://schemas.microsoft.com/office/word/2010/wordprocessingGroup">
                    <wpg:wgp>
                      <wpg:cNvGrpSpPr/>
                      <wpg:grpSpPr>
                        <a:xfrm>
                          <a:off x="0" y="0"/>
                          <a:ext cx="6010910" cy="4047490"/>
                          <a:chOff x="1214" y="4470"/>
                          <a:chExt cx="9661" cy="3345"/>
                        </a:xfrm>
                        <a:effectLst/>
                      </wpg:grpSpPr>
                      <wps:wsp>
                        <wps:cNvPr id="13" name="Rectangle 60"/>
                        <wps:cNvSpPr>
                          <a:spLocks noChangeArrowheads="1"/>
                        </wps:cNvSpPr>
                        <wps:spPr bwMode="auto">
                          <a:xfrm>
                            <a:off x="1214" y="5355"/>
                            <a:ext cx="2430" cy="690"/>
                          </a:xfrm>
                          <a:prstGeom prst="rect">
                            <a:avLst/>
                          </a:prstGeom>
                          <a:solidFill>
                            <a:srgbClr val="FFFFFF"/>
                          </a:solidFill>
                          <a:ln>
                            <a:noFill/>
                          </a:ln>
                          <a:effectLst/>
                        </wps:spPr>
                        <wps:txbx>
                          <w:txbxContent>
                            <w:p w14:paraId="03DF23FB" w14:textId="77777777" w:rsidR="00077B94" w:rsidRDefault="00077B94">
                              <w:pPr>
                                <w:rPr>
                                  <w:b/>
                                </w:rPr>
                              </w:pPr>
                              <w:r>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ffectLst/>
                        </wps:spPr>
                        <wps:txbx>
                          <w:txbxContent>
                            <w:p w14:paraId="59482534" w14:textId="77777777" w:rsidR="00077B94" w:rsidRDefault="00077B94">
                              <w:pPr>
                                <w:rPr>
                                  <w:b/>
                                </w:rPr>
                              </w:pPr>
                              <w:r>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ffectLst/>
                        </wps:spPr>
                        <wps:txbx>
                          <w:txbxContent>
                            <w:p w14:paraId="79C2BAEE" w14:textId="77777777" w:rsidR="00077B94" w:rsidRDefault="00077B94">
                              <w:pPr>
                                <w:rPr>
                                  <w:b/>
                                </w:rPr>
                              </w:pPr>
                              <w:r>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ffectLst/>
                        </wps:spPr>
                        <wps:txbx>
                          <w:txbxContent>
                            <w:p w14:paraId="57D31CAD" w14:textId="77777777" w:rsidR="00077B94" w:rsidRDefault="00077B94">
                              <w:pPr>
                                <w:rPr>
                                  <w:b/>
                                </w:rPr>
                              </w:pPr>
                              <w:r>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ffectLst/>
                        </wps:spPr>
                        <wps:txbx>
                          <w:txbxContent>
                            <w:p w14:paraId="70BD1CB3" w14:textId="77777777" w:rsidR="00077B94" w:rsidRDefault="00077B94">
                              <w:pPr>
                                <w:rPr>
                                  <w:b/>
                                </w:rPr>
                              </w:pPr>
                              <w:r>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ffectLst/>
                        </wps:spPr>
                        <wps:txbx>
                          <w:txbxContent>
                            <w:p w14:paraId="6415597F" w14:textId="77777777" w:rsidR="00077B94" w:rsidRDefault="00077B94">
                              <w:pPr>
                                <w:rPr>
                                  <w:b/>
                                </w:rPr>
                              </w:pPr>
                              <w:r>
                                <w:rPr>
                                  <w:b/>
                                </w:rPr>
                                <w:t xml:space="preserve">ISCED level, </w:t>
                              </w:r>
                              <w:proofErr w:type="spellStart"/>
                              <w:r>
                                <w:rPr>
                                  <w:b/>
                                </w:rPr>
                                <w:t>Programme</w:t>
                              </w:r>
                              <w:proofErr w:type="spellEnd"/>
                              <w:r>
                                <w:rPr>
                                  <w:b/>
                                </w:rPr>
                                <w:t xml:space="preserv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a:effectLst/>
                        </wps:spPr>
                        <wps:txbx>
                          <w:txbxContent>
                            <w:p w14:paraId="73A15894" w14:textId="77777777" w:rsidR="00077B94" w:rsidRDefault="00077B94">
                              <w:r>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a:effectLst/>
                        </wps:spPr>
                        <wps:txbx>
                          <w:txbxContent>
                            <w:p w14:paraId="3E75D677" w14:textId="77777777" w:rsidR="00077B94" w:rsidRDefault="00077B94">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a:effectLst/>
                        </wps:spPr>
                        <wps:txbx>
                          <w:txbxContent>
                            <w:p w14:paraId="36F43A3D" w14:textId="77777777" w:rsidR="00077B94" w:rsidRDefault="00077B94">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a:effectLst/>
                        </wps:spPr>
                        <wps:txbx>
                          <w:txbxContent>
                            <w:p w14:paraId="6D8BA19D" w14:textId="77777777" w:rsidR="00077B94" w:rsidRDefault="00077B94">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a:effectLst/>
                        </wps:spPr>
                        <wps:txbx>
                          <w:txbxContent>
                            <w:p w14:paraId="182329AB" w14:textId="77777777" w:rsidR="00077B94" w:rsidRDefault="00077B94">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a:effectLst/>
                        </wps:spPr>
                        <wps:txbx>
                          <w:txbxContent>
                            <w:p w14:paraId="2C1C0AE6" w14:textId="77777777" w:rsidR="00077B94" w:rsidRDefault="00077B94">
                              <w:r>
                                <w:t>x</w:t>
                              </w:r>
                            </w:p>
                          </w:txbxContent>
                        </wps:txbx>
                        <wps:bodyPr rot="0" vert="horz" wrap="square" lIns="91440" tIns="45720" rIns="91440" bIns="45720" anchor="t" anchorCtr="0" upright="1">
                          <a:noAutofit/>
                        </wps:bodyPr>
                      </wps:wsp>
                      <wpg:grpSp>
                        <wpg:cNvPr id="25" name="Group 73"/>
                        <wpg:cNvGrpSpPr/>
                        <wpg:grpSpPr>
                          <a:xfrm>
                            <a:off x="3360" y="4983"/>
                            <a:ext cx="2204" cy="2024"/>
                            <a:chOff x="3481" y="5132"/>
                            <a:chExt cx="2113" cy="1738"/>
                          </a:xfrm>
                          <a:effectLst/>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ln>
                            <a:effec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ln>
                            <a:effectLst/>
                          </wps:spPr>
                          <wps:bodyPr/>
                        </wps:wsp>
                      </wpg:grpSp>
                      <wpg:grpSp>
                        <wpg:cNvPr id="28" name="Group 74"/>
                        <wpg:cNvGrpSpPr/>
                        <wpg:grpSpPr>
                          <a:xfrm>
                            <a:off x="2579" y="4983"/>
                            <a:ext cx="2640" cy="1287"/>
                            <a:chOff x="2576" y="5084"/>
                            <a:chExt cx="3040" cy="1700"/>
                          </a:xfrm>
                          <a:effectLst/>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ln>
                            <a:effec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ln>
                            <a:effectLst/>
                          </wps:spPr>
                          <wps:bodyPr/>
                        </wps:wsp>
                      </wpg:grpSp>
                      <wpg:grpSp>
                        <wpg:cNvPr id="31" name="Group 77"/>
                        <wpg:cNvGrpSpPr/>
                        <wpg:grpSpPr>
                          <a:xfrm>
                            <a:off x="3149" y="4981"/>
                            <a:ext cx="1506" cy="495"/>
                            <a:chOff x="3153" y="5249"/>
                            <a:chExt cx="2201" cy="1446"/>
                          </a:xfrm>
                          <a:effectLst/>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ln>
                            <a:effec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ln>
                            <a:effectLst/>
                          </wps:spPr>
                          <wps:bodyPr/>
                        </wps:wsp>
                      </wpg:grpSp>
                      <wpg:grpSp>
                        <wpg:cNvPr id="34" name="Group 85"/>
                        <wpg:cNvGrpSpPr/>
                        <wpg:grpSpPr>
                          <a:xfrm>
                            <a:off x="6104" y="4980"/>
                            <a:ext cx="1846" cy="1995"/>
                            <a:chOff x="6105" y="5160"/>
                            <a:chExt cx="1125" cy="1830"/>
                          </a:xfrm>
                          <a:effectLst/>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ln>
                            <a:effec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grpSp>
                        <wpg:cNvPr id="37" name="Group 86"/>
                        <wpg:cNvGrpSpPr/>
                        <wpg:grpSpPr>
                          <a:xfrm>
                            <a:off x="6615" y="4984"/>
                            <a:ext cx="1350" cy="1257"/>
                            <a:chOff x="6105" y="5233"/>
                            <a:chExt cx="1125" cy="1757"/>
                          </a:xfrm>
                          <a:effectLst/>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ln>
                            <a:effec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grpSp>
                        <wpg:cNvPr id="40" name="Group 89"/>
                        <wpg:cNvGrpSpPr/>
                        <wpg:grpSpPr>
                          <a:xfrm>
                            <a:off x="6974" y="4984"/>
                            <a:ext cx="962" cy="476"/>
                            <a:chOff x="6104" y="5282"/>
                            <a:chExt cx="1126" cy="1708"/>
                          </a:xfrm>
                          <a:effectLst/>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ln>
                            <a:effec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wgp>
                  </a:graphicData>
                </a:graphic>
              </wp:anchor>
            </w:drawing>
          </mc:Choice>
          <mc:Fallback>
            <w:pict>
              <v:group w14:anchorId="166EB0F8" id="Group 1" o:spid="_x0000_s1026" style="position:absolute;left:0;text-align:left;margin-left:9.15pt;margin-top:7.8pt;width:473.3pt;height:318.7pt;z-index:251657216"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03DF23FB" w14:textId="77777777" w:rsidR="00077B94" w:rsidRDefault="00077B94">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59482534" w14:textId="77777777" w:rsidR="00077B94" w:rsidRDefault="00077B94">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79C2BAEE" w14:textId="77777777" w:rsidR="00077B94" w:rsidRDefault="00077B94">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57D31CAD" w14:textId="77777777" w:rsidR="00077B94" w:rsidRDefault="00077B94">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70BD1CB3" w14:textId="77777777" w:rsidR="00077B94" w:rsidRDefault="00077B94">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415597F" w14:textId="77777777" w:rsidR="00077B94" w:rsidRDefault="00077B94">
                        <w:pPr>
                          <w:rPr>
                            <w:b/>
                          </w:rPr>
                        </w:pPr>
                        <w:r>
                          <w:rPr>
                            <w:b/>
                          </w:rPr>
                          <w:t xml:space="preserve">ISCED level, </w:t>
                        </w:r>
                        <w:proofErr w:type="spellStart"/>
                        <w:r>
                          <w:rPr>
                            <w:b/>
                          </w:rPr>
                          <w:t>Programme</w:t>
                        </w:r>
                        <w:proofErr w:type="spellEnd"/>
                        <w:r>
                          <w:rPr>
                            <w:b/>
                          </w:rPr>
                          <w:t xml:space="preserv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73A15894" w14:textId="77777777" w:rsidR="00077B94" w:rsidRDefault="00077B94">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3E75D677" w14:textId="77777777" w:rsidR="00077B94" w:rsidRDefault="00077B94">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36F43A3D" w14:textId="77777777" w:rsidR="00077B94" w:rsidRDefault="00077B94">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6D8BA19D" w14:textId="77777777" w:rsidR="00077B94" w:rsidRDefault="00077B94">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182329AB" w14:textId="77777777" w:rsidR="00077B94" w:rsidRDefault="00077B94">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2C1C0AE6" w14:textId="77777777" w:rsidR="00077B94" w:rsidRDefault="00077B94">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group>
              </v:group>
            </w:pict>
          </mc:Fallback>
        </mc:AlternateContent>
      </w:r>
    </w:p>
    <w:p w14:paraId="1C241EFC"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30C57AD8"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23068D62"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4D6AA511"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0F4B6D6C"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5BB17F75"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43738053"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410EBB4E"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6D34804A"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122A98BD"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073235E6"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2C4A649D"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3D02AD62"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2AC253FB"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7C1C93AE" w14:textId="77777777" w:rsidR="000B3135" w:rsidRPr="00CC7C8D" w:rsidRDefault="000B3135" w:rsidP="00CC7C8D">
      <w:pPr>
        <w:widowControl w:val="0"/>
        <w:spacing w:before="120" w:after="120" w:line="276" w:lineRule="auto"/>
        <w:ind w:left="5130"/>
        <w:jc w:val="center"/>
        <w:rPr>
          <w:rFonts w:ascii="Times New Roman" w:hAnsi="Times New Roman"/>
          <w:sz w:val="24"/>
          <w:szCs w:val="24"/>
        </w:rPr>
      </w:pPr>
    </w:p>
    <w:p w14:paraId="6F5A6FB2" w14:textId="77777777" w:rsidR="000B3135" w:rsidRPr="00CC7C8D" w:rsidRDefault="000B3135" w:rsidP="00CC7C8D">
      <w:pPr>
        <w:spacing w:after="200" w:line="276" w:lineRule="auto"/>
        <w:jc w:val="both"/>
        <w:rPr>
          <w:rFonts w:ascii="Times New Roman" w:eastAsia="Times New Roman" w:hAnsi="Times New Roman"/>
          <w:b/>
          <w:color w:val="000000"/>
          <w:kern w:val="28"/>
          <w:sz w:val="24"/>
          <w:szCs w:val="24"/>
        </w:rPr>
      </w:pPr>
    </w:p>
    <w:p w14:paraId="7B7BF8AC" w14:textId="77777777" w:rsidR="000B3135" w:rsidRPr="00CC7C8D" w:rsidRDefault="000B3135" w:rsidP="00CC7C8D">
      <w:pPr>
        <w:spacing w:after="200" w:line="276" w:lineRule="auto"/>
        <w:jc w:val="center"/>
        <w:rPr>
          <w:rFonts w:ascii="Times New Roman" w:eastAsia="Times New Roman" w:hAnsi="Times New Roman"/>
          <w:b/>
          <w:color w:val="000000"/>
          <w:kern w:val="28"/>
          <w:sz w:val="24"/>
          <w:szCs w:val="24"/>
        </w:rPr>
      </w:pPr>
    </w:p>
    <w:p w14:paraId="5DFFC5CF" w14:textId="77777777" w:rsidR="000B3135" w:rsidRPr="00CC7C8D" w:rsidRDefault="000B3135" w:rsidP="00CC7C8D">
      <w:pPr>
        <w:spacing w:after="200" w:line="276" w:lineRule="auto"/>
        <w:jc w:val="center"/>
        <w:rPr>
          <w:rFonts w:ascii="Times New Roman" w:eastAsia="Times New Roman" w:hAnsi="Times New Roman"/>
          <w:b/>
          <w:color w:val="000000"/>
          <w:kern w:val="28"/>
          <w:sz w:val="24"/>
          <w:szCs w:val="24"/>
        </w:rPr>
      </w:pPr>
    </w:p>
    <w:p w14:paraId="3854829F" w14:textId="77777777" w:rsidR="000B3135" w:rsidRPr="00CC7C8D" w:rsidRDefault="000B3135" w:rsidP="00CC7C8D">
      <w:pPr>
        <w:spacing w:after="200" w:line="276" w:lineRule="auto"/>
        <w:jc w:val="center"/>
        <w:rPr>
          <w:rFonts w:ascii="Times New Roman" w:eastAsia="Times New Roman" w:hAnsi="Times New Roman"/>
          <w:b/>
          <w:color w:val="000000"/>
          <w:kern w:val="28"/>
          <w:sz w:val="24"/>
          <w:szCs w:val="24"/>
        </w:rPr>
      </w:pPr>
    </w:p>
    <w:p w14:paraId="1D23E13C" w14:textId="77777777" w:rsidR="000B3135" w:rsidRPr="00CC7C8D" w:rsidRDefault="000B3135" w:rsidP="00CC7C8D">
      <w:pPr>
        <w:spacing w:after="200" w:line="276" w:lineRule="auto"/>
        <w:jc w:val="center"/>
        <w:rPr>
          <w:rFonts w:ascii="Times New Roman" w:eastAsia="Times New Roman" w:hAnsi="Times New Roman"/>
          <w:b/>
          <w:color w:val="000000"/>
          <w:kern w:val="28"/>
          <w:sz w:val="24"/>
          <w:szCs w:val="24"/>
        </w:rPr>
      </w:pPr>
    </w:p>
    <w:p w14:paraId="04847B9D" w14:textId="77777777" w:rsidR="000B3135" w:rsidRPr="00CC7C8D" w:rsidRDefault="000B3135" w:rsidP="00CC7C8D">
      <w:pPr>
        <w:spacing w:after="200" w:line="276" w:lineRule="auto"/>
        <w:jc w:val="center"/>
        <w:rPr>
          <w:rFonts w:ascii="Times New Roman" w:eastAsia="Times New Roman" w:hAnsi="Times New Roman"/>
          <w:b/>
          <w:color w:val="000000"/>
          <w:kern w:val="28"/>
          <w:sz w:val="24"/>
          <w:szCs w:val="24"/>
        </w:rPr>
      </w:pPr>
    </w:p>
    <w:p w14:paraId="6986EE14" w14:textId="77777777" w:rsidR="000B3135" w:rsidRPr="00CC7C8D" w:rsidRDefault="000B3135" w:rsidP="00CC7C8D">
      <w:pPr>
        <w:spacing w:after="200" w:line="276" w:lineRule="auto"/>
        <w:jc w:val="center"/>
        <w:rPr>
          <w:rFonts w:ascii="Times New Roman" w:eastAsia="Times New Roman" w:hAnsi="Times New Roman"/>
          <w:b/>
          <w:color w:val="000000"/>
          <w:kern w:val="28"/>
          <w:sz w:val="24"/>
          <w:szCs w:val="24"/>
        </w:rPr>
      </w:pPr>
    </w:p>
    <w:p w14:paraId="7868705F" w14:textId="77777777" w:rsidR="000B3135" w:rsidRPr="00CC7C8D" w:rsidRDefault="000B3135" w:rsidP="00CC7C8D">
      <w:pPr>
        <w:spacing w:after="200" w:line="276" w:lineRule="auto"/>
        <w:jc w:val="center"/>
        <w:rPr>
          <w:rFonts w:ascii="Times New Roman" w:eastAsia="Times New Roman" w:hAnsi="Times New Roman"/>
          <w:b/>
          <w:color w:val="000000"/>
          <w:kern w:val="28"/>
          <w:sz w:val="24"/>
          <w:szCs w:val="24"/>
        </w:rPr>
      </w:pPr>
    </w:p>
    <w:p w14:paraId="59ABD70F" w14:textId="77777777" w:rsidR="000B3135" w:rsidRDefault="000B3135" w:rsidP="00CC7C8D">
      <w:pPr>
        <w:spacing w:after="200" w:line="276" w:lineRule="auto"/>
        <w:rPr>
          <w:rFonts w:ascii="Times New Roman" w:eastAsia="Times New Roman" w:hAnsi="Times New Roman"/>
          <w:b/>
          <w:color w:val="000000"/>
          <w:kern w:val="28"/>
          <w:sz w:val="24"/>
          <w:szCs w:val="24"/>
        </w:rPr>
      </w:pPr>
    </w:p>
    <w:p w14:paraId="30663FAE" w14:textId="77777777" w:rsidR="0000226D" w:rsidRDefault="0000226D" w:rsidP="00CC7C8D">
      <w:pPr>
        <w:tabs>
          <w:tab w:val="left" w:pos="2040"/>
        </w:tabs>
        <w:spacing w:after="200" w:line="276" w:lineRule="auto"/>
        <w:rPr>
          <w:rFonts w:ascii="Times New Roman" w:eastAsia="Times New Roman" w:hAnsi="Times New Roman"/>
          <w:color w:val="000000"/>
          <w:kern w:val="28"/>
          <w:sz w:val="24"/>
          <w:szCs w:val="24"/>
        </w:rPr>
      </w:pPr>
      <w:bookmarkStart w:id="18" w:name="_Toc73477421"/>
      <w:bookmarkStart w:id="19" w:name="_Toc194750357"/>
      <w:bookmarkStart w:id="20" w:name="_Toc7892"/>
      <w:bookmarkStart w:id="21" w:name="_Toc195519216"/>
      <w:bookmarkStart w:id="22" w:name="_Toc16517"/>
      <w:bookmarkEnd w:id="1"/>
    </w:p>
    <w:p w14:paraId="5DA5B8E5" w14:textId="7993F442" w:rsidR="006E109C" w:rsidRPr="00F836CB" w:rsidRDefault="00021D07" w:rsidP="006B61F6">
      <w:pPr>
        <w:pStyle w:val="Heading21"/>
        <w:rPr>
          <w:color w:val="000000"/>
          <w:kern w:val="28"/>
          <w:sz w:val="24"/>
          <w:szCs w:val="24"/>
        </w:rPr>
      </w:pPr>
      <w:bookmarkStart w:id="23" w:name="_Toc197100216"/>
      <w:r w:rsidRPr="00F836CB">
        <w:rPr>
          <w:sz w:val="24"/>
          <w:szCs w:val="24"/>
        </w:rPr>
        <w:lastRenderedPageBreak/>
        <w:t xml:space="preserve">COURSE </w:t>
      </w:r>
      <w:r w:rsidR="006E109C" w:rsidRPr="00F836CB">
        <w:rPr>
          <w:sz w:val="24"/>
          <w:szCs w:val="24"/>
        </w:rPr>
        <w:t>OVERVIEW</w:t>
      </w:r>
      <w:bookmarkEnd w:id="18"/>
      <w:bookmarkEnd w:id="19"/>
      <w:bookmarkEnd w:id="23"/>
    </w:p>
    <w:p w14:paraId="39B31C5B" w14:textId="7270EF9B" w:rsidR="006E109C" w:rsidRDefault="006E109C" w:rsidP="00CC7C8D">
      <w:pPr>
        <w:spacing w:after="200" w:line="276" w:lineRule="auto"/>
        <w:jc w:val="both"/>
        <w:rPr>
          <w:rFonts w:ascii="Times New Roman" w:hAnsi="Times New Roman"/>
          <w:sz w:val="24"/>
          <w:szCs w:val="24"/>
        </w:rPr>
      </w:pPr>
      <w:bookmarkStart w:id="24" w:name="_Hlk534710801"/>
      <w:r w:rsidRPr="00CC7C8D">
        <w:rPr>
          <w:rFonts w:ascii="Times New Roman" w:hAnsi="Times New Roman"/>
          <w:sz w:val="24"/>
          <w:szCs w:val="24"/>
        </w:rPr>
        <w:t xml:space="preserve">Cosmetology Level 5 </w:t>
      </w:r>
      <w:r w:rsidR="00874D2C">
        <w:rPr>
          <w:rFonts w:ascii="Times New Roman" w:hAnsi="Times New Roman"/>
          <w:sz w:val="24"/>
          <w:szCs w:val="24"/>
        </w:rPr>
        <w:t xml:space="preserve">Occupation standard (OS) </w:t>
      </w:r>
      <w:r w:rsidRPr="00CC7C8D">
        <w:rPr>
          <w:rFonts w:ascii="Times New Roman" w:hAnsi="Times New Roman"/>
          <w:sz w:val="24"/>
          <w:szCs w:val="24"/>
        </w:rPr>
        <w:t xml:space="preserve">consists of competencies that an individual must achieve to enable him/her to provide </w:t>
      </w:r>
      <w:r w:rsidR="001476D6">
        <w:rPr>
          <w:rFonts w:ascii="Times New Roman" w:hAnsi="Times New Roman"/>
          <w:sz w:val="24"/>
          <w:szCs w:val="24"/>
        </w:rPr>
        <w:t xml:space="preserve">cosmetology services. The OS </w:t>
      </w:r>
      <w:r w:rsidRPr="00CC7C8D">
        <w:rPr>
          <w:rFonts w:ascii="Times New Roman" w:hAnsi="Times New Roman"/>
          <w:sz w:val="24"/>
          <w:szCs w:val="24"/>
        </w:rPr>
        <w:t>compris</w:t>
      </w:r>
      <w:bookmarkEnd w:id="24"/>
      <w:r w:rsidRPr="00CC7C8D">
        <w:rPr>
          <w:rFonts w:ascii="Times New Roman" w:hAnsi="Times New Roman"/>
          <w:sz w:val="24"/>
          <w:szCs w:val="24"/>
        </w:rPr>
        <w:t xml:space="preserve">es of </w:t>
      </w:r>
      <w:r w:rsidR="003C1D93">
        <w:rPr>
          <w:rFonts w:ascii="Times New Roman" w:hAnsi="Times New Roman"/>
          <w:sz w:val="24"/>
          <w:szCs w:val="24"/>
        </w:rPr>
        <w:t>p</w:t>
      </w:r>
      <w:r w:rsidRPr="00CC7C8D">
        <w:rPr>
          <w:rFonts w:ascii="Times New Roman" w:hAnsi="Times New Roman"/>
          <w:sz w:val="24"/>
          <w:szCs w:val="24"/>
        </w:rPr>
        <w:t xml:space="preserve">laiting and </w:t>
      </w:r>
      <w:r w:rsidR="003C1D93">
        <w:rPr>
          <w:rFonts w:ascii="Times New Roman" w:hAnsi="Times New Roman"/>
          <w:sz w:val="24"/>
          <w:szCs w:val="24"/>
        </w:rPr>
        <w:t>b</w:t>
      </w:r>
      <w:r w:rsidRPr="00CC7C8D">
        <w:rPr>
          <w:rFonts w:ascii="Times New Roman" w:hAnsi="Times New Roman"/>
          <w:sz w:val="24"/>
          <w:szCs w:val="24"/>
        </w:rPr>
        <w:t>rai</w:t>
      </w:r>
      <w:r w:rsidR="003C1D93">
        <w:rPr>
          <w:rFonts w:ascii="Times New Roman" w:hAnsi="Times New Roman"/>
          <w:sz w:val="24"/>
          <w:szCs w:val="24"/>
        </w:rPr>
        <w:t>ding service, barbering service, m</w:t>
      </w:r>
      <w:r w:rsidRPr="00CC7C8D">
        <w:rPr>
          <w:rFonts w:ascii="Times New Roman" w:hAnsi="Times New Roman"/>
          <w:sz w:val="24"/>
          <w:szCs w:val="24"/>
        </w:rPr>
        <w:t>anicure and pedicure service</w:t>
      </w:r>
      <w:r w:rsidR="003C1D93">
        <w:rPr>
          <w:rFonts w:ascii="Times New Roman" w:hAnsi="Times New Roman"/>
          <w:sz w:val="24"/>
          <w:szCs w:val="24"/>
        </w:rPr>
        <w:t>,</w:t>
      </w:r>
      <w:r w:rsidRPr="00CC7C8D">
        <w:rPr>
          <w:rFonts w:ascii="Times New Roman" w:hAnsi="Times New Roman"/>
          <w:sz w:val="24"/>
          <w:szCs w:val="24"/>
        </w:rPr>
        <w:t xml:space="preserve"> </w:t>
      </w:r>
      <w:r w:rsidR="003C1D93">
        <w:rPr>
          <w:rFonts w:ascii="Times New Roman" w:hAnsi="Times New Roman"/>
          <w:sz w:val="24"/>
          <w:szCs w:val="24"/>
        </w:rPr>
        <w:t>m</w:t>
      </w:r>
      <w:r w:rsidRPr="00CC7C8D">
        <w:rPr>
          <w:rFonts w:ascii="Times New Roman" w:hAnsi="Times New Roman"/>
          <w:sz w:val="24"/>
          <w:szCs w:val="24"/>
        </w:rPr>
        <w:t xml:space="preserve">ake up service, </w:t>
      </w:r>
      <w:r w:rsidR="003C1D93">
        <w:rPr>
          <w:rFonts w:ascii="Times New Roman" w:hAnsi="Times New Roman"/>
          <w:sz w:val="24"/>
          <w:szCs w:val="24"/>
        </w:rPr>
        <w:t>h</w:t>
      </w:r>
      <w:r w:rsidRPr="00CC7C8D">
        <w:rPr>
          <w:rFonts w:ascii="Times New Roman" w:hAnsi="Times New Roman"/>
          <w:sz w:val="24"/>
          <w:szCs w:val="24"/>
        </w:rPr>
        <w:t xml:space="preserve">air additions service, </w:t>
      </w:r>
      <w:r w:rsidR="003C1D93">
        <w:rPr>
          <w:rFonts w:ascii="Times New Roman" w:hAnsi="Times New Roman"/>
          <w:sz w:val="24"/>
          <w:szCs w:val="24"/>
        </w:rPr>
        <w:t>h</w:t>
      </w:r>
      <w:r w:rsidRPr="00CC7C8D">
        <w:rPr>
          <w:rFonts w:ascii="Times New Roman" w:hAnsi="Times New Roman"/>
          <w:sz w:val="24"/>
          <w:szCs w:val="24"/>
        </w:rPr>
        <w:t xml:space="preserve">air styling service, </w:t>
      </w:r>
      <w:r w:rsidR="003C1D93">
        <w:rPr>
          <w:rFonts w:ascii="Times New Roman" w:hAnsi="Times New Roman"/>
          <w:sz w:val="24"/>
          <w:szCs w:val="24"/>
        </w:rPr>
        <w:t>n</w:t>
      </w:r>
      <w:r w:rsidRPr="00CC7C8D">
        <w:rPr>
          <w:rFonts w:ascii="Times New Roman" w:hAnsi="Times New Roman"/>
          <w:sz w:val="24"/>
          <w:szCs w:val="24"/>
        </w:rPr>
        <w:t xml:space="preserve">ail care service, </w:t>
      </w:r>
      <w:r w:rsidR="003C1D93">
        <w:rPr>
          <w:rFonts w:ascii="Times New Roman" w:hAnsi="Times New Roman"/>
          <w:sz w:val="24"/>
          <w:szCs w:val="24"/>
        </w:rPr>
        <w:t>d</w:t>
      </w:r>
      <w:r w:rsidRPr="00CC7C8D">
        <w:rPr>
          <w:rFonts w:ascii="Times New Roman" w:hAnsi="Times New Roman"/>
          <w:sz w:val="24"/>
          <w:szCs w:val="24"/>
        </w:rPr>
        <w:t xml:space="preserve">read locking services, </w:t>
      </w:r>
      <w:r w:rsidR="00101639">
        <w:rPr>
          <w:rFonts w:ascii="Times New Roman" w:hAnsi="Times New Roman"/>
          <w:sz w:val="24"/>
          <w:szCs w:val="24"/>
        </w:rPr>
        <w:t>h</w:t>
      </w:r>
      <w:r w:rsidRPr="00CC7C8D">
        <w:rPr>
          <w:rFonts w:ascii="Times New Roman" w:hAnsi="Times New Roman"/>
          <w:sz w:val="24"/>
          <w:szCs w:val="24"/>
        </w:rPr>
        <w:t xml:space="preserve">air removal service, </w:t>
      </w:r>
      <w:r w:rsidR="00101639">
        <w:rPr>
          <w:rFonts w:ascii="Times New Roman" w:hAnsi="Times New Roman"/>
          <w:sz w:val="24"/>
          <w:szCs w:val="24"/>
        </w:rPr>
        <w:t>h</w:t>
      </w:r>
      <w:r w:rsidRPr="00CC7C8D">
        <w:rPr>
          <w:rFonts w:ascii="Times New Roman" w:hAnsi="Times New Roman"/>
          <w:sz w:val="24"/>
          <w:szCs w:val="24"/>
        </w:rPr>
        <w:t>air cu</w:t>
      </w:r>
      <w:r w:rsidR="003C1D93">
        <w:rPr>
          <w:rFonts w:ascii="Times New Roman" w:hAnsi="Times New Roman"/>
          <w:sz w:val="24"/>
          <w:szCs w:val="24"/>
        </w:rPr>
        <w:t xml:space="preserve">tting, </w:t>
      </w:r>
      <w:r w:rsidR="00101639">
        <w:rPr>
          <w:rFonts w:ascii="Times New Roman" w:hAnsi="Times New Roman"/>
          <w:sz w:val="24"/>
          <w:szCs w:val="24"/>
        </w:rPr>
        <w:t>f</w:t>
      </w:r>
      <w:r w:rsidR="003C1D93">
        <w:rPr>
          <w:rFonts w:ascii="Times New Roman" w:hAnsi="Times New Roman"/>
          <w:sz w:val="24"/>
          <w:szCs w:val="24"/>
        </w:rPr>
        <w:t>acial treatment and d</w:t>
      </w:r>
      <w:r w:rsidRPr="00CC7C8D">
        <w:rPr>
          <w:rFonts w:ascii="Times New Roman" w:hAnsi="Times New Roman"/>
          <w:sz w:val="24"/>
          <w:szCs w:val="24"/>
        </w:rPr>
        <w:t xml:space="preserve">igital </w:t>
      </w:r>
      <w:r w:rsidR="003C1D93">
        <w:rPr>
          <w:rFonts w:ascii="Times New Roman" w:hAnsi="Times New Roman"/>
          <w:sz w:val="24"/>
          <w:szCs w:val="24"/>
        </w:rPr>
        <w:t>l</w:t>
      </w:r>
      <w:r w:rsidR="00360607">
        <w:rPr>
          <w:rFonts w:ascii="Times New Roman" w:hAnsi="Times New Roman"/>
          <w:sz w:val="24"/>
          <w:szCs w:val="24"/>
        </w:rPr>
        <w:t>iteracy</w:t>
      </w:r>
    </w:p>
    <w:p w14:paraId="2391095C" w14:textId="77777777" w:rsidR="00360607" w:rsidRPr="00CC7C8D" w:rsidRDefault="00360607" w:rsidP="00CC7C8D">
      <w:pPr>
        <w:spacing w:after="200" w:line="276" w:lineRule="auto"/>
        <w:jc w:val="both"/>
        <w:rPr>
          <w:rFonts w:ascii="Times New Roman" w:hAnsi="Times New Roman"/>
          <w:sz w:val="24"/>
          <w:szCs w:val="24"/>
        </w:rPr>
      </w:pPr>
    </w:p>
    <w:p w14:paraId="2753AFDE" w14:textId="77777777" w:rsidR="006E109C" w:rsidRPr="00CC7C8D" w:rsidRDefault="006E109C" w:rsidP="00CC7C8D">
      <w:pPr>
        <w:spacing w:after="200" w:line="276" w:lineRule="auto"/>
        <w:jc w:val="center"/>
        <w:rPr>
          <w:rFonts w:ascii="Times New Roman" w:hAnsi="Times New Roman"/>
          <w:b/>
          <w:bCs/>
          <w:sz w:val="24"/>
          <w:szCs w:val="24"/>
        </w:rPr>
      </w:pPr>
      <w:r w:rsidRPr="00CC7C8D">
        <w:rPr>
          <w:rFonts w:ascii="Times New Roman" w:hAnsi="Times New Roman"/>
          <w:b/>
          <w:bCs/>
          <w:sz w:val="24"/>
          <w:szCs w:val="24"/>
        </w:rPr>
        <w:t>SUMMARY OF UNITS OF COMPETENCY</w:t>
      </w:r>
    </w:p>
    <w:tbl>
      <w:tblPr>
        <w:tblW w:w="5107" w:type="pct"/>
        <w:jc w:val="center"/>
        <w:tblCellMar>
          <w:top w:w="7" w:type="dxa"/>
          <w:left w:w="29" w:type="dxa"/>
          <w:right w:w="0" w:type="dxa"/>
        </w:tblCellMar>
        <w:tblLook w:val="04A0" w:firstRow="1" w:lastRow="0" w:firstColumn="1" w:lastColumn="0" w:noHBand="0" w:noVBand="1"/>
      </w:tblPr>
      <w:tblGrid>
        <w:gridCol w:w="1390"/>
        <w:gridCol w:w="1845"/>
        <w:gridCol w:w="1363"/>
        <w:gridCol w:w="2327"/>
        <w:gridCol w:w="1890"/>
      </w:tblGrid>
      <w:tr w:rsidR="001B7D93" w:rsidRPr="00CC7C8D" w14:paraId="3552883C" w14:textId="77777777" w:rsidTr="007F27B4">
        <w:trPr>
          <w:trHeight w:val="451"/>
          <w:jc w:val="center"/>
        </w:trPr>
        <w:tc>
          <w:tcPr>
            <w:tcW w:w="788" w:type="pct"/>
            <w:tcBorders>
              <w:top w:val="single" w:sz="4" w:space="0" w:color="000000"/>
              <w:left w:val="single" w:sz="4" w:space="0" w:color="000000"/>
              <w:bottom w:val="single" w:sz="4" w:space="0" w:color="000000"/>
              <w:right w:val="single" w:sz="4" w:space="0" w:color="000000"/>
            </w:tcBorders>
          </w:tcPr>
          <w:p w14:paraId="0B646F4C" w14:textId="77777777" w:rsidR="001B7D93" w:rsidRPr="00CC7C8D" w:rsidRDefault="001B7D93" w:rsidP="00CC7C8D">
            <w:pPr>
              <w:tabs>
                <w:tab w:val="right" w:pos="2197"/>
              </w:tabs>
              <w:spacing w:after="200" w:line="276" w:lineRule="auto"/>
              <w:rPr>
                <w:rFonts w:ascii="Times New Roman" w:hAnsi="Times New Roman"/>
                <w:b/>
                <w:sz w:val="24"/>
                <w:szCs w:val="24"/>
              </w:rPr>
            </w:pPr>
            <w:r w:rsidRPr="00CC7C8D">
              <w:rPr>
                <w:rFonts w:ascii="Times New Roman" w:hAnsi="Times New Roman"/>
                <w:b/>
                <w:bCs/>
                <w:kern w:val="2"/>
                <w:sz w:val="24"/>
                <w:szCs w:val="24"/>
                <w:lang w:val="en-GB"/>
                <w14:ligatures w14:val="standardContextual"/>
              </w:rPr>
              <w:t>UNIT CATEGORY</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270E5AF4" w14:textId="77777777" w:rsidR="001B7D93" w:rsidRPr="00CC7C8D" w:rsidRDefault="001B7D93" w:rsidP="00CC7C8D">
            <w:pPr>
              <w:tabs>
                <w:tab w:val="right" w:pos="2197"/>
              </w:tabs>
              <w:spacing w:after="200" w:line="276" w:lineRule="auto"/>
              <w:rPr>
                <w:rFonts w:ascii="Times New Roman" w:hAnsi="Times New Roman"/>
                <w:b/>
                <w:sz w:val="24"/>
                <w:szCs w:val="24"/>
              </w:rPr>
            </w:pPr>
            <w:r w:rsidRPr="00CC7C8D">
              <w:rPr>
                <w:rFonts w:ascii="Times New Roman" w:hAnsi="Times New Roman"/>
                <w:b/>
                <w:sz w:val="24"/>
                <w:szCs w:val="24"/>
              </w:rPr>
              <w:t>Unit code</w:t>
            </w:r>
          </w:p>
        </w:tc>
        <w:tc>
          <w:tcPr>
            <w:tcW w:w="2093" w:type="pct"/>
            <w:gridSpan w:val="2"/>
            <w:tcBorders>
              <w:top w:val="single" w:sz="4" w:space="0" w:color="auto"/>
              <w:left w:val="single" w:sz="4" w:space="0" w:color="auto"/>
              <w:bottom w:val="single" w:sz="4" w:space="0" w:color="auto"/>
              <w:right w:val="single" w:sz="4" w:space="0" w:color="auto"/>
            </w:tcBorders>
          </w:tcPr>
          <w:p w14:paraId="5678D9FD" w14:textId="77777777" w:rsidR="001B7D93" w:rsidRPr="00CC7C8D" w:rsidRDefault="001B7D93" w:rsidP="00CC7C8D">
            <w:pPr>
              <w:spacing w:after="200" w:line="276" w:lineRule="auto"/>
              <w:rPr>
                <w:rFonts w:ascii="Times New Roman" w:hAnsi="Times New Roman"/>
                <w:b/>
                <w:sz w:val="24"/>
                <w:szCs w:val="24"/>
              </w:rPr>
            </w:pPr>
          </w:p>
        </w:tc>
        <w:tc>
          <w:tcPr>
            <w:tcW w:w="1072" w:type="pct"/>
            <w:tcBorders>
              <w:top w:val="single" w:sz="4" w:space="0" w:color="auto"/>
              <w:left w:val="single" w:sz="4" w:space="0" w:color="auto"/>
              <w:bottom w:val="single" w:sz="4" w:space="0" w:color="auto"/>
              <w:right w:val="single" w:sz="4" w:space="0" w:color="auto"/>
            </w:tcBorders>
            <w:shd w:val="clear" w:color="auto" w:fill="FFFFFF"/>
          </w:tcPr>
          <w:p w14:paraId="6CC3F9C9" w14:textId="14A9F06A" w:rsidR="001B7D93" w:rsidRPr="00CC7C8D" w:rsidRDefault="001B7D93" w:rsidP="00CC7C8D">
            <w:pPr>
              <w:spacing w:after="200" w:line="276" w:lineRule="auto"/>
              <w:rPr>
                <w:rFonts w:ascii="Times New Roman" w:hAnsi="Times New Roman"/>
                <w:b/>
                <w:sz w:val="24"/>
                <w:szCs w:val="24"/>
              </w:rPr>
            </w:pPr>
            <w:r w:rsidRPr="00CC7C8D">
              <w:rPr>
                <w:rFonts w:ascii="Times New Roman" w:hAnsi="Times New Roman"/>
                <w:b/>
                <w:sz w:val="24"/>
                <w:szCs w:val="24"/>
              </w:rPr>
              <w:t>Unit Title</w:t>
            </w:r>
          </w:p>
        </w:tc>
      </w:tr>
      <w:tr w:rsidR="006C5890" w:rsidRPr="00CC7C8D" w14:paraId="30A365E6" w14:textId="77777777" w:rsidTr="007F27B4">
        <w:trPr>
          <w:trHeight w:val="631"/>
          <w:jc w:val="center"/>
        </w:trPr>
        <w:tc>
          <w:tcPr>
            <w:tcW w:w="788" w:type="pct"/>
            <w:tcBorders>
              <w:top w:val="single" w:sz="4" w:space="0" w:color="000000"/>
              <w:left w:val="single" w:sz="4" w:space="0" w:color="000000"/>
              <w:bottom w:val="single" w:sz="4" w:space="0" w:color="000000"/>
              <w:right w:val="single" w:sz="4" w:space="0" w:color="000000"/>
            </w:tcBorders>
          </w:tcPr>
          <w:p w14:paraId="72A0B3FD" w14:textId="77777777" w:rsidR="006C5890" w:rsidRDefault="006C5890" w:rsidP="006C5890">
            <w:pPr>
              <w:ind w:right="-514"/>
              <w:rPr>
                <w:rFonts w:ascii="Times New Roman" w:hAnsi="Times New Roman"/>
                <w:b/>
                <w:bCs/>
                <w:sz w:val="24"/>
                <w:szCs w:val="24"/>
              </w:rPr>
            </w:pPr>
            <w:r w:rsidRPr="005E5391">
              <w:rPr>
                <w:rFonts w:ascii="Times New Roman" w:hAnsi="Times New Roman"/>
                <w:b/>
                <w:bCs/>
                <w:sz w:val="24"/>
                <w:szCs w:val="24"/>
              </w:rPr>
              <w:t xml:space="preserve">CORE </w:t>
            </w:r>
          </w:p>
          <w:p w14:paraId="1A25F22A" w14:textId="77777777" w:rsidR="006C5890" w:rsidRPr="00B80E57" w:rsidRDefault="006C5890" w:rsidP="006C5890">
            <w:pPr>
              <w:ind w:right="-514"/>
              <w:rPr>
                <w:rFonts w:ascii="Times New Roman" w:hAnsi="Times New Roman"/>
                <w:b/>
                <w:bCs/>
                <w:sz w:val="24"/>
                <w:szCs w:val="24"/>
              </w:rPr>
            </w:pP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3CC7F579" w14:textId="3D66A332" w:rsidR="006C5890" w:rsidRPr="00CC7C8D" w:rsidRDefault="006C5890" w:rsidP="006C5890">
            <w:pPr>
              <w:tabs>
                <w:tab w:val="right" w:pos="2197"/>
              </w:tabs>
              <w:spacing w:after="200" w:line="276" w:lineRule="auto"/>
              <w:rPr>
                <w:rFonts w:ascii="Times New Roman" w:hAnsi="Times New Roman"/>
                <w:sz w:val="24"/>
                <w:szCs w:val="24"/>
              </w:rPr>
            </w:pPr>
            <w:r>
              <w:rPr>
                <w:rFonts w:ascii="Times New Roman" w:hAnsi="Times New Roman"/>
                <w:sz w:val="24"/>
                <w:szCs w:val="24"/>
              </w:rPr>
              <w:t>1012 2</w:t>
            </w:r>
            <w:r w:rsidRPr="00CC7C8D">
              <w:rPr>
                <w:rFonts w:ascii="Times New Roman" w:hAnsi="Times New Roman"/>
                <w:sz w:val="24"/>
                <w:szCs w:val="24"/>
              </w:rPr>
              <w:t>51 01A</w:t>
            </w:r>
            <w:r w:rsidRPr="00CC7C8D">
              <w:rPr>
                <w:rFonts w:ascii="Times New Roman" w:hAnsi="Times New Roman"/>
                <w:sz w:val="24"/>
                <w:szCs w:val="24"/>
              </w:rPr>
              <w:tab/>
            </w:r>
          </w:p>
        </w:tc>
        <w:tc>
          <w:tcPr>
            <w:tcW w:w="2093" w:type="pct"/>
            <w:gridSpan w:val="2"/>
            <w:tcBorders>
              <w:top w:val="single" w:sz="4" w:space="0" w:color="auto"/>
              <w:left w:val="single" w:sz="4" w:space="0" w:color="auto"/>
              <w:bottom w:val="single" w:sz="4" w:space="0" w:color="auto"/>
              <w:right w:val="single" w:sz="4" w:space="0" w:color="auto"/>
            </w:tcBorders>
            <w:shd w:val="clear" w:color="auto" w:fill="FFFFFF"/>
          </w:tcPr>
          <w:p w14:paraId="0B477C8B" w14:textId="20739633" w:rsidR="006C5890" w:rsidRPr="00CC7C8D" w:rsidRDefault="006C5890" w:rsidP="006C5890">
            <w:pPr>
              <w:spacing w:after="200" w:line="276" w:lineRule="auto"/>
              <w:rPr>
                <w:rFonts w:ascii="Times New Roman" w:hAnsi="Times New Roman"/>
                <w:sz w:val="24"/>
                <w:szCs w:val="24"/>
              </w:rPr>
            </w:pPr>
            <w:r w:rsidRPr="00CC7C8D">
              <w:rPr>
                <w:rFonts w:ascii="Times New Roman" w:hAnsi="Times New Roman"/>
                <w:sz w:val="24"/>
                <w:szCs w:val="24"/>
              </w:rPr>
              <w:t xml:space="preserve">Provide Plaiting and Braiding Service </w:t>
            </w:r>
          </w:p>
        </w:tc>
        <w:tc>
          <w:tcPr>
            <w:tcW w:w="1072" w:type="pct"/>
            <w:tcBorders>
              <w:top w:val="single" w:sz="4" w:space="0" w:color="auto"/>
              <w:left w:val="single" w:sz="4" w:space="0" w:color="auto"/>
              <w:bottom w:val="single" w:sz="4" w:space="0" w:color="auto"/>
              <w:right w:val="single" w:sz="4" w:space="0" w:color="auto"/>
            </w:tcBorders>
          </w:tcPr>
          <w:p w14:paraId="5E20EFFB" w14:textId="63331D7C" w:rsidR="006C5890" w:rsidRPr="009321B3" w:rsidRDefault="006C5890" w:rsidP="009321B3">
            <w:pPr>
              <w:spacing w:after="200" w:line="276" w:lineRule="auto"/>
              <w:rPr>
                <w:rFonts w:ascii="Times New Roman" w:hAnsi="Times New Roman"/>
                <w:sz w:val="24"/>
                <w:szCs w:val="24"/>
              </w:rPr>
            </w:pPr>
            <w:r w:rsidRPr="009321B3">
              <w:rPr>
                <w:rFonts w:ascii="Times New Roman" w:hAnsi="Times New Roman"/>
                <w:sz w:val="24"/>
                <w:szCs w:val="24"/>
              </w:rPr>
              <w:t>140</w:t>
            </w:r>
          </w:p>
        </w:tc>
      </w:tr>
      <w:tr w:rsidR="006C5890" w:rsidRPr="00CC7C8D" w14:paraId="59911DD4" w14:textId="77777777" w:rsidTr="007F27B4">
        <w:trPr>
          <w:trHeight w:val="352"/>
          <w:jc w:val="center"/>
        </w:trPr>
        <w:tc>
          <w:tcPr>
            <w:tcW w:w="788" w:type="pct"/>
            <w:tcBorders>
              <w:top w:val="single" w:sz="4" w:space="0" w:color="000000"/>
              <w:left w:val="single" w:sz="4" w:space="0" w:color="000000"/>
              <w:bottom w:val="single" w:sz="4" w:space="0" w:color="000000"/>
              <w:right w:val="single" w:sz="4" w:space="0" w:color="000000"/>
            </w:tcBorders>
          </w:tcPr>
          <w:p w14:paraId="2A7BF8EA" w14:textId="77777777" w:rsidR="006C5890" w:rsidRPr="00B80E57" w:rsidRDefault="006C5890" w:rsidP="006C5890">
            <w:pPr>
              <w:ind w:right="-514"/>
              <w:rPr>
                <w:rFonts w:ascii="Times New Roman" w:hAnsi="Times New Roman"/>
                <w:b/>
                <w:bCs/>
                <w:sz w:val="24"/>
                <w:szCs w:val="24"/>
              </w:rPr>
            </w:pPr>
            <w:r w:rsidRPr="005E5391">
              <w:rPr>
                <w:rFonts w:ascii="Times New Roman" w:hAnsi="Times New Roman"/>
                <w:b/>
                <w:bCs/>
                <w:sz w:val="24"/>
                <w:szCs w:val="24"/>
              </w:rPr>
              <w:t xml:space="preserve">CORE </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7108E925" w14:textId="3FE11403" w:rsidR="006C5890" w:rsidRPr="00CC7C8D" w:rsidRDefault="006C5890" w:rsidP="006C5890">
            <w:pPr>
              <w:spacing w:after="200" w:line="276" w:lineRule="auto"/>
              <w:rPr>
                <w:rFonts w:ascii="Times New Roman" w:hAnsi="Times New Roman"/>
                <w:sz w:val="24"/>
                <w:szCs w:val="24"/>
              </w:rPr>
            </w:pPr>
            <w:r>
              <w:rPr>
                <w:rFonts w:ascii="Times New Roman" w:hAnsi="Times New Roman"/>
                <w:sz w:val="24"/>
                <w:szCs w:val="24"/>
              </w:rPr>
              <w:t>1012 2</w:t>
            </w:r>
            <w:r w:rsidRPr="00CC7C8D">
              <w:rPr>
                <w:rFonts w:ascii="Times New Roman" w:hAnsi="Times New Roman"/>
                <w:sz w:val="24"/>
                <w:szCs w:val="24"/>
              </w:rPr>
              <w:t>51 02 A</w:t>
            </w:r>
          </w:p>
        </w:tc>
        <w:tc>
          <w:tcPr>
            <w:tcW w:w="2093" w:type="pct"/>
            <w:gridSpan w:val="2"/>
            <w:tcBorders>
              <w:top w:val="single" w:sz="4" w:space="0" w:color="auto"/>
              <w:left w:val="single" w:sz="4" w:space="0" w:color="auto"/>
              <w:bottom w:val="single" w:sz="4" w:space="0" w:color="auto"/>
              <w:right w:val="single" w:sz="4" w:space="0" w:color="auto"/>
            </w:tcBorders>
            <w:shd w:val="clear" w:color="auto" w:fill="FFFFFF"/>
          </w:tcPr>
          <w:p w14:paraId="17D6F4F5" w14:textId="0D55E78A" w:rsidR="006C5890" w:rsidRPr="00CC7C8D" w:rsidRDefault="006C5890" w:rsidP="006C5890">
            <w:pPr>
              <w:spacing w:after="200" w:line="276" w:lineRule="auto"/>
              <w:rPr>
                <w:rFonts w:ascii="Times New Roman" w:hAnsi="Times New Roman"/>
                <w:sz w:val="24"/>
                <w:szCs w:val="24"/>
              </w:rPr>
            </w:pPr>
            <w:r w:rsidRPr="00CC7C8D">
              <w:rPr>
                <w:rFonts w:ascii="Times New Roman" w:hAnsi="Times New Roman"/>
                <w:sz w:val="24"/>
                <w:szCs w:val="24"/>
              </w:rPr>
              <w:t>Conduct Barbering Service</w:t>
            </w:r>
          </w:p>
        </w:tc>
        <w:tc>
          <w:tcPr>
            <w:tcW w:w="1072" w:type="pct"/>
            <w:tcBorders>
              <w:top w:val="single" w:sz="4" w:space="0" w:color="auto"/>
              <w:left w:val="single" w:sz="4" w:space="0" w:color="auto"/>
              <w:bottom w:val="single" w:sz="4" w:space="0" w:color="auto"/>
              <w:right w:val="single" w:sz="4" w:space="0" w:color="auto"/>
            </w:tcBorders>
          </w:tcPr>
          <w:p w14:paraId="7DE51CDC" w14:textId="3AFF024D" w:rsidR="006C5890" w:rsidRPr="009321B3" w:rsidRDefault="006C5890" w:rsidP="009321B3">
            <w:pPr>
              <w:spacing w:after="200" w:line="276" w:lineRule="auto"/>
              <w:rPr>
                <w:rFonts w:ascii="Times New Roman" w:hAnsi="Times New Roman"/>
                <w:sz w:val="24"/>
                <w:szCs w:val="24"/>
              </w:rPr>
            </w:pPr>
            <w:r w:rsidRPr="009321B3">
              <w:rPr>
                <w:rFonts w:ascii="Times New Roman" w:hAnsi="Times New Roman"/>
                <w:sz w:val="24"/>
                <w:szCs w:val="24"/>
              </w:rPr>
              <w:t>80</w:t>
            </w:r>
          </w:p>
        </w:tc>
      </w:tr>
      <w:tr w:rsidR="006C5890" w:rsidRPr="00CC7C8D" w14:paraId="5214C9DB" w14:textId="77777777" w:rsidTr="007F27B4">
        <w:trPr>
          <w:trHeight w:val="730"/>
          <w:jc w:val="center"/>
        </w:trPr>
        <w:tc>
          <w:tcPr>
            <w:tcW w:w="788" w:type="pct"/>
            <w:tcBorders>
              <w:top w:val="single" w:sz="4" w:space="0" w:color="000000"/>
              <w:left w:val="single" w:sz="4" w:space="0" w:color="000000"/>
              <w:bottom w:val="single" w:sz="4" w:space="0" w:color="000000"/>
              <w:right w:val="single" w:sz="4" w:space="0" w:color="000000"/>
            </w:tcBorders>
          </w:tcPr>
          <w:p w14:paraId="353DAB0E" w14:textId="77777777" w:rsidR="006C5890" w:rsidRPr="00B80E57" w:rsidRDefault="006C5890" w:rsidP="006C5890">
            <w:pPr>
              <w:ind w:right="-514"/>
              <w:rPr>
                <w:rFonts w:ascii="Times New Roman" w:hAnsi="Times New Roman"/>
                <w:b/>
                <w:bCs/>
                <w:sz w:val="24"/>
                <w:szCs w:val="24"/>
              </w:rPr>
            </w:pPr>
            <w:r w:rsidRPr="00B80E57">
              <w:rPr>
                <w:rFonts w:ascii="Times New Roman" w:hAnsi="Times New Roman"/>
                <w:b/>
                <w:bCs/>
                <w:sz w:val="24"/>
                <w:szCs w:val="24"/>
              </w:rPr>
              <w:t xml:space="preserve">CORE </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19D80916" w14:textId="277DF262" w:rsidR="006C5890" w:rsidRPr="00CC7C8D" w:rsidRDefault="006C5890" w:rsidP="006C5890">
            <w:pPr>
              <w:spacing w:after="200" w:line="276" w:lineRule="auto"/>
              <w:rPr>
                <w:rFonts w:ascii="Times New Roman" w:hAnsi="Times New Roman"/>
                <w:sz w:val="24"/>
                <w:szCs w:val="24"/>
              </w:rPr>
            </w:pPr>
            <w:r>
              <w:rPr>
                <w:rFonts w:ascii="Times New Roman" w:hAnsi="Times New Roman"/>
                <w:sz w:val="24"/>
                <w:szCs w:val="24"/>
              </w:rPr>
              <w:t>1012 2</w:t>
            </w:r>
            <w:r w:rsidRPr="00CC7C8D">
              <w:rPr>
                <w:rFonts w:ascii="Times New Roman" w:hAnsi="Times New Roman"/>
                <w:sz w:val="24"/>
                <w:szCs w:val="24"/>
              </w:rPr>
              <w:t>51 03 A</w:t>
            </w:r>
          </w:p>
        </w:tc>
        <w:tc>
          <w:tcPr>
            <w:tcW w:w="2093" w:type="pct"/>
            <w:gridSpan w:val="2"/>
            <w:tcBorders>
              <w:top w:val="single" w:sz="4" w:space="0" w:color="auto"/>
              <w:left w:val="single" w:sz="4" w:space="0" w:color="auto"/>
              <w:bottom w:val="single" w:sz="4" w:space="0" w:color="auto"/>
              <w:right w:val="single" w:sz="4" w:space="0" w:color="auto"/>
            </w:tcBorders>
            <w:shd w:val="clear" w:color="auto" w:fill="FFFFFF"/>
          </w:tcPr>
          <w:p w14:paraId="490B8718" w14:textId="33A057C6" w:rsidR="006C5890" w:rsidRPr="00CC7C8D" w:rsidRDefault="006C5890" w:rsidP="006C5890">
            <w:pPr>
              <w:spacing w:after="200" w:line="276" w:lineRule="auto"/>
              <w:rPr>
                <w:rFonts w:ascii="Times New Roman" w:hAnsi="Times New Roman"/>
                <w:sz w:val="24"/>
                <w:szCs w:val="24"/>
              </w:rPr>
            </w:pPr>
            <w:r w:rsidRPr="00CC7C8D">
              <w:rPr>
                <w:rFonts w:ascii="Times New Roman" w:hAnsi="Times New Roman"/>
                <w:sz w:val="24"/>
                <w:szCs w:val="24"/>
              </w:rPr>
              <w:t>Provide Manicure and pedicure service</w:t>
            </w:r>
          </w:p>
        </w:tc>
        <w:tc>
          <w:tcPr>
            <w:tcW w:w="1072" w:type="pct"/>
            <w:tcBorders>
              <w:top w:val="single" w:sz="4" w:space="0" w:color="auto"/>
              <w:left w:val="single" w:sz="4" w:space="0" w:color="auto"/>
              <w:bottom w:val="single" w:sz="4" w:space="0" w:color="auto"/>
              <w:right w:val="single" w:sz="4" w:space="0" w:color="auto"/>
            </w:tcBorders>
          </w:tcPr>
          <w:p w14:paraId="0FE15209" w14:textId="64081F29" w:rsidR="006C5890" w:rsidRPr="009321B3" w:rsidRDefault="006C5890" w:rsidP="009321B3">
            <w:pPr>
              <w:spacing w:after="200" w:line="276" w:lineRule="auto"/>
              <w:rPr>
                <w:rFonts w:ascii="Times New Roman" w:hAnsi="Times New Roman"/>
                <w:sz w:val="24"/>
                <w:szCs w:val="24"/>
              </w:rPr>
            </w:pPr>
            <w:r w:rsidRPr="009321B3">
              <w:rPr>
                <w:rFonts w:ascii="Times New Roman" w:hAnsi="Times New Roman"/>
                <w:bCs/>
                <w:sz w:val="24"/>
                <w:szCs w:val="24"/>
              </w:rPr>
              <w:t>80</w:t>
            </w:r>
          </w:p>
        </w:tc>
      </w:tr>
      <w:tr w:rsidR="006C5890" w:rsidRPr="00CC7C8D" w14:paraId="7BEA305A" w14:textId="77777777" w:rsidTr="007F27B4">
        <w:trPr>
          <w:trHeight w:val="415"/>
          <w:jc w:val="center"/>
        </w:trPr>
        <w:tc>
          <w:tcPr>
            <w:tcW w:w="788" w:type="pct"/>
            <w:tcBorders>
              <w:top w:val="single" w:sz="4" w:space="0" w:color="000000"/>
              <w:left w:val="single" w:sz="4" w:space="0" w:color="000000"/>
              <w:bottom w:val="single" w:sz="4" w:space="0" w:color="000000"/>
              <w:right w:val="single" w:sz="4" w:space="0" w:color="000000"/>
            </w:tcBorders>
          </w:tcPr>
          <w:p w14:paraId="06EE06A6" w14:textId="77777777" w:rsidR="006C5890" w:rsidRPr="00B80E57" w:rsidRDefault="006C5890" w:rsidP="006C5890">
            <w:pPr>
              <w:ind w:right="-514"/>
              <w:rPr>
                <w:rFonts w:ascii="Times New Roman" w:hAnsi="Times New Roman"/>
                <w:b/>
                <w:bCs/>
                <w:sz w:val="24"/>
                <w:szCs w:val="24"/>
              </w:rPr>
            </w:pPr>
            <w:r w:rsidRPr="005E5391">
              <w:rPr>
                <w:rFonts w:ascii="Times New Roman" w:hAnsi="Times New Roman"/>
                <w:b/>
                <w:bCs/>
                <w:sz w:val="24"/>
                <w:szCs w:val="24"/>
              </w:rPr>
              <w:t xml:space="preserve">CORE </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7481C274" w14:textId="4F01D348" w:rsidR="006C5890" w:rsidRPr="00CC7C8D" w:rsidRDefault="006C5890" w:rsidP="006C5890">
            <w:pPr>
              <w:spacing w:after="200" w:line="276" w:lineRule="auto"/>
              <w:ind w:right="-514"/>
              <w:rPr>
                <w:rFonts w:ascii="Times New Roman" w:eastAsia="Times New Roman" w:hAnsi="Times New Roman"/>
                <w:color w:val="000000"/>
                <w:kern w:val="28"/>
                <w:sz w:val="24"/>
                <w:szCs w:val="24"/>
              </w:rPr>
            </w:pPr>
            <w:r>
              <w:rPr>
                <w:rFonts w:ascii="Times New Roman" w:hAnsi="Times New Roman"/>
                <w:bCs/>
                <w:sz w:val="24"/>
                <w:szCs w:val="24"/>
              </w:rPr>
              <w:t>1012 3</w:t>
            </w:r>
            <w:r w:rsidRPr="00CC7C8D">
              <w:rPr>
                <w:rFonts w:ascii="Times New Roman" w:hAnsi="Times New Roman"/>
                <w:bCs/>
                <w:sz w:val="24"/>
                <w:szCs w:val="24"/>
              </w:rPr>
              <w:t>51 04A</w:t>
            </w:r>
          </w:p>
        </w:tc>
        <w:tc>
          <w:tcPr>
            <w:tcW w:w="2093" w:type="pct"/>
            <w:gridSpan w:val="2"/>
            <w:tcBorders>
              <w:top w:val="single" w:sz="4" w:space="0" w:color="auto"/>
              <w:left w:val="single" w:sz="4" w:space="0" w:color="auto"/>
              <w:bottom w:val="single" w:sz="4" w:space="0" w:color="auto"/>
              <w:right w:val="single" w:sz="4" w:space="0" w:color="auto"/>
            </w:tcBorders>
            <w:shd w:val="clear" w:color="auto" w:fill="FFFFFF"/>
          </w:tcPr>
          <w:p w14:paraId="788B93ED" w14:textId="29541B13" w:rsidR="006C5890" w:rsidRPr="00CC7C8D" w:rsidRDefault="006C5890" w:rsidP="006C5890">
            <w:pPr>
              <w:spacing w:after="200" w:line="276" w:lineRule="auto"/>
              <w:ind w:right="-514"/>
              <w:rPr>
                <w:rFonts w:ascii="Times New Roman" w:hAnsi="Times New Roman"/>
                <w:bCs/>
                <w:sz w:val="24"/>
                <w:szCs w:val="24"/>
              </w:rPr>
            </w:pPr>
            <w:r w:rsidRPr="00CC7C8D">
              <w:rPr>
                <w:rFonts w:ascii="Times New Roman" w:hAnsi="Times New Roman"/>
                <w:bCs/>
                <w:sz w:val="24"/>
                <w:szCs w:val="24"/>
              </w:rPr>
              <w:t>Provide Make up service</w:t>
            </w:r>
          </w:p>
        </w:tc>
        <w:tc>
          <w:tcPr>
            <w:tcW w:w="1072" w:type="pct"/>
            <w:tcBorders>
              <w:top w:val="single" w:sz="4" w:space="0" w:color="auto"/>
              <w:left w:val="single" w:sz="4" w:space="0" w:color="auto"/>
              <w:bottom w:val="single" w:sz="4" w:space="0" w:color="auto"/>
              <w:right w:val="single" w:sz="4" w:space="0" w:color="auto"/>
            </w:tcBorders>
          </w:tcPr>
          <w:p w14:paraId="26A043E9" w14:textId="77777777" w:rsidR="006C5890" w:rsidRPr="009321B3" w:rsidRDefault="006C5890" w:rsidP="009321B3">
            <w:pPr>
              <w:spacing w:before="100" w:beforeAutospacing="1" w:after="0" w:line="360" w:lineRule="auto"/>
              <w:ind w:right="-514"/>
              <w:rPr>
                <w:rFonts w:ascii="Times New Roman" w:hAnsi="Times New Roman"/>
                <w:sz w:val="24"/>
                <w:szCs w:val="24"/>
              </w:rPr>
            </w:pPr>
            <w:r w:rsidRPr="009321B3">
              <w:rPr>
                <w:rFonts w:ascii="Times New Roman" w:hAnsi="Times New Roman"/>
                <w:sz w:val="24"/>
                <w:szCs w:val="24"/>
              </w:rPr>
              <w:t>80</w:t>
            </w:r>
          </w:p>
          <w:p w14:paraId="310DDD29" w14:textId="0B001E86" w:rsidR="006C5890" w:rsidRPr="009321B3" w:rsidRDefault="006C5890" w:rsidP="009321B3">
            <w:pPr>
              <w:spacing w:after="200" w:line="276" w:lineRule="auto"/>
              <w:ind w:right="-514"/>
              <w:rPr>
                <w:rFonts w:ascii="Times New Roman" w:hAnsi="Times New Roman"/>
                <w:sz w:val="24"/>
                <w:szCs w:val="24"/>
              </w:rPr>
            </w:pPr>
          </w:p>
        </w:tc>
      </w:tr>
      <w:tr w:rsidR="006C5890" w:rsidRPr="00CC7C8D" w14:paraId="69AD83A5" w14:textId="77777777" w:rsidTr="007F27B4">
        <w:trPr>
          <w:trHeight w:val="316"/>
          <w:jc w:val="center"/>
        </w:trPr>
        <w:tc>
          <w:tcPr>
            <w:tcW w:w="788" w:type="pct"/>
            <w:tcBorders>
              <w:top w:val="single" w:sz="4" w:space="0" w:color="000000"/>
              <w:left w:val="single" w:sz="4" w:space="0" w:color="000000"/>
              <w:bottom w:val="single" w:sz="4" w:space="0" w:color="000000"/>
              <w:right w:val="single" w:sz="4" w:space="0" w:color="000000"/>
            </w:tcBorders>
          </w:tcPr>
          <w:p w14:paraId="632F9DBF" w14:textId="77777777" w:rsidR="006C5890" w:rsidRPr="00B80E57" w:rsidRDefault="006C5890" w:rsidP="006C5890">
            <w:pPr>
              <w:ind w:right="-514"/>
              <w:rPr>
                <w:rFonts w:ascii="Times New Roman" w:hAnsi="Times New Roman"/>
                <w:b/>
                <w:bCs/>
                <w:sz w:val="24"/>
                <w:szCs w:val="24"/>
              </w:rPr>
            </w:pPr>
            <w:r w:rsidRPr="005E5391">
              <w:rPr>
                <w:rFonts w:ascii="Times New Roman" w:hAnsi="Times New Roman"/>
                <w:b/>
                <w:bCs/>
                <w:sz w:val="24"/>
                <w:szCs w:val="24"/>
              </w:rPr>
              <w:t xml:space="preserve">CORE </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34C382C0" w14:textId="2936E3E4" w:rsidR="006C5890" w:rsidRPr="00CC7C8D" w:rsidRDefault="006C5890" w:rsidP="006C5890">
            <w:pPr>
              <w:spacing w:after="200" w:line="276" w:lineRule="auto"/>
              <w:ind w:right="-514"/>
              <w:rPr>
                <w:rFonts w:ascii="Times New Roman" w:eastAsia="Times New Roman" w:hAnsi="Times New Roman"/>
                <w:color w:val="000000"/>
                <w:kern w:val="28"/>
                <w:sz w:val="24"/>
                <w:szCs w:val="24"/>
              </w:rPr>
            </w:pPr>
            <w:r>
              <w:rPr>
                <w:rFonts w:ascii="Times New Roman" w:hAnsi="Times New Roman"/>
                <w:sz w:val="24"/>
                <w:szCs w:val="24"/>
              </w:rPr>
              <w:t>1012 3</w:t>
            </w:r>
            <w:r w:rsidRPr="00CC7C8D">
              <w:rPr>
                <w:rFonts w:ascii="Times New Roman" w:hAnsi="Times New Roman"/>
                <w:sz w:val="24"/>
                <w:szCs w:val="24"/>
              </w:rPr>
              <w:t>51 05A</w:t>
            </w:r>
          </w:p>
        </w:tc>
        <w:tc>
          <w:tcPr>
            <w:tcW w:w="2093" w:type="pct"/>
            <w:gridSpan w:val="2"/>
            <w:tcBorders>
              <w:top w:val="single" w:sz="4" w:space="0" w:color="auto"/>
              <w:left w:val="single" w:sz="4" w:space="0" w:color="auto"/>
              <w:bottom w:val="single" w:sz="4" w:space="0" w:color="auto"/>
              <w:right w:val="single" w:sz="4" w:space="0" w:color="auto"/>
            </w:tcBorders>
            <w:shd w:val="clear" w:color="auto" w:fill="FFFFFF"/>
          </w:tcPr>
          <w:p w14:paraId="0C4887EA" w14:textId="1A9F8112" w:rsidR="006C5890" w:rsidRPr="00CC7C8D" w:rsidRDefault="006C5890" w:rsidP="006C5890">
            <w:pPr>
              <w:spacing w:after="200" w:line="276" w:lineRule="auto"/>
              <w:ind w:right="-514"/>
              <w:rPr>
                <w:rFonts w:ascii="Times New Roman" w:hAnsi="Times New Roman"/>
                <w:sz w:val="24"/>
                <w:szCs w:val="24"/>
              </w:rPr>
            </w:pPr>
            <w:r w:rsidRPr="00CC7C8D">
              <w:rPr>
                <w:rFonts w:ascii="Times New Roman" w:hAnsi="Times New Roman"/>
                <w:sz w:val="24"/>
                <w:szCs w:val="24"/>
              </w:rPr>
              <w:t>Conduct Hair additions service</w:t>
            </w:r>
          </w:p>
        </w:tc>
        <w:tc>
          <w:tcPr>
            <w:tcW w:w="1072" w:type="pct"/>
            <w:tcBorders>
              <w:top w:val="single" w:sz="4" w:space="0" w:color="auto"/>
              <w:left w:val="single" w:sz="4" w:space="0" w:color="auto"/>
              <w:bottom w:val="single" w:sz="4" w:space="0" w:color="auto"/>
              <w:right w:val="single" w:sz="4" w:space="0" w:color="auto"/>
            </w:tcBorders>
          </w:tcPr>
          <w:p w14:paraId="4B7BDBD6" w14:textId="6D59F737" w:rsidR="006C5890" w:rsidRPr="009321B3" w:rsidRDefault="006C5890" w:rsidP="009321B3">
            <w:pPr>
              <w:spacing w:after="200" w:line="276" w:lineRule="auto"/>
              <w:ind w:right="-514"/>
              <w:rPr>
                <w:rFonts w:ascii="Times New Roman" w:hAnsi="Times New Roman"/>
                <w:sz w:val="24"/>
                <w:szCs w:val="24"/>
              </w:rPr>
            </w:pPr>
            <w:r w:rsidRPr="009321B3">
              <w:rPr>
                <w:rFonts w:ascii="Times New Roman" w:hAnsi="Times New Roman"/>
                <w:sz w:val="24"/>
                <w:szCs w:val="24"/>
              </w:rPr>
              <w:t>120</w:t>
            </w:r>
          </w:p>
        </w:tc>
      </w:tr>
      <w:tr w:rsidR="006C5890" w:rsidRPr="00CC7C8D" w14:paraId="77977CA0" w14:textId="77777777" w:rsidTr="007F27B4">
        <w:trPr>
          <w:trHeight w:val="316"/>
          <w:jc w:val="center"/>
        </w:trPr>
        <w:tc>
          <w:tcPr>
            <w:tcW w:w="788" w:type="pct"/>
            <w:tcBorders>
              <w:top w:val="single" w:sz="4" w:space="0" w:color="000000"/>
              <w:left w:val="single" w:sz="4" w:space="0" w:color="000000"/>
              <w:bottom w:val="single" w:sz="4" w:space="0" w:color="000000"/>
              <w:right w:val="single" w:sz="4" w:space="0" w:color="auto"/>
            </w:tcBorders>
          </w:tcPr>
          <w:p w14:paraId="5FFCD9A1" w14:textId="77777777" w:rsidR="006C5890" w:rsidRPr="00B80E57" w:rsidRDefault="006C5890" w:rsidP="006C5890">
            <w:pPr>
              <w:ind w:right="-514"/>
              <w:rPr>
                <w:rFonts w:ascii="Times New Roman" w:hAnsi="Times New Roman"/>
                <w:b/>
                <w:bCs/>
                <w:sz w:val="24"/>
                <w:szCs w:val="24"/>
              </w:rPr>
            </w:pPr>
            <w:r w:rsidRPr="00B80E57">
              <w:rPr>
                <w:rFonts w:ascii="Times New Roman" w:hAnsi="Times New Roman"/>
                <w:b/>
                <w:bCs/>
                <w:sz w:val="24"/>
                <w:szCs w:val="24"/>
              </w:rPr>
              <w:t xml:space="preserve">CORE </w:t>
            </w:r>
          </w:p>
        </w:tc>
        <w:tc>
          <w:tcPr>
            <w:tcW w:w="1047" w:type="pct"/>
            <w:tcBorders>
              <w:top w:val="single" w:sz="4" w:space="0" w:color="000000"/>
              <w:left w:val="single" w:sz="4" w:space="0" w:color="000000"/>
              <w:bottom w:val="single" w:sz="4" w:space="0" w:color="000000"/>
              <w:right w:val="single" w:sz="4" w:space="0" w:color="auto"/>
            </w:tcBorders>
            <w:shd w:val="clear" w:color="auto" w:fill="auto"/>
          </w:tcPr>
          <w:p w14:paraId="0235F10D" w14:textId="40300475" w:rsidR="006C5890" w:rsidRPr="00CC7C8D" w:rsidRDefault="006C5890" w:rsidP="006C5890">
            <w:pPr>
              <w:spacing w:after="200" w:line="276" w:lineRule="auto"/>
              <w:ind w:right="-514"/>
              <w:rPr>
                <w:rFonts w:ascii="Times New Roman" w:eastAsia="Times New Roman" w:hAnsi="Times New Roman"/>
                <w:color w:val="000000"/>
                <w:kern w:val="28"/>
                <w:sz w:val="24"/>
                <w:szCs w:val="24"/>
              </w:rPr>
            </w:pPr>
            <w:r>
              <w:rPr>
                <w:rFonts w:ascii="Times New Roman" w:hAnsi="Times New Roman"/>
                <w:sz w:val="24"/>
                <w:szCs w:val="24"/>
              </w:rPr>
              <w:t>1012 3</w:t>
            </w:r>
            <w:r w:rsidRPr="00CC7C8D">
              <w:rPr>
                <w:rFonts w:ascii="Times New Roman" w:hAnsi="Times New Roman"/>
                <w:sz w:val="24"/>
                <w:szCs w:val="24"/>
              </w:rPr>
              <w:t>51 06A</w:t>
            </w:r>
          </w:p>
        </w:tc>
        <w:tc>
          <w:tcPr>
            <w:tcW w:w="2093" w:type="pct"/>
            <w:gridSpan w:val="2"/>
            <w:tcBorders>
              <w:top w:val="single" w:sz="4" w:space="0" w:color="000000"/>
              <w:left w:val="single" w:sz="4" w:space="0" w:color="000000"/>
              <w:bottom w:val="single" w:sz="4" w:space="0" w:color="000000"/>
              <w:right w:val="single" w:sz="4" w:space="0" w:color="auto"/>
            </w:tcBorders>
            <w:shd w:val="clear" w:color="auto" w:fill="auto"/>
          </w:tcPr>
          <w:p w14:paraId="7CE9714F" w14:textId="742748DB" w:rsidR="006C5890" w:rsidRPr="00CC7C8D" w:rsidRDefault="006C5890" w:rsidP="006C5890">
            <w:pPr>
              <w:spacing w:after="200" w:line="276" w:lineRule="auto"/>
              <w:ind w:right="-514"/>
              <w:rPr>
                <w:rFonts w:ascii="Times New Roman" w:hAnsi="Times New Roman"/>
                <w:sz w:val="24"/>
                <w:szCs w:val="24"/>
              </w:rPr>
            </w:pPr>
            <w:r w:rsidRPr="00CC7C8D">
              <w:rPr>
                <w:rFonts w:ascii="Times New Roman" w:hAnsi="Times New Roman"/>
                <w:sz w:val="24"/>
                <w:szCs w:val="24"/>
              </w:rPr>
              <w:t>Perform Hair styling service</w:t>
            </w:r>
          </w:p>
        </w:tc>
        <w:tc>
          <w:tcPr>
            <w:tcW w:w="1072" w:type="pct"/>
            <w:tcBorders>
              <w:top w:val="single" w:sz="4" w:space="0" w:color="auto"/>
              <w:left w:val="single" w:sz="4" w:space="0" w:color="auto"/>
              <w:bottom w:val="single" w:sz="4" w:space="0" w:color="auto"/>
              <w:right w:val="single" w:sz="4" w:space="0" w:color="auto"/>
            </w:tcBorders>
          </w:tcPr>
          <w:p w14:paraId="6A6D20FD" w14:textId="2F6DF450" w:rsidR="006C5890" w:rsidRPr="009321B3" w:rsidRDefault="006C5890" w:rsidP="009321B3">
            <w:pPr>
              <w:spacing w:after="200" w:line="276" w:lineRule="auto"/>
              <w:ind w:right="-514"/>
              <w:rPr>
                <w:rFonts w:ascii="Times New Roman" w:hAnsi="Times New Roman"/>
                <w:sz w:val="24"/>
                <w:szCs w:val="24"/>
              </w:rPr>
            </w:pPr>
            <w:r w:rsidRPr="009321B3">
              <w:rPr>
                <w:rFonts w:ascii="Times New Roman" w:hAnsi="Times New Roman"/>
                <w:bCs/>
                <w:sz w:val="24"/>
                <w:szCs w:val="24"/>
              </w:rPr>
              <w:t>100</w:t>
            </w:r>
          </w:p>
        </w:tc>
      </w:tr>
      <w:tr w:rsidR="006C5890" w:rsidRPr="00CC7C8D" w14:paraId="2911A92E" w14:textId="77777777" w:rsidTr="007F27B4">
        <w:trPr>
          <w:trHeight w:val="316"/>
          <w:jc w:val="center"/>
        </w:trPr>
        <w:tc>
          <w:tcPr>
            <w:tcW w:w="788" w:type="pct"/>
            <w:tcBorders>
              <w:top w:val="single" w:sz="4" w:space="0" w:color="000000"/>
              <w:left w:val="single" w:sz="4" w:space="0" w:color="000000"/>
              <w:bottom w:val="single" w:sz="4" w:space="0" w:color="000000"/>
              <w:right w:val="single" w:sz="4" w:space="0" w:color="000000"/>
            </w:tcBorders>
          </w:tcPr>
          <w:p w14:paraId="335A6AB2" w14:textId="77777777" w:rsidR="006C5890" w:rsidRPr="00B80E57" w:rsidRDefault="006C5890" w:rsidP="006C5890">
            <w:pPr>
              <w:ind w:right="-514"/>
              <w:rPr>
                <w:rFonts w:ascii="Times New Roman" w:hAnsi="Times New Roman"/>
                <w:b/>
                <w:bCs/>
                <w:sz w:val="24"/>
                <w:szCs w:val="24"/>
              </w:rPr>
            </w:pPr>
            <w:r w:rsidRPr="005E5391">
              <w:rPr>
                <w:rFonts w:ascii="Times New Roman" w:hAnsi="Times New Roman"/>
                <w:b/>
                <w:bCs/>
                <w:sz w:val="24"/>
                <w:szCs w:val="24"/>
              </w:rPr>
              <w:t xml:space="preserve">CORE </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2EBC0DF9" w14:textId="77777777" w:rsidR="006C5890" w:rsidRPr="00CC7C8D" w:rsidRDefault="006C5890" w:rsidP="006C5890">
            <w:pPr>
              <w:spacing w:after="0" w:line="276" w:lineRule="auto"/>
              <w:rPr>
                <w:rFonts w:ascii="Times New Roman" w:hAnsi="Times New Roman"/>
                <w:sz w:val="24"/>
                <w:szCs w:val="24"/>
              </w:rPr>
            </w:pPr>
            <w:r w:rsidRPr="00CC7C8D">
              <w:rPr>
                <w:rFonts w:ascii="Times New Roman" w:hAnsi="Times New Roman"/>
                <w:sz w:val="24"/>
                <w:szCs w:val="24"/>
              </w:rPr>
              <w:t>1012 451 07A</w:t>
            </w:r>
          </w:p>
        </w:tc>
        <w:tc>
          <w:tcPr>
            <w:tcW w:w="2093" w:type="pct"/>
            <w:gridSpan w:val="2"/>
            <w:tcBorders>
              <w:top w:val="single" w:sz="4" w:space="0" w:color="auto"/>
              <w:left w:val="single" w:sz="4" w:space="0" w:color="auto"/>
              <w:bottom w:val="single" w:sz="4" w:space="0" w:color="auto"/>
              <w:right w:val="single" w:sz="4" w:space="0" w:color="auto"/>
            </w:tcBorders>
            <w:shd w:val="clear" w:color="auto" w:fill="FFFFFF"/>
          </w:tcPr>
          <w:p w14:paraId="5DB8865A" w14:textId="2222F80A" w:rsidR="006C5890" w:rsidRPr="00CC7C8D" w:rsidRDefault="006C5890" w:rsidP="006C5890">
            <w:pPr>
              <w:spacing w:after="0" w:line="276" w:lineRule="auto"/>
              <w:rPr>
                <w:rFonts w:ascii="Times New Roman" w:hAnsi="Times New Roman"/>
                <w:sz w:val="24"/>
                <w:szCs w:val="24"/>
              </w:rPr>
            </w:pPr>
            <w:r w:rsidRPr="00CC7C8D">
              <w:rPr>
                <w:rFonts w:ascii="Times New Roman" w:hAnsi="Times New Roman"/>
                <w:sz w:val="24"/>
                <w:szCs w:val="24"/>
              </w:rPr>
              <w:t>Perform Nail care service</w:t>
            </w:r>
          </w:p>
        </w:tc>
        <w:tc>
          <w:tcPr>
            <w:tcW w:w="1072" w:type="pct"/>
            <w:tcBorders>
              <w:top w:val="single" w:sz="4" w:space="0" w:color="auto"/>
              <w:left w:val="single" w:sz="4" w:space="0" w:color="auto"/>
              <w:bottom w:val="single" w:sz="4" w:space="0" w:color="auto"/>
              <w:right w:val="single" w:sz="4" w:space="0" w:color="auto"/>
            </w:tcBorders>
          </w:tcPr>
          <w:p w14:paraId="7F70E517" w14:textId="28427A4E" w:rsidR="006C5890" w:rsidRPr="009321B3" w:rsidRDefault="006C5890" w:rsidP="009321B3">
            <w:pPr>
              <w:spacing w:after="0" w:line="276" w:lineRule="auto"/>
              <w:rPr>
                <w:rFonts w:ascii="Times New Roman" w:hAnsi="Times New Roman"/>
                <w:sz w:val="24"/>
                <w:szCs w:val="24"/>
              </w:rPr>
            </w:pPr>
            <w:r w:rsidRPr="009321B3">
              <w:rPr>
                <w:rFonts w:ascii="Times New Roman" w:hAnsi="Times New Roman"/>
                <w:sz w:val="24"/>
                <w:szCs w:val="24"/>
              </w:rPr>
              <w:t>100</w:t>
            </w:r>
          </w:p>
        </w:tc>
      </w:tr>
      <w:tr w:rsidR="006C5890" w:rsidRPr="00CC7C8D" w14:paraId="1436AD1E" w14:textId="77777777" w:rsidTr="007F27B4">
        <w:trPr>
          <w:trHeight w:val="316"/>
          <w:jc w:val="center"/>
        </w:trPr>
        <w:tc>
          <w:tcPr>
            <w:tcW w:w="788" w:type="pct"/>
            <w:tcBorders>
              <w:top w:val="single" w:sz="4" w:space="0" w:color="000000"/>
              <w:left w:val="single" w:sz="4" w:space="0" w:color="000000"/>
              <w:bottom w:val="single" w:sz="4" w:space="0" w:color="000000"/>
              <w:right w:val="single" w:sz="4" w:space="0" w:color="000000"/>
            </w:tcBorders>
          </w:tcPr>
          <w:p w14:paraId="3BC650B1" w14:textId="77777777" w:rsidR="006C5890" w:rsidRPr="00B80E57" w:rsidRDefault="006C5890" w:rsidP="006C5890">
            <w:pPr>
              <w:ind w:right="-514"/>
              <w:rPr>
                <w:rFonts w:ascii="Times New Roman" w:hAnsi="Times New Roman"/>
                <w:b/>
                <w:bCs/>
                <w:sz w:val="24"/>
                <w:szCs w:val="24"/>
              </w:rPr>
            </w:pPr>
            <w:r w:rsidRPr="005E5391">
              <w:rPr>
                <w:rFonts w:ascii="Times New Roman" w:hAnsi="Times New Roman"/>
                <w:b/>
                <w:bCs/>
                <w:sz w:val="24"/>
                <w:szCs w:val="24"/>
              </w:rPr>
              <w:t xml:space="preserve">CORE </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42127862" w14:textId="77777777" w:rsidR="006C5890" w:rsidRPr="00CC7C8D" w:rsidRDefault="006C5890" w:rsidP="006C5890">
            <w:pPr>
              <w:spacing w:after="0" w:line="276" w:lineRule="auto"/>
              <w:rPr>
                <w:rFonts w:ascii="Times New Roman" w:hAnsi="Times New Roman"/>
                <w:sz w:val="24"/>
                <w:szCs w:val="24"/>
              </w:rPr>
            </w:pPr>
            <w:r w:rsidRPr="00CC7C8D">
              <w:rPr>
                <w:rFonts w:ascii="Times New Roman" w:hAnsi="Times New Roman"/>
                <w:sz w:val="24"/>
                <w:szCs w:val="24"/>
              </w:rPr>
              <w:t>1012 451 08A</w:t>
            </w:r>
          </w:p>
        </w:tc>
        <w:tc>
          <w:tcPr>
            <w:tcW w:w="2093" w:type="pct"/>
            <w:gridSpan w:val="2"/>
            <w:tcBorders>
              <w:top w:val="single" w:sz="4" w:space="0" w:color="auto"/>
              <w:left w:val="single" w:sz="4" w:space="0" w:color="auto"/>
              <w:bottom w:val="single" w:sz="4" w:space="0" w:color="auto"/>
              <w:right w:val="single" w:sz="4" w:space="0" w:color="auto"/>
            </w:tcBorders>
            <w:shd w:val="clear" w:color="auto" w:fill="FFFFFF"/>
          </w:tcPr>
          <w:p w14:paraId="2770EB81" w14:textId="3292627D" w:rsidR="006C5890" w:rsidRPr="00CC7C8D" w:rsidRDefault="006C5890" w:rsidP="006C5890">
            <w:pPr>
              <w:spacing w:after="0" w:line="276" w:lineRule="auto"/>
              <w:rPr>
                <w:rFonts w:ascii="Times New Roman" w:hAnsi="Times New Roman"/>
                <w:sz w:val="24"/>
                <w:szCs w:val="24"/>
              </w:rPr>
            </w:pPr>
            <w:r w:rsidRPr="00CC7C8D">
              <w:rPr>
                <w:rFonts w:ascii="Times New Roman" w:hAnsi="Times New Roman"/>
                <w:sz w:val="24"/>
                <w:szCs w:val="24"/>
              </w:rPr>
              <w:t>Provide Dread locking services</w:t>
            </w:r>
          </w:p>
        </w:tc>
        <w:tc>
          <w:tcPr>
            <w:tcW w:w="1072" w:type="pct"/>
            <w:tcBorders>
              <w:top w:val="single" w:sz="4" w:space="0" w:color="auto"/>
              <w:left w:val="single" w:sz="4" w:space="0" w:color="auto"/>
              <w:bottom w:val="single" w:sz="4" w:space="0" w:color="auto"/>
              <w:right w:val="single" w:sz="4" w:space="0" w:color="auto"/>
            </w:tcBorders>
          </w:tcPr>
          <w:p w14:paraId="59A11886" w14:textId="195AC2A1" w:rsidR="006C5890" w:rsidRPr="009321B3" w:rsidRDefault="006C5890" w:rsidP="009321B3">
            <w:pPr>
              <w:spacing w:after="0" w:line="276" w:lineRule="auto"/>
              <w:rPr>
                <w:rFonts w:ascii="Times New Roman" w:hAnsi="Times New Roman"/>
                <w:sz w:val="24"/>
                <w:szCs w:val="24"/>
              </w:rPr>
            </w:pPr>
            <w:r w:rsidRPr="009321B3">
              <w:rPr>
                <w:rFonts w:ascii="Times New Roman" w:hAnsi="Times New Roman"/>
                <w:sz w:val="24"/>
                <w:szCs w:val="24"/>
              </w:rPr>
              <w:t>120</w:t>
            </w:r>
          </w:p>
        </w:tc>
      </w:tr>
      <w:tr w:rsidR="006C5890" w:rsidRPr="00CC7C8D" w14:paraId="0CCAC9E7" w14:textId="77777777" w:rsidTr="007F27B4">
        <w:trPr>
          <w:trHeight w:val="316"/>
          <w:jc w:val="center"/>
        </w:trPr>
        <w:tc>
          <w:tcPr>
            <w:tcW w:w="788" w:type="pct"/>
            <w:tcBorders>
              <w:top w:val="single" w:sz="4" w:space="0" w:color="000000"/>
              <w:left w:val="single" w:sz="4" w:space="0" w:color="000000"/>
              <w:bottom w:val="single" w:sz="4" w:space="0" w:color="000000"/>
              <w:right w:val="single" w:sz="4" w:space="0" w:color="000000"/>
            </w:tcBorders>
          </w:tcPr>
          <w:p w14:paraId="4C1CE2AD" w14:textId="77777777" w:rsidR="006C5890" w:rsidRPr="00B80E57" w:rsidRDefault="006C5890" w:rsidP="006C5890">
            <w:pPr>
              <w:ind w:right="-514"/>
              <w:rPr>
                <w:rFonts w:ascii="Times New Roman" w:hAnsi="Times New Roman"/>
                <w:b/>
                <w:bCs/>
                <w:sz w:val="24"/>
                <w:szCs w:val="24"/>
              </w:rPr>
            </w:pPr>
            <w:r w:rsidRPr="00B80E57">
              <w:rPr>
                <w:rFonts w:ascii="Times New Roman" w:hAnsi="Times New Roman"/>
                <w:b/>
                <w:bCs/>
                <w:sz w:val="24"/>
                <w:szCs w:val="24"/>
              </w:rPr>
              <w:t xml:space="preserve">CORE </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0B30F60B" w14:textId="77777777" w:rsidR="006C5890" w:rsidRPr="00CC7C8D" w:rsidRDefault="006C5890" w:rsidP="006C5890">
            <w:pPr>
              <w:spacing w:after="0" w:line="276" w:lineRule="auto"/>
              <w:rPr>
                <w:rFonts w:ascii="Times New Roman" w:hAnsi="Times New Roman"/>
                <w:sz w:val="24"/>
                <w:szCs w:val="24"/>
              </w:rPr>
            </w:pPr>
            <w:r w:rsidRPr="00CC7C8D">
              <w:rPr>
                <w:rFonts w:ascii="Times New Roman" w:hAnsi="Times New Roman"/>
                <w:sz w:val="24"/>
                <w:szCs w:val="24"/>
              </w:rPr>
              <w:t>1012 451 09A</w:t>
            </w:r>
          </w:p>
        </w:tc>
        <w:tc>
          <w:tcPr>
            <w:tcW w:w="2093" w:type="pct"/>
            <w:gridSpan w:val="2"/>
            <w:tcBorders>
              <w:top w:val="single" w:sz="4" w:space="0" w:color="auto"/>
              <w:left w:val="single" w:sz="4" w:space="0" w:color="auto"/>
              <w:bottom w:val="single" w:sz="4" w:space="0" w:color="auto"/>
              <w:right w:val="single" w:sz="4" w:space="0" w:color="auto"/>
            </w:tcBorders>
            <w:shd w:val="clear" w:color="auto" w:fill="FFFFFF"/>
          </w:tcPr>
          <w:p w14:paraId="633F0D51" w14:textId="34D91A7F" w:rsidR="006C5890" w:rsidRPr="00CC7C8D" w:rsidRDefault="006C5890" w:rsidP="006C5890">
            <w:pPr>
              <w:spacing w:after="0" w:line="276" w:lineRule="auto"/>
              <w:rPr>
                <w:rFonts w:ascii="Times New Roman" w:hAnsi="Times New Roman"/>
                <w:sz w:val="24"/>
                <w:szCs w:val="24"/>
              </w:rPr>
            </w:pPr>
            <w:r w:rsidRPr="00CC7C8D">
              <w:rPr>
                <w:rFonts w:ascii="Times New Roman" w:hAnsi="Times New Roman"/>
                <w:sz w:val="24"/>
                <w:szCs w:val="24"/>
              </w:rPr>
              <w:t xml:space="preserve"> Provide Hair removal service</w:t>
            </w:r>
          </w:p>
        </w:tc>
        <w:tc>
          <w:tcPr>
            <w:tcW w:w="1072" w:type="pct"/>
            <w:tcBorders>
              <w:top w:val="single" w:sz="4" w:space="0" w:color="auto"/>
              <w:left w:val="single" w:sz="4" w:space="0" w:color="auto"/>
              <w:bottom w:val="single" w:sz="4" w:space="0" w:color="auto"/>
              <w:right w:val="single" w:sz="4" w:space="0" w:color="auto"/>
            </w:tcBorders>
          </w:tcPr>
          <w:p w14:paraId="705BCCC0" w14:textId="49E9481F" w:rsidR="006C5890" w:rsidRPr="009321B3" w:rsidRDefault="006C5890" w:rsidP="009321B3">
            <w:pPr>
              <w:spacing w:after="0" w:line="276" w:lineRule="auto"/>
              <w:rPr>
                <w:rFonts w:ascii="Times New Roman" w:hAnsi="Times New Roman"/>
                <w:sz w:val="24"/>
                <w:szCs w:val="24"/>
              </w:rPr>
            </w:pPr>
            <w:r w:rsidRPr="009321B3">
              <w:rPr>
                <w:rFonts w:ascii="Times New Roman" w:hAnsi="Times New Roman"/>
                <w:bCs/>
                <w:sz w:val="24"/>
                <w:szCs w:val="24"/>
              </w:rPr>
              <w:t>80</w:t>
            </w:r>
          </w:p>
        </w:tc>
      </w:tr>
      <w:tr w:rsidR="006C5890" w:rsidRPr="00CC7C8D" w14:paraId="7FFE1DAA" w14:textId="77777777" w:rsidTr="007F27B4">
        <w:trPr>
          <w:trHeight w:val="316"/>
          <w:jc w:val="center"/>
        </w:trPr>
        <w:tc>
          <w:tcPr>
            <w:tcW w:w="788" w:type="pct"/>
            <w:tcBorders>
              <w:top w:val="single" w:sz="4" w:space="0" w:color="000000"/>
              <w:left w:val="single" w:sz="4" w:space="0" w:color="000000"/>
              <w:bottom w:val="single" w:sz="4" w:space="0" w:color="000000"/>
              <w:right w:val="single" w:sz="4" w:space="0" w:color="000000"/>
            </w:tcBorders>
          </w:tcPr>
          <w:p w14:paraId="3CB8124A" w14:textId="77777777" w:rsidR="006C5890" w:rsidRPr="00B80E57" w:rsidRDefault="006C5890" w:rsidP="006C5890">
            <w:pPr>
              <w:ind w:right="-514"/>
              <w:rPr>
                <w:rFonts w:ascii="Times New Roman" w:hAnsi="Times New Roman"/>
                <w:b/>
                <w:bCs/>
                <w:sz w:val="24"/>
                <w:szCs w:val="24"/>
              </w:rPr>
            </w:pPr>
            <w:r w:rsidRPr="005E5391">
              <w:rPr>
                <w:rFonts w:ascii="Times New Roman" w:hAnsi="Times New Roman"/>
                <w:b/>
                <w:bCs/>
                <w:sz w:val="24"/>
                <w:szCs w:val="24"/>
              </w:rPr>
              <w:t xml:space="preserve">CORE </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7CA2880E" w14:textId="77777777" w:rsidR="006C5890" w:rsidRPr="00CC7C8D" w:rsidRDefault="006C5890" w:rsidP="006C5890">
            <w:pPr>
              <w:spacing w:after="0" w:line="276" w:lineRule="auto"/>
              <w:rPr>
                <w:rFonts w:ascii="Times New Roman" w:hAnsi="Times New Roman"/>
                <w:sz w:val="24"/>
                <w:szCs w:val="24"/>
              </w:rPr>
            </w:pPr>
            <w:r w:rsidRPr="00CC7C8D">
              <w:rPr>
                <w:rFonts w:ascii="Times New Roman" w:hAnsi="Times New Roman"/>
                <w:sz w:val="24"/>
                <w:szCs w:val="24"/>
              </w:rPr>
              <w:t>1012 451 10A</w:t>
            </w:r>
          </w:p>
        </w:tc>
        <w:tc>
          <w:tcPr>
            <w:tcW w:w="2093" w:type="pct"/>
            <w:gridSpan w:val="2"/>
            <w:tcBorders>
              <w:top w:val="single" w:sz="4" w:space="0" w:color="auto"/>
              <w:left w:val="single" w:sz="4" w:space="0" w:color="auto"/>
              <w:bottom w:val="single" w:sz="4" w:space="0" w:color="auto"/>
              <w:right w:val="single" w:sz="4" w:space="0" w:color="auto"/>
            </w:tcBorders>
            <w:shd w:val="clear" w:color="auto" w:fill="FFFFFF"/>
          </w:tcPr>
          <w:p w14:paraId="564BAF6F" w14:textId="07DA3FC0" w:rsidR="006C5890" w:rsidRPr="00CC7C8D" w:rsidRDefault="006C5890" w:rsidP="006C5890">
            <w:pPr>
              <w:spacing w:after="0" w:line="276" w:lineRule="auto"/>
              <w:rPr>
                <w:rFonts w:ascii="Times New Roman" w:hAnsi="Times New Roman"/>
                <w:sz w:val="24"/>
                <w:szCs w:val="24"/>
              </w:rPr>
            </w:pPr>
            <w:r w:rsidRPr="00CC7C8D">
              <w:rPr>
                <w:rFonts w:ascii="Times New Roman" w:hAnsi="Times New Roman"/>
                <w:sz w:val="24"/>
                <w:szCs w:val="24"/>
              </w:rPr>
              <w:t>Conduct Hair cutting</w:t>
            </w:r>
          </w:p>
        </w:tc>
        <w:tc>
          <w:tcPr>
            <w:tcW w:w="1072" w:type="pct"/>
            <w:tcBorders>
              <w:top w:val="single" w:sz="4" w:space="0" w:color="auto"/>
              <w:left w:val="single" w:sz="4" w:space="0" w:color="auto"/>
              <w:bottom w:val="single" w:sz="4" w:space="0" w:color="auto"/>
              <w:right w:val="single" w:sz="4" w:space="0" w:color="auto"/>
            </w:tcBorders>
          </w:tcPr>
          <w:p w14:paraId="024A85DD" w14:textId="633F57CC" w:rsidR="006C5890" w:rsidRPr="009321B3" w:rsidRDefault="00C9635E" w:rsidP="009321B3">
            <w:pPr>
              <w:spacing w:after="0" w:line="276" w:lineRule="auto"/>
              <w:rPr>
                <w:rFonts w:ascii="Times New Roman" w:hAnsi="Times New Roman"/>
                <w:sz w:val="24"/>
                <w:szCs w:val="24"/>
              </w:rPr>
            </w:pPr>
            <w:r>
              <w:rPr>
                <w:rFonts w:ascii="Times New Roman" w:hAnsi="Times New Roman"/>
                <w:bCs/>
                <w:sz w:val="24"/>
                <w:szCs w:val="24"/>
              </w:rPr>
              <w:t>110</w:t>
            </w:r>
          </w:p>
        </w:tc>
      </w:tr>
      <w:tr w:rsidR="006C5890" w:rsidRPr="00CC7C8D" w14:paraId="5D5A1058" w14:textId="77777777" w:rsidTr="007F27B4">
        <w:trPr>
          <w:trHeight w:val="316"/>
          <w:jc w:val="center"/>
        </w:trPr>
        <w:tc>
          <w:tcPr>
            <w:tcW w:w="788" w:type="pct"/>
            <w:tcBorders>
              <w:top w:val="single" w:sz="4" w:space="0" w:color="000000"/>
              <w:left w:val="single" w:sz="4" w:space="0" w:color="000000"/>
              <w:bottom w:val="single" w:sz="4" w:space="0" w:color="000000"/>
              <w:right w:val="single" w:sz="4" w:space="0" w:color="000000"/>
            </w:tcBorders>
          </w:tcPr>
          <w:p w14:paraId="67D0C57D" w14:textId="77777777" w:rsidR="006C5890" w:rsidRPr="00B80E57" w:rsidRDefault="006C5890" w:rsidP="006C5890">
            <w:pPr>
              <w:ind w:right="-514"/>
              <w:rPr>
                <w:rFonts w:ascii="Times New Roman" w:hAnsi="Times New Roman"/>
                <w:b/>
                <w:bCs/>
                <w:sz w:val="24"/>
                <w:szCs w:val="24"/>
              </w:rPr>
            </w:pPr>
            <w:r w:rsidRPr="005E5391">
              <w:rPr>
                <w:rFonts w:ascii="Times New Roman" w:hAnsi="Times New Roman"/>
                <w:b/>
                <w:bCs/>
                <w:sz w:val="24"/>
                <w:szCs w:val="24"/>
              </w:rPr>
              <w:t xml:space="preserve">CORE </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4F354BCA" w14:textId="77777777" w:rsidR="006C5890" w:rsidRPr="00CC7C8D" w:rsidRDefault="006C5890" w:rsidP="006C5890">
            <w:pPr>
              <w:spacing w:after="0" w:line="276" w:lineRule="auto"/>
              <w:rPr>
                <w:rFonts w:ascii="Times New Roman" w:hAnsi="Times New Roman"/>
                <w:sz w:val="24"/>
                <w:szCs w:val="24"/>
              </w:rPr>
            </w:pPr>
            <w:r w:rsidRPr="00CC7C8D">
              <w:rPr>
                <w:rFonts w:ascii="Times New Roman" w:hAnsi="Times New Roman"/>
                <w:sz w:val="24"/>
                <w:szCs w:val="24"/>
              </w:rPr>
              <w:t>1012 451 11A</w:t>
            </w:r>
          </w:p>
        </w:tc>
        <w:tc>
          <w:tcPr>
            <w:tcW w:w="2093" w:type="pct"/>
            <w:gridSpan w:val="2"/>
            <w:tcBorders>
              <w:top w:val="single" w:sz="4" w:space="0" w:color="auto"/>
              <w:left w:val="single" w:sz="4" w:space="0" w:color="auto"/>
              <w:bottom w:val="single" w:sz="4" w:space="0" w:color="auto"/>
              <w:right w:val="single" w:sz="4" w:space="0" w:color="auto"/>
            </w:tcBorders>
            <w:shd w:val="clear" w:color="auto" w:fill="FFFFFF"/>
          </w:tcPr>
          <w:p w14:paraId="0754F57F" w14:textId="5ACC5269" w:rsidR="006C5890" w:rsidRPr="00CC7C8D" w:rsidRDefault="006C5890" w:rsidP="006C5890">
            <w:pPr>
              <w:spacing w:after="0" w:line="276" w:lineRule="auto"/>
              <w:rPr>
                <w:rFonts w:ascii="Times New Roman" w:hAnsi="Times New Roman"/>
                <w:sz w:val="24"/>
                <w:szCs w:val="24"/>
              </w:rPr>
            </w:pPr>
            <w:r w:rsidRPr="00CC7C8D">
              <w:rPr>
                <w:rFonts w:ascii="Times New Roman" w:hAnsi="Times New Roman"/>
                <w:sz w:val="24"/>
                <w:szCs w:val="24"/>
              </w:rPr>
              <w:t>Provide Facial treatment</w:t>
            </w:r>
          </w:p>
        </w:tc>
        <w:tc>
          <w:tcPr>
            <w:tcW w:w="1072" w:type="pct"/>
            <w:tcBorders>
              <w:top w:val="single" w:sz="4" w:space="0" w:color="auto"/>
              <w:left w:val="single" w:sz="4" w:space="0" w:color="auto"/>
              <w:bottom w:val="single" w:sz="4" w:space="0" w:color="auto"/>
              <w:right w:val="single" w:sz="4" w:space="0" w:color="auto"/>
            </w:tcBorders>
          </w:tcPr>
          <w:p w14:paraId="4AA95621" w14:textId="5E9A4EA0" w:rsidR="006C5890" w:rsidRPr="009321B3" w:rsidRDefault="00C9635E" w:rsidP="009321B3">
            <w:pPr>
              <w:spacing w:after="0" w:line="276" w:lineRule="auto"/>
              <w:rPr>
                <w:rFonts w:ascii="Times New Roman" w:hAnsi="Times New Roman"/>
                <w:sz w:val="24"/>
                <w:szCs w:val="24"/>
              </w:rPr>
            </w:pPr>
            <w:r>
              <w:rPr>
                <w:rFonts w:ascii="Times New Roman" w:hAnsi="Times New Roman"/>
                <w:bCs/>
                <w:sz w:val="24"/>
                <w:szCs w:val="24"/>
              </w:rPr>
              <w:t>100</w:t>
            </w:r>
          </w:p>
        </w:tc>
      </w:tr>
      <w:tr w:rsidR="006C5890" w:rsidRPr="00CC7C8D" w14:paraId="05C77B22" w14:textId="77777777" w:rsidTr="007F27B4">
        <w:trPr>
          <w:trHeight w:val="406"/>
          <w:jc w:val="center"/>
        </w:trPr>
        <w:tc>
          <w:tcPr>
            <w:tcW w:w="788" w:type="pct"/>
            <w:tcBorders>
              <w:top w:val="single" w:sz="4" w:space="0" w:color="000000"/>
              <w:left w:val="single" w:sz="4" w:space="0" w:color="000000"/>
              <w:bottom w:val="single" w:sz="4" w:space="0" w:color="000000"/>
              <w:right w:val="single" w:sz="4" w:space="0" w:color="000000"/>
            </w:tcBorders>
          </w:tcPr>
          <w:p w14:paraId="0DE1C4D1" w14:textId="77777777" w:rsidR="006C5890" w:rsidRPr="00B80E57" w:rsidRDefault="006C5890" w:rsidP="006C5890">
            <w:pPr>
              <w:ind w:right="-514"/>
              <w:rPr>
                <w:rFonts w:ascii="Times New Roman" w:hAnsi="Times New Roman"/>
                <w:b/>
                <w:bCs/>
                <w:sz w:val="24"/>
                <w:szCs w:val="24"/>
              </w:rPr>
            </w:pPr>
            <w:r>
              <w:rPr>
                <w:rFonts w:ascii="Times New Roman" w:hAnsi="Times New Roman"/>
                <w:b/>
                <w:bCs/>
                <w:sz w:val="24"/>
                <w:szCs w:val="24"/>
              </w:rPr>
              <w:t>BASIC</w:t>
            </w:r>
            <w:r w:rsidRPr="00B80E57">
              <w:rPr>
                <w:rFonts w:ascii="Times New Roman" w:hAnsi="Times New Roman"/>
                <w:b/>
                <w:bCs/>
                <w:sz w:val="24"/>
                <w:szCs w:val="24"/>
              </w:rPr>
              <w:t xml:space="preserve"> </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29484E62" w14:textId="79AAFD18" w:rsidR="006C5890" w:rsidRPr="00CC7C8D" w:rsidRDefault="006C5890" w:rsidP="006C5890">
            <w:pPr>
              <w:spacing w:before="100" w:beforeAutospacing="1" w:after="100" w:afterAutospacing="1" w:line="276" w:lineRule="auto"/>
              <w:rPr>
                <w:rFonts w:ascii="Times New Roman" w:eastAsia="Times New Roman" w:hAnsi="Times New Roman"/>
                <w:sz w:val="24"/>
                <w:szCs w:val="24"/>
              </w:rPr>
            </w:pPr>
            <w:r w:rsidRPr="00A738C1">
              <w:rPr>
                <w:rFonts w:ascii="Times New Roman" w:eastAsia="Times New Roman" w:hAnsi="Times New Roman"/>
                <w:bCs/>
                <w:color w:val="000000"/>
                <w:sz w:val="24"/>
                <w:szCs w:val="24"/>
              </w:rPr>
              <w:t>0031 451 02A</w:t>
            </w:r>
          </w:p>
        </w:tc>
        <w:tc>
          <w:tcPr>
            <w:tcW w:w="2093" w:type="pct"/>
            <w:gridSpan w:val="2"/>
            <w:tcBorders>
              <w:top w:val="single" w:sz="4" w:space="0" w:color="000000"/>
              <w:left w:val="single" w:sz="4" w:space="0" w:color="000000"/>
              <w:bottom w:val="single" w:sz="4" w:space="0" w:color="000000"/>
              <w:right w:val="single" w:sz="4" w:space="0" w:color="000000"/>
            </w:tcBorders>
            <w:shd w:val="clear" w:color="auto" w:fill="auto"/>
          </w:tcPr>
          <w:p w14:paraId="6EC0DEB3" w14:textId="6B825FAE" w:rsidR="006C5890" w:rsidRPr="00CC7C8D" w:rsidRDefault="006C5890" w:rsidP="006C5890">
            <w:pPr>
              <w:spacing w:before="100" w:beforeAutospacing="1" w:after="100" w:afterAutospacing="1"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 Apply </w:t>
            </w:r>
            <w:r w:rsidRPr="00A738C1">
              <w:rPr>
                <w:rFonts w:ascii="Times New Roman" w:hAnsi="Times New Roman"/>
                <w:sz w:val="24"/>
                <w:szCs w:val="24"/>
              </w:rPr>
              <w:t>Communication skills</w:t>
            </w:r>
          </w:p>
        </w:tc>
        <w:tc>
          <w:tcPr>
            <w:tcW w:w="1072" w:type="pct"/>
            <w:tcBorders>
              <w:top w:val="single" w:sz="4" w:space="0" w:color="auto"/>
              <w:left w:val="single" w:sz="4" w:space="0" w:color="auto"/>
              <w:bottom w:val="single" w:sz="4" w:space="0" w:color="auto"/>
              <w:right w:val="single" w:sz="4" w:space="0" w:color="auto"/>
            </w:tcBorders>
          </w:tcPr>
          <w:p w14:paraId="55F3D1E1" w14:textId="444FF290" w:rsidR="006C5890" w:rsidRPr="009321B3" w:rsidRDefault="00C9635E" w:rsidP="009321B3">
            <w:pPr>
              <w:spacing w:before="100" w:beforeAutospacing="1" w:after="100" w:afterAutospacing="1" w:line="276" w:lineRule="auto"/>
              <w:rPr>
                <w:rFonts w:ascii="Times New Roman" w:eastAsia="Times New Roman" w:hAnsi="Times New Roman"/>
                <w:sz w:val="24"/>
                <w:szCs w:val="24"/>
              </w:rPr>
            </w:pPr>
            <w:r>
              <w:rPr>
                <w:rFonts w:ascii="Times New Roman" w:hAnsi="Times New Roman"/>
                <w:bCs/>
                <w:sz w:val="24"/>
                <w:szCs w:val="24"/>
              </w:rPr>
              <w:t>40</w:t>
            </w:r>
          </w:p>
        </w:tc>
      </w:tr>
      <w:tr w:rsidR="006C5890" w:rsidRPr="00CC7C8D" w14:paraId="50BAC50B" w14:textId="77777777" w:rsidTr="007F27B4">
        <w:trPr>
          <w:trHeight w:val="406"/>
          <w:jc w:val="center"/>
        </w:trPr>
        <w:tc>
          <w:tcPr>
            <w:tcW w:w="788" w:type="pct"/>
            <w:tcBorders>
              <w:top w:val="single" w:sz="4" w:space="0" w:color="000000"/>
              <w:left w:val="single" w:sz="4" w:space="0" w:color="000000"/>
              <w:bottom w:val="single" w:sz="4" w:space="0" w:color="000000"/>
              <w:right w:val="single" w:sz="4" w:space="0" w:color="000000"/>
            </w:tcBorders>
          </w:tcPr>
          <w:p w14:paraId="71D322B2" w14:textId="6D450E56" w:rsidR="006C5890" w:rsidRDefault="006C5890" w:rsidP="006C5890">
            <w:pPr>
              <w:ind w:right="-514"/>
              <w:rPr>
                <w:rFonts w:ascii="Times New Roman" w:hAnsi="Times New Roman"/>
                <w:b/>
                <w:bCs/>
                <w:sz w:val="24"/>
                <w:szCs w:val="24"/>
              </w:rPr>
            </w:pPr>
            <w:r>
              <w:rPr>
                <w:rFonts w:ascii="Times New Roman" w:hAnsi="Times New Roman"/>
                <w:b/>
                <w:bCs/>
                <w:sz w:val="24"/>
                <w:szCs w:val="24"/>
              </w:rPr>
              <w:t>BASIC</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4BE6FD46" w14:textId="66303D62" w:rsidR="006C5890" w:rsidRDefault="006C5890" w:rsidP="006C5890">
            <w:pPr>
              <w:spacing w:before="100" w:beforeAutospacing="1" w:after="100" w:afterAutospacing="1" w:line="276" w:lineRule="auto"/>
              <w:rPr>
                <w:rFonts w:ascii="Times New Roman" w:eastAsia="Times New Roman" w:hAnsi="Times New Roman"/>
                <w:bCs/>
                <w:sz w:val="24"/>
                <w:szCs w:val="24"/>
              </w:rPr>
            </w:pPr>
            <w:r>
              <w:rPr>
                <w:rFonts w:ascii="Times New Roman" w:eastAsia="Times New Roman" w:hAnsi="Times New Roman"/>
                <w:bCs/>
                <w:sz w:val="24"/>
                <w:szCs w:val="24"/>
              </w:rPr>
              <w:t>0611 451  01</w:t>
            </w:r>
            <w:r w:rsidRPr="00CC7C8D">
              <w:rPr>
                <w:rFonts w:ascii="Times New Roman" w:eastAsia="Times New Roman" w:hAnsi="Times New Roman"/>
                <w:bCs/>
                <w:sz w:val="24"/>
                <w:szCs w:val="24"/>
              </w:rPr>
              <w:t xml:space="preserve">A  </w:t>
            </w:r>
          </w:p>
        </w:tc>
        <w:tc>
          <w:tcPr>
            <w:tcW w:w="2093" w:type="pct"/>
            <w:gridSpan w:val="2"/>
            <w:tcBorders>
              <w:top w:val="single" w:sz="4" w:space="0" w:color="000000"/>
              <w:left w:val="single" w:sz="4" w:space="0" w:color="000000"/>
              <w:bottom w:val="single" w:sz="4" w:space="0" w:color="000000"/>
              <w:right w:val="single" w:sz="4" w:space="0" w:color="000000"/>
            </w:tcBorders>
            <w:shd w:val="clear" w:color="auto" w:fill="auto"/>
          </w:tcPr>
          <w:p w14:paraId="5AC999E9" w14:textId="039D98BD" w:rsidR="006C5890" w:rsidRDefault="006C5890" w:rsidP="006C5890">
            <w:pPr>
              <w:spacing w:before="100" w:beforeAutospacing="1" w:after="100" w:afterAutospacing="1" w:line="276" w:lineRule="auto"/>
              <w:rPr>
                <w:rFonts w:ascii="Times New Roman" w:eastAsia="Times New Roman" w:hAnsi="Times New Roman"/>
                <w:sz w:val="24"/>
                <w:szCs w:val="24"/>
              </w:rPr>
            </w:pPr>
            <w:r>
              <w:rPr>
                <w:rFonts w:ascii="Times New Roman" w:eastAsia="Times New Roman" w:hAnsi="Times New Roman"/>
                <w:sz w:val="24"/>
                <w:szCs w:val="24"/>
              </w:rPr>
              <w:t>Demonstrate</w:t>
            </w:r>
            <w:r w:rsidRPr="00CC7C8D">
              <w:rPr>
                <w:rFonts w:ascii="Times New Roman" w:eastAsia="Times New Roman" w:hAnsi="Times New Roman"/>
                <w:sz w:val="24"/>
                <w:szCs w:val="24"/>
              </w:rPr>
              <w:t xml:space="preserve"> Digital Literacy</w:t>
            </w:r>
          </w:p>
        </w:tc>
        <w:tc>
          <w:tcPr>
            <w:tcW w:w="1072" w:type="pct"/>
            <w:tcBorders>
              <w:top w:val="single" w:sz="4" w:space="0" w:color="auto"/>
              <w:left w:val="single" w:sz="4" w:space="0" w:color="auto"/>
              <w:bottom w:val="single" w:sz="4" w:space="0" w:color="auto"/>
              <w:right w:val="single" w:sz="4" w:space="0" w:color="auto"/>
            </w:tcBorders>
          </w:tcPr>
          <w:p w14:paraId="778F54F2" w14:textId="2ED0B51A" w:rsidR="006C5890" w:rsidRPr="009321B3" w:rsidRDefault="00C9635E" w:rsidP="009321B3">
            <w:pPr>
              <w:spacing w:before="100" w:beforeAutospacing="1" w:after="100" w:afterAutospacing="1" w:line="276" w:lineRule="auto"/>
              <w:rPr>
                <w:rFonts w:ascii="Times New Roman" w:eastAsia="Times New Roman" w:hAnsi="Times New Roman"/>
                <w:sz w:val="24"/>
                <w:szCs w:val="24"/>
              </w:rPr>
            </w:pPr>
            <w:r>
              <w:rPr>
                <w:rFonts w:ascii="Times New Roman" w:hAnsi="Times New Roman"/>
                <w:bCs/>
                <w:sz w:val="24"/>
                <w:szCs w:val="24"/>
              </w:rPr>
              <w:t>40</w:t>
            </w:r>
          </w:p>
        </w:tc>
      </w:tr>
      <w:tr w:rsidR="006C5890" w:rsidRPr="00CC7C8D" w14:paraId="470C9D3E" w14:textId="77777777" w:rsidTr="007F27B4">
        <w:trPr>
          <w:trHeight w:val="406"/>
          <w:jc w:val="center"/>
        </w:trPr>
        <w:tc>
          <w:tcPr>
            <w:tcW w:w="788" w:type="pct"/>
            <w:tcBorders>
              <w:top w:val="single" w:sz="4" w:space="0" w:color="000000"/>
              <w:left w:val="single" w:sz="4" w:space="0" w:color="000000"/>
              <w:bottom w:val="single" w:sz="4" w:space="0" w:color="000000"/>
              <w:right w:val="single" w:sz="4" w:space="0" w:color="000000"/>
            </w:tcBorders>
          </w:tcPr>
          <w:p w14:paraId="6F91BAF6" w14:textId="5DDC7932" w:rsidR="006C5890" w:rsidRDefault="006C5890" w:rsidP="006C5890">
            <w:pPr>
              <w:ind w:right="-514"/>
              <w:rPr>
                <w:rFonts w:ascii="Times New Roman" w:hAnsi="Times New Roman"/>
                <w:b/>
                <w:bCs/>
                <w:sz w:val="24"/>
                <w:szCs w:val="24"/>
              </w:rPr>
            </w:pPr>
            <w:r>
              <w:rPr>
                <w:rFonts w:ascii="Times New Roman" w:hAnsi="Times New Roman"/>
                <w:b/>
                <w:bCs/>
                <w:sz w:val="24"/>
                <w:szCs w:val="24"/>
              </w:rPr>
              <w:t>BASIC</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44BE5BCA" w14:textId="1243AFD4" w:rsidR="006C5890" w:rsidRDefault="006C5890" w:rsidP="006C5890">
            <w:pPr>
              <w:spacing w:before="100" w:beforeAutospacing="1" w:after="100" w:afterAutospacing="1" w:line="276" w:lineRule="auto"/>
              <w:rPr>
                <w:rFonts w:ascii="Times New Roman" w:eastAsia="Times New Roman" w:hAnsi="Times New Roman"/>
                <w:bCs/>
                <w:sz w:val="24"/>
                <w:szCs w:val="24"/>
              </w:rPr>
            </w:pPr>
            <w:r w:rsidRPr="00A738C1">
              <w:rPr>
                <w:rFonts w:ascii="Times New Roman" w:eastAsia="Tahoma" w:hAnsi="Times New Roman"/>
                <w:bCs/>
                <w:sz w:val="24"/>
                <w:szCs w:val="24"/>
                <w:lang w:val="en-ZW"/>
              </w:rPr>
              <w:t>0417 451 03A</w:t>
            </w:r>
          </w:p>
        </w:tc>
        <w:tc>
          <w:tcPr>
            <w:tcW w:w="2093" w:type="pct"/>
            <w:gridSpan w:val="2"/>
            <w:tcBorders>
              <w:top w:val="single" w:sz="4" w:space="0" w:color="000000"/>
              <w:left w:val="single" w:sz="4" w:space="0" w:color="000000"/>
              <w:bottom w:val="single" w:sz="4" w:space="0" w:color="000000"/>
              <w:right w:val="single" w:sz="4" w:space="0" w:color="000000"/>
            </w:tcBorders>
            <w:shd w:val="clear" w:color="auto" w:fill="auto"/>
          </w:tcPr>
          <w:p w14:paraId="584E3607" w14:textId="4FF94E52" w:rsidR="006C5890" w:rsidRPr="00CC7C8D" w:rsidRDefault="006C5890" w:rsidP="006C5890">
            <w:pPr>
              <w:spacing w:before="100" w:beforeAutospacing="1" w:after="100" w:afterAutospacing="1" w:line="276" w:lineRule="auto"/>
              <w:rPr>
                <w:rFonts w:ascii="Times New Roman" w:eastAsia="Times New Roman" w:hAnsi="Times New Roman"/>
                <w:sz w:val="24"/>
                <w:szCs w:val="24"/>
              </w:rPr>
            </w:pPr>
            <w:r w:rsidRPr="00CC7C8D">
              <w:rPr>
                <w:rFonts w:ascii="Times New Roman" w:eastAsia="Times New Roman" w:hAnsi="Times New Roman"/>
                <w:sz w:val="24"/>
                <w:szCs w:val="24"/>
              </w:rPr>
              <w:t>Apply</w:t>
            </w:r>
            <w:r w:rsidRPr="00A738C1">
              <w:rPr>
                <w:rFonts w:ascii="Times New Roman" w:eastAsia="Times New Roman" w:hAnsi="Times New Roman"/>
                <w:sz w:val="24"/>
                <w:szCs w:val="24"/>
              </w:rPr>
              <w:t xml:space="preserve"> Work ethics practices</w:t>
            </w:r>
          </w:p>
        </w:tc>
        <w:tc>
          <w:tcPr>
            <w:tcW w:w="1072" w:type="pct"/>
            <w:tcBorders>
              <w:top w:val="single" w:sz="4" w:space="0" w:color="auto"/>
              <w:left w:val="single" w:sz="4" w:space="0" w:color="auto"/>
              <w:bottom w:val="single" w:sz="4" w:space="0" w:color="auto"/>
              <w:right w:val="single" w:sz="4" w:space="0" w:color="auto"/>
            </w:tcBorders>
          </w:tcPr>
          <w:p w14:paraId="55D427ED" w14:textId="45542F6F" w:rsidR="006C5890" w:rsidRPr="009321B3" w:rsidRDefault="006C5890" w:rsidP="009321B3">
            <w:pPr>
              <w:spacing w:before="100" w:beforeAutospacing="1" w:after="100" w:afterAutospacing="1" w:line="276" w:lineRule="auto"/>
              <w:rPr>
                <w:rFonts w:ascii="Times New Roman" w:eastAsia="Times New Roman" w:hAnsi="Times New Roman"/>
                <w:sz w:val="24"/>
                <w:szCs w:val="24"/>
              </w:rPr>
            </w:pPr>
            <w:r w:rsidRPr="009321B3">
              <w:rPr>
                <w:rFonts w:ascii="Times New Roman" w:hAnsi="Times New Roman"/>
                <w:bCs/>
                <w:sz w:val="24"/>
                <w:szCs w:val="24"/>
              </w:rPr>
              <w:t>40</w:t>
            </w:r>
          </w:p>
        </w:tc>
      </w:tr>
      <w:tr w:rsidR="006C5890" w:rsidRPr="00CC7C8D" w14:paraId="2AE85F95" w14:textId="77777777" w:rsidTr="007F27B4">
        <w:trPr>
          <w:trHeight w:val="406"/>
          <w:jc w:val="center"/>
        </w:trPr>
        <w:tc>
          <w:tcPr>
            <w:tcW w:w="788" w:type="pct"/>
            <w:tcBorders>
              <w:top w:val="single" w:sz="4" w:space="0" w:color="000000"/>
              <w:left w:val="single" w:sz="4" w:space="0" w:color="000000"/>
              <w:bottom w:val="single" w:sz="4" w:space="0" w:color="000000"/>
              <w:right w:val="single" w:sz="4" w:space="0" w:color="000000"/>
            </w:tcBorders>
          </w:tcPr>
          <w:p w14:paraId="399D2541" w14:textId="17636857" w:rsidR="006C5890" w:rsidRDefault="006C5890" w:rsidP="006C5890">
            <w:pPr>
              <w:ind w:right="-514"/>
              <w:rPr>
                <w:rFonts w:ascii="Times New Roman" w:hAnsi="Times New Roman"/>
                <w:b/>
                <w:bCs/>
                <w:sz w:val="24"/>
                <w:szCs w:val="24"/>
              </w:rPr>
            </w:pPr>
            <w:r>
              <w:rPr>
                <w:rFonts w:ascii="Times New Roman" w:hAnsi="Times New Roman"/>
                <w:b/>
                <w:bCs/>
                <w:sz w:val="24"/>
                <w:szCs w:val="24"/>
              </w:rPr>
              <w:t>BASIC</w:t>
            </w:r>
          </w:p>
        </w:tc>
        <w:tc>
          <w:tcPr>
            <w:tcW w:w="1047" w:type="pct"/>
            <w:tcBorders>
              <w:top w:val="single" w:sz="4" w:space="0" w:color="000000"/>
              <w:left w:val="single" w:sz="4" w:space="0" w:color="000000"/>
              <w:bottom w:val="single" w:sz="4" w:space="0" w:color="000000"/>
              <w:right w:val="single" w:sz="4" w:space="0" w:color="000000"/>
            </w:tcBorders>
            <w:shd w:val="clear" w:color="auto" w:fill="auto"/>
          </w:tcPr>
          <w:p w14:paraId="5CAB0B73" w14:textId="24C34DF1" w:rsidR="006C5890" w:rsidRDefault="006C5890" w:rsidP="006C5890">
            <w:pPr>
              <w:spacing w:before="100" w:beforeAutospacing="1" w:after="100" w:afterAutospacing="1" w:line="276" w:lineRule="auto"/>
              <w:rPr>
                <w:rFonts w:ascii="Times New Roman" w:eastAsia="Times New Roman" w:hAnsi="Times New Roman"/>
                <w:bCs/>
                <w:sz w:val="24"/>
                <w:szCs w:val="24"/>
              </w:rPr>
            </w:pPr>
            <w:r w:rsidRPr="00A738C1">
              <w:rPr>
                <w:rFonts w:ascii="Times New Roman" w:eastAsia="Times New Roman" w:hAnsi="Times New Roman"/>
                <w:bCs/>
                <w:color w:val="000000"/>
                <w:sz w:val="24"/>
                <w:szCs w:val="24"/>
                <w:lang w:val="fr-FR"/>
              </w:rPr>
              <w:t>0413 451 04A</w:t>
            </w:r>
          </w:p>
        </w:tc>
        <w:tc>
          <w:tcPr>
            <w:tcW w:w="2093" w:type="pct"/>
            <w:gridSpan w:val="2"/>
            <w:tcBorders>
              <w:top w:val="single" w:sz="4" w:space="0" w:color="000000"/>
              <w:left w:val="single" w:sz="4" w:space="0" w:color="000000"/>
              <w:bottom w:val="single" w:sz="4" w:space="0" w:color="000000"/>
              <w:right w:val="single" w:sz="4" w:space="0" w:color="000000"/>
            </w:tcBorders>
            <w:shd w:val="clear" w:color="auto" w:fill="auto"/>
          </w:tcPr>
          <w:p w14:paraId="5E13BAF2" w14:textId="2A3E7A74" w:rsidR="006C5890" w:rsidRDefault="006C5890" w:rsidP="006C5890">
            <w:pPr>
              <w:spacing w:before="100" w:beforeAutospacing="1" w:after="100" w:afterAutospacing="1" w:line="276" w:lineRule="auto"/>
              <w:rPr>
                <w:rFonts w:ascii="Times New Roman" w:eastAsia="Times New Roman" w:hAnsi="Times New Roman"/>
                <w:sz w:val="24"/>
                <w:szCs w:val="24"/>
              </w:rPr>
            </w:pPr>
            <w:r>
              <w:rPr>
                <w:rFonts w:ascii="Times New Roman" w:eastAsia="Times New Roman" w:hAnsi="Times New Roman"/>
                <w:sz w:val="24"/>
                <w:szCs w:val="24"/>
              </w:rPr>
              <w:t xml:space="preserve"> Demonstrate </w:t>
            </w:r>
            <w:r w:rsidRPr="00A738C1">
              <w:rPr>
                <w:rFonts w:ascii="Times New Roman" w:eastAsia="Times New Roman" w:hAnsi="Times New Roman"/>
                <w:sz w:val="24"/>
                <w:szCs w:val="24"/>
              </w:rPr>
              <w:t>Entrepreneurial skills</w:t>
            </w:r>
          </w:p>
        </w:tc>
        <w:tc>
          <w:tcPr>
            <w:tcW w:w="1072" w:type="pct"/>
            <w:tcBorders>
              <w:top w:val="single" w:sz="4" w:space="0" w:color="auto"/>
              <w:left w:val="single" w:sz="4" w:space="0" w:color="auto"/>
              <w:bottom w:val="single" w:sz="4" w:space="0" w:color="auto"/>
              <w:right w:val="single" w:sz="4" w:space="0" w:color="auto"/>
            </w:tcBorders>
          </w:tcPr>
          <w:p w14:paraId="28E316A4" w14:textId="49AC9588" w:rsidR="006C5890" w:rsidRPr="009321B3" w:rsidRDefault="006C5890" w:rsidP="009321B3">
            <w:pPr>
              <w:spacing w:before="100" w:beforeAutospacing="1" w:after="100" w:afterAutospacing="1" w:line="276" w:lineRule="auto"/>
              <w:rPr>
                <w:rFonts w:ascii="Times New Roman" w:eastAsia="Times New Roman" w:hAnsi="Times New Roman"/>
                <w:sz w:val="24"/>
                <w:szCs w:val="24"/>
              </w:rPr>
            </w:pPr>
            <w:r w:rsidRPr="009321B3">
              <w:rPr>
                <w:rFonts w:ascii="Times New Roman" w:hAnsi="Times New Roman"/>
                <w:bCs/>
                <w:sz w:val="24"/>
                <w:szCs w:val="24"/>
              </w:rPr>
              <w:t>40</w:t>
            </w:r>
          </w:p>
        </w:tc>
      </w:tr>
      <w:tr w:rsidR="001B7D93" w:rsidRPr="00CC7C8D" w14:paraId="5238CE66" w14:textId="77777777" w:rsidTr="007F27B4">
        <w:trPr>
          <w:trHeight w:val="370"/>
          <w:jc w:val="center"/>
        </w:trPr>
        <w:tc>
          <w:tcPr>
            <w:tcW w:w="788" w:type="pct"/>
            <w:tcBorders>
              <w:top w:val="single" w:sz="4" w:space="0" w:color="000000"/>
              <w:left w:val="single" w:sz="4" w:space="0" w:color="000000"/>
              <w:bottom w:val="single" w:sz="4" w:space="0" w:color="000000"/>
              <w:right w:val="single" w:sz="4" w:space="0" w:color="auto"/>
            </w:tcBorders>
          </w:tcPr>
          <w:p w14:paraId="2BAF2C1C" w14:textId="77777777" w:rsidR="001B7D93" w:rsidRPr="00CC7C8D" w:rsidRDefault="001B7D93" w:rsidP="00CC7C8D">
            <w:pPr>
              <w:spacing w:after="200" w:line="276" w:lineRule="auto"/>
              <w:ind w:right="-514"/>
              <w:rPr>
                <w:rFonts w:ascii="Times New Roman" w:eastAsia="Times New Roman" w:hAnsi="Times New Roman"/>
                <w:color w:val="000000"/>
                <w:kern w:val="28"/>
                <w:sz w:val="24"/>
                <w:szCs w:val="24"/>
              </w:rPr>
            </w:pPr>
          </w:p>
        </w:tc>
        <w:tc>
          <w:tcPr>
            <w:tcW w:w="1047" w:type="pct"/>
            <w:tcBorders>
              <w:top w:val="single" w:sz="4" w:space="0" w:color="000000"/>
              <w:left w:val="single" w:sz="4" w:space="0" w:color="000000"/>
              <w:bottom w:val="single" w:sz="4" w:space="0" w:color="000000"/>
              <w:right w:val="single" w:sz="4" w:space="0" w:color="auto"/>
            </w:tcBorders>
            <w:shd w:val="clear" w:color="auto" w:fill="auto"/>
          </w:tcPr>
          <w:p w14:paraId="7A3BEB29" w14:textId="77777777" w:rsidR="001B7D93" w:rsidRPr="00CC7C8D" w:rsidRDefault="001B7D93" w:rsidP="00CC7C8D">
            <w:pPr>
              <w:spacing w:after="200" w:line="276" w:lineRule="auto"/>
              <w:ind w:right="-514"/>
              <w:rPr>
                <w:rFonts w:ascii="Times New Roman" w:eastAsia="Times New Roman" w:hAnsi="Times New Roman"/>
                <w:color w:val="000000"/>
                <w:kern w:val="28"/>
                <w:sz w:val="24"/>
                <w:szCs w:val="24"/>
              </w:rPr>
            </w:pPr>
          </w:p>
        </w:tc>
        <w:tc>
          <w:tcPr>
            <w:tcW w:w="2093" w:type="pct"/>
            <w:gridSpan w:val="2"/>
            <w:tcBorders>
              <w:top w:val="single" w:sz="4" w:space="0" w:color="000000"/>
              <w:left w:val="single" w:sz="4" w:space="0" w:color="000000"/>
              <w:bottom w:val="single" w:sz="4" w:space="0" w:color="000000"/>
              <w:right w:val="single" w:sz="4" w:space="0" w:color="000000"/>
            </w:tcBorders>
          </w:tcPr>
          <w:p w14:paraId="7C2C591D" w14:textId="5D37FD4F" w:rsidR="001B7D93" w:rsidRPr="00CC7C8D" w:rsidRDefault="001B7D93" w:rsidP="00CC7C8D">
            <w:pPr>
              <w:spacing w:after="200" w:line="276" w:lineRule="auto"/>
              <w:ind w:right="-514"/>
              <w:rPr>
                <w:rFonts w:ascii="Times New Roman" w:hAnsi="Times New Roman"/>
                <w:b/>
                <w:sz w:val="24"/>
                <w:szCs w:val="24"/>
              </w:rPr>
            </w:pPr>
            <w:r w:rsidRPr="00CC7C8D">
              <w:rPr>
                <w:rFonts w:ascii="Times New Roman" w:hAnsi="Times New Roman"/>
                <w:b/>
                <w:sz w:val="24"/>
                <w:szCs w:val="24"/>
              </w:rPr>
              <w:t xml:space="preserve">Total </w:t>
            </w:r>
            <w:r>
              <w:rPr>
                <w:rFonts w:ascii="Times New Roman" w:hAnsi="Times New Roman"/>
                <w:b/>
                <w:sz w:val="24"/>
                <w:szCs w:val="24"/>
              </w:rPr>
              <w:t xml:space="preserve"> </w:t>
            </w:r>
          </w:p>
        </w:tc>
        <w:tc>
          <w:tcPr>
            <w:tcW w:w="1072" w:type="pct"/>
            <w:tcBorders>
              <w:top w:val="single" w:sz="4" w:space="0" w:color="000000"/>
              <w:left w:val="single" w:sz="4" w:space="0" w:color="000000"/>
              <w:bottom w:val="single" w:sz="4" w:space="0" w:color="000000"/>
              <w:right w:val="single" w:sz="4" w:space="0" w:color="auto"/>
            </w:tcBorders>
            <w:shd w:val="clear" w:color="auto" w:fill="auto"/>
          </w:tcPr>
          <w:p w14:paraId="67B97E8D" w14:textId="4C39CCAD" w:rsidR="001B7D93" w:rsidRPr="00CC7C8D" w:rsidRDefault="00EC3E25" w:rsidP="00CC7C8D">
            <w:pPr>
              <w:spacing w:after="200" w:line="276" w:lineRule="auto"/>
              <w:ind w:right="-514"/>
              <w:rPr>
                <w:rFonts w:ascii="Times New Roman" w:hAnsi="Times New Roman"/>
                <w:b/>
                <w:sz w:val="24"/>
                <w:szCs w:val="24"/>
              </w:rPr>
            </w:pPr>
            <w:r>
              <w:rPr>
                <w:rFonts w:ascii="Times New Roman" w:hAnsi="Times New Roman"/>
                <w:b/>
                <w:sz w:val="24"/>
                <w:szCs w:val="24"/>
              </w:rPr>
              <w:t>1270</w:t>
            </w:r>
          </w:p>
        </w:tc>
      </w:tr>
      <w:tr w:rsidR="001B7D93" w:rsidRPr="00CC7C8D" w14:paraId="49A8F63D" w14:textId="77777777" w:rsidTr="007F27B4">
        <w:trPr>
          <w:trHeight w:val="316"/>
          <w:jc w:val="center"/>
        </w:trPr>
        <w:tc>
          <w:tcPr>
            <w:tcW w:w="788" w:type="pct"/>
            <w:tcBorders>
              <w:top w:val="single" w:sz="4" w:space="0" w:color="000000"/>
              <w:left w:val="single" w:sz="4" w:space="0" w:color="000000"/>
              <w:bottom w:val="single" w:sz="4" w:space="0" w:color="000000"/>
              <w:right w:val="single" w:sz="4" w:space="0" w:color="auto"/>
            </w:tcBorders>
          </w:tcPr>
          <w:p w14:paraId="52D292F9" w14:textId="77777777" w:rsidR="001B7D93" w:rsidRPr="00CC7C8D" w:rsidRDefault="001B7D93" w:rsidP="00CC7C8D">
            <w:pPr>
              <w:spacing w:after="0" w:line="276" w:lineRule="auto"/>
              <w:rPr>
                <w:rFonts w:ascii="Times New Roman" w:eastAsia="Times New Roman" w:hAnsi="Times New Roman"/>
                <w:b/>
                <w:bCs/>
                <w:sz w:val="24"/>
                <w:szCs w:val="24"/>
              </w:rPr>
            </w:pPr>
          </w:p>
        </w:tc>
        <w:tc>
          <w:tcPr>
            <w:tcW w:w="1047" w:type="pct"/>
            <w:tcBorders>
              <w:top w:val="single" w:sz="4" w:space="0" w:color="000000"/>
              <w:left w:val="single" w:sz="4" w:space="0" w:color="000000"/>
              <w:bottom w:val="single" w:sz="4" w:space="0" w:color="000000"/>
              <w:right w:val="single" w:sz="4" w:space="0" w:color="auto"/>
            </w:tcBorders>
            <w:shd w:val="clear" w:color="auto" w:fill="auto"/>
          </w:tcPr>
          <w:p w14:paraId="735D4501" w14:textId="77777777" w:rsidR="001B7D93" w:rsidRPr="00CC7C8D" w:rsidRDefault="001B7D93" w:rsidP="00CC7C8D">
            <w:pPr>
              <w:spacing w:after="0" w:line="276" w:lineRule="auto"/>
              <w:rPr>
                <w:rFonts w:ascii="Times New Roman" w:eastAsia="Times New Roman" w:hAnsi="Times New Roman"/>
                <w:b/>
                <w:bCs/>
                <w:sz w:val="24"/>
                <w:szCs w:val="24"/>
              </w:rPr>
            </w:pPr>
          </w:p>
        </w:tc>
        <w:tc>
          <w:tcPr>
            <w:tcW w:w="2093" w:type="pct"/>
            <w:gridSpan w:val="2"/>
            <w:tcBorders>
              <w:top w:val="single" w:sz="4" w:space="0" w:color="000000"/>
              <w:left w:val="single" w:sz="4" w:space="0" w:color="000000"/>
              <w:bottom w:val="single" w:sz="4" w:space="0" w:color="000000"/>
              <w:right w:val="single" w:sz="4" w:space="0" w:color="000000"/>
            </w:tcBorders>
          </w:tcPr>
          <w:p w14:paraId="28F2C77A" w14:textId="2C380C45" w:rsidR="001B7D93" w:rsidRPr="00CC7C8D" w:rsidRDefault="001B7D93" w:rsidP="00CC7C8D">
            <w:pPr>
              <w:spacing w:after="0" w:line="276" w:lineRule="auto"/>
              <w:rPr>
                <w:rFonts w:ascii="Times New Roman" w:eastAsia="Times New Roman" w:hAnsi="Times New Roman"/>
                <w:b/>
                <w:bCs/>
                <w:sz w:val="24"/>
                <w:szCs w:val="24"/>
              </w:rPr>
            </w:pPr>
            <w:r w:rsidRPr="00CC7C8D">
              <w:rPr>
                <w:rFonts w:ascii="Times New Roman" w:eastAsia="Times New Roman" w:hAnsi="Times New Roman"/>
                <w:b/>
                <w:bCs/>
                <w:sz w:val="24"/>
                <w:szCs w:val="24"/>
              </w:rPr>
              <w:t>Industrial Attachment</w:t>
            </w:r>
          </w:p>
        </w:tc>
        <w:tc>
          <w:tcPr>
            <w:tcW w:w="1072" w:type="pct"/>
            <w:tcBorders>
              <w:top w:val="single" w:sz="4" w:space="0" w:color="000000"/>
              <w:left w:val="single" w:sz="4" w:space="0" w:color="000000"/>
              <w:bottom w:val="single" w:sz="4" w:space="0" w:color="000000"/>
              <w:right w:val="single" w:sz="4" w:space="0" w:color="auto"/>
            </w:tcBorders>
            <w:shd w:val="clear" w:color="auto" w:fill="auto"/>
          </w:tcPr>
          <w:p w14:paraId="5C2D1C71" w14:textId="3B71ABF3" w:rsidR="001B7D93" w:rsidRPr="00CC7C8D" w:rsidRDefault="002F590B" w:rsidP="00CC7C8D">
            <w:pPr>
              <w:spacing w:after="0" w:line="276" w:lineRule="auto"/>
              <w:rPr>
                <w:rFonts w:ascii="Times New Roman" w:eastAsia="Times New Roman" w:hAnsi="Times New Roman"/>
                <w:b/>
                <w:bCs/>
                <w:sz w:val="24"/>
                <w:szCs w:val="24"/>
              </w:rPr>
            </w:pPr>
            <w:r>
              <w:rPr>
                <w:rFonts w:ascii="Times New Roman" w:eastAsia="Times New Roman" w:hAnsi="Times New Roman"/>
                <w:b/>
                <w:bCs/>
                <w:sz w:val="24"/>
                <w:szCs w:val="24"/>
              </w:rPr>
              <w:t>480</w:t>
            </w:r>
          </w:p>
        </w:tc>
      </w:tr>
      <w:tr w:rsidR="001B7D93" w:rsidRPr="00CC7C8D" w14:paraId="239DFD5A" w14:textId="77777777" w:rsidTr="001B7D93">
        <w:trPr>
          <w:trHeight w:val="316"/>
          <w:jc w:val="center"/>
        </w:trPr>
        <w:tc>
          <w:tcPr>
            <w:tcW w:w="788" w:type="pct"/>
            <w:tcBorders>
              <w:top w:val="single" w:sz="4" w:space="0" w:color="000000"/>
              <w:left w:val="single" w:sz="4" w:space="0" w:color="000000"/>
              <w:bottom w:val="single" w:sz="4" w:space="0" w:color="000000"/>
              <w:right w:val="single" w:sz="4" w:space="0" w:color="auto"/>
            </w:tcBorders>
          </w:tcPr>
          <w:p w14:paraId="535899EC" w14:textId="77777777" w:rsidR="001B7D93" w:rsidRPr="00CC7C8D" w:rsidRDefault="001B7D93" w:rsidP="00CC7C8D">
            <w:pPr>
              <w:spacing w:after="0" w:line="276" w:lineRule="auto"/>
              <w:rPr>
                <w:rFonts w:ascii="Times New Roman" w:eastAsia="Times New Roman" w:hAnsi="Times New Roman"/>
                <w:b/>
                <w:bCs/>
                <w:sz w:val="24"/>
                <w:szCs w:val="24"/>
              </w:rPr>
            </w:pPr>
          </w:p>
        </w:tc>
        <w:tc>
          <w:tcPr>
            <w:tcW w:w="1820" w:type="pct"/>
            <w:gridSpan w:val="2"/>
            <w:tcBorders>
              <w:top w:val="single" w:sz="4" w:space="0" w:color="000000"/>
              <w:left w:val="single" w:sz="4" w:space="0" w:color="000000"/>
              <w:bottom w:val="single" w:sz="4" w:space="0" w:color="000000"/>
              <w:right w:val="single" w:sz="4" w:space="0" w:color="000000"/>
            </w:tcBorders>
          </w:tcPr>
          <w:p w14:paraId="70033A8E" w14:textId="77777777" w:rsidR="001B7D93" w:rsidRPr="00CC7C8D" w:rsidRDefault="001B7D93" w:rsidP="00CC7C8D">
            <w:pPr>
              <w:spacing w:after="0" w:line="276" w:lineRule="auto"/>
              <w:rPr>
                <w:rFonts w:ascii="Times New Roman" w:eastAsia="Times New Roman" w:hAnsi="Times New Roman"/>
                <w:b/>
                <w:bCs/>
                <w:sz w:val="24"/>
                <w:szCs w:val="24"/>
              </w:rPr>
            </w:pPr>
          </w:p>
        </w:tc>
        <w:tc>
          <w:tcPr>
            <w:tcW w:w="2392" w:type="pct"/>
            <w:gridSpan w:val="2"/>
            <w:tcBorders>
              <w:top w:val="single" w:sz="4" w:space="0" w:color="000000"/>
              <w:left w:val="single" w:sz="4" w:space="0" w:color="000000"/>
              <w:bottom w:val="single" w:sz="4" w:space="0" w:color="000000"/>
              <w:right w:val="single" w:sz="4" w:space="0" w:color="auto"/>
            </w:tcBorders>
            <w:shd w:val="clear" w:color="auto" w:fill="auto"/>
          </w:tcPr>
          <w:p w14:paraId="0915C7C8" w14:textId="6F73D554" w:rsidR="001B7D93" w:rsidRPr="00CC7C8D" w:rsidRDefault="001B7D93" w:rsidP="00CC7C8D">
            <w:pPr>
              <w:spacing w:after="0" w:line="276" w:lineRule="auto"/>
              <w:rPr>
                <w:rFonts w:ascii="Times New Roman" w:eastAsia="Times New Roman" w:hAnsi="Times New Roman"/>
                <w:b/>
                <w:bCs/>
                <w:sz w:val="24"/>
                <w:szCs w:val="24"/>
              </w:rPr>
            </w:pPr>
            <w:r w:rsidRPr="00CC7C8D">
              <w:rPr>
                <w:rFonts w:ascii="Times New Roman" w:eastAsia="Times New Roman" w:hAnsi="Times New Roman"/>
                <w:b/>
                <w:bCs/>
                <w:sz w:val="24"/>
                <w:szCs w:val="24"/>
              </w:rPr>
              <w:t>GRAND TOTAL</w:t>
            </w:r>
            <w:r w:rsidR="00EC3E25">
              <w:rPr>
                <w:rFonts w:ascii="Times New Roman" w:eastAsia="Times New Roman" w:hAnsi="Times New Roman"/>
                <w:b/>
                <w:bCs/>
                <w:sz w:val="24"/>
                <w:szCs w:val="24"/>
              </w:rPr>
              <w:t xml:space="preserve">           175</w:t>
            </w:r>
            <w:r w:rsidR="00337F43">
              <w:rPr>
                <w:rFonts w:ascii="Times New Roman" w:eastAsia="Times New Roman" w:hAnsi="Times New Roman"/>
                <w:b/>
                <w:bCs/>
                <w:sz w:val="24"/>
                <w:szCs w:val="24"/>
              </w:rPr>
              <w:t>0</w:t>
            </w:r>
          </w:p>
        </w:tc>
      </w:tr>
    </w:tbl>
    <w:p w14:paraId="7F0D3A49" w14:textId="4EE8C179" w:rsidR="006E109C" w:rsidRPr="00CC7C8D" w:rsidRDefault="006E109C" w:rsidP="00CC7C8D">
      <w:pPr>
        <w:shd w:val="clear" w:color="auto" w:fill="FFFFFF"/>
        <w:spacing w:after="0" w:line="276" w:lineRule="auto"/>
        <w:jc w:val="both"/>
        <w:rPr>
          <w:rFonts w:ascii="Times New Roman" w:eastAsia="Times New Roman" w:hAnsi="Times New Roman"/>
          <w:color w:val="222222"/>
          <w:kern w:val="2"/>
          <w:sz w:val="24"/>
          <w:szCs w:val="24"/>
          <w:lang w:val="en-ZW"/>
        </w:rPr>
      </w:pPr>
      <w:bookmarkStart w:id="25" w:name="_Toc497228798"/>
      <w:bookmarkStart w:id="26" w:name="_Toc501693312"/>
      <w:bookmarkStart w:id="27" w:name="_Toc184229361"/>
      <w:r w:rsidRPr="00CC7C8D">
        <w:rPr>
          <w:rFonts w:ascii="Times New Roman" w:eastAsia="Times New Roman" w:hAnsi="Times New Roman"/>
          <w:color w:val="222222"/>
          <w:kern w:val="2"/>
          <w:sz w:val="24"/>
          <w:szCs w:val="24"/>
          <w:lang w:val="en-ZW"/>
        </w:rPr>
        <w:t>The core units of learning are independent of each other and maybe taken independently.</w:t>
      </w:r>
      <w:r w:rsidR="0000226D">
        <w:rPr>
          <w:rFonts w:ascii="Times New Roman" w:eastAsia="Times New Roman" w:hAnsi="Times New Roman"/>
          <w:color w:val="222222"/>
          <w:kern w:val="2"/>
          <w:sz w:val="24"/>
          <w:szCs w:val="24"/>
          <w:lang w:val="en-ZW"/>
        </w:rPr>
        <w:t xml:space="preserve"> </w:t>
      </w:r>
      <w:r w:rsidRPr="00CC7C8D">
        <w:rPr>
          <w:rFonts w:ascii="Times New Roman" w:eastAsia="Times New Roman" w:hAnsi="Times New Roman"/>
          <w:color w:val="222222"/>
          <w:kern w:val="2"/>
          <w:sz w:val="24"/>
          <w:szCs w:val="24"/>
          <w:lang w:val="en-ZW"/>
        </w:rPr>
        <w:t>The total duration of the course is</w:t>
      </w:r>
      <w:r w:rsidRPr="00CC7C8D">
        <w:rPr>
          <w:rFonts w:ascii="Times New Roman" w:eastAsia="Times New Roman" w:hAnsi="Times New Roman"/>
          <w:b/>
          <w:color w:val="222222"/>
          <w:kern w:val="2"/>
          <w:sz w:val="24"/>
          <w:szCs w:val="24"/>
          <w:lang w:val="en-ZW"/>
        </w:rPr>
        <w:t xml:space="preserve"> </w:t>
      </w:r>
      <w:r w:rsidR="007E72BB">
        <w:rPr>
          <w:rFonts w:ascii="Times New Roman" w:hAnsi="Times New Roman"/>
          <w:b/>
          <w:bCs/>
          <w:kern w:val="2"/>
          <w:sz w:val="24"/>
          <w:szCs w:val="24"/>
          <w:lang w:val="en-GB"/>
          <w14:ligatures w14:val="standardContextual"/>
        </w:rPr>
        <w:t>1,75</w:t>
      </w:r>
      <w:r w:rsidR="002F590B">
        <w:rPr>
          <w:rFonts w:ascii="Times New Roman" w:hAnsi="Times New Roman"/>
          <w:b/>
          <w:bCs/>
          <w:kern w:val="2"/>
          <w:sz w:val="24"/>
          <w:szCs w:val="24"/>
          <w:lang w:val="en-GB"/>
          <w14:ligatures w14:val="standardContextual"/>
        </w:rPr>
        <w:t>0</w:t>
      </w:r>
      <w:r w:rsidRPr="00CC7C8D">
        <w:rPr>
          <w:rFonts w:ascii="Times New Roman" w:eastAsia="Times New Roman" w:hAnsi="Times New Roman"/>
          <w:b/>
          <w:bCs/>
          <w:color w:val="222222"/>
          <w:kern w:val="2"/>
          <w:sz w:val="24"/>
          <w:szCs w:val="24"/>
          <w:lang w:val="en-ZW"/>
        </w:rPr>
        <w:t xml:space="preserve"> hours</w:t>
      </w:r>
      <w:r w:rsidRPr="00CC7C8D">
        <w:rPr>
          <w:rFonts w:ascii="Times New Roman" w:eastAsia="Times New Roman" w:hAnsi="Times New Roman"/>
          <w:color w:val="222222"/>
          <w:kern w:val="2"/>
          <w:sz w:val="24"/>
          <w:szCs w:val="24"/>
          <w:lang w:val="en-ZW"/>
        </w:rPr>
        <w:t xml:space="preserve"> inclusive of industrial attachment.</w:t>
      </w:r>
    </w:p>
    <w:bookmarkEnd w:id="25"/>
    <w:bookmarkEnd w:id="26"/>
    <w:bookmarkEnd w:id="27"/>
    <w:p w14:paraId="3982057F" w14:textId="77777777" w:rsidR="00CC7C8D" w:rsidRDefault="00CC7C8D">
      <w:pPr>
        <w:spacing w:after="0" w:line="240" w:lineRule="auto"/>
        <w:rPr>
          <w:rFonts w:ascii="Times New Roman" w:eastAsia="Times New Roman" w:hAnsi="Times New Roman"/>
          <w:b/>
          <w:bCs/>
          <w:sz w:val="24"/>
          <w:szCs w:val="24"/>
          <w:lang w:val="en-GB"/>
        </w:rPr>
      </w:pPr>
      <w:r>
        <w:rPr>
          <w:rFonts w:ascii="Times New Roman" w:eastAsia="Times New Roman" w:hAnsi="Times New Roman"/>
          <w:b/>
          <w:bCs/>
          <w:sz w:val="24"/>
          <w:szCs w:val="24"/>
          <w:lang w:val="en-GB"/>
        </w:rPr>
        <w:br w:type="page"/>
      </w:r>
    </w:p>
    <w:p w14:paraId="4C19A018" w14:textId="77777777" w:rsidR="007E3BD2" w:rsidRPr="00CC7C8D" w:rsidRDefault="00B54B8D" w:rsidP="00DE61FC">
      <w:pPr>
        <w:keepNext/>
        <w:keepLines/>
        <w:spacing w:before="200" w:after="0" w:line="276" w:lineRule="auto"/>
        <w:jc w:val="center"/>
        <w:outlineLvl w:val="1"/>
        <w:rPr>
          <w:rFonts w:ascii="Times New Roman" w:eastAsia="Times New Roman" w:hAnsi="Times New Roman"/>
          <w:b/>
          <w:bCs/>
          <w:sz w:val="24"/>
          <w:szCs w:val="24"/>
        </w:rPr>
      </w:pPr>
      <w:bookmarkStart w:id="28" w:name="_Toc197100217"/>
      <w:r w:rsidRPr="00CC7C8D">
        <w:rPr>
          <w:rFonts w:ascii="Times New Roman" w:eastAsia="Times New Roman" w:hAnsi="Times New Roman"/>
          <w:b/>
          <w:bCs/>
          <w:sz w:val="24"/>
          <w:szCs w:val="24"/>
          <w:lang w:val="en-GB"/>
        </w:rPr>
        <w:lastRenderedPageBreak/>
        <w:t xml:space="preserve">PROVIDE PLAITING AND BRAIDING </w:t>
      </w:r>
      <w:r w:rsidRPr="00CC7C8D">
        <w:rPr>
          <w:rFonts w:ascii="Times New Roman" w:eastAsia="Times New Roman" w:hAnsi="Times New Roman"/>
          <w:b/>
          <w:bCs/>
          <w:sz w:val="24"/>
          <w:szCs w:val="24"/>
        </w:rPr>
        <w:t>SERVICE</w:t>
      </w:r>
      <w:bookmarkEnd w:id="20"/>
      <w:bookmarkEnd w:id="21"/>
      <w:bookmarkEnd w:id="28"/>
    </w:p>
    <w:p w14:paraId="0E1F9316" w14:textId="5CF1CF18"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Cs/>
          <w:sz w:val="24"/>
          <w:szCs w:val="24"/>
        </w:rPr>
        <w:t>UNIT CODE</w:t>
      </w:r>
      <w:r w:rsidRPr="00CC7C8D">
        <w:rPr>
          <w:rFonts w:ascii="Times New Roman" w:eastAsia="Times New Roman" w:hAnsi="Times New Roman"/>
          <w:b/>
          <w:sz w:val="24"/>
          <w:szCs w:val="24"/>
        </w:rPr>
        <w:t xml:space="preserve">: </w:t>
      </w:r>
      <w:r w:rsidRPr="00CC7C8D">
        <w:rPr>
          <w:rFonts w:ascii="Times New Roman" w:eastAsia="Times New Roman" w:hAnsi="Times New Roman"/>
          <w:b/>
          <w:sz w:val="24"/>
          <w:szCs w:val="24"/>
          <w:lang w:val="en-GB"/>
        </w:rPr>
        <w:t xml:space="preserve"> </w:t>
      </w:r>
      <w:r w:rsidR="00446C91">
        <w:rPr>
          <w:rFonts w:ascii="Times New Roman" w:hAnsi="Times New Roman"/>
          <w:sz w:val="24"/>
          <w:szCs w:val="24"/>
        </w:rPr>
        <w:t>1012 2</w:t>
      </w:r>
      <w:r w:rsidR="00D16C16" w:rsidRPr="00CC7C8D">
        <w:rPr>
          <w:rFonts w:ascii="Times New Roman" w:hAnsi="Times New Roman"/>
          <w:sz w:val="24"/>
          <w:szCs w:val="24"/>
        </w:rPr>
        <w:t>51 01A</w:t>
      </w:r>
    </w:p>
    <w:p w14:paraId="6C5A68B7" w14:textId="77777777"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UNIT DESCRIPTION</w:t>
      </w:r>
    </w:p>
    <w:p w14:paraId="63701762" w14:textId="77777777" w:rsidR="00B54B8D" w:rsidRPr="00CC7C8D" w:rsidRDefault="00B54B8D" w:rsidP="00CC7C8D">
      <w:pPr>
        <w:spacing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This unit covers the competencies required to </w:t>
      </w:r>
      <w:r w:rsidRPr="00CC7C8D">
        <w:rPr>
          <w:rFonts w:ascii="Times New Roman" w:eastAsia="Times New Roman" w:hAnsi="Times New Roman"/>
          <w:sz w:val="24"/>
          <w:szCs w:val="24"/>
          <w:lang w:val="en-GB"/>
        </w:rPr>
        <w:t xml:space="preserve">provide plaiting and braiding </w:t>
      </w:r>
      <w:r w:rsidRPr="00CC7C8D">
        <w:rPr>
          <w:rFonts w:ascii="Times New Roman" w:eastAsia="Times New Roman" w:hAnsi="Times New Roman"/>
          <w:sz w:val="24"/>
          <w:szCs w:val="24"/>
        </w:rPr>
        <w:t xml:space="preserve">services. It involves preparing for </w:t>
      </w:r>
      <w:r w:rsidRPr="00CC7C8D">
        <w:rPr>
          <w:rFonts w:ascii="Times New Roman" w:eastAsia="Times New Roman" w:hAnsi="Times New Roman"/>
          <w:sz w:val="24"/>
          <w:szCs w:val="24"/>
          <w:lang w:val="en-GB"/>
        </w:rPr>
        <w:t>plaiting</w:t>
      </w:r>
      <w:r w:rsidRPr="00CC7C8D">
        <w:rPr>
          <w:rFonts w:ascii="Times New Roman" w:eastAsia="Times New Roman" w:hAnsi="Times New Roman"/>
          <w:sz w:val="24"/>
          <w:szCs w:val="24"/>
        </w:rPr>
        <w:t xml:space="preserve"> and braiding, performing plaiting and </w:t>
      </w:r>
      <w:r w:rsidRPr="00CC7C8D">
        <w:rPr>
          <w:rFonts w:ascii="Times New Roman" w:eastAsia="Times New Roman" w:hAnsi="Times New Roman"/>
          <w:sz w:val="24"/>
          <w:szCs w:val="24"/>
          <w:lang w:val="en-GB"/>
        </w:rPr>
        <w:t xml:space="preserve">braiding </w:t>
      </w:r>
      <w:r w:rsidRPr="00CC7C8D">
        <w:rPr>
          <w:rFonts w:ascii="Times New Roman" w:eastAsia="Times New Roman" w:hAnsi="Times New Roman"/>
          <w:sz w:val="24"/>
          <w:szCs w:val="24"/>
        </w:rPr>
        <w:t>and post plaiting and braiding procedure.</w:t>
      </w:r>
    </w:p>
    <w:p w14:paraId="5E3E01D0" w14:textId="77777777" w:rsidR="00B54B8D" w:rsidRPr="00CC7C8D" w:rsidRDefault="00B54B8D" w:rsidP="00CC7C8D">
      <w:pPr>
        <w:tabs>
          <w:tab w:val="left" w:pos="2880"/>
          <w:tab w:val="left" w:pos="9000"/>
        </w:tabs>
        <w:spacing w:line="276" w:lineRule="auto"/>
        <w:jc w:val="both"/>
        <w:rPr>
          <w:rFonts w:ascii="Times New Roman" w:eastAsia="Times New Roman" w:hAnsi="Times New Roman"/>
          <w:b/>
          <w:sz w:val="24"/>
          <w:szCs w:val="24"/>
        </w:rPr>
      </w:pPr>
      <w:r w:rsidRPr="00CC7C8D">
        <w:rPr>
          <w:rFonts w:ascii="Times New Roman" w:eastAsia="Times New Roman" w:hAnsi="Times New Roman"/>
          <w:b/>
          <w:sz w:val="24"/>
          <w:szCs w:val="24"/>
        </w:rPr>
        <w:t>ELEMENTS AND PERFORMANCE CRITERIA</w:t>
      </w:r>
    </w:p>
    <w:tbl>
      <w:tblPr>
        <w:tblStyle w:val="Style5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153"/>
      </w:tblGrid>
      <w:tr w:rsidR="00B54B8D" w:rsidRPr="00CC7C8D" w14:paraId="70095345" w14:textId="77777777" w:rsidTr="007E3BD2">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0BD86208" w14:textId="77777777" w:rsidR="00B54B8D" w:rsidRPr="00CC7C8D" w:rsidRDefault="00B54B8D" w:rsidP="00CC7C8D">
            <w:pPr>
              <w:spacing w:after="0" w:line="276" w:lineRule="auto"/>
              <w:rPr>
                <w:rFonts w:ascii="Times New Roman" w:eastAsia="Times New Roman" w:hAnsi="Times New Roman"/>
                <w:b/>
                <w:sz w:val="24"/>
                <w:szCs w:val="24"/>
              </w:rPr>
            </w:pPr>
            <w:r w:rsidRPr="00CC7C8D">
              <w:rPr>
                <w:rFonts w:ascii="Times New Roman" w:eastAsia="Times New Roman" w:hAnsi="Times New Roman"/>
                <w:b/>
                <w:sz w:val="24"/>
                <w:szCs w:val="24"/>
              </w:rPr>
              <w:t>ELEMENT</w:t>
            </w:r>
          </w:p>
          <w:p w14:paraId="07357BBD" w14:textId="77777777" w:rsidR="00B54B8D" w:rsidRPr="00CC7C8D" w:rsidRDefault="00B54B8D" w:rsidP="00CC7C8D">
            <w:pPr>
              <w:spacing w:after="0" w:line="276" w:lineRule="auto"/>
              <w:rPr>
                <w:rFonts w:ascii="Times New Roman" w:eastAsia="Times New Roman" w:hAnsi="Times New Roman"/>
                <w:b/>
                <w:sz w:val="24"/>
                <w:szCs w:val="24"/>
              </w:rPr>
            </w:pPr>
            <w:r w:rsidRPr="00CC7C8D">
              <w:rPr>
                <w:rFonts w:ascii="Times New Roman" w:eastAsia="Times New Roman" w:hAnsi="Times New Roman"/>
                <w:sz w:val="24"/>
                <w:szCs w:val="24"/>
              </w:rPr>
              <w:t xml:space="preserve">These describe the </w:t>
            </w:r>
            <w:r w:rsidRPr="00CC7C8D">
              <w:rPr>
                <w:rFonts w:ascii="Times New Roman" w:eastAsia="Times New Roman" w:hAnsi="Times New Roman"/>
                <w:b/>
                <w:sz w:val="24"/>
                <w:szCs w:val="24"/>
              </w:rPr>
              <w:t>key outcomes</w:t>
            </w:r>
            <w:r w:rsidRPr="00CC7C8D">
              <w:rPr>
                <w:rFonts w:ascii="Times New Roman" w:eastAsia="Times New Roman" w:hAnsi="Times New Roman"/>
                <w:sz w:val="24"/>
                <w:szCs w:val="24"/>
              </w:rPr>
              <w:t xml:space="preserve"> which make up </w:t>
            </w:r>
            <w:r w:rsidRPr="00CC7C8D">
              <w:rPr>
                <w:rFonts w:ascii="Times New Roman" w:eastAsia="Times New Roman" w:hAnsi="Times New Roman"/>
                <w:b/>
                <w:sz w:val="24"/>
                <w:szCs w:val="24"/>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29D8C94B" w14:textId="77777777" w:rsidR="00B54B8D" w:rsidRPr="00CC7C8D" w:rsidRDefault="00B54B8D" w:rsidP="00CC7C8D">
            <w:pPr>
              <w:spacing w:after="0" w:line="276" w:lineRule="auto"/>
              <w:rPr>
                <w:rFonts w:ascii="Times New Roman" w:eastAsia="Times New Roman" w:hAnsi="Times New Roman"/>
                <w:b/>
                <w:sz w:val="24"/>
                <w:szCs w:val="24"/>
              </w:rPr>
            </w:pPr>
            <w:r w:rsidRPr="00CC7C8D">
              <w:rPr>
                <w:rFonts w:ascii="Times New Roman" w:eastAsia="Times New Roman" w:hAnsi="Times New Roman"/>
                <w:b/>
                <w:sz w:val="24"/>
                <w:szCs w:val="24"/>
              </w:rPr>
              <w:t>PERFORMANCE CRITERIA</w:t>
            </w:r>
          </w:p>
          <w:p w14:paraId="7CAF0E98" w14:textId="77777777" w:rsidR="00B54B8D" w:rsidRPr="00CC7C8D" w:rsidRDefault="00B54B8D" w:rsidP="00CC7C8D">
            <w:p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These are assess-able statements which specify the required level of performance for each of the elements.</w:t>
            </w:r>
          </w:p>
          <w:p w14:paraId="62CFE0F1" w14:textId="77777777" w:rsidR="00B54B8D" w:rsidRPr="00CC7C8D" w:rsidRDefault="00B54B8D" w:rsidP="00CC7C8D">
            <w:pPr>
              <w:spacing w:after="0" w:line="276" w:lineRule="auto"/>
              <w:rPr>
                <w:rFonts w:ascii="Times New Roman" w:eastAsia="Times New Roman" w:hAnsi="Times New Roman"/>
                <w:b/>
                <w:sz w:val="24"/>
                <w:szCs w:val="24"/>
              </w:rPr>
            </w:pPr>
          </w:p>
          <w:p w14:paraId="5BF563FA" w14:textId="77777777" w:rsidR="00B54B8D" w:rsidRPr="00CC7C8D" w:rsidRDefault="00B54B8D" w:rsidP="00CC7C8D">
            <w:pPr>
              <w:spacing w:after="0" w:line="276" w:lineRule="auto"/>
              <w:rPr>
                <w:rFonts w:ascii="Times New Roman" w:eastAsia="Times New Roman" w:hAnsi="Times New Roman"/>
                <w:b/>
                <w:sz w:val="24"/>
                <w:szCs w:val="24"/>
              </w:rPr>
            </w:pPr>
            <w:r w:rsidRPr="00CC7C8D">
              <w:rPr>
                <w:rFonts w:ascii="Times New Roman" w:eastAsia="Times New Roman" w:hAnsi="Times New Roman"/>
                <w:b/>
                <w:i/>
                <w:sz w:val="24"/>
                <w:szCs w:val="24"/>
              </w:rPr>
              <w:t>Bold and italicized terms</w:t>
            </w:r>
            <w:r w:rsidRPr="00CC7C8D">
              <w:rPr>
                <w:rFonts w:ascii="Times New Roman" w:eastAsia="Times New Roman" w:hAnsi="Times New Roman"/>
                <w:sz w:val="24"/>
                <w:szCs w:val="24"/>
              </w:rPr>
              <w:t xml:space="preserve"> </w:t>
            </w:r>
            <w:r w:rsidRPr="00CC7C8D">
              <w:rPr>
                <w:rFonts w:ascii="Times New Roman" w:eastAsia="Times New Roman" w:hAnsi="Times New Roman"/>
                <w:b/>
                <w:i/>
                <w:sz w:val="24"/>
                <w:szCs w:val="24"/>
              </w:rPr>
              <w:t>are elaborated in the Range</w:t>
            </w:r>
          </w:p>
        </w:tc>
      </w:tr>
      <w:tr w:rsidR="00B54B8D" w:rsidRPr="00CC7C8D" w14:paraId="4F42E3E7" w14:textId="77777777" w:rsidTr="007E3BD2">
        <w:tc>
          <w:tcPr>
            <w:tcW w:w="1435" w:type="pct"/>
            <w:tcMar>
              <w:top w:w="0" w:type="dxa"/>
              <w:left w:w="115" w:type="dxa"/>
              <w:bottom w:w="0" w:type="dxa"/>
              <w:right w:w="115" w:type="dxa"/>
            </w:tcMar>
          </w:tcPr>
          <w:p w14:paraId="30CC7C06" w14:textId="77777777" w:rsidR="00B54B8D" w:rsidRPr="0000226D" w:rsidRDefault="00B54B8D" w:rsidP="0000226D">
            <w:pPr>
              <w:spacing w:after="0" w:line="276" w:lineRule="auto"/>
              <w:ind w:left="360"/>
              <w:rPr>
                <w:rFonts w:ascii="Times New Roman" w:eastAsia="Times New Roman" w:hAnsi="Times New Roman"/>
                <w:sz w:val="24"/>
                <w:szCs w:val="24"/>
              </w:rPr>
            </w:pPr>
          </w:p>
          <w:p w14:paraId="2FBEB2B2" w14:textId="77777777" w:rsidR="00B54B8D" w:rsidRPr="0000226D" w:rsidRDefault="0000226D" w:rsidP="00584355">
            <w:pPr>
              <w:pStyle w:val="ListParagraph"/>
              <w:numPr>
                <w:ilvl w:val="0"/>
                <w:numId w:val="171"/>
              </w:numPr>
              <w:spacing w:after="0" w:line="276" w:lineRule="auto"/>
              <w:ind w:left="240"/>
              <w:rPr>
                <w:rFonts w:ascii="Times New Roman" w:eastAsia="Times New Roman" w:hAnsi="Times New Roman"/>
                <w:sz w:val="24"/>
                <w:szCs w:val="24"/>
              </w:rPr>
            </w:pPr>
            <w:r>
              <w:rPr>
                <w:rFonts w:ascii="Times New Roman" w:eastAsia="Times New Roman" w:hAnsi="Times New Roman"/>
                <w:sz w:val="24"/>
                <w:szCs w:val="24"/>
              </w:rPr>
              <w:t xml:space="preserve">Prepare for </w:t>
            </w:r>
            <w:r w:rsidR="00B54B8D" w:rsidRPr="0000226D">
              <w:rPr>
                <w:rFonts w:ascii="Times New Roman" w:eastAsia="Times New Roman" w:hAnsi="Times New Roman"/>
                <w:sz w:val="24"/>
                <w:szCs w:val="24"/>
              </w:rPr>
              <w:t>plaiting and braiding service</w:t>
            </w:r>
          </w:p>
        </w:tc>
        <w:tc>
          <w:tcPr>
            <w:tcW w:w="3565" w:type="pct"/>
            <w:tcBorders>
              <w:right w:val="double" w:sz="4" w:space="0" w:color="auto"/>
            </w:tcBorders>
            <w:tcMar>
              <w:top w:w="0" w:type="dxa"/>
              <w:left w:w="115" w:type="dxa"/>
              <w:bottom w:w="0" w:type="dxa"/>
              <w:right w:w="115" w:type="dxa"/>
            </w:tcMar>
          </w:tcPr>
          <w:p w14:paraId="41DA1933" w14:textId="77777777" w:rsidR="00B54B8D" w:rsidRPr="00CC7C8D" w:rsidRDefault="00B54B8D" w:rsidP="00CC7C8D">
            <w:pPr>
              <w:suppressAutoHyphens/>
              <w:autoSpaceDN w:val="0"/>
              <w:spacing w:after="0" w:line="276" w:lineRule="auto"/>
              <w:textAlignment w:val="baseline"/>
              <w:rPr>
                <w:rFonts w:ascii="Times New Roman" w:hAnsi="Times New Roman"/>
                <w:sz w:val="24"/>
                <w:szCs w:val="24"/>
                <w:lang w:eastAsia="zh-CN" w:bidi="hi-IN"/>
              </w:rPr>
            </w:pPr>
          </w:p>
          <w:p w14:paraId="67059EC1" w14:textId="77777777" w:rsidR="00B54B8D" w:rsidRPr="00CC7C8D" w:rsidRDefault="00B54B8D" w:rsidP="00CC7C8D">
            <w:pPr>
              <w:numPr>
                <w:ilvl w:val="1"/>
                <w:numId w:val="65"/>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lang w:eastAsia="zh-CN" w:bidi="hi-IN"/>
              </w:rPr>
              <w:t>Client consultation is carried out as per work procedure.</w:t>
            </w:r>
          </w:p>
          <w:p w14:paraId="5DA83B29" w14:textId="77777777" w:rsidR="00B54B8D" w:rsidRPr="00CC7C8D" w:rsidRDefault="00B54B8D" w:rsidP="00CC7C8D">
            <w:pPr>
              <w:numPr>
                <w:ilvl w:val="1"/>
                <w:numId w:val="65"/>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hAnsi="Times New Roman"/>
                <w:b/>
                <w:i/>
                <w:sz w:val="24"/>
                <w:szCs w:val="24"/>
                <w:lang w:eastAsia="zh-CN" w:bidi="hi-IN"/>
              </w:rPr>
              <w:t>Personal protective gear</w:t>
            </w:r>
            <w:r w:rsidRPr="00CC7C8D">
              <w:rPr>
                <w:rFonts w:ascii="Times New Roman" w:hAnsi="Times New Roman"/>
                <w:sz w:val="24"/>
                <w:szCs w:val="24"/>
                <w:lang w:eastAsia="zh-CN" w:bidi="hi-IN"/>
              </w:rPr>
              <w:t xml:space="preserve"> </w:t>
            </w:r>
            <w:proofErr w:type="gramStart"/>
            <w:r w:rsidRPr="00CC7C8D">
              <w:rPr>
                <w:rFonts w:ascii="Times New Roman" w:hAnsi="Times New Roman"/>
                <w:sz w:val="24"/>
                <w:szCs w:val="24"/>
                <w:lang w:eastAsia="zh-CN" w:bidi="hi-IN"/>
              </w:rPr>
              <w:t>are</w:t>
            </w:r>
            <w:proofErr w:type="gramEnd"/>
            <w:r w:rsidRPr="00CC7C8D">
              <w:rPr>
                <w:rFonts w:ascii="Times New Roman" w:hAnsi="Times New Roman"/>
                <w:sz w:val="24"/>
                <w:szCs w:val="24"/>
                <w:lang w:eastAsia="zh-CN" w:bidi="hi-IN"/>
              </w:rPr>
              <w:t xml:space="preserve"> selected and donned as per work requirement.</w:t>
            </w:r>
          </w:p>
          <w:p w14:paraId="19F28710" w14:textId="77777777" w:rsidR="00B54B8D" w:rsidRPr="00CC7C8D" w:rsidRDefault="00B54B8D" w:rsidP="00CC7C8D">
            <w:pPr>
              <w:numPr>
                <w:ilvl w:val="1"/>
                <w:numId w:val="65"/>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hAnsi="Times New Roman"/>
                <w:sz w:val="24"/>
                <w:szCs w:val="24"/>
                <w:lang w:eastAsia="zh-CN" w:bidi="hi-IN"/>
              </w:rPr>
              <w:t>Client is draped as per service requirement</w:t>
            </w:r>
          </w:p>
          <w:p w14:paraId="08342B43" w14:textId="180812D7" w:rsidR="00B54B8D" w:rsidRPr="00CC7C8D" w:rsidRDefault="00B54B8D" w:rsidP="00CC7C8D">
            <w:pPr>
              <w:numPr>
                <w:ilvl w:val="1"/>
                <w:numId w:val="65"/>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lang w:eastAsia="zh-CN" w:bidi="hi-IN"/>
              </w:rPr>
              <w:t xml:space="preserve">Hair and scalp are </w:t>
            </w:r>
            <w:r w:rsidR="00711B79" w:rsidRPr="00CC7C8D">
              <w:rPr>
                <w:rFonts w:ascii="Times New Roman" w:eastAsia="Times New Roman" w:hAnsi="Times New Roman"/>
                <w:color w:val="000000"/>
                <w:sz w:val="24"/>
                <w:szCs w:val="24"/>
                <w:lang w:eastAsia="zh-CN" w:bidi="hi-IN"/>
              </w:rPr>
              <w:t>analyzed</w:t>
            </w:r>
            <w:r w:rsidRPr="00CC7C8D">
              <w:rPr>
                <w:rFonts w:ascii="Times New Roman" w:eastAsia="Times New Roman" w:hAnsi="Times New Roman"/>
                <w:color w:val="000000"/>
                <w:sz w:val="24"/>
                <w:szCs w:val="24"/>
                <w:lang w:eastAsia="zh-CN" w:bidi="hi-IN"/>
              </w:rPr>
              <w:t xml:space="preserve"> as per work procedures</w:t>
            </w:r>
            <w:r w:rsidRPr="00CC7C8D">
              <w:rPr>
                <w:rFonts w:ascii="Times New Roman" w:eastAsia="Times New Roman" w:hAnsi="Times New Roman"/>
                <w:b/>
                <w:color w:val="000000"/>
                <w:sz w:val="24"/>
                <w:szCs w:val="24"/>
                <w:lang w:eastAsia="zh-CN" w:bidi="hi-IN"/>
              </w:rPr>
              <w:t>.</w:t>
            </w:r>
          </w:p>
          <w:p w14:paraId="546C5087" w14:textId="77777777" w:rsidR="00B54B8D" w:rsidRPr="00CC7C8D" w:rsidRDefault="00B54B8D" w:rsidP="00CC7C8D">
            <w:pPr>
              <w:numPr>
                <w:ilvl w:val="1"/>
                <w:numId w:val="65"/>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b/>
                <w:i/>
                <w:color w:val="000000"/>
                <w:sz w:val="24"/>
                <w:szCs w:val="24"/>
              </w:rPr>
              <w:t xml:space="preserve">Plaiting and braiding </w:t>
            </w:r>
            <w:r w:rsidRPr="00CC7C8D">
              <w:rPr>
                <w:rFonts w:ascii="Times New Roman" w:eastAsia="Times New Roman" w:hAnsi="Times New Roman"/>
                <w:b/>
                <w:i/>
                <w:sz w:val="24"/>
                <w:szCs w:val="24"/>
                <w:lang w:eastAsia="zh-CN" w:bidi="hi-IN"/>
              </w:rPr>
              <w:t>Tools</w:t>
            </w:r>
            <w:r w:rsidRPr="00CC7C8D">
              <w:rPr>
                <w:rFonts w:ascii="Times New Roman" w:eastAsia="Times New Roman" w:hAnsi="Times New Roman"/>
                <w:b/>
                <w:i/>
                <w:color w:val="000000"/>
                <w:sz w:val="24"/>
                <w:szCs w:val="24"/>
                <w:lang w:eastAsia="zh-CN" w:bidi="hi-IN"/>
              </w:rPr>
              <w:t xml:space="preserve"> and equipment </w:t>
            </w:r>
            <w:r w:rsidRPr="00CC7C8D">
              <w:rPr>
                <w:rFonts w:ascii="Times New Roman" w:eastAsia="Times New Roman" w:hAnsi="Times New Roman"/>
                <w:color w:val="000000"/>
                <w:sz w:val="24"/>
                <w:szCs w:val="24"/>
                <w:lang w:eastAsia="zh-CN" w:bidi="hi-IN"/>
              </w:rPr>
              <w:t>are assembled and prepared as per work requirement.</w:t>
            </w:r>
          </w:p>
          <w:p w14:paraId="5A5A24CE" w14:textId="77777777" w:rsidR="00B54B8D" w:rsidRPr="00CC7C8D" w:rsidRDefault="00B54B8D" w:rsidP="00CC7C8D">
            <w:pPr>
              <w:numPr>
                <w:ilvl w:val="1"/>
                <w:numId w:val="65"/>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b/>
                <w:i/>
                <w:color w:val="000000"/>
                <w:sz w:val="24"/>
                <w:szCs w:val="24"/>
              </w:rPr>
              <w:t xml:space="preserve">Plaiting and braiding </w:t>
            </w:r>
            <w:r w:rsidRPr="00CC7C8D">
              <w:rPr>
                <w:rFonts w:ascii="Times New Roman" w:eastAsia="Times New Roman" w:hAnsi="Times New Roman"/>
                <w:b/>
                <w:i/>
                <w:color w:val="000000"/>
                <w:sz w:val="24"/>
                <w:szCs w:val="24"/>
                <w:lang w:eastAsia="zh-CN" w:bidi="hi-IN"/>
              </w:rPr>
              <w:t xml:space="preserve">products and supplies </w:t>
            </w:r>
            <w:r w:rsidRPr="00CC7C8D">
              <w:rPr>
                <w:rFonts w:ascii="Times New Roman" w:eastAsia="Times New Roman" w:hAnsi="Times New Roman"/>
                <w:color w:val="000000"/>
                <w:sz w:val="24"/>
                <w:szCs w:val="24"/>
                <w:lang w:eastAsia="zh-CN" w:bidi="hi-IN"/>
              </w:rPr>
              <w:t>are prepared as per manufactures instruction</w:t>
            </w:r>
          </w:p>
        </w:tc>
      </w:tr>
      <w:tr w:rsidR="00B54B8D" w:rsidRPr="00CC7C8D" w14:paraId="02ED992B" w14:textId="77777777" w:rsidTr="007E3BD2">
        <w:tc>
          <w:tcPr>
            <w:tcW w:w="1435" w:type="pct"/>
            <w:tcMar>
              <w:top w:w="0" w:type="dxa"/>
              <w:left w:w="115" w:type="dxa"/>
              <w:bottom w:w="0" w:type="dxa"/>
              <w:right w:w="115" w:type="dxa"/>
            </w:tcMar>
          </w:tcPr>
          <w:p w14:paraId="542DF26D" w14:textId="77777777" w:rsidR="00B54B8D" w:rsidRPr="0000226D" w:rsidRDefault="00B54B8D" w:rsidP="00584355">
            <w:pPr>
              <w:pStyle w:val="ListParagraph"/>
              <w:numPr>
                <w:ilvl w:val="0"/>
                <w:numId w:val="171"/>
              </w:numPr>
              <w:spacing w:after="0" w:line="276" w:lineRule="auto"/>
              <w:rPr>
                <w:rFonts w:ascii="Times New Roman" w:eastAsia="Times New Roman" w:hAnsi="Times New Roman"/>
                <w:sz w:val="24"/>
                <w:szCs w:val="24"/>
              </w:rPr>
            </w:pPr>
            <w:r w:rsidRPr="0000226D">
              <w:rPr>
                <w:rFonts w:ascii="Times New Roman" w:eastAsia="Times New Roman" w:hAnsi="Times New Roman"/>
                <w:sz w:val="24"/>
                <w:szCs w:val="24"/>
              </w:rPr>
              <w:t>Pe</w:t>
            </w:r>
            <w:r w:rsidR="0000226D">
              <w:rPr>
                <w:rFonts w:ascii="Times New Roman" w:eastAsia="Times New Roman" w:hAnsi="Times New Roman"/>
                <w:sz w:val="24"/>
                <w:szCs w:val="24"/>
              </w:rPr>
              <w:t xml:space="preserve">rform plaiting </w:t>
            </w:r>
            <w:r w:rsidRPr="0000226D">
              <w:rPr>
                <w:rFonts w:ascii="Times New Roman" w:eastAsia="Times New Roman" w:hAnsi="Times New Roman"/>
                <w:sz w:val="24"/>
                <w:szCs w:val="24"/>
              </w:rPr>
              <w:t>and braiding service</w:t>
            </w:r>
          </w:p>
        </w:tc>
        <w:tc>
          <w:tcPr>
            <w:tcW w:w="3565" w:type="pct"/>
            <w:tcBorders>
              <w:right w:val="double" w:sz="4" w:space="0" w:color="auto"/>
            </w:tcBorders>
            <w:tcMar>
              <w:top w:w="0" w:type="dxa"/>
              <w:left w:w="115" w:type="dxa"/>
              <w:bottom w:w="0" w:type="dxa"/>
              <w:right w:w="115" w:type="dxa"/>
            </w:tcMar>
          </w:tcPr>
          <w:p w14:paraId="01BA33D1" w14:textId="77777777" w:rsidR="00B54B8D" w:rsidRPr="00CC7C8D" w:rsidRDefault="00B54B8D" w:rsidP="00CC7C8D">
            <w:pPr>
              <w:numPr>
                <w:ilvl w:val="0"/>
                <w:numId w:val="6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b/>
                <w:i/>
                <w:color w:val="000000"/>
                <w:sz w:val="24"/>
                <w:szCs w:val="24"/>
              </w:rPr>
              <w:t>Client’s hair and scalp are prepared</w:t>
            </w:r>
            <w:r w:rsidRPr="00CC7C8D">
              <w:rPr>
                <w:rFonts w:ascii="Times New Roman" w:eastAsia="Times New Roman" w:hAnsi="Times New Roman"/>
                <w:color w:val="000000"/>
                <w:sz w:val="24"/>
                <w:szCs w:val="24"/>
              </w:rPr>
              <w:t xml:space="preserve"> as per service requirements.</w:t>
            </w:r>
          </w:p>
          <w:p w14:paraId="5F6281D6" w14:textId="77777777" w:rsidR="00B54B8D" w:rsidRPr="00CC7C8D" w:rsidRDefault="00B54B8D" w:rsidP="00CC7C8D">
            <w:pPr>
              <w:numPr>
                <w:ilvl w:val="0"/>
                <w:numId w:val="6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b/>
                <w:i/>
                <w:color w:val="000000"/>
                <w:sz w:val="24"/>
                <w:szCs w:val="24"/>
              </w:rPr>
              <w:t>Plaiting and braiding procedure</w:t>
            </w:r>
            <w:r w:rsidRPr="00CC7C8D">
              <w:rPr>
                <w:rFonts w:ascii="Times New Roman" w:eastAsia="Times New Roman" w:hAnsi="Times New Roman"/>
                <w:color w:val="000000"/>
                <w:sz w:val="24"/>
                <w:szCs w:val="24"/>
              </w:rPr>
              <w:t xml:space="preserve"> is performed as per client requirement.</w:t>
            </w:r>
          </w:p>
          <w:p w14:paraId="611BCF53" w14:textId="77777777" w:rsidR="00B54B8D" w:rsidRPr="00CC7C8D" w:rsidRDefault="00B54B8D" w:rsidP="00CC7C8D">
            <w:pPr>
              <w:numPr>
                <w:ilvl w:val="0"/>
                <w:numId w:val="6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After care advice is provided based on service offered. </w:t>
            </w:r>
          </w:p>
        </w:tc>
      </w:tr>
      <w:tr w:rsidR="00B54B8D" w:rsidRPr="00CC7C8D" w14:paraId="3FE6119D" w14:textId="77777777" w:rsidTr="007E3BD2">
        <w:tc>
          <w:tcPr>
            <w:tcW w:w="1435" w:type="pct"/>
            <w:tcMar>
              <w:top w:w="0" w:type="dxa"/>
              <w:left w:w="115" w:type="dxa"/>
              <w:bottom w:w="0" w:type="dxa"/>
              <w:right w:w="115" w:type="dxa"/>
            </w:tcMar>
          </w:tcPr>
          <w:p w14:paraId="7019BD51" w14:textId="77777777" w:rsidR="00B54B8D" w:rsidRPr="0000226D" w:rsidRDefault="00B54B8D" w:rsidP="0000226D">
            <w:pPr>
              <w:spacing w:after="0" w:line="276" w:lineRule="auto"/>
              <w:rPr>
                <w:rFonts w:ascii="Times New Roman" w:eastAsia="Times New Roman" w:hAnsi="Times New Roman"/>
                <w:sz w:val="24"/>
                <w:szCs w:val="24"/>
              </w:rPr>
            </w:pPr>
          </w:p>
          <w:p w14:paraId="2680BD32" w14:textId="77777777" w:rsidR="00B54B8D" w:rsidRPr="0000226D" w:rsidRDefault="00B54B8D" w:rsidP="00584355">
            <w:pPr>
              <w:pStyle w:val="ListParagraph"/>
              <w:numPr>
                <w:ilvl w:val="0"/>
                <w:numId w:val="171"/>
              </w:numPr>
              <w:spacing w:after="0" w:line="276" w:lineRule="auto"/>
              <w:rPr>
                <w:rFonts w:ascii="Times New Roman" w:eastAsia="Times New Roman" w:hAnsi="Times New Roman"/>
                <w:sz w:val="24"/>
                <w:szCs w:val="24"/>
              </w:rPr>
            </w:pPr>
            <w:r w:rsidRPr="0000226D">
              <w:rPr>
                <w:rFonts w:ascii="Times New Roman" w:eastAsia="Times New Roman" w:hAnsi="Times New Roman"/>
                <w:sz w:val="24"/>
                <w:szCs w:val="24"/>
              </w:rPr>
              <w:t>Perform post plating and braiding procedure</w:t>
            </w:r>
          </w:p>
        </w:tc>
        <w:tc>
          <w:tcPr>
            <w:tcW w:w="3565" w:type="pct"/>
            <w:tcBorders>
              <w:right w:val="double" w:sz="4" w:space="0" w:color="auto"/>
            </w:tcBorders>
            <w:tcMar>
              <w:top w:w="0" w:type="dxa"/>
              <w:left w:w="115" w:type="dxa"/>
              <w:bottom w:w="0" w:type="dxa"/>
              <w:right w:w="115" w:type="dxa"/>
            </w:tcMar>
          </w:tcPr>
          <w:p w14:paraId="33E6FFCE" w14:textId="77777777" w:rsidR="00B54B8D" w:rsidRPr="00CC7C8D" w:rsidRDefault="00B54B8D" w:rsidP="00CC7C8D">
            <w:pPr>
              <w:spacing w:after="0" w:line="276" w:lineRule="auto"/>
              <w:rPr>
                <w:rFonts w:ascii="Times New Roman" w:eastAsia="Times New Roman" w:hAnsi="Times New Roman"/>
                <w:b/>
                <w:i/>
                <w:color w:val="000000"/>
                <w:sz w:val="24"/>
                <w:szCs w:val="24"/>
              </w:rPr>
            </w:pPr>
          </w:p>
          <w:p w14:paraId="3FF0571B" w14:textId="77777777" w:rsidR="00B54B8D" w:rsidRPr="00CC7C8D" w:rsidRDefault="00B54B8D" w:rsidP="00CC7C8D">
            <w:pPr>
              <w:numPr>
                <w:ilvl w:val="0"/>
                <w:numId w:val="67"/>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rPr>
              <w:t xml:space="preserve">Braiding and plaiting </w:t>
            </w:r>
            <w:r w:rsidRPr="00CC7C8D">
              <w:rPr>
                <w:rFonts w:ascii="Times New Roman" w:eastAsia="Times New Roman" w:hAnsi="Times New Roman"/>
                <w:sz w:val="24"/>
                <w:szCs w:val="24"/>
                <w:lang w:eastAsia="zh-CN" w:bidi="hi-IN"/>
              </w:rPr>
              <w:t>tools and equipment are cleaned and disinfected as per work procedures.</w:t>
            </w:r>
          </w:p>
          <w:p w14:paraId="024A756A" w14:textId="77777777" w:rsidR="00B54B8D" w:rsidRPr="00CC7C8D" w:rsidRDefault="00B54B8D" w:rsidP="00CC7C8D">
            <w:pPr>
              <w:numPr>
                <w:ilvl w:val="0"/>
                <w:numId w:val="67"/>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Work station is cleaned and waste disposed as per work procedure.</w:t>
            </w:r>
          </w:p>
          <w:p w14:paraId="7D87055F" w14:textId="77777777" w:rsidR="00B54B8D" w:rsidRPr="00CC7C8D" w:rsidRDefault="00B54B8D" w:rsidP="00CC7C8D">
            <w:pPr>
              <w:numPr>
                <w:ilvl w:val="0"/>
                <w:numId w:val="67"/>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b/>
                <w:i/>
                <w:color w:val="000000"/>
                <w:sz w:val="24"/>
                <w:szCs w:val="24"/>
              </w:rPr>
              <w:t xml:space="preserve">Braiding and plaiting </w:t>
            </w:r>
            <w:r w:rsidRPr="00CC7C8D">
              <w:rPr>
                <w:rFonts w:ascii="Times New Roman" w:eastAsia="Times New Roman" w:hAnsi="Times New Roman"/>
                <w:b/>
                <w:i/>
                <w:color w:val="000000"/>
                <w:kern w:val="28"/>
                <w:sz w:val="24"/>
                <w:szCs w:val="24"/>
              </w:rPr>
              <w:t>recyclable supplies</w:t>
            </w:r>
            <w:r w:rsidRPr="00CC7C8D">
              <w:rPr>
                <w:rFonts w:ascii="Times New Roman" w:eastAsia="Times New Roman" w:hAnsi="Times New Roman"/>
                <w:color w:val="000000"/>
                <w:kern w:val="28"/>
                <w:sz w:val="24"/>
                <w:szCs w:val="24"/>
              </w:rPr>
              <w:t xml:space="preserve"> are cleaned, disinfected and stored as per work procedure</w:t>
            </w:r>
            <w:r w:rsidRPr="00CC7C8D">
              <w:rPr>
                <w:rFonts w:ascii="Times New Roman" w:hAnsi="Times New Roman"/>
                <w:sz w:val="24"/>
                <w:szCs w:val="24"/>
                <w:lang w:eastAsia="zh-CN" w:bidi="hi-IN"/>
              </w:rPr>
              <w:t>.</w:t>
            </w:r>
          </w:p>
        </w:tc>
      </w:tr>
    </w:tbl>
    <w:p w14:paraId="783E876D" w14:textId="77777777" w:rsidR="00B54B8D" w:rsidRPr="00CC7C8D" w:rsidRDefault="00B54B8D" w:rsidP="00CC7C8D">
      <w:pPr>
        <w:spacing w:line="276" w:lineRule="auto"/>
        <w:rPr>
          <w:rFonts w:ascii="Times New Roman" w:eastAsia="Times New Roman" w:hAnsi="Times New Roman"/>
          <w:b/>
          <w:sz w:val="24"/>
          <w:szCs w:val="24"/>
        </w:rPr>
      </w:pPr>
    </w:p>
    <w:p w14:paraId="11DE672C" w14:textId="77777777" w:rsidR="00B54B8D" w:rsidRPr="00CC7C8D" w:rsidRDefault="00B54B8D" w:rsidP="00CC7C8D">
      <w:pPr>
        <w:spacing w:line="276" w:lineRule="auto"/>
        <w:rPr>
          <w:rFonts w:ascii="Times New Roman" w:eastAsia="Times New Roman" w:hAnsi="Times New Roman"/>
          <w:b/>
          <w:sz w:val="24"/>
          <w:szCs w:val="24"/>
        </w:rPr>
      </w:pPr>
    </w:p>
    <w:p w14:paraId="1C28BF28" w14:textId="77777777" w:rsidR="0000226D" w:rsidRDefault="0000226D" w:rsidP="00CC7C8D">
      <w:pPr>
        <w:spacing w:line="276" w:lineRule="auto"/>
        <w:rPr>
          <w:rFonts w:ascii="Times New Roman" w:eastAsia="Times New Roman" w:hAnsi="Times New Roman"/>
          <w:b/>
          <w:sz w:val="24"/>
          <w:szCs w:val="24"/>
        </w:rPr>
      </w:pPr>
    </w:p>
    <w:p w14:paraId="623A0F89" w14:textId="77777777"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lastRenderedPageBreak/>
        <w:t>RANGE</w:t>
      </w:r>
    </w:p>
    <w:p w14:paraId="6872E8D6"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Style w:val="Style56"/>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817"/>
        <w:gridCol w:w="5807"/>
      </w:tblGrid>
      <w:tr w:rsidR="00B54B8D" w:rsidRPr="00CC7C8D" w14:paraId="1D95D965" w14:textId="77777777" w:rsidTr="007912C3">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5B536E" w14:textId="77777777" w:rsidR="00B54B8D" w:rsidRPr="00CC7C8D" w:rsidRDefault="00B54B8D" w:rsidP="00CC7C8D">
            <w:pPr>
              <w:tabs>
                <w:tab w:val="left" w:pos="-2898"/>
              </w:tabs>
              <w:spacing w:after="0" w:line="276" w:lineRule="auto"/>
              <w:rPr>
                <w:rFonts w:ascii="Times New Roman" w:eastAsia="Times New Roman" w:hAnsi="Times New Roman"/>
                <w:b/>
                <w:color w:val="000000"/>
                <w:sz w:val="24"/>
                <w:szCs w:val="24"/>
              </w:rPr>
            </w:pPr>
            <w:r w:rsidRPr="00CC7C8D">
              <w:rPr>
                <w:rFonts w:ascii="Times New Roman" w:eastAsia="Times New Roman" w:hAnsi="Times New Roman"/>
                <w:b/>
                <w:color w:val="000000"/>
                <w:sz w:val="24"/>
                <w:szCs w:val="24"/>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99C55D7" w14:textId="77777777" w:rsidR="00B54B8D" w:rsidRPr="00CC7C8D" w:rsidRDefault="00B54B8D" w:rsidP="00CC7C8D">
            <w:pPr>
              <w:spacing w:after="0" w:line="276" w:lineRule="auto"/>
              <w:rPr>
                <w:rFonts w:ascii="Times New Roman" w:eastAsia="Times New Roman" w:hAnsi="Times New Roman"/>
                <w:b/>
                <w:color w:val="000000"/>
                <w:sz w:val="24"/>
                <w:szCs w:val="24"/>
              </w:rPr>
            </w:pPr>
            <w:r w:rsidRPr="00CC7C8D">
              <w:rPr>
                <w:rFonts w:ascii="Times New Roman" w:eastAsia="Times New Roman" w:hAnsi="Times New Roman"/>
                <w:b/>
                <w:color w:val="000000"/>
                <w:sz w:val="24"/>
                <w:szCs w:val="24"/>
              </w:rPr>
              <w:t xml:space="preserve">Range </w:t>
            </w:r>
          </w:p>
        </w:tc>
      </w:tr>
      <w:tr w:rsidR="00B54B8D" w:rsidRPr="00CC7C8D" w14:paraId="01F26D36" w14:textId="77777777" w:rsidTr="007912C3">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8C1CBB0" w14:textId="77777777" w:rsidR="00B54B8D" w:rsidRPr="00CC7C8D" w:rsidRDefault="00B54B8D" w:rsidP="00CC7C8D">
            <w:pPr>
              <w:numPr>
                <w:ilvl w:val="3"/>
                <w:numId w:val="66"/>
              </w:numPr>
              <w:tabs>
                <w:tab w:val="left" w:pos="-2898"/>
              </w:tabs>
              <w:spacing w:after="0" w:line="276" w:lineRule="auto"/>
              <w:contextualSpacing/>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Personal protective gear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DAFEA2A"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Apron</w:t>
            </w:r>
          </w:p>
          <w:p w14:paraId="40B7352F"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Face shield</w:t>
            </w:r>
          </w:p>
          <w:p w14:paraId="4F802371"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Draper</w:t>
            </w:r>
          </w:p>
          <w:p w14:paraId="01DC77F4"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Towel </w:t>
            </w:r>
          </w:p>
        </w:tc>
      </w:tr>
      <w:tr w:rsidR="00B54B8D" w:rsidRPr="00CC7C8D" w14:paraId="4F6BC3C0" w14:textId="77777777" w:rsidTr="007912C3">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54727B" w14:textId="77777777" w:rsidR="00B54B8D" w:rsidRPr="00CC7C8D" w:rsidRDefault="00B54B8D" w:rsidP="00CC7C8D">
            <w:pPr>
              <w:numPr>
                <w:ilvl w:val="3"/>
                <w:numId w:val="66"/>
              </w:numPr>
              <w:spacing w:after="0" w:line="276" w:lineRule="auto"/>
              <w:contextualSpacing/>
              <w:rPr>
                <w:rFonts w:ascii="Times New Roman" w:eastAsia="Times New Roman" w:hAnsi="Times New Roman"/>
                <w:color w:val="000000"/>
                <w:sz w:val="24"/>
                <w:szCs w:val="24"/>
              </w:rPr>
            </w:pPr>
            <w:r w:rsidRPr="00CC7C8D">
              <w:rPr>
                <w:rFonts w:ascii="Times New Roman" w:eastAsia="Times New Roman" w:hAnsi="Times New Roman"/>
                <w:bCs/>
                <w:iCs/>
                <w:color w:val="000000"/>
                <w:sz w:val="24"/>
                <w:szCs w:val="24"/>
              </w:rPr>
              <w:t>Plaiting and braiding tools and equipment</w:t>
            </w:r>
            <w:r w:rsidRPr="00CC7C8D">
              <w:rPr>
                <w:rFonts w:ascii="Times New Roman" w:eastAsia="Times New Roman" w:hAnsi="Times New Roman"/>
                <w:b/>
                <w:bCs/>
                <w:i/>
                <w:iCs/>
                <w:color w:val="000000"/>
                <w:sz w:val="24"/>
                <w:szCs w:val="24"/>
              </w:rPr>
              <w:t xml:space="preserve"> </w:t>
            </w:r>
            <w:r w:rsidRPr="00CC7C8D">
              <w:rPr>
                <w:rFonts w:ascii="Times New Roman" w:eastAsia="Times New Roman" w:hAnsi="Times New Roman"/>
                <w:color w:val="000000"/>
                <w:sz w:val="24"/>
                <w:szCs w:val="24"/>
              </w:rPr>
              <w:t xml:space="preserve">may include but not limited to: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EB8BC8F" w14:textId="77777777" w:rsidR="00B54B8D" w:rsidRPr="00CC7C8D" w:rsidRDefault="00B54B8D" w:rsidP="00CC7C8D">
            <w:pPr>
              <w:numPr>
                <w:ilvl w:val="0"/>
                <w:numId w:val="2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Crotchet</w:t>
            </w:r>
            <w:r w:rsidRPr="00CC7C8D">
              <w:rPr>
                <w:rFonts w:ascii="Times New Roman" w:eastAsia="Times New Roman" w:hAnsi="Times New Roman"/>
                <w:color w:val="000000"/>
                <w:sz w:val="24"/>
                <w:szCs w:val="24"/>
                <w:lang w:val="en-GB"/>
              </w:rPr>
              <w:t xml:space="preserve"> needle</w:t>
            </w:r>
          </w:p>
          <w:p w14:paraId="70269103" w14:textId="77777777" w:rsidR="00B54B8D" w:rsidRPr="00CC7C8D" w:rsidRDefault="00B54B8D" w:rsidP="00CC7C8D">
            <w:pPr>
              <w:numPr>
                <w:ilvl w:val="0"/>
                <w:numId w:val="2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Assorted combs</w:t>
            </w:r>
          </w:p>
          <w:p w14:paraId="129622D8" w14:textId="77777777" w:rsidR="00B54B8D" w:rsidRPr="00CC7C8D" w:rsidRDefault="00B54B8D" w:rsidP="00CC7C8D">
            <w:pPr>
              <w:numPr>
                <w:ilvl w:val="0"/>
                <w:numId w:val="2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Scissors</w:t>
            </w:r>
          </w:p>
          <w:p w14:paraId="24C36A99" w14:textId="77777777" w:rsidR="00B54B8D" w:rsidRPr="00CC7C8D" w:rsidRDefault="00B54B8D" w:rsidP="00CC7C8D">
            <w:pPr>
              <w:numPr>
                <w:ilvl w:val="0"/>
                <w:numId w:val="2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Weaving needles</w:t>
            </w:r>
          </w:p>
          <w:p w14:paraId="77DD36E9" w14:textId="77777777" w:rsidR="00B54B8D" w:rsidRPr="00CC7C8D" w:rsidRDefault="00B54B8D" w:rsidP="00CC7C8D">
            <w:pPr>
              <w:numPr>
                <w:ilvl w:val="0"/>
                <w:numId w:val="2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Blow dryer</w:t>
            </w:r>
          </w:p>
          <w:p w14:paraId="7C9085D9" w14:textId="77777777" w:rsidR="00B54B8D" w:rsidRPr="00CC7C8D" w:rsidRDefault="00B54B8D" w:rsidP="00CC7C8D">
            <w:pPr>
              <w:numPr>
                <w:ilvl w:val="0"/>
                <w:numId w:val="27"/>
              </w:numPr>
              <w:spacing w:after="0" w:line="276" w:lineRule="auto"/>
              <w:rPr>
                <w:rFonts w:ascii="Times New Roman" w:eastAsia="Times New Roman" w:hAnsi="Times New Roman"/>
                <w:color w:val="000000"/>
                <w:sz w:val="24"/>
                <w:szCs w:val="24"/>
                <w:lang w:val="en-GB"/>
              </w:rPr>
            </w:pPr>
            <w:r w:rsidRPr="00CC7C8D">
              <w:rPr>
                <w:rFonts w:ascii="Times New Roman" w:eastAsia="Times New Roman" w:hAnsi="Times New Roman"/>
                <w:color w:val="000000"/>
                <w:sz w:val="24"/>
                <w:szCs w:val="24"/>
              </w:rPr>
              <w:t>Head dummy</w:t>
            </w:r>
          </w:p>
        </w:tc>
      </w:tr>
      <w:tr w:rsidR="00B54B8D" w:rsidRPr="00CC7C8D" w14:paraId="6D846200" w14:textId="77777777" w:rsidTr="007912C3">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4418892" w14:textId="77777777" w:rsidR="00B54B8D" w:rsidRPr="00CC7C8D" w:rsidRDefault="00B54B8D" w:rsidP="00CC7C8D">
            <w:pPr>
              <w:numPr>
                <w:ilvl w:val="3"/>
                <w:numId w:val="66"/>
              </w:numPr>
              <w:spacing w:after="0" w:line="276" w:lineRule="auto"/>
              <w:contextualSpacing/>
              <w:rPr>
                <w:rFonts w:ascii="Times New Roman" w:eastAsia="Times New Roman" w:hAnsi="Times New Roman"/>
                <w:color w:val="000000"/>
                <w:sz w:val="24"/>
                <w:szCs w:val="24"/>
              </w:rPr>
            </w:pPr>
            <w:r w:rsidRPr="00CC7C8D">
              <w:rPr>
                <w:rFonts w:ascii="Times New Roman" w:eastAsia="Times New Roman" w:hAnsi="Times New Roman"/>
                <w:bCs/>
                <w:iCs/>
                <w:color w:val="000000"/>
                <w:sz w:val="24"/>
                <w:szCs w:val="24"/>
                <w:lang w:val="en-GB"/>
              </w:rPr>
              <w:t xml:space="preserve">Plaiting and braiding products and </w:t>
            </w:r>
            <w:proofErr w:type="spellStart"/>
            <w:r w:rsidRPr="00CC7C8D">
              <w:rPr>
                <w:rFonts w:ascii="Times New Roman" w:eastAsia="Times New Roman" w:hAnsi="Times New Roman"/>
                <w:bCs/>
                <w:iCs/>
                <w:color w:val="000000"/>
                <w:sz w:val="24"/>
                <w:szCs w:val="24"/>
              </w:rPr>
              <w:t>suppl</w:t>
            </w:r>
            <w:r w:rsidRPr="00CC7C8D">
              <w:rPr>
                <w:rFonts w:ascii="Times New Roman" w:eastAsia="Times New Roman" w:hAnsi="Times New Roman"/>
                <w:bCs/>
                <w:iCs/>
                <w:color w:val="000000"/>
                <w:sz w:val="24"/>
                <w:szCs w:val="24"/>
                <w:lang w:val="en-GB"/>
              </w:rPr>
              <w:t>i</w:t>
            </w:r>
            <w:r w:rsidRPr="00CC7C8D">
              <w:rPr>
                <w:rFonts w:ascii="Times New Roman" w:eastAsia="Times New Roman" w:hAnsi="Times New Roman"/>
                <w:bCs/>
                <w:iCs/>
                <w:color w:val="000000"/>
                <w:sz w:val="24"/>
                <w:szCs w:val="24"/>
              </w:rPr>
              <w:t>es</w:t>
            </w:r>
            <w:proofErr w:type="spellEnd"/>
            <w:r w:rsidRPr="00CC7C8D">
              <w:rPr>
                <w:rFonts w:ascii="Times New Roman" w:eastAsia="Times New Roman" w:hAnsi="Times New Roman"/>
                <w:b/>
                <w:bCs/>
                <w:i/>
                <w:iCs/>
                <w:color w:val="000000"/>
                <w:sz w:val="24"/>
                <w:szCs w:val="24"/>
              </w:rPr>
              <w:t xml:space="preserve"> </w:t>
            </w:r>
            <w:r w:rsidRPr="00CC7C8D">
              <w:rPr>
                <w:rFonts w:ascii="Times New Roman" w:eastAsia="Times New Roman" w:hAnsi="Times New Roman"/>
                <w:color w:val="000000"/>
                <w:sz w:val="24"/>
                <w:szCs w:val="24"/>
              </w:rPr>
              <w:t>may include but not limited to:</w:t>
            </w:r>
          </w:p>
          <w:p w14:paraId="1121317E" w14:textId="77777777" w:rsidR="00B54B8D" w:rsidRPr="00CC7C8D" w:rsidRDefault="00B54B8D" w:rsidP="00CC7C8D">
            <w:pPr>
              <w:spacing w:after="0" w:line="276" w:lineRule="auto"/>
              <w:rPr>
                <w:rFonts w:ascii="Times New Roman" w:eastAsia="Times New Roman" w:hAnsi="Times New Roman"/>
                <w:sz w:val="24"/>
                <w:szCs w:val="24"/>
              </w:rPr>
            </w:pPr>
          </w:p>
          <w:p w14:paraId="41746A57" w14:textId="77777777" w:rsidR="00B54B8D" w:rsidRPr="00CC7C8D" w:rsidRDefault="00B54B8D" w:rsidP="00CC7C8D">
            <w:pPr>
              <w:tabs>
                <w:tab w:val="left" w:pos="-2898"/>
              </w:tabs>
              <w:spacing w:after="0" w:line="276" w:lineRule="auto"/>
              <w:rPr>
                <w:rFonts w:ascii="Times New Roman" w:eastAsia="Times New Roman" w:hAnsi="Times New Roman"/>
                <w:color w:val="000000"/>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2074F5"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Threads</w:t>
            </w:r>
          </w:p>
          <w:p w14:paraId="3A339D51"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Hair pieces</w:t>
            </w:r>
          </w:p>
          <w:p w14:paraId="6926FCBF" w14:textId="77777777" w:rsidR="00B54B8D" w:rsidRPr="00CC7C8D" w:rsidRDefault="00B54B8D" w:rsidP="00CC7C8D">
            <w:pPr>
              <w:numPr>
                <w:ilvl w:val="0"/>
                <w:numId w:val="68"/>
              </w:numPr>
              <w:spacing w:after="0" w:line="276" w:lineRule="auto"/>
              <w:rPr>
                <w:rFonts w:ascii="Times New Roman" w:eastAsia="Times New Roman" w:hAnsi="Times New Roman"/>
                <w:color w:val="000000"/>
                <w:sz w:val="24"/>
                <w:szCs w:val="24"/>
                <w:lang w:val="en-GB"/>
              </w:rPr>
            </w:pPr>
            <w:r w:rsidRPr="00CC7C8D">
              <w:rPr>
                <w:rFonts w:ascii="Times New Roman" w:eastAsia="Times New Roman" w:hAnsi="Times New Roman"/>
                <w:color w:val="000000"/>
                <w:sz w:val="24"/>
                <w:szCs w:val="24"/>
                <w:lang w:val="en-GB"/>
              </w:rPr>
              <w:t xml:space="preserve">Shampoos </w:t>
            </w:r>
          </w:p>
          <w:p w14:paraId="17BB20CD" w14:textId="77777777" w:rsidR="00B54B8D" w:rsidRPr="00CC7C8D" w:rsidRDefault="00B54B8D" w:rsidP="00CC7C8D">
            <w:pPr>
              <w:numPr>
                <w:ilvl w:val="0"/>
                <w:numId w:val="68"/>
              </w:numPr>
              <w:spacing w:after="0" w:line="276" w:lineRule="auto"/>
              <w:rPr>
                <w:rFonts w:ascii="Times New Roman" w:eastAsia="Times New Roman" w:hAnsi="Times New Roman"/>
                <w:color w:val="000000"/>
                <w:sz w:val="24"/>
                <w:szCs w:val="24"/>
                <w:lang w:val="en-GB"/>
              </w:rPr>
            </w:pPr>
            <w:r w:rsidRPr="00CC7C8D">
              <w:rPr>
                <w:rFonts w:ascii="Times New Roman" w:eastAsia="Times New Roman" w:hAnsi="Times New Roman"/>
                <w:color w:val="000000"/>
                <w:sz w:val="24"/>
                <w:szCs w:val="24"/>
                <w:lang w:val="en-GB"/>
              </w:rPr>
              <w:t xml:space="preserve">Conditioners </w:t>
            </w:r>
          </w:p>
          <w:p w14:paraId="00E62428" w14:textId="77777777" w:rsidR="00B54B8D" w:rsidRPr="00CC7C8D" w:rsidRDefault="00B54B8D" w:rsidP="00CC7C8D">
            <w:pPr>
              <w:numPr>
                <w:ilvl w:val="0"/>
                <w:numId w:val="6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Hair food/cream </w:t>
            </w:r>
          </w:p>
          <w:p w14:paraId="1805B12E" w14:textId="77777777" w:rsidR="00B54B8D" w:rsidRPr="00CC7C8D" w:rsidRDefault="00B54B8D" w:rsidP="00CC7C8D">
            <w:pPr>
              <w:numPr>
                <w:ilvl w:val="0"/>
                <w:numId w:val="6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Braids spray </w:t>
            </w:r>
          </w:p>
          <w:p w14:paraId="2D6AF05B" w14:textId="77777777" w:rsidR="00B54B8D" w:rsidRPr="00CC7C8D" w:rsidRDefault="00B54B8D" w:rsidP="00CC7C8D">
            <w:pPr>
              <w:numPr>
                <w:ilvl w:val="0"/>
                <w:numId w:val="6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Sheen spray </w:t>
            </w:r>
          </w:p>
          <w:p w14:paraId="7A938C57" w14:textId="77777777" w:rsidR="00B54B8D" w:rsidRPr="00CC7C8D" w:rsidRDefault="00B54B8D" w:rsidP="00CC7C8D">
            <w:pPr>
              <w:numPr>
                <w:ilvl w:val="0"/>
                <w:numId w:val="6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Mousse wrap </w:t>
            </w:r>
          </w:p>
          <w:p w14:paraId="097BCD6C" w14:textId="77777777" w:rsidR="00B54B8D" w:rsidRPr="00CC7C8D" w:rsidRDefault="00B54B8D" w:rsidP="00CC7C8D">
            <w:pPr>
              <w:numPr>
                <w:ilvl w:val="0"/>
                <w:numId w:val="6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Moulding gel </w:t>
            </w:r>
          </w:p>
        </w:tc>
      </w:tr>
      <w:tr w:rsidR="00B54B8D" w:rsidRPr="00CC7C8D" w14:paraId="610A20B0" w14:textId="77777777" w:rsidTr="007912C3">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B09BEE" w14:textId="77777777" w:rsidR="00B54B8D" w:rsidRPr="00CC7C8D" w:rsidRDefault="00B54B8D" w:rsidP="00CC7C8D">
            <w:pPr>
              <w:numPr>
                <w:ilvl w:val="3"/>
                <w:numId w:val="66"/>
              </w:numPr>
              <w:spacing w:after="0" w:line="276" w:lineRule="auto"/>
              <w:contextualSpacing/>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Client’s hair and scalp preparations may include but not limited to:</w:t>
            </w:r>
          </w:p>
          <w:p w14:paraId="345AABBD" w14:textId="77777777" w:rsidR="00B54B8D" w:rsidRPr="00CC7C8D" w:rsidRDefault="00B54B8D" w:rsidP="00CC7C8D">
            <w:pPr>
              <w:tabs>
                <w:tab w:val="left" w:pos="-2898"/>
              </w:tabs>
              <w:spacing w:after="0" w:line="276" w:lineRule="auto"/>
              <w:rPr>
                <w:rFonts w:ascii="Times New Roman" w:eastAsia="Times New Roman" w:hAnsi="Times New Roman"/>
                <w:color w:val="000000"/>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57B46EE" w14:textId="77777777" w:rsidR="00B54B8D" w:rsidRPr="00CC7C8D" w:rsidRDefault="00B54B8D" w:rsidP="00CC7C8D">
            <w:pPr>
              <w:numPr>
                <w:ilvl w:val="0"/>
                <w:numId w:val="6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Undoing</w:t>
            </w:r>
          </w:p>
          <w:p w14:paraId="355CE710" w14:textId="77777777" w:rsidR="00B54B8D" w:rsidRPr="00CC7C8D" w:rsidRDefault="00B54B8D" w:rsidP="00CC7C8D">
            <w:pPr>
              <w:numPr>
                <w:ilvl w:val="0"/>
                <w:numId w:val="2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Shampooing</w:t>
            </w:r>
          </w:p>
          <w:p w14:paraId="4819190B" w14:textId="77777777" w:rsidR="00B54B8D" w:rsidRPr="00CC7C8D" w:rsidRDefault="00B54B8D" w:rsidP="00CC7C8D">
            <w:pPr>
              <w:numPr>
                <w:ilvl w:val="0"/>
                <w:numId w:val="6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Conditioning</w:t>
            </w:r>
          </w:p>
          <w:p w14:paraId="05E298BC" w14:textId="77777777" w:rsidR="00B54B8D" w:rsidRPr="00CC7C8D" w:rsidRDefault="00B54B8D" w:rsidP="00CC7C8D">
            <w:pPr>
              <w:numPr>
                <w:ilvl w:val="0"/>
                <w:numId w:val="6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Blow drying</w:t>
            </w:r>
          </w:p>
        </w:tc>
      </w:tr>
      <w:tr w:rsidR="00B54B8D" w:rsidRPr="00CC7C8D" w14:paraId="1EC65CC8" w14:textId="77777777" w:rsidTr="007912C3">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94E936" w14:textId="77777777" w:rsidR="00B54B8D" w:rsidRPr="00CC7C8D" w:rsidRDefault="00B54B8D" w:rsidP="00CC7C8D">
            <w:pPr>
              <w:numPr>
                <w:ilvl w:val="3"/>
                <w:numId w:val="66"/>
              </w:numPr>
              <w:spacing w:after="0" w:line="276" w:lineRule="auto"/>
              <w:contextualSpacing/>
              <w:rPr>
                <w:rFonts w:ascii="Times New Roman" w:eastAsia="Times New Roman" w:hAnsi="Times New Roman"/>
                <w:color w:val="000000"/>
                <w:sz w:val="24"/>
                <w:szCs w:val="24"/>
              </w:rPr>
            </w:pPr>
            <w:r w:rsidRPr="00CC7C8D">
              <w:rPr>
                <w:rFonts w:ascii="Times New Roman" w:eastAsia="Times New Roman" w:hAnsi="Times New Roman"/>
                <w:bCs/>
                <w:iCs/>
                <w:color w:val="000000"/>
                <w:sz w:val="24"/>
                <w:szCs w:val="24"/>
                <w:lang w:val="en-GB"/>
              </w:rPr>
              <w:t>Plaiting and braiding</w:t>
            </w:r>
            <w:r w:rsidRPr="00CC7C8D">
              <w:rPr>
                <w:rFonts w:ascii="Times New Roman" w:eastAsia="Times New Roman" w:hAnsi="Times New Roman"/>
                <w:b/>
                <w:bCs/>
                <w:i/>
                <w:iCs/>
                <w:color w:val="000000"/>
                <w:sz w:val="24"/>
                <w:szCs w:val="24"/>
                <w:lang w:val="en-GB"/>
              </w:rPr>
              <w:t xml:space="preserve"> </w:t>
            </w:r>
            <w:r w:rsidRPr="00CC7C8D">
              <w:rPr>
                <w:rFonts w:ascii="Times New Roman" w:eastAsia="Times New Roman" w:hAnsi="Times New Roman"/>
                <w:color w:val="000000"/>
                <w:sz w:val="24"/>
                <w:szCs w:val="24"/>
                <w:lang w:val="en-GB"/>
              </w:rPr>
              <w:t>procedure may include but not</w:t>
            </w:r>
            <w:r w:rsidRPr="00CC7C8D">
              <w:rPr>
                <w:rFonts w:ascii="Times New Roman" w:eastAsia="Times New Roman" w:hAnsi="Times New Roman"/>
                <w:color w:val="000000"/>
                <w:sz w:val="24"/>
                <w:szCs w:val="24"/>
              </w:rPr>
              <w:t xml:space="preserve"> limited to:</w:t>
            </w:r>
          </w:p>
          <w:p w14:paraId="57C39E53" w14:textId="77777777" w:rsidR="00B54B8D" w:rsidRPr="00CC7C8D" w:rsidRDefault="00B54B8D" w:rsidP="00CC7C8D">
            <w:pPr>
              <w:spacing w:after="0" w:line="276" w:lineRule="auto"/>
              <w:rPr>
                <w:rFonts w:ascii="Times New Roman" w:eastAsia="Times New Roman" w:hAnsi="Times New Roman"/>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9DAA9A" w14:textId="77777777" w:rsidR="00B54B8D" w:rsidRPr="00CC7C8D" w:rsidRDefault="00B54B8D" w:rsidP="00CC7C8D">
            <w:pPr>
              <w:spacing w:after="0" w:line="276" w:lineRule="auto"/>
              <w:rPr>
                <w:rFonts w:ascii="Times New Roman" w:eastAsia="Times New Roman" w:hAnsi="Times New Roman"/>
                <w:color w:val="000000"/>
                <w:sz w:val="24"/>
                <w:szCs w:val="24"/>
              </w:rPr>
            </w:pPr>
          </w:p>
          <w:p w14:paraId="69A67E41"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lang w:val="en-GB"/>
              </w:rPr>
            </w:pPr>
            <w:r w:rsidRPr="00CC7C8D">
              <w:rPr>
                <w:rFonts w:ascii="Times New Roman" w:eastAsia="Times New Roman" w:hAnsi="Times New Roman"/>
                <w:color w:val="000000"/>
                <w:sz w:val="24"/>
                <w:szCs w:val="24"/>
                <w:lang w:val="en-GB"/>
              </w:rPr>
              <w:t xml:space="preserve">Plain lines /cornrows </w:t>
            </w:r>
          </w:p>
          <w:p w14:paraId="3346792D"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lang w:val="en-GB"/>
              </w:rPr>
            </w:pPr>
            <w:r w:rsidRPr="00CC7C8D">
              <w:rPr>
                <w:rFonts w:ascii="Times New Roman" w:eastAsia="Times New Roman" w:hAnsi="Times New Roman"/>
                <w:color w:val="000000"/>
                <w:sz w:val="24"/>
                <w:szCs w:val="24"/>
                <w:lang w:val="en-GB"/>
              </w:rPr>
              <w:t xml:space="preserve">Twisting </w:t>
            </w:r>
          </w:p>
          <w:p w14:paraId="31A38CF7"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lang w:val="en-GB"/>
              </w:rPr>
            </w:pPr>
            <w:r w:rsidRPr="00CC7C8D">
              <w:rPr>
                <w:rFonts w:ascii="Times New Roman" w:eastAsia="Times New Roman" w:hAnsi="Times New Roman"/>
                <w:color w:val="000000"/>
                <w:sz w:val="24"/>
                <w:szCs w:val="24"/>
                <w:lang w:val="en-GB"/>
              </w:rPr>
              <w:t>Three strands</w:t>
            </w:r>
          </w:p>
          <w:p w14:paraId="6A639C7F"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lang w:val="en-GB"/>
              </w:rPr>
            </w:pPr>
            <w:r w:rsidRPr="00CC7C8D">
              <w:rPr>
                <w:rFonts w:ascii="Times New Roman" w:eastAsia="Times New Roman" w:hAnsi="Times New Roman"/>
                <w:color w:val="000000"/>
                <w:sz w:val="24"/>
                <w:szCs w:val="24"/>
                <w:lang w:val="en-GB"/>
              </w:rPr>
              <w:t>Piece line</w:t>
            </w:r>
          </w:p>
          <w:p w14:paraId="0A7799E5"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lang w:val="en-GB"/>
              </w:rPr>
            </w:pPr>
            <w:r w:rsidRPr="00CC7C8D">
              <w:rPr>
                <w:rFonts w:ascii="Times New Roman" w:eastAsia="Times New Roman" w:hAnsi="Times New Roman"/>
                <w:color w:val="000000"/>
                <w:sz w:val="24"/>
                <w:szCs w:val="24"/>
                <w:lang w:val="en-GB"/>
              </w:rPr>
              <w:t>Zulu/bantu knots</w:t>
            </w:r>
          </w:p>
          <w:p w14:paraId="29578CEE"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lang w:val="en-GB"/>
              </w:rPr>
            </w:pPr>
            <w:r w:rsidRPr="00CC7C8D">
              <w:rPr>
                <w:rFonts w:ascii="Times New Roman" w:eastAsia="Times New Roman" w:hAnsi="Times New Roman"/>
                <w:color w:val="000000"/>
                <w:sz w:val="24"/>
                <w:szCs w:val="24"/>
                <w:lang w:val="en-GB"/>
              </w:rPr>
              <w:t>Crocheting</w:t>
            </w:r>
          </w:p>
        </w:tc>
      </w:tr>
      <w:tr w:rsidR="00B54B8D" w:rsidRPr="00CC7C8D" w14:paraId="404B5FB0" w14:textId="77777777" w:rsidTr="007912C3">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AE221B9" w14:textId="77777777" w:rsidR="00B54B8D" w:rsidRPr="00CC7C8D" w:rsidRDefault="00B54B8D" w:rsidP="00CC7C8D">
            <w:pPr>
              <w:numPr>
                <w:ilvl w:val="3"/>
                <w:numId w:val="66"/>
              </w:numPr>
              <w:spacing w:after="0" w:line="276" w:lineRule="auto"/>
              <w:contextualSpacing/>
              <w:rPr>
                <w:rFonts w:ascii="Times New Roman" w:eastAsia="Times New Roman" w:hAnsi="Times New Roman"/>
                <w:bCs/>
                <w:iCs/>
                <w:color w:val="000000"/>
                <w:sz w:val="24"/>
                <w:szCs w:val="24"/>
                <w:lang w:val="en-GB"/>
              </w:rPr>
            </w:pPr>
            <w:r w:rsidRPr="00CC7C8D">
              <w:rPr>
                <w:rFonts w:ascii="Times New Roman" w:eastAsia="Times New Roman" w:hAnsi="Times New Roman"/>
                <w:color w:val="000000"/>
                <w:sz w:val="24"/>
                <w:szCs w:val="24"/>
              </w:rPr>
              <w:lastRenderedPageBreak/>
              <w:t xml:space="preserve">Plaiting and braiding </w:t>
            </w:r>
            <w:r w:rsidRPr="00CC7C8D">
              <w:rPr>
                <w:rFonts w:ascii="Times New Roman" w:eastAsia="Times New Roman" w:hAnsi="Times New Roman"/>
                <w:color w:val="000000"/>
                <w:kern w:val="28"/>
                <w:sz w:val="24"/>
                <w:szCs w:val="24"/>
              </w:rPr>
              <w:t>recyclable supplies may include but not limited to</w:t>
            </w:r>
            <w:r w:rsidRPr="00CC7C8D">
              <w:rPr>
                <w:rFonts w:ascii="Times New Roman" w:eastAsia="Times New Roman" w:hAnsi="Times New Roman"/>
                <w:b/>
                <w:i/>
                <w:color w:val="000000"/>
                <w:kern w:val="28"/>
                <w:sz w:val="24"/>
                <w:szCs w:val="24"/>
              </w:rPr>
              <w:t>:</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0349179"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Apron</w:t>
            </w:r>
          </w:p>
          <w:p w14:paraId="4BBD8B93"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Draper</w:t>
            </w:r>
          </w:p>
          <w:p w14:paraId="41A05E38" w14:textId="77777777" w:rsidR="00B54B8D" w:rsidRPr="00CC7C8D" w:rsidRDefault="00B54B8D" w:rsidP="00CC7C8D">
            <w:pPr>
              <w:numPr>
                <w:ilvl w:val="0"/>
                <w:numId w:val="18"/>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Towel</w:t>
            </w:r>
          </w:p>
        </w:tc>
      </w:tr>
    </w:tbl>
    <w:p w14:paraId="26A2B882" w14:textId="77777777" w:rsidR="00B54B8D" w:rsidRPr="00CC7C8D" w:rsidRDefault="00B54B8D" w:rsidP="00CC7C8D">
      <w:pPr>
        <w:spacing w:line="276" w:lineRule="auto"/>
        <w:rPr>
          <w:rFonts w:ascii="Times New Roman" w:eastAsia="Times New Roman" w:hAnsi="Times New Roman"/>
          <w:b/>
          <w:sz w:val="24"/>
          <w:szCs w:val="24"/>
        </w:rPr>
      </w:pPr>
    </w:p>
    <w:p w14:paraId="4B8D1756"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b/>
          <w:sz w:val="24"/>
          <w:szCs w:val="24"/>
        </w:rPr>
        <w:t>REQUIRED SKILLS AND KNOWLEDGE</w:t>
      </w:r>
    </w:p>
    <w:p w14:paraId="7EC51C59"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This section describes the skills and knowledge required for this unit of competency.</w:t>
      </w:r>
    </w:p>
    <w:p w14:paraId="6ADD87ED" w14:textId="77777777"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Required Knowledge</w:t>
      </w:r>
    </w:p>
    <w:p w14:paraId="4FB48A34"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The individual needs to demonstrate knowledge of:</w:t>
      </w:r>
    </w:p>
    <w:p w14:paraId="5C26D783" w14:textId="77777777" w:rsidR="00B54B8D" w:rsidRPr="00CC7C8D" w:rsidRDefault="00B54B8D" w:rsidP="00CC7C8D">
      <w:pPr>
        <w:widowControl w:val="0"/>
        <w:numPr>
          <w:ilvl w:val="0"/>
          <w:numId w:val="63"/>
        </w:numPr>
        <w:spacing w:after="0" w:line="276" w:lineRule="auto"/>
        <w:ind w:left="102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Hygiene and sanitation in plaiting and braiding  </w:t>
      </w:r>
    </w:p>
    <w:p w14:paraId="5926A8A3" w14:textId="77777777" w:rsidR="00B54B8D" w:rsidRPr="00CC7C8D" w:rsidRDefault="00B54B8D" w:rsidP="00CC7C8D">
      <w:pPr>
        <w:widowControl w:val="0"/>
        <w:numPr>
          <w:ilvl w:val="0"/>
          <w:numId w:val="63"/>
        </w:numPr>
        <w:spacing w:after="0" w:line="276" w:lineRule="auto"/>
        <w:ind w:left="102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Consultation and client care in plaiting and braiding  </w:t>
      </w:r>
    </w:p>
    <w:p w14:paraId="3B204C35" w14:textId="77777777" w:rsidR="00B54B8D" w:rsidRPr="00CC7C8D" w:rsidRDefault="00B54B8D" w:rsidP="00CC7C8D">
      <w:pPr>
        <w:widowControl w:val="0"/>
        <w:numPr>
          <w:ilvl w:val="0"/>
          <w:numId w:val="63"/>
        </w:numPr>
        <w:spacing w:after="0" w:line="276" w:lineRule="auto"/>
        <w:ind w:left="102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Hair, skin and scalp analysis in plaiting and braiding  </w:t>
      </w:r>
    </w:p>
    <w:p w14:paraId="611862AC" w14:textId="77777777" w:rsidR="00B54B8D" w:rsidRPr="00CC7C8D" w:rsidRDefault="00B54B8D" w:rsidP="00CC7C8D">
      <w:pPr>
        <w:widowControl w:val="0"/>
        <w:numPr>
          <w:ilvl w:val="0"/>
          <w:numId w:val="63"/>
        </w:numPr>
        <w:spacing w:after="0" w:line="276" w:lineRule="auto"/>
        <w:ind w:left="1020"/>
        <w:jc w:val="both"/>
        <w:rPr>
          <w:rFonts w:ascii="Times New Roman" w:eastAsia="Times New Roman" w:hAnsi="Times New Roman"/>
          <w:sz w:val="24"/>
          <w:szCs w:val="24"/>
        </w:rPr>
      </w:pPr>
      <w:r w:rsidRPr="00CC7C8D">
        <w:rPr>
          <w:rFonts w:ascii="Times New Roman" w:eastAsia="Times New Roman" w:hAnsi="Times New Roman"/>
          <w:sz w:val="24"/>
          <w:szCs w:val="24"/>
          <w:lang w:val="en-GB"/>
        </w:rPr>
        <w:t>Plaiting and braiding</w:t>
      </w:r>
      <w:r w:rsidRPr="00CC7C8D">
        <w:rPr>
          <w:rFonts w:ascii="Times New Roman" w:eastAsia="Times New Roman" w:hAnsi="Times New Roman"/>
          <w:sz w:val="24"/>
          <w:szCs w:val="24"/>
        </w:rPr>
        <w:t xml:space="preserve"> techniques</w:t>
      </w:r>
    </w:p>
    <w:p w14:paraId="7F8E3D04" w14:textId="77777777" w:rsidR="00B54B8D" w:rsidRPr="00CC7C8D" w:rsidRDefault="00B54B8D" w:rsidP="00CC7C8D">
      <w:pPr>
        <w:widowControl w:val="0"/>
        <w:numPr>
          <w:ilvl w:val="0"/>
          <w:numId w:val="63"/>
        </w:numPr>
        <w:spacing w:after="0" w:line="276" w:lineRule="auto"/>
        <w:ind w:left="102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Plaiting and braiding products and supplies  </w:t>
      </w:r>
    </w:p>
    <w:p w14:paraId="0EC7CF2C" w14:textId="77777777" w:rsidR="00B54B8D" w:rsidRPr="00CC7C8D" w:rsidRDefault="00B54B8D" w:rsidP="00CC7C8D">
      <w:pPr>
        <w:widowControl w:val="0"/>
        <w:numPr>
          <w:ilvl w:val="0"/>
          <w:numId w:val="63"/>
        </w:numPr>
        <w:spacing w:after="0" w:line="276" w:lineRule="auto"/>
        <w:ind w:left="102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Plaiting and braiding tools and equipment  </w:t>
      </w:r>
    </w:p>
    <w:p w14:paraId="22638342" w14:textId="77777777" w:rsidR="00B54B8D" w:rsidRPr="00CC7C8D" w:rsidRDefault="00B54B8D" w:rsidP="00CC7C8D">
      <w:pPr>
        <w:widowControl w:val="0"/>
        <w:numPr>
          <w:ilvl w:val="0"/>
          <w:numId w:val="63"/>
        </w:numPr>
        <w:spacing w:after="0" w:line="276" w:lineRule="auto"/>
        <w:ind w:left="102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Waste disposal in plaiting and braiding    </w:t>
      </w:r>
    </w:p>
    <w:p w14:paraId="5EAF3E43" w14:textId="77777777" w:rsidR="00B54B8D" w:rsidRPr="00CC7C8D" w:rsidRDefault="00B54B8D" w:rsidP="00CC7C8D">
      <w:pPr>
        <w:widowControl w:val="0"/>
        <w:numPr>
          <w:ilvl w:val="0"/>
          <w:numId w:val="63"/>
        </w:numPr>
        <w:spacing w:after="0" w:line="276" w:lineRule="auto"/>
        <w:ind w:left="1020"/>
        <w:jc w:val="both"/>
        <w:rPr>
          <w:rFonts w:ascii="Times New Roman" w:eastAsia="Times New Roman" w:hAnsi="Times New Roman"/>
          <w:sz w:val="24"/>
          <w:szCs w:val="24"/>
        </w:rPr>
      </w:pPr>
      <w:r w:rsidRPr="00CC7C8D">
        <w:rPr>
          <w:rFonts w:ascii="Times New Roman" w:eastAsia="Times New Roman" w:hAnsi="Times New Roman"/>
          <w:sz w:val="24"/>
          <w:szCs w:val="24"/>
        </w:rPr>
        <w:t>Ethical issues in cosmetology</w:t>
      </w:r>
    </w:p>
    <w:p w14:paraId="03F46E87" w14:textId="77777777" w:rsidR="00B54B8D" w:rsidRPr="00CC7C8D" w:rsidRDefault="00B54B8D" w:rsidP="00CC7C8D">
      <w:pPr>
        <w:spacing w:after="0" w:line="276" w:lineRule="auto"/>
        <w:rPr>
          <w:rFonts w:ascii="Times New Roman" w:eastAsia="Times New Roman" w:hAnsi="Times New Roman"/>
          <w:b/>
          <w:sz w:val="24"/>
          <w:szCs w:val="24"/>
        </w:rPr>
      </w:pPr>
    </w:p>
    <w:p w14:paraId="5340F0E2" w14:textId="77777777" w:rsidR="00B54B8D" w:rsidRPr="00CC7C8D" w:rsidRDefault="00B54B8D" w:rsidP="00CC7C8D">
      <w:pPr>
        <w:spacing w:after="0" w:line="276" w:lineRule="auto"/>
        <w:rPr>
          <w:rFonts w:ascii="Times New Roman" w:eastAsia="Times New Roman" w:hAnsi="Times New Roman"/>
          <w:b/>
          <w:sz w:val="24"/>
          <w:szCs w:val="24"/>
        </w:rPr>
      </w:pPr>
      <w:r w:rsidRPr="00CC7C8D">
        <w:rPr>
          <w:rFonts w:ascii="Times New Roman" w:eastAsia="Times New Roman" w:hAnsi="Times New Roman"/>
          <w:b/>
          <w:sz w:val="24"/>
          <w:szCs w:val="24"/>
        </w:rPr>
        <w:t>Required Skills</w:t>
      </w:r>
    </w:p>
    <w:p w14:paraId="7D65DEA5"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The individual needs to demonstrate the following skills:</w:t>
      </w:r>
    </w:p>
    <w:p w14:paraId="481B6A42" w14:textId="77777777" w:rsidR="00B54B8D" w:rsidRPr="00CC7C8D" w:rsidRDefault="00B54B8D" w:rsidP="00CC7C8D">
      <w:pPr>
        <w:numPr>
          <w:ilvl w:val="0"/>
          <w:numId w:val="21"/>
        </w:numPr>
        <w:spacing w:after="0" w:line="276" w:lineRule="auto"/>
        <w:ind w:left="1020"/>
        <w:rPr>
          <w:rFonts w:ascii="Times New Roman" w:eastAsia="Times New Roman" w:hAnsi="Times New Roman"/>
          <w:sz w:val="24"/>
          <w:szCs w:val="24"/>
        </w:rPr>
      </w:pPr>
      <w:r w:rsidRPr="00CC7C8D">
        <w:rPr>
          <w:rFonts w:ascii="Times New Roman" w:eastAsia="Times New Roman" w:hAnsi="Times New Roman"/>
          <w:sz w:val="24"/>
          <w:szCs w:val="24"/>
        </w:rPr>
        <w:t xml:space="preserve">Communication </w:t>
      </w:r>
    </w:p>
    <w:p w14:paraId="5EC84BCD" w14:textId="77777777" w:rsidR="00B54B8D" w:rsidRPr="00CC7C8D" w:rsidRDefault="00B54B8D" w:rsidP="00CC7C8D">
      <w:pPr>
        <w:numPr>
          <w:ilvl w:val="0"/>
          <w:numId w:val="21"/>
        </w:numPr>
        <w:spacing w:after="0" w:line="276" w:lineRule="auto"/>
        <w:ind w:left="1020"/>
        <w:rPr>
          <w:rFonts w:ascii="Times New Roman" w:eastAsia="Times New Roman" w:hAnsi="Times New Roman"/>
          <w:sz w:val="24"/>
          <w:szCs w:val="24"/>
        </w:rPr>
      </w:pPr>
      <w:r w:rsidRPr="00CC7C8D">
        <w:rPr>
          <w:rFonts w:ascii="Times New Roman" w:eastAsia="Times New Roman" w:hAnsi="Times New Roman"/>
          <w:sz w:val="24"/>
          <w:szCs w:val="24"/>
        </w:rPr>
        <w:t xml:space="preserve">Interpersonal </w:t>
      </w:r>
    </w:p>
    <w:p w14:paraId="4510F1E8" w14:textId="77777777" w:rsidR="00B54B8D" w:rsidRPr="00CC7C8D" w:rsidRDefault="00B54B8D" w:rsidP="00CC7C8D">
      <w:pPr>
        <w:numPr>
          <w:ilvl w:val="0"/>
          <w:numId w:val="21"/>
        </w:numPr>
        <w:spacing w:after="0" w:line="276" w:lineRule="auto"/>
        <w:ind w:left="1020"/>
        <w:rPr>
          <w:rFonts w:ascii="Times New Roman" w:eastAsia="Times New Roman" w:hAnsi="Times New Roman"/>
          <w:sz w:val="24"/>
          <w:szCs w:val="24"/>
        </w:rPr>
      </w:pPr>
      <w:r w:rsidRPr="00CC7C8D">
        <w:rPr>
          <w:rFonts w:ascii="Times New Roman" w:eastAsia="Times New Roman" w:hAnsi="Times New Roman"/>
          <w:sz w:val="24"/>
          <w:szCs w:val="24"/>
        </w:rPr>
        <w:t>Time management</w:t>
      </w:r>
    </w:p>
    <w:p w14:paraId="361D237B" w14:textId="77777777" w:rsidR="00B54B8D" w:rsidRPr="00CC7C8D" w:rsidRDefault="00B54B8D" w:rsidP="00CC7C8D">
      <w:pPr>
        <w:numPr>
          <w:ilvl w:val="0"/>
          <w:numId w:val="21"/>
        </w:numPr>
        <w:spacing w:after="0" w:line="276" w:lineRule="auto"/>
        <w:ind w:left="1020"/>
        <w:rPr>
          <w:rFonts w:ascii="Times New Roman" w:eastAsia="Times New Roman" w:hAnsi="Times New Roman"/>
          <w:sz w:val="24"/>
          <w:szCs w:val="24"/>
        </w:rPr>
      </w:pPr>
      <w:r w:rsidRPr="00CC7C8D">
        <w:rPr>
          <w:rFonts w:ascii="Times New Roman" w:eastAsia="Times New Roman" w:hAnsi="Times New Roman"/>
          <w:sz w:val="24"/>
          <w:szCs w:val="24"/>
        </w:rPr>
        <w:t>Problem solving</w:t>
      </w:r>
    </w:p>
    <w:p w14:paraId="16E6E321" w14:textId="77777777" w:rsidR="00B54B8D" w:rsidRPr="00CC7C8D" w:rsidRDefault="00B54B8D" w:rsidP="00CC7C8D">
      <w:pPr>
        <w:numPr>
          <w:ilvl w:val="0"/>
          <w:numId w:val="64"/>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Creativity </w:t>
      </w:r>
    </w:p>
    <w:p w14:paraId="32A41A5E" w14:textId="77777777" w:rsidR="00B54B8D" w:rsidRPr="00CC7C8D" w:rsidRDefault="00B54B8D" w:rsidP="00CC7C8D">
      <w:pPr>
        <w:numPr>
          <w:ilvl w:val="0"/>
          <w:numId w:val="64"/>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Organizational </w:t>
      </w:r>
    </w:p>
    <w:p w14:paraId="5C945686" w14:textId="77777777" w:rsidR="00B54B8D" w:rsidRPr="00CC7C8D" w:rsidRDefault="00B54B8D" w:rsidP="00CC7C8D">
      <w:pPr>
        <w:numPr>
          <w:ilvl w:val="0"/>
          <w:numId w:val="64"/>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lang w:val="en-GB"/>
        </w:rPr>
        <w:t xml:space="preserve">Shampooing </w:t>
      </w:r>
    </w:p>
    <w:p w14:paraId="41C82C5E" w14:textId="77777777" w:rsidR="00B54B8D" w:rsidRPr="00CC7C8D" w:rsidRDefault="00B54B8D" w:rsidP="00CC7C8D">
      <w:pPr>
        <w:widowControl w:val="0"/>
        <w:numPr>
          <w:ilvl w:val="0"/>
          <w:numId w:val="69"/>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Plaiting </w:t>
      </w:r>
    </w:p>
    <w:p w14:paraId="375AFC3F" w14:textId="77777777" w:rsidR="00B54B8D" w:rsidRPr="00CC7C8D" w:rsidRDefault="00B54B8D" w:rsidP="00CC7C8D">
      <w:pPr>
        <w:widowControl w:val="0"/>
        <w:numPr>
          <w:ilvl w:val="0"/>
          <w:numId w:val="69"/>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Sectioning </w:t>
      </w:r>
    </w:p>
    <w:p w14:paraId="388BDE85" w14:textId="77777777" w:rsidR="00B54B8D" w:rsidRPr="00CC7C8D" w:rsidRDefault="00B54B8D" w:rsidP="00CC7C8D">
      <w:pPr>
        <w:widowControl w:val="0"/>
        <w:numPr>
          <w:ilvl w:val="0"/>
          <w:numId w:val="69"/>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Styling </w:t>
      </w:r>
    </w:p>
    <w:p w14:paraId="68E461CA" w14:textId="77777777" w:rsidR="00B54B8D" w:rsidRPr="00CC7C8D" w:rsidRDefault="00B54B8D" w:rsidP="00CC7C8D">
      <w:pPr>
        <w:widowControl w:val="0"/>
        <w:numPr>
          <w:ilvl w:val="0"/>
          <w:numId w:val="69"/>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Twisting </w:t>
      </w:r>
    </w:p>
    <w:p w14:paraId="1C887B8B" w14:textId="77777777" w:rsidR="007E3BD2" w:rsidRPr="00CC7C8D" w:rsidRDefault="00B54B8D" w:rsidP="00CC7C8D">
      <w:pPr>
        <w:widowControl w:val="0"/>
        <w:numPr>
          <w:ilvl w:val="0"/>
          <w:numId w:val="69"/>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Braiding</w:t>
      </w:r>
    </w:p>
    <w:p w14:paraId="3AF85252" w14:textId="77777777" w:rsidR="00CC7677" w:rsidRPr="00CC7C8D" w:rsidRDefault="00CC7677" w:rsidP="00CC7C8D">
      <w:pPr>
        <w:widowControl w:val="0"/>
        <w:spacing w:after="0" w:line="276" w:lineRule="auto"/>
        <w:ind w:left="1020"/>
        <w:rPr>
          <w:rFonts w:ascii="Times New Roman" w:eastAsia="Times New Roman" w:hAnsi="Times New Roman"/>
          <w:sz w:val="24"/>
          <w:szCs w:val="24"/>
        </w:rPr>
      </w:pPr>
    </w:p>
    <w:p w14:paraId="637AF0EC" w14:textId="77777777" w:rsidR="00CC7677" w:rsidRPr="00CC7C8D" w:rsidRDefault="00CC7677" w:rsidP="00CC7C8D">
      <w:pPr>
        <w:widowControl w:val="0"/>
        <w:spacing w:after="0" w:line="276" w:lineRule="auto"/>
        <w:ind w:left="1020"/>
        <w:rPr>
          <w:rFonts w:ascii="Times New Roman" w:eastAsia="Times New Roman" w:hAnsi="Times New Roman"/>
          <w:sz w:val="24"/>
          <w:szCs w:val="24"/>
        </w:rPr>
      </w:pPr>
    </w:p>
    <w:p w14:paraId="7E798577" w14:textId="77777777" w:rsidR="00CC7677" w:rsidRPr="00CC7C8D" w:rsidRDefault="00CC7677" w:rsidP="00CC7C8D">
      <w:pPr>
        <w:widowControl w:val="0"/>
        <w:spacing w:after="0" w:line="276" w:lineRule="auto"/>
        <w:ind w:left="1020"/>
        <w:rPr>
          <w:rFonts w:ascii="Times New Roman" w:eastAsia="Times New Roman" w:hAnsi="Times New Roman"/>
          <w:sz w:val="24"/>
          <w:szCs w:val="24"/>
        </w:rPr>
      </w:pPr>
    </w:p>
    <w:p w14:paraId="1702307A" w14:textId="77777777" w:rsidR="00CC7677" w:rsidRPr="00CC7C8D" w:rsidRDefault="00CC7677" w:rsidP="00CC7C8D">
      <w:pPr>
        <w:widowControl w:val="0"/>
        <w:spacing w:after="0" w:line="276" w:lineRule="auto"/>
        <w:ind w:left="1020"/>
        <w:rPr>
          <w:rFonts w:ascii="Times New Roman" w:eastAsia="Times New Roman" w:hAnsi="Times New Roman"/>
          <w:sz w:val="24"/>
          <w:szCs w:val="24"/>
        </w:rPr>
      </w:pPr>
    </w:p>
    <w:p w14:paraId="4A0A70BE" w14:textId="77777777" w:rsidR="00CC7677" w:rsidRPr="00CC7C8D" w:rsidRDefault="00CC7677" w:rsidP="00CC7C8D">
      <w:pPr>
        <w:widowControl w:val="0"/>
        <w:spacing w:after="0" w:line="276" w:lineRule="auto"/>
        <w:ind w:left="1020"/>
        <w:rPr>
          <w:rFonts w:ascii="Times New Roman" w:eastAsia="Times New Roman" w:hAnsi="Times New Roman"/>
          <w:sz w:val="24"/>
          <w:szCs w:val="24"/>
        </w:rPr>
      </w:pPr>
    </w:p>
    <w:p w14:paraId="0D93FA40" w14:textId="77777777" w:rsidR="00CC7677" w:rsidRPr="00CC7C8D" w:rsidRDefault="00CC7677" w:rsidP="00CC7C8D">
      <w:pPr>
        <w:widowControl w:val="0"/>
        <w:spacing w:after="0" w:line="276" w:lineRule="auto"/>
        <w:ind w:left="1020"/>
        <w:rPr>
          <w:rFonts w:ascii="Times New Roman" w:eastAsia="Times New Roman" w:hAnsi="Times New Roman"/>
          <w:sz w:val="24"/>
          <w:szCs w:val="24"/>
        </w:rPr>
      </w:pPr>
    </w:p>
    <w:p w14:paraId="00F418D5" w14:textId="77777777" w:rsidR="00CC7677" w:rsidRPr="00CC7C8D" w:rsidRDefault="00CC7677" w:rsidP="00CC7C8D">
      <w:pPr>
        <w:widowControl w:val="0"/>
        <w:spacing w:after="0" w:line="276" w:lineRule="auto"/>
        <w:ind w:left="1020"/>
        <w:rPr>
          <w:rFonts w:ascii="Times New Roman" w:eastAsia="Times New Roman" w:hAnsi="Times New Roman"/>
          <w:sz w:val="24"/>
          <w:szCs w:val="24"/>
        </w:rPr>
      </w:pPr>
    </w:p>
    <w:p w14:paraId="2F6963F8" w14:textId="77777777" w:rsidR="00CC7677" w:rsidRPr="00CC7C8D" w:rsidRDefault="00CC7677" w:rsidP="00CC7C8D">
      <w:pPr>
        <w:widowControl w:val="0"/>
        <w:spacing w:after="0" w:line="276" w:lineRule="auto"/>
        <w:ind w:left="1020"/>
        <w:rPr>
          <w:rFonts w:ascii="Times New Roman" w:eastAsia="Times New Roman" w:hAnsi="Times New Roman"/>
          <w:sz w:val="24"/>
          <w:szCs w:val="24"/>
        </w:rPr>
      </w:pPr>
    </w:p>
    <w:p w14:paraId="792CEA99" w14:textId="77777777" w:rsidR="00CC7677" w:rsidRPr="00CC7C8D" w:rsidRDefault="00CC7677" w:rsidP="00CC7C8D">
      <w:pPr>
        <w:widowControl w:val="0"/>
        <w:spacing w:after="0" w:line="276" w:lineRule="auto"/>
        <w:ind w:left="1020"/>
        <w:rPr>
          <w:rFonts w:ascii="Times New Roman" w:eastAsia="Times New Roman" w:hAnsi="Times New Roman"/>
          <w:sz w:val="24"/>
          <w:szCs w:val="24"/>
        </w:rPr>
      </w:pPr>
    </w:p>
    <w:p w14:paraId="4B30DC31" w14:textId="77777777" w:rsidR="00B54B8D" w:rsidRPr="00CC7C8D" w:rsidRDefault="00B54B8D" w:rsidP="00CC7C8D">
      <w:p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w:t>
      </w:r>
    </w:p>
    <w:p w14:paraId="2C7C158D" w14:textId="77777777" w:rsidR="00B54B8D" w:rsidRPr="00CC7C8D" w:rsidRDefault="00B54B8D" w:rsidP="00CC7C8D">
      <w:pPr>
        <w:spacing w:after="0" w:line="276" w:lineRule="auto"/>
        <w:rPr>
          <w:rFonts w:ascii="Times New Roman" w:eastAsia="Times New Roman" w:hAnsi="Times New Roman"/>
          <w:b/>
          <w:color w:val="000000"/>
          <w:sz w:val="24"/>
          <w:szCs w:val="24"/>
        </w:rPr>
      </w:pPr>
      <w:r w:rsidRPr="00CC7C8D">
        <w:rPr>
          <w:rFonts w:ascii="Times New Roman" w:eastAsia="Times New Roman" w:hAnsi="Times New Roman"/>
          <w:b/>
          <w:color w:val="000000"/>
          <w:sz w:val="24"/>
          <w:szCs w:val="24"/>
        </w:rPr>
        <w:t>EVIDENCE GUIDE</w:t>
      </w:r>
    </w:p>
    <w:p w14:paraId="2F537C38" w14:textId="77777777" w:rsidR="00B54B8D" w:rsidRPr="00CC7C8D" w:rsidRDefault="00B54B8D"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This provides advice on assessment and must be read in conjunction with the performance criteria, required skills and knowledge and range.</w:t>
      </w:r>
    </w:p>
    <w:p w14:paraId="30D13A73" w14:textId="77777777" w:rsidR="00B54B8D" w:rsidRPr="00CC7C8D" w:rsidRDefault="00B54B8D" w:rsidP="00CC7C8D">
      <w:pPr>
        <w:spacing w:after="0" w:line="276" w:lineRule="auto"/>
        <w:rPr>
          <w:rFonts w:ascii="Times New Roman" w:eastAsia="Times New Roman" w:hAnsi="Times New Roman"/>
          <w:color w:val="000000"/>
          <w:sz w:val="24"/>
          <w:szCs w:val="24"/>
        </w:rPr>
      </w:pPr>
    </w:p>
    <w:tbl>
      <w:tblPr>
        <w:tblStyle w:val="Style5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8"/>
        <w:gridCol w:w="5692"/>
      </w:tblGrid>
      <w:tr w:rsidR="00B54B8D" w:rsidRPr="00CC7C8D" w14:paraId="47F29161" w14:textId="77777777" w:rsidTr="007912C3">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BC19E7" w14:textId="77777777" w:rsidR="00B54B8D" w:rsidRPr="00CC7C8D" w:rsidRDefault="00B54B8D" w:rsidP="00CC7C8D">
            <w:pPr>
              <w:numPr>
                <w:ilvl w:val="0"/>
                <w:numId w:val="29"/>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Critical Aspects of Competency</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3AA1BC" w14:textId="77777777" w:rsidR="00B54B8D" w:rsidRPr="00CC7C8D" w:rsidRDefault="00B54B8D" w:rsidP="00CC7C8D">
            <w:pPr>
              <w:widowControl w:val="0"/>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Assessment requires evidence that the candidate:</w:t>
            </w:r>
          </w:p>
          <w:p w14:paraId="705B9BEF" w14:textId="77777777" w:rsidR="00B54B8D" w:rsidRPr="00CC7C8D" w:rsidRDefault="00B54B8D" w:rsidP="00CC7C8D">
            <w:pPr>
              <w:numPr>
                <w:ilvl w:val="1"/>
                <w:numId w:val="70"/>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lang w:eastAsia="zh-CN" w:bidi="hi-IN"/>
              </w:rPr>
              <w:t>Carried out client consultation as per work procedure.</w:t>
            </w:r>
          </w:p>
          <w:p w14:paraId="057A1CBC" w14:textId="29BD2E2E" w:rsidR="00B54B8D" w:rsidRPr="00CC7C8D" w:rsidRDefault="0079199E" w:rsidP="00CC7C8D">
            <w:pPr>
              <w:numPr>
                <w:ilvl w:val="1"/>
                <w:numId w:val="70"/>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lang w:eastAsia="zh-CN" w:bidi="hi-IN"/>
              </w:rPr>
              <w:t>Analyzed</w:t>
            </w:r>
            <w:r w:rsidR="00B54B8D" w:rsidRPr="00CC7C8D">
              <w:rPr>
                <w:rFonts w:ascii="Times New Roman" w:eastAsia="Times New Roman" w:hAnsi="Times New Roman"/>
                <w:color w:val="000000"/>
                <w:sz w:val="24"/>
                <w:szCs w:val="24"/>
                <w:lang w:eastAsia="zh-CN" w:bidi="hi-IN"/>
              </w:rPr>
              <w:t xml:space="preserve"> hair and scalp as per work procedure</w:t>
            </w:r>
            <w:r w:rsidR="00B54B8D" w:rsidRPr="00CC7C8D">
              <w:rPr>
                <w:rFonts w:ascii="Times New Roman" w:eastAsia="Times New Roman" w:hAnsi="Times New Roman"/>
                <w:b/>
                <w:color w:val="000000"/>
                <w:sz w:val="24"/>
                <w:szCs w:val="24"/>
                <w:lang w:eastAsia="zh-CN" w:bidi="hi-IN"/>
              </w:rPr>
              <w:t>.</w:t>
            </w:r>
          </w:p>
          <w:p w14:paraId="38AD03FB" w14:textId="77777777" w:rsidR="00B54B8D" w:rsidRPr="00CC7C8D" w:rsidRDefault="00B54B8D" w:rsidP="00CC7C8D">
            <w:pPr>
              <w:numPr>
                <w:ilvl w:val="1"/>
                <w:numId w:val="70"/>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Set up workstation for plaiting and braiding service.</w:t>
            </w:r>
          </w:p>
          <w:p w14:paraId="607E8A0D" w14:textId="77777777" w:rsidR="00B54B8D" w:rsidRPr="00CC7C8D" w:rsidRDefault="00B54B8D" w:rsidP="00CC7C8D">
            <w:pPr>
              <w:numPr>
                <w:ilvl w:val="1"/>
                <w:numId w:val="70"/>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rPr>
              <w:t>Performed plaiting and braiding procedure as per client requirement.</w:t>
            </w:r>
          </w:p>
          <w:p w14:paraId="7182F4B4" w14:textId="77777777" w:rsidR="00B54B8D" w:rsidRPr="00CC7C8D" w:rsidRDefault="00B54B8D" w:rsidP="00CC7C8D">
            <w:pPr>
              <w:numPr>
                <w:ilvl w:val="1"/>
                <w:numId w:val="70"/>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 xml:space="preserve">Cleaned and disinfected </w:t>
            </w:r>
            <w:r w:rsidRPr="00CC7C8D">
              <w:rPr>
                <w:rFonts w:ascii="Times New Roman" w:eastAsia="Times New Roman" w:hAnsi="Times New Roman"/>
                <w:color w:val="000000"/>
                <w:sz w:val="24"/>
                <w:szCs w:val="24"/>
              </w:rPr>
              <w:t xml:space="preserve">plaiting and braiding </w:t>
            </w:r>
            <w:r w:rsidRPr="00CC7C8D">
              <w:rPr>
                <w:rFonts w:ascii="Times New Roman" w:eastAsia="Times New Roman" w:hAnsi="Times New Roman"/>
                <w:sz w:val="24"/>
                <w:szCs w:val="24"/>
                <w:lang w:eastAsia="zh-CN" w:bidi="hi-IN"/>
              </w:rPr>
              <w:t>tools and equipment as per work procedure.</w:t>
            </w:r>
          </w:p>
        </w:tc>
      </w:tr>
      <w:tr w:rsidR="00B54B8D" w:rsidRPr="00CC7C8D" w14:paraId="745192E9" w14:textId="77777777" w:rsidTr="007912C3">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C016F9" w14:textId="77777777" w:rsidR="00B54B8D" w:rsidRPr="00CC7C8D" w:rsidRDefault="00B54B8D" w:rsidP="00CC7C8D">
            <w:pPr>
              <w:numPr>
                <w:ilvl w:val="0"/>
                <w:numId w:val="29"/>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Resource Implications</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3E150A" w14:textId="77777777" w:rsidR="00B54B8D" w:rsidRPr="00CC7C8D" w:rsidRDefault="00B54B8D"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The following resources </w:t>
            </w:r>
            <w:r w:rsidRPr="00CC7C8D">
              <w:rPr>
                <w:rFonts w:ascii="Times New Roman" w:eastAsia="Times New Roman" w:hAnsi="Times New Roman"/>
                <w:b/>
                <w:sz w:val="24"/>
                <w:szCs w:val="24"/>
              </w:rPr>
              <w:t>must</w:t>
            </w:r>
            <w:r w:rsidRPr="00CC7C8D">
              <w:rPr>
                <w:rFonts w:ascii="Times New Roman" w:eastAsia="Times New Roman" w:hAnsi="Times New Roman"/>
                <w:sz w:val="24"/>
                <w:szCs w:val="24"/>
              </w:rPr>
              <w:t xml:space="preserve"> be provided:</w:t>
            </w:r>
          </w:p>
          <w:p w14:paraId="33B9FE85" w14:textId="77777777" w:rsidR="00B54B8D" w:rsidRPr="00CC7C8D" w:rsidRDefault="00B54B8D"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2.1Acess to relevant workplace where assessment can take place</w:t>
            </w:r>
          </w:p>
          <w:p w14:paraId="0165FEA6" w14:textId="77777777" w:rsidR="00B54B8D" w:rsidRPr="00CC7C8D" w:rsidRDefault="00B54B8D"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2.2 Appropriately simulated environment where assessment can take place</w:t>
            </w:r>
          </w:p>
          <w:p w14:paraId="40E6E0F9" w14:textId="77777777" w:rsidR="00B54B8D" w:rsidRPr="00CC7C8D" w:rsidRDefault="00B54B8D"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2.3 Materials relevant to the proposed assessment activity or tasks</w:t>
            </w:r>
          </w:p>
        </w:tc>
      </w:tr>
      <w:tr w:rsidR="00B54B8D" w:rsidRPr="00CC7C8D" w14:paraId="6FB2D0F8" w14:textId="77777777" w:rsidTr="007912C3">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7DF3DF" w14:textId="77777777" w:rsidR="00B54B8D" w:rsidRPr="00CC7C8D" w:rsidRDefault="00B54B8D" w:rsidP="00CC7C8D">
            <w:pPr>
              <w:numPr>
                <w:ilvl w:val="0"/>
                <w:numId w:val="29"/>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Methods of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019C57" w14:textId="77777777" w:rsidR="00B54B8D" w:rsidRPr="00CC7C8D" w:rsidRDefault="00B54B8D" w:rsidP="00CC7C8D">
            <w:pPr>
              <w:tabs>
                <w:tab w:val="left" w:pos="360"/>
              </w:tabs>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Competency may be assessed through:</w:t>
            </w:r>
          </w:p>
          <w:p w14:paraId="3FD75F7E" w14:textId="77777777" w:rsidR="00B54B8D" w:rsidRPr="00CC7C8D" w:rsidRDefault="00B54B8D" w:rsidP="00CC7C8D">
            <w:pPr>
              <w:numPr>
                <w:ilvl w:val="1"/>
                <w:numId w:val="29"/>
              </w:numPr>
              <w:spacing w:after="0" w:line="276" w:lineRule="auto"/>
              <w:ind w:left="360"/>
              <w:contextualSpacing/>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Practical assessment </w:t>
            </w:r>
          </w:p>
          <w:p w14:paraId="44772CDB" w14:textId="77777777" w:rsidR="00B54B8D" w:rsidRPr="00CC7C8D" w:rsidRDefault="00B54B8D" w:rsidP="00CC7C8D">
            <w:pPr>
              <w:numPr>
                <w:ilvl w:val="1"/>
                <w:numId w:val="29"/>
              </w:numPr>
              <w:spacing w:after="0" w:line="276" w:lineRule="auto"/>
              <w:ind w:left="36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Project </w:t>
            </w:r>
          </w:p>
          <w:p w14:paraId="2B009D5C" w14:textId="77777777" w:rsidR="00B54B8D" w:rsidRPr="00CC7C8D" w:rsidRDefault="00B54B8D" w:rsidP="00CC7C8D">
            <w:pPr>
              <w:numPr>
                <w:ilvl w:val="1"/>
                <w:numId w:val="29"/>
              </w:numPr>
              <w:spacing w:after="0" w:line="276" w:lineRule="auto"/>
              <w:ind w:left="36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Third party report</w:t>
            </w:r>
          </w:p>
          <w:p w14:paraId="51A1970E" w14:textId="77777777" w:rsidR="00B54B8D" w:rsidRPr="00CC7C8D" w:rsidRDefault="00B54B8D" w:rsidP="00CC7C8D">
            <w:pPr>
              <w:numPr>
                <w:ilvl w:val="1"/>
                <w:numId w:val="29"/>
              </w:numPr>
              <w:spacing w:after="0" w:line="276" w:lineRule="auto"/>
              <w:ind w:left="36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Portfolio of evidence  </w:t>
            </w:r>
          </w:p>
          <w:p w14:paraId="3F2CDC9C" w14:textId="77777777" w:rsidR="00B54B8D" w:rsidRPr="00CC7C8D" w:rsidRDefault="00B54B8D" w:rsidP="00CC7C8D">
            <w:pPr>
              <w:numPr>
                <w:ilvl w:val="1"/>
                <w:numId w:val="29"/>
              </w:numPr>
              <w:spacing w:after="0" w:line="276" w:lineRule="auto"/>
              <w:ind w:left="36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Oral assessment </w:t>
            </w:r>
          </w:p>
          <w:p w14:paraId="3718356C" w14:textId="77777777" w:rsidR="00B54B8D" w:rsidRPr="00CC7C8D" w:rsidRDefault="00B54B8D" w:rsidP="00CC7C8D">
            <w:pPr>
              <w:numPr>
                <w:ilvl w:val="1"/>
                <w:numId w:val="29"/>
              </w:numPr>
              <w:spacing w:after="0" w:line="276" w:lineRule="auto"/>
              <w:ind w:left="36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Written assessment </w:t>
            </w:r>
          </w:p>
          <w:p w14:paraId="36C64787" w14:textId="77777777" w:rsidR="00B54B8D" w:rsidRPr="00CC7C8D" w:rsidRDefault="00B54B8D" w:rsidP="00CC7C8D">
            <w:pPr>
              <w:numPr>
                <w:ilvl w:val="1"/>
                <w:numId w:val="29"/>
              </w:numPr>
              <w:spacing w:after="0" w:line="276" w:lineRule="auto"/>
              <w:ind w:left="36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Case study</w:t>
            </w:r>
          </w:p>
        </w:tc>
      </w:tr>
      <w:tr w:rsidR="00B54B8D" w:rsidRPr="00CC7C8D" w14:paraId="6BC97F0D" w14:textId="77777777" w:rsidTr="007912C3">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07AC83" w14:textId="77777777" w:rsidR="00B54B8D" w:rsidRPr="00CC7C8D" w:rsidRDefault="00B54B8D" w:rsidP="00CC7C8D">
            <w:pPr>
              <w:numPr>
                <w:ilvl w:val="0"/>
                <w:numId w:val="29"/>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Context of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71DF27" w14:textId="77777777" w:rsidR="00B54B8D" w:rsidRPr="00CC7C8D" w:rsidRDefault="00B54B8D" w:rsidP="00CC7C8D">
            <w:pPr>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Assessment could be conducted:</w:t>
            </w:r>
          </w:p>
          <w:p w14:paraId="528AB289" w14:textId="77777777" w:rsidR="00B54B8D" w:rsidRPr="00CC7C8D" w:rsidRDefault="00B54B8D" w:rsidP="00CC7C8D">
            <w:pPr>
              <w:numPr>
                <w:ilvl w:val="0"/>
                <w:numId w:val="23"/>
              </w:numPr>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Workplace </w:t>
            </w:r>
          </w:p>
          <w:p w14:paraId="2DF003AB" w14:textId="77777777" w:rsidR="00B54B8D" w:rsidRPr="00CC7C8D" w:rsidRDefault="00B54B8D" w:rsidP="00CC7C8D">
            <w:pPr>
              <w:numPr>
                <w:ilvl w:val="0"/>
                <w:numId w:val="23"/>
              </w:numPr>
              <w:spacing w:after="0" w:line="276" w:lineRule="auto"/>
              <w:jc w:val="both"/>
              <w:rPr>
                <w:rFonts w:ascii="Times New Roman" w:eastAsia="Times New Roman" w:hAnsi="Times New Roman"/>
                <w:sz w:val="24"/>
                <w:szCs w:val="24"/>
              </w:rPr>
            </w:pPr>
            <w:r w:rsidRPr="00CC7C8D">
              <w:rPr>
                <w:rFonts w:ascii="Times New Roman" w:hAnsi="Times New Roman"/>
                <w:sz w:val="24"/>
                <w:szCs w:val="24"/>
              </w:rPr>
              <w:t xml:space="preserve">Simulated workplace </w:t>
            </w:r>
            <w:r w:rsidRPr="00CC7C8D">
              <w:rPr>
                <w:rFonts w:ascii="Times New Roman" w:eastAsia="Times New Roman" w:hAnsi="Times New Roman"/>
                <w:sz w:val="24"/>
                <w:szCs w:val="24"/>
              </w:rPr>
              <w:t xml:space="preserve">  </w:t>
            </w:r>
          </w:p>
        </w:tc>
      </w:tr>
      <w:tr w:rsidR="00B54B8D" w:rsidRPr="00CC7C8D" w14:paraId="58E33FD0" w14:textId="77777777" w:rsidTr="007912C3">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1BFDF3" w14:textId="77777777" w:rsidR="00B54B8D" w:rsidRPr="00CC7C8D" w:rsidRDefault="00B54B8D" w:rsidP="00CC7C8D">
            <w:pPr>
              <w:numPr>
                <w:ilvl w:val="0"/>
                <w:numId w:val="29"/>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Guidance information for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EA203A" w14:textId="77777777" w:rsidR="00B54B8D" w:rsidRPr="00CC7C8D" w:rsidRDefault="00B54B8D" w:rsidP="00CC7C8D">
            <w:pPr>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Holistic assessment with other units relevant to the industry sector, workplace and job role is recommended.</w:t>
            </w:r>
          </w:p>
        </w:tc>
      </w:tr>
    </w:tbl>
    <w:p w14:paraId="2113FA3D" w14:textId="77777777" w:rsidR="00B54B8D" w:rsidRPr="00CC7C8D" w:rsidRDefault="00B54B8D" w:rsidP="00CC7C8D">
      <w:pPr>
        <w:spacing w:line="276" w:lineRule="auto"/>
        <w:rPr>
          <w:rFonts w:ascii="Times New Roman" w:hAnsi="Times New Roman"/>
          <w:sz w:val="24"/>
          <w:szCs w:val="24"/>
          <w:lang w:val="en-GB"/>
        </w:rPr>
      </w:pPr>
    </w:p>
    <w:p w14:paraId="7AF8CDDE" w14:textId="409DC4E8" w:rsidR="00B54B8D" w:rsidRPr="00EC42DB" w:rsidRDefault="00B54B8D" w:rsidP="00EC42DB">
      <w:pPr>
        <w:spacing w:after="0" w:line="276" w:lineRule="auto"/>
        <w:jc w:val="center"/>
        <w:rPr>
          <w:rFonts w:ascii="Times New Roman" w:hAnsi="Times New Roman"/>
          <w:sz w:val="24"/>
          <w:szCs w:val="24"/>
          <w:lang w:val="en-GB"/>
        </w:rPr>
      </w:pPr>
      <w:r w:rsidRPr="00CC7C8D">
        <w:rPr>
          <w:rFonts w:ascii="Times New Roman" w:hAnsi="Times New Roman"/>
          <w:sz w:val="24"/>
          <w:szCs w:val="24"/>
          <w:lang w:val="en-GB"/>
        </w:rPr>
        <w:br w:type="page"/>
      </w:r>
      <w:bookmarkStart w:id="29" w:name="_Toc195519217"/>
      <w:r w:rsidRPr="00CC7C8D">
        <w:rPr>
          <w:rFonts w:ascii="Times New Roman" w:eastAsia="Times New Roman" w:hAnsi="Times New Roman"/>
          <w:b/>
          <w:bCs/>
          <w:sz w:val="24"/>
          <w:szCs w:val="24"/>
          <w:lang w:val="en-GB"/>
        </w:rPr>
        <w:lastRenderedPageBreak/>
        <w:t>CONDUCT BARBERING</w:t>
      </w:r>
      <w:r w:rsidRPr="00CC7C8D">
        <w:rPr>
          <w:rFonts w:ascii="Times New Roman" w:eastAsia="Times New Roman" w:hAnsi="Times New Roman"/>
          <w:b/>
          <w:bCs/>
          <w:sz w:val="24"/>
          <w:szCs w:val="24"/>
        </w:rPr>
        <w:t xml:space="preserve"> SERVICE</w:t>
      </w:r>
      <w:bookmarkEnd w:id="29"/>
    </w:p>
    <w:p w14:paraId="35FEB5C2" w14:textId="38CF11ED" w:rsidR="00D16C16"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bCs/>
          <w:sz w:val="24"/>
          <w:szCs w:val="24"/>
        </w:rPr>
        <w:t>UNIT CODE</w:t>
      </w:r>
      <w:r w:rsidRPr="00CC7C8D">
        <w:rPr>
          <w:rFonts w:ascii="Times New Roman" w:eastAsia="Times New Roman" w:hAnsi="Times New Roman"/>
          <w:b/>
          <w:sz w:val="24"/>
          <w:szCs w:val="24"/>
          <w:lang w:val="en-GB"/>
        </w:rPr>
        <w:t>:</w:t>
      </w:r>
      <w:r w:rsidRPr="00CC7C8D">
        <w:rPr>
          <w:rFonts w:ascii="Times New Roman" w:eastAsia="Times New Roman" w:hAnsi="Times New Roman"/>
          <w:b/>
          <w:sz w:val="24"/>
          <w:szCs w:val="24"/>
        </w:rPr>
        <w:t xml:space="preserve"> </w:t>
      </w:r>
      <w:r w:rsidR="00C2660B">
        <w:rPr>
          <w:rFonts w:ascii="Times New Roman" w:hAnsi="Times New Roman"/>
          <w:sz w:val="24"/>
          <w:szCs w:val="24"/>
        </w:rPr>
        <w:t>1012 2</w:t>
      </w:r>
      <w:r w:rsidR="00D16C16" w:rsidRPr="00CC7C8D">
        <w:rPr>
          <w:rFonts w:ascii="Times New Roman" w:hAnsi="Times New Roman"/>
          <w:sz w:val="24"/>
          <w:szCs w:val="24"/>
        </w:rPr>
        <w:t>51 02A</w:t>
      </w:r>
      <w:r w:rsidR="00D16C16" w:rsidRPr="00CC7C8D">
        <w:rPr>
          <w:rFonts w:ascii="Times New Roman" w:eastAsia="Times New Roman" w:hAnsi="Times New Roman"/>
          <w:b/>
          <w:sz w:val="24"/>
          <w:szCs w:val="24"/>
        </w:rPr>
        <w:t xml:space="preserve"> </w:t>
      </w:r>
    </w:p>
    <w:p w14:paraId="078FB3EA" w14:textId="77777777"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UNIT DESCRIPTION</w:t>
      </w:r>
    </w:p>
    <w:p w14:paraId="2EF5C2B8" w14:textId="77777777" w:rsidR="00B54B8D" w:rsidRPr="00CC7C8D" w:rsidRDefault="00B54B8D" w:rsidP="00CC7C8D">
      <w:pPr>
        <w:spacing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This unit covers the competencies required to conduct </w:t>
      </w:r>
      <w:r w:rsidRPr="00CC7C8D">
        <w:rPr>
          <w:rFonts w:ascii="Times New Roman" w:eastAsia="Times New Roman" w:hAnsi="Times New Roman"/>
          <w:sz w:val="24"/>
          <w:szCs w:val="24"/>
          <w:lang w:val="en-GB"/>
        </w:rPr>
        <w:t>barbering</w:t>
      </w:r>
      <w:r w:rsidRPr="00CC7C8D">
        <w:rPr>
          <w:rFonts w:ascii="Times New Roman" w:eastAsia="Times New Roman" w:hAnsi="Times New Roman"/>
          <w:sz w:val="24"/>
          <w:szCs w:val="24"/>
        </w:rPr>
        <w:t xml:space="preserve"> services. It involves </w:t>
      </w:r>
      <w:proofErr w:type="spellStart"/>
      <w:r w:rsidRPr="00CC7C8D">
        <w:rPr>
          <w:rFonts w:ascii="Times New Roman" w:hAnsi="Times New Roman"/>
          <w:sz w:val="24"/>
          <w:szCs w:val="24"/>
        </w:rPr>
        <w:t>prepar</w:t>
      </w:r>
      <w:r w:rsidRPr="00CC7C8D">
        <w:rPr>
          <w:rFonts w:ascii="Times New Roman" w:hAnsi="Times New Roman"/>
          <w:sz w:val="24"/>
          <w:szCs w:val="24"/>
          <w:lang w:val="en-GB"/>
        </w:rPr>
        <w:t>ing</w:t>
      </w:r>
      <w:proofErr w:type="spellEnd"/>
      <w:r w:rsidRPr="00CC7C8D">
        <w:rPr>
          <w:rFonts w:ascii="Times New Roman" w:hAnsi="Times New Roman"/>
          <w:sz w:val="24"/>
          <w:szCs w:val="24"/>
        </w:rPr>
        <w:t xml:space="preserve"> for </w:t>
      </w:r>
      <w:r w:rsidRPr="00CC7C8D">
        <w:rPr>
          <w:rFonts w:ascii="Times New Roman" w:hAnsi="Times New Roman"/>
          <w:sz w:val="24"/>
          <w:szCs w:val="24"/>
          <w:lang w:val="en-GB"/>
        </w:rPr>
        <w:t>barbering</w:t>
      </w:r>
      <w:r w:rsidRPr="00CC7C8D">
        <w:rPr>
          <w:rFonts w:ascii="Times New Roman" w:hAnsi="Times New Roman"/>
          <w:sz w:val="24"/>
          <w:szCs w:val="24"/>
        </w:rPr>
        <w:t xml:space="preserve"> service</w:t>
      </w:r>
      <w:r w:rsidRPr="00CC7C8D">
        <w:rPr>
          <w:rFonts w:ascii="Times New Roman" w:eastAsia="Times New Roman" w:hAnsi="Times New Roman"/>
          <w:sz w:val="24"/>
          <w:szCs w:val="24"/>
        </w:rPr>
        <w:t xml:space="preserve">, performing </w:t>
      </w:r>
      <w:r w:rsidRPr="00CC7C8D">
        <w:rPr>
          <w:rFonts w:ascii="Times New Roman" w:eastAsia="Times New Roman" w:hAnsi="Times New Roman"/>
          <w:sz w:val="24"/>
          <w:szCs w:val="24"/>
          <w:lang w:val="en-GB"/>
        </w:rPr>
        <w:t xml:space="preserve">barbering service </w:t>
      </w:r>
      <w:r w:rsidRPr="00CC7C8D">
        <w:rPr>
          <w:rFonts w:ascii="Times New Roman" w:eastAsia="Times New Roman" w:hAnsi="Times New Roman"/>
          <w:sz w:val="24"/>
          <w:szCs w:val="24"/>
        </w:rPr>
        <w:t>and post barbering procedure.</w:t>
      </w:r>
    </w:p>
    <w:p w14:paraId="253BD4DA" w14:textId="77777777" w:rsidR="00B54B8D" w:rsidRPr="00CC7C8D" w:rsidRDefault="00B54B8D" w:rsidP="00CC7C8D">
      <w:pPr>
        <w:tabs>
          <w:tab w:val="left" w:pos="2880"/>
          <w:tab w:val="left" w:pos="9000"/>
        </w:tabs>
        <w:spacing w:line="276" w:lineRule="auto"/>
        <w:jc w:val="both"/>
        <w:rPr>
          <w:rFonts w:ascii="Times New Roman" w:eastAsia="Times New Roman" w:hAnsi="Times New Roman"/>
          <w:b/>
          <w:sz w:val="24"/>
          <w:szCs w:val="24"/>
        </w:rPr>
      </w:pPr>
      <w:r w:rsidRPr="00CC7C8D">
        <w:rPr>
          <w:rFonts w:ascii="Times New Roman" w:eastAsia="Times New Roman" w:hAnsi="Times New Roman"/>
          <w:b/>
          <w:sz w:val="24"/>
          <w:szCs w:val="24"/>
        </w:rPr>
        <w:t>ELEMENTS AND PERFORMANCE CRITERIA</w:t>
      </w:r>
    </w:p>
    <w:tbl>
      <w:tblPr>
        <w:tblStyle w:val="Style4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155"/>
      </w:tblGrid>
      <w:tr w:rsidR="00B54B8D" w:rsidRPr="00CC7C8D" w14:paraId="59BB1A93" w14:textId="77777777" w:rsidTr="007912C3">
        <w:tc>
          <w:tcPr>
            <w:tcW w:w="1434"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03617808" w14:textId="77777777" w:rsidR="00B54B8D" w:rsidRPr="00CC7C8D" w:rsidRDefault="00B54B8D" w:rsidP="00CC7C8D">
            <w:p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ELEMENT</w:t>
            </w:r>
          </w:p>
          <w:p w14:paraId="4D466D4C" w14:textId="77777777" w:rsidR="00B54B8D" w:rsidRPr="00CC7C8D" w:rsidRDefault="00B54B8D" w:rsidP="00CC7C8D">
            <w:p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These describe the key outcomes which make up workplace function</w:t>
            </w:r>
          </w:p>
        </w:tc>
        <w:tc>
          <w:tcPr>
            <w:tcW w:w="3566"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21DBE4C3" w14:textId="77777777" w:rsidR="00B54B8D" w:rsidRPr="00CC7C8D" w:rsidRDefault="00B54B8D" w:rsidP="00CC7C8D">
            <w:p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PERFORMANCE CRITERIA</w:t>
            </w:r>
          </w:p>
          <w:p w14:paraId="0BE3D2C0" w14:textId="77777777" w:rsidR="00B54B8D" w:rsidRPr="00CC7C8D" w:rsidRDefault="00B54B8D" w:rsidP="00CC7C8D">
            <w:p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These are assess-able statements which specify the required level of performance for each of the elements.</w:t>
            </w:r>
          </w:p>
          <w:p w14:paraId="3E18D549" w14:textId="77777777" w:rsidR="00B54B8D" w:rsidRPr="00CC7C8D" w:rsidRDefault="00B54B8D" w:rsidP="00CC7C8D">
            <w:pPr>
              <w:spacing w:after="0" w:line="276" w:lineRule="auto"/>
              <w:rPr>
                <w:rFonts w:ascii="Times New Roman" w:eastAsia="Times New Roman" w:hAnsi="Times New Roman"/>
                <w:sz w:val="24"/>
                <w:szCs w:val="24"/>
              </w:rPr>
            </w:pPr>
            <w:r w:rsidRPr="00CC7C8D">
              <w:rPr>
                <w:rFonts w:ascii="Times New Roman" w:eastAsia="Times New Roman" w:hAnsi="Times New Roman"/>
                <w:i/>
                <w:sz w:val="24"/>
                <w:szCs w:val="24"/>
              </w:rPr>
              <w:t>Bold and italicized terms</w:t>
            </w:r>
            <w:r w:rsidRPr="00CC7C8D">
              <w:rPr>
                <w:rFonts w:ascii="Times New Roman" w:eastAsia="Times New Roman" w:hAnsi="Times New Roman"/>
                <w:sz w:val="24"/>
                <w:szCs w:val="24"/>
              </w:rPr>
              <w:t xml:space="preserve"> </w:t>
            </w:r>
            <w:r w:rsidRPr="00CC7C8D">
              <w:rPr>
                <w:rFonts w:ascii="Times New Roman" w:eastAsia="Times New Roman" w:hAnsi="Times New Roman"/>
                <w:i/>
                <w:sz w:val="24"/>
                <w:szCs w:val="24"/>
              </w:rPr>
              <w:t>are elaborated in the Range</w:t>
            </w:r>
          </w:p>
        </w:tc>
      </w:tr>
      <w:tr w:rsidR="00B54B8D" w:rsidRPr="00CC7C8D" w14:paraId="55523331" w14:textId="77777777" w:rsidTr="007912C3">
        <w:trPr>
          <w:trHeight w:val="2519"/>
        </w:trPr>
        <w:tc>
          <w:tcPr>
            <w:tcW w:w="1434" w:type="pct"/>
            <w:tcMar>
              <w:top w:w="0" w:type="dxa"/>
              <w:left w:w="115" w:type="dxa"/>
              <w:bottom w:w="0" w:type="dxa"/>
              <w:right w:w="115" w:type="dxa"/>
            </w:tcMar>
          </w:tcPr>
          <w:p w14:paraId="79F7570F" w14:textId="77777777" w:rsidR="00B54B8D" w:rsidRPr="00CC7C8D" w:rsidRDefault="00B54B8D" w:rsidP="00CC7C8D">
            <w:pPr>
              <w:spacing w:after="0" w:line="276" w:lineRule="auto"/>
              <w:rPr>
                <w:rFonts w:ascii="Times New Roman" w:eastAsia="Times New Roman" w:hAnsi="Times New Roman"/>
                <w:color w:val="000000"/>
                <w:sz w:val="24"/>
                <w:szCs w:val="24"/>
              </w:rPr>
            </w:pPr>
          </w:p>
          <w:p w14:paraId="20D3DC9A" w14:textId="77777777" w:rsidR="00B54B8D" w:rsidRPr="00CC7C8D" w:rsidRDefault="00B54B8D" w:rsidP="00CC7C8D">
            <w:pPr>
              <w:numPr>
                <w:ilvl w:val="3"/>
                <w:numId w:val="71"/>
              </w:numPr>
              <w:spacing w:after="0" w:line="276" w:lineRule="auto"/>
              <w:contextualSpacing/>
              <w:rPr>
                <w:rFonts w:ascii="Times New Roman" w:eastAsia="Times New Roman" w:hAnsi="Times New Roman"/>
                <w:color w:val="000000"/>
                <w:sz w:val="24"/>
                <w:szCs w:val="24"/>
              </w:rPr>
            </w:pPr>
            <w:r w:rsidRPr="00CC7C8D">
              <w:rPr>
                <w:rFonts w:ascii="Times New Roman" w:eastAsia="Times New Roman" w:hAnsi="Times New Roman"/>
                <w:sz w:val="24"/>
                <w:szCs w:val="24"/>
              </w:rPr>
              <w:t>Prepare for</w:t>
            </w:r>
            <w:r w:rsidRPr="00CC7C8D">
              <w:rPr>
                <w:rFonts w:ascii="Times New Roman" w:eastAsia="Times New Roman" w:hAnsi="Times New Roman"/>
                <w:color w:val="FF0000"/>
                <w:sz w:val="24"/>
                <w:szCs w:val="24"/>
              </w:rPr>
              <w:t xml:space="preserve"> </w:t>
            </w:r>
            <w:r w:rsidRPr="00CC7C8D">
              <w:rPr>
                <w:rFonts w:ascii="Times New Roman" w:eastAsia="Times New Roman" w:hAnsi="Times New Roman"/>
                <w:color w:val="000000"/>
                <w:sz w:val="24"/>
                <w:szCs w:val="24"/>
              </w:rPr>
              <w:t>barbering service</w:t>
            </w:r>
          </w:p>
          <w:p w14:paraId="7AC2C70D" w14:textId="77777777" w:rsidR="00B54B8D" w:rsidRPr="00CC7C8D" w:rsidRDefault="00B54B8D" w:rsidP="00CC7C8D">
            <w:pPr>
              <w:spacing w:after="0" w:line="276" w:lineRule="auto"/>
              <w:jc w:val="center"/>
              <w:rPr>
                <w:rFonts w:ascii="Times New Roman" w:eastAsia="Times New Roman" w:hAnsi="Times New Roman"/>
                <w:sz w:val="24"/>
                <w:szCs w:val="24"/>
              </w:rPr>
            </w:pPr>
          </w:p>
        </w:tc>
        <w:tc>
          <w:tcPr>
            <w:tcW w:w="3566" w:type="pct"/>
            <w:tcBorders>
              <w:right w:val="double" w:sz="4" w:space="0" w:color="auto"/>
            </w:tcBorders>
            <w:tcMar>
              <w:top w:w="0" w:type="dxa"/>
              <w:left w:w="115" w:type="dxa"/>
              <w:bottom w:w="0" w:type="dxa"/>
              <w:right w:w="115" w:type="dxa"/>
            </w:tcMar>
          </w:tcPr>
          <w:p w14:paraId="1D5B2606" w14:textId="77777777" w:rsidR="00B54B8D" w:rsidRPr="00CC7C8D" w:rsidRDefault="00B54B8D" w:rsidP="00CC7C8D">
            <w:pPr>
              <w:numPr>
                <w:ilvl w:val="1"/>
                <w:numId w:val="72"/>
              </w:numPr>
              <w:suppressAutoHyphens/>
              <w:autoSpaceDN w:val="0"/>
              <w:spacing w:after="0" w:line="276" w:lineRule="auto"/>
              <w:contextualSpacing/>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rPr>
              <w:t xml:space="preserve"> </w:t>
            </w:r>
            <w:r w:rsidRPr="00CC7C8D">
              <w:rPr>
                <w:rFonts w:ascii="Times New Roman" w:eastAsia="Times New Roman" w:hAnsi="Times New Roman"/>
                <w:color w:val="000000"/>
                <w:sz w:val="24"/>
                <w:szCs w:val="24"/>
                <w:lang w:eastAsia="zh-CN" w:bidi="hi-IN"/>
              </w:rPr>
              <w:t>Client consultation is carried out as per workplace procedure.</w:t>
            </w:r>
          </w:p>
          <w:p w14:paraId="4CCE8806" w14:textId="77777777" w:rsidR="00B54B8D" w:rsidRPr="00CC7C8D" w:rsidRDefault="00B54B8D" w:rsidP="00CC7C8D">
            <w:pPr>
              <w:numPr>
                <w:ilvl w:val="1"/>
                <w:numId w:val="71"/>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hAnsi="Times New Roman"/>
                <w:b/>
                <w:i/>
                <w:sz w:val="24"/>
                <w:szCs w:val="24"/>
                <w:lang w:eastAsia="zh-CN" w:bidi="hi-IN"/>
              </w:rPr>
              <w:t>Personal protective gear</w:t>
            </w:r>
            <w:r w:rsidRPr="00CC7C8D">
              <w:rPr>
                <w:rFonts w:ascii="Times New Roman" w:hAnsi="Times New Roman"/>
                <w:sz w:val="24"/>
                <w:szCs w:val="24"/>
                <w:lang w:eastAsia="zh-CN" w:bidi="hi-IN"/>
              </w:rPr>
              <w:t xml:space="preserve"> is selected and donned as per work requirement.</w:t>
            </w:r>
          </w:p>
          <w:p w14:paraId="2A4531D6" w14:textId="77777777" w:rsidR="00B54B8D" w:rsidRPr="00CC7C8D" w:rsidRDefault="00B54B8D" w:rsidP="00CC7C8D">
            <w:pPr>
              <w:numPr>
                <w:ilvl w:val="1"/>
                <w:numId w:val="71"/>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hAnsi="Times New Roman"/>
                <w:sz w:val="24"/>
                <w:szCs w:val="24"/>
                <w:lang w:eastAsia="zh-CN" w:bidi="hi-IN"/>
              </w:rPr>
              <w:t>Client is draped as per service requirement</w:t>
            </w:r>
          </w:p>
          <w:p w14:paraId="3B95A88C" w14:textId="77777777" w:rsidR="00B54B8D" w:rsidRPr="00CC7C8D" w:rsidRDefault="00B54B8D" w:rsidP="00CC7C8D">
            <w:pPr>
              <w:numPr>
                <w:ilvl w:val="1"/>
                <w:numId w:val="71"/>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lang w:eastAsia="zh-CN" w:bidi="hi-IN"/>
              </w:rPr>
              <w:t>Hair and scalp are analyzed as per work procedures.</w:t>
            </w:r>
          </w:p>
          <w:p w14:paraId="776FD979" w14:textId="77777777" w:rsidR="00B54B8D" w:rsidRPr="00CC7C8D" w:rsidRDefault="00B54B8D" w:rsidP="00CC7C8D">
            <w:pPr>
              <w:numPr>
                <w:ilvl w:val="1"/>
                <w:numId w:val="71"/>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b/>
                <w:i/>
                <w:sz w:val="24"/>
                <w:szCs w:val="24"/>
                <w:lang w:eastAsia="zh-CN" w:bidi="hi-IN"/>
              </w:rPr>
              <w:t>Barbering tools</w:t>
            </w:r>
            <w:r w:rsidRPr="00CC7C8D">
              <w:rPr>
                <w:rFonts w:ascii="Times New Roman" w:eastAsia="Times New Roman" w:hAnsi="Times New Roman"/>
                <w:b/>
                <w:i/>
                <w:color w:val="000000"/>
                <w:sz w:val="24"/>
                <w:szCs w:val="24"/>
                <w:lang w:eastAsia="zh-CN" w:bidi="hi-IN"/>
              </w:rPr>
              <w:t xml:space="preserve"> and equipment</w:t>
            </w:r>
            <w:r w:rsidRPr="00CC7C8D">
              <w:rPr>
                <w:rFonts w:ascii="Times New Roman" w:eastAsia="Times New Roman" w:hAnsi="Times New Roman"/>
                <w:i/>
                <w:color w:val="000000"/>
                <w:sz w:val="24"/>
                <w:szCs w:val="24"/>
                <w:lang w:eastAsia="zh-CN" w:bidi="hi-IN"/>
              </w:rPr>
              <w:t xml:space="preserve"> </w:t>
            </w:r>
            <w:r w:rsidRPr="00CC7C8D">
              <w:rPr>
                <w:rFonts w:ascii="Times New Roman" w:eastAsia="Times New Roman" w:hAnsi="Times New Roman"/>
                <w:color w:val="000000"/>
                <w:sz w:val="24"/>
                <w:szCs w:val="24"/>
                <w:lang w:eastAsia="zh-CN" w:bidi="hi-IN"/>
              </w:rPr>
              <w:t>are assembled and prepared as per work requirement.</w:t>
            </w:r>
          </w:p>
          <w:p w14:paraId="18F6F643" w14:textId="77777777" w:rsidR="00B54B8D" w:rsidRPr="00CC7C8D" w:rsidRDefault="00B54B8D" w:rsidP="00CC7C8D">
            <w:pPr>
              <w:numPr>
                <w:ilvl w:val="1"/>
                <w:numId w:val="71"/>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b/>
                <w:i/>
                <w:sz w:val="24"/>
                <w:szCs w:val="24"/>
                <w:lang w:eastAsia="zh-CN" w:bidi="hi-IN"/>
              </w:rPr>
              <w:t xml:space="preserve">Barbering </w:t>
            </w:r>
            <w:r w:rsidRPr="00CC7C8D">
              <w:rPr>
                <w:rFonts w:ascii="Times New Roman" w:eastAsia="Times New Roman" w:hAnsi="Times New Roman"/>
                <w:b/>
                <w:i/>
                <w:color w:val="000000"/>
                <w:sz w:val="24"/>
                <w:szCs w:val="24"/>
                <w:lang w:eastAsia="zh-CN" w:bidi="hi-IN"/>
              </w:rPr>
              <w:t>products and supplies</w:t>
            </w:r>
            <w:r w:rsidRPr="00CC7C8D">
              <w:rPr>
                <w:rFonts w:ascii="Times New Roman" w:eastAsia="Times New Roman" w:hAnsi="Times New Roman"/>
                <w:i/>
                <w:color w:val="000000"/>
                <w:sz w:val="24"/>
                <w:szCs w:val="24"/>
                <w:lang w:eastAsia="zh-CN" w:bidi="hi-IN"/>
              </w:rPr>
              <w:t xml:space="preserve"> </w:t>
            </w:r>
            <w:r w:rsidRPr="00CC7C8D">
              <w:rPr>
                <w:rFonts w:ascii="Times New Roman" w:eastAsia="Times New Roman" w:hAnsi="Times New Roman"/>
                <w:color w:val="000000"/>
                <w:sz w:val="24"/>
                <w:szCs w:val="24"/>
                <w:lang w:eastAsia="zh-CN" w:bidi="hi-IN"/>
              </w:rPr>
              <w:t>are prepared as per manufacturer’s instructions</w:t>
            </w:r>
          </w:p>
        </w:tc>
      </w:tr>
      <w:tr w:rsidR="00B54B8D" w:rsidRPr="00CC7C8D" w14:paraId="6356360E" w14:textId="77777777" w:rsidTr="007912C3">
        <w:trPr>
          <w:trHeight w:val="1034"/>
        </w:trPr>
        <w:tc>
          <w:tcPr>
            <w:tcW w:w="1434" w:type="pct"/>
            <w:tcMar>
              <w:top w:w="0" w:type="dxa"/>
              <w:left w:w="115" w:type="dxa"/>
              <w:bottom w:w="0" w:type="dxa"/>
              <w:right w:w="115" w:type="dxa"/>
            </w:tcMar>
          </w:tcPr>
          <w:p w14:paraId="4D82CA3F" w14:textId="77777777" w:rsidR="00B54B8D" w:rsidRPr="00CC7C8D" w:rsidRDefault="00B54B8D" w:rsidP="00CC7C8D">
            <w:pPr>
              <w:spacing w:after="0" w:line="276" w:lineRule="auto"/>
              <w:rPr>
                <w:rFonts w:ascii="Times New Roman" w:eastAsia="Times New Roman" w:hAnsi="Times New Roman"/>
                <w:bCs/>
                <w:color w:val="000000"/>
                <w:sz w:val="24"/>
                <w:szCs w:val="24"/>
              </w:rPr>
            </w:pPr>
          </w:p>
          <w:p w14:paraId="2D95BEDC" w14:textId="77777777" w:rsidR="00B54B8D" w:rsidRPr="00CC7C8D" w:rsidRDefault="00B54B8D" w:rsidP="00CC7C8D">
            <w:pPr>
              <w:spacing w:after="0" w:line="276" w:lineRule="auto"/>
              <w:rPr>
                <w:rFonts w:ascii="Times New Roman" w:eastAsia="Times New Roman" w:hAnsi="Times New Roman"/>
                <w:color w:val="000000"/>
                <w:sz w:val="24"/>
                <w:szCs w:val="24"/>
              </w:rPr>
            </w:pPr>
          </w:p>
          <w:p w14:paraId="64C7CDF2" w14:textId="77777777" w:rsidR="00B54B8D" w:rsidRPr="00CC7C8D" w:rsidRDefault="00B54B8D" w:rsidP="00CC7C8D">
            <w:pPr>
              <w:numPr>
                <w:ilvl w:val="0"/>
                <w:numId w:val="73"/>
              </w:numPr>
              <w:spacing w:after="0" w:line="276" w:lineRule="auto"/>
              <w:contextualSpacing/>
              <w:rPr>
                <w:rFonts w:ascii="Times New Roman" w:eastAsia="Times New Roman" w:hAnsi="Times New Roman"/>
                <w:bCs/>
                <w:color w:val="000000"/>
                <w:sz w:val="24"/>
                <w:szCs w:val="24"/>
              </w:rPr>
            </w:pPr>
            <w:r w:rsidRPr="00CC7C8D">
              <w:rPr>
                <w:rFonts w:ascii="Times New Roman" w:eastAsia="Times New Roman" w:hAnsi="Times New Roman"/>
                <w:color w:val="000000"/>
                <w:sz w:val="24"/>
                <w:szCs w:val="24"/>
              </w:rPr>
              <w:t>Perform barbering service</w:t>
            </w:r>
          </w:p>
          <w:p w14:paraId="60349674" w14:textId="77777777" w:rsidR="00B54B8D" w:rsidRPr="00CC7C8D" w:rsidRDefault="00B54B8D" w:rsidP="00CC7C8D">
            <w:pPr>
              <w:spacing w:after="0" w:line="276" w:lineRule="auto"/>
              <w:rPr>
                <w:rFonts w:ascii="Times New Roman" w:eastAsia="Times New Roman" w:hAnsi="Times New Roman"/>
                <w:bCs/>
                <w:color w:val="000000"/>
                <w:sz w:val="24"/>
                <w:szCs w:val="24"/>
              </w:rPr>
            </w:pPr>
          </w:p>
        </w:tc>
        <w:tc>
          <w:tcPr>
            <w:tcW w:w="3566" w:type="pct"/>
            <w:tcBorders>
              <w:right w:val="double" w:sz="4" w:space="0" w:color="auto"/>
            </w:tcBorders>
            <w:tcMar>
              <w:top w:w="0" w:type="dxa"/>
              <w:left w:w="115" w:type="dxa"/>
              <w:bottom w:w="0" w:type="dxa"/>
              <w:right w:w="115" w:type="dxa"/>
            </w:tcMar>
          </w:tcPr>
          <w:p w14:paraId="5C7CBC4D" w14:textId="77777777" w:rsidR="00B54B8D" w:rsidRPr="00CC7C8D" w:rsidRDefault="00B54B8D" w:rsidP="00CC7C8D">
            <w:pPr>
              <w:numPr>
                <w:ilvl w:val="0"/>
                <w:numId w:val="74"/>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Client’s hair preparation is carried out as per service requirement.</w:t>
            </w:r>
          </w:p>
          <w:p w14:paraId="3850BFD9" w14:textId="77777777" w:rsidR="00B54B8D" w:rsidRPr="00CC7C8D" w:rsidRDefault="00B54B8D" w:rsidP="00CC7C8D">
            <w:pPr>
              <w:numPr>
                <w:ilvl w:val="0"/>
                <w:numId w:val="74"/>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b/>
                <w:i/>
                <w:color w:val="000000"/>
                <w:sz w:val="24"/>
                <w:szCs w:val="24"/>
              </w:rPr>
              <w:t>Barbering procedure</w:t>
            </w:r>
            <w:r w:rsidRPr="00CC7C8D">
              <w:rPr>
                <w:rFonts w:ascii="Times New Roman" w:eastAsia="Times New Roman" w:hAnsi="Times New Roman"/>
                <w:b/>
                <w:color w:val="000000"/>
                <w:sz w:val="24"/>
                <w:szCs w:val="24"/>
              </w:rPr>
              <w:t xml:space="preserve"> </w:t>
            </w:r>
            <w:r w:rsidRPr="00CC7C8D">
              <w:rPr>
                <w:rFonts w:ascii="Times New Roman" w:eastAsia="Times New Roman" w:hAnsi="Times New Roman"/>
                <w:color w:val="000000"/>
                <w:sz w:val="24"/>
                <w:szCs w:val="24"/>
              </w:rPr>
              <w:t>is performed as per client requirement.</w:t>
            </w:r>
          </w:p>
          <w:p w14:paraId="0CDCB490" w14:textId="77777777" w:rsidR="00B54B8D" w:rsidRPr="00CC7C8D" w:rsidRDefault="00B54B8D" w:rsidP="00CC7C8D">
            <w:pPr>
              <w:numPr>
                <w:ilvl w:val="0"/>
                <w:numId w:val="74"/>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b/>
                <w:i/>
                <w:color w:val="000000"/>
                <w:sz w:val="24"/>
                <w:szCs w:val="24"/>
              </w:rPr>
              <w:t>Barbering associated service</w:t>
            </w:r>
            <w:r w:rsidRPr="00CC7C8D">
              <w:rPr>
                <w:rFonts w:ascii="Times New Roman" w:eastAsia="Times New Roman" w:hAnsi="Times New Roman"/>
                <w:i/>
                <w:color w:val="000000"/>
                <w:sz w:val="24"/>
                <w:szCs w:val="24"/>
              </w:rPr>
              <w:t xml:space="preserve"> </w:t>
            </w:r>
            <w:r w:rsidRPr="00CC7C8D">
              <w:rPr>
                <w:rFonts w:ascii="Times New Roman" w:eastAsia="Times New Roman" w:hAnsi="Times New Roman"/>
                <w:color w:val="000000"/>
                <w:sz w:val="24"/>
                <w:szCs w:val="24"/>
              </w:rPr>
              <w:t>is offered as per client requirement</w:t>
            </w:r>
          </w:p>
          <w:p w14:paraId="0A07ABCB" w14:textId="77777777" w:rsidR="00B54B8D" w:rsidRPr="00CC7C8D" w:rsidRDefault="00B54B8D" w:rsidP="00CC7C8D">
            <w:pPr>
              <w:numPr>
                <w:ilvl w:val="0"/>
                <w:numId w:val="74"/>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Barbering after care advice is provided as per service offered</w:t>
            </w:r>
          </w:p>
        </w:tc>
      </w:tr>
      <w:tr w:rsidR="00B54B8D" w:rsidRPr="00CC7C8D" w14:paraId="650A3E76" w14:textId="77777777" w:rsidTr="007912C3">
        <w:trPr>
          <w:trHeight w:val="1700"/>
        </w:trPr>
        <w:tc>
          <w:tcPr>
            <w:tcW w:w="1434" w:type="pct"/>
            <w:tcMar>
              <w:top w:w="0" w:type="dxa"/>
              <w:left w:w="115" w:type="dxa"/>
              <w:bottom w:w="0" w:type="dxa"/>
              <w:right w:w="115" w:type="dxa"/>
            </w:tcMar>
          </w:tcPr>
          <w:p w14:paraId="7D649079" w14:textId="77777777" w:rsidR="00B54B8D" w:rsidRPr="00CC7C8D" w:rsidRDefault="00B54B8D" w:rsidP="00CC7C8D">
            <w:pPr>
              <w:spacing w:after="0" w:line="276" w:lineRule="auto"/>
              <w:rPr>
                <w:rFonts w:ascii="Times New Roman" w:eastAsia="Times New Roman" w:hAnsi="Times New Roman"/>
                <w:color w:val="000000"/>
                <w:sz w:val="24"/>
                <w:szCs w:val="24"/>
              </w:rPr>
            </w:pPr>
          </w:p>
          <w:p w14:paraId="1607668C" w14:textId="77777777" w:rsidR="00B54B8D" w:rsidRPr="00CC7C8D" w:rsidRDefault="00B54B8D" w:rsidP="00CC7C8D">
            <w:pPr>
              <w:numPr>
                <w:ilvl w:val="0"/>
                <w:numId w:val="73"/>
              </w:numPr>
              <w:spacing w:after="0" w:line="276" w:lineRule="auto"/>
              <w:contextualSpacing/>
              <w:rPr>
                <w:rFonts w:ascii="Times New Roman" w:eastAsia="Times New Roman" w:hAnsi="Times New Roman"/>
                <w:sz w:val="24"/>
                <w:szCs w:val="24"/>
              </w:rPr>
            </w:pPr>
            <w:r w:rsidRPr="00CC7C8D">
              <w:rPr>
                <w:rFonts w:ascii="Times New Roman" w:eastAsia="Times New Roman" w:hAnsi="Times New Roman"/>
                <w:color w:val="000000"/>
                <w:sz w:val="24"/>
                <w:szCs w:val="24"/>
              </w:rPr>
              <w:t>Perform post barbering procedure</w:t>
            </w:r>
          </w:p>
        </w:tc>
        <w:tc>
          <w:tcPr>
            <w:tcW w:w="3566" w:type="pct"/>
            <w:tcBorders>
              <w:right w:val="double" w:sz="4" w:space="0" w:color="auto"/>
            </w:tcBorders>
            <w:tcMar>
              <w:top w:w="0" w:type="dxa"/>
              <w:left w:w="115" w:type="dxa"/>
              <w:bottom w:w="0" w:type="dxa"/>
              <w:right w:w="115" w:type="dxa"/>
            </w:tcMar>
          </w:tcPr>
          <w:p w14:paraId="34F5D49D" w14:textId="77777777" w:rsidR="00B54B8D" w:rsidRPr="00CC7C8D" w:rsidRDefault="00B54B8D" w:rsidP="00CC7C8D">
            <w:pPr>
              <w:numPr>
                <w:ilvl w:val="1"/>
                <w:numId w:val="73"/>
              </w:numPr>
              <w:suppressAutoHyphens/>
              <w:autoSpaceDN w:val="0"/>
              <w:spacing w:after="0" w:line="276" w:lineRule="auto"/>
              <w:contextualSpacing/>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lang w:eastAsia="zh-CN" w:bidi="hi-IN"/>
              </w:rPr>
              <w:t>Barbering tools and equipment are cleaned and disinfected as per work procedure.</w:t>
            </w:r>
          </w:p>
          <w:p w14:paraId="55EA5703" w14:textId="77777777" w:rsidR="00B54B8D" w:rsidRPr="00CC7C8D" w:rsidRDefault="00B54B8D" w:rsidP="00CC7C8D">
            <w:pPr>
              <w:numPr>
                <w:ilvl w:val="1"/>
                <w:numId w:val="73"/>
              </w:numPr>
              <w:suppressAutoHyphens/>
              <w:autoSpaceDN w:val="0"/>
              <w:spacing w:after="0" w:line="276" w:lineRule="auto"/>
              <w:contextualSpacing/>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lang w:eastAsia="zh-CN" w:bidi="hi-IN"/>
              </w:rPr>
              <w:t>Barbering work station is cleaned and waste managed and disposed as per work procedure.</w:t>
            </w:r>
          </w:p>
          <w:p w14:paraId="1A18EEFA" w14:textId="77777777" w:rsidR="00B54B8D" w:rsidRPr="00CC7C8D" w:rsidRDefault="00B54B8D" w:rsidP="00CC7C8D">
            <w:pPr>
              <w:numPr>
                <w:ilvl w:val="1"/>
                <w:numId w:val="73"/>
              </w:numPr>
              <w:suppressAutoHyphens/>
              <w:autoSpaceDN w:val="0"/>
              <w:spacing w:after="0" w:line="276" w:lineRule="auto"/>
              <w:contextualSpacing/>
              <w:textAlignment w:val="baseline"/>
              <w:rPr>
                <w:rFonts w:ascii="Times New Roman" w:hAnsi="Times New Roman"/>
                <w:sz w:val="24"/>
                <w:szCs w:val="24"/>
                <w:lang w:eastAsia="zh-CN" w:bidi="hi-IN"/>
              </w:rPr>
            </w:pPr>
            <w:r w:rsidRPr="00CC7C8D">
              <w:rPr>
                <w:rFonts w:ascii="Times New Roman" w:eastAsia="Times New Roman" w:hAnsi="Times New Roman"/>
                <w:b/>
                <w:i/>
                <w:color w:val="000000"/>
                <w:sz w:val="24"/>
                <w:szCs w:val="24"/>
                <w:lang w:eastAsia="zh-CN" w:bidi="hi-IN"/>
              </w:rPr>
              <w:t>Barbering recyclable supplies</w:t>
            </w:r>
            <w:r w:rsidRPr="00CC7C8D">
              <w:rPr>
                <w:rFonts w:ascii="Times New Roman" w:eastAsia="Times New Roman" w:hAnsi="Times New Roman"/>
                <w:color w:val="000000"/>
                <w:sz w:val="24"/>
                <w:szCs w:val="24"/>
                <w:lang w:eastAsia="zh-CN" w:bidi="hi-IN"/>
              </w:rPr>
              <w:t xml:space="preserve"> are cleaned, disinfected and stored as per work procedure</w:t>
            </w:r>
          </w:p>
          <w:p w14:paraId="49949AFA" w14:textId="77777777" w:rsidR="00B54B8D" w:rsidRPr="00CC7C8D" w:rsidRDefault="00B54B8D" w:rsidP="00CC7C8D">
            <w:pPr>
              <w:spacing w:after="0" w:line="276" w:lineRule="auto"/>
              <w:rPr>
                <w:rFonts w:ascii="Times New Roman" w:eastAsia="Times New Roman" w:hAnsi="Times New Roman"/>
                <w:color w:val="000000"/>
                <w:sz w:val="24"/>
                <w:szCs w:val="24"/>
              </w:rPr>
            </w:pPr>
          </w:p>
        </w:tc>
      </w:tr>
    </w:tbl>
    <w:p w14:paraId="550B264F" w14:textId="77777777" w:rsidR="00BC64D9" w:rsidRPr="00CC7C8D" w:rsidRDefault="00BC64D9" w:rsidP="00CC7C8D">
      <w:pPr>
        <w:spacing w:line="276" w:lineRule="auto"/>
        <w:rPr>
          <w:rFonts w:ascii="Times New Roman" w:eastAsia="Times New Roman" w:hAnsi="Times New Roman"/>
          <w:b/>
          <w:sz w:val="24"/>
          <w:szCs w:val="24"/>
        </w:rPr>
      </w:pPr>
    </w:p>
    <w:p w14:paraId="27C97EB1" w14:textId="77777777"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RANGE</w:t>
      </w:r>
    </w:p>
    <w:p w14:paraId="780E058B"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lastRenderedPageBreak/>
        <w:t>This section provides work environments and conditions to which the performance criteria apply. It allows for different work environments and situations that will affect performance.</w:t>
      </w:r>
    </w:p>
    <w:tbl>
      <w:tblPr>
        <w:tblStyle w:val="TableGrid"/>
        <w:tblW w:w="5000" w:type="pct"/>
        <w:tblLook w:val="04A0" w:firstRow="1" w:lastRow="0" w:firstColumn="1" w:lastColumn="0" w:noHBand="0" w:noVBand="1"/>
      </w:tblPr>
      <w:tblGrid>
        <w:gridCol w:w="3232"/>
        <w:gridCol w:w="5392"/>
      </w:tblGrid>
      <w:tr w:rsidR="00B54B8D" w:rsidRPr="00CC7C8D" w14:paraId="36B26278" w14:textId="77777777" w:rsidTr="007912C3">
        <w:tc>
          <w:tcPr>
            <w:tcW w:w="1874" w:type="pct"/>
            <w:tcBorders>
              <w:top w:val="single" w:sz="6" w:space="0" w:color="000000"/>
              <w:left w:val="single" w:sz="6" w:space="0" w:color="000000"/>
              <w:bottom w:val="single" w:sz="6" w:space="0" w:color="000000"/>
              <w:right w:val="single" w:sz="6" w:space="0" w:color="000000"/>
            </w:tcBorders>
          </w:tcPr>
          <w:p w14:paraId="4CF79D02" w14:textId="77777777" w:rsidR="00B54B8D" w:rsidRPr="00CC7C8D" w:rsidRDefault="00B54B8D" w:rsidP="00CC7C8D">
            <w:pPr>
              <w:tabs>
                <w:tab w:val="left" w:pos="-2898"/>
              </w:tabs>
              <w:spacing w:after="0" w:line="276" w:lineRule="auto"/>
              <w:rPr>
                <w:rFonts w:ascii="Times New Roman" w:eastAsia="Times New Roman" w:hAnsi="Times New Roman"/>
                <w:b/>
                <w:color w:val="000000"/>
                <w:sz w:val="24"/>
                <w:szCs w:val="24"/>
              </w:rPr>
            </w:pPr>
            <w:r w:rsidRPr="00CC7C8D">
              <w:rPr>
                <w:rFonts w:ascii="Times New Roman" w:eastAsia="Times New Roman" w:hAnsi="Times New Roman"/>
                <w:b/>
                <w:color w:val="000000"/>
                <w:sz w:val="24"/>
                <w:szCs w:val="24"/>
              </w:rPr>
              <w:t>Variables</w:t>
            </w:r>
          </w:p>
        </w:tc>
        <w:tc>
          <w:tcPr>
            <w:tcW w:w="3126" w:type="pct"/>
            <w:tcBorders>
              <w:top w:val="single" w:sz="6" w:space="0" w:color="000000"/>
              <w:left w:val="single" w:sz="6" w:space="0" w:color="000000"/>
              <w:bottom w:val="single" w:sz="6" w:space="0" w:color="000000"/>
              <w:right w:val="single" w:sz="6" w:space="0" w:color="000000"/>
            </w:tcBorders>
          </w:tcPr>
          <w:p w14:paraId="524F24C6" w14:textId="77777777" w:rsidR="00B54B8D" w:rsidRPr="00CC7C8D" w:rsidRDefault="00B54B8D" w:rsidP="00CC7C8D">
            <w:pPr>
              <w:spacing w:after="0" w:line="276" w:lineRule="auto"/>
              <w:rPr>
                <w:rFonts w:ascii="Times New Roman" w:eastAsia="Times New Roman" w:hAnsi="Times New Roman"/>
                <w:b/>
                <w:color w:val="000000"/>
                <w:sz w:val="24"/>
                <w:szCs w:val="24"/>
              </w:rPr>
            </w:pPr>
            <w:r w:rsidRPr="00CC7C8D">
              <w:rPr>
                <w:rFonts w:ascii="Times New Roman" w:eastAsia="Times New Roman" w:hAnsi="Times New Roman"/>
                <w:b/>
                <w:color w:val="000000"/>
                <w:sz w:val="24"/>
                <w:szCs w:val="24"/>
              </w:rPr>
              <w:t xml:space="preserve">Range </w:t>
            </w:r>
          </w:p>
          <w:p w14:paraId="4142B1F9" w14:textId="77777777" w:rsidR="00B54B8D" w:rsidRPr="00CC7C8D" w:rsidRDefault="00B54B8D" w:rsidP="00CC7C8D">
            <w:pPr>
              <w:spacing w:after="0" w:line="276" w:lineRule="auto"/>
              <w:rPr>
                <w:rFonts w:ascii="Times New Roman" w:eastAsia="Times New Roman" w:hAnsi="Times New Roman"/>
                <w:b/>
                <w:color w:val="000000"/>
                <w:sz w:val="24"/>
                <w:szCs w:val="24"/>
              </w:rPr>
            </w:pPr>
          </w:p>
        </w:tc>
      </w:tr>
      <w:tr w:rsidR="00B54B8D" w:rsidRPr="00CC7C8D" w14:paraId="79450CEE" w14:textId="77777777" w:rsidTr="007912C3">
        <w:tc>
          <w:tcPr>
            <w:tcW w:w="1874" w:type="pct"/>
            <w:tcBorders>
              <w:top w:val="single" w:sz="6" w:space="0" w:color="000000"/>
              <w:left w:val="single" w:sz="6" w:space="0" w:color="000000"/>
              <w:bottom w:val="single" w:sz="6" w:space="0" w:color="000000"/>
              <w:right w:val="single" w:sz="6" w:space="0" w:color="000000"/>
            </w:tcBorders>
          </w:tcPr>
          <w:p w14:paraId="7478543B" w14:textId="77777777" w:rsidR="00B54B8D" w:rsidRPr="00CC7C8D" w:rsidRDefault="00B54B8D" w:rsidP="00CC7C8D">
            <w:pPr>
              <w:numPr>
                <w:ilvl w:val="0"/>
                <w:numId w:val="75"/>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bCs/>
                <w:color w:val="000000"/>
                <w:sz w:val="24"/>
                <w:szCs w:val="24"/>
              </w:rPr>
              <w:t>Personal protective gear</w:t>
            </w:r>
            <w:r w:rsidRPr="00CC7C8D">
              <w:rPr>
                <w:rFonts w:ascii="Times New Roman" w:eastAsia="Times New Roman" w:hAnsi="Times New Roman"/>
                <w:b/>
                <w:bCs/>
                <w:color w:val="000000"/>
                <w:sz w:val="24"/>
                <w:szCs w:val="24"/>
              </w:rPr>
              <w:t xml:space="preserve"> </w:t>
            </w:r>
            <w:r w:rsidRPr="00CC7C8D">
              <w:rPr>
                <w:rFonts w:ascii="Times New Roman" w:eastAsia="Times New Roman" w:hAnsi="Times New Roman"/>
                <w:color w:val="000000"/>
                <w:sz w:val="24"/>
                <w:szCs w:val="24"/>
              </w:rPr>
              <w:t>may include but not limited to:</w:t>
            </w:r>
          </w:p>
          <w:p w14:paraId="474455F1" w14:textId="77777777" w:rsidR="00B54B8D" w:rsidRPr="00CC7C8D" w:rsidRDefault="00B54B8D" w:rsidP="00CC7C8D">
            <w:pPr>
              <w:tabs>
                <w:tab w:val="left" w:pos="-2898"/>
              </w:tabs>
              <w:spacing w:after="0" w:line="276" w:lineRule="auto"/>
              <w:rPr>
                <w:rFonts w:ascii="Times New Roman" w:eastAsia="Times New Roman" w:hAnsi="Times New Roman"/>
                <w:color w:val="000000"/>
                <w:sz w:val="24"/>
                <w:szCs w:val="24"/>
              </w:rPr>
            </w:pPr>
          </w:p>
        </w:tc>
        <w:tc>
          <w:tcPr>
            <w:tcW w:w="3126" w:type="pct"/>
            <w:tcBorders>
              <w:top w:val="single" w:sz="6" w:space="0" w:color="000000"/>
              <w:left w:val="single" w:sz="6" w:space="0" w:color="000000"/>
              <w:bottom w:val="single" w:sz="6" w:space="0" w:color="000000"/>
              <w:right w:val="single" w:sz="6" w:space="0" w:color="000000"/>
            </w:tcBorders>
          </w:tcPr>
          <w:p w14:paraId="23A1D7CB"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Gloves</w:t>
            </w:r>
          </w:p>
          <w:p w14:paraId="12E0470A"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Apron/ dust coat</w:t>
            </w:r>
          </w:p>
          <w:p w14:paraId="4111F844"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Face shield</w:t>
            </w:r>
          </w:p>
          <w:p w14:paraId="696E13EE"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Mask </w:t>
            </w:r>
          </w:p>
          <w:p w14:paraId="3EFF7963"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Gown</w:t>
            </w:r>
          </w:p>
          <w:p w14:paraId="69E0A254"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Cutting collar</w:t>
            </w:r>
          </w:p>
          <w:p w14:paraId="69C068C6"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Neck strip</w:t>
            </w:r>
          </w:p>
          <w:p w14:paraId="1580623A"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Draper </w:t>
            </w:r>
          </w:p>
        </w:tc>
      </w:tr>
      <w:tr w:rsidR="00B54B8D" w:rsidRPr="00CC7C8D" w14:paraId="3CC8D82D" w14:textId="77777777" w:rsidTr="007912C3">
        <w:tc>
          <w:tcPr>
            <w:tcW w:w="1874" w:type="pct"/>
            <w:tcBorders>
              <w:top w:val="single" w:sz="6" w:space="0" w:color="000000"/>
              <w:left w:val="single" w:sz="6" w:space="0" w:color="000000"/>
              <w:bottom w:val="single" w:sz="6" w:space="0" w:color="000000"/>
              <w:right w:val="single" w:sz="6" w:space="0" w:color="000000"/>
            </w:tcBorders>
          </w:tcPr>
          <w:p w14:paraId="690DF9B3" w14:textId="77777777" w:rsidR="00B54B8D" w:rsidRPr="00CC7C8D" w:rsidRDefault="00B54B8D" w:rsidP="00CC7C8D">
            <w:pPr>
              <w:numPr>
                <w:ilvl w:val="0"/>
                <w:numId w:val="75"/>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bCs/>
                <w:color w:val="000000"/>
                <w:sz w:val="24"/>
                <w:szCs w:val="24"/>
              </w:rPr>
              <w:t>Barbering tools and equipment</w:t>
            </w:r>
            <w:r w:rsidRPr="00CC7C8D">
              <w:rPr>
                <w:rFonts w:ascii="Times New Roman" w:eastAsia="Times New Roman" w:hAnsi="Times New Roman"/>
                <w:color w:val="000000"/>
                <w:sz w:val="24"/>
                <w:szCs w:val="24"/>
              </w:rPr>
              <w:t xml:space="preserve"> may include but not limited to:</w:t>
            </w:r>
          </w:p>
          <w:p w14:paraId="58312FF4" w14:textId="77777777" w:rsidR="00B54B8D" w:rsidRPr="00CC7C8D" w:rsidRDefault="00B54B8D" w:rsidP="00CC7C8D">
            <w:pPr>
              <w:tabs>
                <w:tab w:val="left" w:pos="-2898"/>
              </w:tabs>
              <w:spacing w:after="0" w:line="276" w:lineRule="auto"/>
              <w:ind w:left="720"/>
              <w:rPr>
                <w:rFonts w:ascii="Times New Roman" w:eastAsia="Times New Roman" w:hAnsi="Times New Roman"/>
                <w:color w:val="000000"/>
                <w:sz w:val="24"/>
                <w:szCs w:val="24"/>
              </w:rPr>
            </w:pPr>
          </w:p>
        </w:tc>
        <w:tc>
          <w:tcPr>
            <w:tcW w:w="3126" w:type="pct"/>
            <w:tcBorders>
              <w:top w:val="single" w:sz="6" w:space="0" w:color="000000"/>
              <w:left w:val="single" w:sz="6" w:space="0" w:color="000000"/>
              <w:bottom w:val="single" w:sz="6" w:space="0" w:color="000000"/>
              <w:right w:val="single" w:sz="6" w:space="0" w:color="000000"/>
            </w:tcBorders>
            <w:vAlign w:val="bottom"/>
          </w:tcPr>
          <w:p w14:paraId="72097B01"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Clippers – Bald</w:t>
            </w:r>
          </w:p>
          <w:p w14:paraId="70C0CD9F" w14:textId="77777777" w:rsidR="00B54B8D" w:rsidRPr="00CC7C8D" w:rsidRDefault="00B54B8D"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_Henn</w:t>
            </w:r>
          </w:p>
          <w:p w14:paraId="2F9D3B22"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Sterilizer</w:t>
            </w:r>
          </w:p>
          <w:p w14:paraId="3DF25042"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Towel warmer</w:t>
            </w:r>
          </w:p>
          <w:p w14:paraId="13FDC3B4"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Smoother</w:t>
            </w:r>
          </w:p>
          <w:p w14:paraId="09498E0F"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Barbering chair </w:t>
            </w:r>
          </w:p>
          <w:p w14:paraId="65DB9BBB"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Washing unit</w:t>
            </w:r>
          </w:p>
          <w:p w14:paraId="34F23D4F"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Mirror</w:t>
            </w:r>
          </w:p>
          <w:p w14:paraId="4C26DA83"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Extension cable</w:t>
            </w:r>
          </w:p>
          <w:p w14:paraId="0999B321"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Water heating kettle</w:t>
            </w:r>
          </w:p>
          <w:p w14:paraId="68799CCD"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Brushes </w:t>
            </w:r>
          </w:p>
          <w:p w14:paraId="1C815DEF" w14:textId="77777777" w:rsidR="00B54B8D" w:rsidRPr="00CC7C8D" w:rsidRDefault="00B54B8D" w:rsidP="00CC7C8D">
            <w:pPr>
              <w:numPr>
                <w:ilvl w:val="1"/>
                <w:numId w:val="8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Clipper brush</w:t>
            </w:r>
          </w:p>
          <w:p w14:paraId="29FD5E29" w14:textId="77777777" w:rsidR="00B54B8D" w:rsidRPr="00CC7C8D" w:rsidRDefault="00B54B8D" w:rsidP="00CC7C8D">
            <w:pPr>
              <w:numPr>
                <w:ilvl w:val="1"/>
                <w:numId w:val="8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Neck brush</w:t>
            </w:r>
          </w:p>
          <w:p w14:paraId="7812178B" w14:textId="77777777" w:rsidR="00B54B8D" w:rsidRPr="00CC7C8D" w:rsidRDefault="00B54B8D" w:rsidP="00CC7C8D">
            <w:pPr>
              <w:numPr>
                <w:ilvl w:val="1"/>
                <w:numId w:val="8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Powder brush</w:t>
            </w:r>
          </w:p>
          <w:p w14:paraId="691E28BA"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Set of combs</w:t>
            </w:r>
          </w:p>
          <w:p w14:paraId="450D63E0"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Scissors</w:t>
            </w:r>
          </w:p>
          <w:p w14:paraId="2DBD6F54"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Razors </w:t>
            </w:r>
          </w:p>
          <w:p w14:paraId="5764B305"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Tint bowl</w:t>
            </w:r>
          </w:p>
          <w:p w14:paraId="4D34A7EC"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Mini basin</w:t>
            </w:r>
          </w:p>
          <w:p w14:paraId="781AF228" w14:textId="77777777" w:rsidR="00B54B8D" w:rsidRPr="00CC7C8D" w:rsidRDefault="00B54B8D" w:rsidP="00CC7C8D">
            <w:pPr>
              <w:numPr>
                <w:ilvl w:val="0"/>
                <w:numId w:val="77"/>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Spray water bottle</w:t>
            </w:r>
          </w:p>
        </w:tc>
      </w:tr>
      <w:tr w:rsidR="00B54B8D" w:rsidRPr="00CC7C8D" w14:paraId="6669868E" w14:textId="77777777" w:rsidTr="007912C3">
        <w:tc>
          <w:tcPr>
            <w:tcW w:w="1874" w:type="pct"/>
            <w:tcBorders>
              <w:top w:val="single" w:sz="6" w:space="0" w:color="000000"/>
              <w:left w:val="single" w:sz="6" w:space="0" w:color="000000"/>
              <w:bottom w:val="single" w:sz="6" w:space="0" w:color="000000"/>
              <w:right w:val="single" w:sz="6" w:space="0" w:color="000000"/>
            </w:tcBorders>
          </w:tcPr>
          <w:p w14:paraId="001A02B4" w14:textId="77777777" w:rsidR="00B54B8D" w:rsidRPr="00CC7C8D" w:rsidRDefault="00B54B8D" w:rsidP="00CC7C8D">
            <w:pPr>
              <w:numPr>
                <w:ilvl w:val="0"/>
                <w:numId w:val="75"/>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bCs/>
                <w:color w:val="000000"/>
                <w:sz w:val="24"/>
                <w:szCs w:val="24"/>
              </w:rPr>
              <w:t>Barbering products and supplies</w:t>
            </w:r>
            <w:r w:rsidRPr="00CC7C8D">
              <w:rPr>
                <w:rFonts w:ascii="Times New Roman" w:eastAsia="Times New Roman" w:hAnsi="Times New Roman"/>
                <w:b/>
                <w:bCs/>
                <w:color w:val="000000"/>
                <w:sz w:val="24"/>
                <w:szCs w:val="24"/>
              </w:rPr>
              <w:t xml:space="preserve"> </w:t>
            </w:r>
            <w:r w:rsidRPr="00CC7C8D">
              <w:rPr>
                <w:rFonts w:ascii="Times New Roman" w:eastAsia="Times New Roman" w:hAnsi="Times New Roman"/>
                <w:color w:val="000000"/>
                <w:sz w:val="24"/>
                <w:szCs w:val="24"/>
              </w:rPr>
              <w:t>may include but not limited to:</w:t>
            </w:r>
          </w:p>
          <w:p w14:paraId="00E66A64" w14:textId="77777777" w:rsidR="00B54B8D" w:rsidRPr="00CC7C8D" w:rsidRDefault="00B54B8D" w:rsidP="00CC7C8D">
            <w:pPr>
              <w:tabs>
                <w:tab w:val="left" w:pos="-2898"/>
              </w:tabs>
              <w:spacing w:after="0" w:line="276" w:lineRule="auto"/>
              <w:rPr>
                <w:rFonts w:ascii="Times New Roman" w:eastAsia="Times New Roman" w:hAnsi="Times New Roman"/>
                <w:color w:val="000000"/>
                <w:sz w:val="24"/>
                <w:szCs w:val="24"/>
              </w:rPr>
            </w:pPr>
          </w:p>
        </w:tc>
        <w:tc>
          <w:tcPr>
            <w:tcW w:w="3126" w:type="pct"/>
            <w:tcBorders>
              <w:top w:val="single" w:sz="6" w:space="0" w:color="000000"/>
              <w:left w:val="single" w:sz="6" w:space="0" w:color="000000"/>
              <w:bottom w:val="single" w:sz="6" w:space="0" w:color="000000"/>
              <w:right w:val="single" w:sz="6" w:space="0" w:color="000000"/>
            </w:tcBorders>
          </w:tcPr>
          <w:p w14:paraId="228C3E3F" w14:textId="77777777" w:rsidR="00B54B8D" w:rsidRPr="00CC7C8D" w:rsidRDefault="00B54B8D" w:rsidP="00CC7C8D">
            <w:pPr>
              <w:numPr>
                <w:ilvl w:val="0"/>
                <w:numId w:val="76"/>
              </w:numPr>
              <w:spacing w:after="0" w:line="276" w:lineRule="auto"/>
              <w:rPr>
                <w:rFonts w:ascii="Times New Roman" w:eastAsia="Times New Roman" w:hAnsi="Times New Roman"/>
                <w:sz w:val="24"/>
                <w:szCs w:val="24"/>
              </w:rPr>
            </w:pPr>
            <w:proofErr w:type="gramStart"/>
            <w:r w:rsidRPr="00CC7C8D">
              <w:rPr>
                <w:rFonts w:ascii="Times New Roman" w:eastAsia="Times New Roman" w:hAnsi="Times New Roman"/>
                <w:sz w:val="24"/>
                <w:szCs w:val="24"/>
              </w:rPr>
              <w:t>Spirit  (</w:t>
            </w:r>
            <w:proofErr w:type="gramEnd"/>
            <w:r w:rsidRPr="00CC7C8D">
              <w:rPr>
                <w:rFonts w:ascii="Times New Roman" w:eastAsia="Times New Roman" w:hAnsi="Times New Roman"/>
                <w:sz w:val="24"/>
                <w:szCs w:val="24"/>
              </w:rPr>
              <w:t>methylated/surgical)</w:t>
            </w:r>
          </w:p>
          <w:p w14:paraId="793CB669" w14:textId="77777777" w:rsidR="00B54B8D" w:rsidRPr="00CC7C8D" w:rsidRDefault="00B54B8D" w:rsidP="00CC7C8D">
            <w:pPr>
              <w:numPr>
                <w:ilvl w:val="0"/>
                <w:numId w:val="76"/>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Powder</w:t>
            </w:r>
          </w:p>
          <w:p w14:paraId="292ED029" w14:textId="77777777" w:rsidR="00B54B8D" w:rsidRPr="00CC7C8D" w:rsidRDefault="00B54B8D" w:rsidP="00CC7C8D">
            <w:pPr>
              <w:numPr>
                <w:ilvl w:val="0"/>
                <w:numId w:val="76"/>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Hair creams</w:t>
            </w:r>
          </w:p>
          <w:p w14:paraId="03F46BAC" w14:textId="77777777" w:rsidR="00B54B8D" w:rsidRPr="00CC7C8D" w:rsidRDefault="00B54B8D" w:rsidP="00CC7C8D">
            <w:pPr>
              <w:numPr>
                <w:ilvl w:val="0"/>
                <w:numId w:val="76"/>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 Shampoos</w:t>
            </w:r>
          </w:p>
          <w:p w14:paraId="52D3507E" w14:textId="77777777" w:rsidR="00B54B8D" w:rsidRPr="00CC7C8D" w:rsidRDefault="00B54B8D" w:rsidP="00CC7C8D">
            <w:pPr>
              <w:numPr>
                <w:ilvl w:val="0"/>
                <w:numId w:val="76"/>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Conditioners</w:t>
            </w:r>
          </w:p>
          <w:p w14:paraId="0FC3D5A8" w14:textId="77777777" w:rsidR="00B54B8D" w:rsidRPr="00CC7C8D" w:rsidRDefault="00B54B8D" w:rsidP="00CC7C8D">
            <w:pPr>
              <w:numPr>
                <w:ilvl w:val="0"/>
                <w:numId w:val="76"/>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Massage oils</w:t>
            </w:r>
          </w:p>
          <w:p w14:paraId="66E84660" w14:textId="77777777" w:rsidR="00B54B8D" w:rsidRPr="00CC7C8D" w:rsidRDefault="00B54B8D" w:rsidP="00CC7C8D">
            <w:pPr>
              <w:numPr>
                <w:ilvl w:val="0"/>
                <w:numId w:val="76"/>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After shave</w:t>
            </w:r>
          </w:p>
          <w:p w14:paraId="77E0C17D" w14:textId="77777777" w:rsidR="00B54B8D" w:rsidRPr="00CC7C8D" w:rsidRDefault="00B54B8D" w:rsidP="00CC7C8D">
            <w:pPr>
              <w:numPr>
                <w:ilvl w:val="0"/>
                <w:numId w:val="76"/>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lastRenderedPageBreak/>
              <w:t>Shaving creams</w:t>
            </w:r>
          </w:p>
          <w:p w14:paraId="046BD8D7" w14:textId="77777777" w:rsidR="00B54B8D" w:rsidRPr="00CC7C8D" w:rsidRDefault="00B54B8D" w:rsidP="00CC7C8D">
            <w:pPr>
              <w:numPr>
                <w:ilvl w:val="0"/>
                <w:numId w:val="76"/>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Hair spray</w:t>
            </w:r>
          </w:p>
          <w:p w14:paraId="386A7078" w14:textId="77777777" w:rsidR="00B54B8D" w:rsidRPr="00CC7C8D" w:rsidRDefault="00B54B8D" w:rsidP="00CC7C8D">
            <w:pPr>
              <w:numPr>
                <w:ilvl w:val="0"/>
                <w:numId w:val="76"/>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Clipper oil </w:t>
            </w:r>
          </w:p>
        </w:tc>
      </w:tr>
      <w:tr w:rsidR="00B54B8D" w:rsidRPr="00CC7C8D" w14:paraId="2105CE34" w14:textId="77777777" w:rsidTr="007912C3">
        <w:tc>
          <w:tcPr>
            <w:tcW w:w="1874" w:type="pct"/>
            <w:tcBorders>
              <w:top w:val="single" w:sz="6" w:space="0" w:color="000000"/>
              <w:left w:val="single" w:sz="6" w:space="0" w:color="000000"/>
              <w:bottom w:val="single" w:sz="6" w:space="0" w:color="000000"/>
              <w:right w:val="single" w:sz="6" w:space="0" w:color="000000"/>
            </w:tcBorders>
          </w:tcPr>
          <w:p w14:paraId="795BE30E" w14:textId="77777777" w:rsidR="00B54B8D" w:rsidRPr="00CC7C8D" w:rsidRDefault="00B54B8D" w:rsidP="00CC7C8D">
            <w:pPr>
              <w:numPr>
                <w:ilvl w:val="0"/>
                <w:numId w:val="75"/>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bCs/>
                <w:color w:val="000000"/>
                <w:sz w:val="24"/>
                <w:szCs w:val="24"/>
                <w:lang w:val="en-GB"/>
              </w:rPr>
              <w:lastRenderedPageBreak/>
              <w:t>Barbering</w:t>
            </w:r>
            <w:r w:rsidRPr="00CC7C8D">
              <w:rPr>
                <w:rFonts w:ascii="Times New Roman" w:eastAsia="Times New Roman" w:hAnsi="Times New Roman"/>
                <w:bCs/>
                <w:color w:val="000000"/>
                <w:sz w:val="24"/>
                <w:szCs w:val="24"/>
              </w:rPr>
              <w:t xml:space="preserve"> procedure may </w:t>
            </w:r>
            <w:r w:rsidRPr="00CC7C8D">
              <w:rPr>
                <w:rFonts w:ascii="Times New Roman" w:eastAsia="Times New Roman" w:hAnsi="Times New Roman"/>
                <w:color w:val="000000"/>
                <w:sz w:val="24"/>
                <w:szCs w:val="24"/>
              </w:rPr>
              <w:t>include but not limited to:</w:t>
            </w:r>
          </w:p>
          <w:p w14:paraId="55227863" w14:textId="77777777" w:rsidR="00B54B8D" w:rsidRPr="00CC7C8D" w:rsidRDefault="00B54B8D" w:rsidP="00CC7C8D">
            <w:pPr>
              <w:spacing w:after="0" w:line="276" w:lineRule="auto"/>
              <w:ind w:left="360"/>
              <w:rPr>
                <w:rFonts w:ascii="Times New Roman" w:eastAsia="Times New Roman" w:hAnsi="Times New Roman"/>
                <w:color w:val="000000"/>
                <w:sz w:val="24"/>
                <w:szCs w:val="24"/>
              </w:rPr>
            </w:pPr>
          </w:p>
        </w:tc>
        <w:tc>
          <w:tcPr>
            <w:tcW w:w="3126" w:type="pct"/>
            <w:tcBorders>
              <w:top w:val="single" w:sz="6" w:space="0" w:color="000000"/>
              <w:left w:val="single" w:sz="6" w:space="0" w:color="000000"/>
              <w:bottom w:val="single" w:sz="6" w:space="0" w:color="000000"/>
              <w:right w:val="single" w:sz="6" w:space="0" w:color="000000"/>
            </w:tcBorders>
          </w:tcPr>
          <w:p w14:paraId="267141D0"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Bald</w:t>
            </w:r>
          </w:p>
          <w:p w14:paraId="61F685DA"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Fade</w:t>
            </w:r>
          </w:p>
          <w:p w14:paraId="4979EC5D"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Level </w:t>
            </w:r>
          </w:p>
          <w:p w14:paraId="656D8266"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Creative</w:t>
            </w:r>
          </w:p>
          <w:p w14:paraId="3530825C"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hAnsi="Times New Roman"/>
                <w:sz w:val="24"/>
                <w:szCs w:val="24"/>
              </w:rPr>
              <w:t>Beard shaving</w:t>
            </w:r>
            <w:r w:rsidRPr="00CC7C8D">
              <w:rPr>
                <w:rFonts w:ascii="Times New Roman" w:hAnsi="Times New Roman"/>
                <w:sz w:val="24"/>
                <w:szCs w:val="24"/>
                <w:lang w:val="en-ZW" w:eastAsia="x-none"/>
              </w:rPr>
              <w:t xml:space="preserve">  </w:t>
            </w:r>
          </w:p>
        </w:tc>
      </w:tr>
      <w:tr w:rsidR="00B54B8D" w:rsidRPr="00CC7C8D" w14:paraId="4C8677FD" w14:textId="77777777" w:rsidTr="007912C3">
        <w:tc>
          <w:tcPr>
            <w:tcW w:w="1874" w:type="pct"/>
            <w:tcBorders>
              <w:top w:val="single" w:sz="6" w:space="0" w:color="000000"/>
              <w:left w:val="single" w:sz="6" w:space="0" w:color="000000"/>
              <w:bottom w:val="single" w:sz="6" w:space="0" w:color="000000"/>
              <w:right w:val="single" w:sz="6" w:space="0" w:color="000000"/>
            </w:tcBorders>
          </w:tcPr>
          <w:p w14:paraId="76C45F01" w14:textId="77777777" w:rsidR="00B54B8D" w:rsidRPr="00CC7C8D" w:rsidRDefault="00B54B8D" w:rsidP="00CC7C8D">
            <w:pPr>
              <w:numPr>
                <w:ilvl w:val="0"/>
                <w:numId w:val="75"/>
              </w:numPr>
              <w:spacing w:after="0" w:line="276" w:lineRule="auto"/>
              <w:rPr>
                <w:rFonts w:ascii="Times New Roman" w:eastAsia="Times New Roman" w:hAnsi="Times New Roman"/>
                <w:bCs/>
                <w:color w:val="000000"/>
                <w:sz w:val="24"/>
                <w:szCs w:val="24"/>
                <w:lang w:val="en-GB"/>
              </w:rPr>
            </w:pPr>
            <w:r w:rsidRPr="00CC7C8D">
              <w:rPr>
                <w:rFonts w:ascii="Times New Roman" w:eastAsia="Times New Roman" w:hAnsi="Times New Roman"/>
                <w:color w:val="000000"/>
                <w:sz w:val="24"/>
                <w:szCs w:val="24"/>
              </w:rPr>
              <w:t>Barbering associated service</w:t>
            </w:r>
            <w:r w:rsidRPr="00CC7C8D">
              <w:rPr>
                <w:rFonts w:ascii="Times New Roman" w:eastAsia="Times New Roman" w:hAnsi="Times New Roman"/>
                <w:b/>
                <w:i/>
                <w:color w:val="000000"/>
                <w:sz w:val="24"/>
                <w:szCs w:val="24"/>
              </w:rPr>
              <w:t xml:space="preserve"> </w:t>
            </w:r>
            <w:r w:rsidRPr="00CC7C8D">
              <w:rPr>
                <w:rFonts w:ascii="Times New Roman" w:eastAsia="Times New Roman" w:hAnsi="Times New Roman"/>
                <w:color w:val="000000"/>
                <w:sz w:val="24"/>
                <w:szCs w:val="24"/>
              </w:rPr>
              <w:t>may include but not limited to</w:t>
            </w:r>
            <w:r w:rsidRPr="00CC7C8D">
              <w:rPr>
                <w:rFonts w:ascii="Times New Roman" w:eastAsia="Times New Roman" w:hAnsi="Times New Roman"/>
                <w:b/>
                <w:i/>
                <w:color w:val="000000"/>
                <w:sz w:val="24"/>
                <w:szCs w:val="24"/>
              </w:rPr>
              <w:t>:</w:t>
            </w:r>
          </w:p>
        </w:tc>
        <w:tc>
          <w:tcPr>
            <w:tcW w:w="3126" w:type="pct"/>
            <w:tcBorders>
              <w:top w:val="single" w:sz="6" w:space="0" w:color="000000"/>
              <w:left w:val="single" w:sz="6" w:space="0" w:color="000000"/>
              <w:bottom w:val="single" w:sz="6" w:space="0" w:color="000000"/>
              <w:right w:val="single" w:sz="6" w:space="0" w:color="000000"/>
            </w:tcBorders>
          </w:tcPr>
          <w:p w14:paraId="667D9974"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Shampooing </w:t>
            </w:r>
          </w:p>
          <w:p w14:paraId="7B74ED26"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Conditioning </w:t>
            </w:r>
          </w:p>
          <w:p w14:paraId="4FBACE3A"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Head and shoulder massage </w:t>
            </w:r>
          </w:p>
        </w:tc>
      </w:tr>
      <w:tr w:rsidR="00B54B8D" w:rsidRPr="00CC7C8D" w14:paraId="2817C8B1" w14:textId="77777777" w:rsidTr="007912C3">
        <w:tc>
          <w:tcPr>
            <w:tcW w:w="1874" w:type="pct"/>
            <w:tcBorders>
              <w:top w:val="single" w:sz="6" w:space="0" w:color="000000"/>
              <w:left w:val="single" w:sz="6" w:space="0" w:color="000000"/>
              <w:bottom w:val="single" w:sz="6" w:space="0" w:color="000000"/>
              <w:right w:val="single" w:sz="6" w:space="0" w:color="000000"/>
            </w:tcBorders>
          </w:tcPr>
          <w:p w14:paraId="5DB5F47C" w14:textId="77777777" w:rsidR="00B54B8D" w:rsidRPr="00CC7C8D" w:rsidRDefault="00B54B8D" w:rsidP="00CC7C8D">
            <w:pPr>
              <w:numPr>
                <w:ilvl w:val="0"/>
                <w:numId w:val="75"/>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bCs/>
                <w:color w:val="000000"/>
                <w:sz w:val="24"/>
                <w:szCs w:val="24"/>
              </w:rPr>
              <w:t>Recyclable supplies</w:t>
            </w:r>
            <w:r w:rsidRPr="00CC7C8D">
              <w:rPr>
                <w:rFonts w:ascii="Times New Roman" w:eastAsia="Times New Roman" w:hAnsi="Times New Roman"/>
                <w:b/>
                <w:bCs/>
                <w:color w:val="000000"/>
                <w:sz w:val="24"/>
                <w:szCs w:val="24"/>
              </w:rPr>
              <w:t xml:space="preserve"> </w:t>
            </w:r>
            <w:r w:rsidRPr="00CC7C8D">
              <w:rPr>
                <w:rFonts w:ascii="Times New Roman" w:eastAsia="Times New Roman" w:hAnsi="Times New Roman"/>
                <w:color w:val="000000"/>
                <w:sz w:val="24"/>
                <w:szCs w:val="24"/>
              </w:rPr>
              <w:t>may include but not limited to:</w:t>
            </w:r>
          </w:p>
          <w:p w14:paraId="28710F24" w14:textId="77777777" w:rsidR="00B54B8D" w:rsidRPr="00CC7C8D" w:rsidRDefault="00B54B8D" w:rsidP="00CC7C8D">
            <w:pPr>
              <w:tabs>
                <w:tab w:val="left" w:pos="-2898"/>
              </w:tabs>
              <w:spacing w:after="0" w:line="276" w:lineRule="auto"/>
              <w:rPr>
                <w:rFonts w:ascii="Times New Roman" w:eastAsia="Times New Roman" w:hAnsi="Times New Roman"/>
                <w:color w:val="000000"/>
                <w:sz w:val="24"/>
                <w:szCs w:val="24"/>
              </w:rPr>
            </w:pPr>
          </w:p>
        </w:tc>
        <w:tc>
          <w:tcPr>
            <w:tcW w:w="3126" w:type="pct"/>
            <w:tcBorders>
              <w:top w:val="single" w:sz="6" w:space="0" w:color="000000"/>
              <w:left w:val="single" w:sz="6" w:space="0" w:color="000000"/>
              <w:bottom w:val="single" w:sz="6" w:space="0" w:color="000000"/>
              <w:right w:val="single" w:sz="6" w:space="0" w:color="000000"/>
            </w:tcBorders>
          </w:tcPr>
          <w:p w14:paraId="145EA69B"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Gowns</w:t>
            </w:r>
          </w:p>
          <w:p w14:paraId="0E2A4993"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Towels</w:t>
            </w:r>
          </w:p>
          <w:p w14:paraId="075547E6"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Aprons</w:t>
            </w:r>
          </w:p>
          <w:p w14:paraId="6DB3FE92" w14:textId="77777777" w:rsidR="00B54B8D" w:rsidRPr="00CC7C8D" w:rsidRDefault="00B54B8D" w:rsidP="00CC7C8D">
            <w:pPr>
              <w:numPr>
                <w:ilvl w:val="0"/>
                <w:numId w:val="7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Cutting collar</w:t>
            </w:r>
          </w:p>
          <w:p w14:paraId="2D3A13D6" w14:textId="77777777" w:rsidR="00B54B8D" w:rsidRPr="00CC7C8D" w:rsidRDefault="00B54B8D" w:rsidP="00CC7C8D">
            <w:pPr>
              <w:spacing w:after="0" w:line="276" w:lineRule="auto"/>
              <w:ind w:left="720"/>
              <w:rPr>
                <w:rFonts w:ascii="Times New Roman" w:eastAsia="Times New Roman" w:hAnsi="Times New Roman"/>
                <w:color w:val="000000"/>
                <w:sz w:val="24"/>
                <w:szCs w:val="24"/>
              </w:rPr>
            </w:pPr>
          </w:p>
        </w:tc>
      </w:tr>
    </w:tbl>
    <w:p w14:paraId="337B00DF" w14:textId="77777777" w:rsidR="00B54B8D" w:rsidRPr="00CC7C8D" w:rsidRDefault="00B54B8D" w:rsidP="00CC7C8D">
      <w:pPr>
        <w:spacing w:line="276" w:lineRule="auto"/>
        <w:rPr>
          <w:rFonts w:ascii="Times New Roman" w:eastAsia="Times New Roman" w:hAnsi="Times New Roman"/>
          <w:b/>
          <w:sz w:val="24"/>
          <w:szCs w:val="24"/>
        </w:rPr>
      </w:pPr>
    </w:p>
    <w:p w14:paraId="10DD4B4C"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b/>
          <w:sz w:val="24"/>
          <w:szCs w:val="24"/>
        </w:rPr>
        <w:t xml:space="preserve">REQUIRED KNOWLEDGE AND SKILLS </w:t>
      </w:r>
    </w:p>
    <w:p w14:paraId="149E65C0" w14:textId="77777777" w:rsidR="00B54B8D" w:rsidRPr="00CC7C8D" w:rsidRDefault="00B54B8D" w:rsidP="00CC7C8D">
      <w:pPr>
        <w:spacing w:line="276" w:lineRule="auto"/>
        <w:rPr>
          <w:rFonts w:ascii="Times New Roman" w:eastAsia="Times New Roman" w:hAnsi="Times New Roman"/>
          <w:b/>
          <w:color w:val="000000"/>
          <w:sz w:val="24"/>
          <w:szCs w:val="24"/>
        </w:rPr>
      </w:pPr>
      <w:r w:rsidRPr="00CC7C8D">
        <w:rPr>
          <w:rFonts w:ascii="Times New Roman" w:eastAsia="Times New Roman" w:hAnsi="Times New Roman"/>
          <w:sz w:val="24"/>
          <w:szCs w:val="24"/>
        </w:rPr>
        <w:t>This section describes the skills and knowledge required for this unit of competency.</w:t>
      </w:r>
    </w:p>
    <w:p w14:paraId="1BB220A3" w14:textId="77777777"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Required Knowledge</w:t>
      </w:r>
    </w:p>
    <w:p w14:paraId="1B9AD54C"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The individual needs to demonstrate knowledge of:</w:t>
      </w:r>
    </w:p>
    <w:p w14:paraId="1DF59469" w14:textId="77777777" w:rsidR="00B54B8D" w:rsidRPr="00CC7C8D" w:rsidRDefault="00B54B8D" w:rsidP="00CC7C8D">
      <w:pPr>
        <w:widowControl w:val="0"/>
        <w:numPr>
          <w:ilvl w:val="0"/>
          <w:numId w:val="78"/>
        </w:numPr>
        <w:spacing w:after="0" w:line="276" w:lineRule="auto"/>
        <w:ind w:left="49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Hygiene and sanitation in barbering </w:t>
      </w:r>
    </w:p>
    <w:p w14:paraId="714B44C7" w14:textId="77777777" w:rsidR="00B54B8D" w:rsidRPr="00CC7C8D" w:rsidRDefault="00B54B8D" w:rsidP="00CC7C8D">
      <w:pPr>
        <w:widowControl w:val="0"/>
        <w:numPr>
          <w:ilvl w:val="0"/>
          <w:numId w:val="78"/>
        </w:numPr>
        <w:spacing w:after="0" w:line="276" w:lineRule="auto"/>
        <w:ind w:left="49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Consultation and client care in barbering </w:t>
      </w:r>
    </w:p>
    <w:p w14:paraId="6F9A6ED1" w14:textId="77777777" w:rsidR="00B54B8D" w:rsidRPr="00CC7C8D" w:rsidRDefault="00B54B8D" w:rsidP="00CC7C8D">
      <w:pPr>
        <w:widowControl w:val="0"/>
        <w:numPr>
          <w:ilvl w:val="0"/>
          <w:numId w:val="78"/>
        </w:numPr>
        <w:spacing w:after="0" w:line="276" w:lineRule="auto"/>
        <w:ind w:left="49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Hair, skin and scalp analysis in barbering </w:t>
      </w:r>
    </w:p>
    <w:p w14:paraId="129A30C1" w14:textId="77777777" w:rsidR="00B54B8D" w:rsidRPr="00CC7C8D" w:rsidRDefault="00B54B8D" w:rsidP="00CC7C8D">
      <w:pPr>
        <w:widowControl w:val="0"/>
        <w:numPr>
          <w:ilvl w:val="0"/>
          <w:numId w:val="78"/>
        </w:numPr>
        <w:spacing w:after="0" w:line="276" w:lineRule="auto"/>
        <w:ind w:left="490"/>
        <w:jc w:val="both"/>
        <w:rPr>
          <w:rFonts w:ascii="Times New Roman" w:eastAsia="Times New Roman" w:hAnsi="Times New Roman"/>
          <w:sz w:val="24"/>
          <w:szCs w:val="24"/>
        </w:rPr>
      </w:pPr>
      <w:r w:rsidRPr="00CC7C8D">
        <w:rPr>
          <w:rFonts w:ascii="Times New Roman" w:eastAsia="Times New Roman" w:hAnsi="Times New Roman"/>
          <w:sz w:val="24"/>
          <w:szCs w:val="24"/>
          <w:lang w:val="en-GB"/>
        </w:rPr>
        <w:t>Barbering</w:t>
      </w:r>
      <w:r w:rsidRPr="00CC7C8D">
        <w:rPr>
          <w:rFonts w:ascii="Times New Roman" w:eastAsia="Times New Roman" w:hAnsi="Times New Roman"/>
          <w:sz w:val="24"/>
          <w:szCs w:val="24"/>
        </w:rPr>
        <w:t xml:space="preserve"> techniques</w:t>
      </w:r>
    </w:p>
    <w:p w14:paraId="404D1416" w14:textId="77777777" w:rsidR="00B54B8D" w:rsidRPr="00CC7C8D" w:rsidRDefault="00B54B8D" w:rsidP="00CC7C8D">
      <w:pPr>
        <w:widowControl w:val="0"/>
        <w:numPr>
          <w:ilvl w:val="0"/>
          <w:numId w:val="78"/>
        </w:numPr>
        <w:spacing w:after="0" w:line="276" w:lineRule="auto"/>
        <w:ind w:left="490"/>
        <w:jc w:val="both"/>
        <w:rPr>
          <w:rFonts w:ascii="Times New Roman" w:eastAsia="Times New Roman" w:hAnsi="Times New Roman"/>
          <w:sz w:val="24"/>
          <w:szCs w:val="24"/>
        </w:rPr>
      </w:pPr>
      <w:r w:rsidRPr="00CC7C8D">
        <w:rPr>
          <w:rFonts w:ascii="Times New Roman" w:eastAsia="Times New Roman" w:hAnsi="Times New Roman"/>
          <w:sz w:val="24"/>
          <w:szCs w:val="24"/>
        </w:rPr>
        <w:t>Massage in barbering</w:t>
      </w:r>
    </w:p>
    <w:p w14:paraId="68085DC4" w14:textId="77777777" w:rsidR="00B54B8D" w:rsidRPr="00CC7C8D" w:rsidRDefault="00B54B8D" w:rsidP="00CC7C8D">
      <w:pPr>
        <w:widowControl w:val="0"/>
        <w:numPr>
          <w:ilvl w:val="0"/>
          <w:numId w:val="78"/>
        </w:numPr>
        <w:spacing w:after="0" w:line="276" w:lineRule="auto"/>
        <w:ind w:left="49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Barbering products and supplies  </w:t>
      </w:r>
    </w:p>
    <w:p w14:paraId="240216E0" w14:textId="77777777" w:rsidR="00B54B8D" w:rsidRPr="00CC7C8D" w:rsidRDefault="00B54B8D" w:rsidP="00CC7C8D">
      <w:pPr>
        <w:widowControl w:val="0"/>
        <w:numPr>
          <w:ilvl w:val="0"/>
          <w:numId w:val="78"/>
        </w:numPr>
        <w:spacing w:after="0" w:line="276" w:lineRule="auto"/>
        <w:ind w:left="49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Barbering tools and equipment  </w:t>
      </w:r>
    </w:p>
    <w:p w14:paraId="7F344DB6" w14:textId="77777777" w:rsidR="00B54B8D" w:rsidRPr="00CC7C8D" w:rsidRDefault="00B54B8D" w:rsidP="00CC7C8D">
      <w:pPr>
        <w:widowControl w:val="0"/>
        <w:numPr>
          <w:ilvl w:val="0"/>
          <w:numId w:val="78"/>
        </w:numPr>
        <w:spacing w:after="0" w:line="276" w:lineRule="auto"/>
        <w:ind w:left="490"/>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Waste disposal in barbering  </w:t>
      </w:r>
    </w:p>
    <w:p w14:paraId="1496441E" w14:textId="77777777" w:rsidR="00B54B8D" w:rsidRPr="00CC7C8D" w:rsidRDefault="00B54B8D" w:rsidP="00CC7C8D">
      <w:pPr>
        <w:widowControl w:val="0"/>
        <w:numPr>
          <w:ilvl w:val="0"/>
          <w:numId w:val="78"/>
        </w:numPr>
        <w:spacing w:after="0" w:line="276" w:lineRule="auto"/>
        <w:ind w:left="490"/>
        <w:jc w:val="both"/>
        <w:rPr>
          <w:rFonts w:ascii="Times New Roman" w:eastAsia="Times New Roman" w:hAnsi="Times New Roman"/>
          <w:sz w:val="24"/>
          <w:szCs w:val="24"/>
        </w:rPr>
      </w:pPr>
      <w:r w:rsidRPr="00CC7C8D">
        <w:rPr>
          <w:rFonts w:ascii="Times New Roman" w:eastAsia="Times New Roman" w:hAnsi="Times New Roman"/>
          <w:sz w:val="24"/>
          <w:szCs w:val="24"/>
        </w:rPr>
        <w:t>Ethical issues in cosmetology</w:t>
      </w:r>
    </w:p>
    <w:p w14:paraId="63BFF642" w14:textId="77777777" w:rsidR="00B54B8D" w:rsidRPr="00CC7C8D" w:rsidRDefault="00B54B8D" w:rsidP="00CC7C8D">
      <w:pPr>
        <w:widowControl w:val="0"/>
        <w:spacing w:after="0" w:line="276" w:lineRule="auto"/>
        <w:jc w:val="both"/>
        <w:rPr>
          <w:rFonts w:ascii="Times New Roman" w:eastAsia="Times New Roman" w:hAnsi="Times New Roman"/>
          <w:sz w:val="24"/>
          <w:szCs w:val="24"/>
        </w:rPr>
      </w:pPr>
    </w:p>
    <w:p w14:paraId="56572721" w14:textId="77777777" w:rsidR="00B54B8D" w:rsidRPr="00CC7C8D" w:rsidRDefault="00B54B8D" w:rsidP="00CC7C8D">
      <w:pPr>
        <w:widowControl w:val="0"/>
        <w:spacing w:after="0" w:line="276" w:lineRule="auto"/>
        <w:jc w:val="both"/>
        <w:rPr>
          <w:rFonts w:ascii="Times New Roman" w:eastAsia="Times New Roman" w:hAnsi="Times New Roman"/>
          <w:sz w:val="24"/>
          <w:szCs w:val="24"/>
        </w:rPr>
      </w:pPr>
    </w:p>
    <w:p w14:paraId="6884FF11" w14:textId="77777777" w:rsidR="00B54B8D" w:rsidRPr="00CC7C8D" w:rsidRDefault="00B54B8D" w:rsidP="00CC7C8D">
      <w:pPr>
        <w:widowControl w:val="0"/>
        <w:spacing w:after="0" w:line="276" w:lineRule="auto"/>
        <w:jc w:val="both"/>
        <w:rPr>
          <w:rFonts w:ascii="Times New Roman" w:eastAsia="Times New Roman" w:hAnsi="Times New Roman"/>
          <w:sz w:val="24"/>
          <w:szCs w:val="24"/>
        </w:rPr>
      </w:pPr>
    </w:p>
    <w:p w14:paraId="513A2676" w14:textId="77777777" w:rsidR="00B54B8D" w:rsidRPr="00CC7C8D" w:rsidRDefault="00B54B8D" w:rsidP="00CC7C8D">
      <w:pPr>
        <w:widowControl w:val="0"/>
        <w:spacing w:after="0" w:line="276" w:lineRule="auto"/>
        <w:jc w:val="both"/>
        <w:rPr>
          <w:rFonts w:ascii="Times New Roman" w:eastAsia="Times New Roman" w:hAnsi="Times New Roman"/>
          <w:sz w:val="24"/>
          <w:szCs w:val="24"/>
        </w:rPr>
      </w:pPr>
    </w:p>
    <w:p w14:paraId="3EE25D4D" w14:textId="77777777" w:rsidR="00D37DA4" w:rsidRPr="00CC7C8D" w:rsidRDefault="00D37DA4" w:rsidP="00CC7C8D">
      <w:pPr>
        <w:widowControl w:val="0"/>
        <w:spacing w:after="0" w:line="276" w:lineRule="auto"/>
        <w:jc w:val="both"/>
        <w:rPr>
          <w:rFonts w:ascii="Times New Roman" w:eastAsia="Times New Roman" w:hAnsi="Times New Roman"/>
          <w:sz w:val="24"/>
          <w:szCs w:val="24"/>
        </w:rPr>
      </w:pPr>
    </w:p>
    <w:p w14:paraId="0D22240C" w14:textId="77777777" w:rsidR="00D37DA4" w:rsidRPr="00CC7C8D" w:rsidRDefault="00D37DA4" w:rsidP="00CC7C8D">
      <w:pPr>
        <w:widowControl w:val="0"/>
        <w:spacing w:after="0" w:line="276" w:lineRule="auto"/>
        <w:jc w:val="both"/>
        <w:rPr>
          <w:rFonts w:ascii="Times New Roman" w:eastAsia="Times New Roman" w:hAnsi="Times New Roman"/>
          <w:sz w:val="24"/>
          <w:szCs w:val="24"/>
        </w:rPr>
      </w:pPr>
    </w:p>
    <w:p w14:paraId="71CDA85D" w14:textId="77777777" w:rsidR="00D37DA4" w:rsidRPr="00CC7C8D" w:rsidRDefault="00D37DA4" w:rsidP="00CC7C8D">
      <w:pPr>
        <w:widowControl w:val="0"/>
        <w:spacing w:after="0" w:line="276" w:lineRule="auto"/>
        <w:jc w:val="both"/>
        <w:rPr>
          <w:rFonts w:ascii="Times New Roman" w:eastAsia="Times New Roman" w:hAnsi="Times New Roman"/>
          <w:sz w:val="24"/>
          <w:szCs w:val="24"/>
        </w:rPr>
      </w:pPr>
    </w:p>
    <w:p w14:paraId="79C0E6FA" w14:textId="77777777" w:rsidR="00D37DA4" w:rsidRPr="00CC7C8D" w:rsidRDefault="00D37DA4" w:rsidP="00CC7C8D">
      <w:pPr>
        <w:widowControl w:val="0"/>
        <w:spacing w:after="0" w:line="276" w:lineRule="auto"/>
        <w:jc w:val="both"/>
        <w:rPr>
          <w:rFonts w:ascii="Times New Roman" w:eastAsia="Times New Roman" w:hAnsi="Times New Roman"/>
          <w:sz w:val="24"/>
          <w:szCs w:val="24"/>
        </w:rPr>
      </w:pPr>
    </w:p>
    <w:p w14:paraId="7869F3F0" w14:textId="77777777" w:rsidR="00B54B8D" w:rsidRPr="00CC7C8D" w:rsidRDefault="00B54B8D" w:rsidP="00CC7C8D">
      <w:pPr>
        <w:spacing w:after="0" w:line="276" w:lineRule="auto"/>
        <w:rPr>
          <w:rFonts w:ascii="Times New Roman" w:eastAsia="Times New Roman" w:hAnsi="Times New Roman"/>
          <w:b/>
          <w:sz w:val="24"/>
          <w:szCs w:val="24"/>
        </w:rPr>
      </w:pPr>
      <w:r w:rsidRPr="00CC7C8D">
        <w:rPr>
          <w:rFonts w:ascii="Times New Roman" w:eastAsia="Times New Roman" w:hAnsi="Times New Roman"/>
          <w:b/>
          <w:sz w:val="24"/>
          <w:szCs w:val="24"/>
        </w:rPr>
        <w:lastRenderedPageBreak/>
        <w:t>Required Skills</w:t>
      </w:r>
    </w:p>
    <w:p w14:paraId="13C0266A"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The individual needs to demonstrate the following skills:</w:t>
      </w:r>
    </w:p>
    <w:p w14:paraId="4D8E7D75" w14:textId="77777777" w:rsidR="00B54B8D" w:rsidRPr="00CC7C8D" w:rsidRDefault="00B54B8D" w:rsidP="00CC7C8D">
      <w:pPr>
        <w:numPr>
          <w:ilvl w:val="0"/>
          <w:numId w:val="79"/>
        </w:numPr>
        <w:spacing w:after="0" w:line="276" w:lineRule="auto"/>
        <w:contextualSpacing/>
        <w:rPr>
          <w:rFonts w:ascii="Times New Roman" w:eastAsia="Times New Roman" w:hAnsi="Times New Roman"/>
          <w:sz w:val="24"/>
          <w:szCs w:val="24"/>
        </w:rPr>
      </w:pPr>
      <w:r w:rsidRPr="00CC7C8D">
        <w:rPr>
          <w:rFonts w:ascii="Times New Roman" w:eastAsia="Times New Roman" w:hAnsi="Times New Roman"/>
          <w:sz w:val="24"/>
          <w:szCs w:val="24"/>
        </w:rPr>
        <w:t xml:space="preserve">Communication </w:t>
      </w:r>
    </w:p>
    <w:p w14:paraId="6E6FE03F" w14:textId="77777777" w:rsidR="00B54B8D" w:rsidRPr="00CC7C8D" w:rsidRDefault="00B54B8D" w:rsidP="00CC7C8D">
      <w:pPr>
        <w:numPr>
          <w:ilvl w:val="0"/>
          <w:numId w:val="79"/>
        </w:numPr>
        <w:spacing w:after="0" w:line="276" w:lineRule="auto"/>
        <w:contextualSpacing/>
        <w:rPr>
          <w:rFonts w:ascii="Times New Roman" w:eastAsia="Times New Roman" w:hAnsi="Times New Roman"/>
          <w:sz w:val="24"/>
          <w:szCs w:val="24"/>
        </w:rPr>
      </w:pPr>
      <w:r w:rsidRPr="00CC7C8D">
        <w:rPr>
          <w:rFonts w:ascii="Times New Roman" w:eastAsia="Times New Roman" w:hAnsi="Times New Roman"/>
          <w:sz w:val="24"/>
          <w:szCs w:val="24"/>
        </w:rPr>
        <w:t xml:space="preserve">Interpersonal </w:t>
      </w:r>
    </w:p>
    <w:p w14:paraId="54FABC8F" w14:textId="77777777" w:rsidR="00B54B8D" w:rsidRPr="00CC7C8D" w:rsidRDefault="00B54B8D" w:rsidP="00CC7C8D">
      <w:pPr>
        <w:numPr>
          <w:ilvl w:val="0"/>
          <w:numId w:val="79"/>
        </w:numPr>
        <w:spacing w:after="0" w:line="276" w:lineRule="auto"/>
        <w:contextualSpacing/>
        <w:rPr>
          <w:rFonts w:ascii="Times New Roman" w:eastAsia="Times New Roman" w:hAnsi="Times New Roman"/>
          <w:sz w:val="24"/>
          <w:szCs w:val="24"/>
        </w:rPr>
      </w:pPr>
      <w:r w:rsidRPr="00CC7C8D">
        <w:rPr>
          <w:rFonts w:ascii="Times New Roman" w:eastAsia="Times New Roman" w:hAnsi="Times New Roman"/>
          <w:sz w:val="24"/>
          <w:szCs w:val="24"/>
        </w:rPr>
        <w:t>Time management</w:t>
      </w:r>
    </w:p>
    <w:p w14:paraId="3220948A" w14:textId="77777777" w:rsidR="00B54B8D" w:rsidRPr="00CC7C8D" w:rsidRDefault="00B54B8D" w:rsidP="00CC7C8D">
      <w:pPr>
        <w:numPr>
          <w:ilvl w:val="0"/>
          <w:numId w:val="79"/>
        </w:numPr>
        <w:spacing w:after="0" w:line="276" w:lineRule="auto"/>
        <w:contextualSpacing/>
        <w:rPr>
          <w:rFonts w:ascii="Times New Roman" w:eastAsia="Times New Roman" w:hAnsi="Times New Roman"/>
          <w:sz w:val="24"/>
          <w:szCs w:val="24"/>
        </w:rPr>
      </w:pPr>
      <w:r w:rsidRPr="00CC7C8D">
        <w:rPr>
          <w:rFonts w:ascii="Times New Roman" w:eastAsia="Times New Roman" w:hAnsi="Times New Roman"/>
          <w:sz w:val="24"/>
          <w:szCs w:val="24"/>
        </w:rPr>
        <w:t>Problem solving</w:t>
      </w:r>
    </w:p>
    <w:p w14:paraId="26EF3CC3" w14:textId="77777777" w:rsidR="00B54B8D" w:rsidRPr="00CC7C8D" w:rsidRDefault="00B54B8D" w:rsidP="00CC7C8D">
      <w:pPr>
        <w:numPr>
          <w:ilvl w:val="0"/>
          <w:numId w:val="79"/>
        </w:numPr>
        <w:spacing w:after="0" w:line="276" w:lineRule="auto"/>
        <w:contextualSpacing/>
        <w:rPr>
          <w:rFonts w:ascii="Times New Roman" w:eastAsia="Times New Roman" w:hAnsi="Times New Roman"/>
          <w:sz w:val="24"/>
          <w:szCs w:val="24"/>
        </w:rPr>
      </w:pPr>
      <w:r w:rsidRPr="00CC7C8D">
        <w:rPr>
          <w:rFonts w:ascii="Times New Roman" w:eastAsia="Times New Roman" w:hAnsi="Times New Roman"/>
          <w:sz w:val="24"/>
          <w:szCs w:val="24"/>
        </w:rPr>
        <w:t xml:space="preserve">Creativity </w:t>
      </w:r>
    </w:p>
    <w:p w14:paraId="42FADB62" w14:textId="77777777" w:rsidR="00B54B8D" w:rsidRPr="00CC7C8D" w:rsidRDefault="00B54B8D" w:rsidP="00CC7C8D">
      <w:pPr>
        <w:numPr>
          <w:ilvl w:val="0"/>
          <w:numId w:val="79"/>
        </w:numPr>
        <w:spacing w:after="0" w:line="276" w:lineRule="auto"/>
        <w:contextualSpacing/>
        <w:rPr>
          <w:rFonts w:ascii="Times New Roman" w:eastAsia="Times New Roman" w:hAnsi="Times New Roman"/>
          <w:sz w:val="24"/>
          <w:szCs w:val="24"/>
        </w:rPr>
      </w:pPr>
      <w:r w:rsidRPr="00CC7C8D">
        <w:rPr>
          <w:rFonts w:ascii="Times New Roman" w:eastAsia="Times New Roman" w:hAnsi="Times New Roman"/>
          <w:sz w:val="24"/>
          <w:szCs w:val="24"/>
        </w:rPr>
        <w:t xml:space="preserve">Organizational </w:t>
      </w:r>
    </w:p>
    <w:p w14:paraId="2CBF1093" w14:textId="77777777" w:rsidR="00B54B8D" w:rsidRPr="00CC7C8D" w:rsidRDefault="00B54B8D" w:rsidP="00CC7C8D">
      <w:pPr>
        <w:widowControl w:val="0"/>
        <w:numPr>
          <w:ilvl w:val="0"/>
          <w:numId w:val="79"/>
        </w:numPr>
        <w:spacing w:after="0" w:line="276" w:lineRule="auto"/>
        <w:contextualSpacing/>
        <w:rPr>
          <w:rFonts w:ascii="Times New Roman" w:eastAsia="Times New Roman" w:hAnsi="Times New Roman"/>
          <w:sz w:val="24"/>
          <w:szCs w:val="24"/>
        </w:rPr>
      </w:pPr>
      <w:r w:rsidRPr="00CC7C8D">
        <w:rPr>
          <w:rFonts w:ascii="Times New Roman" w:eastAsia="Times New Roman" w:hAnsi="Times New Roman"/>
          <w:sz w:val="24"/>
          <w:szCs w:val="24"/>
        </w:rPr>
        <w:t xml:space="preserve">Shaving </w:t>
      </w:r>
    </w:p>
    <w:p w14:paraId="38EBA64D" w14:textId="77777777" w:rsidR="00B54B8D" w:rsidRPr="00CC7C8D" w:rsidRDefault="00B54B8D" w:rsidP="00CC7C8D">
      <w:pPr>
        <w:widowControl w:val="0"/>
        <w:numPr>
          <w:ilvl w:val="0"/>
          <w:numId w:val="79"/>
        </w:numPr>
        <w:spacing w:after="0" w:line="276" w:lineRule="auto"/>
        <w:contextualSpacing/>
        <w:rPr>
          <w:rFonts w:ascii="Times New Roman" w:eastAsia="Times New Roman" w:hAnsi="Times New Roman"/>
          <w:sz w:val="24"/>
          <w:szCs w:val="24"/>
        </w:rPr>
      </w:pPr>
      <w:r w:rsidRPr="00CC7C8D">
        <w:rPr>
          <w:rFonts w:ascii="Times New Roman" w:eastAsia="Times New Roman" w:hAnsi="Times New Roman"/>
          <w:sz w:val="24"/>
          <w:szCs w:val="24"/>
          <w:lang w:val="en-GB"/>
        </w:rPr>
        <w:t xml:space="preserve">Shampooing </w:t>
      </w:r>
    </w:p>
    <w:p w14:paraId="4357BC14" w14:textId="77777777" w:rsidR="00B54B8D" w:rsidRPr="00CC7C8D" w:rsidRDefault="00B54B8D" w:rsidP="00CC7C8D">
      <w:pPr>
        <w:widowControl w:val="0"/>
        <w:numPr>
          <w:ilvl w:val="0"/>
          <w:numId w:val="79"/>
        </w:numPr>
        <w:spacing w:after="0" w:line="276" w:lineRule="auto"/>
        <w:contextualSpacing/>
        <w:rPr>
          <w:rFonts w:ascii="Times New Roman" w:eastAsia="Times New Roman" w:hAnsi="Times New Roman"/>
          <w:sz w:val="24"/>
          <w:szCs w:val="24"/>
        </w:rPr>
      </w:pPr>
      <w:r w:rsidRPr="00CC7C8D">
        <w:rPr>
          <w:rFonts w:ascii="Times New Roman" w:eastAsia="Times New Roman" w:hAnsi="Times New Roman"/>
          <w:sz w:val="24"/>
          <w:szCs w:val="24"/>
        </w:rPr>
        <w:t xml:space="preserve">Massage </w:t>
      </w:r>
    </w:p>
    <w:p w14:paraId="17D71885" w14:textId="77777777" w:rsidR="00B54B8D" w:rsidRPr="00CC7C8D" w:rsidRDefault="00B54B8D" w:rsidP="00CC7C8D">
      <w:pPr>
        <w:widowControl w:val="0"/>
        <w:numPr>
          <w:ilvl w:val="0"/>
          <w:numId w:val="79"/>
        </w:numPr>
        <w:spacing w:after="0" w:line="276" w:lineRule="auto"/>
        <w:contextualSpacing/>
        <w:rPr>
          <w:rFonts w:ascii="Times New Roman" w:eastAsia="Times New Roman" w:hAnsi="Times New Roman"/>
          <w:sz w:val="24"/>
          <w:szCs w:val="24"/>
        </w:rPr>
      </w:pPr>
      <w:r w:rsidRPr="00CC7C8D">
        <w:rPr>
          <w:rFonts w:ascii="Times New Roman" w:eastAsia="Times New Roman" w:hAnsi="Times New Roman"/>
          <w:sz w:val="24"/>
          <w:szCs w:val="24"/>
        </w:rPr>
        <w:t xml:space="preserve">Styling </w:t>
      </w:r>
    </w:p>
    <w:p w14:paraId="31D46435" w14:textId="77777777" w:rsidR="00B54B8D" w:rsidRPr="00CC7C8D" w:rsidRDefault="00B54B8D" w:rsidP="00CC7C8D">
      <w:pPr>
        <w:spacing w:after="0" w:line="276" w:lineRule="auto"/>
        <w:jc w:val="both"/>
        <w:rPr>
          <w:rFonts w:ascii="Times New Roman" w:eastAsia="Times New Roman" w:hAnsi="Times New Roman"/>
          <w:b/>
          <w:color w:val="000000"/>
          <w:sz w:val="24"/>
          <w:szCs w:val="24"/>
        </w:rPr>
      </w:pPr>
    </w:p>
    <w:p w14:paraId="3C152071" w14:textId="77777777" w:rsidR="00B54B8D" w:rsidRPr="00CC7C8D" w:rsidRDefault="00B54B8D" w:rsidP="00CC7C8D">
      <w:pPr>
        <w:spacing w:after="0" w:line="276" w:lineRule="auto"/>
        <w:rPr>
          <w:rFonts w:ascii="Times New Roman" w:eastAsia="Times New Roman" w:hAnsi="Times New Roman"/>
          <w:b/>
          <w:color w:val="000000"/>
          <w:sz w:val="24"/>
          <w:szCs w:val="24"/>
        </w:rPr>
      </w:pPr>
      <w:r w:rsidRPr="00CC7C8D">
        <w:rPr>
          <w:rFonts w:ascii="Times New Roman" w:eastAsia="Times New Roman" w:hAnsi="Times New Roman"/>
          <w:b/>
          <w:color w:val="000000"/>
          <w:sz w:val="24"/>
          <w:szCs w:val="24"/>
        </w:rPr>
        <w:t>EVIDENCE GUIDE</w:t>
      </w:r>
    </w:p>
    <w:p w14:paraId="118A6B11" w14:textId="77777777" w:rsidR="00B54B8D" w:rsidRPr="00CC7C8D" w:rsidRDefault="00B54B8D"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This provides advice on assessment and must be read in conjunction with the performance criteria, required skills and knowledge and range.</w:t>
      </w:r>
    </w:p>
    <w:p w14:paraId="063A20C1" w14:textId="77777777" w:rsidR="00B54B8D" w:rsidRPr="00CC7C8D" w:rsidRDefault="00B54B8D" w:rsidP="00CC7C8D">
      <w:pPr>
        <w:spacing w:after="0" w:line="276" w:lineRule="auto"/>
        <w:rPr>
          <w:rFonts w:ascii="Times New Roman" w:eastAsia="Times New Roman" w:hAnsi="Times New Roman"/>
          <w:color w:val="000000"/>
          <w:sz w:val="24"/>
          <w:szCs w:val="24"/>
        </w:rPr>
      </w:pPr>
    </w:p>
    <w:tbl>
      <w:tblPr>
        <w:tblStyle w:val="Style50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9"/>
        <w:gridCol w:w="5991"/>
      </w:tblGrid>
      <w:tr w:rsidR="00B54B8D" w:rsidRPr="00CC7C8D" w14:paraId="361358C6" w14:textId="77777777" w:rsidTr="007912C3">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073AB7" w14:textId="77777777" w:rsidR="00B54B8D" w:rsidRPr="00CC7C8D" w:rsidRDefault="00B54B8D" w:rsidP="00CC7C8D">
            <w:pPr>
              <w:numPr>
                <w:ilvl w:val="0"/>
                <w:numId w:val="80"/>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Critical Aspects of Competency</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647DEF" w14:textId="77777777" w:rsidR="00B54B8D" w:rsidRPr="00CC7C8D" w:rsidRDefault="00B54B8D" w:rsidP="00CC7C8D">
            <w:pPr>
              <w:widowControl w:val="0"/>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Assessment requires evidence that the candidate:</w:t>
            </w:r>
          </w:p>
          <w:p w14:paraId="5140129D" w14:textId="77777777" w:rsidR="00B54B8D" w:rsidRPr="00CC7C8D" w:rsidRDefault="00B54B8D" w:rsidP="00CC7C8D">
            <w:pPr>
              <w:numPr>
                <w:ilvl w:val="1"/>
                <w:numId w:val="81"/>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lang w:eastAsia="zh-CN" w:bidi="hi-IN"/>
              </w:rPr>
              <w:t>Carried out client consultation as per workplace procedure</w:t>
            </w:r>
            <w:r w:rsidRPr="00CC7C8D">
              <w:rPr>
                <w:rFonts w:ascii="Times New Roman" w:hAnsi="Times New Roman"/>
                <w:sz w:val="24"/>
                <w:szCs w:val="24"/>
                <w:lang w:eastAsia="zh-CN" w:bidi="hi-IN"/>
              </w:rPr>
              <w:t>.</w:t>
            </w:r>
          </w:p>
          <w:p w14:paraId="2216F43E" w14:textId="77777777" w:rsidR="00B54B8D" w:rsidRPr="00CC7C8D" w:rsidRDefault="00B54B8D" w:rsidP="00CC7C8D">
            <w:pPr>
              <w:numPr>
                <w:ilvl w:val="1"/>
                <w:numId w:val="81"/>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lang w:eastAsia="zh-CN" w:bidi="hi-IN"/>
              </w:rPr>
              <w:t>Analyzed hair and scalp as per work procedures</w:t>
            </w:r>
            <w:r w:rsidRPr="00CC7C8D">
              <w:rPr>
                <w:rFonts w:ascii="Times New Roman" w:eastAsia="Times New Roman" w:hAnsi="Times New Roman"/>
                <w:b/>
                <w:color w:val="000000"/>
                <w:sz w:val="24"/>
                <w:szCs w:val="24"/>
                <w:lang w:eastAsia="zh-CN" w:bidi="hi-IN"/>
              </w:rPr>
              <w:t>.</w:t>
            </w:r>
          </w:p>
          <w:p w14:paraId="65A4B4E1" w14:textId="77777777" w:rsidR="00B54B8D" w:rsidRPr="00CC7C8D" w:rsidRDefault="00B54B8D" w:rsidP="00CC7C8D">
            <w:pPr>
              <w:numPr>
                <w:ilvl w:val="1"/>
                <w:numId w:val="81"/>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 xml:space="preserve">Set up barbering workstation as per workplace procedure </w:t>
            </w:r>
          </w:p>
          <w:p w14:paraId="7ABC0B14" w14:textId="77777777" w:rsidR="00B54B8D" w:rsidRPr="00CC7C8D" w:rsidRDefault="00B54B8D" w:rsidP="00CC7C8D">
            <w:pPr>
              <w:numPr>
                <w:ilvl w:val="1"/>
                <w:numId w:val="81"/>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rPr>
              <w:t>Performed barbering procedure as per client requirement.</w:t>
            </w:r>
          </w:p>
          <w:p w14:paraId="1B01FB53" w14:textId="77777777" w:rsidR="00B54B8D" w:rsidRPr="00CC7C8D" w:rsidRDefault="00B54B8D" w:rsidP="00CC7C8D">
            <w:pPr>
              <w:numPr>
                <w:ilvl w:val="1"/>
                <w:numId w:val="81"/>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rPr>
              <w:t>C</w:t>
            </w:r>
            <w:r w:rsidRPr="00CC7C8D">
              <w:rPr>
                <w:rFonts w:ascii="Times New Roman" w:eastAsia="Times New Roman" w:hAnsi="Times New Roman"/>
                <w:color w:val="000000"/>
                <w:sz w:val="24"/>
                <w:szCs w:val="24"/>
                <w:lang w:eastAsia="zh-CN" w:bidi="hi-IN"/>
              </w:rPr>
              <w:t>leaned and disinfected barbering tools and equipment as per work procedure.</w:t>
            </w:r>
          </w:p>
        </w:tc>
      </w:tr>
      <w:tr w:rsidR="00B54B8D" w:rsidRPr="00CC7C8D" w14:paraId="4D2376A2" w14:textId="77777777" w:rsidTr="007912C3">
        <w:trPr>
          <w:trHeight w:val="872"/>
        </w:trPr>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41718F" w14:textId="77777777" w:rsidR="00B54B8D" w:rsidRPr="00CC7C8D" w:rsidRDefault="00B54B8D" w:rsidP="00CC7C8D">
            <w:pPr>
              <w:numPr>
                <w:ilvl w:val="0"/>
                <w:numId w:val="80"/>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Resource Implications</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AE3552" w14:textId="77777777" w:rsidR="00B54B8D" w:rsidRPr="00CC7C8D" w:rsidRDefault="00B54B8D"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The following resources </w:t>
            </w:r>
            <w:r w:rsidRPr="00CC7C8D">
              <w:rPr>
                <w:rFonts w:ascii="Times New Roman" w:eastAsia="Times New Roman" w:hAnsi="Times New Roman"/>
                <w:b/>
                <w:sz w:val="24"/>
                <w:szCs w:val="24"/>
              </w:rPr>
              <w:t>should</w:t>
            </w:r>
            <w:r w:rsidRPr="00CC7C8D">
              <w:rPr>
                <w:rFonts w:ascii="Times New Roman" w:eastAsia="Times New Roman" w:hAnsi="Times New Roman"/>
                <w:sz w:val="24"/>
                <w:szCs w:val="24"/>
              </w:rPr>
              <w:t xml:space="preserve"> be provided:</w:t>
            </w:r>
          </w:p>
          <w:p w14:paraId="3240515F" w14:textId="77777777" w:rsidR="00B54B8D" w:rsidRPr="00CC7C8D" w:rsidRDefault="00B54B8D"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2.1Acess to relevant workplace where assessment can take place</w:t>
            </w:r>
          </w:p>
          <w:p w14:paraId="687E8765" w14:textId="77777777" w:rsidR="00B54B8D" w:rsidRPr="00CC7C8D" w:rsidRDefault="00B54B8D"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2.2 Appropriately simulated environment where assessment can take place</w:t>
            </w:r>
          </w:p>
          <w:p w14:paraId="591D1E62" w14:textId="77777777" w:rsidR="00B54B8D" w:rsidRPr="00CC7C8D" w:rsidRDefault="00B54B8D"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2.3 Materials relevant to the proposed assessment activity or tasks</w:t>
            </w:r>
          </w:p>
        </w:tc>
      </w:tr>
      <w:tr w:rsidR="00B54B8D" w:rsidRPr="00CC7C8D" w14:paraId="484DA3C6" w14:textId="77777777" w:rsidTr="007912C3">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8B074E" w14:textId="77777777" w:rsidR="00B54B8D" w:rsidRPr="00CC7C8D" w:rsidRDefault="00B54B8D" w:rsidP="00CC7C8D">
            <w:pPr>
              <w:numPr>
                <w:ilvl w:val="0"/>
                <w:numId w:val="80"/>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Methods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A42F1A" w14:textId="77777777" w:rsidR="00B54B8D" w:rsidRPr="00CC7C8D" w:rsidRDefault="00B54B8D" w:rsidP="00CC7C8D">
            <w:pPr>
              <w:tabs>
                <w:tab w:val="left" w:pos="360"/>
              </w:tabs>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Competency may be assessed through:</w:t>
            </w:r>
          </w:p>
          <w:p w14:paraId="69AFC445" w14:textId="77777777" w:rsidR="00B54B8D" w:rsidRPr="00CC7C8D" w:rsidRDefault="00B54B8D" w:rsidP="00CC7C8D">
            <w:pPr>
              <w:numPr>
                <w:ilvl w:val="1"/>
                <w:numId w:val="82"/>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Practical assessment </w:t>
            </w:r>
          </w:p>
          <w:p w14:paraId="17098461" w14:textId="77777777" w:rsidR="00B54B8D" w:rsidRPr="00CC7C8D" w:rsidRDefault="00B54B8D" w:rsidP="00CC7C8D">
            <w:pPr>
              <w:numPr>
                <w:ilvl w:val="1"/>
                <w:numId w:val="82"/>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Project </w:t>
            </w:r>
          </w:p>
          <w:p w14:paraId="632833A2" w14:textId="77777777" w:rsidR="00B54B8D" w:rsidRPr="00CC7C8D" w:rsidRDefault="00B54B8D" w:rsidP="00CC7C8D">
            <w:pPr>
              <w:numPr>
                <w:ilvl w:val="1"/>
                <w:numId w:val="82"/>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Third party report</w:t>
            </w:r>
          </w:p>
          <w:p w14:paraId="1851C91D" w14:textId="77777777" w:rsidR="00B54B8D" w:rsidRPr="00CC7C8D" w:rsidRDefault="00B54B8D" w:rsidP="00CC7C8D">
            <w:pPr>
              <w:numPr>
                <w:ilvl w:val="1"/>
                <w:numId w:val="82"/>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Portfolio of evidence  </w:t>
            </w:r>
          </w:p>
          <w:p w14:paraId="149D094C" w14:textId="77777777" w:rsidR="00B54B8D" w:rsidRPr="00CC7C8D" w:rsidRDefault="00B54B8D" w:rsidP="00CC7C8D">
            <w:pPr>
              <w:numPr>
                <w:ilvl w:val="1"/>
                <w:numId w:val="82"/>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Oral assessment </w:t>
            </w:r>
          </w:p>
          <w:p w14:paraId="677A5F15" w14:textId="77777777" w:rsidR="00B54B8D" w:rsidRPr="00CC7C8D" w:rsidRDefault="00B54B8D" w:rsidP="00CC7C8D">
            <w:pPr>
              <w:numPr>
                <w:ilvl w:val="1"/>
                <w:numId w:val="82"/>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lastRenderedPageBreak/>
              <w:t xml:space="preserve">Written assessment </w:t>
            </w:r>
          </w:p>
          <w:p w14:paraId="5C9E847D" w14:textId="77777777" w:rsidR="00B54B8D" w:rsidRPr="00CC7C8D" w:rsidRDefault="00B54B8D" w:rsidP="00CC7C8D">
            <w:pPr>
              <w:numPr>
                <w:ilvl w:val="1"/>
                <w:numId w:val="82"/>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Case study</w:t>
            </w:r>
          </w:p>
        </w:tc>
      </w:tr>
      <w:tr w:rsidR="00B54B8D" w:rsidRPr="00CC7C8D" w14:paraId="64DD49E0" w14:textId="77777777" w:rsidTr="007912C3">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90C023" w14:textId="77777777" w:rsidR="00B54B8D" w:rsidRPr="00CC7C8D" w:rsidRDefault="00B54B8D" w:rsidP="00CC7C8D">
            <w:pPr>
              <w:numPr>
                <w:ilvl w:val="0"/>
                <w:numId w:val="80"/>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lastRenderedPageBreak/>
              <w:t>Context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27FD6A" w14:textId="77777777" w:rsidR="00B54B8D" w:rsidRPr="00CC7C8D" w:rsidRDefault="00B54B8D" w:rsidP="00CC7C8D">
            <w:pPr>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Assessment could be conducted:</w:t>
            </w:r>
          </w:p>
          <w:p w14:paraId="0231D1A2" w14:textId="77777777" w:rsidR="00B54B8D" w:rsidRPr="00CC7C8D" w:rsidRDefault="00B54B8D" w:rsidP="00CC7C8D">
            <w:pPr>
              <w:numPr>
                <w:ilvl w:val="0"/>
                <w:numId w:val="83"/>
              </w:numPr>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Workplace </w:t>
            </w:r>
          </w:p>
          <w:p w14:paraId="4C43ECB9" w14:textId="77777777" w:rsidR="00B54B8D" w:rsidRPr="00CC7C8D" w:rsidRDefault="00B54B8D" w:rsidP="00CC7C8D">
            <w:pPr>
              <w:numPr>
                <w:ilvl w:val="0"/>
                <w:numId w:val="83"/>
              </w:numPr>
              <w:spacing w:after="0" w:line="276" w:lineRule="auto"/>
              <w:jc w:val="both"/>
              <w:rPr>
                <w:rFonts w:ascii="Times New Roman" w:eastAsia="Times New Roman" w:hAnsi="Times New Roman"/>
                <w:sz w:val="24"/>
                <w:szCs w:val="24"/>
              </w:rPr>
            </w:pPr>
            <w:r w:rsidRPr="00CC7C8D">
              <w:rPr>
                <w:rFonts w:ascii="Times New Roman" w:hAnsi="Times New Roman"/>
                <w:sz w:val="24"/>
                <w:szCs w:val="24"/>
              </w:rPr>
              <w:t xml:space="preserve">Simulated workplace </w:t>
            </w:r>
            <w:r w:rsidRPr="00CC7C8D">
              <w:rPr>
                <w:rFonts w:ascii="Times New Roman" w:eastAsia="Times New Roman" w:hAnsi="Times New Roman"/>
                <w:sz w:val="24"/>
                <w:szCs w:val="24"/>
              </w:rPr>
              <w:t xml:space="preserve">  </w:t>
            </w:r>
          </w:p>
        </w:tc>
      </w:tr>
      <w:tr w:rsidR="00B54B8D" w:rsidRPr="00CC7C8D" w14:paraId="46048547" w14:textId="77777777" w:rsidTr="007912C3">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6810F6" w14:textId="77777777" w:rsidR="00B54B8D" w:rsidRPr="00CC7C8D" w:rsidRDefault="00B54B8D" w:rsidP="00CC7C8D">
            <w:pPr>
              <w:numPr>
                <w:ilvl w:val="0"/>
                <w:numId w:val="80"/>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Guidance information for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5F6722" w14:textId="77777777" w:rsidR="00B54B8D" w:rsidRPr="00CC7C8D" w:rsidRDefault="00B54B8D" w:rsidP="00CC7C8D">
            <w:pPr>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 Holistic assessment with other units relevant to the industry sector, workplace and job role is recommended.</w:t>
            </w:r>
          </w:p>
        </w:tc>
      </w:tr>
    </w:tbl>
    <w:p w14:paraId="3679CD6F" w14:textId="77777777" w:rsidR="00B54B8D" w:rsidRPr="00CC7C8D" w:rsidRDefault="00B54B8D" w:rsidP="00CC7C8D">
      <w:pPr>
        <w:spacing w:after="0" w:line="276" w:lineRule="auto"/>
        <w:rPr>
          <w:rFonts w:ascii="Times New Roman" w:hAnsi="Times New Roman"/>
          <w:sz w:val="24"/>
          <w:szCs w:val="24"/>
          <w:lang w:val="en-GB"/>
        </w:rPr>
      </w:pPr>
      <w:r w:rsidRPr="00CC7C8D">
        <w:rPr>
          <w:rFonts w:ascii="Times New Roman" w:hAnsi="Times New Roman"/>
          <w:sz w:val="24"/>
          <w:szCs w:val="24"/>
          <w:lang w:val="en-GB"/>
        </w:rPr>
        <w:br w:type="page"/>
      </w:r>
    </w:p>
    <w:p w14:paraId="79CAF097" w14:textId="77777777" w:rsidR="00B54B8D" w:rsidRPr="00CC7C8D" w:rsidRDefault="00B54B8D" w:rsidP="00CC7C8D">
      <w:pPr>
        <w:spacing w:line="276" w:lineRule="auto"/>
        <w:rPr>
          <w:rFonts w:ascii="Times New Roman" w:hAnsi="Times New Roman"/>
          <w:sz w:val="24"/>
          <w:szCs w:val="24"/>
          <w:lang w:val="en-GB"/>
        </w:rPr>
      </w:pPr>
    </w:p>
    <w:p w14:paraId="797CC5D1" w14:textId="77777777" w:rsidR="00B54B8D" w:rsidRPr="00CC7C8D" w:rsidRDefault="00B54B8D" w:rsidP="00DE61FC">
      <w:pPr>
        <w:keepNext/>
        <w:keepLines/>
        <w:spacing w:before="200" w:line="276" w:lineRule="auto"/>
        <w:jc w:val="center"/>
        <w:outlineLvl w:val="1"/>
        <w:rPr>
          <w:rFonts w:ascii="Times New Roman" w:eastAsia="Times New Roman" w:hAnsi="Times New Roman"/>
          <w:b/>
          <w:bCs/>
          <w:color w:val="000000"/>
          <w:sz w:val="24"/>
          <w:szCs w:val="24"/>
        </w:rPr>
      </w:pPr>
      <w:bookmarkStart w:id="30" w:name="_Toc14260"/>
      <w:bookmarkStart w:id="31" w:name="_Toc195519218"/>
      <w:bookmarkStart w:id="32" w:name="_Toc197100218"/>
      <w:r w:rsidRPr="00CC7C8D">
        <w:rPr>
          <w:rFonts w:ascii="Times New Roman" w:eastAsia="Times New Roman" w:hAnsi="Times New Roman"/>
          <w:b/>
          <w:bCs/>
          <w:color w:val="000000"/>
          <w:sz w:val="24"/>
          <w:szCs w:val="24"/>
          <w:lang w:val="en-GB"/>
        </w:rPr>
        <w:t>PROVIDE MANICURE AND PEDICURE</w:t>
      </w:r>
      <w:r w:rsidRPr="00CC7C8D">
        <w:rPr>
          <w:rFonts w:ascii="Times New Roman" w:eastAsia="Times New Roman" w:hAnsi="Times New Roman"/>
          <w:b/>
          <w:bCs/>
          <w:color w:val="000000"/>
          <w:sz w:val="24"/>
          <w:szCs w:val="24"/>
        </w:rPr>
        <w:t xml:space="preserve"> SERVICE</w:t>
      </w:r>
      <w:bookmarkEnd w:id="30"/>
      <w:bookmarkEnd w:id="31"/>
      <w:bookmarkEnd w:id="32"/>
    </w:p>
    <w:p w14:paraId="42BDD198" w14:textId="62F0B956" w:rsidR="00B54B8D" w:rsidRPr="00CC7C8D" w:rsidRDefault="00B54B8D" w:rsidP="00CC7C8D">
      <w:pPr>
        <w:spacing w:line="276" w:lineRule="auto"/>
        <w:ind w:left="-5"/>
        <w:rPr>
          <w:rFonts w:ascii="Times New Roman" w:eastAsia="Times New Roman" w:hAnsi="Times New Roman"/>
          <w:b/>
          <w:sz w:val="24"/>
          <w:szCs w:val="24"/>
        </w:rPr>
      </w:pPr>
      <w:r w:rsidRPr="00CC7C8D">
        <w:rPr>
          <w:rFonts w:ascii="Times New Roman" w:eastAsia="Times New Roman" w:hAnsi="Times New Roman"/>
          <w:b/>
          <w:bCs/>
          <w:sz w:val="24"/>
          <w:szCs w:val="24"/>
        </w:rPr>
        <w:t>UNIT CODE</w:t>
      </w:r>
      <w:r w:rsidRPr="00CC7C8D">
        <w:rPr>
          <w:rFonts w:ascii="Times New Roman" w:eastAsia="Times New Roman" w:hAnsi="Times New Roman"/>
          <w:b/>
          <w:sz w:val="24"/>
          <w:szCs w:val="24"/>
        </w:rPr>
        <w:t xml:space="preserve">:  </w:t>
      </w:r>
      <w:r w:rsidRPr="00CC7C8D">
        <w:rPr>
          <w:rFonts w:ascii="Times New Roman" w:eastAsia="Times New Roman" w:hAnsi="Times New Roman"/>
          <w:b/>
          <w:sz w:val="24"/>
          <w:szCs w:val="24"/>
          <w:lang w:val="en-GB"/>
        </w:rPr>
        <w:t xml:space="preserve"> </w:t>
      </w:r>
      <w:r w:rsidR="00741623">
        <w:rPr>
          <w:rFonts w:ascii="Times New Roman" w:hAnsi="Times New Roman"/>
          <w:sz w:val="24"/>
          <w:szCs w:val="24"/>
        </w:rPr>
        <w:t>1012 2</w:t>
      </w:r>
      <w:r w:rsidR="00D16C16" w:rsidRPr="00CC7C8D">
        <w:rPr>
          <w:rFonts w:ascii="Times New Roman" w:hAnsi="Times New Roman"/>
          <w:sz w:val="24"/>
          <w:szCs w:val="24"/>
        </w:rPr>
        <w:t>51 03A</w:t>
      </w:r>
    </w:p>
    <w:p w14:paraId="071E9900" w14:textId="77777777"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 xml:space="preserve">UNIT DESCRIPTION </w:t>
      </w:r>
    </w:p>
    <w:p w14:paraId="3BE0543D" w14:textId="77777777" w:rsidR="00B54B8D" w:rsidRPr="00CC7C8D" w:rsidRDefault="00B54B8D" w:rsidP="00CC7C8D">
      <w:pPr>
        <w:spacing w:line="276" w:lineRule="auto"/>
        <w:ind w:right="127"/>
        <w:rPr>
          <w:rFonts w:ascii="Times New Roman" w:eastAsia="Times New Roman" w:hAnsi="Times New Roman"/>
          <w:sz w:val="24"/>
          <w:szCs w:val="24"/>
        </w:rPr>
      </w:pPr>
      <w:r w:rsidRPr="00CC7C8D">
        <w:rPr>
          <w:rFonts w:ascii="Times New Roman" w:eastAsia="Times New Roman" w:hAnsi="Times New Roman"/>
          <w:sz w:val="24"/>
          <w:szCs w:val="24"/>
        </w:rPr>
        <w:t xml:space="preserve">This unit covers the competencies required to </w:t>
      </w:r>
      <w:r w:rsidRPr="00CC7C8D">
        <w:rPr>
          <w:rFonts w:ascii="Times New Roman" w:eastAsia="Times New Roman" w:hAnsi="Times New Roman"/>
          <w:sz w:val="24"/>
          <w:szCs w:val="24"/>
          <w:lang w:val="en-GB"/>
        </w:rPr>
        <w:t xml:space="preserve">provide manicure and pedicure </w:t>
      </w:r>
      <w:r w:rsidRPr="00CC7C8D">
        <w:rPr>
          <w:rFonts w:ascii="Times New Roman" w:eastAsia="Times New Roman" w:hAnsi="Times New Roman"/>
          <w:sz w:val="24"/>
          <w:szCs w:val="24"/>
        </w:rPr>
        <w:t xml:space="preserve">service. It involves </w:t>
      </w:r>
      <w:r w:rsidRPr="00CC7C8D">
        <w:rPr>
          <w:rFonts w:ascii="Times New Roman" w:eastAsia="Times New Roman" w:hAnsi="Times New Roman"/>
          <w:sz w:val="24"/>
          <w:szCs w:val="24"/>
          <w:lang w:val="en-GB"/>
        </w:rPr>
        <w:t>p</w:t>
      </w:r>
      <w:proofErr w:type="spellStart"/>
      <w:r w:rsidRPr="00CC7C8D">
        <w:rPr>
          <w:rFonts w:ascii="Times New Roman" w:hAnsi="Times New Roman"/>
          <w:sz w:val="24"/>
          <w:szCs w:val="24"/>
        </w:rPr>
        <w:t>repar</w:t>
      </w:r>
      <w:r w:rsidRPr="00CC7C8D">
        <w:rPr>
          <w:rFonts w:ascii="Times New Roman" w:hAnsi="Times New Roman"/>
          <w:sz w:val="24"/>
          <w:szCs w:val="24"/>
          <w:lang w:val="en-GB"/>
        </w:rPr>
        <w:t>ing</w:t>
      </w:r>
      <w:proofErr w:type="spellEnd"/>
      <w:r w:rsidRPr="00CC7C8D">
        <w:rPr>
          <w:rFonts w:ascii="Times New Roman" w:hAnsi="Times New Roman"/>
          <w:sz w:val="24"/>
          <w:szCs w:val="24"/>
        </w:rPr>
        <w:t xml:space="preserve"> for </w:t>
      </w:r>
      <w:r w:rsidRPr="00CC7C8D">
        <w:rPr>
          <w:rFonts w:ascii="Times New Roman" w:hAnsi="Times New Roman"/>
          <w:sz w:val="24"/>
          <w:szCs w:val="24"/>
          <w:lang w:val="en-GB"/>
        </w:rPr>
        <w:t>manicure and pedicure</w:t>
      </w:r>
      <w:r w:rsidRPr="00CC7C8D">
        <w:rPr>
          <w:rFonts w:ascii="Times New Roman" w:hAnsi="Times New Roman"/>
          <w:sz w:val="24"/>
          <w:szCs w:val="24"/>
        </w:rPr>
        <w:t xml:space="preserve"> service</w:t>
      </w:r>
      <w:r w:rsidRPr="00CC7C8D">
        <w:rPr>
          <w:rFonts w:ascii="Times New Roman" w:eastAsia="Times New Roman" w:hAnsi="Times New Roman"/>
          <w:sz w:val="24"/>
          <w:szCs w:val="24"/>
        </w:rPr>
        <w:t xml:space="preserve">, </w:t>
      </w:r>
      <w:r w:rsidRPr="00CC7C8D">
        <w:rPr>
          <w:rFonts w:ascii="Times New Roman" w:eastAsia="Times New Roman" w:hAnsi="Times New Roman"/>
          <w:sz w:val="24"/>
          <w:szCs w:val="24"/>
          <w:lang w:val="en-GB"/>
        </w:rPr>
        <w:t>p</w:t>
      </w:r>
      <w:proofErr w:type="spellStart"/>
      <w:r w:rsidRPr="00CC7C8D">
        <w:rPr>
          <w:rFonts w:ascii="Times New Roman" w:hAnsi="Times New Roman"/>
          <w:sz w:val="24"/>
          <w:szCs w:val="24"/>
        </w:rPr>
        <w:t>erform</w:t>
      </w:r>
      <w:r w:rsidRPr="00CC7C8D">
        <w:rPr>
          <w:rFonts w:ascii="Times New Roman" w:hAnsi="Times New Roman"/>
          <w:sz w:val="24"/>
          <w:szCs w:val="24"/>
          <w:lang w:val="en-GB"/>
        </w:rPr>
        <w:t>ing</w:t>
      </w:r>
      <w:proofErr w:type="spellEnd"/>
      <w:r w:rsidRPr="00CC7C8D">
        <w:rPr>
          <w:rFonts w:ascii="Times New Roman" w:hAnsi="Times New Roman"/>
          <w:sz w:val="24"/>
          <w:szCs w:val="24"/>
        </w:rPr>
        <w:t xml:space="preserve"> </w:t>
      </w:r>
      <w:r w:rsidRPr="00CC7C8D">
        <w:rPr>
          <w:rFonts w:ascii="Times New Roman" w:hAnsi="Times New Roman"/>
          <w:sz w:val="24"/>
          <w:szCs w:val="24"/>
          <w:lang w:val="en-GB"/>
        </w:rPr>
        <w:t>manicure and pedicure</w:t>
      </w:r>
      <w:r w:rsidRPr="00CC7C8D">
        <w:rPr>
          <w:rFonts w:ascii="Times New Roman" w:hAnsi="Times New Roman"/>
          <w:sz w:val="24"/>
          <w:szCs w:val="24"/>
        </w:rPr>
        <w:t xml:space="preserve"> </w:t>
      </w:r>
      <w:r w:rsidRPr="00CC7C8D">
        <w:rPr>
          <w:rFonts w:ascii="Times New Roman" w:eastAsia="Times New Roman" w:hAnsi="Times New Roman"/>
          <w:sz w:val="24"/>
          <w:szCs w:val="24"/>
        </w:rPr>
        <w:t xml:space="preserve">and post manicure and pedicure procedures. </w:t>
      </w:r>
    </w:p>
    <w:p w14:paraId="280C8DB1"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 </w:t>
      </w:r>
    </w:p>
    <w:p w14:paraId="04A47780"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b/>
          <w:sz w:val="24"/>
          <w:szCs w:val="24"/>
        </w:rPr>
        <w:t>ELEMENTS AND PERFORMANCE CRITERIA</w:t>
      </w:r>
      <w:r w:rsidRPr="00CC7C8D">
        <w:rPr>
          <w:rFonts w:ascii="Times New Roman" w:eastAsia="Times New Roman" w:hAnsi="Times New Roman"/>
          <w:sz w:val="24"/>
          <w:szCs w:val="24"/>
        </w:rPr>
        <w:t xml:space="preserve"> </w:t>
      </w:r>
    </w:p>
    <w:tbl>
      <w:tblPr>
        <w:tblStyle w:val="Style51"/>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4"/>
        <w:gridCol w:w="5574"/>
      </w:tblGrid>
      <w:tr w:rsidR="00B54B8D" w:rsidRPr="00CC7C8D" w14:paraId="3CA23769" w14:textId="77777777" w:rsidTr="00B54B8D">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925D1"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b/>
                <w:sz w:val="24"/>
                <w:szCs w:val="24"/>
              </w:rPr>
              <w:t xml:space="preserve">ELEMENT </w:t>
            </w:r>
          </w:p>
          <w:p w14:paraId="0C7CA53C"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These describe the key outcomes which make up workplace function</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DBAE43"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b/>
                <w:sz w:val="24"/>
                <w:szCs w:val="24"/>
              </w:rPr>
              <w:t xml:space="preserve">PERFORMANCE CRITERIA </w:t>
            </w:r>
          </w:p>
          <w:p w14:paraId="1AB91469"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These are assess-able statements which specify the required level of performance for each of the elements. </w:t>
            </w:r>
          </w:p>
          <w:p w14:paraId="4950D257"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b/>
                <w:i/>
                <w:sz w:val="24"/>
                <w:szCs w:val="24"/>
              </w:rPr>
              <w:t>Bold and italicized terms</w:t>
            </w:r>
            <w:r w:rsidRPr="00CC7C8D">
              <w:rPr>
                <w:rFonts w:ascii="Times New Roman" w:eastAsia="Times New Roman" w:hAnsi="Times New Roman"/>
                <w:sz w:val="24"/>
                <w:szCs w:val="24"/>
              </w:rPr>
              <w:t xml:space="preserve"> </w:t>
            </w:r>
            <w:r w:rsidRPr="00CC7C8D">
              <w:rPr>
                <w:rFonts w:ascii="Times New Roman" w:eastAsia="Times New Roman" w:hAnsi="Times New Roman"/>
                <w:b/>
                <w:i/>
                <w:sz w:val="24"/>
                <w:szCs w:val="24"/>
              </w:rPr>
              <w:t>are elaborated in the Range</w:t>
            </w:r>
          </w:p>
        </w:tc>
      </w:tr>
      <w:tr w:rsidR="00B54B8D" w:rsidRPr="00CC7C8D" w14:paraId="20E17092" w14:textId="77777777" w:rsidTr="00B54B8D">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48EE3" w14:textId="77777777" w:rsidR="00B54B8D" w:rsidRPr="0000226D" w:rsidRDefault="00B54B8D" w:rsidP="00584355">
            <w:pPr>
              <w:pStyle w:val="ListParagraph"/>
              <w:numPr>
                <w:ilvl w:val="0"/>
                <w:numId w:val="172"/>
              </w:numPr>
              <w:spacing w:line="276" w:lineRule="auto"/>
              <w:rPr>
                <w:rFonts w:ascii="Times New Roman" w:hAnsi="Times New Roman"/>
                <w:sz w:val="24"/>
                <w:szCs w:val="24"/>
              </w:rPr>
            </w:pPr>
            <w:r w:rsidRPr="0000226D">
              <w:rPr>
                <w:rFonts w:ascii="Times New Roman" w:hAnsi="Times New Roman"/>
                <w:sz w:val="24"/>
                <w:szCs w:val="24"/>
              </w:rPr>
              <w:t xml:space="preserve">Prepare for </w:t>
            </w:r>
            <w:r w:rsidRPr="0000226D">
              <w:rPr>
                <w:rFonts w:ascii="Times New Roman" w:hAnsi="Times New Roman"/>
                <w:sz w:val="24"/>
                <w:szCs w:val="24"/>
                <w:lang w:val="en-GB"/>
              </w:rPr>
              <w:t xml:space="preserve">manicure and pedicure </w:t>
            </w:r>
            <w:r w:rsidRPr="0000226D">
              <w:rPr>
                <w:rFonts w:ascii="Times New Roman" w:hAnsi="Times New Roman"/>
                <w:sz w:val="24"/>
                <w:szCs w:val="24"/>
              </w:rPr>
              <w:t>service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5A68D8" w14:textId="77777777" w:rsidR="00B54B8D" w:rsidRPr="00CC7C8D" w:rsidRDefault="00B54B8D" w:rsidP="00CC7C8D">
            <w:pPr>
              <w:numPr>
                <w:ilvl w:val="0"/>
                <w:numId w:val="48"/>
              </w:numPr>
              <w:suppressAutoHyphens/>
              <w:autoSpaceDN w:val="0"/>
              <w:spacing w:line="276" w:lineRule="auto"/>
              <w:textAlignment w:val="baseline"/>
              <w:rPr>
                <w:rFonts w:ascii="Times New Roman" w:hAnsi="Times New Roman"/>
                <w:sz w:val="24"/>
                <w:szCs w:val="24"/>
                <w:lang w:eastAsia="zh-CN" w:bidi="hi-IN"/>
              </w:rPr>
            </w:pPr>
            <w:r w:rsidRPr="00CC7C8D">
              <w:rPr>
                <w:rFonts w:ascii="Times New Roman" w:eastAsia="Times New Roman" w:hAnsi="Times New Roman"/>
                <w:color w:val="000000"/>
                <w:sz w:val="24"/>
                <w:szCs w:val="24"/>
              </w:rPr>
              <w:t>1.</w:t>
            </w:r>
            <w:r w:rsidRPr="00CC7C8D">
              <w:rPr>
                <w:rFonts w:ascii="Times New Roman" w:eastAsia="Times New Roman" w:hAnsi="Times New Roman"/>
                <w:sz w:val="24"/>
                <w:szCs w:val="24"/>
                <w:lang w:eastAsia="zh-CN" w:bidi="hi-IN"/>
              </w:rPr>
              <w:t xml:space="preserve"> Client consultation is carried out as per work procedure.</w:t>
            </w:r>
          </w:p>
          <w:p w14:paraId="3C74D9CC" w14:textId="77777777" w:rsidR="00B54B8D" w:rsidRPr="00CC7C8D" w:rsidRDefault="00B54B8D" w:rsidP="00CC7C8D">
            <w:pPr>
              <w:numPr>
                <w:ilvl w:val="0"/>
                <w:numId w:val="48"/>
              </w:numPr>
              <w:suppressAutoHyphens/>
              <w:autoSpaceDN w:val="0"/>
              <w:spacing w:line="276" w:lineRule="auto"/>
              <w:textAlignment w:val="baseline"/>
              <w:rPr>
                <w:rFonts w:ascii="Times New Roman" w:hAnsi="Times New Roman"/>
                <w:sz w:val="24"/>
                <w:szCs w:val="24"/>
                <w:lang w:eastAsia="zh-CN" w:bidi="hi-IN"/>
              </w:rPr>
            </w:pPr>
            <w:r w:rsidRPr="00CC7C8D">
              <w:rPr>
                <w:rFonts w:ascii="Times New Roman" w:eastAsia="Times New Roman" w:hAnsi="Times New Roman"/>
                <w:b/>
                <w:bCs/>
                <w:i/>
                <w:iCs/>
                <w:sz w:val="24"/>
                <w:szCs w:val="24"/>
                <w:lang w:eastAsia="zh-CN" w:bidi="hi-IN"/>
              </w:rPr>
              <w:t>Personal protective gear</w:t>
            </w:r>
            <w:r w:rsidRPr="00CC7C8D">
              <w:rPr>
                <w:rFonts w:ascii="Times New Roman" w:eastAsia="Times New Roman" w:hAnsi="Times New Roman"/>
                <w:sz w:val="24"/>
                <w:szCs w:val="24"/>
                <w:lang w:eastAsia="zh-CN" w:bidi="hi-IN"/>
              </w:rPr>
              <w:t xml:space="preserve"> </w:t>
            </w:r>
            <w:proofErr w:type="gramStart"/>
            <w:r w:rsidRPr="00CC7C8D">
              <w:rPr>
                <w:rFonts w:ascii="Times New Roman" w:eastAsia="Times New Roman" w:hAnsi="Times New Roman"/>
                <w:sz w:val="24"/>
                <w:szCs w:val="24"/>
                <w:lang w:eastAsia="zh-CN" w:bidi="hi-IN"/>
              </w:rPr>
              <w:t>are</w:t>
            </w:r>
            <w:proofErr w:type="gramEnd"/>
            <w:r w:rsidRPr="00CC7C8D">
              <w:rPr>
                <w:rFonts w:ascii="Times New Roman" w:eastAsia="Times New Roman" w:hAnsi="Times New Roman"/>
                <w:sz w:val="24"/>
                <w:szCs w:val="24"/>
                <w:lang w:eastAsia="zh-CN" w:bidi="hi-IN"/>
              </w:rPr>
              <w:t xml:space="preserve"> selected and donned as per work requirement.</w:t>
            </w:r>
          </w:p>
          <w:p w14:paraId="69D42AD8" w14:textId="77777777" w:rsidR="00B54B8D" w:rsidRPr="00CC7C8D" w:rsidRDefault="00B54B8D" w:rsidP="00CC7C8D">
            <w:pPr>
              <w:numPr>
                <w:ilvl w:val="0"/>
                <w:numId w:val="48"/>
              </w:numPr>
              <w:suppressAutoHyphens/>
              <w:autoSpaceDN w:val="0"/>
              <w:spacing w:line="276" w:lineRule="auto"/>
              <w:textAlignment w:val="baseline"/>
              <w:rPr>
                <w:rFonts w:ascii="Times New Roman" w:hAnsi="Times New Roman"/>
                <w:sz w:val="24"/>
                <w:szCs w:val="24"/>
                <w:lang w:eastAsia="zh-CN" w:bidi="hi-IN"/>
              </w:rPr>
            </w:pPr>
            <w:r w:rsidRPr="00CC7C8D">
              <w:rPr>
                <w:rFonts w:ascii="Times New Roman" w:hAnsi="Times New Roman"/>
                <w:sz w:val="24"/>
                <w:szCs w:val="24"/>
                <w:lang w:eastAsia="zh-CN" w:bidi="hi-IN"/>
              </w:rPr>
              <w:t>Client is draped for manicure and pedicure as per service requirement</w:t>
            </w:r>
          </w:p>
          <w:p w14:paraId="0B7C821B" w14:textId="77777777" w:rsidR="00B54B8D" w:rsidRPr="00CC7C8D" w:rsidRDefault="00B54B8D" w:rsidP="00CC7C8D">
            <w:pPr>
              <w:numPr>
                <w:ilvl w:val="0"/>
                <w:numId w:val="48"/>
              </w:numPr>
              <w:suppressAutoHyphens/>
              <w:autoSpaceDN w:val="0"/>
              <w:spacing w:before="240"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Nail and skin are analyzed as per service requirement</w:t>
            </w:r>
            <w:r w:rsidRPr="00CC7C8D">
              <w:rPr>
                <w:rFonts w:ascii="Times New Roman" w:eastAsia="Times New Roman" w:hAnsi="Times New Roman"/>
                <w:b/>
                <w:sz w:val="24"/>
                <w:szCs w:val="24"/>
                <w:lang w:eastAsia="zh-CN" w:bidi="hi-IN"/>
              </w:rPr>
              <w:t>.</w:t>
            </w:r>
          </w:p>
          <w:p w14:paraId="4297ECEC" w14:textId="09027B01" w:rsidR="00B54B8D" w:rsidRPr="00CC7C8D" w:rsidRDefault="00B54B8D" w:rsidP="00CC7C8D">
            <w:pPr>
              <w:numPr>
                <w:ilvl w:val="0"/>
                <w:numId w:val="48"/>
              </w:numPr>
              <w:suppressAutoHyphens/>
              <w:autoSpaceDN w:val="0"/>
              <w:spacing w:line="276" w:lineRule="auto"/>
              <w:textAlignment w:val="baseline"/>
              <w:rPr>
                <w:rFonts w:ascii="Times New Roman" w:hAnsi="Times New Roman"/>
                <w:sz w:val="24"/>
                <w:szCs w:val="24"/>
                <w:lang w:eastAsia="zh-CN" w:bidi="hi-IN"/>
              </w:rPr>
            </w:pPr>
            <w:r w:rsidRPr="00CC7C8D">
              <w:rPr>
                <w:rFonts w:ascii="Times New Roman" w:eastAsia="Times New Roman" w:hAnsi="Times New Roman"/>
                <w:b/>
                <w:i/>
                <w:sz w:val="24"/>
                <w:szCs w:val="24"/>
                <w:lang w:eastAsia="zh-CN" w:bidi="hi-IN"/>
              </w:rPr>
              <w:t xml:space="preserve">Manicure and pedicure </w:t>
            </w:r>
            <w:r w:rsidRPr="00CC7C8D">
              <w:rPr>
                <w:rFonts w:ascii="Times New Roman" w:eastAsia="Times New Roman" w:hAnsi="Times New Roman"/>
                <w:b/>
                <w:i/>
                <w:sz w:val="24"/>
                <w:szCs w:val="24"/>
                <w:lang w:val="en-GB" w:eastAsia="zh-CN" w:bidi="hi-IN"/>
              </w:rPr>
              <w:t>t</w:t>
            </w:r>
            <w:r w:rsidR="00BC1144" w:rsidRPr="00CC7C8D">
              <w:rPr>
                <w:rFonts w:ascii="Times New Roman" w:eastAsia="Times New Roman" w:hAnsi="Times New Roman"/>
                <w:b/>
                <w:i/>
                <w:sz w:val="24"/>
                <w:szCs w:val="24"/>
                <w:lang w:eastAsia="zh-CN" w:bidi="hi-IN"/>
              </w:rPr>
              <w:t>tools</w:t>
            </w:r>
            <w:r w:rsidRPr="00CC7C8D">
              <w:rPr>
                <w:rFonts w:ascii="Times New Roman" w:eastAsia="Times New Roman" w:hAnsi="Times New Roman"/>
                <w:b/>
                <w:i/>
                <w:sz w:val="24"/>
                <w:szCs w:val="24"/>
                <w:lang w:eastAsia="zh-CN" w:bidi="hi-IN"/>
              </w:rPr>
              <w:t xml:space="preserve"> and equipment </w:t>
            </w:r>
            <w:r w:rsidRPr="00CC7C8D">
              <w:rPr>
                <w:rFonts w:ascii="Times New Roman" w:eastAsia="Times New Roman" w:hAnsi="Times New Roman"/>
                <w:sz w:val="24"/>
                <w:szCs w:val="24"/>
                <w:lang w:eastAsia="zh-CN" w:bidi="hi-IN"/>
              </w:rPr>
              <w:t>are assembled and prepared as per work requirement.</w:t>
            </w:r>
          </w:p>
          <w:p w14:paraId="5968EC87" w14:textId="77777777" w:rsidR="00B54B8D" w:rsidRPr="00CC7C8D" w:rsidRDefault="00B54B8D" w:rsidP="00CC7C8D">
            <w:pPr>
              <w:numPr>
                <w:ilvl w:val="0"/>
                <w:numId w:val="48"/>
              </w:numPr>
              <w:suppressAutoHyphens/>
              <w:autoSpaceDN w:val="0"/>
              <w:spacing w:line="276" w:lineRule="auto"/>
              <w:textAlignment w:val="baseline"/>
              <w:rPr>
                <w:rFonts w:ascii="Times New Roman" w:hAnsi="Times New Roman"/>
                <w:sz w:val="24"/>
                <w:szCs w:val="24"/>
                <w:lang w:eastAsia="zh-CN" w:bidi="hi-IN"/>
              </w:rPr>
            </w:pPr>
            <w:r w:rsidRPr="00CC7C8D">
              <w:rPr>
                <w:rFonts w:ascii="Times New Roman" w:eastAsia="Times New Roman" w:hAnsi="Times New Roman"/>
                <w:b/>
                <w:i/>
                <w:sz w:val="24"/>
                <w:szCs w:val="24"/>
                <w:lang w:eastAsia="zh-CN" w:bidi="hi-IN"/>
              </w:rPr>
              <w:t xml:space="preserve">Manicure and pedicure products and supplies </w:t>
            </w:r>
            <w:r w:rsidRPr="00CC7C8D">
              <w:rPr>
                <w:rFonts w:ascii="Times New Roman" w:eastAsia="Times New Roman" w:hAnsi="Times New Roman"/>
                <w:sz w:val="24"/>
                <w:szCs w:val="24"/>
                <w:lang w:eastAsia="zh-CN" w:bidi="hi-IN"/>
              </w:rPr>
              <w:t>are prepared as per work procedure.</w:t>
            </w:r>
          </w:p>
          <w:p w14:paraId="2946EC3C" w14:textId="77777777" w:rsidR="00B54B8D" w:rsidRPr="00CC7C8D" w:rsidRDefault="00B54B8D" w:rsidP="00CC7C8D">
            <w:pPr>
              <w:spacing w:line="276" w:lineRule="auto"/>
              <w:rPr>
                <w:rFonts w:ascii="Times New Roman" w:eastAsia="Times New Roman" w:hAnsi="Times New Roman"/>
                <w:sz w:val="24"/>
                <w:szCs w:val="24"/>
                <w:lang w:val="en-GB" w:eastAsia="en-GB"/>
              </w:rPr>
            </w:pPr>
            <w:r w:rsidRPr="00CC7C8D">
              <w:rPr>
                <w:rFonts w:ascii="Times New Roman" w:eastAsia="Times New Roman" w:hAnsi="Times New Roman"/>
                <w:color w:val="000000"/>
                <w:sz w:val="24"/>
                <w:szCs w:val="24"/>
              </w:rPr>
              <w:t>.</w:t>
            </w:r>
          </w:p>
        </w:tc>
      </w:tr>
      <w:tr w:rsidR="00B54B8D" w:rsidRPr="00CC7C8D" w14:paraId="577506B2" w14:textId="77777777" w:rsidTr="00B54B8D">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8626A" w14:textId="77777777" w:rsidR="00B54B8D" w:rsidRPr="0000226D" w:rsidRDefault="00B54B8D" w:rsidP="00584355">
            <w:pPr>
              <w:pStyle w:val="ListParagraph"/>
              <w:numPr>
                <w:ilvl w:val="0"/>
                <w:numId w:val="172"/>
              </w:numPr>
              <w:spacing w:line="276" w:lineRule="auto"/>
              <w:rPr>
                <w:rFonts w:ascii="Times New Roman" w:hAnsi="Times New Roman"/>
                <w:sz w:val="24"/>
                <w:szCs w:val="24"/>
              </w:rPr>
            </w:pPr>
            <w:r w:rsidRPr="0000226D">
              <w:rPr>
                <w:rFonts w:ascii="Times New Roman" w:hAnsi="Times New Roman"/>
                <w:sz w:val="24"/>
                <w:szCs w:val="24"/>
              </w:rPr>
              <w:t xml:space="preserve">Perform </w:t>
            </w:r>
            <w:r w:rsidRPr="0000226D">
              <w:rPr>
                <w:rFonts w:ascii="Times New Roman" w:hAnsi="Times New Roman"/>
                <w:sz w:val="24"/>
                <w:szCs w:val="24"/>
                <w:lang w:val="en-GB"/>
              </w:rPr>
              <w:t xml:space="preserve">manicure and pedicure </w:t>
            </w:r>
            <w:r w:rsidRPr="0000226D">
              <w:rPr>
                <w:rFonts w:ascii="Times New Roman" w:hAnsi="Times New Roman"/>
                <w:sz w:val="24"/>
                <w:szCs w:val="24"/>
              </w:rPr>
              <w:t>service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D43A05" w14:textId="77777777" w:rsidR="00B54B8D" w:rsidRPr="00CC7C8D" w:rsidRDefault="00B54B8D" w:rsidP="00CC7C8D">
            <w:pPr>
              <w:numPr>
                <w:ilvl w:val="0"/>
                <w:numId w:val="49"/>
              </w:numPr>
              <w:suppressAutoHyphens/>
              <w:autoSpaceDN w:val="0"/>
              <w:spacing w:line="276" w:lineRule="auto"/>
              <w:textAlignment w:val="baseline"/>
              <w:rPr>
                <w:rFonts w:ascii="Times New Roman" w:hAnsi="Times New Roman"/>
                <w:sz w:val="24"/>
                <w:szCs w:val="24"/>
                <w:lang w:bidi="hi-IN"/>
              </w:rPr>
            </w:pPr>
            <w:r w:rsidRPr="00CC7C8D">
              <w:rPr>
                <w:rFonts w:ascii="Times New Roman" w:eastAsia="Times New Roman" w:hAnsi="Times New Roman"/>
                <w:color w:val="000000"/>
                <w:sz w:val="24"/>
                <w:szCs w:val="24"/>
              </w:rPr>
              <w:t xml:space="preserve"> </w:t>
            </w:r>
            <w:r w:rsidRPr="00CC7C8D">
              <w:rPr>
                <w:rFonts w:ascii="Times New Roman" w:eastAsia="Times New Roman" w:hAnsi="Times New Roman"/>
                <w:sz w:val="24"/>
                <w:szCs w:val="24"/>
                <w:lang w:bidi="hi-IN"/>
              </w:rPr>
              <w:t>Client’s skin and nails are prepared as per service requirement.</w:t>
            </w:r>
          </w:p>
          <w:p w14:paraId="01C2D6E5" w14:textId="77777777" w:rsidR="00B54B8D" w:rsidRPr="00CC7C8D" w:rsidRDefault="00B54B8D" w:rsidP="00CC7C8D">
            <w:pPr>
              <w:numPr>
                <w:ilvl w:val="0"/>
                <w:numId w:val="49"/>
              </w:numPr>
              <w:suppressAutoHyphens/>
              <w:autoSpaceDN w:val="0"/>
              <w:spacing w:line="276" w:lineRule="auto"/>
              <w:textAlignment w:val="baseline"/>
              <w:rPr>
                <w:rFonts w:ascii="Times New Roman" w:hAnsi="Times New Roman"/>
                <w:sz w:val="24"/>
                <w:szCs w:val="24"/>
                <w:lang w:bidi="hi-IN"/>
              </w:rPr>
            </w:pPr>
            <w:r w:rsidRPr="00CC7C8D">
              <w:rPr>
                <w:rFonts w:ascii="Times New Roman" w:eastAsia="Times New Roman" w:hAnsi="Times New Roman"/>
                <w:b/>
                <w:i/>
                <w:sz w:val="24"/>
                <w:szCs w:val="24"/>
                <w:lang w:bidi="hi-IN"/>
              </w:rPr>
              <w:t>Manicure and pedicure</w:t>
            </w:r>
            <w:r w:rsidRPr="00CC7C8D">
              <w:rPr>
                <w:rFonts w:ascii="Times New Roman" w:eastAsia="Times New Roman" w:hAnsi="Times New Roman"/>
                <w:sz w:val="24"/>
                <w:szCs w:val="24"/>
                <w:lang w:bidi="hi-IN"/>
              </w:rPr>
              <w:t xml:space="preserve"> </w:t>
            </w:r>
            <w:r w:rsidRPr="00CC7C8D">
              <w:rPr>
                <w:rFonts w:ascii="Times New Roman" w:eastAsia="Times New Roman" w:hAnsi="Times New Roman"/>
                <w:b/>
                <w:i/>
                <w:sz w:val="24"/>
                <w:szCs w:val="24"/>
                <w:lang w:bidi="hi-IN"/>
              </w:rPr>
              <w:t>procedure</w:t>
            </w:r>
            <w:r w:rsidRPr="00CC7C8D">
              <w:rPr>
                <w:rFonts w:ascii="Times New Roman" w:eastAsia="Times New Roman" w:hAnsi="Times New Roman"/>
                <w:sz w:val="24"/>
                <w:szCs w:val="24"/>
                <w:lang w:bidi="hi-IN"/>
              </w:rPr>
              <w:t xml:space="preserve"> is performed as per client requirement.</w:t>
            </w:r>
          </w:p>
          <w:p w14:paraId="2ABAB315" w14:textId="77777777" w:rsidR="00B54B8D" w:rsidRPr="00CC7C8D" w:rsidRDefault="00B54B8D" w:rsidP="00CC7C8D">
            <w:pPr>
              <w:numPr>
                <w:ilvl w:val="0"/>
                <w:numId w:val="49"/>
              </w:numPr>
              <w:suppressAutoHyphens/>
              <w:autoSpaceDN w:val="0"/>
              <w:spacing w:line="276" w:lineRule="auto"/>
              <w:textAlignment w:val="baseline"/>
              <w:rPr>
                <w:rFonts w:ascii="Times New Roman" w:hAnsi="Times New Roman"/>
                <w:sz w:val="24"/>
                <w:szCs w:val="24"/>
                <w:lang w:bidi="hi-IN"/>
              </w:rPr>
            </w:pPr>
            <w:r w:rsidRPr="00CC7C8D">
              <w:rPr>
                <w:rFonts w:ascii="Times New Roman" w:eastAsia="Times New Roman" w:hAnsi="Times New Roman"/>
                <w:color w:val="000000"/>
                <w:kern w:val="28"/>
                <w:sz w:val="24"/>
                <w:szCs w:val="24"/>
              </w:rPr>
              <w:lastRenderedPageBreak/>
              <w:t>After care advice is provided based on service offered</w:t>
            </w:r>
            <w:r w:rsidRPr="00CC7C8D">
              <w:rPr>
                <w:rFonts w:ascii="Times New Roman" w:eastAsia="Times New Roman" w:hAnsi="Times New Roman"/>
                <w:color w:val="000000"/>
                <w:sz w:val="24"/>
                <w:szCs w:val="24"/>
              </w:rPr>
              <w:t>.</w:t>
            </w:r>
          </w:p>
        </w:tc>
      </w:tr>
      <w:tr w:rsidR="00B54B8D" w:rsidRPr="00CC7C8D" w14:paraId="0BBAA6B5" w14:textId="77777777" w:rsidTr="00B54B8D">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8EB1E2" w14:textId="77777777" w:rsidR="00B54B8D" w:rsidRPr="0000226D" w:rsidRDefault="00B54B8D" w:rsidP="00584355">
            <w:pPr>
              <w:pStyle w:val="ListParagraph"/>
              <w:numPr>
                <w:ilvl w:val="0"/>
                <w:numId w:val="172"/>
              </w:numPr>
              <w:spacing w:line="276" w:lineRule="auto"/>
              <w:rPr>
                <w:rFonts w:ascii="Times New Roman" w:hAnsi="Times New Roman"/>
                <w:sz w:val="24"/>
                <w:szCs w:val="24"/>
              </w:rPr>
            </w:pPr>
            <w:r w:rsidRPr="0000226D">
              <w:rPr>
                <w:rFonts w:ascii="Times New Roman" w:hAnsi="Times New Roman"/>
                <w:sz w:val="24"/>
                <w:szCs w:val="24"/>
              </w:rPr>
              <w:lastRenderedPageBreak/>
              <w:t xml:space="preserve">Perform post </w:t>
            </w:r>
            <w:r w:rsidRPr="0000226D">
              <w:rPr>
                <w:rFonts w:ascii="Times New Roman" w:hAnsi="Times New Roman"/>
                <w:sz w:val="24"/>
                <w:szCs w:val="24"/>
                <w:lang w:val="en-GB"/>
              </w:rPr>
              <w:t xml:space="preserve">manicure and pedicure </w:t>
            </w:r>
            <w:r w:rsidRPr="0000226D">
              <w:rPr>
                <w:rFonts w:ascii="Times New Roman" w:hAnsi="Times New Roman"/>
                <w:sz w:val="24"/>
                <w:szCs w:val="24"/>
              </w:rPr>
              <w:t>service procedure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4AEF0F" w14:textId="77777777" w:rsidR="00B54B8D" w:rsidRPr="00CC7C8D" w:rsidRDefault="00B54B8D" w:rsidP="00CC7C8D">
            <w:pPr>
              <w:numPr>
                <w:ilvl w:val="0"/>
                <w:numId w:val="50"/>
              </w:numPr>
              <w:suppressAutoHyphens/>
              <w:autoSpaceDN w:val="0"/>
              <w:spacing w:line="276" w:lineRule="auto"/>
              <w:textAlignment w:val="baseline"/>
              <w:rPr>
                <w:rFonts w:ascii="Times New Roman" w:hAnsi="Times New Roman"/>
                <w:sz w:val="24"/>
                <w:szCs w:val="24"/>
                <w:lang w:eastAsia="zh-CN" w:bidi="hi-IN"/>
              </w:rPr>
            </w:pPr>
            <w:r w:rsidRPr="00CC7C8D">
              <w:rPr>
                <w:rFonts w:ascii="Times New Roman" w:eastAsia="Times New Roman" w:hAnsi="Times New Roman"/>
                <w:b/>
                <w:i/>
                <w:color w:val="000000"/>
                <w:sz w:val="24"/>
                <w:szCs w:val="24"/>
                <w:lang w:val="en-GB"/>
              </w:rPr>
              <w:t>3</w:t>
            </w:r>
            <w:r w:rsidRPr="00CC7C8D">
              <w:rPr>
                <w:rFonts w:ascii="Times New Roman" w:eastAsia="Times New Roman" w:hAnsi="Times New Roman"/>
                <w:b/>
                <w:i/>
                <w:color w:val="000000"/>
                <w:sz w:val="24"/>
                <w:szCs w:val="24"/>
              </w:rPr>
              <w:t xml:space="preserve">.1 </w:t>
            </w:r>
            <w:r w:rsidRPr="00CC7C8D">
              <w:rPr>
                <w:rFonts w:ascii="Times New Roman" w:eastAsia="Times New Roman" w:hAnsi="Times New Roman"/>
                <w:sz w:val="24"/>
                <w:szCs w:val="24"/>
                <w:lang w:eastAsia="zh-CN" w:bidi="hi-IN"/>
              </w:rPr>
              <w:t>Manicure and pedicure tools and equipment are cleaned and disinfected as per work procedures.</w:t>
            </w:r>
          </w:p>
          <w:p w14:paraId="35C208FD" w14:textId="77777777" w:rsidR="00B54B8D" w:rsidRPr="00CC7C8D" w:rsidRDefault="00B54B8D" w:rsidP="00CC7C8D">
            <w:pPr>
              <w:numPr>
                <w:ilvl w:val="0"/>
                <w:numId w:val="50"/>
              </w:numPr>
              <w:suppressAutoHyphens/>
              <w:autoSpaceDN w:val="0"/>
              <w:spacing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Work station is cleaned and waste disposed as per work procedure.</w:t>
            </w:r>
          </w:p>
          <w:p w14:paraId="6FDF9305" w14:textId="77777777" w:rsidR="00B54B8D" w:rsidRPr="00CC7C8D" w:rsidRDefault="00B54B8D" w:rsidP="00CC7C8D">
            <w:pPr>
              <w:numPr>
                <w:ilvl w:val="0"/>
                <w:numId w:val="50"/>
              </w:numPr>
              <w:suppressAutoHyphens/>
              <w:autoSpaceDN w:val="0"/>
              <w:spacing w:line="276" w:lineRule="auto"/>
              <w:textAlignment w:val="baseline"/>
              <w:rPr>
                <w:rFonts w:ascii="Times New Roman" w:hAnsi="Times New Roman"/>
                <w:sz w:val="24"/>
                <w:szCs w:val="24"/>
                <w:lang w:eastAsia="zh-CN" w:bidi="hi-IN"/>
              </w:rPr>
            </w:pPr>
            <w:r w:rsidRPr="00CC7C8D">
              <w:rPr>
                <w:rFonts w:ascii="Times New Roman" w:eastAsia="Times New Roman" w:hAnsi="Times New Roman"/>
                <w:b/>
                <w:i/>
                <w:color w:val="000000"/>
                <w:kern w:val="28"/>
                <w:sz w:val="24"/>
                <w:szCs w:val="24"/>
              </w:rPr>
              <w:t>Manicure and pedicure recyclable supplies</w:t>
            </w:r>
            <w:r w:rsidRPr="00CC7C8D">
              <w:rPr>
                <w:rFonts w:ascii="Times New Roman" w:eastAsia="Times New Roman" w:hAnsi="Times New Roman"/>
                <w:color w:val="000000"/>
                <w:kern w:val="28"/>
                <w:sz w:val="24"/>
                <w:szCs w:val="24"/>
              </w:rPr>
              <w:t xml:space="preserve"> are cleaned, disinfected and stored as per work procedure</w:t>
            </w:r>
            <w:r w:rsidRPr="00CC7C8D">
              <w:rPr>
                <w:rFonts w:ascii="Times New Roman" w:eastAsia="Times New Roman" w:hAnsi="Times New Roman"/>
                <w:color w:val="000000"/>
                <w:sz w:val="24"/>
                <w:szCs w:val="24"/>
              </w:rPr>
              <w:t>.</w:t>
            </w:r>
          </w:p>
          <w:p w14:paraId="6F182119" w14:textId="77777777" w:rsidR="00B54B8D" w:rsidRPr="00CC7C8D" w:rsidRDefault="00B54B8D" w:rsidP="00CC7C8D">
            <w:pPr>
              <w:spacing w:line="276" w:lineRule="auto"/>
              <w:rPr>
                <w:rFonts w:ascii="Times New Roman" w:eastAsia="Times New Roman" w:hAnsi="Times New Roman"/>
                <w:sz w:val="24"/>
                <w:szCs w:val="24"/>
                <w:lang w:val="en-GB" w:eastAsia="en-GB"/>
              </w:rPr>
            </w:pPr>
          </w:p>
        </w:tc>
      </w:tr>
    </w:tbl>
    <w:p w14:paraId="129A3384" w14:textId="77777777" w:rsidR="00B54B8D" w:rsidRPr="00CC7C8D" w:rsidRDefault="00B54B8D" w:rsidP="0000226D">
      <w:pPr>
        <w:tabs>
          <w:tab w:val="left" w:pos="915"/>
        </w:tabs>
        <w:spacing w:line="276" w:lineRule="auto"/>
        <w:rPr>
          <w:rFonts w:ascii="Times New Roman" w:eastAsia="Times New Roman" w:hAnsi="Times New Roman"/>
          <w:sz w:val="24"/>
          <w:szCs w:val="24"/>
        </w:rPr>
      </w:pPr>
      <w:r w:rsidRPr="00CC7C8D">
        <w:rPr>
          <w:rFonts w:ascii="Times New Roman" w:eastAsia="Times New Roman" w:hAnsi="Times New Roman"/>
          <w:b/>
          <w:sz w:val="24"/>
          <w:szCs w:val="24"/>
        </w:rPr>
        <w:t xml:space="preserve"> </w:t>
      </w:r>
      <w:r w:rsidR="0000226D">
        <w:rPr>
          <w:rFonts w:ascii="Times New Roman" w:eastAsia="Times New Roman" w:hAnsi="Times New Roman"/>
          <w:b/>
          <w:sz w:val="24"/>
          <w:szCs w:val="24"/>
        </w:rPr>
        <w:tab/>
      </w:r>
    </w:p>
    <w:p w14:paraId="40B7068D" w14:textId="77777777"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 xml:space="preserve">RANGE </w:t>
      </w:r>
    </w:p>
    <w:p w14:paraId="48832085" w14:textId="77777777" w:rsidR="00B54B8D" w:rsidRPr="00CC7C8D" w:rsidRDefault="00B54B8D" w:rsidP="00CC7C8D">
      <w:pPr>
        <w:spacing w:line="276" w:lineRule="auto"/>
        <w:ind w:left="-5" w:right="37"/>
        <w:rPr>
          <w:rFonts w:ascii="Times New Roman" w:eastAsia="Times New Roman" w:hAnsi="Times New Roman"/>
          <w:sz w:val="24"/>
          <w:szCs w:val="24"/>
        </w:rPr>
      </w:pPr>
      <w:r w:rsidRPr="00CC7C8D">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p w14:paraId="69836B3A"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 </w:t>
      </w:r>
    </w:p>
    <w:tbl>
      <w:tblPr>
        <w:tblStyle w:val="Style5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86"/>
        <w:gridCol w:w="5038"/>
      </w:tblGrid>
      <w:tr w:rsidR="00B54B8D" w:rsidRPr="00CC7C8D" w14:paraId="749E4CFA" w14:textId="77777777" w:rsidTr="007912C3">
        <w:trPr>
          <w:trHeight w:val="6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71B572E6"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b/>
                <w:sz w:val="24"/>
                <w:szCs w:val="24"/>
              </w:rPr>
              <w:t xml:space="preserve">Variable </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5905D1CC" w14:textId="77777777"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 xml:space="preserve">Range </w:t>
            </w:r>
          </w:p>
          <w:p w14:paraId="4F4E5CD8" w14:textId="77777777" w:rsidR="00B54B8D" w:rsidRPr="00CC7C8D" w:rsidRDefault="00B54B8D" w:rsidP="00CC7C8D">
            <w:pPr>
              <w:spacing w:line="276" w:lineRule="auto"/>
              <w:rPr>
                <w:rFonts w:ascii="Times New Roman" w:eastAsia="Times New Roman" w:hAnsi="Times New Roman"/>
                <w:sz w:val="24"/>
                <w:szCs w:val="24"/>
              </w:rPr>
            </w:pPr>
          </w:p>
          <w:p w14:paraId="0C4CAD3A"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b/>
                <w:sz w:val="24"/>
                <w:szCs w:val="24"/>
              </w:rPr>
              <w:t xml:space="preserve">  </w:t>
            </w:r>
          </w:p>
        </w:tc>
      </w:tr>
      <w:tr w:rsidR="00B54B8D" w:rsidRPr="00CC7C8D" w14:paraId="2C38ED41" w14:textId="77777777" w:rsidTr="007912C3">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77FC1AE3" w14:textId="77777777" w:rsidR="00B54B8D" w:rsidRPr="00CC7C8D" w:rsidRDefault="00B54B8D" w:rsidP="00CC7C8D">
            <w:pPr>
              <w:numPr>
                <w:ilvl w:val="0"/>
                <w:numId w:val="51"/>
              </w:numPr>
              <w:spacing w:line="276" w:lineRule="auto"/>
              <w:rPr>
                <w:rFonts w:ascii="Times New Roman" w:eastAsia="Times New Roman" w:hAnsi="Times New Roman"/>
                <w:sz w:val="24"/>
                <w:szCs w:val="24"/>
              </w:rPr>
            </w:pPr>
            <w:r w:rsidRPr="00CC7C8D">
              <w:rPr>
                <w:rFonts w:ascii="Times New Roman" w:eastAsia="Times New Roman" w:hAnsi="Times New Roman"/>
                <w:bCs/>
                <w:iCs/>
                <w:sz w:val="24"/>
                <w:szCs w:val="24"/>
                <w:lang w:val="en-GB"/>
              </w:rPr>
              <w:t>Manicure and pedicur</w:t>
            </w:r>
            <w:r w:rsidRPr="00CC7C8D">
              <w:rPr>
                <w:rFonts w:ascii="Times New Roman" w:eastAsia="Times New Roman" w:hAnsi="Times New Roman"/>
                <w:bCs/>
                <w:i/>
                <w:sz w:val="24"/>
                <w:szCs w:val="24"/>
                <w:lang w:val="en-GB"/>
              </w:rPr>
              <w:t>e</w:t>
            </w:r>
            <w:r w:rsidRPr="00CC7C8D">
              <w:rPr>
                <w:rFonts w:ascii="Times New Roman" w:eastAsia="Times New Roman" w:hAnsi="Times New Roman"/>
                <w:b/>
                <w:i/>
                <w:sz w:val="24"/>
                <w:szCs w:val="24"/>
              </w:rPr>
              <w:t xml:space="preserve"> tools, and equipment</w:t>
            </w:r>
            <w:r w:rsidRPr="00CC7C8D">
              <w:rPr>
                <w:rFonts w:ascii="Times New Roman" w:eastAsia="Times New Roman" w:hAnsi="Times New Roman"/>
                <w:sz w:val="24"/>
                <w:szCs w:val="24"/>
              </w:rPr>
              <w:t xml:space="preserve"> may include but not limited to: </w:t>
            </w:r>
          </w:p>
          <w:p w14:paraId="1DA07146" w14:textId="77777777" w:rsidR="00B54B8D" w:rsidRPr="00CC7C8D" w:rsidRDefault="00B54B8D" w:rsidP="00CC7C8D">
            <w:pPr>
              <w:spacing w:line="276" w:lineRule="auto"/>
              <w:ind w:left="470" w:hanging="360"/>
              <w:rPr>
                <w:rFonts w:ascii="Times New Roman" w:eastAsia="Times New Roman" w:hAnsi="Times New Roman"/>
                <w:sz w:val="24"/>
                <w:szCs w:val="24"/>
              </w:rPr>
            </w:pP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2F26592E"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Files</w:t>
            </w:r>
          </w:p>
          <w:p w14:paraId="6D380FE0"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Buffers</w:t>
            </w:r>
          </w:p>
          <w:p w14:paraId="1AC6003C"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Nail brushes</w:t>
            </w:r>
          </w:p>
          <w:p w14:paraId="3903BB04"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Spatulas </w:t>
            </w:r>
          </w:p>
          <w:p w14:paraId="5F2A4B4A"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Manicure</w:t>
            </w:r>
            <w:r w:rsidRPr="00CC7C8D">
              <w:rPr>
                <w:rFonts w:ascii="Times New Roman" w:eastAsia="Times New Roman" w:hAnsi="Times New Roman"/>
                <w:color w:val="000000"/>
                <w:sz w:val="24"/>
                <w:szCs w:val="24"/>
                <w:lang w:val="en-GB"/>
              </w:rPr>
              <w:t>/pedicure</w:t>
            </w:r>
            <w:r w:rsidRPr="00CC7C8D">
              <w:rPr>
                <w:rFonts w:ascii="Times New Roman" w:eastAsia="Times New Roman" w:hAnsi="Times New Roman"/>
                <w:color w:val="000000"/>
                <w:sz w:val="24"/>
                <w:szCs w:val="24"/>
              </w:rPr>
              <w:t xml:space="preserve"> set </w:t>
            </w:r>
          </w:p>
          <w:p w14:paraId="7497309E"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Orange stick </w:t>
            </w:r>
          </w:p>
          <w:p w14:paraId="67311C53"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Nail peg </w:t>
            </w:r>
          </w:p>
          <w:p w14:paraId="621890F7"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Nail scissors </w:t>
            </w:r>
          </w:p>
          <w:p w14:paraId="637E3463"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Nail buffer </w:t>
            </w:r>
          </w:p>
          <w:p w14:paraId="7BAC9FF0"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lastRenderedPageBreak/>
              <w:t xml:space="preserve">Corn slicers </w:t>
            </w:r>
          </w:p>
          <w:p w14:paraId="2880C28F"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Pumice stone </w:t>
            </w:r>
          </w:p>
          <w:p w14:paraId="6EB4B1E7"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Foot Scrapers </w:t>
            </w:r>
          </w:p>
          <w:p w14:paraId="2519CF79"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Foot smoother </w:t>
            </w:r>
          </w:p>
          <w:p w14:paraId="6A3925CD"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Cotton wool </w:t>
            </w:r>
          </w:p>
          <w:p w14:paraId="2D6C294D"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Absorbent towels   </w:t>
            </w:r>
          </w:p>
          <w:p w14:paraId="2979442B"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Foot spa</w:t>
            </w:r>
          </w:p>
        </w:tc>
      </w:tr>
      <w:tr w:rsidR="00B54B8D" w:rsidRPr="00CC7C8D" w14:paraId="3F61ED43" w14:textId="77777777" w:rsidTr="007912C3">
        <w:trPr>
          <w:trHeight w:val="428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1EF2A2F8" w14:textId="77777777" w:rsidR="00B54B8D" w:rsidRPr="00CC7C8D" w:rsidRDefault="00B54B8D" w:rsidP="00CC7C8D">
            <w:pPr>
              <w:numPr>
                <w:ilvl w:val="0"/>
                <w:numId w:val="51"/>
              </w:num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lastRenderedPageBreak/>
              <w:t xml:space="preserve"> </w:t>
            </w:r>
            <w:r w:rsidRPr="00CC7C8D">
              <w:rPr>
                <w:rFonts w:ascii="Times New Roman" w:hAnsi="Times New Roman"/>
                <w:sz w:val="24"/>
                <w:szCs w:val="24"/>
                <w:lang w:val="en-GB"/>
              </w:rPr>
              <w:t xml:space="preserve">manicure and </w:t>
            </w:r>
            <w:proofErr w:type="gramStart"/>
            <w:r w:rsidRPr="00CC7C8D">
              <w:rPr>
                <w:rFonts w:ascii="Times New Roman" w:hAnsi="Times New Roman"/>
                <w:sz w:val="24"/>
                <w:szCs w:val="24"/>
                <w:lang w:val="en-GB"/>
              </w:rPr>
              <w:t xml:space="preserve">pedicure </w:t>
            </w:r>
            <w:r w:rsidRPr="00CC7C8D">
              <w:rPr>
                <w:rFonts w:ascii="Times New Roman" w:hAnsi="Times New Roman"/>
                <w:sz w:val="24"/>
                <w:szCs w:val="24"/>
              </w:rPr>
              <w:t xml:space="preserve"> </w:t>
            </w:r>
            <w:r w:rsidRPr="00CC7C8D">
              <w:rPr>
                <w:rFonts w:ascii="Times New Roman" w:hAnsi="Times New Roman"/>
                <w:b/>
                <w:bCs/>
                <w:i/>
                <w:iCs/>
                <w:sz w:val="24"/>
                <w:szCs w:val="24"/>
              </w:rPr>
              <w:t>products</w:t>
            </w:r>
            <w:proofErr w:type="gramEnd"/>
            <w:r w:rsidRPr="00CC7C8D">
              <w:rPr>
                <w:rFonts w:ascii="Times New Roman" w:eastAsia="Times New Roman" w:hAnsi="Times New Roman"/>
                <w:b/>
                <w:i/>
                <w:sz w:val="24"/>
                <w:szCs w:val="24"/>
              </w:rPr>
              <w:t xml:space="preserve"> and supplies</w:t>
            </w:r>
            <w:r w:rsidRPr="00CC7C8D">
              <w:rPr>
                <w:rFonts w:ascii="Times New Roman" w:eastAsia="Times New Roman" w:hAnsi="Times New Roman"/>
                <w:sz w:val="24"/>
                <w:szCs w:val="24"/>
              </w:rPr>
              <w:t xml:space="preserve"> may include but not limited to: </w:t>
            </w:r>
          </w:p>
          <w:p w14:paraId="5D62BB17" w14:textId="77777777" w:rsidR="00B54B8D" w:rsidRPr="00CC7C8D" w:rsidRDefault="00B54B8D" w:rsidP="00CC7C8D">
            <w:pPr>
              <w:spacing w:line="276" w:lineRule="auto"/>
              <w:ind w:left="720"/>
              <w:rPr>
                <w:rFonts w:ascii="Times New Roman" w:eastAsia="Times New Roman" w:hAnsi="Times New Roman"/>
                <w:sz w:val="24"/>
                <w:szCs w:val="24"/>
              </w:rPr>
            </w:pPr>
            <w:r w:rsidRPr="00CC7C8D">
              <w:rPr>
                <w:rFonts w:ascii="Times New Roman" w:eastAsia="Times New Roman" w:hAnsi="Times New Roman"/>
                <w:b/>
                <w:i/>
                <w:sz w:val="24"/>
                <w:szCs w:val="24"/>
              </w:rPr>
              <w:t xml:space="preserve"> </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2FB047A2"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Scrub</w:t>
            </w:r>
          </w:p>
          <w:p w14:paraId="18B8E95F"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Soap/Shower gel</w:t>
            </w:r>
          </w:p>
          <w:p w14:paraId="08DD9AFC"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Cuticle cream/gel </w:t>
            </w:r>
          </w:p>
          <w:p w14:paraId="388F753D"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Nail polish remover </w:t>
            </w:r>
          </w:p>
          <w:p w14:paraId="729167C5"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Nail polish </w:t>
            </w:r>
          </w:p>
          <w:p w14:paraId="4F46DCC3"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Sanitizer </w:t>
            </w:r>
          </w:p>
          <w:p w14:paraId="6C9009C4"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Disinfectant </w:t>
            </w:r>
          </w:p>
          <w:p w14:paraId="6CD397BD"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Antiseptic </w:t>
            </w:r>
          </w:p>
          <w:p w14:paraId="0C713176"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Dry quick polish </w:t>
            </w:r>
          </w:p>
          <w:p w14:paraId="6D8342D2"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Bowls </w:t>
            </w:r>
          </w:p>
          <w:p w14:paraId="5FA77304"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Towels </w:t>
            </w:r>
          </w:p>
          <w:p w14:paraId="35F43CB1"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Massage oil </w:t>
            </w:r>
          </w:p>
          <w:p w14:paraId="75C91CC7" w14:textId="77777777" w:rsidR="00B54B8D" w:rsidRPr="00CC7C8D" w:rsidRDefault="00B54B8D" w:rsidP="00CC7C8D">
            <w:pPr>
              <w:numPr>
                <w:ilvl w:val="0"/>
                <w:numId w:val="53"/>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Moisturizers  </w:t>
            </w:r>
          </w:p>
        </w:tc>
      </w:tr>
      <w:tr w:rsidR="00B54B8D" w:rsidRPr="00CC7C8D" w14:paraId="7F719A7E" w14:textId="77777777" w:rsidTr="007912C3">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2AD7FDA1" w14:textId="77777777" w:rsidR="00B54B8D" w:rsidRPr="00CC7C8D" w:rsidRDefault="00B54B8D" w:rsidP="00CC7C8D">
            <w:pPr>
              <w:spacing w:line="276" w:lineRule="auto"/>
              <w:ind w:left="360" w:hanging="360"/>
              <w:rPr>
                <w:rFonts w:ascii="Times New Roman" w:eastAsia="Times New Roman" w:hAnsi="Times New Roman"/>
                <w:sz w:val="24"/>
                <w:szCs w:val="24"/>
              </w:rPr>
            </w:pPr>
            <w:r w:rsidRPr="00CC7C8D">
              <w:rPr>
                <w:rFonts w:ascii="Times New Roman" w:eastAsia="Times New Roman" w:hAnsi="Times New Roman"/>
                <w:sz w:val="24"/>
                <w:szCs w:val="24"/>
                <w:lang w:val="en-GB"/>
              </w:rPr>
              <w:t>6</w:t>
            </w:r>
            <w:r w:rsidRPr="00CC7C8D">
              <w:rPr>
                <w:rFonts w:ascii="Times New Roman" w:eastAsia="Times New Roman" w:hAnsi="Times New Roman"/>
                <w:sz w:val="24"/>
                <w:szCs w:val="24"/>
              </w:rPr>
              <w:t xml:space="preserve">. </w:t>
            </w:r>
            <w:r w:rsidRPr="00CC7C8D">
              <w:rPr>
                <w:rFonts w:ascii="Times New Roman" w:hAnsi="Times New Roman"/>
                <w:sz w:val="24"/>
                <w:szCs w:val="24"/>
              </w:rPr>
              <w:t xml:space="preserve"> </w:t>
            </w:r>
            <w:r w:rsidRPr="00CC7C8D">
              <w:rPr>
                <w:rFonts w:ascii="Times New Roman" w:hAnsi="Times New Roman"/>
                <w:b/>
                <w:bCs/>
                <w:i/>
                <w:iCs/>
                <w:sz w:val="24"/>
                <w:szCs w:val="24"/>
                <w:lang w:val="en-GB"/>
              </w:rPr>
              <w:t>manicure and pedicure procedure</w:t>
            </w:r>
            <w:r w:rsidRPr="00CC7C8D">
              <w:rPr>
                <w:rFonts w:ascii="Times New Roman" w:hAnsi="Times New Roman"/>
                <w:bCs/>
                <w:iCs/>
                <w:sz w:val="24"/>
                <w:szCs w:val="24"/>
                <w:lang w:val="en-GB"/>
              </w:rPr>
              <w:t xml:space="preserve"> may include but not </w:t>
            </w:r>
            <w:r w:rsidRPr="00CC7C8D">
              <w:rPr>
                <w:rFonts w:ascii="Times New Roman" w:eastAsia="Times New Roman" w:hAnsi="Times New Roman"/>
                <w:bCs/>
                <w:iCs/>
                <w:sz w:val="24"/>
                <w:szCs w:val="24"/>
              </w:rPr>
              <w:t xml:space="preserve"> </w:t>
            </w:r>
            <w:r w:rsidRPr="00CC7C8D">
              <w:rPr>
                <w:rFonts w:ascii="Times New Roman" w:eastAsia="Times New Roman" w:hAnsi="Times New Roman"/>
                <w:sz w:val="24"/>
                <w:szCs w:val="24"/>
              </w:rPr>
              <w:t>limited to:</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3B29DE9C" w14:textId="77777777" w:rsidR="00B54B8D" w:rsidRPr="00CC7C8D" w:rsidRDefault="00B54B8D" w:rsidP="00CC7C8D">
            <w:pPr>
              <w:numPr>
                <w:ilvl w:val="0"/>
                <w:numId w:val="62"/>
              </w:numPr>
              <w:spacing w:after="16" w:line="276" w:lineRule="auto"/>
              <w:contextualSpacing/>
              <w:rPr>
                <w:rFonts w:ascii="Times New Roman" w:hAnsi="Times New Roman"/>
                <w:sz w:val="24"/>
                <w:szCs w:val="24"/>
                <w:lang w:val="en-ZW"/>
              </w:rPr>
            </w:pPr>
            <w:r w:rsidRPr="00CC7C8D">
              <w:rPr>
                <w:rFonts w:ascii="Times New Roman" w:hAnsi="Times New Roman"/>
                <w:sz w:val="24"/>
                <w:szCs w:val="24"/>
                <w:lang w:val="en-ZW"/>
              </w:rPr>
              <w:t>Basic manicure and pedicure</w:t>
            </w:r>
          </w:p>
          <w:p w14:paraId="504DC756" w14:textId="77777777" w:rsidR="00B54B8D" w:rsidRPr="00CC7C8D" w:rsidRDefault="00B54B8D" w:rsidP="00CC7C8D">
            <w:pPr>
              <w:numPr>
                <w:ilvl w:val="0"/>
                <w:numId w:val="62"/>
              </w:numPr>
              <w:spacing w:after="16" w:line="276" w:lineRule="auto"/>
              <w:contextualSpacing/>
              <w:rPr>
                <w:rFonts w:ascii="Times New Roman" w:hAnsi="Times New Roman"/>
                <w:sz w:val="24"/>
                <w:szCs w:val="24"/>
                <w:lang w:val="en-ZW"/>
              </w:rPr>
            </w:pPr>
            <w:r w:rsidRPr="00CC7C8D">
              <w:rPr>
                <w:rFonts w:ascii="Times New Roman" w:hAnsi="Times New Roman"/>
                <w:sz w:val="24"/>
                <w:szCs w:val="24"/>
                <w:lang w:val="en-ZW"/>
              </w:rPr>
              <w:t>warm oil manicure</w:t>
            </w:r>
          </w:p>
          <w:p w14:paraId="52E4FEB7" w14:textId="77777777" w:rsidR="00B54B8D" w:rsidRPr="00CC7C8D" w:rsidRDefault="00B54B8D" w:rsidP="00CC7C8D">
            <w:pPr>
              <w:numPr>
                <w:ilvl w:val="0"/>
                <w:numId w:val="62"/>
              </w:numPr>
              <w:spacing w:after="16" w:line="276" w:lineRule="auto"/>
              <w:contextualSpacing/>
              <w:rPr>
                <w:rFonts w:ascii="Times New Roman" w:hAnsi="Times New Roman"/>
                <w:sz w:val="24"/>
                <w:szCs w:val="24"/>
                <w:lang w:val="en-ZW"/>
              </w:rPr>
            </w:pPr>
            <w:r w:rsidRPr="00CC7C8D">
              <w:rPr>
                <w:rFonts w:ascii="Times New Roman" w:hAnsi="Times New Roman"/>
                <w:sz w:val="24"/>
                <w:szCs w:val="24"/>
                <w:lang w:val="en-ZW"/>
              </w:rPr>
              <w:t>Paraffin wax</w:t>
            </w:r>
          </w:p>
          <w:p w14:paraId="360C8F78" w14:textId="77777777" w:rsidR="00B54B8D" w:rsidRPr="00CC7C8D" w:rsidRDefault="00B54B8D" w:rsidP="00CC7C8D">
            <w:pPr>
              <w:numPr>
                <w:ilvl w:val="0"/>
                <w:numId w:val="62"/>
              </w:numPr>
              <w:spacing w:after="16" w:line="276" w:lineRule="auto"/>
              <w:contextualSpacing/>
              <w:rPr>
                <w:rFonts w:ascii="Times New Roman" w:hAnsi="Times New Roman"/>
                <w:sz w:val="24"/>
                <w:szCs w:val="24"/>
                <w:lang w:val="en-ZW"/>
              </w:rPr>
            </w:pPr>
            <w:r w:rsidRPr="00CC7C8D">
              <w:rPr>
                <w:rFonts w:ascii="Times New Roman" w:hAnsi="Times New Roman"/>
                <w:sz w:val="24"/>
                <w:szCs w:val="24"/>
                <w:lang w:val="en-ZW"/>
              </w:rPr>
              <w:t xml:space="preserve">Polish application </w:t>
            </w:r>
          </w:p>
          <w:p w14:paraId="1AE8B208" w14:textId="77777777" w:rsidR="00B54B8D" w:rsidRPr="00CC7C8D" w:rsidRDefault="00B54B8D" w:rsidP="00CC7C8D">
            <w:pPr>
              <w:numPr>
                <w:ilvl w:val="0"/>
                <w:numId w:val="61"/>
              </w:numPr>
              <w:spacing w:after="16" w:line="276" w:lineRule="auto"/>
              <w:contextualSpacing/>
              <w:rPr>
                <w:rFonts w:ascii="Times New Roman" w:hAnsi="Times New Roman"/>
                <w:sz w:val="24"/>
                <w:szCs w:val="24"/>
                <w:lang w:val="en-ZW"/>
              </w:rPr>
            </w:pPr>
            <w:r w:rsidRPr="00CC7C8D">
              <w:rPr>
                <w:rFonts w:ascii="Times New Roman" w:hAnsi="Times New Roman"/>
                <w:sz w:val="24"/>
                <w:szCs w:val="24"/>
                <w:lang w:val="en-ZW"/>
              </w:rPr>
              <w:t xml:space="preserve">Gel </w:t>
            </w:r>
          </w:p>
          <w:p w14:paraId="6C02A2AA" w14:textId="77777777" w:rsidR="00B54B8D" w:rsidRPr="00CC7C8D" w:rsidRDefault="00B54B8D" w:rsidP="00CC7C8D">
            <w:pPr>
              <w:numPr>
                <w:ilvl w:val="0"/>
                <w:numId w:val="61"/>
              </w:numPr>
              <w:spacing w:after="16" w:line="276" w:lineRule="auto"/>
              <w:contextualSpacing/>
              <w:rPr>
                <w:rFonts w:ascii="Times New Roman" w:hAnsi="Times New Roman"/>
                <w:sz w:val="24"/>
                <w:szCs w:val="24"/>
                <w:lang w:val="en-ZW"/>
              </w:rPr>
            </w:pPr>
            <w:r w:rsidRPr="00CC7C8D">
              <w:rPr>
                <w:rFonts w:ascii="Times New Roman" w:hAnsi="Times New Roman"/>
                <w:sz w:val="24"/>
                <w:szCs w:val="24"/>
                <w:lang w:val="en-ZW"/>
              </w:rPr>
              <w:t xml:space="preserve">Enamel </w:t>
            </w:r>
          </w:p>
          <w:p w14:paraId="3C2731B8" w14:textId="77777777" w:rsidR="00B54B8D" w:rsidRPr="00CC7C8D" w:rsidRDefault="00B54B8D" w:rsidP="00CC7C8D">
            <w:pPr>
              <w:numPr>
                <w:ilvl w:val="0"/>
                <w:numId w:val="84"/>
              </w:numPr>
              <w:spacing w:after="16" w:line="276" w:lineRule="auto"/>
              <w:contextualSpacing/>
              <w:jc w:val="both"/>
              <w:rPr>
                <w:rFonts w:ascii="Times New Roman" w:hAnsi="Times New Roman"/>
                <w:sz w:val="24"/>
                <w:szCs w:val="24"/>
                <w:lang w:val="en-ZW"/>
              </w:rPr>
            </w:pPr>
            <w:r w:rsidRPr="00CC7C8D">
              <w:rPr>
                <w:rFonts w:ascii="Times New Roman" w:hAnsi="Times New Roman"/>
                <w:sz w:val="24"/>
                <w:szCs w:val="24"/>
                <w:lang w:val="en-ZW"/>
              </w:rPr>
              <w:t>Nail art techniques</w:t>
            </w:r>
          </w:p>
          <w:p w14:paraId="46AB314A" w14:textId="77777777" w:rsidR="00B54B8D" w:rsidRPr="00CC7C8D" w:rsidRDefault="00B54B8D" w:rsidP="00CC7C8D">
            <w:pPr>
              <w:numPr>
                <w:ilvl w:val="0"/>
                <w:numId w:val="85"/>
              </w:numPr>
              <w:spacing w:after="16" w:line="276" w:lineRule="auto"/>
              <w:contextualSpacing/>
              <w:jc w:val="both"/>
              <w:rPr>
                <w:rFonts w:ascii="Times New Roman" w:hAnsi="Times New Roman"/>
                <w:sz w:val="24"/>
                <w:szCs w:val="24"/>
                <w:lang w:val="en-ZW"/>
              </w:rPr>
            </w:pPr>
            <w:r w:rsidRPr="00CC7C8D">
              <w:rPr>
                <w:rFonts w:ascii="Times New Roman" w:hAnsi="Times New Roman"/>
                <w:sz w:val="24"/>
                <w:szCs w:val="24"/>
                <w:lang w:val="en-ZW"/>
              </w:rPr>
              <w:t xml:space="preserve">Glitters </w:t>
            </w:r>
          </w:p>
          <w:p w14:paraId="308ECEBB" w14:textId="77777777" w:rsidR="00B54B8D" w:rsidRPr="00CC7C8D" w:rsidRDefault="00B54B8D" w:rsidP="00CC7C8D">
            <w:pPr>
              <w:numPr>
                <w:ilvl w:val="0"/>
                <w:numId w:val="85"/>
              </w:numPr>
              <w:spacing w:after="16" w:line="276" w:lineRule="auto"/>
              <w:contextualSpacing/>
              <w:jc w:val="both"/>
              <w:rPr>
                <w:rFonts w:ascii="Times New Roman" w:hAnsi="Times New Roman"/>
                <w:sz w:val="24"/>
                <w:szCs w:val="24"/>
                <w:lang w:val="en-ZW"/>
              </w:rPr>
            </w:pPr>
            <w:r w:rsidRPr="00CC7C8D">
              <w:rPr>
                <w:rFonts w:ascii="Times New Roman" w:hAnsi="Times New Roman"/>
                <w:sz w:val="24"/>
                <w:szCs w:val="24"/>
                <w:lang w:val="en-ZW"/>
              </w:rPr>
              <w:t xml:space="preserve">Stickers </w:t>
            </w:r>
          </w:p>
          <w:p w14:paraId="719DB685" w14:textId="77777777" w:rsidR="00B54B8D" w:rsidRPr="00CC7C8D" w:rsidRDefault="00B54B8D" w:rsidP="00CC7C8D">
            <w:pPr>
              <w:numPr>
                <w:ilvl w:val="0"/>
                <w:numId w:val="85"/>
              </w:numPr>
              <w:spacing w:after="16" w:line="276" w:lineRule="auto"/>
              <w:contextualSpacing/>
              <w:jc w:val="both"/>
              <w:rPr>
                <w:rFonts w:ascii="Times New Roman" w:hAnsi="Times New Roman"/>
                <w:sz w:val="24"/>
                <w:szCs w:val="24"/>
                <w:lang w:val="en-ZW"/>
              </w:rPr>
            </w:pPr>
            <w:r w:rsidRPr="00CC7C8D">
              <w:rPr>
                <w:rFonts w:ascii="Times New Roman" w:hAnsi="Times New Roman"/>
                <w:sz w:val="24"/>
                <w:szCs w:val="24"/>
                <w:lang w:val="en-ZW"/>
              </w:rPr>
              <w:t xml:space="preserve">Stencil </w:t>
            </w:r>
          </w:p>
          <w:p w14:paraId="4A6FFD4F" w14:textId="77777777" w:rsidR="00B54B8D" w:rsidRPr="00CC7C8D" w:rsidRDefault="00B54B8D" w:rsidP="00CC7C8D">
            <w:pPr>
              <w:numPr>
                <w:ilvl w:val="0"/>
                <w:numId w:val="85"/>
              </w:numPr>
              <w:spacing w:after="16" w:line="276" w:lineRule="auto"/>
              <w:contextualSpacing/>
              <w:jc w:val="both"/>
              <w:rPr>
                <w:rFonts w:ascii="Times New Roman" w:hAnsi="Times New Roman"/>
                <w:sz w:val="24"/>
                <w:szCs w:val="24"/>
                <w:lang w:val="en-ZW"/>
              </w:rPr>
            </w:pPr>
            <w:r w:rsidRPr="00CC7C8D">
              <w:rPr>
                <w:rFonts w:ascii="Times New Roman" w:hAnsi="Times New Roman"/>
                <w:sz w:val="24"/>
                <w:szCs w:val="24"/>
                <w:lang w:val="en-ZW"/>
              </w:rPr>
              <w:lastRenderedPageBreak/>
              <w:t xml:space="preserve">Stamping </w:t>
            </w:r>
          </w:p>
          <w:p w14:paraId="4555963E" w14:textId="77777777" w:rsidR="00B54B8D" w:rsidRPr="00CC7C8D" w:rsidRDefault="00B54B8D" w:rsidP="00CC7C8D">
            <w:pPr>
              <w:numPr>
                <w:ilvl w:val="0"/>
                <w:numId w:val="85"/>
              </w:numPr>
              <w:spacing w:after="16" w:line="276" w:lineRule="auto"/>
              <w:contextualSpacing/>
              <w:jc w:val="both"/>
              <w:rPr>
                <w:rFonts w:ascii="Times New Roman" w:hAnsi="Times New Roman"/>
                <w:sz w:val="24"/>
                <w:szCs w:val="24"/>
                <w:lang w:val="en-ZW"/>
              </w:rPr>
            </w:pPr>
            <w:r w:rsidRPr="00CC7C8D">
              <w:rPr>
                <w:rFonts w:ascii="Times New Roman" w:hAnsi="Times New Roman"/>
                <w:sz w:val="24"/>
                <w:szCs w:val="24"/>
                <w:lang w:val="en-ZW"/>
              </w:rPr>
              <w:t xml:space="preserve">Creativity drawing  </w:t>
            </w:r>
          </w:p>
        </w:tc>
      </w:tr>
      <w:tr w:rsidR="00B54B8D" w:rsidRPr="00CC7C8D" w14:paraId="1C8F3AEF" w14:textId="77777777" w:rsidTr="007912C3">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4440C909"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lang w:val="en-GB"/>
              </w:rPr>
              <w:lastRenderedPageBreak/>
              <w:t>8</w:t>
            </w:r>
            <w:r w:rsidRPr="00CC7C8D">
              <w:rPr>
                <w:rFonts w:ascii="Times New Roman" w:eastAsia="Times New Roman" w:hAnsi="Times New Roman"/>
                <w:sz w:val="24"/>
                <w:szCs w:val="24"/>
              </w:rPr>
              <w:t>.</w:t>
            </w:r>
            <w:r w:rsidRPr="00CC7C8D">
              <w:rPr>
                <w:rFonts w:ascii="Times New Roman" w:eastAsia="Times New Roman" w:hAnsi="Times New Roman"/>
                <w:b/>
                <w:i/>
                <w:sz w:val="24"/>
                <w:szCs w:val="24"/>
              </w:rPr>
              <w:t xml:space="preserve">Recyclable </w:t>
            </w:r>
            <w:r w:rsidRPr="00CC7C8D">
              <w:rPr>
                <w:rFonts w:ascii="Times New Roman" w:eastAsia="Times New Roman" w:hAnsi="Times New Roman"/>
                <w:sz w:val="24"/>
                <w:szCs w:val="24"/>
              </w:rPr>
              <w:t xml:space="preserve">supplies may include but not limited to:  </w:t>
            </w:r>
          </w:p>
          <w:p w14:paraId="046D4274" w14:textId="77777777" w:rsidR="00B54B8D" w:rsidRPr="00CC7C8D" w:rsidRDefault="00B54B8D" w:rsidP="00CC7C8D">
            <w:pPr>
              <w:spacing w:line="276" w:lineRule="auto"/>
              <w:ind w:right="2"/>
              <w:rPr>
                <w:rFonts w:ascii="Times New Roman" w:eastAsia="Times New Roman" w:hAnsi="Times New Roman"/>
                <w:sz w:val="24"/>
                <w:szCs w:val="24"/>
              </w:rPr>
            </w:pP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6E9B09FF" w14:textId="77777777" w:rsidR="00B54B8D" w:rsidRPr="00CC7C8D" w:rsidRDefault="00B54B8D" w:rsidP="00CC7C8D">
            <w:pPr>
              <w:numPr>
                <w:ilvl w:val="0"/>
                <w:numId w:val="54"/>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Aprons </w:t>
            </w:r>
          </w:p>
          <w:p w14:paraId="4CDB5BC5" w14:textId="77777777" w:rsidR="00B54B8D" w:rsidRPr="00CC7C8D" w:rsidRDefault="00B54B8D" w:rsidP="00CC7C8D">
            <w:pPr>
              <w:numPr>
                <w:ilvl w:val="0"/>
                <w:numId w:val="54"/>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Towels </w:t>
            </w:r>
          </w:p>
          <w:p w14:paraId="165C7035" w14:textId="77777777" w:rsidR="00B54B8D" w:rsidRPr="00CC7C8D" w:rsidRDefault="00B54B8D" w:rsidP="00CC7C8D">
            <w:pPr>
              <w:numPr>
                <w:ilvl w:val="0"/>
                <w:numId w:val="54"/>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Drapers </w:t>
            </w:r>
          </w:p>
          <w:p w14:paraId="73495A59"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Files</w:t>
            </w:r>
          </w:p>
          <w:p w14:paraId="601BF1E8"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Buffers</w:t>
            </w:r>
          </w:p>
          <w:p w14:paraId="2B1C2893"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Nail brushes</w:t>
            </w:r>
          </w:p>
          <w:p w14:paraId="724D5A54" w14:textId="77777777" w:rsidR="00B54B8D" w:rsidRPr="00CC7C8D" w:rsidRDefault="00B54B8D" w:rsidP="00CC7C8D">
            <w:pPr>
              <w:numPr>
                <w:ilvl w:val="0"/>
                <w:numId w:val="52"/>
              </w:numPr>
              <w:spacing w:line="276" w:lineRule="auto"/>
              <w:ind w:left="33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Spatulas  </w:t>
            </w:r>
          </w:p>
        </w:tc>
      </w:tr>
    </w:tbl>
    <w:p w14:paraId="3DD4A463" w14:textId="77777777" w:rsidR="00B54B8D" w:rsidRPr="00CC7C8D" w:rsidRDefault="00B54B8D" w:rsidP="00CC7C8D">
      <w:pPr>
        <w:tabs>
          <w:tab w:val="left" w:pos="1144"/>
        </w:tabs>
        <w:spacing w:line="276" w:lineRule="auto"/>
        <w:ind w:right="18"/>
        <w:rPr>
          <w:rFonts w:ascii="Times New Roman" w:eastAsia="Times New Roman" w:hAnsi="Times New Roman"/>
          <w:sz w:val="24"/>
          <w:szCs w:val="24"/>
        </w:rPr>
      </w:pPr>
    </w:p>
    <w:p w14:paraId="21B34155" w14:textId="77777777" w:rsidR="00B54B8D" w:rsidRPr="00CC7C8D" w:rsidRDefault="00B54B8D" w:rsidP="00CC7C8D">
      <w:pPr>
        <w:spacing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 xml:space="preserve">REQUIRED KNOWLEDGE AND SKILLS </w:t>
      </w:r>
    </w:p>
    <w:p w14:paraId="74DE2BC6" w14:textId="77777777" w:rsidR="00B54B8D" w:rsidRPr="00CC7C8D" w:rsidRDefault="00B54B8D" w:rsidP="00CC7C8D">
      <w:pPr>
        <w:spacing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This section describes the knowledge and skills required for this unit of competency. </w:t>
      </w:r>
    </w:p>
    <w:p w14:paraId="0A42393A" w14:textId="77777777"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 xml:space="preserve">Required Knowledge </w:t>
      </w:r>
    </w:p>
    <w:p w14:paraId="299A27EF" w14:textId="77777777" w:rsidR="00B54B8D" w:rsidRPr="00CC7C8D" w:rsidRDefault="00B54B8D" w:rsidP="00CC7C8D">
      <w:pPr>
        <w:spacing w:line="276" w:lineRule="auto"/>
        <w:ind w:left="361" w:right="782" w:hanging="361"/>
        <w:rPr>
          <w:rFonts w:ascii="Times New Roman" w:eastAsia="Times New Roman" w:hAnsi="Times New Roman"/>
          <w:sz w:val="24"/>
          <w:szCs w:val="24"/>
        </w:rPr>
      </w:pPr>
      <w:r w:rsidRPr="00CC7C8D">
        <w:rPr>
          <w:rFonts w:ascii="Times New Roman" w:eastAsia="Times New Roman" w:hAnsi="Times New Roman"/>
          <w:sz w:val="24"/>
          <w:szCs w:val="24"/>
        </w:rPr>
        <w:t xml:space="preserve">The individual needs to demonstrate knowledge of: </w:t>
      </w:r>
    </w:p>
    <w:p w14:paraId="19FAC8B4" w14:textId="77777777" w:rsidR="00B54B8D" w:rsidRPr="00CC7C8D" w:rsidRDefault="00B54B8D" w:rsidP="00CC7C8D">
      <w:pPr>
        <w:numPr>
          <w:ilvl w:val="0"/>
          <w:numId w:val="55"/>
        </w:numPr>
        <w:spacing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Structurer of the nail, lower and upper limb </w:t>
      </w:r>
    </w:p>
    <w:p w14:paraId="44F262CE" w14:textId="77777777" w:rsidR="00B54B8D" w:rsidRPr="00CC7C8D" w:rsidRDefault="00B54B8D" w:rsidP="00CC7C8D">
      <w:pPr>
        <w:numPr>
          <w:ilvl w:val="0"/>
          <w:numId w:val="55"/>
        </w:numPr>
        <w:spacing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Manicure and pedicure products and Supplies </w:t>
      </w:r>
    </w:p>
    <w:p w14:paraId="21C54245" w14:textId="77777777" w:rsidR="00B54B8D" w:rsidRPr="00CC7C8D" w:rsidRDefault="00B54B8D" w:rsidP="00CC7C8D">
      <w:pPr>
        <w:numPr>
          <w:ilvl w:val="0"/>
          <w:numId w:val="55"/>
        </w:numPr>
        <w:spacing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Manicure and pedicure tools and equipment   </w:t>
      </w:r>
    </w:p>
    <w:p w14:paraId="278C04D8" w14:textId="77777777" w:rsidR="00B54B8D" w:rsidRPr="00CC7C8D" w:rsidRDefault="00B54B8D" w:rsidP="00CC7C8D">
      <w:pPr>
        <w:numPr>
          <w:ilvl w:val="0"/>
          <w:numId w:val="55"/>
        </w:numPr>
        <w:spacing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Nail and skin hygiene and sanitation </w:t>
      </w:r>
    </w:p>
    <w:p w14:paraId="41A299A7" w14:textId="77777777" w:rsidR="00B54B8D" w:rsidRPr="00CC7C8D" w:rsidRDefault="00B54B8D" w:rsidP="00CC7C8D">
      <w:pPr>
        <w:numPr>
          <w:ilvl w:val="0"/>
          <w:numId w:val="55"/>
        </w:numPr>
        <w:spacing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Consultation and client care in Manicure and pedicure</w:t>
      </w:r>
    </w:p>
    <w:p w14:paraId="15ED6493" w14:textId="77777777" w:rsidR="00B54B8D" w:rsidRPr="00CC7C8D" w:rsidRDefault="00B54B8D" w:rsidP="00CC7C8D">
      <w:pPr>
        <w:numPr>
          <w:ilvl w:val="0"/>
          <w:numId w:val="55"/>
        </w:numPr>
        <w:spacing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nail art designs</w:t>
      </w:r>
    </w:p>
    <w:p w14:paraId="4F382B20" w14:textId="77777777" w:rsidR="00B54B8D" w:rsidRPr="00CC7C8D" w:rsidRDefault="00B54B8D" w:rsidP="00CC7C8D">
      <w:pPr>
        <w:numPr>
          <w:ilvl w:val="0"/>
          <w:numId w:val="55"/>
        </w:numPr>
        <w:spacing w:line="276" w:lineRule="auto"/>
        <w:jc w:val="both"/>
        <w:rPr>
          <w:rFonts w:ascii="Times New Roman" w:eastAsia="Times New Roman" w:hAnsi="Times New Roman"/>
          <w:b/>
          <w:sz w:val="24"/>
          <w:szCs w:val="24"/>
        </w:rPr>
      </w:pPr>
      <w:r w:rsidRPr="00CC7C8D">
        <w:rPr>
          <w:rFonts w:ascii="Times New Roman" w:eastAsia="Times New Roman" w:hAnsi="Times New Roman"/>
          <w:color w:val="000000"/>
          <w:sz w:val="24"/>
          <w:szCs w:val="24"/>
        </w:rPr>
        <w:t>basic massage techniques</w:t>
      </w:r>
    </w:p>
    <w:p w14:paraId="38DB4EA8" w14:textId="77777777" w:rsidR="00B54B8D" w:rsidRPr="00CC7C8D" w:rsidRDefault="00B54B8D" w:rsidP="00CC7C8D">
      <w:pPr>
        <w:spacing w:line="276" w:lineRule="auto"/>
        <w:ind w:left="360"/>
        <w:jc w:val="both"/>
        <w:rPr>
          <w:rFonts w:ascii="Times New Roman" w:eastAsia="Times New Roman" w:hAnsi="Times New Roman"/>
          <w:b/>
          <w:sz w:val="24"/>
          <w:szCs w:val="24"/>
        </w:rPr>
      </w:pPr>
    </w:p>
    <w:p w14:paraId="50654950" w14:textId="77777777" w:rsidR="00B54B8D" w:rsidRPr="00CC7C8D" w:rsidRDefault="00B54B8D"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 xml:space="preserve">Required Skills                                                                                                                                                                                      </w:t>
      </w:r>
    </w:p>
    <w:p w14:paraId="58BA6A70" w14:textId="77777777" w:rsidR="00B54B8D" w:rsidRPr="00CC7C8D" w:rsidRDefault="00B54B8D"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The individual needs to demonstrate the following skills: </w:t>
      </w:r>
    </w:p>
    <w:p w14:paraId="02922581" w14:textId="77777777" w:rsidR="00B54B8D" w:rsidRPr="00CC7C8D" w:rsidRDefault="00B54B8D" w:rsidP="00CC7C8D">
      <w:pPr>
        <w:widowControl w:val="0"/>
        <w:numPr>
          <w:ilvl w:val="0"/>
          <w:numId w:val="56"/>
        </w:numPr>
        <w:spacing w:line="276" w:lineRule="auto"/>
        <w:ind w:left="540"/>
        <w:rPr>
          <w:rFonts w:ascii="Times New Roman" w:eastAsia="Times New Roman" w:hAnsi="Times New Roman"/>
          <w:sz w:val="24"/>
          <w:szCs w:val="24"/>
        </w:rPr>
      </w:pPr>
      <w:r w:rsidRPr="00CC7C8D">
        <w:rPr>
          <w:rFonts w:ascii="Times New Roman" w:eastAsia="Times New Roman" w:hAnsi="Times New Roman"/>
          <w:sz w:val="24"/>
          <w:szCs w:val="24"/>
        </w:rPr>
        <w:t xml:space="preserve"> Communication </w:t>
      </w:r>
    </w:p>
    <w:p w14:paraId="3BB57F09" w14:textId="77777777" w:rsidR="00B54B8D" w:rsidRPr="00CC7C8D" w:rsidRDefault="00B54B8D" w:rsidP="00CC7C8D">
      <w:pPr>
        <w:widowControl w:val="0"/>
        <w:numPr>
          <w:ilvl w:val="0"/>
          <w:numId w:val="56"/>
        </w:numPr>
        <w:spacing w:line="276" w:lineRule="auto"/>
        <w:ind w:left="540"/>
        <w:rPr>
          <w:rFonts w:ascii="Times New Roman" w:eastAsia="Times New Roman" w:hAnsi="Times New Roman"/>
          <w:sz w:val="24"/>
          <w:szCs w:val="24"/>
        </w:rPr>
      </w:pPr>
      <w:r w:rsidRPr="00CC7C8D">
        <w:rPr>
          <w:rFonts w:ascii="Times New Roman" w:eastAsia="Times New Roman" w:hAnsi="Times New Roman"/>
          <w:sz w:val="24"/>
          <w:szCs w:val="24"/>
        </w:rPr>
        <w:t xml:space="preserve">Interpersonal </w:t>
      </w:r>
    </w:p>
    <w:p w14:paraId="3CD74674" w14:textId="77777777" w:rsidR="00B54B8D" w:rsidRPr="00CC7C8D" w:rsidRDefault="00B54B8D" w:rsidP="00CC7C8D">
      <w:pPr>
        <w:widowControl w:val="0"/>
        <w:numPr>
          <w:ilvl w:val="0"/>
          <w:numId w:val="56"/>
        </w:numPr>
        <w:spacing w:line="276" w:lineRule="auto"/>
        <w:ind w:left="540"/>
        <w:rPr>
          <w:rFonts w:ascii="Times New Roman" w:eastAsia="Times New Roman" w:hAnsi="Times New Roman"/>
          <w:sz w:val="24"/>
          <w:szCs w:val="24"/>
        </w:rPr>
      </w:pPr>
      <w:r w:rsidRPr="00CC7C8D">
        <w:rPr>
          <w:rFonts w:ascii="Times New Roman" w:eastAsia="Times New Roman" w:hAnsi="Times New Roman"/>
          <w:sz w:val="24"/>
          <w:szCs w:val="24"/>
        </w:rPr>
        <w:t xml:space="preserve">Problem solving </w:t>
      </w:r>
    </w:p>
    <w:p w14:paraId="29B693E1" w14:textId="77777777" w:rsidR="00B54B8D" w:rsidRPr="00CC7C8D" w:rsidRDefault="00B54B8D" w:rsidP="00CC7C8D">
      <w:pPr>
        <w:widowControl w:val="0"/>
        <w:numPr>
          <w:ilvl w:val="0"/>
          <w:numId w:val="56"/>
        </w:numPr>
        <w:spacing w:line="276" w:lineRule="auto"/>
        <w:ind w:left="540"/>
        <w:rPr>
          <w:rFonts w:ascii="Times New Roman" w:eastAsia="Times New Roman" w:hAnsi="Times New Roman"/>
          <w:sz w:val="24"/>
          <w:szCs w:val="24"/>
        </w:rPr>
      </w:pPr>
      <w:r w:rsidRPr="00CC7C8D">
        <w:rPr>
          <w:rFonts w:ascii="Times New Roman" w:eastAsia="Times New Roman" w:hAnsi="Times New Roman"/>
          <w:sz w:val="24"/>
          <w:szCs w:val="24"/>
        </w:rPr>
        <w:t xml:space="preserve">Organization  </w:t>
      </w:r>
    </w:p>
    <w:p w14:paraId="5C53DA01" w14:textId="77777777" w:rsidR="00B54B8D" w:rsidRPr="00CC7C8D" w:rsidRDefault="00B54B8D" w:rsidP="00CC7C8D">
      <w:pPr>
        <w:widowControl w:val="0"/>
        <w:numPr>
          <w:ilvl w:val="0"/>
          <w:numId w:val="56"/>
        </w:numPr>
        <w:spacing w:line="276" w:lineRule="auto"/>
        <w:ind w:left="540"/>
        <w:rPr>
          <w:rFonts w:ascii="Times New Roman" w:eastAsia="Times New Roman" w:hAnsi="Times New Roman"/>
          <w:sz w:val="24"/>
          <w:szCs w:val="24"/>
        </w:rPr>
      </w:pPr>
      <w:r w:rsidRPr="00CC7C8D">
        <w:rPr>
          <w:rFonts w:ascii="Times New Roman" w:eastAsia="Times New Roman" w:hAnsi="Times New Roman"/>
          <w:sz w:val="24"/>
          <w:szCs w:val="24"/>
        </w:rPr>
        <w:lastRenderedPageBreak/>
        <w:t xml:space="preserve">Technical </w:t>
      </w:r>
    </w:p>
    <w:p w14:paraId="17DF4C35" w14:textId="77777777" w:rsidR="00B54B8D" w:rsidRPr="00CC7C8D" w:rsidRDefault="00B54B8D" w:rsidP="00CC7C8D">
      <w:pPr>
        <w:widowControl w:val="0"/>
        <w:numPr>
          <w:ilvl w:val="0"/>
          <w:numId w:val="87"/>
        </w:num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Nail Buffing </w:t>
      </w:r>
    </w:p>
    <w:p w14:paraId="6C7B39AF" w14:textId="77777777" w:rsidR="00B54B8D" w:rsidRPr="00CC7C8D" w:rsidRDefault="00B54B8D" w:rsidP="00CC7C8D">
      <w:pPr>
        <w:widowControl w:val="0"/>
        <w:numPr>
          <w:ilvl w:val="0"/>
          <w:numId w:val="87"/>
        </w:num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Nail trimming </w:t>
      </w:r>
    </w:p>
    <w:p w14:paraId="4E60E3C3" w14:textId="77777777" w:rsidR="00B54B8D" w:rsidRPr="00CC7C8D" w:rsidRDefault="00B54B8D" w:rsidP="00CC7C8D">
      <w:pPr>
        <w:widowControl w:val="0"/>
        <w:numPr>
          <w:ilvl w:val="0"/>
          <w:numId w:val="87"/>
        </w:num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Nail filing </w:t>
      </w:r>
    </w:p>
    <w:p w14:paraId="760E8CF9" w14:textId="77777777" w:rsidR="00B54B8D" w:rsidRPr="00CC7C8D" w:rsidRDefault="00B54B8D" w:rsidP="00CC7C8D">
      <w:pPr>
        <w:widowControl w:val="0"/>
        <w:numPr>
          <w:ilvl w:val="0"/>
          <w:numId w:val="87"/>
        </w:num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Polish application </w:t>
      </w:r>
    </w:p>
    <w:p w14:paraId="27432432" w14:textId="77777777" w:rsidR="00B54B8D" w:rsidRPr="00CC7C8D" w:rsidRDefault="00B54B8D" w:rsidP="00CC7C8D">
      <w:pPr>
        <w:widowControl w:val="0"/>
        <w:numPr>
          <w:ilvl w:val="0"/>
          <w:numId w:val="87"/>
        </w:num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Cuticle care</w:t>
      </w:r>
    </w:p>
    <w:p w14:paraId="55D04FD4" w14:textId="77777777" w:rsidR="00B54B8D" w:rsidRPr="00CC7C8D" w:rsidRDefault="00B54B8D" w:rsidP="00CC7C8D">
      <w:pPr>
        <w:widowControl w:val="0"/>
        <w:numPr>
          <w:ilvl w:val="0"/>
          <w:numId w:val="87"/>
        </w:num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Nail art</w:t>
      </w:r>
    </w:p>
    <w:p w14:paraId="339364AA" w14:textId="77777777" w:rsidR="00B54B8D" w:rsidRPr="00CC7C8D" w:rsidRDefault="00B54B8D" w:rsidP="00CC7C8D">
      <w:pPr>
        <w:spacing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EVIDENCE GUIDE</w:t>
      </w:r>
    </w:p>
    <w:p w14:paraId="38898FC5" w14:textId="77777777" w:rsidR="00B54B8D" w:rsidRPr="00CC7C8D" w:rsidRDefault="00B54B8D" w:rsidP="00CC7C8D">
      <w:pPr>
        <w:spacing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5"/>
        <w:gridCol w:w="6095"/>
      </w:tblGrid>
      <w:tr w:rsidR="00B54B8D" w:rsidRPr="00CC7C8D" w14:paraId="71230333" w14:textId="77777777" w:rsidTr="007912C3">
        <w:trPr>
          <w:trHeight w:val="3590"/>
        </w:trPr>
        <w:tc>
          <w:tcPr>
            <w:tcW w:w="1469" w:type="pct"/>
          </w:tcPr>
          <w:p w14:paraId="105D5362" w14:textId="77777777" w:rsidR="00B54B8D" w:rsidRPr="00CC7C8D" w:rsidRDefault="00B54B8D" w:rsidP="00CC7C8D">
            <w:pPr>
              <w:numPr>
                <w:ilvl w:val="0"/>
                <w:numId w:val="57"/>
              </w:numPr>
              <w:spacing w:line="276" w:lineRule="auto"/>
              <w:rPr>
                <w:rFonts w:ascii="Times New Roman" w:hAnsi="Times New Roman"/>
                <w:color w:val="000000"/>
                <w:kern w:val="28"/>
                <w:sz w:val="24"/>
                <w:szCs w:val="24"/>
              </w:rPr>
            </w:pPr>
            <w:r w:rsidRPr="00CC7C8D">
              <w:rPr>
                <w:rFonts w:ascii="Times New Roman" w:hAnsi="Times New Roman"/>
                <w:color w:val="000000"/>
                <w:kern w:val="28"/>
                <w:sz w:val="24"/>
                <w:szCs w:val="24"/>
              </w:rPr>
              <w:t>Critical aspects of competency</w:t>
            </w:r>
          </w:p>
        </w:tc>
        <w:tc>
          <w:tcPr>
            <w:tcW w:w="3531" w:type="pct"/>
          </w:tcPr>
          <w:p w14:paraId="67548FC5" w14:textId="77777777" w:rsidR="00B54B8D" w:rsidRPr="00CC7C8D" w:rsidRDefault="00B54B8D" w:rsidP="00CC7C8D">
            <w:pPr>
              <w:spacing w:line="276" w:lineRule="auto"/>
              <w:rPr>
                <w:rFonts w:ascii="Times New Roman" w:hAnsi="Times New Roman"/>
                <w:color w:val="000000"/>
                <w:kern w:val="28"/>
                <w:sz w:val="24"/>
                <w:szCs w:val="24"/>
              </w:rPr>
            </w:pPr>
            <w:r w:rsidRPr="00CC7C8D">
              <w:rPr>
                <w:rFonts w:ascii="Times New Roman" w:hAnsi="Times New Roman"/>
                <w:color w:val="000000"/>
                <w:kern w:val="28"/>
                <w:sz w:val="24"/>
                <w:szCs w:val="24"/>
              </w:rPr>
              <w:t xml:space="preserve">Assessment requires evidence that the candidate: </w:t>
            </w:r>
          </w:p>
          <w:p w14:paraId="321C691C" w14:textId="77777777" w:rsidR="00B54B8D" w:rsidRPr="00CC7C8D" w:rsidRDefault="00B54B8D" w:rsidP="00CC7C8D">
            <w:pPr>
              <w:numPr>
                <w:ilvl w:val="0"/>
                <w:numId w:val="58"/>
              </w:numPr>
              <w:suppressAutoHyphens/>
              <w:autoSpaceDN w:val="0"/>
              <w:spacing w:before="240" w:line="276" w:lineRule="auto"/>
              <w:textAlignment w:val="baseline"/>
              <w:rPr>
                <w:rFonts w:ascii="Times New Roman" w:eastAsia="Times New Roman" w:hAnsi="Times New Roman"/>
                <w:color w:val="000000"/>
                <w:kern w:val="28"/>
                <w:sz w:val="24"/>
                <w:szCs w:val="24"/>
                <w:lang w:bidi="hi-IN"/>
              </w:rPr>
            </w:pPr>
            <w:r w:rsidRPr="00CC7C8D">
              <w:rPr>
                <w:rFonts w:ascii="Times New Roman" w:eastAsia="Times New Roman" w:hAnsi="Times New Roman"/>
                <w:color w:val="000000"/>
                <w:kern w:val="28"/>
                <w:sz w:val="24"/>
                <w:szCs w:val="24"/>
                <w:lang w:bidi="hi-IN"/>
              </w:rPr>
              <w:t>Analyzed nail and skin as per service requirement.</w:t>
            </w:r>
          </w:p>
          <w:p w14:paraId="06F92A45" w14:textId="77777777" w:rsidR="00B54B8D" w:rsidRPr="00CC7C8D" w:rsidRDefault="00B54B8D" w:rsidP="00CC7C8D">
            <w:pPr>
              <w:numPr>
                <w:ilvl w:val="0"/>
                <w:numId w:val="58"/>
              </w:numPr>
              <w:suppressAutoHyphens/>
              <w:autoSpaceDN w:val="0"/>
              <w:spacing w:before="240" w:line="276" w:lineRule="auto"/>
              <w:textAlignment w:val="baseline"/>
              <w:rPr>
                <w:rFonts w:ascii="Times New Roman" w:eastAsia="Times New Roman" w:hAnsi="Times New Roman"/>
                <w:color w:val="000000"/>
                <w:kern w:val="28"/>
                <w:sz w:val="24"/>
                <w:szCs w:val="24"/>
                <w:lang w:bidi="hi-IN"/>
              </w:rPr>
            </w:pPr>
            <w:r w:rsidRPr="00CC7C8D">
              <w:rPr>
                <w:rFonts w:ascii="Times New Roman" w:eastAsia="Times New Roman" w:hAnsi="Times New Roman"/>
                <w:color w:val="000000"/>
                <w:kern w:val="28"/>
                <w:sz w:val="24"/>
                <w:szCs w:val="24"/>
                <w:lang w:bidi="hi-IN"/>
              </w:rPr>
              <w:t>Assembled and prepared manicure and pedicure tools and equipment as per work requirement.</w:t>
            </w:r>
          </w:p>
          <w:p w14:paraId="1FD75D67" w14:textId="77777777" w:rsidR="00B54B8D" w:rsidRPr="00CC7C8D" w:rsidRDefault="00B54B8D" w:rsidP="00CC7C8D">
            <w:pPr>
              <w:numPr>
                <w:ilvl w:val="0"/>
                <w:numId w:val="58"/>
              </w:numPr>
              <w:suppressAutoHyphens/>
              <w:autoSpaceDN w:val="0"/>
              <w:spacing w:before="240" w:line="276" w:lineRule="auto"/>
              <w:textAlignment w:val="baseline"/>
              <w:rPr>
                <w:rFonts w:ascii="Times New Roman" w:eastAsia="Times New Roman" w:hAnsi="Times New Roman"/>
                <w:color w:val="000000"/>
                <w:kern w:val="28"/>
                <w:sz w:val="24"/>
                <w:szCs w:val="24"/>
                <w:lang w:bidi="hi-IN"/>
              </w:rPr>
            </w:pPr>
            <w:r w:rsidRPr="00CC7C8D">
              <w:rPr>
                <w:rFonts w:ascii="Times New Roman" w:eastAsia="Times New Roman" w:hAnsi="Times New Roman"/>
                <w:color w:val="000000"/>
                <w:kern w:val="28"/>
                <w:sz w:val="24"/>
                <w:szCs w:val="24"/>
                <w:lang w:bidi="hi-IN"/>
              </w:rPr>
              <w:t>Prepared manicure and pedicure products and supplies as per work procedure.</w:t>
            </w:r>
          </w:p>
          <w:p w14:paraId="24270512" w14:textId="77777777" w:rsidR="00B54B8D" w:rsidRPr="00CC7C8D" w:rsidRDefault="00B54B8D" w:rsidP="00CC7C8D">
            <w:pPr>
              <w:numPr>
                <w:ilvl w:val="0"/>
                <w:numId w:val="58"/>
              </w:numPr>
              <w:suppressAutoHyphens/>
              <w:autoSpaceDN w:val="0"/>
              <w:spacing w:before="240" w:line="276" w:lineRule="auto"/>
              <w:textAlignment w:val="baseline"/>
              <w:rPr>
                <w:rFonts w:ascii="Times New Roman" w:eastAsia="Times New Roman" w:hAnsi="Times New Roman"/>
                <w:color w:val="000000"/>
                <w:kern w:val="28"/>
                <w:sz w:val="24"/>
                <w:szCs w:val="24"/>
                <w:lang w:bidi="hi-IN"/>
              </w:rPr>
            </w:pPr>
            <w:r w:rsidRPr="00CC7C8D">
              <w:rPr>
                <w:rFonts w:ascii="Times New Roman" w:eastAsia="Times New Roman" w:hAnsi="Times New Roman"/>
                <w:color w:val="000000"/>
                <w:kern w:val="28"/>
                <w:sz w:val="24"/>
                <w:szCs w:val="24"/>
                <w:lang w:bidi="hi-IN"/>
              </w:rPr>
              <w:t>Performed   manicure and pedicure procedure as per client requirement.</w:t>
            </w:r>
          </w:p>
          <w:p w14:paraId="07FA566A" w14:textId="77777777" w:rsidR="00B54B8D" w:rsidRPr="00CC7C8D" w:rsidRDefault="00B54B8D" w:rsidP="00CC7C8D">
            <w:pPr>
              <w:numPr>
                <w:ilvl w:val="0"/>
                <w:numId w:val="58"/>
              </w:numPr>
              <w:suppressAutoHyphens/>
              <w:autoSpaceDN w:val="0"/>
              <w:spacing w:before="240" w:line="276" w:lineRule="auto"/>
              <w:textAlignment w:val="baseline"/>
              <w:rPr>
                <w:rFonts w:ascii="Times New Roman" w:eastAsia="Times New Roman" w:hAnsi="Times New Roman"/>
                <w:color w:val="000000"/>
                <w:kern w:val="28"/>
                <w:sz w:val="24"/>
                <w:szCs w:val="24"/>
                <w:lang w:bidi="hi-IN"/>
              </w:rPr>
            </w:pPr>
            <w:r w:rsidRPr="00CC7C8D">
              <w:rPr>
                <w:rFonts w:ascii="Times New Roman" w:eastAsia="Times New Roman" w:hAnsi="Times New Roman"/>
                <w:color w:val="000000"/>
                <w:kern w:val="28"/>
                <w:sz w:val="24"/>
                <w:szCs w:val="24"/>
                <w:lang w:bidi="hi-IN"/>
              </w:rPr>
              <w:t>Cleaned and disinfected manicure and pedicure tools and equipment as per work procedures.</w:t>
            </w:r>
          </w:p>
          <w:p w14:paraId="29D1CFF0" w14:textId="77777777" w:rsidR="00B54B8D" w:rsidRPr="00CC7C8D" w:rsidRDefault="00B54B8D" w:rsidP="00CC7C8D">
            <w:pPr>
              <w:numPr>
                <w:ilvl w:val="0"/>
                <w:numId w:val="58"/>
              </w:numPr>
              <w:spacing w:line="276" w:lineRule="auto"/>
              <w:rPr>
                <w:rFonts w:ascii="Times New Roman" w:hAnsi="Times New Roman"/>
                <w:color w:val="000000"/>
                <w:kern w:val="28"/>
                <w:sz w:val="24"/>
                <w:szCs w:val="24"/>
              </w:rPr>
            </w:pPr>
            <w:r w:rsidRPr="00CC7C8D">
              <w:rPr>
                <w:rFonts w:ascii="Times New Roman" w:eastAsia="Times New Roman" w:hAnsi="Times New Roman"/>
                <w:color w:val="000000"/>
                <w:kern w:val="28"/>
                <w:sz w:val="24"/>
                <w:szCs w:val="24"/>
                <w:lang w:bidi="hi-IN"/>
              </w:rPr>
              <w:t>Cleaned work station and disposed waste as per work procedure.</w:t>
            </w:r>
          </w:p>
        </w:tc>
      </w:tr>
      <w:tr w:rsidR="00B54B8D" w:rsidRPr="00CC7C8D" w14:paraId="27E02024" w14:textId="77777777" w:rsidTr="007912C3">
        <w:trPr>
          <w:trHeight w:val="440"/>
        </w:trPr>
        <w:tc>
          <w:tcPr>
            <w:tcW w:w="1469" w:type="pct"/>
          </w:tcPr>
          <w:p w14:paraId="673EB3A3" w14:textId="77777777" w:rsidR="00B54B8D" w:rsidRPr="00CC7C8D" w:rsidRDefault="00B54B8D" w:rsidP="00CC7C8D">
            <w:pPr>
              <w:numPr>
                <w:ilvl w:val="0"/>
                <w:numId w:val="57"/>
              </w:numPr>
              <w:spacing w:line="276" w:lineRule="auto"/>
              <w:rPr>
                <w:rFonts w:ascii="Times New Roman" w:hAnsi="Times New Roman"/>
                <w:color w:val="000000"/>
                <w:kern w:val="28"/>
                <w:sz w:val="24"/>
                <w:szCs w:val="24"/>
              </w:rPr>
            </w:pPr>
            <w:r w:rsidRPr="00CC7C8D">
              <w:rPr>
                <w:rFonts w:ascii="Times New Roman" w:hAnsi="Times New Roman"/>
                <w:color w:val="000000"/>
                <w:kern w:val="28"/>
                <w:sz w:val="24"/>
                <w:szCs w:val="24"/>
              </w:rPr>
              <w:t>Resource implications</w:t>
            </w:r>
          </w:p>
        </w:tc>
        <w:tc>
          <w:tcPr>
            <w:tcW w:w="3531" w:type="pct"/>
          </w:tcPr>
          <w:p w14:paraId="6B7E54A5" w14:textId="77777777" w:rsidR="00B54B8D" w:rsidRPr="00CC7C8D" w:rsidRDefault="00B54B8D" w:rsidP="00CC7C8D">
            <w:pPr>
              <w:spacing w:line="276" w:lineRule="auto"/>
              <w:rPr>
                <w:rFonts w:ascii="Times New Roman" w:hAnsi="Times New Roman"/>
                <w:color w:val="000000"/>
                <w:kern w:val="28"/>
                <w:sz w:val="24"/>
                <w:szCs w:val="24"/>
              </w:rPr>
            </w:pPr>
            <w:r w:rsidRPr="00CC7C8D">
              <w:rPr>
                <w:rFonts w:ascii="Times New Roman" w:hAnsi="Times New Roman"/>
                <w:color w:val="000000"/>
                <w:kern w:val="28"/>
                <w:sz w:val="24"/>
                <w:szCs w:val="24"/>
              </w:rPr>
              <w:t>The following resources should be provided:</w:t>
            </w:r>
          </w:p>
          <w:p w14:paraId="68823560" w14:textId="77777777" w:rsidR="00B54B8D" w:rsidRPr="00CC7C8D" w:rsidRDefault="00B54B8D" w:rsidP="00CC7C8D">
            <w:pPr>
              <w:spacing w:line="276" w:lineRule="auto"/>
              <w:rPr>
                <w:rFonts w:ascii="Times New Roman" w:hAnsi="Times New Roman"/>
                <w:color w:val="000000"/>
                <w:kern w:val="28"/>
                <w:sz w:val="24"/>
                <w:szCs w:val="24"/>
              </w:rPr>
            </w:pPr>
          </w:p>
          <w:p w14:paraId="66469264" w14:textId="77777777" w:rsidR="00B54B8D" w:rsidRPr="00CC7C8D" w:rsidRDefault="00B54B8D" w:rsidP="00CC7C8D">
            <w:pPr>
              <w:spacing w:line="276" w:lineRule="auto"/>
              <w:rPr>
                <w:rFonts w:ascii="Times New Roman" w:hAnsi="Times New Roman"/>
                <w:kern w:val="28"/>
                <w:sz w:val="24"/>
                <w:szCs w:val="24"/>
              </w:rPr>
            </w:pPr>
            <w:r w:rsidRPr="00CC7C8D">
              <w:rPr>
                <w:rFonts w:ascii="Times New Roman" w:hAnsi="Times New Roman"/>
                <w:kern w:val="28"/>
                <w:sz w:val="24"/>
                <w:szCs w:val="24"/>
                <w:lang w:val="en-GB"/>
              </w:rPr>
              <w:t xml:space="preserve">2.1 </w:t>
            </w:r>
            <w:r w:rsidRPr="00CC7C8D">
              <w:rPr>
                <w:rFonts w:ascii="Times New Roman" w:hAnsi="Times New Roman"/>
                <w:kern w:val="28"/>
                <w:sz w:val="24"/>
                <w:szCs w:val="24"/>
              </w:rPr>
              <w:t>Appropriately simulated environment where assessment can take place</w:t>
            </w:r>
          </w:p>
          <w:p w14:paraId="3C6B0375" w14:textId="77777777" w:rsidR="00B54B8D" w:rsidRPr="00CC7C8D" w:rsidRDefault="00B54B8D" w:rsidP="00CC7C8D">
            <w:pPr>
              <w:spacing w:line="276" w:lineRule="auto"/>
              <w:rPr>
                <w:rFonts w:ascii="Times New Roman" w:hAnsi="Times New Roman"/>
                <w:kern w:val="28"/>
                <w:sz w:val="24"/>
                <w:szCs w:val="24"/>
              </w:rPr>
            </w:pPr>
            <w:r w:rsidRPr="00CC7C8D">
              <w:rPr>
                <w:rFonts w:ascii="Times New Roman" w:hAnsi="Times New Roman"/>
                <w:kern w:val="28"/>
                <w:sz w:val="24"/>
                <w:szCs w:val="24"/>
                <w:lang w:val="en-GB"/>
              </w:rPr>
              <w:t xml:space="preserve">2.2 </w:t>
            </w:r>
            <w:r w:rsidRPr="00CC7C8D">
              <w:rPr>
                <w:rFonts w:ascii="Times New Roman" w:hAnsi="Times New Roman"/>
                <w:kern w:val="28"/>
                <w:sz w:val="24"/>
                <w:szCs w:val="24"/>
              </w:rPr>
              <w:t>Access to relevant work environment</w:t>
            </w:r>
          </w:p>
          <w:p w14:paraId="70708661" w14:textId="77777777" w:rsidR="00B54B8D" w:rsidRPr="00CC7C8D" w:rsidRDefault="00B54B8D" w:rsidP="00CC7C8D">
            <w:pPr>
              <w:spacing w:line="276" w:lineRule="auto"/>
              <w:rPr>
                <w:rFonts w:ascii="Times New Roman" w:hAnsi="Times New Roman"/>
                <w:color w:val="000000"/>
                <w:kern w:val="28"/>
                <w:sz w:val="24"/>
                <w:szCs w:val="24"/>
              </w:rPr>
            </w:pPr>
            <w:r w:rsidRPr="00CC7C8D">
              <w:rPr>
                <w:rFonts w:ascii="Times New Roman" w:hAnsi="Times New Roman"/>
                <w:kern w:val="28"/>
                <w:sz w:val="24"/>
                <w:szCs w:val="24"/>
                <w:lang w:val="en-GB"/>
              </w:rPr>
              <w:t>2.3</w:t>
            </w:r>
            <w:r w:rsidRPr="00CC7C8D">
              <w:rPr>
                <w:rFonts w:ascii="Times New Roman" w:hAnsi="Times New Roman"/>
                <w:kern w:val="28"/>
                <w:sz w:val="24"/>
                <w:szCs w:val="24"/>
              </w:rPr>
              <w:t>Resources relevant to the proposed activities or tasks</w:t>
            </w:r>
          </w:p>
        </w:tc>
      </w:tr>
      <w:tr w:rsidR="00B54B8D" w:rsidRPr="00CC7C8D" w14:paraId="1EF12A47" w14:textId="77777777" w:rsidTr="007912C3">
        <w:trPr>
          <w:trHeight w:val="2078"/>
        </w:trPr>
        <w:tc>
          <w:tcPr>
            <w:tcW w:w="1469" w:type="pct"/>
          </w:tcPr>
          <w:p w14:paraId="5C3DC3F1" w14:textId="77777777" w:rsidR="00B54B8D" w:rsidRPr="00CC7C8D" w:rsidRDefault="00B54B8D" w:rsidP="00CC7C8D">
            <w:pPr>
              <w:numPr>
                <w:ilvl w:val="0"/>
                <w:numId w:val="59"/>
              </w:numPr>
              <w:spacing w:line="276" w:lineRule="auto"/>
              <w:rPr>
                <w:rFonts w:ascii="Times New Roman" w:hAnsi="Times New Roman"/>
                <w:color w:val="000000"/>
                <w:kern w:val="28"/>
                <w:sz w:val="24"/>
                <w:szCs w:val="24"/>
              </w:rPr>
            </w:pPr>
            <w:r w:rsidRPr="00CC7C8D">
              <w:rPr>
                <w:rFonts w:ascii="Times New Roman" w:hAnsi="Times New Roman"/>
                <w:color w:val="000000"/>
                <w:kern w:val="28"/>
                <w:sz w:val="24"/>
                <w:szCs w:val="24"/>
              </w:rPr>
              <w:lastRenderedPageBreak/>
              <w:t>Methods of assessment</w:t>
            </w:r>
          </w:p>
        </w:tc>
        <w:tc>
          <w:tcPr>
            <w:tcW w:w="3531" w:type="pct"/>
          </w:tcPr>
          <w:p w14:paraId="4892DD9A" w14:textId="77777777" w:rsidR="00B54B8D" w:rsidRPr="00CC7C8D" w:rsidRDefault="00B54B8D" w:rsidP="00CC7C8D">
            <w:pPr>
              <w:spacing w:line="276" w:lineRule="auto"/>
              <w:rPr>
                <w:rFonts w:ascii="Times New Roman" w:hAnsi="Times New Roman"/>
                <w:color w:val="000000"/>
                <w:kern w:val="28"/>
                <w:sz w:val="24"/>
                <w:szCs w:val="24"/>
              </w:rPr>
            </w:pPr>
            <w:r w:rsidRPr="00CC7C8D">
              <w:rPr>
                <w:rFonts w:ascii="Times New Roman" w:hAnsi="Times New Roman"/>
                <w:color w:val="000000"/>
                <w:kern w:val="28"/>
                <w:sz w:val="24"/>
                <w:szCs w:val="24"/>
              </w:rPr>
              <w:t xml:space="preserve">Competency in this unit may be assessed through: </w:t>
            </w:r>
          </w:p>
          <w:p w14:paraId="454C29BF" w14:textId="77777777" w:rsidR="00B54B8D" w:rsidRPr="00CC7C8D" w:rsidRDefault="00B54B8D" w:rsidP="00CC7C8D">
            <w:pPr>
              <w:spacing w:line="276" w:lineRule="auto"/>
              <w:rPr>
                <w:rFonts w:ascii="Times New Roman" w:hAnsi="Times New Roman"/>
                <w:color w:val="000000"/>
                <w:kern w:val="28"/>
                <w:sz w:val="24"/>
                <w:szCs w:val="24"/>
              </w:rPr>
            </w:pPr>
          </w:p>
          <w:p w14:paraId="15EA6532" w14:textId="77777777" w:rsidR="00B54B8D" w:rsidRPr="00CC7C8D" w:rsidRDefault="00B54B8D" w:rsidP="00CC7C8D">
            <w:pPr>
              <w:spacing w:line="276" w:lineRule="auto"/>
              <w:contextualSpacing/>
              <w:rPr>
                <w:rFonts w:ascii="Times New Roman" w:hAnsi="Times New Roman"/>
                <w:sz w:val="24"/>
                <w:szCs w:val="24"/>
                <w:lang w:val="en-GB"/>
              </w:rPr>
            </w:pPr>
            <w:r w:rsidRPr="00CC7C8D">
              <w:rPr>
                <w:rFonts w:ascii="Times New Roman" w:hAnsi="Times New Roman"/>
                <w:sz w:val="24"/>
                <w:szCs w:val="24"/>
                <w:lang w:val="en-GB"/>
              </w:rPr>
              <w:t xml:space="preserve">3.1 Practical assessment </w:t>
            </w:r>
          </w:p>
          <w:p w14:paraId="5C38FCB7" w14:textId="77777777" w:rsidR="00B54B8D" w:rsidRPr="00CC7C8D" w:rsidRDefault="00B54B8D" w:rsidP="00CC7C8D">
            <w:pPr>
              <w:spacing w:line="276" w:lineRule="auto"/>
              <w:contextualSpacing/>
              <w:rPr>
                <w:rFonts w:ascii="Times New Roman" w:hAnsi="Times New Roman"/>
                <w:sz w:val="24"/>
                <w:szCs w:val="24"/>
                <w:lang w:val="en-GB"/>
              </w:rPr>
            </w:pPr>
            <w:r w:rsidRPr="00CC7C8D">
              <w:rPr>
                <w:rFonts w:ascii="Times New Roman" w:hAnsi="Times New Roman"/>
                <w:sz w:val="24"/>
                <w:szCs w:val="24"/>
                <w:lang w:val="en-GB"/>
              </w:rPr>
              <w:t xml:space="preserve">3.2 Project </w:t>
            </w:r>
          </w:p>
          <w:p w14:paraId="1143D23F" w14:textId="77777777" w:rsidR="00B54B8D" w:rsidRPr="00CC7C8D" w:rsidRDefault="00B54B8D" w:rsidP="00CC7C8D">
            <w:pPr>
              <w:spacing w:line="276" w:lineRule="auto"/>
              <w:contextualSpacing/>
              <w:rPr>
                <w:rFonts w:ascii="Times New Roman" w:hAnsi="Times New Roman"/>
                <w:sz w:val="24"/>
                <w:szCs w:val="24"/>
                <w:lang w:val="en-GB"/>
              </w:rPr>
            </w:pPr>
            <w:r w:rsidRPr="00CC7C8D">
              <w:rPr>
                <w:rFonts w:ascii="Times New Roman" w:hAnsi="Times New Roman"/>
                <w:sz w:val="24"/>
                <w:szCs w:val="24"/>
                <w:lang w:val="en-GB"/>
              </w:rPr>
              <w:t>3.3 Portfolio of evidence</w:t>
            </w:r>
          </w:p>
          <w:p w14:paraId="71E58596" w14:textId="77777777" w:rsidR="00B54B8D" w:rsidRPr="00CC7C8D" w:rsidRDefault="00B54B8D" w:rsidP="00CC7C8D">
            <w:pPr>
              <w:spacing w:line="276" w:lineRule="auto"/>
              <w:contextualSpacing/>
              <w:rPr>
                <w:rFonts w:ascii="Times New Roman" w:hAnsi="Times New Roman"/>
                <w:sz w:val="24"/>
                <w:szCs w:val="24"/>
                <w:lang w:val="en-GB"/>
              </w:rPr>
            </w:pPr>
            <w:r w:rsidRPr="00CC7C8D">
              <w:rPr>
                <w:rFonts w:ascii="Times New Roman" w:hAnsi="Times New Roman"/>
                <w:sz w:val="24"/>
                <w:szCs w:val="24"/>
                <w:lang w:val="en-GB"/>
              </w:rPr>
              <w:t>3.4 Written assessment</w:t>
            </w:r>
          </w:p>
          <w:p w14:paraId="0D42CF5F" w14:textId="77777777" w:rsidR="00B54B8D" w:rsidRPr="00CC7C8D" w:rsidRDefault="00B54B8D" w:rsidP="00CC7C8D">
            <w:pPr>
              <w:spacing w:line="276" w:lineRule="auto"/>
              <w:contextualSpacing/>
              <w:rPr>
                <w:rFonts w:ascii="Times New Roman" w:hAnsi="Times New Roman"/>
                <w:sz w:val="24"/>
                <w:szCs w:val="24"/>
                <w:lang w:val="en-GB"/>
              </w:rPr>
            </w:pPr>
            <w:r w:rsidRPr="00CC7C8D">
              <w:rPr>
                <w:rFonts w:ascii="Times New Roman" w:hAnsi="Times New Roman"/>
                <w:sz w:val="24"/>
                <w:szCs w:val="24"/>
                <w:lang w:val="en-GB"/>
              </w:rPr>
              <w:t>3.5 Oral assessment</w:t>
            </w:r>
          </w:p>
          <w:p w14:paraId="571A16FF" w14:textId="77777777" w:rsidR="00B54B8D" w:rsidRPr="00CC7C8D" w:rsidRDefault="00B54B8D" w:rsidP="00CC7C8D">
            <w:pPr>
              <w:spacing w:line="276" w:lineRule="auto"/>
              <w:ind w:left="496"/>
              <w:rPr>
                <w:rFonts w:ascii="Times New Roman" w:hAnsi="Times New Roman"/>
                <w:color w:val="000000"/>
                <w:kern w:val="28"/>
                <w:sz w:val="24"/>
                <w:szCs w:val="24"/>
              </w:rPr>
            </w:pPr>
          </w:p>
        </w:tc>
      </w:tr>
      <w:tr w:rsidR="00B54B8D" w:rsidRPr="00CC7C8D" w14:paraId="32580F36" w14:textId="77777777" w:rsidTr="007912C3">
        <w:trPr>
          <w:trHeight w:val="467"/>
        </w:trPr>
        <w:tc>
          <w:tcPr>
            <w:tcW w:w="1469" w:type="pct"/>
          </w:tcPr>
          <w:p w14:paraId="24EFA004" w14:textId="77777777" w:rsidR="00B54B8D" w:rsidRPr="00CC7C8D" w:rsidRDefault="00B54B8D" w:rsidP="00CC7C8D">
            <w:pPr>
              <w:spacing w:line="276" w:lineRule="auto"/>
              <w:rPr>
                <w:rFonts w:ascii="Times New Roman" w:hAnsi="Times New Roman"/>
                <w:kern w:val="28"/>
                <w:sz w:val="24"/>
                <w:szCs w:val="24"/>
              </w:rPr>
            </w:pPr>
            <w:r w:rsidRPr="00CC7C8D">
              <w:rPr>
                <w:rFonts w:ascii="Times New Roman" w:hAnsi="Times New Roman"/>
                <w:kern w:val="28"/>
                <w:sz w:val="24"/>
                <w:szCs w:val="24"/>
                <w:lang w:val="en-GB"/>
              </w:rPr>
              <w:t>4.</w:t>
            </w:r>
            <w:r w:rsidRPr="00CC7C8D">
              <w:rPr>
                <w:rFonts w:ascii="Times New Roman" w:hAnsi="Times New Roman"/>
                <w:kern w:val="28"/>
                <w:sz w:val="24"/>
                <w:szCs w:val="24"/>
              </w:rPr>
              <w:t>Context of assessment</w:t>
            </w:r>
          </w:p>
        </w:tc>
        <w:tc>
          <w:tcPr>
            <w:tcW w:w="3531" w:type="pct"/>
          </w:tcPr>
          <w:p w14:paraId="17DA721A" w14:textId="77777777" w:rsidR="00B54B8D" w:rsidRPr="00CC7C8D" w:rsidRDefault="00B54B8D" w:rsidP="00CC7C8D">
            <w:pPr>
              <w:spacing w:line="276" w:lineRule="auto"/>
              <w:contextualSpacing/>
              <w:rPr>
                <w:rFonts w:ascii="Times New Roman" w:hAnsi="Times New Roman"/>
                <w:sz w:val="24"/>
                <w:szCs w:val="24"/>
                <w:lang w:val="en-GB"/>
              </w:rPr>
            </w:pPr>
            <w:r w:rsidRPr="00CC7C8D">
              <w:rPr>
                <w:rFonts w:ascii="Times New Roman" w:hAnsi="Times New Roman"/>
                <w:sz w:val="24"/>
                <w:szCs w:val="24"/>
                <w:lang w:val="en-GB"/>
              </w:rPr>
              <w:t>4.1 This competency may be assessed may be assessed in a workplace or a simulated workplace</w:t>
            </w:r>
          </w:p>
        </w:tc>
      </w:tr>
      <w:tr w:rsidR="00B54B8D" w:rsidRPr="00CC7C8D" w14:paraId="29950B8A" w14:textId="77777777" w:rsidTr="007912C3">
        <w:tc>
          <w:tcPr>
            <w:tcW w:w="1469" w:type="pct"/>
          </w:tcPr>
          <w:p w14:paraId="774C5432" w14:textId="77777777" w:rsidR="00B54B8D" w:rsidRPr="00CC7C8D" w:rsidRDefault="00B54B8D" w:rsidP="00CC7C8D">
            <w:pPr>
              <w:numPr>
                <w:ilvl w:val="0"/>
                <w:numId w:val="60"/>
              </w:numPr>
              <w:spacing w:line="276" w:lineRule="auto"/>
              <w:rPr>
                <w:rFonts w:ascii="Times New Roman" w:hAnsi="Times New Roman"/>
                <w:color w:val="000000"/>
                <w:kern w:val="28"/>
                <w:sz w:val="24"/>
                <w:szCs w:val="24"/>
              </w:rPr>
            </w:pPr>
            <w:r w:rsidRPr="00CC7C8D">
              <w:rPr>
                <w:rFonts w:ascii="Times New Roman" w:hAnsi="Times New Roman"/>
                <w:color w:val="000000"/>
                <w:kern w:val="28"/>
                <w:sz w:val="24"/>
                <w:szCs w:val="24"/>
              </w:rPr>
              <w:t>Guidance information+3n for assessment</w:t>
            </w:r>
          </w:p>
        </w:tc>
        <w:tc>
          <w:tcPr>
            <w:tcW w:w="3531" w:type="pct"/>
          </w:tcPr>
          <w:p w14:paraId="4646EA3D" w14:textId="77777777" w:rsidR="00B54B8D" w:rsidRPr="00CC7C8D" w:rsidRDefault="00B54B8D" w:rsidP="00CC7C8D">
            <w:pPr>
              <w:spacing w:line="276" w:lineRule="auto"/>
              <w:contextualSpacing/>
              <w:rPr>
                <w:rFonts w:ascii="Times New Roman" w:hAnsi="Times New Roman"/>
                <w:sz w:val="24"/>
                <w:szCs w:val="24"/>
                <w:lang w:val="en-GB"/>
              </w:rPr>
            </w:pPr>
            <w:r w:rsidRPr="00CC7C8D">
              <w:rPr>
                <w:rFonts w:ascii="Times New Roman" w:hAnsi="Times New Roman"/>
                <w:sz w:val="24"/>
                <w:szCs w:val="24"/>
                <w:lang w:val="en-GB"/>
              </w:rPr>
              <w:t>Holistic assessment with other units relevant to the industry sector and workplace job role is recommended.</w:t>
            </w:r>
          </w:p>
        </w:tc>
      </w:tr>
    </w:tbl>
    <w:p w14:paraId="55E87DC1" w14:textId="77777777" w:rsidR="00D37DA4" w:rsidRPr="00CC7C8D" w:rsidRDefault="00D37DA4" w:rsidP="00CC7C8D">
      <w:pPr>
        <w:spacing w:line="276" w:lineRule="auto"/>
        <w:rPr>
          <w:rFonts w:ascii="Times New Roman" w:hAnsi="Times New Roman"/>
          <w:sz w:val="24"/>
          <w:szCs w:val="24"/>
        </w:rPr>
      </w:pPr>
    </w:p>
    <w:p w14:paraId="532D4009" w14:textId="77777777" w:rsidR="00D37DA4" w:rsidRPr="00CC7C8D" w:rsidRDefault="00D37DA4" w:rsidP="00CC7C8D">
      <w:pPr>
        <w:spacing w:line="276" w:lineRule="auto"/>
        <w:rPr>
          <w:rFonts w:ascii="Times New Roman" w:hAnsi="Times New Roman"/>
          <w:sz w:val="24"/>
          <w:szCs w:val="24"/>
        </w:rPr>
      </w:pPr>
    </w:p>
    <w:p w14:paraId="09FE7AD4" w14:textId="77777777" w:rsidR="00D37DA4" w:rsidRPr="00CC7C8D" w:rsidRDefault="00D37DA4" w:rsidP="00CC7C8D">
      <w:pPr>
        <w:spacing w:line="276" w:lineRule="auto"/>
        <w:rPr>
          <w:rFonts w:ascii="Times New Roman" w:hAnsi="Times New Roman"/>
          <w:sz w:val="24"/>
          <w:szCs w:val="24"/>
        </w:rPr>
      </w:pPr>
    </w:p>
    <w:p w14:paraId="02BADD87" w14:textId="77777777" w:rsidR="00D37DA4" w:rsidRPr="00CC7C8D" w:rsidRDefault="00D37DA4" w:rsidP="00CC7C8D">
      <w:pPr>
        <w:spacing w:line="276" w:lineRule="auto"/>
        <w:rPr>
          <w:rFonts w:ascii="Times New Roman" w:hAnsi="Times New Roman"/>
          <w:sz w:val="24"/>
          <w:szCs w:val="24"/>
        </w:rPr>
      </w:pPr>
    </w:p>
    <w:p w14:paraId="55D13498" w14:textId="77777777" w:rsidR="00D37DA4" w:rsidRPr="00CC7C8D" w:rsidRDefault="00D37DA4" w:rsidP="00CC7C8D">
      <w:pPr>
        <w:spacing w:line="276" w:lineRule="auto"/>
        <w:rPr>
          <w:rFonts w:ascii="Times New Roman" w:hAnsi="Times New Roman"/>
          <w:sz w:val="24"/>
          <w:szCs w:val="24"/>
        </w:rPr>
      </w:pPr>
    </w:p>
    <w:p w14:paraId="55DBA009" w14:textId="77777777" w:rsidR="00D37DA4" w:rsidRPr="00CC7C8D" w:rsidRDefault="00D37DA4" w:rsidP="00CC7C8D">
      <w:pPr>
        <w:spacing w:line="276" w:lineRule="auto"/>
        <w:rPr>
          <w:rFonts w:ascii="Times New Roman" w:hAnsi="Times New Roman"/>
          <w:sz w:val="24"/>
          <w:szCs w:val="24"/>
        </w:rPr>
      </w:pPr>
    </w:p>
    <w:p w14:paraId="65974A91" w14:textId="77777777" w:rsidR="00D37DA4" w:rsidRPr="00CC7C8D" w:rsidRDefault="00D37DA4" w:rsidP="00CC7C8D">
      <w:pPr>
        <w:spacing w:line="276" w:lineRule="auto"/>
        <w:rPr>
          <w:rFonts w:ascii="Times New Roman" w:hAnsi="Times New Roman"/>
          <w:sz w:val="24"/>
          <w:szCs w:val="24"/>
        </w:rPr>
      </w:pPr>
    </w:p>
    <w:p w14:paraId="78147995" w14:textId="77777777" w:rsidR="00D37DA4" w:rsidRPr="00CC7C8D" w:rsidRDefault="00D37DA4" w:rsidP="00CC7C8D">
      <w:pPr>
        <w:spacing w:line="276" w:lineRule="auto"/>
        <w:rPr>
          <w:rFonts w:ascii="Times New Roman" w:hAnsi="Times New Roman"/>
          <w:sz w:val="24"/>
          <w:szCs w:val="24"/>
        </w:rPr>
      </w:pPr>
    </w:p>
    <w:p w14:paraId="44895253" w14:textId="77777777" w:rsidR="00DE61FC" w:rsidRDefault="00DE61FC">
      <w:pPr>
        <w:spacing w:after="0" w:line="240" w:lineRule="auto"/>
        <w:rPr>
          <w:rFonts w:ascii="Times New Roman" w:hAnsi="Times New Roman"/>
          <w:sz w:val="24"/>
          <w:szCs w:val="24"/>
        </w:rPr>
      </w:pPr>
      <w:r>
        <w:rPr>
          <w:rFonts w:ascii="Times New Roman" w:hAnsi="Times New Roman"/>
          <w:sz w:val="24"/>
          <w:szCs w:val="24"/>
        </w:rPr>
        <w:br w:type="page"/>
      </w:r>
    </w:p>
    <w:p w14:paraId="6328041B" w14:textId="77777777" w:rsidR="00D37DA4" w:rsidRPr="00CC7C8D" w:rsidRDefault="00D37DA4" w:rsidP="00CC7C8D">
      <w:pPr>
        <w:spacing w:line="276" w:lineRule="auto"/>
        <w:rPr>
          <w:rFonts w:ascii="Times New Roman" w:hAnsi="Times New Roman"/>
          <w:sz w:val="24"/>
          <w:szCs w:val="24"/>
        </w:rPr>
      </w:pPr>
    </w:p>
    <w:p w14:paraId="1132645E" w14:textId="77777777" w:rsidR="000B3135" w:rsidRPr="00CC7C8D" w:rsidRDefault="00B02961" w:rsidP="00DE61FC">
      <w:pPr>
        <w:pStyle w:val="Heading2"/>
        <w:jc w:val="center"/>
        <w:rPr>
          <w:rFonts w:ascii="Times New Roman" w:hAnsi="Times New Roman"/>
          <w:color w:val="000000"/>
          <w:sz w:val="24"/>
          <w:szCs w:val="24"/>
          <w:lang w:val="en-GB"/>
        </w:rPr>
      </w:pPr>
      <w:bookmarkStart w:id="33" w:name="_Toc197100219"/>
      <w:r w:rsidRPr="00CC7C8D">
        <w:rPr>
          <w:rFonts w:ascii="Times New Roman" w:hAnsi="Times New Roman"/>
          <w:color w:val="000000"/>
          <w:sz w:val="24"/>
          <w:szCs w:val="24"/>
        </w:rPr>
        <w:t>PROVIDE MAKE-UP SERVICE</w:t>
      </w:r>
      <w:r w:rsidRPr="00CC7C8D">
        <w:rPr>
          <w:rFonts w:ascii="Times New Roman" w:hAnsi="Times New Roman"/>
          <w:color w:val="000000"/>
          <w:sz w:val="24"/>
          <w:szCs w:val="24"/>
          <w:lang w:val="en-GB"/>
        </w:rPr>
        <w:t>S</w:t>
      </w:r>
      <w:bookmarkEnd w:id="22"/>
      <w:bookmarkEnd w:id="33"/>
    </w:p>
    <w:p w14:paraId="5541147B" w14:textId="31334B5D" w:rsidR="000B3135" w:rsidRPr="00CC7C8D" w:rsidRDefault="00B02961" w:rsidP="00CC7C8D">
      <w:pPr>
        <w:spacing w:line="276" w:lineRule="auto"/>
        <w:rPr>
          <w:rFonts w:ascii="Times New Roman" w:hAnsi="Times New Roman"/>
          <w:sz w:val="24"/>
          <w:szCs w:val="24"/>
        </w:rPr>
      </w:pPr>
      <w:bookmarkStart w:id="34" w:name="_heading=h.n6vwlpfdk31" w:colFirst="0" w:colLast="0"/>
      <w:bookmarkEnd w:id="34"/>
      <w:r w:rsidRPr="00CC7C8D">
        <w:rPr>
          <w:rFonts w:ascii="Times New Roman" w:eastAsia="Times New Roman" w:hAnsi="Times New Roman"/>
          <w:b/>
          <w:sz w:val="24"/>
          <w:szCs w:val="24"/>
        </w:rPr>
        <w:t>UNIT</w:t>
      </w:r>
      <w:r w:rsidRPr="00CC7C8D">
        <w:rPr>
          <w:rFonts w:ascii="Times New Roman" w:hAnsi="Times New Roman"/>
          <w:sz w:val="24"/>
          <w:szCs w:val="24"/>
        </w:rPr>
        <w:t xml:space="preserve"> </w:t>
      </w:r>
      <w:r w:rsidR="008A2A0F" w:rsidRPr="00CC7C8D">
        <w:rPr>
          <w:rFonts w:ascii="Times New Roman" w:hAnsi="Times New Roman"/>
          <w:sz w:val="24"/>
          <w:szCs w:val="24"/>
        </w:rPr>
        <w:t xml:space="preserve">CODE: </w:t>
      </w:r>
      <w:r w:rsidR="000E2A98">
        <w:rPr>
          <w:rFonts w:ascii="Times New Roman" w:hAnsi="Times New Roman"/>
          <w:sz w:val="24"/>
          <w:szCs w:val="24"/>
        </w:rPr>
        <w:t>1012 3</w:t>
      </w:r>
      <w:r w:rsidR="00D16C16" w:rsidRPr="00CC7C8D">
        <w:rPr>
          <w:rFonts w:ascii="Times New Roman" w:hAnsi="Times New Roman"/>
          <w:sz w:val="24"/>
          <w:szCs w:val="24"/>
        </w:rPr>
        <w:t>51 04A</w:t>
      </w:r>
    </w:p>
    <w:p w14:paraId="3CBBA493" w14:textId="77777777" w:rsidR="000B3135" w:rsidRPr="00CC7C8D" w:rsidRDefault="00B02961"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 xml:space="preserve">UNIT DESCRIPTION </w:t>
      </w:r>
    </w:p>
    <w:p w14:paraId="05A578D8" w14:textId="77777777" w:rsidR="000B3135" w:rsidRPr="00CC7C8D" w:rsidRDefault="00B02961" w:rsidP="00CC7C8D">
      <w:pPr>
        <w:spacing w:line="276" w:lineRule="auto"/>
        <w:ind w:right="128"/>
        <w:rPr>
          <w:rFonts w:ascii="Times New Roman" w:eastAsia="Times New Roman" w:hAnsi="Times New Roman"/>
          <w:sz w:val="24"/>
          <w:szCs w:val="24"/>
        </w:rPr>
      </w:pPr>
      <w:r w:rsidRPr="00CC7C8D">
        <w:rPr>
          <w:rFonts w:ascii="Times New Roman" w:eastAsia="Times New Roman" w:hAnsi="Times New Roman"/>
          <w:sz w:val="24"/>
          <w:szCs w:val="24"/>
        </w:rPr>
        <w:t xml:space="preserve">This unit covers the competencies required to provide </w:t>
      </w:r>
      <w:r w:rsidRPr="00CC7C8D">
        <w:rPr>
          <w:rFonts w:ascii="Times New Roman" w:eastAsia="Times New Roman" w:hAnsi="Times New Roman"/>
          <w:sz w:val="24"/>
          <w:szCs w:val="24"/>
          <w:lang w:val="en-GB"/>
        </w:rPr>
        <w:t>make-up service</w:t>
      </w:r>
      <w:r w:rsidRPr="00CC7C8D">
        <w:rPr>
          <w:rFonts w:ascii="Times New Roman" w:eastAsia="Times New Roman" w:hAnsi="Times New Roman"/>
          <w:sz w:val="24"/>
          <w:szCs w:val="24"/>
        </w:rPr>
        <w:t>. It involves preparing for make-up service; performing make</w:t>
      </w:r>
      <w:r w:rsidRPr="00CC7C8D">
        <w:rPr>
          <w:rFonts w:ascii="Times New Roman" w:eastAsia="Times New Roman" w:hAnsi="Times New Roman"/>
          <w:sz w:val="24"/>
          <w:szCs w:val="24"/>
          <w:lang w:val="en-GB"/>
        </w:rPr>
        <w:t>-up</w:t>
      </w:r>
      <w:r w:rsidRPr="00CC7C8D">
        <w:rPr>
          <w:rFonts w:ascii="Times New Roman" w:eastAsia="Times New Roman" w:hAnsi="Times New Roman"/>
          <w:sz w:val="24"/>
          <w:szCs w:val="24"/>
        </w:rPr>
        <w:t xml:space="preserve"> service</w:t>
      </w:r>
      <w:r w:rsidRPr="00CC7C8D">
        <w:rPr>
          <w:rFonts w:ascii="Times New Roman" w:eastAsia="Times New Roman" w:hAnsi="Times New Roman"/>
          <w:sz w:val="24"/>
          <w:szCs w:val="24"/>
          <w:lang w:val="en-GB"/>
        </w:rPr>
        <w:t xml:space="preserve"> </w:t>
      </w:r>
      <w:r w:rsidRPr="00CC7C8D">
        <w:rPr>
          <w:rFonts w:ascii="Times New Roman" w:eastAsia="Times New Roman" w:hAnsi="Times New Roman"/>
          <w:sz w:val="24"/>
          <w:szCs w:val="24"/>
        </w:rPr>
        <w:t xml:space="preserve">and perform post make up procedure. </w:t>
      </w:r>
    </w:p>
    <w:p w14:paraId="381996FD" w14:textId="77777777" w:rsidR="000B3135" w:rsidRPr="00CC7C8D" w:rsidRDefault="00B02961"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 xml:space="preserve">ELEMENTS AND PERFORMANCE CRITERIA </w:t>
      </w:r>
    </w:p>
    <w:tbl>
      <w:tblPr>
        <w:tblStyle w:val="Style6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3"/>
        <w:gridCol w:w="5977"/>
      </w:tblGrid>
      <w:tr w:rsidR="000B3135" w:rsidRPr="00CC7C8D" w14:paraId="7FA159CC" w14:textId="77777777" w:rsidTr="007912C3">
        <w:tc>
          <w:tcPr>
            <w:tcW w:w="153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23B4E" w14:textId="77777777" w:rsidR="000B3135" w:rsidRPr="00CC7C8D" w:rsidRDefault="00B02961" w:rsidP="00CC7C8D">
            <w:pPr>
              <w:spacing w:after="12" w:line="276" w:lineRule="auto"/>
              <w:rPr>
                <w:rFonts w:ascii="Times New Roman" w:eastAsia="Times New Roman" w:hAnsi="Times New Roman"/>
                <w:sz w:val="24"/>
                <w:szCs w:val="24"/>
              </w:rPr>
            </w:pPr>
            <w:r w:rsidRPr="00CC7C8D">
              <w:rPr>
                <w:rFonts w:ascii="Times New Roman" w:eastAsia="Times New Roman" w:hAnsi="Times New Roman"/>
                <w:b/>
                <w:sz w:val="24"/>
                <w:szCs w:val="24"/>
              </w:rPr>
              <w:t xml:space="preserve">ELEMENT </w:t>
            </w:r>
          </w:p>
          <w:p w14:paraId="5E69FF8B" w14:textId="77777777" w:rsidR="000B3135" w:rsidRPr="00CC7C8D" w:rsidRDefault="00B02961" w:rsidP="00CC7C8D">
            <w:pPr>
              <w:spacing w:after="0" w:line="276" w:lineRule="auto"/>
              <w:rPr>
                <w:rFonts w:ascii="Times New Roman" w:eastAsia="Times New Roman" w:hAnsi="Times New Roman"/>
                <w:b/>
                <w:sz w:val="24"/>
                <w:szCs w:val="24"/>
              </w:rPr>
            </w:pPr>
            <w:r w:rsidRPr="00CC7C8D">
              <w:rPr>
                <w:rFonts w:ascii="Times New Roman" w:eastAsia="Times New Roman" w:hAnsi="Times New Roman"/>
                <w:sz w:val="24"/>
                <w:szCs w:val="24"/>
              </w:rPr>
              <w:t xml:space="preserve">These describe the </w:t>
            </w:r>
            <w:r w:rsidRPr="00CC7C8D">
              <w:rPr>
                <w:rFonts w:ascii="Times New Roman" w:eastAsia="Times New Roman" w:hAnsi="Times New Roman"/>
                <w:b/>
                <w:sz w:val="24"/>
                <w:szCs w:val="24"/>
              </w:rPr>
              <w:t>key outcomes</w:t>
            </w:r>
            <w:r w:rsidRPr="00CC7C8D">
              <w:rPr>
                <w:rFonts w:ascii="Times New Roman" w:eastAsia="Times New Roman" w:hAnsi="Times New Roman"/>
                <w:sz w:val="24"/>
                <w:szCs w:val="24"/>
              </w:rPr>
              <w:t xml:space="preserve"> which make up </w:t>
            </w:r>
            <w:r w:rsidRPr="00CC7C8D">
              <w:rPr>
                <w:rFonts w:ascii="Times New Roman" w:eastAsia="Times New Roman" w:hAnsi="Times New Roman"/>
                <w:b/>
                <w:sz w:val="24"/>
                <w:szCs w:val="24"/>
              </w:rPr>
              <w:t>workplace function</w:t>
            </w:r>
          </w:p>
        </w:tc>
        <w:tc>
          <w:tcPr>
            <w:tcW w:w="346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D5A07" w14:textId="77777777" w:rsidR="000B3135" w:rsidRPr="00CC7C8D" w:rsidRDefault="00B02961" w:rsidP="00CC7C8D">
            <w:pPr>
              <w:spacing w:after="12" w:line="276" w:lineRule="auto"/>
              <w:rPr>
                <w:rFonts w:ascii="Times New Roman" w:eastAsia="Times New Roman" w:hAnsi="Times New Roman"/>
                <w:sz w:val="24"/>
                <w:szCs w:val="24"/>
              </w:rPr>
            </w:pPr>
            <w:r w:rsidRPr="00CC7C8D">
              <w:rPr>
                <w:rFonts w:ascii="Times New Roman" w:eastAsia="Times New Roman" w:hAnsi="Times New Roman"/>
                <w:b/>
                <w:sz w:val="24"/>
                <w:szCs w:val="24"/>
              </w:rPr>
              <w:t xml:space="preserve">PERFORMANCE CRITERIA </w:t>
            </w:r>
          </w:p>
          <w:p w14:paraId="1AF392EA" w14:textId="77777777" w:rsidR="000B3135" w:rsidRPr="00CC7C8D" w:rsidRDefault="00B02961" w:rsidP="00CC7C8D">
            <w:pPr>
              <w:spacing w:after="6"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These are </w:t>
            </w:r>
            <w:r w:rsidRPr="00CC7C8D">
              <w:rPr>
                <w:rFonts w:ascii="Times New Roman" w:eastAsia="Times New Roman" w:hAnsi="Times New Roman"/>
                <w:b/>
                <w:sz w:val="24"/>
                <w:szCs w:val="24"/>
              </w:rPr>
              <w:t>assessable</w:t>
            </w:r>
            <w:r w:rsidRPr="00CC7C8D">
              <w:rPr>
                <w:rFonts w:ascii="Times New Roman" w:eastAsia="Times New Roman" w:hAnsi="Times New Roman"/>
                <w:sz w:val="24"/>
                <w:szCs w:val="24"/>
              </w:rPr>
              <w:t xml:space="preserve"> statements which specify the required level of performance for each of the elements. </w:t>
            </w:r>
          </w:p>
          <w:p w14:paraId="0D57E2B8" w14:textId="77777777" w:rsidR="000B3135" w:rsidRPr="00CC7C8D" w:rsidRDefault="00B02961" w:rsidP="00CC7C8D">
            <w:pPr>
              <w:spacing w:after="0" w:line="276" w:lineRule="auto"/>
              <w:rPr>
                <w:rFonts w:ascii="Times New Roman" w:eastAsia="Times New Roman" w:hAnsi="Times New Roman"/>
                <w:b/>
                <w:sz w:val="24"/>
                <w:szCs w:val="24"/>
              </w:rPr>
            </w:pPr>
            <w:r w:rsidRPr="00CC7C8D">
              <w:rPr>
                <w:rFonts w:ascii="Times New Roman" w:eastAsia="Times New Roman" w:hAnsi="Times New Roman"/>
                <w:b/>
                <w:i/>
                <w:sz w:val="24"/>
                <w:szCs w:val="24"/>
              </w:rPr>
              <w:t>Bold and italicized terms</w:t>
            </w:r>
            <w:r w:rsidRPr="00CC7C8D">
              <w:rPr>
                <w:rFonts w:ascii="Times New Roman" w:eastAsia="Times New Roman" w:hAnsi="Times New Roman"/>
                <w:sz w:val="24"/>
                <w:szCs w:val="24"/>
              </w:rPr>
              <w:t xml:space="preserve"> </w:t>
            </w:r>
            <w:r w:rsidRPr="00CC7C8D">
              <w:rPr>
                <w:rFonts w:ascii="Times New Roman" w:eastAsia="Times New Roman" w:hAnsi="Times New Roman"/>
                <w:b/>
                <w:i/>
                <w:sz w:val="24"/>
                <w:szCs w:val="24"/>
              </w:rPr>
              <w:t>are elaborated in the Range</w:t>
            </w:r>
          </w:p>
        </w:tc>
      </w:tr>
      <w:tr w:rsidR="000B3135" w:rsidRPr="00CC7C8D" w14:paraId="423872A5" w14:textId="77777777" w:rsidTr="007912C3">
        <w:tc>
          <w:tcPr>
            <w:tcW w:w="153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EE6B6" w14:textId="77777777" w:rsidR="000B3135" w:rsidRPr="00CC7C8D" w:rsidRDefault="00B02961" w:rsidP="00CC7C8D">
            <w:pPr>
              <w:pStyle w:val="ListParagraph"/>
              <w:widowControl w:val="0"/>
              <w:numPr>
                <w:ilvl w:val="0"/>
                <w:numId w:val="1"/>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sz w:val="24"/>
                <w:szCs w:val="24"/>
              </w:rPr>
              <w:t>Prepare for makeup service</w:t>
            </w:r>
          </w:p>
        </w:tc>
        <w:tc>
          <w:tcPr>
            <w:tcW w:w="346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5BAD8" w14:textId="77777777" w:rsidR="000B3135" w:rsidRPr="00CC7C8D" w:rsidRDefault="00B02961" w:rsidP="00CC7C8D">
            <w:pPr>
              <w:pStyle w:val="Standard"/>
              <w:numPr>
                <w:ilvl w:val="0"/>
                <w:numId w:val="2"/>
              </w:numPr>
              <w:spacing w:line="276" w:lineRule="auto"/>
              <w:rPr>
                <w:rFonts w:ascii="Times New Roman" w:hAnsi="Times New Roman" w:cs="Times New Roman"/>
                <w:sz w:val="24"/>
                <w:szCs w:val="24"/>
              </w:rPr>
            </w:pPr>
            <w:r w:rsidRPr="00CC7C8D">
              <w:rPr>
                <w:rFonts w:ascii="Times New Roman" w:eastAsia="Times New Roman" w:hAnsi="Times New Roman" w:cs="Times New Roman"/>
                <w:sz w:val="24"/>
                <w:szCs w:val="24"/>
              </w:rPr>
              <w:t>Client consultation is carried out as per work procedure.</w:t>
            </w:r>
          </w:p>
          <w:p w14:paraId="043DCB83" w14:textId="77777777" w:rsidR="000B3135" w:rsidRPr="00CC7C8D" w:rsidRDefault="00B02961" w:rsidP="00CC7C8D">
            <w:pPr>
              <w:pStyle w:val="Standard"/>
              <w:numPr>
                <w:ilvl w:val="0"/>
                <w:numId w:val="2"/>
              </w:numPr>
              <w:spacing w:line="276" w:lineRule="auto"/>
              <w:rPr>
                <w:rFonts w:ascii="Times New Roman" w:hAnsi="Times New Roman" w:cs="Times New Roman"/>
                <w:sz w:val="24"/>
                <w:szCs w:val="24"/>
              </w:rPr>
            </w:pPr>
            <w:r w:rsidRPr="00CC7C8D">
              <w:rPr>
                <w:rFonts w:ascii="Times New Roman" w:hAnsi="Times New Roman" w:cs="Times New Roman"/>
                <w:sz w:val="24"/>
                <w:szCs w:val="24"/>
              </w:rPr>
              <w:t>Personal protective gears are selected and donned as per work requirement.</w:t>
            </w:r>
          </w:p>
          <w:p w14:paraId="51B5084D" w14:textId="77777777" w:rsidR="000B3135" w:rsidRPr="00CC7C8D" w:rsidRDefault="00B02961" w:rsidP="00CC7C8D">
            <w:pPr>
              <w:pStyle w:val="Standard"/>
              <w:numPr>
                <w:ilvl w:val="0"/>
                <w:numId w:val="2"/>
              </w:numPr>
              <w:spacing w:line="276" w:lineRule="auto"/>
              <w:rPr>
                <w:rFonts w:ascii="Times New Roman" w:hAnsi="Times New Roman" w:cs="Times New Roman"/>
                <w:sz w:val="24"/>
                <w:szCs w:val="24"/>
              </w:rPr>
            </w:pPr>
            <w:r w:rsidRPr="00CC7C8D">
              <w:rPr>
                <w:rFonts w:ascii="Times New Roman" w:hAnsi="Times New Roman" w:cs="Times New Roman"/>
                <w:sz w:val="24"/>
                <w:szCs w:val="24"/>
              </w:rPr>
              <w:t>Client is draped for skin make up as per service requirement.</w:t>
            </w:r>
          </w:p>
          <w:p w14:paraId="290C5627" w14:textId="77777777" w:rsidR="000B3135" w:rsidRPr="00CC7C8D" w:rsidRDefault="00B02961" w:rsidP="00CC7C8D">
            <w:pPr>
              <w:pStyle w:val="Standard"/>
              <w:numPr>
                <w:ilvl w:val="0"/>
                <w:numId w:val="2"/>
              </w:numPr>
              <w:spacing w:before="240" w:line="276" w:lineRule="auto"/>
              <w:rPr>
                <w:rFonts w:ascii="Times New Roman" w:hAnsi="Times New Roman" w:cs="Times New Roman"/>
                <w:sz w:val="24"/>
                <w:szCs w:val="24"/>
              </w:rPr>
            </w:pPr>
            <w:r w:rsidRPr="00CC7C8D">
              <w:rPr>
                <w:rFonts w:ascii="Times New Roman" w:eastAsia="Times New Roman" w:hAnsi="Times New Roman" w:cs="Times New Roman"/>
                <w:sz w:val="24"/>
                <w:szCs w:val="24"/>
              </w:rPr>
              <w:t>Client’s skin is analyzed for makeup service as per work procedure</w:t>
            </w:r>
            <w:r w:rsidRPr="00CC7C8D">
              <w:rPr>
                <w:rFonts w:ascii="Times New Roman" w:eastAsia="Times New Roman" w:hAnsi="Times New Roman" w:cs="Times New Roman"/>
                <w:b/>
                <w:sz w:val="24"/>
                <w:szCs w:val="24"/>
              </w:rPr>
              <w:t>.</w:t>
            </w:r>
          </w:p>
          <w:p w14:paraId="5951EA63" w14:textId="77777777" w:rsidR="000B3135" w:rsidRPr="00CC7C8D" w:rsidRDefault="00B02961" w:rsidP="00CC7C8D">
            <w:pPr>
              <w:pStyle w:val="Standard"/>
              <w:numPr>
                <w:ilvl w:val="0"/>
                <w:numId w:val="2"/>
              </w:numPr>
              <w:spacing w:before="240" w:line="276" w:lineRule="auto"/>
              <w:rPr>
                <w:rFonts w:ascii="Times New Roman" w:hAnsi="Times New Roman" w:cs="Times New Roman"/>
                <w:sz w:val="24"/>
                <w:szCs w:val="24"/>
              </w:rPr>
            </w:pPr>
            <w:r w:rsidRPr="00CC7C8D">
              <w:rPr>
                <w:rFonts w:ascii="Times New Roman" w:eastAsia="Times New Roman" w:hAnsi="Times New Roman" w:cs="Times New Roman"/>
                <w:b/>
                <w:sz w:val="24"/>
                <w:szCs w:val="24"/>
              </w:rPr>
              <w:t xml:space="preserve"> </w:t>
            </w:r>
            <w:r w:rsidRPr="00CC7C8D">
              <w:rPr>
                <w:rFonts w:ascii="Times New Roman" w:eastAsia="Times New Roman" w:hAnsi="Times New Roman" w:cs="Times New Roman"/>
                <w:b/>
                <w:i/>
                <w:sz w:val="24"/>
                <w:szCs w:val="24"/>
              </w:rPr>
              <w:t>Skin make up</w:t>
            </w:r>
            <w:r w:rsidRPr="00CC7C8D">
              <w:rPr>
                <w:rFonts w:ascii="Times New Roman" w:eastAsia="Times New Roman" w:hAnsi="Times New Roman" w:cs="Times New Roman"/>
                <w:sz w:val="24"/>
                <w:szCs w:val="24"/>
              </w:rPr>
              <w:t xml:space="preserve"> </w:t>
            </w:r>
            <w:r w:rsidRPr="00CC7C8D">
              <w:rPr>
                <w:rFonts w:ascii="Times New Roman" w:eastAsia="Times New Roman" w:hAnsi="Times New Roman" w:cs="Times New Roman"/>
                <w:b/>
                <w:i/>
                <w:sz w:val="24"/>
                <w:szCs w:val="24"/>
              </w:rPr>
              <w:t xml:space="preserve">tools and equipment </w:t>
            </w:r>
            <w:r w:rsidRPr="00CC7C8D">
              <w:rPr>
                <w:rFonts w:ascii="Times New Roman" w:eastAsia="Times New Roman" w:hAnsi="Times New Roman" w:cs="Times New Roman"/>
                <w:sz w:val="24"/>
                <w:szCs w:val="24"/>
              </w:rPr>
              <w:t>are assembled and prepared as per work requirement.</w:t>
            </w:r>
          </w:p>
          <w:p w14:paraId="3699B819" w14:textId="77777777" w:rsidR="000B3135" w:rsidRPr="00CC7C8D" w:rsidRDefault="000B3135" w:rsidP="00CC7C8D">
            <w:pPr>
              <w:spacing w:after="0" w:line="276" w:lineRule="auto"/>
              <w:ind w:left="432"/>
              <w:rPr>
                <w:rFonts w:ascii="Times New Roman" w:eastAsia="Times New Roman" w:hAnsi="Times New Roman"/>
                <w:sz w:val="24"/>
                <w:szCs w:val="24"/>
                <w:lang w:eastAsia="en-GB"/>
              </w:rPr>
            </w:pPr>
          </w:p>
        </w:tc>
      </w:tr>
      <w:tr w:rsidR="000B3135" w:rsidRPr="00CC7C8D" w14:paraId="488F12D8" w14:textId="77777777" w:rsidTr="007912C3">
        <w:tc>
          <w:tcPr>
            <w:tcW w:w="153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92FC6F" w14:textId="77777777" w:rsidR="000B3135" w:rsidRPr="00CC7C8D" w:rsidRDefault="00B02961" w:rsidP="00CC7C8D">
            <w:pPr>
              <w:pStyle w:val="ListParagraph"/>
              <w:widowControl w:val="0"/>
              <w:numPr>
                <w:ilvl w:val="0"/>
                <w:numId w:val="1"/>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sz w:val="24"/>
                <w:szCs w:val="24"/>
              </w:rPr>
              <w:t>Perform make</w:t>
            </w:r>
            <w:r w:rsidRPr="00CC7C8D">
              <w:rPr>
                <w:rFonts w:ascii="Times New Roman" w:eastAsia="Times New Roman" w:hAnsi="Times New Roman"/>
                <w:sz w:val="24"/>
                <w:szCs w:val="24"/>
                <w:lang w:val="en-GB"/>
              </w:rPr>
              <w:t xml:space="preserve"> </w:t>
            </w:r>
            <w:r w:rsidRPr="00CC7C8D">
              <w:rPr>
                <w:rFonts w:ascii="Times New Roman" w:eastAsia="Times New Roman" w:hAnsi="Times New Roman"/>
                <w:sz w:val="24"/>
                <w:szCs w:val="24"/>
              </w:rPr>
              <w:t>up service</w:t>
            </w:r>
          </w:p>
        </w:tc>
        <w:tc>
          <w:tcPr>
            <w:tcW w:w="346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AF5A8" w14:textId="77777777" w:rsidR="000B3135" w:rsidRPr="00CC7C8D" w:rsidRDefault="000B3135" w:rsidP="00CC7C8D">
            <w:pPr>
              <w:spacing w:after="0" w:line="276" w:lineRule="auto"/>
              <w:rPr>
                <w:rFonts w:ascii="Times New Roman" w:eastAsia="Times New Roman" w:hAnsi="Times New Roman"/>
                <w:color w:val="000000"/>
                <w:sz w:val="24"/>
                <w:szCs w:val="24"/>
              </w:rPr>
            </w:pPr>
          </w:p>
          <w:p w14:paraId="27DF04E0" w14:textId="77777777" w:rsidR="000B3135" w:rsidRPr="00CC7C8D" w:rsidRDefault="00B02961" w:rsidP="00CC7C8D">
            <w:pPr>
              <w:numPr>
                <w:ilvl w:val="0"/>
                <w:numId w:val="3"/>
              </w:numPr>
              <w:suppressAutoHyphens/>
              <w:autoSpaceDN w:val="0"/>
              <w:spacing w:after="0" w:line="276" w:lineRule="auto"/>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Client’s skin is prepared for make up as per service requirements.</w:t>
            </w:r>
          </w:p>
          <w:p w14:paraId="31CACCDC" w14:textId="77777777" w:rsidR="000B3135" w:rsidRPr="00CC7C8D" w:rsidRDefault="00B02961" w:rsidP="00CC7C8D">
            <w:pPr>
              <w:numPr>
                <w:ilvl w:val="0"/>
                <w:numId w:val="3"/>
              </w:numPr>
              <w:suppressAutoHyphens/>
              <w:autoSpaceDN w:val="0"/>
              <w:spacing w:after="0" w:line="276" w:lineRule="auto"/>
              <w:rPr>
                <w:rFonts w:ascii="Times New Roman" w:hAnsi="Times New Roman"/>
                <w:sz w:val="24"/>
                <w:szCs w:val="24"/>
                <w:lang w:eastAsia="zh-CN" w:bidi="hi-IN"/>
              </w:rPr>
            </w:pPr>
            <w:r w:rsidRPr="00CC7C8D">
              <w:rPr>
                <w:rFonts w:ascii="Times New Roman" w:eastAsia="Times New Roman" w:hAnsi="Times New Roman"/>
                <w:b/>
                <w:i/>
                <w:sz w:val="24"/>
                <w:szCs w:val="24"/>
                <w:lang w:eastAsia="zh-CN" w:bidi="hi-IN"/>
              </w:rPr>
              <w:t>Skin make up procedure</w:t>
            </w:r>
            <w:r w:rsidRPr="00CC7C8D">
              <w:rPr>
                <w:rFonts w:ascii="Times New Roman" w:eastAsia="Times New Roman" w:hAnsi="Times New Roman"/>
                <w:sz w:val="24"/>
                <w:szCs w:val="24"/>
                <w:lang w:eastAsia="zh-CN" w:bidi="hi-IN"/>
              </w:rPr>
              <w:t xml:space="preserve"> is performed as per client requirement.</w:t>
            </w:r>
          </w:p>
          <w:p w14:paraId="4C21D256" w14:textId="77777777" w:rsidR="000B3135" w:rsidRPr="00CC7C8D" w:rsidRDefault="00B02961" w:rsidP="00CC7C8D">
            <w:pPr>
              <w:numPr>
                <w:ilvl w:val="0"/>
                <w:numId w:val="3"/>
              </w:numPr>
              <w:suppressAutoHyphens/>
              <w:autoSpaceDN w:val="0"/>
              <w:spacing w:after="0" w:line="276" w:lineRule="auto"/>
              <w:rPr>
                <w:rFonts w:ascii="Times New Roman" w:hAnsi="Times New Roman"/>
                <w:sz w:val="24"/>
                <w:szCs w:val="24"/>
                <w:lang w:eastAsia="zh-CN" w:bidi="hi-IN"/>
              </w:rPr>
            </w:pPr>
            <w:r w:rsidRPr="00CC7C8D">
              <w:rPr>
                <w:rFonts w:ascii="Times New Roman" w:eastAsia="Times New Roman" w:hAnsi="Times New Roman"/>
                <w:sz w:val="24"/>
                <w:szCs w:val="24"/>
              </w:rPr>
              <w:t>Skin make up after care advice is provided as per service offered.</w:t>
            </w:r>
          </w:p>
        </w:tc>
      </w:tr>
      <w:tr w:rsidR="000B3135" w:rsidRPr="00CC7C8D" w14:paraId="60F84A0E" w14:textId="77777777" w:rsidTr="007912C3">
        <w:tc>
          <w:tcPr>
            <w:tcW w:w="153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D2CDFF" w14:textId="77777777" w:rsidR="000B3135" w:rsidRPr="00CC7C8D" w:rsidRDefault="00B02961" w:rsidP="00CC7C8D">
            <w:pPr>
              <w:pStyle w:val="ListParagraph"/>
              <w:numPr>
                <w:ilvl w:val="0"/>
                <w:numId w:val="1"/>
              </w:numPr>
              <w:spacing w:line="276" w:lineRule="auto"/>
              <w:ind w:right="128"/>
              <w:rPr>
                <w:rFonts w:ascii="Times New Roman" w:eastAsia="Times New Roman" w:hAnsi="Times New Roman"/>
                <w:sz w:val="24"/>
                <w:szCs w:val="24"/>
              </w:rPr>
            </w:pPr>
            <w:r w:rsidRPr="00CC7C8D">
              <w:rPr>
                <w:rFonts w:ascii="Times New Roman" w:eastAsia="Times New Roman" w:hAnsi="Times New Roman"/>
                <w:sz w:val="24"/>
                <w:szCs w:val="24"/>
              </w:rPr>
              <w:t xml:space="preserve">Perform post skin make up procedure. </w:t>
            </w:r>
          </w:p>
          <w:p w14:paraId="39358E32" w14:textId="77777777" w:rsidR="000B3135" w:rsidRPr="00CC7C8D" w:rsidRDefault="000B3135" w:rsidP="00CC7C8D">
            <w:pPr>
              <w:widowControl w:val="0"/>
              <w:spacing w:after="0" w:line="276" w:lineRule="auto"/>
              <w:rPr>
                <w:rFonts w:ascii="Times New Roman" w:eastAsia="Times New Roman" w:hAnsi="Times New Roman"/>
                <w:color w:val="000000"/>
                <w:sz w:val="24"/>
                <w:szCs w:val="24"/>
              </w:rPr>
            </w:pPr>
          </w:p>
        </w:tc>
        <w:tc>
          <w:tcPr>
            <w:tcW w:w="346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CF6D8" w14:textId="77777777" w:rsidR="000B3135" w:rsidRPr="00CC7C8D" w:rsidRDefault="00B02961" w:rsidP="00CC7C8D">
            <w:pPr>
              <w:pStyle w:val="ListParagraph"/>
              <w:numPr>
                <w:ilvl w:val="0"/>
                <w:numId w:val="4"/>
              </w:numPr>
              <w:spacing w:after="0" w:line="276" w:lineRule="auto"/>
              <w:rPr>
                <w:rFonts w:ascii="Times New Roman" w:hAnsi="Times New Roman"/>
                <w:color w:val="000000"/>
                <w:sz w:val="24"/>
                <w:szCs w:val="24"/>
              </w:rPr>
            </w:pPr>
            <w:r w:rsidRPr="00CC7C8D">
              <w:rPr>
                <w:rFonts w:ascii="Times New Roman" w:hAnsi="Times New Roman"/>
                <w:b/>
                <w:i/>
                <w:sz w:val="24"/>
                <w:szCs w:val="24"/>
                <w:lang w:eastAsia="zh-CN" w:bidi="hi-IN"/>
              </w:rPr>
              <w:t>Skin make up tools and equipment</w:t>
            </w:r>
            <w:r w:rsidRPr="00CC7C8D">
              <w:rPr>
                <w:rFonts w:ascii="Times New Roman" w:hAnsi="Times New Roman"/>
                <w:sz w:val="24"/>
                <w:szCs w:val="24"/>
                <w:lang w:eastAsia="zh-CN" w:bidi="hi-IN"/>
              </w:rPr>
              <w:t xml:space="preserve"> are cleaned and disinfected based on work procedure.</w:t>
            </w:r>
          </w:p>
          <w:p w14:paraId="5EB69EC6" w14:textId="77777777" w:rsidR="000B3135" w:rsidRPr="00CC7C8D" w:rsidRDefault="00B02961" w:rsidP="00CC7C8D">
            <w:pPr>
              <w:numPr>
                <w:ilvl w:val="0"/>
                <w:numId w:val="4"/>
              </w:numPr>
              <w:suppressAutoHyphens/>
              <w:autoSpaceDN w:val="0"/>
              <w:spacing w:after="120"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Skin make up work station is cleaned and waste disposed as per workplace procedure.</w:t>
            </w:r>
          </w:p>
          <w:p w14:paraId="1EF5F7C2" w14:textId="77777777" w:rsidR="000B3135" w:rsidRPr="00CC7C8D" w:rsidRDefault="00B02961" w:rsidP="00CC7C8D">
            <w:pPr>
              <w:numPr>
                <w:ilvl w:val="0"/>
                <w:numId w:val="4"/>
              </w:numPr>
              <w:suppressAutoHyphens/>
              <w:autoSpaceDN w:val="0"/>
              <w:spacing w:after="120" w:line="276" w:lineRule="auto"/>
              <w:textAlignment w:val="baseline"/>
              <w:rPr>
                <w:rFonts w:ascii="Times New Roman" w:hAnsi="Times New Roman"/>
                <w:sz w:val="24"/>
                <w:szCs w:val="24"/>
                <w:lang w:eastAsia="zh-CN" w:bidi="hi-IN"/>
              </w:rPr>
            </w:pPr>
            <w:r w:rsidRPr="00CC7C8D">
              <w:rPr>
                <w:rFonts w:ascii="Times New Roman" w:eastAsia="Times New Roman" w:hAnsi="Times New Roman"/>
                <w:b/>
                <w:i/>
                <w:sz w:val="24"/>
                <w:szCs w:val="24"/>
                <w:lang w:eastAsia="zh-CN" w:bidi="hi-IN"/>
              </w:rPr>
              <w:t>Skin make up recyclable supplies</w:t>
            </w:r>
            <w:r w:rsidRPr="00CC7C8D">
              <w:rPr>
                <w:rFonts w:ascii="Times New Roman" w:eastAsia="Times New Roman" w:hAnsi="Times New Roman"/>
                <w:sz w:val="24"/>
                <w:szCs w:val="24"/>
                <w:lang w:eastAsia="zh-CN" w:bidi="hi-IN"/>
              </w:rPr>
              <w:t xml:space="preserve"> are cleaned, disinfected and stored as per workplace procedure.</w:t>
            </w:r>
          </w:p>
          <w:p w14:paraId="5D2EA18B" w14:textId="77777777" w:rsidR="000B3135" w:rsidRPr="00CC7C8D" w:rsidRDefault="000B3135" w:rsidP="00CC7C8D">
            <w:pPr>
              <w:spacing w:after="0" w:line="276" w:lineRule="auto"/>
              <w:rPr>
                <w:rFonts w:ascii="Times New Roman" w:eastAsia="Times New Roman" w:hAnsi="Times New Roman"/>
                <w:sz w:val="24"/>
                <w:szCs w:val="24"/>
                <w:lang w:eastAsia="en-GB"/>
              </w:rPr>
            </w:pPr>
          </w:p>
        </w:tc>
      </w:tr>
    </w:tbl>
    <w:p w14:paraId="303DDEE4" w14:textId="77777777" w:rsidR="000B3135" w:rsidRPr="00CC7C8D" w:rsidRDefault="00B02961" w:rsidP="00CC7C8D">
      <w:pPr>
        <w:spacing w:after="20" w:line="276" w:lineRule="auto"/>
        <w:rPr>
          <w:rFonts w:ascii="Times New Roman" w:eastAsia="Times New Roman" w:hAnsi="Times New Roman"/>
          <w:b/>
          <w:sz w:val="24"/>
          <w:szCs w:val="24"/>
        </w:rPr>
      </w:pPr>
      <w:r w:rsidRPr="00CC7C8D">
        <w:rPr>
          <w:rFonts w:ascii="Times New Roman" w:eastAsia="Times New Roman" w:hAnsi="Times New Roman"/>
          <w:b/>
          <w:sz w:val="24"/>
          <w:szCs w:val="24"/>
        </w:rPr>
        <w:lastRenderedPageBreak/>
        <w:t xml:space="preserve"> </w:t>
      </w:r>
    </w:p>
    <w:p w14:paraId="509CA892" w14:textId="77777777" w:rsidR="000B3135" w:rsidRPr="00CC7C8D" w:rsidRDefault="00B02961"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 xml:space="preserve">RANGE </w:t>
      </w:r>
    </w:p>
    <w:p w14:paraId="24FBB76B" w14:textId="77777777" w:rsidR="000B3135" w:rsidRPr="00CC7C8D" w:rsidRDefault="00B02961" w:rsidP="00CC7C8D">
      <w:pPr>
        <w:spacing w:after="4" w:line="276" w:lineRule="auto"/>
        <w:ind w:left="-5" w:right="37"/>
        <w:rPr>
          <w:rFonts w:ascii="Times New Roman" w:eastAsia="Times New Roman" w:hAnsi="Times New Roman"/>
          <w:sz w:val="24"/>
          <w:szCs w:val="24"/>
        </w:rPr>
      </w:pPr>
      <w:r w:rsidRPr="00CC7C8D">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p w14:paraId="67B83732" w14:textId="77777777" w:rsidR="000B3135" w:rsidRPr="00CC7C8D" w:rsidRDefault="000B3135" w:rsidP="00CC7C8D">
      <w:pPr>
        <w:spacing w:after="4" w:line="276" w:lineRule="auto"/>
        <w:ind w:right="37"/>
        <w:rPr>
          <w:rFonts w:ascii="Times New Roman" w:eastAsia="Times New Roman" w:hAnsi="Times New Roman"/>
          <w:sz w:val="24"/>
          <w:szCs w:val="24"/>
        </w:rPr>
      </w:pPr>
    </w:p>
    <w:tbl>
      <w:tblPr>
        <w:tblStyle w:val="Style6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8"/>
        <w:gridCol w:w="5356"/>
      </w:tblGrid>
      <w:tr w:rsidR="000B3135" w:rsidRPr="00CC7C8D" w14:paraId="4E5C9EC5" w14:textId="77777777" w:rsidTr="007912C3">
        <w:trPr>
          <w:trHeight w:val="648"/>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212A6344" w14:textId="77777777" w:rsidR="000B3135" w:rsidRPr="00CC7C8D" w:rsidRDefault="00B02961" w:rsidP="00CC7C8D">
            <w:pPr>
              <w:spacing w:after="0" w:line="276" w:lineRule="auto"/>
              <w:ind w:left="110"/>
              <w:rPr>
                <w:rFonts w:ascii="Times New Roman" w:eastAsia="Times New Roman" w:hAnsi="Times New Roman"/>
                <w:sz w:val="24"/>
                <w:szCs w:val="24"/>
              </w:rPr>
            </w:pPr>
            <w:r w:rsidRPr="00CC7C8D">
              <w:rPr>
                <w:rFonts w:ascii="Times New Roman" w:eastAsia="Times New Roman" w:hAnsi="Times New Roman"/>
                <w:b/>
                <w:sz w:val="24"/>
                <w:szCs w:val="24"/>
              </w:rPr>
              <w:t xml:space="preserve">Variables </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722EE2F8" w14:textId="77777777" w:rsidR="000B3135" w:rsidRPr="00CC7C8D" w:rsidRDefault="00B02961" w:rsidP="00CC7C8D">
            <w:pPr>
              <w:spacing w:after="16" w:line="276" w:lineRule="auto"/>
              <w:ind w:left="110"/>
              <w:rPr>
                <w:rFonts w:ascii="Times New Roman" w:eastAsia="Times New Roman" w:hAnsi="Times New Roman"/>
                <w:sz w:val="24"/>
                <w:szCs w:val="24"/>
              </w:rPr>
            </w:pPr>
            <w:r w:rsidRPr="00CC7C8D">
              <w:rPr>
                <w:rFonts w:ascii="Times New Roman" w:eastAsia="Times New Roman" w:hAnsi="Times New Roman"/>
                <w:b/>
                <w:sz w:val="24"/>
                <w:szCs w:val="24"/>
              </w:rPr>
              <w:t xml:space="preserve">Range </w:t>
            </w:r>
          </w:p>
          <w:p w14:paraId="0BC637F0" w14:textId="77777777" w:rsidR="000B3135" w:rsidRPr="00CC7C8D" w:rsidRDefault="00B02961" w:rsidP="00CC7C8D">
            <w:pPr>
              <w:spacing w:after="0" w:line="276" w:lineRule="auto"/>
              <w:ind w:left="110"/>
              <w:rPr>
                <w:rFonts w:ascii="Times New Roman" w:eastAsia="Times New Roman" w:hAnsi="Times New Roman"/>
                <w:sz w:val="24"/>
                <w:szCs w:val="24"/>
              </w:rPr>
            </w:pPr>
            <w:r w:rsidRPr="00CC7C8D">
              <w:rPr>
                <w:rFonts w:ascii="Times New Roman" w:eastAsia="Times New Roman" w:hAnsi="Times New Roman"/>
                <w:b/>
                <w:sz w:val="24"/>
                <w:szCs w:val="24"/>
              </w:rPr>
              <w:t xml:space="preserve"> </w:t>
            </w:r>
          </w:p>
        </w:tc>
      </w:tr>
      <w:tr w:rsidR="000B3135" w:rsidRPr="00CC7C8D" w14:paraId="55D07FB3" w14:textId="77777777" w:rsidTr="007912C3">
        <w:trPr>
          <w:trHeight w:val="90"/>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5243C854" w14:textId="77777777" w:rsidR="000B3135" w:rsidRPr="00CC7C8D" w:rsidRDefault="00B02961" w:rsidP="00CC7C8D">
            <w:pPr>
              <w:numPr>
                <w:ilvl w:val="0"/>
                <w:numId w:val="5"/>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lang w:val="en-GB"/>
              </w:rPr>
              <w:t xml:space="preserve">Skin make up </w:t>
            </w:r>
            <w:r w:rsidRPr="00CC7C8D">
              <w:rPr>
                <w:rFonts w:ascii="Times New Roman" w:eastAsia="Times New Roman" w:hAnsi="Times New Roman"/>
                <w:sz w:val="24"/>
                <w:szCs w:val="24"/>
              </w:rPr>
              <w:t>products and supplies</w:t>
            </w:r>
            <w:r w:rsidRPr="00CC7C8D">
              <w:rPr>
                <w:rFonts w:ascii="Times New Roman" w:eastAsia="Times New Roman" w:hAnsi="Times New Roman"/>
                <w:b/>
                <w:sz w:val="24"/>
                <w:szCs w:val="24"/>
              </w:rPr>
              <w:t xml:space="preserve"> </w:t>
            </w:r>
            <w:r w:rsidRPr="00CC7C8D">
              <w:rPr>
                <w:rFonts w:ascii="Times New Roman" w:eastAsia="Times New Roman" w:hAnsi="Times New Roman"/>
                <w:sz w:val="24"/>
                <w:szCs w:val="24"/>
              </w:rPr>
              <w:t xml:space="preserve">may include but not limited to; </w:t>
            </w:r>
          </w:p>
          <w:p w14:paraId="0D69136A" w14:textId="77777777" w:rsidR="000B3135" w:rsidRPr="00CC7C8D" w:rsidRDefault="00B02961" w:rsidP="00CC7C8D">
            <w:pPr>
              <w:spacing w:after="20" w:line="276" w:lineRule="auto"/>
              <w:ind w:left="1050"/>
              <w:jc w:val="center"/>
              <w:rPr>
                <w:rFonts w:ascii="Times New Roman" w:eastAsia="Times New Roman" w:hAnsi="Times New Roman"/>
                <w:sz w:val="24"/>
                <w:szCs w:val="24"/>
              </w:rPr>
            </w:pPr>
            <w:r w:rsidRPr="00CC7C8D">
              <w:rPr>
                <w:rFonts w:ascii="Times New Roman" w:eastAsia="Times New Roman" w:hAnsi="Times New Roman"/>
                <w:sz w:val="24"/>
                <w:szCs w:val="24"/>
              </w:rPr>
              <w:t xml:space="preserve"> </w:t>
            </w:r>
          </w:p>
          <w:p w14:paraId="131A7545" w14:textId="77777777" w:rsidR="000B3135" w:rsidRPr="00CC7C8D" w:rsidRDefault="00B02961" w:rsidP="00CC7C8D">
            <w:pPr>
              <w:spacing w:after="0" w:line="276" w:lineRule="auto"/>
              <w:ind w:left="830"/>
              <w:rPr>
                <w:rFonts w:ascii="Times New Roman" w:eastAsia="Times New Roman" w:hAnsi="Times New Roman"/>
                <w:sz w:val="24"/>
                <w:szCs w:val="24"/>
              </w:rPr>
            </w:pPr>
            <w:r w:rsidRPr="00CC7C8D">
              <w:rPr>
                <w:rFonts w:ascii="Times New Roman" w:eastAsia="Times New Roman" w:hAnsi="Times New Roman"/>
                <w:sz w:val="24"/>
                <w:szCs w:val="24"/>
              </w:rPr>
              <w:t xml:space="preserve"> </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79118E89"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Sanitizers </w:t>
            </w:r>
          </w:p>
          <w:p w14:paraId="31961FFF"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Cleansers</w:t>
            </w:r>
          </w:p>
          <w:p w14:paraId="675647C9"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Toners </w:t>
            </w:r>
          </w:p>
          <w:p w14:paraId="740CD52A"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Primer</w:t>
            </w:r>
          </w:p>
          <w:p w14:paraId="2B5AA2B9"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 Moisturizers</w:t>
            </w:r>
          </w:p>
          <w:p w14:paraId="4F214D6D"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Make </w:t>
            </w:r>
            <w:proofErr w:type="gramStart"/>
            <w:r w:rsidRPr="00CC7C8D">
              <w:rPr>
                <w:rFonts w:ascii="Times New Roman" w:eastAsia="Times New Roman" w:hAnsi="Times New Roman"/>
                <w:color w:val="000000"/>
                <w:sz w:val="24"/>
                <w:szCs w:val="24"/>
                <w:lang w:val="en-GB"/>
              </w:rPr>
              <w:t>up  foundation</w:t>
            </w:r>
            <w:proofErr w:type="gramEnd"/>
          </w:p>
          <w:p w14:paraId="4BA42D9B"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Face Powder </w:t>
            </w:r>
          </w:p>
          <w:p w14:paraId="7476796F"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Concealer</w:t>
            </w:r>
            <w:r w:rsidRPr="00CC7C8D">
              <w:rPr>
                <w:rFonts w:ascii="Times New Roman" w:eastAsia="Times New Roman" w:hAnsi="Times New Roman"/>
                <w:color w:val="000000"/>
                <w:sz w:val="24"/>
                <w:szCs w:val="24"/>
              </w:rPr>
              <w:t xml:space="preserve"> </w:t>
            </w:r>
          </w:p>
          <w:p w14:paraId="001D8745"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Bronzer</w:t>
            </w:r>
            <w:r w:rsidRPr="00CC7C8D">
              <w:rPr>
                <w:rFonts w:ascii="Times New Roman" w:eastAsia="Times New Roman" w:hAnsi="Times New Roman"/>
                <w:color w:val="000000"/>
                <w:sz w:val="24"/>
                <w:szCs w:val="24"/>
              </w:rPr>
              <w:t xml:space="preserve"> </w:t>
            </w:r>
          </w:p>
          <w:p w14:paraId="07DB23EF"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Blusher</w:t>
            </w:r>
          </w:p>
          <w:p w14:paraId="7CFE2E56"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Highlighter</w:t>
            </w:r>
          </w:p>
          <w:p w14:paraId="3E448F65"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Mascara</w:t>
            </w:r>
          </w:p>
          <w:p w14:paraId="673DF17A"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Eye shadow</w:t>
            </w:r>
          </w:p>
          <w:p w14:paraId="4E65C2B7"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Eyeliner</w:t>
            </w:r>
          </w:p>
          <w:p w14:paraId="30EBC7D0"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Setting spray</w:t>
            </w:r>
            <w:r w:rsidRPr="00CC7C8D">
              <w:rPr>
                <w:rFonts w:ascii="Times New Roman" w:eastAsia="Times New Roman" w:hAnsi="Times New Roman"/>
                <w:color w:val="000000"/>
                <w:sz w:val="24"/>
                <w:szCs w:val="24"/>
              </w:rPr>
              <w:t xml:space="preserve"> </w:t>
            </w:r>
          </w:p>
          <w:p w14:paraId="605D4E87"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Assorted towels </w:t>
            </w:r>
          </w:p>
          <w:p w14:paraId="769A7452"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Gowns </w:t>
            </w:r>
          </w:p>
          <w:p w14:paraId="1E6D617B"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Disposable rubber gloves </w:t>
            </w:r>
          </w:p>
          <w:p w14:paraId="6541708A" w14:textId="77777777" w:rsidR="000B3135" w:rsidRPr="00CC7C8D" w:rsidRDefault="00B02961" w:rsidP="00CC7C8D">
            <w:pPr>
              <w:numPr>
                <w:ilvl w:val="0"/>
                <w:numId w:val="6"/>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Apron</w:t>
            </w:r>
          </w:p>
          <w:p w14:paraId="1A875B91" w14:textId="77777777" w:rsidR="000B3135" w:rsidRPr="00CC7C8D" w:rsidRDefault="000B3135" w:rsidP="00CC7C8D">
            <w:pPr>
              <w:spacing w:after="23" w:line="276" w:lineRule="auto"/>
              <w:ind w:left="360"/>
              <w:rPr>
                <w:rFonts w:ascii="Times New Roman" w:eastAsia="Times New Roman" w:hAnsi="Times New Roman"/>
                <w:color w:val="000000"/>
                <w:sz w:val="24"/>
                <w:szCs w:val="24"/>
              </w:rPr>
            </w:pPr>
          </w:p>
        </w:tc>
      </w:tr>
      <w:tr w:rsidR="000B3135" w:rsidRPr="00CC7C8D" w14:paraId="224D2DDE" w14:textId="77777777" w:rsidTr="007912C3">
        <w:trPr>
          <w:trHeight w:val="1818"/>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3ABFCE72" w14:textId="77777777" w:rsidR="000B3135" w:rsidRPr="00CC7C8D" w:rsidRDefault="00B02961" w:rsidP="00CC7C8D">
            <w:pPr>
              <w:numPr>
                <w:ilvl w:val="0"/>
                <w:numId w:val="5"/>
              </w:numPr>
              <w:spacing w:after="0" w:line="276" w:lineRule="auto"/>
              <w:rPr>
                <w:rFonts w:ascii="Times New Roman" w:eastAsia="Times New Roman" w:hAnsi="Times New Roman"/>
                <w:b/>
                <w:i/>
                <w:sz w:val="24"/>
                <w:szCs w:val="24"/>
                <w:lang w:val="en-GB"/>
              </w:rPr>
            </w:pPr>
            <w:r w:rsidRPr="00CC7C8D">
              <w:rPr>
                <w:rFonts w:ascii="Times New Roman" w:eastAsia="Times New Roman" w:hAnsi="Times New Roman"/>
                <w:bCs/>
                <w:iCs/>
                <w:sz w:val="24"/>
                <w:szCs w:val="24"/>
              </w:rPr>
              <w:t>Skin make  up tools and equipment</w:t>
            </w:r>
            <w:r w:rsidRPr="00CC7C8D">
              <w:rPr>
                <w:rFonts w:ascii="Times New Roman" w:eastAsia="Times New Roman" w:hAnsi="Times New Roman"/>
                <w:sz w:val="24"/>
                <w:szCs w:val="24"/>
              </w:rPr>
              <w:t xml:space="preserve"> may include but not limited to</w:t>
            </w:r>
            <w:r w:rsidRPr="00CC7C8D">
              <w:rPr>
                <w:rFonts w:ascii="Times New Roman" w:eastAsia="Times New Roman" w:hAnsi="Times New Roman"/>
                <w:sz w:val="24"/>
                <w:szCs w:val="24"/>
                <w:lang w:val="en-GB"/>
              </w:rPr>
              <w:t>;</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6B5FABC6" w14:textId="77777777" w:rsidR="000B3135" w:rsidRPr="00CC7C8D" w:rsidRDefault="00B02961" w:rsidP="00CC7C8D">
            <w:pPr>
              <w:numPr>
                <w:ilvl w:val="0"/>
                <w:numId w:val="7"/>
              </w:numPr>
              <w:spacing w:after="0" w:line="276" w:lineRule="auto"/>
              <w:ind w:left="298"/>
              <w:rPr>
                <w:rFonts w:ascii="Times New Roman" w:eastAsia="Times New Roman" w:hAnsi="Times New Roman"/>
                <w:sz w:val="24"/>
                <w:szCs w:val="24"/>
              </w:rPr>
            </w:pPr>
            <w:r w:rsidRPr="00CC7C8D">
              <w:rPr>
                <w:rFonts w:ascii="Times New Roman" w:eastAsia="Times New Roman" w:hAnsi="Times New Roman"/>
                <w:sz w:val="24"/>
                <w:szCs w:val="24"/>
              </w:rPr>
              <w:t>Make -up brushes</w:t>
            </w:r>
          </w:p>
          <w:p w14:paraId="504DCC41" w14:textId="77777777" w:rsidR="000B3135" w:rsidRPr="00CC7C8D" w:rsidRDefault="00B02961" w:rsidP="00CC7C8D">
            <w:pPr>
              <w:numPr>
                <w:ilvl w:val="0"/>
                <w:numId w:val="7"/>
              </w:numPr>
              <w:spacing w:after="0" w:line="276" w:lineRule="auto"/>
              <w:ind w:left="298"/>
              <w:rPr>
                <w:rFonts w:ascii="Times New Roman" w:eastAsia="Times New Roman" w:hAnsi="Times New Roman"/>
                <w:sz w:val="24"/>
                <w:szCs w:val="24"/>
              </w:rPr>
            </w:pPr>
            <w:r w:rsidRPr="00CC7C8D">
              <w:rPr>
                <w:rFonts w:ascii="Times New Roman" w:eastAsia="Times New Roman" w:hAnsi="Times New Roman"/>
                <w:sz w:val="24"/>
                <w:szCs w:val="24"/>
                <w:lang w:val="en-GB"/>
              </w:rPr>
              <w:t xml:space="preserve">Make up sponges </w:t>
            </w:r>
            <w:r w:rsidRPr="00CC7C8D">
              <w:rPr>
                <w:rFonts w:ascii="Times New Roman" w:eastAsia="Times New Roman" w:hAnsi="Times New Roman"/>
                <w:sz w:val="24"/>
                <w:szCs w:val="24"/>
              </w:rPr>
              <w:t xml:space="preserve"> </w:t>
            </w:r>
          </w:p>
          <w:p w14:paraId="53A1C73C" w14:textId="77777777" w:rsidR="000B3135" w:rsidRPr="00CC7C8D" w:rsidRDefault="00B02961" w:rsidP="00CC7C8D">
            <w:pPr>
              <w:numPr>
                <w:ilvl w:val="0"/>
                <w:numId w:val="7"/>
              </w:numPr>
              <w:spacing w:after="0" w:line="276" w:lineRule="auto"/>
              <w:ind w:left="298"/>
              <w:rPr>
                <w:rFonts w:ascii="Times New Roman" w:eastAsia="Times New Roman" w:hAnsi="Times New Roman"/>
                <w:sz w:val="24"/>
                <w:szCs w:val="24"/>
              </w:rPr>
            </w:pPr>
            <w:r w:rsidRPr="00CC7C8D">
              <w:rPr>
                <w:rFonts w:ascii="Times New Roman" w:eastAsia="Times New Roman" w:hAnsi="Times New Roman"/>
                <w:sz w:val="24"/>
                <w:szCs w:val="24"/>
              </w:rPr>
              <w:t xml:space="preserve">Spatulas </w:t>
            </w:r>
          </w:p>
          <w:p w14:paraId="006518AD" w14:textId="77777777" w:rsidR="000B3135" w:rsidRPr="00CC7C8D" w:rsidRDefault="00B02961" w:rsidP="00CC7C8D">
            <w:pPr>
              <w:numPr>
                <w:ilvl w:val="0"/>
                <w:numId w:val="7"/>
              </w:numPr>
              <w:spacing w:after="19" w:line="276" w:lineRule="auto"/>
              <w:ind w:left="298"/>
              <w:rPr>
                <w:rFonts w:ascii="Times New Roman" w:eastAsia="Times New Roman" w:hAnsi="Times New Roman"/>
                <w:sz w:val="24"/>
                <w:szCs w:val="24"/>
              </w:rPr>
            </w:pPr>
            <w:r w:rsidRPr="00CC7C8D">
              <w:rPr>
                <w:rFonts w:ascii="Times New Roman" w:eastAsia="Times New Roman" w:hAnsi="Times New Roman"/>
                <w:sz w:val="24"/>
                <w:szCs w:val="24"/>
              </w:rPr>
              <w:t>Applicator</w:t>
            </w:r>
          </w:p>
          <w:p w14:paraId="41704A16" w14:textId="77777777" w:rsidR="00E70A21" w:rsidRPr="00CC7C8D" w:rsidRDefault="00E70A21" w:rsidP="00CC7C8D">
            <w:pPr>
              <w:numPr>
                <w:ilvl w:val="0"/>
                <w:numId w:val="7"/>
              </w:numPr>
              <w:spacing w:after="19" w:line="276" w:lineRule="auto"/>
              <w:ind w:left="298"/>
              <w:rPr>
                <w:rFonts w:ascii="Times New Roman" w:eastAsia="Times New Roman" w:hAnsi="Times New Roman"/>
                <w:sz w:val="24"/>
                <w:szCs w:val="24"/>
              </w:rPr>
            </w:pPr>
            <w:r w:rsidRPr="00CC7C8D">
              <w:rPr>
                <w:rFonts w:ascii="Times New Roman" w:eastAsia="Times New Roman" w:hAnsi="Times New Roman"/>
                <w:sz w:val="24"/>
                <w:szCs w:val="24"/>
              </w:rPr>
              <w:t>Make up coach</w:t>
            </w:r>
          </w:p>
          <w:p w14:paraId="0BD71267" w14:textId="77777777" w:rsidR="00E70A21" w:rsidRPr="00CC7C8D" w:rsidRDefault="00E70A21" w:rsidP="00CC7C8D">
            <w:pPr>
              <w:numPr>
                <w:ilvl w:val="0"/>
                <w:numId w:val="7"/>
              </w:numPr>
              <w:spacing w:after="19" w:line="276" w:lineRule="auto"/>
              <w:ind w:left="298"/>
              <w:rPr>
                <w:rFonts w:ascii="Times New Roman" w:eastAsia="Times New Roman" w:hAnsi="Times New Roman"/>
                <w:sz w:val="24"/>
                <w:szCs w:val="24"/>
              </w:rPr>
            </w:pPr>
            <w:r w:rsidRPr="00CC7C8D">
              <w:rPr>
                <w:rFonts w:ascii="Times New Roman" w:eastAsia="Times New Roman" w:hAnsi="Times New Roman"/>
                <w:sz w:val="24"/>
                <w:szCs w:val="24"/>
              </w:rPr>
              <w:t>Trolley</w:t>
            </w:r>
          </w:p>
          <w:p w14:paraId="54E9A433" w14:textId="77777777" w:rsidR="00E70A21" w:rsidRPr="00CC7C8D" w:rsidRDefault="00E70A21" w:rsidP="00CC7C8D">
            <w:pPr>
              <w:numPr>
                <w:ilvl w:val="0"/>
                <w:numId w:val="7"/>
              </w:numPr>
              <w:spacing w:after="19" w:line="276" w:lineRule="auto"/>
              <w:ind w:left="298"/>
              <w:rPr>
                <w:rFonts w:ascii="Times New Roman" w:eastAsia="Times New Roman" w:hAnsi="Times New Roman"/>
                <w:sz w:val="24"/>
                <w:szCs w:val="24"/>
              </w:rPr>
            </w:pPr>
            <w:r w:rsidRPr="00CC7C8D">
              <w:rPr>
                <w:rFonts w:ascii="Times New Roman" w:eastAsia="Times New Roman" w:hAnsi="Times New Roman"/>
                <w:sz w:val="24"/>
                <w:szCs w:val="24"/>
              </w:rPr>
              <w:t>Magnifying lamp</w:t>
            </w:r>
          </w:p>
        </w:tc>
      </w:tr>
      <w:tr w:rsidR="000B3135" w:rsidRPr="00CC7C8D" w14:paraId="01720ADB" w14:textId="77777777" w:rsidTr="007912C3">
        <w:trPr>
          <w:trHeight w:val="830"/>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05E5625D" w14:textId="77777777" w:rsidR="000B3135" w:rsidRPr="00CC7C8D" w:rsidRDefault="00B02961" w:rsidP="00CC7C8D">
            <w:pPr>
              <w:numPr>
                <w:ilvl w:val="0"/>
                <w:numId w:val="5"/>
              </w:numPr>
              <w:spacing w:after="0" w:line="276" w:lineRule="auto"/>
              <w:rPr>
                <w:rFonts w:ascii="Times New Roman" w:eastAsia="Times New Roman" w:hAnsi="Times New Roman"/>
                <w:b/>
                <w:i/>
                <w:sz w:val="24"/>
                <w:szCs w:val="24"/>
              </w:rPr>
            </w:pPr>
            <w:r w:rsidRPr="00CC7C8D">
              <w:rPr>
                <w:rFonts w:ascii="Times New Roman" w:eastAsia="Times New Roman" w:hAnsi="Times New Roman"/>
                <w:bCs/>
                <w:iCs/>
                <w:sz w:val="24"/>
                <w:szCs w:val="24"/>
                <w:lang w:val="en-GB"/>
              </w:rPr>
              <w:t>Skin make up</w:t>
            </w:r>
            <w:r w:rsidRPr="00CC7C8D">
              <w:rPr>
                <w:rFonts w:ascii="Times New Roman" w:eastAsia="Times New Roman" w:hAnsi="Times New Roman"/>
                <w:bCs/>
                <w:iCs/>
                <w:sz w:val="24"/>
                <w:szCs w:val="24"/>
              </w:rPr>
              <w:t xml:space="preserve"> </w:t>
            </w:r>
            <w:r w:rsidRPr="00CC7C8D">
              <w:rPr>
                <w:rFonts w:ascii="Times New Roman" w:eastAsia="Times New Roman" w:hAnsi="Times New Roman"/>
                <w:bCs/>
                <w:iCs/>
                <w:sz w:val="24"/>
                <w:szCs w:val="24"/>
                <w:lang w:val="en-GB"/>
              </w:rPr>
              <w:t>procedure</w:t>
            </w:r>
            <w:r w:rsidRPr="00CC7C8D">
              <w:rPr>
                <w:rFonts w:ascii="Times New Roman" w:eastAsia="Times New Roman" w:hAnsi="Times New Roman"/>
                <w:i/>
                <w:iCs/>
                <w:sz w:val="24"/>
                <w:szCs w:val="24"/>
                <w:lang w:val="en-GB"/>
              </w:rPr>
              <w:t xml:space="preserve"> </w:t>
            </w:r>
            <w:r w:rsidRPr="00CC7C8D">
              <w:rPr>
                <w:rFonts w:ascii="Times New Roman" w:eastAsia="Times New Roman" w:hAnsi="Times New Roman"/>
                <w:sz w:val="24"/>
                <w:szCs w:val="24"/>
                <w:lang w:val="en-GB"/>
              </w:rPr>
              <w:t>may include but not limited</w:t>
            </w:r>
            <w:r w:rsidRPr="00CC7C8D">
              <w:rPr>
                <w:rFonts w:ascii="Times New Roman" w:eastAsia="Times New Roman" w:hAnsi="Times New Roman"/>
                <w:sz w:val="24"/>
                <w:szCs w:val="24"/>
              </w:rPr>
              <w:t xml:space="preserve"> limited to:</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4BFB2C8D" w14:textId="77777777" w:rsidR="000B3135" w:rsidRPr="00CC7C8D" w:rsidRDefault="00B02961" w:rsidP="00CC7C8D">
            <w:pPr>
              <w:numPr>
                <w:ilvl w:val="0"/>
                <w:numId w:val="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Day make</w:t>
            </w:r>
            <w:r w:rsidRPr="00CC7C8D">
              <w:rPr>
                <w:rFonts w:ascii="Times New Roman" w:eastAsia="Times New Roman" w:hAnsi="Times New Roman"/>
                <w:sz w:val="24"/>
                <w:szCs w:val="24"/>
                <w:lang w:val="en-GB"/>
              </w:rPr>
              <w:t xml:space="preserve"> </w:t>
            </w:r>
            <w:r w:rsidRPr="00CC7C8D">
              <w:rPr>
                <w:rFonts w:ascii="Times New Roman" w:eastAsia="Times New Roman" w:hAnsi="Times New Roman"/>
                <w:sz w:val="24"/>
                <w:szCs w:val="24"/>
              </w:rPr>
              <w:t>up</w:t>
            </w:r>
          </w:p>
          <w:p w14:paraId="7DE901D9" w14:textId="77777777" w:rsidR="00C21588" w:rsidRPr="00CC7C8D" w:rsidRDefault="00C21588" w:rsidP="00CC7C8D">
            <w:pPr>
              <w:numPr>
                <w:ilvl w:val="0"/>
                <w:numId w:val="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Evening</w:t>
            </w:r>
          </w:p>
          <w:p w14:paraId="6EF8DFDC" w14:textId="77777777" w:rsidR="00C21588" w:rsidRPr="00CC7C8D" w:rsidRDefault="00C21588" w:rsidP="00CC7C8D">
            <w:pPr>
              <w:numPr>
                <w:ilvl w:val="0"/>
                <w:numId w:val="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Office</w:t>
            </w:r>
          </w:p>
          <w:p w14:paraId="5CB0E8D7" w14:textId="77777777" w:rsidR="00C21588" w:rsidRPr="00CC7C8D" w:rsidRDefault="00C21588" w:rsidP="00CC7C8D">
            <w:pPr>
              <w:numPr>
                <w:ilvl w:val="0"/>
                <w:numId w:val="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lastRenderedPageBreak/>
              <w:t>Fantasy</w:t>
            </w:r>
          </w:p>
          <w:p w14:paraId="09E16BEE" w14:textId="77777777" w:rsidR="00C21588" w:rsidRPr="00CC7C8D" w:rsidRDefault="00C21588" w:rsidP="00CC7C8D">
            <w:pPr>
              <w:numPr>
                <w:ilvl w:val="0"/>
                <w:numId w:val="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Runway</w:t>
            </w:r>
          </w:p>
          <w:p w14:paraId="27F64B8D" w14:textId="77777777" w:rsidR="00C21588" w:rsidRPr="00CC7C8D" w:rsidRDefault="00C21588" w:rsidP="00CC7C8D">
            <w:pPr>
              <w:numPr>
                <w:ilvl w:val="0"/>
                <w:numId w:val="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Themed</w:t>
            </w:r>
          </w:p>
          <w:p w14:paraId="2EBD1BA4" w14:textId="77777777" w:rsidR="00C21588" w:rsidRPr="00CC7C8D" w:rsidRDefault="00C21588" w:rsidP="00CC7C8D">
            <w:pPr>
              <w:numPr>
                <w:ilvl w:val="0"/>
                <w:numId w:val="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Bridal</w:t>
            </w:r>
          </w:p>
          <w:p w14:paraId="27DA3DFE" w14:textId="77777777" w:rsidR="00C21588" w:rsidRPr="00CC7C8D" w:rsidRDefault="00C21588" w:rsidP="00CC7C8D">
            <w:pPr>
              <w:numPr>
                <w:ilvl w:val="0"/>
                <w:numId w:val="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Studio</w:t>
            </w:r>
          </w:p>
          <w:p w14:paraId="7A8903D3" w14:textId="77777777" w:rsidR="00C21588" w:rsidRPr="00CC7C8D" w:rsidRDefault="00C21588" w:rsidP="00CC7C8D">
            <w:pPr>
              <w:numPr>
                <w:ilvl w:val="0"/>
                <w:numId w:val="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Special effect</w:t>
            </w:r>
          </w:p>
          <w:p w14:paraId="7564AB96" w14:textId="77777777" w:rsidR="000B3135" w:rsidRPr="00CC7C8D" w:rsidRDefault="00B02961" w:rsidP="00CC7C8D">
            <w:pPr>
              <w:numPr>
                <w:ilvl w:val="0"/>
                <w:numId w:val="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Eyebrow shaping</w:t>
            </w:r>
          </w:p>
          <w:p w14:paraId="32179619" w14:textId="77777777" w:rsidR="000B3135" w:rsidRPr="00CC7C8D" w:rsidRDefault="00C21588" w:rsidP="00CC7C8D">
            <w:pPr>
              <w:pStyle w:val="ListParagraph"/>
              <w:numPr>
                <w:ilvl w:val="1"/>
                <w:numId w:val="8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T</w:t>
            </w:r>
            <w:r w:rsidR="00B02961" w:rsidRPr="00CC7C8D">
              <w:rPr>
                <w:rFonts w:ascii="Times New Roman" w:eastAsia="Times New Roman" w:hAnsi="Times New Roman"/>
                <w:sz w:val="24"/>
                <w:szCs w:val="24"/>
              </w:rPr>
              <w:t>weezing</w:t>
            </w:r>
          </w:p>
          <w:p w14:paraId="4DE6199E" w14:textId="77777777" w:rsidR="00C21588" w:rsidRPr="00CC7C8D" w:rsidRDefault="00C21588" w:rsidP="00CC7C8D">
            <w:pPr>
              <w:pStyle w:val="ListParagraph"/>
              <w:numPr>
                <w:ilvl w:val="1"/>
                <w:numId w:val="8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Threading</w:t>
            </w:r>
          </w:p>
          <w:p w14:paraId="0F71A8C1" w14:textId="77777777" w:rsidR="00C21588" w:rsidRPr="00CC7C8D" w:rsidRDefault="00C21588" w:rsidP="00CC7C8D">
            <w:pPr>
              <w:pStyle w:val="ListParagraph"/>
              <w:numPr>
                <w:ilvl w:val="1"/>
                <w:numId w:val="88"/>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Razor</w:t>
            </w:r>
          </w:p>
          <w:p w14:paraId="1663AC3D" w14:textId="77777777" w:rsidR="00C21588" w:rsidRPr="00CC7C8D" w:rsidRDefault="00C21588" w:rsidP="00CC7C8D">
            <w:pPr>
              <w:pStyle w:val="ListParagraph"/>
              <w:numPr>
                <w:ilvl w:val="0"/>
                <w:numId w:val="17"/>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Face painting</w:t>
            </w:r>
          </w:p>
          <w:p w14:paraId="08D35583" w14:textId="77777777" w:rsidR="00C21588" w:rsidRPr="00CC7C8D" w:rsidRDefault="00C21588" w:rsidP="00CC7C8D">
            <w:pPr>
              <w:pStyle w:val="ListParagraph"/>
              <w:numPr>
                <w:ilvl w:val="0"/>
                <w:numId w:val="17"/>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Henna tattooing</w:t>
            </w:r>
          </w:p>
          <w:p w14:paraId="2E8442A8" w14:textId="77777777" w:rsidR="00C21588" w:rsidRPr="00CC7C8D" w:rsidRDefault="00C21588" w:rsidP="00CC7C8D">
            <w:pPr>
              <w:pStyle w:val="ListParagraph"/>
              <w:numPr>
                <w:ilvl w:val="0"/>
                <w:numId w:val="17"/>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Micro blending</w:t>
            </w:r>
          </w:p>
          <w:p w14:paraId="22FDE61F" w14:textId="77777777" w:rsidR="000B3135" w:rsidRPr="00CC7C8D" w:rsidRDefault="00C21588" w:rsidP="00CC7C8D">
            <w:pPr>
              <w:pStyle w:val="ListParagraph"/>
              <w:numPr>
                <w:ilvl w:val="0"/>
                <w:numId w:val="17"/>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Ear lobe piecing</w:t>
            </w:r>
          </w:p>
        </w:tc>
      </w:tr>
      <w:tr w:rsidR="000B3135" w:rsidRPr="00CC7C8D" w14:paraId="0EF125FD" w14:textId="77777777" w:rsidTr="007912C3">
        <w:trPr>
          <w:trHeight w:val="1339"/>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0F173400" w14:textId="77777777" w:rsidR="000B3135" w:rsidRPr="00CC7C8D" w:rsidRDefault="00B02961" w:rsidP="00CC7C8D">
            <w:pPr>
              <w:numPr>
                <w:ilvl w:val="0"/>
                <w:numId w:val="5"/>
              </w:numPr>
              <w:spacing w:after="0" w:line="276" w:lineRule="auto"/>
              <w:rPr>
                <w:rFonts w:ascii="Times New Roman" w:eastAsia="Times New Roman" w:hAnsi="Times New Roman"/>
                <w:b/>
                <w:i/>
                <w:sz w:val="24"/>
                <w:szCs w:val="24"/>
              </w:rPr>
            </w:pPr>
            <w:r w:rsidRPr="00CC7C8D">
              <w:rPr>
                <w:rFonts w:ascii="Times New Roman" w:eastAsia="Times New Roman" w:hAnsi="Times New Roman"/>
                <w:sz w:val="24"/>
                <w:szCs w:val="24"/>
              </w:rPr>
              <w:lastRenderedPageBreak/>
              <w:t xml:space="preserve"> Skin make up recyclable supplies may include but not limited to: </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08329F93" w14:textId="77777777" w:rsidR="000B3135" w:rsidRPr="00CC7C8D" w:rsidRDefault="00B02961" w:rsidP="00CC7C8D">
            <w:pPr>
              <w:numPr>
                <w:ilvl w:val="0"/>
                <w:numId w:val="9"/>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Aprons </w:t>
            </w:r>
          </w:p>
          <w:p w14:paraId="19207287" w14:textId="77777777" w:rsidR="000B3135" w:rsidRPr="00CC7C8D" w:rsidRDefault="00B02961" w:rsidP="00CC7C8D">
            <w:pPr>
              <w:numPr>
                <w:ilvl w:val="0"/>
                <w:numId w:val="9"/>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Towels </w:t>
            </w:r>
          </w:p>
          <w:p w14:paraId="0CD67602" w14:textId="77777777" w:rsidR="000B3135" w:rsidRPr="00CC7C8D" w:rsidRDefault="00B02961" w:rsidP="00CC7C8D">
            <w:pPr>
              <w:numPr>
                <w:ilvl w:val="0"/>
                <w:numId w:val="10"/>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Drapers </w:t>
            </w:r>
          </w:p>
          <w:p w14:paraId="1A79D51A" w14:textId="77777777" w:rsidR="000B3135" w:rsidRPr="00CC7C8D" w:rsidRDefault="00B02961" w:rsidP="00CC7C8D">
            <w:pPr>
              <w:numPr>
                <w:ilvl w:val="0"/>
                <w:numId w:val="10"/>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Make up sponges </w:t>
            </w:r>
          </w:p>
          <w:p w14:paraId="4EF10246" w14:textId="77777777" w:rsidR="000B3135" w:rsidRPr="00CC7C8D" w:rsidRDefault="00B02961" w:rsidP="00CC7C8D">
            <w:pPr>
              <w:numPr>
                <w:ilvl w:val="0"/>
                <w:numId w:val="10"/>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Make up brushes </w:t>
            </w:r>
          </w:p>
        </w:tc>
      </w:tr>
      <w:tr w:rsidR="00C21588" w:rsidRPr="00CC7C8D" w14:paraId="3FF5313D" w14:textId="77777777" w:rsidTr="007912C3">
        <w:trPr>
          <w:trHeight w:val="1339"/>
        </w:trPr>
        <w:tc>
          <w:tcPr>
            <w:tcW w:w="189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544B21F1" w14:textId="77777777" w:rsidR="00C21588" w:rsidRPr="00CC7C8D" w:rsidRDefault="00C21588" w:rsidP="00CC7C8D">
            <w:p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5. </w:t>
            </w:r>
            <w:r w:rsidR="000F7BD4" w:rsidRPr="00CC7C8D">
              <w:rPr>
                <w:rFonts w:ascii="Times New Roman" w:eastAsia="Times New Roman" w:hAnsi="Times New Roman"/>
                <w:sz w:val="24"/>
                <w:szCs w:val="24"/>
              </w:rPr>
              <w:t>waste management</w:t>
            </w:r>
          </w:p>
        </w:tc>
        <w:tc>
          <w:tcPr>
            <w:tcW w:w="3105" w:type="pct"/>
            <w:tcBorders>
              <w:top w:val="single" w:sz="6" w:space="0" w:color="000000"/>
              <w:left w:val="single" w:sz="6" w:space="0" w:color="000000"/>
              <w:bottom w:val="single" w:sz="6" w:space="0" w:color="000000"/>
              <w:right w:val="single" w:sz="6" w:space="0" w:color="000000"/>
            </w:tcBorders>
            <w:tcMar>
              <w:top w:w="16" w:type="dxa"/>
              <w:left w:w="115" w:type="dxa"/>
              <w:bottom w:w="0" w:type="dxa"/>
              <w:right w:w="137" w:type="dxa"/>
            </w:tcMar>
          </w:tcPr>
          <w:p w14:paraId="6161FBE2" w14:textId="77777777" w:rsidR="00C21588" w:rsidRPr="00CC7C8D" w:rsidRDefault="000F7BD4" w:rsidP="00CC7C8D">
            <w:pPr>
              <w:numPr>
                <w:ilvl w:val="0"/>
                <w:numId w:val="9"/>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Land fills</w:t>
            </w:r>
          </w:p>
          <w:p w14:paraId="0708E512" w14:textId="77777777" w:rsidR="000F7BD4" w:rsidRPr="00CC7C8D" w:rsidRDefault="000F7BD4" w:rsidP="00CC7C8D">
            <w:pPr>
              <w:numPr>
                <w:ilvl w:val="0"/>
                <w:numId w:val="9"/>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Burning</w:t>
            </w:r>
          </w:p>
          <w:p w14:paraId="7B48A074" w14:textId="77777777" w:rsidR="000F7BD4" w:rsidRPr="00CC7C8D" w:rsidRDefault="000F7BD4" w:rsidP="00CC7C8D">
            <w:pPr>
              <w:numPr>
                <w:ilvl w:val="0"/>
                <w:numId w:val="9"/>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Composting</w:t>
            </w:r>
          </w:p>
          <w:p w14:paraId="2C4075D5" w14:textId="77777777" w:rsidR="000F7BD4" w:rsidRPr="00CC7C8D" w:rsidRDefault="000F7BD4" w:rsidP="00CC7C8D">
            <w:pPr>
              <w:numPr>
                <w:ilvl w:val="0"/>
                <w:numId w:val="9"/>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Use of waste bins</w:t>
            </w:r>
          </w:p>
        </w:tc>
      </w:tr>
    </w:tbl>
    <w:p w14:paraId="3C6EC83A" w14:textId="77777777" w:rsidR="000B3135" w:rsidRPr="00CC7C8D" w:rsidRDefault="000B3135" w:rsidP="00CC7C8D">
      <w:pPr>
        <w:spacing w:after="120" w:line="276" w:lineRule="auto"/>
        <w:rPr>
          <w:rFonts w:ascii="Times New Roman" w:eastAsia="Times New Roman" w:hAnsi="Times New Roman"/>
          <w:b/>
          <w:color w:val="000000"/>
          <w:kern w:val="28"/>
          <w:sz w:val="24"/>
          <w:szCs w:val="24"/>
        </w:rPr>
      </w:pPr>
    </w:p>
    <w:p w14:paraId="01043576" w14:textId="77777777" w:rsidR="000B3135" w:rsidRPr="00CC7C8D" w:rsidRDefault="00B02961" w:rsidP="00CC7C8D">
      <w:pPr>
        <w:spacing w:after="120"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 xml:space="preserve">REQUIRED KNOWLEDGE AND SKILLS </w:t>
      </w:r>
    </w:p>
    <w:p w14:paraId="1983A1EC" w14:textId="77777777" w:rsidR="000B3135" w:rsidRPr="00CC7C8D" w:rsidRDefault="00B02961"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This section describes the knowledge and skills required for this unit of competency. </w:t>
      </w:r>
    </w:p>
    <w:p w14:paraId="69E79B19" w14:textId="77777777" w:rsidR="000B3135" w:rsidRPr="00CC7C8D" w:rsidRDefault="000B3135" w:rsidP="00CC7C8D">
      <w:pPr>
        <w:spacing w:after="120" w:line="276" w:lineRule="auto"/>
        <w:rPr>
          <w:rFonts w:ascii="Times New Roman" w:eastAsia="Times New Roman" w:hAnsi="Times New Roman"/>
          <w:b/>
          <w:color w:val="000000"/>
          <w:kern w:val="28"/>
          <w:sz w:val="24"/>
          <w:szCs w:val="24"/>
        </w:rPr>
      </w:pPr>
    </w:p>
    <w:p w14:paraId="7535F48B" w14:textId="77777777" w:rsidR="000B3135" w:rsidRPr="00CC7C8D" w:rsidRDefault="00B02961" w:rsidP="00CC7C8D">
      <w:pPr>
        <w:spacing w:after="120" w:line="276" w:lineRule="auto"/>
        <w:rPr>
          <w:rFonts w:ascii="Times New Roman" w:eastAsia="Times New Roman" w:hAnsi="Times New Roman"/>
          <w:b/>
          <w:kern w:val="28"/>
          <w:sz w:val="24"/>
          <w:szCs w:val="24"/>
        </w:rPr>
      </w:pPr>
      <w:r w:rsidRPr="00CC7C8D">
        <w:rPr>
          <w:rFonts w:ascii="Times New Roman" w:eastAsia="Times New Roman" w:hAnsi="Times New Roman"/>
          <w:b/>
          <w:kern w:val="28"/>
          <w:sz w:val="24"/>
          <w:szCs w:val="24"/>
        </w:rPr>
        <w:t>Required knowledge</w:t>
      </w:r>
    </w:p>
    <w:p w14:paraId="31F37494" w14:textId="77777777" w:rsidR="000B3135" w:rsidRPr="00CC7C8D" w:rsidRDefault="00B02961"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The individual needs to demonstrate knowledge of: </w:t>
      </w:r>
    </w:p>
    <w:p w14:paraId="63CC23CF" w14:textId="77777777" w:rsidR="000B3135" w:rsidRPr="00CC7C8D" w:rsidRDefault="00B02961" w:rsidP="00CC7C8D">
      <w:pPr>
        <w:numPr>
          <w:ilvl w:val="0"/>
          <w:numId w:val="11"/>
        </w:numPr>
        <w:spacing w:after="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Health and safety in skin makeup</w:t>
      </w:r>
    </w:p>
    <w:p w14:paraId="2986B86F" w14:textId="77777777" w:rsidR="000B3135" w:rsidRPr="00CC7C8D" w:rsidRDefault="00B02961" w:rsidP="00CC7C8D">
      <w:pPr>
        <w:numPr>
          <w:ilvl w:val="0"/>
          <w:numId w:val="11"/>
        </w:numPr>
        <w:spacing w:after="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Skin makeup products and supplies</w:t>
      </w:r>
    </w:p>
    <w:p w14:paraId="305E33F2" w14:textId="77777777" w:rsidR="000B3135" w:rsidRPr="00CC7C8D" w:rsidRDefault="00B02961" w:rsidP="00CC7C8D">
      <w:pPr>
        <w:numPr>
          <w:ilvl w:val="0"/>
          <w:numId w:val="11"/>
        </w:numPr>
        <w:spacing w:after="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Skin types </w:t>
      </w:r>
    </w:p>
    <w:p w14:paraId="28FB988B" w14:textId="77777777" w:rsidR="000B3135" w:rsidRPr="00CC7C8D" w:rsidRDefault="00B02961" w:rsidP="00CC7C8D">
      <w:pPr>
        <w:numPr>
          <w:ilvl w:val="0"/>
          <w:numId w:val="11"/>
        </w:numPr>
        <w:spacing w:after="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Skin makeup service tools and equipment</w:t>
      </w:r>
    </w:p>
    <w:p w14:paraId="5717C6DD" w14:textId="77777777" w:rsidR="000B3135" w:rsidRPr="00CC7C8D" w:rsidRDefault="00B02961" w:rsidP="00CC7C8D">
      <w:pPr>
        <w:numPr>
          <w:ilvl w:val="0"/>
          <w:numId w:val="11"/>
        </w:numPr>
        <w:spacing w:after="0" w:line="276" w:lineRule="auto"/>
        <w:rPr>
          <w:rFonts w:ascii="Times New Roman" w:eastAsia="Times New Roman" w:hAnsi="Times New Roman"/>
          <w:color w:val="000000"/>
          <w:kern w:val="28"/>
          <w:sz w:val="24"/>
          <w:szCs w:val="24"/>
        </w:rPr>
      </w:pPr>
      <w:proofErr w:type="spellStart"/>
      <w:r w:rsidRPr="00CC7C8D">
        <w:rPr>
          <w:rFonts w:ascii="Times New Roman" w:eastAsia="Times New Roman" w:hAnsi="Times New Roman"/>
          <w:color w:val="000000"/>
          <w:kern w:val="28"/>
          <w:sz w:val="24"/>
          <w:szCs w:val="24"/>
        </w:rPr>
        <w:t>Colour</w:t>
      </w:r>
      <w:proofErr w:type="spellEnd"/>
      <w:r w:rsidRPr="00CC7C8D">
        <w:rPr>
          <w:rFonts w:ascii="Times New Roman" w:eastAsia="Times New Roman" w:hAnsi="Times New Roman"/>
          <w:color w:val="000000"/>
          <w:kern w:val="28"/>
          <w:sz w:val="24"/>
          <w:szCs w:val="24"/>
        </w:rPr>
        <w:t xml:space="preserve"> selection </w:t>
      </w:r>
    </w:p>
    <w:p w14:paraId="4634F93B" w14:textId="77777777" w:rsidR="000B3135" w:rsidRPr="00CC7C8D" w:rsidRDefault="00B02961" w:rsidP="00CC7C8D">
      <w:pPr>
        <w:numPr>
          <w:ilvl w:val="0"/>
          <w:numId w:val="11"/>
        </w:numPr>
        <w:spacing w:after="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Skin makeup trends </w:t>
      </w:r>
    </w:p>
    <w:p w14:paraId="794A2A51" w14:textId="77777777" w:rsidR="000B3135" w:rsidRPr="00CC7C8D" w:rsidRDefault="00B02961" w:rsidP="00CC7C8D">
      <w:pPr>
        <w:numPr>
          <w:ilvl w:val="0"/>
          <w:numId w:val="11"/>
        </w:numPr>
        <w:spacing w:after="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Types of skin makeup</w:t>
      </w:r>
    </w:p>
    <w:p w14:paraId="2D46561F" w14:textId="77777777" w:rsidR="00D37DA4" w:rsidRPr="00CC7C8D" w:rsidRDefault="00D37DA4" w:rsidP="00CC7C8D">
      <w:pPr>
        <w:spacing w:after="0" w:line="276" w:lineRule="auto"/>
        <w:rPr>
          <w:rFonts w:ascii="Times New Roman" w:eastAsia="Times New Roman" w:hAnsi="Times New Roman"/>
          <w:color w:val="000000"/>
          <w:kern w:val="28"/>
          <w:sz w:val="24"/>
          <w:szCs w:val="24"/>
        </w:rPr>
      </w:pPr>
    </w:p>
    <w:p w14:paraId="7E629DED" w14:textId="77777777" w:rsidR="00D37DA4" w:rsidRPr="00CC7C8D" w:rsidRDefault="00D37DA4" w:rsidP="00CC7C8D">
      <w:pPr>
        <w:spacing w:after="0" w:line="276" w:lineRule="auto"/>
        <w:rPr>
          <w:rFonts w:ascii="Times New Roman" w:eastAsia="Times New Roman" w:hAnsi="Times New Roman"/>
          <w:color w:val="000000"/>
          <w:kern w:val="28"/>
          <w:sz w:val="24"/>
          <w:szCs w:val="24"/>
        </w:rPr>
      </w:pPr>
    </w:p>
    <w:p w14:paraId="285195EB" w14:textId="77777777" w:rsidR="00D37DA4" w:rsidRPr="00CC7C8D" w:rsidRDefault="00D37DA4" w:rsidP="00CC7C8D">
      <w:pPr>
        <w:spacing w:after="0" w:line="276" w:lineRule="auto"/>
        <w:rPr>
          <w:rFonts w:ascii="Times New Roman" w:eastAsia="Times New Roman" w:hAnsi="Times New Roman"/>
          <w:color w:val="000000"/>
          <w:kern w:val="28"/>
          <w:sz w:val="24"/>
          <w:szCs w:val="24"/>
        </w:rPr>
      </w:pPr>
    </w:p>
    <w:p w14:paraId="5CF125EC" w14:textId="77777777" w:rsidR="00D37DA4" w:rsidRPr="00CC7C8D" w:rsidRDefault="00D37DA4" w:rsidP="00CC7C8D">
      <w:pPr>
        <w:spacing w:after="0" w:line="276" w:lineRule="auto"/>
        <w:rPr>
          <w:rFonts w:ascii="Times New Roman" w:eastAsia="Times New Roman" w:hAnsi="Times New Roman"/>
          <w:color w:val="000000"/>
          <w:kern w:val="28"/>
          <w:sz w:val="24"/>
          <w:szCs w:val="24"/>
        </w:rPr>
      </w:pPr>
    </w:p>
    <w:p w14:paraId="2A48A880" w14:textId="77777777" w:rsidR="00D37DA4" w:rsidRPr="00CC7C8D" w:rsidRDefault="00D37DA4" w:rsidP="00CC7C8D">
      <w:pPr>
        <w:spacing w:after="0" w:line="276" w:lineRule="auto"/>
        <w:rPr>
          <w:rFonts w:ascii="Times New Roman" w:eastAsia="Times New Roman" w:hAnsi="Times New Roman"/>
          <w:color w:val="000000"/>
          <w:kern w:val="28"/>
          <w:sz w:val="24"/>
          <w:szCs w:val="24"/>
        </w:rPr>
      </w:pPr>
    </w:p>
    <w:p w14:paraId="40750134" w14:textId="77777777" w:rsidR="000B3135" w:rsidRPr="00CC7C8D" w:rsidRDefault="00B02961"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b/>
          <w:color w:val="000000"/>
          <w:kern w:val="28"/>
          <w:sz w:val="24"/>
          <w:szCs w:val="24"/>
        </w:rPr>
        <w:t>Required skills</w:t>
      </w:r>
      <w:r w:rsidRPr="00CC7C8D">
        <w:rPr>
          <w:rFonts w:ascii="Times New Roman" w:eastAsia="Times New Roman" w:hAnsi="Times New Roman"/>
          <w:color w:val="000000"/>
          <w:kern w:val="28"/>
          <w:sz w:val="24"/>
          <w:szCs w:val="24"/>
        </w:rPr>
        <w:t xml:space="preserve"> </w:t>
      </w:r>
    </w:p>
    <w:p w14:paraId="63BC0566" w14:textId="77777777" w:rsidR="000B3135" w:rsidRPr="00CC7C8D" w:rsidRDefault="00B02961"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The individual needs to demonstrate the following skills: </w:t>
      </w:r>
    </w:p>
    <w:p w14:paraId="3F280E45" w14:textId="77777777" w:rsidR="000B3135" w:rsidRPr="00CC7C8D" w:rsidRDefault="00B02961" w:rsidP="00CC7C8D">
      <w:pPr>
        <w:numPr>
          <w:ilvl w:val="0"/>
          <w:numId w:val="12"/>
        </w:numPr>
        <w:spacing w:after="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Communication </w:t>
      </w:r>
    </w:p>
    <w:p w14:paraId="7EB83C56" w14:textId="77777777" w:rsidR="000B3135" w:rsidRPr="00CC7C8D" w:rsidRDefault="00B02961" w:rsidP="00CC7C8D">
      <w:pPr>
        <w:numPr>
          <w:ilvl w:val="0"/>
          <w:numId w:val="12"/>
        </w:numPr>
        <w:spacing w:after="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Creativity</w:t>
      </w:r>
    </w:p>
    <w:p w14:paraId="7CEFB62F" w14:textId="77777777" w:rsidR="000B3135" w:rsidRPr="00CC7C8D" w:rsidRDefault="00B02961" w:rsidP="00CC7C8D">
      <w:pPr>
        <w:numPr>
          <w:ilvl w:val="0"/>
          <w:numId w:val="12"/>
        </w:numPr>
        <w:spacing w:after="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Interpersonal </w:t>
      </w:r>
    </w:p>
    <w:p w14:paraId="132D2E86" w14:textId="77777777" w:rsidR="000B3135" w:rsidRPr="00CC7C8D" w:rsidRDefault="00B02961" w:rsidP="00CC7C8D">
      <w:pPr>
        <w:numPr>
          <w:ilvl w:val="0"/>
          <w:numId w:val="12"/>
        </w:numPr>
        <w:spacing w:after="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Time management</w:t>
      </w:r>
    </w:p>
    <w:p w14:paraId="475E917D" w14:textId="77777777" w:rsidR="000B3135" w:rsidRPr="00CC7C8D" w:rsidRDefault="00B02961" w:rsidP="00CC7C8D">
      <w:pPr>
        <w:numPr>
          <w:ilvl w:val="0"/>
          <w:numId w:val="12"/>
        </w:numPr>
        <w:spacing w:after="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 Problem solving</w:t>
      </w:r>
    </w:p>
    <w:p w14:paraId="120034D7" w14:textId="77777777" w:rsidR="00D37DA4" w:rsidRPr="00CC7C8D" w:rsidRDefault="00D37DA4" w:rsidP="00CC7C8D">
      <w:pPr>
        <w:spacing w:after="0" w:line="276" w:lineRule="auto"/>
        <w:ind w:left="765"/>
        <w:rPr>
          <w:rFonts w:ascii="Times New Roman" w:eastAsia="Times New Roman" w:hAnsi="Times New Roman"/>
          <w:color w:val="000000"/>
          <w:kern w:val="28"/>
          <w:sz w:val="24"/>
          <w:szCs w:val="24"/>
        </w:rPr>
      </w:pPr>
    </w:p>
    <w:p w14:paraId="2CF7DA13" w14:textId="77777777" w:rsidR="000B3135" w:rsidRPr="00CC7C8D" w:rsidRDefault="00B02961" w:rsidP="00CC7C8D">
      <w:pPr>
        <w:spacing w:after="120"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EVIDENCE GUIDE</w:t>
      </w:r>
    </w:p>
    <w:p w14:paraId="3B75C6B2" w14:textId="77777777" w:rsidR="000B3135" w:rsidRPr="00CC7C8D" w:rsidRDefault="00B02961"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3"/>
        <w:gridCol w:w="6507"/>
      </w:tblGrid>
      <w:tr w:rsidR="000B3135" w:rsidRPr="00CC7C8D" w14:paraId="6A20E2AC" w14:textId="77777777" w:rsidTr="007912C3">
        <w:trPr>
          <w:trHeight w:val="5723"/>
        </w:trPr>
        <w:tc>
          <w:tcPr>
            <w:tcW w:w="1089" w:type="pct"/>
          </w:tcPr>
          <w:p w14:paraId="3054728E" w14:textId="77777777" w:rsidR="000B3135" w:rsidRPr="00CC7C8D" w:rsidRDefault="00B02961" w:rsidP="00CC7C8D">
            <w:pPr>
              <w:numPr>
                <w:ilvl w:val="0"/>
                <w:numId w:val="13"/>
              </w:numPr>
              <w:spacing w:after="200" w:line="276" w:lineRule="auto"/>
              <w:contextualSpacing/>
              <w:rPr>
                <w:rFonts w:ascii="Times New Roman" w:hAnsi="Times New Roman"/>
                <w:sz w:val="24"/>
                <w:szCs w:val="24"/>
                <w:lang w:val="en-GB"/>
              </w:rPr>
            </w:pPr>
            <w:r w:rsidRPr="00CC7C8D">
              <w:rPr>
                <w:rFonts w:ascii="Times New Roman" w:hAnsi="Times New Roman"/>
                <w:sz w:val="24"/>
                <w:szCs w:val="24"/>
                <w:lang w:val="en-GB"/>
              </w:rPr>
              <w:t>Critical aspects of competency</w:t>
            </w:r>
          </w:p>
        </w:tc>
        <w:tc>
          <w:tcPr>
            <w:tcW w:w="3911" w:type="pct"/>
          </w:tcPr>
          <w:p w14:paraId="32BB8DE6" w14:textId="77777777" w:rsidR="000B3135" w:rsidRPr="00CC7C8D" w:rsidRDefault="00B02961"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Assessment requires evidence that the candidate: </w:t>
            </w:r>
          </w:p>
          <w:p w14:paraId="603F8200" w14:textId="77777777" w:rsidR="000B3135" w:rsidRPr="00CC7C8D" w:rsidRDefault="00B02961" w:rsidP="00CC7C8D">
            <w:pPr>
              <w:numPr>
                <w:ilvl w:val="0"/>
                <w:numId w:val="14"/>
              </w:numPr>
              <w:suppressAutoHyphens/>
              <w:autoSpaceDN w:val="0"/>
              <w:spacing w:before="240"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Analyzed client’s skin for makeup service as per work procedure</w:t>
            </w:r>
            <w:r w:rsidRPr="00CC7C8D">
              <w:rPr>
                <w:rFonts w:ascii="Times New Roman" w:eastAsia="Times New Roman" w:hAnsi="Times New Roman"/>
                <w:b/>
                <w:sz w:val="24"/>
                <w:szCs w:val="24"/>
                <w:lang w:eastAsia="zh-CN" w:bidi="hi-IN"/>
              </w:rPr>
              <w:t>.</w:t>
            </w:r>
          </w:p>
          <w:p w14:paraId="7F6B24D8" w14:textId="77777777" w:rsidR="000B3135" w:rsidRPr="00CC7C8D" w:rsidRDefault="00B02961" w:rsidP="00CC7C8D">
            <w:pPr>
              <w:numPr>
                <w:ilvl w:val="0"/>
                <w:numId w:val="14"/>
              </w:numPr>
              <w:suppressAutoHyphens/>
              <w:autoSpaceDN w:val="0"/>
              <w:spacing w:before="240"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Assembled and prepared</w:t>
            </w:r>
            <w:r w:rsidRPr="00CC7C8D">
              <w:rPr>
                <w:rFonts w:ascii="Times New Roman" w:eastAsia="Times New Roman" w:hAnsi="Times New Roman"/>
                <w:b/>
                <w:sz w:val="24"/>
                <w:szCs w:val="24"/>
                <w:lang w:eastAsia="zh-CN" w:bidi="hi-IN"/>
              </w:rPr>
              <w:t xml:space="preserve"> </w:t>
            </w:r>
            <w:r w:rsidRPr="00CC7C8D">
              <w:rPr>
                <w:rFonts w:ascii="Times New Roman" w:eastAsia="Times New Roman" w:hAnsi="Times New Roman"/>
                <w:sz w:val="24"/>
                <w:szCs w:val="24"/>
                <w:lang w:eastAsia="zh-CN" w:bidi="hi-IN"/>
              </w:rPr>
              <w:t>skin make up tools and equipment</w:t>
            </w:r>
            <w:r w:rsidRPr="00CC7C8D">
              <w:rPr>
                <w:rFonts w:ascii="Times New Roman" w:eastAsia="Times New Roman" w:hAnsi="Times New Roman"/>
                <w:b/>
                <w:i/>
                <w:sz w:val="24"/>
                <w:szCs w:val="24"/>
                <w:lang w:eastAsia="zh-CN" w:bidi="hi-IN"/>
              </w:rPr>
              <w:t xml:space="preserve"> </w:t>
            </w:r>
            <w:r w:rsidRPr="00CC7C8D">
              <w:rPr>
                <w:rFonts w:ascii="Times New Roman" w:eastAsia="Times New Roman" w:hAnsi="Times New Roman"/>
                <w:sz w:val="24"/>
                <w:szCs w:val="24"/>
                <w:lang w:eastAsia="zh-CN" w:bidi="hi-IN"/>
              </w:rPr>
              <w:t>as per work requirement.</w:t>
            </w:r>
          </w:p>
          <w:p w14:paraId="4C71736B" w14:textId="77777777" w:rsidR="000B3135" w:rsidRPr="00CC7C8D" w:rsidRDefault="00B02961" w:rsidP="00CC7C8D">
            <w:pPr>
              <w:numPr>
                <w:ilvl w:val="0"/>
                <w:numId w:val="14"/>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 xml:space="preserve">Prepared skin </w:t>
            </w:r>
            <w:proofErr w:type="gramStart"/>
            <w:r w:rsidRPr="00CC7C8D">
              <w:rPr>
                <w:rFonts w:ascii="Times New Roman" w:eastAsia="Times New Roman" w:hAnsi="Times New Roman"/>
                <w:sz w:val="24"/>
                <w:szCs w:val="24"/>
                <w:lang w:eastAsia="zh-CN" w:bidi="hi-IN"/>
              </w:rPr>
              <w:t>make</w:t>
            </w:r>
            <w:proofErr w:type="gramEnd"/>
            <w:r w:rsidRPr="00CC7C8D">
              <w:rPr>
                <w:rFonts w:ascii="Times New Roman" w:eastAsia="Times New Roman" w:hAnsi="Times New Roman"/>
                <w:sz w:val="24"/>
                <w:szCs w:val="24"/>
                <w:lang w:eastAsia="zh-CN" w:bidi="hi-IN"/>
              </w:rPr>
              <w:t xml:space="preserve"> up</w:t>
            </w:r>
            <w:r w:rsidRPr="00CC7C8D">
              <w:rPr>
                <w:rFonts w:ascii="Times New Roman" w:eastAsia="Times New Roman" w:hAnsi="Times New Roman"/>
                <w:b/>
                <w:i/>
                <w:sz w:val="24"/>
                <w:szCs w:val="24"/>
                <w:lang w:eastAsia="zh-CN" w:bidi="hi-IN"/>
              </w:rPr>
              <w:t xml:space="preserve"> </w:t>
            </w:r>
            <w:r w:rsidRPr="00CC7C8D">
              <w:rPr>
                <w:rFonts w:ascii="Times New Roman" w:eastAsia="Times New Roman" w:hAnsi="Times New Roman"/>
                <w:sz w:val="24"/>
                <w:szCs w:val="24"/>
                <w:lang w:eastAsia="zh-CN" w:bidi="hi-IN"/>
              </w:rPr>
              <w:t>products</w:t>
            </w:r>
            <w:r w:rsidRPr="00CC7C8D">
              <w:rPr>
                <w:rFonts w:ascii="Times New Roman" w:eastAsia="Times New Roman" w:hAnsi="Times New Roman"/>
                <w:b/>
                <w:i/>
                <w:sz w:val="24"/>
                <w:szCs w:val="24"/>
                <w:lang w:eastAsia="zh-CN" w:bidi="hi-IN"/>
              </w:rPr>
              <w:t xml:space="preserve"> </w:t>
            </w:r>
            <w:r w:rsidRPr="00CC7C8D">
              <w:rPr>
                <w:rFonts w:ascii="Times New Roman" w:eastAsia="Times New Roman" w:hAnsi="Times New Roman"/>
                <w:sz w:val="24"/>
                <w:szCs w:val="24"/>
                <w:lang w:eastAsia="zh-CN" w:bidi="hi-IN"/>
              </w:rPr>
              <w:t>and supplies</w:t>
            </w:r>
            <w:r w:rsidRPr="00CC7C8D">
              <w:rPr>
                <w:rFonts w:ascii="Times New Roman" w:eastAsia="Times New Roman" w:hAnsi="Times New Roman"/>
                <w:b/>
                <w:i/>
                <w:sz w:val="24"/>
                <w:szCs w:val="24"/>
                <w:lang w:eastAsia="zh-CN" w:bidi="hi-IN"/>
              </w:rPr>
              <w:t xml:space="preserve"> </w:t>
            </w:r>
            <w:r w:rsidRPr="00CC7C8D">
              <w:rPr>
                <w:rFonts w:ascii="Times New Roman" w:eastAsia="Times New Roman" w:hAnsi="Times New Roman"/>
                <w:sz w:val="24"/>
                <w:szCs w:val="24"/>
                <w:lang w:eastAsia="zh-CN" w:bidi="hi-IN"/>
              </w:rPr>
              <w:t>based on work requirement.</w:t>
            </w:r>
          </w:p>
          <w:p w14:paraId="3765C0F0" w14:textId="77777777" w:rsidR="000B3135" w:rsidRPr="00CC7C8D" w:rsidRDefault="00B02961" w:rsidP="00CC7C8D">
            <w:pPr>
              <w:numPr>
                <w:ilvl w:val="0"/>
                <w:numId w:val="14"/>
              </w:numPr>
              <w:spacing w:after="200" w:line="276" w:lineRule="auto"/>
              <w:contextualSpacing/>
              <w:rPr>
                <w:rFonts w:ascii="Times New Roman" w:hAnsi="Times New Roman"/>
                <w:sz w:val="24"/>
                <w:szCs w:val="24"/>
                <w:lang w:eastAsia="zh-CN" w:bidi="hi-IN"/>
              </w:rPr>
            </w:pPr>
            <w:r w:rsidRPr="00CC7C8D">
              <w:rPr>
                <w:rFonts w:ascii="Times New Roman" w:hAnsi="Times New Roman"/>
                <w:sz w:val="24"/>
                <w:szCs w:val="24"/>
                <w:lang w:eastAsia="zh-CN" w:bidi="hi-IN"/>
              </w:rPr>
              <w:t>Performed skin make up procedure as per client requirement.</w:t>
            </w:r>
          </w:p>
          <w:p w14:paraId="55A794B2" w14:textId="77777777" w:rsidR="000B3135" w:rsidRPr="00CC7C8D" w:rsidRDefault="00B02961" w:rsidP="00CC7C8D">
            <w:pPr>
              <w:numPr>
                <w:ilvl w:val="0"/>
                <w:numId w:val="14"/>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hAnsi="Times New Roman"/>
                <w:sz w:val="24"/>
                <w:szCs w:val="24"/>
                <w:lang w:eastAsia="zh-CN" w:bidi="hi-IN"/>
              </w:rPr>
              <w:t>Provided skin make up after care advice as per service offered.</w:t>
            </w:r>
          </w:p>
          <w:p w14:paraId="190064E1" w14:textId="77777777" w:rsidR="000B3135" w:rsidRPr="00CC7C8D" w:rsidRDefault="00B02961" w:rsidP="00CC7C8D">
            <w:pPr>
              <w:numPr>
                <w:ilvl w:val="0"/>
                <w:numId w:val="14"/>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Cleaned and disinfected skin make up tools and equipment based on work procedure.</w:t>
            </w:r>
          </w:p>
          <w:p w14:paraId="3F2ADB03" w14:textId="77777777" w:rsidR="000B3135" w:rsidRPr="00CC7C8D" w:rsidRDefault="00B02961" w:rsidP="00CC7C8D">
            <w:pPr>
              <w:numPr>
                <w:ilvl w:val="0"/>
                <w:numId w:val="14"/>
              </w:numPr>
              <w:suppressAutoHyphens/>
              <w:autoSpaceDN w:val="0"/>
              <w:spacing w:after="0" w:line="276" w:lineRule="auto"/>
              <w:textAlignment w:val="baseline"/>
              <w:rPr>
                <w:rFonts w:ascii="Times New Roman" w:hAnsi="Times New Roman"/>
                <w:sz w:val="24"/>
                <w:szCs w:val="24"/>
                <w:lang w:eastAsia="zh-CN" w:bidi="hi-IN"/>
              </w:rPr>
            </w:pPr>
            <w:r w:rsidRPr="00CC7C8D">
              <w:rPr>
                <w:rFonts w:ascii="Times New Roman" w:eastAsia="Times New Roman" w:hAnsi="Times New Roman"/>
                <w:sz w:val="24"/>
                <w:szCs w:val="24"/>
                <w:lang w:eastAsia="zh-CN" w:bidi="hi-IN"/>
              </w:rPr>
              <w:t>Cleaned skin make up work station and</w:t>
            </w:r>
            <w:r w:rsidRPr="00CC7C8D">
              <w:rPr>
                <w:rFonts w:ascii="Times New Roman" w:hAnsi="Times New Roman"/>
                <w:sz w:val="24"/>
                <w:szCs w:val="24"/>
                <w:lang w:eastAsia="zh-CN" w:bidi="hi-IN"/>
              </w:rPr>
              <w:t xml:space="preserve"> </w:t>
            </w:r>
            <w:r w:rsidRPr="00CC7C8D">
              <w:rPr>
                <w:rFonts w:ascii="Times New Roman" w:eastAsia="Times New Roman" w:hAnsi="Times New Roman"/>
                <w:sz w:val="24"/>
                <w:szCs w:val="24"/>
                <w:lang w:eastAsia="zh-CN" w:bidi="hi-IN"/>
              </w:rPr>
              <w:t>disposed waste as per workplace procedure.</w:t>
            </w:r>
          </w:p>
        </w:tc>
      </w:tr>
      <w:tr w:rsidR="000B3135" w:rsidRPr="00CC7C8D" w14:paraId="4838442C" w14:textId="77777777" w:rsidTr="007912C3">
        <w:trPr>
          <w:trHeight w:val="1610"/>
        </w:trPr>
        <w:tc>
          <w:tcPr>
            <w:tcW w:w="1089" w:type="pct"/>
          </w:tcPr>
          <w:p w14:paraId="0AA4BF7F" w14:textId="77777777" w:rsidR="000B3135" w:rsidRPr="00CC7C8D" w:rsidRDefault="00B02961" w:rsidP="00CC7C8D">
            <w:pPr>
              <w:numPr>
                <w:ilvl w:val="0"/>
                <w:numId w:val="13"/>
              </w:num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Resource implications</w:t>
            </w:r>
          </w:p>
        </w:tc>
        <w:tc>
          <w:tcPr>
            <w:tcW w:w="3911" w:type="pct"/>
          </w:tcPr>
          <w:p w14:paraId="6D532AE6" w14:textId="77777777" w:rsidR="000B3135" w:rsidRPr="00CC7C8D" w:rsidRDefault="00B02961"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The following resources </w:t>
            </w:r>
            <w:r w:rsidRPr="00CC7C8D">
              <w:rPr>
                <w:rFonts w:ascii="Times New Roman" w:eastAsia="Times New Roman" w:hAnsi="Times New Roman"/>
                <w:b/>
                <w:color w:val="000000"/>
                <w:kern w:val="28"/>
                <w:sz w:val="24"/>
                <w:szCs w:val="24"/>
              </w:rPr>
              <w:t>should</w:t>
            </w:r>
            <w:r w:rsidRPr="00CC7C8D">
              <w:rPr>
                <w:rFonts w:ascii="Times New Roman" w:eastAsia="Times New Roman" w:hAnsi="Times New Roman"/>
                <w:color w:val="000000"/>
                <w:kern w:val="28"/>
                <w:sz w:val="24"/>
                <w:szCs w:val="24"/>
              </w:rPr>
              <w:t xml:space="preserve"> be provided:</w:t>
            </w:r>
          </w:p>
          <w:p w14:paraId="2AA1A980" w14:textId="77777777" w:rsidR="000B3135" w:rsidRPr="00CC7C8D" w:rsidRDefault="00B02961" w:rsidP="00CC7C8D">
            <w:pPr>
              <w:spacing w:after="0" w:line="276" w:lineRule="auto"/>
              <w:contextualSpacing/>
              <w:rPr>
                <w:rFonts w:ascii="Times New Roman" w:hAnsi="Times New Roman"/>
                <w:sz w:val="24"/>
                <w:szCs w:val="24"/>
                <w:lang w:val="en-GB"/>
              </w:rPr>
            </w:pPr>
            <w:r w:rsidRPr="00CC7C8D">
              <w:rPr>
                <w:rFonts w:ascii="Times New Roman" w:hAnsi="Times New Roman"/>
                <w:sz w:val="24"/>
                <w:szCs w:val="24"/>
                <w:lang w:val="en-GB"/>
              </w:rPr>
              <w:t>2.1 Appropriately simulated environment where assessment can take place</w:t>
            </w:r>
          </w:p>
          <w:p w14:paraId="16F0555D" w14:textId="77777777" w:rsidR="000B3135" w:rsidRPr="00CC7C8D" w:rsidRDefault="00B02961" w:rsidP="00CC7C8D">
            <w:pPr>
              <w:pStyle w:val="ListParagraph"/>
              <w:numPr>
                <w:ilvl w:val="1"/>
                <w:numId w:val="15"/>
              </w:numPr>
              <w:spacing w:after="0" w:line="276" w:lineRule="auto"/>
              <w:rPr>
                <w:rFonts w:ascii="Times New Roman" w:hAnsi="Times New Roman"/>
                <w:sz w:val="24"/>
                <w:szCs w:val="24"/>
                <w:lang w:val="en-GB"/>
              </w:rPr>
            </w:pPr>
            <w:r w:rsidRPr="00CC7C8D">
              <w:rPr>
                <w:rFonts w:ascii="Times New Roman" w:hAnsi="Times New Roman"/>
                <w:sz w:val="24"/>
                <w:szCs w:val="24"/>
                <w:lang w:val="en-GB"/>
              </w:rPr>
              <w:t>Access to relevant work environment</w:t>
            </w:r>
          </w:p>
          <w:p w14:paraId="1D079DAA" w14:textId="77777777" w:rsidR="000B3135" w:rsidRPr="00CC7C8D" w:rsidRDefault="00B02961" w:rsidP="00CC7C8D">
            <w:pPr>
              <w:spacing w:after="0" w:line="276" w:lineRule="auto"/>
              <w:contextualSpacing/>
              <w:rPr>
                <w:rFonts w:ascii="Times New Roman" w:hAnsi="Times New Roman"/>
                <w:sz w:val="24"/>
                <w:szCs w:val="24"/>
                <w:lang w:val="en-GB"/>
              </w:rPr>
            </w:pPr>
            <w:r w:rsidRPr="00CC7C8D">
              <w:rPr>
                <w:rFonts w:ascii="Times New Roman" w:hAnsi="Times New Roman"/>
                <w:sz w:val="24"/>
                <w:szCs w:val="24"/>
                <w:lang w:val="en-GB"/>
              </w:rPr>
              <w:t>2.3 Resources relevant to the proposed activities or tasks</w:t>
            </w:r>
          </w:p>
        </w:tc>
      </w:tr>
      <w:tr w:rsidR="000B3135" w:rsidRPr="00CC7C8D" w14:paraId="1982768F" w14:textId="77777777" w:rsidTr="007912C3">
        <w:trPr>
          <w:trHeight w:val="2078"/>
        </w:trPr>
        <w:tc>
          <w:tcPr>
            <w:tcW w:w="1089" w:type="pct"/>
          </w:tcPr>
          <w:p w14:paraId="319C156A" w14:textId="77777777" w:rsidR="000B3135" w:rsidRPr="00CC7C8D" w:rsidRDefault="00B02961" w:rsidP="00CC7C8D">
            <w:pPr>
              <w:numPr>
                <w:ilvl w:val="0"/>
                <w:numId w:val="15"/>
              </w:num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lastRenderedPageBreak/>
              <w:t>Methods of assessment</w:t>
            </w:r>
          </w:p>
        </w:tc>
        <w:tc>
          <w:tcPr>
            <w:tcW w:w="3911" w:type="pct"/>
          </w:tcPr>
          <w:p w14:paraId="4BEE5DA5" w14:textId="77777777" w:rsidR="000B3135" w:rsidRPr="00CC7C8D" w:rsidRDefault="00B02961"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Competency in this unit may be assessed through: </w:t>
            </w:r>
          </w:p>
          <w:p w14:paraId="128B707D" w14:textId="77777777" w:rsidR="000B3135" w:rsidRPr="00CC7C8D" w:rsidRDefault="00B02961" w:rsidP="00CC7C8D">
            <w:pPr>
              <w:pStyle w:val="ListParagraph"/>
              <w:numPr>
                <w:ilvl w:val="1"/>
                <w:numId w:val="1"/>
              </w:numPr>
              <w:spacing w:after="0" w:line="276" w:lineRule="auto"/>
              <w:rPr>
                <w:rFonts w:ascii="Times New Roman" w:hAnsi="Times New Roman"/>
                <w:sz w:val="24"/>
                <w:szCs w:val="24"/>
                <w:lang w:val="en-GB"/>
              </w:rPr>
            </w:pPr>
            <w:r w:rsidRPr="00CC7C8D">
              <w:rPr>
                <w:rFonts w:ascii="Times New Roman" w:hAnsi="Times New Roman"/>
                <w:sz w:val="24"/>
                <w:szCs w:val="24"/>
                <w:lang w:val="en-GB"/>
              </w:rPr>
              <w:t xml:space="preserve">Practical assessment </w:t>
            </w:r>
          </w:p>
          <w:p w14:paraId="0A673452" w14:textId="77777777" w:rsidR="000B3135" w:rsidRPr="00CC7C8D" w:rsidRDefault="00B02961" w:rsidP="00CC7C8D">
            <w:pPr>
              <w:pStyle w:val="ListParagraph"/>
              <w:numPr>
                <w:ilvl w:val="1"/>
                <w:numId w:val="1"/>
              </w:numPr>
              <w:spacing w:after="0" w:line="276" w:lineRule="auto"/>
              <w:rPr>
                <w:rFonts w:ascii="Times New Roman" w:hAnsi="Times New Roman"/>
                <w:sz w:val="24"/>
                <w:szCs w:val="24"/>
                <w:lang w:val="en-GB"/>
              </w:rPr>
            </w:pPr>
            <w:r w:rsidRPr="00CC7C8D">
              <w:rPr>
                <w:rFonts w:ascii="Times New Roman" w:hAnsi="Times New Roman"/>
                <w:sz w:val="24"/>
                <w:szCs w:val="24"/>
                <w:lang w:val="en-GB"/>
              </w:rPr>
              <w:t xml:space="preserve">Portfolio of evidence                             </w:t>
            </w:r>
          </w:p>
          <w:p w14:paraId="344ED727" w14:textId="77777777" w:rsidR="000B3135" w:rsidRPr="00CC7C8D" w:rsidRDefault="00B02961" w:rsidP="00CC7C8D">
            <w:pPr>
              <w:pStyle w:val="ListParagraph"/>
              <w:numPr>
                <w:ilvl w:val="1"/>
                <w:numId w:val="1"/>
              </w:numPr>
              <w:spacing w:after="0" w:line="276" w:lineRule="auto"/>
              <w:rPr>
                <w:rFonts w:ascii="Times New Roman" w:hAnsi="Times New Roman"/>
                <w:sz w:val="24"/>
                <w:szCs w:val="24"/>
                <w:lang w:val="en-GB"/>
              </w:rPr>
            </w:pPr>
            <w:r w:rsidRPr="00CC7C8D">
              <w:rPr>
                <w:rFonts w:ascii="Times New Roman" w:hAnsi="Times New Roman"/>
                <w:sz w:val="24"/>
                <w:szCs w:val="24"/>
                <w:lang w:val="en-GB"/>
              </w:rPr>
              <w:t>Written assessment</w:t>
            </w:r>
          </w:p>
          <w:p w14:paraId="4FA0B0D5" w14:textId="77777777" w:rsidR="000B3135" w:rsidRPr="00CC7C8D" w:rsidRDefault="00B02961" w:rsidP="00CC7C8D">
            <w:pPr>
              <w:pStyle w:val="ListParagraph"/>
              <w:numPr>
                <w:ilvl w:val="1"/>
                <w:numId w:val="1"/>
              </w:numPr>
              <w:spacing w:after="0" w:line="276" w:lineRule="auto"/>
              <w:rPr>
                <w:rFonts w:ascii="Times New Roman" w:hAnsi="Times New Roman"/>
                <w:sz w:val="24"/>
                <w:szCs w:val="24"/>
                <w:lang w:val="en-GB"/>
              </w:rPr>
            </w:pPr>
            <w:r w:rsidRPr="00CC7C8D">
              <w:rPr>
                <w:rFonts w:ascii="Times New Roman" w:hAnsi="Times New Roman"/>
                <w:sz w:val="24"/>
                <w:szCs w:val="24"/>
                <w:lang w:val="en-GB"/>
              </w:rPr>
              <w:t>Oral assessment</w:t>
            </w:r>
          </w:p>
          <w:p w14:paraId="62ACC806" w14:textId="77777777" w:rsidR="000B3135" w:rsidRPr="00CC7C8D" w:rsidRDefault="00B02961" w:rsidP="00CC7C8D">
            <w:pPr>
              <w:pStyle w:val="ListParagraph"/>
              <w:numPr>
                <w:ilvl w:val="1"/>
                <w:numId w:val="1"/>
              </w:numPr>
              <w:spacing w:after="0" w:line="276" w:lineRule="auto"/>
              <w:rPr>
                <w:rFonts w:ascii="Times New Roman" w:hAnsi="Times New Roman"/>
                <w:sz w:val="24"/>
                <w:szCs w:val="24"/>
                <w:lang w:val="en-GB"/>
              </w:rPr>
            </w:pPr>
            <w:r w:rsidRPr="00CC7C8D">
              <w:rPr>
                <w:rFonts w:ascii="Times New Roman" w:hAnsi="Times New Roman"/>
                <w:sz w:val="24"/>
                <w:szCs w:val="24"/>
                <w:lang w:val="en-GB"/>
              </w:rPr>
              <w:t>Project</w:t>
            </w:r>
          </w:p>
        </w:tc>
      </w:tr>
      <w:tr w:rsidR="000B3135" w:rsidRPr="00CC7C8D" w14:paraId="155EA17C" w14:textId="77777777" w:rsidTr="007912C3">
        <w:trPr>
          <w:trHeight w:val="467"/>
        </w:trPr>
        <w:tc>
          <w:tcPr>
            <w:tcW w:w="1089" w:type="pct"/>
          </w:tcPr>
          <w:p w14:paraId="3D0B0066" w14:textId="77777777" w:rsidR="000B3135" w:rsidRPr="00CC7C8D" w:rsidRDefault="00B02961" w:rsidP="00CC7C8D">
            <w:pPr>
              <w:numPr>
                <w:ilvl w:val="0"/>
                <w:numId w:val="15"/>
              </w:numPr>
              <w:spacing w:after="120" w:line="276" w:lineRule="auto"/>
              <w:rPr>
                <w:rFonts w:ascii="Times New Roman" w:eastAsia="Times New Roman" w:hAnsi="Times New Roman"/>
                <w:kern w:val="28"/>
                <w:sz w:val="24"/>
                <w:szCs w:val="24"/>
              </w:rPr>
            </w:pPr>
            <w:r w:rsidRPr="00CC7C8D">
              <w:rPr>
                <w:rFonts w:ascii="Times New Roman" w:eastAsia="Times New Roman" w:hAnsi="Times New Roman"/>
                <w:kern w:val="28"/>
                <w:sz w:val="24"/>
                <w:szCs w:val="24"/>
              </w:rPr>
              <w:t>Context of assessment</w:t>
            </w:r>
          </w:p>
        </w:tc>
        <w:tc>
          <w:tcPr>
            <w:tcW w:w="3911" w:type="pct"/>
          </w:tcPr>
          <w:p w14:paraId="6A1B2896" w14:textId="77777777" w:rsidR="000B3135" w:rsidRPr="00CC7C8D" w:rsidRDefault="00B02961" w:rsidP="00CC7C8D">
            <w:pPr>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Assessment could be conducted:</w:t>
            </w:r>
          </w:p>
          <w:p w14:paraId="2EF0F309" w14:textId="77777777" w:rsidR="000B3135" w:rsidRPr="00CC7C8D" w:rsidRDefault="00B02961" w:rsidP="00CC7C8D">
            <w:pPr>
              <w:pStyle w:val="ListParagraph"/>
              <w:numPr>
                <w:ilvl w:val="1"/>
                <w:numId w:val="15"/>
              </w:numPr>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Workplace </w:t>
            </w:r>
          </w:p>
          <w:p w14:paraId="6CA8735D" w14:textId="77777777" w:rsidR="000B3135" w:rsidRPr="00CC7C8D" w:rsidRDefault="00B02961" w:rsidP="00CC7C8D">
            <w:pPr>
              <w:pStyle w:val="ListParagraph"/>
              <w:numPr>
                <w:ilvl w:val="1"/>
                <w:numId w:val="15"/>
              </w:numPr>
              <w:spacing w:after="200" w:line="276" w:lineRule="auto"/>
              <w:rPr>
                <w:rFonts w:ascii="Times New Roman" w:hAnsi="Times New Roman"/>
                <w:sz w:val="24"/>
                <w:szCs w:val="24"/>
                <w:lang w:val="en-GB"/>
              </w:rPr>
            </w:pPr>
            <w:r w:rsidRPr="00CC7C8D">
              <w:rPr>
                <w:rFonts w:ascii="Times New Roman" w:hAnsi="Times New Roman"/>
                <w:sz w:val="24"/>
                <w:szCs w:val="24"/>
              </w:rPr>
              <w:t xml:space="preserve">Simulated workplace </w:t>
            </w:r>
            <w:r w:rsidRPr="00CC7C8D">
              <w:rPr>
                <w:rFonts w:ascii="Times New Roman" w:eastAsia="Times New Roman" w:hAnsi="Times New Roman"/>
                <w:sz w:val="24"/>
                <w:szCs w:val="24"/>
              </w:rPr>
              <w:t xml:space="preserve">  </w:t>
            </w:r>
          </w:p>
        </w:tc>
      </w:tr>
      <w:tr w:rsidR="000B3135" w:rsidRPr="00CC7C8D" w14:paraId="3BF58C59" w14:textId="77777777" w:rsidTr="007912C3">
        <w:tc>
          <w:tcPr>
            <w:tcW w:w="1089" w:type="pct"/>
          </w:tcPr>
          <w:p w14:paraId="6A65DEB2" w14:textId="77777777" w:rsidR="000B3135" w:rsidRPr="00CC7C8D" w:rsidRDefault="00B02961" w:rsidP="00CC7C8D">
            <w:pPr>
              <w:numPr>
                <w:ilvl w:val="0"/>
                <w:numId w:val="15"/>
              </w:num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Guidance information for assessment</w:t>
            </w:r>
          </w:p>
        </w:tc>
        <w:tc>
          <w:tcPr>
            <w:tcW w:w="3911" w:type="pct"/>
          </w:tcPr>
          <w:p w14:paraId="611D4BE5" w14:textId="77777777" w:rsidR="000B3135" w:rsidRPr="00CC7C8D" w:rsidRDefault="00B02961" w:rsidP="00CC7C8D">
            <w:pPr>
              <w:numPr>
                <w:ilvl w:val="0"/>
                <w:numId w:val="16"/>
              </w:numPr>
              <w:spacing w:after="200" w:line="276" w:lineRule="auto"/>
              <w:contextualSpacing/>
              <w:rPr>
                <w:rFonts w:ascii="Times New Roman" w:hAnsi="Times New Roman"/>
                <w:sz w:val="24"/>
                <w:szCs w:val="24"/>
                <w:lang w:val="en-GB"/>
              </w:rPr>
            </w:pPr>
            <w:r w:rsidRPr="00CC7C8D">
              <w:rPr>
                <w:rFonts w:ascii="Times New Roman" w:hAnsi="Times New Roman"/>
                <w:sz w:val="24"/>
                <w:szCs w:val="24"/>
                <w:lang w:val="en-GB"/>
              </w:rPr>
              <w:t>Holistic assessment with other units relevant to the industry sector and workplace job role is recommended.</w:t>
            </w:r>
          </w:p>
        </w:tc>
      </w:tr>
    </w:tbl>
    <w:p w14:paraId="56160B59" w14:textId="77777777" w:rsidR="000B3135" w:rsidRPr="00CC7C8D" w:rsidRDefault="000B3135" w:rsidP="00CC7C8D">
      <w:pPr>
        <w:spacing w:line="276" w:lineRule="auto"/>
        <w:rPr>
          <w:rFonts w:ascii="Times New Roman" w:hAnsi="Times New Roman"/>
          <w:sz w:val="24"/>
          <w:szCs w:val="24"/>
          <w:lang w:val="en-GB"/>
        </w:rPr>
      </w:pPr>
      <w:bookmarkStart w:id="35" w:name="_Toc10676"/>
      <w:bookmarkEnd w:id="35"/>
    </w:p>
    <w:p w14:paraId="26BE2715" w14:textId="77777777" w:rsidR="000F7BD4" w:rsidRPr="00CC7C8D" w:rsidRDefault="000F7BD4" w:rsidP="00CC7C8D">
      <w:pPr>
        <w:spacing w:line="276" w:lineRule="auto"/>
        <w:rPr>
          <w:rFonts w:ascii="Times New Roman" w:hAnsi="Times New Roman"/>
          <w:sz w:val="24"/>
          <w:szCs w:val="24"/>
          <w:lang w:val="en-GB"/>
        </w:rPr>
      </w:pPr>
    </w:p>
    <w:p w14:paraId="67EE0A9F" w14:textId="77777777" w:rsidR="000F7BD4" w:rsidRPr="00CC7C8D" w:rsidRDefault="000F7BD4" w:rsidP="00CC7C8D">
      <w:pPr>
        <w:spacing w:line="276" w:lineRule="auto"/>
        <w:rPr>
          <w:rFonts w:ascii="Times New Roman" w:hAnsi="Times New Roman"/>
          <w:sz w:val="24"/>
          <w:szCs w:val="24"/>
          <w:lang w:val="en-GB"/>
        </w:rPr>
      </w:pPr>
    </w:p>
    <w:p w14:paraId="321A663B" w14:textId="77777777" w:rsidR="000F7BD4" w:rsidRPr="00CC7C8D" w:rsidRDefault="000F7BD4" w:rsidP="00CC7C8D">
      <w:pPr>
        <w:spacing w:line="276" w:lineRule="auto"/>
        <w:rPr>
          <w:rFonts w:ascii="Times New Roman" w:hAnsi="Times New Roman"/>
          <w:sz w:val="24"/>
          <w:szCs w:val="24"/>
          <w:lang w:val="en-GB"/>
        </w:rPr>
      </w:pPr>
    </w:p>
    <w:p w14:paraId="39D0B190" w14:textId="77777777" w:rsidR="00474B94" w:rsidRPr="00CC7C8D" w:rsidRDefault="00474B94" w:rsidP="00CC7C8D">
      <w:pPr>
        <w:spacing w:line="276" w:lineRule="auto"/>
        <w:rPr>
          <w:rFonts w:ascii="Times New Roman" w:hAnsi="Times New Roman"/>
          <w:sz w:val="24"/>
          <w:szCs w:val="24"/>
          <w:lang w:val="en-GB"/>
        </w:rPr>
      </w:pPr>
    </w:p>
    <w:p w14:paraId="1638A9C5" w14:textId="77777777" w:rsidR="00474B94" w:rsidRPr="00CC7C8D" w:rsidRDefault="00474B94" w:rsidP="00CC7C8D">
      <w:pPr>
        <w:spacing w:line="276" w:lineRule="auto"/>
        <w:rPr>
          <w:rFonts w:ascii="Times New Roman" w:hAnsi="Times New Roman"/>
          <w:sz w:val="24"/>
          <w:szCs w:val="24"/>
          <w:lang w:val="en-GB"/>
        </w:rPr>
      </w:pPr>
    </w:p>
    <w:p w14:paraId="16D5B6D9" w14:textId="77777777" w:rsidR="00474B94" w:rsidRPr="00CC7C8D" w:rsidRDefault="00474B94" w:rsidP="00CC7C8D">
      <w:pPr>
        <w:spacing w:line="276" w:lineRule="auto"/>
        <w:rPr>
          <w:rFonts w:ascii="Times New Roman" w:hAnsi="Times New Roman"/>
          <w:sz w:val="24"/>
          <w:szCs w:val="24"/>
          <w:lang w:val="en-GB"/>
        </w:rPr>
      </w:pPr>
    </w:p>
    <w:p w14:paraId="1FD452DD" w14:textId="77777777" w:rsidR="00474B94" w:rsidRPr="00CC7C8D" w:rsidRDefault="00474B94" w:rsidP="00CC7C8D">
      <w:pPr>
        <w:spacing w:line="276" w:lineRule="auto"/>
        <w:rPr>
          <w:rFonts w:ascii="Times New Roman" w:hAnsi="Times New Roman"/>
          <w:sz w:val="24"/>
          <w:szCs w:val="24"/>
          <w:lang w:val="en-GB"/>
        </w:rPr>
      </w:pPr>
    </w:p>
    <w:p w14:paraId="2F7BAC52" w14:textId="77777777" w:rsidR="00474B94" w:rsidRPr="00CC7C8D" w:rsidRDefault="00474B94" w:rsidP="00CC7C8D">
      <w:pPr>
        <w:spacing w:line="276" w:lineRule="auto"/>
        <w:rPr>
          <w:rFonts w:ascii="Times New Roman" w:hAnsi="Times New Roman"/>
          <w:sz w:val="24"/>
          <w:szCs w:val="24"/>
          <w:lang w:val="en-GB"/>
        </w:rPr>
      </w:pPr>
    </w:p>
    <w:p w14:paraId="368E9CEE" w14:textId="77777777" w:rsidR="00474B94" w:rsidRPr="00CC7C8D" w:rsidRDefault="00474B94" w:rsidP="00CC7C8D">
      <w:pPr>
        <w:spacing w:line="276" w:lineRule="auto"/>
        <w:rPr>
          <w:rFonts w:ascii="Times New Roman" w:hAnsi="Times New Roman"/>
          <w:sz w:val="24"/>
          <w:szCs w:val="24"/>
          <w:lang w:val="en-GB"/>
        </w:rPr>
      </w:pPr>
    </w:p>
    <w:p w14:paraId="182739D2" w14:textId="77777777" w:rsidR="00474B94" w:rsidRPr="00CC7C8D" w:rsidRDefault="00474B94" w:rsidP="00CC7C8D">
      <w:pPr>
        <w:spacing w:line="276" w:lineRule="auto"/>
        <w:rPr>
          <w:rFonts w:ascii="Times New Roman" w:hAnsi="Times New Roman"/>
          <w:sz w:val="24"/>
          <w:szCs w:val="24"/>
          <w:lang w:val="en-GB"/>
        </w:rPr>
      </w:pPr>
    </w:p>
    <w:p w14:paraId="33E1DB39" w14:textId="77777777" w:rsidR="00D37DA4" w:rsidRPr="00CC7C8D" w:rsidRDefault="00D37DA4" w:rsidP="00CC7C8D">
      <w:pPr>
        <w:spacing w:line="276" w:lineRule="auto"/>
        <w:rPr>
          <w:rFonts w:ascii="Times New Roman" w:hAnsi="Times New Roman"/>
          <w:sz w:val="24"/>
          <w:szCs w:val="24"/>
          <w:lang w:val="en-GB"/>
        </w:rPr>
      </w:pPr>
    </w:p>
    <w:p w14:paraId="7AA3DA71" w14:textId="77777777" w:rsidR="00D37DA4" w:rsidRPr="00CC7C8D" w:rsidRDefault="00D37DA4" w:rsidP="00CC7C8D">
      <w:pPr>
        <w:spacing w:line="276" w:lineRule="auto"/>
        <w:rPr>
          <w:rFonts w:ascii="Times New Roman" w:hAnsi="Times New Roman"/>
          <w:sz w:val="24"/>
          <w:szCs w:val="24"/>
          <w:lang w:val="en-GB"/>
        </w:rPr>
      </w:pPr>
    </w:p>
    <w:p w14:paraId="7B001EDA" w14:textId="77777777" w:rsidR="00D37DA4" w:rsidRPr="00CC7C8D" w:rsidRDefault="00D37DA4" w:rsidP="00CC7C8D">
      <w:pPr>
        <w:spacing w:line="276" w:lineRule="auto"/>
        <w:rPr>
          <w:rFonts w:ascii="Times New Roman" w:hAnsi="Times New Roman"/>
          <w:sz w:val="24"/>
          <w:szCs w:val="24"/>
          <w:lang w:val="en-GB"/>
        </w:rPr>
      </w:pPr>
    </w:p>
    <w:p w14:paraId="4EAC907F" w14:textId="77777777" w:rsidR="00A857A2" w:rsidRDefault="00A857A2">
      <w:pPr>
        <w:spacing w:after="0" w:line="240" w:lineRule="auto"/>
        <w:rPr>
          <w:rFonts w:ascii="Times New Roman" w:hAnsi="Times New Roman"/>
          <w:sz w:val="24"/>
          <w:szCs w:val="24"/>
          <w:lang w:val="en-GB"/>
        </w:rPr>
      </w:pPr>
      <w:r>
        <w:rPr>
          <w:rFonts w:ascii="Times New Roman" w:hAnsi="Times New Roman"/>
          <w:sz w:val="24"/>
          <w:szCs w:val="24"/>
          <w:lang w:val="en-GB"/>
        </w:rPr>
        <w:br w:type="page"/>
      </w:r>
    </w:p>
    <w:p w14:paraId="4D30495A" w14:textId="77777777" w:rsidR="00D37DA4" w:rsidRPr="00CC7C8D" w:rsidRDefault="00D37DA4" w:rsidP="00CC7C8D">
      <w:pPr>
        <w:spacing w:line="276" w:lineRule="auto"/>
        <w:rPr>
          <w:rFonts w:ascii="Times New Roman" w:hAnsi="Times New Roman"/>
          <w:sz w:val="24"/>
          <w:szCs w:val="24"/>
          <w:lang w:val="en-GB"/>
        </w:rPr>
      </w:pPr>
    </w:p>
    <w:p w14:paraId="507AED24" w14:textId="77777777" w:rsidR="00D37DA4" w:rsidRPr="00CC7C8D" w:rsidRDefault="00D37DA4" w:rsidP="00CC7C8D">
      <w:pPr>
        <w:spacing w:line="276" w:lineRule="auto"/>
        <w:rPr>
          <w:rFonts w:ascii="Times New Roman" w:hAnsi="Times New Roman"/>
          <w:sz w:val="24"/>
          <w:szCs w:val="24"/>
          <w:lang w:val="en-GB"/>
        </w:rPr>
      </w:pPr>
    </w:p>
    <w:p w14:paraId="16E86A0D" w14:textId="77777777" w:rsidR="00474B94" w:rsidRPr="00CC7C8D" w:rsidRDefault="00474B94" w:rsidP="00DE61FC">
      <w:pPr>
        <w:pStyle w:val="Heading2"/>
        <w:jc w:val="center"/>
        <w:rPr>
          <w:rFonts w:ascii="Times New Roman" w:hAnsi="Times New Roman"/>
          <w:sz w:val="24"/>
          <w:szCs w:val="24"/>
        </w:rPr>
      </w:pPr>
      <w:bookmarkStart w:id="36" w:name="_Toc17919"/>
      <w:bookmarkStart w:id="37" w:name="_Toc197100220"/>
      <w:r w:rsidRPr="00CC7C8D">
        <w:rPr>
          <w:rFonts w:ascii="Times New Roman" w:hAnsi="Times New Roman"/>
          <w:color w:val="auto"/>
          <w:sz w:val="24"/>
          <w:szCs w:val="24"/>
        </w:rPr>
        <w:t>CONDUCT HAIR ADDITION SERVICE</w:t>
      </w:r>
      <w:bookmarkEnd w:id="36"/>
      <w:bookmarkEnd w:id="37"/>
    </w:p>
    <w:p w14:paraId="6D3944BE" w14:textId="7BC3FA58" w:rsidR="00D16C16" w:rsidRPr="00CC7C8D" w:rsidRDefault="00474B94" w:rsidP="00CC7C8D">
      <w:pPr>
        <w:spacing w:line="276" w:lineRule="auto"/>
        <w:rPr>
          <w:rFonts w:ascii="Times New Roman" w:hAnsi="Times New Roman"/>
          <w:b/>
          <w:sz w:val="24"/>
          <w:szCs w:val="24"/>
        </w:rPr>
      </w:pPr>
      <w:r w:rsidRPr="00CC7C8D">
        <w:rPr>
          <w:rFonts w:ascii="Times New Roman" w:hAnsi="Times New Roman"/>
          <w:b/>
          <w:sz w:val="24"/>
          <w:szCs w:val="24"/>
        </w:rPr>
        <w:t xml:space="preserve">UNIT CODE:  </w:t>
      </w:r>
      <w:r w:rsidR="00CB74D4">
        <w:rPr>
          <w:rFonts w:ascii="Times New Roman" w:hAnsi="Times New Roman"/>
          <w:sz w:val="24"/>
          <w:szCs w:val="24"/>
        </w:rPr>
        <w:t>1012 3</w:t>
      </w:r>
      <w:r w:rsidR="00D16C16" w:rsidRPr="00CC7C8D">
        <w:rPr>
          <w:rFonts w:ascii="Times New Roman" w:hAnsi="Times New Roman"/>
          <w:sz w:val="24"/>
          <w:szCs w:val="24"/>
        </w:rPr>
        <w:t>51 05A</w:t>
      </w:r>
      <w:r w:rsidR="00D16C16" w:rsidRPr="00CC7C8D">
        <w:rPr>
          <w:rFonts w:ascii="Times New Roman" w:hAnsi="Times New Roman"/>
          <w:b/>
          <w:sz w:val="24"/>
          <w:szCs w:val="24"/>
        </w:rPr>
        <w:t xml:space="preserve"> </w:t>
      </w:r>
    </w:p>
    <w:p w14:paraId="490F2CED" w14:textId="77777777" w:rsidR="00474B94" w:rsidRPr="00CC7C8D" w:rsidRDefault="00474B94" w:rsidP="00CC7C8D">
      <w:pPr>
        <w:spacing w:line="276" w:lineRule="auto"/>
        <w:rPr>
          <w:rFonts w:ascii="Times New Roman" w:hAnsi="Times New Roman"/>
          <w:b/>
          <w:sz w:val="24"/>
          <w:szCs w:val="24"/>
        </w:rPr>
      </w:pPr>
      <w:r w:rsidRPr="00CC7C8D">
        <w:rPr>
          <w:rFonts w:ascii="Times New Roman" w:hAnsi="Times New Roman"/>
          <w:b/>
          <w:sz w:val="24"/>
          <w:szCs w:val="24"/>
        </w:rPr>
        <w:t>UNIT DESCRIPTION</w:t>
      </w:r>
    </w:p>
    <w:p w14:paraId="663B5C55" w14:textId="77777777" w:rsidR="00474B94" w:rsidRPr="00CC7C8D" w:rsidRDefault="00474B94" w:rsidP="00CC7C8D">
      <w:pPr>
        <w:spacing w:line="276" w:lineRule="auto"/>
        <w:jc w:val="both"/>
        <w:rPr>
          <w:rFonts w:ascii="Times New Roman" w:hAnsi="Times New Roman"/>
          <w:sz w:val="24"/>
          <w:szCs w:val="24"/>
        </w:rPr>
      </w:pPr>
      <w:r w:rsidRPr="00CC7C8D">
        <w:rPr>
          <w:rFonts w:ascii="Times New Roman" w:hAnsi="Times New Roman"/>
          <w:sz w:val="24"/>
          <w:szCs w:val="24"/>
        </w:rPr>
        <w:t>This unit covers the competencies required to conduct hair addition service. It involves Preparing for hair addition service, performing hair addition and post hair addition service procedure.</w:t>
      </w:r>
    </w:p>
    <w:p w14:paraId="0E5219B9" w14:textId="77777777" w:rsidR="00474B94" w:rsidRPr="00CC7C8D" w:rsidRDefault="00474B94" w:rsidP="00CC7C8D">
      <w:pPr>
        <w:tabs>
          <w:tab w:val="left" w:pos="2880"/>
          <w:tab w:val="left" w:pos="9000"/>
        </w:tabs>
        <w:spacing w:line="276" w:lineRule="auto"/>
        <w:jc w:val="both"/>
        <w:rPr>
          <w:rFonts w:ascii="Times New Roman" w:hAnsi="Times New Roman"/>
          <w:b/>
          <w:sz w:val="24"/>
          <w:szCs w:val="24"/>
        </w:rPr>
      </w:pPr>
      <w:r w:rsidRPr="00CC7C8D">
        <w:rPr>
          <w:rFonts w:ascii="Times New Roman" w:hAnsi="Times New Roman"/>
          <w:b/>
          <w:sz w:val="24"/>
          <w:szCs w:val="24"/>
        </w:rPr>
        <w:t>ELEMENTS AND PERFORMANCE CRITERIA</w:t>
      </w:r>
    </w:p>
    <w:tbl>
      <w:tblPr>
        <w:tblStyle w:val="Style5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153"/>
      </w:tblGrid>
      <w:tr w:rsidR="00474B94" w:rsidRPr="00CC7C8D" w14:paraId="340C5665" w14:textId="77777777" w:rsidTr="007912C3">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7EB196CF" w14:textId="77777777" w:rsidR="00474B94" w:rsidRPr="00CC7C8D" w:rsidRDefault="00474B94" w:rsidP="00CC7C8D">
            <w:pPr>
              <w:spacing w:after="0" w:line="276" w:lineRule="auto"/>
              <w:rPr>
                <w:rFonts w:ascii="Times New Roman" w:hAnsi="Times New Roman"/>
                <w:b/>
                <w:sz w:val="24"/>
                <w:szCs w:val="24"/>
              </w:rPr>
            </w:pPr>
            <w:r w:rsidRPr="00CC7C8D">
              <w:rPr>
                <w:rFonts w:ascii="Times New Roman" w:hAnsi="Times New Roman"/>
                <w:b/>
                <w:sz w:val="24"/>
                <w:szCs w:val="24"/>
              </w:rPr>
              <w:t>ELEMENT</w:t>
            </w:r>
          </w:p>
          <w:p w14:paraId="7DF383C6" w14:textId="77777777" w:rsidR="00474B94" w:rsidRPr="00CC7C8D" w:rsidRDefault="00474B94" w:rsidP="00CC7C8D">
            <w:pPr>
              <w:spacing w:after="0" w:line="276" w:lineRule="auto"/>
              <w:rPr>
                <w:rFonts w:ascii="Times New Roman" w:hAnsi="Times New Roman"/>
                <w:b/>
                <w:sz w:val="24"/>
                <w:szCs w:val="24"/>
              </w:rPr>
            </w:pPr>
            <w:r w:rsidRPr="00CC7C8D">
              <w:rPr>
                <w:rFonts w:ascii="Times New Roman" w:hAnsi="Times New Roman"/>
                <w:sz w:val="24"/>
                <w:szCs w:val="24"/>
              </w:rPr>
              <w:t xml:space="preserve">These describe the </w:t>
            </w:r>
            <w:r w:rsidRPr="00CC7C8D">
              <w:rPr>
                <w:rFonts w:ascii="Times New Roman" w:hAnsi="Times New Roman"/>
                <w:b/>
                <w:sz w:val="24"/>
                <w:szCs w:val="24"/>
              </w:rPr>
              <w:t>key outcomes</w:t>
            </w:r>
            <w:r w:rsidRPr="00CC7C8D">
              <w:rPr>
                <w:rFonts w:ascii="Times New Roman" w:hAnsi="Times New Roman"/>
                <w:sz w:val="24"/>
                <w:szCs w:val="24"/>
              </w:rPr>
              <w:t xml:space="preserve"> which make up </w:t>
            </w:r>
            <w:r w:rsidRPr="00CC7C8D">
              <w:rPr>
                <w:rFonts w:ascii="Times New Roman" w:hAnsi="Times New Roman"/>
                <w:b/>
                <w:sz w:val="24"/>
                <w:szCs w:val="24"/>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02133773" w14:textId="77777777" w:rsidR="00474B94" w:rsidRPr="00CC7C8D" w:rsidRDefault="00474B94" w:rsidP="00CC7C8D">
            <w:pPr>
              <w:spacing w:after="0" w:line="276" w:lineRule="auto"/>
              <w:rPr>
                <w:rFonts w:ascii="Times New Roman" w:hAnsi="Times New Roman"/>
                <w:b/>
                <w:sz w:val="24"/>
                <w:szCs w:val="24"/>
              </w:rPr>
            </w:pPr>
            <w:r w:rsidRPr="00CC7C8D">
              <w:rPr>
                <w:rFonts w:ascii="Times New Roman" w:hAnsi="Times New Roman"/>
                <w:b/>
                <w:sz w:val="24"/>
                <w:szCs w:val="24"/>
              </w:rPr>
              <w:t>PERFORMANCE CRITERIA</w:t>
            </w:r>
          </w:p>
          <w:p w14:paraId="3642D546" w14:textId="77777777" w:rsidR="00474B94" w:rsidRPr="00CC7C8D" w:rsidRDefault="00474B94" w:rsidP="00CC7C8D">
            <w:pPr>
              <w:spacing w:after="0" w:line="276" w:lineRule="auto"/>
              <w:rPr>
                <w:rFonts w:ascii="Times New Roman" w:hAnsi="Times New Roman"/>
                <w:sz w:val="24"/>
                <w:szCs w:val="24"/>
              </w:rPr>
            </w:pPr>
            <w:r w:rsidRPr="00CC7C8D">
              <w:rPr>
                <w:rFonts w:ascii="Times New Roman" w:hAnsi="Times New Roman"/>
                <w:sz w:val="24"/>
                <w:szCs w:val="24"/>
              </w:rPr>
              <w:t>These are assess-able statements which specify the required level of performance for each of the elements.</w:t>
            </w:r>
          </w:p>
          <w:p w14:paraId="3CFCB580" w14:textId="77777777" w:rsidR="00474B94" w:rsidRPr="00CC7C8D" w:rsidRDefault="00474B94" w:rsidP="00CC7C8D">
            <w:pPr>
              <w:spacing w:after="0" w:line="276" w:lineRule="auto"/>
              <w:rPr>
                <w:rFonts w:ascii="Times New Roman" w:hAnsi="Times New Roman"/>
                <w:b/>
                <w:sz w:val="24"/>
                <w:szCs w:val="24"/>
              </w:rPr>
            </w:pPr>
          </w:p>
          <w:p w14:paraId="45CBBC87" w14:textId="77777777" w:rsidR="00474B94" w:rsidRPr="00CC7C8D" w:rsidRDefault="00474B94" w:rsidP="00CC7C8D">
            <w:pPr>
              <w:spacing w:after="0" w:line="276" w:lineRule="auto"/>
              <w:rPr>
                <w:rFonts w:ascii="Times New Roman" w:hAnsi="Times New Roman"/>
                <w:b/>
                <w:sz w:val="24"/>
                <w:szCs w:val="24"/>
              </w:rPr>
            </w:pPr>
            <w:r w:rsidRPr="00CC7C8D">
              <w:rPr>
                <w:rFonts w:ascii="Times New Roman" w:hAnsi="Times New Roman"/>
                <w:b/>
                <w:i/>
                <w:sz w:val="24"/>
                <w:szCs w:val="24"/>
              </w:rPr>
              <w:t>Bold and italicized terms</w:t>
            </w:r>
            <w:r w:rsidRPr="00CC7C8D">
              <w:rPr>
                <w:rFonts w:ascii="Times New Roman" w:hAnsi="Times New Roman"/>
                <w:sz w:val="24"/>
                <w:szCs w:val="24"/>
              </w:rPr>
              <w:t xml:space="preserve"> </w:t>
            </w:r>
            <w:r w:rsidRPr="00CC7C8D">
              <w:rPr>
                <w:rFonts w:ascii="Times New Roman" w:hAnsi="Times New Roman"/>
                <w:b/>
                <w:i/>
                <w:sz w:val="24"/>
                <w:szCs w:val="24"/>
              </w:rPr>
              <w:t>are elaborated in the Range</w:t>
            </w:r>
          </w:p>
        </w:tc>
      </w:tr>
      <w:tr w:rsidR="00474B94" w:rsidRPr="00CC7C8D" w14:paraId="5556B6DC" w14:textId="77777777" w:rsidTr="007912C3">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5B21E1" w14:textId="77777777" w:rsidR="00474B94" w:rsidRPr="0000226D" w:rsidRDefault="00474B94" w:rsidP="00584355">
            <w:pPr>
              <w:pStyle w:val="ListParagraph"/>
              <w:numPr>
                <w:ilvl w:val="0"/>
                <w:numId w:val="173"/>
              </w:numPr>
              <w:spacing w:after="0" w:line="276" w:lineRule="auto"/>
              <w:rPr>
                <w:rFonts w:ascii="Times New Roman" w:hAnsi="Times New Roman"/>
                <w:sz w:val="24"/>
                <w:szCs w:val="24"/>
              </w:rPr>
            </w:pPr>
            <w:r w:rsidRPr="0000226D">
              <w:rPr>
                <w:rFonts w:ascii="Times New Roman" w:hAnsi="Times New Roman"/>
                <w:sz w:val="24"/>
                <w:szCs w:val="24"/>
              </w:rPr>
              <w:t xml:space="preserve">Prepare for hair addition service </w:t>
            </w:r>
          </w:p>
        </w:tc>
        <w:tc>
          <w:tcPr>
            <w:tcW w:w="3565" w:type="pct"/>
            <w:tcBorders>
              <w:top w:val="single" w:sz="4" w:space="0" w:color="auto"/>
              <w:left w:val="double" w:sz="4" w:space="0" w:color="auto"/>
              <w:bottom w:val="single" w:sz="4" w:space="0" w:color="auto"/>
              <w:right w:val="double" w:sz="4" w:space="0" w:color="auto"/>
            </w:tcBorders>
            <w:tcMar>
              <w:top w:w="0" w:type="dxa"/>
              <w:left w:w="115" w:type="dxa"/>
              <w:bottom w:w="0" w:type="dxa"/>
              <w:right w:w="115" w:type="dxa"/>
            </w:tcMar>
          </w:tcPr>
          <w:p w14:paraId="3B2F8FA0" w14:textId="77777777" w:rsidR="00474B94" w:rsidRPr="00CC7C8D" w:rsidRDefault="00474B94" w:rsidP="00CC7C8D">
            <w:pPr>
              <w:numPr>
                <w:ilvl w:val="1"/>
                <w:numId w:val="24"/>
              </w:numPr>
              <w:suppressAutoHyphens/>
              <w:autoSpaceDN w:val="0"/>
              <w:spacing w:after="0" w:line="276" w:lineRule="auto"/>
              <w:rPr>
                <w:rFonts w:ascii="Times New Roman" w:hAnsi="Times New Roman"/>
                <w:sz w:val="24"/>
                <w:szCs w:val="24"/>
                <w:lang w:eastAsia="zh-CN"/>
              </w:rPr>
            </w:pPr>
            <w:r w:rsidRPr="00CC7C8D">
              <w:rPr>
                <w:rFonts w:ascii="Times New Roman" w:hAnsi="Times New Roman"/>
                <w:sz w:val="24"/>
                <w:szCs w:val="24"/>
              </w:rPr>
              <w:t>Client consultation is carried out as per workplace procedure.</w:t>
            </w:r>
          </w:p>
          <w:p w14:paraId="2AA5D3A1" w14:textId="77777777" w:rsidR="00474B94" w:rsidRPr="00CC7C8D" w:rsidRDefault="00474B94" w:rsidP="00CC7C8D">
            <w:pPr>
              <w:numPr>
                <w:ilvl w:val="1"/>
                <w:numId w:val="24"/>
              </w:numPr>
              <w:suppressAutoHyphens/>
              <w:autoSpaceDN w:val="0"/>
              <w:spacing w:after="0" w:line="276" w:lineRule="auto"/>
              <w:rPr>
                <w:rFonts w:ascii="Times New Roman" w:hAnsi="Times New Roman"/>
                <w:sz w:val="24"/>
                <w:szCs w:val="24"/>
              </w:rPr>
            </w:pPr>
            <w:r w:rsidRPr="00CC7C8D">
              <w:rPr>
                <w:rFonts w:ascii="Times New Roman" w:hAnsi="Times New Roman"/>
                <w:b/>
                <w:i/>
                <w:sz w:val="24"/>
                <w:szCs w:val="24"/>
              </w:rPr>
              <w:t>Personal protective gear</w:t>
            </w:r>
            <w:r w:rsidRPr="00CC7C8D">
              <w:rPr>
                <w:rFonts w:ascii="Times New Roman" w:hAnsi="Times New Roman"/>
                <w:sz w:val="24"/>
                <w:szCs w:val="24"/>
              </w:rPr>
              <w:t xml:space="preserve"> </w:t>
            </w:r>
            <w:proofErr w:type="gramStart"/>
            <w:r w:rsidRPr="00CC7C8D">
              <w:rPr>
                <w:rFonts w:ascii="Times New Roman" w:hAnsi="Times New Roman"/>
                <w:sz w:val="24"/>
                <w:szCs w:val="24"/>
              </w:rPr>
              <w:t>are</w:t>
            </w:r>
            <w:proofErr w:type="gramEnd"/>
            <w:r w:rsidRPr="00CC7C8D">
              <w:rPr>
                <w:rFonts w:ascii="Times New Roman" w:hAnsi="Times New Roman"/>
                <w:sz w:val="24"/>
                <w:szCs w:val="24"/>
              </w:rPr>
              <w:t xml:space="preserve"> selected and donned as per work requirement.</w:t>
            </w:r>
          </w:p>
          <w:p w14:paraId="36B48D8C" w14:textId="77777777" w:rsidR="00474B94" w:rsidRPr="00CC7C8D" w:rsidRDefault="00474B94" w:rsidP="00CC7C8D">
            <w:pPr>
              <w:numPr>
                <w:ilvl w:val="1"/>
                <w:numId w:val="24"/>
              </w:numPr>
              <w:suppressAutoHyphens/>
              <w:autoSpaceDN w:val="0"/>
              <w:spacing w:after="0" w:line="276" w:lineRule="auto"/>
              <w:rPr>
                <w:rFonts w:ascii="Times New Roman" w:hAnsi="Times New Roman"/>
                <w:sz w:val="24"/>
                <w:szCs w:val="24"/>
              </w:rPr>
            </w:pPr>
            <w:r w:rsidRPr="00CC7C8D">
              <w:rPr>
                <w:rFonts w:ascii="Times New Roman" w:hAnsi="Times New Roman"/>
                <w:sz w:val="24"/>
                <w:szCs w:val="24"/>
              </w:rPr>
              <w:t>Client is draped as per service requirement</w:t>
            </w:r>
          </w:p>
          <w:p w14:paraId="47A70754" w14:textId="77777777" w:rsidR="00474B94" w:rsidRPr="00CC7C8D" w:rsidRDefault="00474B94" w:rsidP="00CC7C8D">
            <w:pPr>
              <w:numPr>
                <w:ilvl w:val="1"/>
                <w:numId w:val="24"/>
              </w:numPr>
              <w:suppressAutoHyphens/>
              <w:autoSpaceDN w:val="0"/>
              <w:spacing w:after="0" w:line="276" w:lineRule="auto"/>
              <w:rPr>
                <w:rFonts w:ascii="Times New Roman" w:hAnsi="Times New Roman"/>
                <w:sz w:val="24"/>
                <w:szCs w:val="24"/>
              </w:rPr>
            </w:pPr>
            <w:r w:rsidRPr="00CC7C8D">
              <w:rPr>
                <w:rFonts w:ascii="Times New Roman" w:hAnsi="Times New Roman"/>
                <w:sz w:val="24"/>
                <w:szCs w:val="24"/>
              </w:rPr>
              <w:t>Hair and scalp are analyzed as per work procedure</w:t>
            </w:r>
            <w:r w:rsidRPr="00CC7C8D">
              <w:rPr>
                <w:rFonts w:ascii="Times New Roman" w:hAnsi="Times New Roman"/>
                <w:b/>
                <w:sz w:val="24"/>
                <w:szCs w:val="24"/>
              </w:rPr>
              <w:t>.</w:t>
            </w:r>
          </w:p>
          <w:p w14:paraId="6DD108B0" w14:textId="77777777" w:rsidR="00474B94" w:rsidRPr="00CC7C8D" w:rsidRDefault="00474B94" w:rsidP="00CC7C8D">
            <w:pPr>
              <w:numPr>
                <w:ilvl w:val="1"/>
                <w:numId w:val="24"/>
              </w:numPr>
              <w:suppressAutoHyphens/>
              <w:autoSpaceDN w:val="0"/>
              <w:spacing w:after="0" w:line="276" w:lineRule="auto"/>
              <w:rPr>
                <w:rFonts w:ascii="Times New Roman" w:hAnsi="Times New Roman"/>
                <w:sz w:val="24"/>
                <w:szCs w:val="24"/>
              </w:rPr>
            </w:pPr>
            <w:r w:rsidRPr="00CC7C8D">
              <w:rPr>
                <w:rFonts w:ascii="Times New Roman" w:hAnsi="Times New Roman"/>
                <w:b/>
                <w:i/>
                <w:sz w:val="24"/>
                <w:szCs w:val="24"/>
              </w:rPr>
              <w:t>Hair addition</w:t>
            </w:r>
            <w:r w:rsidRPr="00CC7C8D">
              <w:rPr>
                <w:rFonts w:ascii="Times New Roman" w:hAnsi="Times New Roman"/>
                <w:sz w:val="24"/>
                <w:szCs w:val="24"/>
              </w:rPr>
              <w:t xml:space="preserve"> </w:t>
            </w:r>
            <w:r w:rsidRPr="00CC7C8D">
              <w:rPr>
                <w:rFonts w:ascii="Times New Roman" w:hAnsi="Times New Roman"/>
                <w:b/>
                <w:i/>
                <w:sz w:val="24"/>
                <w:szCs w:val="24"/>
              </w:rPr>
              <w:t xml:space="preserve">tools and equipment </w:t>
            </w:r>
            <w:r w:rsidRPr="00CC7C8D">
              <w:rPr>
                <w:rFonts w:ascii="Times New Roman" w:hAnsi="Times New Roman"/>
                <w:sz w:val="24"/>
                <w:szCs w:val="24"/>
              </w:rPr>
              <w:t>are assembled and prepared as per work requirement.</w:t>
            </w:r>
          </w:p>
          <w:p w14:paraId="07474CB7" w14:textId="77777777" w:rsidR="00474B94" w:rsidRPr="00CC7C8D" w:rsidRDefault="00474B94" w:rsidP="00CC7C8D">
            <w:pPr>
              <w:numPr>
                <w:ilvl w:val="1"/>
                <w:numId w:val="24"/>
              </w:numPr>
              <w:suppressAutoHyphens/>
              <w:autoSpaceDN w:val="0"/>
              <w:spacing w:after="0" w:line="276" w:lineRule="auto"/>
              <w:rPr>
                <w:rFonts w:ascii="Times New Roman" w:hAnsi="Times New Roman"/>
                <w:sz w:val="24"/>
                <w:szCs w:val="24"/>
              </w:rPr>
            </w:pPr>
            <w:r w:rsidRPr="00CC7C8D">
              <w:rPr>
                <w:rFonts w:ascii="Times New Roman" w:hAnsi="Times New Roman"/>
                <w:b/>
                <w:i/>
                <w:sz w:val="24"/>
                <w:szCs w:val="24"/>
              </w:rPr>
              <w:t>Hair addition</w:t>
            </w:r>
            <w:r w:rsidRPr="00CC7C8D">
              <w:rPr>
                <w:rFonts w:ascii="Times New Roman" w:hAnsi="Times New Roman"/>
                <w:sz w:val="24"/>
                <w:szCs w:val="24"/>
              </w:rPr>
              <w:t xml:space="preserve"> </w:t>
            </w:r>
            <w:r w:rsidRPr="00CC7C8D">
              <w:rPr>
                <w:rFonts w:ascii="Times New Roman" w:hAnsi="Times New Roman"/>
                <w:b/>
                <w:i/>
                <w:sz w:val="24"/>
                <w:szCs w:val="24"/>
              </w:rPr>
              <w:t xml:space="preserve">products and supplies </w:t>
            </w:r>
            <w:r w:rsidRPr="00CC7C8D">
              <w:rPr>
                <w:rFonts w:ascii="Times New Roman" w:hAnsi="Times New Roman"/>
                <w:sz w:val="24"/>
                <w:szCs w:val="24"/>
              </w:rPr>
              <w:t>are prepared as per manufacturer's instruction</w:t>
            </w:r>
          </w:p>
        </w:tc>
      </w:tr>
      <w:tr w:rsidR="00474B94" w:rsidRPr="00CC7C8D" w14:paraId="2E14B8DF" w14:textId="77777777" w:rsidTr="007912C3">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B20077" w14:textId="77777777" w:rsidR="00474B94" w:rsidRPr="0000226D" w:rsidRDefault="00474B94" w:rsidP="00584355">
            <w:pPr>
              <w:pStyle w:val="ListParagraph"/>
              <w:numPr>
                <w:ilvl w:val="0"/>
                <w:numId w:val="173"/>
              </w:numPr>
              <w:spacing w:after="0" w:line="276" w:lineRule="auto"/>
              <w:rPr>
                <w:rFonts w:ascii="Times New Roman" w:hAnsi="Times New Roman"/>
                <w:sz w:val="24"/>
                <w:szCs w:val="24"/>
              </w:rPr>
            </w:pPr>
            <w:r w:rsidRPr="0000226D">
              <w:rPr>
                <w:rFonts w:ascii="Times New Roman" w:hAnsi="Times New Roman"/>
                <w:sz w:val="24"/>
                <w:szCs w:val="24"/>
              </w:rPr>
              <w:t>Perform hair addition service</w:t>
            </w:r>
          </w:p>
        </w:tc>
        <w:tc>
          <w:tcPr>
            <w:tcW w:w="3565" w:type="pct"/>
            <w:tcBorders>
              <w:top w:val="single" w:sz="4" w:space="0" w:color="auto"/>
              <w:left w:val="double" w:sz="4" w:space="0" w:color="auto"/>
              <w:bottom w:val="single" w:sz="4" w:space="0" w:color="auto"/>
              <w:right w:val="double" w:sz="4" w:space="0" w:color="auto"/>
            </w:tcBorders>
            <w:tcMar>
              <w:top w:w="0" w:type="dxa"/>
              <w:left w:w="115" w:type="dxa"/>
              <w:bottom w:w="0" w:type="dxa"/>
              <w:right w:w="115" w:type="dxa"/>
            </w:tcMar>
          </w:tcPr>
          <w:p w14:paraId="19C8E0AD" w14:textId="77777777" w:rsidR="00474B94" w:rsidRPr="00CC7C8D" w:rsidRDefault="00474B94" w:rsidP="00CC7C8D">
            <w:pPr>
              <w:numPr>
                <w:ilvl w:val="1"/>
                <w:numId w:val="25"/>
              </w:numPr>
              <w:suppressAutoHyphens/>
              <w:autoSpaceDN w:val="0"/>
              <w:spacing w:after="0" w:line="276" w:lineRule="auto"/>
              <w:rPr>
                <w:rFonts w:ascii="Times New Roman" w:hAnsi="Times New Roman"/>
                <w:sz w:val="24"/>
                <w:szCs w:val="24"/>
              </w:rPr>
            </w:pPr>
            <w:r w:rsidRPr="00CC7C8D">
              <w:rPr>
                <w:rFonts w:ascii="Times New Roman" w:hAnsi="Times New Roman"/>
                <w:b/>
                <w:i/>
                <w:sz w:val="24"/>
                <w:szCs w:val="24"/>
              </w:rPr>
              <w:t>Client’s hair preparation</w:t>
            </w:r>
            <w:r w:rsidRPr="00CC7C8D">
              <w:rPr>
                <w:rFonts w:ascii="Times New Roman" w:hAnsi="Times New Roman"/>
                <w:sz w:val="24"/>
                <w:szCs w:val="24"/>
              </w:rPr>
              <w:t xml:space="preserve"> is carried out as per service requirement.</w:t>
            </w:r>
          </w:p>
          <w:p w14:paraId="4A6001AC" w14:textId="77777777" w:rsidR="00474B94" w:rsidRPr="00CC7C8D" w:rsidRDefault="00474B94" w:rsidP="00CC7C8D">
            <w:pPr>
              <w:numPr>
                <w:ilvl w:val="1"/>
                <w:numId w:val="25"/>
              </w:numPr>
              <w:suppressAutoHyphens/>
              <w:autoSpaceDN w:val="0"/>
              <w:spacing w:after="0" w:line="276" w:lineRule="auto"/>
              <w:rPr>
                <w:rFonts w:ascii="Times New Roman" w:hAnsi="Times New Roman"/>
                <w:sz w:val="24"/>
                <w:szCs w:val="24"/>
              </w:rPr>
            </w:pPr>
            <w:r w:rsidRPr="00CC7C8D">
              <w:rPr>
                <w:rFonts w:ascii="Times New Roman" w:hAnsi="Times New Roman"/>
                <w:b/>
                <w:i/>
                <w:sz w:val="24"/>
                <w:szCs w:val="24"/>
              </w:rPr>
              <w:t>Hair addition procedure</w:t>
            </w:r>
            <w:r w:rsidRPr="00CC7C8D">
              <w:rPr>
                <w:rFonts w:ascii="Times New Roman" w:hAnsi="Times New Roman"/>
                <w:sz w:val="24"/>
                <w:szCs w:val="24"/>
              </w:rPr>
              <w:t xml:space="preserve"> is performed as per client requirement and work procedure.</w:t>
            </w:r>
          </w:p>
          <w:p w14:paraId="602CFF7F" w14:textId="77777777" w:rsidR="00474B94" w:rsidRPr="00CC7C8D" w:rsidRDefault="00474B94" w:rsidP="00CC7C8D">
            <w:pPr>
              <w:numPr>
                <w:ilvl w:val="1"/>
                <w:numId w:val="25"/>
              </w:numPr>
              <w:suppressAutoHyphens/>
              <w:autoSpaceDN w:val="0"/>
              <w:spacing w:after="0" w:line="276" w:lineRule="auto"/>
              <w:rPr>
                <w:rFonts w:ascii="Times New Roman" w:hAnsi="Times New Roman"/>
                <w:sz w:val="24"/>
                <w:szCs w:val="24"/>
              </w:rPr>
            </w:pPr>
            <w:r w:rsidRPr="00CC7C8D">
              <w:rPr>
                <w:rFonts w:ascii="Times New Roman" w:hAnsi="Times New Roman"/>
                <w:b/>
                <w:i/>
                <w:sz w:val="24"/>
                <w:szCs w:val="24"/>
              </w:rPr>
              <w:t>Finishing aids</w:t>
            </w:r>
            <w:r w:rsidRPr="00CC7C8D">
              <w:rPr>
                <w:rFonts w:ascii="Times New Roman" w:hAnsi="Times New Roman"/>
                <w:sz w:val="24"/>
                <w:szCs w:val="24"/>
              </w:rPr>
              <w:t xml:space="preserve"> is applied as per client’s specification and work procedure.</w:t>
            </w:r>
          </w:p>
          <w:p w14:paraId="39528713" w14:textId="77777777" w:rsidR="00474B94" w:rsidRPr="00CC7C8D" w:rsidRDefault="00474B94" w:rsidP="00CC7C8D">
            <w:pPr>
              <w:numPr>
                <w:ilvl w:val="1"/>
                <w:numId w:val="25"/>
              </w:numPr>
              <w:suppressAutoHyphens/>
              <w:autoSpaceDN w:val="0"/>
              <w:spacing w:after="0" w:line="276" w:lineRule="auto"/>
              <w:rPr>
                <w:rFonts w:ascii="Times New Roman" w:hAnsi="Times New Roman"/>
                <w:sz w:val="24"/>
                <w:szCs w:val="24"/>
              </w:rPr>
            </w:pPr>
            <w:r w:rsidRPr="00CC7C8D">
              <w:rPr>
                <w:rFonts w:ascii="Times New Roman" w:hAnsi="Times New Roman"/>
                <w:sz w:val="24"/>
                <w:szCs w:val="24"/>
              </w:rPr>
              <w:t>After care advice is provided as per service offered.</w:t>
            </w:r>
          </w:p>
        </w:tc>
      </w:tr>
      <w:tr w:rsidR="00474B94" w:rsidRPr="00CC7C8D" w14:paraId="151428FD" w14:textId="77777777" w:rsidTr="007912C3">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051C19" w14:textId="77777777" w:rsidR="00474B94" w:rsidRPr="0000226D" w:rsidRDefault="00474B94" w:rsidP="00584355">
            <w:pPr>
              <w:pStyle w:val="ListParagraph"/>
              <w:numPr>
                <w:ilvl w:val="0"/>
                <w:numId w:val="173"/>
              </w:numPr>
              <w:spacing w:after="0" w:line="276" w:lineRule="auto"/>
              <w:rPr>
                <w:rFonts w:ascii="Times New Roman" w:hAnsi="Times New Roman"/>
                <w:sz w:val="24"/>
                <w:szCs w:val="24"/>
              </w:rPr>
            </w:pPr>
            <w:r w:rsidRPr="0000226D">
              <w:rPr>
                <w:rFonts w:ascii="Times New Roman" w:hAnsi="Times New Roman"/>
                <w:sz w:val="24"/>
                <w:szCs w:val="24"/>
              </w:rPr>
              <w:t>Perform post hair addition service procedure</w:t>
            </w:r>
          </w:p>
        </w:tc>
        <w:tc>
          <w:tcPr>
            <w:tcW w:w="3565" w:type="pct"/>
            <w:tcBorders>
              <w:top w:val="single" w:sz="4" w:space="0" w:color="auto"/>
              <w:left w:val="double" w:sz="4" w:space="0" w:color="auto"/>
              <w:bottom w:val="single" w:sz="4" w:space="0" w:color="auto"/>
              <w:right w:val="double" w:sz="4" w:space="0" w:color="auto"/>
            </w:tcBorders>
            <w:tcMar>
              <w:top w:w="0" w:type="dxa"/>
              <w:left w:w="115" w:type="dxa"/>
              <w:bottom w:w="0" w:type="dxa"/>
              <w:right w:w="115" w:type="dxa"/>
            </w:tcMar>
          </w:tcPr>
          <w:p w14:paraId="1B13EA2A" w14:textId="77777777" w:rsidR="00474B94" w:rsidRPr="00CC7C8D" w:rsidRDefault="00474B94" w:rsidP="00CC7C8D">
            <w:pPr>
              <w:numPr>
                <w:ilvl w:val="0"/>
                <w:numId w:val="26"/>
              </w:numPr>
              <w:suppressAutoHyphens/>
              <w:autoSpaceDN w:val="0"/>
              <w:spacing w:before="240" w:after="0" w:line="276" w:lineRule="auto"/>
              <w:rPr>
                <w:rFonts w:ascii="Times New Roman" w:hAnsi="Times New Roman"/>
                <w:sz w:val="24"/>
                <w:szCs w:val="24"/>
                <w:lang w:bidi="hi-IN"/>
              </w:rPr>
            </w:pPr>
            <w:r w:rsidRPr="00CC7C8D">
              <w:rPr>
                <w:rFonts w:ascii="Times New Roman" w:hAnsi="Times New Roman"/>
                <w:sz w:val="24"/>
                <w:szCs w:val="24"/>
                <w:lang w:bidi="hi-IN"/>
              </w:rPr>
              <w:t>Hair addition tools and equipment are cleaned and disinfected as per workplace procedure.</w:t>
            </w:r>
          </w:p>
          <w:p w14:paraId="660B0321" w14:textId="77777777" w:rsidR="00474B94" w:rsidRPr="00CC7C8D" w:rsidRDefault="00474B94" w:rsidP="00CC7C8D">
            <w:pPr>
              <w:numPr>
                <w:ilvl w:val="0"/>
                <w:numId w:val="26"/>
              </w:numPr>
              <w:suppressAutoHyphens/>
              <w:autoSpaceDN w:val="0"/>
              <w:spacing w:before="240" w:after="0" w:line="276" w:lineRule="auto"/>
              <w:rPr>
                <w:rFonts w:ascii="Times New Roman" w:hAnsi="Times New Roman"/>
                <w:sz w:val="24"/>
                <w:szCs w:val="24"/>
                <w:lang w:bidi="hi-IN"/>
              </w:rPr>
            </w:pPr>
            <w:r w:rsidRPr="00CC7C8D">
              <w:rPr>
                <w:rFonts w:ascii="Times New Roman" w:hAnsi="Times New Roman"/>
                <w:sz w:val="24"/>
                <w:szCs w:val="24"/>
                <w:lang w:bidi="hi-IN"/>
              </w:rPr>
              <w:t>Work station is cleaned and waste managed and disposed as per workplace procedure.</w:t>
            </w:r>
          </w:p>
          <w:p w14:paraId="4F83F9D4" w14:textId="77777777" w:rsidR="00474B94" w:rsidRPr="00CC7C8D" w:rsidRDefault="00474B94" w:rsidP="00CC7C8D">
            <w:pPr>
              <w:numPr>
                <w:ilvl w:val="0"/>
                <w:numId w:val="26"/>
              </w:numPr>
              <w:suppressAutoHyphens/>
              <w:autoSpaceDN w:val="0"/>
              <w:spacing w:before="240" w:after="0" w:line="276" w:lineRule="auto"/>
              <w:rPr>
                <w:rFonts w:ascii="Times New Roman" w:hAnsi="Times New Roman"/>
                <w:sz w:val="24"/>
                <w:szCs w:val="24"/>
                <w:lang w:bidi="hi-IN"/>
              </w:rPr>
            </w:pPr>
            <w:r w:rsidRPr="00CC7C8D">
              <w:rPr>
                <w:rFonts w:ascii="Times New Roman" w:hAnsi="Times New Roman"/>
                <w:b/>
                <w:i/>
                <w:sz w:val="24"/>
                <w:szCs w:val="24"/>
                <w:lang w:bidi="hi-IN"/>
              </w:rPr>
              <w:lastRenderedPageBreak/>
              <w:t>Recyclable supplies</w:t>
            </w:r>
            <w:r w:rsidRPr="00CC7C8D">
              <w:rPr>
                <w:rFonts w:ascii="Times New Roman" w:hAnsi="Times New Roman"/>
                <w:sz w:val="24"/>
                <w:szCs w:val="24"/>
                <w:lang w:bidi="hi-IN"/>
              </w:rPr>
              <w:t xml:space="preserve"> are cleaned, disinfected and stored as per workplace policy.</w:t>
            </w:r>
          </w:p>
        </w:tc>
      </w:tr>
    </w:tbl>
    <w:p w14:paraId="417525C3" w14:textId="77777777" w:rsidR="00474B94" w:rsidRPr="00CC7C8D" w:rsidRDefault="00474B94" w:rsidP="00CC7C8D">
      <w:pPr>
        <w:spacing w:line="276" w:lineRule="auto"/>
        <w:rPr>
          <w:rFonts w:ascii="Times New Roman" w:hAnsi="Times New Roman"/>
          <w:b/>
          <w:sz w:val="24"/>
          <w:szCs w:val="24"/>
        </w:rPr>
      </w:pPr>
    </w:p>
    <w:p w14:paraId="463677FD" w14:textId="77777777" w:rsidR="00474B94" w:rsidRPr="00CC7C8D" w:rsidRDefault="00474B94" w:rsidP="00CC7C8D">
      <w:pPr>
        <w:spacing w:line="276" w:lineRule="auto"/>
        <w:rPr>
          <w:rFonts w:ascii="Times New Roman" w:hAnsi="Times New Roman"/>
          <w:b/>
          <w:sz w:val="24"/>
          <w:szCs w:val="24"/>
        </w:rPr>
      </w:pPr>
      <w:r w:rsidRPr="00CC7C8D">
        <w:rPr>
          <w:rFonts w:ascii="Times New Roman" w:hAnsi="Times New Roman"/>
          <w:b/>
          <w:sz w:val="24"/>
          <w:szCs w:val="24"/>
        </w:rPr>
        <w:t>RANGE</w:t>
      </w:r>
    </w:p>
    <w:p w14:paraId="32A6100F" w14:textId="77777777" w:rsidR="00474B94" w:rsidRPr="00CC7C8D" w:rsidRDefault="00474B94" w:rsidP="00CC7C8D">
      <w:pPr>
        <w:spacing w:line="276" w:lineRule="auto"/>
        <w:rPr>
          <w:rFonts w:ascii="Times New Roman" w:hAnsi="Times New Roman"/>
          <w:sz w:val="24"/>
          <w:szCs w:val="24"/>
        </w:rPr>
      </w:pPr>
      <w:r w:rsidRPr="00CC7C8D">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Style w:val="Style56"/>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817"/>
        <w:gridCol w:w="5807"/>
      </w:tblGrid>
      <w:tr w:rsidR="00474B94" w:rsidRPr="00CC7C8D" w14:paraId="748D9430"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C2DF8D" w14:textId="77777777" w:rsidR="00474B94" w:rsidRPr="00CC7C8D" w:rsidRDefault="00474B94" w:rsidP="00CC7C8D">
            <w:pPr>
              <w:tabs>
                <w:tab w:val="left" w:pos="-2898"/>
              </w:tabs>
              <w:spacing w:after="0" w:line="276" w:lineRule="auto"/>
              <w:rPr>
                <w:rFonts w:ascii="Times New Roman" w:hAnsi="Times New Roman"/>
                <w:b/>
                <w:sz w:val="24"/>
                <w:szCs w:val="24"/>
              </w:rPr>
            </w:pPr>
            <w:r w:rsidRPr="00CC7C8D">
              <w:rPr>
                <w:rFonts w:ascii="Times New Roman" w:hAnsi="Times New Roman"/>
                <w:b/>
                <w:sz w:val="24"/>
                <w:szCs w:val="24"/>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06DE5D" w14:textId="77777777" w:rsidR="00474B94" w:rsidRPr="00CC7C8D" w:rsidRDefault="00474B94" w:rsidP="00CC7C8D">
            <w:pPr>
              <w:spacing w:after="0" w:line="276" w:lineRule="auto"/>
              <w:rPr>
                <w:rFonts w:ascii="Times New Roman" w:hAnsi="Times New Roman"/>
                <w:b/>
                <w:sz w:val="24"/>
                <w:szCs w:val="24"/>
              </w:rPr>
            </w:pPr>
            <w:r w:rsidRPr="00CC7C8D">
              <w:rPr>
                <w:rFonts w:ascii="Times New Roman" w:hAnsi="Times New Roman"/>
                <w:b/>
                <w:sz w:val="24"/>
                <w:szCs w:val="24"/>
              </w:rPr>
              <w:t xml:space="preserve">Range </w:t>
            </w:r>
          </w:p>
        </w:tc>
      </w:tr>
      <w:tr w:rsidR="00474B94" w:rsidRPr="00CC7C8D" w14:paraId="5EFA326F"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7ADFC2" w14:textId="77777777" w:rsidR="00474B94" w:rsidRPr="00CC7C8D" w:rsidRDefault="00474B94" w:rsidP="00CC7C8D">
            <w:pPr>
              <w:tabs>
                <w:tab w:val="left" w:pos="-2898"/>
              </w:tabs>
              <w:spacing w:after="0" w:line="276" w:lineRule="auto"/>
              <w:rPr>
                <w:rFonts w:ascii="Times New Roman" w:hAnsi="Times New Roman"/>
                <w:sz w:val="24"/>
                <w:szCs w:val="24"/>
              </w:rPr>
            </w:pPr>
            <w:r w:rsidRPr="00CC7C8D">
              <w:rPr>
                <w:rFonts w:ascii="Times New Roman" w:hAnsi="Times New Roman"/>
                <w:sz w:val="24"/>
                <w:szCs w:val="24"/>
              </w:rPr>
              <w:t>1. Personal protective gear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E70C16"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 xml:space="preserve">Drapers </w:t>
            </w:r>
          </w:p>
          <w:p w14:paraId="54C79683"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 xml:space="preserve"> Towels</w:t>
            </w:r>
          </w:p>
          <w:p w14:paraId="07E5F65C"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Aprons</w:t>
            </w:r>
          </w:p>
          <w:p w14:paraId="1C28E7F0"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 xml:space="preserve">Ear muffs </w:t>
            </w:r>
          </w:p>
          <w:p w14:paraId="6856A4B9"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 xml:space="preserve">Face shield </w:t>
            </w:r>
          </w:p>
        </w:tc>
      </w:tr>
      <w:tr w:rsidR="00474B94" w:rsidRPr="00CC7C8D" w14:paraId="0277EDCD"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6DB560" w14:textId="77777777" w:rsidR="00474B94" w:rsidRPr="00CC7C8D" w:rsidRDefault="00474B94" w:rsidP="00CC7C8D">
            <w:pPr>
              <w:numPr>
                <w:ilvl w:val="0"/>
                <w:numId w:val="22"/>
              </w:numPr>
              <w:tabs>
                <w:tab w:val="left" w:pos="-2898"/>
              </w:tabs>
              <w:spacing w:after="0" w:line="276" w:lineRule="auto"/>
              <w:contextualSpacing/>
              <w:rPr>
                <w:rFonts w:ascii="Times New Roman" w:hAnsi="Times New Roman"/>
                <w:sz w:val="24"/>
                <w:szCs w:val="24"/>
              </w:rPr>
            </w:pPr>
            <w:r w:rsidRPr="00CC7C8D">
              <w:rPr>
                <w:rFonts w:ascii="Times New Roman" w:hAnsi="Times New Roman"/>
                <w:sz w:val="24"/>
                <w:szCs w:val="24"/>
              </w:rPr>
              <w:t>Hair addition tools and equipment</w:t>
            </w:r>
            <w:r w:rsidRPr="00CC7C8D">
              <w:rPr>
                <w:rFonts w:ascii="Times New Roman" w:hAnsi="Times New Roman"/>
                <w:b/>
                <w:bCs/>
                <w:sz w:val="24"/>
                <w:szCs w:val="24"/>
              </w:rPr>
              <w:t xml:space="preserve"> </w:t>
            </w:r>
            <w:r w:rsidRPr="00CC7C8D">
              <w:rPr>
                <w:rFonts w:ascii="Times New Roman" w:hAnsi="Times New Roman"/>
                <w:sz w:val="24"/>
                <w:szCs w:val="24"/>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D3F0AD"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 xml:space="preserve">Crotchet hook </w:t>
            </w:r>
          </w:p>
          <w:p w14:paraId="53C4FDA7"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Assorted combs</w:t>
            </w:r>
          </w:p>
          <w:p w14:paraId="4743E395"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Scissors</w:t>
            </w:r>
          </w:p>
          <w:p w14:paraId="127EA4E5"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Assorted weaving needle</w:t>
            </w:r>
          </w:p>
          <w:p w14:paraId="1F88AFE6"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Blow dryer</w:t>
            </w:r>
          </w:p>
          <w:p w14:paraId="59D0C1B3"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Hood dryers</w:t>
            </w:r>
          </w:p>
          <w:p w14:paraId="38A3E43E"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Head dummies</w:t>
            </w:r>
          </w:p>
        </w:tc>
      </w:tr>
      <w:tr w:rsidR="00474B94" w:rsidRPr="00CC7C8D" w14:paraId="670CD635"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EA8BB1" w14:textId="77777777" w:rsidR="00474B94" w:rsidRPr="00CC7C8D" w:rsidRDefault="00474B94" w:rsidP="00CC7C8D">
            <w:pPr>
              <w:numPr>
                <w:ilvl w:val="0"/>
                <w:numId w:val="22"/>
              </w:numPr>
              <w:spacing w:after="0" w:line="276" w:lineRule="auto"/>
              <w:rPr>
                <w:rFonts w:ascii="Times New Roman" w:hAnsi="Times New Roman"/>
                <w:sz w:val="24"/>
                <w:szCs w:val="24"/>
              </w:rPr>
            </w:pPr>
            <w:r w:rsidRPr="00CC7C8D">
              <w:rPr>
                <w:rFonts w:ascii="Times New Roman" w:hAnsi="Times New Roman"/>
                <w:sz w:val="24"/>
                <w:szCs w:val="24"/>
              </w:rPr>
              <w:t>Hair addition products and supplies</w:t>
            </w:r>
            <w:r w:rsidRPr="00CC7C8D">
              <w:rPr>
                <w:rFonts w:ascii="Times New Roman" w:hAnsi="Times New Roman"/>
                <w:b/>
                <w:bCs/>
                <w:i/>
                <w:sz w:val="24"/>
                <w:szCs w:val="24"/>
              </w:rPr>
              <w:t xml:space="preserve"> </w:t>
            </w:r>
            <w:r w:rsidRPr="00CC7C8D">
              <w:rPr>
                <w:rFonts w:ascii="Times New Roman" w:hAnsi="Times New Roman"/>
                <w:sz w:val="24"/>
                <w:szCs w:val="24"/>
              </w:rPr>
              <w:t>may include but not limited to:</w:t>
            </w:r>
          </w:p>
          <w:p w14:paraId="39FDE450" w14:textId="77777777" w:rsidR="00474B94" w:rsidRPr="00CC7C8D" w:rsidRDefault="00474B94" w:rsidP="00CC7C8D">
            <w:pPr>
              <w:spacing w:line="276" w:lineRule="auto"/>
              <w:rPr>
                <w:rFonts w:ascii="Times New Roman" w:hAnsi="Times New Roman"/>
                <w:sz w:val="24"/>
                <w:szCs w:val="24"/>
              </w:rPr>
            </w:pPr>
          </w:p>
          <w:p w14:paraId="5C2CA7D4" w14:textId="77777777" w:rsidR="00474B94" w:rsidRPr="00CC7C8D" w:rsidRDefault="00474B94" w:rsidP="00CC7C8D">
            <w:pPr>
              <w:tabs>
                <w:tab w:val="left" w:pos="-2898"/>
              </w:tabs>
              <w:spacing w:after="0" w:line="276" w:lineRule="auto"/>
              <w:rPr>
                <w:rFonts w:ascii="Times New Roman" w:hAnsi="Times New Roman"/>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82F56E5" w14:textId="77777777" w:rsidR="00474B94" w:rsidRPr="00CC7C8D" w:rsidRDefault="00474B94" w:rsidP="00CC7C8D">
            <w:pPr>
              <w:spacing w:after="0" w:line="276" w:lineRule="auto"/>
              <w:rPr>
                <w:rFonts w:ascii="Times New Roman" w:hAnsi="Times New Roman"/>
                <w:sz w:val="24"/>
                <w:szCs w:val="24"/>
              </w:rPr>
            </w:pPr>
          </w:p>
          <w:p w14:paraId="0B2551BB"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Braids</w:t>
            </w:r>
          </w:p>
          <w:p w14:paraId="31BD31CD"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Thread</w:t>
            </w:r>
          </w:p>
          <w:p w14:paraId="422C4829"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Shampoo</w:t>
            </w:r>
          </w:p>
          <w:p w14:paraId="37D919B2"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Conditioners</w:t>
            </w:r>
          </w:p>
          <w:p w14:paraId="1EBBA279"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Hair food</w:t>
            </w:r>
          </w:p>
          <w:p w14:paraId="1F54C983"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Braids spray</w:t>
            </w:r>
          </w:p>
          <w:p w14:paraId="12C359FE"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Sheen spray</w:t>
            </w:r>
          </w:p>
          <w:p w14:paraId="6B602FFA"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Mouse wrap</w:t>
            </w:r>
          </w:p>
          <w:p w14:paraId="641D6754"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Molding gel</w:t>
            </w:r>
          </w:p>
          <w:p w14:paraId="5711F5BA" w14:textId="77777777" w:rsidR="00474B94" w:rsidRPr="00CC7C8D" w:rsidRDefault="007836EA"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T</w:t>
            </w:r>
            <w:r w:rsidR="00571539" w:rsidRPr="00CC7C8D">
              <w:rPr>
                <w:rFonts w:ascii="Times New Roman" w:hAnsi="Times New Roman"/>
                <w:sz w:val="24"/>
                <w:szCs w:val="24"/>
              </w:rPr>
              <w:t>reatment</w:t>
            </w:r>
          </w:p>
        </w:tc>
      </w:tr>
      <w:tr w:rsidR="00474B94" w:rsidRPr="00CC7C8D" w14:paraId="08B9797F" w14:textId="77777777" w:rsidTr="001168B6">
        <w:trPr>
          <w:cantSplit/>
          <w:trHeight w:val="1785"/>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828FD5" w14:textId="77777777" w:rsidR="001168B6" w:rsidRPr="00CC7C8D" w:rsidRDefault="00474B94" w:rsidP="00CC7C8D">
            <w:pPr>
              <w:numPr>
                <w:ilvl w:val="0"/>
                <w:numId w:val="22"/>
              </w:numPr>
              <w:spacing w:after="0" w:line="276" w:lineRule="auto"/>
              <w:contextualSpacing/>
              <w:rPr>
                <w:rFonts w:ascii="Times New Roman" w:hAnsi="Times New Roman"/>
                <w:sz w:val="24"/>
                <w:szCs w:val="24"/>
              </w:rPr>
            </w:pPr>
            <w:r w:rsidRPr="00CC7C8D">
              <w:rPr>
                <w:rFonts w:ascii="Times New Roman" w:hAnsi="Times New Roman"/>
                <w:sz w:val="24"/>
                <w:szCs w:val="24"/>
              </w:rPr>
              <w:t>Preparation of clients’ hair</w:t>
            </w:r>
            <w:r w:rsidRPr="00CC7C8D">
              <w:rPr>
                <w:rFonts w:ascii="Times New Roman" w:hAnsi="Times New Roman"/>
                <w:b/>
                <w:bCs/>
                <w:sz w:val="24"/>
                <w:szCs w:val="24"/>
              </w:rPr>
              <w:t xml:space="preserve"> </w:t>
            </w:r>
            <w:r w:rsidRPr="00CC7C8D">
              <w:rPr>
                <w:rFonts w:ascii="Times New Roman" w:hAnsi="Times New Roman"/>
                <w:sz w:val="24"/>
                <w:szCs w:val="24"/>
              </w:rPr>
              <w:t>for hair addition service</w:t>
            </w:r>
            <w:r w:rsidR="001168B6" w:rsidRPr="00CC7C8D">
              <w:rPr>
                <w:rFonts w:ascii="Times New Roman" w:hAnsi="Times New Roman"/>
                <w:sz w:val="24"/>
                <w:szCs w:val="24"/>
              </w:rPr>
              <w:t xml:space="preserve">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5D4E3C1" w14:textId="77777777" w:rsidR="001168B6" w:rsidRPr="00CC7C8D" w:rsidRDefault="00CC7677" w:rsidP="00CC7C8D">
            <w:pPr>
              <w:numPr>
                <w:ilvl w:val="0"/>
                <w:numId w:val="28"/>
              </w:numPr>
              <w:spacing w:after="0" w:line="276" w:lineRule="auto"/>
              <w:rPr>
                <w:rFonts w:ascii="Times New Roman" w:hAnsi="Times New Roman"/>
                <w:sz w:val="24"/>
                <w:szCs w:val="24"/>
              </w:rPr>
            </w:pPr>
            <w:r w:rsidRPr="00CC7C8D">
              <w:rPr>
                <w:rFonts w:ascii="Times New Roman" w:hAnsi="Times New Roman"/>
                <w:sz w:val="24"/>
                <w:szCs w:val="24"/>
              </w:rPr>
              <w:t xml:space="preserve"> </w:t>
            </w:r>
            <w:r w:rsidR="001168B6" w:rsidRPr="00CC7C8D">
              <w:rPr>
                <w:rFonts w:ascii="Times New Roman" w:hAnsi="Times New Roman"/>
                <w:sz w:val="24"/>
                <w:szCs w:val="24"/>
              </w:rPr>
              <w:t>Undoing</w:t>
            </w:r>
          </w:p>
          <w:p w14:paraId="233222E1" w14:textId="77777777" w:rsidR="001168B6" w:rsidRPr="00CC7C8D" w:rsidRDefault="001168B6" w:rsidP="00CC7C8D">
            <w:pPr>
              <w:numPr>
                <w:ilvl w:val="0"/>
                <w:numId w:val="28"/>
              </w:numPr>
              <w:spacing w:after="0" w:line="276" w:lineRule="auto"/>
              <w:rPr>
                <w:rFonts w:ascii="Times New Roman" w:hAnsi="Times New Roman"/>
                <w:sz w:val="24"/>
                <w:szCs w:val="24"/>
              </w:rPr>
            </w:pPr>
            <w:r w:rsidRPr="00CC7C8D">
              <w:rPr>
                <w:rFonts w:ascii="Times New Roman" w:hAnsi="Times New Roman"/>
                <w:sz w:val="24"/>
                <w:szCs w:val="24"/>
              </w:rPr>
              <w:t>Shampooing</w:t>
            </w:r>
          </w:p>
          <w:p w14:paraId="5570DB51" w14:textId="77777777" w:rsidR="001168B6" w:rsidRPr="00CC7C8D" w:rsidRDefault="001168B6" w:rsidP="00CC7C8D">
            <w:pPr>
              <w:numPr>
                <w:ilvl w:val="0"/>
                <w:numId w:val="28"/>
              </w:numPr>
              <w:spacing w:after="0" w:line="276" w:lineRule="auto"/>
              <w:rPr>
                <w:rFonts w:ascii="Times New Roman" w:hAnsi="Times New Roman"/>
                <w:sz w:val="24"/>
                <w:szCs w:val="24"/>
              </w:rPr>
            </w:pPr>
            <w:r w:rsidRPr="00CC7C8D">
              <w:rPr>
                <w:rFonts w:ascii="Times New Roman" w:hAnsi="Times New Roman"/>
                <w:sz w:val="24"/>
                <w:szCs w:val="24"/>
              </w:rPr>
              <w:t>Conditioning</w:t>
            </w:r>
          </w:p>
          <w:p w14:paraId="659A9A80" w14:textId="77777777" w:rsidR="001168B6" w:rsidRPr="00CC7C8D" w:rsidRDefault="001168B6" w:rsidP="00CC7C8D">
            <w:pPr>
              <w:numPr>
                <w:ilvl w:val="0"/>
                <w:numId w:val="28"/>
              </w:numPr>
              <w:spacing w:after="0" w:line="276" w:lineRule="auto"/>
              <w:rPr>
                <w:rFonts w:ascii="Times New Roman" w:hAnsi="Times New Roman"/>
                <w:sz w:val="24"/>
                <w:szCs w:val="24"/>
              </w:rPr>
            </w:pPr>
            <w:r w:rsidRPr="00CC7C8D">
              <w:rPr>
                <w:rFonts w:ascii="Times New Roman" w:hAnsi="Times New Roman"/>
                <w:sz w:val="24"/>
                <w:szCs w:val="24"/>
              </w:rPr>
              <w:t xml:space="preserve">Trimming </w:t>
            </w:r>
          </w:p>
          <w:p w14:paraId="772605CD" w14:textId="77777777" w:rsidR="001168B6" w:rsidRPr="00CC7C8D" w:rsidRDefault="001168B6" w:rsidP="00CC7C8D">
            <w:pPr>
              <w:numPr>
                <w:ilvl w:val="0"/>
                <w:numId w:val="28"/>
              </w:numPr>
              <w:spacing w:after="0" w:line="276" w:lineRule="auto"/>
              <w:rPr>
                <w:rFonts w:ascii="Times New Roman" w:hAnsi="Times New Roman"/>
                <w:sz w:val="24"/>
                <w:szCs w:val="24"/>
              </w:rPr>
            </w:pPr>
            <w:r w:rsidRPr="00CC7C8D">
              <w:rPr>
                <w:rFonts w:ascii="Times New Roman" w:hAnsi="Times New Roman"/>
                <w:sz w:val="24"/>
                <w:szCs w:val="24"/>
              </w:rPr>
              <w:t>Blow drying</w:t>
            </w:r>
          </w:p>
        </w:tc>
      </w:tr>
      <w:tr w:rsidR="00474B94" w:rsidRPr="00CC7C8D" w14:paraId="03FFB45E" w14:textId="77777777" w:rsidTr="00CC7677">
        <w:trPr>
          <w:cantSplit/>
          <w:trHeight w:val="1155"/>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769F87" w14:textId="77777777" w:rsidR="00474B94" w:rsidRPr="00CC7C8D" w:rsidRDefault="00474B94" w:rsidP="00CC7C8D">
            <w:pPr>
              <w:numPr>
                <w:ilvl w:val="0"/>
                <w:numId w:val="22"/>
              </w:numPr>
              <w:spacing w:after="0" w:line="276" w:lineRule="auto"/>
              <w:rPr>
                <w:rFonts w:ascii="Times New Roman" w:hAnsi="Times New Roman"/>
                <w:sz w:val="24"/>
                <w:szCs w:val="24"/>
              </w:rPr>
            </w:pPr>
            <w:r w:rsidRPr="00CC7C8D">
              <w:rPr>
                <w:rFonts w:ascii="Times New Roman" w:hAnsi="Times New Roman"/>
                <w:sz w:val="24"/>
                <w:szCs w:val="24"/>
              </w:rPr>
              <w:lastRenderedPageBreak/>
              <w:t>Hair additions procedure</w:t>
            </w:r>
            <w:r w:rsidRPr="00CC7C8D">
              <w:rPr>
                <w:rFonts w:ascii="Times New Roman" w:hAnsi="Times New Roman"/>
                <w:b/>
                <w:bCs/>
                <w:sz w:val="24"/>
                <w:szCs w:val="24"/>
              </w:rPr>
              <w:t xml:space="preserve"> </w:t>
            </w:r>
            <w:r w:rsidRPr="00CC7C8D">
              <w:rPr>
                <w:rFonts w:ascii="Times New Roman" w:hAnsi="Times New Roman"/>
                <w:sz w:val="24"/>
                <w:szCs w:val="24"/>
              </w:rPr>
              <w:t xml:space="preserve">may include but not limited to: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D2E632" w14:textId="77777777" w:rsidR="00474B94" w:rsidRPr="00CC7C8D" w:rsidRDefault="00474B94" w:rsidP="00CC7C8D">
            <w:pPr>
              <w:spacing w:after="0" w:line="276" w:lineRule="auto"/>
              <w:rPr>
                <w:rFonts w:ascii="Times New Roman" w:hAnsi="Times New Roman"/>
                <w:sz w:val="24"/>
                <w:szCs w:val="24"/>
              </w:rPr>
            </w:pPr>
          </w:p>
          <w:p w14:paraId="30D5D213" w14:textId="77777777" w:rsidR="00571539" w:rsidRPr="00CC7C8D" w:rsidRDefault="00571539"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Ghanaians</w:t>
            </w:r>
          </w:p>
          <w:p w14:paraId="15E8E870" w14:textId="77777777" w:rsidR="00571539" w:rsidRPr="00CC7C8D" w:rsidRDefault="00571539"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Ethiopian lines</w:t>
            </w:r>
          </w:p>
          <w:p w14:paraId="2329D9BF" w14:textId="77777777" w:rsidR="00474B94" w:rsidRPr="00CC7C8D" w:rsidRDefault="00571539"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Drop lines</w:t>
            </w:r>
          </w:p>
          <w:p w14:paraId="17932BB0" w14:textId="77777777" w:rsidR="00474B94" w:rsidRPr="00CC7C8D" w:rsidRDefault="00CC7677"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 xml:space="preserve">Weaving </w:t>
            </w:r>
          </w:p>
        </w:tc>
      </w:tr>
      <w:tr w:rsidR="00474B94" w:rsidRPr="00CC7C8D" w14:paraId="6490161A"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B71AD2" w14:textId="77777777" w:rsidR="00474B94" w:rsidRPr="00CC7C8D" w:rsidRDefault="00474B94" w:rsidP="00CC7C8D">
            <w:pPr>
              <w:numPr>
                <w:ilvl w:val="0"/>
                <w:numId w:val="22"/>
              </w:numPr>
              <w:spacing w:after="0" w:line="276" w:lineRule="auto"/>
              <w:rPr>
                <w:rFonts w:ascii="Times New Roman" w:hAnsi="Times New Roman"/>
                <w:sz w:val="24"/>
                <w:szCs w:val="24"/>
              </w:rPr>
            </w:pPr>
            <w:r w:rsidRPr="00CC7C8D">
              <w:rPr>
                <w:rFonts w:ascii="Times New Roman" w:hAnsi="Times New Roman"/>
                <w:sz w:val="24"/>
                <w:szCs w:val="24"/>
              </w:rPr>
              <w:t>Finishing aids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28CA542"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 xml:space="preserve">Braids spray </w:t>
            </w:r>
          </w:p>
          <w:p w14:paraId="08ACACF2"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 xml:space="preserve">Sheen spray </w:t>
            </w:r>
          </w:p>
          <w:p w14:paraId="63737CD4"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 xml:space="preserve">Mousse </w:t>
            </w:r>
          </w:p>
          <w:p w14:paraId="6088C4B4"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 xml:space="preserve">Braid cleanser </w:t>
            </w:r>
          </w:p>
          <w:p w14:paraId="79EF189C" w14:textId="77777777" w:rsidR="00474B94" w:rsidRPr="00CC7C8D" w:rsidRDefault="00474B94" w:rsidP="00CC7C8D">
            <w:pPr>
              <w:numPr>
                <w:ilvl w:val="0"/>
                <w:numId w:val="27"/>
              </w:numPr>
              <w:spacing w:after="0" w:line="276" w:lineRule="auto"/>
              <w:rPr>
                <w:rFonts w:ascii="Times New Roman" w:hAnsi="Times New Roman"/>
                <w:sz w:val="24"/>
                <w:szCs w:val="24"/>
              </w:rPr>
            </w:pPr>
            <w:r w:rsidRPr="00CC7C8D">
              <w:rPr>
                <w:rFonts w:ascii="Times New Roman" w:hAnsi="Times New Roman"/>
                <w:sz w:val="24"/>
                <w:szCs w:val="24"/>
              </w:rPr>
              <w:t xml:space="preserve">Curl moisturizer </w:t>
            </w:r>
          </w:p>
        </w:tc>
      </w:tr>
      <w:tr w:rsidR="00474B94" w:rsidRPr="00CC7C8D" w14:paraId="45483638"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ACBFFC" w14:textId="77777777" w:rsidR="00474B94" w:rsidRPr="00CC7C8D" w:rsidRDefault="00474B94" w:rsidP="00CC7C8D">
            <w:pPr>
              <w:numPr>
                <w:ilvl w:val="0"/>
                <w:numId w:val="22"/>
              </w:numPr>
              <w:spacing w:after="0" w:line="276" w:lineRule="auto"/>
              <w:rPr>
                <w:rFonts w:ascii="Times New Roman" w:hAnsi="Times New Roman"/>
                <w:sz w:val="24"/>
                <w:szCs w:val="24"/>
              </w:rPr>
            </w:pPr>
            <w:r w:rsidRPr="00CC7C8D">
              <w:rPr>
                <w:rFonts w:ascii="Times New Roman" w:hAnsi="Times New Roman"/>
                <w:sz w:val="24"/>
                <w:szCs w:val="24"/>
              </w:rPr>
              <w:t>Recyclable supplies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C4DE68A"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Aprons</w:t>
            </w:r>
          </w:p>
          <w:p w14:paraId="4391F441"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Drapers</w:t>
            </w:r>
          </w:p>
          <w:p w14:paraId="51543D53" w14:textId="77777777" w:rsidR="00474B94" w:rsidRPr="00CC7C8D" w:rsidRDefault="00474B94" w:rsidP="00CC7C8D">
            <w:pPr>
              <w:numPr>
                <w:ilvl w:val="0"/>
                <w:numId w:val="18"/>
              </w:numPr>
              <w:spacing w:after="0" w:line="276" w:lineRule="auto"/>
              <w:rPr>
                <w:rFonts w:ascii="Times New Roman" w:hAnsi="Times New Roman"/>
                <w:sz w:val="24"/>
                <w:szCs w:val="24"/>
              </w:rPr>
            </w:pPr>
            <w:r w:rsidRPr="00CC7C8D">
              <w:rPr>
                <w:rFonts w:ascii="Times New Roman" w:hAnsi="Times New Roman"/>
                <w:sz w:val="24"/>
                <w:szCs w:val="24"/>
              </w:rPr>
              <w:t>Towels</w:t>
            </w:r>
          </w:p>
          <w:p w14:paraId="27C17F95" w14:textId="77777777" w:rsidR="00474B94" w:rsidRPr="00CC7C8D" w:rsidRDefault="00474B94" w:rsidP="00CC7C8D">
            <w:pPr>
              <w:spacing w:after="0" w:line="276" w:lineRule="auto"/>
              <w:ind w:left="720"/>
              <w:rPr>
                <w:rFonts w:ascii="Times New Roman" w:hAnsi="Times New Roman"/>
                <w:sz w:val="24"/>
                <w:szCs w:val="24"/>
              </w:rPr>
            </w:pPr>
          </w:p>
        </w:tc>
      </w:tr>
    </w:tbl>
    <w:p w14:paraId="7E54D9EE" w14:textId="77777777" w:rsidR="00474B94" w:rsidRPr="00CC7C8D" w:rsidRDefault="00474B94" w:rsidP="00CC7C8D">
      <w:pPr>
        <w:spacing w:line="276" w:lineRule="auto"/>
        <w:rPr>
          <w:rFonts w:ascii="Times New Roman" w:hAnsi="Times New Roman"/>
          <w:b/>
          <w:sz w:val="24"/>
          <w:szCs w:val="24"/>
        </w:rPr>
      </w:pPr>
    </w:p>
    <w:p w14:paraId="18398CA1" w14:textId="77777777" w:rsidR="00474B94" w:rsidRPr="00CC7C8D" w:rsidRDefault="00474B94" w:rsidP="00CC7C8D">
      <w:pPr>
        <w:spacing w:line="276" w:lineRule="auto"/>
        <w:rPr>
          <w:rFonts w:ascii="Times New Roman" w:hAnsi="Times New Roman"/>
          <w:sz w:val="24"/>
          <w:szCs w:val="24"/>
        </w:rPr>
      </w:pPr>
      <w:r w:rsidRPr="00CC7C8D">
        <w:rPr>
          <w:rFonts w:ascii="Times New Roman" w:hAnsi="Times New Roman"/>
          <w:b/>
          <w:sz w:val="24"/>
          <w:szCs w:val="24"/>
        </w:rPr>
        <w:t>REQUIRED KNOWLEDGE AND SKILLS</w:t>
      </w:r>
    </w:p>
    <w:p w14:paraId="72D4B80E" w14:textId="77777777" w:rsidR="00474B94" w:rsidRPr="00CC7C8D" w:rsidRDefault="00474B94" w:rsidP="00CC7C8D">
      <w:pPr>
        <w:spacing w:line="276" w:lineRule="auto"/>
        <w:rPr>
          <w:rFonts w:ascii="Times New Roman" w:hAnsi="Times New Roman"/>
          <w:sz w:val="24"/>
          <w:szCs w:val="24"/>
        </w:rPr>
      </w:pPr>
      <w:r w:rsidRPr="00CC7C8D">
        <w:rPr>
          <w:rFonts w:ascii="Times New Roman" w:hAnsi="Times New Roman"/>
          <w:sz w:val="24"/>
          <w:szCs w:val="24"/>
        </w:rPr>
        <w:t>This section describes the skills and knowledge required for this unit of competency.</w:t>
      </w:r>
    </w:p>
    <w:p w14:paraId="65A5DA6F" w14:textId="77777777" w:rsidR="00474B94" w:rsidRPr="00CC7C8D" w:rsidRDefault="00474B94" w:rsidP="00CC7C8D">
      <w:pPr>
        <w:spacing w:line="276" w:lineRule="auto"/>
        <w:rPr>
          <w:rFonts w:ascii="Times New Roman" w:hAnsi="Times New Roman"/>
          <w:b/>
          <w:sz w:val="24"/>
          <w:szCs w:val="24"/>
        </w:rPr>
      </w:pPr>
      <w:r w:rsidRPr="00CC7C8D">
        <w:rPr>
          <w:rFonts w:ascii="Times New Roman" w:hAnsi="Times New Roman"/>
          <w:b/>
          <w:sz w:val="24"/>
          <w:szCs w:val="24"/>
        </w:rPr>
        <w:t>Required Knowledge</w:t>
      </w:r>
    </w:p>
    <w:p w14:paraId="26B9BD27" w14:textId="77777777" w:rsidR="00474B94" w:rsidRPr="00CC7C8D" w:rsidRDefault="00474B94" w:rsidP="00CC7C8D">
      <w:pPr>
        <w:spacing w:line="276" w:lineRule="auto"/>
        <w:rPr>
          <w:rFonts w:ascii="Times New Roman" w:hAnsi="Times New Roman"/>
          <w:sz w:val="24"/>
          <w:szCs w:val="24"/>
        </w:rPr>
      </w:pPr>
      <w:r w:rsidRPr="00CC7C8D">
        <w:rPr>
          <w:rFonts w:ascii="Times New Roman" w:hAnsi="Times New Roman"/>
          <w:sz w:val="24"/>
          <w:szCs w:val="24"/>
        </w:rPr>
        <w:t>The individual needs to demonstrate knowledge of:</w:t>
      </w:r>
    </w:p>
    <w:p w14:paraId="3E9A3911" w14:textId="77777777" w:rsidR="00474B94" w:rsidRPr="00CC7C8D" w:rsidRDefault="00474B94" w:rsidP="00CC7C8D">
      <w:pPr>
        <w:numPr>
          <w:ilvl w:val="0"/>
          <w:numId w:val="19"/>
        </w:numPr>
        <w:spacing w:after="0" w:line="276" w:lineRule="auto"/>
        <w:jc w:val="both"/>
        <w:rPr>
          <w:rFonts w:ascii="Times New Roman" w:hAnsi="Times New Roman"/>
          <w:sz w:val="24"/>
          <w:szCs w:val="24"/>
        </w:rPr>
      </w:pPr>
      <w:r w:rsidRPr="00CC7C8D">
        <w:rPr>
          <w:rFonts w:ascii="Times New Roman" w:hAnsi="Times New Roman"/>
          <w:sz w:val="24"/>
          <w:szCs w:val="24"/>
        </w:rPr>
        <w:t>Hyg</w:t>
      </w:r>
      <w:r w:rsidR="00571539" w:rsidRPr="00CC7C8D">
        <w:rPr>
          <w:rFonts w:ascii="Times New Roman" w:hAnsi="Times New Roman"/>
          <w:sz w:val="24"/>
          <w:szCs w:val="24"/>
        </w:rPr>
        <w:t>iene and sanitation in hair addition</w:t>
      </w:r>
      <w:r w:rsidRPr="00CC7C8D">
        <w:rPr>
          <w:rFonts w:ascii="Times New Roman" w:hAnsi="Times New Roman"/>
          <w:sz w:val="24"/>
          <w:szCs w:val="24"/>
        </w:rPr>
        <w:t xml:space="preserve">. </w:t>
      </w:r>
    </w:p>
    <w:p w14:paraId="3D8C07FC" w14:textId="77777777" w:rsidR="00474B94" w:rsidRPr="00CC7C8D" w:rsidRDefault="00571539" w:rsidP="00CC7C8D">
      <w:pPr>
        <w:numPr>
          <w:ilvl w:val="0"/>
          <w:numId w:val="19"/>
        </w:numPr>
        <w:spacing w:after="0" w:line="276" w:lineRule="auto"/>
        <w:jc w:val="both"/>
        <w:rPr>
          <w:rFonts w:ascii="Times New Roman" w:hAnsi="Times New Roman"/>
          <w:sz w:val="24"/>
          <w:szCs w:val="24"/>
        </w:rPr>
      </w:pPr>
      <w:r w:rsidRPr="00CC7C8D">
        <w:rPr>
          <w:rFonts w:ascii="Times New Roman" w:hAnsi="Times New Roman"/>
          <w:sz w:val="24"/>
          <w:szCs w:val="24"/>
        </w:rPr>
        <w:t>Health and safety in hair addition</w:t>
      </w:r>
      <w:r w:rsidR="00474B94" w:rsidRPr="00CC7C8D">
        <w:rPr>
          <w:rFonts w:ascii="Times New Roman" w:hAnsi="Times New Roman"/>
          <w:sz w:val="24"/>
          <w:szCs w:val="24"/>
        </w:rPr>
        <w:t xml:space="preserve">. </w:t>
      </w:r>
    </w:p>
    <w:p w14:paraId="401B1AF9" w14:textId="77777777" w:rsidR="00474B94" w:rsidRPr="00CC7C8D" w:rsidRDefault="00474B94" w:rsidP="00CC7C8D">
      <w:pPr>
        <w:numPr>
          <w:ilvl w:val="0"/>
          <w:numId w:val="19"/>
        </w:numPr>
        <w:spacing w:after="0" w:line="276" w:lineRule="auto"/>
        <w:jc w:val="both"/>
        <w:rPr>
          <w:rFonts w:ascii="Times New Roman" w:hAnsi="Times New Roman"/>
          <w:sz w:val="24"/>
          <w:szCs w:val="24"/>
        </w:rPr>
      </w:pPr>
      <w:r w:rsidRPr="00CC7C8D">
        <w:rPr>
          <w:rFonts w:ascii="Times New Roman" w:hAnsi="Times New Roman"/>
          <w:sz w:val="24"/>
          <w:szCs w:val="24"/>
        </w:rPr>
        <w:t>Consultat</w:t>
      </w:r>
      <w:r w:rsidR="00571539" w:rsidRPr="00CC7C8D">
        <w:rPr>
          <w:rFonts w:ascii="Times New Roman" w:hAnsi="Times New Roman"/>
          <w:sz w:val="24"/>
          <w:szCs w:val="24"/>
        </w:rPr>
        <w:t>ion and client care in hair addition</w:t>
      </w:r>
      <w:r w:rsidRPr="00CC7C8D">
        <w:rPr>
          <w:rFonts w:ascii="Times New Roman" w:hAnsi="Times New Roman"/>
          <w:sz w:val="24"/>
          <w:szCs w:val="24"/>
        </w:rPr>
        <w:t>.</w:t>
      </w:r>
    </w:p>
    <w:p w14:paraId="6AE6A6C9" w14:textId="77777777" w:rsidR="00474B94" w:rsidRPr="00CC7C8D" w:rsidRDefault="00474B94" w:rsidP="00CC7C8D">
      <w:pPr>
        <w:numPr>
          <w:ilvl w:val="0"/>
          <w:numId w:val="19"/>
        </w:numPr>
        <w:spacing w:after="0" w:line="276" w:lineRule="auto"/>
        <w:jc w:val="both"/>
        <w:rPr>
          <w:rFonts w:ascii="Times New Roman" w:hAnsi="Times New Roman"/>
          <w:sz w:val="24"/>
          <w:szCs w:val="24"/>
        </w:rPr>
      </w:pPr>
      <w:r w:rsidRPr="00CC7C8D">
        <w:rPr>
          <w:rFonts w:ascii="Times New Roman" w:hAnsi="Times New Roman"/>
          <w:sz w:val="24"/>
          <w:szCs w:val="24"/>
        </w:rPr>
        <w:t>Hair, skin and scalp analysis</w:t>
      </w:r>
    </w:p>
    <w:p w14:paraId="2D994F2D" w14:textId="77777777" w:rsidR="00474B94" w:rsidRPr="00CC7C8D" w:rsidRDefault="00474B94" w:rsidP="00CC7C8D">
      <w:pPr>
        <w:numPr>
          <w:ilvl w:val="0"/>
          <w:numId w:val="19"/>
        </w:numPr>
        <w:spacing w:after="0" w:line="276" w:lineRule="auto"/>
        <w:jc w:val="both"/>
        <w:rPr>
          <w:rFonts w:ascii="Times New Roman" w:hAnsi="Times New Roman"/>
          <w:sz w:val="24"/>
          <w:szCs w:val="24"/>
        </w:rPr>
      </w:pPr>
      <w:r w:rsidRPr="00CC7C8D">
        <w:rPr>
          <w:rFonts w:ascii="Times New Roman" w:hAnsi="Times New Roman"/>
          <w:sz w:val="24"/>
          <w:szCs w:val="24"/>
        </w:rPr>
        <w:t xml:space="preserve">Styling </w:t>
      </w:r>
    </w:p>
    <w:p w14:paraId="6D7F4963" w14:textId="77777777" w:rsidR="00474B94" w:rsidRPr="00CC7C8D" w:rsidRDefault="00474B94" w:rsidP="00CC7C8D">
      <w:pPr>
        <w:numPr>
          <w:ilvl w:val="0"/>
          <w:numId w:val="19"/>
        </w:numPr>
        <w:spacing w:after="0" w:line="276" w:lineRule="auto"/>
        <w:jc w:val="both"/>
        <w:rPr>
          <w:rFonts w:ascii="Times New Roman" w:hAnsi="Times New Roman"/>
          <w:sz w:val="24"/>
          <w:szCs w:val="24"/>
        </w:rPr>
      </w:pPr>
      <w:r w:rsidRPr="00CC7C8D">
        <w:rPr>
          <w:rFonts w:ascii="Times New Roman" w:hAnsi="Times New Roman"/>
          <w:sz w:val="24"/>
          <w:szCs w:val="24"/>
        </w:rPr>
        <w:t xml:space="preserve">Trichology </w:t>
      </w:r>
    </w:p>
    <w:p w14:paraId="472F4537" w14:textId="77777777" w:rsidR="00474B94" w:rsidRPr="00CC7C8D" w:rsidRDefault="00474B94" w:rsidP="00CC7C8D">
      <w:pPr>
        <w:numPr>
          <w:ilvl w:val="0"/>
          <w:numId w:val="19"/>
        </w:numPr>
        <w:spacing w:after="0" w:line="276" w:lineRule="auto"/>
        <w:jc w:val="both"/>
        <w:rPr>
          <w:rFonts w:ascii="Times New Roman" w:hAnsi="Times New Roman"/>
          <w:sz w:val="24"/>
          <w:szCs w:val="24"/>
        </w:rPr>
      </w:pPr>
      <w:r w:rsidRPr="00CC7C8D">
        <w:rPr>
          <w:rFonts w:ascii="Times New Roman" w:hAnsi="Times New Roman"/>
          <w:sz w:val="24"/>
          <w:szCs w:val="24"/>
        </w:rPr>
        <w:t xml:space="preserve">Shampooing and conditioning </w:t>
      </w:r>
    </w:p>
    <w:p w14:paraId="7B7F1855" w14:textId="77777777" w:rsidR="00474B94" w:rsidRPr="00CC7C8D" w:rsidRDefault="00474B94" w:rsidP="00CC7C8D">
      <w:pPr>
        <w:numPr>
          <w:ilvl w:val="0"/>
          <w:numId w:val="19"/>
        </w:numPr>
        <w:spacing w:after="0" w:line="276" w:lineRule="auto"/>
        <w:jc w:val="both"/>
        <w:rPr>
          <w:rFonts w:ascii="Times New Roman" w:hAnsi="Times New Roman"/>
          <w:sz w:val="24"/>
          <w:szCs w:val="24"/>
        </w:rPr>
      </w:pPr>
      <w:r w:rsidRPr="00CC7C8D">
        <w:rPr>
          <w:rFonts w:ascii="Times New Roman" w:hAnsi="Times New Roman"/>
          <w:sz w:val="24"/>
          <w:szCs w:val="24"/>
          <w:lang w:val="en-GB"/>
        </w:rPr>
        <w:t>Hair addition associated</w:t>
      </w:r>
      <w:r w:rsidRPr="00CC7C8D">
        <w:rPr>
          <w:rFonts w:ascii="Times New Roman" w:hAnsi="Times New Roman"/>
          <w:sz w:val="24"/>
          <w:szCs w:val="24"/>
        </w:rPr>
        <w:t xml:space="preserve"> products</w:t>
      </w:r>
    </w:p>
    <w:p w14:paraId="55D56E69" w14:textId="77777777" w:rsidR="00474B94" w:rsidRPr="00CC7C8D" w:rsidRDefault="00474B94" w:rsidP="00CC7C8D">
      <w:pPr>
        <w:numPr>
          <w:ilvl w:val="0"/>
          <w:numId w:val="19"/>
        </w:numPr>
        <w:spacing w:after="0" w:line="276" w:lineRule="auto"/>
        <w:jc w:val="both"/>
        <w:rPr>
          <w:rFonts w:ascii="Times New Roman" w:hAnsi="Times New Roman"/>
          <w:sz w:val="24"/>
          <w:szCs w:val="24"/>
        </w:rPr>
      </w:pPr>
      <w:r w:rsidRPr="00CC7C8D">
        <w:rPr>
          <w:rFonts w:ascii="Times New Roman" w:hAnsi="Times New Roman"/>
          <w:sz w:val="24"/>
          <w:szCs w:val="24"/>
          <w:lang w:val="en-GB"/>
        </w:rPr>
        <w:t xml:space="preserve">Hair addition </w:t>
      </w:r>
      <w:r w:rsidRPr="00CC7C8D">
        <w:rPr>
          <w:rFonts w:ascii="Times New Roman" w:hAnsi="Times New Roman"/>
          <w:sz w:val="24"/>
          <w:szCs w:val="24"/>
        </w:rPr>
        <w:t xml:space="preserve">tools and equipment </w:t>
      </w:r>
    </w:p>
    <w:p w14:paraId="77F9A3F5" w14:textId="77777777" w:rsidR="00474B94" w:rsidRPr="00CC7C8D" w:rsidRDefault="00474B94" w:rsidP="00CC7C8D">
      <w:pPr>
        <w:spacing w:after="0" w:line="276" w:lineRule="auto"/>
        <w:rPr>
          <w:rFonts w:ascii="Times New Roman" w:hAnsi="Times New Roman"/>
          <w:b/>
          <w:sz w:val="24"/>
          <w:szCs w:val="24"/>
        </w:rPr>
      </w:pPr>
      <w:r w:rsidRPr="00CC7C8D">
        <w:rPr>
          <w:rFonts w:ascii="Times New Roman" w:hAnsi="Times New Roman"/>
          <w:b/>
          <w:sz w:val="24"/>
          <w:szCs w:val="24"/>
        </w:rPr>
        <w:t>Required Skills</w:t>
      </w:r>
    </w:p>
    <w:p w14:paraId="3F13EAD6" w14:textId="77777777" w:rsidR="00474B94" w:rsidRPr="00CC7C8D" w:rsidRDefault="00474B94" w:rsidP="00CC7C8D">
      <w:pPr>
        <w:spacing w:line="276" w:lineRule="auto"/>
        <w:rPr>
          <w:rFonts w:ascii="Times New Roman" w:hAnsi="Times New Roman"/>
          <w:sz w:val="24"/>
          <w:szCs w:val="24"/>
        </w:rPr>
      </w:pPr>
      <w:r w:rsidRPr="00CC7C8D">
        <w:rPr>
          <w:rFonts w:ascii="Times New Roman" w:hAnsi="Times New Roman"/>
          <w:sz w:val="24"/>
          <w:szCs w:val="24"/>
        </w:rPr>
        <w:t>The individual needs to demonstrate the following skills:</w:t>
      </w:r>
    </w:p>
    <w:p w14:paraId="7A24DEE4" w14:textId="77777777" w:rsidR="00474B94" w:rsidRPr="00CC7C8D" w:rsidRDefault="00474B94" w:rsidP="00CC7C8D">
      <w:pPr>
        <w:numPr>
          <w:ilvl w:val="0"/>
          <w:numId w:val="18"/>
        </w:numPr>
        <w:spacing w:after="0" w:line="276" w:lineRule="auto"/>
        <w:ind w:left="810"/>
        <w:rPr>
          <w:rFonts w:ascii="Times New Roman" w:hAnsi="Times New Roman"/>
          <w:sz w:val="24"/>
          <w:szCs w:val="24"/>
        </w:rPr>
      </w:pPr>
      <w:r w:rsidRPr="00CC7C8D">
        <w:rPr>
          <w:rFonts w:ascii="Times New Roman" w:hAnsi="Times New Roman"/>
          <w:sz w:val="24"/>
          <w:szCs w:val="24"/>
          <w:lang w:val="en-GB"/>
        </w:rPr>
        <w:t xml:space="preserve">Design </w:t>
      </w:r>
      <w:r w:rsidRPr="00CC7C8D">
        <w:rPr>
          <w:rFonts w:ascii="Times New Roman" w:hAnsi="Times New Roman"/>
          <w:sz w:val="24"/>
          <w:szCs w:val="24"/>
        </w:rPr>
        <w:t xml:space="preserve">  </w:t>
      </w:r>
    </w:p>
    <w:p w14:paraId="7387D825" w14:textId="77777777" w:rsidR="00474B94" w:rsidRPr="00CC7C8D" w:rsidRDefault="00474B94" w:rsidP="00CC7C8D">
      <w:pPr>
        <w:numPr>
          <w:ilvl w:val="0"/>
          <w:numId w:val="18"/>
        </w:numPr>
        <w:spacing w:after="0" w:line="276" w:lineRule="auto"/>
        <w:ind w:left="810"/>
        <w:rPr>
          <w:rFonts w:ascii="Times New Roman" w:hAnsi="Times New Roman"/>
          <w:sz w:val="24"/>
          <w:szCs w:val="24"/>
        </w:rPr>
      </w:pPr>
      <w:r w:rsidRPr="00CC7C8D">
        <w:rPr>
          <w:rFonts w:ascii="Times New Roman" w:hAnsi="Times New Roman"/>
          <w:sz w:val="24"/>
          <w:szCs w:val="24"/>
        </w:rPr>
        <w:t xml:space="preserve">Communication </w:t>
      </w:r>
    </w:p>
    <w:p w14:paraId="3D7C0571" w14:textId="77777777" w:rsidR="00474B94" w:rsidRPr="00CC7C8D" w:rsidRDefault="00474B94" w:rsidP="00CC7C8D">
      <w:pPr>
        <w:numPr>
          <w:ilvl w:val="0"/>
          <w:numId w:val="18"/>
        </w:numPr>
        <w:spacing w:after="0" w:line="276" w:lineRule="auto"/>
        <w:ind w:left="810"/>
        <w:rPr>
          <w:rFonts w:ascii="Times New Roman" w:hAnsi="Times New Roman"/>
          <w:sz w:val="24"/>
          <w:szCs w:val="24"/>
        </w:rPr>
      </w:pPr>
      <w:r w:rsidRPr="00CC7C8D">
        <w:rPr>
          <w:rFonts w:ascii="Times New Roman" w:hAnsi="Times New Roman"/>
          <w:sz w:val="24"/>
          <w:szCs w:val="24"/>
        </w:rPr>
        <w:t>Time management</w:t>
      </w:r>
    </w:p>
    <w:p w14:paraId="59E99F95" w14:textId="77777777" w:rsidR="00474B94" w:rsidRPr="00CC7C8D" w:rsidRDefault="00474B94" w:rsidP="00CC7C8D">
      <w:pPr>
        <w:numPr>
          <w:ilvl w:val="0"/>
          <w:numId w:val="18"/>
        </w:numPr>
        <w:spacing w:after="0" w:line="276" w:lineRule="auto"/>
        <w:ind w:left="810"/>
        <w:rPr>
          <w:rFonts w:ascii="Times New Roman" w:hAnsi="Times New Roman"/>
          <w:sz w:val="24"/>
          <w:szCs w:val="24"/>
        </w:rPr>
      </w:pPr>
      <w:r w:rsidRPr="00CC7C8D">
        <w:rPr>
          <w:rFonts w:ascii="Times New Roman" w:hAnsi="Times New Roman"/>
          <w:sz w:val="24"/>
          <w:szCs w:val="24"/>
        </w:rPr>
        <w:t xml:space="preserve">Problem solving </w:t>
      </w:r>
    </w:p>
    <w:p w14:paraId="729C07AB" w14:textId="77777777" w:rsidR="00474B94" w:rsidRPr="00CC7C8D" w:rsidRDefault="00474B94" w:rsidP="00CC7C8D">
      <w:pPr>
        <w:numPr>
          <w:ilvl w:val="0"/>
          <w:numId w:val="18"/>
        </w:numPr>
        <w:spacing w:after="0" w:line="276" w:lineRule="auto"/>
        <w:ind w:left="810"/>
        <w:rPr>
          <w:rFonts w:ascii="Times New Roman" w:hAnsi="Times New Roman"/>
          <w:sz w:val="24"/>
          <w:szCs w:val="24"/>
        </w:rPr>
      </w:pPr>
      <w:r w:rsidRPr="00CC7C8D">
        <w:rPr>
          <w:rFonts w:ascii="Times New Roman" w:hAnsi="Times New Roman"/>
          <w:sz w:val="24"/>
          <w:szCs w:val="24"/>
        </w:rPr>
        <w:t xml:space="preserve">Analytical </w:t>
      </w:r>
    </w:p>
    <w:p w14:paraId="66DF2494" w14:textId="77777777" w:rsidR="00474B94" w:rsidRPr="00CC7C8D" w:rsidRDefault="00D9656F" w:rsidP="00CC7C8D">
      <w:pPr>
        <w:numPr>
          <w:ilvl w:val="0"/>
          <w:numId w:val="20"/>
        </w:numPr>
        <w:spacing w:after="0" w:line="276" w:lineRule="auto"/>
        <w:rPr>
          <w:rFonts w:ascii="Times New Roman" w:hAnsi="Times New Roman"/>
          <w:sz w:val="24"/>
          <w:szCs w:val="24"/>
        </w:rPr>
      </w:pPr>
      <w:r w:rsidRPr="00CC7C8D">
        <w:rPr>
          <w:rFonts w:ascii="Times New Roman" w:hAnsi="Times New Roman"/>
          <w:sz w:val="24"/>
          <w:szCs w:val="24"/>
        </w:rPr>
        <w:t>Hair addition</w:t>
      </w:r>
      <w:r w:rsidR="00474B94" w:rsidRPr="00CC7C8D">
        <w:rPr>
          <w:rFonts w:ascii="Times New Roman" w:hAnsi="Times New Roman"/>
          <w:sz w:val="24"/>
          <w:szCs w:val="24"/>
        </w:rPr>
        <w:t xml:space="preserve"> techniques</w:t>
      </w:r>
    </w:p>
    <w:p w14:paraId="198B2C8B" w14:textId="77777777" w:rsidR="00474B94" w:rsidRPr="00CC7C8D" w:rsidRDefault="00474B94" w:rsidP="00CC7C8D">
      <w:pPr>
        <w:numPr>
          <w:ilvl w:val="0"/>
          <w:numId w:val="20"/>
        </w:numPr>
        <w:spacing w:after="0" w:line="276" w:lineRule="auto"/>
        <w:rPr>
          <w:rFonts w:ascii="Times New Roman" w:hAnsi="Times New Roman"/>
          <w:sz w:val="24"/>
          <w:szCs w:val="24"/>
        </w:rPr>
      </w:pPr>
      <w:r w:rsidRPr="00CC7C8D">
        <w:rPr>
          <w:rFonts w:ascii="Times New Roman" w:hAnsi="Times New Roman"/>
          <w:sz w:val="24"/>
          <w:szCs w:val="24"/>
          <w:lang w:val="en-GB"/>
        </w:rPr>
        <w:t>S</w:t>
      </w:r>
      <w:r w:rsidR="00D9656F" w:rsidRPr="00CC7C8D">
        <w:rPr>
          <w:rFonts w:ascii="Times New Roman" w:hAnsi="Times New Roman"/>
          <w:sz w:val="24"/>
          <w:szCs w:val="24"/>
        </w:rPr>
        <w:t>styling</w:t>
      </w:r>
      <w:r w:rsidRPr="00CC7C8D">
        <w:rPr>
          <w:rFonts w:ascii="Times New Roman" w:hAnsi="Times New Roman"/>
          <w:sz w:val="24"/>
          <w:szCs w:val="24"/>
        </w:rPr>
        <w:t xml:space="preserve"> techniques </w:t>
      </w:r>
    </w:p>
    <w:p w14:paraId="0B387DC2" w14:textId="77777777" w:rsidR="00474B94" w:rsidRPr="00CC7C8D" w:rsidRDefault="00474B94" w:rsidP="00CC7C8D">
      <w:pPr>
        <w:numPr>
          <w:ilvl w:val="0"/>
          <w:numId w:val="21"/>
        </w:numPr>
        <w:spacing w:after="0" w:line="276" w:lineRule="auto"/>
        <w:rPr>
          <w:rFonts w:ascii="Times New Roman" w:hAnsi="Times New Roman"/>
          <w:sz w:val="24"/>
          <w:szCs w:val="24"/>
        </w:rPr>
      </w:pPr>
      <w:r w:rsidRPr="00CC7C8D">
        <w:rPr>
          <w:rFonts w:ascii="Times New Roman" w:hAnsi="Times New Roman"/>
          <w:sz w:val="24"/>
          <w:szCs w:val="24"/>
        </w:rPr>
        <w:t xml:space="preserve">Record keeping </w:t>
      </w:r>
    </w:p>
    <w:p w14:paraId="113D23DE" w14:textId="77777777" w:rsidR="00474B94" w:rsidRPr="00CC7C8D" w:rsidRDefault="00474B94" w:rsidP="00CC7C8D">
      <w:pPr>
        <w:spacing w:after="0" w:line="276" w:lineRule="auto"/>
        <w:jc w:val="both"/>
        <w:rPr>
          <w:rFonts w:ascii="Times New Roman" w:hAnsi="Times New Roman"/>
          <w:sz w:val="24"/>
          <w:szCs w:val="24"/>
        </w:rPr>
      </w:pPr>
    </w:p>
    <w:p w14:paraId="7195AB73" w14:textId="77777777" w:rsidR="00474B94" w:rsidRPr="00CC7C8D" w:rsidRDefault="00474B94" w:rsidP="00CC7C8D">
      <w:pPr>
        <w:spacing w:after="0" w:line="276" w:lineRule="auto"/>
        <w:rPr>
          <w:rFonts w:ascii="Times New Roman" w:hAnsi="Times New Roman"/>
          <w:b/>
          <w:sz w:val="24"/>
          <w:szCs w:val="24"/>
        </w:rPr>
      </w:pPr>
      <w:r w:rsidRPr="00CC7C8D">
        <w:rPr>
          <w:rFonts w:ascii="Times New Roman" w:hAnsi="Times New Roman"/>
          <w:b/>
          <w:sz w:val="24"/>
          <w:szCs w:val="24"/>
        </w:rPr>
        <w:t>EVIDENCE GUIDE</w:t>
      </w:r>
    </w:p>
    <w:p w14:paraId="15DF56A3" w14:textId="77777777" w:rsidR="00474B94" w:rsidRPr="00CC7C8D" w:rsidRDefault="00474B94" w:rsidP="00CC7C8D">
      <w:pPr>
        <w:spacing w:after="0" w:line="276" w:lineRule="auto"/>
        <w:rPr>
          <w:rFonts w:ascii="Times New Roman" w:hAnsi="Times New Roman"/>
          <w:sz w:val="24"/>
          <w:szCs w:val="24"/>
        </w:rPr>
      </w:pPr>
      <w:r w:rsidRPr="00CC7C8D">
        <w:rPr>
          <w:rFonts w:ascii="Times New Roman" w:hAnsi="Times New Roman"/>
          <w:sz w:val="24"/>
          <w:szCs w:val="24"/>
        </w:rPr>
        <w:t>This provides advice on assessment and must be read in conjunction with the performance criteria, required skills and knowledge and range.</w:t>
      </w:r>
    </w:p>
    <w:p w14:paraId="340B686F" w14:textId="77777777" w:rsidR="00474B94" w:rsidRPr="00CC7C8D" w:rsidRDefault="00474B94" w:rsidP="00CC7C8D">
      <w:pPr>
        <w:spacing w:after="0" w:line="276" w:lineRule="auto"/>
        <w:rPr>
          <w:rFonts w:ascii="Times New Roman" w:hAnsi="Times New Roman"/>
          <w:sz w:val="24"/>
          <w:szCs w:val="24"/>
        </w:rPr>
      </w:pPr>
    </w:p>
    <w:tbl>
      <w:tblPr>
        <w:tblStyle w:val="Style5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9"/>
        <w:gridCol w:w="5991"/>
      </w:tblGrid>
      <w:tr w:rsidR="00474B94" w:rsidRPr="00CC7C8D" w14:paraId="2BAC6741"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B22D29" w14:textId="77777777" w:rsidR="00474B94" w:rsidRPr="00CC7C8D" w:rsidRDefault="00CC7677" w:rsidP="00CC7C8D">
            <w:pPr>
              <w:spacing w:after="0" w:line="276" w:lineRule="auto"/>
              <w:rPr>
                <w:rFonts w:ascii="Times New Roman" w:hAnsi="Times New Roman"/>
                <w:sz w:val="24"/>
                <w:szCs w:val="24"/>
              </w:rPr>
            </w:pPr>
            <w:r w:rsidRPr="00CC7C8D">
              <w:rPr>
                <w:rFonts w:ascii="Times New Roman" w:hAnsi="Times New Roman"/>
                <w:sz w:val="24"/>
                <w:szCs w:val="24"/>
              </w:rPr>
              <w:t xml:space="preserve">1. </w:t>
            </w:r>
            <w:r w:rsidR="00474B94" w:rsidRPr="00CC7C8D">
              <w:rPr>
                <w:rFonts w:ascii="Times New Roman" w:hAnsi="Times New Roman"/>
                <w:sz w:val="24"/>
                <w:szCs w:val="24"/>
              </w:rPr>
              <w:t>Critical Aspects of Competency</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7B58A2" w14:textId="77777777" w:rsidR="00474B94" w:rsidRPr="00CC7C8D" w:rsidRDefault="00474B94" w:rsidP="00CC7C8D">
            <w:pPr>
              <w:widowControl w:val="0"/>
              <w:spacing w:line="276" w:lineRule="auto"/>
              <w:rPr>
                <w:rFonts w:ascii="Times New Roman" w:hAnsi="Times New Roman"/>
                <w:sz w:val="24"/>
                <w:szCs w:val="24"/>
              </w:rPr>
            </w:pPr>
            <w:r w:rsidRPr="00CC7C8D">
              <w:rPr>
                <w:rFonts w:ascii="Times New Roman" w:hAnsi="Times New Roman"/>
                <w:sz w:val="24"/>
                <w:szCs w:val="24"/>
              </w:rPr>
              <w:t>Assessment requires evidence that the candidate:</w:t>
            </w:r>
          </w:p>
          <w:p w14:paraId="4104176B" w14:textId="77777777" w:rsidR="00474B94" w:rsidRPr="00CC7C8D" w:rsidRDefault="00474B94" w:rsidP="00CC7C8D">
            <w:pPr>
              <w:numPr>
                <w:ilvl w:val="1"/>
                <w:numId w:val="30"/>
              </w:numPr>
              <w:suppressAutoHyphens/>
              <w:autoSpaceDN w:val="0"/>
              <w:spacing w:after="0" w:line="276" w:lineRule="auto"/>
              <w:rPr>
                <w:rFonts w:ascii="Times New Roman" w:hAnsi="Times New Roman"/>
                <w:sz w:val="24"/>
                <w:szCs w:val="24"/>
                <w:lang w:eastAsia="zh-CN"/>
              </w:rPr>
            </w:pPr>
            <w:r w:rsidRPr="00CC7C8D">
              <w:rPr>
                <w:rFonts w:ascii="Times New Roman" w:hAnsi="Times New Roman"/>
                <w:sz w:val="24"/>
                <w:szCs w:val="24"/>
              </w:rPr>
              <w:t>Carried out client consultation as per workplace procedure.</w:t>
            </w:r>
          </w:p>
          <w:p w14:paraId="5503322C" w14:textId="77777777" w:rsidR="00474B94" w:rsidRPr="00CC7C8D" w:rsidRDefault="00474B94" w:rsidP="00CC7C8D">
            <w:pPr>
              <w:numPr>
                <w:ilvl w:val="1"/>
                <w:numId w:val="30"/>
              </w:numPr>
              <w:suppressAutoHyphens/>
              <w:autoSpaceDN w:val="0"/>
              <w:spacing w:after="0" w:line="276" w:lineRule="auto"/>
              <w:rPr>
                <w:rFonts w:ascii="Times New Roman" w:hAnsi="Times New Roman"/>
                <w:sz w:val="24"/>
                <w:szCs w:val="24"/>
              </w:rPr>
            </w:pPr>
            <w:r w:rsidRPr="00CC7C8D">
              <w:rPr>
                <w:rFonts w:ascii="Times New Roman" w:hAnsi="Times New Roman"/>
                <w:sz w:val="24"/>
                <w:szCs w:val="24"/>
              </w:rPr>
              <w:t>Draped client as per service requirement</w:t>
            </w:r>
          </w:p>
          <w:p w14:paraId="76A894B4" w14:textId="77777777" w:rsidR="00474B94" w:rsidRPr="00CC7C8D" w:rsidRDefault="00474B94" w:rsidP="00CC7C8D">
            <w:pPr>
              <w:numPr>
                <w:ilvl w:val="1"/>
                <w:numId w:val="30"/>
              </w:numPr>
              <w:suppressAutoHyphens/>
              <w:autoSpaceDN w:val="0"/>
              <w:spacing w:after="0" w:line="276" w:lineRule="auto"/>
              <w:rPr>
                <w:rFonts w:ascii="Times New Roman" w:hAnsi="Times New Roman"/>
                <w:sz w:val="24"/>
                <w:szCs w:val="24"/>
              </w:rPr>
            </w:pPr>
            <w:r w:rsidRPr="00CC7C8D">
              <w:rPr>
                <w:rFonts w:ascii="Times New Roman" w:hAnsi="Times New Roman"/>
                <w:sz w:val="24"/>
                <w:szCs w:val="24"/>
              </w:rPr>
              <w:t>Analyzed hair and scalp as per work procedure</w:t>
            </w:r>
            <w:r w:rsidRPr="00CC7C8D">
              <w:rPr>
                <w:rFonts w:ascii="Times New Roman" w:hAnsi="Times New Roman"/>
                <w:b/>
                <w:sz w:val="24"/>
                <w:szCs w:val="24"/>
              </w:rPr>
              <w:t>.</w:t>
            </w:r>
          </w:p>
          <w:p w14:paraId="3C5DAB9C" w14:textId="77777777" w:rsidR="00474B94" w:rsidRPr="00CC7C8D" w:rsidRDefault="00474B94" w:rsidP="00CC7C8D">
            <w:pPr>
              <w:numPr>
                <w:ilvl w:val="1"/>
                <w:numId w:val="30"/>
              </w:numPr>
              <w:suppressAutoHyphens/>
              <w:autoSpaceDN w:val="0"/>
              <w:spacing w:after="0" w:line="276" w:lineRule="auto"/>
              <w:rPr>
                <w:rFonts w:ascii="Times New Roman" w:hAnsi="Times New Roman"/>
                <w:sz w:val="24"/>
                <w:szCs w:val="24"/>
              </w:rPr>
            </w:pPr>
            <w:r w:rsidRPr="00CC7C8D">
              <w:rPr>
                <w:rFonts w:ascii="Times New Roman" w:hAnsi="Times New Roman"/>
                <w:sz w:val="24"/>
                <w:szCs w:val="24"/>
                <w:lang w:eastAsia="fr-FR"/>
              </w:rPr>
              <w:t>Set up hair addition workstation as per work requirement</w:t>
            </w:r>
          </w:p>
          <w:p w14:paraId="708D6100" w14:textId="77777777" w:rsidR="00474B94" w:rsidRPr="00CC7C8D" w:rsidRDefault="00474B94" w:rsidP="00CC7C8D">
            <w:pPr>
              <w:numPr>
                <w:ilvl w:val="1"/>
                <w:numId w:val="30"/>
              </w:numPr>
              <w:suppressAutoHyphens/>
              <w:autoSpaceDN w:val="0"/>
              <w:spacing w:after="0" w:line="276" w:lineRule="auto"/>
              <w:rPr>
                <w:rFonts w:ascii="Times New Roman" w:hAnsi="Times New Roman"/>
                <w:sz w:val="24"/>
                <w:szCs w:val="24"/>
              </w:rPr>
            </w:pPr>
            <w:r w:rsidRPr="00CC7C8D">
              <w:rPr>
                <w:rFonts w:ascii="Times New Roman" w:hAnsi="Times New Roman"/>
                <w:sz w:val="24"/>
                <w:szCs w:val="24"/>
              </w:rPr>
              <w:t>Carried out client’s hair preparation as per service requirement.</w:t>
            </w:r>
          </w:p>
          <w:p w14:paraId="7ACF3B53" w14:textId="77777777" w:rsidR="00474B94" w:rsidRPr="00CC7C8D" w:rsidRDefault="00474B94" w:rsidP="00CC7C8D">
            <w:pPr>
              <w:numPr>
                <w:ilvl w:val="1"/>
                <w:numId w:val="30"/>
              </w:numPr>
              <w:suppressAutoHyphens/>
              <w:autoSpaceDN w:val="0"/>
              <w:spacing w:after="0" w:line="276" w:lineRule="auto"/>
              <w:rPr>
                <w:rFonts w:ascii="Times New Roman" w:hAnsi="Times New Roman"/>
                <w:sz w:val="24"/>
                <w:szCs w:val="24"/>
              </w:rPr>
            </w:pPr>
            <w:r w:rsidRPr="00CC7C8D">
              <w:rPr>
                <w:rFonts w:ascii="Times New Roman" w:hAnsi="Times New Roman"/>
                <w:sz w:val="24"/>
                <w:szCs w:val="24"/>
              </w:rPr>
              <w:t>Performed hair addition procedure as per client requirement and work procedure.</w:t>
            </w:r>
          </w:p>
          <w:p w14:paraId="7B23E8F1" w14:textId="77777777" w:rsidR="00474B94" w:rsidRPr="00CC7C8D" w:rsidRDefault="00474B94" w:rsidP="00CC7C8D">
            <w:pPr>
              <w:numPr>
                <w:ilvl w:val="1"/>
                <w:numId w:val="30"/>
              </w:numPr>
              <w:suppressAutoHyphens/>
              <w:autoSpaceDN w:val="0"/>
              <w:spacing w:after="0" w:line="276" w:lineRule="auto"/>
              <w:rPr>
                <w:rFonts w:ascii="Times New Roman" w:hAnsi="Times New Roman"/>
                <w:sz w:val="24"/>
                <w:szCs w:val="24"/>
              </w:rPr>
            </w:pPr>
            <w:r w:rsidRPr="00CC7C8D">
              <w:rPr>
                <w:rFonts w:ascii="Times New Roman" w:hAnsi="Times New Roman"/>
                <w:sz w:val="24"/>
                <w:szCs w:val="24"/>
                <w:lang w:bidi="hi-IN"/>
              </w:rPr>
              <w:t>Cleaned and disinfected hair addition tools and equipment as per workplace procedure.</w:t>
            </w:r>
          </w:p>
        </w:tc>
      </w:tr>
      <w:tr w:rsidR="00474B94" w:rsidRPr="00CC7C8D" w14:paraId="11A00E18"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01EC47" w14:textId="77777777" w:rsidR="00474B94" w:rsidRPr="00CC7C8D" w:rsidRDefault="00C62E0C" w:rsidP="00CC7C8D">
            <w:pPr>
              <w:spacing w:after="0" w:line="276" w:lineRule="auto"/>
              <w:rPr>
                <w:rFonts w:ascii="Times New Roman" w:hAnsi="Times New Roman"/>
                <w:sz w:val="24"/>
                <w:szCs w:val="24"/>
              </w:rPr>
            </w:pPr>
            <w:r w:rsidRPr="00CC7C8D">
              <w:rPr>
                <w:rFonts w:ascii="Times New Roman" w:hAnsi="Times New Roman"/>
                <w:sz w:val="24"/>
                <w:szCs w:val="24"/>
              </w:rPr>
              <w:t xml:space="preserve">2. </w:t>
            </w:r>
            <w:r w:rsidR="00474B94" w:rsidRPr="00CC7C8D">
              <w:rPr>
                <w:rFonts w:ascii="Times New Roman" w:hAnsi="Times New Roman"/>
                <w:sz w:val="24"/>
                <w:szCs w:val="24"/>
              </w:rPr>
              <w:t>Resource Implications</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D21418" w14:textId="77777777" w:rsidR="00474B94" w:rsidRPr="00CC7C8D" w:rsidRDefault="00474B94" w:rsidP="00CC7C8D">
            <w:pPr>
              <w:tabs>
                <w:tab w:val="left" w:pos="357"/>
              </w:tabs>
              <w:spacing w:line="276" w:lineRule="auto"/>
              <w:ind w:left="357" w:hanging="357"/>
              <w:jc w:val="both"/>
              <w:rPr>
                <w:rFonts w:ascii="Times New Roman" w:hAnsi="Times New Roman"/>
                <w:sz w:val="24"/>
                <w:szCs w:val="24"/>
              </w:rPr>
            </w:pPr>
            <w:r w:rsidRPr="00CC7C8D">
              <w:rPr>
                <w:rFonts w:ascii="Times New Roman" w:hAnsi="Times New Roman"/>
                <w:sz w:val="24"/>
                <w:szCs w:val="24"/>
              </w:rPr>
              <w:t xml:space="preserve">The following resources </w:t>
            </w:r>
            <w:r w:rsidRPr="00CC7C8D">
              <w:rPr>
                <w:rFonts w:ascii="Times New Roman" w:hAnsi="Times New Roman"/>
                <w:b/>
                <w:sz w:val="24"/>
                <w:szCs w:val="24"/>
              </w:rPr>
              <w:t>must</w:t>
            </w:r>
            <w:r w:rsidRPr="00CC7C8D">
              <w:rPr>
                <w:rFonts w:ascii="Times New Roman" w:hAnsi="Times New Roman"/>
                <w:sz w:val="24"/>
                <w:szCs w:val="24"/>
              </w:rPr>
              <w:t xml:space="preserve"> be provided:</w:t>
            </w:r>
          </w:p>
          <w:p w14:paraId="7A59AE50" w14:textId="77777777" w:rsidR="00474B94" w:rsidRPr="00CC7C8D" w:rsidRDefault="00474B94" w:rsidP="00CC7C8D">
            <w:pPr>
              <w:tabs>
                <w:tab w:val="left" w:pos="357"/>
              </w:tabs>
              <w:spacing w:line="276" w:lineRule="auto"/>
              <w:ind w:left="357" w:hanging="357"/>
              <w:jc w:val="both"/>
              <w:rPr>
                <w:rFonts w:ascii="Times New Roman" w:hAnsi="Times New Roman"/>
                <w:sz w:val="24"/>
                <w:szCs w:val="24"/>
              </w:rPr>
            </w:pPr>
            <w:r w:rsidRPr="00CC7C8D">
              <w:rPr>
                <w:rFonts w:ascii="Times New Roman" w:hAnsi="Times New Roman"/>
                <w:sz w:val="24"/>
                <w:szCs w:val="24"/>
              </w:rPr>
              <w:t>2.1Acess to relevant workplace where assessment can take place</w:t>
            </w:r>
          </w:p>
          <w:p w14:paraId="5D812BD8" w14:textId="77777777" w:rsidR="00474B94" w:rsidRPr="00CC7C8D" w:rsidRDefault="00474B94" w:rsidP="00CC7C8D">
            <w:pPr>
              <w:tabs>
                <w:tab w:val="left" w:pos="357"/>
              </w:tabs>
              <w:spacing w:line="276" w:lineRule="auto"/>
              <w:ind w:left="357" w:hanging="357"/>
              <w:jc w:val="both"/>
              <w:rPr>
                <w:rFonts w:ascii="Times New Roman" w:hAnsi="Times New Roman"/>
                <w:sz w:val="24"/>
                <w:szCs w:val="24"/>
              </w:rPr>
            </w:pPr>
            <w:r w:rsidRPr="00CC7C8D">
              <w:rPr>
                <w:rFonts w:ascii="Times New Roman" w:hAnsi="Times New Roman"/>
                <w:sz w:val="24"/>
                <w:szCs w:val="24"/>
              </w:rPr>
              <w:t>2.2 Appropriately simulated environment where assessment can take place</w:t>
            </w:r>
          </w:p>
          <w:p w14:paraId="3F7BF62E" w14:textId="77777777" w:rsidR="00474B94" w:rsidRPr="00CC7C8D" w:rsidRDefault="00474B94" w:rsidP="00CC7C8D">
            <w:pPr>
              <w:tabs>
                <w:tab w:val="left" w:pos="357"/>
              </w:tabs>
              <w:spacing w:line="276" w:lineRule="auto"/>
              <w:ind w:left="357" w:hanging="357"/>
              <w:jc w:val="both"/>
              <w:rPr>
                <w:rFonts w:ascii="Times New Roman" w:hAnsi="Times New Roman"/>
                <w:sz w:val="24"/>
                <w:szCs w:val="24"/>
              </w:rPr>
            </w:pPr>
            <w:r w:rsidRPr="00CC7C8D">
              <w:rPr>
                <w:rFonts w:ascii="Times New Roman" w:hAnsi="Times New Roman"/>
                <w:sz w:val="24"/>
                <w:szCs w:val="24"/>
              </w:rPr>
              <w:t>2.3 Materials relevant to the proposed assessment activity or tasks</w:t>
            </w:r>
          </w:p>
        </w:tc>
      </w:tr>
      <w:tr w:rsidR="00474B94" w:rsidRPr="00CC7C8D" w14:paraId="4D736A3A"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4957DB" w14:textId="77777777" w:rsidR="00474B94" w:rsidRPr="00CC7C8D" w:rsidRDefault="00C62E0C" w:rsidP="00CC7C8D">
            <w:pPr>
              <w:spacing w:after="0" w:line="276" w:lineRule="auto"/>
              <w:rPr>
                <w:rFonts w:ascii="Times New Roman" w:hAnsi="Times New Roman"/>
                <w:sz w:val="24"/>
                <w:szCs w:val="24"/>
              </w:rPr>
            </w:pPr>
            <w:r w:rsidRPr="00CC7C8D">
              <w:rPr>
                <w:rFonts w:ascii="Times New Roman" w:hAnsi="Times New Roman"/>
                <w:sz w:val="24"/>
                <w:szCs w:val="24"/>
              </w:rPr>
              <w:t xml:space="preserve">3. </w:t>
            </w:r>
            <w:r w:rsidR="00474B94" w:rsidRPr="00CC7C8D">
              <w:rPr>
                <w:rFonts w:ascii="Times New Roman" w:hAnsi="Times New Roman"/>
                <w:sz w:val="24"/>
                <w:szCs w:val="24"/>
              </w:rPr>
              <w:t>Methods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BC3BAF" w14:textId="77777777" w:rsidR="00474B94" w:rsidRPr="00CC7C8D" w:rsidRDefault="00474B94" w:rsidP="00CC7C8D">
            <w:pPr>
              <w:tabs>
                <w:tab w:val="left" w:pos="360"/>
              </w:tabs>
              <w:spacing w:line="276" w:lineRule="auto"/>
              <w:jc w:val="both"/>
              <w:rPr>
                <w:rFonts w:ascii="Times New Roman" w:hAnsi="Times New Roman"/>
                <w:sz w:val="24"/>
                <w:szCs w:val="24"/>
              </w:rPr>
            </w:pPr>
            <w:r w:rsidRPr="00CC7C8D">
              <w:rPr>
                <w:rFonts w:ascii="Times New Roman" w:hAnsi="Times New Roman"/>
                <w:sz w:val="24"/>
                <w:szCs w:val="24"/>
              </w:rPr>
              <w:t>Competency may be assessed through:</w:t>
            </w:r>
          </w:p>
          <w:p w14:paraId="6C4A7B38" w14:textId="77777777" w:rsidR="00474B94" w:rsidRPr="00CC7C8D" w:rsidRDefault="00474B94" w:rsidP="0000226D">
            <w:pPr>
              <w:spacing w:after="0" w:line="276" w:lineRule="auto"/>
              <w:rPr>
                <w:rFonts w:ascii="Times New Roman" w:hAnsi="Times New Roman"/>
                <w:sz w:val="24"/>
                <w:szCs w:val="24"/>
              </w:rPr>
            </w:pPr>
            <w:r w:rsidRPr="00CC7C8D">
              <w:rPr>
                <w:rFonts w:ascii="Times New Roman" w:hAnsi="Times New Roman"/>
                <w:sz w:val="24"/>
                <w:szCs w:val="24"/>
              </w:rPr>
              <w:t>3.1Practical assessment</w:t>
            </w:r>
          </w:p>
          <w:p w14:paraId="0065FA99" w14:textId="77777777" w:rsidR="00474B94" w:rsidRPr="00CC7C8D" w:rsidRDefault="00474B94" w:rsidP="00CC7C8D">
            <w:pPr>
              <w:numPr>
                <w:ilvl w:val="1"/>
                <w:numId w:val="31"/>
              </w:numPr>
              <w:spacing w:after="0" w:line="276" w:lineRule="auto"/>
              <w:contextualSpacing/>
              <w:rPr>
                <w:rFonts w:ascii="Times New Roman" w:hAnsi="Times New Roman"/>
                <w:sz w:val="24"/>
                <w:szCs w:val="24"/>
              </w:rPr>
            </w:pPr>
            <w:r w:rsidRPr="00CC7C8D">
              <w:rPr>
                <w:rFonts w:ascii="Times New Roman" w:hAnsi="Times New Roman"/>
                <w:sz w:val="24"/>
                <w:szCs w:val="24"/>
              </w:rPr>
              <w:t xml:space="preserve">Project </w:t>
            </w:r>
          </w:p>
          <w:p w14:paraId="634B7EBF" w14:textId="77777777" w:rsidR="00474B94" w:rsidRPr="00CC7C8D" w:rsidRDefault="00474B94" w:rsidP="00CC7C8D">
            <w:pPr>
              <w:numPr>
                <w:ilvl w:val="1"/>
                <w:numId w:val="31"/>
              </w:numPr>
              <w:spacing w:after="0" w:line="276" w:lineRule="auto"/>
              <w:contextualSpacing/>
              <w:rPr>
                <w:rFonts w:ascii="Times New Roman" w:hAnsi="Times New Roman"/>
                <w:sz w:val="24"/>
                <w:szCs w:val="24"/>
              </w:rPr>
            </w:pPr>
            <w:r w:rsidRPr="00CC7C8D">
              <w:rPr>
                <w:rFonts w:ascii="Times New Roman" w:hAnsi="Times New Roman"/>
                <w:sz w:val="24"/>
                <w:szCs w:val="24"/>
              </w:rPr>
              <w:t>Third party report</w:t>
            </w:r>
          </w:p>
          <w:p w14:paraId="624A43F2" w14:textId="77777777" w:rsidR="00474B94" w:rsidRPr="00CC7C8D" w:rsidRDefault="00474B94" w:rsidP="00CC7C8D">
            <w:pPr>
              <w:numPr>
                <w:ilvl w:val="1"/>
                <w:numId w:val="31"/>
              </w:numPr>
              <w:spacing w:after="0" w:line="276" w:lineRule="auto"/>
              <w:contextualSpacing/>
              <w:rPr>
                <w:rFonts w:ascii="Times New Roman" w:hAnsi="Times New Roman"/>
                <w:sz w:val="24"/>
                <w:szCs w:val="24"/>
              </w:rPr>
            </w:pPr>
            <w:r w:rsidRPr="00CC7C8D">
              <w:rPr>
                <w:rFonts w:ascii="Times New Roman" w:hAnsi="Times New Roman"/>
                <w:sz w:val="24"/>
                <w:szCs w:val="24"/>
              </w:rPr>
              <w:t xml:space="preserve">Portfolio of evidence  </w:t>
            </w:r>
          </w:p>
          <w:p w14:paraId="561D8BFB" w14:textId="77777777" w:rsidR="00474B94" w:rsidRPr="00CC7C8D" w:rsidRDefault="00474B94" w:rsidP="0000226D">
            <w:pPr>
              <w:spacing w:after="0" w:line="276" w:lineRule="auto"/>
              <w:rPr>
                <w:rFonts w:ascii="Times New Roman" w:hAnsi="Times New Roman"/>
                <w:sz w:val="24"/>
                <w:szCs w:val="24"/>
              </w:rPr>
            </w:pPr>
            <w:r w:rsidRPr="00CC7C8D">
              <w:rPr>
                <w:rFonts w:ascii="Times New Roman" w:hAnsi="Times New Roman"/>
                <w:sz w:val="24"/>
                <w:szCs w:val="24"/>
              </w:rPr>
              <w:t xml:space="preserve">3.5Oral assessment </w:t>
            </w:r>
          </w:p>
          <w:p w14:paraId="468FF9B2" w14:textId="77777777" w:rsidR="00474B94" w:rsidRPr="00CC7C8D" w:rsidRDefault="00474B94" w:rsidP="00CC7C8D">
            <w:pPr>
              <w:numPr>
                <w:ilvl w:val="1"/>
                <w:numId w:val="32"/>
              </w:numPr>
              <w:spacing w:after="0" w:line="276" w:lineRule="auto"/>
              <w:contextualSpacing/>
              <w:rPr>
                <w:rFonts w:ascii="Times New Roman" w:hAnsi="Times New Roman"/>
                <w:sz w:val="24"/>
                <w:szCs w:val="24"/>
              </w:rPr>
            </w:pPr>
            <w:r w:rsidRPr="00CC7C8D">
              <w:rPr>
                <w:rFonts w:ascii="Times New Roman" w:hAnsi="Times New Roman"/>
                <w:sz w:val="24"/>
                <w:szCs w:val="24"/>
              </w:rPr>
              <w:t>Written assessment</w:t>
            </w:r>
          </w:p>
          <w:p w14:paraId="1C6AEF84" w14:textId="77777777" w:rsidR="00474B94" w:rsidRPr="00CC7C8D" w:rsidRDefault="00474B94" w:rsidP="00CC7C8D">
            <w:pPr>
              <w:numPr>
                <w:ilvl w:val="1"/>
                <w:numId w:val="32"/>
              </w:numPr>
              <w:spacing w:after="0" w:line="276" w:lineRule="auto"/>
              <w:contextualSpacing/>
              <w:rPr>
                <w:rFonts w:ascii="Times New Roman" w:hAnsi="Times New Roman"/>
                <w:sz w:val="24"/>
                <w:szCs w:val="24"/>
              </w:rPr>
            </w:pPr>
            <w:r w:rsidRPr="00CC7C8D">
              <w:rPr>
                <w:rFonts w:ascii="Times New Roman" w:hAnsi="Times New Roman"/>
                <w:sz w:val="24"/>
                <w:szCs w:val="24"/>
              </w:rPr>
              <w:t xml:space="preserve"> Case study</w:t>
            </w:r>
          </w:p>
        </w:tc>
      </w:tr>
      <w:tr w:rsidR="00474B94" w:rsidRPr="00CC7C8D" w14:paraId="67AB4F21"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BF13A7" w14:textId="77777777" w:rsidR="00474B94" w:rsidRPr="00CC7C8D" w:rsidRDefault="00474B94" w:rsidP="00CC7C8D">
            <w:pPr>
              <w:numPr>
                <w:ilvl w:val="0"/>
                <w:numId w:val="32"/>
              </w:numPr>
              <w:spacing w:after="0" w:line="276" w:lineRule="auto"/>
              <w:rPr>
                <w:rFonts w:ascii="Times New Roman" w:hAnsi="Times New Roman"/>
                <w:sz w:val="24"/>
                <w:szCs w:val="24"/>
              </w:rPr>
            </w:pPr>
            <w:r w:rsidRPr="00CC7C8D">
              <w:rPr>
                <w:rFonts w:ascii="Times New Roman" w:hAnsi="Times New Roman"/>
                <w:sz w:val="24"/>
                <w:szCs w:val="24"/>
              </w:rPr>
              <w:t>Context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61CCAD" w14:textId="77777777" w:rsidR="00474B94" w:rsidRPr="00CC7C8D" w:rsidRDefault="00474B94" w:rsidP="00CC7C8D">
            <w:pPr>
              <w:spacing w:line="276" w:lineRule="auto"/>
              <w:jc w:val="both"/>
              <w:rPr>
                <w:rFonts w:ascii="Times New Roman" w:hAnsi="Times New Roman"/>
                <w:sz w:val="24"/>
                <w:szCs w:val="24"/>
              </w:rPr>
            </w:pPr>
            <w:r w:rsidRPr="00CC7C8D">
              <w:rPr>
                <w:rFonts w:ascii="Times New Roman" w:hAnsi="Times New Roman"/>
                <w:sz w:val="24"/>
                <w:szCs w:val="24"/>
              </w:rPr>
              <w:t>Assessment could be conducted:</w:t>
            </w:r>
          </w:p>
          <w:p w14:paraId="02F5EEFB" w14:textId="77777777" w:rsidR="00474B94" w:rsidRPr="00CC7C8D" w:rsidRDefault="0000226D" w:rsidP="0000226D">
            <w:pPr>
              <w:spacing w:after="0" w:line="276" w:lineRule="auto"/>
              <w:jc w:val="both"/>
              <w:rPr>
                <w:rFonts w:ascii="Times New Roman" w:hAnsi="Times New Roman"/>
                <w:sz w:val="24"/>
                <w:szCs w:val="24"/>
              </w:rPr>
            </w:pPr>
            <w:r>
              <w:rPr>
                <w:rFonts w:ascii="Times New Roman" w:hAnsi="Times New Roman"/>
                <w:sz w:val="24"/>
                <w:szCs w:val="24"/>
              </w:rPr>
              <w:t xml:space="preserve">4.1 </w:t>
            </w:r>
            <w:r w:rsidR="00474B94" w:rsidRPr="00CC7C8D">
              <w:rPr>
                <w:rFonts w:ascii="Times New Roman" w:hAnsi="Times New Roman"/>
                <w:sz w:val="24"/>
                <w:szCs w:val="24"/>
              </w:rPr>
              <w:t xml:space="preserve">Workplace </w:t>
            </w:r>
          </w:p>
          <w:p w14:paraId="2FDDB667" w14:textId="77777777" w:rsidR="00474B94" w:rsidRPr="00CC7C8D" w:rsidRDefault="0000226D" w:rsidP="0000226D">
            <w:pPr>
              <w:spacing w:after="0" w:line="276" w:lineRule="auto"/>
              <w:jc w:val="both"/>
              <w:rPr>
                <w:rFonts w:ascii="Times New Roman" w:hAnsi="Times New Roman"/>
                <w:sz w:val="24"/>
                <w:szCs w:val="24"/>
              </w:rPr>
            </w:pPr>
            <w:r>
              <w:rPr>
                <w:rFonts w:ascii="Times New Roman" w:hAnsi="Times New Roman"/>
                <w:sz w:val="24"/>
                <w:szCs w:val="24"/>
              </w:rPr>
              <w:t xml:space="preserve">4.2 </w:t>
            </w:r>
            <w:r w:rsidR="00474B94" w:rsidRPr="00CC7C8D">
              <w:rPr>
                <w:rFonts w:ascii="Times New Roman" w:hAnsi="Times New Roman"/>
                <w:sz w:val="24"/>
                <w:szCs w:val="24"/>
              </w:rPr>
              <w:t xml:space="preserve">Simulated workplace   </w:t>
            </w:r>
          </w:p>
        </w:tc>
      </w:tr>
      <w:tr w:rsidR="00474B94" w:rsidRPr="00CC7C8D" w14:paraId="110BEB09"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07A14C" w14:textId="77777777" w:rsidR="00474B94" w:rsidRPr="00CC7C8D" w:rsidRDefault="00474B94" w:rsidP="00CC7C8D">
            <w:pPr>
              <w:numPr>
                <w:ilvl w:val="0"/>
                <w:numId w:val="32"/>
              </w:numPr>
              <w:spacing w:after="0" w:line="276" w:lineRule="auto"/>
              <w:rPr>
                <w:rFonts w:ascii="Times New Roman" w:hAnsi="Times New Roman"/>
                <w:sz w:val="24"/>
                <w:szCs w:val="24"/>
              </w:rPr>
            </w:pPr>
            <w:r w:rsidRPr="00CC7C8D">
              <w:rPr>
                <w:rFonts w:ascii="Times New Roman" w:hAnsi="Times New Roman"/>
                <w:sz w:val="24"/>
                <w:szCs w:val="24"/>
              </w:rPr>
              <w:lastRenderedPageBreak/>
              <w:t>Guidance information for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C3A132" w14:textId="77777777" w:rsidR="00474B94" w:rsidRPr="00CC7C8D" w:rsidRDefault="00474B94" w:rsidP="00CC7C8D">
            <w:pPr>
              <w:spacing w:line="276" w:lineRule="auto"/>
              <w:jc w:val="both"/>
              <w:rPr>
                <w:rFonts w:ascii="Times New Roman" w:hAnsi="Times New Roman"/>
                <w:sz w:val="24"/>
                <w:szCs w:val="24"/>
              </w:rPr>
            </w:pPr>
            <w:r w:rsidRPr="00CC7C8D">
              <w:rPr>
                <w:rFonts w:ascii="Times New Roman" w:hAnsi="Times New Roman"/>
                <w:sz w:val="24"/>
                <w:szCs w:val="24"/>
              </w:rPr>
              <w:t>Holistic assessment with other units relevant to the industry sector, workplace and job role is recommended.</w:t>
            </w:r>
          </w:p>
        </w:tc>
      </w:tr>
    </w:tbl>
    <w:p w14:paraId="11447304" w14:textId="77777777" w:rsidR="00474B94" w:rsidRPr="00CC7C8D" w:rsidRDefault="00474B94" w:rsidP="00CC7C8D">
      <w:pPr>
        <w:spacing w:after="0" w:line="276" w:lineRule="auto"/>
        <w:rPr>
          <w:rFonts w:ascii="Times New Roman" w:hAnsi="Times New Roman"/>
          <w:sz w:val="24"/>
          <w:szCs w:val="24"/>
        </w:rPr>
      </w:pPr>
    </w:p>
    <w:p w14:paraId="1BD391C9" w14:textId="77777777" w:rsidR="00764363" w:rsidRDefault="00764363">
      <w:pPr>
        <w:spacing w:after="0" w:line="240" w:lineRule="auto"/>
        <w:rPr>
          <w:rFonts w:ascii="Times New Roman" w:eastAsia="Times New Roman" w:hAnsi="Times New Roman"/>
          <w:b/>
          <w:bCs/>
          <w:sz w:val="24"/>
          <w:szCs w:val="24"/>
        </w:rPr>
      </w:pPr>
      <w:bookmarkStart w:id="38" w:name="_Toc6199"/>
      <w:r>
        <w:rPr>
          <w:rFonts w:ascii="Times New Roman" w:hAnsi="Times New Roman"/>
          <w:sz w:val="24"/>
          <w:szCs w:val="24"/>
        </w:rPr>
        <w:br w:type="page"/>
      </w:r>
    </w:p>
    <w:p w14:paraId="09FD2384" w14:textId="3E7B50B2" w:rsidR="00D9656F" w:rsidRPr="00CC7C8D" w:rsidRDefault="00D9656F" w:rsidP="00DE61FC">
      <w:pPr>
        <w:pStyle w:val="Heading2"/>
        <w:jc w:val="center"/>
        <w:rPr>
          <w:rFonts w:ascii="Times New Roman" w:hAnsi="Times New Roman"/>
          <w:color w:val="auto"/>
          <w:sz w:val="24"/>
          <w:szCs w:val="24"/>
        </w:rPr>
      </w:pPr>
      <w:bookmarkStart w:id="39" w:name="_Toc197100221"/>
      <w:r w:rsidRPr="00CC7C8D">
        <w:rPr>
          <w:rFonts w:ascii="Times New Roman" w:hAnsi="Times New Roman"/>
          <w:color w:val="auto"/>
          <w:sz w:val="24"/>
          <w:szCs w:val="24"/>
        </w:rPr>
        <w:lastRenderedPageBreak/>
        <w:t>PERFORM HAIR STYLING</w:t>
      </w:r>
      <w:bookmarkEnd w:id="38"/>
      <w:r w:rsidRPr="00CC7C8D">
        <w:rPr>
          <w:rFonts w:ascii="Times New Roman" w:hAnsi="Times New Roman"/>
          <w:color w:val="auto"/>
          <w:sz w:val="24"/>
          <w:szCs w:val="24"/>
        </w:rPr>
        <w:t xml:space="preserve"> SERVICE</w:t>
      </w:r>
      <w:bookmarkEnd w:id="39"/>
    </w:p>
    <w:p w14:paraId="4F48483B" w14:textId="1CFB256C" w:rsidR="00D9656F" w:rsidRPr="00CC7C8D" w:rsidRDefault="00D9656F" w:rsidP="00CC7C8D">
      <w:pPr>
        <w:pStyle w:val="NormalWeb"/>
        <w:spacing w:line="276" w:lineRule="auto"/>
        <w:rPr>
          <w:rFonts w:ascii="Times New Roman" w:hAnsi="Times New Roman"/>
          <w:b/>
          <w:sz w:val="24"/>
          <w:lang w:eastAsia="fr-FR"/>
        </w:rPr>
      </w:pPr>
      <w:r w:rsidRPr="00CC7C8D">
        <w:rPr>
          <w:rFonts w:ascii="Times New Roman" w:hAnsi="Times New Roman"/>
          <w:b/>
          <w:sz w:val="24"/>
          <w:lang w:eastAsia="fr-FR"/>
        </w:rPr>
        <w:t xml:space="preserve">UNIT CODE:  </w:t>
      </w:r>
      <w:r w:rsidR="00793C4E">
        <w:rPr>
          <w:rFonts w:ascii="Times New Roman" w:hAnsi="Times New Roman"/>
          <w:sz w:val="24"/>
        </w:rPr>
        <w:t>1012 3</w:t>
      </w:r>
      <w:r w:rsidR="00D16C16" w:rsidRPr="00CC7C8D">
        <w:rPr>
          <w:rFonts w:ascii="Times New Roman" w:hAnsi="Times New Roman"/>
          <w:sz w:val="24"/>
        </w:rPr>
        <w:t>51 06A</w:t>
      </w:r>
    </w:p>
    <w:p w14:paraId="2307F200" w14:textId="77777777" w:rsidR="00D9656F" w:rsidRPr="00CC7C8D" w:rsidRDefault="00D9656F" w:rsidP="00CC7C8D">
      <w:pPr>
        <w:pStyle w:val="NormalWeb"/>
        <w:spacing w:line="276" w:lineRule="auto"/>
        <w:rPr>
          <w:rFonts w:ascii="Times New Roman" w:hAnsi="Times New Roman"/>
          <w:b/>
          <w:sz w:val="24"/>
          <w:lang w:eastAsia="fr-FR"/>
        </w:rPr>
      </w:pPr>
      <w:r w:rsidRPr="00CC7C8D">
        <w:rPr>
          <w:rFonts w:ascii="Times New Roman" w:hAnsi="Times New Roman"/>
          <w:b/>
          <w:sz w:val="24"/>
          <w:lang w:eastAsia="fr-FR"/>
        </w:rPr>
        <w:t>UNIT DESCRIPTION</w:t>
      </w:r>
    </w:p>
    <w:p w14:paraId="02DBB96E" w14:textId="77777777" w:rsidR="00D9656F" w:rsidRPr="00CC7C8D" w:rsidRDefault="00D9656F" w:rsidP="00CC7C8D">
      <w:pPr>
        <w:pStyle w:val="NormalWeb"/>
        <w:spacing w:line="276" w:lineRule="auto"/>
        <w:rPr>
          <w:rFonts w:ascii="Times New Roman" w:hAnsi="Times New Roman"/>
          <w:sz w:val="24"/>
          <w:lang w:eastAsia="fr-FR"/>
        </w:rPr>
      </w:pPr>
      <w:r w:rsidRPr="00CC7C8D">
        <w:rPr>
          <w:rFonts w:ascii="Times New Roman" w:hAnsi="Times New Roman"/>
          <w:sz w:val="24"/>
          <w:lang w:eastAsia="fr-FR"/>
        </w:rPr>
        <w:t xml:space="preserve">This unit covers the competencies required to perform hair styling. It involves preparation for hair styling, performing hair styling service and post hair styling service. </w:t>
      </w:r>
    </w:p>
    <w:p w14:paraId="426552C1" w14:textId="77777777" w:rsidR="00D9656F" w:rsidRPr="00CC7C8D" w:rsidRDefault="00D9656F" w:rsidP="00CC7C8D">
      <w:pPr>
        <w:pStyle w:val="NormalWeb"/>
        <w:spacing w:line="276" w:lineRule="auto"/>
        <w:rPr>
          <w:rFonts w:ascii="Times New Roman" w:hAnsi="Times New Roman"/>
          <w:b/>
          <w:sz w:val="24"/>
          <w:lang w:eastAsia="fr-FR"/>
        </w:rPr>
      </w:pPr>
      <w:r w:rsidRPr="00CC7C8D">
        <w:rPr>
          <w:rFonts w:ascii="Times New Roman" w:hAnsi="Times New Roman"/>
          <w:b/>
          <w:sz w:val="24"/>
          <w:lang w:eastAsia="fr-FR"/>
        </w:rPr>
        <w:t>ELEMENTS AND PERFORMANCE CRITERIA</w:t>
      </w:r>
    </w:p>
    <w:tbl>
      <w:tblPr>
        <w:tblStyle w:val="Style30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153"/>
      </w:tblGrid>
      <w:tr w:rsidR="00D9656F" w:rsidRPr="00CC7C8D" w14:paraId="7345F903" w14:textId="77777777" w:rsidTr="00643AEC">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4248CE2" w14:textId="77777777" w:rsidR="00D9656F" w:rsidRPr="00CC7C8D" w:rsidRDefault="00D9656F" w:rsidP="00CC7C8D">
            <w:pPr>
              <w:pStyle w:val="NormalWeb"/>
              <w:spacing w:line="276" w:lineRule="auto"/>
              <w:rPr>
                <w:rFonts w:ascii="Times New Roman" w:hAnsi="Times New Roman"/>
                <w:b/>
                <w:sz w:val="24"/>
                <w:lang w:eastAsia="fr-FR"/>
              </w:rPr>
            </w:pPr>
            <w:r w:rsidRPr="00CC7C8D">
              <w:rPr>
                <w:rFonts w:ascii="Times New Roman" w:hAnsi="Times New Roman"/>
                <w:b/>
                <w:sz w:val="24"/>
                <w:lang w:eastAsia="fr-FR"/>
              </w:rPr>
              <w:t>ELEMENT</w:t>
            </w:r>
          </w:p>
          <w:p w14:paraId="493D919E" w14:textId="77777777" w:rsidR="00D9656F" w:rsidRPr="00CC7C8D" w:rsidRDefault="00D9656F" w:rsidP="00CC7C8D">
            <w:pPr>
              <w:pStyle w:val="NormalWeb"/>
              <w:spacing w:line="276" w:lineRule="auto"/>
              <w:rPr>
                <w:rFonts w:ascii="Times New Roman" w:hAnsi="Times New Roman"/>
                <w:b/>
                <w:sz w:val="24"/>
                <w:lang w:eastAsia="fr-FR"/>
              </w:rPr>
            </w:pPr>
            <w:r w:rsidRPr="00CC7C8D">
              <w:rPr>
                <w:rFonts w:ascii="Times New Roman" w:hAnsi="Times New Roman"/>
                <w:sz w:val="24"/>
                <w:lang w:eastAsia="fr-FR"/>
              </w:rPr>
              <w:t xml:space="preserve">These describe the </w:t>
            </w:r>
            <w:r w:rsidRPr="00CC7C8D">
              <w:rPr>
                <w:rFonts w:ascii="Times New Roman" w:hAnsi="Times New Roman"/>
                <w:b/>
                <w:sz w:val="24"/>
                <w:lang w:eastAsia="fr-FR"/>
              </w:rPr>
              <w:t>key outcomes</w:t>
            </w:r>
            <w:r w:rsidRPr="00CC7C8D">
              <w:rPr>
                <w:rFonts w:ascii="Times New Roman" w:hAnsi="Times New Roman"/>
                <w:sz w:val="24"/>
                <w:lang w:eastAsia="fr-FR"/>
              </w:rPr>
              <w:t xml:space="preserve"> which make up </w:t>
            </w:r>
            <w:r w:rsidRPr="00CC7C8D">
              <w:rPr>
                <w:rFonts w:ascii="Times New Roman" w:hAnsi="Times New Roman"/>
                <w:b/>
                <w:sz w:val="24"/>
                <w:lang w:eastAsia="fr-FR"/>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A083A3B" w14:textId="77777777" w:rsidR="00D9656F" w:rsidRPr="00CC7C8D" w:rsidRDefault="00D9656F" w:rsidP="00CC7C8D">
            <w:pPr>
              <w:pStyle w:val="NormalWeb"/>
              <w:spacing w:line="276" w:lineRule="auto"/>
              <w:rPr>
                <w:rFonts w:ascii="Times New Roman" w:hAnsi="Times New Roman"/>
                <w:b/>
                <w:sz w:val="24"/>
                <w:lang w:eastAsia="fr-FR"/>
              </w:rPr>
            </w:pPr>
            <w:r w:rsidRPr="00CC7C8D">
              <w:rPr>
                <w:rFonts w:ascii="Times New Roman" w:hAnsi="Times New Roman"/>
                <w:b/>
                <w:sz w:val="24"/>
                <w:lang w:eastAsia="fr-FR"/>
              </w:rPr>
              <w:t>PERFORMANCE CRITERIA</w:t>
            </w:r>
          </w:p>
          <w:p w14:paraId="08AECF7D" w14:textId="77777777" w:rsidR="00D9656F" w:rsidRPr="00CC7C8D" w:rsidRDefault="00D9656F" w:rsidP="00CC7C8D">
            <w:pPr>
              <w:pStyle w:val="NormalWeb"/>
              <w:spacing w:line="276" w:lineRule="auto"/>
              <w:rPr>
                <w:rFonts w:ascii="Times New Roman" w:hAnsi="Times New Roman"/>
                <w:sz w:val="24"/>
                <w:lang w:eastAsia="fr-FR"/>
              </w:rPr>
            </w:pPr>
            <w:r w:rsidRPr="00CC7C8D">
              <w:rPr>
                <w:rFonts w:ascii="Times New Roman" w:hAnsi="Times New Roman"/>
                <w:sz w:val="24"/>
                <w:lang w:eastAsia="fr-FR"/>
              </w:rPr>
              <w:t xml:space="preserve">These are </w:t>
            </w:r>
            <w:r w:rsidRPr="00CC7C8D">
              <w:rPr>
                <w:rFonts w:ascii="Times New Roman" w:hAnsi="Times New Roman"/>
                <w:b/>
                <w:sz w:val="24"/>
                <w:lang w:eastAsia="fr-FR"/>
              </w:rPr>
              <w:t>assessable</w:t>
            </w:r>
            <w:r w:rsidRPr="00CC7C8D">
              <w:rPr>
                <w:rFonts w:ascii="Times New Roman" w:hAnsi="Times New Roman"/>
                <w:sz w:val="24"/>
                <w:lang w:eastAsia="fr-FR"/>
              </w:rPr>
              <w:t xml:space="preserve"> statements which specify the required level of performance for each of the elements</w:t>
            </w:r>
          </w:p>
          <w:p w14:paraId="355AB106" w14:textId="77777777" w:rsidR="00D9656F" w:rsidRPr="00CC7C8D" w:rsidRDefault="00D9656F" w:rsidP="00CC7C8D">
            <w:pPr>
              <w:pStyle w:val="NormalWeb"/>
              <w:spacing w:line="276" w:lineRule="auto"/>
              <w:rPr>
                <w:rFonts w:ascii="Times New Roman" w:hAnsi="Times New Roman"/>
                <w:b/>
                <w:sz w:val="24"/>
                <w:lang w:eastAsia="fr-FR"/>
              </w:rPr>
            </w:pPr>
            <w:r w:rsidRPr="00CC7C8D">
              <w:rPr>
                <w:rFonts w:ascii="Times New Roman" w:hAnsi="Times New Roman"/>
                <w:b/>
                <w:i/>
                <w:sz w:val="24"/>
                <w:lang w:eastAsia="fr-FR"/>
              </w:rPr>
              <w:t>Bold and italicized terms</w:t>
            </w:r>
            <w:r w:rsidRPr="00CC7C8D">
              <w:rPr>
                <w:rFonts w:ascii="Times New Roman" w:hAnsi="Times New Roman"/>
                <w:sz w:val="24"/>
                <w:lang w:eastAsia="fr-FR"/>
              </w:rPr>
              <w:t xml:space="preserve"> </w:t>
            </w:r>
            <w:r w:rsidRPr="00CC7C8D">
              <w:rPr>
                <w:rFonts w:ascii="Times New Roman" w:hAnsi="Times New Roman"/>
                <w:b/>
                <w:i/>
                <w:sz w:val="24"/>
                <w:lang w:eastAsia="fr-FR"/>
              </w:rPr>
              <w:t>are elaborated in the Range</w:t>
            </w:r>
          </w:p>
        </w:tc>
      </w:tr>
      <w:tr w:rsidR="00D9656F" w:rsidRPr="00CC7C8D" w14:paraId="3C0340B4" w14:textId="77777777" w:rsidTr="00643AEC">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6ECD04" w14:textId="77777777" w:rsidR="00D9656F" w:rsidRPr="00CC7C8D" w:rsidRDefault="00D9656F" w:rsidP="00CC7C8D">
            <w:pPr>
              <w:pStyle w:val="NormalWeb"/>
              <w:numPr>
                <w:ilvl w:val="0"/>
                <w:numId w:val="33"/>
              </w:numPr>
              <w:spacing w:line="276" w:lineRule="auto"/>
              <w:rPr>
                <w:rFonts w:ascii="Times New Roman" w:hAnsi="Times New Roman"/>
                <w:sz w:val="24"/>
                <w:lang w:eastAsia="fr-FR"/>
              </w:rPr>
            </w:pPr>
            <w:r w:rsidRPr="00CC7C8D">
              <w:rPr>
                <w:rFonts w:ascii="Times New Roman" w:hAnsi="Times New Roman"/>
                <w:sz w:val="24"/>
                <w:lang w:eastAsia="fr-FR"/>
              </w:rPr>
              <w:t>Prepare for hair styling</w:t>
            </w:r>
          </w:p>
        </w:tc>
        <w:tc>
          <w:tcPr>
            <w:tcW w:w="356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00" w:type="dxa"/>
            </w:tcMar>
          </w:tcPr>
          <w:p w14:paraId="5BBC0611" w14:textId="77777777" w:rsidR="00D9656F" w:rsidRPr="00CC7C8D" w:rsidRDefault="00D9656F" w:rsidP="00CC7C8D">
            <w:pPr>
              <w:pStyle w:val="NormalWeb"/>
              <w:numPr>
                <w:ilvl w:val="0"/>
                <w:numId w:val="34"/>
              </w:numPr>
              <w:spacing w:line="276" w:lineRule="auto"/>
              <w:rPr>
                <w:rFonts w:ascii="Times New Roman" w:hAnsi="Times New Roman"/>
                <w:sz w:val="24"/>
                <w:lang w:eastAsia="fr-FR"/>
              </w:rPr>
            </w:pPr>
            <w:r w:rsidRPr="00CC7C8D">
              <w:rPr>
                <w:rFonts w:ascii="Times New Roman" w:hAnsi="Times New Roman"/>
                <w:sz w:val="24"/>
                <w:lang w:eastAsia="fr-FR"/>
              </w:rPr>
              <w:t>Client consultation is carried out as per workplace procedure.</w:t>
            </w:r>
          </w:p>
          <w:p w14:paraId="57419E6E" w14:textId="77777777" w:rsidR="00D9656F" w:rsidRPr="00CC7C8D" w:rsidRDefault="00D9656F" w:rsidP="00CC7C8D">
            <w:pPr>
              <w:pStyle w:val="NormalWeb"/>
              <w:numPr>
                <w:ilvl w:val="0"/>
                <w:numId w:val="34"/>
              </w:numPr>
              <w:spacing w:line="276" w:lineRule="auto"/>
              <w:rPr>
                <w:rFonts w:ascii="Times New Roman" w:hAnsi="Times New Roman"/>
                <w:sz w:val="24"/>
                <w:lang w:eastAsia="fr-FR"/>
              </w:rPr>
            </w:pPr>
            <w:r w:rsidRPr="00CC7C8D">
              <w:rPr>
                <w:rFonts w:ascii="Times New Roman" w:hAnsi="Times New Roman"/>
                <w:b/>
                <w:i/>
                <w:sz w:val="24"/>
                <w:lang w:eastAsia="fr-FR"/>
              </w:rPr>
              <w:t>Personal protective gear</w:t>
            </w:r>
            <w:r w:rsidRPr="00CC7C8D">
              <w:rPr>
                <w:rFonts w:ascii="Times New Roman" w:hAnsi="Times New Roman"/>
                <w:sz w:val="24"/>
                <w:lang w:eastAsia="fr-FR"/>
              </w:rPr>
              <w:t xml:space="preserve"> is selected and donned as per work requirement.</w:t>
            </w:r>
          </w:p>
          <w:p w14:paraId="0B67BD27" w14:textId="77777777" w:rsidR="00D9656F" w:rsidRPr="00CC7C8D" w:rsidRDefault="00D9656F" w:rsidP="00CC7C8D">
            <w:pPr>
              <w:pStyle w:val="NormalWeb"/>
              <w:numPr>
                <w:ilvl w:val="0"/>
                <w:numId w:val="34"/>
              </w:numPr>
              <w:spacing w:line="276" w:lineRule="auto"/>
              <w:rPr>
                <w:rFonts w:ascii="Times New Roman" w:hAnsi="Times New Roman"/>
                <w:sz w:val="24"/>
                <w:lang w:eastAsia="fr-FR"/>
              </w:rPr>
            </w:pPr>
            <w:r w:rsidRPr="00CC7C8D">
              <w:rPr>
                <w:rFonts w:ascii="Times New Roman" w:hAnsi="Times New Roman"/>
                <w:sz w:val="24"/>
                <w:lang w:eastAsia="fr-FR"/>
              </w:rPr>
              <w:t>Client is draped for hair styling as per service requirement.</w:t>
            </w:r>
          </w:p>
          <w:p w14:paraId="25D036D2" w14:textId="77777777" w:rsidR="00D9656F" w:rsidRPr="00CC7C8D" w:rsidRDefault="00D9656F" w:rsidP="00CC7C8D">
            <w:pPr>
              <w:pStyle w:val="NormalWeb"/>
              <w:numPr>
                <w:ilvl w:val="0"/>
                <w:numId w:val="34"/>
              </w:numPr>
              <w:spacing w:line="276" w:lineRule="auto"/>
              <w:rPr>
                <w:rFonts w:ascii="Times New Roman" w:hAnsi="Times New Roman"/>
                <w:sz w:val="24"/>
                <w:lang w:eastAsia="fr-FR"/>
              </w:rPr>
            </w:pPr>
            <w:r w:rsidRPr="00CC7C8D">
              <w:rPr>
                <w:rFonts w:ascii="Times New Roman" w:hAnsi="Times New Roman"/>
                <w:sz w:val="24"/>
                <w:lang w:eastAsia="fr-FR"/>
              </w:rPr>
              <w:t>Hair and scalp are analyzed as per work procedures.</w:t>
            </w:r>
          </w:p>
          <w:p w14:paraId="3FD3CBDD" w14:textId="77777777" w:rsidR="00D9656F" w:rsidRPr="00CC7C8D" w:rsidRDefault="00D9656F" w:rsidP="00CC7C8D">
            <w:pPr>
              <w:pStyle w:val="NormalWeb"/>
              <w:numPr>
                <w:ilvl w:val="0"/>
                <w:numId w:val="34"/>
              </w:numPr>
              <w:spacing w:line="276" w:lineRule="auto"/>
              <w:rPr>
                <w:rFonts w:ascii="Times New Roman" w:hAnsi="Times New Roman"/>
                <w:sz w:val="24"/>
                <w:lang w:eastAsia="fr-FR"/>
              </w:rPr>
            </w:pPr>
            <w:r w:rsidRPr="00CC7C8D">
              <w:rPr>
                <w:rFonts w:ascii="Times New Roman" w:hAnsi="Times New Roman"/>
                <w:b/>
                <w:i/>
                <w:sz w:val="24"/>
                <w:lang w:eastAsia="fr-FR"/>
              </w:rPr>
              <w:t>Hair styling Tools and equipment</w:t>
            </w:r>
            <w:r w:rsidRPr="00CC7C8D">
              <w:rPr>
                <w:rFonts w:ascii="Times New Roman" w:hAnsi="Times New Roman"/>
                <w:i/>
                <w:sz w:val="24"/>
                <w:lang w:eastAsia="fr-FR"/>
              </w:rPr>
              <w:t xml:space="preserve"> </w:t>
            </w:r>
            <w:r w:rsidRPr="00CC7C8D">
              <w:rPr>
                <w:rFonts w:ascii="Times New Roman" w:hAnsi="Times New Roman"/>
                <w:sz w:val="24"/>
                <w:lang w:eastAsia="fr-FR"/>
              </w:rPr>
              <w:t>are assembled and prepared as per work requirement.</w:t>
            </w:r>
          </w:p>
          <w:p w14:paraId="3B40B241" w14:textId="77777777" w:rsidR="00D9656F" w:rsidRPr="00CC7C8D" w:rsidRDefault="00D9656F" w:rsidP="00CC7C8D">
            <w:pPr>
              <w:pStyle w:val="NormalWeb"/>
              <w:numPr>
                <w:ilvl w:val="0"/>
                <w:numId w:val="34"/>
              </w:numPr>
              <w:spacing w:line="276" w:lineRule="auto"/>
              <w:rPr>
                <w:rFonts w:ascii="Times New Roman" w:hAnsi="Times New Roman"/>
                <w:b/>
                <w:sz w:val="24"/>
                <w:lang w:eastAsia="fr-FR"/>
              </w:rPr>
            </w:pPr>
            <w:r w:rsidRPr="00CC7C8D">
              <w:rPr>
                <w:rFonts w:ascii="Times New Roman" w:hAnsi="Times New Roman"/>
                <w:b/>
                <w:i/>
                <w:sz w:val="24"/>
                <w:lang w:eastAsia="fr-FR"/>
              </w:rPr>
              <w:t xml:space="preserve">Hair styling products and supplies </w:t>
            </w:r>
            <w:r w:rsidRPr="00CC7C8D">
              <w:rPr>
                <w:rFonts w:ascii="Times New Roman" w:hAnsi="Times New Roman"/>
                <w:sz w:val="24"/>
                <w:lang w:eastAsia="fr-FR"/>
              </w:rPr>
              <w:t>are prepared as per manufacturer's instruction</w:t>
            </w:r>
          </w:p>
        </w:tc>
      </w:tr>
      <w:tr w:rsidR="00D9656F" w:rsidRPr="00CC7C8D" w14:paraId="6D4A2054" w14:textId="77777777" w:rsidTr="00643AEC">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D6121B" w14:textId="77777777" w:rsidR="00D9656F" w:rsidRPr="00CC7C8D" w:rsidRDefault="00D9656F" w:rsidP="00CC7C8D">
            <w:pPr>
              <w:pStyle w:val="NormalWeb"/>
              <w:numPr>
                <w:ilvl w:val="0"/>
                <w:numId w:val="33"/>
              </w:numPr>
              <w:spacing w:line="276" w:lineRule="auto"/>
              <w:rPr>
                <w:rFonts w:ascii="Times New Roman" w:hAnsi="Times New Roman"/>
                <w:sz w:val="24"/>
                <w:lang w:eastAsia="fr-FR"/>
              </w:rPr>
            </w:pPr>
            <w:r w:rsidRPr="00CC7C8D">
              <w:rPr>
                <w:rFonts w:ascii="Times New Roman" w:hAnsi="Times New Roman"/>
                <w:sz w:val="24"/>
                <w:lang w:eastAsia="fr-FR"/>
              </w:rPr>
              <w:t>Perform hair styling service</w:t>
            </w:r>
          </w:p>
        </w:tc>
        <w:tc>
          <w:tcPr>
            <w:tcW w:w="3565"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00" w:type="dxa"/>
            </w:tcMar>
          </w:tcPr>
          <w:p w14:paraId="2681720C" w14:textId="77777777" w:rsidR="00D9656F" w:rsidRPr="00CC7C8D" w:rsidRDefault="00D9656F" w:rsidP="00CC7C8D">
            <w:pPr>
              <w:pStyle w:val="NormalWeb"/>
              <w:numPr>
                <w:ilvl w:val="0"/>
                <w:numId w:val="35"/>
              </w:numPr>
              <w:spacing w:line="276" w:lineRule="auto"/>
              <w:rPr>
                <w:rFonts w:ascii="Times New Roman" w:hAnsi="Times New Roman"/>
                <w:sz w:val="24"/>
                <w:lang w:eastAsia="fr-FR"/>
              </w:rPr>
            </w:pPr>
            <w:r w:rsidRPr="00CC7C8D">
              <w:rPr>
                <w:rFonts w:ascii="Times New Roman" w:hAnsi="Times New Roman"/>
                <w:sz w:val="24"/>
                <w:lang w:eastAsia="fr-FR"/>
              </w:rPr>
              <w:t>Client’s</w:t>
            </w:r>
            <w:r w:rsidRPr="00CC7C8D">
              <w:rPr>
                <w:rFonts w:ascii="Times New Roman" w:hAnsi="Times New Roman"/>
                <w:b/>
                <w:i/>
                <w:sz w:val="24"/>
                <w:lang w:eastAsia="fr-FR"/>
              </w:rPr>
              <w:t xml:space="preserve"> hair preparation</w:t>
            </w:r>
            <w:r w:rsidRPr="00CC7C8D">
              <w:rPr>
                <w:rFonts w:ascii="Times New Roman" w:hAnsi="Times New Roman"/>
                <w:sz w:val="24"/>
                <w:lang w:eastAsia="fr-FR"/>
              </w:rPr>
              <w:t xml:space="preserve"> is carried out</w:t>
            </w:r>
            <w:r w:rsidRPr="00CC7C8D">
              <w:rPr>
                <w:rFonts w:ascii="Times New Roman" w:hAnsi="Times New Roman"/>
                <w:b/>
                <w:i/>
                <w:sz w:val="24"/>
                <w:lang w:eastAsia="fr-FR"/>
              </w:rPr>
              <w:t xml:space="preserve"> </w:t>
            </w:r>
            <w:r w:rsidRPr="00CC7C8D">
              <w:rPr>
                <w:rFonts w:ascii="Times New Roman" w:hAnsi="Times New Roman"/>
                <w:i/>
                <w:sz w:val="24"/>
                <w:lang w:eastAsia="fr-FR"/>
              </w:rPr>
              <w:t>as</w:t>
            </w:r>
            <w:r w:rsidRPr="00CC7C8D">
              <w:rPr>
                <w:rFonts w:ascii="Times New Roman" w:hAnsi="Times New Roman"/>
                <w:sz w:val="24"/>
                <w:lang w:eastAsia="fr-FR"/>
              </w:rPr>
              <w:t xml:space="preserve"> per service requirement.</w:t>
            </w:r>
          </w:p>
          <w:p w14:paraId="4F0100D6" w14:textId="77777777" w:rsidR="00D9656F" w:rsidRPr="00CC7C8D" w:rsidRDefault="00D9656F" w:rsidP="00CC7C8D">
            <w:pPr>
              <w:pStyle w:val="NormalWeb"/>
              <w:numPr>
                <w:ilvl w:val="0"/>
                <w:numId w:val="35"/>
              </w:numPr>
              <w:spacing w:line="276" w:lineRule="auto"/>
              <w:rPr>
                <w:rFonts w:ascii="Times New Roman" w:hAnsi="Times New Roman"/>
                <w:sz w:val="24"/>
                <w:lang w:eastAsia="fr-FR"/>
              </w:rPr>
            </w:pPr>
            <w:r w:rsidRPr="00CC7C8D">
              <w:rPr>
                <w:rFonts w:ascii="Times New Roman" w:hAnsi="Times New Roman"/>
                <w:b/>
                <w:i/>
                <w:sz w:val="24"/>
                <w:lang w:eastAsia="fr-FR"/>
              </w:rPr>
              <w:t>Styling procedure</w:t>
            </w:r>
            <w:r w:rsidRPr="00CC7C8D">
              <w:rPr>
                <w:rFonts w:ascii="Times New Roman" w:hAnsi="Times New Roman"/>
                <w:sz w:val="24"/>
                <w:lang w:eastAsia="fr-FR"/>
              </w:rPr>
              <w:t xml:space="preserve"> is performed as per the client requirement.</w:t>
            </w:r>
          </w:p>
          <w:p w14:paraId="748A00B5" w14:textId="77777777" w:rsidR="00D9656F" w:rsidRPr="00CC7C8D" w:rsidRDefault="00D9656F" w:rsidP="00CC7C8D">
            <w:pPr>
              <w:pStyle w:val="NormalWeb"/>
              <w:numPr>
                <w:ilvl w:val="0"/>
                <w:numId w:val="35"/>
              </w:numPr>
              <w:spacing w:line="276" w:lineRule="auto"/>
              <w:rPr>
                <w:rFonts w:ascii="Times New Roman" w:hAnsi="Times New Roman"/>
                <w:sz w:val="24"/>
                <w:lang w:eastAsia="fr-FR"/>
              </w:rPr>
            </w:pPr>
            <w:r w:rsidRPr="00CC7C8D">
              <w:rPr>
                <w:rFonts w:ascii="Times New Roman" w:hAnsi="Times New Roman"/>
                <w:sz w:val="24"/>
                <w:lang w:eastAsia="fr-FR"/>
              </w:rPr>
              <w:t>After care advice is provided as per service offered</w:t>
            </w:r>
          </w:p>
        </w:tc>
      </w:tr>
      <w:tr w:rsidR="00D9656F" w:rsidRPr="00CC7C8D" w14:paraId="5545158E" w14:textId="77777777" w:rsidTr="00643AEC">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C72B07" w14:textId="77777777" w:rsidR="00D9656F" w:rsidRPr="00CC7C8D" w:rsidRDefault="00D9656F" w:rsidP="00CC7C8D">
            <w:pPr>
              <w:pStyle w:val="NormalWeb"/>
              <w:numPr>
                <w:ilvl w:val="0"/>
                <w:numId w:val="33"/>
              </w:numPr>
              <w:spacing w:line="276" w:lineRule="auto"/>
              <w:rPr>
                <w:rFonts w:ascii="Times New Roman" w:hAnsi="Times New Roman"/>
                <w:sz w:val="24"/>
                <w:lang w:eastAsia="fr-FR"/>
              </w:rPr>
            </w:pPr>
            <w:r w:rsidRPr="00CC7C8D">
              <w:rPr>
                <w:rFonts w:ascii="Times New Roman" w:hAnsi="Times New Roman"/>
                <w:sz w:val="24"/>
                <w:lang w:eastAsia="fr-FR"/>
              </w:rPr>
              <w:t>Perform post hair styling service</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CA96C4" w14:textId="77777777" w:rsidR="00D9656F" w:rsidRPr="00CC7C8D" w:rsidRDefault="00D9656F" w:rsidP="00CC7C8D">
            <w:pPr>
              <w:pStyle w:val="NormalWeb"/>
              <w:numPr>
                <w:ilvl w:val="0"/>
                <w:numId w:val="36"/>
              </w:numPr>
              <w:spacing w:line="276" w:lineRule="auto"/>
              <w:rPr>
                <w:rFonts w:ascii="Times New Roman" w:hAnsi="Times New Roman"/>
                <w:sz w:val="24"/>
                <w:lang w:eastAsia="fr-FR"/>
              </w:rPr>
            </w:pPr>
            <w:r w:rsidRPr="00CC7C8D">
              <w:rPr>
                <w:rFonts w:ascii="Times New Roman" w:hAnsi="Times New Roman"/>
                <w:sz w:val="24"/>
                <w:lang w:eastAsia="fr-FR"/>
              </w:rPr>
              <w:t>Tools and equipment are cleaned and disinfected as per manufacturers’ instructions.</w:t>
            </w:r>
          </w:p>
          <w:p w14:paraId="4506B445" w14:textId="77777777" w:rsidR="00D9656F" w:rsidRPr="00CC7C8D" w:rsidRDefault="00D9656F" w:rsidP="00CC7C8D">
            <w:pPr>
              <w:pStyle w:val="NormalWeb"/>
              <w:numPr>
                <w:ilvl w:val="0"/>
                <w:numId w:val="36"/>
              </w:numPr>
              <w:spacing w:line="276" w:lineRule="auto"/>
              <w:rPr>
                <w:rFonts w:ascii="Times New Roman" w:hAnsi="Times New Roman"/>
                <w:sz w:val="24"/>
                <w:lang w:eastAsia="fr-FR"/>
              </w:rPr>
            </w:pPr>
            <w:r w:rsidRPr="00CC7C8D">
              <w:rPr>
                <w:rFonts w:ascii="Times New Roman" w:hAnsi="Times New Roman"/>
                <w:sz w:val="24"/>
                <w:lang w:eastAsia="fr-FR"/>
              </w:rPr>
              <w:t>Work station is cleaned and waste disposed as per work procedure.</w:t>
            </w:r>
          </w:p>
          <w:p w14:paraId="2D3E9774" w14:textId="77777777" w:rsidR="00D9656F" w:rsidRPr="00CC7C8D" w:rsidRDefault="00D9656F" w:rsidP="00CC7C8D">
            <w:pPr>
              <w:pStyle w:val="NormalWeb"/>
              <w:numPr>
                <w:ilvl w:val="0"/>
                <w:numId w:val="36"/>
              </w:numPr>
              <w:spacing w:line="276" w:lineRule="auto"/>
              <w:rPr>
                <w:rFonts w:ascii="Times New Roman" w:hAnsi="Times New Roman"/>
                <w:sz w:val="24"/>
                <w:lang w:eastAsia="fr-FR"/>
              </w:rPr>
            </w:pPr>
            <w:r w:rsidRPr="00CC7C8D">
              <w:rPr>
                <w:rFonts w:ascii="Times New Roman" w:hAnsi="Times New Roman"/>
                <w:b/>
                <w:i/>
                <w:sz w:val="24"/>
                <w:lang w:eastAsia="fr-FR"/>
              </w:rPr>
              <w:t>Recyclable supplies</w:t>
            </w:r>
            <w:r w:rsidRPr="00CC7C8D">
              <w:rPr>
                <w:rFonts w:ascii="Times New Roman" w:hAnsi="Times New Roman"/>
                <w:sz w:val="24"/>
                <w:lang w:eastAsia="fr-FR"/>
              </w:rPr>
              <w:t xml:space="preserve"> are cleaned, disinfected and stored as per work procedure.</w:t>
            </w:r>
          </w:p>
        </w:tc>
      </w:tr>
    </w:tbl>
    <w:p w14:paraId="5658CF50" w14:textId="77777777" w:rsidR="00501486" w:rsidRDefault="00501486" w:rsidP="00CC7C8D">
      <w:pPr>
        <w:pStyle w:val="NormalWeb"/>
        <w:spacing w:line="276" w:lineRule="auto"/>
        <w:rPr>
          <w:rFonts w:ascii="Times New Roman" w:hAnsi="Times New Roman"/>
          <w:b/>
          <w:sz w:val="24"/>
          <w:lang w:eastAsia="fr-FR"/>
        </w:rPr>
      </w:pPr>
    </w:p>
    <w:p w14:paraId="28160B07" w14:textId="77777777" w:rsidR="00D9656F" w:rsidRPr="00CC7C8D" w:rsidRDefault="00D9656F" w:rsidP="00CC7C8D">
      <w:pPr>
        <w:pStyle w:val="NormalWeb"/>
        <w:spacing w:line="276" w:lineRule="auto"/>
        <w:rPr>
          <w:rFonts w:ascii="Times New Roman" w:hAnsi="Times New Roman"/>
          <w:b/>
          <w:sz w:val="24"/>
          <w:lang w:eastAsia="fr-FR"/>
        </w:rPr>
      </w:pPr>
      <w:r w:rsidRPr="00CC7C8D">
        <w:rPr>
          <w:rFonts w:ascii="Times New Roman" w:hAnsi="Times New Roman"/>
          <w:b/>
          <w:sz w:val="24"/>
          <w:lang w:eastAsia="fr-FR"/>
        </w:rPr>
        <w:t>RANGE</w:t>
      </w:r>
    </w:p>
    <w:p w14:paraId="70B1D2A6" w14:textId="77777777" w:rsidR="0000226D" w:rsidRPr="00CC7C8D" w:rsidRDefault="00D9656F" w:rsidP="00CC7C8D">
      <w:pPr>
        <w:pStyle w:val="NormalWeb"/>
        <w:spacing w:line="276" w:lineRule="auto"/>
        <w:rPr>
          <w:rFonts w:ascii="Times New Roman" w:hAnsi="Times New Roman"/>
          <w:sz w:val="24"/>
          <w:lang w:eastAsia="fr-FR"/>
        </w:rPr>
      </w:pPr>
      <w:r w:rsidRPr="00CC7C8D">
        <w:rPr>
          <w:rFonts w:ascii="Times New Roman" w:hAnsi="Times New Roman"/>
          <w:sz w:val="24"/>
          <w:lang w:eastAsia="fr-FR"/>
        </w:rPr>
        <w:t>This section provides work environments and conditions to which the performance criteria apply. It allows for different work environments and situations that will affect performance.</w:t>
      </w:r>
    </w:p>
    <w:tbl>
      <w:tblPr>
        <w:tblStyle w:val="Style30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817"/>
        <w:gridCol w:w="5807"/>
      </w:tblGrid>
      <w:tr w:rsidR="00D9656F" w:rsidRPr="00CC7C8D" w14:paraId="490B8F54"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EB129A" w14:textId="77777777" w:rsidR="00D9656F" w:rsidRPr="00CC7C8D" w:rsidRDefault="00D9656F" w:rsidP="00501486">
            <w:pPr>
              <w:pStyle w:val="NormalWeb"/>
              <w:spacing w:before="0" w:beforeAutospacing="0" w:after="0" w:afterAutospacing="0" w:line="276" w:lineRule="auto"/>
              <w:rPr>
                <w:rFonts w:ascii="Times New Roman" w:hAnsi="Times New Roman"/>
                <w:b/>
                <w:sz w:val="24"/>
                <w:lang w:eastAsia="fr-FR"/>
              </w:rPr>
            </w:pPr>
            <w:r w:rsidRPr="00CC7C8D">
              <w:rPr>
                <w:rFonts w:ascii="Times New Roman" w:hAnsi="Times New Roman"/>
                <w:b/>
                <w:sz w:val="24"/>
                <w:lang w:eastAsia="fr-FR"/>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359828" w14:textId="77777777" w:rsidR="00D9656F" w:rsidRPr="00CC7C8D" w:rsidRDefault="00D9656F" w:rsidP="00501486">
            <w:pPr>
              <w:pStyle w:val="NormalWeb"/>
              <w:spacing w:before="0" w:beforeAutospacing="0" w:after="0" w:afterAutospacing="0" w:line="276" w:lineRule="auto"/>
              <w:rPr>
                <w:rFonts w:ascii="Times New Roman" w:hAnsi="Times New Roman"/>
                <w:b/>
                <w:sz w:val="24"/>
                <w:lang w:eastAsia="fr-FR"/>
              </w:rPr>
            </w:pPr>
            <w:r w:rsidRPr="00CC7C8D">
              <w:rPr>
                <w:rFonts w:ascii="Times New Roman" w:hAnsi="Times New Roman"/>
                <w:b/>
                <w:sz w:val="24"/>
                <w:lang w:eastAsia="fr-FR"/>
              </w:rPr>
              <w:t xml:space="preserve">Range </w:t>
            </w:r>
          </w:p>
          <w:p w14:paraId="741AF3E5" w14:textId="77777777" w:rsidR="00D9656F" w:rsidRPr="00CC7C8D" w:rsidRDefault="00D9656F" w:rsidP="00501486">
            <w:pPr>
              <w:pStyle w:val="NormalWeb"/>
              <w:spacing w:before="0" w:beforeAutospacing="0" w:after="0" w:afterAutospacing="0" w:line="276" w:lineRule="auto"/>
              <w:rPr>
                <w:rFonts w:ascii="Times New Roman" w:hAnsi="Times New Roman"/>
                <w:b/>
                <w:sz w:val="24"/>
                <w:lang w:eastAsia="fr-FR"/>
              </w:rPr>
            </w:pPr>
          </w:p>
        </w:tc>
      </w:tr>
      <w:tr w:rsidR="00D9656F" w:rsidRPr="00CC7C8D" w14:paraId="4E30DC10"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865C29" w14:textId="77777777" w:rsidR="00D9656F" w:rsidRPr="00CC7C8D" w:rsidRDefault="00D9656F" w:rsidP="00501486">
            <w:pPr>
              <w:pStyle w:val="NormalWeb"/>
              <w:numPr>
                <w:ilvl w:val="0"/>
                <w:numId w:val="37"/>
              </w:numPr>
              <w:spacing w:before="0" w:beforeAutospacing="0" w:after="0" w:afterAutospacing="0" w:line="276" w:lineRule="auto"/>
              <w:rPr>
                <w:rFonts w:ascii="Times New Roman" w:hAnsi="Times New Roman"/>
                <w:b/>
                <w:i/>
                <w:sz w:val="24"/>
                <w:lang w:eastAsia="fr-FR"/>
              </w:rPr>
            </w:pPr>
            <w:r w:rsidRPr="00CC7C8D">
              <w:rPr>
                <w:rFonts w:ascii="Times New Roman" w:hAnsi="Times New Roman"/>
                <w:b/>
                <w:i/>
                <w:sz w:val="24"/>
                <w:lang w:eastAsia="fr-FR"/>
              </w:rPr>
              <w:t xml:space="preserve">Personal protective gear </w:t>
            </w:r>
            <w:r w:rsidRPr="00CC7C8D">
              <w:rPr>
                <w:rFonts w:ascii="Times New Roman" w:hAnsi="Times New Roman"/>
                <w:sz w:val="24"/>
                <w:lang w:eastAsia="fr-FR"/>
              </w:rPr>
              <w:t>may include but not   limited to:</w:t>
            </w:r>
            <w:r w:rsidRPr="00CC7C8D">
              <w:rPr>
                <w:rFonts w:ascii="Times New Roman" w:hAnsi="Times New Roman"/>
                <w:b/>
                <w:i/>
                <w:sz w:val="24"/>
                <w:lang w:eastAsia="fr-FR"/>
              </w:rPr>
              <w:t xml:space="preserve">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8A7825" w14:textId="77777777" w:rsidR="00D9656F" w:rsidRPr="00CC7C8D" w:rsidRDefault="00D9656F"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Apron </w:t>
            </w:r>
          </w:p>
          <w:p w14:paraId="773008D1" w14:textId="77777777" w:rsidR="00D9656F" w:rsidRPr="00CC7C8D" w:rsidRDefault="00D9656F"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Draper </w:t>
            </w:r>
          </w:p>
          <w:p w14:paraId="08CF30EA" w14:textId="77777777" w:rsidR="00D9656F" w:rsidRPr="00CC7C8D" w:rsidRDefault="00D9656F"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Towels </w:t>
            </w:r>
          </w:p>
          <w:p w14:paraId="0F944592" w14:textId="77777777" w:rsidR="00D9656F" w:rsidRPr="00CC7C8D" w:rsidRDefault="00D9656F"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Gloves</w:t>
            </w:r>
          </w:p>
          <w:p w14:paraId="463DAD3B" w14:textId="77777777" w:rsidR="00D9656F" w:rsidRPr="00CC7C8D" w:rsidRDefault="00D9656F"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Ear muffs/caps</w:t>
            </w:r>
          </w:p>
          <w:p w14:paraId="472B9D4E" w14:textId="77777777" w:rsidR="00D9656F" w:rsidRPr="00CC7C8D" w:rsidRDefault="00D9656F"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Face shield</w:t>
            </w:r>
          </w:p>
          <w:p w14:paraId="6F3E9040" w14:textId="77777777" w:rsidR="00D9656F" w:rsidRPr="00CC7C8D" w:rsidRDefault="00D9656F"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shower cap</w:t>
            </w:r>
          </w:p>
        </w:tc>
      </w:tr>
      <w:tr w:rsidR="00501486" w:rsidRPr="00CC7C8D" w14:paraId="2E153B25"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377328C" w14:textId="77777777" w:rsidR="00501486" w:rsidRPr="00CC7C8D" w:rsidRDefault="00501486" w:rsidP="00501486">
            <w:pPr>
              <w:pStyle w:val="NormalWeb"/>
              <w:numPr>
                <w:ilvl w:val="0"/>
                <w:numId w:val="37"/>
              </w:numPr>
              <w:spacing w:before="0" w:beforeAutospacing="0" w:after="0" w:afterAutospacing="0" w:line="276" w:lineRule="auto"/>
              <w:rPr>
                <w:rFonts w:ascii="Times New Roman" w:hAnsi="Times New Roman"/>
                <w:sz w:val="24"/>
                <w:lang w:eastAsia="fr-FR"/>
              </w:rPr>
            </w:pPr>
            <w:r w:rsidRPr="00CC7C8D">
              <w:rPr>
                <w:rFonts w:ascii="Times New Roman" w:hAnsi="Times New Roman"/>
                <w:b/>
                <w:i/>
                <w:sz w:val="24"/>
                <w:lang w:eastAsia="fr-FR"/>
              </w:rPr>
              <w:t xml:space="preserve">Hair styling Tools and equipment </w:t>
            </w:r>
            <w:r w:rsidRPr="00CC7C8D">
              <w:rPr>
                <w:rFonts w:ascii="Times New Roman" w:hAnsi="Times New Roman"/>
                <w:sz w:val="24"/>
                <w:lang w:eastAsia="fr-FR"/>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DAEB71" w14:textId="77777777" w:rsidR="00501486" w:rsidRPr="00CC7C8D" w:rsidRDefault="00501486" w:rsidP="00501486">
            <w:pPr>
              <w:pStyle w:val="NormalWeb"/>
              <w:spacing w:before="0" w:beforeAutospacing="0" w:after="0" w:afterAutospacing="0" w:line="276" w:lineRule="auto"/>
              <w:rPr>
                <w:rFonts w:ascii="Times New Roman" w:hAnsi="Times New Roman"/>
                <w:b/>
                <w:sz w:val="24"/>
                <w:lang w:eastAsia="fr-FR"/>
              </w:rPr>
            </w:pPr>
            <w:r w:rsidRPr="00CC7C8D">
              <w:rPr>
                <w:rFonts w:ascii="Times New Roman" w:hAnsi="Times New Roman"/>
                <w:b/>
                <w:sz w:val="24"/>
                <w:lang w:eastAsia="fr-FR"/>
              </w:rPr>
              <w:t xml:space="preserve">Equipment </w:t>
            </w:r>
          </w:p>
          <w:p w14:paraId="3F872BF0"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Hood dryer</w:t>
            </w:r>
          </w:p>
          <w:p w14:paraId="3FAD6084"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Head steamer </w:t>
            </w:r>
          </w:p>
          <w:p w14:paraId="795C88FB"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Stove tong </w:t>
            </w:r>
          </w:p>
          <w:p w14:paraId="6E000E00"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Professional trolley </w:t>
            </w:r>
          </w:p>
          <w:p w14:paraId="132609EB" w14:textId="77777777" w:rsidR="00501486"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Sterilizing cabinet </w:t>
            </w:r>
          </w:p>
          <w:p w14:paraId="35572FD9" w14:textId="77777777" w:rsidR="00501486" w:rsidRPr="00CC7C8D" w:rsidRDefault="00501486" w:rsidP="00501486">
            <w:pPr>
              <w:pStyle w:val="NormalWeb"/>
              <w:spacing w:before="0" w:beforeAutospacing="0" w:after="0" w:afterAutospacing="0" w:line="276" w:lineRule="auto"/>
              <w:ind w:left="900"/>
              <w:rPr>
                <w:rFonts w:ascii="Times New Roman" w:hAnsi="Times New Roman"/>
                <w:sz w:val="24"/>
                <w:lang w:eastAsia="fr-FR"/>
              </w:rPr>
            </w:pPr>
          </w:p>
          <w:p w14:paraId="6CD36980" w14:textId="77777777" w:rsidR="00501486" w:rsidRPr="00CC7C8D" w:rsidRDefault="00501486" w:rsidP="00501486">
            <w:pPr>
              <w:pStyle w:val="NormalWeb"/>
              <w:spacing w:before="0" w:beforeAutospacing="0" w:after="0" w:afterAutospacing="0" w:line="276" w:lineRule="auto"/>
              <w:rPr>
                <w:rFonts w:ascii="Times New Roman" w:hAnsi="Times New Roman"/>
                <w:b/>
                <w:sz w:val="24"/>
                <w:lang w:eastAsia="fr-FR"/>
              </w:rPr>
            </w:pPr>
            <w:r w:rsidRPr="00CC7C8D">
              <w:rPr>
                <w:rFonts w:ascii="Times New Roman" w:hAnsi="Times New Roman"/>
                <w:b/>
                <w:sz w:val="24"/>
                <w:lang w:eastAsia="fr-FR"/>
              </w:rPr>
              <w:t>Tools</w:t>
            </w:r>
          </w:p>
          <w:p w14:paraId="05835342"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Blow dryer </w:t>
            </w:r>
          </w:p>
          <w:p w14:paraId="1A1DB2EA"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Flat iron </w:t>
            </w:r>
          </w:p>
          <w:p w14:paraId="00658DBC"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Curling iron</w:t>
            </w:r>
          </w:p>
          <w:p w14:paraId="52FB06CA"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Crimping iron </w:t>
            </w:r>
          </w:p>
          <w:p w14:paraId="034054A5"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Tint bowls</w:t>
            </w:r>
          </w:p>
          <w:p w14:paraId="55FBF6F6"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Tint brush </w:t>
            </w:r>
          </w:p>
          <w:p w14:paraId="3E3E1DFA"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Set of combs</w:t>
            </w:r>
          </w:p>
          <w:p w14:paraId="7010CBCC"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Blow styling brush</w:t>
            </w:r>
          </w:p>
          <w:p w14:paraId="4F6731FE"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Styling pins </w:t>
            </w:r>
          </w:p>
          <w:p w14:paraId="44F5B1DE"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Sectioning clips</w:t>
            </w:r>
          </w:p>
          <w:p w14:paraId="20B56E43"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Rollers</w:t>
            </w:r>
          </w:p>
          <w:p w14:paraId="6B53C74B"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Rods</w:t>
            </w:r>
          </w:p>
          <w:p w14:paraId="081188FA" w14:textId="77777777" w:rsidR="00501486"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Pr>
                <w:rFonts w:ascii="Times New Roman" w:hAnsi="Times New Roman"/>
                <w:sz w:val="24"/>
                <w:lang w:eastAsia="fr-FR"/>
              </w:rPr>
              <w:t>Spatula</w:t>
            </w:r>
          </w:p>
          <w:p w14:paraId="23C094B2" w14:textId="77777777" w:rsidR="00501486" w:rsidRPr="00CC7C8D" w:rsidRDefault="00501486" w:rsidP="00501486">
            <w:pPr>
              <w:pStyle w:val="NormalWeb"/>
              <w:spacing w:before="0" w:beforeAutospacing="0" w:after="0" w:afterAutospacing="0" w:line="276" w:lineRule="auto"/>
              <w:rPr>
                <w:rFonts w:ascii="Times New Roman" w:hAnsi="Times New Roman"/>
                <w:sz w:val="24"/>
                <w:lang w:eastAsia="fr-FR"/>
              </w:rPr>
            </w:pPr>
          </w:p>
        </w:tc>
      </w:tr>
      <w:tr w:rsidR="00501486" w:rsidRPr="00CC7C8D" w14:paraId="773B8B54" w14:textId="77777777" w:rsidTr="00501486">
        <w:trPr>
          <w:cantSplit/>
          <w:trHeight w:val="5745"/>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8AC30B" w14:textId="77777777" w:rsidR="00501486" w:rsidRPr="00CC7C8D" w:rsidRDefault="00501486" w:rsidP="00501486">
            <w:pPr>
              <w:pStyle w:val="NormalWeb"/>
              <w:numPr>
                <w:ilvl w:val="0"/>
                <w:numId w:val="37"/>
              </w:numPr>
              <w:spacing w:before="0" w:beforeAutospacing="0" w:after="0" w:afterAutospacing="0" w:line="276" w:lineRule="auto"/>
              <w:rPr>
                <w:rFonts w:ascii="Times New Roman" w:hAnsi="Times New Roman"/>
                <w:sz w:val="24"/>
                <w:lang w:eastAsia="fr-FR"/>
              </w:rPr>
            </w:pPr>
            <w:r w:rsidRPr="00CC7C8D">
              <w:rPr>
                <w:rFonts w:ascii="Times New Roman" w:hAnsi="Times New Roman"/>
                <w:b/>
                <w:i/>
                <w:sz w:val="24"/>
                <w:lang w:eastAsia="fr-FR"/>
              </w:rPr>
              <w:lastRenderedPageBreak/>
              <w:t xml:space="preserve">Hair styling products and supplies </w:t>
            </w:r>
            <w:r w:rsidRPr="00CC7C8D">
              <w:rPr>
                <w:rFonts w:ascii="Times New Roman" w:hAnsi="Times New Roman"/>
                <w:sz w:val="24"/>
                <w:lang w:eastAsia="fr-FR"/>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697D94"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Shampoo</w:t>
            </w:r>
          </w:p>
          <w:p w14:paraId="2F033E8E"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Conditioner</w:t>
            </w:r>
          </w:p>
          <w:p w14:paraId="2A83925F"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hair food</w:t>
            </w:r>
          </w:p>
          <w:p w14:paraId="1493169D"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hair sprays </w:t>
            </w:r>
          </w:p>
          <w:p w14:paraId="69D73F2D"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setting lotions </w:t>
            </w:r>
          </w:p>
          <w:p w14:paraId="019F9FC1"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mounding gel </w:t>
            </w:r>
          </w:p>
          <w:p w14:paraId="63C072FF"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spritz</w:t>
            </w:r>
          </w:p>
          <w:p w14:paraId="69089034"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mousse </w:t>
            </w:r>
          </w:p>
          <w:p w14:paraId="089111F5"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hair moisturizers </w:t>
            </w:r>
          </w:p>
          <w:p w14:paraId="406A892B"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styling gel</w:t>
            </w:r>
          </w:p>
          <w:p w14:paraId="521D140E"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curl activator gel </w:t>
            </w:r>
          </w:p>
          <w:p w14:paraId="40974A55"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disinfectant </w:t>
            </w:r>
          </w:p>
          <w:p w14:paraId="070B7247"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cotton wool </w:t>
            </w:r>
          </w:p>
          <w:p w14:paraId="5D2BC7A3"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dust bin </w:t>
            </w:r>
          </w:p>
          <w:p w14:paraId="73969ABE"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dust pan </w:t>
            </w:r>
          </w:p>
          <w:p w14:paraId="73BB65C1"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broom/mop </w:t>
            </w:r>
          </w:p>
        </w:tc>
      </w:tr>
      <w:tr w:rsidR="00501486" w:rsidRPr="00CC7C8D" w14:paraId="2F308305"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25D1D36" w14:textId="77777777" w:rsidR="00501486" w:rsidRPr="00CC7C8D" w:rsidRDefault="00501486" w:rsidP="00501486">
            <w:pPr>
              <w:pStyle w:val="NormalWeb"/>
              <w:numPr>
                <w:ilvl w:val="0"/>
                <w:numId w:val="37"/>
              </w:numPr>
              <w:spacing w:before="0" w:beforeAutospacing="0" w:after="0" w:afterAutospacing="0" w:line="276" w:lineRule="auto"/>
              <w:rPr>
                <w:rFonts w:ascii="Times New Roman" w:hAnsi="Times New Roman"/>
                <w:sz w:val="24"/>
                <w:lang w:eastAsia="fr-FR"/>
              </w:rPr>
            </w:pPr>
            <w:r w:rsidRPr="00CC7C8D">
              <w:rPr>
                <w:rFonts w:ascii="Times New Roman" w:hAnsi="Times New Roman"/>
                <w:b/>
                <w:i/>
                <w:sz w:val="24"/>
                <w:lang w:eastAsia="fr-FR"/>
              </w:rPr>
              <w:t>hair preparation</w:t>
            </w:r>
            <w:r w:rsidRPr="00CC7C8D">
              <w:rPr>
                <w:rFonts w:ascii="Times New Roman" w:hAnsi="Times New Roman"/>
                <w:sz w:val="24"/>
                <w:lang w:eastAsia="fr-FR"/>
              </w:rPr>
              <w:t xml:space="preserve">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3678A9"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Shampooing</w:t>
            </w:r>
          </w:p>
          <w:p w14:paraId="09BFAF49"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Conditioning</w:t>
            </w:r>
          </w:p>
          <w:p w14:paraId="19B4265D"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Straightening</w:t>
            </w:r>
          </w:p>
        </w:tc>
      </w:tr>
      <w:tr w:rsidR="00501486" w:rsidRPr="00CC7C8D" w14:paraId="73F4FBA1"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31F2A5C" w14:textId="77777777" w:rsidR="00501486" w:rsidRPr="00CC7C8D" w:rsidRDefault="00501486" w:rsidP="00501486">
            <w:pPr>
              <w:pStyle w:val="NormalWeb"/>
              <w:numPr>
                <w:ilvl w:val="0"/>
                <w:numId w:val="37"/>
              </w:numPr>
              <w:spacing w:before="0" w:beforeAutospacing="0" w:after="0" w:afterAutospacing="0" w:line="276" w:lineRule="auto"/>
              <w:rPr>
                <w:rFonts w:ascii="Times New Roman" w:hAnsi="Times New Roman"/>
                <w:sz w:val="24"/>
                <w:lang w:eastAsia="fr-FR"/>
              </w:rPr>
            </w:pPr>
            <w:r w:rsidRPr="00CC7C8D">
              <w:rPr>
                <w:rFonts w:ascii="Times New Roman" w:hAnsi="Times New Roman"/>
                <w:b/>
                <w:i/>
                <w:sz w:val="24"/>
                <w:lang w:eastAsia="fr-FR"/>
              </w:rPr>
              <w:t xml:space="preserve">Styling procedure </w:t>
            </w:r>
            <w:r w:rsidRPr="00CC7C8D">
              <w:rPr>
                <w:rFonts w:ascii="Times New Roman" w:hAnsi="Times New Roman"/>
                <w:sz w:val="24"/>
                <w:lang w:eastAsia="fr-FR"/>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DA8F992"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Thermal styling</w:t>
            </w:r>
          </w:p>
          <w:p w14:paraId="267B0A1E"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 xml:space="preserve">roller setting </w:t>
            </w:r>
          </w:p>
          <w:p w14:paraId="593FDD97"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Gel styling</w:t>
            </w:r>
          </w:p>
          <w:p w14:paraId="0224C8A5"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Themed styling</w:t>
            </w:r>
          </w:p>
          <w:p w14:paraId="58320CCD"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Natural hair styling</w:t>
            </w:r>
          </w:p>
          <w:p w14:paraId="1321EA6C"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 xml:space="preserve">Hair addition styling </w:t>
            </w:r>
          </w:p>
          <w:p w14:paraId="172AE277"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Pin curls</w:t>
            </w:r>
          </w:p>
          <w:p w14:paraId="633EAFAB"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Finger waves</w:t>
            </w:r>
          </w:p>
          <w:p w14:paraId="76E6150D"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Dreadlocks</w:t>
            </w:r>
          </w:p>
          <w:p w14:paraId="73C27D12"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Straw set</w:t>
            </w:r>
          </w:p>
          <w:p w14:paraId="0745045E"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Zulu/ bantu knots</w:t>
            </w:r>
          </w:p>
          <w:p w14:paraId="7DC5421E"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Twists</w:t>
            </w:r>
          </w:p>
          <w:p w14:paraId="13866D0A"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 xml:space="preserve">folds </w:t>
            </w:r>
          </w:p>
          <w:p w14:paraId="2711E117" w14:textId="77777777" w:rsidR="00501486" w:rsidRPr="00CC7C8D" w:rsidRDefault="00501486" w:rsidP="00501486">
            <w:pPr>
              <w:numPr>
                <w:ilvl w:val="0"/>
                <w:numId w:val="47"/>
              </w:numPr>
              <w:spacing w:after="0" w:line="276" w:lineRule="auto"/>
              <w:contextualSpacing/>
              <w:rPr>
                <w:rFonts w:ascii="Times New Roman" w:hAnsi="Times New Roman"/>
                <w:kern w:val="2"/>
                <w:sz w:val="24"/>
                <w:szCs w:val="24"/>
                <w:lang w:eastAsia="fr-FR"/>
              </w:rPr>
            </w:pPr>
            <w:r w:rsidRPr="00CC7C8D">
              <w:rPr>
                <w:rFonts w:ascii="Times New Roman" w:hAnsi="Times New Roman"/>
                <w:kern w:val="2"/>
                <w:sz w:val="24"/>
                <w:szCs w:val="24"/>
                <w:lang w:eastAsia="fr-FR"/>
              </w:rPr>
              <w:t>Twist outs</w:t>
            </w:r>
          </w:p>
        </w:tc>
      </w:tr>
      <w:tr w:rsidR="00501486" w:rsidRPr="00CC7C8D" w14:paraId="4C315C68"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8664C3F" w14:textId="77777777" w:rsidR="00501486" w:rsidRPr="00CC7C8D" w:rsidRDefault="00501486" w:rsidP="00501486">
            <w:pPr>
              <w:pStyle w:val="NormalWeb"/>
              <w:numPr>
                <w:ilvl w:val="0"/>
                <w:numId w:val="37"/>
              </w:numPr>
              <w:spacing w:before="0" w:beforeAutospacing="0" w:after="0" w:afterAutospacing="0" w:line="276" w:lineRule="auto"/>
              <w:rPr>
                <w:rFonts w:ascii="Times New Roman" w:hAnsi="Times New Roman"/>
                <w:sz w:val="24"/>
                <w:lang w:eastAsia="fr-FR"/>
              </w:rPr>
            </w:pPr>
            <w:r w:rsidRPr="00CC7C8D">
              <w:rPr>
                <w:rFonts w:ascii="Times New Roman" w:hAnsi="Times New Roman"/>
                <w:b/>
                <w:i/>
                <w:sz w:val="24"/>
                <w:lang w:eastAsia="fr-FR"/>
              </w:rPr>
              <w:lastRenderedPageBreak/>
              <w:t xml:space="preserve">Recyclable supplies </w:t>
            </w:r>
            <w:r w:rsidRPr="00CC7C8D">
              <w:rPr>
                <w:rFonts w:ascii="Times New Roman" w:hAnsi="Times New Roman"/>
                <w:sz w:val="24"/>
                <w:lang w:eastAsia="fr-FR"/>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87D100"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Aprons </w:t>
            </w:r>
          </w:p>
          <w:p w14:paraId="2069A4C0"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 xml:space="preserve">Drapers </w:t>
            </w:r>
          </w:p>
          <w:p w14:paraId="0FE212A0"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Towels</w:t>
            </w:r>
          </w:p>
          <w:p w14:paraId="6EF1326E"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Ear muffs/caps</w:t>
            </w:r>
          </w:p>
          <w:p w14:paraId="3628898B" w14:textId="77777777" w:rsidR="00501486" w:rsidRPr="00CC7C8D" w:rsidRDefault="00501486" w:rsidP="00501486">
            <w:pPr>
              <w:pStyle w:val="NormalWeb"/>
              <w:numPr>
                <w:ilvl w:val="0"/>
                <w:numId w:val="38"/>
              </w:numPr>
              <w:spacing w:before="0" w:beforeAutospacing="0" w:after="0" w:afterAutospacing="0" w:line="276" w:lineRule="auto"/>
              <w:rPr>
                <w:rFonts w:ascii="Times New Roman" w:hAnsi="Times New Roman"/>
                <w:sz w:val="24"/>
                <w:lang w:eastAsia="fr-FR"/>
              </w:rPr>
            </w:pPr>
            <w:r w:rsidRPr="00CC7C8D">
              <w:rPr>
                <w:rFonts w:ascii="Times New Roman" w:hAnsi="Times New Roman"/>
                <w:sz w:val="24"/>
                <w:lang w:eastAsia="fr-FR"/>
              </w:rPr>
              <w:t>Face shields</w:t>
            </w:r>
          </w:p>
        </w:tc>
      </w:tr>
    </w:tbl>
    <w:p w14:paraId="1CB2E37D" w14:textId="77777777" w:rsidR="00D9656F" w:rsidRPr="00CC7C8D" w:rsidRDefault="00D9656F" w:rsidP="00CC7C8D">
      <w:pPr>
        <w:pStyle w:val="NormalWeb"/>
        <w:spacing w:line="276" w:lineRule="auto"/>
        <w:rPr>
          <w:rFonts w:ascii="Times New Roman" w:hAnsi="Times New Roman"/>
          <w:b/>
          <w:sz w:val="24"/>
          <w:lang w:eastAsia="fr-FR"/>
        </w:rPr>
      </w:pPr>
    </w:p>
    <w:p w14:paraId="15CE06DB" w14:textId="77777777" w:rsidR="00D9656F" w:rsidRPr="00CC7C8D" w:rsidRDefault="00D9656F" w:rsidP="00CC7C8D">
      <w:pPr>
        <w:pStyle w:val="NormalWeb"/>
        <w:spacing w:line="276" w:lineRule="auto"/>
        <w:rPr>
          <w:rFonts w:ascii="Times New Roman" w:hAnsi="Times New Roman"/>
          <w:b/>
          <w:sz w:val="24"/>
        </w:rPr>
      </w:pPr>
      <w:r w:rsidRPr="00CC7C8D">
        <w:rPr>
          <w:rFonts w:ascii="Times New Roman" w:hAnsi="Times New Roman"/>
          <w:b/>
          <w:sz w:val="24"/>
        </w:rPr>
        <w:t xml:space="preserve">REQUIRED KNOWLEDGE AND SKILLS </w:t>
      </w:r>
    </w:p>
    <w:p w14:paraId="1BE9CE3C" w14:textId="77777777" w:rsidR="00D9656F" w:rsidRPr="00CC7C8D" w:rsidRDefault="00D9656F" w:rsidP="00CC7C8D">
      <w:pPr>
        <w:pStyle w:val="NormalWeb"/>
        <w:spacing w:line="276" w:lineRule="auto"/>
        <w:rPr>
          <w:rFonts w:ascii="Times New Roman" w:hAnsi="Times New Roman"/>
          <w:sz w:val="24"/>
        </w:rPr>
      </w:pPr>
      <w:r w:rsidRPr="00CC7C8D">
        <w:rPr>
          <w:rFonts w:ascii="Times New Roman" w:hAnsi="Times New Roman"/>
          <w:sz w:val="24"/>
        </w:rPr>
        <w:t xml:space="preserve">This section describes the knowledge and skills required for this unit of competency. </w:t>
      </w:r>
    </w:p>
    <w:p w14:paraId="7399A2FE" w14:textId="77777777" w:rsidR="00D9656F" w:rsidRPr="00CC7C8D" w:rsidRDefault="00D9656F" w:rsidP="00CC7C8D">
      <w:pPr>
        <w:pStyle w:val="NormalWeb"/>
        <w:spacing w:line="276" w:lineRule="auto"/>
        <w:rPr>
          <w:rFonts w:ascii="Times New Roman" w:hAnsi="Times New Roman"/>
          <w:b/>
          <w:sz w:val="24"/>
          <w:lang w:eastAsia="fr-FR"/>
        </w:rPr>
      </w:pPr>
      <w:r w:rsidRPr="00CC7C8D">
        <w:rPr>
          <w:rFonts w:ascii="Times New Roman" w:hAnsi="Times New Roman"/>
          <w:b/>
          <w:sz w:val="24"/>
          <w:lang w:eastAsia="fr-FR"/>
        </w:rPr>
        <w:t>Required Knowledge</w:t>
      </w:r>
    </w:p>
    <w:p w14:paraId="680EEA40" w14:textId="77777777" w:rsidR="00D9656F" w:rsidRPr="00CC7C8D" w:rsidRDefault="00D9656F" w:rsidP="00CC7C8D">
      <w:pPr>
        <w:pStyle w:val="NormalWeb"/>
        <w:spacing w:line="276" w:lineRule="auto"/>
        <w:rPr>
          <w:rFonts w:ascii="Times New Roman" w:hAnsi="Times New Roman"/>
          <w:sz w:val="24"/>
          <w:lang w:eastAsia="fr-FR"/>
        </w:rPr>
      </w:pPr>
      <w:r w:rsidRPr="00CC7C8D">
        <w:rPr>
          <w:rFonts w:ascii="Times New Roman" w:hAnsi="Times New Roman"/>
          <w:sz w:val="24"/>
          <w:lang w:eastAsia="fr-FR"/>
        </w:rPr>
        <w:t>The individual needs to demonstrate knowledge of:</w:t>
      </w:r>
    </w:p>
    <w:p w14:paraId="1F3D7C62"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hygiene and sanitation in hair styling</w:t>
      </w:r>
    </w:p>
    <w:p w14:paraId="14D97AFE"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health and safety in hair styling</w:t>
      </w:r>
    </w:p>
    <w:p w14:paraId="76502F5F"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 xml:space="preserve">ethics and etiquette in cosmetology </w:t>
      </w:r>
    </w:p>
    <w:p w14:paraId="7D364C30"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Consultation and client care</w:t>
      </w:r>
    </w:p>
    <w:p w14:paraId="2715D73C"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Principles of hair, skin and scalp analysis</w:t>
      </w:r>
    </w:p>
    <w:p w14:paraId="0BEECDC6"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Hair trimming and styling techniques</w:t>
      </w:r>
    </w:p>
    <w:p w14:paraId="6358E883"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 xml:space="preserve">Trichology </w:t>
      </w:r>
    </w:p>
    <w:p w14:paraId="64DCE3A5"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 xml:space="preserve">Shampooing and conditioning </w:t>
      </w:r>
    </w:p>
    <w:p w14:paraId="09162D07"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Hair styling products</w:t>
      </w:r>
    </w:p>
    <w:p w14:paraId="32CA113A"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 xml:space="preserve">Hair styling tools and equipment </w:t>
      </w:r>
    </w:p>
    <w:p w14:paraId="0D03B3F1"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Waste disposal in hair styling.</w:t>
      </w:r>
    </w:p>
    <w:p w14:paraId="621ADE2B"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 xml:space="preserve">Emerging </w:t>
      </w:r>
      <w:proofErr w:type="gramStart"/>
      <w:r w:rsidRPr="00CC7C8D">
        <w:rPr>
          <w:rFonts w:ascii="Times New Roman" w:hAnsi="Times New Roman"/>
          <w:sz w:val="24"/>
          <w:lang w:eastAsia="fr-FR"/>
        </w:rPr>
        <w:t>issues  in</w:t>
      </w:r>
      <w:proofErr w:type="gramEnd"/>
      <w:r w:rsidRPr="00CC7C8D">
        <w:rPr>
          <w:rFonts w:ascii="Times New Roman" w:hAnsi="Times New Roman"/>
          <w:sz w:val="24"/>
          <w:lang w:eastAsia="fr-FR"/>
        </w:rPr>
        <w:t xml:space="preserve"> hair styling</w:t>
      </w:r>
    </w:p>
    <w:p w14:paraId="3BCA0B9C" w14:textId="77777777" w:rsidR="00D9656F" w:rsidRPr="00CC7C8D" w:rsidRDefault="00D9656F" w:rsidP="00CC7C8D">
      <w:pPr>
        <w:pStyle w:val="NormalWeb"/>
        <w:numPr>
          <w:ilvl w:val="0"/>
          <w:numId w:val="39"/>
        </w:numPr>
        <w:spacing w:line="276" w:lineRule="auto"/>
        <w:rPr>
          <w:rFonts w:ascii="Times New Roman" w:hAnsi="Times New Roman"/>
          <w:sz w:val="24"/>
          <w:lang w:eastAsia="fr-FR"/>
        </w:rPr>
      </w:pPr>
      <w:r w:rsidRPr="00CC7C8D">
        <w:rPr>
          <w:rFonts w:ascii="Times New Roman" w:hAnsi="Times New Roman"/>
          <w:sz w:val="24"/>
          <w:lang w:eastAsia="fr-FR"/>
        </w:rPr>
        <w:t>Required Skills</w:t>
      </w:r>
    </w:p>
    <w:p w14:paraId="512C4067" w14:textId="77777777" w:rsidR="00D9656F" w:rsidRPr="00CC7C8D" w:rsidRDefault="00D9656F" w:rsidP="00CC7C8D">
      <w:pPr>
        <w:pStyle w:val="NormalWeb"/>
        <w:spacing w:line="276" w:lineRule="auto"/>
        <w:rPr>
          <w:rFonts w:ascii="Times New Roman" w:hAnsi="Times New Roman"/>
          <w:sz w:val="24"/>
          <w:lang w:eastAsia="fr-FR"/>
        </w:rPr>
      </w:pPr>
      <w:r w:rsidRPr="00CC7C8D">
        <w:rPr>
          <w:rFonts w:ascii="Times New Roman" w:hAnsi="Times New Roman"/>
          <w:sz w:val="24"/>
          <w:lang w:eastAsia="fr-FR"/>
        </w:rPr>
        <w:t>The individual needs to demonstrate the following skills:</w:t>
      </w:r>
    </w:p>
    <w:p w14:paraId="29AF9C5E" w14:textId="77777777" w:rsidR="00D9656F" w:rsidRPr="00CC7C8D"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t xml:space="preserve">Creativity </w:t>
      </w:r>
    </w:p>
    <w:p w14:paraId="510E79AB" w14:textId="77777777" w:rsidR="00D9656F" w:rsidRPr="00CC7C8D"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t xml:space="preserve">Communication </w:t>
      </w:r>
    </w:p>
    <w:p w14:paraId="335E85D0" w14:textId="77777777" w:rsidR="00D9656F" w:rsidRPr="00CC7C8D"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t xml:space="preserve">Interpersonal </w:t>
      </w:r>
    </w:p>
    <w:p w14:paraId="4C405D98" w14:textId="77777777" w:rsidR="00D9656F" w:rsidRPr="00CC7C8D"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t>Time management</w:t>
      </w:r>
    </w:p>
    <w:p w14:paraId="5C5372AC" w14:textId="77777777" w:rsidR="00D9656F" w:rsidRPr="00CC7C8D"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t>Team work</w:t>
      </w:r>
    </w:p>
    <w:p w14:paraId="08632441" w14:textId="77777777" w:rsidR="00D9656F" w:rsidRPr="00CC7C8D"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t xml:space="preserve">Complaints handling </w:t>
      </w:r>
    </w:p>
    <w:p w14:paraId="5E727713" w14:textId="77777777" w:rsidR="00D9656F" w:rsidRPr="00CC7C8D"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t xml:space="preserve">Negotiation </w:t>
      </w:r>
    </w:p>
    <w:p w14:paraId="684F0D36" w14:textId="77777777" w:rsidR="00D9656F" w:rsidRPr="00CC7C8D"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t xml:space="preserve">Analytical </w:t>
      </w:r>
    </w:p>
    <w:p w14:paraId="3BBAAD61" w14:textId="77777777" w:rsidR="00D9656F" w:rsidRPr="00CC7C8D"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lastRenderedPageBreak/>
        <w:t>Problem solving</w:t>
      </w:r>
    </w:p>
    <w:p w14:paraId="039A3723" w14:textId="77777777" w:rsidR="00D9656F" w:rsidRPr="00CC7C8D"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t>Critical thinking</w:t>
      </w:r>
    </w:p>
    <w:p w14:paraId="4E41E579" w14:textId="77777777" w:rsidR="00D9656F" w:rsidRPr="00CC7C8D"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t xml:space="preserve">Organizational </w:t>
      </w:r>
    </w:p>
    <w:p w14:paraId="510D2FCB" w14:textId="77777777" w:rsidR="007836EA" w:rsidRPr="00501486" w:rsidRDefault="00D9656F" w:rsidP="00CC7C8D">
      <w:pPr>
        <w:pStyle w:val="NormalWeb"/>
        <w:numPr>
          <w:ilvl w:val="0"/>
          <w:numId w:val="40"/>
        </w:numPr>
        <w:spacing w:line="276" w:lineRule="auto"/>
        <w:rPr>
          <w:rFonts w:ascii="Times New Roman" w:hAnsi="Times New Roman"/>
          <w:sz w:val="24"/>
          <w:lang w:eastAsia="fr-FR"/>
        </w:rPr>
      </w:pPr>
      <w:r w:rsidRPr="00CC7C8D">
        <w:rPr>
          <w:rFonts w:ascii="Times New Roman" w:hAnsi="Times New Roman"/>
          <w:sz w:val="24"/>
          <w:lang w:eastAsia="fr-FR"/>
        </w:rPr>
        <w:t>Entrepreneurial</w:t>
      </w:r>
    </w:p>
    <w:p w14:paraId="01EF5A9D" w14:textId="77777777" w:rsidR="00D9656F" w:rsidRPr="00CC7C8D" w:rsidRDefault="00D9656F" w:rsidP="00CC7C8D">
      <w:pPr>
        <w:pStyle w:val="NormalWeb"/>
        <w:spacing w:line="276" w:lineRule="auto"/>
        <w:rPr>
          <w:rFonts w:ascii="Times New Roman" w:hAnsi="Times New Roman"/>
          <w:b/>
          <w:sz w:val="24"/>
          <w:lang w:eastAsia="fr-FR"/>
        </w:rPr>
      </w:pPr>
      <w:r w:rsidRPr="00CC7C8D">
        <w:rPr>
          <w:rFonts w:ascii="Times New Roman" w:hAnsi="Times New Roman"/>
          <w:b/>
          <w:sz w:val="24"/>
          <w:lang w:eastAsia="fr-FR"/>
        </w:rPr>
        <w:t>EVIDENCE GUIDE</w:t>
      </w:r>
    </w:p>
    <w:p w14:paraId="5673E0AC" w14:textId="77777777" w:rsidR="00D9656F" w:rsidRPr="00CC7C8D" w:rsidRDefault="00D9656F" w:rsidP="00CC7C8D">
      <w:pPr>
        <w:pStyle w:val="NormalWeb"/>
        <w:spacing w:line="276" w:lineRule="auto"/>
        <w:rPr>
          <w:rFonts w:ascii="Times New Roman" w:hAnsi="Times New Roman"/>
          <w:sz w:val="24"/>
          <w:lang w:eastAsia="fr-FR"/>
        </w:rPr>
      </w:pPr>
      <w:r w:rsidRPr="00CC7C8D">
        <w:rPr>
          <w:rFonts w:ascii="Times New Roman" w:hAnsi="Times New Roman"/>
          <w:sz w:val="24"/>
          <w:lang w:eastAsia="fr-FR"/>
        </w:rPr>
        <w:t xml:space="preserve">This provides advice on assessment and must be read in conjunction with the performance criteria, required </w:t>
      </w:r>
      <w:r w:rsidR="006B565E" w:rsidRPr="00CC7C8D">
        <w:rPr>
          <w:rFonts w:ascii="Times New Roman" w:hAnsi="Times New Roman"/>
          <w:sz w:val="24"/>
          <w:lang w:eastAsia="fr-FR"/>
        </w:rPr>
        <w:t>skills and knowledge and range.</w:t>
      </w:r>
    </w:p>
    <w:tbl>
      <w:tblPr>
        <w:tblStyle w:val="Style30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8"/>
        <w:gridCol w:w="5989"/>
      </w:tblGrid>
      <w:tr w:rsidR="00D9656F" w:rsidRPr="00CC7C8D" w14:paraId="522BC4EB"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7F03B3" w14:textId="77777777" w:rsidR="00D9656F" w:rsidRPr="00CC7C8D" w:rsidRDefault="00D9656F" w:rsidP="00CC7C8D">
            <w:pPr>
              <w:pStyle w:val="NormalWeb"/>
              <w:numPr>
                <w:ilvl w:val="0"/>
                <w:numId w:val="41"/>
              </w:numPr>
              <w:spacing w:line="276" w:lineRule="auto"/>
              <w:rPr>
                <w:rFonts w:ascii="Times New Roman" w:hAnsi="Times New Roman"/>
                <w:sz w:val="24"/>
                <w:lang w:eastAsia="fr-FR"/>
              </w:rPr>
            </w:pPr>
            <w:r w:rsidRPr="00CC7C8D">
              <w:rPr>
                <w:rFonts w:ascii="Times New Roman" w:hAnsi="Times New Roman"/>
                <w:sz w:val="24"/>
                <w:lang w:eastAsia="fr-FR"/>
              </w:rPr>
              <w:t>Critical Aspects of Competency</w:t>
            </w:r>
          </w:p>
        </w:tc>
        <w:tc>
          <w:tcPr>
            <w:tcW w:w="3471"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00" w:type="dxa"/>
            </w:tcMar>
          </w:tcPr>
          <w:p w14:paraId="41BDB302" w14:textId="77777777" w:rsidR="00D9656F" w:rsidRPr="00CC7C8D" w:rsidRDefault="00D9656F" w:rsidP="00CC7C8D">
            <w:pPr>
              <w:pStyle w:val="NormalWeb"/>
              <w:spacing w:line="276" w:lineRule="auto"/>
              <w:rPr>
                <w:rFonts w:ascii="Times New Roman" w:hAnsi="Times New Roman"/>
                <w:b/>
                <w:sz w:val="24"/>
                <w:lang w:eastAsia="fr-FR"/>
              </w:rPr>
            </w:pPr>
            <w:r w:rsidRPr="00CC7C8D">
              <w:rPr>
                <w:rFonts w:ascii="Times New Roman" w:hAnsi="Times New Roman"/>
                <w:sz w:val="24"/>
                <w:lang w:eastAsia="fr-FR"/>
              </w:rPr>
              <w:t>Assessment requires evidence that the candidate:</w:t>
            </w:r>
          </w:p>
          <w:p w14:paraId="25892A6C" w14:textId="77777777" w:rsidR="00D9656F" w:rsidRPr="00CC7C8D" w:rsidRDefault="00D9656F" w:rsidP="00CC7C8D">
            <w:pPr>
              <w:pStyle w:val="NormalWeb"/>
              <w:numPr>
                <w:ilvl w:val="0"/>
                <w:numId w:val="42"/>
              </w:numPr>
              <w:spacing w:line="276" w:lineRule="auto"/>
              <w:rPr>
                <w:rFonts w:ascii="Times New Roman" w:hAnsi="Times New Roman"/>
                <w:sz w:val="24"/>
                <w:lang w:eastAsia="fr-FR"/>
              </w:rPr>
            </w:pPr>
            <w:r w:rsidRPr="00CC7C8D">
              <w:rPr>
                <w:rFonts w:ascii="Times New Roman" w:hAnsi="Times New Roman"/>
                <w:sz w:val="24"/>
                <w:lang w:eastAsia="fr-FR"/>
              </w:rPr>
              <w:t>Carried out client consultation as per workplace procedure.</w:t>
            </w:r>
          </w:p>
          <w:p w14:paraId="1A2D2AC8" w14:textId="77777777" w:rsidR="00D9656F" w:rsidRPr="00CC7C8D" w:rsidRDefault="00163341" w:rsidP="00CC7C8D">
            <w:pPr>
              <w:pStyle w:val="NormalWeb"/>
              <w:numPr>
                <w:ilvl w:val="0"/>
                <w:numId w:val="42"/>
              </w:numPr>
              <w:spacing w:line="276" w:lineRule="auto"/>
              <w:rPr>
                <w:rFonts w:ascii="Times New Roman" w:hAnsi="Times New Roman"/>
                <w:sz w:val="24"/>
                <w:lang w:eastAsia="fr-FR"/>
              </w:rPr>
            </w:pPr>
            <w:r w:rsidRPr="00CC7C8D">
              <w:rPr>
                <w:rFonts w:ascii="Times New Roman" w:hAnsi="Times New Roman"/>
                <w:sz w:val="24"/>
                <w:lang w:eastAsia="fr-FR"/>
              </w:rPr>
              <w:t>Analyzed</w:t>
            </w:r>
            <w:r w:rsidR="00D9656F" w:rsidRPr="00CC7C8D">
              <w:rPr>
                <w:rFonts w:ascii="Times New Roman" w:hAnsi="Times New Roman"/>
                <w:sz w:val="24"/>
                <w:lang w:eastAsia="fr-FR"/>
              </w:rPr>
              <w:t xml:space="preserve"> hair and scalp as per work procedure.</w:t>
            </w:r>
          </w:p>
          <w:p w14:paraId="51CF0150" w14:textId="77777777" w:rsidR="00D9656F" w:rsidRPr="00CC7C8D" w:rsidRDefault="00D9656F" w:rsidP="00CC7C8D">
            <w:pPr>
              <w:pStyle w:val="NormalWeb"/>
              <w:numPr>
                <w:ilvl w:val="0"/>
                <w:numId w:val="42"/>
              </w:numPr>
              <w:spacing w:line="276" w:lineRule="auto"/>
              <w:rPr>
                <w:rFonts w:ascii="Times New Roman" w:hAnsi="Times New Roman"/>
                <w:sz w:val="24"/>
                <w:lang w:eastAsia="fr-FR"/>
              </w:rPr>
            </w:pPr>
            <w:r w:rsidRPr="00CC7C8D">
              <w:rPr>
                <w:rFonts w:ascii="Times New Roman" w:hAnsi="Times New Roman"/>
                <w:sz w:val="24"/>
                <w:lang w:eastAsia="fr-FR"/>
              </w:rPr>
              <w:t>Set up hair styling workstation as per work requirement.</w:t>
            </w:r>
          </w:p>
          <w:p w14:paraId="0D723EEB" w14:textId="77777777" w:rsidR="00D9656F" w:rsidRPr="00CC7C8D" w:rsidRDefault="00D9656F" w:rsidP="00CC7C8D">
            <w:pPr>
              <w:pStyle w:val="NormalWeb"/>
              <w:numPr>
                <w:ilvl w:val="0"/>
                <w:numId w:val="42"/>
              </w:numPr>
              <w:spacing w:line="276" w:lineRule="auto"/>
              <w:rPr>
                <w:rFonts w:ascii="Times New Roman" w:hAnsi="Times New Roman"/>
                <w:sz w:val="24"/>
                <w:lang w:eastAsia="fr-FR"/>
              </w:rPr>
            </w:pPr>
            <w:r w:rsidRPr="00CC7C8D">
              <w:rPr>
                <w:rFonts w:ascii="Times New Roman" w:hAnsi="Times New Roman"/>
                <w:sz w:val="24"/>
                <w:lang w:eastAsia="fr-FR"/>
              </w:rPr>
              <w:t>Prepared client’s hair as per service requirement.</w:t>
            </w:r>
          </w:p>
          <w:p w14:paraId="72E48393" w14:textId="77777777" w:rsidR="00D9656F" w:rsidRPr="00CC7C8D" w:rsidRDefault="00D9656F" w:rsidP="00CC7C8D">
            <w:pPr>
              <w:pStyle w:val="NormalWeb"/>
              <w:numPr>
                <w:ilvl w:val="0"/>
                <w:numId w:val="42"/>
              </w:numPr>
              <w:spacing w:line="276" w:lineRule="auto"/>
              <w:rPr>
                <w:rFonts w:ascii="Times New Roman" w:hAnsi="Times New Roman"/>
                <w:sz w:val="24"/>
                <w:lang w:eastAsia="fr-FR"/>
              </w:rPr>
            </w:pPr>
            <w:r w:rsidRPr="00CC7C8D">
              <w:rPr>
                <w:rFonts w:ascii="Times New Roman" w:hAnsi="Times New Roman"/>
                <w:sz w:val="24"/>
                <w:lang w:eastAsia="fr-FR"/>
              </w:rPr>
              <w:t>Performed styling procedure as per client requirement.</w:t>
            </w:r>
          </w:p>
          <w:p w14:paraId="4398A62C" w14:textId="77777777" w:rsidR="00D9656F" w:rsidRPr="00CC7C8D" w:rsidRDefault="00D9656F" w:rsidP="00CC7C8D">
            <w:pPr>
              <w:pStyle w:val="NormalWeb"/>
              <w:numPr>
                <w:ilvl w:val="0"/>
                <w:numId w:val="42"/>
              </w:numPr>
              <w:spacing w:line="276" w:lineRule="auto"/>
              <w:rPr>
                <w:rFonts w:ascii="Times New Roman" w:hAnsi="Times New Roman"/>
                <w:sz w:val="24"/>
                <w:lang w:eastAsia="fr-FR"/>
              </w:rPr>
            </w:pPr>
            <w:r w:rsidRPr="00CC7C8D">
              <w:rPr>
                <w:rFonts w:ascii="Times New Roman" w:hAnsi="Times New Roman"/>
                <w:sz w:val="24"/>
                <w:lang w:eastAsia="fr-FR"/>
              </w:rPr>
              <w:t>Cleaned and disinfected workstation, tools and equipment and disposed waste as per work procedure.</w:t>
            </w:r>
          </w:p>
        </w:tc>
      </w:tr>
      <w:tr w:rsidR="00D9656F" w:rsidRPr="00CC7C8D" w14:paraId="3F628E8F"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2E4A87" w14:textId="77777777" w:rsidR="00D9656F" w:rsidRPr="00CC7C8D" w:rsidRDefault="00D9656F" w:rsidP="00CC7C8D">
            <w:pPr>
              <w:pStyle w:val="NormalWeb"/>
              <w:numPr>
                <w:ilvl w:val="0"/>
                <w:numId w:val="41"/>
              </w:numPr>
              <w:spacing w:line="276" w:lineRule="auto"/>
              <w:rPr>
                <w:rFonts w:ascii="Times New Roman" w:hAnsi="Times New Roman"/>
                <w:sz w:val="24"/>
                <w:lang w:eastAsia="fr-FR"/>
              </w:rPr>
            </w:pPr>
            <w:r w:rsidRPr="00CC7C8D">
              <w:rPr>
                <w:rFonts w:ascii="Times New Roman" w:hAnsi="Times New Roman"/>
                <w:sz w:val="24"/>
                <w:lang w:eastAsia="fr-FR"/>
              </w:rPr>
              <w:t>Resource Implications</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EE111C" w14:textId="77777777" w:rsidR="00D9656F" w:rsidRPr="00CC7C8D" w:rsidRDefault="00D9656F" w:rsidP="00CC7C8D">
            <w:pPr>
              <w:pStyle w:val="NormalWeb"/>
              <w:spacing w:line="276" w:lineRule="auto"/>
              <w:rPr>
                <w:rFonts w:ascii="Times New Roman" w:hAnsi="Times New Roman"/>
                <w:sz w:val="24"/>
                <w:lang w:eastAsia="fr-FR"/>
              </w:rPr>
            </w:pPr>
            <w:r w:rsidRPr="00CC7C8D">
              <w:rPr>
                <w:rFonts w:ascii="Times New Roman" w:hAnsi="Times New Roman"/>
                <w:sz w:val="24"/>
                <w:lang w:eastAsia="fr-FR"/>
              </w:rPr>
              <w:t xml:space="preserve">The following resources </w:t>
            </w:r>
            <w:r w:rsidRPr="00CC7C8D">
              <w:rPr>
                <w:rFonts w:ascii="Times New Roman" w:hAnsi="Times New Roman"/>
                <w:b/>
                <w:sz w:val="24"/>
                <w:lang w:eastAsia="fr-FR"/>
              </w:rPr>
              <w:t>must</w:t>
            </w:r>
            <w:r w:rsidRPr="00CC7C8D">
              <w:rPr>
                <w:rFonts w:ascii="Times New Roman" w:hAnsi="Times New Roman"/>
                <w:sz w:val="24"/>
                <w:lang w:eastAsia="fr-FR"/>
              </w:rPr>
              <w:t xml:space="preserve"> be provided:</w:t>
            </w:r>
          </w:p>
          <w:p w14:paraId="7E132095" w14:textId="77777777" w:rsidR="00D9656F" w:rsidRPr="00CC7C8D" w:rsidRDefault="00D9656F" w:rsidP="00CC7C8D">
            <w:pPr>
              <w:pStyle w:val="NormalWeb"/>
              <w:numPr>
                <w:ilvl w:val="0"/>
                <w:numId w:val="43"/>
              </w:numPr>
              <w:spacing w:line="276" w:lineRule="auto"/>
              <w:rPr>
                <w:rFonts w:ascii="Times New Roman" w:hAnsi="Times New Roman"/>
                <w:sz w:val="24"/>
                <w:lang w:eastAsia="fr-FR"/>
              </w:rPr>
            </w:pPr>
            <w:r w:rsidRPr="00CC7C8D">
              <w:rPr>
                <w:rFonts w:ascii="Times New Roman" w:hAnsi="Times New Roman"/>
                <w:sz w:val="24"/>
                <w:lang w:eastAsia="fr-FR"/>
              </w:rPr>
              <w:t>Access to relevant workplace where assessment can take place</w:t>
            </w:r>
          </w:p>
          <w:p w14:paraId="3ED5E3EC" w14:textId="77777777" w:rsidR="00D9656F" w:rsidRPr="00CC7C8D" w:rsidRDefault="00D9656F" w:rsidP="00CC7C8D">
            <w:pPr>
              <w:pStyle w:val="NormalWeb"/>
              <w:numPr>
                <w:ilvl w:val="0"/>
                <w:numId w:val="43"/>
              </w:numPr>
              <w:spacing w:line="276" w:lineRule="auto"/>
              <w:rPr>
                <w:rFonts w:ascii="Times New Roman" w:hAnsi="Times New Roman"/>
                <w:sz w:val="24"/>
                <w:lang w:eastAsia="fr-FR"/>
              </w:rPr>
            </w:pPr>
            <w:r w:rsidRPr="00CC7C8D">
              <w:rPr>
                <w:rFonts w:ascii="Times New Roman" w:hAnsi="Times New Roman"/>
                <w:sz w:val="24"/>
                <w:lang w:eastAsia="fr-FR"/>
              </w:rPr>
              <w:t>Appropriately simulated environment where assessment can take place</w:t>
            </w:r>
          </w:p>
          <w:p w14:paraId="2E95AEE0" w14:textId="77777777" w:rsidR="00D9656F" w:rsidRPr="00CC7C8D" w:rsidRDefault="00D9656F" w:rsidP="00CC7C8D">
            <w:pPr>
              <w:pStyle w:val="NormalWeb"/>
              <w:numPr>
                <w:ilvl w:val="0"/>
                <w:numId w:val="43"/>
              </w:numPr>
              <w:spacing w:line="276" w:lineRule="auto"/>
              <w:rPr>
                <w:rFonts w:ascii="Times New Roman" w:hAnsi="Times New Roman"/>
                <w:sz w:val="24"/>
                <w:lang w:eastAsia="fr-FR"/>
              </w:rPr>
            </w:pPr>
            <w:r w:rsidRPr="00CC7C8D">
              <w:rPr>
                <w:rFonts w:ascii="Times New Roman" w:hAnsi="Times New Roman"/>
                <w:sz w:val="24"/>
                <w:lang w:eastAsia="fr-FR"/>
              </w:rPr>
              <w:t>Materials relevant to the proposed assessment activity or tasks</w:t>
            </w:r>
          </w:p>
        </w:tc>
      </w:tr>
      <w:tr w:rsidR="00D9656F" w:rsidRPr="00CC7C8D" w14:paraId="65D2D227"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03CCDB" w14:textId="77777777" w:rsidR="00D9656F" w:rsidRPr="00CC7C8D" w:rsidRDefault="00D9656F" w:rsidP="00CC7C8D">
            <w:pPr>
              <w:pStyle w:val="NormalWeb"/>
              <w:numPr>
                <w:ilvl w:val="0"/>
                <w:numId w:val="41"/>
              </w:numPr>
              <w:spacing w:line="276" w:lineRule="auto"/>
              <w:rPr>
                <w:rFonts w:ascii="Times New Roman" w:hAnsi="Times New Roman"/>
                <w:sz w:val="24"/>
                <w:lang w:eastAsia="fr-FR"/>
              </w:rPr>
            </w:pPr>
            <w:r w:rsidRPr="00CC7C8D">
              <w:rPr>
                <w:rFonts w:ascii="Times New Roman" w:hAnsi="Times New Roman"/>
                <w:sz w:val="24"/>
                <w:lang w:eastAsia="fr-FR"/>
              </w:rPr>
              <w:t>Methods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D6BD49" w14:textId="77777777" w:rsidR="00D9656F" w:rsidRPr="00CC7C8D" w:rsidRDefault="00D9656F" w:rsidP="00CC7C8D">
            <w:pPr>
              <w:pStyle w:val="NormalWeb"/>
              <w:spacing w:line="276" w:lineRule="auto"/>
              <w:rPr>
                <w:rFonts w:ascii="Times New Roman" w:hAnsi="Times New Roman"/>
                <w:sz w:val="24"/>
                <w:lang w:eastAsia="fr-FR"/>
              </w:rPr>
            </w:pPr>
            <w:r w:rsidRPr="00CC7C8D">
              <w:rPr>
                <w:rFonts w:ascii="Times New Roman" w:hAnsi="Times New Roman"/>
                <w:sz w:val="24"/>
                <w:lang w:eastAsia="fr-FR"/>
              </w:rPr>
              <w:t>Competency may be assessed through:</w:t>
            </w:r>
          </w:p>
          <w:p w14:paraId="6028572F" w14:textId="77777777" w:rsidR="00D9656F" w:rsidRPr="00CC7C8D" w:rsidRDefault="00D9656F" w:rsidP="00CC7C8D">
            <w:pPr>
              <w:pStyle w:val="NormalWeb"/>
              <w:numPr>
                <w:ilvl w:val="0"/>
                <w:numId w:val="44"/>
              </w:numPr>
              <w:spacing w:line="276" w:lineRule="auto"/>
              <w:rPr>
                <w:rFonts w:ascii="Times New Roman" w:hAnsi="Times New Roman"/>
                <w:sz w:val="24"/>
                <w:lang w:eastAsia="fr-FR"/>
              </w:rPr>
            </w:pPr>
            <w:r w:rsidRPr="00CC7C8D">
              <w:rPr>
                <w:rFonts w:ascii="Times New Roman" w:hAnsi="Times New Roman"/>
                <w:sz w:val="24"/>
                <w:lang w:eastAsia="fr-FR"/>
              </w:rPr>
              <w:t xml:space="preserve">Practical assessment  </w:t>
            </w:r>
          </w:p>
          <w:p w14:paraId="06A592B9" w14:textId="77777777" w:rsidR="00D9656F" w:rsidRPr="00CC7C8D" w:rsidRDefault="00D9656F" w:rsidP="00CC7C8D">
            <w:pPr>
              <w:pStyle w:val="NormalWeb"/>
              <w:numPr>
                <w:ilvl w:val="0"/>
                <w:numId w:val="44"/>
              </w:numPr>
              <w:spacing w:line="276" w:lineRule="auto"/>
              <w:rPr>
                <w:rFonts w:ascii="Times New Roman" w:hAnsi="Times New Roman"/>
                <w:color w:val="000000"/>
                <w:kern w:val="28"/>
                <w:sz w:val="24"/>
                <w:lang w:eastAsia="fr-FR"/>
              </w:rPr>
            </w:pPr>
            <w:r w:rsidRPr="00CC7C8D">
              <w:rPr>
                <w:rFonts w:ascii="Times New Roman" w:hAnsi="Times New Roman"/>
                <w:color w:val="000000"/>
                <w:kern w:val="28"/>
                <w:sz w:val="24"/>
                <w:lang w:eastAsia="fr-FR"/>
              </w:rPr>
              <w:t>Written assessment</w:t>
            </w:r>
          </w:p>
          <w:p w14:paraId="18FA8539" w14:textId="77777777" w:rsidR="00D9656F" w:rsidRPr="00CC7C8D" w:rsidRDefault="00D9656F" w:rsidP="00CC7C8D">
            <w:pPr>
              <w:pStyle w:val="NormalWeb"/>
              <w:numPr>
                <w:ilvl w:val="0"/>
                <w:numId w:val="44"/>
              </w:numPr>
              <w:spacing w:line="276" w:lineRule="auto"/>
              <w:rPr>
                <w:rFonts w:ascii="Times New Roman" w:hAnsi="Times New Roman"/>
                <w:sz w:val="24"/>
                <w:lang w:eastAsia="fr-FR"/>
              </w:rPr>
            </w:pPr>
            <w:r w:rsidRPr="00CC7C8D">
              <w:rPr>
                <w:rFonts w:ascii="Times New Roman" w:hAnsi="Times New Roman"/>
                <w:sz w:val="24"/>
                <w:lang w:eastAsia="fr-FR"/>
              </w:rPr>
              <w:t xml:space="preserve">Portfolio of evidence </w:t>
            </w:r>
          </w:p>
          <w:p w14:paraId="5DD59028" w14:textId="77777777" w:rsidR="00D9656F" w:rsidRPr="00CC7C8D" w:rsidRDefault="00D9656F" w:rsidP="00CC7C8D">
            <w:pPr>
              <w:pStyle w:val="NormalWeb"/>
              <w:numPr>
                <w:ilvl w:val="0"/>
                <w:numId w:val="44"/>
              </w:numPr>
              <w:spacing w:line="276" w:lineRule="auto"/>
              <w:rPr>
                <w:rFonts w:ascii="Times New Roman" w:hAnsi="Times New Roman"/>
                <w:sz w:val="24"/>
                <w:lang w:eastAsia="fr-FR"/>
              </w:rPr>
            </w:pPr>
            <w:r w:rsidRPr="00CC7C8D">
              <w:rPr>
                <w:rFonts w:ascii="Times New Roman" w:hAnsi="Times New Roman"/>
                <w:sz w:val="24"/>
                <w:lang w:eastAsia="fr-FR"/>
              </w:rPr>
              <w:t>Third party report</w:t>
            </w:r>
          </w:p>
          <w:p w14:paraId="65082E10" w14:textId="77777777" w:rsidR="00D9656F" w:rsidRPr="00CC7C8D" w:rsidRDefault="00D9656F" w:rsidP="00CC7C8D">
            <w:pPr>
              <w:pStyle w:val="NormalWeb"/>
              <w:numPr>
                <w:ilvl w:val="0"/>
                <w:numId w:val="44"/>
              </w:numPr>
              <w:spacing w:line="276" w:lineRule="auto"/>
              <w:rPr>
                <w:rFonts w:ascii="Times New Roman" w:hAnsi="Times New Roman"/>
                <w:sz w:val="24"/>
                <w:lang w:eastAsia="fr-FR"/>
              </w:rPr>
            </w:pPr>
            <w:r w:rsidRPr="00CC7C8D">
              <w:rPr>
                <w:rFonts w:ascii="Times New Roman" w:hAnsi="Times New Roman"/>
                <w:sz w:val="24"/>
                <w:lang w:eastAsia="fr-FR"/>
              </w:rPr>
              <w:t>Oral questioning</w:t>
            </w:r>
          </w:p>
          <w:p w14:paraId="05DC0C5C" w14:textId="77777777" w:rsidR="00D9656F" w:rsidRPr="00CC7C8D" w:rsidRDefault="00D9656F" w:rsidP="00CC7C8D">
            <w:pPr>
              <w:pStyle w:val="NormalWeb"/>
              <w:numPr>
                <w:ilvl w:val="0"/>
                <w:numId w:val="44"/>
              </w:numPr>
              <w:spacing w:line="276" w:lineRule="auto"/>
              <w:rPr>
                <w:rFonts w:ascii="Times New Roman" w:hAnsi="Times New Roman"/>
                <w:sz w:val="24"/>
                <w:lang w:eastAsia="fr-FR"/>
              </w:rPr>
            </w:pPr>
            <w:r w:rsidRPr="00CC7C8D">
              <w:rPr>
                <w:rFonts w:ascii="Times New Roman" w:hAnsi="Times New Roman"/>
                <w:sz w:val="24"/>
                <w:lang w:eastAsia="fr-FR"/>
              </w:rPr>
              <w:t>Project.</w:t>
            </w:r>
          </w:p>
        </w:tc>
      </w:tr>
      <w:tr w:rsidR="00D9656F" w:rsidRPr="00CC7C8D" w14:paraId="573DE42B"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D50CDD" w14:textId="77777777" w:rsidR="00D9656F" w:rsidRPr="00CC7C8D" w:rsidRDefault="00D9656F" w:rsidP="00CC7C8D">
            <w:pPr>
              <w:pStyle w:val="NormalWeb"/>
              <w:numPr>
                <w:ilvl w:val="0"/>
                <w:numId w:val="41"/>
              </w:numPr>
              <w:spacing w:line="276" w:lineRule="auto"/>
              <w:rPr>
                <w:rFonts w:ascii="Times New Roman" w:hAnsi="Times New Roman"/>
                <w:sz w:val="24"/>
                <w:lang w:eastAsia="fr-FR"/>
              </w:rPr>
            </w:pPr>
            <w:r w:rsidRPr="00CC7C8D">
              <w:rPr>
                <w:rFonts w:ascii="Times New Roman" w:hAnsi="Times New Roman"/>
                <w:sz w:val="24"/>
                <w:lang w:eastAsia="fr-FR"/>
              </w:rPr>
              <w:lastRenderedPageBreak/>
              <w:t>Context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5B6D4C" w14:textId="77777777" w:rsidR="00D9656F" w:rsidRPr="00CC7C8D" w:rsidRDefault="00D9656F" w:rsidP="00CC7C8D">
            <w:pPr>
              <w:pStyle w:val="NormalWeb"/>
              <w:spacing w:line="276" w:lineRule="auto"/>
              <w:rPr>
                <w:rFonts w:ascii="Times New Roman" w:hAnsi="Times New Roman"/>
                <w:sz w:val="24"/>
                <w:lang w:eastAsia="fr-FR"/>
              </w:rPr>
            </w:pPr>
            <w:r w:rsidRPr="00CC7C8D">
              <w:rPr>
                <w:rFonts w:ascii="Times New Roman" w:hAnsi="Times New Roman"/>
                <w:sz w:val="24"/>
                <w:lang w:eastAsia="fr-FR"/>
              </w:rPr>
              <w:t>Assessment could be conducted:</w:t>
            </w:r>
          </w:p>
          <w:p w14:paraId="717CF5D7" w14:textId="77777777" w:rsidR="00D9656F" w:rsidRPr="00CC7C8D" w:rsidRDefault="00D9656F" w:rsidP="00CC7C8D">
            <w:pPr>
              <w:pStyle w:val="NormalWeb"/>
              <w:numPr>
                <w:ilvl w:val="0"/>
                <w:numId w:val="45"/>
              </w:numPr>
              <w:spacing w:line="276" w:lineRule="auto"/>
              <w:rPr>
                <w:rFonts w:ascii="Times New Roman" w:hAnsi="Times New Roman"/>
                <w:sz w:val="24"/>
                <w:lang w:eastAsia="fr-FR"/>
              </w:rPr>
            </w:pPr>
            <w:r w:rsidRPr="00CC7C8D">
              <w:rPr>
                <w:rFonts w:ascii="Times New Roman" w:hAnsi="Times New Roman"/>
                <w:sz w:val="24"/>
                <w:lang w:eastAsia="fr-FR"/>
              </w:rPr>
              <w:t xml:space="preserve">Workplace </w:t>
            </w:r>
          </w:p>
          <w:p w14:paraId="61F03569" w14:textId="77777777" w:rsidR="00D9656F" w:rsidRPr="00CC7C8D" w:rsidRDefault="00D9656F" w:rsidP="00CC7C8D">
            <w:pPr>
              <w:pStyle w:val="NormalWeb"/>
              <w:numPr>
                <w:ilvl w:val="0"/>
                <w:numId w:val="45"/>
              </w:numPr>
              <w:spacing w:line="276" w:lineRule="auto"/>
              <w:rPr>
                <w:rFonts w:ascii="Times New Roman" w:hAnsi="Times New Roman"/>
                <w:sz w:val="24"/>
                <w:lang w:eastAsia="fr-FR"/>
              </w:rPr>
            </w:pPr>
            <w:r w:rsidRPr="00CC7C8D">
              <w:rPr>
                <w:rFonts w:ascii="Times New Roman" w:hAnsi="Times New Roman"/>
                <w:sz w:val="24"/>
                <w:lang w:eastAsia="fr-FR"/>
              </w:rPr>
              <w:t xml:space="preserve">Simulated workplace environment </w:t>
            </w:r>
          </w:p>
        </w:tc>
      </w:tr>
      <w:tr w:rsidR="00D9656F" w:rsidRPr="00CC7C8D" w14:paraId="20827249"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673C74" w14:textId="77777777" w:rsidR="00D9656F" w:rsidRPr="00CC7C8D" w:rsidRDefault="00D9656F" w:rsidP="00CC7C8D">
            <w:pPr>
              <w:pStyle w:val="NormalWeb"/>
              <w:numPr>
                <w:ilvl w:val="0"/>
                <w:numId w:val="41"/>
              </w:numPr>
              <w:spacing w:line="276" w:lineRule="auto"/>
              <w:rPr>
                <w:rFonts w:ascii="Times New Roman" w:hAnsi="Times New Roman"/>
                <w:sz w:val="24"/>
                <w:lang w:eastAsia="fr-FR"/>
              </w:rPr>
            </w:pPr>
            <w:r w:rsidRPr="00CC7C8D">
              <w:rPr>
                <w:rFonts w:ascii="Times New Roman" w:hAnsi="Times New Roman"/>
                <w:sz w:val="24"/>
                <w:lang w:eastAsia="fr-FR"/>
              </w:rPr>
              <w:t>Guidance information for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87317E" w14:textId="77777777" w:rsidR="00D9656F" w:rsidRPr="00CC7C8D" w:rsidRDefault="00D9656F" w:rsidP="00CC7C8D">
            <w:pPr>
              <w:pStyle w:val="NormalWeb"/>
              <w:numPr>
                <w:ilvl w:val="0"/>
                <w:numId w:val="46"/>
              </w:numPr>
              <w:spacing w:line="276" w:lineRule="auto"/>
              <w:rPr>
                <w:rFonts w:ascii="Times New Roman" w:hAnsi="Times New Roman"/>
                <w:sz w:val="24"/>
                <w:lang w:eastAsia="fr-FR"/>
              </w:rPr>
            </w:pPr>
            <w:r w:rsidRPr="00CC7C8D">
              <w:rPr>
                <w:rFonts w:ascii="Times New Roman" w:hAnsi="Times New Roman"/>
                <w:sz w:val="24"/>
                <w:lang w:eastAsia="fr-FR"/>
              </w:rPr>
              <w:t>Holistic assessment with other units relevant to the industry sector, workplace and job role is recommended.</w:t>
            </w:r>
          </w:p>
        </w:tc>
      </w:tr>
    </w:tbl>
    <w:p w14:paraId="4767273F" w14:textId="77777777" w:rsidR="00D9656F" w:rsidRPr="00CC7C8D" w:rsidRDefault="00D9656F" w:rsidP="00CC7C8D">
      <w:pPr>
        <w:pStyle w:val="NormalWeb"/>
        <w:spacing w:line="276" w:lineRule="auto"/>
        <w:rPr>
          <w:rFonts w:ascii="Times New Roman" w:hAnsi="Times New Roman"/>
          <w:sz w:val="24"/>
          <w:lang w:eastAsia="fr-FR"/>
        </w:rPr>
      </w:pPr>
    </w:p>
    <w:p w14:paraId="5B5975B9" w14:textId="77777777" w:rsidR="00474B94" w:rsidRPr="00CC7C8D" w:rsidRDefault="00474B94" w:rsidP="00CC7C8D">
      <w:pPr>
        <w:spacing w:line="276" w:lineRule="auto"/>
        <w:rPr>
          <w:rFonts w:ascii="Times New Roman" w:hAnsi="Times New Roman"/>
          <w:sz w:val="24"/>
          <w:szCs w:val="24"/>
        </w:rPr>
      </w:pPr>
    </w:p>
    <w:p w14:paraId="1206323F" w14:textId="77777777" w:rsidR="000F7BD4" w:rsidRPr="00CC7C8D" w:rsidRDefault="000F7BD4" w:rsidP="00CC7C8D">
      <w:pPr>
        <w:spacing w:line="276" w:lineRule="auto"/>
        <w:rPr>
          <w:rFonts w:ascii="Times New Roman" w:hAnsi="Times New Roman"/>
          <w:sz w:val="24"/>
          <w:szCs w:val="24"/>
          <w:lang w:val="en-GB"/>
        </w:rPr>
      </w:pPr>
    </w:p>
    <w:p w14:paraId="12C24DEA" w14:textId="77777777" w:rsidR="000F7BD4" w:rsidRPr="00CC7C8D" w:rsidRDefault="000F7BD4" w:rsidP="00CC7C8D">
      <w:pPr>
        <w:spacing w:line="276" w:lineRule="auto"/>
        <w:rPr>
          <w:rFonts w:ascii="Times New Roman" w:hAnsi="Times New Roman"/>
          <w:sz w:val="24"/>
          <w:szCs w:val="24"/>
          <w:lang w:val="en-GB"/>
        </w:rPr>
      </w:pPr>
    </w:p>
    <w:p w14:paraId="4333D83C" w14:textId="77777777" w:rsidR="006E109C" w:rsidRPr="00CC7C8D" w:rsidRDefault="006E109C" w:rsidP="00CC7C8D">
      <w:pPr>
        <w:spacing w:line="276" w:lineRule="auto"/>
        <w:rPr>
          <w:rFonts w:ascii="Times New Roman" w:hAnsi="Times New Roman"/>
          <w:sz w:val="24"/>
          <w:szCs w:val="24"/>
          <w:lang w:val="en-GB"/>
        </w:rPr>
      </w:pPr>
    </w:p>
    <w:p w14:paraId="36FB418D" w14:textId="77777777" w:rsidR="006E109C" w:rsidRPr="00CC7C8D" w:rsidRDefault="006E109C" w:rsidP="00CC7C8D">
      <w:pPr>
        <w:spacing w:line="276" w:lineRule="auto"/>
        <w:rPr>
          <w:rFonts w:ascii="Times New Roman" w:hAnsi="Times New Roman"/>
          <w:sz w:val="24"/>
          <w:szCs w:val="24"/>
          <w:lang w:val="en-GB"/>
        </w:rPr>
      </w:pPr>
    </w:p>
    <w:p w14:paraId="600E8A33" w14:textId="77777777" w:rsidR="006E109C" w:rsidRPr="00CC7C8D" w:rsidRDefault="006E109C" w:rsidP="00CC7C8D">
      <w:pPr>
        <w:spacing w:line="276" w:lineRule="auto"/>
        <w:rPr>
          <w:rFonts w:ascii="Times New Roman" w:hAnsi="Times New Roman"/>
          <w:sz w:val="24"/>
          <w:szCs w:val="24"/>
          <w:lang w:val="en-GB"/>
        </w:rPr>
      </w:pPr>
    </w:p>
    <w:p w14:paraId="28D8A769" w14:textId="77777777" w:rsidR="006E109C" w:rsidRPr="00CC7C8D" w:rsidRDefault="006E109C" w:rsidP="00CC7C8D">
      <w:pPr>
        <w:spacing w:line="276" w:lineRule="auto"/>
        <w:rPr>
          <w:rFonts w:ascii="Times New Roman" w:hAnsi="Times New Roman"/>
          <w:sz w:val="24"/>
          <w:szCs w:val="24"/>
          <w:lang w:val="en-GB"/>
        </w:rPr>
      </w:pPr>
    </w:p>
    <w:p w14:paraId="1A9B3BAB" w14:textId="77777777" w:rsidR="006E109C" w:rsidRPr="00CC7C8D" w:rsidRDefault="006E109C" w:rsidP="00CC7C8D">
      <w:pPr>
        <w:spacing w:line="276" w:lineRule="auto"/>
        <w:rPr>
          <w:rFonts w:ascii="Times New Roman" w:hAnsi="Times New Roman"/>
          <w:sz w:val="24"/>
          <w:szCs w:val="24"/>
          <w:lang w:val="en-GB"/>
        </w:rPr>
      </w:pPr>
    </w:p>
    <w:p w14:paraId="097DEC94" w14:textId="77777777" w:rsidR="00CE1F7D" w:rsidRDefault="00CE1F7D">
      <w:pPr>
        <w:spacing w:after="0" w:line="240" w:lineRule="auto"/>
        <w:rPr>
          <w:rFonts w:ascii="Times New Roman" w:eastAsia="Times New Roman" w:hAnsi="Times New Roman"/>
          <w:b/>
          <w:sz w:val="24"/>
          <w:szCs w:val="24"/>
          <w:lang w:val="en-GB" w:eastAsia="en-GB"/>
        </w:rPr>
      </w:pPr>
      <w:r>
        <w:rPr>
          <w:rFonts w:ascii="Times New Roman" w:eastAsia="Times New Roman" w:hAnsi="Times New Roman"/>
          <w:b/>
          <w:sz w:val="24"/>
          <w:szCs w:val="24"/>
          <w:lang w:val="en-GB" w:eastAsia="en-GB"/>
        </w:rPr>
        <w:br w:type="page"/>
      </w:r>
    </w:p>
    <w:p w14:paraId="504CBE66" w14:textId="1717DCCA" w:rsidR="006E109C" w:rsidRPr="00CC7C8D" w:rsidRDefault="006E109C" w:rsidP="00DE61FC">
      <w:pPr>
        <w:keepNext/>
        <w:keepLines/>
        <w:spacing w:after="0" w:line="276" w:lineRule="auto"/>
        <w:jc w:val="center"/>
        <w:outlineLvl w:val="1"/>
        <w:rPr>
          <w:rFonts w:ascii="Times New Roman" w:eastAsia="Times New Roman" w:hAnsi="Times New Roman"/>
          <w:b/>
          <w:sz w:val="24"/>
          <w:szCs w:val="24"/>
          <w:lang w:val="en-GB" w:eastAsia="en-GB"/>
        </w:rPr>
      </w:pPr>
      <w:bookmarkStart w:id="40" w:name="_Toc197100222"/>
      <w:r w:rsidRPr="00CC7C8D">
        <w:rPr>
          <w:rFonts w:ascii="Times New Roman" w:eastAsia="Times New Roman" w:hAnsi="Times New Roman"/>
          <w:b/>
          <w:sz w:val="24"/>
          <w:szCs w:val="24"/>
          <w:lang w:val="en-GB" w:eastAsia="en-GB"/>
        </w:rPr>
        <w:lastRenderedPageBreak/>
        <w:t>PERFORM NAIL CARE SERVICES</w:t>
      </w:r>
      <w:bookmarkEnd w:id="40"/>
    </w:p>
    <w:p w14:paraId="2B31407F" w14:textId="77777777" w:rsidR="006E109C" w:rsidRPr="00CC7C8D" w:rsidRDefault="006E109C" w:rsidP="00CC7C8D">
      <w:pPr>
        <w:spacing w:after="120"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 xml:space="preserve">UNIT CODE: </w:t>
      </w:r>
      <w:r w:rsidRPr="00CC7C8D">
        <w:rPr>
          <w:rFonts w:ascii="Times New Roman" w:eastAsia="Times New Roman" w:hAnsi="Times New Roman"/>
          <w:color w:val="000000"/>
          <w:kern w:val="28"/>
          <w:sz w:val="24"/>
          <w:szCs w:val="24"/>
        </w:rPr>
        <w:t>1012 451 07A</w:t>
      </w:r>
    </w:p>
    <w:p w14:paraId="1B842221" w14:textId="77777777" w:rsidR="006E109C" w:rsidRPr="00CC7C8D" w:rsidRDefault="006E109C" w:rsidP="00CC7C8D">
      <w:pPr>
        <w:spacing w:after="120"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UNIT DESCRIPTION</w:t>
      </w:r>
    </w:p>
    <w:p w14:paraId="371E053C" w14:textId="77777777" w:rsidR="006E109C" w:rsidRPr="00CC7C8D" w:rsidRDefault="006E109C" w:rsidP="00CC7C8D">
      <w:pPr>
        <w:spacing w:line="276" w:lineRule="auto"/>
        <w:ind w:right="127"/>
        <w:rPr>
          <w:rFonts w:ascii="Times New Roman" w:eastAsia="Times New Roman" w:hAnsi="Times New Roman"/>
          <w:sz w:val="24"/>
          <w:szCs w:val="24"/>
        </w:rPr>
      </w:pPr>
      <w:bookmarkStart w:id="41" w:name="_heading=h.17dp8vu" w:colFirst="0" w:colLast="0"/>
      <w:bookmarkEnd w:id="41"/>
      <w:r w:rsidRPr="00CC7C8D">
        <w:rPr>
          <w:rFonts w:ascii="Times New Roman" w:eastAsia="Times New Roman" w:hAnsi="Times New Roman"/>
          <w:sz w:val="24"/>
          <w:szCs w:val="24"/>
        </w:rPr>
        <w:t xml:space="preserve">This unit covers the competencies required to conduct nail care service. it involves </w:t>
      </w:r>
      <w:r w:rsidRPr="00CC7C8D">
        <w:rPr>
          <w:rFonts w:ascii="Times New Roman" w:hAnsi="Times New Roman"/>
          <w:sz w:val="24"/>
          <w:szCs w:val="24"/>
        </w:rPr>
        <w:t xml:space="preserve">Preparing for </w:t>
      </w:r>
      <w:r w:rsidRPr="00CC7C8D">
        <w:rPr>
          <w:rFonts w:ascii="Times New Roman" w:eastAsia="Times New Roman" w:hAnsi="Times New Roman"/>
          <w:sz w:val="24"/>
          <w:szCs w:val="24"/>
        </w:rPr>
        <w:t>nail care</w:t>
      </w:r>
      <w:r w:rsidRPr="00CC7C8D">
        <w:rPr>
          <w:rFonts w:ascii="Times New Roman" w:hAnsi="Times New Roman"/>
          <w:sz w:val="24"/>
          <w:szCs w:val="24"/>
        </w:rPr>
        <w:t xml:space="preserve"> service</w:t>
      </w:r>
      <w:r w:rsidRPr="00CC7C8D">
        <w:rPr>
          <w:rFonts w:ascii="Times New Roman" w:eastAsia="Times New Roman" w:hAnsi="Times New Roman"/>
          <w:sz w:val="24"/>
          <w:szCs w:val="24"/>
        </w:rPr>
        <w:t xml:space="preserve">, </w:t>
      </w:r>
      <w:r w:rsidRPr="00CC7C8D">
        <w:rPr>
          <w:rFonts w:ascii="Times New Roman" w:hAnsi="Times New Roman"/>
          <w:sz w:val="24"/>
          <w:szCs w:val="24"/>
        </w:rPr>
        <w:t xml:space="preserve">performing </w:t>
      </w:r>
      <w:r w:rsidRPr="00CC7C8D">
        <w:rPr>
          <w:rFonts w:ascii="Times New Roman" w:eastAsia="Times New Roman" w:hAnsi="Times New Roman"/>
          <w:sz w:val="24"/>
          <w:szCs w:val="24"/>
        </w:rPr>
        <w:t>nail care</w:t>
      </w:r>
      <w:r w:rsidRPr="00CC7C8D">
        <w:rPr>
          <w:rFonts w:ascii="Times New Roman" w:hAnsi="Times New Roman"/>
          <w:sz w:val="24"/>
          <w:szCs w:val="24"/>
        </w:rPr>
        <w:t xml:space="preserve"> service</w:t>
      </w:r>
      <w:r w:rsidRPr="00CC7C8D">
        <w:rPr>
          <w:rFonts w:ascii="Times New Roman" w:eastAsia="Times New Roman" w:hAnsi="Times New Roman"/>
          <w:sz w:val="24"/>
          <w:szCs w:val="24"/>
        </w:rPr>
        <w:t xml:space="preserve"> and perform post nail care service procedure. </w:t>
      </w:r>
    </w:p>
    <w:p w14:paraId="15BB9FF2" w14:textId="77777777" w:rsidR="006E109C" w:rsidRPr="00CC7C8D" w:rsidRDefault="006E109C" w:rsidP="00CC7C8D">
      <w:pPr>
        <w:spacing w:after="120" w:line="276" w:lineRule="auto"/>
        <w:rPr>
          <w:rFonts w:ascii="Times New Roman" w:eastAsia="Times New Roman" w:hAnsi="Times New Roman"/>
          <w:b/>
          <w:color w:val="000000"/>
          <w:kern w:val="28"/>
          <w:sz w:val="24"/>
          <w:szCs w:val="24"/>
        </w:rPr>
      </w:pPr>
    </w:p>
    <w:p w14:paraId="59F3D5E3" w14:textId="77777777" w:rsidR="006E109C" w:rsidRPr="00CC7C8D" w:rsidRDefault="006E109C" w:rsidP="00CC7C8D">
      <w:pPr>
        <w:spacing w:after="120" w:line="276" w:lineRule="auto"/>
        <w:rPr>
          <w:rFonts w:ascii="Times New Roman" w:eastAsia="Times New Roman" w:hAnsi="Times New Roman"/>
          <w:b/>
          <w:kern w:val="28"/>
          <w:sz w:val="24"/>
          <w:szCs w:val="24"/>
        </w:rPr>
      </w:pPr>
      <w:r w:rsidRPr="00CC7C8D">
        <w:rPr>
          <w:rFonts w:ascii="Times New Roman" w:eastAsia="Times New Roman" w:hAnsi="Times New Roman"/>
          <w:b/>
          <w:kern w:val="28"/>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6"/>
        <w:gridCol w:w="5824"/>
      </w:tblGrid>
      <w:tr w:rsidR="006E109C" w:rsidRPr="00CC7C8D" w14:paraId="78371121" w14:textId="77777777" w:rsidTr="00643AEC">
        <w:tc>
          <w:tcPr>
            <w:tcW w:w="1626" w:type="pct"/>
          </w:tcPr>
          <w:p w14:paraId="7A615089" w14:textId="77777777" w:rsidR="006E109C" w:rsidRPr="00CC7C8D" w:rsidRDefault="006E109C" w:rsidP="00CC7C8D">
            <w:pPr>
              <w:spacing w:after="120"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 xml:space="preserve">ELEMENT </w:t>
            </w:r>
          </w:p>
          <w:p w14:paraId="025B8744" w14:textId="77777777" w:rsidR="006E109C" w:rsidRPr="00CC7C8D" w:rsidRDefault="006E109C"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These describe the key outcomes which make up workplace functions</w:t>
            </w:r>
          </w:p>
        </w:tc>
        <w:tc>
          <w:tcPr>
            <w:tcW w:w="3374" w:type="pct"/>
          </w:tcPr>
          <w:p w14:paraId="0C60F9F9" w14:textId="77777777" w:rsidR="006E109C" w:rsidRPr="00CC7C8D" w:rsidRDefault="006E109C" w:rsidP="00CC7C8D">
            <w:pPr>
              <w:spacing w:after="120"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PERFORMANCE CRITERIA</w:t>
            </w:r>
          </w:p>
          <w:p w14:paraId="7F6276C2" w14:textId="77777777" w:rsidR="006E109C" w:rsidRPr="00CC7C8D" w:rsidRDefault="006E109C"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These are assessable statements which specify the required level of performance for each of the elements</w:t>
            </w:r>
          </w:p>
          <w:p w14:paraId="7F72F53D" w14:textId="77777777" w:rsidR="006E109C" w:rsidRPr="00CC7C8D" w:rsidRDefault="006E109C" w:rsidP="00CC7C8D">
            <w:pPr>
              <w:spacing w:after="120" w:line="276" w:lineRule="auto"/>
              <w:rPr>
                <w:rFonts w:ascii="Times New Roman" w:eastAsia="Times New Roman" w:hAnsi="Times New Roman"/>
                <w:b/>
                <w:i/>
                <w:color w:val="000000"/>
                <w:kern w:val="28"/>
                <w:sz w:val="24"/>
                <w:szCs w:val="24"/>
              </w:rPr>
            </w:pPr>
            <w:r w:rsidRPr="00CC7C8D">
              <w:rPr>
                <w:rFonts w:ascii="Times New Roman" w:eastAsia="Times New Roman" w:hAnsi="Times New Roman"/>
                <w:b/>
                <w:i/>
                <w:color w:val="000000"/>
                <w:kern w:val="28"/>
                <w:sz w:val="24"/>
                <w:szCs w:val="24"/>
              </w:rPr>
              <w:t>(Bold and italicized terms are elaborated in the range)</w:t>
            </w:r>
          </w:p>
        </w:tc>
      </w:tr>
      <w:tr w:rsidR="006E109C" w:rsidRPr="00CC7C8D" w14:paraId="1B6B7860" w14:textId="77777777" w:rsidTr="00643AEC">
        <w:trPr>
          <w:trHeight w:val="2483"/>
        </w:trPr>
        <w:tc>
          <w:tcPr>
            <w:tcW w:w="1626" w:type="pct"/>
          </w:tcPr>
          <w:p w14:paraId="73991572" w14:textId="77777777" w:rsidR="006E109C" w:rsidRPr="00CC7C8D" w:rsidRDefault="006E109C" w:rsidP="00501486">
            <w:pPr>
              <w:spacing w:after="120" w:line="276" w:lineRule="auto"/>
              <w:rPr>
                <w:rFonts w:ascii="Times New Roman" w:eastAsia="Times New Roman" w:hAnsi="Times New Roman"/>
                <w:color w:val="FF0000"/>
                <w:kern w:val="28"/>
                <w:sz w:val="24"/>
                <w:szCs w:val="24"/>
              </w:rPr>
            </w:pPr>
            <w:r w:rsidRPr="00CC7C8D">
              <w:rPr>
                <w:rFonts w:ascii="Times New Roman" w:eastAsia="Times New Roman" w:hAnsi="Times New Roman"/>
                <w:sz w:val="24"/>
                <w:szCs w:val="24"/>
              </w:rPr>
              <w:t>1. Prepare for nail care service</w:t>
            </w:r>
          </w:p>
        </w:tc>
        <w:tc>
          <w:tcPr>
            <w:tcW w:w="3374" w:type="pct"/>
          </w:tcPr>
          <w:p w14:paraId="52D8BD5C" w14:textId="77777777" w:rsidR="006E109C" w:rsidRPr="00501486" w:rsidRDefault="00501486" w:rsidP="00501486">
            <w:pPr>
              <w:suppressAutoHyphens/>
              <w:autoSpaceDN w:val="0"/>
              <w:spacing w:after="120" w:line="276" w:lineRule="auto"/>
              <w:textAlignment w:val="baseline"/>
              <w:rPr>
                <w:rFonts w:ascii="Times New Roman" w:eastAsia="Times New Roman" w:hAnsi="Times New Roman"/>
                <w:color w:val="000000"/>
                <w:kern w:val="28"/>
                <w:sz w:val="24"/>
                <w:szCs w:val="24"/>
                <w:lang w:bidi="hi-IN"/>
              </w:rPr>
            </w:pPr>
            <w:r>
              <w:rPr>
                <w:rFonts w:ascii="Times New Roman" w:eastAsia="Times New Roman" w:hAnsi="Times New Roman"/>
                <w:color w:val="000000"/>
                <w:kern w:val="28"/>
                <w:sz w:val="24"/>
                <w:szCs w:val="24"/>
                <w:lang w:bidi="hi-IN"/>
              </w:rPr>
              <w:t xml:space="preserve">1.1 </w:t>
            </w:r>
            <w:r w:rsidR="006E109C" w:rsidRPr="00501486">
              <w:rPr>
                <w:rFonts w:ascii="Times New Roman" w:eastAsia="Times New Roman" w:hAnsi="Times New Roman"/>
                <w:color w:val="000000"/>
                <w:kern w:val="28"/>
                <w:sz w:val="24"/>
                <w:szCs w:val="24"/>
                <w:lang w:bidi="hi-IN"/>
              </w:rPr>
              <w:t>Client consultation is carried out as per work procedure.</w:t>
            </w:r>
          </w:p>
          <w:p w14:paraId="5FE55181" w14:textId="77777777" w:rsidR="006E109C" w:rsidRPr="00CC7C8D" w:rsidRDefault="00501486" w:rsidP="00501486">
            <w:pPr>
              <w:suppressAutoHyphens/>
              <w:autoSpaceDN w:val="0"/>
              <w:spacing w:after="120" w:line="276" w:lineRule="auto"/>
              <w:textAlignment w:val="baseline"/>
              <w:rPr>
                <w:rFonts w:ascii="Times New Roman" w:eastAsia="Times New Roman" w:hAnsi="Times New Roman"/>
                <w:color w:val="000000"/>
                <w:kern w:val="28"/>
                <w:sz w:val="24"/>
                <w:szCs w:val="24"/>
                <w:lang w:bidi="hi-IN"/>
              </w:rPr>
            </w:pPr>
            <w:r>
              <w:rPr>
                <w:rFonts w:ascii="Times New Roman" w:eastAsia="Times New Roman" w:hAnsi="Times New Roman"/>
                <w:color w:val="000000"/>
                <w:kern w:val="28"/>
                <w:sz w:val="24"/>
                <w:szCs w:val="24"/>
                <w:lang w:bidi="hi-IN"/>
              </w:rPr>
              <w:t xml:space="preserve">1.2 </w:t>
            </w:r>
            <w:r w:rsidR="006E109C" w:rsidRPr="00CC7C8D">
              <w:rPr>
                <w:rFonts w:ascii="Times New Roman" w:eastAsia="Times New Roman" w:hAnsi="Times New Roman"/>
                <w:color w:val="000000"/>
                <w:kern w:val="28"/>
                <w:sz w:val="24"/>
                <w:szCs w:val="24"/>
                <w:lang w:bidi="hi-IN"/>
              </w:rPr>
              <w:t>Personal protective gears are selected and donned as per work requirement.</w:t>
            </w:r>
          </w:p>
          <w:p w14:paraId="7B74AEF5" w14:textId="77777777" w:rsidR="006E109C" w:rsidRPr="00CC7C8D" w:rsidRDefault="00501486" w:rsidP="00501486">
            <w:pPr>
              <w:suppressAutoHyphens/>
              <w:autoSpaceDN w:val="0"/>
              <w:spacing w:after="120" w:line="276" w:lineRule="auto"/>
              <w:textAlignment w:val="baseline"/>
              <w:rPr>
                <w:rFonts w:ascii="Times New Roman" w:eastAsia="Times New Roman" w:hAnsi="Times New Roman"/>
                <w:color w:val="000000"/>
                <w:kern w:val="28"/>
                <w:sz w:val="24"/>
                <w:szCs w:val="24"/>
                <w:lang w:bidi="hi-IN"/>
              </w:rPr>
            </w:pPr>
            <w:r>
              <w:rPr>
                <w:rFonts w:ascii="Times New Roman" w:eastAsia="Times New Roman" w:hAnsi="Times New Roman"/>
                <w:color w:val="000000"/>
                <w:kern w:val="28"/>
                <w:sz w:val="24"/>
                <w:szCs w:val="24"/>
                <w:lang w:bidi="hi-IN"/>
              </w:rPr>
              <w:t xml:space="preserve">1.3 </w:t>
            </w:r>
            <w:r w:rsidR="006E109C" w:rsidRPr="00CC7C8D">
              <w:rPr>
                <w:rFonts w:ascii="Times New Roman" w:eastAsia="Times New Roman" w:hAnsi="Times New Roman"/>
                <w:color w:val="000000"/>
                <w:kern w:val="28"/>
                <w:sz w:val="24"/>
                <w:szCs w:val="24"/>
                <w:lang w:bidi="hi-IN"/>
              </w:rPr>
              <w:t>Client is draped for nail care as per service requirement</w:t>
            </w:r>
          </w:p>
          <w:p w14:paraId="4668D8D3" w14:textId="77777777" w:rsidR="006E109C" w:rsidRPr="00CC7C8D" w:rsidRDefault="00501486" w:rsidP="00501486">
            <w:pPr>
              <w:suppressAutoHyphens/>
              <w:autoSpaceDN w:val="0"/>
              <w:spacing w:before="240" w:after="120" w:line="276" w:lineRule="auto"/>
              <w:textAlignment w:val="baseline"/>
              <w:rPr>
                <w:rFonts w:ascii="Times New Roman" w:eastAsia="Times New Roman" w:hAnsi="Times New Roman"/>
                <w:color w:val="000000"/>
                <w:kern w:val="28"/>
                <w:sz w:val="24"/>
                <w:szCs w:val="24"/>
                <w:lang w:bidi="hi-IN"/>
              </w:rPr>
            </w:pPr>
            <w:r>
              <w:rPr>
                <w:rFonts w:ascii="Times New Roman" w:eastAsia="Times New Roman" w:hAnsi="Times New Roman"/>
                <w:color w:val="000000"/>
                <w:kern w:val="28"/>
                <w:sz w:val="24"/>
                <w:szCs w:val="24"/>
                <w:lang w:bidi="hi-IN"/>
              </w:rPr>
              <w:t xml:space="preserve">1.4 </w:t>
            </w:r>
            <w:r w:rsidR="006E109C" w:rsidRPr="00CC7C8D">
              <w:rPr>
                <w:rFonts w:ascii="Times New Roman" w:eastAsia="Times New Roman" w:hAnsi="Times New Roman"/>
                <w:color w:val="000000"/>
                <w:kern w:val="28"/>
                <w:sz w:val="24"/>
                <w:szCs w:val="24"/>
                <w:lang w:bidi="hi-IN"/>
              </w:rPr>
              <w:t>Nail and skin are analyzed as per service requirement</w:t>
            </w:r>
            <w:r w:rsidR="006E109C" w:rsidRPr="00CC7C8D">
              <w:rPr>
                <w:rFonts w:ascii="Times New Roman" w:eastAsia="Times New Roman" w:hAnsi="Times New Roman"/>
                <w:b/>
                <w:color w:val="000000"/>
                <w:kern w:val="28"/>
                <w:sz w:val="24"/>
                <w:szCs w:val="24"/>
                <w:lang w:bidi="hi-IN"/>
              </w:rPr>
              <w:t>.</w:t>
            </w:r>
          </w:p>
          <w:p w14:paraId="3F52FF2D" w14:textId="77777777" w:rsidR="006E109C" w:rsidRPr="00CC7C8D" w:rsidRDefault="00501486" w:rsidP="00501486">
            <w:pPr>
              <w:suppressAutoHyphens/>
              <w:autoSpaceDN w:val="0"/>
              <w:spacing w:after="120" w:line="276" w:lineRule="auto"/>
              <w:textAlignment w:val="baseline"/>
              <w:rPr>
                <w:rFonts w:ascii="Times New Roman" w:eastAsia="Times New Roman" w:hAnsi="Times New Roman"/>
                <w:color w:val="000000"/>
                <w:kern w:val="28"/>
                <w:sz w:val="24"/>
                <w:szCs w:val="24"/>
                <w:lang w:bidi="hi-IN"/>
              </w:rPr>
            </w:pPr>
            <w:r>
              <w:rPr>
                <w:rFonts w:ascii="Times New Roman" w:eastAsia="Times New Roman" w:hAnsi="Times New Roman"/>
                <w:b/>
                <w:i/>
                <w:color w:val="000000"/>
                <w:kern w:val="28"/>
                <w:sz w:val="24"/>
                <w:szCs w:val="24"/>
                <w:lang w:bidi="hi-IN"/>
              </w:rPr>
              <w:t xml:space="preserve">1.5 </w:t>
            </w:r>
            <w:r w:rsidR="006E109C" w:rsidRPr="00CC7C8D">
              <w:rPr>
                <w:rFonts w:ascii="Times New Roman" w:eastAsia="Times New Roman" w:hAnsi="Times New Roman"/>
                <w:b/>
                <w:i/>
                <w:color w:val="000000"/>
                <w:kern w:val="28"/>
                <w:sz w:val="24"/>
                <w:szCs w:val="24"/>
                <w:lang w:bidi="hi-IN"/>
              </w:rPr>
              <w:t xml:space="preserve">Nail care Tools and equipment </w:t>
            </w:r>
            <w:r w:rsidR="006E109C" w:rsidRPr="00CC7C8D">
              <w:rPr>
                <w:rFonts w:ascii="Times New Roman" w:eastAsia="Times New Roman" w:hAnsi="Times New Roman"/>
                <w:color w:val="000000"/>
                <w:kern w:val="28"/>
                <w:sz w:val="24"/>
                <w:szCs w:val="24"/>
                <w:lang w:bidi="hi-IN"/>
              </w:rPr>
              <w:t>are assembled and prepared as per work requirement.</w:t>
            </w:r>
          </w:p>
          <w:p w14:paraId="6E144A18" w14:textId="77777777" w:rsidR="006E109C" w:rsidRPr="00CC7C8D" w:rsidRDefault="00501486" w:rsidP="00501486">
            <w:pPr>
              <w:suppressAutoHyphens/>
              <w:autoSpaceDN w:val="0"/>
              <w:spacing w:after="120" w:line="276" w:lineRule="auto"/>
              <w:textAlignment w:val="baseline"/>
              <w:rPr>
                <w:rFonts w:ascii="Times New Roman" w:eastAsia="Times New Roman" w:hAnsi="Times New Roman"/>
                <w:color w:val="000000"/>
                <w:kern w:val="28"/>
                <w:sz w:val="24"/>
                <w:szCs w:val="24"/>
                <w:lang w:bidi="hi-IN"/>
              </w:rPr>
            </w:pPr>
            <w:r>
              <w:rPr>
                <w:rFonts w:ascii="Times New Roman" w:eastAsia="Times New Roman" w:hAnsi="Times New Roman"/>
                <w:b/>
                <w:i/>
                <w:color w:val="000000"/>
                <w:kern w:val="28"/>
                <w:sz w:val="24"/>
                <w:szCs w:val="24"/>
                <w:lang w:bidi="hi-IN"/>
              </w:rPr>
              <w:t xml:space="preserve">1.6 </w:t>
            </w:r>
            <w:r w:rsidR="006E109C" w:rsidRPr="00CC7C8D">
              <w:rPr>
                <w:rFonts w:ascii="Times New Roman" w:eastAsia="Times New Roman" w:hAnsi="Times New Roman"/>
                <w:b/>
                <w:i/>
                <w:color w:val="000000"/>
                <w:kern w:val="28"/>
                <w:sz w:val="24"/>
                <w:szCs w:val="24"/>
                <w:lang w:bidi="hi-IN"/>
              </w:rPr>
              <w:t xml:space="preserve">Nail care products and supplies </w:t>
            </w:r>
            <w:r w:rsidR="006E109C" w:rsidRPr="00CC7C8D">
              <w:rPr>
                <w:rFonts w:ascii="Times New Roman" w:eastAsia="Times New Roman" w:hAnsi="Times New Roman"/>
                <w:color w:val="000000"/>
                <w:kern w:val="28"/>
                <w:sz w:val="24"/>
                <w:szCs w:val="24"/>
                <w:lang w:bidi="hi-IN"/>
              </w:rPr>
              <w:t>are prepared as per work procedure.</w:t>
            </w:r>
          </w:p>
        </w:tc>
      </w:tr>
      <w:tr w:rsidR="006E109C" w:rsidRPr="00CC7C8D" w14:paraId="0F96060B" w14:textId="77777777" w:rsidTr="00643AEC">
        <w:trPr>
          <w:trHeight w:val="278"/>
        </w:trPr>
        <w:tc>
          <w:tcPr>
            <w:tcW w:w="1626" w:type="pct"/>
          </w:tcPr>
          <w:p w14:paraId="04F5C5E2" w14:textId="77777777" w:rsidR="006E109C" w:rsidRPr="00CC7C8D" w:rsidRDefault="006E109C"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sz w:val="24"/>
                <w:szCs w:val="24"/>
              </w:rPr>
              <w:t>2. Perform nail care service</w:t>
            </w:r>
          </w:p>
        </w:tc>
        <w:tc>
          <w:tcPr>
            <w:tcW w:w="3374" w:type="pct"/>
          </w:tcPr>
          <w:p w14:paraId="63B51BC2" w14:textId="77777777" w:rsidR="006E109C" w:rsidRPr="00CC7C8D" w:rsidRDefault="00F33F76" w:rsidP="00F33F76">
            <w:pPr>
              <w:spacing w:after="120" w:line="276"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2.1 </w:t>
            </w:r>
            <w:r w:rsidR="006E109C" w:rsidRPr="00CC7C8D">
              <w:rPr>
                <w:rFonts w:ascii="Times New Roman" w:eastAsia="Times New Roman" w:hAnsi="Times New Roman"/>
                <w:color w:val="000000"/>
                <w:kern w:val="28"/>
                <w:sz w:val="24"/>
                <w:szCs w:val="24"/>
              </w:rPr>
              <w:t>Client’s skin and nails are prepared as per service requirements.</w:t>
            </w:r>
          </w:p>
          <w:p w14:paraId="35F6C535" w14:textId="77777777" w:rsidR="006E109C" w:rsidRPr="00CC7C8D" w:rsidRDefault="00F33F76" w:rsidP="00F33F76">
            <w:pPr>
              <w:spacing w:after="120" w:line="276" w:lineRule="auto"/>
              <w:rPr>
                <w:rFonts w:ascii="Times New Roman" w:eastAsia="Times New Roman" w:hAnsi="Times New Roman"/>
                <w:color w:val="000000"/>
                <w:kern w:val="28"/>
                <w:sz w:val="24"/>
                <w:szCs w:val="24"/>
              </w:rPr>
            </w:pPr>
            <w:r>
              <w:rPr>
                <w:rFonts w:ascii="Times New Roman" w:eastAsia="Times New Roman" w:hAnsi="Times New Roman"/>
                <w:b/>
                <w:i/>
                <w:color w:val="000000"/>
                <w:kern w:val="28"/>
                <w:sz w:val="24"/>
                <w:szCs w:val="24"/>
              </w:rPr>
              <w:t xml:space="preserve">2.2 </w:t>
            </w:r>
            <w:r w:rsidR="006E109C" w:rsidRPr="00CC7C8D">
              <w:rPr>
                <w:rFonts w:ascii="Times New Roman" w:eastAsia="Times New Roman" w:hAnsi="Times New Roman"/>
                <w:b/>
                <w:i/>
                <w:color w:val="000000"/>
                <w:kern w:val="28"/>
                <w:sz w:val="24"/>
                <w:szCs w:val="24"/>
              </w:rPr>
              <w:t>Nail care</w:t>
            </w:r>
            <w:r w:rsidR="006E109C" w:rsidRPr="00CC7C8D">
              <w:rPr>
                <w:rFonts w:ascii="Times New Roman" w:eastAsia="Times New Roman" w:hAnsi="Times New Roman"/>
                <w:color w:val="000000"/>
                <w:kern w:val="28"/>
                <w:sz w:val="24"/>
                <w:szCs w:val="24"/>
              </w:rPr>
              <w:t xml:space="preserve"> </w:t>
            </w:r>
            <w:r w:rsidR="006E109C" w:rsidRPr="00CC7C8D">
              <w:rPr>
                <w:rFonts w:ascii="Times New Roman" w:eastAsia="Times New Roman" w:hAnsi="Times New Roman"/>
                <w:b/>
                <w:i/>
                <w:color w:val="000000"/>
                <w:kern w:val="28"/>
                <w:sz w:val="24"/>
                <w:szCs w:val="24"/>
              </w:rPr>
              <w:t>procedure</w:t>
            </w:r>
            <w:r w:rsidR="006E109C" w:rsidRPr="00CC7C8D">
              <w:rPr>
                <w:rFonts w:ascii="Times New Roman" w:eastAsia="Times New Roman" w:hAnsi="Times New Roman"/>
                <w:color w:val="000000"/>
                <w:kern w:val="28"/>
                <w:sz w:val="24"/>
                <w:szCs w:val="24"/>
              </w:rPr>
              <w:t xml:space="preserve"> is performed as per client requirements.</w:t>
            </w:r>
          </w:p>
          <w:p w14:paraId="56F85307" w14:textId="77777777" w:rsidR="006E109C" w:rsidRPr="00CC7C8D" w:rsidRDefault="00F33F76" w:rsidP="00F33F76">
            <w:pPr>
              <w:spacing w:after="120" w:line="276"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2.3 </w:t>
            </w:r>
            <w:r w:rsidR="006E109C" w:rsidRPr="00CC7C8D">
              <w:rPr>
                <w:rFonts w:ascii="Times New Roman" w:eastAsia="Times New Roman" w:hAnsi="Times New Roman"/>
                <w:color w:val="000000"/>
                <w:kern w:val="28"/>
                <w:sz w:val="24"/>
                <w:szCs w:val="24"/>
              </w:rPr>
              <w:t>After care advice is provided based on service offered</w:t>
            </w:r>
          </w:p>
        </w:tc>
      </w:tr>
      <w:tr w:rsidR="006E109C" w:rsidRPr="00CC7C8D" w14:paraId="4090B3E6" w14:textId="77777777" w:rsidTr="00643AEC">
        <w:trPr>
          <w:trHeight w:val="278"/>
        </w:trPr>
        <w:tc>
          <w:tcPr>
            <w:tcW w:w="1626" w:type="pct"/>
          </w:tcPr>
          <w:p w14:paraId="097286F3" w14:textId="77777777" w:rsidR="006E109C" w:rsidRPr="00CC7C8D" w:rsidRDefault="006E109C"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sz w:val="24"/>
                <w:szCs w:val="24"/>
              </w:rPr>
              <w:t>3. Perform post nail care  service procedure</w:t>
            </w:r>
          </w:p>
        </w:tc>
        <w:tc>
          <w:tcPr>
            <w:tcW w:w="3374" w:type="pct"/>
          </w:tcPr>
          <w:p w14:paraId="09AFDF8A" w14:textId="77777777" w:rsidR="006E109C" w:rsidRPr="00CC7C8D" w:rsidRDefault="002854F5" w:rsidP="002854F5">
            <w:pPr>
              <w:spacing w:after="120" w:line="276"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3.1 </w:t>
            </w:r>
            <w:r w:rsidR="006E109C" w:rsidRPr="00CC7C8D">
              <w:rPr>
                <w:rFonts w:ascii="Times New Roman" w:eastAsia="Times New Roman" w:hAnsi="Times New Roman"/>
                <w:color w:val="000000"/>
                <w:kern w:val="28"/>
                <w:sz w:val="24"/>
                <w:szCs w:val="24"/>
              </w:rPr>
              <w:t>Nail care tools and equipment are cleaned and disinfected as per work procedures.</w:t>
            </w:r>
          </w:p>
          <w:p w14:paraId="3B1F5AA5" w14:textId="77777777" w:rsidR="006E109C" w:rsidRPr="00CC7C8D" w:rsidRDefault="002854F5" w:rsidP="002854F5">
            <w:pPr>
              <w:spacing w:after="120" w:line="276"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3.2 </w:t>
            </w:r>
            <w:r w:rsidR="006E109C" w:rsidRPr="00CC7C8D">
              <w:rPr>
                <w:rFonts w:ascii="Times New Roman" w:eastAsia="Times New Roman" w:hAnsi="Times New Roman"/>
                <w:color w:val="000000"/>
                <w:kern w:val="28"/>
                <w:sz w:val="24"/>
                <w:szCs w:val="24"/>
              </w:rPr>
              <w:t>Work station is cleaned and waste disposed as per work procedure.</w:t>
            </w:r>
          </w:p>
          <w:p w14:paraId="3CE5378B" w14:textId="77777777" w:rsidR="006E109C" w:rsidRPr="00CC7C8D" w:rsidRDefault="002854F5" w:rsidP="002854F5">
            <w:pPr>
              <w:spacing w:after="120" w:line="276" w:lineRule="auto"/>
              <w:rPr>
                <w:rFonts w:ascii="Times New Roman" w:eastAsia="Times New Roman" w:hAnsi="Times New Roman"/>
                <w:color w:val="000000"/>
                <w:kern w:val="28"/>
                <w:sz w:val="24"/>
                <w:szCs w:val="24"/>
              </w:rPr>
            </w:pPr>
            <w:r>
              <w:rPr>
                <w:rFonts w:ascii="Times New Roman" w:eastAsia="Times New Roman" w:hAnsi="Times New Roman"/>
                <w:b/>
                <w:i/>
                <w:color w:val="000000"/>
                <w:kern w:val="28"/>
                <w:sz w:val="24"/>
                <w:szCs w:val="24"/>
              </w:rPr>
              <w:lastRenderedPageBreak/>
              <w:t xml:space="preserve">3.3 </w:t>
            </w:r>
            <w:r w:rsidR="006E109C" w:rsidRPr="00CC7C8D">
              <w:rPr>
                <w:rFonts w:ascii="Times New Roman" w:eastAsia="Times New Roman" w:hAnsi="Times New Roman"/>
                <w:b/>
                <w:i/>
                <w:color w:val="000000"/>
                <w:kern w:val="28"/>
                <w:sz w:val="24"/>
                <w:szCs w:val="24"/>
              </w:rPr>
              <w:t>Nail care  recyclable supplies</w:t>
            </w:r>
            <w:r w:rsidR="006E109C" w:rsidRPr="00CC7C8D">
              <w:rPr>
                <w:rFonts w:ascii="Times New Roman" w:eastAsia="Times New Roman" w:hAnsi="Times New Roman"/>
                <w:color w:val="000000"/>
                <w:kern w:val="28"/>
                <w:sz w:val="24"/>
                <w:szCs w:val="24"/>
              </w:rPr>
              <w:t xml:space="preserve"> are cleaned, disinfected and stored as per work procedure</w:t>
            </w:r>
          </w:p>
        </w:tc>
      </w:tr>
    </w:tbl>
    <w:p w14:paraId="0A5267AF" w14:textId="77777777" w:rsidR="002854F5" w:rsidRDefault="002854F5" w:rsidP="00CC7C8D">
      <w:pPr>
        <w:spacing w:after="120" w:line="276" w:lineRule="auto"/>
        <w:rPr>
          <w:rFonts w:ascii="Times New Roman" w:eastAsia="Times New Roman" w:hAnsi="Times New Roman"/>
          <w:b/>
          <w:color w:val="000000"/>
          <w:kern w:val="28"/>
          <w:sz w:val="24"/>
          <w:szCs w:val="24"/>
        </w:rPr>
      </w:pPr>
    </w:p>
    <w:p w14:paraId="166051FC" w14:textId="77777777" w:rsidR="006E109C" w:rsidRPr="00CC7C8D" w:rsidRDefault="006E109C" w:rsidP="00CC7C8D">
      <w:pPr>
        <w:spacing w:after="120"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 xml:space="preserve">RANGE </w:t>
      </w:r>
    </w:p>
    <w:p w14:paraId="0835E6E0" w14:textId="77777777" w:rsidR="006E109C" w:rsidRPr="00CC7C8D" w:rsidRDefault="006E109C"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4836"/>
      </w:tblGrid>
      <w:tr w:rsidR="006E109C" w:rsidRPr="00CC7C8D" w14:paraId="4FA5476C" w14:textId="77777777" w:rsidTr="00643AEC">
        <w:tc>
          <w:tcPr>
            <w:tcW w:w="2198" w:type="pct"/>
          </w:tcPr>
          <w:p w14:paraId="16E6C6F1" w14:textId="77777777" w:rsidR="006E109C" w:rsidRPr="00CC7C8D" w:rsidRDefault="006E109C" w:rsidP="00CC7C8D">
            <w:pPr>
              <w:spacing w:after="120"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 xml:space="preserve">Variable </w:t>
            </w:r>
          </w:p>
        </w:tc>
        <w:tc>
          <w:tcPr>
            <w:tcW w:w="2802" w:type="pct"/>
          </w:tcPr>
          <w:p w14:paraId="2E6ABB6E" w14:textId="77777777" w:rsidR="006E109C" w:rsidRPr="00CC7C8D" w:rsidRDefault="006E109C" w:rsidP="00CC7C8D">
            <w:pPr>
              <w:spacing w:after="120"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 xml:space="preserve">Range </w:t>
            </w:r>
          </w:p>
        </w:tc>
      </w:tr>
      <w:tr w:rsidR="006E109C" w:rsidRPr="00CC7C8D" w14:paraId="7854C715" w14:textId="77777777" w:rsidTr="00643AEC">
        <w:trPr>
          <w:trHeight w:val="1952"/>
        </w:trPr>
        <w:tc>
          <w:tcPr>
            <w:tcW w:w="2198" w:type="pct"/>
          </w:tcPr>
          <w:p w14:paraId="12B1D99F" w14:textId="77777777" w:rsidR="006E109C" w:rsidRPr="00CC7C8D" w:rsidRDefault="006E109C" w:rsidP="00CC7C8D">
            <w:pPr>
              <w:numPr>
                <w:ilvl w:val="3"/>
                <w:numId w:val="97"/>
              </w:numPr>
              <w:spacing w:after="120" w:line="276" w:lineRule="auto"/>
              <w:ind w:left="450"/>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bidi="hi-IN"/>
              </w:rPr>
              <w:t>Nail care  tools</w:t>
            </w:r>
            <w:r w:rsidRPr="00CC7C8D">
              <w:rPr>
                <w:rFonts w:ascii="Times New Roman" w:eastAsia="Times New Roman" w:hAnsi="Times New Roman"/>
                <w:b/>
                <w:bCs/>
                <w:sz w:val="24"/>
                <w:szCs w:val="24"/>
                <w:lang w:val="en-GB" w:bidi="hi-IN"/>
              </w:rPr>
              <w:t xml:space="preserve"> </w:t>
            </w:r>
            <w:r w:rsidRPr="00CC7C8D">
              <w:rPr>
                <w:rFonts w:ascii="Times New Roman" w:eastAsia="Times New Roman" w:hAnsi="Times New Roman"/>
                <w:sz w:val="24"/>
                <w:szCs w:val="24"/>
                <w:lang w:val="en-GB" w:bidi="hi-IN"/>
              </w:rPr>
              <w:t>and equipment</w:t>
            </w:r>
            <w:r w:rsidRPr="00CC7C8D">
              <w:rPr>
                <w:rFonts w:ascii="Times New Roman" w:eastAsia="Times New Roman" w:hAnsi="Times New Roman"/>
                <w:b/>
                <w:bCs/>
                <w:sz w:val="24"/>
                <w:szCs w:val="24"/>
                <w:lang w:val="en-GB" w:bidi="hi-IN"/>
              </w:rPr>
              <w:t xml:space="preserve"> </w:t>
            </w:r>
            <w:r w:rsidRPr="00CC7C8D">
              <w:rPr>
                <w:rFonts w:ascii="Times New Roman" w:eastAsia="Times New Roman" w:hAnsi="Times New Roman"/>
                <w:sz w:val="24"/>
                <w:szCs w:val="24"/>
                <w:lang w:val="en-GB" w:bidi="hi-IN"/>
              </w:rPr>
              <w:t>may include but not limited to:</w:t>
            </w:r>
          </w:p>
        </w:tc>
        <w:tc>
          <w:tcPr>
            <w:tcW w:w="2802" w:type="pct"/>
          </w:tcPr>
          <w:p w14:paraId="4BF66501" w14:textId="77777777" w:rsidR="006E109C" w:rsidRPr="00CC7C8D" w:rsidRDefault="006E109C" w:rsidP="00584355">
            <w:pPr>
              <w:numPr>
                <w:ilvl w:val="0"/>
                <w:numId w:val="98"/>
              </w:numPr>
              <w:spacing w:after="120" w:line="276" w:lineRule="auto"/>
              <w:contextualSpacing/>
              <w:rPr>
                <w:rFonts w:ascii="Times New Roman" w:eastAsia="Times New Roman" w:hAnsi="Times New Roman"/>
                <w:b/>
                <w:sz w:val="24"/>
                <w:szCs w:val="24"/>
                <w:lang w:val="en-GB"/>
              </w:rPr>
            </w:pPr>
            <w:r w:rsidRPr="00CC7C8D">
              <w:rPr>
                <w:rFonts w:ascii="Times New Roman" w:eastAsia="Times New Roman" w:hAnsi="Times New Roman"/>
                <w:b/>
                <w:sz w:val="24"/>
                <w:szCs w:val="24"/>
                <w:lang w:val="en-GB"/>
              </w:rPr>
              <w:t xml:space="preserve">Tools </w:t>
            </w:r>
          </w:p>
          <w:p w14:paraId="468DB2B3"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Nail file</w:t>
            </w:r>
          </w:p>
          <w:p w14:paraId="450D66FA"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Acrylic brushes</w:t>
            </w:r>
          </w:p>
          <w:p w14:paraId="2E345884"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Glass bowls </w:t>
            </w:r>
          </w:p>
          <w:p w14:paraId="293495AC"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Nail brushes</w:t>
            </w:r>
          </w:p>
          <w:p w14:paraId="615EB987"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Spatulas </w:t>
            </w:r>
          </w:p>
          <w:p w14:paraId="0A006C47"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Manicure set </w:t>
            </w:r>
          </w:p>
          <w:p w14:paraId="4D46996A"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Orange stick </w:t>
            </w:r>
          </w:p>
          <w:p w14:paraId="28784523"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Nail peg </w:t>
            </w:r>
          </w:p>
          <w:p w14:paraId="29010A16"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Nail scissors </w:t>
            </w:r>
          </w:p>
          <w:p w14:paraId="27ECB494"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Nail buffer </w:t>
            </w:r>
          </w:p>
          <w:p w14:paraId="3ED8494A"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Disposable razors </w:t>
            </w:r>
          </w:p>
          <w:p w14:paraId="0A806637"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Cotton wool </w:t>
            </w:r>
          </w:p>
          <w:p w14:paraId="7ADE06A5"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Absorbent towels</w:t>
            </w:r>
          </w:p>
          <w:p w14:paraId="32B1F0C3"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Stamping kits </w:t>
            </w:r>
          </w:p>
          <w:p w14:paraId="6F6E3663"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Nail dummy </w:t>
            </w:r>
          </w:p>
          <w:p w14:paraId="72297417"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Bowls </w:t>
            </w:r>
          </w:p>
          <w:p w14:paraId="3B578793"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Nail drills</w:t>
            </w:r>
          </w:p>
          <w:p w14:paraId="27F8D790" w14:textId="77777777" w:rsidR="006E109C" w:rsidRPr="00CC7C8D" w:rsidRDefault="006E109C" w:rsidP="00584355">
            <w:pPr>
              <w:numPr>
                <w:ilvl w:val="0"/>
                <w:numId w:val="169"/>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Towels </w:t>
            </w:r>
          </w:p>
          <w:p w14:paraId="10727BE4" w14:textId="77777777" w:rsidR="006E109C" w:rsidRPr="00CC7C8D" w:rsidRDefault="006E109C" w:rsidP="00CC7C8D">
            <w:pPr>
              <w:spacing w:after="120" w:line="276" w:lineRule="auto"/>
              <w:ind w:left="330"/>
              <w:rPr>
                <w:rFonts w:ascii="Times New Roman" w:eastAsia="Times New Roman" w:hAnsi="Times New Roman"/>
                <w:color w:val="000000"/>
                <w:sz w:val="24"/>
                <w:szCs w:val="24"/>
              </w:rPr>
            </w:pPr>
          </w:p>
          <w:p w14:paraId="1307A5BC" w14:textId="77777777" w:rsidR="006E109C" w:rsidRPr="00CC7C8D" w:rsidRDefault="006E109C" w:rsidP="00584355">
            <w:pPr>
              <w:numPr>
                <w:ilvl w:val="0"/>
                <w:numId w:val="98"/>
              </w:numPr>
              <w:spacing w:after="23" w:line="276" w:lineRule="auto"/>
              <w:contextualSpacing/>
              <w:rPr>
                <w:rFonts w:ascii="Times New Roman" w:eastAsia="Times New Roman" w:hAnsi="Times New Roman"/>
                <w:b/>
                <w:sz w:val="24"/>
                <w:szCs w:val="24"/>
                <w:lang w:val="en-GB"/>
              </w:rPr>
            </w:pPr>
            <w:r w:rsidRPr="00CC7C8D">
              <w:rPr>
                <w:rFonts w:ascii="Times New Roman" w:eastAsia="Times New Roman" w:hAnsi="Times New Roman"/>
                <w:b/>
                <w:sz w:val="24"/>
                <w:szCs w:val="24"/>
                <w:lang w:val="en-GB"/>
              </w:rPr>
              <w:t>Equipment</w:t>
            </w:r>
          </w:p>
          <w:p w14:paraId="276DD0D9" w14:textId="77777777" w:rsidR="006E109C" w:rsidRPr="00CC7C8D" w:rsidRDefault="006E109C" w:rsidP="00584355">
            <w:pPr>
              <w:numPr>
                <w:ilvl w:val="0"/>
                <w:numId w:val="99"/>
              </w:numPr>
              <w:spacing w:after="23" w:line="276" w:lineRule="auto"/>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 xml:space="preserve">UV/ LED lamps </w:t>
            </w:r>
          </w:p>
          <w:p w14:paraId="3AF1ED79" w14:textId="77777777" w:rsidR="006E109C" w:rsidRPr="00CC7C8D" w:rsidRDefault="006E109C" w:rsidP="00584355">
            <w:pPr>
              <w:numPr>
                <w:ilvl w:val="0"/>
                <w:numId w:val="99"/>
              </w:numPr>
              <w:spacing w:after="23" w:line="276" w:lineRule="auto"/>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 xml:space="preserve">Table light  </w:t>
            </w:r>
          </w:p>
          <w:p w14:paraId="6E301039" w14:textId="77777777" w:rsidR="006E109C" w:rsidRPr="00CC7C8D" w:rsidRDefault="006E109C" w:rsidP="00584355">
            <w:pPr>
              <w:numPr>
                <w:ilvl w:val="0"/>
                <w:numId w:val="99"/>
              </w:numPr>
              <w:spacing w:after="23" w:line="276" w:lineRule="auto"/>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Sterilizing cabinet</w:t>
            </w:r>
          </w:p>
          <w:p w14:paraId="44EB4FAC" w14:textId="77777777" w:rsidR="006E109C" w:rsidRPr="00CC7C8D" w:rsidRDefault="006E109C" w:rsidP="00584355">
            <w:pPr>
              <w:numPr>
                <w:ilvl w:val="0"/>
                <w:numId w:val="99"/>
              </w:numPr>
              <w:spacing w:after="23" w:line="276" w:lineRule="auto"/>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Foot spa</w:t>
            </w:r>
          </w:p>
          <w:p w14:paraId="125C41CB" w14:textId="77777777" w:rsidR="006E109C" w:rsidRPr="00CC7C8D" w:rsidRDefault="006E109C" w:rsidP="00CC7C8D">
            <w:pPr>
              <w:spacing w:after="120" w:line="276" w:lineRule="auto"/>
              <w:ind w:left="720"/>
              <w:rPr>
                <w:rFonts w:ascii="Times New Roman" w:eastAsia="Times New Roman" w:hAnsi="Times New Roman"/>
                <w:color w:val="000000"/>
                <w:kern w:val="28"/>
                <w:sz w:val="24"/>
                <w:szCs w:val="24"/>
              </w:rPr>
            </w:pPr>
          </w:p>
        </w:tc>
      </w:tr>
      <w:tr w:rsidR="006E109C" w:rsidRPr="00CC7C8D" w14:paraId="1DB3916E" w14:textId="77777777" w:rsidTr="00643AEC">
        <w:trPr>
          <w:trHeight w:val="70"/>
        </w:trPr>
        <w:tc>
          <w:tcPr>
            <w:tcW w:w="2198" w:type="pct"/>
          </w:tcPr>
          <w:p w14:paraId="676675A0" w14:textId="77777777" w:rsidR="006E109C" w:rsidRPr="00CC7C8D" w:rsidRDefault="006E109C" w:rsidP="00CC7C8D">
            <w:pPr>
              <w:numPr>
                <w:ilvl w:val="3"/>
                <w:numId w:val="97"/>
              </w:numPr>
              <w:spacing w:after="120" w:line="276" w:lineRule="auto"/>
              <w:ind w:left="450"/>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lastRenderedPageBreak/>
              <w:t>Nail care  products and supplies may include but not limited to:</w:t>
            </w:r>
          </w:p>
        </w:tc>
        <w:tc>
          <w:tcPr>
            <w:tcW w:w="2802" w:type="pct"/>
          </w:tcPr>
          <w:p w14:paraId="60BB64D9" w14:textId="77777777" w:rsidR="006E109C" w:rsidRPr="00CC7C8D" w:rsidRDefault="006E109C" w:rsidP="00584355">
            <w:pPr>
              <w:numPr>
                <w:ilvl w:val="0"/>
                <w:numId w:val="106"/>
              </w:numPr>
              <w:spacing w:before="100" w:beforeAutospacing="1" w:after="100" w:afterAutospacing="1" w:line="276" w:lineRule="auto"/>
              <w:rPr>
                <w:rFonts w:ascii="Times New Roman" w:hAnsi="Times New Roman"/>
                <w:kern w:val="28"/>
                <w:sz w:val="24"/>
                <w:szCs w:val="24"/>
              </w:rPr>
            </w:pPr>
            <w:r w:rsidRPr="00CC7C8D">
              <w:rPr>
                <w:rFonts w:ascii="Times New Roman" w:hAnsi="Times New Roman"/>
                <w:kern w:val="28"/>
                <w:sz w:val="24"/>
                <w:szCs w:val="24"/>
              </w:rPr>
              <w:t>Massage oil</w:t>
            </w:r>
          </w:p>
          <w:p w14:paraId="1018BDFD" w14:textId="77777777" w:rsidR="006E109C" w:rsidRPr="00CC7C8D" w:rsidRDefault="006E109C" w:rsidP="00584355">
            <w:pPr>
              <w:numPr>
                <w:ilvl w:val="0"/>
                <w:numId w:val="106"/>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Soap/Shower gel</w:t>
            </w:r>
          </w:p>
          <w:p w14:paraId="203D4EA1" w14:textId="77777777" w:rsidR="006E109C" w:rsidRPr="00CC7C8D" w:rsidRDefault="006E109C" w:rsidP="00584355">
            <w:pPr>
              <w:numPr>
                <w:ilvl w:val="0"/>
                <w:numId w:val="106"/>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Cuticle cream/gel </w:t>
            </w:r>
          </w:p>
          <w:p w14:paraId="6AFE4769" w14:textId="77777777" w:rsidR="006E109C" w:rsidRPr="00CC7C8D" w:rsidRDefault="006E109C" w:rsidP="00584355">
            <w:pPr>
              <w:numPr>
                <w:ilvl w:val="0"/>
                <w:numId w:val="106"/>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Nail polish remover </w:t>
            </w:r>
          </w:p>
          <w:p w14:paraId="38066794" w14:textId="77777777" w:rsidR="006E109C" w:rsidRPr="00CC7C8D" w:rsidRDefault="006E109C" w:rsidP="00584355">
            <w:pPr>
              <w:numPr>
                <w:ilvl w:val="0"/>
                <w:numId w:val="106"/>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Nail polish </w:t>
            </w:r>
          </w:p>
          <w:p w14:paraId="68C069E9" w14:textId="77777777" w:rsidR="006E109C" w:rsidRPr="00CC7C8D" w:rsidRDefault="006E109C" w:rsidP="00584355">
            <w:pPr>
              <w:numPr>
                <w:ilvl w:val="0"/>
                <w:numId w:val="106"/>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Acetone</w:t>
            </w:r>
          </w:p>
          <w:p w14:paraId="38AC04FC" w14:textId="77777777" w:rsidR="006E109C" w:rsidRPr="00CC7C8D" w:rsidRDefault="006E109C" w:rsidP="00584355">
            <w:pPr>
              <w:numPr>
                <w:ilvl w:val="0"/>
                <w:numId w:val="106"/>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Sanitizer </w:t>
            </w:r>
          </w:p>
          <w:p w14:paraId="3A47FC42" w14:textId="77777777" w:rsidR="006E109C" w:rsidRPr="00CC7C8D" w:rsidRDefault="006E109C" w:rsidP="00584355">
            <w:pPr>
              <w:numPr>
                <w:ilvl w:val="0"/>
                <w:numId w:val="106"/>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Disinfectant /Antiseptic </w:t>
            </w:r>
          </w:p>
          <w:p w14:paraId="76A5391B" w14:textId="77777777" w:rsidR="006E109C" w:rsidRPr="00CC7C8D" w:rsidRDefault="006E109C" w:rsidP="00584355">
            <w:pPr>
              <w:numPr>
                <w:ilvl w:val="0"/>
                <w:numId w:val="106"/>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Dry quick polish </w:t>
            </w:r>
          </w:p>
          <w:p w14:paraId="3B8CA570" w14:textId="77777777" w:rsidR="006E109C" w:rsidRPr="00CC7C8D" w:rsidRDefault="006E109C" w:rsidP="00584355">
            <w:pPr>
              <w:numPr>
                <w:ilvl w:val="0"/>
                <w:numId w:val="106"/>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Moisturizers  </w:t>
            </w:r>
          </w:p>
        </w:tc>
      </w:tr>
      <w:tr w:rsidR="006E109C" w:rsidRPr="00CC7C8D" w14:paraId="6D682848" w14:textId="77777777" w:rsidTr="00643AEC">
        <w:trPr>
          <w:trHeight w:val="70"/>
        </w:trPr>
        <w:tc>
          <w:tcPr>
            <w:tcW w:w="2198" w:type="pct"/>
          </w:tcPr>
          <w:p w14:paraId="0CDEF757" w14:textId="77777777" w:rsidR="006E109C" w:rsidRPr="00CC7C8D" w:rsidRDefault="006E109C" w:rsidP="00CC7C8D">
            <w:pPr>
              <w:numPr>
                <w:ilvl w:val="3"/>
                <w:numId w:val="97"/>
              </w:numPr>
              <w:spacing w:after="120" w:line="276" w:lineRule="auto"/>
              <w:ind w:left="450"/>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Nail care  procedure may include but not limited to:</w:t>
            </w:r>
          </w:p>
        </w:tc>
        <w:tc>
          <w:tcPr>
            <w:tcW w:w="2802" w:type="pct"/>
          </w:tcPr>
          <w:p w14:paraId="60C377EE" w14:textId="77777777" w:rsidR="006E109C" w:rsidRPr="00CC7C8D" w:rsidRDefault="006E109C" w:rsidP="00584355">
            <w:pPr>
              <w:numPr>
                <w:ilvl w:val="0"/>
                <w:numId w:val="107"/>
              </w:numPr>
              <w:spacing w:before="100" w:beforeAutospacing="1" w:after="100" w:afterAutospacing="1" w:line="276" w:lineRule="auto"/>
              <w:rPr>
                <w:rFonts w:ascii="Times New Roman" w:hAnsi="Times New Roman"/>
                <w:kern w:val="28"/>
                <w:sz w:val="24"/>
                <w:szCs w:val="24"/>
              </w:rPr>
            </w:pPr>
            <w:r w:rsidRPr="00CC7C8D">
              <w:rPr>
                <w:rFonts w:ascii="Times New Roman" w:hAnsi="Times New Roman"/>
                <w:kern w:val="28"/>
                <w:sz w:val="24"/>
                <w:szCs w:val="24"/>
              </w:rPr>
              <w:t xml:space="preserve">Nail extension </w:t>
            </w:r>
          </w:p>
          <w:p w14:paraId="45DCCF8F" w14:textId="77777777" w:rsidR="006E109C" w:rsidRPr="00CC7C8D" w:rsidRDefault="006E109C" w:rsidP="00584355">
            <w:pPr>
              <w:numPr>
                <w:ilvl w:val="0"/>
                <w:numId w:val="107"/>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Nail refill  </w:t>
            </w:r>
          </w:p>
          <w:p w14:paraId="43138295" w14:textId="77777777" w:rsidR="006E109C" w:rsidRPr="00CC7C8D" w:rsidRDefault="006E109C" w:rsidP="00584355">
            <w:pPr>
              <w:numPr>
                <w:ilvl w:val="0"/>
                <w:numId w:val="107"/>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Nail gel builder  </w:t>
            </w:r>
          </w:p>
          <w:p w14:paraId="5E855B9A" w14:textId="77777777" w:rsidR="006E109C" w:rsidRPr="00CC7C8D" w:rsidRDefault="006E109C" w:rsidP="00584355">
            <w:pPr>
              <w:numPr>
                <w:ilvl w:val="0"/>
                <w:numId w:val="107"/>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Nail acrylic application  </w:t>
            </w:r>
          </w:p>
          <w:p w14:paraId="3D181C1B" w14:textId="77777777" w:rsidR="006E109C" w:rsidRPr="00CC7C8D" w:rsidRDefault="006E109C" w:rsidP="00584355">
            <w:pPr>
              <w:numPr>
                <w:ilvl w:val="0"/>
                <w:numId w:val="107"/>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 xml:space="preserve">Fiberglass application </w:t>
            </w:r>
          </w:p>
          <w:p w14:paraId="60FB06A2" w14:textId="77777777" w:rsidR="006E109C" w:rsidRPr="00CC7C8D" w:rsidRDefault="006E109C" w:rsidP="00584355">
            <w:pPr>
              <w:numPr>
                <w:ilvl w:val="0"/>
                <w:numId w:val="107"/>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Nail reconstruction</w:t>
            </w:r>
          </w:p>
          <w:p w14:paraId="193A51FD" w14:textId="77777777" w:rsidR="006E109C" w:rsidRPr="00CC7C8D" w:rsidRDefault="006E109C" w:rsidP="00584355">
            <w:pPr>
              <w:numPr>
                <w:ilvl w:val="0"/>
                <w:numId w:val="107"/>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hAnsi="Times New Roman"/>
                <w:kern w:val="28"/>
                <w:sz w:val="24"/>
                <w:szCs w:val="24"/>
              </w:rPr>
              <w:t>Gum gel application</w:t>
            </w:r>
          </w:p>
        </w:tc>
      </w:tr>
      <w:tr w:rsidR="006E109C" w:rsidRPr="00CC7C8D" w14:paraId="13AAC6BA" w14:textId="77777777" w:rsidTr="00643AEC">
        <w:trPr>
          <w:trHeight w:val="70"/>
        </w:trPr>
        <w:tc>
          <w:tcPr>
            <w:tcW w:w="2198" w:type="pct"/>
          </w:tcPr>
          <w:p w14:paraId="4FDE3609" w14:textId="77777777" w:rsidR="006E109C" w:rsidRPr="00CC7C8D" w:rsidRDefault="006E109C" w:rsidP="00CC7C8D">
            <w:pPr>
              <w:numPr>
                <w:ilvl w:val="3"/>
                <w:numId w:val="97"/>
              </w:numPr>
              <w:spacing w:after="120" w:line="276" w:lineRule="auto"/>
              <w:ind w:left="450"/>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Nail  care  recyclable supplies may include but not limited to:</w:t>
            </w:r>
          </w:p>
        </w:tc>
        <w:tc>
          <w:tcPr>
            <w:tcW w:w="2802" w:type="pct"/>
          </w:tcPr>
          <w:p w14:paraId="1ACBD60E" w14:textId="77777777" w:rsidR="006E109C" w:rsidRPr="00CC7C8D" w:rsidRDefault="006E109C" w:rsidP="00584355">
            <w:pPr>
              <w:numPr>
                <w:ilvl w:val="0"/>
                <w:numId w:val="108"/>
              </w:numPr>
              <w:spacing w:after="12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Aprons </w:t>
            </w:r>
          </w:p>
          <w:p w14:paraId="18DFA850" w14:textId="77777777" w:rsidR="006E109C" w:rsidRPr="00CC7C8D" w:rsidRDefault="006E109C" w:rsidP="00584355">
            <w:pPr>
              <w:numPr>
                <w:ilvl w:val="0"/>
                <w:numId w:val="108"/>
              </w:numPr>
              <w:spacing w:after="12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Towels </w:t>
            </w:r>
          </w:p>
          <w:p w14:paraId="5748B4A4" w14:textId="77777777" w:rsidR="006E109C" w:rsidRPr="00CC7C8D" w:rsidRDefault="006E109C" w:rsidP="00584355">
            <w:pPr>
              <w:numPr>
                <w:ilvl w:val="0"/>
                <w:numId w:val="108"/>
              </w:numPr>
              <w:spacing w:after="12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Drapers  </w:t>
            </w:r>
          </w:p>
          <w:p w14:paraId="1B46DE88" w14:textId="77777777" w:rsidR="006E109C" w:rsidRPr="00CC7C8D" w:rsidRDefault="006E109C" w:rsidP="00584355">
            <w:pPr>
              <w:numPr>
                <w:ilvl w:val="0"/>
                <w:numId w:val="108"/>
              </w:numPr>
              <w:spacing w:after="12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Nail files</w:t>
            </w:r>
          </w:p>
          <w:p w14:paraId="08D3D0EA" w14:textId="77777777" w:rsidR="006E109C" w:rsidRPr="00CC7C8D" w:rsidRDefault="006E109C" w:rsidP="00584355">
            <w:pPr>
              <w:numPr>
                <w:ilvl w:val="0"/>
                <w:numId w:val="108"/>
              </w:numPr>
              <w:spacing w:after="12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Nail buffer</w:t>
            </w:r>
          </w:p>
          <w:p w14:paraId="41025BC0" w14:textId="77777777" w:rsidR="006E109C" w:rsidRPr="00CC7C8D" w:rsidRDefault="006E109C" w:rsidP="00584355">
            <w:pPr>
              <w:numPr>
                <w:ilvl w:val="0"/>
                <w:numId w:val="108"/>
              </w:numPr>
              <w:spacing w:after="12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Foot scraper</w:t>
            </w:r>
          </w:p>
          <w:p w14:paraId="1286BE2D" w14:textId="77777777" w:rsidR="006E109C" w:rsidRPr="00CC7C8D" w:rsidRDefault="006E109C" w:rsidP="00584355">
            <w:pPr>
              <w:numPr>
                <w:ilvl w:val="0"/>
                <w:numId w:val="108"/>
              </w:numPr>
              <w:spacing w:after="12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Pumice stones</w:t>
            </w:r>
          </w:p>
          <w:p w14:paraId="563A8DA0" w14:textId="77777777" w:rsidR="006E109C" w:rsidRPr="00CC7C8D" w:rsidRDefault="006E109C" w:rsidP="00584355">
            <w:pPr>
              <w:numPr>
                <w:ilvl w:val="0"/>
                <w:numId w:val="108"/>
              </w:numPr>
              <w:spacing w:after="12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Foot smoother</w:t>
            </w:r>
          </w:p>
          <w:p w14:paraId="1F5825B1" w14:textId="77777777" w:rsidR="006E109C" w:rsidRPr="00CC7C8D" w:rsidRDefault="006E109C" w:rsidP="00584355">
            <w:pPr>
              <w:numPr>
                <w:ilvl w:val="0"/>
                <w:numId w:val="108"/>
              </w:numPr>
              <w:spacing w:after="12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Nail clippers</w:t>
            </w:r>
          </w:p>
        </w:tc>
      </w:tr>
    </w:tbl>
    <w:p w14:paraId="199695BB" w14:textId="77777777" w:rsidR="006E109C" w:rsidRDefault="006E109C" w:rsidP="00CC7C8D">
      <w:pPr>
        <w:spacing w:after="120" w:line="276" w:lineRule="auto"/>
        <w:rPr>
          <w:rFonts w:ascii="Times New Roman" w:eastAsia="Times New Roman" w:hAnsi="Times New Roman"/>
          <w:color w:val="000000"/>
          <w:kern w:val="28"/>
          <w:sz w:val="24"/>
          <w:szCs w:val="24"/>
        </w:rPr>
      </w:pPr>
    </w:p>
    <w:p w14:paraId="40FAD756" w14:textId="77777777" w:rsidR="00DD5FC5" w:rsidRDefault="00DD5FC5" w:rsidP="00CC7C8D">
      <w:pPr>
        <w:spacing w:after="120" w:line="276" w:lineRule="auto"/>
        <w:rPr>
          <w:rFonts w:ascii="Times New Roman" w:eastAsia="Times New Roman" w:hAnsi="Times New Roman"/>
          <w:color w:val="000000"/>
          <w:kern w:val="28"/>
          <w:sz w:val="24"/>
          <w:szCs w:val="24"/>
        </w:rPr>
      </w:pPr>
    </w:p>
    <w:p w14:paraId="7223E51E" w14:textId="77777777" w:rsidR="00DD5FC5" w:rsidRDefault="00DD5FC5" w:rsidP="00CC7C8D">
      <w:pPr>
        <w:spacing w:after="120" w:line="276" w:lineRule="auto"/>
        <w:rPr>
          <w:rFonts w:ascii="Times New Roman" w:eastAsia="Times New Roman" w:hAnsi="Times New Roman"/>
          <w:color w:val="000000"/>
          <w:kern w:val="28"/>
          <w:sz w:val="24"/>
          <w:szCs w:val="24"/>
        </w:rPr>
      </w:pPr>
    </w:p>
    <w:p w14:paraId="661998CC" w14:textId="77777777" w:rsidR="00DD5FC5" w:rsidRDefault="00DD5FC5" w:rsidP="00CC7C8D">
      <w:pPr>
        <w:spacing w:after="120" w:line="276" w:lineRule="auto"/>
        <w:rPr>
          <w:rFonts w:ascii="Times New Roman" w:eastAsia="Times New Roman" w:hAnsi="Times New Roman"/>
          <w:color w:val="000000"/>
          <w:kern w:val="28"/>
          <w:sz w:val="24"/>
          <w:szCs w:val="24"/>
        </w:rPr>
      </w:pPr>
    </w:p>
    <w:p w14:paraId="7F07AF55" w14:textId="77777777" w:rsidR="00DD5FC5" w:rsidRPr="00CC7C8D" w:rsidRDefault="00DD5FC5" w:rsidP="00CC7C8D">
      <w:pPr>
        <w:spacing w:after="120" w:line="276" w:lineRule="auto"/>
        <w:rPr>
          <w:rFonts w:ascii="Times New Roman" w:eastAsia="Times New Roman" w:hAnsi="Times New Roman"/>
          <w:color w:val="000000"/>
          <w:kern w:val="28"/>
          <w:sz w:val="24"/>
          <w:szCs w:val="24"/>
        </w:rPr>
      </w:pPr>
    </w:p>
    <w:p w14:paraId="64DE5F4A" w14:textId="77777777" w:rsidR="001168B6" w:rsidRPr="00CC7C8D" w:rsidRDefault="001168B6" w:rsidP="00CC7C8D">
      <w:pPr>
        <w:spacing w:after="120" w:line="276" w:lineRule="auto"/>
        <w:rPr>
          <w:rFonts w:ascii="Times New Roman" w:eastAsia="Times New Roman" w:hAnsi="Times New Roman"/>
          <w:b/>
          <w:color w:val="000000"/>
          <w:kern w:val="28"/>
          <w:sz w:val="24"/>
          <w:szCs w:val="24"/>
        </w:rPr>
      </w:pPr>
    </w:p>
    <w:p w14:paraId="41FA8D33" w14:textId="77777777" w:rsidR="006E109C" w:rsidRPr="00CC7C8D" w:rsidRDefault="006E109C" w:rsidP="00CC7C8D">
      <w:pPr>
        <w:spacing w:after="120"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lastRenderedPageBreak/>
        <w:t xml:space="preserve">REQUIRED KNOWLEDGE AND SKILLS </w:t>
      </w:r>
    </w:p>
    <w:p w14:paraId="4407A5E8" w14:textId="77777777" w:rsidR="006E109C" w:rsidRPr="00CC7C8D" w:rsidRDefault="006E109C"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This section describes the knowledge and skills required for this unit of competency. </w:t>
      </w:r>
    </w:p>
    <w:p w14:paraId="7474A0F3" w14:textId="77777777" w:rsidR="006E109C" w:rsidRPr="00CC7C8D" w:rsidRDefault="006E109C" w:rsidP="00CC7C8D">
      <w:pPr>
        <w:spacing w:after="120" w:line="276" w:lineRule="auto"/>
        <w:rPr>
          <w:rFonts w:ascii="Times New Roman" w:eastAsia="Times New Roman" w:hAnsi="Times New Roman"/>
          <w:b/>
          <w:color w:val="000000"/>
          <w:kern w:val="28"/>
          <w:sz w:val="24"/>
          <w:szCs w:val="24"/>
        </w:rPr>
      </w:pPr>
    </w:p>
    <w:p w14:paraId="394F8B28" w14:textId="77777777" w:rsidR="006E109C" w:rsidRPr="00CC7C8D" w:rsidRDefault="006E109C"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 xml:space="preserve">Required Knowledge </w:t>
      </w:r>
    </w:p>
    <w:p w14:paraId="3B9A4131" w14:textId="77777777" w:rsidR="006E109C" w:rsidRPr="00CC7C8D" w:rsidRDefault="006E109C" w:rsidP="00CC7C8D">
      <w:pPr>
        <w:spacing w:line="276" w:lineRule="auto"/>
        <w:ind w:left="361" w:right="782" w:hanging="361"/>
        <w:rPr>
          <w:rFonts w:ascii="Times New Roman" w:eastAsia="Times New Roman" w:hAnsi="Times New Roman"/>
          <w:sz w:val="24"/>
          <w:szCs w:val="24"/>
        </w:rPr>
      </w:pPr>
      <w:r w:rsidRPr="00CC7C8D">
        <w:rPr>
          <w:rFonts w:ascii="Times New Roman" w:eastAsia="Times New Roman" w:hAnsi="Times New Roman"/>
          <w:sz w:val="24"/>
          <w:szCs w:val="24"/>
        </w:rPr>
        <w:t xml:space="preserve">The individual needs to demonstrate knowledge of: </w:t>
      </w:r>
      <w:r w:rsidRPr="00CC7C8D">
        <w:rPr>
          <w:rFonts w:ascii="Times New Roman" w:eastAsia="Times New Roman" w:hAnsi="Times New Roman"/>
          <w:sz w:val="24"/>
          <w:szCs w:val="24"/>
        </w:rPr>
        <w:t></w:t>
      </w:r>
    </w:p>
    <w:p w14:paraId="27C3CF77" w14:textId="77777777" w:rsidR="006E109C" w:rsidRPr="00CC7C8D" w:rsidRDefault="006E109C" w:rsidP="00CC7C8D">
      <w:pPr>
        <w:numPr>
          <w:ilvl w:val="0"/>
          <w:numId w:val="55"/>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Hand and leg anatomy  </w:t>
      </w:r>
    </w:p>
    <w:p w14:paraId="1DFAD9D4" w14:textId="77777777" w:rsidR="006E109C" w:rsidRPr="00CC7C8D" w:rsidRDefault="006E109C" w:rsidP="00CC7C8D">
      <w:pPr>
        <w:numPr>
          <w:ilvl w:val="0"/>
          <w:numId w:val="55"/>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Nail care products and Supplies </w:t>
      </w:r>
    </w:p>
    <w:p w14:paraId="3B836C70" w14:textId="77777777" w:rsidR="006E109C" w:rsidRPr="00CC7C8D" w:rsidRDefault="006E109C" w:rsidP="00CC7C8D">
      <w:pPr>
        <w:numPr>
          <w:ilvl w:val="0"/>
          <w:numId w:val="55"/>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Nail care tools and equipment   </w:t>
      </w:r>
    </w:p>
    <w:p w14:paraId="3BE3D709" w14:textId="77777777" w:rsidR="006E109C" w:rsidRPr="00CC7C8D" w:rsidRDefault="006E109C" w:rsidP="00CC7C8D">
      <w:pPr>
        <w:numPr>
          <w:ilvl w:val="0"/>
          <w:numId w:val="55"/>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Nail and skin hygiene and sanitation </w:t>
      </w:r>
    </w:p>
    <w:p w14:paraId="2EBD3FA6" w14:textId="77777777" w:rsidR="006E109C" w:rsidRPr="00CC7C8D" w:rsidRDefault="006E109C" w:rsidP="00CC7C8D">
      <w:pPr>
        <w:numPr>
          <w:ilvl w:val="0"/>
          <w:numId w:val="55"/>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Consultation and client care in nail care </w:t>
      </w:r>
    </w:p>
    <w:p w14:paraId="2D3F92CE" w14:textId="77777777" w:rsidR="006E109C" w:rsidRPr="00CC7C8D" w:rsidRDefault="006E109C" w:rsidP="00CC7C8D">
      <w:pPr>
        <w:numPr>
          <w:ilvl w:val="0"/>
          <w:numId w:val="55"/>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Skin and nail analysis  </w:t>
      </w:r>
    </w:p>
    <w:p w14:paraId="7AEFB7F5" w14:textId="77777777" w:rsidR="006E109C" w:rsidRPr="00CC7C8D" w:rsidRDefault="006E109C" w:rsidP="00CC7C8D">
      <w:pPr>
        <w:numPr>
          <w:ilvl w:val="0"/>
          <w:numId w:val="55"/>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Nail art designs</w:t>
      </w:r>
    </w:p>
    <w:p w14:paraId="59712B03" w14:textId="77777777" w:rsidR="006E109C" w:rsidRPr="00CC7C8D" w:rsidRDefault="006E109C" w:rsidP="00CC7C8D">
      <w:pPr>
        <w:numPr>
          <w:ilvl w:val="0"/>
          <w:numId w:val="55"/>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Basic massage techniques</w:t>
      </w:r>
    </w:p>
    <w:p w14:paraId="658BF96A" w14:textId="77777777" w:rsidR="006E109C" w:rsidRPr="00CC7C8D" w:rsidRDefault="006E109C" w:rsidP="00CC7C8D">
      <w:pPr>
        <w:spacing w:after="0" w:line="276" w:lineRule="auto"/>
        <w:ind w:left="720"/>
        <w:jc w:val="both"/>
        <w:rPr>
          <w:rFonts w:ascii="Times New Roman" w:eastAsia="Times New Roman" w:hAnsi="Times New Roman"/>
          <w:color w:val="000000"/>
          <w:sz w:val="24"/>
          <w:szCs w:val="24"/>
        </w:rPr>
      </w:pPr>
    </w:p>
    <w:p w14:paraId="45EC43DB" w14:textId="77777777" w:rsidR="006E109C" w:rsidRPr="00CC7C8D" w:rsidRDefault="006E109C"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 xml:space="preserve">Required Skills                                                                                                                                                                                      </w:t>
      </w:r>
    </w:p>
    <w:p w14:paraId="13F3F510" w14:textId="77777777" w:rsidR="006E109C" w:rsidRPr="00CC7C8D" w:rsidRDefault="006E109C" w:rsidP="00CC7C8D">
      <w:pPr>
        <w:spacing w:after="31" w:line="276" w:lineRule="auto"/>
        <w:rPr>
          <w:rFonts w:ascii="Times New Roman" w:eastAsia="Times New Roman" w:hAnsi="Times New Roman"/>
          <w:sz w:val="24"/>
          <w:szCs w:val="24"/>
        </w:rPr>
      </w:pPr>
      <w:r w:rsidRPr="00CC7C8D">
        <w:rPr>
          <w:rFonts w:ascii="Times New Roman" w:eastAsia="Times New Roman" w:hAnsi="Times New Roman"/>
          <w:sz w:val="24"/>
          <w:szCs w:val="24"/>
        </w:rPr>
        <w:t xml:space="preserve">The individual needs to demonstrate the following skills: </w:t>
      </w:r>
    </w:p>
    <w:p w14:paraId="110D2BC0" w14:textId="77777777" w:rsidR="006E109C" w:rsidRPr="00CC7C8D" w:rsidRDefault="006E109C" w:rsidP="00CC7C8D">
      <w:pPr>
        <w:widowControl w:val="0"/>
        <w:numPr>
          <w:ilvl w:val="0"/>
          <w:numId w:val="56"/>
        </w:numPr>
        <w:spacing w:after="0" w:line="276" w:lineRule="auto"/>
        <w:ind w:left="540"/>
        <w:rPr>
          <w:rFonts w:ascii="Times New Roman" w:eastAsia="Times New Roman" w:hAnsi="Times New Roman"/>
          <w:sz w:val="24"/>
          <w:szCs w:val="24"/>
        </w:rPr>
      </w:pPr>
      <w:r w:rsidRPr="00CC7C8D">
        <w:rPr>
          <w:rFonts w:ascii="Times New Roman" w:eastAsia="Times New Roman" w:hAnsi="Times New Roman"/>
          <w:sz w:val="24"/>
          <w:szCs w:val="24"/>
        </w:rPr>
        <w:t xml:space="preserve"> Communication </w:t>
      </w:r>
    </w:p>
    <w:p w14:paraId="41541C6C" w14:textId="77777777" w:rsidR="006E109C" w:rsidRPr="00CC7C8D" w:rsidRDefault="006E109C" w:rsidP="00CC7C8D">
      <w:pPr>
        <w:widowControl w:val="0"/>
        <w:numPr>
          <w:ilvl w:val="0"/>
          <w:numId w:val="56"/>
        </w:numPr>
        <w:spacing w:after="0" w:line="276" w:lineRule="auto"/>
        <w:ind w:left="540"/>
        <w:rPr>
          <w:rFonts w:ascii="Times New Roman" w:eastAsia="Times New Roman" w:hAnsi="Times New Roman"/>
          <w:sz w:val="24"/>
          <w:szCs w:val="24"/>
        </w:rPr>
      </w:pPr>
      <w:r w:rsidRPr="00CC7C8D">
        <w:rPr>
          <w:rFonts w:ascii="Times New Roman" w:eastAsia="Times New Roman" w:hAnsi="Times New Roman"/>
          <w:sz w:val="24"/>
          <w:szCs w:val="24"/>
        </w:rPr>
        <w:t xml:space="preserve">Interpersonal </w:t>
      </w:r>
    </w:p>
    <w:p w14:paraId="52D33380" w14:textId="77777777" w:rsidR="006E109C" w:rsidRPr="00CC7C8D" w:rsidRDefault="006E109C" w:rsidP="00CC7C8D">
      <w:pPr>
        <w:widowControl w:val="0"/>
        <w:numPr>
          <w:ilvl w:val="0"/>
          <w:numId w:val="56"/>
        </w:numPr>
        <w:spacing w:after="0" w:line="276" w:lineRule="auto"/>
        <w:ind w:left="540"/>
        <w:rPr>
          <w:rFonts w:ascii="Times New Roman" w:eastAsia="Times New Roman" w:hAnsi="Times New Roman"/>
          <w:sz w:val="24"/>
          <w:szCs w:val="24"/>
        </w:rPr>
      </w:pPr>
      <w:r w:rsidRPr="00CC7C8D">
        <w:rPr>
          <w:rFonts w:ascii="Times New Roman" w:eastAsia="Times New Roman" w:hAnsi="Times New Roman"/>
          <w:sz w:val="24"/>
          <w:szCs w:val="24"/>
        </w:rPr>
        <w:t xml:space="preserve">Problem solving </w:t>
      </w:r>
    </w:p>
    <w:p w14:paraId="0B6B8E4B" w14:textId="77777777" w:rsidR="006E109C" w:rsidRPr="00CC7C8D" w:rsidRDefault="006E109C" w:rsidP="00CC7C8D">
      <w:pPr>
        <w:widowControl w:val="0"/>
        <w:numPr>
          <w:ilvl w:val="0"/>
          <w:numId w:val="56"/>
        </w:numPr>
        <w:spacing w:after="0" w:line="276" w:lineRule="auto"/>
        <w:ind w:left="540"/>
        <w:rPr>
          <w:rFonts w:ascii="Times New Roman" w:eastAsia="Times New Roman" w:hAnsi="Times New Roman"/>
          <w:sz w:val="24"/>
          <w:szCs w:val="24"/>
        </w:rPr>
      </w:pPr>
      <w:r w:rsidRPr="00CC7C8D">
        <w:rPr>
          <w:rFonts w:ascii="Times New Roman" w:eastAsia="Times New Roman" w:hAnsi="Times New Roman"/>
          <w:sz w:val="24"/>
          <w:szCs w:val="24"/>
        </w:rPr>
        <w:t xml:space="preserve">Analytical  </w:t>
      </w:r>
    </w:p>
    <w:p w14:paraId="383E9017" w14:textId="77777777" w:rsidR="006E109C" w:rsidRPr="00CC7C8D" w:rsidRDefault="006E109C" w:rsidP="00CC7C8D">
      <w:pPr>
        <w:widowControl w:val="0"/>
        <w:numPr>
          <w:ilvl w:val="0"/>
          <w:numId w:val="56"/>
        </w:numPr>
        <w:spacing w:after="0" w:line="276" w:lineRule="auto"/>
        <w:ind w:left="540"/>
        <w:rPr>
          <w:rFonts w:ascii="Times New Roman" w:eastAsia="Times New Roman" w:hAnsi="Times New Roman"/>
          <w:sz w:val="24"/>
          <w:szCs w:val="24"/>
        </w:rPr>
      </w:pPr>
      <w:r w:rsidRPr="00CC7C8D">
        <w:rPr>
          <w:rFonts w:ascii="Times New Roman" w:eastAsia="Times New Roman" w:hAnsi="Times New Roman"/>
          <w:sz w:val="24"/>
          <w:szCs w:val="24"/>
        </w:rPr>
        <w:t xml:space="preserve">Organization  </w:t>
      </w:r>
    </w:p>
    <w:p w14:paraId="532A88B6" w14:textId="77777777" w:rsidR="006E109C" w:rsidRPr="00CC7C8D" w:rsidRDefault="006E109C" w:rsidP="00CC7C8D">
      <w:pPr>
        <w:widowControl w:val="0"/>
        <w:numPr>
          <w:ilvl w:val="0"/>
          <w:numId w:val="56"/>
        </w:numPr>
        <w:spacing w:after="0" w:line="276" w:lineRule="auto"/>
        <w:ind w:left="540"/>
        <w:rPr>
          <w:rFonts w:ascii="Times New Roman" w:eastAsia="Times New Roman" w:hAnsi="Times New Roman"/>
          <w:sz w:val="24"/>
          <w:szCs w:val="24"/>
        </w:rPr>
      </w:pPr>
      <w:r w:rsidRPr="00CC7C8D">
        <w:rPr>
          <w:rFonts w:ascii="Times New Roman" w:eastAsia="Times New Roman" w:hAnsi="Times New Roman"/>
          <w:sz w:val="24"/>
          <w:szCs w:val="24"/>
        </w:rPr>
        <w:t xml:space="preserve">Technical </w:t>
      </w:r>
    </w:p>
    <w:p w14:paraId="21CB9D76" w14:textId="77777777" w:rsidR="006E109C" w:rsidRPr="00CC7C8D" w:rsidRDefault="006E109C" w:rsidP="00CC7C8D">
      <w:pPr>
        <w:widowControl w:val="0"/>
        <w:spacing w:after="0" w:line="276" w:lineRule="auto"/>
        <w:ind w:left="990"/>
        <w:rPr>
          <w:rFonts w:ascii="Times New Roman" w:eastAsia="Times New Roman" w:hAnsi="Times New Roman"/>
          <w:sz w:val="24"/>
          <w:szCs w:val="24"/>
        </w:rPr>
      </w:pPr>
    </w:p>
    <w:p w14:paraId="1B648E90" w14:textId="77777777" w:rsidR="006E109C" w:rsidRPr="00CC7C8D" w:rsidRDefault="006E109C" w:rsidP="00CC7C8D">
      <w:pPr>
        <w:spacing w:after="120" w:line="276" w:lineRule="auto"/>
        <w:rPr>
          <w:rFonts w:ascii="Times New Roman" w:eastAsia="Times New Roman" w:hAnsi="Times New Roman"/>
          <w:b/>
          <w:color w:val="000000"/>
          <w:kern w:val="28"/>
          <w:sz w:val="24"/>
          <w:szCs w:val="24"/>
        </w:rPr>
      </w:pPr>
      <w:r w:rsidRPr="00CC7C8D">
        <w:rPr>
          <w:rFonts w:ascii="Times New Roman" w:eastAsia="Times New Roman" w:hAnsi="Times New Roman"/>
          <w:b/>
          <w:color w:val="000000"/>
          <w:kern w:val="28"/>
          <w:sz w:val="24"/>
          <w:szCs w:val="24"/>
        </w:rPr>
        <w:t>EVIDENCE GUIDE</w:t>
      </w:r>
    </w:p>
    <w:p w14:paraId="7BBDE3DB" w14:textId="77777777" w:rsidR="006E109C" w:rsidRPr="00CC7C8D" w:rsidRDefault="006E109C"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5"/>
        <w:gridCol w:w="6095"/>
      </w:tblGrid>
      <w:tr w:rsidR="006E109C" w:rsidRPr="00CC7C8D" w14:paraId="6319758D" w14:textId="77777777" w:rsidTr="00DD5FC5">
        <w:trPr>
          <w:trHeight w:val="1520"/>
        </w:trPr>
        <w:tc>
          <w:tcPr>
            <w:tcW w:w="1469" w:type="pct"/>
          </w:tcPr>
          <w:p w14:paraId="3EDB3594" w14:textId="77777777" w:rsidR="006E109C" w:rsidRPr="00CC7C8D" w:rsidRDefault="00DD5FC5" w:rsidP="00CC7C8D">
            <w:pPr>
              <w:spacing w:after="120" w:line="276"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1. </w:t>
            </w:r>
            <w:r w:rsidR="006E109C" w:rsidRPr="00CC7C8D">
              <w:rPr>
                <w:rFonts w:ascii="Times New Roman" w:eastAsia="Times New Roman" w:hAnsi="Times New Roman"/>
                <w:color w:val="000000"/>
                <w:kern w:val="28"/>
                <w:sz w:val="24"/>
                <w:szCs w:val="24"/>
              </w:rPr>
              <w:t>Critical aspects of competency</w:t>
            </w:r>
          </w:p>
        </w:tc>
        <w:tc>
          <w:tcPr>
            <w:tcW w:w="3531" w:type="pct"/>
          </w:tcPr>
          <w:p w14:paraId="7AA353B1" w14:textId="77777777" w:rsidR="006E109C" w:rsidRPr="00CC7C8D" w:rsidRDefault="006E109C"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Assessment requires evidence that the candidate: </w:t>
            </w:r>
          </w:p>
          <w:p w14:paraId="66CEA0D7" w14:textId="77777777" w:rsidR="006E109C" w:rsidRPr="00CC7C8D" w:rsidRDefault="00DD5FC5" w:rsidP="00DD5FC5">
            <w:pPr>
              <w:suppressAutoHyphens/>
              <w:autoSpaceDN w:val="0"/>
              <w:spacing w:before="240" w:after="120" w:line="276" w:lineRule="auto"/>
              <w:textAlignment w:val="baseline"/>
              <w:rPr>
                <w:rFonts w:ascii="Times New Roman" w:eastAsia="Times New Roman" w:hAnsi="Times New Roman"/>
                <w:color w:val="000000"/>
                <w:kern w:val="28"/>
                <w:sz w:val="24"/>
                <w:szCs w:val="24"/>
                <w:lang w:bidi="hi-IN"/>
              </w:rPr>
            </w:pPr>
            <w:r>
              <w:rPr>
                <w:rFonts w:ascii="Times New Roman" w:eastAsia="Times New Roman" w:hAnsi="Times New Roman"/>
                <w:color w:val="000000"/>
                <w:kern w:val="28"/>
                <w:sz w:val="24"/>
                <w:szCs w:val="24"/>
                <w:lang w:bidi="hi-IN"/>
              </w:rPr>
              <w:t xml:space="preserve">1.1 </w:t>
            </w:r>
            <w:r w:rsidR="006E109C" w:rsidRPr="00CC7C8D">
              <w:rPr>
                <w:rFonts w:ascii="Times New Roman" w:eastAsia="Times New Roman" w:hAnsi="Times New Roman"/>
                <w:color w:val="000000"/>
                <w:kern w:val="28"/>
                <w:sz w:val="24"/>
                <w:szCs w:val="24"/>
                <w:lang w:bidi="hi-IN"/>
              </w:rPr>
              <w:t>Analyzed nail and skin as per service requirement.</w:t>
            </w:r>
          </w:p>
          <w:p w14:paraId="1FFD358B" w14:textId="77777777" w:rsidR="006E109C" w:rsidRPr="00CC7C8D" w:rsidRDefault="00DD5FC5" w:rsidP="00DD5FC5">
            <w:pPr>
              <w:suppressAutoHyphens/>
              <w:autoSpaceDN w:val="0"/>
              <w:spacing w:before="240" w:after="120" w:line="276" w:lineRule="auto"/>
              <w:textAlignment w:val="baseline"/>
              <w:rPr>
                <w:rFonts w:ascii="Times New Roman" w:eastAsia="Times New Roman" w:hAnsi="Times New Roman"/>
                <w:color w:val="000000"/>
                <w:kern w:val="28"/>
                <w:sz w:val="24"/>
                <w:szCs w:val="24"/>
                <w:lang w:bidi="hi-IN"/>
              </w:rPr>
            </w:pPr>
            <w:r>
              <w:rPr>
                <w:rFonts w:ascii="Times New Roman" w:eastAsia="Times New Roman" w:hAnsi="Times New Roman"/>
                <w:color w:val="000000"/>
                <w:kern w:val="28"/>
                <w:sz w:val="24"/>
                <w:szCs w:val="24"/>
                <w:lang w:bidi="hi-IN"/>
              </w:rPr>
              <w:t xml:space="preserve">1.2 </w:t>
            </w:r>
            <w:r w:rsidR="006E109C" w:rsidRPr="00CC7C8D">
              <w:rPr>
                <w:rFonts w:ascii="Times New Roman" w:eastAsia="Times New Roman" w:hAnsi="Times New Roman"/>
                <w:color w:val="000000"/>
                <w:kern w:val="28"/>
                <w:sz w:val="24"/>
                <w:szCs w:val="24"/>
                <w:lang w:bidi="hi-IN"/>
              </w:rPr>
              <w:t>Assembled and prepared nail care tools and equipment as per work requirement.</w:t>
            </w:r>
          </w:p>
          <w:p w14:paraId="4FFBDC61" w14:textId="77777777" w:rsidR="006E109C" w:rsidRPr="00CC7C8D" w:rsidRDefault="00DD5FC5" w:rsidP="00DD5FC5">
            <w:pPr>
              <w:suppressAutoHyphens/>
              <w:autoSpaceDN w:val="0"/>
              <w:spacing w:before="240" w:after="120" w:line="276" w:lineRule="auto"/>
              <w:textAlignment w:val="baseline"/>
              <w:rPr>
                <w:rFonts w:ascii="Times New Roman" w:eastAsia="Times New Roman" w:hAnsi="Times New Roman"/>
                <w:color w:val="000000"/>
                <w:kern w:val="28"/>
                <w:sz w:val="24"/>
                <w:szCs w:val="24"/>
                <w:lang w:bidi="hi-IN"/>
              </w:rPr>
            </w:pPr>
            <w:r>
              <w:rPr>
                <w:rFonts w:ascii="Times New Roman" w:eastAsia="Times New Roman" w:hAnsi="Times New Roman"/>
                <w:color w:val="000000"/>
                <w:kern w:val="28"/>
                <w:sz w:val="24"/>
                <w:szCs w:val="24"/>
                <w:lang w:bidi="hi-IN"/>
              </w:rPr>
              <w:t xml:space="preserve">1.3 </w:t>
            </w:r>
            <w:r w:rsidR="006E109C" w:rsidRPr="00CC7C8D">
              <w:rPr>
                <w:rFonts w:ascii="Times New Roman" w:eastAsia="Times New Roman" w:hAnsi="Times New Roman"/>
                <w:color w:val="000000"/>
                <w:kern w:val="28"/>
                <w:sz w:val="24"/>
                <w:szCs w:val="24"/>
                <w:lang w:bidi="hi-IN"/>
              </w:rPr>
              <w:t>Prepared nail care products and supplies as per work procedure.</w:t>
            </w:r>
          </w:p>
          <w:p w14:paraId="0C4248A3" w14:textId="77777777" w:rsidR="006E109C" w:rsidRPr="00CC7C8D" w:rsidRDefault="00DD5FC5" w:rsidP="00DD5FC5">
            <w:pPr>
              <w:suppressAutoHyphens/>
              <w:autoSpaceDN w:val="0"/>
              <w:spacing w:before="240" w:after="120" w:line="276" w:lineRule="auto"/>
              <w:textAlignment w:val="baseline"/>
              <w:rPr>
                <w:rFonts w:ascii="Times New Roman" w:eastAsia="Times New Roman" w:hAnsi="Times New Roman"/>
                <w:color w:val="000000"/>
                <w:kern w:val="28"/>
                <w:sz w:val="24"/>
                <w:szCs w:val="24"/>
                <w:lang w:bidi="hi-IN"/>
              </w:rPr>
            </w:pPr>
            <w:r>
              <w:rPr>
                <w:rFonts w:ascii="Times New Roman" w:eastAsia="Times New Roman" w:hAnsi="Times New Roman"/>
                <w:color w:val="000000"/>
                <w:kern w:val="28"/>
                <w:sz w:val="24"/>
                <w:szCs w:val="24"/>
                <w:lang w:bidi="hi-IN"/>
              </w:rPr>
              <w:t xml:space="preserve">1.4 </w:t>
            </w:r>
            <w:r w:rsidR="006E109C" w:rsidRPr="00CC7C8D">
              <w:rPr>
                <w:rFonts w:ascii="Times New Roman" w:eastAsia="Times New Roman" w:hAnsi="Times New Roman"/>
                <w:color w:val="000000"/>
                <w:kern w:val="28"/>
                <w:sz w:val="24"/>
                <w:szCs w:val="24"/>
                <w:lang w:bidi="hi-IN"/>
              </w:rPr>
              <w:t>Performed   nail care procedure as per client requirement.</w:t>
            </w:r>
          </w:p>
          <w:p w14:paraId="65E94F0F" w14:textId="77777777" w:rsidR="006E109C" w:rsidRPr="00CC7C8D" w:rsidRDefault="00DD5FC5" w:rsidP="00DD5FC5">
            <w:pPr>
              <w:suppressAutoHyphens/>
              <w:autoSpaceDN w:val="0"/>
              <w:spacing w:before="240" w:after="120" w:line="276" w:lineRule="auto"/>
              <w:textAlignment w:val="baseline"/>
              <w:rPr>
                <w:rFonts w:ascii="Times New Roman" w:eastAsia="Times New Roman" w:hAnsi="Times New Roman"/>
                <w:color w:val="000000"/>
                <w:kern w:val="28"/>
                <w:sz w:val="24"/>
                <w:szCs w:val="24"/>
                <w:lang w:bidi="hi-IN"/>
              </w:rPr>
            </w:pPr>
            <w:r>
              <w:rPr>
                <w:rFonts w:ascii="Times New Roman" w:eastAsia="Times New Roman" w:hAnsi="Times New Roman"/>
                <w:color w:val="000000"/>
                <w:kern w:val="28"/>
                <w:sz w:val="24"/>
                <w:szCs w:val="24"/>
                <w:lang w:bidi="hi-IN"/>
              </w:rPr>
              <w:lastRenderedPageBreak/>
              <w:t xml:space="preserve">1.5 </w:t>
            </w:r>
            <w:r w:rsidR="006E109C" w:rsidRPr="00CC7C8D">
              <w:rPr>
                <w:rFonts w:ascii="Times New Roman" w:eastAsia="Times New Roman" w:hAnsi="Times New Roman"/>
                <w:color w:val="000000"/>
                <w:kern w:val="28"/>
                <w:sz w:val="24"/>
                <w:szCs w:val="24"/>
                <w:lang w:bidi="hi-IN"/>
              </w:rPr>
              <w:t>Cleaned and disinfected nail care tools and equipment as per work procedures.</w:t>
            </w:r>
          </w:p>
          <w:p w14:paraId="428AD4FB" w14:textId="77777777" w:rsidR="006E109C" w:rsidRPr="00CC7C8D" w:rsidRDefault="00DD5FC5" w:rsidP="00DD5FC5">
            <w:pPr>
              <w:spacing w:after="120" w:line="276"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lang w:bidi="hi-IN"/>
              </w:rPr>
              <w:t xml:space="preserve">1.6 </w:t>
            </w:r>
            <w:r w:rsidR="006E109C" w:rsidRPr="00CC7C8D">
              <w:rPr>
                <w:rFonts w:ascii="Times New Roman" w:eastAsia="Times New Roman" w:hAnsi="Times New Roman"/>
                <w:color w:val="000000"/>
                <w:kern w:val="28"/>
                <w:sz w:val="24"/>
                <w:szCs w:val="24"/>
                <w:lang w:bidi="hi-IN"/>
              </w:rPr>
              <w:t>Cleaned work station and disposed waste as per work procedure.</w:t>
            </w:r>
          </w:p>
        </w:tc>
      </w:tr>
      <w:tr w:rsidR="006E109C" w:rsidRPr="00CC7C8D" w14:paraId="267DE04D" w14:textId="77777777" w:rsidTr="00643AEC">
        <w:trPr>
          <w:trHeight w:val="1610"/>
        </w:trPr>
        <w:tc>
          <w:tcPr>
            <w:tcW w:w="1469" w:type="pct"/>
          </w:tcPr>
          <w:p w14:paraId="62BF904A" w14:textId="77777777" w:rsidR="006E109C" w:rsidRPr="00CC7C8D" w:rsidRDefault="006E109C" w:rsidP="00CC7C8D">
            <w:pPr>
              <w:numPr>
                <w:ilvl w:val="0"/>
                <w:numId w:val="59"/>
              </w:num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lastRenderedPageBreak/>
              <w:t>Resource implications</w:t>
            </w:r>
          </w:p>
        </w:tc>
        <w:tc>
          <w:tcPr>
            <w:tcW w:w="3531" w:type="pct"/>
          </w:tcPr>
          <w:p w14:paraId="6A0F6090" w14:textId="77777777" w:rsidR="006E109C" w:rsidRPr="00CC7C8D" w:rsidRDefault="006E109C"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The following resources should be provided:</w:t>
            </w:r>
          </w:p>
          <w:p w14:paraId="6AF873EA" w14:textId="77777777" w:rsidR="006E109C" w:rsidRPr="00CC7C8D" w:rsidRDefault="006E109C" w:rsidP="00CC7C8D">
            <w:pPr>
              <w:numPr>
                <w:ilvl w:val="1"/>
                <w:numId w:val="59"/>
              </w:numPr>
              <w:spacing w:after="120" w:line="276" w:lineRule="auto"/>
              <w:ind w:left="496" w:hanging="496"/>
              <w:rPr>
                <w:rFonts w:ascii="Times New Roman" w:eastAsia="Times New Roman" w:hAnsi="Times New Roman"/>
                <w:kern w:val="28"/>
                <w:sz w:val="24"/>
                <w:szCs w:val="24"/>
              </w:rPr>
            </w:pPr>
            <w:r w:rsidRPr="00CC7C8D">
              <w:rPr>
                <w:rFonts w:ascii="Times New Roman" w:eastAsia="Times New Roman" w:hAnsi="Times New Roman"/>
                <w:kern w:val="28"/>
                <w:sz w:val="24"/>
                <w:szCs w:val="24"/>
              </w:rPr>
              <w:t>Appropriately simulated environment where assessment can take place</w:t>
            </w:r>
          </w:p>
          <w:p w14:paraId="5883BEA9" w14:textId="77777777" w:rsidR="006E109C" w:rsidRPr="00CC7C8D" w:rsidRDefault="006E109C" w:rsidP="00CC7C8D">
            <w:pPr>
              <w:numPr>
                <w:ilvl w:val="1"/>
                <w:numId w:val="59"/>
              </w:numPr>
              <w:spacing w:after="120" w:line="276" w:lineRule="auto"/>
              <w:ind w:left="496" w:hanging="496"/>
              <w:rPr>
                <w:rFonts w:ascii="Times New Roman" w:eastAsia="Times New Roman" w:hAnsi="Times New Roman"/>
                <w:kern w:val="28"/>
                <w:sz w:val="24"/>
                <w:szCs w:val="24"/>
              </w:rPr>
            </w:pPr>
            <w:r w:rsidRPr="00CC7C8D">
              <w:rPr>
                <w:rFonts w:ascii="Times New Roman" w:eastAsia="Times New Roman" w:hAnsi="Times New Roman"/>
                <w:kern w:val="28"/>
                <w:sz w:val="24"/>
                <w:szCs w:val="24"/>
              </w:rPr>
              <w:t>Access to relevant work environment</w:t>
            </w:r>
          </w:p>
          <w:p w14:paraId="51362D8A" w14:textId="77777777" w:rsidR="006E109C" w:rsidRPr="00CC7C8D" w:rsidRDefault="006E109C" w:rsidP="00CC7C8D">
            <w:pPr>
              <w:numPr>
                <w:ilvl w:val="1"/>
                <w:numId w:val="59"/>
              </w:numPr>
              <w:spacing w:after="120" w:line="276" w:lineRule="auto"/>
              <w:ind w:left="496" w:hanging="496"/>
              <w:rPr>
                <w:rFonts w:ascii="Times New Roman" w:eastAsia="Times New Roman" w:hAnsi="Times New Roman"/>
                <w:color w:val="000000"/>
                <w:kern w:val="28"/>
                <w:sz w:val="24"/>
                <w:szCs w:val="24"/>
              </w:rPr>
            </w:pPr>
            <w:r w:rsidRPr="00CC7C8D">
              <w:rPr>
                <w:rFonts w:ascii="Times New Roman" w:eastAsia="Times New Roman" w:hAnsi="Times New Roman"/>
                <w:kern w:val="28"/>
                <w:sz w:val="24"/>
                <w:szCs w:val="24"/>
              </w:rPr>
              <w:t>Resources relevant to the proposed activities or tasks</w:t>
            </w:r>
          </w:p>
        </w:tc>
      </w:tr>
      <w:tr w:rsidR="006E109C" w:rsidRPr="00CC7C8D" w14:paraId="5B5444D7" w14:textId="77777777" w:rsidTr="00643AEC">
        <w:trPr>
          <w:trHeight w:val="2078"/>
        </w:trPr>
        <w:tc>
          <w:tcPr>
            <w:tcW w:w="1469" w:type="pct"/>
          </w:tcPr>
          <w:p w14:paraId="4612A34B" w14:textId="77777777" w:rsidR="006E109C" w:rsidRPr="00CC7C8D" w:rsidRDefault="006E109C" w:rsidP="00CC7C8D">
            <w:pPr>
              <w:numPr>
                <w:ilvl w:val="0"/>
                <w:numId w:val="59"/>
              </w:num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Methods of assessment</w:t>
            </w:r>
          </w:p>
        </w:tc>
        <w:tc>
          <w:tcPr>
            <w:tcW w:w="3531" w:type="pct"/>
          </w:tcPr>
          <w:p w14:paraId="540F4C5C" w14:textId="77777777" w:rsidR="006E109C" w:rsidRPr="00CC7C8D" w:rsidRDefault="006E109C" w:rsidP="00CC7C8D">
            <w:p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 xml:space="preserve">Competency in this unit may be assessed through: </w:t>
            </w:r>
          </w:p>
          <w:p w14:paraId="69F156A3" w14:textId="77777777" w:rsidR="006E109C" w:rsidRPr="00CC7C8D" w:rsidRDefault="006E109C" w:rsidP="00584355">
            <w:pPr>
              <w:numPr>
                <w:ilvl w:val="0"/>
                <w:numId w:val="100"/>
              </w:numPr>
              <w:spacing w:after="120" w:line="276" w:lineRule="auto"/>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 xml:space="preserve">Practical assessment </w:t>
            </w:r>
          </w:p>
          <w:p w14:paraId="6A9596A9" w14:textId="77777777" w:rsidR="006E109C" w:rsidRPr="00CC7C8D" w:rsidRDefault="006E109C" w:rsidP="00584355">
            <w:pPr>
              <w:numPr>
                <w:ilvl w:val="0"/>
                <w:numId w:val="100"/>
              </w:numPr>
              <w:spacing w:after="120" w:line="276" w:lineRule="auto"/>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 xml:space="preserve">Project </w:t>
            </w:r>
          </w:p>
          <w:p w14:paraId="07C1BD5F" w14:textId="77777777" w:rsidR="006E109C" w:rsidRPr="00CC7C8D" w:rsidRDefault="006E109C" w:rsidP="00584355">
            <w:pPr>
              <w:numPr>
                <w:ilvl w:val="0"/>
                <w:numId w:val="100"/>
              </w:numPr>
              <w:spacing w:after="120" w:line="276" w:lineRule="auto"/>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Portfolio of evidence</w:t>
            </w:r>
          </w:p>
          <w:p w14:paraId="2E8A8F2C" w14:textId="77777777" w:rsidR="006E109C" w:rsidRPr="00CC7C8D" w:rsidRDefault="006E109C" w:rsidP="00584355">
            <w:pPr>
              <w:numPr>
                <w:ilvl w:val="0"/>
                <w:numId w:val="100"/>
              </w:numPr>
              <w:spacing w:after="120" w:line="276" w:lineRule="auto"/>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Written assessment</w:t>
            </w:r>
          </w:p>
          <w:p w14:paraId="14A36487" w14:textId="77777777" w:rsidR="006E109C" w:rsidRPr="00CC7C8D" w:rsidRDefault="006E109C" w:rsidP="00584355">
            <w:pPr>
              <w:numPr>
                <w:ilvl w:val="0"/>
                <w:numId w:val="100"/>
              </w:numPr>
              <w:spacing w:after="120" w:line="276" w:lineRule="auto"/>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Oral assessment</w:t>
            </w:r>
          </w:p>
        </w:tc>
      </w:tr>
      <w:tr w:rsidR="006E109C" w:rsidRPr="00CC7C8D" w14:paraId="68A7267B" w14:textId="77777777" w:rsidTr="00643AEC">
        <w:trPr>
          <w:trHeight w:val="467"/>
        </w:trPr>
        <w:tc>
          <w:tcPr>
            <w:tcW w:w="1469" w:type="pct"/>
          </w:tcPr>
          <w:p w14:paraId="4AE1D5FB" w14:textId="77777777" w:rsidR="006E109C" w:rsidRPr="00CC7C8D" w:rsidRDefault="006E109C" w:rsidP="00CC7C8D">
            <w:pPr>
              <w:numPr>
                <w:ilvl w:val="0"/>
                <w:numId w:val="59"/>
              </w:numPr>
              <w:spacing w:after="120" w:line="276" w:lineRule="auto"/>
              <w:rPr>
                <w:rFonts w:ascii="Times New Roman" w:eastAsia="Times New Roman" w:hAnsi="Times New Roman"/>
                <w:kern w:val="28"/>
                <w:sz w:val="24"/>
                <w:szCs w:val="24"/>
              </w:rPr>
            </w:pPr>
            <w:r w:rsidRPr="00CC7C8D">
              <w:rPr>
                <w:rFonts w:ascii="Times New Roman" w:eastAsia="Times New Roman" w:hAnsi="Times New Roman"/>
                <w:kern w:val="28"/>
                <w:sz w:val="24"/>
                <w:szCs w:val="24"/>
              </w:rPr>
              <w:t>Context of assessment</w:t>
            </w:r>
          </w:p>
        </w:tc>
        <w:tc>
          <w:tcPr>
            <w:tcW w:w="3531" w:type="pct"/>
          </w:tcPr>
          <w:p w14:paraId="54DACAE9" w14:textId="77777777" w:rsidR="006E109C" w:rsidRPr="00CC7C8D" w:rsidRDefault="006E109C" w:rsidP="00584355">
            <w:pPr>
              <w:numPr>
                <w:ilvl w:val="0"/>
                <w:numId w:val="101"/>
              </w:numPr>
              <w:spacing w:after="120" w:line="276" w:lineRule="auto"/>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This competency may be assessed may be assessed in a workplace or a simulated workplace</w:t>
            </w:r>
          </w:p>
        </w:tc>
      </w:tr>
      <w:tr w:rsidR="006E109C" w:rsidRPr="00CC7C8D" w14:paraId="7FB5DC18" w14:textId="77777777" w:rsidTr="00643AEC">
        <w:tc>
          <w:tcPr>
            <w:tcW w:w="1469" w:type="pct"/>
          </w:tcPr>
          <w:p w14:paraId="6F7C34B7" w14:textId="77777777" w:rsidR="006E109C" w:rsidRPr="00CC7C8D" w:rsidRDefault="006E109C" w:rsidP="00CC7C8D">
            <w:pPr>
              <w:numPr>
                <w:ilvl w:val="0"/>
                <w:numId w:val="59"/>
              </w:numPr>
              <w:spacing w:after="120" w:line="276" w:lineRule="auto"/>
              <w:rPr>
                <w:rFonts w:ascii="Times New Roman" w:eastAsia="Times New Roman" w:hAnsi="Times New Roman"/>
                <w:color w:val="000000"/>
                <w:kern w:val="28"/>
                <w:sz w:val="24"/>
                <w:szCs w:val="24"/>
              </w:rPr>
            </w:pPr>
            <w:r w:rsidRPr="00CC7C8D">
              <w:rPr>
                <w:rFonts w:ascii="Times New Roman" w:eastAsia="Times New Roman" w:hAnsi="Times New Roman"/>
                <w:color w:val="000000"/>
                <w:kern w:val="28"/>
                <w:sz w:val="24"/>
                <w:szCs w:val="24"/>
              </w:rPr>
              <w:t>Guidance information for assessment</w:t>
            </w:r>
          </w:p>
        </w:tc>
        <w:tc>
          <w:tcPr>
            <w:tcW w:w="3531" w:type="pct"/>
          </w:tcPr>
          <w:p w14:paraId="0AFF503D" w14:textId="77777777" w:rsidR="006E109C" w:rsidRPr="00CC7C8D" w:rsidRDefault="006E109C" w:rsidP="00584355">
            <w:pPr>
              <w:numPr>
                <w:ilvl w:val="0"/>
                <w:numId w:val="102"/>
              </w:numPr>
              <w:spacing w:after="120" w:line="276" w:lineRule="auto"/>
              <w:contextualSpacing/>
              <w:rPr>
                <w:rFonts w:ascii="Times New Roman" w:eastAsia="Times New Roman" w:hAnsi="Times New Roman"/>
                <w:sz w:val="24"/>
                <w:szCs w:val="24"/>
                <w:lang w:val="en-GB"/>
              </w:rPr>
            </w:pPr>
            <w:r w:rsidRPr="00CC7C8D">
              <w:rPr>
                <w:rFonts w:ascii="Times New Roman" w:eastAsia="Times New Roman" w:hAnsi="Times New Roman"/>
                <w:sz w:val="24"/>
                <w:szCs w:val="24"/>
                <w:lang w:val="en-GB"/>
              </w:rPr>
              <w:t>Holistic assessment with other units relevant to the industry sector and workplace job role is recommended.</w:t>
            </w:r>
          </w:p>
        </w:tc>
      </w:tr>
    </w:tbl>
    <w:p w14:paraId="7EC97DCD" w14:textId="77777777" w:rsidR="006E109C" w:rsidRPr="00CC7C8D" w:rsidRDefault="006E109C" w:rsidP="00CC7C8D">
      <w:pPr>
        <w:spacing w:after="120" w:line="276" w:lineRule="auto"/>
        <w:rPr>
          <w:rFonts w:ascii="Times New Roman" w:eastAsia="SimSun" w:hAnsi="Times New Roman"/>
          <w:b/>
          <w:sz w:val="24"/>
          <w:szCs w:val="24"/>
          <w:lang w:val="en-GB" w:eastAsia="en-GB"/>
        </w:rPr>
      </w:pPr>
      <w:r w:rsidRPr="00CC7C8D">
        <w:rPr>
          <w:rFonts w:ascii="Times New Roman" w:eastAsia="Times New Roman" w:hAnsi="Times New Roman"/>
          <w:color w:val="000000"/>
          <w:kern w:val="28"/>
          <w:sz w:val="24"/>
          <w:szCs w:val="24"/>
        </w:rPr>
        <w:br w:type="page"/>
      </w:r>
    </w:p>
    <w:p w14:paraId="12EC0FB2" w14:textId="77777777" w:rsidR="006E109C" w:rsidRPr="00CC7C8D" w:rsidRDefault="006E109C" w:rsidP="00DE61FC">
      <w:pPr>
        <w:keepNext/>
        <w:keepLines/>
        <w:spacing w:before="200" w:after="0" w:line="276" w:lineRule="auto"/>
        <w:jc w:val="center"/>
        <w:outlineLvl w:val="1"/>
        <w:rPr>
          <w:rFonts w:ascii="Times New Roman" w:eastAsia="Times New Roman" w:hAnsi="Times New Roman"/>
          <w:b/>
          <w:bCs/>
          <w:sz w:val="24"/>
          <w:szCs w:val="24"/>
        </w:rPr>
      </w:pPr>
      <w:bookmarkStart w:id="42" w:name="_Toc23412"/>
      <w:bookmarkStart w:id="43" w:name="_Toc6694"/>
      <w:bookmarkStart w:id="44" w:name="_Toc197100223"/>
      <w:r w:rsidRPr="00CC7C8D">
        <w:rPr>
          <w:rFonts w:ascii="Times New Roman" w:eastAsia="Times New Roman" w:hAnsi="Times New Roman"/>
          <w:b/>
          <w:bCs/>
          <w:sz w:val="24"/>
          <w:szCs w:val="24"/>
        </w:rPr>
        <w:lastRenderedPageBreak/>
        <w:t xml:space="preserve">PROVIDE </w:t>
      </w:r>
      <w:r w:rsidRPr="00CC7C8D">
        <w:rPr>
          <w:rFonts w:ascii="Times New Roman" w:eastAsia="Times New Roman" w:hAnsi="Times New Roman"/>
          <w:b/>
          <w:bCs/>
          <w:sz w:val="24"/>
          <w:szCs w:val="24"/>
          <w:lang w:val="en-GB"/>
        </w:rPr>
        <w:t>DREAD LOCKING</w:t>
      </w:r>
      <w:r w:rsidRPr="00CC7C8D">
        <w:rPr>
          <w:rFonts w:ascii="Times New Roman" w:eastAsia="Times New Roman" w:hAnsi="Times New Roman"/>
          <w:b/>
          <w:bCs/>
          <w:sz w:val="24"/>
          <w:szCs w:val="24"/>
        </w:rPr>
        <w:t xml:space="preserve"> SERVICE</w:t>
      </w:r>
      <w:bookmarkEnd w:id="42"/>
      <w:bookmarkEnd w:id="43"/>
      <w:bookmarkEnd w:id="44"/>
    </w:p>
    <w:p w14:paraId="0522DAA3" w14:textId="77777777" w:rsidR="006E109C" w:rsidRPr="00CC7C8D" w:rsidRDefault="006E109C" w:rsidP="00CC7C8D">
      <w:pPr>
        <w:spacing w:line="276" w:lineRule="auto"/>
        <w:rPr>
          <w:rFonts w:ascii="Times New Roman" w:eastAsia="Times New Roman" w:hAnsi="Times New Roman"/>
          <w:b/>
          <w:color w:val="FF0000"/>
          <w:sz w:val="24"/>
          <w:szCs w:val="24"/>
        </w:rPr>
      </w:pPr>
      <w:r w:rsidRPr="00CC7C8D">
        <w:rPr>
          <w:rFonts w:ascii="Times New Roman" w:eastAsia="Times New Roman" w:hAnsi="Times New Roman"/>
          <w:b/>
          <w:sz w:val="24"/>
          <w:szCs w:val="24"/>
        </w:rPr>
        <w:t xml:space="preserve">UNIT CODE: </w:t>
      </w:r>
      <w:r w:rsidRPr="00CC7C8D">
        <w:rPr>
          <w:rFonts w:ascii="Times New Roman" w:eastAsia="Times New Roman" w:hAnsi="Times New Roman"/>
          <w:b/>
          <w:sz w:val="24"/>
          <w:szCs w:val="24"/>
          <w:lang w:val="en-GB"/>
        </w:rPr>
        <w:t xml:space="preserve"> </w:t>
      </w:r>
      <w:r w:rsidRPr="00CC7C8D">
        <w:rPr>
          <w:rFonts w:ascii="Times New Roman" w:eastAsia="Times New Roman" w:hAnsi="Times New Roman"/>
          <w:b/>
          <w:sz w:val="24"/>
          <w:szCs w:val="24"/>
        </w:rPr>
        <w:t>1012 451 08A</w:t>
      </w:r>
    </w:p>
    <w:p w14:paraId="252A50D2" w14:textId="77777777" w:rsidR="006E109C" w:rsidRPr="00CC7C8D" w:rsidRDefault="006E109C"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UNIT DESCRIPTION</w:t>
      </w:r>
    </w:p>
    <w:p w14:paraId="636B4534" w14:textId="77777777" w:rsidR="006E109C" w:rsidRPr="00CC7C8D" w:rsidRDefault="006E109C" w:rsidP="00CC7C8D">
      <w:pPr>
        <w:tabs>
          <w:tab w:val="left" w:pos="2880"/>
          <w:tab w:val="left" w:pos="9000"/>
        </w:tabs>
        <w:spacing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This unit covers the competencies required to provide </w:t>
      </w:r>
      <w:r w:rsidRPr="00CC7C8D">
        <w:rPr>
          <w:rFonts w:ascii="Times New Roman" w:eastAsia="Times New Roman" w:hAnsi="Times New Roman"/>
          <w:sz w:val="24"/>
          <w:szCs w:val="24"/>
          <w:lang w:val="en-GB"/>
        </w:rPr>
        <w:t>dread locking</w:t>
      </w:r>
      <w:r w:rsidRPr="00CC7C8D">
        <w:rPr>
          <w:rFonts w:ascii="Times New Roman" w:eastAsia="Times New Roman" w:hAnsi="Times New Roman"/>
          <w:sz w:val="24"/>
          <w:szCs w:val="24"/>
        </w:rPr>
        <w:t xml:space="preserve"> service. It involves preparing for </w:t>
      </w:r>
      <w:r w:rsidRPr="00CC7C8D">
        <w:rPr>
          <w:rFonts w:ascii="Times New Roman" w:eastAsia="Times New Roman" w:hAnsi="Times New Roman"/>
          <w:sz w:val="24"/>
          <w:szCs w:val="24"/>
          <w:lang w:val="en-GB"/>
        </w:rPr>
        <w:t xml:space="preserve">dread locking </w:t>
      </w:r>
      <w:r w:rsidRPr="00CC7C8D">
        <w:rPr>
          <w:rFonts w:ascii="Times New Roman" w:eastAsia="Times New Roman" w:hAnsi="Times New Roman"/>
          <w:sz w:val="24"/>
          <w:szCs w:val="24"/>
        </w:rPr>
        <w:t xml:space="preserve">service, </w:t>
      </w:r>
      <w:r w:rsidRPr="00CC7C8D">
        <w:rPr>
          <w:rFonts w:ascii="Times New Roman" w:eastAsia="Times New Roman" w:hAnsi="Times New Roman"/>
          <w:sz w:val="24"/>
          <w:szCs w:val="24"/>
          <w:lang w:val="en-GB"/>
        </w:rPr>
        <w:t>performing dread locking</w:t>
      </w:r>
      <w:r w:rsidRPr="00CC7C8D">
        <w:rPr>
          <w:rFonts w:ascii="Times New Roman" w:eastAsia="Times New Roman" w:hAnsi="Times New Roman"/>
          <w:sz w:val="24"/>
          <w:szCs w:val="24"/>
        </w:rPr>
        <w:t xml:space="preserve"> and post </w:t>
      </w:r>
      <w:r w:rsidRPr="00CC7C8D">
        <w:rPr>
          <w:rFonts w:ascii="Times New Roman" w:eastAsia="Times New Roman" w:hAnsi="Times New Roman"/>
          <w:sz w:val="24"/>
          <w:szCs w:val="24"/>
          <w:lang w:val="en-GB"/>
        </w:rPr>
        <w:t xml:space="preserve">dread locking </w:t>
      </w:r>
      <w:r w:rsidRPr="00CC7C8D">
        <w:rPr>
          <w:rFonts w:ascii="Times New Roman" w:eastAsia="Times New Roman" w:hAnsi="Times New Roman"/>
          <w:sz w:val="24"/>
          <w:szCs w:val="24"/>
        </w:rPr>
        <w:t>service procedure.</w:t>
      </w:r>
    </w:p>
    <w:p w14:paraId="254ACF95" w14:textId="77777777" w:rsidR="006E109C" w:rsidRPr="00CC7C8D" w:rsidRDefault="006E109C" w:rsidP="00CC7C8D">
      <w:pPr>
        <w:tabs>
          <w:tab w:val="left" w:pos="2880"/>
          <w:tab w:val="left" w:pos="9000"/>
        </w:tabs>
        <w:spacing w:line="276" w:lineRule="auto"/>
        <w:jc w:val="both"/>
        <w:rPr>
          <w:rFonts w:ascii="Times New Roman" w:eastAsia="Times New Roman" w:hAnsi="Times New Roman"/>
          <w:b/>
          <w:sz w:val="24"/>
          <w:szCs w:val="24"/>
        </w:rPr>
      </w:pPr>
      <w:r w:rsidRPr="00CC7C8D">
        <w:rPr>
          <w:rFonts w:ascii="Times New Roman" w:eastAsia="Times New Roman" w:hAnsi="Times New Roman"/>
          <w:b/>
          <w:sz w:val="24"/>
          <w:szCs w:val="24"/>
        </w:rPr>
        <w:t>ELEMENTS AND PERFORMANCE CRITERIA</w:t>
      </w:r>
    </w:p>
    <w:tbl>
      <w:tblPr>
        <w:tblStyle w:val="Style62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153"/>
      </w:tblGrid>
      <w:tr w:rsidR="006E109C" w:rsidRPr="00CC7C8D" w14:paraId="6FC5D537" w14:textId="77777777" w:rsidTr="00643AEC">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20A4BFD" w14:textId="77777777" w:rsidR="006E109C" w:rsidRPr="00CC7C8D" w:rsidRDefault="006E109C" w:rsidP="00CC7C8D">
            <w:pPr>
              <w:spacing w:after="0" w:line="276" w:lineRule="auto"/>
              <w:rPr>
                <w:rFonts w:ascii="Times New Roman" w:eastAsia="Times New Roman" w:hAnsi="Times New Roman"/>
                <w:b/>
                <w:sz w:val="24"/>
                <w:szCs w:val="24"/>
              </w:rPr>
            </w:pPr>
            <w:r w:rsidRPr="00CC7C8D">
              <w:rPr>
                <w:rFonts w:ascii="Times New Roman" w:hAnsi="Times New Roman"/>
                <w:b/>
                <w:sz w:val="24"/>
                <w:szCs w:val="24"/>
              </w:rPr>
              <w:t>ELEMENT</w:t>
            </w:r>
          </w:p>
          <w:p w14:paraId="2011FFFB" w14:textId="77777777" w:rsidR="006E109C" w:rsidRPr="00CC7C8D" w:rsidRDefault="006E109C" w:rsidP="00CC7C8D">
            <w:pPr>
              <w:spacing w:after="0" w:line="276" w:lineRule="auto"/>
              <w:rPr>
                <w:rFonts w:ascii="Times New Roman" w:eastAsia="Times New Roman" w:hAnsi="Times New Roman"/>
                <w:b/>
                <w:sz w:val="24"/>
                <w:szCs w:val="24"/>
              </w:rPr>
            </w:pPr>
            <w:r w:rsidRPr="00CC7C8D">
              <w:rPr>
                <w:rFonts w:ascii="Times New Roman" w:hAnsi="Times New Roman"/>
                <w:sz w:val="24"/>
                <w:szCs w:val="24"/>
              </w:rPr>
              <w:t xml:space="preserve">These describe the </w:t>
            </w:r>
            <w:r w:rsidRPr="00CC7C8D">
              <w:rPr>
                <w:rFonts w:ascii="Times New Roman" w:hAnsi="Times New Roman"/>
                <w:b/>
                <w:sz w:val="24"/>
                <w:szCs w:val="24"/>
              </w:rPr>
              <w:t>key outcomes</w:t>
            </w:r>
            <w:r w:rsidRPr="00CC7C8D">
              <w:rPr>
                <w:rFonts w:ascii="Times New Roman" w:hAnsi="Times New Roman"/>
                <w:sz w:val="24"/>
                <w:szCs w:val="24"/>
              </w:rPr>
              <w:t xml:space="preserve"> which make up </w:t>
            </w:r>
            <w:r w:rsidRPr="00CC7C8D">
              <w:rPr>
                <w:rFonts w:ascii="Times New Roman" w:hAnsi="Times New Roman"/>
                <w:b/>
                <w:sz w:val="24"/>
                <w:szCs w:val="24"/>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6D95F634" w14:textId="77777777" w:rsidR="006E109C" w:rsidRPr="00CC7C8D" w:rsidRDefault="006E109C" w:rsidP="00CC7C8D">
            <w:pPr>
              <w:spacing w:after="0" w:line="276" w:lineRule="auto"/>
              <w:rPr>
                <w:rFonts w:ascii="Times New Roman" w:eastAsia="Times New Roman" w:hAnsi="Times New Roman"/>
                <w:b/>
                <w:sz w:val="24"/>
                <w:szCs w:val="24"/>
              </w:rPr>
            </w:pPr>
            <w:r w:rsidRPr="00CC7C8D">
              <w:rPr>
                <w:rFonts w:ascii="Times New Roman" w:hAnsi="Times New Roman"/>
                <w:b/>
                <w:sz w:val="24"/>
                <w:szCs w:val="24"/>
              </w:rPr>
              <w:t>PERFORMANCE CRITERIA</w:t>
            </w:r>
          </w:p>
          <w:p w14:paraId="2D1327AC" w14:textId="77777777" w:rsidR="006E109C" w:rsidRPr="00CC7C8D" w:rsidRDefault="006E109C" w:rsidP="00CC7C8D">
            <w:pPr>
              <w:spacing w:after="0" w:line="276" w:lineRule="auto"/>
              <w:rPr>
                <w:rFonts w:ascii="Times New Roman" w:eastAsia="Times New Roman" w:hAnsi="Times New Roman"/>
                <w:sz w:val="24"/>
                <w:szCs w:val="24"/>
              </w:rPr>
            </w:pPr>
            <w:r w:rsidRPr="00CC7C8D">
              <w:rPr>
                <w:rFonts w:ascii="Times New Roman" w:hAnsi="Times New Roman"/>
                <w:sz w:val="24"/>
                <w:szCs w:val="24"/>
              </w:rPr>
              <w:t xml:space="preserve">These are </w:t>
            </w:r>
            <w:r w:rsidRPr="00CC7C8D">
              <w:rPr>
                <w:rFonts w:ascii="Times New Roman" w:hAnsi="Times New Roman"/>
                <w:b/>
                <w:sz w:val="24"/>
                <w:szCs w:val="24"/>
              </w:rPr>
              <w:t>assessable</w:t>
            </w:r>
            <w:r w:rsidRPr="00CC7C8D">
              <w:rPr>
                <w:rFonts w:ascii="Times New Roman" w:hAnsi="Times New Roman"/>
                <w:sz w:val="24"/>
                <w:szCs w:val="24"/>
              </w:rPr>
              <w:t xml:space="preserve"> statements which specify the required level of performance for each of the elements.</w:t>
            </w:r>
          </w:p>
          <w:p w14:paraId="52E5B1D9" w14:textId="77777777" w:rsidR="006E109C" w:rsidRPr="00CC7C8D" w:rsidRDefault="006E109C" w:rsidP="00CC7C8D">
            <w:pPr>
              <w:spacing w:after="0" w:line="276" w:lineRule="auto"/>
              <w:rPr>
                <w:rFonts w:ascii="Times New Roman" w:eastAsia="Times New Roman" w:hAnsi="Times New Roman"/>
                <w:b/>
                <w:sz w:val="24"/>
                <w:szCs w:val="24"/>
              </w:rPr>
            </w:pPr>
          </w:p>
          <w:p w14:paraId="50E4ACCB" w14:textId="77777777" w:rsidR="006E109C" w:rsidRPr="00CC7C8D" w:rsidRDefault="006E109C" w:rsidP="00CC7C8D">
            <w:pPr>
              <w:spacing w:after="0" w:line="276" w:lineRule="auto"/>
              <w:rPr>
                <w:rFonts w:ascii="Times New Roman" w:eastAsia="Times New Roman" w:hAnsi="Times New Roman"/>
                <w:b/>
                <w:sz w:val="24"/>
                <w:szCs w:val="24"/>
              </w:rPr>
            </w:pPr>
            <w:r w:rsidRPr="00CC7C8D">
              <w:rPr>
                <w:rFonts w:ascii="Times New Roman" w:hAnsi="Times New Roman"/>
                <w:b/>
                <w:i/>
                <w:sz w:val="24"/>
                <w:szCs w:val="24"/>
              </w:rPr>
              <w:t>Bold and italicized terms</w:t>
            </w:r>
            <w:r w:rsidRPr="00CC7C8D">
              <w:rPr>
                <w:rFonts w:ascii="Times New Roman" w:hAnsi="Times New Roman"/>
                <w:sz w:val="24"/>
                <w:szCs w:val="24"/>
              </w:rPr>
              <w:t xml:space="preserve"> </w:t>
            </w:r>
            <w:r w:rsidRPr="00CC7C8D">
              <w:rPr>
                <w:rFonts w:ascii="Times New Roman" w:hAnsi="Times New Roman"/>
                <w:b/>
                <w:i/>
                <w:sz w:val="24"/>
                <w:szCs w:val="24"/>
              </w:rPr>
              <w:t>are elaborated in the Range</w:t>
            </w:r>
          </w:p>
        </w:tc>
      </w:tr>
      <w:tr w:rsidR="006E109C" w:rsidRPr="00CC7C8D" w14:paraId="4E2506D8" w14:textId="77777777" w:rsidTr="00643AEC">
        <w:trPr>
          <w:trHeight w:val="2744"/>
        </w:trPr>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918749" w14:textId="77777777" w:rsidR="006E109C" w:rsidRPr="00DD5FC5" w:rsidRDefault="006E109C" w:rsidP="00584355">
            <w:pPr>
              <w:pStyle w:val="ListParagraph"/>
              <w:numPr>
                <w:ilvl w:val="0"/>
                <w:numId w:val="174"/>
              </w:numPr>
              <w:spacing w:before="60" w:after="60" w:line="276" w:lineRule="auto"/>
              <w:rPr>
                <w:rFonts w:ascii="Times New Roman" w:eastAsia="Times New Roman" w:hAnsi="Times New Roman"/>
                <w:sz w:val="24"/>
                <w:szCs w:val="24"/>
              </w:rPr>
            </w:pPr>
            <w:r w:rsidRPr="00DD5FC5">
              <w:rPr>
                <w:rFonts w:ascii="Times New Roman" w:hAnsi="Times New Roman"/>
                <w:sz w:val="24"/>
                <w:szCs w:val="24"/>
              </w:rPr>
              <w:t xml:space="preserve">Prepare for </w:t>
            </w:r>
            <w:r w:rsidRPr="00DD5FC5">
              <w:rPr>
                <w:rFonts w:ascii="Times New Roman" w:hAnsi="Times New Roman"/>
                <w:sz w:val="24"/>
                <w:szCs w:val="24"/>
                <w:lang w:val="en-GB"/>
              </w:rPr>
              <w:t>dread locking service</w:t>
            </w:r>
          </w:p>
          <w:p w14:paraId="50FFA900" w14:textId="77777777" w:rsidR="006E109C" w:rsidRPr="00CC7C8D" w:rsidRDefault="006E109C" w:rsidP="00CC7C8D">
            <w:pPr>
              <w:spacing w:before="60" w:after="60" w:line="276" w:lineRule="auto"/>
              <w:jc w:val="both"/>
              <w:rPr>
                <w:rFonts w:ascii="Times New Roman" w:eastAsia="Times New Roman" w:hAnsi="Times New Roman"/>
                <w:sz w:val="24"/>
                <w:szCs w:val="24"/>
              </w:rPr>
            </w:pP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0348A7"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1.1</w:t>
            </w:r>
            <w:r w:rsidRPr="00CC7C8D">
              <w:rPr>
                <w:rFonts w:ascii="Times New Roman" w:hAnsi="Times New Roman"/>
                <w:color w:val="000000"/>
                <w:sz w:val="24"/>
                <w:szCs w:val="24"/>
              </w:rPr>
              <w:tab/>
              <w:t>Client consultation is carried out as per workplace procedure.</w:t>
            </w:r>
          </w:p>
          <w:p w14:paraId="48071ED6"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1.2</w:t>
            </w:r>
            <w:r w:rsidRPr="00CC7C8D">
              <w:rPr>
                <w:rFonts w:ascii="Times New Roman" w:hAnsi="Times New Roman"/>
                <w:color w:val="000000"/>
                <w:sz w:val="24"/>
                <w:szCs w:val="24"/>
              </w:rPr>
              <w:tab/>
            </w:r>
            <w:r w:rsidRPr="00CC7C8D">
              <w:rPr>
                <w:rFonts w:ascii="Times New Roman" w:hAnsi="Times New Roman"/>
                <w:b/>
                <w:i/>
                <w:color w:val="000000"/>
                <w:sz w:val="24"/>
                <w:szCs w:val="24"/>
              </w:rPr>
              <w:t>Personal protective gear</w:t>
            </w:r>
            <w:r w:rsidRPr="00CC7C8D">
              <w:rPr>
                <w:rFonts w:ascii="Times New Roman" w:hAnsi="Times New Roman"/>
                <w:color w:val="000000"/>
                <w:sz w:val="24"/>
                <w:szCs w:val="24"/>
              </w:rPr>
              <w:t xml:space="preserve"> are selected and donned as per work requirement.</w:t>
            </w:r>
          </w:p>
          <w:p w14:paraId="5436CE6F"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1.3</w:t>
            </w:r>
            <w:r w:rsidRPr="00CC7C8D">
              <w:rPr>
                <w:rFonts w:ascii="Times New Roman" w:hAnsi="Times New Roman"/>
                <w:color w:val="000000"/>
                <w:sz w:val="24"/>
                <w:szCs w:val="24"/>
              </w:rPr>
              <w:tab/>
              <w:t>Client is draped as per service requirement</w:t>
            </w:r>
          </w:p>
          <w:p w14:paraId="559A583B"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1.4</w:t>
            </w:r>
            <w:r w:rsidRPr="00CC7C8D">
              <w:rPr>
                <w:rFonts w:ascii="Times New Roman" w:hAnsi="Times New Roman"/>
                <w:color w:val="000000"/>
                <w:sz w:val="24"/>
                <w:szCs w:val="24"/>
              </w:rPr>
              <w:tab/>
              <w:t>Hair and scalp are analyzed as per work procedures.</w:t>
            </w:r>
          </w:p>
          <w:p w14:paraId="1D37BC75"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1.5</w:t>
            </w:r>
            <w:r w:rsidRPr="00CC7C8D">
              <w:rPr>
                <w:rFonts w:ascii="Times New Roman" w:hAnsi="Times New Roman"/>
                <w:color w:val="000000"/>
                <w:sz w:val="24"/>
                <w:szCs w:val="24"/>
              </w:rPr>
              <w:tab/>
            </w:r>
            <w:r w:rsidRPr="00CC7C8D">
              <w:rPr>
                <w:rFonts w:ascii="Times New Roman" w:hAnsi="Times New Roman"/>
                <w:b/>
                <w:bCs/>
                <w:i/>
                <w:iCs/>
                <w:color w:val="000000"/>
                <w:sz w:val="24"/>
                <w:szCs w:val="24"/>
                <w:lang w:val="en-GB"/>
              </w:rPr>
              <w:t>D</w:t>
            </w:r>
            <w:r w:rsidRPr="00CC7C8D">
              <w:rPr>
                <w:rFonts w:ascii="Times New Roman" w:hAnsi="Times New Roman"/>
                <w:b/>
                <w:bCs/>
                <w:i/>
                <w:iCs/>
                <w:sz w:val="24"/>
                <w:szCs w:val="24"/>
                <w:lang w:val="en-GB"/>
              </w:rPr>
              <w:t>read locking</w:t>
            </w:r>
            <w:r w:rsidRPr="00CC7C8D">
              <w:rPr>
                <w:rFonts w:ascii="Times New Roman" w:hAnsi="Times New Roman"/>
                <w:sz w:val="24"/>
                <w:szCs w:val="24"/>
                <w:lang w:val="en-GB"/>
              </w:rPr>
              <w:t xml:space="preserve"> </w:t>
            </w:r>
            <w:r w:rsidRPr="00CC7C8D">
              <w:rPr>
                <w:rFonts w:ascii="Times New Roman" w:hAnsi="Times New Roman"/>
                <w:b/>
                <w:i/>
                <w:color w:val="000000"/>
                <w:sz w:val="24"/>
                <w:szCs w:val="24"/>
              </w:rPr>
              <w:t>tools and equipment</w:t>
            </w:r>
            <w:r w:rsidRPr="00CC7C8D">
              <w:rPr>
                <w:rFonts w:ascii="Times New Roman" w:hAnsi="Times New Roman"/>
                <w:color w:val="000000"/>
                <w:sz w:val="24"/>
                <w:szCs w:val="24"/>
              </w:rPr>
              <w:t xml:space="preserve"> are assembled and prepared as per work requirement.</w:t>
            </w:r>
          </w:p>
          <w:p w14:paraId="7E4592FE"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1.6</w:t>
            </w:r>
            <w:r w:rsidRPr="00CC7C8D">
              <w:rPr>
                <w:rFonts w:ascii="Times New Roman" w:hAnsi="Times New Roman"/>
                <w:color w:val="000000"/>
                <w:sz w:val="24"/>
                <w:szCs w:val="24"/>
              </w:rPr>
              <w:tab/>
            </w:r>
            <w:r w:rsidRPr="00CC7C8D">
              <w:rPr>
                <w:rFonts w:ascii="Times New Roman" w:hAnsi="Times New Roman"/>
                <w:b/>
                <w:bCs/>
                <w:i/>
                <w:iCs/>
                <w:color w:val="000000"/>
                <w:sz w:val="24"/>
                <w:szCs w:val="24"/>
                <w:lang w:val="en-GB"/>
              </w:rPr>
              <w:t>D</w:t>
            </w:r>
            <w:r w:rsidRPr="00CC7C8D">
              <w:rPr>
                <w:rFonts w:ascii="Times New Roman" w:hAnsi="Times New Roman"/>
                <w:b/>
                <w:bCs/>
                <w:i/>
                <w:iCs/>
                <w:sz w:val="24"/>
                <w:szCs w:val="24"/>
                <w:lang w:val="en-GB"/>
              </w:rPr>
              <w:t>read locking</w:t>
            </w:r>
            <w:r w:rsidRPr="00CC7C8D">
              <w:rPr>
                <w:rFonts w:ascii="Times New Roman" w:hAnsi="Times New Roman"/>
                <w:b/>
                <w:i/>
                <w:color w:val="000000"/>
                <w:sz w:val="24"/>
                <w:szCs w:val="24"/>
              </w:rPr>
              <w:t xml:space="preserve"> products and supplies</w:t>
            </w:r>
            <w:r w:rsidRPr="00CC7C8D">
              <w:rPr>
                <w:rFonts w:ascii="Times New Roman" w:hAnsi="Times New Roman"/>
                <w:color w:val="000000"/>
                <w:sz w:val="24"/>
                <w:szCs w:val="24"/>
              </w:rPr>
              <w:t xml:space="preserve"> are prepared as per manufactures instruction</w:t>
            </w:r>
          </w:p>
        </w:tc>
      </w:tr>
      <w:tr w:rsidR="006E109C" w:rsidRPr="00CC7C8D" w14:paraId="3D871857" w14:textId="77777777" w:rsidTr="00643AEC">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846DF2" w14:textId="77777777" w:rsidR="006E109C" w:rsidRPr="00DD5FC5" w:rsidRDefault="006E109C" w:rsidP="00584355">
            <w:pPr>
              <w:pStyle w:val="ListParagraph"/>
              <w:numPr>
                <w:ilvl w:val="0"/>
                <w:numId w:val="174"/>
              </w:numPr>
              <w:spacing w:before="60" w:after="60" w:line="276" w:lineRule="auto"/>
              <w:rPr>
                <w:rFonts w:ascii="Times New Roman" w:eastAsia="Times New Roman" w:hAnsi="Times New Roman"/>
                <w:sz w:val="24"/>
                <w:szCs w:val="24"/>
              </w:rPr>
            </w:pPr>
            <w:r w:rsidRPr="00DD5FC5">
              <w:rPr>
                <w:rFonts w:ascii="Times New Roman" w:hAnsi="Times New Roman"/>
                <w:sz w:val="24"/>
                <w:szCs w:val="24"/>
                <w:lang w:val="en-GB"/>
              </w:rPr>
              <w:t xml:space="preserve">Perform dread locking </w:t>
            </w:r>
            <w:r w:rsidRPr="00DD5FC5">
              <w:rPr>
                <w:rFonts w:ascii="Times New Roman" w:hAnsi="Times New Roman"/>
                <w:sz w:val="24"/>
                <w:szCs w:val="24"/>
              </w:rPr>
              <w:t>service</w:t>
            </w:r>
          </w:p>
          <w:p w14:paraId="5C7AE92E" w14:textId="77777777" w:rsidR="006E109C" w:rsidRPr="00CC7C8D" w:rsidRDefault="006E109C" w:rsidP="00CC7C8D">
            <w:pPr>
              <w:spacing w:before="60" w:after="60" w:line="276" w:lineRule="auto"/>
              <w:jc w:val="both"/>
              <w:rPr>
                <w:rFonts w:ascii="Times New Roman" w:eastAsia="Times New Roman" w:hAnsi="Times New Roman"/>
                <w:sz w:val="24"/>
                <w:szCs w:val="24"/>
              </w:rPr>
            </w:pP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5064BF"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2 .1</w:t>
            </w:r>
            <w:r w:rsidRPr="00CC7C8D">
              <w:rPr>
                <w:rFonts w:ascii="Times New Roman" w:hAnsi="Times New Roman"/>
                <w:color w:val="000000"/>
                <w:sz w:val="24"/>
                <w:szCs w:val="24"/>
              </w:rPr>
              <w:tab/>
              <w:t xml:space="preserve"> </w:t>
            </w:r>
            <w:r w:rsidRPr="00CC7C8D">
              <w:rPr>
                <w:rFonts w:ascii="Times New Roman" w:hAnsi="Times New Roman"/>
                <w:b/>
                <w:i/>
                <w:color w:val="000000"/>
                <w:sz w:val="24"/>
                <w:szCs w:val="24"/>
              </w:rPr>
              <w:t>Client’s hair and scalp are prepared</w:t>
            </w:r>
            <w:r w:rsidRPr="00CC7C8D">
              <w:rPr>
                <w:rFonts w:ascii="Times New Roman" w:hAnsi="Times New Roman"/>
                <w:color w:val="000000"/>
                <w:sz w:val="24"/>
                <w:szCs w:val="24"/>
              </w:rPr>
              <w:t xml:space="preserve"> as per service requirements.</w:t>
            </w:r>
          </w:p>
          <w:p w14:paraId="1135E7D4"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2 .2</w:t>
            </w:r>
            <w:r w:rsidRPr="00CC7C8D">
              <w:rPr>
                <w:rFonts w:ascii="Times New Roman" w:hAnsi="Times New Roman"/>
                <w:color w:val="000000"/>
                <w:sz w:val="24"/>
                <w:szCs w:val="24"/>
              </w:rPr>
              <w:tab/>
            </w:r>
            <w:r w:rsidRPr="00CC7C8D">
              <w:rPr>
                <w:rFonts w:ascii="Times New Roman" w:hAnsi="Times New Roman"/>
                <w:b/>
                <w:bCs/>
                <w:i/>
                <w:iCs/>
                <w:color w:val="000000"/>
                <w:sz w:val="24"/>
                <w:szCs w:val="24"/>
                <w:lang w:val="en-GB"/>
              </w:rPr>
              <w:t>D</w:t>
            </w:r>
            <w:r w:rsidRPr="00CC7C8D">
              <w:rPr>
                <w:rFonts w:ascii="Times New Roman" w:hAnsi="Times New Roman"/>
                <w:b/>
                <w:bCs/>
                <w:i/>
                <w:iCs/>
                <w:sz w:val="24"/>
                <w:szCs w:val="24"/>
                <w:lang w:val="en-GB"/>
              </w:rPr>
              <w:t>read locking</w:t>
            </w:r>
            <w:r w:rsidRPr="00CC7C8D">
              <w:rPr>
                <w:rFonts w:ascii="Times New Roman" w:hAnsi="Times New Roman"/>
                <w:b/>
                <w:i/>
                <w:color w:val="000000"/>
                <w:sz w:val="24"/>
                <w:szCs w:val="24"/>
              </w:rPr>
              <w:t xml:space="preserve"> procedure</w:t>
            </w:r>
            <w:r w:rsidRPr="00CC7C8D">
              <w:rPr>
                <w:rFonts w:ascii="Times New Roman" w:hAnsi="Times New Roman"/>
                <w:color w:val="000000"/>
                <w:sz w:val="24"/>
                <w:szCs w:val="24"/>
              </w:rPr>
              <w:t xml:space="preserve"> is performed as per client requirement.</w:t>
            </w:r>
          </w:p>
          <w:p w14:paraId="5C0B6DFB"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2 .3</w:t>
            </w:r>
            <w:r w:rsidRPr="00CC7C8D">
              <w:rPr>
                <w:rFonts w:ascii="Times New Roman" w:hAnsi="Times New Roman"/>
                <w:color w:val="000000"/>
                <w:sz w:val="24"/>
                <w:szCs w:val="24"/>
              </w:rPr>
              <w:tab/>
              <w:t xml:space="preserve">After care advice is provided based on service offered.  </w:t>
            </w:r>
          </w:p>
        </w:tc>
      </w:tr>
      <w:tr w:rsidR="006E109C" w:rsidRPr="00CC7C8D" w14:paraId="680D223D" w14:textId="77777777" w:rsidTr="00643AEC">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BD9980" w14:textId="77777777" w:rsidR="006E109C" w:rsidRPr="00DD5FC5" w:rsidRDefault="006E109C" w:rsidP="00584355">
            <w:pPr>
              <w:pStyle w:val="ListParagraph"/>
              <w:numPr>
                <w:ilvl w:val="0"/>
                <w:numId w:val="174"/>
              </w:numPr>
              <w:spacing w:after="0" w:line="276" w:lineRule="auto"/>
              <w:rPr>
                <w:rFonts w:ascii="Times New Roman" w:eastAsia="Times New Roman" w:hAnsi="Times New Roman"/>
                <w:sz w:val="24"/>
                <w:szCs w:val="24"/>
              </w:rPr>
            </w:pPr>
            <w:r w:rsidRPr="00DD5FC5">
              <w:rPr>
                <w:rFonts w:ascii="Times New Roman" w:hAnsi="Times New Roman"/>
                <w:sz w:val="24"/>
                <w:szCs w:val="24"/>
              </w:rPr>
              <w:t xml:space="preserve">Perform post </w:t>
            </w:r>
            <w:r w:rsidRPr="00DD5FC5">
              <w:rPr>
                <w:rFonts w:ascii="Times New Roman" w:hAnsi="Times New Roman"/>
                <w:sz w:val="24"/>
                <w:szCs w:val="24"/>
                <w:lang w:val="en-GB"/>
              </w:rPr>
              <w:t>dread locking</w:t>
            </w:r>
            <w:r w:rsidRPr="00DD5FC5">
              <w:rPr>
                <w:rFonts w:ascii="Times New Roman" w:hAnsi="Times New Roman"/>
                <w:sz w:val="24"/>
                <w:szCs w:val="24"/>
              </w:rPr>
              <w:t xml:space="preserve"> service procedure</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67973" w14:textId="77777777" w:rsidR="006E109C" w:rsidRPr="00CC7C8D" w:rsidRDefault="006E109C" w:rsidP="00CC7C8D">
            <w:pPr>
              <w:spacing w:after="0" w:line="276" w:lineRule="auto"/>
              <w:rPr>
                <w:rFonts w:ascii="Times New Roman" w:eastAsia="Times New Roman" w:hAnsi="Times New Roman"/>
                <w:color w:val="000000"/>
                <w:sz w:val="24"/>
                <w:szCs w:val="24"/>
              </w:rPr>
            </w:pPr>
          </w:p>
          <w:p w14:paraId="795E0239"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 xml:space="preserve">3.1 </w:t>
            </w:r>
            <w:r w:rsidRPr="00CC7C8D">
              <w:rPr>
                <w:rFonts w:ascii="Times New Roman" w:hAnsi="Times New Roman"/>
                <w:color w:val="000000"/>
                <w:sz w:val="24"/>
                <w:szCs w:val="24"/>
                <w:lang w:val="en-GB"/>
              </w:rPr>
              <w:t>D</w:t>
            </w:r>
            <w:r w:rsidRPr="00CC7C8D">
              <w:rPr>
                <w:rFonts w:ascii="Times New Roman" w:hAnsi="Times New Roman"/>
                <w:sz w:val="24"/>
                <w:szCs w:val="24"/>
                <w:lang w:val="en-GB"/>
              </w:rPr>
              <w:t xml:space="preserve">read locking </w:t>
            </w:r>
            <w:r w:rsidRPr="00CC7C8D">
              <w:rPr>
                <w:rFonts w:ascii="Times New Roman" w:hAnsi="Times New Roman"/>
                <w:color w:val="000000"/>
                <w:sz w:val="24"/>
                <w:szCs w:val="24"/>
              </w:rPr>
              <w:t>tools and equipment are cleaned and disinfected as per work procedure.</w:t>
            </w:r>
          </w:p>
          <w:p w14:paraId="2688468F"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3.2 Work station is cleaned and waste disposed as per work procedure.</w:t>
            </w:r>
          </w:p>
          <w:p w14:paraId="5507AD8C"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hAnsi="Times New Roman"/>
                <w:color w:val="000000"/>
                <w:sz w:val="24"/>
                <w:szCs w:val="24"/>
              </w:rPr>
              <w:t xml:space="preserve">3.3 </w:t>
            </w:r>
            <w:r w:rsidRPr="00CC7C8D">
              <w:rPr>
                <w:rFonts w:ascii="Times New Roman" w:hAnsi="Times New Roman"/>
                <w:b/>
                <w:bCs/>
                <w:i/>
                <w:iCs/>
                <w:color w:val="000000"/>
                <w:sz w:val="24"/>
                <w:szCs w:val="24"/>
                <w:lang w:val="en-GB"/>
              </w:rPr>
              <w:t>D</w:t>
            </w:r>
            <w:r w:rsidRPr="00CC7C8D">
              <w:rPr>
                <w:rFonts w:ascii="Times New Roman" w:hAnsi="Times New Roman"/>
                <w:b/>
                <w:bCs/>
                <w:i/>
                <w:iCs/>
                <w:sz w:val="24"/>
                <w:szCs w:val="24"/>
                <w:lang w:val="en-GB"/>
              </w:rPr>
              <w:t xml:space="preserve">read locking </w:t>
            </w:r>
            <w:r w:rsidRPr="00CC7C8D">
              <w:rPr>
                <w:rFonts w:ascii="Times New Roman" w:hAnsi="Times New Roman"/>
                <w:b/>
                <w:i/>
                <w:color w:val="000000"/>
                <w:sz w:val="24"/>
                <w:szCs w:val="24"/>
              </w:rPr>
              <w:t>recyclable supplies</w:t>
            </w:r>
            <w:r w:rsidRPr="00CC7C8D">
              <w:rPr>
                <w:rFonts w:ascii="Times New Roman" w:hAnsi="Times New Roman"/>
                <w:color w:val="000000"/>
                <w:sz w:val="24"/>
                <w:szCs w:val="24"/>
              </w:rPr>
              <w:t xml:space="preserve"> are cleaned, disinfected and stored as per work procedure.</w:t>
            </w:r>
          </w:p>
          <w:p w14:paraId="2299A648" w14:textId="77777777" w:rsidR="006E109C" w:rsidRPr="00CC7C8D" w:rsidRDefault="006E109C" w:rsidP="00CC7C8D">
            <w:pPr>
              <w:spacing w:after="0" w:line="276" w:lineRule="auto"/>
              <w:rPr>
                <w:rFonts w:ascii="Times New Roman" w:eastAsia="Times New Roman" w:hAnsi="Times New Roman"/>
                <w:color w:val="000000"/>
                <w:sz w:val="24"/>
                <w:szCs w:val="24"/>
              </w:rPr>
            </w:pPr>
          </w:p>
          <w:p w14:paraId="7B8CEA80" w14:textId="77777777" w:rsidR="006E109C" w:rsidRPr="00CC7C8D" w:rsidRDefault="006E109C" w:rsidP="00CC7C8D">
            <w:pPr>
              <w:spacing w:after="0" w:line="276" w:lineRule="auto"/>
              <w:rPr>
                <w:rFonts w:ascii="Times New Roman" w:eastAsia="Times New Roman" w:hAnsi="Times New Roman"/>
                <w:sz w:val="24"/>
                <w:szCs w:val="24"/>
                <w:lang w:val="en-GB" w:eastAsia="en-GB"/>
              </w:rPr>
            </w:pPr>
          </w:p>
        </w:tc>
      </w:tr>
    </w:tbl>
    <w:p w14:paraId="5AE7742C" w14:textId="77777777" w:rsidR="006E109C" w:rsidRPr="00CC7C8D" w:rsidRDefault="006E109C" w:rsidP="00CC7C8D">
      <w:pPr>
        <w:spacing w:line="276" w:lineRule="auto"/>
        <w:rPr>
          <w:rFonts w:ascii="Times New Roman" w:eastAsia="Times New Roman" w:hAnsi="Times New Roman"/>
          <w:b/>
          <w:sz w:val="24"/>
          <w:szCs w:val="24"/>
        </w:rPr>
      </w:pPr>
    </w:p>
    <w:p w14:paraId="7C60990B" w14:textId="77777777" w:rsidR="006E109C" w:rsidRPr="00CC7C8D" w:rsidRDefault="006E109C" w:rsidP="00CC7C8D">
      <w:pPr>
        <w:spacing w:line="276" w:lineRule="auto"/>
        <w:rPr>
          <w:rFonts w:ascii="Times New Roman" w:eastAsia="Times New Roman" w:hAnsi="Times New Roman"/>
          <w:b/>
          <w:sz w:val="24"/>
          <w:szCs w:val="24"/>
        </w:rPr>
      </w:pPr>
    </w:p>
    <w:p w14:paraId="20DC2BC4" w14:textId="77777777" w:rsidR="006E109C" w:rsidRPr="00CC7C8D" w:rsidRDefault="006E109C"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RANGE</w:t>
      </w:r>
    </w:p>
    <w:p w14:paraId="3987BFEA" w14:textId="77777777" w:rsidR="006E109C" w:rsidRPr="00CC7C8D" w:rsidRDefault="006E109C"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Style w:val="Style632"/>
        <w:tblW w:w="4999"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816"/>
        <w:gridCol w:w="5806"/>
      </w:tblGrid>
      <w:tr w:rsidR="006E109C" w:rsidRPr="00CC7C8D" w14:paraId="78B93802" w14:textId="77777777" w:rsidTr="007E3BD2">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DA5950" w14:textId="77777777" w:rsidR="006E109C" w:rsidRPr="00CC7C8D" w:rsidRDefault="006E109C" w:rsidP="00CC7C8D">
            <w:pPr>
              <w:tabs>
                <w:tab w:val="left" w:pos="-2898"/>
              </w:tabs>
              <w:spacing w:after="0" w:line="276" w:lineRule="auto"/>
              <w:rPr>
                <w:rFonts w:ascii="Times New Roman" w:eastAsia="Times New Roman" w:hAnsi="Times New Roman"/>
                <w:b/>
                <w:color w:val="000000"/>
                <w:sz w:val="24"/>
                <w:szCs w:val="24"/>
              </w:rPr>
            </w:pPr>
            <w:r w:rsidRPr="00CC7C8D">
              <w:rPr>
                <w:rFonts w:ascii="Times New Roman" w:eastAsia="Times New Roman" w:hAnsi="Times New Roman"/>
                <w:b/>
                <w:color w:val="000000"/>
                <w:sz w:val="24"/>
                <w:szCs w:val="24"/>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A11BB7" w14:textId="77777777" w:rsidR="006E109C" w:rsidRPr="00CC7C8D" w:rsidRDefault="006E109C" w:rsidP="00CC7C8D">
            <w:pPr>
              <w:spacing w:after="0" w:line="276" w:lineRule="auto"/>
              <w:rPr>
                <w:rFonts w:ascii="Times New Roman" w:eastAsia="Times New Roman" w:hAnsi="Times New Roman"/>
                <w:b/>
                <w:color w:val="000000"/>
                <w:sz w:val="24"/>
                <w:szCs w:val="24"/>
              </w:rPr>
            </w:pPr>
            <w:r w:rsidRPr="00CC7C8D">
              <w:rPr>
                <w:rFonts w:ascii="Times New Roman" w:eastAsia="Times New Roman" w:hAnsi="Times New Roman"/>
                <w:b/>
                <w:color w:val="000000"/>
                <w:sz w:val="24"/>
                <w:szCs w:val="24"/>
              </w:rPr>
              <w:t xml:space="preserve">Range </w:t>
            </w:r>
          </w:p>
          <w:p w14:paraId="05B12A87" w14:textId="77777777" w:rsidR="006E109C" w:rsidRPr="00CC7C8D" w:rsidRDefault="006E109C" w:rsidP="00CC7C8D">
            <w:pPr>
              <w:spacing w:after="0" w:line="276" w:lineRule="auto"/>
              <w:rPr>
                <w:rFonts w:ascii="Times New Roman" w:eastAsia="Times New Roman" w:hAnsi="Times New Roman"/>
                <w:b/>
                <w:color w:val="000000"/>
                <w:sz w:val="24"/>
                <w:szCs w:val="24"/>
              </w:rPr>
            </w:pPr>
          </w:p>
        </w:tc>
      </w:tr>
      <w:tr w:rsidR="006E109C" w:rsidRPr="00CC7C8D" w14:paraId="6029FCAD" w14:textId="77777777" w:rsidTr="007E3BD2">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4A6A30E" w14:textId="77777777" w:rsidR="006E109C" w:rsidRPr="00CC7C8D" w:rsidRDefault="006E109C" w:rsidP="00584355">
            <w:pPr>
              <w:numPr>
                <w:ilvl w:val="0"/>
                <w:numId w:val="109"/>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bCs/>
                <w:iCs/>
                <w:color w:val="000000"/>
                <w:sz w:val="24"/>
                <w:szCs w:val="24"/>
              </w:rPr>
              <w:t>Personal protective gear</w:t>
            </w:r>
            <w:r w:rsidRPr="00CC7C8D">
              <w:rPr>
                <w:rFonts w:ascii="Times New Roman" w:eastAsia="Times New Roman" w:hAnsi="Times New Roman"/>
                <w:color w:val="000000"/>
                <w:sz w:val="24"/>
                <w:szCs w:val="24"/>
              </w:rPr>
              <w:t xml:space="preserve"> may include but not limited to:</w:t>
            </w:r>
          </w:p>
          <w:p w14:paraId="37CA3384" w14:textId="77777777" w:rsidR="006E109C" w:rsidRPr="00CC7C8D" w:rsidRDefault="006E109C" w:rsidP="00CC7C8D">
            <w:pPr>
              <w:spacing w:after="0" w:line="276" w:lineRule="auto"/>
              <w:rPr>
                <w:rFonts w:ascii="Times New Roman" w:eastAsia="Times New Roman" w:hAnsi="Times New Roman"/>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3272A4A"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Apron</w:t>
            </w:r>
          </w:p>
          <w:p w14:paraId="708E42D4"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Ear muffs/cap</w:t>
            </w:r>
          </w:p>
          <w:p w14:paraId="1CA6B914"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Draper</w:t>
            </w:r>
          </w:p>
          <w:p w14:paraId="4316E3B2"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Face shield</w:t>
            </w:r>
          </w:p>
        </w:tc>
      </w:tr>
      <w:tr w:rsidR="006E109C" w:rsidRPr="00CC7C8D" w14:paraId="0FB1BB82" w14:textId="77777777" w:rsidTr="007E3BD2">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CF70F5" w14:textId="77777777" w:rsidR="006E109C" w:rsidRPr="00CC7C8D" w:rsidRDefault="006E109C" w:rsidP="00584355">
            <w:pPr>
              <w:numPr>
                <w:ilvl w:val="0"/>
                <w:numId w:val="109"/>
              </w:numPr>
              <w:tabs>
                <w:tab w:val="left" w:pos="-2898"/>
              </w:tabs>
              <w:spacing w:after="0" w:line="276" w:lineRule="auto"/>
              <w:rPr>
                <w:rFonts w:ascii="Times New Roman" w:eastAsia="Times New Roman" w:hAnsi="Times New Roman"/>
                <w:color w:val="000000"/>
                <w:sz w:val="24"/>
                <w:szCs w:val="24"/>
                <w:lang w:val="en-GB"/>
              </w:rPr>
            </w:pPr>
            <w:r w:rsidRPr="00CC7C8D">
              <w:rPr>
                <w:rFonts w:ascii="Times New Roman" w:hAnsi="Times New Roman"/>
                <w:sz w:val="24"/>
                <w:szCs w:val="24"/>
                <w:lang w:val="en-GB"/>
              </w:rPr>
              <w:t>Dread locking</w:t>
            </w:r>
            <w:r w:rsidRPr="00CC7C8D">
              <w:rPr>
                <w:rFonts w:ascii="Times New Roman" w:eastAsia="Times New Roman" w:hAnsi="Times New Roman"/>
                <w:bCs/>
                <w:iCs/>
                <w:color w:val="000000"/>
                <w:sz w:val="24"/>
                <w:szCs w:val="24"/>
                <w:lang w:val="en-GB"/>
              </w:rPr>
              <w:t xml:space="preserve"> tools and equipment</w:t>
            </w:r>
            <w:r w:rsidRPr="00CC7C8D">
              <w:rPr>
                <w:rFonts w:ascii="Times New Roman" w:eastAsia="Times New Roman" w:hAnsi="Times New Roman"/>
                <w:bCs/>
                <w:iCs/>
                <w:color w:val="000000"/>
                <w:sz w:val="24"/>
                <w:szCs w:val="24"/>
              </w:rPr>
              <w:t xml:space="preserve"> </w:t>
            </w:r>
            <w:r w:rsidRPr="00CC7C8D">
              <w:rPr>
                <w:rFonts w:ascii="Times New Roman" w:eastAsia="Times New Roman" w:hAnsi="Times New Roman"/>
                <w:color w:val="000000"/>
                <w:sz w:val="24"/>
                <w:szCs w:val="24"/>
              </w:rPr>
              <w:t xml:space="preserve">may include but not limited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22D475D"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Hood dryer </w:t>
            </w:r>
          </w:p>
          <w:p w14:paraId="5E1784E3"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Assorted combs </w:t>
            </w:r>
          </w:p>
          <w:p w14:paraId="4751EAF5"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Face shields</w:t>
            </w:r>
          </w:p>
          <w:p w14:paraId="2CAF8176"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Tint bowl</w:t>
            </w:r>
          </w:p>
          <w:p w14:paraId="64065824"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Tint brush </w:t>
            </w:r>
          </w:p>
          <w:p w14:paraId="627059D5"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Sectioning clips</w:t>
            </w:r>
          </w:p>
          <w:p w14:paraId="0B332AC8" w14:textId="77777777" w:rsidR="006E109C" w:rsidRPr="00CC7C8D" w:rsidRDefault="006E109C" w:rsidP="00584355">
            <w:pPr>
              <w:numPr>
                <w:ilvl w:val="0"/>
                <w:numId w:val="103"/>
              </w:numPr>
              <w:spacing w:after="0" w:line="276" w:lineRule="auto"/>
              <w:rPr>
                <w:rFonts w:ascii="Times New Roman" w:eastAsia="Times New Roman" w:hAnsi="Times New Roman"/>
                <w:bCs/>
                <w:color w:val="000000"/>
                <w:sz w:val="24"/>
                <w:szCs w:val="24"/>
                <w:lang w:val="en-GB"/>
              </w:rPr>
            </w:pPr>
            <w:r w:rsidRPr="00CC7C8D">
              <w:rPr>
                <w:rFonts w:ascii="Times New Roman" w:eastAsia="Times New Roman" w:hAnsi="Times New Roman"/>
                <w:color w:val="000000"/>
                <w:sz w:val="24"/>
                <w:szCs w:val="24"/>
              </w:rPr>
              <w:t xml:space="preserve">Spatulas </w:t>
            </w:r>
          </w:p>
          <w:p w14:paraId="44FCEB6F" w14:textId="77777777" w:rsidR="006E109C" w:rsidRPr="00CC7C8D" w:rsidRDefault="006E109C" w:rsidP="00584355">
            <w:pPr>
              <w:numPr>
                <w:ilvl w:val="0"/>
                <w:numId w:val="103"/>
              </w:numPr>
              <w:spacing w:after="0" w:line="276" w:lineRule="auto"/>
              <w:rPr>
                <w:rFonts w:ascii="Times New Roman" w:eastAsia="Times New Roman" w:hAnsi="Times New Roman"/>
                <w:bCs/>
                <w:color w:val="000000"/>
                <w:sz w:val="24"/>
                <w:szCs w:val="24"/>
                <w:lang w:val="en-GB"/>
              </w:rPr>
            </w:pPr>
            <w:r w:rsidRPr="00CC7C8D">
              <w:rPr>
                <w:rFonts w:ascii="Times New Roman" w:eastAsia="Times New Roman" w:hAnsi="Times New Roman"/>
                <w:color w:val="000000"/>
                <w:sz w:val="24"/>
                <w:szCs w:val="24"/>
                <w:lang w:val="en-GB"/>
              </w:rPr>
              <w:t xml:space="preserve">Weaving needle </w:t>
            </w:r>
          </w:p>
          <w:p w14:paraId="35E0E4AE" w14:textId="77777777" w:rsidR="006E109C" w:rsidRPr="00CC7C8D" w:rsidRDefault="006E109C" w:rsidP="00584355">
            <w:pPr>
              <w:numPr>
                <w:ilvl w:val="0"/>
                <w:numId w:val="103"/>
              </w:numPr>
              <w:spacing w:after="0" w:line="276" w:lineRule="auto"/>
              <w:rPr>
                <w:rFonts w:ascii="Times New Roman" w:eastAsia="Times New Roman" w:hAnsi="Times New Roman"/>
                <w:bCs/>
                <w:color w:val="000000"/>
                <w:sz w:val="24"/>
                <w:szCs w:val="24"/>
                <w:lang w:val="en-GB"/>
              </w:rPr>
            </w:pPr>
            <w:r w:rsidRPr="00CC7C8D">
              <w:rPr>
                <w:rFonts w:ascii="Times New Roman" w:eastAsia="Times New Roman" w:hAnsi="Times New Roman"/>
                <w:color w:val="000000"/>
                <w:sz w:val="24"/>
                <w:szCs w:val="24"/>
                <w:lang w:val="en-GB"/>
              </w:rPr>
              <w:t>Crotchet needle</w:t>
            </w:r>
          </w:p>
        </w:tc>
      </w:tr>
      <w:tr w:rsidR="006E109C" w:rsidRPr="00CC7C8D" w14:paraId="6DD39364" w14:textId="77777777" w:rsidTr="007E3BD2">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0732AF7" w14:textId="77777777" w:rsidR="006E109C" w:rsidRPr="00CC7C8D" w:rsidRDefault="006E109C" w:rsidP="00584355">
            <w:pPr>
              <w:numPr>
                <w:ilvl w:val="0"/>
                <w:numId w:val="109"/>
              </w:numPr>
              <w:tabs>
                <w:tab w:val="left" w:pos="-2898"/>
              </w:tabs>
              <w:spacing w:after="0" w:line="276" w:lineRule="auto"/>
              <w:rPr>
                <w:rFonts w:ascii="Times New Roman" w:eastAsia="Times New Roman" w:hAnsi="Times New Roman"/>
                <w:b/>
                <w:color w:val="000000"/>
                <w:sz w:val="24"/>
                <w:szCs w:val="24"/>
                <w:lang w:val="en-GB"/>
              </w:rPr>
            </w:pPr>
            <w:r w:rsidRPr="00CC7C8D">
              <w:rPr>
                <w:rFonts w:ascii="Times New Roman" w:hAnsi="Times New Roman"/>
                <w:sz w:val="24"/>
                <w:szCs w:val="24"/>
                <w:lang w:val="en-GB"/>
              </w:rPr>
              <w:t xml:space="preserve">Dread locking </w:t>
            </w:r>
            <w:r w:rsidRPr="00CC7C8D">
              <w:rPr>
                <w:rFonts w:ascii="Times New Roman" w:eastAsia="Times New Roman" w:hAnsi="Times New Roman"/>
                <w:color w:val="000000"/>
                <w:sz w:val="24"/>
                <w:szCs w:val="24"/>
                <w:lang w:val="en-GB"/>
              </w:rPr>
              <w:t>products and supplies</w:t>
            </w:r>
            <w:r w:rsidRPr="00CC7C8D">
              <w:rPr>
                <w:rFonts w:ascii="Times New Roman" w:eastAsia="Times New Roman" w:hAnsi="Times New Roman"/>
                <w:color w:val="000000"/>
                <w:sz w:val="24"/>
                <w:szCs w:val="24"/>
              </w:rPr>
              <w:t xml:space="preserve"> may include but not limited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441D2C" w14:textId="77777777" w:rsidR="006E109C" w:rsidRPr="00CC7C8D" w:rsidRDefault="006E109C" w:rsidP="00584355">
            <w:pPr>
              <w:numPr>
                <w:ilvl w:val="0"/>
                <w:numId w:val="103"/>
              </w:numPr>
              <w:spacing w:after="0" w:line="276" w:lineRule="auto"/>
              <w:rPr>
                <w:rFonts w:ascii="Times New Roman" w:eastAsia="Times New Roman" w:hAnsi="Times New Roman"/>
                <w:bCs/>
                <w:color w:val="000000"/>
                <w:sz w:val="24"/>
                <w:szCs w:val="24"/>
                <w:lang w:val="en-GB"/>
              </w:rPr>
            </w:pPr>
            <w:r w:rsidRPr="00CC7C8D">
              <w:rPr>
                <w:rFonts w:ascii="Times New Roman" w:eastAsia="Times New Roman" w:hAnsi="Times New Roman"/>
                <w:bCs/>
                <w:color w:val="000000"/>
                <w:sz w:val="24"/>
                <w:szCs w:val="24"/>
                <w:lang w:val="en-GB"/>
              </w:rPr>
              <w:t xml:space="preserve">Shampoos </w:t>
            </w:r>
          </w:p>
          <w:p w14:paraId="491FF9D9" w14:textId="77777777" w:rsidR="006E109C" w:rsidRPr="00CC7C8D" w:rsidRDefault="006E109C" w:rsidP="00584355">
            <w:pPr>
              <w:numPr>
                <w:ilvl w:val="0"/>
                <w:numId w:val="103"/>
              </w:numPr>
              <w:spacing w:after="0" w:line="276" w:lineRule="auto"/>
              <w:rPr>
                <w:rFonts w:ascii="Times New Roman" w:eastAsia="Times New Roman" w:hAnsi="Times New Roman"/>
                <w:bCs/>
                <w:color w:val="000000"/>
                <w:sz w:val="24"/>
                <w:szCs w:val="24"/>
                <w:lang w:val="en-GB"/>
              </w:rPr>
            </w:pPr>
            <w:r w:rsidRPr="00CC7C8D">
              <w:rPr>
                <w:rFonts w:ascii="Times New Roman" w:eastAsia="Times New Roman" w:hAnsi="Times New Roman"/>
                <w:bCs/>
                <w:color w:val="000000"/>
                <w:sz w:val="24"/>
                <w:szCs w:val="24"/>
                <w:lang w:val="en-GB"/>
              </w:rPr>
              <w:t xml:space="preserve">Conditioners </w:t>
            </w:r>
          </w:p>
          <w:p w14:paraId="6AC0E401" w14:textId="77777777" w:rsidR="006E109C" w:rsidRPr="00CC7C8D" w:rsidRDefault="006E109C" w:rsidP="00584355">
            <w:pPr>
              <w:numPr>
                <w:ilvl w:val="0"/>
                <w:numId w:val="103"/>
              </w:numPr>
              <w:spacing w:after="0" w:line="276" w:lineRule="auto"/>
              <w:rPr>
                <w:rFonts w:ascii="Times New Roman" w:eastAsia="Times New Roman" w:hAnsi="Times New Roman"/>
                <w:bCs/>
                <w:color w:val="000000"/>
                <w:sz w:val="24"/>
                <w:szCs w:val="24"/>
                <w:lang w:val="en-GB"/>
              </w:rPr>
            </w:pPr>
            <w:r w:rsidRPr="00CC7C8D">
              <w:rPr>
                <w:rFonts w:ascii="Times New Roman" w:eastAsia="Times New Roman" w:hAnsi="Times New Roman"/>
                <w:bCs/>
                <w:color w:val="000000"/>
                <w:sz w:val="24"/>
                <w:szCs w:val="24"/>
                <w:lang w:val="en-GB"/>
              </w:rPr>
              <w:t>Finishing products</w:t>
            </w:r>
          </w:p>
          <w:p w14:paraId="04F7E2F8" w14:textId="77777777" w:rsidR="006E109C" w:rsidRPr="00CC7C8D" w:rsidRDefault="006E109C" w:rsidP="00584355">
            <w:pPr>
              <w:numPr>
                <w:ilvl w:val="0"/>
                <w:numId w:val="103"/>
              </w:numPr>
              <w:spacing w:after="0" w:line="276" w:lineRule="auto"/>
              <w:rPr>
                <w:rFonts w:ascii="Times New Roman" w:eastAsia="Times New Roman" w:hAnsi="Times New Roman"/>
                <w:bCs/>
                <w:color w:val="000000"/>
                <w:sz w:val="24"/>
                <w:szCs w:val="24"/>
                <w:lang w:val="en-GB"/>
              </w:rPr>
            </w:pPr>
            <w:r w:rsidRPr="00CC7C8D">
              <w:rPr>
                <w:rFonts w:ascii="Times New Roman" w:eastAsia="Times New Roman" w:hAnsi="Times New Roman"/>
                <w:bCs/>
                <w:color w:val="000000"/>
                <w:sz w:val="24"/>
                <w:szCs w:val="24"/>
                <w:lang w:val="en-GB"/>
              </w:rPr>
              <w:t xml:space="preserve">Moulding gel </w:t>
            </w:r>
          </w:p>
          <w:p w14:paraId="34CAE716" w14:textId="77777777" w:rsidR="006E109C" w:rsidRPr="00CC7C8D" w:rsidRDefault="006E109C" w:rsidP="00584355">
            <w:pPr>
              <w:numPr>
                <w:ilvl w:val="0"/>
                <w:numId w:val="103"/>
              </w:numPr>
              <w:spacing w:after="0" w:line="276" w:lineRule="auto"/>
              <w:rPr>
                <w:rFonts w:ascii="Times New Roman" w:eastAsia="Times New Roman" w:hAnsi="Times New Roman"/>
                <w:bCs/>
                <w:color w:val="000000"/>
                <w:sz w:val="24"/>
                <w:szCs w:val="24"/>
                <w:lang w:val="en-GB"/>
              </w:rPr>
            </w:pPr>
            <w:r w:rsidRPr="00CC7C8D">
              <w:rPr>
                <w:rFonts w:ascii="Times New Roman" w:eastAsia="Times New Roman" w:hAnsi="Times New Roman"/>
                <w:bCs/>
                <w:color w:val="000000"/>
                <w:sz w:val="24"/>
                <w:szCs w:val="24"/>
                <w:lang w:val="en-GB"/>
              </w:rPr>
              <w:t xml:space="preserve">Dreads spray </w:t>
            </w:r>
          </w:p>
          <w:p w14:paraId="67100A29" w14:textId="77777777" w:rsidR="006E109C" w:rsidRPr="00CC7C8D" w:rsidRDefault="006E109C" w:rsidP="00584355">
            <w:pPr>
              <w:numPr>
                <w:ilvl w:val="0"/>
                <w:numId w:val="103"/>
              </w:numPr>
              <w:spacing w:after="0" w:line="276" w:lineRule="auto"/>
              <w:contextualSpacing/>
              <w:rPr>
                <w:rFonts w:ascii="Times New Roman" w:eastAsia="Times New Roman" w:hAnsi="Times New Roman"/>
                <w:color w:val="000000"/>
                <w:kern w:val="28"/>
                <w:sz w:val="24"/>
                <w:szCs w:val="24"/>
                <w:lang w:val="en-ZW" w:eastAsia="x-none"/>
              </w:rPr>
            </w:pPr>
            <w:r w:rsidRPr="00CC7C8D">
              <w:rPr>
                <w:rFonts w:ascii="Times New Roman" w:hAnsi="Times New Roman"/>
                <w:color w:val="000000"/>
                <w:kern w:val="28"/>
                <w:sz w:val="24"/>
                <w:szCs w:val="24"/>
                <w:lang w:val="en-ZW" w:eastAsia="x-none"/>
              </w:rPr>
              <w:t xml:space="preserve">Hair polisher </w:t>
            </w:r>
          </w:p>
          <w:p w14:paraId="6D62B88F" w14:textId="77777777" w:rsidR="006E109C" w:rsidRPr="00CC7C8D" w:rsidRDefault="006E109C" w:rsidP="00584355">
            <w:pPr>
              <w:numPr>
                <w:ilvl w:val="0"/>
                <w:numId w:val="103"/>
              </w:numPr>
              <w:spacing w:after="0" w:line="276" w:lineRule="auto"/>
              <w:contextualSpacing/>
              <w:rPr>
                <w:rFonts w:ascii="Times New Roman" w:eastAsia="Times New Roman" w:hAnsi="Times New Roman"/>
                <w:color w:val="000000"/>
                <w:kern w:val="28"/>
                <w:sz w:val="24"/>
                <w:szCs w:val="24"/>
                <w:lang w:val="en-ZW" w:eastAsia="x-none"/>
              </w:rPr>
            </w:pPr>
            <w:r w:rsidRPr="00CC7C8D">
              <w:rPr>
                <w:rFonts w:ascii="Times New Roman" w:hAnsi="Times New Roman"/>
                <w:color w:val="000000"/>
                <w:kern w:val="28"/>
                <w:sz w:val="24"/>
                <w:szCs w:val="24"/>
                <w:lang w:val="en-ZW" w:eastAsia="x-none"/>
              </w:rPr>
              <w:t xml:space="preserve">Cotton wool </w:t>
            </w:r>
          </w:p>
          <w:p w14:paraId="7F4F34D7" w14:textId="77777777" w:rsidR="006E109C" w:rsidRPr="00CC7C8D" w:rsidRDefault="006E109C" w:rsidP="00584355">
            <w:pPr>
              <w:numPr>
                <w:ilvl w:val="0"/>
                <w:numId w:val="103"/>
              </w:numPr>
              <w:spacing w:after="0" w:line="276" w:lineRule="auto"/>
              <w:contextualSpacing/>
              <w:rPr>
                <w:rFonts w:ascii="Times New Roman" w:eastAsia="Times New Roman" w:hAnsi="Times New Roman"/>
                <w:color w:val="000000"/>
                <w:kern w:val="28"/>
                <w:sz w:val="24"/>
                <w:szCs w:val="24"/>
                <w:lang w:val="en-ZW" w:eastAsia="x-none"/>
              </w:rPr>
            </w:pPr>
            <w:r w:rsidRPr="00CC7C8D">
              <w:rPr>
                <w:rFonts w:ascii="Times New Roman" w:hAnsi="Times New Roman"/>
                <w:color w:val="000000"/>
                <w:kern w:val="28"/>
                <w:sz w:val="24"/>
                <w:szCs w:val="24"/>
                <w:lang w:val="en-ZW" w:eastAsia="x-none"/>
              </w:rPr>
              <w:t>Weaving thread</w:t>
            </w:r>
          </w:p>
          <w:p w14:paraId="1CAB15B7" w14:textId="77777777" w:rsidR="006E109C" w:rsidRPr="00CC7C8D" w:rsidRDefault="006E109C" w:rsidP="00584355">
            <w:pPr>
              <w:numPr>
                <w:ilvl w:val="0"/>
                <w:numId w:val="103"/>
              </w:numPr>
              <w:spacing w:after="0" w:line="276" w:lineRule="auto"/>
              <w:contextualSpacing/>
              <w:rPr>
                <w:rFonts w:ascii="Times New Roman" w:eastAsia="Times New Roman" w:hAnsi="Times New Roman"/>
                <w:color w:val="000000"/>
                <w:kern w:val="28"/>
                <w:sz w:val="24"/>
                <w:szCs w:val="24"/>
                <w:lang w:val="en-ZW" w:eastAsia="x-none"/>
              </w:rPr>
            </w:pPr>
            <w:r w:rsidRPr="00CC7C8D">
              <w:rPr>
                <w:rFonts w:ascii="Times New Roman" w:hAnsi="Times New Roman"/>
                <w:color w:val="000000"/>
                <w:kern w:val="28"/>
                <w:sz w:val="24"/>
                <w:szCs w:val="24"/>
                <w:lang w:val="en-ZW" w:eastAsia="x-none"/>
              </w:rPr>
              <w:t>Curling sponge</w:t>
            </w:r>
          </w:p>
          <w:p w14:paraId="6A6CDFD3" w14:textId="77777777" w:rsidR="006E109C" w:rsidRPr="00CC7C8D" w:rsidRDefault="006E109C" w:rsidP="00584355">
            <w:pPr>
              <w:numPr>
                <w:ilvl w:val="0"/>
                <w:numId w:val="103"/>
              </w:numPr>
              <w:spacing w:after="0" w:line="276" w:lineRule="auto"/>
              <w:rPr>
                <w:rFonts w:ascii="Times New Roman" w:eastAsia="Times New Roman" w:hAnsi="Times New Roman"/>
                <w:bCs/>
                <w:color w:val="000000"/>
                <w:sz w:val="24"/>
                <w:szCs w:val="24"/>
                <w:lang w:val="en-GB"/>
              </w:rPr>
            </w:pPr>
            <w:r w:rsidRPr="00CC7C8D">
              <w:rPr>
                <w:rFonts w:ascii="Times New Roman" w:hAnsi="Times New Roman"/>
                <w:color w:val="000000"/>
                <w:kern w:val="28"/>
                <w:sz w:val="24"/>
                <w:szCs w:val="24"/>
                <w:lang w:val="en-ZW" w:eastAsia="x-none"/>
              </w:rPr>
              <w:t>Spritz</w:t>
            </w:r>
          </w:p>
        </w:tc>
      </w:tr>
      <w:tr w:rsidR="006E109C" w:rsidRPr="00CC7C8D" w14:paraId="171B620D" w14:textId="77777777" w:rsidTr="007E3BD2">
        <w:trPr>
          <w:cantSplit/>
          <w:trHeight w:val="1020"/>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8CA5930" w14:textId="77777777" w:rsidR="006E109C" w:rsidRPr="00CC7C8D" w:rsidRDefault="006E109C" w:rsidP="00584355">
            <w:pPr>
              <w:numPr>
                <w:ilvl w:val="0"/>
                <w:numId w:val="109"/>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Preparation of clients’ </w:t>
            </w:r>
            <w:r w:rsidRPr="00CC7C8D">
              <w:rPr>
                <w:rFonts w:ascii="Times New Roman" w:eastAsia="Times New Roman" w:hAnsi="Times New Roman"/>
                <w:color w:val="000000"/>
                <w:sz w:val="24"/>
                <w:szCs w:val="24"/>
                <w:lang w:val="en-GB"/>
              </w:rPr>
              <w:t>hair for natural hair care include but not</w:t>
            </w:r>
            <w:r w:rsidRPr="00CC7C8D">
              <w:rPr>
                <w:rFonts w:ascii="Times New Roman" w:eastAsia="Times New Roman" w:hAnsi="Times New Roman"/>
                <w:color w:val="000000"/>
                <w:sz w:val="24"/>
                <w:szCs w:val="24"/>
              </w:rPr>
              <w:t xml:space="preserve"> limited to:</w:t>
            </w:r>
          </w:p>
          <w:p w14:paraId="35CC7C00" w14:textId="77777777" w:rsidR="006E109C" w:rsidRPr="00CC7C8D" w:rsidRDefault="006E109C" w:rsidP="00CC7C8D">
            <w:pPr>
              <w:tabs>
                <w:tab w:val="left" w:pos="-2898"/>
              </w:tabs>
              <w:spacing w:after="0" w:line="276" w:lineRule="auto"/>
              <w:rPr>
                <w:rFonts w:ascii="Times New Roman" w:eastAsia="Times New Roman" w:hAnsi="Times New Roman"/>
                <w:color w:val="000000"/>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BDE59E" w14:textId="77777777" w:rsidR="006E109C" w:rsidRPr="00CC7C8D" w:rsidRDefault="006E109C" w:rsidP="00584355">
            <w:pPr>
              <w:numPr>
                <w:ilvl w:val="0"/>
                <w:numId w:val="104"/>
              </w:numPr>
              <w:spacing w:after="0" w:line="276" w:lineRule="auto"/>
              <w:contextualSpacing/>
              <w:rPr>
                <w:rFonts w:ascii="Times New Roman" w:eastAsia="Times New Roman" w:hAnsi="Times New Roman"/>
                <w:color w:val="000000"/>
                <w:kern w:val="28"/>
                <w:sz w:val="24"/>
                <w:szCs w:val="24"/>
                <w:lang w:val="en-ZW" w:eastAsia="x-none"/>
              </w:rPr>
            </w:pPr>
            <w:r w:rsidRPr="00CC7C8D">
              <w:rPr>
                <w:rFonts w:ascii="Times New Roman" w:hAnsi="Times New Roman"/>
                <w:color w:val="000000"/>
                <w:kern w:val="28"/>
                <w:sz w:val="24"/>
                <w:szCs w:val="24"/>
                <w:lang w:val="en-ZW" w:eastAsia="x-none"/>
              </w:rPr>
              <w:t xml:space="preserve">Shampooing </w:t>
            </w:r>
          </w:p>
          <w:p w14:paraId="101E9B2B" w14:textId="77777777" w:rsidR="006E109C" w:rsidRPr="00CC7C8D" w:rsidRDefault="006E109C" w:rsidP="00584355">
            <w:pPr>
              <w:numPr>
                <w:ilvl w:val="0"/>
                <w:numId w:val="104"/>
              </w:numPr>
              <w:spacing w:after="0" w:line="276" w:lineRule="auto"/>
              <w:contextualSpacing/>
              <w:rPr>
                <w:rFonts w:ascii="Times New Roman" w:eastAsia="Times New Roman" w:hAnsi="Times New Roman"/>
                <w:color w:val="000000"/>
                <w:kern w:val="28"/>
                <w:sz w:val="24"/>
                <w:szCs w:val="24"/>
                <w:lang w:val="en-ZW" w:eastAsia="x-none"/>
              </w:rPr>
            </w:pPr>
            <w:r w:rsidRPr="00CC7C8D">
              <w:rPr>
                <w:rFonts w:ascii="Times New Roman" w:hAnsi="Times New Roman"/>
                <w:color w:val="000000"/>
                <w:kern w:val="28"/>
                <w:sz w:val="24"/>
                <w:szCs w:val="24"/>
                <w:lang w:val="en-ZW" w:eastAsia="x-none"/>
              </w:rPr>
              <w:t>Conditioning</w:t>
            </w:r>
          </w:p>
          <w:p w14:paraId="01338004" w14:textId="77777777" w:rsidR="006E109C" w:rsidRPr="00CC7C8D" w:rsidRDefault="006E109C" w:rsidP="00584355">
            <w:pPr>
              <w:numPr>
                <w:ilvl w:val="0"/>
                <w:numId w:val="104"/>
              </w:numPr>
              <w:spacing w:after="0" w:line="276" w:lineRule="auto"/>
              <w:contextualSpacing/>
              <w:rPr>
                <w:rFonts w:ascii="Times New Roman" w:eastAsia="Times New Roman" w:hAnsi="Times New Roman"/>
                <w:color w:val="000000"/>
                <w:kern w:val="28"/>
                <w:sz w:val="24"/>
                <w:szCs w:val="24"/>
                <w:lang w:val="en-ZW" w:eastAsia="x-none"/>
              </w:rPr>
            </w:pPr>
            <w:r w:rsidRPr="00CC7C8D">
              <w:rPr>
                <w:rFonts w:ascii="Times New Roman" w:hAnsi="Times New Roman"/>
                <w:color w:val="000000"/>
                <w:kern w:val="28"/>
                <w:sz w:val="24"/>
                <w:szCs w:val="24"/>
                <w:lang w:val="en-ZW" w:eastAsia="x-none"/>
              </w:rPr>
              <w:t xml:space="preserve">Towel blotting </w:t>
            </w:r>
          </w:p>
          <w:p w14:paraId="2FC2CBB2" w14:textId="77777777" w:rsidR="006E109C" w:rsidRPr="00CC7C8D" w:rsidRDefault="006E109C" w:rsidP="00584355">
            <w:pPr>
              <w:numPr>
                <w:ilvl w:val="0"/>
                <w:numId w:val="104"/>
              </w:numPr>
              <w:spacing w:after="0" w:line="276" w:lineRule="auto"/>
              <w:contextualSpacing/>
              <w:rPr>
                <w:rFonts w:ascii="Times New Roman" w:eastAsia="Times New Roman" w:hAnsi="Times New Roman"/>
                <w:color w:val="000000"/>
                <w:kern w:val="28"/>
                <w:sz w:val="24"/>
                <w:szCs w:val="24"/>
                <w:lang w:val="en-ZW" w:eastAsia="x-none"/>
              </w:rPr>
            </w:pPr>
            <w:r w:rsidRPr="00CC7C8D">
              <w:rPr>
                <w:rFonts w:ascii="Times New Roman" w:hAnsi="Times New Roman"/>
                <w:color w:val="000000"/>
                <w:kern w:val="28"/>
                <w:sz w:val="24"/>
                <w:szCs w:val="24"/>
                <w:lang w:val="en-ZW" w:eastAsia="x-none"/>
              </w:rPr>
              <w:t xml:space="preserve">Sectioning </w:t>
            </w:r>
          </w:p>
          <w:p w14:paraId="5F0D2A44" w14:textId="77777777" w:rsidR="006E109C" w:rsidRPr="00CC7C8D" w:rsidRDefault="006E109C" w:rsidP="00584355">
            <w:pPr>
              <w:numPr>
                <w:ilvl w:val="0"/>
                <w:numId w:val="104"/>
              </w:numPr>
              <w:spacing w:after="0" w:line="276" w:lineRule="auto"/>
              <w:rPr>
                <w:rFonts w:ascii="Times New Roman" w:eastAsia="Times New Roman" w:hAnsi="Times New Roman"/>
                <w:color w:val="000000"/>
                <w:sz w:val="24"/>
                <w:szCs w:val="24"/>
              </w:rPr>
            </w:pPr>
            <w:r w:rsidRPr="00CC7C8D">
              <w:rPr>
                <w:rFonts w:ascii="Times New Roman" w:hAnsi="Times New Roman"/>
                <w:color w:val="000000"/>
                <w:kern w:val="28"/>
                <w:sz w:val="24"/>
                <w:szCs w:val="24"/>
                <w:lang w:val="en-ZW" w:eastAsia="x-none"/>
              </w:rPr>
              <w:t>Drying</w:t>
            </w:r>
          </w:p>
        </w:tc>
      </w:tr>
      <w:tr w:rsidR="006E109C" w:rsidRPr="00CC7C8D" w14:paraId="048878FE" w14:textId="77777777" w:rsidTr="007E3BD2">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08D3D0E" w14:textId="77777777" w:rsidR="006E109C" w:rsidRPr="00CC7C8D" w:rsidRDefault="006E109C" w:rsidP="00584355">
            <w:pPr>
              <w:numPr>
                <w:ilvl w:val="0"/>
                <w:numId w:val="109"/>
              </w:numPr>
              <w:spacing w:after="0" w:line="276" w:lineRule="auto"/>
              <w:rPr>
                <w:rFonts w:ascii="Times New Roman" w:eastAsia="Times New Roman" w:hAnsi="Times New Roman"/>
                <w:color w:val="000000"/>
                <w:sz w:val="24"/>
                <w:szCs w:val="24"/>
              </w:rPr>
            </w:pPr>
            <w:r w:rsidRPr="00CC7C8D">
              <w:rPr>
                <w:rFonts w:ascii="Times New Roman" w:hAnsi="Times New Roman"/>
                <w:sz w:val="24"/>
                <w:szCs w:val="24"/>
                <w:lang w:val="en-GB"/>
              </w:rPr>
              <w:lastRenderedPageBreak/>
              <w:t>Dread locking</w:t>
            </w:r>
            <w:r w:rsidRPr="00CC7C8D">
              <w:rPr>
                <w:rFonts w:ascii="Times New Roman" w:eastAsia="Times New Roman" w:hAnsi="Times New Roman"/>
                <w:bCs/>
                <w:iCs/>
                <w:color w:val="000000"/>
                <w:sz w:val="24"/>
                <w:szCs w:val="24"/>
              </w:rPr>
              <w:t xml:space="preserve"> procedure</w:t>
            </w:r>
            <w:r w:rsidRPr="00CC7C8D">
              <w:rPr>
                <w:rFonts w:ascii="Times New Roman" w:eastAsia="Times New Roman" w:hAnsi="Times New Roman"/>
                <w:b/>
                <w:bCs/>
                <w:i/>
                <w:iCs/>
                <w:color w:val="000000"/>
                <w:sz w:val="24"/>
                <w:szCs w:val="24"/>
              </w:rPr>
              <w:t xml:space="preserve"> </w:t>
            </w:r>
            <w:r w:rsidRPr="00CC7C8D">
              <w:rPr>
                <w:rFonts w:ascii="Times New Roman" w:eastAsia="Times New Roman" w:hAnsi="Times New Roman"/>
                <w:color w:val="000000"/>
                <w:sz w:val="24"/>
                <w:szCs w:val="24"/>
              </w:rPr>
              <w:t>may include but not limited to:</w:t>
            </w:r>
          </w:p>
          <w:p w14:paraId="156BFBA2" w14:textId="77777777" w:rsidR="006E109C" w:rsidRPr="00CC7C8D" w:rsidRDefault="006E109C" w:rsidP="00CC7C8D">
            <w:pPr>
              <w:tabs>
                <w:tab w:val="left" w:pos="-2898"/>
              </w:tabs>
              <w:spacing w:after="0" w:line="276" w:lineRule="auto"/>
              <w:rPr>
                <w:rFonts w:ascii="Times New Roman" w:eastAsia="Times New Roman" w:hAnsi="Times New Roman"/>
                <w:color w:val="000000"/>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A13C82" w14:textId="77777777" w:rsidR="006E109C" w:rsidRPr="00CC7C8D" w:rsidRDefault="006E109C" w:rsidP="00584355">
            <w:pPr>
              <w:numPr>
                <w:ilvl w:val="0"/>
                <w:numId w:val="170"/>
              </w:numPr>
              <w:spacing w:after="0" w:line="276" w:lineRule="auto"/>
              <w:contextualSpacing/>
              <w:rPr>
                <w:rFonts w:ascii="Times New Roman" w:eastAsia="Times New Roman" w:hAnsi="Times New Roman"/>
                <w:kern w:val="28"/>
                <w:sz w:val="24"/>
                <w:szCs w:val="24"/>
                <w:lang w:val="en-ZW" w:eastAsia="x-none"/>
              </w:rPr>
            </w:pPr>
            <w:r w:rsidRPr="00CC7C8D">
              <w:rPr>
                <w:rFonts w:ascii="Times New Roman" w:hAnsi="Times New Roman"/>
                <w:kern w:val="28"/>
                <w:sz w:val="24"/>
                <w:szCs w:val="24"/>
                <w:lang w:val="en-ZW" w:eastAsia="x-none"/>
              </w:rPr>
              <w:t>Natural locks</w:t>
            </w:r>
          </w:p>
          <w:p w14:paraId="469B2C14" w14:textId="77777777" w:rsidR="006E109C" w:rsidRPr="00CC7C8D" w:rsidRDefault="006E109C" w:rsidP="00584355">
            <w:pPr>
              <w:numPr>
                <w:ilvl w:val="0"/>
                <w:numId w:val="170"/>
              </w:numPr>
              <w:spacing w:after="0" w:line="276" w:lineRule="auto"/>
              <w:contextualSpacing/>
              <w:rPr>
                <w:rFonts w:ascii="Times New Roman" w:eastAsia="Times New Roman" w:hAnsi="Times New Roman"/>
                <w:kern w:val="28"/>
                <w:sz w:val="24"/>
                <w:szCs w:val="24"/>
                <w:lang w:val="en-ZW" w:eastAsia="x-none"/>
              </w:rPr>
            </w:pPr>
            <w:r w:rsidRPr="00CC7C8D">
              <w:rPr>
                <w:rFonts w:ascii="Times New Roman" w:hAnsi="Times New Roman"/>
                <w:kern w:val="28"/>
                <w:sz w:val="24"/>
                <w:szCs w:val="24"/>
                <w:lang w:val="en-ZW" w:eastAsia="x-none"/>
              </w:rPr>
              <w:t>Baby locks/Rugged</w:t>
            </w:r>
          </w:p>
          <w:p w14:paraId="49F6E7D6" w14:textId="77777777" w:rsidR="006E109C" w:rsidRPr="00CC7C8D" w:rsidRDefault="006E109C" w:rsidP="00584355">
            <w:pPr>
              <w:numPr>
                <w:ilvl w:val="0"/>
                <w:numId w:val="170"/>
              </w:numPr>
              <w:spacing w:after="0" w:line="276" w:lineRule="auto"/>
              <w:contextualSpacing/>
              <w:rPr>
                <w:rFonts w:ascii="Times New Roman" w:eastAsia="Times New Roman" w:hAnsi="Times New Roman"/>
                <w:kern w:val="28"/>
                <w:sz w:val="24"/>
                <w:szCs w:val="24"/>
                <w:lang w:val="en-ZW" w:eastAsia="x-none"/>
              </w:rPr>
            </w:pPr>
            <w:r w:rsidRPr="00CC7C8D">
              <w:rPr>
                <w:rFonts w:ascii="Times New Roman" w:hAnsi="Times New Roman"/>
                <w:kern w:val="28"/>
                <w:sz w:val="24"/>
                <w:szCs w:val="24"/>
                <w:lang w:val="en-ZW" w:eastAsia="x-none"/>
              </w:rPr>
              <w:t xml:space="preserve">Sister locks </w:t>
            </w:r>
          </w:p>
          <w:p w14:paraId="2028DE27" w14:textId="77777777" w:rsidR="006E109C" w:rsidRPr="00CC7C8D" w:rsidRDefault="006E109C" w:rsidP="00584355">
            <w:pPr>
              <w:numPr>
                <w:ilvl w:val="0"/>
                <w:numId w:val="170"/>
              </w:numPr>
              <w:spacing w:after="0" w:line="276" w:lineRule="auto"/>
              <w:contextualSpacing/>
              <w:rPr>
                <w:rFonts w:ascii="Times New Roman" w:eastAsia="Times New Roman" w:hAnsi="Times New Roman"/>
                <w:kern w:val="28"/>
                <w:sz w:val="24"/>
                <w:szCs w:val="24"/>
                <w:lang w:val="en-ZW" w:eastAsia="x-none"/>
              </w:rPr>
            </w:pPr>
            <w:r w:rsidRPr="00CC7C8D">
              <w:rPr>
                <w:rFonts w:ascii="Times New Roman" w:hAnsi="Times New Roman"/>
                <w:kern w:val="28"/>
                <w:sz w:val="24"/>
                <w:szCs w:val="24"/>
                <w:lang w:val="en-ZW" w:eastAsia="x-none"/>
              </w:rPr>
              <w:t>Artificial locks</w:t>
            </w:r>
          </w:p>
          <w:p w14:paraId="5ADF36BD" w14:textId="77777777" w:rsidR="006E109C" w:rsidRPr="00CC7C8D" w:rsidRDefault="006E109C" w:rsidP="00584355">
            <w:pPr>
              <w:numPr>
                <w:ilvl w:val="0"/>
                <w:numId w:val="170"/>
              </w:numPr>
              <w:spacing w:after="0" w:line="276" w:lineRule="auto"/>
              <w:contextualSpacing/>
              <w:rPr>
                <w:rFonts w:ascii="Times New Roman" w:eastAsia="Times New Roman" w:hAnsi="Times New Roman"/>
                <w:kern w:val="28"/>
                <w:sz w:val="24"/>
                <w:szCs w:val="24"/>
                <w:lang w:val="en-ZW" w:eastAsia="x-none"/>
              </w:rPr>
            </w:pPr>
            <w:r w:rsidRPr="00CC7C8D">
              <w:rPr>
                <w:rFonts w:ascii="Times New Roman" w:hAnsi="Times New Roman"/>
                <w:kern w:val="28"/>
                <w:sz w:val="24"/>
                <w:szCs w:val="24"/>
                <w:lang w:val="en-ZW" w:eastAsia="x-none"/>
              </w:rPr>
              <w:t xml:space="preserve">Lock knots </w:t>
            </w:r>
          </w:p>
          <w:p w14:paraId="4043CFD2" w14:textId="77777777" w:rsidR="006E109C" w:rsidRPr="00CC7C8D" w:rsidRDefault="006E109C" w:rsidP="00584355">
            <w:pPr>
              <w:numPr>
                <w:ilvl w:val="0"/>
                <w:numId w:val="170"/>
              </w:numPr>
              <w:spacing w:after="0" w:line="276" w:lineRule="auto"/>
              <w:contextualSpacing/>
              <w:rPr>
                <w:rFonts w:ascii="Times New Roman" w:eastAsia="Times New Roman" w:hAnsi="Times New Roman"/>
                <w:kern w:val="28"/>
                <w:sz w:val="24"/>
                <w:szCs w:val="24"/>
                <w:lang w:val="en-ZW" w:eastAsia="x-none"/>
              </w:rPr>
            </w:pPr>
            <w:r w:rsidRPr="00CC7C8D">
              <w:rPr>
                <w:rFonts w:ascii="Times New Roman" w:hAnsi="Times New Roman"/>
                <w:color w:val="000000"/>
                <w:kern w:val="28"/>
                <w:sz w:val="24"/>
                <w:szCs w:val="24"/>
                <w:lang w:val="en-ZW" w:eastAsia="x-none"/>
              </w:rPr>
              <w:t xml:space="preserve">Faux locks </w:t>
            </w:r>
          </w:p>
        </w:tc>
      </w:tr>
      <w:tr w:rsidR="006E109C" w:rsidRPr="00CC7C8D" w14:paraId="61AD9202" w14:textId="77777777" w:rsidTr="007E3BD2">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96699D" w14:textId="77777777" w:rsidR="006E109C" w:rsidRPr="00CC7C8D" w:rsidRDefault="006E109C" w:rsidP="00584355">
            <w:pPr>
              <w:numPr>
                <w:ilvl w:val="0"/>
                <w:numId w:val="109"/>
              </w:numPr>
              <w:spacing w:after="0" w:line="276" w:lineRule="auto"/>
              <w:rPr>
                <w:rFonts w:ascii="Times New Roman" w:eastAsia="Times New Roman" w:hAnsi="Times New Roman"/>
                <w:color w:val="000000"/>
                <w:sz w:val="24"/>
                <w:szCs w:val="24"/>
              </w:rPr>
            </w:pPr>
            <w:r w:rsidRPr="00CC7C8D">
              <w:rPr>
                <w:rFonts w:ascii="Times New Roman" w:hAnsi="Times New Roman"/>
                <w:sz w:val="24"/>
                <w:szCs w:val="24"/>
                <w:lang w:val="en-GB"/>
              </w:rPr>
              <w:t>Dread locking</w:t>
            </w:r>
            <w:r w:rsidRPr="00CC7C8D">
              <w:rPr>
                <w:rFonts w:ascii="Times New Roman" w:eastAsia="Times New Roman" w:hAnsi="Times New Roman"/>
                <w:bCs/>
                <w:iCs/>
                <w:color w:val="000000"/>
                <w:sz w:val="24"/>
                <w:szCs w:val="24"/>
              </w:rPr>
              <w:t xml:space="preserve"> recyclable supplies</w:t>
            </w:r>
            <w:r w:rsidRPr="00CC7C8D">
              <w:rPr>
                <w:rFonts w:ascii="Times New Roman" w:eastAsia="Times New Roman" w:hAnsi="Times New Roman"/>
                <w:b/>
                <w:bCs/>
                <w:i/>
                <w:iCs/>
                <w:color w:val="000000"/>
                <w:sz w:val="24"/>
                <w:szCs w:val="24"/>
              </w:rPr>
              <w:t xml:space="preserve"> </w:t>
            </w:r>
            <w:r w:rsidRPr="00CC7C8D">
              <w:rPr>
                <w:rFonts w:ascii="Times New Roman" w:eastAsia="Times New Roman" w:hAnsi="Times New Roman"/>
                <w:color w:val="000000"/>
                <w:sz w:val="24"/>
                <w:szCs w:val="24"/>
              </w:rPr>
              <w:t>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F5E6E7F"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Apron</w:t>
            </w:r>
          </w:p>
          <w:p w14:paraId="44C1DC66"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Draper</w:t>
            </w:r>
          </w:p>
          <w:p w14:paraId="5C3112DD" w14:textId="77777777" w:rsidR="006E109C" w:rsidRPr="00CC7C8D" w:rsidRDefault="006E109C" w:rsidP="00584355">
            <w:pPr>
              <w:numPr>
                <w:ilvl w:val="0"/>
                <w:numId w:val="103"/>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Towel</w:t>
            </w:r>
          </w:p>
        </w:tc>
      </w:tr>
    </w:tbl>
    <w:p w14:paraId="5AC73BE1" w14:textId="77777777" w:rsidR="006E109C" w:rsidRPr="00CC7C8D" w:rsidRDefault="006E109C" w:rsidP="00CC7C8D">
      <w:pPr>
        <w:spacing w:line="276" w:lineRule="auto"/>
        <w:rPr>
          <w:rFonts w:ascii="Times New Roman" w:eastAsia="Times New Roman" w:hAnsi="Times New Roman"/>
          <w:b/>
          <w:sz w:val="24"/>
          <w:szCs w:val="24"/>
        </w:rPr>
      </w:pPr>
    </w:p>
    <w:p w14:paraId="285108D2" w14:textId="77777777" w:rsidR="006E109C" w:rsidRPr="00CC7C8D" w:rsidRDefault="006E109C" w:rsidP="00CC7C8D">
      <w:pPr>
        <w:spacing w:line="276" w:lineRule="auto"/>
        <w:rPr>
          <w:rFonts w:ascii="Times New Roman" w:eastAsia="Times New Roman" w:hAnsi="Times New Roman"/>
          <w:sz w:val="24"/>
          <w:szCs w:val="24"/>
        </w:rPr>
      </w:pPr>
      <w:r w:rsidRPr="00CC7C8D">
        <w:rPr>
          <w:rFonts w:ascii="Times New Roman" w:eastAsia="Times New Roman" w:hAnsi="Times New Roman"/>
          <w:b/>
          <w:sz w:val="24"/>
          <w:szCs w:val="24"/>
        </w:rPr>
        <w:t xml:space="preserve">REQUIRED KNOWLEDGE AND SKILLS </w:t>
      </w:r>
    </w:p>
    <w:p w14:paraId="47CC3136" w14:textId="77777777" w:rsidR="006E109C" w:rsidRPr="00CC7C8D" w:rsidRDefault="006E109C"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This section describes the skills and knowledge required for this unit of competency.</w:t>
      </w:r>
    </w:p>
    <w:p w14:paraId="7F88C50C" w14:textId="77777777" w:rsidR="006E109C" w:rsidRPr="00CC7C8D" w:rsidRDefault="006E109C" w:rsidP="00CC7C8D">
      <w:pPr>
        <w:spacing w:line="276" w:lineRule="auto"/>
        <w:rPr>
          <w:rFonts w:ascii="Times New Roman" w:eastAsia="Times New Roman" w:hAnsi="Times New Roman"/>
          <w:b/>
          <w:sz w:val="24"/>
          <w:szCs w:val="24"/>
        </w:rPr>
      </w:pPr>
      <w:r w:rsidRPr="00CC7C8D">
        <w:rPr>
          <w:rFonts w:ascii="Times New Roman" w:eastAsia="Times New Roman" w:hAnsi="Times New Roman"/>
          <w:b/>
          <w:sz w:val="24"/>
          <w:szCs w:val="24"/>
        </w:rPr>
        <w:t>Required Knowledge</w:t>
      </w:r>
    </w:p>
    <w:p w14:paraId="3CFC54CC" w14:textId="77777777" w:rsidR="006E109C" w:rsidRPr="00CC7C8D" w:rsidRDefault="006E109C"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The individual needs to demonstrate knowledge of:</w:t>
      </w:r>
    </w:p>
    <w:p w14:paraId="374DDE44" w14:textId="77777777" w:rsidR="006E109C" w:rsidRPr="00CC7C8D" w:rsidRDefault="006E109C" w:rsidP="00CC7C8D">
      <w:pPr>
        <w:numPr>
          <w:ilvl w:val="0"/>
          <w:numId w:val="63"/>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Hygiene and sanitation in </w:t>
      </w:r>
      <w:r w:rsidRPr="00CC7C8D">
        <w:rPr>
          <w:rFonts w:ascii="Times New Roman" w:eastAsia="Times New Roman" w:hAnsi="Times New Roman"/>
          <w:color w:val="000000"/>
          <w:sz w:val="24"/>
          <w:szCs w:val="24"/>
          <w:lang w:val="en-GB"/>
        </w:rPr>
        <w:t>dread locking</w:t>
      </w:r>
      <w:r w:rsidRPr="00CC7C8D">
        <w:rPr>
          <w:rFonts w:ascii="Times New Roman" w:eastAsia="Times New Roman" w:hAnsi="Times New Roman"/>
          <w:color w:val="000000"/>
          <w:sz w:val="24"/>
          <w:szCs w:val="24"/>
        </w:rPr>
        <w:t>.</w:t>
      </w:r>
    </w:p>
    <w:p w14:paraId="4154AD78" w14:textId="77777777" w:rsidR="006E109C" w:rsidRPr="00CC7C8D" w:rsidRDefault="006E109C" w:rsidP="00CC7C8D">
      <w:pPr>
        <w:numPr>
          <w:ilvl w:val="0"/>
          <w:numId w:val="63"/>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Consultation and client care in </w:t>
      </w:r>
      <w:r w:rsidRPr="00CC7C8D">
        <w:rPr>
          <w:rFonts w:ascii="Times New Roman" w:eastAsia="Times New Roman" w:hAnsi="Times New Roman"/>
          <w:color w:val="000000"/>
          <w:sz w:val="24"/>
          <w:szCs w:val="24"/>
          <w:lang w:val="en-GB"/>
        </w:rPr>
        <w:t xml:space="preserve">dread locking </w:t>
      </w:r>
    </w:p>
    <w:p w14:paraId="688FBB78" w14:textId="77777777" w:rsidR="006E109C" w:rsidRPr="00CC7C8D" w:rsidRDefault="006E109C" w:rsidP="00CC7C8D">
      <w:pPr>
        <w:numPr>
          <w:ilvl w:val="0"/>
          <w:numId w:val="63"/>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Hair, skin and scalp analysis in </w:t>
      </w:r>
      <w:r w:rsidRPr="00CC7C8D">
        <w:rPr>
          <w:rFonts w:ascii="Times New Roman" w:eastAsia="Times New Roman" w:hAnsi="Times New Roman"/>
          <w:color w:val="000000"/>
          <w:sz w:val="24"/>
          <w:szCs w:val="24"/>
          <w:lang w:val="en-GB"/>
        </w:rPr>
        <w:t xml:space="preserve">dread locking </w:t>
      </w:r>
    </w:p>
    <w:p w14:paraId="6D17D37E" w14:textId="77777777" w:rsidR="006E109C" w:rsidRPr="00CC7C8D" w:rsidRDefault="006E109C" w:rsidP="00CC7C8D">
      <w:pPr>
        <w:numPr>
          <w:ilvl w:val="0"/>
          <w:numId w:val="63"/>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Shampooing and conditioning </w:t>
      </w:r>
    </w:p>
    <w:p w14:paraId="46196E00" w14:textId="77777777" w:rsidR="006E109C" w:rsidRPr="00CC7C8D" w:rsidRDefault="006E109C" w:rsidP="00CC7C8D">
      <w:pPr>
        <w:numPr>
          <w:ilvl w:val="0"/>
          <w:numId w:val="63"/>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Dread locking </w:t>
      </w:r>
      <w:r w:rsidRPr="00CC7C8D">
        <w:rPr>
          <w:rFonts w:ascii="Times New Roman" w:eastAsia="Times New Roman" w:hAnsi="Times New Roman"/>
          <w:color w:val="000000"/>
          <w:sz w:val="24"/>
          <w:szCs w:val="24"/>
        </w:rPr>
        <w:t>care products and supplies</w:t>
      </w:r>
    </w:p>
    <w:p w14:paraId="589DDF20" w14:textId="77777777" w:rsidR="006E109C" w:rsidRPr="00CC7C8D" w:rsidRDefault="006E109C" w:rsidP="00CC7C8D">
      <w:pPr>
        <w:numPr>
          <w:ilvl w:val="0"/>
          <w:numId w:val="63"/>
        </w:numPr>
        <w:spacing w:after="0" w:line="276" w:lineRule="auto"/>
        <w:jc w:val="both"/>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Waste disposal in </w:t>
      </w:r>
      <w:r w:rsidRPr="00CC7C8D">
        <w:rPr>
          <w:rFonts w:ascii="Times New Roman" w:eastAsia="Times New Roman" w:hAnsi="Times New Roman"/>
          <w:color w:val="000000"/>
          <w:sz w:val="24"/>
          <w:szCs w:val="24"/>
          <w:lang w:val="en-GB"/>
        </w:rPr>
        <w:t xml:space="preserve">dread locking </w:t>
      </w:r>
    </w:p>
    <w:p w14:paraId="3B85A265" w14:textId="77777777" w:rsidR="006E109C" w:rsidRPr="00CC7C8D" w:rsidRDefault="006E109C" w:rsidP="00CC7C8D">
      <w:pPr>
        <w:spacing w:after="0" w:line="276" w:lineRule="auto"/>
        <w:ind w:left="580"/>
        <w:jc w:val="both"/>
        <w:rPr>
          <w:rFonts w:ascii="Times New Roman" w:eastAsia="Times New Roman" w:hAnsi="Times New Roman"/>
          <w:color w:val="000000"/>
          <w:sz w:val="24"/>
          <w:szCs w:val="24"/>
        </w:rPr>
      </w:pPr>
    </w:p>
    <w:p w14:paraId="10B3D962" w14:textId="77777777" w:rsidR="006E109C" w:rsidRPr="00CC7C8D" w:rsidRDefault="006E109C" w:rsidP="00CC7C8D">
      <w:pPr>
        <w:spacing w:after="0" w:line="276" w:lineRule="auto"/>
        <w:rPr>
          <w:rFonts w:ascii="Times New Roman" w:eastAsia="Times New Roman" w:hAnsi="Times New Roman"/>
          <w:b/>
          <w:color w:val="000000"/>
          <w:sz w:val="24"/>
          <w:szCs w:val="24"/>
        </w:rPr>
      </w:pPr>
      <w:r w:rsidRPr="00CC7C8D">
        <w:rPr>
          <w:rFonts w:ascii="Times New Roman" w:eastAsia="Times New Roman" w:hAnsi="Times New Roman"/>
          <w:b/>
          <w:color w:val="000000"/>
          <w:sz w:val="24"/>
          <w:szCs w:val="24"/>
        </w:rPr>
        <w:t>Required Skills</w:t>
      </w:r>
    </w:p>
    <w:p w14:paraId="5EA72C2A" w14:textId="77777777" w:rsidR="006E109C" w:rsidRPr="00CC7C8D" w:rsidRDefault="006E109C" w:rsidP="00CC7C8D">
      <w:pPr>
        <w:spacing w:line="276" w:lineRule="auto"/>
        <w:rPr>
          <w:rFonts w:ascii="Times New Roman" w:eastAsia="Times New Roman" w:hAnsi="Times New Roman"/>
          <w:sz w:val="24"/>
          <w:szCs w:val="24"/>
        </w:rPr>
      </w:pPr>
      <w:r w:rsidRPr="00CC7C8D">
        <w:rPr>
          <w:rFonts w:ascii="Times New Roman" w:eastAsia="Times New Roman" w:hAnsi="Times New Roman"/>
          <w:sz w:val="24"/>
          <w:szCs w:val="24"/>
        </w:rPr>
        <w:t>The individual needs to demonstrate the following skills:</w:t>
      </w:r>
    </w:p>
    <w:p w14:paraId="4E561D80" w14:textId="77777777" w:rsidR="006E109C" w:rsidRPr="00CC7C8D" w:rsidRDefault="006E109C" w:rsidP="00CC7C8D">
      <w:pPr>
        <w:numPr>
          <w:ilvl w:val="0"/>
          <w:numId w:val="21"/>
        </w:numPr>
        <w:spacing w:after="0" w:line="276" w:lineRule="auto"/>
        <w:ind w:left="1020"/>
        <w:rPr>
          <w:rFonts w:ascii="Times New Roman" w:eastAsia="Times New Roman" w:hAnsi="Times New Roman"/>
          <w:sz w:val="24"/>
          <w:szCs w:val="24"/>
        </w:rPr>
      </w:pPr>
      <w:r w:rsidRPr="00CC7C8D">
        <w:rPr>
          <w:rFonts w:ascii="Times New Roman" w:eastAsia="Times New Roman" w:hAnsi="Times New Roman"/>
          <w:sz w:val="24"/>
          <w:szCs w:val="24"/>
        </w:rPr>
        <w:t xml:space="preserve">Communication </w:t>
      </w:r>
    </w:p>
    <w:p w14:paraId="58B693F6" w14:textId="77777777" w:rsidR="006E109C" w:rsidRPr="00CC7C8D" w:rsidRDefault="006E109C" w:rsidP="00CC7C8D">
      <w:pPr>
        <w:numPr>
          <w:ilvl w:val="0"/>
          <w:numId w:val="21"/>
        </w:numPr>
        <w:spacing w:after="0" w:line="276" w:lineRule="auto"/>
        <w:ind w:left="1020"/>
        <w:rPr>
          <w:rFonts w:ascii="Times New Roman" w:eastAsia="Times New Roman" w:hAnsi="Times New Roman"/>
          <w:sz w:val="24"/>
          <w:szCs w:val="24"/>
        </w:rPr>
      </w:pPr>
      <w:r w:rsidRPr="00CC7C8D">
        <w:rPr>
          <w:rFonts w:ascii="Times New Roman" w:eastAsia="Times New Roman" w:hAnsi="Times New Roman"/>
          <w:sz w:val="24"/>
          <w:szCs w:val="24"/>
        </w:rPr>
        <w:t xml:space="preserve">Interpersonal </w:t>
      </w:r>
    </w:p>
    <w:p w14:paraId="6F5723C0" w14:textId="77777777" w:rsidR="006E109C" w:rsidRPr="00CC7C8D" w:rsidRDefault="006E109C" w:rsidP="00584355">
      <w:pPr>
        <w:numPr>
          <w:ilvl w:val="0"/>
          <w:numId w:val="110"/>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Shampooing </w:t>
      </w:r>
    </w:p>
    <w:p w14:paraId="7D035F5A" w14:textId="77777777" w:rsidR="006E109C" w:rsidRPr="00CC7C8D" w:rsidRDefault="006E109C" w:rsidP="00584355">
      <w:pPr>
        <w:numPr>
          <w:ilvl w:val="0"/>
          <w:numId w:val="110"/>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Dread-locking  </w:t>
      </w:r>
    </w:p>
    <w:p w14:paraId="056E0166" w14:textId="77777777" w:rsidR="006E109C" w:rsidRPr="00CC7C8D" w:rsidRDefault="006E109C" w:rsidP="00584355">
      <w:pPr>
        <w:numPr>
          <w:ilvl w:val="0"/>
          <w:numId w:val="110"/>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Styling</w:t>
      </w:r>
    </w:p>
    <w:p w14:paraId="683869B6" w14:textId="77777777" w:rsidR="006E109C" w:rsidRPr="00CC7C8D" w:rsidRDefault="006E109C" w:rsidP="00CC7C8D">
      <w:pPr>
        <w:spacing w:after="0" w:line="276" w:lineRule="auto"/>
        <w:ind w:left="580"/>
        <w:jc w:val="both"/>
        <w:rPr>
          <w:rFonts w:ascii="Times New Roman" w:eastAsia="Times New Roman" w:hAnsi="Times New Roman"/>
          <w:color w:val="000000"/>
          <w:sz w:val="24"/>
          <w:szCs w:val="24"/>
        </w:rPr>
      </w:pPr>
    </w:p>
    <w:p w14:paraId="573C6C25" w14:textId="77777777" w:rsidR="006E109C" w:rsidRPr="00CC7C8D" w:rsidRDefault="006E109C" w:rsidP="00CC7C8D">
      <w:pPr>
        <w:spacing w:after="0" w:line="276" w:lineRule="auto"/>
        <w:rPr>
          <w:rFonts w:ascii="Times New Roman" w:eastAsia="Times New Roman" w:hAnsi="Times New Roman"/>
          <w:b/>
          <w:color w:val="000000"/>
          <w:sz w:val="24"/>
          <w:szCs w:val="24"/>
        </w:rPr>
      </w:pPr>
    </w:p>
    <w:p w14:paraId="440D990A" w14:textId="77777777" w:rsidR="0049304B" w:rsidRPr="00CC7C8D" w:rsidRDefault="0049304B" w:rsidP="00CC7C8D">
      <w:pPr>
        <w:spacing w:after="0" w:line="276" w:lineRule="auto"/>
        <w:rPr>
          <w:rFonts w:ascii="Times New Roman" w:eastAsia="Times New Roman" w:hAnsi="Times New Roman"/>
          <w:b/>
          <w:color w:val="000000"/>
          <w:sz w:val="24"/>
          <w:szCs w:val="24"/>
        </w:rPr>
      </w:pPr>
    </w:p>
    <w:p w14:paraId="58B4E70E" w14:textId="77777777" w:rsidR="0049304B" w:rsidRPr="00CC7C8D" w:rsidRDefault="0049304B" w:rsidP="00CC7C8D">
      <w:pPr>
        <w:spacing w:after="0" w:line="276" w:lineRule="auto"/>
        <w:rPr>
          <w:rFonts w:ascii="Times New Roman" w:eastAsia="Times New Roman" w:hAnsi="Times New Roman"/>
          <w:b/>
          <w:color w:val="000000"/>
          <w:sz w:val="24"/>
          <w:szCs w:val="24"/>
        </w:rPr>
      </w:pPr>
    </w:p>
    <w:p w14:paraId="2F10D66F" w14:textId="77777777" w:rsidR="0049304B" w:rsidRPr="00CC7C8D" w:rsidRDefault="0049304B" w:rsidP="00CC7C8D">
      <w:pPr>
        <w:spacing w:after="0" w:line="276" w:lineRule="auto"/>
        <w:rPr>
          <w:rFonts w:ascii="Times New Roman" w:eastAsia="Times New Roman" w:hAnsi="Times New Roman"/>
          <w:b/>
          <w:color w:val="000000"/>
          <w:sz w:val="24"/>
          <w:szCs w:val="24"/>
        </w:rPr>
      </w:pPr>
    </w:p>
    <w:p w14:paraId="33FF2BB4" w14:textId="77777777" w:rsidR="0049304B" w:rsidRPr="00CC7C8D" w:rsidRDefault="0049304B" w:rsidP="00CC7C8D">
      <w:pPr>
        <w:spacing w:after="0" w:line="276" w:lineRule="auto"/>
        <w:rPr>
          <w:rFonts w:ascii="Times New Roman" w:eastAsia="Times New Roman" w:hAnsi="Times New Roman"/>
          <w:b/>
          <w:color w:val="000000"/>
          <w:sz w:val="24"/>
          <w:szCs w:val="24"/>
        </w:rPr>
      </w:pPr>
    </w:p>
    <w:p w14:paraId="5F3C67E3" w14:textId="77777777" w:rsidR="0049304B" w:rsidRPr="00CC7C8D" w:rsidRDefault="0049304B" w:rsidP="00CC7C8D">
      <w:pPr>
        <w:spacing w:after="0" w:line="276" w:lineRule="auto"/>
        <w:rPr>
          <w:rFonts w:ascii="Times New Roman" w:eastAsia="Times New Roman" w:hAnsi="Times New Roman"/>
          <w:b/>
          <w:color w:val="000000"/>
          <w:sz w:val="24"/>
          <w:szCs w:val="24"/>
        </w:rPr>
      </w:pPr>
    </w:p>
    <w:p w14:paraId="2B6A64F4" w14:textId="77777777" w:rsidR="0049304B" w:rsidRPr="00CC7C8D" w:rsidRDefault="0049304B" w:rsidP="00CC7C8D">
      <w:pPr>
        <w:spacing w:after="0" w:line="276" w:lineRule="auto"/>
        <w:rPr>
          <w:rFonts w:ascii="Times New Roman" w:eastAsia="Times New Roman" w:hAnsi="Times New Roman"/>
          <w:b/>
          <w:color w:val="000000"/>
          <w:sz w:val="24"/>
          <w:szCs w:val="24"/>
        </w:rPr>
      </w:pPr>
    </w:p>
    <w:p w14:paraId="2BAFB74A" w14:textId="77777777" w:rsidR="0049304B" w:rsidRPr="00CC7C8D" w:rsidRDefault="0049304B" w:rsidP="00CC7C8D">
      <w:pPr>
        <w:spacing w:after="0" w:line="276" w:lineRule="auto"/>
        <w:rPr>
          <w:rFonts w:ascii="Times New Roman" w:eastAsia="Times New Roman" w:hAnsi="Times New Roman"/>
          <w:b/>
          <w:color w:val="000000"/>
          <w:sz w:val="24"/>
          <w:szCs w:val="24"/>
        </w:rPr>
      </w:pPr>
    </w:p>
    <w:p w14:paraId="0F1752C6" w14:textId="77777777" w:rsidR="0049304B" w:rsidRPr="00CC7C8D" w:rsidRDefault="0049304B" w:rsidP="00CC7C8D">
      <w:pPr>
        <w:spacing w:after="0" w:line="276" w:lineRule="auto"/>
        <w:rPr>
          <w:rFonts w:ascii="Times New Roman" w:eastAsia="Times New Roman" w:hAnsi="Times New Roman"/>
          <w:b/>
          <w:color w:val="000000"/>
          <w:sz w:val="24"/>
          <w:szCs w:val="24"/>
        </w:rPr>
      </w:pPr>
    </w:p>
    <w:p w14:paraId="0CCF34F3" w14:textId="77777777" w:rsidR="006E109C" w:rsidRPr="00CC7C8D" w:rsidRDefault="006E109C" w:rsidP="00CC7C8D">
      <w:pPr>
        <w:spacing w:after="0" w:line="276" w:lineRule="auto"/>
        <w:rPr>
          <w:rFonts w:ascii="Times New Roman" w:eastAsia="Times New Roman" w:hAnsi="Times New Roman"/>
          <w:b/>
          <w:color w:val="000000"/>
          <w:sz w:val="24"/>
          <w:szCs w:val="24"/>
        </w:rPr>
      </w:pPr>
      <w:r w:rsidRPr="00CC7C8D">
        <w:rPr>
          <w:rFonts w:ascii="Times New Roman" w:eastAsia="Times New Roman" w:hAnsi="Times New Roman"/>
          <w:b/>
          <w:color w:val="000000"/>
          <w:sz w:val="24"/>
          <w:szCs w:val="24"/>
        </w:rPr>
        <w:lastRenderedPageBreak/>
        <w:t>EVIDENCE GUIDE</w:t>
      </w:r>
    </w:p>
    <w:p w14:paraId="042EF88A"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This provides advice on assessment and must be read in conjunction with the performance criteria, required skills and knowledge and range.</w:t>
      </w:r>
    </w:p>
    <w:p w14:paraId="19018AB2" w14:textId="77777777" w:rsidR="006E109C" w:rsidRPr="00CC7C8D" w:rsidRDefault="006E109C" w:rsidP="00CC7C8D">
      <w:pPr>
        <w:spacing w:after="0" w:line="276" w:lineRule="auto"/>
        <w:rPr>
          <w:rFonts w:ascii="Times New Roman" w:eastAsia="Times New Roman" w:hAnsi="Times New Roman"/>
          <w:color w:val="000000"/>
          <w:sz w:val="24"/>
          <w:szCs w:val="24"/>
        </w:rPr>
      </w:pPr>
    </w:p>
    <w:tbl>
      <w:tblPr>
        <w:tblStyle w:val="Style64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9"/>
        <w:gridCol w:w="5811"/>
      </w:tblGrid>
      <w:tr w:rsidR="006E109C" w:rsidRPr="00CC7C8D" w14:paraId="605E9C09" w14:textId="77777777" w:rsidTr="00643AEC">
        <w:tc>
          <w:tcPr>
            <w:tcW w:w="163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3289DB" w14:textId="77777777" w:rsidR="006E109C" w:rsidRPr="00CC7C8D" w:rsidRDefault="006E109C" w:rsidP="00584355">
            <w:pPr>
              <w:numPr>
                <w:ilvl w:val="0"/>
                <w:numId w:val="105"/>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Critical Aspects of Competency</w:t>
            </w:r>
          </w:p>
        </w:tc>
        <w:tc>
          <w:tcPr>
            <w:tcW w:w="336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DF836F" w14:textId="77777777" w:rsidR="006E109C" w:rsidRPr="00CC7C8D" w:rsidRDefault="006E109C" w:rsidP="00CC7C8D">
            <w:pPr>
              <w:widowControl w:val="0"/>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Assessment requires evidence that the candidate:</w:t>
            </w:r>
          </w:p>
          <w:p w14:paraId="75C1E9F3"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1.1 Carried out client consultation as per workplace procedure.</w:t>
            </w:r>
          </w:p>
          <w:p w14:paraId="2B390B0F"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1.2 Draped client as per service requirement</w:t>
            </w:r>
          </w:p>
          <w:p w14:paraId="466A1AFC"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1.3 Analyzed hair and scalp as per work procedure.</w:t>
            </w:r>
          </w:p>
          <w:p w14:paraId="6F9A1BE5" w14:textId="77777777" w:rsidR="006E109C" w:rsidRPr="00CC7C8D" w:rsidRDefault="006E109C" w:rsidP="00CC7C8D">
            <w:pPr>
              <w:spacing w:after="0" w:line="276" w:lineRule="auto"/>
              <w:rPr>
                <w:rFonts w:ascii="Times New Roman" w:eastAsia="Times New Roman" w:hAnsi="Times New Roman"/>
                <w:b/>
                <w:color w:val="000000"/>
                <w:sz w:val="24"/>
                <w:szCs w:val="24"/>
              </w:rPr>
            </w:pPr>
            <w:r w:rsidRPr="00CC7C8D">
              <w:rPr>
                <w:rFonts w:ascii="Times New Roman" w:eastAsia="Times New Roman" w:hAnsi="Times New Roman"/>
                <w:color w:val="000000"/>
                <w:sz w:val="24"/>
                <w:szCs w:val="24"/>
              </w:rPr>
              <w:t xml:space="preserve">1.4. Set up </w:t>
            </w:r>
            <w:r w:rsidRPr="00CC7C8D">
              <w:rPr>
                <w:rFonts w:ascii="Times New Roman" w:eastAsia="Times New Roman" w:hAnsi="Times New Roman"/>
                <w:color w:val="000000"/>
                <w:sz w:val="24"/>
                <w:szCs w:val="24"/>
                <w:lang w:val="en-GB"/>
              </w:rPr>
              <w:t xml:space="preserve">dread locking </w:t>
            </w:r>
            <w:r w:rsidRPr="00CC7C8D">
              <w:rPr>
                <w:rFonts w:ascii="Times New Roman" w:eastAsia="Times New Roman" w:hAnsi="Times New Roman"/>
                <w:color w:val="000000"/>
                <w:sz w:val="24"/>
                <w:szCs w:val="24"/>
              </w:rPr>
              <w:t>workstation as per work requirement.</w:t>
            </w:r>
          </w:p>
          <w:p w14:paraId="062D250B"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1.5</w:t>
            </w:r>
            <w:r w:rsidRPr="00CC7C8D">
              <w:rPr>
                <w:rFonts w:ascii="Times New Roman" w:eastAsia="Times New Roman" w:hAnsi="Times New Roman"/>
                <w:b/>
                <w:color w:val="000000"/>
                <w:sz w:val="24"/>
                <w:szCs w:val="24"/>
              </w:rPr>
              <w:t xml:space="preserve"> </w:t>
            </w:r>
            <w:r w:rsidRPr="00CC7C8D">
              <w:rPr>
                <w:rFonts w:ascii="Times New Roman" w:eastAsia="Times New Roman" w:hAnsi="Times New Roman"/>
                <w:color w:val="000000"/>
                <w:sz w:val="24"/>
                <w:szCs w:val="24"/>
              </w:rPr>
              <w:t xml:space="preserve">Performed </w:t>
            </w:r>
            <w:r w:rsidRPr="00CC7C8D">
              <w:rPr>
                <w:rFonts w:ascii="Times New Roman" w:eastAsia="Times New Roman" w:hAnsi="Times New Roman"/>
                <w:color w:val="000000"/>
                <w:sz w:val="24"/>
                <w:szCs w:val="24"/>
              </w:rPr>
              <w:tab/>
            </w:r>
            <w:r w:rsidRPr="00CC7C8D">
              <w:rPr>
                <w:rFonts w:ascii="Times New Roman" w:eastAsia="Times New Roman" w:hAnsi="Times New Roman"/>
                <w:color w:val="000000"/>
                <w:sz w:val="24"/>
                <w:szCs w:val="24"/>
                <w:lang w:val="en-GB"/>
              </w:rPr>
              <w:t xml:space="preserve">dread locking </w:t>
            </w:r>
            <w:r w:rsidRPr="00CC7C8D">
              <w:rPr>
                <w:rFonts w:ascii="Times New Roman" w:eastAsia="Times New Roman" w:hAnsi="Times New Roman"/>
                <w:color w:val="000000"/>
                <w:sz w:val="24"/>
                <w:szCs w:val="24"/>
              </w:rPr>
              <w:t>procedure as per client requirement.</w:t>
            </w:r>
          </w:p>
          <w:p w14:paraId="0CF2CC6C" w14:textId="77777777" w:rsidR="006E109C" w:rsidRPr="00CC7C8D" w:rsidRDefault="006E109C" w:rsidP="00CC7C8D">
            <w:p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 xml:space="preserve">1.6 Cleaned and disinfected </w:t>
            </w:r>
            <w:r w:rsidRPr="00CC7C8D">
              <w:rPr>
                <w:rFonts w:ascii="Times New Roman" w:eastAsia="Times New Roman" w:hAnsi="Times New Roman"/>
                <w:color w:val="000000"/>
                <w:sz w:val="24"/>
                <w:szCs w:val="24"/>
                <w:lang w:val="en-GB"/>
              </w:rPr>
              <w:t xml:space="preserve">dread locking </w:t>
            </w:r>
            <w:r w:rsidRPr="00CC7C8D">
              <w:rPr>
                <w:rFonts w:ascii="Times New Roman" w:eastAsia="Times New Roman" w:hAnsi="Times New Roman"/>
                <w:color w:val="000000"/>
                <w:sz w:val="24"/>
                <w:szCs w:val="24"/>
              </w:rPr>
              <w:t xml:space="preserve">tools and equipment as per work procedure. </w:t>
            </w:r>
          </w:p>
          <w:p w14:paraId="59991244" w14:textId="77777777" w:rsidR="006E109C" w:rsidRPr="00CC7C8D" w:rsidRDefault="006E109C" w:rsidP="00CC7C8D">
            <w:pPr>
              <w:spacing w:after="0" w:line="276" w:lineRule="auto"/>
              <w:rPr>
                <w:rFonts w:ascii="Times New Roman" w:eastAsia="Times New Roman" w:hAnsi="Times New Roman"/>
                <w:color w:val="000000"/>
                <w:sz w:val="24"/>
                <w:szCs w:val="24"/>
              </w:rPr>
            </w:pPr>
          </w:p>
        </w:tc>
      </w:tr>
      <w:tr w:rsidR="006E109C" w:rsidRPr="00CC7C8D" w14:paraId="72128943" w14:textId="77777777" w:rsidTr="00643AEC">
        <w:tc>
          <w:tcPr>
            <w:tcW w:w="163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94DD3D" w14:textId="77777777" w:rsidR="006E109C" w:rsidRPr="00CC7C8D" w:rsidRDefault="006E109C" w:rsidP="00584355">
            <w:pPr>
              <w:numPr>
                <w:ilvl w:val="0"/>
                <w:numId w:val="105"/>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Resource Implications</w:t>
            </w:r>
          </w:p>
        </w:tc>
        <w:tc>
          <w:tcPr>
            <w:tcW w:w="336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F82A13" w14:textId="77777777" w:rsidR="006E109C" w:rsidRPr="00CC7C8D" w:rsidRDefault="006E109C"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The following resources must be provided:</w:t>
            </w:r>
          </w:p>
          <w:p w14:paraId="58730E97" w14:textId="77777777" w:rsidR="006E109C" w:rsidRPr="00CC7C8D" w:rsidRDefault="006E109C"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2.1Acess to relevant workplace where assessment can take place</w:t>
            </w:r>
          </w:p>
          <w:p w14:paraId="5103A214" w14:textId="77777777" w:rsidR="006E109C" w:rsidRPr="00CC7C8D" w:rsidRDefault="006E109C"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2.2 Appropriately simulated environment where assessment can take place</w:t>
            </w:r>
          </w:p>
          <w:p w14:paraId="136DB056" w14:textId="77777777" w:rsidR="006E109C" w:rsidRPr="00CC7C8D" w:rsidRDefault="006E109C" w:rsidP="00CC7C8D">
            <w:pPr>
              <w:tabs>
                <w:tab w:val="left" w:pos="357"/>
              </w:tabs>
              <w:spacing w:after="0" w:line="276" w:lineRule="auto"/>
              <w:ind w:left="357" w:hanging="357"/>
              <w:jc w:val="both"/>
              <w:rPr>
                <w:rFonts w:ascii="Times New Roman" w:eastAsia="Times New Roman" w:hAnsi="Times New Roman"/>
                <w:sz w:val="24"/>
                <w:szCs w:val="24"/>
              </w:rPr>
            </w:pPr>
            <w:r w:rsidRPr="00CC7C8D">
              <w:rPr>
                <w:rFonts w:ascii="Times New Roman" w:eastAsia="Times New Roman" w:hAnsi="Times New Roman"/>
                <w:sz w:val="24"/>
                <w:szCs w:val="24"/>
              </w:rPr>
              <w:t>2.3 Materials relevant to the proposed assessment activity or tasks</w:t>
            </w:r>
          </w:p>
        </w:tc>
      </w:tr>
      <w:tr w:rsidR="006E109C" w:rsidRPr="00CC7C8D" w14:paraId="5E86EE93" w14:textId="77777777" w:rsidTr="00643AEC">
        <w:tc>
          <w:tcPr>
            <w:tcW w:w="163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28CE1E" w14:textId="77777777" w:rsidR="006E109C" w:rsidRPr="00CC7C8D" w:rsidRDefault="006E109C" w:rsidP="00584355">
            <w:pPr>
              <w:numPr>
                <w:ilvl w:val="0"/>
                <w:numId w:val="105"/>
              </w:numPr>
              <w:spacing w:after="0" w:line="276" w:lineRule="auto"/>
              <w:rPr>
                <w:rFonts w:ascii="Times New Roman" w:eastAsia="Times New Roman" w:hAnsi="Times New Roman"/>
                <w:sz w:val="24"/>
                <w:szCs w:val="24"/>
              </w:rPr>
            </w:pPr>
            <w:r w:rsidRPr="00CC7C8D">
              <w:rPr>
                <w:rFonts w:ascii="Times New Roman" w:eastAsia="Times New Roman" w:hAnsi="Times New Roman"/>
                <w:sz w:val="24"/>
                <w:szCs w:val="24"/>
              </w:rPr>
              <w:t>Methods of Assessment</w:t>
            </w:r>
          </w:p>
        </w:tc>
        <w:tc>
          <w:tcPr>
            <w:tcW w:w="336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783BA0" w14:textId="77777777" w:rsidR="006E109C" w:rsidRPr="00CC7C8D" w:rsidRDefault="006E109C" w:rsidP="00CC7C8D">
            <w:pPr>
              <w:tabs>
                <w:tab w:val="left" w:pos="360"/>
              </w:tabs>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Competency may be assessed through:</w:t>
            </w:r>
          </w:p>
          <w:p w14:paraId="23944417" w14:textId="77777777" w:rsidR="006E109C" w:rsidRPr="00CC7C8D" w:rsidRDefault="006E109C" w:rsidP="00CC7C8D">
            <w:pPr>
              <w:spacing w:after="0" w:line="276" w:lineRule="auto"/>
              <w:ind w:left="36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3.1 </w:t>
            </w:r>
            <w:r w:rsidRPr="00CC7C8D">
              <w:rPr>
                <w:rFonts w:ascii="Times New Roman" w:eastAsia="Times New Roman" w:hAnsi="Times New Roman"/>
                <w:color w:val="000000"/>
                <w:sz w:val="24"/>
                <w:szCs w:val="24"/>
              </w:rPr>
              <w:t xml:space="preserve">Practical assessment </w:t>
            </w:r>
          </w:p>
          <w:p w14:paraId="0A04ED77" w14:textId="77777777" w:rsidR="006E109C" w:rsidRPr="00CC7C8D" w:rsidRDefault="006E109C" w:rsidP="00CC7C8D">
            <w:pPr>
              <w:spacing w:after="0" w:line="276" w:lineRule="auto"/>
              <w:ind w:left="44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3.2 </w:t>
            </w:r>
            <w:r w:rsidRPr="00CC7C8D">
              <w:rPr>
                <w:rFonts w:ascii="Times New Roman" w:eastAsia="Times New Roman" w:hAnsi="Times New Roman"/>
                <w:color w:val="000000"/>
                <w:sz w:val="24"/>
                <w:szCs w:val="24"/>
              </w:rPr>
              <w:t xml:space="preserve">Project </w:t>
            </w:r>
          </w:p>
          <w:p w14:paraId="7A16B02A" w14:textId="77777777" w:rsidR="006E109C" w:rsidRPr="00CC7C8D" w:rsidRDefault="006E109C" w:rsidP="00CC7C8D">
            <w:pPr>
              <w:spacing w:after="0" w:line="276" w:lineRule="auto"/>
              <w:ind w:firstLineChars="200" w:firstLine="48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3.3 </w:t>
            </w:r>
            <w:r w:rsidRPr="00CC7C8D">
              <w:rPr>
                <w:rFonts w:ascii="Times New Roman" w:eastAsia="Times New Roman" w:hAnsi="Times New Roman"/>
                <w:color w:val="000000"/>
                <w:sz w:val="24"/>
                <w:szCs w:val="24"/>
              </w:rPr>
              <w:t>Third party report</w:t>
            </w:r>
          </w:p>
          <w:p w14:paraId="53713577" w14:textId="77777777" w:rsidR="006E109C" w:rsidRPr="00CC7C8D" w:rsidRDefault="006E109C" w:rsidP="00CC7C8D">
            <w:pPr>
              <w:spacing w:after="0" w:line="276" w:lineRule="auto"/>
              <w:ind w:firstLineChars="200" w:firstLine="48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3.4 </w:t>
            </w:r>
            <w:r w:rsidRPr="00CC7C8D">
              <w:rPr>
                <w:rFonts w:ascii="Times New Roman" w:eastAsia="Times New Roman" w:hAnsi="Times New Roman"/>
                <w:color w:val="000000"/>
                <w:sz w:val="24"/>
                <w:szCs w:val="24"/>
              </w:rPr>
              <w:t xml:space="preserve">Portfolio of evidence  </w:t>
            </w:r>
          </w:p>
          <w:p w14:paraId="391CF9F6" w14:textId="77777777" w:rsidR="006E109C" w:rsidRPr="00CC7C8D" w:rsidRDefault="006E109C" w:rsidP="00CC7C8D">
            <w:pPr>
              <w:spacing w:after="0" w:line="276" w:lineRule="auto"/>
              <w:ind w:left="44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3.5 </w:t>
            </w:r>
            <w:r w:rsidRPr="00CC7C8D">
              <w:rPr>
                <w:rFonts w:ascii="Times New Roman" w:eastAsia="Times New Roman" w:hAnsi="Times New Roman"/>
                <w:color w:val="000000"/>
                <w:sz w:val="24"/>
                <w:szCs w:val="24"/>
              </w:rPr>
              <w:t xml:space="preserve">Oral assessment </w:t>
            </w:r>
          </w:p>
          <w:p w14:paraId="27AE2324" w14:textId="77777777" w:rsidR="006E109C" w:rsidRPr="00CC7C8D" w:rsidRDefault="006E109C" w:rsidP="00CC7C8D">
            <w:pPr>
              <w:spacing w:after="0" w:line="276" w:lineRule="auto"/>
              <w:ind w:left="440"/>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lang w:val="en-GB"/>
              </w:rPr>
              <w:t xml:space="preserve">3.6 </w:t>
            </w:r>
            <w:r w:rsidRPr="00CC7C8D">
              <w:rPr>
                <w:rFonts w:ascii="Times New Roman" w:eastAsia="Times New Roman" w:hAnsi="Times New Roman"/>
                <w:color w:val="000000"/>
                <w:sz w:val="24"/>
                <w:szCs w:val="24"/>
              </w:rPr>
              <w:t xml:space="preserve">Written assessment </w:t>
            </w:r>
          </w:p>
        </w:tc>
      </w:tr>
      <w:tr w:rsidR="006E109C" w:rsidRPr="00CC7C8D" w14:paraId="04C100A0" w14:textId="77777777" w:rsidTr="00643AEC">
        <w:tc>
          <w:tcPr>
            <w:tcW w:w="163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7B56B7" w14:textId="77777777" w:rsidR="006E109C" w:rsidRPr="00CC7C8D" w:rsidRDefault="006E109C" w:rsidP="00584355">
            <w:pPr>
              <w:numPr>
                <w:ilvl w:val="0"/>
                <w:numId w:val="105"/>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Context of Assessment</w:t>
            </w:r>
          </w:p>
        </w:tc>
        <w:tc>
          <w:tcPr>
            <w:tcW w:w="336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BA981B" w14:textId="77777777" w:rsidR="006E109C" w:rsidRPr="00CC7C8D" w:rsidRDefault="006E109C" w:rsidP="00CC7C8D">
            <w:pPr>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Assessment could be conducted:</w:t>
            </w:r>
          </w:p>
          <w:p w14:paraId="1069ED66" w14:textId="77777777" w:rsidR="006E109C" w:rsidRPr="00CC7C8D" w:rsidRDefault="006E109C" w:rsidP="00CC7C8D">
            <w:pPr>
              <w:numPr>
                <w:ilvl w:val="0"/>
                <w:numId w:val="23"/>
              </w:numPr>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Workplace </w:t>
            </w:r>
          </w:p>
          <w:p w14:paraId="4AC50E43" w14:textId="77777777" w:rsidR="006E109C" w:rsidRPr="00CC7C8D" w:rsidRDefault="006E109C" w:rsidP="00CC7C8D">
            <w:pPr>
              <w:numPr>
                <w:ilvl w:val="0"/>
                <w:numId w:val="23"/>
              </w:numPr>
              <w:spacing w:after="0" w:line="276" w:lineRule="auto"/>
              <w:jc w:val="both"/>
              <w:rPr>
                <w:rFonts w:ascii="Times New Roman" w:eastAsia="Times New Roman" w:hAnsi="Times New Roman"/>
                <w:sz w:val="24"/>
                <w:szCs w:val="24"/>
              </w:rPr>
            </w:pPr>
            <w:r w:rsidRPr="00CC7C8D">
              <w:rPr>
                <w:rFonts w:ascii="Times New Roman" w:hAnsi="Times New Roman"/>
                <w:sz w:val="24"/>
                <w:szCs w:val="24"/>
              </w:rPr>
              <w:t xml:space="preserve">Simulated workplace </w:t>
            </w:r>
            <w:r w:rsidRPr="00CC7C8D">
              <w:rPr>
                <w:rFonts w:ascii="Times New Roman" w:eastAsia="Times New Roman" w:hAnsi="Times New Roman"/>
                <w:sz w:val="24"/>
                <w:szCs w:val="24"/>
              </w:rPr>
              <w:t xml:space="preserve">  </w:t>
            </w:r>
          </w:p>
        </w:tc>
      </w:tr>
      <w:tr w:rsidR="006E109C" w:rsidRPr="00CC7C8D" w14:paraId="28F30003" w14:textId="77777777" w:rsidTr="00643AEC">
        <w:tc>
          <w:tcPr>
            <w:tcW w:w="163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41BD42" w14:textId="77777777" w:rsidR="006E109C" w:rsidRPr="00CC7C8D" w:rsidRDefault="006E109C" w:rsidP="00584355">
            <w:pPr>
              <w:numPr>
                <w:ilvl w:val="0"/>
                <w:numId w:val="105"/>
              </w:numPr>
              <w:spacing w:after="0" w:line="276" w:lineRule="auto"/>
              <w:rPr>
                <w:rFonts w:ascii="Times New Roman" w:eastAsia="Times New Roman" w:hAnsi="Times New Roman"/>
                <w:color w:val="000000"/>
                <w:sz w:val="24"/>
                <w:szCs w:val="24"/>
              </w:rPr>
            </w:pPr>
            <w:r w:rsidRPr="00CC7C8D">
              <w:rPr>
                <w:rFonts w:ascii="Times New Roman" w:eastAsia="Times New Roman" w:hAnsi="Times New Roman"/>
                <w:color w:val="000000"/>
                <w:sz w:val="24"/>
                <w:szCs w:val="24"/>
              </w:rPr>
              <w:t>Guidance information for assessment</w:t>
            </w:r>
          </w:p>
        </w:tc>
        <w:tc>
          <w:tcPr>
            <w:tcW w:w="336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68397" w14:textId="77777777" w:rsidR="006E109C" w:rsidRPr="00CC7C8D" w:rsidRDefault="006E109C" w:rsidP="00CC7C8D">
            <w:pPr>
              <w:spacing w:after="0"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Holistic assessment with other units relevant to the industry sector, workplace and job role is recommended.</w:t>
            </w:r>
          </w:p>
        </w:tc>
      </w:tr>
    </w:tbl>
    <w:p w14:paraId="0D5449DC" w14:textId="77777777" w:rsidR="006E109C" w:rsidRPr="00CC7C8D" w:rsidRDefault="006E109C" w:rsidP="00CC7C8D">
      <w:pPr>
        <w:spacing w:line="276" w:lineRule="auto"/>
        <w:rPr>
          <w:rFonts w:ascii="Times New Roman" w:eastAsia="Times New Roman" w:hAnsi="Times New Roman"/>
          <w:color w:val="000000"/>
          <w:sz w:val="24"/>
          <w:szCs w:val="24"/>
        </w:rPr>
      </w:pPr>
    </w:p>
    <w:p w14:paraId="75A23D6F" w14:textId="77777777" w:rsidR="006E109C" w:rsidRPr="00CC7C8D" w:rsidRDefault="006E109C" w:rsidP="00CC7C8D">
      <w:pPr>
        <w:spacing w:after="120" w:line="276" w:lineRule="auto"/>
        <w:rPr>
          <w:rFonts w:ascii="Times New Roman" w:eastAsia="Times New Roman" w:hAnsi="Times New Roman"/>
          <w:color w:val="000000"/>
          <w:kern w:val="28"/>
          <w:sz w:val="24"/>
          <w:szCs w:val="24"/>
          <w:lang w:val="en-GB" w:eastAsia="en-GB"/>
        </w:rPr>
      </w:pPr>
    </w:p>
    <w:p w14:paraId="6C1BB439" w14:textId="77777777" w:rsidR="006E109C" w:rsidRPr="00CC7C8D" w:rsidRDefault="006E109C" w:rsidP="00CC7C8D">
      <w:pPr>
        <w:spacing w:after="120" w:line="276" w:lineRule="auto"/>
        <w:rPr>
          <w:rFonts w:ascii="Times New Roman" w:eastAsia="Times New Roman" w:hAnsi="Times New Roman"/>
          <w:color w:val="000000"/>
          <w:kern w:val="28"/>
          <w:sz w:val="24"/>
          <w:szCs w:val="24"/>
          <w:lang w:val="en-GB" w:eastAsia="en-GB"/>
        </w:rPr>
      </w:pPr>
    </w:p>
    <w:p w14:paraId="7DDDD3EF" w14:textId="77777777" w:rsidR="006E109C" w:rsidRPr="00CC7C8D" w:rsidRDefault="006E109C" w:rsidP="00DE61FC">
      <w:pPr>
        <w:keepNext/>
        <w:keepLines/>
        <w:spacing w:after="0" w:line="276" w:lineRule="auto"/>
        <w:jc w:val="center"/>
        <w:outlineLvl w:val="1"/>
        <w:rPr>
          <w:rFonts w:ascii="Times New Roman" w:eastAsia="SimSun" w:hAnsi="Times New Roman"/>
          <w:b/>
          <w:sz w:val="24"/>
          <w:szCs w:val="24"/>
          <w:lang w:val="en-GB" w:eastAsia="en-GB"/>
        </w:rPr>
      </w:pPr>
      <w:bookmarkStart w:id="45" w:name="_Toc26160"/>
      <w:bookmarkStart w:id="46" w:name="_Toc197100224"/>
      <w:r w:rsidRPr="00CC7C8D">
        <w:rPr>
          <w:rFonts w:ascii="Times New Roman" w:eastAsia="SimSun" w:hAnsi="Times New Roman"/>
          <w:b/>
          <w:sz w:val="24"/>
          <w:szCs w:val="24"/>
          <w:lang w:val="en-GB" w:eastAsia="en-GB"/>
        </w:rPr>
        <w:lastRenderedPageBreak/>
        <w:t>PROVIDE HAIR REMOVAL SERVICE</w:t>
      </w:r>
      <w:bookmarkEnd w:id="45"/>
      <w:bookmarkEnd w:id="46"/>
    </w:p>
    <w:p w14:paraId="421860F3"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b/>
          <w:sz w:val="24"/>
          <w:szCs w:val="24"/>
        </w:rPr>
        <w:t xml:space="preserve">UNIT CODE: </w:t>
      </w:r>
      <w:r w:rsidRPr="00CC7C8D">
        <w:rPr>
          <w:rFonts w:ascii="Times New Roman" w:eastAsia="Times New Roman" w:hAnsi="Times New Roman"/>
          <w:color w:val="000000"/>
          <w:sz w:val="24"/>
          <w:szCs w:val="24"/>
        </w:rPr>
        <w:t>1012 451</w:t>
      </w:r>
      <w:r w:rsidRPr="00CC7C8D">
        <w:rPr>
          <w:rFonts w:ascii="Times New Roman" w:eastAsia="Times New Roman" w:hAnsi="Times New Roman"/>
          <w:bCs/>
          <w:sz w:val="24"/>
          <w:szCs w:val="24"/>
          <w:lang w:eastAsia="en-GB"/>
        </w:rPr>
        <w:t xml:space="preserve"> 09A</w:t>
      </w:r>
    </w:p>
    <w:p w14:paraId="3C4C1E1F"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 xml:space="preserve">UNIT DESCRIPTION </w:t>
      </w:r>
    </w:p>
    <w:p w14:paraId="4F2C6EEA" w14:textId="4D5CC4EF"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This unit covers the competencies required to </w:t>
      </w:r>
      <w:r w:rsidR="004057E2">
        <w:rPr>
          <w:rFonts w:ascii="Times New Roman" w:eastAsia="SimSun" w:hAnsi="Times New Roman"/>
          <w:sz w:val="24"/>
          <w:szCs w:val="24"/>
        </w:rPr>
        <w:t>prepare</w:t>
      </w:r>
      <w:r w:rsidRPr="00CC7C8D">
        <w:rPr>
          <w:rFonts w:ascii="Times New Roman" w:eastAsia="SimSun" w:hAnsi="Times New Roman"/>
          <w:sz w:val="24"/>
          <w:szCs w:val="24"/>
        </w:rPr>
        <w:t xml:space="preserve"> hair removal service. It involves client consultation, skin analysis, waxing, use of depilatory creams and electrolysis.</w:t>
      </w:r>
    </w:p>
    <w:p w14:paraId="76A7F72C"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6"/>
        <w:gridCol w:w="5824"/>
      </w:tblGrid>
      <w:tr w:rsidR="006E109C" w:rsidRPr="00CC7C8D" w14:paraId="2BCCFB77" w14:textId="77777777" w:rsidTr="00643AEC">
        <w:tc>
          <w:tcPr>
            <w:tcW w:w="1626" w:type="pct"/>
          </w:tcPr>
          <w:p w14:paraId="24C24FF7"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 xml:space="preserve">ELEMENT </w:t>
            </w:r>
          </w:p>
          <w:p w14:paraId="4D828FAB"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These describe the key outcomes which make up workplace functions</w:t>
            </w:r>
          </w:p>
        </w:tc>
        <w:tc>
          <w:tcPr>
            <w:tcW w:w="3374" w:type="pct"/>
          </w:tcPr>
          <w:p w14:paraId="24CE8444"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PERFORMANCE CRITERIA</w:t>
            </w:r>
          </w:p>
          <w:p w14:paraId="21B4E2D2"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These are assessable statements which specify the required level of performance for each of the elements</w:t>
            </w:r>
          </w:p>
          <w:p w14:paraId="336E5C05" w14:textId="77777777" w:rsidR="006E109C" w:rsidRPr="00CC7C8D" w:rsidRDefault="006E109C" w:rsidP="00CC7C8D">
            <w:pPr>
              <w:spacing w:before="100" w:beforeAutospacing="1" w:after="100" w:afterAutospacing="1" w:line="276" w:lineRule="auto"/>
              <w:rPr>
                <w:rFonts w:ascii="Times New Roman" w:eastAsia="SimSun" w:hAnsi="Times New Roman"/>
                <w:b/>
                <w:i/>
                <w:sz w:val="24"/>
                <w:szCs w:val="24"/>
              </w:rPr>
            </w:pPr>
            <w:r w:rsidRPr="00CC7C8D">
              <w:rPr>
                <w:rFonts w:ascii="Times New Roman" w:eastAsia="SimSun" w:hAnsi="Times New Roman"/>
                <w:b/>
                <w:i/>
                <w:sz w:val="24"/>
                <w:szCs w:val="24"/>
              </w:rPr>
              <w:t>(Bold and italicized terms are elaborated in the range)</w:t>
            </w:r>
          </w:p>
        </w:tc>
      </w:tr>
      <w:tr w:rsidR="006E109C" w:rsidRPr="00CC7C8D" w14:paraId="11BC4FAE" w14:textId="77777777" w:rsidTr="00643AEC">
        <w:trPr>
          <w:trHeight w:val="2483"/>
        </w:trPr>
        <w:tc>
          <w:tcPr>
            <w:tcW w:w="1626" w:type="pct"/>
            <w:tcBorders>
              <w:top w:val="single" w:sz="6" w:space="0" w:color="000000"/>
              <w:left w:val="single" w:sz="6" w:space="0" w:color="000000"/>
              <w:bottom w:val="single" w:sz="6" w:space="0" w:color="000000"/>
              <w:right w:val="single" w:sz="6" w:space="0" w:color="000000"/>
            </w:tcBorders>
            <w:shd w:val="clear" w:color="auto" w:fill="auto"/>
          </w:tcPr>
          <w:p w14:paraId="71D7E14A" w14:textId="77777777" w:rsidR="006E109C" w:rsidRPr="00CC7C8D" w:rsidRDefault="006E109C" w:rsidP="00584355">
            <w:pPr>
              <w:numPr>
                <w:ilvl w:val="0"/>
                <w:numId w:val="111"/>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Prepare for  hair removal service</w:t>
            </w:r>
          </w:p>
        </w:tc>
        <w:tc>
          <w:tcPr>
            <w:tcW w:w="3374" w:type="pct"/>
            <w:tcBorders>
              <w:top w:val="single" w:sz="4" w:space="0" w:color="000000"/>
              <w:left w:val="single" w:sz="4" w:space="0" w:color="000000"/>
              <w:bottom w:val="single" w:sz="4" w:space="0" w:color="000000"/>
              <w:right w:val="single" w:sz="4" w:space="0" w:color="000000"/>
            </w:tcBorders>
            <w:shd w:val="clear" w:color="auto" w:fill="auto"/>
          </w:tcPr>
          <w:p w14:paraId="01EAC4A7" w14:textId="77777777" w:rsidR="006E109C" w:rsidRPr="00CC7C8D" w:rsidRDefault="006E109C" w:rsidP="00584355">
            <w:pPr>
              <w:numPr>
                <w:ilvl w:val="0"/>
                <w:numId w:val="11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Client consultation is carried out as per workplace procedure.</w:t>
            </w:r>
          </w:p>
          <w:p w14:paraId="2686FC62" w14:textId="77777777" w:rsidR="006E109C" w:rsidRPr="00CC7C8D" w:rsidRDefault="006E109C" w:rsidP="00584355">
            <w:pPr>
              <w:numPr>
                <w:ilvl w:val="0"/>
                <w:numId w:val="11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Personal protective gears are selected and donned as per work requirement.</w:t>
            </w:r>
          </w:p>
          <w:p w14:paraId="238CFA8C" w14:textId="77777777" w:rsidR="006E109C" w:rsidRPr="00CC7C8D" w:rsidRDefault="006E109C" w:rsidP="00584355">
            <w:pPr>
              <w:numPr>
                <w:ilvl w:val="0"/>
                <w:numId w:val="112"/>
              </w:numPr>
              <w:spacing w:before="100" w:beforeAutospacing="1" w:after="100" w:afterAutospacing="1" w:line="276" w:lineRule="auto"/>
              <w:rPr>
                <w:rFonts w:ascii="Times New Roman" w:eastAsia="SimSun" w:hAnsi="Times New Roman"/>
                <w:sz w:val="24"/>
                <w:szCs w:val="24"/>
                <w:lang w:eastAsia="zh-CN" w:bidi="hi-IN"/>
              </w:rPr>
            </w:pPr>
            <w:r w:rsidRPr="00CC7C8D">
              <w:rPr>
                <w:rFonts w:ascii="Times New Roman" w:eastAsia="SimSun" w:hAnsi="Times New Roman"/>
                <w:sz w:val="24"/>
                <w:szCs w:val="24"/>
                <w:lang w:eastAsia="zh-CN" w:bidi="hi-IN"/>
              </w:rPr>
              <w:t>Client is draped for hair removal as per service requirement.</w:t>
            </w:r>
          </w:p>
          <w:p w14:paraId="72748727" w14:textId="77777777" w:rsidR="006E109C" w:rsidRPr="00CC7C8D" w:rsidRDefault="006E109C" w:rsidP="00584355">
            <w:pPr>
              <w:numPr>
                <w:ilvl w:val="0"/>
                <w:numId w:val="11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Client’s skin is analyzed for hair removal as per work procedures</w:t>
            </w:r>
            <w:r w:rsidRPr="00CC7C8D">
              <w:rPr>
                <w:rFonts w:ascii="Times New Roman" w:eastAsia="SimSun" w:hAnsi="Times New Roman"/>
                <w:b/>
                <w:sz w:val="24"/>
                <w:szCs w:val="24"/>
              </w:rPr>
              <w:t>.</w:t>
            </w:r>
          </w:p>
          <w:p w14:paraId="7B71C924" w14:textId="77777777" w:rsidR="006E109C" w:rsidRPr="00CC7C8D" w:rsidRDefault="006E109C" w:rsidP="00584355">
            <w:pPr>
              <w:numPr>
                <w:ilvl w:val="0"/>
                <w:numId w:val="11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b/>
                <w:i/>
                <w:sz w:val="24"/>
                <w:szCs w:val="24"/>
              </w:rPr>
              <w:t>Hair removal</w:t>
            </w:r>
            <w:r w:rsidRPr="00CC7C8D">
              <w:rPr>
                <w:rFonts w:ascii="Times New Roman" w:eastAsia="SimSun" w:hAnsi="Times New Roman"/>
                <w:sz w:val="24"/>
                <w:szCs w:val="24"/>
              </w:rPr>
              <w:t xml:space="preserve"> </w:t>
            </w:r>
            <w:r w:rsidRPr="00CC7C8D">
              <w:rPr>
                <w:rFonts w:ascii="Times New Roman" w:eastAsia="SimSun" w:hAnsi="Times New Roman"/>
                <w:b/>
                <w:i/>
                <w:sz w:val="24"/>
                <w:szCs w:val="24"/>
              </w:rPr>
              <w:t xml:space="preserve">tools and equipment </w:t>
            </w:r>
            <w:r w:rsidRPr="00CC7C8D">
              <w:rPr>
                <w:rFonts w:ascii="Times New Roman" w:eastAsia="SimSun" w:hAnsi="Times New Roman"/>
                <w:sz w:val="24"/>
                <w:szCs w:val="24"/>
              </w:rPr>
              <w:t>are assembled and prepared based on work requirement.</w:t>
            </w:r>
          </w:p>
          <w:p w14:paraId="573E7285" w14:textId="77777777" w:rsidR="006E109C" w:rsidRPr="00CC7C8D" w:rsidRDefault="006E109C" w:rsidP="00584355">
            <w:pPr>
              <w:numPr>
                <w:ilvl w:val="0"/>
                <w:numId w:val="11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b/>
                <w:i/>
                <w:sz w:val="24"/>
                <w:szCs w:val="24"/>
              </w:rPr>
              <w:t xml:space="preserve">Hair removal </w:t>
            </w:r>
            <w:r w:rsidRPr="00CC7C8D">
              <w:rPr>
                <w:rFonts w:ascii="Times New Roman" w:eastAsia="SimSun" w:hAnsi="Times New Roman"/>
                <w:sz w:val="24"/>
                <w:szCs w:val="24"/>
              </w:rPr>
              <w:t xml:space="preserve"> </w:t>
            </w:r>
            <w:r w:rsidRPr="00CC7C8D">
              <w:rPr>
                <w:rFonts w:ascii="Times New Roman" w:eastAsia="SimSun" w:hAnsi="Times New Roman"/>
                <w:b/>
                <w:i/>
                <w:sz w:val="24"/>
                <w:szCs w:val="24"/>
              </w:rPr>
              <w:t xml:space="preserve">products and supplies </w:t>
            </w:r>
            <w:r w:rsidRPr="00CC7C8D">
              <w:rPr>
                <w:rFonts w:ascii="Times New Roman" w:eastAsia="SimSun" w:hAnsi="Times New Roman"/>
                <w:sz w:val="24"/>
                <w:szCs w:val="24"/>
              </w:rPr>
              <w:t>are prepared as per manufactures instruction</w:t>
            </w:r>
          </w:p>
        </w:tc>
      </w:tr>
      <w:tr w:rsidR="006E109C" w:rsidRPr="00CC7C8D" w14:paraId="617BA184" w14:textId="77777777" w:rsidTr="00643AEC">
        <w:trPr>
          <w:trHeight w:val="278"/>
        </w:trPr>
        <w:tc>
          <w:tcPr>
            <w:tcW w:w="1626" w:type="pct"/>
            <w:tcBorders>
              <w:left w:val="single" w:sz="6" w:space="0" w:color="000000"/>
              <w:bottom w:val="single" w:sz="6" w:space="0" w:color="000000"/>
              <w:right w:val="single" w:sz="6" w:space="0" w:color="000000"/>
            </w:tcBorders>
            <w:shd w:val="clear" w:color="auto" w:fill="auto"/>
          </w:tcPr>
          <w:p w14:paraId="00498741" w14:textId="77777777" w:rsidR="006E109C" w:rsidRPr="00CC7C8D" w:rsidRDefault="006E109C" w:rsidP="00584355">
            <w:pPr>
              <w:numPr>
                <w:ilvl w:val="0"/>
                <w:numId w:val="111"/>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Perform hair removal service</w:t>
            </w:r>
          </w:p>
          <w:p w14:paraId="1FD66F34"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zh-CN" w:bidi="hi-IN"/>
              </w:rPr>
            </w:pPr>
          </w:p>
        </w:tc>
        <w:tc>
          <w:tcPr>
            <w:tcW w:w="3374" w:type="pct"/>
            <w:tcBorders>
              <w:top w:val="single" w:sz="4" w:space="0" w:color="000000"/>
              <w:left w:val="single" w:sz="4" w:space="0" w:color="000000"/>
              <w:bottom w:val="single" w:sz="4" w:space="0" w:color="000000"/>
              <w:right w:val="single" w:sz="4" w:space="0" w:color="000000"/>
            </w:tcBorders>
            <w:shd w:val="clear" w:color="auto" w:fill="auto"/>
          </w:tcPr>
          <w:p w14:paraId="0074E647" w14:textId="77777777" w:rsidR="006E109C" w:rsidRPr="00CC7C8D" w:rsidRDefault="006E109C" w:rsidP="00584355">
            <w:pPr>
              <w:numPr>
                <w:ilvl w:val="0"/>
                <w:numId w:val="113"/>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Client’s skin is prepared for hair removal as per service requirements.</w:t>
            </w:r>
          </w:p>
          <w:p w14:paraId="1FB2DF20" w14:textId="77777777" w:rsidR="006E109C" w:rsidRPr="00CC7C8D" w:rsidRDefault="006E109C" w:rsidP="00584355">
            <w:pPr>
              <w:numPr>
                <w:ilvl w:val="0"/>
                <w:numId w:val="113"/>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b/>
                <w:i/>
                <w:sz w:val="24"/>
                <w:szCs w:val="24"/>
              </w:rPr>
              <w:t>Hair removal</w:t>
            </w:r>
            <w:r w:rsidRPr="00CC7C8D">
              <w:rPr>
                <w:rFonts w:ascii="Times New Roman" w:eastAsia="SimSun" w:hAnsi="Times New Roman"/>
                <w:sz w:val="24"/>
                <w:szCs w:val="24"/>
              </w:rPr>
              <w:t xml:space="preserve"> </w:t>
            </w:r>
            <w:r w:rsidRPr="00CC7C8D">
              <w:rPr>
                <w:rFonts w:ascii="Times New Roman" w:eastAsia="SimSun" w:hAnsi="Times New Roman"/>
                <w:b/>
                <w:i/>
                <w:sz w:val="24"/>
                <w:szCs w:val="24"/>
              </w:rPr>
              <w:t>procedure</w:t>
            </w:r>
            <w:r w:rsidRPr="00CC7C8D">
              <w:rPr>
                <w:rFonts w:ascii="Times New Roman" w:eastAsia="SimSun" w:hAnsi="Times New Roman"/>
                <w:sz w:val="24"/>
                <w:szCs w:val="24"/>
              </w:rPr>
              <w:t xml:space="preserve"> is performed as per client’s need and work procedure.</w:t>
            </w:r>
          </w:p>
          <w:p w14:paraId="2C26A458" w14:textId="77777777" w:rsidR="006E109C" w:rsidRPr="00CC7C8D" w:rsidRDefault="006E109C" w:rsidP="00584355">
            <w:pPr>
              <w:numPr>
                <w:ilvl w:val="0"/>
                <w:numId w:val="113"/>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Hair removal after care advice is provided based on service offered.</w:t>
            </w:r>
          </w:p>
        </w:tc>
      </w:tr>
      <w:tr w:rsidR="006E109C" w:rsidRPr="00CC7C8D" w14:paraId="7482D968" w14:textId="77777777" w:rsidTr="00643AEC">
        <w:trPr>
          <w:trHeight w:val="278"/>
        </w:trPr>
        <w:tc>
          <w:tcPr>
            <w:tcW w:w="1626" w:type="pct"/>
            <w:tcBorders>
              <w:left w:val="single" w:sz="6" w:space="0" w:color="000000"/>
              <w:bottom w:val="single" w:sz="6" w:space="0" w:color="000000"/>
              <w:right w:val="single" w:sz="6" w:space="0" w:color="000000"/>
            </w:tcBorders>
            <w:shd w:val="clear" w:color="auto" w:fill="auto"/>
          </w:tcPr>
          <w:p w14:paraId="5EF02978" w14:textId="77777777" w:rsidR="006E109C" w:rsidRPr="00CC7C8D" w:rsidRDefault="006E109C" w:rsidP="00584355">
            <w:pPr>
              <w:numPr>
                <w:ilvl w:val="0"/>
                <w:numId w:val="111"/>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Perform hair removal post service procedure</w:t>
            </w:r>
          </w:p>
        </w:tc>
        <w:tc>
          <w:tcPr>
            <w:tcW w:w="3374" w:type="pct"/>
            <w:tcBorders>
              <w:left w:val="single" w:sz="6" w:space="0" w:color="000000"/>
              <w:bottom w:val="single" w:sz="6" w:space="0" w:color="000000"/>
              <w:right w:val="single" w:sz="6" w:space="0" w:color="000000"/>
            </w:tcBorders>
            <w:shd w:val="clear" w:color="auto" w:fill="auto"/>
          </w:tcPr>
          <w:p w14:paraId="3E73C0F4" w14:textId="77777777" w:rsidR="006E109C" w:rsidRPr="00CC7C8D" w:rsidRDefault="006E109C" w:rsidP="00584355">
            <w:pPr>
              <w:numPr>
                <w:ilvl w:val="0"/>
                <w:numId w:val="114"/>
              </w:numPr>
              <w:spacing w:before="100" w:beforeAutospacing="1" w:after="100" w:afterAutospacing="1" w:line="276" w:lineRule="auto"/>
              <w:rPr>
                <w:rFonts w:ascii="Times New Roman" w:eastAsia="SimSun" w:hAnsi="Times New Roman"/>
                <w:sz w:val="24"/>
                <w:szCs w:val="24"/>
              </w:rPr>
            </w:pPr>
            <w:bookmarkStart w:id="47" w:name="_heading=h.gjdgxs10"/>
            <w:bookmarkEnd w:id="47"/>
            <w:r w:rsidRPr="00CC7C8D">
              <w:rPr>
                <w:rFonts w:ascii="Times New Roman" w:eastAsia="SimSun" w:hAnsi="Times New Roman"/>
                <w:b/>
                <w:i/>
                <w:sz w:val="24"/>
                <w:szCs w:val="24"/>
              </w:rPr>
              <w:t>Hair removal tools and equipment</w:t>
            </w:r>
            <w:r w:rsidRPr="00CC7C8D">
              <w:rPr>
                <w:rFonts w:ascii="Times New Roman" w:eastAsia="SimSun" w:hAnsi="Times New Roman"/>
                <w:sz w:val="24"/>
                <w:szCs w:val="24"/>
              </w:rPr>
              <w:t xml:space="preserve"> are cleaned and disinfected as per work procedure.</w:t>
            </w:r>
          </w:p>
          <w:p w14:paraId="79BE1ABE" w14:textId="77777777" w:rsidR="006E109C" w:rsidRPr="00CC7C8D" w:rsidRDefault="006E109C" w:rsidP="00584355">
            <w:pPr>
              <w:numPr>
                <w:ilvl w:val="0"/>
                <w:numId w:val="11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Work station is cleaned and waste disposed based on work procedure.</w:t>
            </w:r>
          </w:p>
          <w:p w14:paraId="0D14DD84" w14:textId="77777777" w:rsidR="006E109C" w:rsidRPr="00CC7C8D" w:rsidRDefault="006E109C" w:rsidP="00584355">
            <w:pPr>
              <w:numPr>
                <w:ilvl w:val="0"/>
                <w:numId w:val="11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b/>
                <w:i/>
                <w:sz w:val="24"/>
                <w:szCs w:val="24"/>
              </w:rPr>
              <w:lastRenderedPageBreak/>
              <w:t>Recyclable supplies</w:t>
            </w:r>
            <w:r w:rsidRPr="00CC7C8D">
              <w:rPr>
                <w:rFonts w:ascii="Times New Roman" w:eastAsia="SimSun" w:hAnsi="Times New Roman"/>
                <w:sz w:val="24"/>
                <w:szCs w:val="24"/>
              </w:rPr>
              <w:t xml:space="preserve"> are cleaned, disinfected and stored as per workplace procedure.</w:t>
            </w:r>
          </w:p>
        </w:tc>
      </w:tr>
    </w:tbl>
    <w:p w14:paraId="5ADB5D6C"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p>
    <w:p w14:paraId="2C9BCEC7"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 xml:space="preserve">RANGE </w:t>
      </w:r>
    </w:p>
    <w:p w14:paraId="70587A43"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4836"/>
      </w:tblGrid>
      <w:tr w:rsidR="006E109C" w:rsidRPr="00CC7C8D" w14:paraId="2D4E50D9" w14:textId="77777777" w:rsidTr="00643AEC">
        <w:tc>
          <w:tcPr>
            <w:tcW w:w="2198" w:type="pct"/>
          </w:tcPr>
          <w:p w14:paraId="0D57519B"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 xml:space="preserve">Variable </w:t>
            </w:r>
          </w:p>
        </w:tc>
        <w:tc>
          <w:tcPr>
            <w:tcW w:w="2802" w:type="pct"/>
          </w:tcPr>
          <w:p w14:paraId="69E2651F"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 xml:space="preserve">Range </w:t>
            </w:r>
          </w:p>
        </w:tc>
      </w:tr>
      <w:tr w:rsidR="006E109C" w:rsidRPr="00CC7C8D" w14:paraId="59844B9B" w14:textId="77777777" w:rsidTr="00643AEC">
        <w:trPr>
          <w:trHeight w:val="1952"/>
        </w:trPr>
        <w:tc>
          <w:tcPr>
            <w:tcW w:w="2198" w:type="pct"/>
          </w:tcPr>
          <w:p w14:paraId="30804E9A" w14:textId="77777777" w:rsidR="006E109C" w:rsidRPr="00CC7C8D" w:rsidRDefault="006E109C" w:rsidP="00CC7C8D">
            <w:pPr>
              <w:spacing w:before="100" w:beforeAutospacing="1" w:after="100" w:afterAutospacing="1" w:line="276" w:lineRule="auto"/>
              <w:rPr>
                <w:rFonts w:ascii="Times New Roman" w:eastAsia="SimSun" w:hAnsi="Times New Roman"/>
                <w:color w:val="FF0000"/>
                <w:sz w:val="24"/>
                <w:szCs w:val="24"/>
              </w:rPr>
            </w:pPr>
          </w:p>
          <w:p w14:paraId="45544582" w14:textId="77777777" w:rsidR="006E109C" w:rsidRPr="00CC7C8D" w:rsidRDefault="006E109C" w:rsidP="00584355">
            <w:pPr>
              <w:numPr>
                <w:ilvl w:val="0"/>
                <w:numId w:val="115"/>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Hair removal Tools and equipment may include but not limited to:</w:t>
            </w:r>
          </w:p>
        </w:tc>
        <w:tc>
          <w:tcPr>
            <w:tcW w:w="2802" w:type="pct"/>
          </w:tcPr>
          <w:p w14:paraId="4CFB64B7" w14:textId="77777777" w:rsidR="006E109C" w:rsidRPr="00CC7C8D" w:rsidRDefault="006E109C" w:rsidP="00584355">
            <w:pPr>
              <w:numPr>
                <w:ilvl w:val="0"/>
                <w:numId w:val="125"/>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 xml:space="preserve">Wax warmer </w:t>
            </w:r>
          </w:p>
          <w:p w14:paraId="6353AE2C" w14:textId="77777777" w:rsidR="006E109C" w:rsidRPr="00CC7C8D" w:rsidRDefault="006E109C" w:rsidP="00584355">
            <w:pPr>
              <w:numPr>
                <w:ilvl w:val="0"/>
                <w:numId w:val="125"/>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 xml:space="preserve"> Laser machine</w:t>
            </w:r>
          </w:p>
          <w:p w14:paraId="1C4DCB31" w14:textId="77777777" w:rsidR="006E109C" w:rsidRPr="00CC7C8D" w:rsidRDefault="006E109C" w:rsidP="00584355">
            <w:pPr>
              <w:numPr>
                <w:ilvl w:val="0"/>
                <w:numId w:val="125"/>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Electrolysis machine</w:t>
            </w:r>
          </w:p>
          <w:p w14:paraId="6F78DE48" w14:textId="77777777" w:rsidR="006E109C" w:rsidRPr="00CC7C8D" w:rsidRDefault="006E109C" w:rsidP="00584355">
            <w:pPr>
              <w:numPr>
                <w:ilvl w:val="0"/>
                <w:numId w:val="125"/>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Photo epilation machine</w:t>
            </w:r>
          </w:p>
          <w:p w14:paraId="0AF454F0" w14:textId="77777777" w:rsidR="006E109C" w:rsidRPr="00CC7C8D" w:rsidRDefault="006E109C" w:rsidP="00584355">
            <w:pPr>
              <w:numPr>
                <w:ilvl w:val="0"/>
                <w:numId w:val="125"/>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 xml:space="preserve">Scissors </w:t>
            </w:r>
          </w:p>
          <w:p w14:paraId="5A6B3A80" w14:textId="77777777" w:rsidR="006E109C" w:rsidRPr="00CC7C8D" w:rsidRDefault="006E109C" w:rsidP="00584355">
            <w:pPr>
              <w:numPr>
                <w:ilvl w:val="0"/>
                <w:numId w:val="125"/>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Orange sticks</w:t>
            </w:r>
          </w:p>
          <w:p w14:paraId="5EB02CFF" w14:textId="77777777" w:rsidR="006E109C" w:rsidRPr="00CC7C8D" w:rsidRDefault="006E109C" w:rsidP="00584355">
            <w:pPr>
              <w:numPr>
                <w:ilvl w:val="0"/>
                <w:numId w:val="125"/>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Tweezers</w:t>
            </w:r>
          </w:p>
          <w:p w14:paraId="27BB0D14" w14:textId="77777777" w:rsidR="006E109C" w:rsidRPr="00CC7C8D" w:rsidRDefault="006E109C" w:rsidP="00584355">
            <w:pPr>
              <w:numPr>
                <w:ilvl w:val="0"/>
                <w:numId w:val="125"/>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 xml:space="preserve"> Laser comb</w:t>
            </w:r>
          </w:p>
          <w:p w14:paraId="4DF174F5" w14:textId="77777777" w:rsidR="006E109C" w:rsidRPr="00CC7C8D" w:rsidRDefault="006E109C" w:rsidP="00584355">
            <w:pPr>
              <w:numPr>
                <w:ilvl w:val="0"/>
                <w:numId w:val="125"/>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 xml:space="preserve">Spatula </w:t>
            </w:r>
          </w:p>
          <w:p w14:paraId="4320B9CA" w14:textId="77777777" w:rsidR="006E109C" w:rsidRPr="00CC7C8D" w:rsidRDefault="006E109C" w:rsidP="00584355">
            <w:pPr>
              <w:numPr>
                <w:ilvl w:val="0"/>
                <w:numId w:val="125"/>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 xml:space="preserve">Couch/ bed </w:t>
            </w:r>
          </w:p>
        </w:tc>
      </w:tr>
      <w:tr w:rsidR="006E109C" w:rsidRPr="00CC7C8D" w14:paraId="5317A602" w14:textId="77777777" w:rsidTr="00643AEC">
        <w:trPr>
          <w:trHeight w:val="70"/>
        </w:trPr>
        <w:tc>
          <w:tcPr>
            <w:tcW w:w="2198" w:type="pct"/>
          </w:tcPr>
          <w:p w14:paraId="43554F40" w14:textId="77777777" w:rsidR="006E109C" w:rsidRPr="00CC7C8D" w:rsidRDefault="006E109C" w:rsidP="00584355">
            <w:pPr>
              <w:numPr>
                <w:ilvl w:val="0"/>
                <w:numId w:val="115"/>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Hair removal products and supplies may include but not limited to:</w:t>
            </w:r>
          </w:p>
        </w:tc>
        <w:tc>
          <w:tcPr>
            <w:tcW w:w="2802" w:type="pct"/>
          </w:tcPr>
          <w:p w14:paraId="3ACE3134" w14:textId="77777777" w:rsidR="006E109C" w:rsidRPr="00CC7C8D" w:rsidRDefault="006E109C" w:rsidP="00584355">
            <w:pPr>
              <w:numPr>
                <w:ilvl w:val="0"/>
                <w:numId w:val="126"/>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 xml:space="preserve">Hair removal wax </w:t>
            </w:r>
          </w:p>
          <w:p w14:paraId="13426166" w14:textId="77777777" w:rsidR="006E109C" w:rsidRPr="00CC7C8D" w:rsidRDefault="006E109C" w:rsidP="00584355">
            <w:pPr>
              <w:numPr>
                <w:ilvl w:val="0"/>
                <w:numId w:val="126"/>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Anti-inflammatory creams </w:t>
            </w:r>
          </w:p>
          <w:p w14:paraId="749F40CC" w14:textId="77777777" w:rsidR="006E109C" w:rsidRPr="00CC7C8D" w:rsidRDefault="006E109C" w:rsidP="00584355">
            <w:pPr>
              <w:numPr>
                <w:ilvl w:val="0"/>
                <w:numId w:val="126"/>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Numbing creams/spray  </w:t>
            </w:r>
          </w:p>
          <w:p w14:paraId="1C85BB89" w14:textId="77777777" w:rsidR="006E109C" w:rsidRPr="00CC7C8D" w:rsidRDefault="006E109C" w:rsidP="00584355">
            <w:pPr>
              <w:numPr>
                <w:ilvl w:val="0"/>
                <w:numId w:val="126"/>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Depilatory creams</w:t>
            </w:r>
          </w:p>
          <w:p w14:paraId="51784020" w14:textId="77777777" w:rsidR="006E109C" w:rsidRPr="00CC7C8D" w:rsidRDefault="006E109C" w:rsidP="00584355">
            <w:pPr>
              <w:numPr>
                <w:ilvl w:val="0"/>
                <w:numId w:val="126"/>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Talcum powder</w:t>
            </w:r>
          </w:p>
          <w:p w14:paraId="0D40DECC" w14:textId="77777777" w:rsidR="006E109C" w:rsidRPr="00CC7C8D" w:rsidRDefault="006E109C" w:rsidP="00584355">
            <w:pPr>
              <w:numPr>
                <w:ilvl w:val="0"/>
                <w:numId w:val="126"/>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Soothing products</w:t>
            </w:r>
          </w:p>
          <w:p w14:paraId="0CB0036A" w14:textId="77777777" w:rsidR="006E109C" w:rsidRPr="00CC7C8D" w:rsidRDefault="006E109C" w:rsidP="00584355">
            <w:pPr>
              <w:numPr>
                <w:ilvl w:val="0"/>
                <w:numId w:val="126"/>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Surgical spirit</w:t>
            </w:r>
          </w:p>
          <w:p w14:paraId="577FC20A" w14:textId="77777777" w:rsidR="006E109C" w:rsidRPr="00CC7C8D" w:rsidRDefault="006E109C" w:rsidP="00584355">
            <w:pPr>
              <w:numPr>
                <w:ilvl w:val="0"/>
                <w:numId w:val="126"/>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Antiseptic solutions</w:t>
            </w:r>
          </w:p>
          <w:p w14:paraId="5B43CCE0" w14:textId="77777777" w:rsidR="006E109C" w:rsidRPr="00CC7C8D" w:rsidRDefault="006E109C" w:rsidP="00584355">
            <w:pPr>
              <w:numPr>
                <w:ilvl w:val="0"/>
                <w:numId w:val="126"/>
              </w:numPr>
              <w:spacing w:before="100" w:beforeAutospacing="1" w:after="100" w:afterAutospacing="1" w:line="276" w:lineRule="auto"/>
              <w:rPr>
                <w:rFonts w:ascii="Times New Roman" w:hAnsi="Times New Roman"/>
                <w:kern w:val="28"/>
                <w:sz w:val="24"/>
                <w:szCs w:val="24"/>
                <w:lang w:eastAsia="zh-CN" w:bidi="hi-IN"/>
              </w:rPr>
            </w:pPr>
            <w:r w:rsidRPr="00CC7C8D">
              <w:rPr>
                <w:rFonts w:ascii="Times New Roman" w:hAnsi="Times New Roman"/>
                <w:kern w:val="28"/>
                <w:sz w:val="24"/>
                <w:szCs w:val="24"/>
                <w:lang w:eastAsia="zh-CN" w:bidi="hi-IN"/>
              </w:rPr>
              <w:t>Skin lotions/ moisturizers</w:t>
            </w:r>
          </w:p>
        </w:tc>
      </w:tr>
      <w:tr w:rsidR="006E109C" w:rsidRPr="00CC7C8D" w14:paraId="0325D5FE" w14:textId="77777777" w:rsidTr="00643AEC">
        <w:trPr>
          <w:trHeight w:val="70"/>
        </w:trPr>
        <w:tc>
          <w:tcPr>
            <w:tcW w:w="2198" w:type="pct"/>
          </w:tcPr>
          <w:p w14:paraId="4D488580" w14:textId="77777777" w:rsidR="006E109C" w:rsidRPr="00CC7C8D" w:rsidRDefault="006E109C" w:rsidP="00584355">
            <w:pPr>
              <w:numPr>
                <w:ilvl w:val="0"/>
                <w:numId w:val="115"/>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Hair removal procedure  may include but not limited to:</w:t>
            </w:r>
          </w:p>
        </w:tc>
        <w:tc>
          <w:tcPr>
            <w:tcW w:w="2802" w:type="pct"/>
          </w:tcPr>
          <w:p w14:paraId="7236531E" w14:textId="77777777" w:rsidR="006E109C" w:rsidRPr="00CC7C8D" w:rsidRDefault="006E109C" w:rsidP="00584355">
            <w:pPr>
              <w:numPr>
                <w:ilvl w:val="0"/>
                <w:numId w:val="127"/>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eastAsia="Times New Roman" w:hAnsi="Times New Roman"/>
                <w:kern w:val="28"/>
                <w:sz w:val="24"/>
                <w:szCs w:val="24"/>
              </w:rPr>
              <w:t>Waxing</w:t>
            </w:r>
          </w:p>
          <w:p w14:paraId="291F9B03" w14:textId="77777777" w:rsidR="006E109C" w:rsidRPr="00CC7C8D" w:rsidRDefault="006E109C" w:rsidP="00584355">
            <w:pPr>
              <w:numPr>
                <w:ilvl w:val="0"/>
                <w:numId w:val="127"/>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eastAsia="Times New Roman" w:hAnsi="Times New Roman"/>
                <w:kern w:val="28"/>
                <w:sz w:val="24"/>
                <w:szCs w:val="24"/>
              </w:rPr>
              <w:t>Use of depilatory creams</w:t>
            </w:r>
          </w:p>
          <w:p w14:paraId="3C8A9855" w14:textId="77777777" w:rsidR="006E109C" w:rsidRPr="00CC7C8D" w:rsidRDefault="006E109C" w:rsidP="00584355">
            <w:pPr>
              <w:numPr>
                <w:ilvl w:val="0"/>
                <w:numId w:val="127"/>
              </w:numPr>
              <w:spacing w:before="100" w:beforeAutospacing="1" w:after="100" w:afterAutospacing="1" w:line="276" w:lineRule="auto"/>
              <w:rPr>
                <w:rFonts w:ascii="Times New Roman" w:eastAsia="Times New Roman" w:hAnsi="Times New Roman"/>
                <w:kern w:val="28"/>
                <w:sz w:val="24"/>
                <w:szCs w:val="24"/>
              </w:rPr>
            </w:pPr>
            <w:r w:rsidRPr="00CC7C8D">
              <w:rPr>
                <w:rFonts w:ascii="Times New Roman" w:eastAsia="Times New Roman" w:hAnsi="Times New Roman"/>
                <w:kern w:val="28"/>
                <w:sz w:val="24"/>
                <w:szCs w:val="24"/>
              </w:rPr>
              <w:t>Laser treatment</w:t>
            </w:r>
          </w:p>
          <w:p w14:paraId="2C02D158" w14:textId="77777777" w:rsidR="006E109C" w:rsidRPr="00CC7C8D" w:rsidRDefault="006E109C" w:rsidP="00584355">
            <w:pPr>
              <w:numPr>
                <w:ilvl w:val="0"/>
                <w:numId w:val="127"/>
              </w:numPr>
              <w:spacing w:before="100" w:beforeAutospacing="1" w:after="100" w:afterAutospacing="1" w:line="276" w:lineRule="auto"/>
              <w:rPr>
                <w:rFonts w:ascii="Times New Roman" w:eastAsia="SimSun" w:hAnsi="Times New Roman"/>
                <w:sz w:val="24"/>
                <w:szCs w:val="24"/>
              </w:rPr>
            </w:pPr>
            <w:r w:rsidRPr="00CC7C8D">
              <w:rPr>
                <w:rFonts w:ascii="Times New Roman" w:eastAsia="Times New Roman" w:hAnsi="Times New Roman"/>
                <w:kern w:val="28"/>
                <w:sz w:val="24"/>
                <w:szCs w:val="24"/>
              </w:rPr>
              <w:t>Electrolysis</w:t>
            </w:r>
          </w:p>
        </w:tc>
      </w:tr>
      <w:tr w:rsidR="006E109C" w:rsidRPr="00CC7C8D" w14:paraId="73D1B56F" w14:textId="77777777" w:rsidTr="00643AEC">
        <w:trPr>
          <w:trHeight w:val="70"/>
        </w:trPr>
        <w:tc>
          <w:tcPr>
            <w:tcW w:w="2198" w:type="pct"/>
          </w:tcPr>
          <w:p w14:paraId="5D8F2D84" w14:textId="77777777" w:rsidR="006E109C" w:rsidRPr="00CC7C8D" w:rsidRDefault="006E109C" w:rsidP="00584355">
            <w:pPr>
              <w:numPr>
                <w:ilvl w:val="0"/>
                <w:numId w:val="115"/>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lastRenderedPageBreak/>
              <w:t>Hair removal Recyclable supplies may include but not limited to:</w:t>
            </w:r>
          </w:p>
        </w:tc>
        <w:tc>
          <w:tcPr>
            <w:tcW w:w="2802" w:type="pct"/>
          </w:tcPr>
          <w:p w14:paraId="58D1FC4B" w14:textId="77777777" w:rsidR="006E109C" w:rsidRPr="00CC7C8D" w:rsidRDefault="006E109C" w:rsidP="00584355">
            <w:pPr>
              <w:numPr>
                <w:ilvl w:val="0"/>
                <w:numId w:val="116"/>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Aprons </w:t>
            </w:r>
          </w:p>
          <w:p w14:paraId="0AC8A3D7" w14:textId="77777777" w:rsidR="006E109C" w:rsidRPr="00CC7C8D" w:rsidRDefault="006E109C" w:rsidP="00584355">
            <w:pPr>
              <w:numPr>
                <w:ilvl w:val="0"/>
                <w:numId w:val="116"/>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Towels </w:t>
            </w:r>
          </w:p>
          <w:p w14:paraId="4E42135F" w14:textId="77777777" w:rsidR="006E109C" w:rsidRPr="00CC7C8D" w:rsidRDefault="006E109C" w:rsidP="00584355">
            <w:pPr>
              <w:numPr>
                <w:ilvl w:val="0"/>
                <w:numId w:val="116"/>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Drapers </w:t>
            </w:r>
          </w:p>
          <w:p w14:paraId="57EDFA0E" w14:textId="77777777" w:rsidR="006E109C" w:rsidRPr="00CC7C8D" w:rsidRDefault="006E109C" w:rsidP="00584355">
            <w:pPr>
              <w:numPr>
                <w:ilvl w:val="0"/>
                <w:numId w:val="116"/>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Eyebrow scissors </w:t>
            </w:r>
          </w:p>
          <w:p w14:paraId="5F9EBD0E" w14:textId="77777777" w:rsidR="006E109C" w:rsidRPr="00CC7C8D" w:rsidRDefault="006E109C" w:rsidP="00584355">
            <w:pPr>
              <w:numPr>
                <w:ilvl w:val="0"/>
                <w:numId w:val="116"/>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Tweezers </w:t>
            </w:r>
          </w:p>
          <w:p w14:paraId="67C7B759" w14:textId="77777777" w:rsidR="006E109C" w:rsidRPr="00CC7C8D" w:rsidRDefault="006E109C" w:rsidP="00584355">
            <w:pPr>
              <w:numPr>
                <w:ilvl w:val="0"/>
                <w:numId w:val="116"/>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Eyebrow brushes </w:t>
            </w:r>
          </w:p>
        </w:tc>
      </w:tr>
    </w:tbl>
    <w:p w14:paraId="4F2A56F0" w14:textId="77777777" w:rsidR="0049304B" w:rsidRPr="00CC7C8D" w:rsidRDefault="0049304B" w:rsidP="00CC7C8D">
      <w:pPr>
        <w:spacing w:before="100" w:beforeAutospacing="1" w:after="100" w:afterAutospacing="1" w:line="276" w:lineRule="auto"/>
        <w:rPr>
          <w:rFonts w:ascii="Times New Roman" w:eastAsia="SimSun" w:hAnsi="Times New Roman"/>
          <w:sz w:val="24"/>
          <w:szCs w:val="24"/>
        </w:rPr>
      </w:pPr>
    </w:p>
    <w:p w14:paraId="26561985"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 xml:space="preserve">REQUIRED KNOWLEDGE AND SKILLS </w:t>
      </w:r>
    </w:p>
    <w:p w14:paraId="501DBF1C"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This section describes the knowledge and skills required for this unit of competency. </w:t>
      </w:r>
    </w:p>
    <w:p w14:paraId="20396D11"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Required knowledge</w:t>
      </w:r>
    </w:p>
    <w:p w14:paraId="5619DB20"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The individual needs to demonstrate knowledge of: </w:t>
      </w:r>
    </w:p>
    <w:p w14:paraId="38F82C13" w14:textId="77777777" w:rsidR="006E109C" w:rsidRPr="00CC7C8D" w:rsidRDefault="006E109C" w:rsidP="00584355">
      <w:pPr>
        <w:numPr>
          <w:ilvl w:val="0"/>
          <w:numId w:val="11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color w:val="000000"/>
          <w:kern w:val="28"/>
          <w:sz w:val="24"/>
          <w:szCs w:val="24"/>
        </w:rPr>
        <w:t>Skin anatomy</w:t>
      </w:r>
    </w:p>
    <w:p w14:paraId="23BF9964" w14:textId="77777777" w:rsidR="006E109C" w:rsidRPr="00CC7C8D" w:rsidRDefault="006E109C" w:rsidP="00584355">
      <w:pPr>
        <w:numPr>
          <w:ilvl w:val="0"/>
          <w:numId w:val="11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Hair anatomy</w:t>
      </w:r>
    </w:p>
    <w:p w14:paraId="086C458F" w14:textId="77777777" w:rsidR="006E109C" w:rsidRPr="00CC7C8D" w:rsidRDefault="006E109C" w:rsidP="00584355">
      <w:pPr>
        <w:numPr>
          <w:ilvl w:val="0"/>
          <w:numId w:val="11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Hair removal techniques</w:t>
      </w:r>
    </w:p>
    <w:p w14:paraId="3CB52337" w14:textId="77777777" w:rsidR="006E109C" w:rsidRPr="00CC7C8D" w:rsidRDefault="006E109C" w:rsidP="00584355">
      <w:pPr>
        <w:numPr>
          <w:ilvl w:val="0"/>
          <w:numId w:val="11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Skin and hair conditions  </w:t>
      </w:r>
    </w:p>
    <w:p w14:paraId="0C14CB87" w14:textId="77777777" w:rsidR="006E109C" w:rsidRPr="00CC7C8D" w:rsidRDefault="006E109C" w:rsidP="00584355">
      <w:pPr>
        <w:numPr>
          <w:ilvl w:val="0"/>
          <w:numId w:val="11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Hair removal tools and equipment</w:t>
      </w:r>
    </w:p>
    <w:p w14:paraId="14D0A5A7" w14:textId="77777777" w:rsidR="006E109C" w:rsidRPr="00CC7C8D" w:rsidRDefault="006E109C" w:rsidP="00584355">
      <w:pPr>
        <w:numPr>
          <w:ilvl w:val="0"/>
          <w:numId w:val="11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Hair removal products </w:t>
      </w:r>
    </w:p>
    <w:p w14:paraId="236FC692" w14:textId="77777777" w:rsidR="006E109C" w:rsidRPr="00CC7C8D" w:rsidRDefault="006E109C" w:rsidP="00584355">
      <w:pPr>
        <w:numPr>
          <w:ilvl w:val="0"/>
          <w:numId w:val="11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Hygienic hair removal procedures</w:t>
      </w:r>
    </w:p>
    <w:p w14:paraId="12218CC8" w14:textId="77777777" w:rsidR="006E109C" w:rsidRPr="00CC7C8D" w:rsidRDefault="006E109C" w:rsidP="00584355">
      <w:pPr>
        <w:numPr>
          <w:ilvl w:val="0"/>
          <w:numId w:val="11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Ethics and etiquette</w:t>
      </w:r>
    </w:p>
    <w:p w14:paraId="2C22A1E9"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b/>
          <w:sz w:val="24"/>
          <w:szCs w:val="24"/>
        </w:rPr>
        <w:t>Required skills</w:t>
      </w:r>
      <w:r w:rsidRPr="00CC7C8D">
        <w:rPr>
          <w:rFonts w:ascii="Times New Roman" w:eastAsia="SimSun" w:hAnsi="Times New Roman"/>
          <w:sz w:val="24"/>
          <w:szCs w:val="24"/>
        </w:rPr>
        <w:t xml:space="preserve"> </w:t>
      </w:r>
    </w:p>
    <w:p w14:paraId="47AA2589"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The individual needs to demonstrate the following skills: </w:t>
      </w:r>
    </w:p>
    <w:p w14:paraId="656ED3F5" w14:textId="77777777" w:rsidR="006E109C" w:rsidRPr="00CC7C8D" w:rsidRDefault="006E109C" w:rsidP="00584355">
      <w:pPr>
        <w:numPr>
          <w:ilvl w:val="0"/>
          <w:numId w:val="11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Communication </w:t>
      </w:r>
    </w:p>
    <w:p w14:paraId="67C63A04" w14:textId="77777777" w:rsidR="006E109C" w:rsidRPr="00CC7C8D" w:rsidRDefault="006E109C" w:rsidP="00584355">
      <w:pPr>
        <w:numPr>
          <w:ilvl w:val="0"/>
          <w:numId w:val="11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Problem solving</w:t>
      </w:r>
    </w:p>
    <w:p w14:paraId="3AAC8764" w14:textId="77777777" w:rsidR="006E109C" w:rsidRPr="00CC7C8D" w:rsidRDefault="006E109C" w:rsidP="00584355">
      <w:pPr>
        <w:numPr>
          <w:ilvl w:val="0"/>
          <w:numId w:val="11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Interpersonal </w:t>
      </w:r>
    </w:p>
    <w:p w14:paraId="07D2DC4D" w14:textId="77777777" w:rsidR="006E109C" w:rsidRPr="00CC7C8D" w:rsidRDefault="006E109C" w:rsidP="00584355">
      <w:pPr>
        <w:numPr>
          <w:ilvl w:val="0"/>
          <w:numId w:val="11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Analytical </w:t>
      </w:r>
    </w:p>
    <w:p w14:paraId="3F5A28B3" w14:textId="77777777" w:rsidR="006E109C" w:rsidRPr="00CC7C8D" w:rsidRDefault="006E109C" w:rsidP="00584355">
      <w:pPr>
        <w:numPr>
          <w:ilvl w:val="0"/>
          <w:numId w:val="11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Designing </w:t>
      </w:r>
    </w:p>
    <w:p w14:paraId="00D833BF" w14:textId="77777777" w:rsidR="0049304B" w:rsidRPr="00CC7C8D" w:rsidRDefault="006E109C" w:rsidP="00584355">
      <w:pPr>
        <w:numPr>
          <w:ilvl w:val="0"/>
          <w:numId w:val="11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Hair removal techniques </w:t>
      </w:r>
    </w:p>
    <w:p w14:paraId="0145DC44" w14:textId="77777777" w:rsidR="006E109C" w:rsidRPr="00CC7C8D" w:rsidRDefault="006E109C" w:rsidP="00CC7C8D">
      <w:pPr>
        <w:spacing w:before="100" w:beforeAutospacing="1" w:after="100" w:afterAutospacing="1" w:line="276" w:lineRule="auto"/>
        <w:ind w:left="360"/>
        <w:rPr>
          <w:rFonts w:ascii="Times New Roman" w:eastAsia="SimSun" w:hAnsi="Times New Roman"/>
          <w:sz w:val="24"/>
          <w:szCs w:val="24"/>
        </w:rPr>
      </w:pPr>
      <w:r w:rsidRPr="00CC7C8D">
        <w:rPr>
          <w:rFonts w:ascii="Times New Roman" w:eastAsia="SimSun" w:hAnsi="Times New Roman"/>
          <w:b/>
          <w:sz w:val="24"/>
          <w:szCs w:val="24"/>
        </w:rPr>
        <w:t>EVIDENCE GUIDE</w:t>
      </w:r>
    </w:p>
    <w:p w14:paraId="701FC0D1"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lastRenderedPageBreak/>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5"/>
        <w:gridCol w:w="6095"/>
      </w:tblGrid>
      <w:tr w:rsidR="006E109C" w:rsidRPr="00CC7C8D" w14:paraId="14390315" w14:textId="77777777" w:rsidTr="00643AEC">
        <w:trPr>
          <w:trHeight w:val="3590"/>
        </w:trPr>
        <w:tc>
          <w:tcPr>
            <w:tcW w:w="1469" w:type="pct"/>
          </w:tcPr>
          <w:p w14:paraId="0D350C66" w14:textId="77777777" w:rsidR="006E109C" w:rsidRPr="00CC7C8D" w:rsidRDefault="006E109C" w:rsidP="00584355">
            <w:pPr>
              <w:numPr>
                <w:ilvl w:val="0"/>
                <w:numId w:val="11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Critical aspects of competency</w:t>
            </w:r>
          </w:p>
        </w:tc>
        <w:tc>
          <w:tcPr>
            <w:tcW w:w="3531" w:type="pct"/>
          </w:tcPr>
          <w:p w14:paraId="47295097"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Assessment requires evidence that the candidate: </w:t>
            </w:r>
          </w:p>
          <w:p w14:paraId="170578CA" w14:textId="77777777" w:rsidR="006E109C" w:rsidRPr="00CC7C8D" w:rsidRDefault="006E109C" w:rsidP="00584355">
            <w:pPr>
              <w:numPr>
                <w:ilvl w:val="0"/>
                <w:numId w:val="12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Carried out client consultation as per workplace procedure.</w:t>
            </w:r>
            <w:r w:rsidRPr="00CC7C8D">
              <w:rPr>
                <w:rFonts w:ascii="Times New Roman" w:eastAsia="SimSun" w:hAnsi="Times New Roman"/>
                <w:sz w:val="24"/>
                <w:szCs w:val="24"/>
              </w:rPr>
              <w:tab/>
            </w:r>
          </w:p>
          <w:p w14:paraId="47F79F3F" w14:textId="77777777" w:rsidR="006E109C" w:rsidRPr="00CC7C8D" w:rsidRDefault="006E109C" w:rsidP="00584355">
            <w:pPr>
              <w:numPr>
                <w:ilvl w:val="0"/>
                <w:numId w:val="12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Analyzed client’s skin for hair removal as per work procedures.</w:t>
            </w:r>
          </w:p>
          <w:p w14:paraId="01A500C4" w14:textId="77777777" w:rsidR="006E109C" w:rsidRPr="00CC7C8D" w:rsidRDefault="006E109C" w:rsidP="00584355">
            <w:pPr>
              <w:numPr>
                <w:ilvl w:val="0"/>
                <w:numId w:val="12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Assembled and prepared hair removal tools and equipment based on work requirement.</w:t>
            </w:r>
          </w:p>
          <w:p w14:paraId="321B209E" w14:textId="77777777" w:rsidR="006E109C" w:rsidRPr="00CC7C8D" w:rsidRDefault="006E109C" w:rsidP="00584355">
            <w:pPr>
              <w:numPr>
                <w:ilvl w:val="0"/>
                <w:numId w:val="12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Prepared hair removal products and supplies as per manufactures instruction</w:t>
            </w:r>
          </w:p>
          <w:p w14:paraId="55BF16D4" w14:textId="77777777" w:rsidR="006E109C" w:rsidRPr="00CC7C8D" w:rsidRDefault="006E109C" w:rsidP="00584355">
            <w:pPr>
              <w:numPr>
                <w:ilvl w:val="0"/>
                <w:numId w:val="12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Prepared client’s skin for hair removal as per service requirements.</w:t>
            </w:r>
          </w:p>
          <w:p w14:paraId="1EDBA8A9" w14:textId="77777777" w:rsidR="006E109C" w:rsidRPr="00CC7C8D" w:rsidRDefault="006E109C" w:rsidP="00584355">
            <w:pPr>
              <w:numPr>
                <w:ilvl w:val="0"/>
                <w:numId w:val="12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Performed hair removal procedure as per client’s need and work procedure.</w:t>
            </w:r>
          </w:p>
          <w:p w14:paraId="6BE20AE6" w14:textId="77777777" w:rsidR="006E109C" w:rsidRPr="00CC7C8D" w:rsidRDefault="006E109C" w:rsidP="00584355">
            <w:pPr>
              <w:numPr>
                <w:ilvl w:val="0"/>
                <w:numId w:val="12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Provided hair removal after care advice based on service offered</w:t>
            </w:r>
          </w:p>
          <w:p w14:paraId="59C8F989" w14:textId="77777777" w:rsidR="006E109C" w:rsidRPr="00CC7C8D" w:rsidRDefault="006E109C" w:rsidP="00584355">
            <w:pPr>
              <w:numPr>
                <w:ilvl w:val="0"/>
                <w:numId w:val="12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Cleaned and disinfected hair removal tools and equipment as per work procedure.</w:t>
            </w:r>
          </w:p>
          <w:p w14:paraId="0E19F0D6" w14:textId="77777777" w:rsidR="006E109C" w:rsidRPr="00CC7C8D" w:rsidRDefault="006E109C" w:rsidP="00584355">
            <w:pPr>
              <w:numPr>
                <w:ilvl w:val="0"/>
                <w:numId w:val="12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Cleaned work station and disposed waste based on work procedure.</w:t>
            </w:r>
          </w:p>
        </w:tc>
      </w:tr>
      <w:tr w:rsidR="006E109C" w:rsidRPr="00CC7C8D" w14:paraId="666F2380" w14:textId="77777777" w:rsidTr="00643AEC">
        <w:trPr>
          <w:trHeight w:val="1610"/>
        </w:trPr>
        <w:tc>
          <w:tcPr>
            <w:tcW w:w="1469" w:type="pct"/>
          </w:tcPr>
          <w:p w14:paraId="6A37FF17" w14:textId="77777777" w:rsidR="006E109C" w:rsidRPr="00CC7C8D" w:rsidRDefault="006E109C" w:rsidP="00584355">
            <w:pPr>
              <w:numPr>
                <w:ilvl w:val="0"/>
                <w:numId w:val="11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Resource implications</w:t>
            </w:r>
          </w:p>
        </w:tc>
        <w:tc>
          <w:tcPr>
            <w:tcW w:w="3531" w:type="pct"/>
          </w:tcPr>
          <w:p w14:paraId="0141F39F"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The following resources should be provided:</w:t>
            </w:r>
          </w:p>
          <w:p w14:paraId="5A2BBB34" w14:textId="77777777" w:rsidR="006E109C" w:rsidRPr="00CC7C8D" w:rsidRDefault="006E109C" w:rsidP="00584355">
            <w:pPr>
              <w:numPr>
                <w:ilvl w:val="0"/>
                <w:numId w:val="121"/>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Appropriately simulated environment where assessment can take place</w:t>
            </w:r>
          </w:p>
          <w:p w14:paraId="5AB9ACAE" w14:textId="77777777" w:rsidR="006E109C" w:rsidRPr="00CC7C8D" w:rsidRDefault="006E109C" w:rsidP="00584355">
            <w:pPr>
              <w:numPr>
                <w:ilvl w:val="0"/>
                <w:numId w:val="121"/>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Access to relevant work environment</w:t>
            </w:r>
          </w:p>
          <w:p w14:paraId="20227F02" w14:textId="77777777" w:rsidR="006E109C" w:rsidRPr="00CC7C8D" w:rsidRDefault="006E109C" w:rsidP="00584355">
            <w:pPr>
              <w:numPr>
                <w:ilvl w:val="0"/>
                <w:numId w:val="121"/>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Resources relevant to the proposed activities or tasks</w:t>
            </w:r>
          </w:p>
        </w:tc>
      </w:tr>
      <w:tr w:rsidR="006E109C" w:rsidRPr="00CC7C8D" w14:paraId="438D3760" w14:textId="77777777" w:rsidTr="0049304B">
        <w:trPr>
          <w:trHeight w:val="3185"/>
        </w:trPr>
        <w:tc>
          <w:tcPr>
            <w:tcW w:w="1469" w:type="pct"/>
          </w:tcPr>
          <w:p w14:paraId="50B1D30B" w14:textId="77777777" w:rsidR="006E109C" w:rsidRPr="00CC7C8D" w:rsidRDefault="006E109C" w:rsidP="00584355">
            <w:pPr>
              <w:numPr>
                <w:ilvl w:val="0"/>
                <w:numId w:val="11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Methods of assessment</w:t>
            </w:r>
          </w:p>
        </w:tc>
        <w:tc>
          <w:tcPr>
            <w:tcW w:w="3531" w:type="pct"/>
          </w:tcPr>
          <w:p w14:paraId="50FA3C44"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Competency in this unit may be assessed through: </w:t>
            </w:r>
          </w:p>
          <w:p w14:paraId="2AE6CC6E" w14:textId="77777777" w:rsidR="006E109C" w:rsidRPr="00CC7C8D" w:rsidRDefault="006E109C" w:rsidP="00584355">
            <w:pPr>
              <w:numPr>
                <w:ilvl w:val="0"/>
                <w:numId w:val="12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Practical assessment </w:t>
            </w:r>
          </w:p>
          <w:p w14:paraId="733D55A0" w14:textId="77777777" w:rsidR="006E109C" w:rsidRPr="00CC7C8D" w:rsidRDefault="006E109C" w:rsidP="00584355">
            <w:pPr>
              <w:numPr>
                <w:ilvl w:val="0"/>
                <w:numId w:val="12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Portfolio of evidence</w:t>
            </w:r>
          </w:p>
          <w:p w14:paraId="130AC7C6" w14:textId="77777777" w:rsidR="006E109C" w:rsidRPr="00CC7C8D" w:rsidRDefault="006E109C" w:rsidP="00584355">
            <w:pPr>
              <w:numPr>
                <w:ilvl w:val="0"/>
                <w:numId w:val="12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Third party reports </w:t>
            </w:r>
          </w:p>
          <w:p w14:paraId="1F9EB918" w14:textId="77777777" w:rsidR="006E109C" w:rsidRPr="00CC7C8D" w:rsidRDefault="006E109C" w:rsidP="00584355">
            <w:pPr>
              <w:numPr>
                <w:ilvl w:val="0"/>
                <w:numId w:val="12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Written assessment</w:t>
            </w:r>
          </w:p>
          <w:p w14:paraId="272F901B" w14:textId="77777777" w:rsidR="006E109C" w:rsidRPr="00CC7C8D" w:rsidRDefault="006E109C" w:rsidP="00584355">
            <w:pPr>
              <w:numPr>
                <w:ilvl w:val="0"/>
                <w:numId w:val="12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Oral assessment</w:t>
            </w:r>
          </w:p>
          <w:p w14:paraId="66B83319" w14:textId="77777777" w:rsidR="006E109C" w:rsidRPr="00CC7C8D" w:rsidRDefault="006E109C" w:rsidP="00584355">
            <w:pPr>
              <w:numPr>
                <w:ilvl w:val="0"/>
                <w:numId w:val="12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Project </w:t>
            </w:r>
          </w:p>
        </w:tc>
      </w:tr>
      <w:tr w:rsidR="006E109C" w:rsidRPr="00CC7C8D" w14:paraId="2DE3A035" w14:textId="77777777" w:rsidTr="00643AEC">
        <w:trPr>
          <w:trHeight w:val="467"/>
        </w:trPr>
        <w:tc>
          <w:tcPr>
            <w:tcW w:w="1469" w:type="pct"/>
          </w:tcPr>
          <w:p w14:paraId="1B9229EE" w14:textId="77777777" w:rsidR="006E109C" w:rsidRPr="00CC7C8D" w:rsidRDefault="006E109C" w:rsidP="00584355">
            <w:pPr>
              <w:numPr>
                <w:ilvl w:val="0"/>
                <w:numId w:val="11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lastRenderedPageBreak/>
              <w:t>Context of assessment</w:t>
            </w:r>
          </w:p>
        </w:tc>
        <w:tc>
          <w:tcPr>
            <w:tcW w:w="3531" w:type="pct"/>
          </w:tcPr>
          <w:p w14:paraId="515F50F3"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This competency may be assessed may be assessed in a </w:t>
            </w:r>
          </w:p>
          <w:p w14:paraId="50B14AAD" w14:textId="77777777" w:rsidR="006E109C" w:rsidRPr="00CC7C8D" w:rsidRDefault="006E109C" w:rsidP="00584355">
            <w:pPr>
              <w:numPr>
                <w:ilvl w:val="0"/>
                <w:numId w:val="123"/>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workplace </w:t>
            </w:r>
          </w:p>
          <w:p w14:paraId="3C8AA4DE" w14:textId="77777777" w:rsidR="006E109C" w:rsidRPr="00CC7C8D" w:rsidRDefault="006E109C" w:rsidP="00584355">
            <w:pPr>
              <w:numPr>
                <w:ilvl w:val="0"/>
                <w:numId w:val="123"/>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simulated workplace</w:t>
            </w:r>
          </w:p>
        </w:tc>
      </w:tr>
      <w:tr w:rsidR="006E109C" w:rsidRPr="00CC7C8D" w14:paraId="735BEE90" w14:textId="77777777" w:rsidTr="0049304B">
        <w:trPr>
          <w:trHeight w:val="1340"/>
        </w:trPr>
        <w:tc>
          <w:tcPr>
            <w:tcW w:w="1469" w:type="pct"/>
          </w:tcPr>
          <w:p w14:paraId="1085D6A4" w14:textId="77777777" w:rsidR="006E109C" w:rsidRPr="00CC7C8D" w:rsidRDefault="006E109C" w:rsidP="00584355">
            <w:pPr>
              <w:numPr>
                <w:ilvl w:val="0"/>
                <w:numId w:val="11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Guidance information for assessment</w:t>
            </w:r>
          </w:p>
        </w:tc>
        <w:tc>
          <w:tcPr>
            <w:tcW w:w="3531" w:type="pct"/>
          </w:tcPr>
          <w:p w14:paraId="79880CB2" w14:textId="77777777" w:rsidR="006E109C" w:rsidRPr="00CC7C8D" w:rsidRDefault="006E109C" w:rsidP="00584355">
            <w:pPr>
              <w:numPr>
                <w:ilvl w:val="0"/>
                <w:numId w:val="12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Holistic assessment with other units relevant to the industry sector and workplace job role is recommended.</w:t>
            </w:r>
          </w:p>
        </w:tc>
      </w:tr>
    </w:tbl>
    <w:p w14:paraId="28DC0BB7" w14:textId="77777777" w:rsidR="006B565E" w:rsidRPr="00CC7C8D" w:rsidRDefault="006B565E" w:rsidP="00CC7C8D">
      <w:pPr>
        <w:spacing w:after="120" w:line="276" w:lineRule="auto"/>
        <w:rPr>
          <w:rFonts w:ascii="Times New Roman" w:eastAsia="Times New Roman" w:hAnsi="Times New Roman"/>
          <w:color w:val="000000"/>
          <w:kern w:val="28"/>
          <w:sz w:val="24"/>
          <w:szCs w:val="24"/>
          <w:lang w:val="en-GB" w:eastAsia="en-GB"/>
        </w:rPr>
      </w:pPr>
    </w:p>
    <w:p w14:paraId="6B036568" w14:textId="77777777" w:rsidR="009C4668" w:rsidRPr="00DF4F14" w:rsidRDefault="00073FB3" w:rsidP="009C4668">
      <w:pPr>
        <w:pStyle w:val="Heading1"/>
        <w:rPr>
          <w:rFonts w:eastAsia="DengXian Light" w:cs="Times New Roman"/>
          <w:bCs/>
          <w:szCs w:val="24"/>
          <w:lang w:val="en-GB" w:eastAsia="en-GB"/>
        </w:rPr>
      </w:pPr>
      <w:r>
        <w:rPr>
          <w:szCs w:val="24"/>
          <w:lang w:val="en-GB" w:eastAsia="en-GB"/>
        </w:rPr>
        <w:br w:type="page"/>
      </w:r>
      <w:bookmarkStart w:id="48" w:name="_Toc197019537"/>
      <w:bookmarkStart w:id="49" w:name="_Toc197100225"/>
      <w:r w:rsidR="009C4668" w:rsidRPr="00DF4F14">
        <w:rPr>
          <w:rFonts w:eastAsia="DengXian Light" w:cs="Times New Roman"/>
          <w:bCs/>
          <w:szCs w:val="24"/>
          <w:lang w:val="en-GB" w:eastAsia="en-GB"/>
        </w:rPr>
        <w:lastRenderedPageBreak/>
        <w:t>APPLY COMMUNICATION SKILLS</w:t>
      </w:r>
      <w:bookmarkEnd w:id="48"/>
      <w:bookmarkEnd w:id="49"/>
    </w:p>
    <w:p w14:paraId="7C5636CC" w14:textId="77777777" w:rsidR="009C4668" w:rsidRPr="009C4668" w:rsidRDefault="009C4668" w:rsidP="009C4668">
      <w:pPr>
        <w:tabs>
          <w:tab w:val="left" w:pos="2880"/>
        </w:tabs>
        <w:spacing w:after="0" w:line="276" w:lineRule="auto"/>
        <w:jc w:val="center"/>
        <w:rPr>
          <w:rFonts w:ascii="Times New Roman" w:eastAsia="Times New Roman" w:hAnsi="Times New Roman"/>
          <w:b/>
          <w:color w:val="000000"/>
          <w:kern w:val="28"/>
          <w:sz w:val="24"/>
          <w:szCs w:val="24"/>
        </w:rPr>
      </w:pPr>
    </w:p>
    <w:p w14:paraId="12811F3B" w14:textId="77777777" w:rsidR="009C4668" w:rsidRPr="009C4668" w:rsidRDefault="009C4668" w:rsidP="009C4668">
      <w:pPr>
        <w:tabs>
          <w:tab w:val="left" w:pos="2880"/>
        </w:tabs>
        <w:spacing w:after="0" w:line="276" w:lineRule="auto"/>
        <w:jc w:val="both"/>
        <w:rPr>
          <w:rFonts w:ascii="Times New Roman" w:eastAsia="Times New Roman" w:hAnsi="Times New Roman"/>
          <w:b/>
          <w:color w:val="000000"/>
          <w:kern w:val="28"/>
          <w:sz w:val="24"/>
          <w:szCs w:val="24"/>
        </w:rPr>
      </w:pPr>
      <w:r w:rsidRPr="009C4668">
        <w:rPr>
          <w:rFonts w:ascii="Times New Roman" w:eastAsia="Times New Roman" w:hAnsi="Times New Roman"/>
          <w:b/>
          <w:color w:val="000000"/>
          <w:kern w:val="28"/>
          <w:sz w:val="24"/>
          <w:szCs w:val="24"/>
        </w:rPr>
        <w:t>UNIT CODE</w:t>
      </w:r>
      <w:r w:rsidRPr="009C4668">
        <w:rPr>
          <w:rFonts w:ascii="Times New Roman" w:eastAsia="Times New Roman" w:hAnsi="Times New Roman"/>
          <w:color w:val="000000"/>
          <w:kern w:val="28"/>
          <w:sz w:val="24"/>
          <w:szCs w:val="24"/>
        </w:rPr>
        <w:t xml:space="preserve">:  </w:t>
      </w:r>
      <w:r w:rsidRPr="009C4668">
        <w:rPr>
          <w:rFonts w:ascii="Times New Roman" w:eastAsia="Times New Roman" w:hAnsi="Times New Roman"/>
          <w:b/>
          <w:bCs/>
          <w:color w:val="000000"/>
          <w:kern w:val="28"/>
          <w:sz w:val="24"/>
          <w:szCs w:val="24"/>
        </w:rPr>
        <w:t>0031 451 02A</w:t>
      </w:r>
    </w:p>
    <w:p w14:paraId="7E97DC4B" w14:textId="77777777" w:rsidR="009C4668" w:rsidRPr="009C4668" w:rsidRDefault="009C4668" w:rsidP="009C4668">
      <w:pPr>
        <w:tabs>
          <w:tab w:val="left" w:pos="2880"/>
        </w:tabs>
        <w:spacing w:after="0" w:line="276" w:lineRule="auto"/>
        <w:jc w:val="both"/>
        <w:rPr>
          <w:rFonts w:ascii="Times New Roman" w:eastAsia="Times New Roman" w:hAnsi="Times New Roman"/>
          <w:b/>
          <w:color w:val="000000"/>
          <w:kern w:val="28"/>
          <w:sz w:val="24"/>
          <w:szCs w:val="24"/>
        </w:rPr>
      </w:pPr>
    </w:p>
    <w:p w14:paraId="22EB1C7D" w14:textId="77777777" w:rsidR="009C4668" w:rsidRPr="009C4668" w:rsidRDefault="009C4668" w:rsidP="009C4668">
      <w:pPr>
        <w:tabs>
          <w:tab w:val="left" w:pos="2880"/>
        </w:tabs>
        <w:spacing w:after="0" w:line="276" w:lineRule="auto"/>
        <w:jc w:val="both"/>
        <w:rPr>
          <w:rFonts w:ascii="Times New Roman" w:eastAsia="Times New Roman" w:hAnsi="Times New Roman"/>
          <w:color w:val="000000"/>
          <w:kern w:val="28"/>
          <w:sz w:val="24"/>
          <w:szCs w:val="24"/>
        </w:rPr>
      </w:pPr>
      <w:r w:rsidRPr="009C4668">
        <w:rPr>
          <w:rFonts w:ascii="Times New Roman" w:eastAsia="Times New Roman" w:hAnsi="Times New Roman"/>
          <w:b/>
          <w:color w:val="000000"/>
          <w:kern w:val="28"/>
          <w:sz w:val="24"/>
          <w:szCs w:val="24"/>
        </w:rPr>
        <w:t>UNIT DESCRIPTION</w:t>
      </w:r>
    </w:p>
    <w:p w14:paraId="30B0A8F9" w14:textId="77777777" w:rsidR="009C4668" w:rsidRPr="009C4668" w:rsidRDefault="009C4668" w:rsidP="009C4668">
      <w:pPr>
        <w:tabs>
          <w:tab w:val="left" w:pos="2880"/>
        </w:tabs>
        <w:spacing w:after="0" w:line="276" w:lineRule="auto"/>
        <w:rPr>
          <w:rFonts w:ascii="Times New Roman" w:eastAsia="Times New Roman" w:hAnsi="Times New Roman"/>
          <w:b/>
          <w:color w:val="000000"/>
          <w:kern w:val="28"/>
          <w:sz w:val="24"/>
          <w:szCs w:val="24"/>
        </w:rPr>
      </w:pPr>
      <w:r w:rsidRPr="009C4668">
        <w:rPr>
          <w:rFonts w:ascii="Times New Roman" w:eastAsia="Times New Roman" w:hAnsi="Times New Roman"/>
          <w:color w:val="000000"/>
          <w:kern w:val="28"/>
          <w:sz w:val="24"/>
          <w:szCs w:val="24"/>
        </w:rPr>
        <w:t xml:space="preserve">This unit covers the competencies required to demonstrate communication skills. It involves applying communication channels, applying written communication skills, applying non-verbal skills applying oral communication skills, applying group communication skills. </w:t>
      </w:r>
    </w:p>
    <w:p w14:paraId="044F2FD4" w14:textId="77777777" w:rsidR="009C4668" w:rsidRPr="009C4668" w:rsidRDefault="009C4668" w:rsidP="009C4668">
      <w:pPr>
        <w:spacing w:after="0" w:line="276" w:lineRule="auto"/>
        <w:rPr>
          <w:rFonts w:ascii="Times New Roman" w:eastAsia="Times New Roman" w:hAnsi="Times New Roman"/>
          <w:b/>
          <w:color w:val="000000"/>
          <w:kern w:val="28"/>
          <w:sz w:val="24"/>
          <w:szCs w:val="24"/>
        </w:rPr>
      </w:pPr>
    </w:p>
    <w:p w14:paraId="6CEA838C" w14:textId="77777777" w:rsidR="009C4668" w:rsidRPr="009C4668" w:rsidRDefault="009C4668" w:rsidP="009C4668">
      <w:p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b/>
          <w:color w:val="000000"/>
          <w:kern w:val="28"/>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6328"/>
      </w:tblGrid>
      <w:tr w:rsidR="009C4668" w:rsidRPr="009C4668" w14:paraId="4D3BC761" w14:textId="77777777" w:rsidTr="00F44668">
        <w:trPr>
          <w:tblHeader/>
        </w:trPr>
        <w:tc>
          <w:tcPr>
            <w:tcW w:w="1334" w:type="pct"/>
            <w:shd w:val="clear" w:color="auto" w:fill="FFFFFF"/>
            <w:vAlign w:val="center"/>
          </w:tcPr>
          <w:p w14:paraId="7BC58027" w14:textId="77777777" w:rsidR="009C4668" w:rsidRPr="009C4668" w:rsidRDefault="009C4668" w:rsidP="009C4668">
            <w:pPr>
              <w:spacing w:after="0" w:line="276" w:lineRule="auto"/>
              <w:rPr>
                <w:rFonts w:ascii="Times New Roman" w:eastAsia="Times New Roman" w:hAnsi="Times New Roman"/>
                <w:b/>
                <w:color w:val="000000"/>
                <w:kern w:val="28"/>
                <w:sz w:val="24"/>
                <w:szCs w:val="24"/>
              </w:rPr>
            </w:pPr>
            <w:r w:rsidRPr="009C4668">
              <w:rPr>
                <w:rFonts w:ascii="Times New Roman" w:eastAsia="Times New Roman" w:hAnsi="Times New Roman"/>
                <w:b/>
                <w:color w:val="000000"/>
                <w:kern w:val="28"/>
                <w:sz w:val="24"/>
                <w:szCs w:val="24"/>
              </w:rPr>
              <w:t xml:space="preserve">ELEMENT </w:t>
            </w:r>
          </w:p>
          <w:p w14:paraId="62D24064" w14:textId="77777777" w:rsidR="009C4668" w:rsidRPr="009C4668" w:rsidRDefault="009C4668" w:rsidP="009C4668">
            <w:p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These describe the key outcomes that make up workplace function</w:t>
            </w:r>
          </w:p>
        </w:tc>
        <w:tc>
          <w:tcPr>
            <w:tcW w:w="3666" w:type="pct"/>
            <w:shd w:val="clear" w:color="auto" w:fill="FFFFFF"/>
          </w:tcPr>
          <w:p w14:paraId="36FD2FA5" w14:textId="77777777" w:rsidR="009C4668" w:rsidRPr="009C4668" w:rsidRDefault="009C4668" w:rsidP="009C4668">
            <w:pPr>
              <w:spacing w:after="0" w:line="276" w:lineRule="auto"/>
              <w:rPr>
                <w:rFonts w:ascii="Times New Roman" w:eastAsia="Times New Roman" w:hAnsi="Times New Roman"/>
                <w:b/>
                <w:color w:val="000000"/>
                <w:kern w:val="28"/>
                <w:sz w:val="24"/>
                <w:szCs w:val="24"/>
              </w:rPr>
            </w:pPr>
            <w:r w:rsidRPr="009C4668">
              <w:rPr>
                <w:rFonts w:ascii="Times New Roman" w:eastAsia="Times New Roman" w:hAnsi="Times New Roman"/>
                <w:b/>
                <w:color w:val="000000"/>
                <w:kern w:val="28"/>
                <w:sz w:val="24"/>
                <w:szCs w:val="24"/>
              </w:rPr>
              <w:t>PERFORMANCE CRITERIA</w:t>
            </w:r>
          </w:p>
          <w:p w14:paraId="2A199553" w14:textId="77777777" w:rsidR="009C4668" w:rsidRPr="009C4668" w:rsidRDefault="009C4668" w:rsidP="009C4668">
            <w:p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These are assessable statements that specify the required level of performance for each of the elements.</w:t>
            </w:r>
          </w:p>
          <w:p w14:paraId="32825676" w14:textId="77777777" w:rsidR="009C4668" w:rsidRPr="009C4668" w:rsidRDefault="009C4668" w:rsidP="009C4668">
            <w:pPr>
              <w:spacing w:after="0" w:line="276" w:lineRule="auto"/>
              <w:rPr>
                <w:rFonts w:ascii="Times New Roman" w:eastAsia="Times New Roman" w:hAnsi="Times New Roman"/>
                <w:b/>
                <w:color w:val="000000"/>
                <w:kern w:val="28"/>
                <w:sz w:val="24"/>
                <w:szCs w:val="24"/>
              </w:rPr>
            </w:pPr>
            <w:r w:rsidRPr="009C4668">
              <w:rPr>
                <w:rFonts w:ascii="Times New Roman" w:eastAsia="Times New Roman" w:hAnsi="Times New Roman"/>
                <w:b/>
                <w:i/>
                <w:color w:val="000000"/>
                <w:kern w:val="28"/>
                <w:sz w:val="24"/>
                <w:szCs w:val="24"/>
              </w:rPr>
              <w:t>Bold and italicized terms are elaborated in the Range</w:t>
            </w:r>
          </w:p>
        </w:tc>
      </w:tr>
      <w:tr w:rsidR="009C4668" w:rsidRPr="009C4668" w14:paraId="533E30BA" w14:textId="77777777" w:rsidTr="00F44668">
        <w:tc>
          <w:tcPr>
            <w:tcW w:w="1334" w:type="pct"/>
          </w:tcPr>
          <w:p w14:paraId="095CBE44" w14:textId="77777777" w:rsidR="009C4668" w:rsidRPr="009C4668" w:rsidRDefault="009C4668" w:rsidP="00584355">
            <w:pPr>
              <w:numPr>
                <w:ilvl w:val="0"/>
                <w:numId w:val="176"/>
              </w:numPr>
              <w:spacing w:after="0" w:line="276" w:lineRule="auto"/>
              <w:ind w:left="266" w:right="72" w:hanging="266"/>
              <w:rPr>
                <w:rFonts w:ascii="Times New Roman" w:hAnsi="Times New Roman"/>
                <w:color w:val="000000"/>
                <w:sz w:val="24"/>
                <w:szCs w:val="24"/>
                <w:lang w:val="en-GB"/>
              </w:rPr>
            </w:pPr>
            <w:r w:rsidRPr="009C4668">
              <w:rPr>
                <w:rFonts w:ascii="Times New Roman" w:hAnsi="Times New Roman"/>
                <w:color w:val="000000"/>
                <w:sz w:val="24"/>
                <w:szCs w:val="24"/>
                <w:lang w:val="en-GB"/>
              </w:rPr>
              <w:t>Apply communication channels</w:t>
            </w:r>
          </w:p>
        </w:tc>
        <w:tc>
          <w:tcPr>
            <w:tcW w:w="3666" w:type="pct"/>
          </w:tcPr>
          <w:p w14:paraId="45FBEB01" w14:textId="77777777" w:rsidR="009C4668" w:rsidRPr="009C4668" w:rsidRDefault="009C4668" w:rsidP="00584355">
            <w:pPr>
              <w:numPr>
                <w:ilvl w:val="0"/>
                <w:numId w:val="177"/>
              </w:numPr>
              <w:tabs>
                <w:tab w:val="left" w:pos="336"/>
              </w:tabs>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Specific communication</w:t>
            </w:r>
            <w:r w:rsidRPr="009C4668">
              <w:rPr>
                <w:rFonts w:ascii="Times New Roman" w:hAnsi="Times New Roman"/>
                <w:color w:val="000000"/>
                <w:sz w:val="24"/>
                <w:szCs w:val="24"/>
              </w:rPr>
              <w:t xml:space="preserve"> channels</w:t>
            </w:r>
            <w:r w:rsidRPr="009C4668">
              <w:rPr>
                <w:rFonts w:ascii="Times New Roman" w:hAnsi="Times New Roman"/>
                <w:color w:val="000000"/>
                <w:sz w:val="24"/>
                <w:szCs w:val="24"/>
                <w:lang w:val="en-GB"/>
              </w:rPr>
              <w:t xml:space="preserve"> are identified and </w:t>
            </w:r>
            <w:r w:rsidRPr="009C4668">
              <w:rPr>
                <w:rFonts w:ascii="Times New Roman" w:hAnsi="Times New Roman"/>
                <w:color w:val="000000"/>
                <w:sz w:val="24"/>
                <w:szCs w:val="24"/>
              </w:rPr>
              <w:t xml:space="preserve">applied based on workplace requirements. </w:t>
            </w:r>
          </w:p>
          <w:p w14:paraId="6C7356F5" w14:textId="77777777" w:rsidR="009C4668" w:rsidRPr="009C4668" w:rsidRDefault="009C4668" w:rsidP="00584355">
            <w:pPr>
              <w:numPr>
                <w:ilvl w:val="0"/>
                <w:numId w:val="177"/>
              </w:numPr>
              <w:tabs>
                <w:tab w:val="left" w:pos="336"/>
              </w:tabs>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 xml:space="preserve">Challenges </w:t>
            </w:r>
            <w:r w:rsidRPr="009C4668">
              <w:rPr>
                <w:rFonts w:ascii="Times New Roman" w:hAnsi="Times New Roman"/>
                <w:color w:val="000000"/>
                <w:sz w:val="24"/>
                <w:szCs w:val="24"/>
              </w:rPr>
              <w:t xml:space="preserve">are identified and </w:t>
            </w:r>
            <w:r w:rsidRPr="009C4668">
              <w:rPr>
                <w:rFonts w:ascii="Times New Roman" w:hAnsi="Times New Roman"/>
                <w:color w:val="000000"/>
                <w:sz w:val="24"/>
                <w:szCs w:val="24"/>
                <w:lang w:val="en-GB"/>
              </w:rPr>
              <w:t xml:space="preserve">addressed </w:t>
            </w:r>
            <w:r w:rsidRPr="009C4668">
              <w:rPr>
                <w:rFonts w:ascii="Times New Roman" w:hAnsi="Times New Roman"/>
                <w:color w:val="000000"/>
                <w:sz w:val="24"/>
                <w:szCs w:val="24"/>
              </w:rPr>
              <w:t xml:space="preserve">as per </w:t>
            </w:r>
            <w:r w:rsidRPr="009C4668">
              <w:rPr>
                <w:rFonts w:ascii="Times New Roman" w:hAnsi="Times New Roman"/>
                <w:color w:val="000000"/>
                <w:sz w:val="24"/>
                <w:szCs w:val="24"/>
                <w:lang w:val="en-GB"/>
              </w:rPr>
              <w:t>the operational stand</w:t>
            </w:r>
            <w:proofErr w:type="spellStart"/>
            <w:r w:rsidRPr="009C4668">
              <w:rPr>
                <w:rFonts w:ascii="Times New Roman" w:hAnsi="Times New Roman"/>
                <w:color w:val="000000"/>
                <w:sz w:val="24"/>
                <w:szCs w:val="24"/>
              </w:rPr>
              <w:t>ards</w:t>
            </w:r>
            <w:proofErr w:type="spellEnd"/>
            <w:r w:rsidRPr="009C4668">
              <w:rPr>
                <w:rFonts w:ascii="Times New Roman" w:hAnsi="Times New Roman"/>
                <w:color w:val="000000"/>
                <w:sz w:val="24"/>
                <w:szCs w:val="24"/>
                <w:lang w:val="en-GB"/>
              </w:rPr>
              <w:t xml:space="preserve"> of the organization</w:t>
            </w:r>
            <w:r w:rsidRPr="009C4668">
              <w:rPr>
                <w:rFonts w:ascii="Times New Roman" w:hAnsi="Times New Roman"/>
                <w:color w:val="000000"/>
                <w:sz w:val="24"/>
                <w:szCs w:val="24"/>
              </w:rPr>
              <w:t>.</w:t>
            </w:r>
          </w:p>
          <w:p w14:paraId="1FDBEDCA" w14:textId="77777777" w:rsidR="009C4668" w:rsidRPr="009C4668" w:rsidRDefault="009C4668" w:rsidP="00584355">
            <w:pPr>
              <w:numPr>
                <w:ilvl w:val="0"/>
                <w:numId w:val="177"/>
              </w:numPr>
              <w:tabs>
                <w:tab w:val="left" w:pos="336"/>
              </w:tabs>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rPr>
              <w:t>Communication channels are evaluated to meet workplace needs.</w:t>
            </w:r>
          </w:p>
        </w:tc>
      </w:tr>
      <w:tr w:rsidR="009C4668" w:rsidRPr="009C4668" w14:paraId="070BBB22" w14:textId="77777777" w:rsidTr="00F44668">
        <w:tc>
          <w:tcPr>
            <w:tcW w:w="1334" w:type="pct"/>
          </w:tcPr>
          <w:p w14:paraId="13E04151" w14:textId="77777777" w:rsidR="009C4668" w:rsidRPr="009C4668" w:rsidRDefault="009C4668" w:rsidP="00584355">
            <w:pPr>
              <w:numPr>
                <w:ilvl w:val="0"/>
                <w:numId w:val="176"/>
              </w:numPr>
              <w:spacing w:after="0" w:line="276" w:lineRule="auto"/>
              <w:ind w:left="266" w:right="72" w:hanging="266"/>
              <w:rPr>
                <w:rFonts w:ascii="Times New Roman" w:hAnsi="Times New Roman"/>
                <w:color w:val="000000"/>
                <w:sz w:val="24"/>
                <w:szCs w:val="24"/>
                <w:lang w:val="en-GB"/>
              </w:rPr>
            </w:pPr>
            <w:r w:rsidRPr="009C4668">
              <w:rPr>
                <w:rFonts w:ascii="Times New Roman" w:hAnsi="Times New Roman"/>
                <w:color w:val="000000"/>
                <w:sz w:val="24"/>
                <w:szCs w:val="24"/>
                <w:lang w:val="en-GB"/>
              </w:rPr>
              <w:t>Apply written communication skills</w:t>
            </w:r>
          </w:p>
        </w:tc>
        <w:tc>
          <w:tcPr>
            <w:tcW w:w="3666" w:type="pct"/>
          </w:tcPr>
          <w:p w14:paraId="1D366990" w14:textId="77777777" w:rsidR="009C4668" w:rsidRPr="009C4668" w:rsidRDefault="009C4668" w:rsidP="00584355">
            <w:pPr>
              <w:numPr>
                <w:ilvl w:val="1"/>
                <w:numId w:val="178"/>
              </w:numPr>
              <w:tabs>
                <w:tab w:val="left" w:pos="336"/>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Types of written communication are identified and applied according to the workplace requirements.  </w:t>
            </w:r>
          </w:p>
          <w:p w14:paraId="4B7C8870" w14:textId="77777777" w:rsidR="009C4668" w:rsidRPr="009C4668" w:rsidRDefault="009C4668" w:rsidP="00584355">
            <w:pPr>
              <w:numPr>
                <w:ilvl w:val="1"/>
                <w:numId w:val="178"/>
              </w:numPr>
              <w:tabs>
                <w:tab w:val="left" w:pos="336"/>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Written communication needs are identified and implemented according to workplace procedures.</w:t>
            </w:r>
          </w:p>
          <w:p w14:paraId="038B0356" w14:textId="77777777" w:rsidR="009C4668" w:rsidRPr="009C4668" w:rsidRDefault="009C4668" w:rsidP="00584355">
            <w:pPr>
              <w:numPr>
                <w:ilvl w:val="1"/>
                <w:numId w:val="178"/>
              </w:numPr>
              <w:tabs>
                <w:tab w:val="left" w:pos="336"/>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Written communication guidelines are analyzed, evaluated, and revised based on workplace needs. </w:t>
            </w:r>
          </w:p>
        </w:tc>
      </w:tr>
      <w:tr w:rsidR="009C4668" w:rsidRPr="009C4668" w14:paraId="0938C0F8" w14:textId="77777777" w:rsidTr="00F44668">
        <w:tc>
          <w:tcPr>
            <w:tcW w:w="1334" w:type="pct"/>
          </w:tcPr>
          <w:p w14:paraId="6816C65D" w14:textId="77777777" w:rsidR="009C4668" w:rsidRPr="009C4668" w:rsidRDefault="009C4668" w:rsidP="00584355">
            <w:pPr>
              <w:numPr>
                <w:ilvl w:val="0"/>
                <w:numId w:val="176"/>
              </w:numPr>
              <w:spacing w:after="0" w:line="276" w:lineRule="auto"/>
              <w:ind w:left="266" w:right="72" w:hanging="266"/>
              <w:rPr>
                <w:rFonts w:ascii="Times New Roman" w:hAnsi="Times New Roman"/>
                <w:color w:val="000000"/>
                <w:sz w:val="24"/>
                <w:szCs w:val="24"/>
                <w:lang w:val="en-GB"/>
              </w:rPr>
            </w:pPr>
            <w:r w:rsidRPr="009C4668">
              <w:rPr>
                <w:rFonts w:ascii="Times New Roman" w:hAnsi="Times New Roman"/>
                <w:color w:val="000000"/>
                <w:sz w:val="24"/>
                <w:szCs w:val="24"/>
                <w:lang w:val="en-GB"/>
              </w:rPr>
              <w:t>Apply non-verbal communication skills</w:t>
            </w:r>
          </w:p>
        </w:tc>
        <w:tc>
          <w:tcPr>
            <w:tcW w:w="3666" w:type="pct"/>
          </w:tcPr>
          <w:p w14:paraId="4CC4D4C5" w14:textId="77777777" w:rsidR="009C4668" w:rsidRPr="009C4668" w:rsidRDefault="009C4668" w:rsidP="009C4668">
            <w:pPr>
              <w:tabs>
                <w:tab w:val="left" w:pos="336"/>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3.1 Existing non-verbal communication techniques are identified and applied based on organization policy.</w:t>
            </w:r>
          </w:p>
          <w:p w14:paraId="3623747D" w14:textId="77777777" w:rsidR="009C4668" w:rsidRPr="009C4668" w:rsidRDefault="009C4668" w:rsidP="009C4668">
            <w:pPr>
              <w:tabs>
                <w:tab w:val="left" w:pos="336"/>
              </w:tabs>
              <w:spacing w:after="12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3.2 Non-verbal communication techniques are articulated and modeled to enhance inclusivity according to workplace requirements.</w:t>
            </w:r>
          </w:p>
        </w:tc>
      </w:tr>
      <w:tr w:rsidR="009C4668" w:rsidRPr="009C4668" w14:paraId="6C7A6F7A" w14:textId="77777777" w:rsidTr="00F44668">
        <w:tc>
          <w:tcPr>
            <w:tcW w:w="1334" w:type="pct"/>
          </w:tcPr>
          <w:p w14:paraId="614FB099" w14:textId="77777777" w:rsidR="009C4668" w:rsidRPr="009C4668" w:rsidRDefault="009C4668" w:rsidP="00584355">
            <w:pPr>
              <w:numPr>
                <w:ilvl w:val="0"/>
                <w:numId w:val="176"/>
              </w:numPr>
              <w:spacing w:after="0" w:line="276" w:lineRule="auto"/>
              <w:ind w:left="266" w:right="72" w:hanging="266"/>
              <w:rPr>
                <w:rFonts w:ascii="Times New Roman" w:hAnsi="Times New Roman"/>
                <w:color w:val="000000"/>
                <w:sz w:val="24"/>
                <w:szCs w:val="24"/>
                <w:lang w:val="en-GB"/>
              </w:rPr>
            </w:pPr>
            <w:r w:rsidRPr="009C4668">
              <w:rPr>
                <w:rFonts w:ascii="Times New Roman" w:hAnsi="Times New Roman"/>
                <w:color w:val="000000"/>
                <w:sz w:val="24"/>
                <w:szCs w:val="24"/>
                <w:lang w:val="en-GB"/>
              </w:rPr>
              <w:t>Apply oral communication skills</w:t>
            </w:r>
          </w:p>
        </w:tc>
        <w:tc>
          <w:tcPr>
            <w:tcW w:w="3666" w:type="pct"/>
          </w:tcPr>
          <w:p w14:paraId="4936DADD" w14:textId="77777777" w:rsidR="009C4668" w:rsidRPr="009C4668" w:rsidRDefault="009C4668" w:rsidP="009C4668">
            <w:pPr>
              <w:tabs>
                <w:tab w:val="left" w:pos="336"/>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4.1 Types of oral communication are identified and established as per organization policy.</w:t>
            </w:r>
          </w:p>
          <w:p w14:paraId="58771EBC" w14:textId="77777777" w:rsidR="009C4668" w:rsidRPr="009C4668" w:rsidRDefault="009C4668" w:rsidP="009C4668">
            <w:pPr>
              <w:tabs>
                <w:tab w:val="left" w:pos="336"/>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4.2 Pathways of oral communication are identified and established as per organization policy.</w:t>
            </w:r>
          </w:p>
          <w:p w14:paraId="6CE2F2F4" w14:textId="77777777" w:rsidR="009C4668" w:rsidRPr="009C4668" w:rsidRDefault="009C4668" w:rsidP="009C4668">
            <w:pPr>
              <w:tabs>
                <w:tab w:val="left" w:pos="336"/>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4.3 Pathways of oral communication are reviewed according to organization procedures.</w:t>
            </w:r>
          </w:p>
          <w:p w14:paraId="598F609E" w14:textId="77777777" w:rsidR="009C4668" w:rsidRPr="009C4668" w:rsidRDefault="009C4668" w:rsidP="009C4668">
            <w:pPr>
              <w:tabs>
                <w:tab w:val="left" w:pos="336"/>
              </w:tabs>
              <w:spacing w:after="12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lastRenderedPageBreak/>
              <w:t>4.4 Pathways of oral communication are maintained according to the organization standards.</w:t>
            </w:r>
          </w:p>
        </w:tc>
      </w:tr>
      <w:tr w:rsidR="009C4668" w:rsidRPr="009C4668" w14:paraId="35D3F1D9" w14:textId="77777777" w:rsidTr="00F44668">
        <w:tc>
          <w:tcPr>
            <w:tcW w:w="1334" w:type="pct"/>
          </w:tcPr>
          <w:p w14:paraId="3013929C" w14:textId="77777777" w:rsidR="009C4668" w:rsidRPr="009C4668" w:rsidRDefault="009C4668" w:rsidP="00584355">
            <w:pPr>
              <w:numPr>
                <w:ilvl w:val="0"/>
                <w:numId w:val="176"/>
              </w:numPr>
              <w:spacing w:after="0" w:line="276" w:lineRule="auto"/>
              <w:ind w:left="266" w:right="72" w:hanging="266"/>
              <w:rPr>
                <w:rFonts w:ascii="Times New Roman" w:hAnsi="Times New Roman"/>
                <w:bCs/>
                <w:color w:val="000000"/>
                <w:sz w:val="24"/>
                <w:szCs w:val="24"/>
                <w:lang w:val="en-GB"/>
              </w:rPr>
            </w:pPr>
            <w:r w:rsidRPr="009C4668">
              <w:rPr>
                <w:rFonts w:ascii="Times New Roman" w:hAnsi="Times New Roman"/>
                <w:bCs/>
                <w:color w:val="000000"/>
                <w:sz w:val="24"/>
                <w:szCs w:val="24"/>
                <w:lang w:val="en-GB"/>
              </w:rPr>
              <w:lastRenderedPageBreak/>
              <w:t>Apply group communication skills</w:t>
            </w:r>
          </w:p>
        </w:tc>
        <w:tc>
          <w:tcPr>
            <w:tcW w:w="3666" w:type="pct"/>
          </w:tcPr>
          <w:p w14:paraId="79EC24BD" w14:textId="77777777" w:rsidR="009C4668" w:rsidRPr="009C4668" w:rsidRDefault="009C4668" w:rsidP="00584355">
            <w:pPr>
              <w:numPr>
                <w:ilvl w:val="0"/>
                <w:numId w:val="179"/>
              </w:num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Group communication strategies are applied</w:t>
            </w:r>
            <w:r w:rsidRPr="009C4668">
              <w:rPr>
                <w:rFonts w:ascii="Times New Roman" w:eastAsia="Times New Roman" w:hAnsi="Times New Roman"/>
                <w:b/>
                <w:i/>
                <w:color w:val="000000"/>
                <w:kern w:val="28"/>
                <w:sz w:val="24"/>
                <w:szCs w:val="24"/>
              </w:rPr>
              <w:t xml:space="preserve"> </w:t>
            </w:r>
            <w:r w:rsidRPr="009C4668">
              <w:rPr>
                <w:rFonts w:ascii="Times New Roman" w:eastAsia="Times New Roman" w:hAnsi="Times New Roman"/>
                <w:color w:val="000000"/>
                <w:kern w:val="28"/>
                <w:sz w:val="24"/>
                <w:szCs w:val="24"/>
              </w:rPr>
              <w:t>based on the workplace needs.</w:t>
            </w:r>
          </w:p>
          <w:p w14:paraId="734A5E18" w14:textId="77777777" w:rsidR="009C4668" w:rsidRPr="009C4668" w:rsidRDefault="009C4668" w:rsidP="00584355">
            <w:pPr>
              <w:numPr>
                <w:ilvl w:val="0"/>
                <w:numId w:val="179"/>
              </w:num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Groups are organized in accordance with workplace procedures. </w:t>
            </w:r>
          </w:p>
          <w:p w14:paraId="0708AD3E" w14:textId="77777777" w:rsidR="009C4668" w:rsidRPr="009C4668" w:rsidRDefault="009C4668" w:rsidP="00584355">
            <w:pPr>
              <w:numPr>
                <w:ilvl w:val="0"/>
                <w:numId w:val="179"/>
              </w:num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Effective questioning, listening and non-verbal communication techniques are used as per needs.</w:t>
            </w:r>
          </w:p>
          <w:p w14:paraId="72EAD400" w14:textId="77777777" w:rsidR="009C4668" w:rsidRPr="009C4668" w:rsidRDefault="009C4668" w:rsidP="009C4668">
            <w:pPr>
              <w:spacing w:after="0" w:line="276" w:lineRule="auto"/>
              <w:rPr>
                <w:rFonts w:ascii="Times New Roman" w:eastAsia="DengXian" w:hAnsi="Times New Roman"/>
                <w:color w:val="000000"/>
                <w:sz w:val="24"/>
                <w:szCs w:val="24"/>
              </w:rPr>
            </w:pPr>
            <w:r w:rsidRPr="009C4668">
              <w:rPr>
                <w:rFonts w:ascii="Times New Roman" w:eastAsia="DengXian" w:hAnsi="Times New Roman"/>
                <w:color w:val="000000"/>
                <w:sz w:val="24"/>
                <w:szCs w:val="24"/>
              </w:rPr>
              <w:t xml:space="preserve">5.4 Group communication challenges are identified and addressed according to the workplace needs.  </w:t>
            </w:r>
          </w:p>
        </w:tc>
      </w:tr>
    </w:tbl>
    <w:p w14:paraId="1EF1D066" w14:textId="77777777" w:rsidR="009C4668" w:rsidRPr="009C4668" w:rsidRDefault="009C4668" w:rsidP="009C4668">
      <w:pPr>
        <w:spacing w:after="0" w:line="276" w:lineRule="auto"/>
        <w:rPr>
          <w:rFonts w:ascii="Times New Roman" w:eastAsia="Times New Roman" w:hAnsi="Times New Roman"/>
          <w:b/>
          <w:color w:val="000000"/>
          <w:kern w:val="28"/>
          <w:sz w:val="24"/>
          <w:szCs w:val="24"/>
        </w:rPr>
      </w:pPr>
    </w:p>
    <w:p w14:paraId="3DD4A63B" w14:textId="77777777" w:rsidR="009C4668" w:rsidRPr="009C4668" w:rsidRDefault="009C4668" w:rsidP="009C4668">
      <w:pPr>
        <w:spacing w:after="0" w:line="276" w:lineRule="auto"/>
        <w:rPr>
          <w:rFonts w:ascii="Times New Roman" w:eastAsia="Times New Roman" w:hAnsi="Times New Roman"/>
          <w:b/>
          <w:color w:val="000000"/>
          <w:kern w:val="28"/>
          <w:sz w:val="24"/>
          <w:szCs w:val="24"/>
        </w:rPr>
      </w:pPr>
      <w:r w:rsidRPr="009C4668">
        <w:rPr>
          <w:rFonts w:ascii="Times New Roman" w:eastAsia="Times New Roman" w:hAnsi="Times New Roman"/>
          <w:b/>
          <w:color w:val="000000"/>
          <w:kern w:val="28"/>
          <w:sz w:val="24"/>
          <w:szCs w:val="24"/>
        </w:rPr>
        <w:t>RANGE</w:t>
      </w:r>
    </w:p>
    <w:p w14:paraId="21FA02B9" w14:textId="77777777" w:rsidR="009C4668" w:rsidRPr="009C4668" w:rsidRDefault="009C4668" w:rsidP="009C4668">
      <w:pPr>
        <w:spacing w:after="0" w:line="276" w:lineRule="auto"/>
        <w:jc w:val="both"/>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This section provides the work environment and conditions to which the performance criteria apply. It allows for different work environments and situations that will affect performance. </w:t>
      </w:r>
    </w:p>
    <w:p w14:paraId="0F472C28" w14:textId="77777777" w:rsidR="009C4668" w:rsidRPr="009C4668" w:rsidRDefault="009C4668" w:rsidP="009C4668">
      <w:pPr>
        <w:spacing w:after="0" w:line="276" w:lineRule="auto"/>
        <w:jc w:val="both"/>
        <w:rPr>
          <w:rFonts w:ascii="Times New Roman" w:eastAsia="Times New Roman" w:hAnsi="Times New Roman"/>
          <w:color w:val="000000"/>
          <w:kern w:val="28"/>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3"/>
        <w:gridCol w:w="5677"/>
      </w:tblGrid>
      <w:tr w:rsidR="009C4668" w:rsidRPr="009C4668" w14:paraId="3FC993D2" w14:textId="77777777" w:rsidTr="00F44668">
        <w:trPr>
          <w:trHeight w:val="486"/>
          <w:tblHeader/>
        </w:trPr>
        <w:tc>
          <w:tcPr>
            <w:tcW w:w="1711" w:type="pct"/>
            <w:vAlign w:val="center"/>
          </w:tcPr>
          <w:p w14:paraId="3875AFCE" w14:textId="77777777" w:rsidR="009C4668" w:rsidRPr="009C4668" w:rsidRDefault="009C4668" w:rsidP="009C4668">
            <w:pPr>
              <w:spacing w:after="0" w:line="276" w:lineRule="auto"/>
              <w:rPr>
                <w:rFonts w:ascii="Times New Roman" w:eastAsia="Times New Roman" w:hAnsi="Times New Roman"/>
                <w:b/>
                <w:color w:val="000000"/>
                <w:kern w:val="28"/>
                <w:sz w:val="24"/>
                <w:szCs w:val="24"/>
              </w:rPr>
            </w:pPr>
            <w:r w:rsidRPr="009C4668">
              <w:rPr>
                <w:rFonts w:ascii="Times New Roman" w:eastAsia="Times New Roman" w:hAnsi="Times New Roman"/>
                <w:b/>
                <w:color w:val="000000"/>
                <w:kern w:val="28"/>
                <w:sz w:val="24"/>
                <w:szCs w:val="24"/>
              </w:rPr>
              <w:t>Variable</w:t>
            </w:r>
          </w:p>
        </w:tc>
        <w:tc>
          <w:tcPr>
            <w:tcW w:w="3289" w:type="pct"/>
            <w:vAlign w:val="center"/>
          </w:tcPr>
          <w:p w14:paraId="15E6514C" w14:textId="77777777" w:rsidR="009C4668" w:rsidRPr="009C4668" w:rsidRDefault="009C4668" w:rsidP="009C4668">
            <w:pPr>
              <w:spacing w:after="0" w:line="276" w:lineRule="auto"/>
              <w:rPr>
                <w:rFonts w:ascii="Times New Roman" w:eastAsia="Times New Roman" w:hAnsi="Times New Roman"/>
                <w:b/>
                <w:color w:val="000000"/>
                <w:kern w:val="28"/>
                <w:sz w:val="24"/>
                <w:szCs w:val="24"/>
              </w:rPr>
            </w:pPr>
            <w:r w:rsidRPr="009C4668">
              <w:rPr>
                <w:rFonts w:ascii="Times New Roman" w:eastAsia="Times New Roman" w:hAnsi="Times New Roman"/>
                <w:b/>
                <w:color w:val="000000"/>
                <w:kern w:val="28"/>
                <w:sz w:val="24"/>
                <w:szCs w:val="24"/>
              </w:rPr>
              <w:t>Range</w:t>
            </w:r>
          </w:p>
        </w:tc>
      </w:tr>
      <w:tr w:rsidR="009C4668" w:rsidRPr="009C4668" w14:paraId="3D801A04" w14:textId="77777777" w:rsidTr="00F44668">
        <w:trPr>
          <w:trHeight w:val="629"/>
        </w:trPr>
        <w:tc>
          <w:tcPr>
            <w:tcW w:w="1711" w:type="pct"/>
          </w:tcPr>
          <w:p w14:paraId="3338B682" w14:textId="77777777" w:rsidR="009C4668" w:rsidRPr="009C4668" w:rsidRDefault="009C4668" w:rsidP="00584355">
            <w:pPr>
              <w:numPr>
                <w:ilvl w:val="0"/>
                <w:numId w:val="180"/>
              </w:numPr>
              <w:spacing w:after="0" w:line="276" w:lineRule="auto"/>
              <w:contextualSpacing/>
              <w:rPr>
                <w:rFonts w:ascii="Times New Roman" w:hAnsi="Times New Roman"/>
                <w:b/>
                <w:i/>
                <w:color w:val="000000"/>
                <w:sz w:val="24"/>
                <w:szCs w:val="24"/>
                <w:lang w:val="en-GB"/>
              </w:rPr>
            </w:pPr>
            <w:r w:rsidRPr="009C4668">
              <w:rPr>
                <w:rFonts w:ascii="Times New Roman" w:hAnsi="Times New Roman"/>
                <w:color w:val="000000"/>
                <w:sz w:val="24"/>
                <w:szCs w:val="24"/>
                <w:lang w:val="en-GB"/>
              </w:rPr>
              <w:t>Communication strategies may include but not limited to:</w:t>
            </w:r>
          </w:p>
          <w:p w14:paraId="21BE5D30" w14:textId="77777777" w:rsidR="009C4668" w:rsidRPr="009C4668" w:rsidRDefault="009C4668" w:rsidP="009C4668">
            <w:pPr>
              <w:spacing w:after="0" w:line="276" w:lineRule="auto"/>
              <w:rPr>
                <w:rFonts w:ascii="Times New Roman" w:eastAsia="Times New Roman" w:hAnsi="Times New Roman"/>
                <w:color w:val="000000"/>
                <w:kern w:val="28"/>
                <w:sz w:val="24"/>
                <w:szCs w:val="24"/>
              </w:rPr>
            </w:pPr>
          </w:p>
        </w:tc>
        <w:tc>
          <w:tcPr>
            <w:tcW w:w="3289" w:type="pct"/>
          </w:tcPr>
          <w:p w14:paraId="1F09CA9D" w14:textId="77777777" w:rsidR="009C4668" w:rsidRPr="009C4668" w:rsidRDefault="009C4668" w:rsidP="00584355">
            <w:pPr>
              <w:numPr>
                <w:ilvl w:val="0"/>
                <w:numId w:val="181"/>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Language switch </w:t>
            </w:r>
          </w:p>
          <w:p w14:paraId="55AEAA26" w14:textId="77777777" w:rsidR="009C4668" w:rsidRPr="009C4668" w:rsidRDefault="009C4668" w:rsidP="00584355">
            <w:pPr>
              <w:numPr>
                <w:ilvl w:val="0"/>
                <w:numId w:val="181"/>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Comprehension check </w:t>
            </w:r>
          </w:p>
          <w:p w14:paraId="28C247BA" w14:textId="77777777" w:rsidR="009C4668" w:rsidRPr="009C4668" w:rsidRDefault="009C4668" w:rsidP="00584355">
            <w:pPr>
              <w:numPr>
                <w:ilvl w:val="0"/>
                <w:numId w:val="181"/>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Repetition </w:t>
            </w:r>
          </w:p>
          <w:p w14:paraId="40466ED5" w14:textId="77777777" w:rsidR="009C4668" w:rsidRPr="009C4668" w:rsidRDefault="009C4668" w:rsidP="00584355">
            <w:pPr>
              <w:numPr>
                <w:ilvl w:val="0"/>
                <w:numId w:val="181"/>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Asking confirmation </w:t>
            </w:r>
          </w:p>
          <w:p w14:paraId="6916A70F" w14:textId="77777777" w:rsidR="009C4668" w:rsidRPr="009C4668" w:rsidRDefault="009C4668" w:rsidP="00584355">
            <w:pPr>
              <w:numPr>
                <w:ilvl w:val="0"/>
                <w:numId w:val="181"/>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Paraphrasing </w:t>
            </w:r>
          </w:p>
          <w:p w14:paraId="2513E7CE" w14:textId="77777777" w:rsidR="009C4668" w:rsidRPr="009C4668" w:rsidRDefault="009C4668" w:rsidP="00584355">
            <w:pPr>
              <w:numPr>
                <w:ilvl w:val="0"/>
                <w:numId w:val="181"/>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Clarification request</w:t>
            </w:r>
          </w:p>
          <w:p w14:paraId="07B09F42" w14:textId="77777777" w:rsidR="009C4668" w:rsidRPr="009C4668" w:rsidRDefault="009C4668" w:rsidP="00584355">
            <w:pPr>
              <w:numPr>
                <w:ilvl w:val="0"/>
                <w:numId w:val="181"/>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Translation </w:t>
            </w:r>
          </w:p>
          <w:p w14:paraId="1DDA5D27" w14:textId="77777777" w:rsidR="009C4668" w:rsidRPr="009C4668" w:rsidRDefault="009C4668" w:rsidP="00584355">
            <w:pPr>
              <w:numPr>
                <w:ilvl w:val="0"/>
                <w:numId w:val="181"/>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Restructuring </w:t>
            </w:r>
          </w:p>
          <w:p w14:paraId="5D346128" w14:textId="77777777" w:rsidR="009C4668" w:rsidRPr="009C4668" w:rsidRDefault="009C4668" w:rsidP="00584355">
            <w:pPr>
              <w:numPr>
                <w:ilvl w:val="0"/>
                <w:numId w:val="181"/>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Generalization</w:t>
            </w:r>
          </w:p>
        </w:tc>
      </w:tr>
      <w:tr w:rsidR="009C4668" w:rsidRPr="009C4668" w14:paraId="6FCCF436" w14:textId="77777777" w:rsidTr="00F44668">
        <w:trPr>
          <w:trHeight w:val="629"/>
        </w:trPr>
        <w:tc>
          <w:tcPr>
            <w:tcW w:w="1711" w:type="pct"/>
          </w:tcPr>
          <w:p w14:paraId="7672E72A" w14:textId="77777777" w:rsidR="009C4668" w:rsidRPr="009C4668" w:rsidRDefault="009C4668" w:rsidP="00584355">
            <w:pPr>
              <w:numPr>
                <w:ilvl w:val="0"/>
                <w:numId w:val="180"/>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Effective group interaction may include but not limited to:</w:t>
            </w:r>
          </w:p>
          <w:p w14:paraId="311B1CB0" w14:textId="77777777" w:rsidR="009C4668" w:rsidRPr="009C4668" w:rsidRDefault="009C4668" w:rsidP="009C4668">
            <w:pPr>
              <w:spacing w:after="0" w:line="276" w:lineRule="auto"/>
              <w:rPr>
                <w:rFonts w:ascii="Times New Roman" w:eastAsia="Times New Roman" w:hAnsi="Times New Roman"/>
                <w:b/>
                <w:color w:val="000000"/>
                <w:kern w:val="28"/>
                <w:sz w:val="24"/>
                <w:szCs w:val="24"/>
              </w:rPr>
            </w:pPr>
          </w:p>
        </w:tc>
        <w:tc>
          <w:tcPr>
            <w:tcW w:w="3289" w:type="pct"/>
          </w:tcPr>
          <w:p w14:paraId="78284B19" w14:textId="77777777" w:rsidR="009C4668" w:rsidRPr="009C4668" w:rsidRDefault="009C4668" w:rsidP="00584355">
            <w:pPr>
              <w:numPr>
                <w:ilvl w:val="0"/>
                <w:numId w:val="175"/>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Identifying and evaluating what is occurring within an interaction in a non-judgmental way. </w:t>
            </w:r>
          </w:p>
          <w:p w14:paraId="3CD60301" w14:textId="77777777" w:rsidR="009C4668" w:rsidRPr="009C4668" w:rsidRDefault="009C4668" w:rsidP="00584355">
            <w:pPr>
              <w:numPr>
                <w:ilvl w:val="0"/>
                <w:numId w:val="175"/>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Using active listening. </w:t>
            </w:r>
          </w:p>
          <w:p w14:paraId="793E2031" w14:textId="77777777" w:rsidR="009C4668" w:rsidRPr="009C4668" w:rsidRDefault="009C4668" w:rsidP="00584355">
            <w:pPr>
              <w:numPr>
                <w:ilvl w:val="0"/>
                <w:numId w:val="175"/>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Making decision about appropriate words, behavior. </w:t>
            </w:r>
          </w:p>
          <w:p w14:paraId="5F65E80B" w14:textId="77777777" w:rsidR="009C4668" w:rsidRPr="009C4668" w:rsidRDefault="009C4668" w:rsidP="00584355">
            <w:pPr>
              <w:numPr>
                <w:ilvl w:val="0"/>
                <w:numId w:val="175"/>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Putting together response which is culturally appropriate.</w:t>
            </w:r>
          </w:p>
          <w:p w14:paraId="6383CBBB" w14:textId="77777777" w:rsidR="009C4668" w:rsidRPr="009C4668" w:rsidRDefault="009C4668" w:rsidP="00584355">
            <w:pPr>
              <w:numPr>
                <w:ilvl w:val="0"/>
                <w:numId w:val="175"/>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Expressing an individual perspective. </w:t>
            </w:r>
          </w:p>
          <w:p w14:paraId="522BA7B0" w14:textId="77777777" w:rsidR="009C4668" w:rsidRPr="009C4668" w:rsidRDefault="009C4668" w:rsidP="00584355">
            <w:pPr>
              <w:numPr>
                <w:ilvl w:val="0"/>
                <w:numId w:val="175"/>
              </w:numPr>
              <w:spacing w:after="0" w:line="276" w:lineRule="auto"/>
              <w:ind w:left="364"/>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lastRenderedPageBreak/>
              <w:t xml:space="preserve">Expressing own philosophy, ideology and background and exploring impact with relevance to communication </w:t>
            </w:r>
          </w:p>
        </w:tc>
      </w:tr>
      <w:tr w:rsidR="009C4668" w:rsidRPr="009C4668" w14:paraId="0ACCAF80" w14:textId="77777777" w:rsidTr="00F44668">
        <w:trPr>
          <w:trHeight w:val="629"/>
        </w:trPr>
        <w:tc>
          <w:tcPr>
            <w:tcW w:w="1711" w:type="pct"/>
          </w:tcPr>
          <w:p w14:paraId="24C19D53" w14:textId="77777777" w:rsidR="009C4668" w:rsidRPr="009C4668" w:rsidRDefault="009C4668" w:rsidP="00584355">
            <w:pPr>
              <w:numPr>
                <w:ilvl w:val="0"/>
                <w:numId w:val="180"/>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lastRenderedPageBreak/>
              <w:t xml:space="preserve">Situations </w:t>
            </w:r>
            <w:r w:rsidRPr="009C4668">
              <w:rPr>
                <w:rFonts w:ascii="Times New Roman" w:hAnsi="Times New Roman"/>
                <w:color w:val="000000"/>
                <w:sz w:val="24"/>
                <w:szCs w:val="24"/>
              </w:rPr>
              <w:t>may include but not limited to:</w:t>
            </w:r>
          </w:p>
        </w:tc>
        <w:tc>
          <w:tcPr>
            <w:tcW w:w="3289" w:type="pct"/>
          </w:tcPr>
          <w:p w14:paraId="32BD4D99" w14:textId="77777777" w:rsidR="009C4668" w:rsidRPr="009C4668" w:rsidRDefault="009C4668" w:rsidP="00584355">
            <w:pPr>
              <w:numPr>
                <w:ilvl w:val="0"/>
                <w:numId w:val="182"/>
              </w:num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Establishing rapport </w:t>
            </w:r>
          </w:p>
          <w:p w14:paraId="2356B542" w14:textId="77777777" w:rsidR="009C4668" w:rsidRPr="009C4668" w:rsidRDefault="009C4668" w:rsidP="00584355">
            <w:pPr>
              <w:numPr>
                <w:ilvl w:val="0"/>
                <w:numId w:val="182"/>
              </w:num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Eliciting facts and information </w:t>
            </w:r>
          </w:p>
          <w:p w14:paraId="5074742D" w14:textId="77777777" w:rsidR="009C4668" w:rsidRPr="009C4668" w:rsidRDefault="009C4668" w:rsidP="00584355">
            <w:pPr>
              <w:numPr>
                <w:ilvl w:val="0"/>
                <w:numId w:val="182"/>
              </w:num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Facilitating resolution of issues </w:t>
            </w:r>
          </w:p>
          <w:p w14:paraId="1E99BBF7" w14:textId="77777777" w:rsidR="009C4668" w:rsidRPr="009C4668" w:rsidRDefault="009C4668" w:rsidP="00584355">
            <w:pPr>
              <w:numPr>
                <w:ilvl w:val="0"/>
                <w:numId w:val="182"/>
              </w:num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Developing action plans </w:t>
            </w:r>
          </w:p>
        </w:tc>
      </w:tr>
    </w:tbl>
    <w:p w14:paraId="697580E3" w14:textId="77777777" w:rsidR="009C4668" w:rsidRPr="009C4668" w:rsidRDefault="009C4668" w:rsidP="009C4668">
      <w:pPr>
        <w:spacing w:after="0" w:line="276" w:lineRule="auto"/>
        <w:rPr>
          <w:rFonts w:ascii="Times New Roman" w:eastAsia="Times New Roman" w:hAnsi="Times New Roman"/>
          <w:b/>
          <w:color w:val="000000"/>
          <w:kern w:val="28"/>
          <w:sz w:val="24"/>
          <w:szCs w:val="24"/>
        </w:rPr>
      </w:pPr>
    </w:p>
    <w:p w14:paraId="5BDE77EE" w14:textId="77777777" w:rsidR="009C4668" w:rsidRPr="009C4668" w:rsidRDefault="009C4668" w:rsidP="009C4668">
      <w:p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b/>
          <w:color w:val="000000"/>
          <w:kern w:val="28"/>
          <w:sz w:val="24"/>
          <w:szCs w:val="24"/>
        </w:rPr>
        <w:t>REQUIRED SKILLS AND KNOWLEDGE</w:t>
      </w:r>
    </w:p>
    <w:p w14:paraId="00ABBBC8" w14:textId="77777777" w:rsidR="009C4668" w:rsidRPr="009C4668" w:rsidRDefault="009C4668" w:rsidP="009C4668">
      <w:pPr>
        <w:spacing w:after="0" w:line="276" w:lineRule="auto"/>
        <w:rPr>
          <w:rFonts w:ascii="Times New Roman" w:eastAsia="Times New Roman" w:hAnsi="Times New Roman"/>
          <w:bCs/>
          <w:color w:val="000000"/>
          <w:kern w:val="28"/>
          <w:sz w:val="24"/>
          <w:szCs w:val="24"/>
        </w:rPr>
      </w:pPr>
      <w:r w:rsidRPr="009C4668">
        <w:rPr>
          <w:rFonts w:ascii="Times New Roman" w:eastAsia="Times New Roman" w:hAnsi="Times New Roman"/>
          <w:bCs/>
          <w:color w:val="000000"/>
          <w:kern w:val="28"/>
          <w:sz w:val="24"/>
          <w:szCs w:val="24"/>
        </w:rPr>
        <w:t>This section describes the skills and knowledge required for this unit of competency.</w:t>
      </w:r>
    </w:p>
    <w:p w14:paraId="574FA4B9" w14:textId="77777777" w:rsidR="009C4668" w:rsidRPr="009C4668" w:rsidRDefault="009C4668" w:rsidP="009C4668">
      <w:pPr>
        <w:spacing w:after="0" w:line="276" w:lineRule="auto"/>
        <w:rPr>
          <w:rFonts w:ascii="Times New Roman" w:eastAsia="Times New Roman" w:hAnsi="Times New Roman"/>
          <w:bCs/>
          <w:color w:val="000000"/>
          <w:kern w:val="28"/>
          <w:sz w:val="24"/>
          <w:szCs w:val="24"/>
        </w:rPr>
      </w:pPr>
      <w:r w:rsidRPr="009C4668">
        <w:rPr>
          <w:rFonts w:ascii="Times New Roman" w:eastAsia="Times New Roman" w:hAnsi="Times New Roman"/>
          <w:b/>
          <w:color w:val="000000"/>
          <w:kern w:val="28"/>
          <w:sz w:val="24"/>
          <w:szCs w:val="24"/>
        </w:rPr>
        <w:t>Required Skills</w:t>
      </w:r>
    </w:p>
    <w:p w14:paraId="256F2879" w14:textId="77777777" w:rsidR="009C4668" w:rsidRPr="009C4668" w:rsidRDefault="009C4668" w:rsidP="009C4668">
      <w:pPr>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The individual needs to demonstrate the following skills:</w:t>
      </w:r>
    </w:p>
    <w:p w14:paraId="3470720A" w14:textId="77777777" w:rsidR="009C4668" w:rsidRPr="009C4668" w:rsidRDefault="009C4668" w:rsidP="00584355">
      <w:pPr>
        <w:numPr>
          <w:ilvl w:val="0"/>
          <w:numId w:val="183"/>
        </w:numPr>
        <w:spacing w:after="0" w:line="276" w:lineRule="auto"/>
        <w:contextualSpacing/>
        <w:rPr>
          <w:rFonts w:ascii="Times New Roman" w:hAnsi="Times New Roman"/>
          <w:bCs/>
          <w:color w:val="000000"/>
          <w:sz w:val="24"/>
          <w:szCs w:val="24"/>
          <w:lang w:val="en-GB"/>
        </w:rPr>
      </w:pPr>
      <w:r w:rsidRPr="009C4668">
        <w:rPr>
          <w:rFonts w:ascii="Times New Roman" w:hAnsi="Times New Roman"/>
          <w:bCs/>
          <w:color w:val="000000"/>
          <w:sz w:val="24"/>
          <w:szCs w:val="24"/>
        </w:rPr>
        <w:t xml:space="preserve">Active </w:t>
      </w:r>
      <w:r w:rsidRPr="009C4668">
        <w:rPr>
          <w:rFonts w:ascii="Times New Roman" w:hAnsi="Times New Roman"/>
          <w:bCs/>
          <w:color w:val="000000"/>
          <w:sz w:val="24"/>
          <w:szCs w:val="24"/>
          <w:lang w:val="en-GB"/>
        </w:rPr>
        <w:t>listening</w:t>
      </w:r>
      <w:r w:rsidRPr="009C4668">
        <w:rPr>
          <w:rFonts w:ascii="Times New Roman" w:hAnsi="Times New Roman"/>
          <w:bCs/>
          <w:color w:val="000000"/>
          <w:sz w:val="24"/>
          <w:szCs w:val="24"/>
        </w:rPr>
        <w:t xml:space="preserve"> </w:t>
      </w:r>
      <w:r w:rsidRPr="009C4668">
        <w:rPr>
          <w:rFonts w:ascii="Times New Roman" w:hAnsi="Times New Roman"/>
          <w:bCs/>
          <w:color w:val="000000"/>
          <w:sz w:val="24"/>
          <w:szCs w:val="24"/>
          <w:lang w:val="en-GB"/>
        </w:rPr>
        <w:t xml:space="preserve"> </w:t>
      </w:r>
    </w:p>
    <w:p w14:paraId="58D3B96E" w14:textId="77777777" w:rsidR="009C4668" w:rsidRPr="009C4668" w:rsidRDefault="009C4668" w:rsidP="00584355">
      <w:pPr>
        <w:numPr>
          <w:ilvl w:val="0"/>
          <w:numId w:val="183"/>
        </w:numPr>
        <w:spacing w:after="0" w:line="276" w:lineRule="auto"/>
        <w:contextualSpacing/>
        <w:rPr>
          <w:rFonts w:ascii="Times New Roman" w:hAnsi="Times New Roman"/>
          <w:bCs/>
          <w:color w:val="000000"/>
          <w:sz w:val="24"/>
          <w:szCs w:val="24"/>
          <w:lang w:val="en-GB"/>
        </w:rPr>
      </w:pPr>
      <w:r w:rsidRPr="009C4668">
        <w:rPr>
          <w:rFonts w:ascii="Times New Roman" w:hAnsi="Times New Roman"/>
          <w:bCs/>
          <w:color w:val="000000"/>
          <w:sz w:val="24"/>
          <w:szCs w:val="24"/>
          <w:lang w:val="en-GB"/>
        </w:rPr>
        <w:t xml:space="preserve">Interpretation </w:t>
      </w:r>
    </w:p>
    <w:p w14:paraId="4D7D9BF5" w14:textId="77777777" w:rsidR="009C4668" w:rsidRPr="009C4668" w:rsidRDefault="009C4668" w:rsidP="00584355">
      <w:pPr>
        <w:numPr>
          <w:ilvl w:val="0"/>
          <w:numId w:val="183"/>
        </w:numPr>
        <w:spacing w:after="0" w:line="276" w:lineRule="auto"/>
        <w:contextualSpacing/>
        <w:rPr>
          <w:rFonts w:ascii="Times New Roman" w:hAnsi="Times New Roman"/>
          <w:bCs/>
          <w:color w:val="000000"/>
          <w:sz w:val="24"/>
          <w:szCs w:val="24"/>
          <w:lang w:val="en-GB"/>
        </w:rPr>
      </w:pPr>
      <w:r w:rsidRPr="009C4668">
        <w:rPr>
          <w:rFonts w:ascii="Times New Roman" w:hAnsi="Times New Roman"/>
          <w:bCs/>
          <w:color w:val="000000"/>
          <w:sz w:val="24"/>
          <w:szCs w:val="24"/>
          <w:lang w:val="en-GB"/>
        </w:rPr>
        <w:t xml:space="preserve">Negotiation </w:t>
      </w:r>
    </w:p>
    <w:p w14:paraId="66D4EE87" w14:textId="77777777" w:rsidR="009C4668" w:rsidRPr="009C4668" w:rsidRDefault="009C4668" w:rsidP="00584355">
      <w:pPr>
        <w:numPr>
          <w:ilvl w:val="0"/>
          <w:numId w:val="183"/>
        </w:numPr>
        <w:spacing w:after="0" w:line="276" w:lineRule="auto"/>
        <w:contextualSpacing/>
        <w:rPr>
          <w:rFonts w:ascii="Times New Roman" w:hAnsi="Times New Roman"/>
          <w:bCs/>
          <w:color w:val="000000"/>
          <w:sz w:val="24"/>
          <w:szCs w:val="24"/>
          <w:lang w:val="en-GB"/>
        </w:rPr>
      </w:pPr>
      <w:r w:rsidRPr="009C4668">
        <w:rPr>
          <w:rFonts w:ascii="Times New Roman" w:hAnsi="Times New Roman"/>
          <w:bCs/>
          <w:color w:val="000000"/>
          <w:sz w:val="24"/>
          <w:szCs w:val="24"/>
          <w:lang w:val="en-GB"/>
        </w:rPr>
        <w:t xml:space="preserve">Writing </w:t>
      </w:r>
    </w:p>
    <w:p w14:paraId="11CF99CC" w14:textId="77777777" w:rsidR="009C4668" w:rsidRPr="009C4668" w:rsidRDefault="009C4668" w:rsidP="00584355">
      <w:pPr>
        <w:numPr>
          <w:ilvl w:val="0"/>
          <w:numId w:val="183"/>
        </w:numPr>
        <w:spacing w:after="0" w:line="276" w:lineRule="auto"/>
        <w:contextualSpacing/>
        <w:rPr>
          <w:rFonts w:ascii="Times New Roman" w:hAnsi="Times New Roman"/>
          <w:bCs/>
          <w:color w:val="000000"/>
          <w:sz w:val="24"/>
          <w:szCs w:val="24"/>
          <w:lang w:val="en-GB"/>
        </w:rPr>
      </w:pPr>
      <w:r w:rsidRPr="009C4668">
        <w:rPr>
          <w:rFonts w:ascii="Times New Roman" w:hAnsi="Times New Roman"/>
          <w:bCs/>
          <w:color w:val="000000"/>
          <w:sz w:val="24"/>
          <w:szCs w:val="24"/>
        </w:rPr>
        <w:t>Oral skills</w:t>
      </w:r>
    </w:p>
    <w:p w14:paraId="644BD809" w14:textId="77777777" w:rsidR="009C4668" w:rsidRPr="009C4668" w:rsidRDefault="009C4668" w:rsidP="00584355">
      <w:pPr>
        <w:numPr>
          <w:ilvl w:val="0"/>
          <w:numId w:val="183"/>
        </w:numPr>
        <w:spacing w:after="0" w:line="276" w:lineRule="auto"/>
        <w:contextualSpacing/>
        <w:rPr>
          <w:rFonts w:ascii="Times New Roman" w:hAnsi="Times New Roman"/>
          <w:bCs/>
          <w:color w:val="000000"/>
          <w:sz w:val="24"/>
          <w:szCs w:val="24"/>
          <w:lang w:val="en-GB"/>
        </w:rPr>
      </w:pPr>
      <w:r w:rsidRPr="009C4668">
        <w:rPr>
          <w:rFonts w:ascii="Times New Roman" w:hAnsi="Times New Roman"/>
          <w:bCs/>
          <w:color w:val="000000"/>
          <w:sz w:val="24"/>
          <w:szCs w:val="24"/>
        </w:rPr>
        <w:t>Creative thinking</w:t>
      </w:r>
    </w:p>
    <w:p w14:paraId="4CABC290" w14:textId="77777777" w:rsidR="009C4668" w:rsidRPr="009C4668" w:rsidRDefault="009C4668" w:rsidP="00584355">
      <w:pPr>
        <w:numPr>
          <w:ilvl w:val="0"/>
          <w:numId w:val="183"/>
        </w:numPr>
        <w:spacing w:after="0" w:line="276" w:lineRule="auto"/>
        <w:contextualSpacing/>
        <w:rPr>
          <w:rFonts w:ascii="Times New Roman" w:hAnsi="Times New Roman"/>
          <w:bCs/>
          <w:color w:val="000000"/>
          <w:sz w:val="24"/>
          <w:szCs w:val="24"/>
          <w:lang w:val="en-GB"/>
        </w:rPr>
      </w:pPr>
      <w:r w:rsidRPr="009C4668">
        <w:rPr>
          <w:rFonts w:ascii="Times New Roman" w:hAnsi="Times New Roman"/>
          <w:bCs/>
          <w:color w:val="000000"/>
          <w:sz w:val="24"/>
          <w:szCs w:val="24"/>
        </w:rPr>
        <w:t>Critical thinking</w:t>
      </w:r>
    </w:p>
    <w:p w14:paraId="7453DA5D" w14:textId="77777777" w:rsidR="009C4668" w:rsidRPr="009C4668" w:rsidRDefault="009C4668" w:rsidP="00584355">
      <w:pPr>
        <w:numPr>
          <w:ilvl w:val="0"/>
          <w:numId w:val="184"/>
        </w:numPr>
        <w:spacing w:after="20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Decision making</w:t>
      </w:r>
    </w:p>
    <w:p w14:paraId="4FED09A3" w14:textId="77777777" w:rsidR="009C4668" w:rsidRPr="009C4668" w:rsidRDefault="009C4668" w:rsidP="00584355">
      <w:pPr>
        <w:numPr>
          <w:ilvl w:val="0"/>
          <w:numId w:val="184"/>
        </w:numPr>
        <w:spacing w:after="20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Analytical</w:t>
      </w:r>
    </w:p>
    <w:p w14:paraId="539782C3" w14:textId="77777777" w:rsidR="009C4668" w:rsidRPr="009C4668" w:rsidRDefault="009C4668" w:rsidP="00584355">
      <w:pPr>
        <w:numPr>
          <w:ilvl w:val="0"/>
          <w:numId w:val="184"/>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Innovation</w:t>
      </w:r>
    </w:p>
    <w:p w14:paraId="768056CB" w14:textId="77777777" w:rsidR="009C4668" w:rsidRPr="009C4668" w:rsidRDefault="009C4668" w:rsidP="00584355">
      <w:pPr>
        <w:numPr>
          <w:ilvl w:val="0"/>
          <w:numId w:val="184"/>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Conflict skills</w:t>
      </w:r>
    </w:p>
    <w:p w14:paraId="348E8F6D" w14:textId="77777777" w:rsidR="009C4668" w:rsidRPr="009C4668" w:rsidRDefault="009C4668" w:rsidP="00584355">
      <w:pPr>
        <w:numPr>
          <w:ilvl w:val="0"/>
          <w:numId w:val="184"/>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Leadership</w:t>
      </w:r>
    </w:p>
    <w:p w14:paraId="5C210ECE" w14:textId="77777777" w:rsidR="009C4668" w:rsidRPr="009C4668" w:rsidRDefault="009C4668" w:rsidP="00584355">
      <w:pPr>
        <w:numPr>
          <w:ilvl w:val="0"/>
          <w:numId w:val="184"/>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Problem solving skills</w:t>
      </w:r>
    </w:p>
    <w:p w14:paraId="7B41D63D" w14:textId="77777777" w:rsidR="009C4668" w:rsidRPr="009C4668" w:rsidRDefault="009C4668" w:rsidP="00584355">
      <w:pPr>
        <w:numPr>
          <w:ilvl w:val="0"/>
          <w:numId w:val="184"/>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Management</w:t>
      </w:r>
    </w:p>
    <w:p w14:paraId="27C4E776" w14:textId="77777777" w:rsidR="009C4668" w:rsidRPr="009C4668" w:rsidRDefault="009C4668" w:rsidP="00584355">
      <w:pPr>
        <w:numPr>
          <w:ilvl w:val="0"/>
          <w:numId w:val="184"/>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Organizational</w:t>
      </w:r>
    </w:p>
    <w:p w14:paraId="47F052BD" w14:textId="77777777" w:rsidR="009C4668" w:rsidRPr="009C4668" w:rsidRDefault="009C4668" w:rsidP="00584355">
      <w:pPr>
        <w:numPr>
          <w:ilvl w:val="0"/>
          <w:numId w:val="184"/>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Teamwork</w:t>
      </w:r>
    </w:p>
    <w:p w14:paraId="69A2F154" w14:textId="77777777" w:rsidR="009C4668" w:rsidRPr="009C4668" w:rsidRDefault="009C4668" w:rsidP="009C4668">
      <w:pPr>
        <w:spacing w:after="0" w:line="276" w:lineRule="auto"/>
        <w:rPr>
          <w:rFonts w:ascii="Times New Roman" w:eastAsia="Times New Roman" w:hAnsi="Times New Roman"/>
          <w:b/>
          <w:color w:val="000000"/>
          <w:kern w:val="28"/>
          <w:sz w:val="24"/>
          <w:szCs w:val="24"/>
        </w:rPr>
      </w:pPr>
      <w:r w:rsidRPr="009C4668">
        <w:rPr>
          <w:rFonts w:ascii="Times New Roman" w:eastAsia="Times New Roman" w:hAnsi="Times New Roman"/>
          <w:b/>
          <w:color w:val="000000"/>
          <w:kern w:val="28"/>
          <w:sz w:val="24"/>
          <w:szCs w:val="24"/>
        </w:rPr>
        <w:t>Required Knowledge</w:t>
      </w:r>
    </w:p>
    <w:p w14:paraId="2B110719" w14:textId="77777777" w:rsidR="009C4668" w:rsidRPr="009C4668" w:rsidRDefault="009C4668" w:rsidP="009C4668">
      <w:pPr>
        <w:spacing w:after="0" w:line="276" w:lineRule="auto"/>
        <w:rPr>
          <w:rFonts w:ascii="Times New Roman" w:eastAsia="Times New Roman" w:hAnsi="Times New Roman"/>
          <w:bCs/>
          <w:color w:val="000000"/>
          <w:kern w:val="28"/>
          <w:sz w:val="24"/>
          <w:szCs w:val="24"/>
        </w:rPr>
      </w:pPr>
      <w:r w:rsidRPr="009C4668">
        <w:rPr>
          <w:rFonts w:ascii="Times New Roman" w:eastAsia="Times New Roman" w:hAnsi="Times New Roman"/>
          <w:bCs/>
          <w:color w:val="000000"/>
          <w:kern w:val="28"/>
          <w:sz w:val="24"/>
          <w:szCs w:val="24"/>
        </w:rPr>
        <w:t>The individual needs to demonstrate knowledge of:</w:t>
      </w:r>
    </w:p>
    <w:p w14:paraId="474A0CEB" w14:textId="77777777" w:rsidR="009C4668" w:rsidRPr="009C4668" w:rsidRDefault="009C4668" w:rsidP="00584355">
      <w:pPr>
        <w:numPr>
          <w:ilvl w:val="0"/>
          <w:numId w:val="185"/>
        </w:numPr>
        <w:spacing w:after="0" w:line="276" w:lineRule="auto"/>
        <w:contextualSpacing/>
        <w:rPr>
          <w:rFonts w:ascii="Times New Roman" w:hAnsi="Times New Roman"/>
          <w:color w:val="000000"/>
          <w:sz w:val="24"/>
          <w:szCs w:val="24"/>
          <w:lang w:val="en-GB" w:eastAsia="en-GB"/>
        </w:rPr>
      </w:pPr>
      <w:r w:rsidRPr="009C4668">
        <w:rPr>
          <w:rFonts w:ascii="Times New Roman" w:hAnsi="Times New Roman"/>
          <w:color w:val="000000"/>
          <w:sz w:val="24"/>
          <w:szCs w:val="24"/>
          <w:lang w:val="en-GB" w:eastAsia="en-GB"/>
        </w:rPr>
        <w:t xml:space="preserve">Communication process </w:t>
      </w:r>
    </w:p>
    <w:p w14:paraId="7EDE6E1B" w14:textId="77777777" w:rsidR="009C4668" w:rsidRPr="009C4668" w:rsidRDefault="009C4668" w:rsidP="00584355">
      <w:pPr>
        <w:numPr>
          <w:ilvl w:val="0"/>
          <w:numId w:val="185"/>
        </w:numPr>
        <w:spacing w:after="0" w:line="276" w:lineRule="auto"/>
        <w:contextualSpacing/>
        <w:rPr>
          <w:rFonts w:ascii="Times New Roman" w:hAnsi="Times New Roman"/>
          <w:color w:val="000000"/>
          <w:sz w:val="24"/>
          <w:szCs w:val="24"/>
          <w:lang w:val="en-GB" w:eastAsia="en-GB"/>
        </w:rPr>
      </w:pPr>
      <w:r w:rsidRPr="009C4668">
        <w:rPr>
          <w:rFonts w:ascii="Times New Roman" w:hAnsi="Times New Roman"/>
          <w:color w:val="000000"/>
          <w:sz w:val="24"/>
          <w:szCs w:val="24"/>
          <w:lang w:val="en-GB" w:eastAsia="en-GB"/>
        </w:rPr>
        <w:t xml:space="preserve">Dynamics of groups </w:t>
      </w:r>
    </w:p>
    <w:p w14:paraId="363300BD" w14:textId="77777777" w:rsidR="009C4668" w:rsidRPr="009C4668" w:rsidRDefault="009C4668" w:rsidP="00584355">
      <w:pPr>
        <w:numPr>
          <w:ilvl w:val="0"/>
          <w:numId w:val="185"/>
        </w:numPr>
        <w:spacing w:after="0" w:line="276" w:lineRule="auto"/>
        <w:contextualSpacing/>
        <w:rPr>
          <w:rFonts w:ascii="Times New Roman" w:hAnsi="Times New Roman"/>
          <w:color w:val="000000"/>
          <w:sz w:val="24"/>
          <w:szCs w:val="24"/>
          <w:lang w:val="en-GB" w:eastAsia="en-GB"/>
        </w:rPr>
      </w:pPr>
      <w:r w:rsidRPr="009C4668">
        <w:rPr>
          <w:rFonts w:ascii="Times New Roman" w:hAnsi="Times New Roman"/>
          <w:color w:val="000000"/>
          <w:sz w:val="24"/>
          <w:szCs w:val="24"/>
          <w:lang w:val="en-GB" w:eastAsia="en-GB"/>
        </w:rPr>
        <w:t xml:space="preserve">Styles of group leadership </w:t>
      </w:r>
    </w:p>
    <w:p w14:paraId="5DB0211C" w14:textId="77777777" w:rsidR="009C4668" w:rsidRPr="009C4668" w:rsidRDefault="009C4668" w:rsidP="00584355">
      <w:pPr>
        <w:numPr>
          <w:ilvl w:val="0"/>
          <w:numId w:val="185"/>
        </w:numPr>
        <w:spacing w:after="0" w:line="276" w:lineRule="auto"/>
        <w:contextualSpacing/>
        <w:rPr>
          <w:rFonts w:ascii="Times New Roman" w:hAnsi="Times New Roman"/>
          <w:color w:val="000000"/>
          <w:sz w:val="24"/>
          <w:szCs w:val="24"/>
          <w:lang w:val="en-GB" w:eastAsia="en-GB"/>
        </w:rPr>
      </w:pPr>
      <w:r w:rsidRPr="009C4668">
        <w:rPr>
          <w:rFonts w:ascii="Times New Roman" w:hAnsi="Times New Roman"/>
          <w:color w:val="000000"/>
          <w:sz w:val="24"/>
          <w:szCs w:val="24"/>
          <w:lang w:val="en-GB" w:eastAsia="en-GB"/>
        </w:rPr>
        <w:t>Key elements of communications strategy</w:t>
      </w:r>
    </w:p>
    <w:p w14:paraId="48F30FD4" w14:textId="77777777" w:rsidR="009C4668" w:rsidRPr="009C4668" w:rsidRDefault="009C4668" w:rsidP="00584355">
      <w:pPr>
        <w:numPr>
          <w:ilvl w:val="0"/>
          <w:numId w:val="185"/>
        </w:numPr>
        <w:spacing w:after="0" w:line="276" w:lineRule="auto"/>
        <w:contextualSpacing/>
        <w:rPr>
          <w:rFonts w:ascii="Times New Roman" w:hAnsi="Times New Roman"/>
          <w:color w:val="000000"/>
          <w:sz w:val="24"/>
          <w:szCs w:val="24"/>
          <w:lang w:val="en-GB" w:eastAsia="en-GB"/>
        </w:rPr>
      </w:pPr>
      <w:r w:rsidRPr="009C4668">
        <w:rPr>
          <w:rFonts w:ascii="Times New Roman" w:hAnsi="Times New Roman"/>
          <w:color w:val="000000"/>
          <w:sz w:val="24"/>
          <w:szCs w:val="24"/>
          <w:lang w:val="en-GB" w:eastAsia="en-GB"/>
        </w:rPr>
        <w:t>Principles of effective communication</w:t>
      </w:r>
    </w:p>
    <w:p w14:paraId="2FB31DFF" w14:textId="77777777" w:rsidR="009C4668" w:rsidRPr="009C4668" w:rsidRDefault="009C4668" w:rsidP="00584355">
      <w:pPr>
        <w:numPr>
          <w:ilvl w:val="0"/>
          <w:numId w:val="185"/>
        </w:numPr>
        <w:spacing w:after="0" w:line="276" w:lineRule="auto"/>
        <w:contextualSpacing/>
        <w:rPr>
          <w:rFonts w:ascii="Times New Roman" w:hAnsi="Times New Roman"/>
          <w:color w:val="000000"/>
          <w:sz w:val="24"/>
          <w:szCs w:val="24"/>
          <w:lang w:val="en-GB" w:eastAsia="en-GB"/>
        </w:rPr>
      </w:pPr>
      <w:r w:rsidRPr="009C4668">
        <w:rPr>
          <w:rFonts w:ascii="Times New Roman" w:hAnsi="Times New Roman"/>
          <w:color w:val="000000"/>
          <w:sz w:val="24"/>
          <w:szCs w:val="24"/>
          <w:lang w:val="en-GB" w:eastAsia="en-GB"/>
        </w:rPr>
        <w:t xml:space="preserve">Turn-taking techniques </w:t>
      </w:r>
    </w:p>
    <w:p w14:paraId="05927B49" w14:textId="77777777" w:rsidR="009C4668" w:rsidRPr="009C4668" w:rsidRDefault="009C4668" w:rsidP="00584355">
      <w:pPr>
        <w:numPr>
          <w:ilvl w:val="0"/>
          <w:numId w:val="186"/>
        </w:numPr>
        <w:suppressAutoHyphens/>
        <w:spacing w:after="200" w:line="276" w:lineRule="auto"/>
        <w:contextualSpacing/>
        <w:jc w:val="both"/>
        <w:rPr>
          <w:rFonts w:ascii="Times New Roman" w:hAnsi="Times New Roman"/>
          <w:color w:val="000000"/>
          <w:sz w:val="24"/>
          <w:szCs w:val="24"/>
          <w:lang w:val="en-AU"/>
        </w:rPr>
      </w:pPr>
      <w:r w:rsidRPr="009C4668">
        <w:rPr>
          <w:rFonts w:ascii="Times New Roman" w:hAnsi="Times New Roman"/>
          <w:color w:val="000000"/>
          <w:sz w:val="24"/>
          <w:szCs w:val="24"/>
          <w:lang w:val="en-GB" w:eastAsia="en-GB"/>
        </w:rPr>
        <w:t>Conflict resolution techniques</w:t>
      </w:r>
    </w:p>
    <w:p w14:paraId="5F90431C" w14:textId="77777777" w:rsidR="009C4668" w:rsidRPr="009C4668" w:rsidRDefault="009C4668" w:rsidP="00584355">
      <w:pPr>
        <w:numPr>
          <w:ilvl w:val="0"/>
          <w:numId w:val="186"/>
        </w:numPr>
        <w:suppressAutoHyphens/>
        <w:spacing w:after="200" w:line="276" w:lineRule="auto"/>
        <w:contextualSpacing/>
        <w:jc w:val="both"/>
        <w:rPr>
          <w:rFonts w:ascii="Times New Roman" w:hAnsi="Times New Roman"/>
          <w:color w:val="000000"/>
          <w:sz w:val="24"/>
          <w:szCs w:val="24"/>
          <w:lang w:val="en-AU"/>
        </w:rPr>
      </w:pPr>
      <w:r w:rsidRPr="009C4668">
        <w:rPr>
          <w:rFonts w:ascii="Times New Roman" w:hAnsi="Times New Roman"/>
          <w:color w:val="000000"/>
          <w:sz w:val="24"/>
          <w:szCs w:val="24"/>
          <w:lang w:val="en-AU"/>
        </w:rPr>
        <w:t>Work planning</w:t>
      </w:r>
    </w:p>
    <w:p w14:paraId="3C6B6DBA" w14:textId="77777777" w:rsidR="009C4668" w:rsidRPr="009C4668" w:rsidRDefault="009C4668" w:rsidP="00584355">
      <w:pPr>
        <w:numPr>
          <w:ilvl w:val="0"/>
          <w:numId w:val="186"/>
        </w:numPr>
        <w:suppressAutoHyphens/>
        <w:spacing w:after="200" w:line="276" w:lineRule="auto"/>
        <w:contextualSpacing/>
        <w:jc w:val="both"/>
        <w:rPr>
          <w:rFonts w:ascii="Times New Roman" w:hAnsi="Times New Roman"/>
          <w:color w:val="000000"/>
          <w:sz w:val="24"/>
          <w:szCs w:val="24"/>
          <w:lang w:val="en-AU"/>
        </w:rPr>
      </w:pPr>
      <w:r w:rsidRPr="009C4668">
        <w:rPr>
          <w:rFonts w:ascii="Times New Roman" w:hAnsi="Times New Roman"/>
          <w:color w:val="000000"/>
          <w:sz w:val="24"/>
          <w:szCs w:val="24"/>
          <w:lang w:val="en-AU"/>
        </w:rPr>
        <w:lastRenderedPageBreak/>
        <w:t>Work organization</w:t>
      </w:r>
    </w:p>
    <w:p w14:paraId="005D4946" w14:textId="77777777" w:rsidR="009C4668" w:rsidRPr="009C4668" w:rsidRDefault="009C4668" w:rsidP="00584355">
      <w:pPr>
        <w:numPr>
          <w:ilvl w:val="0"/>
          <w:numId w:val="186"/>
        </w:numPr>
        <w:suppressAutoHyphens/>
        <w:spacing w:after="200" w:line="276" w:lineRule="auto"/>
        <w:contextualSpacing/>
        <w:jc w:val="both"/>
        <w:rPr>
          <w:rFonts w:ascii="Times New Roman" w:hAnsi="Times New Roman"/>
          <w:color w:val="000000"/>
          <w:sz w:val="24"/>
          <w:szCs w:val="24"/>
          <w:lang w:val="en-AU"/>
        </w:rPr>
      </w:pPr>
      <w:r w:rsidRPr="009C4668">
        <w:rPr>
          <w:rFonts w:ascii="Times New Roman" w:hAnsi="Times New Roman"/>
          <w:color w:val="000000"/>
          <w:sz w:val="24"/>
          <w:szCs w:val="24"/>
          <w:lang w:val="en-AU"/>
        </w:rPr>
        <w:t>Company policies</w:t>
      </w:r>
    </w:p>
    <w:p w14:paraId="15D0A799" w14:textId="77777777" w:rsidR="009C4668" w:rsidRPr="009C4668" w:rsidRDefault="009C4668" w:rsidP="00584355">
      <w:pPr>
        <w:numPr>
          <w:ilvl w:val="0"/>
          <w:numId w:val="186"/>
        </w:numPr>
        <w:suppressAutoHyphens/>
        <w:spacing w:after="200" w:line="276" w:lineRule="auto"/>
        <w:contextualSpacing/>
        <w:rPr>
          <w:rFonts w:ascii="Times New Roman" w:hAnsi="Times New Roman"/>
          <w:color w:val="000000"/>
          <w:sz w:val="24"/>
          <w:szCs w:val="24"/>
          <w:lang w:val="en-AU"/>
        </w:rPr>
      </w:pPr>
      <w:r w:rsidRPr="009C4668">
        <w:rPr>
          <w:rFonts w:ascii="Times New Roman" w:hAnsi="Times New Roman"/>
          <w:color w:val="000000"/>
          <w:sz w:val="24"/>
          <w:szCs w:val="24"/>
          <w:lang w:val="en-AU"/>
        </w:rPr>
        <w:t>Company operations and procedure standards</w:t>
      </w:r>
    </w:p>
    <w:p w14:paraId="00BA4FA9" w14:textId="77777777" w:rsidR="009C4668" w:rsidRPr="009C4668" w:rsidRDefault="009C4668" w:rsidP="00584355">
      <w:pPr>
        <w:numPr>
          <w:ilvl w:val="0"/>
          <w:numId w:val="186"/>
        </w:numPr>
        <w:suppressAutoHyphens/>
        <w:spacing w:after="200" w:line="276" w:lineRule="auto"/>
        <w:contextualSpacing/>
        <w:rPr>
          <w:rFonts w:ascii="Times New Roman" w:hAnsi="Times New Roman"/>
          <w:color w:val="000000"/>
          <w:sz w:val="24"/>
          <w:szCs w:val="24"/>
          <w:lang w:val="en-AU"/>
        </w:rPr>
      </w:pPr>
      <w:r w:rsidRPr="009C4668">
        <w:rPr>
          <w:rFonts w:ascii="Times New Roman" w:hAnsi="Times New Roman"/>
          <w:color w:val="000000"/>
          <w:sz w:val="24"/>
          <w:szCs w:val="24"/>
          <w:lang w:val="en-AU"/>
        </w:rPr>
        <w:t>Fundamental rights at the workplace</w:t>
      </w:r>
    </w:p>
    <w:p w14:paraId="068EB549" w14:textId="77777777" w:rsidR="009C4668" w:rsidRPr="009C4668" w:rsidRDefault="009C4668" w:rsidP="00584355">
      <w:pPr>
        <w:numPr>
          <w:ilvl w:val="0"/>
          <w:numId w:val="186"/>
        </w:numPr>
        <w:suppressAutoHyphens/>
        <w:spacing w:after="200" w:line="276" w:lineRule="auto"/>
        <w:contextualSpacing/>
        <w:rPr>
          <w:rFonts w:ascii="Times New Roman" w:hAnsi="Times New Roman"/>
          <w:color w:val="000000"/>
          <w:sz w:val="24"/>
          <w:szCs w:val="24"/>
          <w:lang w:val="en-AU"/>
        </w:rPr>
      </w:pPr>
      <w:r w:rsidRPr="009C4668">
        <w:rPr>
          <w:rFonts w:ascii="Times New Roman" w:hAnsi="Times New Roman"/>
          <w:color w:val="000000"/>
          <w:sz w:val="24"/>
          <w:szCs w:val="24"/>
          <w:lang w:val="en-AU"/>
        </w:rPr>
        <w:t>Personal hygiene</w:t>
      </w:r>
    </w:p>
    <w:p w14:paraId="2BCD619C" w14:textId="77777777" w:rsidR="009C4668" w:rsidRPr="009C4668" w:rsidRDefault="009C4668" w:rsidP="00584355">
      <w:pPr>
        <w:numPr>
          <w:ilvl w:val="0"/>
          <w:numId w:val="186"/>
        </w:numPr>
        <w:suppressAutoHyphens/>
        <w:spacing w:after="200" w:line="276" w:lineRule="auto"/>
        <w:contextualSpacing/>
        <w:rPr>
          <w:rFonts w:ascii="Times New Roman" w:hAnsi="Times New Roman"/>
          <w:color w:val="000000"/>
          <w:sz w:val="24"/>
          <w:szCs w:val="24"/>
          <w:lang w:val="en-AU"/>
        </w:rPr>
      </w:pPr>
      <w:r w:rsidRPr="009C4668">
        <w:rPr>
          <w:rFonts w:ascii="Times New Roman" w:hAnsi="Times New Roman"/>
          <w:color w:val="000000"/>
          <w:sz w:val="24"/>
          <w:szCs w:val="24"/>
          <w:lang w:val="en-AU"/>
        </w:rPr>
        <w:t>Accountability</w:t>
      </w:r>
    </w:p>
    <w:p w14:paraId="012655A9" w14:textId="77777777" w:rsidR="009C4668" w:rsidRPr="009C4668" w:rsidRDefault="009C4668" w:rsidP="00584355">
      <w:pPr>
        <w:numPr>
          <w:ilvl w:val="0"/>
          <w:numId w:val="185"/>
        </w:numPr>
        <w:spacing w:after="0" w:line="276" w:lineRule="auto"/>
        <w:contextualSpacing/>
        <w:rPr>
          <w:rFonts w:ascii="Times New Roman" w:hAnsi="Times New Roman"/>
          <w:color w:val="000000"/>
          <w:sz w:val="24"/>
          <w:szCs w:val="24"/>
          <w:lang w:val="en-GB" w:eastAsia="en-GB"/>
        </w:rPr>
      </w:pPr>
      <w:r w:rsidRPr="009C4668">
        <w:rPr>
          <w:rFonts w:ascii="Times New Roman" w:hAnsi="Times New Roman"/>
          <w:color w:val="000000"/>
          <w:sz w:val="24"/>
          <w:szCs w:val="24"/>
          <w:lang w:val="en-AU"/>
        </w:rPr>
        <w:t>Workplace problems and how to deal with them</w:t>
      </w:r>
    </w:p>
    <w:p w14:paraId="36B0F2B3" w14:textId="77777777" w:rsidR="009C4668" w:rsidRPr="009C4668" w:rsidRDefault="009C4668" w:rsidP="009C4668">
      <w:pPr>
        <w:tabs>
          <w:tab w:val="left" w:pos="4055"/>
        </w:tabs>
        <w:spacing w:after="120" w:line="276" w:lineRule="auto"/>
        <w:rPr>
          <w:rFonts w:ascii="Times New Roman" w:eastAsia="Times New Roman" w:hAnsi="Times New Roman"/>
          <w:color w:val="000000"/>
          <w:kern w:val="28"/>
          <w:sz w:val="24"/>
          <w:szCs w:val="24"/>
          <w:lang w:val="en-GB" w:eastAsia="en-GB"/>
        </w:rPr>
      </w:pPr>
    </w:p>
    <w:p w14:paraId="3D5B84FF" w14:textId="77777777" w:rsidR="009C4668" w:rsidRPr="009C4668" w:rsidRDefault="009C4668" w:rsidP="009C4668">
      <w:pPr>
        <w:tabs>
          <w:tab w:val="left" w:pos="4055"/>
        </w:tabs>
        <w:spacing w:after="120" w:line="276" w:lineRule="auto"/>
        <w:rPr>
          <w:rFonts w:ascii="Times New Roman" w:eastAsia="Times New Roman" w:hAnsi="Times New Roman"/>
          <w:color w:val="000000"/>
          <w:kern w:val="28"/>
          <w:sz w:val="24"/>
          <w:szCs w:val="24"/>
          <w:lang w:val="en-GB" w:eastAsia="en-GB"/>
        </w:rPr>
      </w:pPr>
      <w:r w:rsidRPr="009C4668">
        <w:rPr>
          <w:rFonts w:ascii="Times New Roman" w:eastAsia="Times New Roman" w:hAnsi="Times New Roman"/>
          <w:b/>
          <w:bCs/>
          <w:color w:val="000000"/>
          <w:kern w:val="28"/>
          <w:sz w:val="24"/>
          <w:szCs w:val="24"/>
        </w:rPr>
        <w:t>EVIDENCE GUIDE</w:t>
      </w:r>
    </w:p>
    <w:p w14:paraId="7B0A0EAA" w14:textId="77777777" w:rsidR="009C4668" w:rsidRPr="009C4668" w:rsidRDefault="009C4668" w:rsidP="009C4668">
      <w:pPr>
        <w:spacing w:before="80" w:after="8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6308"/>
      </w:tblGrid>
      <w:tr w:rsidR="009C4668" w:rsidRPr="009C4668" w14:paraId="7F0C19F6" w14:textId="77777777" w:rsidTr="005E599A">
        <w:tc>
          <w:tcPr>
            <w:tcW w:w="1345" w:type="pct"/>
          </w:tcPr>
          <w:p w14:paraId="4BE17C67" w14:textId="77777777" w:rsidR="009C4668" w:rsidRPr="009C4668" w:rsidRDefault="009C4668" w:rsidP="00584355">
            <w:pPr>
              <w:numPr>
                <w:ilvl w:val="0"/>
                <w:numId w:val="187"/>
              </w:numPr>
              <w:spacing w:after="20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Critical aspects of Competency</w:t>
            </w:r>
            <w:r w:rsidRPr="009C4668">
              <w:rPr>
                <w:rFonts w:ascii="Times New Roman" w:hAnsi="Times New Roman"/>
                <w:color w:val="000000"/>
                <w:sz w:val="24"/>
                <w:szCs w:val="24"/>
              </w:rPr>
              <w:t>.</w:t>
            </w:r>
          </w:p>
        </w:tc>
        <w:tc>
          <w:tcPr>
            <w:tcW w:w="3655" w:type="pct"/>
          </w:tcPr>
          <w:p w14:paraId="246E63F2" w14:textId="77777777" w:rsidR="009C4668" w:rsidRPr="009C4668" w:rsidRDefault="009C4668" w:rsidP="009C4668">
            <w:pPr>
              <w:tabs>
                <w:tab w:val="left" w:pos="702"/>
              </w:tabs>
              <w:spacing w:after="0" w:line="276" w:lineRule="auto"/>
              <w:ind w:left="702" w:hanging="702"/>
              <w:rPr>
                <w:rFonts w:ascii="Times New Roman" w:hAnsi="Times New Roman"/>
                <w:color w:val="000000"/>
                <w:sz w:val="24"/>
                <w:szCs w:val="24"/>
                <w:lang w:val="en-GB"/>
              </w:rPr>
            </w:pPr>
            <w:r w:rsidRPr="009C4668">
              <w:rPr>
                <w:rFonts w:ascii="Times New Roman" w:hAnsi="Times New Roman"/>
                <w:color w:val="000000"/>
                <w:sz w:val="24"/>
                <w:szCs w:val="24"/>
                <w:lang w:val="en-GB"/>
              </w:rPr>
              <w:t xml:space="preserve">Assessment requires evidence that the candidate: </w:t>
            </w:r>
          </w:p>
          <w:p w14:paraId="39FCFD4D" w14:textId="77777777" w:rsidR="009C4668" w:rsidRPr="009C4668" w:rsidRDefault="009C4668" w:rsidP="00584355">
            <w:pPr>
              <w:numPr>
                <w:ilvl w:val="1"/>
                <w:numId w:val="188"/>
              </w:numPr>
              <w:tabs>
                <w:tab w:val="left" w:pos="336"/>
              </w:tabs>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Identified and applied specific communication channels based on workplace requirements.</w:t>
            </w:r>
          </w:p>
          <w:p w14:paraId="398E4A44" w14:textId="77777777" w:rsidR="009C4668" w:rsidRPr="009C4668" w:rsidRDefault="009C4668" w:rsidP="00584355">
            <w:pPr>
              <w:numPr>
                <w:ilvl w:val="1"/>
                <w:numId w:val="188"/>
              </w:numPr>
              <w:tabs>
                <w:tab w:val="left" w:pos="336"/>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Identified and applied specific written communication correspondence according to the workplace requirements.  </w:t>
            </w:r>
          </w:p>
          <w:p w14:paraId="22C3DDA2" w14:textId="77777777" w:rsidR="009C4668" w:rsidRPr="009C4668" w:rsidRDefault="009C4668" w:rsidP="00584355">
            <w:pPr>
              <w:numPr>
                <w:ilvl w:val="1"/>
                <w:numId w:val="188"/>
              </w:numPr>
              <w:tabs>
                <w:tab w:val="left" w:pos="336"/>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Applied and developed non-verbal strategies to communicate in all areas of the workplace requirements.</w:t>
            </w:r>
          </w:p>
          <w:p w14:paraId="4F1A5BE7" w14:textId="77777777" w:rsidR="009C4668" w:rsidRPr="009C4668" w:rsidRDefault="009C4668" w:rsidP="00584355">
            <w:pPr>
              <w:numPr>
                <w:ilvl w:val="1"/>
                <w:numId w:val="188"/>
              </w:numPr>
              <w:tabs>
                <w:tab w:val="left" w:pos="336"/>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 Established pathways of oral communication as per workplace policy.</w:t>
            </w:r>
          </w:p>
          <w:p w14:paraId="414494C5" w14:textId="77777777" w:rsidR="009C4668" w:rsidRPr="009C4668" w:rsidRDefault="009C4668" w:rsidP="00584355">
            <w:pPr>
              <w:numPr>
                <w:ilvl w:val="1"/>
                <w:numId w:val="188"/>
              </w:numPr>
              <w:tabs>
                <w:tab w:val="left" w:pos="336"/>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  Applied group communication strategies based on workplace needs.</w:t>
            </w:r>
          </w:p>
        </w:tc>
      </w:tr>
      <w:tr w:rsidR="009C4668" w:rsidRPr="009C4668" w14:paraId="219869F1" w14:textId="77777777" w:rsidTr="005E599A">
        <w:tc>
          <w:tcPr>
            <w:tcW w:w="1345" w:type="pct"/>
          </w:tcPr>
          <w:p w14:paraId="0E4CEEC0" w14:textId="77777777" w:rsidR="009C4668" w:rsidRPr="009C4668" w:rsidRDefault="009C4668" w:rsidP="00584355">
            <w:pPr>
              <w:numPr>
                <w:ilvl w:val="0"/>
                <w:numId w:val="187"/>
              </w:numPr>
              <w:spacing w:after="0" w:line="276" w:lineRule="auto"/>
              <w:ind w:right="162"/>
              <w:rPr>
                <w:rFonts w:ascii="Times New Roman" w:hAnsi="Times New Roman"/>
                <w:color w:val="000000"/>
                <w:sz w:val="24"/>
                <w:szCs w:val="24"/>
                <w:lang w:val="en-GB"/>
              </w:rPr>
            </w:pPr>
            <w:r w:rsidRPr="009C4668">
              <w:rPr>
                <w:rFonts w:ascii="Times New Roman" w:hAnsi="Times New Roman"/>
                <w:color w:val="000000"/>
                <w:sz w:val="24"/>
                <w:szCs w:val="24"/>
                <w:lang w:val="en-GB"/>
              </w:rPr>
              <w:t>Resource Implications</w:t>
            </w:r>
          </w:p>
        </w:tc>
        <w:tc>
          <w:tcPr>
            <w:tcW w:w="3655" w:type="pct"/>
          </w:tcPr>
          <w:p w14:paraId="3870034F" w14:textId="77777777" w:rsidR="009C4668" w:rsidRPr="009C4668" w:rsidRDefault="009C4668" w:rsidP="009C4668">
            <w:pPr>
              <w:tabs>
                <w:tab w:val="left" w:pos="702"/>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The following resources should be provided: </w:t>
            </w:r>
          </w:p>
          <w:p w14:paraId="3C3BB315" w14:textId="77777777" w:rsidR="009C4668" w:rsidRPr="009C4668" w:rsidRDefault="009C4668" w:rsidP="00584355">
            <w:pPr>
              <w:numPr>
                <w:ilvl w:val="0"/>
                <w:numId w:val="189"/>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Access to relevant workplace where assessment can take place.</w:t>
            </w:r>
          </w:p>
          <w:p w14:paraId="59520E1C" w14:textId="77777777" w:rsidR="009C4668" w:rsidRPr="009C4668" w:rsidRDefault="009C4668" w:rsidP="00584355">
            <w:pPr>
              <w:numPr>
                <w:ilvl w:val="0"/>
                <w:numId w:val="189"/>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 xml:space="preserve">Appropriately simulated environment where assessment can take place. </w:t>
            </w:r>
          </w:p>
          <w:p w14:paraId="3BF42E13" w14:textId="77777777" w:rsidR="009C4668" w:rsidRPr="009C4668" w:rsidRDefault="009C4668" w:rsidP="00584355">
            <w:pPr>
              <w:numPr>
                <w:ilvl w:val="0"/>
                <w:numId w:val="189"/>
              </w:numPr>
              <w:spacing w:after="0" w:line="276" w:lineRule="auto"/>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Resources relevant to the proposed activity or tasks.</w:t>
            </w:r>
          </w:p>
        </w:tc>
      </w:tr>
      <w:tr w:rsidR="009C4668" w:rsidRPr="009C4668" w14:paraId="6301602F" w14:textId="77777777" w:rsidTr="005E599A">
        <w:tc>
          <w:tcPr>
            <w:tcW w:w="1345" w:type="pct"/>
          </w:tcPr>
          <w:p w14:paraId="6F2510A0" w14:textId="77777777" w:rsidR="009C4668" w:rsidRPr="009C4668" w:rsidRDefault="009C4668" w:rsidP="00584355">
            <w:pPr>
              <w:numPr>
                <w:ilvl w:val="0"/>
                <w:numId w:val="187"/>
              </w:numPr>
              <w:tabs>
                <w:tab w:val="left" w:pos="0"/>
              </w:tabs>
              <w:spacing w:after="0" w:line="276" w:lineRule="auto"/>
              <w:ind w:right="252"/>
              <w:rPr>
                <w:rFonts w:ascii="Times New Roman" w:hAnsi="Times New Roman"/>
                <w:color w:val="000000"/>
                <w:sz w:val="24"/>
                <w:szCs w:val="24"/>
                <w:lang w:val="en-GB"/>
              </w:rPr>
            </w:pPr>
            <w:r w:rsidRPr="009C4668">
              <w:rPr>
                <w:rFonts w:ascii="Times New Roman" w:hAnsi="Times New Roman"/>
                <w:color w:val="000000"/>
                <w:sz w:val="24"/>
                <w:szCs w:val="24"/>
                <w:lang w:val="en-GB"/>
              </w:rPr>
              <w:t>Methods of Assessment</w:t>
            </w:r>
          </w:p>
        </w:tc>
        <w:tc>
          <w:tcPr>
            <w:tcW w:w="3655" w:type="pct"/>
          </w:tcPr>
          <w:p w14:paraId="7BFBAE4D" w14:textId="77777777" w:rsidR="009C4668" w:rsidRPr="009C4668" w:rsidRDefault="009C4668" w:rsidP="009C4668">
            <w:pPr>
              <w:tabs>
                <w:tab w:val="left" w:pos="702"/>
              </w:tabs>
              <w:spacing w:after="0" w:line="276"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Competency in this unit may be assessed through: </w:t>
            </w:r>
          </w:p>
          <w:p w14:paraId="015ABAA2" w14:textId="77777777" w:rsidR="009C4668" w:rsidRPr="009C4668" w:rsidRDefault="009C4668" w:rsidP="00584355">
            <w:pPr>
              <w:numPr>
                <w:ilvl w:val="1"/>
                <w:numId w:val="190"/>
              </w:numPr>
              <w:spacing w:after="120" w:line="240"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Practical </w:t>
            </w:r>
          </w:p>
          <w:p w14:paraId="10B699AB" w14:textId="77777777" w:rsidR="009C4668" w:rsidRPr="009C4668" w:rsidRDefault="009C4668" w:rsidP="00584355">
            <w:pPr>
              <w:numPr>
                <w:ilvl w:val="1"/>
                <w:numId w:val="190"/>
              </w:numPr>
              <w:spacing w:after="120" w:line="240"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 xml:space="preserve">Project </w:t>
            </w:r>
          </w:p>
          <w:p w14:paraId="4831ED2B" w14:textId="77777777" w:rsidR="009C4668" w:rsidRPr="009C4668" w:rsidRDefault="009C4668" w:rsidP="00584355">
            <w:pPr>
              <w:numPr>
                <w:ilvl w:val="1"/>
                <w:numId w:val="190"/>
              </w:numPr>
              <w:spacing w:after="120" w:line="240"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Portfolio of evidence</w:t>
            </w:r>
          </w:p>
          <w:p w14:paraId="3E646ADE" w14:textId="77777777" w:rsidR="009C4668" w:rsidRPr="009C4668" w:rsidRDefault="009C4668" w:rsidP="00584355">
            <w:pPr>
              <w:numPr>
                <w:ilvl w:val="1"/>
                <w:numId w:val="190"/>
              </w:numPr>
              <w:spacing w:after="120" w:line="240"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Third party evidence</w:t>
            </w:r>
          </w:p>
          <w:p w14:paraId="2D649985" w14:textId="77777777" w:rsidR="009C4668" w:rsidRPr="009C4668" w:rsidRDefault="009C4668" w:rsidP="00584355">
            <w:pPr>
              <w:numPr>
                <w:ilvl w:val="1"/>
                <w:numId w:val="190"/>
              </w:numPr>
              <w:spacing w:after="120" w:line="240"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Written assessment</w:t>
            </w:r>
          </w:p>
          <w:p w14:paraId="0762591D" w14:textId="77777777" w:rsidR="009C4668" w:rsidRPr="009C4668" w:rsidRDefault="009C4668" w:rsidP="00584355">
            <w:pPr>
              <w:numPr>
                <w:ilvl w:val="1"/>
                <w:numId w:val="190"/>
              </w:numPr>
              <w:spacing w:after="120" w:line="240" w:lineRule="auto"/>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Oral assessment</w:t>
            </w:r>
          </w:p>
        </w:tc>
      </w:tr>
      <w:tr w:rsidR="009C4668" w:rsidRPr="009C4668" w14:paraId="4E30066E" w14:textId="77777777" w:rsidTr="005E599A">
        <w:tc>
          <w:tcPr>
            <w:tcW w:w="1345" w:type="pct"/>
          </w:tcPr>
          <w:p w14:paraId="46D3E32F" w14:textId="77777777" w:rsidR="009C4668" w:rsidRPr="009C4668" w:rsidRDefault="009C4668" w:rsidP="00584355">
            <w:pPr>
              <w:numPr>
                <w:ilvl w:val="0"/>
                <w:numId w:val="187"/>
              </w:numPr>
              <w:tabs>
                <w:tab w:val="left" w:pos="-5508"/>
              </w:tabs>
              <w:spacing w:after="0" w:line="276" w:lineRule="auto"/>
              <w:ind w:right="252"/>
              <w:rPr>
                <w:rFonts w:ascii="Times New Roman" w:hAnsi="Times New Roman"/>
                <w:color w:val="000000"/>
                <w:sz w:val="24"/>
                <w:szCs w:val="24"/>
                <w:lang w:val="en-GB"/>
              </w:rPr>
            </w:pPr>
            <w:r w:rsidRPr="009C4668">
              <w:rPr>
                <w:rFonts w:ascii="Times New Roman" w:hAnsi="Times New Roman"/>
                <w:color w:val="000000"/>
                <w:sz w:val="24"/>
                <w:szCs w:val="24"/>
                <w:lang w:val="en-GB"/>
              </w:rPr>
              <w:t>Context of Assessment</w:t>
            </w:r>
          </w:p>
        </w:tc>
        <w:tc>
          <w:tcPr>
            <w:tcW w:w="3655" w:type="pct"/>
          </w:tcPr>
          <w:p w14:paraId="49BF626F" w14:textId="77777777" w:rsidR="009C4668" w:rsidRPr="009C4668" w:rsidRDefault="009C4668" w:rsidP="00584355">
            <w:pPr>
              <w:numPr>
                <w:ilvl w:val="0"/>
                <w:numId w:val="191"/>
              </w:numPr>
              <w:spacing w:after="0" w:line="276" w:lineRule="auto"/>
              <w:ind w:left="376"/>
              <w:contextualSpacing/>
              <w:rPr>
                <w:rFonts w:ascii="Times New Roman" w:hAnsi="Times New Roman"/>
                <w:color w:val="000000"/>
                <w:sz w:val="24"/>
                <w:szCs w:val="24"/>
                <w:lang w:val="en-GB"/>
              </w:rPr>
            </w:pPr>
            <w:r w:rsidRPr="009C4668">
              <w:rPr>
                <w:rFonts w:ascii="Times New Roman" w:hAnsi="Times New Roman"/>
                <w:color w:val="000000"/>
                <w:sz w:val="24"/>
                <w:szCs w:val="24"/>
                <w:lang w:val="en-GB"/>
              </w:rPr>
              <w:t>Competency may be assessed in a Workplace or simulated workplace.</w:t>
            </w:r>
          </w:p>
        </w:tc>
      </w:tr>
      <w:tr w:rsidR="009C4668" w:rsidRPr="009C4668" w14:paraId="28D0A180" w14:textId="77777777" w:rsidTr="005E599A">
        <w:tc>
          <w:tcPr>
            <w:tcW w:w="1345" w:type="pct"/>
          </w:tcPr>
          <w:p w14:paraId="23737617" w14:textId="77777777" w:rsidR="009C4668" w:rsidRPr="009C4668" w:rsidRDefault="009C4668" w:rsidP="00584355">
            <w:pPr>
              <w:numPr>
                <w:ilvl w:val="0"/>
                <w:numId w:val="187"/>
              </w:numPr>
              <w:tabs>
                <w:tab w:val="left" w:pos="-5508"/>
              </w:tabs>
              <w:spacing w:after="0" w:line="276" w:lineRule="auto"/>
              <w:ind w:right="252"/>
              <w:rPr>
                <w:rFonts w:ascii="Times New Roman" w:hAnsi="Times New Roman"/>
                <w:color w:val="000000"/>
                <w:sz w:val="24"/>
                <w:szCs w:val="24"/>
                <w:lang w:val="en-GB"/>
              </w:rPr>
            </w:pPr>
            <w:r w:rsidRPr="009C4668">
              <w:rPr>
                <w:rFonts w:ascii="Times New Roman" w:hAnsi="Times New Roman"/>
                <w:color w:val="000000"/>
                <w:sz w:val="24"/>
                <w:szCs w:val="24"/>
                <w:lang w:val="en-GB"/>
              </w:rPr>
              <w:lastRenderedPageBreak/>
              <w:t>Guidance information for assessment</w:t>
            </w:r>
          </w:p>
        </w:tc>
        <w:tc>
          <w:tcPr>
            <w:tcW w:w="3655" w:type="pct"/>
          </w:tcPr>
          <w:p w14:paraId="1F8618D0" w14:textId="77777777" w:rsidR="009C4668" w:rsidRPr="009C4668" w:rsidRDefault="009C4668" w:rsidP="009C4668">
            <w:pPr>
              <w:spacing w:after="120" w:line="276" w:lineRule="auto"/>
              <w:jc w:val="both"/>
              <w:rPr>
                <w:rFonts w:ascii="Times New Roman" w:eastAsia="Times New Roman" w:hAnsi="Times New Roman"/>
                <w:color w:val="000000"/>
                <w:kern w:val="28"/>
                <w:sz w:val="24"/>
                <w:szCs w:val="24"/>
              </w:rPr>
            </w:pPr>
            <w:r w:rsidRPr="009C4668">
              <w:rPr>
                <w:rFonts w:ascii="Times New Roman" w:eastAsia="Times New Roman" w:hAnsi="Times New Roman"/>
                <w:color w:val="000000"/>
                <w:kern w:val="28"/>
                <w:sz w:val="24"/>
                <w:szCs w:val="24"/>
              </w:rPr>
              <w:t>Holistic assessment with other units relevant to the industry sector, workplace and job role is recommended.</w:t>
            </w:r>
          </w:p>
          <w:p w14:paraId="7672AFD6" w14:textId="77777777" w:rsidR="009C4668" w:rsidRPr="009C4668" w:rsidRDefault="009C4668" w:rsidP="009C4668">
            <w:pPr>
              <w:tabs>
                <w:tab w:val="left" w:pos="702"/>
              </w:tabs>
              <w:spacing w:after="120" w:line="276" w:lineRule="auto"/>
              <w:ind w:left="714" w:hanging="357"/>
              <w:rPr>
                <w:rFonts w:ascii="Times New Roman" w:hAnsi="Times New Roman"/>
                <w:color w:val="000000"/>
                <w:sz w:val="24"/>
                <w:szCs w:val="24"/>
                <w:lang w:val="en-GB"/>
              </w:rPr>
            </w:pPr>
          </w:p>
        </w:tc>
      </w:tr>
    </w:tbl>
    <w:p w14:paraId="2EA54811" w14:textId="77777777" w:rsidR="005E599A" w:rsidRDefault="005E599A" w:rsidP="005E599A">
      <w:pPr>
        <w:widowControl w:val="0"/>
        <w:autoSpaceDE w:val="0"/>
        <w:autoSpaceDN w:val="0"/>
        <w:spacing w:before="61" w:after="0" w:line="240" w:lineRule="auto"/>
        <w:ind w:right="360"/>
        <w:jc w:val="center"/>
        <w:outlineLvl w:val="0"/>
        <w:rPr>
          <w:rFonts w:ascii="Times New Roman" w:eastAsia="DengXian Light" w:hAnsi="Times New Roman"/>
          <w:b/>
          <w:bCs/>
          <w:sz w:val="24"/>
          <w:szCs w:val="24"/>
          <w:lang w:val="en-GB" w:eastAsia="en-GB"/>
        </w:rPr>
      </w:pPr>
      <w:bookmarkStart w:id="50" w:name="_Toc195715421"/>
      <w:bookmarkStart w:id="51" w:name="_Toc197019536"/>
    </w:p>
    <w:p w14:paraId="15BFCC40" w14:textId="77777777" w:rsidR="005E599A" w:rsidRDefault="005E599A">
      <w:pPr>
        <w:spacing w:after="0" w:line="240" w:lineRule="auto"/>
        <w:rPr>
          <w:rFonts w:ascii="Times New Roman" w:eastAsia="DengXian Light" w:hAnsi="Times New Roman"/>
          <w:b/>
          <w:bCs/>
          <w:sz w:val="24"/>
          <w:szCs w:val="24"/>
          <w:lang w:val="en-GB" w:eastAsia="en-GB"/>
        </w:rPr>
      </w:pPr>
      <w:r>
        <w:rPr>
          <w:rFonts w:ascii="Times New Roman" w:eastAsia="DengXian Light" w:hAnsi="Times New Roman"/>
          <w:b/>
          <w:bCs/>
          <w:sz w:val="24"/>
          <w:szCs w:val="24"/>
          <w:lang w:val="en-GB" w:eastAsia="en-GB"/>
        </w:rPr>
        <w:br w:type="page"/>
      </w:r>
    </w:p>
    <w:p w14:paraId="53D78B32" w14:textId="766BFC60" w:rsidR="005E599A" w:rsidRPr="005E599A" w:rsidRDefault="005E599A" w:rsidP="00B765E0">
      <w:pPr>
        <w:widowControl w:val="0"/>
        <w:autoSpaceDE w:val="0"/>
        <w:autoSpaceDN w:val="0"/>
        <w:spacing w:before="61" w:after="0" w:line="240" w:lineRule="auto"/>
        <w:ind w:right="360"/>
        <w:jc w:val="center"/>
        <w:outlineLvl w:val="0"/>
        <w:rPr>
          <w:rFonts w:ascii="Times New Roman" w:eastAsia="DengXian Light" w:hAnsi="Times New Roman"/>
          <w:b/>
          <w:bCs/>
          <w:sz w:val="24"/>
          <w:szCs w:val="24"/>
          <w:lang w:val="en-GB" w:eastAsia="en-GB"/>
        </w:rPr>
      </w:pPr>
      <w:bookmarkStart w:id="52" w:name="_Toc197100226"/>
      <w:r w:rsidRPr="005E599A">
        <w:rPr>
          <w:rFonts w:ascii="Times New Roman" w:eastAsia="DengXian Light" w:hAnsi="Times New Roman"/>
          <w:b/>
          <w:bCs/>
          <w:sz w:val="24"/>
          <w:szCs w:val="24"/>
          <w:lang w:val="en-GB" w:eastAsia="en-GB"/>
        </w:rPr>
        <w:lastRenderedPageBreak/>
        <w:t>DEMONSTRATE DIGITAL LITERACY</w:t>
      </w:r>
      <w:bookmarkEnd w:id="50"/>
      <w:bookmarkEnd w:id="51"/>
      <w:bookmarkEnd w:id="52"/>
    </w:p>
    <w:p w14:paraId="0743F97D" w14:textId="77777777" w:rsidR="00B765E0" w:rsidRDefault="00B765E0" w:rsidP="005E599A">
      <w:pPr>
        <w:spacing w:after="120" w:line="276" w:lineRule="auto"/>
        <w:rPr>
          <w:rFonts w:ascii="Times New Roman" w:eastAsia="Times New Roman" w:hAnsi="Times New Roman"/>
          <w:b/>
          <w:color w:val="000000"/>
          <w:kern w:val="28"/>
          <w:sz w:val="24"/>
          <w:szCs w:val="24"/>
        </w:rPr>
      </w:pPr>
    </w:p>
    <w:p w14:paraId="17C6040E" w14:textId="66A29BE8" w:rsidR="00B765E0" w:rsidRPr="005E599A" w:rsidRDefault="005E599A" w:rsidP="005E599A">
      <w:pPr>
        <w:spacing w:after="120" w:line="276" w:lineRule="auto"/>
        <w:rPr>
          <w:rFonts w:ascii="Times New Roman" w:eastAsia="Times New Roman" w:hAnsi="Times New Roman"/>
          <w:b/>
          <w:bCs/>
          <w:color w:val="000000"/>
          <w:kern w:val="28"/>
          <w:sz w:val="24"/>
          <w:szCs w:val="24"/>
        </w:rPr>
      </w:pPr>
      <w:r w:rsidRPr="005E599A">
        <w:rPr>
          <w:rFonts w:ascii="Times New Roman" w:eastAsia="Times New Roman" w:hAnsi="Times New Roman"/>
          <w:b/>
          <w:color w:val="000000"/>
          <w:kern w:val="28"/>
          <w:sz w:val="24"/>
          <w:szCs w:val="24"/>
        </w:rPr>
        <w:t xml:space="preserve">UNIT CODE: </w:t>
      </w:r>
      <w:r w:rsidRPr="005E599A">
        <w:rPr>
          <w:rFonts w:ascii="Times New Roman" w:eastAsia="Times New Roman" w:hAnsi="Times New Roman"/>
          <w:b/>
          <w:bCs/>
          <w:color w:val="000000"/>
          <w:kern w:val="28"/>
          <w:sz w:val="24"/>
          <w:szCs w:val="24"/>
        </w:rPr>
        <w:t>0611 451 01A</w:t>
      </w:r>
    </w:p>
    <w:p w14:paraId="6D9753C3"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r w:rsidRPr="005E599A">
        <w:rPr>
          <w:rFonts w:ascii="Times New Roman" w:eastAsia="Times New Roman" w:hAnsi="Times New Roman"/>
          <w:b/>
          <w:color w:val="000000"/>
          <w:kern w:val="28"/>
          <w:sz w:val="24"/>
          <w:szCs w:val="24"/>
        </w:rPr>
        <w:t xml:space="preserve">UNIT DESCRIPTION: </w:t>
      </w:r>
    </w:p>
    <w:p w14:paraId="6175557A" w14:textId="77777777" w:rsidR="005E599A" w:rsidRPr="005E599A" w:rsidRDefault="005E599A" w:rsidP="005E599A">
      <w:pPr>
        <w:spacing w:after="0" w:line="360" w:lineRule="auto"/>
        <w:ind w:left="10" w:right="12"/>
        <w:jc w:val="both"/>
        <w:rPr>
          <w:rFonts w:ascii="Times New Roman" w:eastAsia="Times New Roman" w:hAnsi="Times New Roman"/>
          <w:kern w:val="28"/>
          <w:sz w:val="24"/>
          <w:szCs w:val="24"/>
        </w:rPr>
      </w:pPr>
      <w:r w:rsidRPr="005E599A">
        <w:rPr>
          <w:rFonts w:ascii="Times New Roman" w:eastAsia="Times New Roman" w:hAnsi="Times New Roman"/>
          <w:kern w:val="28"/>
          <w:sz w:val="24"/>
          <w:szCs w:val="24"/>
        </w:rPr>
        <w:t>This unit covers the competencies required to demonstrate digital literacy. It involves operating computer devices, solving tasks using the Office suite, managing data and information, performing online communication and collaboration, applying cyber security skills, performing online jobs and applying job entry techniques.</w:t>
      </w:r>
    </w:p>
    <w:p w14:paraId="6D5D0A0D" w14:textId="77777777" w:rsidR="005E599A" w:rsidRPr="005E599A" w:rsidRDefault="005E599A" w:rsidP="005E599A">
      <w:pPr>
        <w:spacing w:after="0" w:line="360" w:lineRule="auto"/>
        <w:ind w:left="10" w:right="12"/>
        <w:jc w:val="both"/>
        <w:rPr>
          <w:rFonts w:ascii="Times New Roman" w:eastAsia="Times New Roman" w:hAnsi="Times New Roman"/>
          <w:kern w:val="28"/>
          <w:sz w:val="24"/>
          <w:szCs w:val="24"/>
        </w:rPr>
      </w:pPr>
    </w:p>
    <w:p w14:paraId="255781AC"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r w:rsidRPr="005E599A">
        <w:rPr>
          <w:rFonts w:ascii="Times New Roman" w:eastAsia="Times New Roman" w:hAnsi="Times New Roman"/>
          <w:b/>
          <w:color w:val="000000"/>
          <w:kern w:val="28"/>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8"/>
        <w:gridCol w:w="6062"/>
      </w:tblGrid>
      <w:tr w:rsidR="005E599A" w:rsidRPr="005E599A" w14:paraId="3679C182" w14:textId="77777777" w:rsidTr="00F44668">
        <w:trPr>
          <w:trHeight w:val="1225"/>
          <w:tblHeader/>
        </w:trPr>
        <w:tc>
          <w:tcPr>
            <w:tcW w:w="1488" w:type="pct"/>
          </w:tcPr>
          <w:p w14:paraId="29165B28"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r w:rsidRPr="005E599A">
              <w:rPr>
                <w:rFonts w:ascii="Times New Roman" w:eastAsia="Times New Roman" w:hAnsi="Times New Roman"/>
                <w:b/>
                <w:color w:val="000000"/>
                <w:kern w:val="28"/>
                <w:sz w:val="24"/>
                <w:szCs w:val="24"/>
              </w:rPr>
              <w:t xml:space="preserve">ELEMENT </w:t>
            </w:r>
          </w:p>
          <w:p w14:paraId="59B3E5CC" w14:textId="77777777" w:rsidR="005E599A" w:rsidRPr="005E599A" w:rsidRDefault="005E599A" w:rsidP="005E599A">
            <w:pPr>
              <w:spacing w:after="12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These describe the key outcomes that make up workplace functions</w:t>
            </w:r>
          </w:p>
        </w:tc>
        <w:tc>
          <w:tcPr>
            <w:tcW w:w="3512" w:type="pct"/>
          </w:tcPr>
          <w:p w14:paraId="65839BE6"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r w:rsidRPr="005E599A">
              <w:rPr>
                <w:rFonts w:ascii="Times New Roman" w:eastAsia="Times New Roman" w:hAnsi="Times New Roman"/>
                <w:b/>
                <w:color w:val="000000"/>
                <w:kern w:val="28"/>
                <w:sz w:val="24"/>
                <w:szCs w:val="24"/>
              </w:rPr>
              <w:t>PERFORMANCE CRITERIA</w:t>
            </w:r>
          </w:p>
          <w:p w14:paraId="0500A9C3" w14:textId="77777777" w:rsidR="005E599A" w:rsidRPr="005E599A" w:rsidRDefault="005E599A" w:rsidP="005E599A">
            <w:pPr>
              <w:spacing w:after="12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These are assessable statements which specify the required level of performance for each of the elements</w:t>
            </w:r>
          </w:p>
          <w:p w14:paraId="057D6434" w14:textId="77777777" w:rsidR="005E599A" w:rsidRPr="005E599A" w:rsidRDefault="005E599A" w:rsidP="005E599A">
            <w:pPr>
              <w:spacing w:after="120" w:line="276" w:lineRule="auto"/>
              <w:rPr>
                <w:rFonts w:ascii="Times New Roman" w:eastAsia="Times New Roman" w:hAnsi="Times New Roman"/>
                <w:b/>
                <w:i/>
                <w:color w:val="000000"/>
                <w:kern w:val="28"/>
                <w:sz w:val="24"/>
                <w:szCs w:val="24"/>
              </w:rPr>
            </w:pPr>
            <w:r w:rsidRPr="005E599A">
              <w:rPr>
                <w:rFonts w:ascii="Times New Roman" w:eastAsia="Times New Roman" w:hAnsi="Times New Roman"/>
                <w:b/>
                <w:i/>
                <w:color w:val="000000"/>
                <w:kern w:val="28"/>
                <w:sz w:val="24"/>
                <w:szCs w:val="24"/>
              </w:rPr>
              <w:t>(Bold and italicized terms are elaborated in the range)</w:t>
            </w:r>
          </w:p>
        </w:tc>
      </w:tr>
      <w:tr w:rsidR="005E599A" w:rsidRPr="005E599A" w14:paraId="6DE41BCC" w14:textId="77777777" w:rsidTr="00F44668">
        <w:trPr>
          <w:trHeight w:val="278"/>
        </w:trPr>
        <w:tc>
          <w:tcPr>
            <w:tcW w:w="1488" w:type="pct"/>
          </w:tcPr>
          <w:p w14:paraId="78016EEA" w14:textId="77777777" w:rsidR="005E599A" w:rsidRPr="005E599A" w:rsidRDefault="005E599A" w:rsidP="00584355">
            <w:pPr>
              <w:numPr>
                <w:ilvl w:val="0"/>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Operate computer devices</w:t>
            </w:r>
          </w:p>
        </w:tc>
        <w:tc>
          <w:tcPr>
            <w:tcW w:w="3512" w:type="pct"/>
          </w:tcPr>
          <w:p w14:paraId="6A090D47"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w:t>
            </w:r>
            <w:r w:rsidRPr="005E599A">
              <w:rPr>
                <w:rFonts w:ascii="Times New Roman" w:eastAsia="Times New Roman" w:hAnsi="Times New Roman"/>
                <w:b/>
                <w:i/>
                <w:color w:val="000000"/>
                <w:kern w:val="28"/>
                <w:sz w:val="24"/>
                <w:szCs w:val="24"/>
              </w:rPr>
              <w:t>omputer device</w:t>
            </w:r>
            <w:r w:rsidRPr="005E599A">
              <w:rPr>
                <w:rFonts w:ascii="Times New Roman" w:eastAsia="Times New Roman" w:hAnsi="Times New Roman"/>
                <w:color w:val="000000"/>
                <w:kern w:val="28"/>
                <w:sz w:val="24"/>
                <w:szCs w:val="24"/>
              </w:rPr>
              <w:t xml:space="preserve"> usage is determined as per workplace requirements.</w:t>
            </w:r>
          </w:p>
          <w:p w14:paraId="784F49CF"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b/>
                <w:i/>
                <w:color w:val="000000"/>
                <w:kern w:val="28"/>
                <w:sz w:val="24"/>
                <w:szCs w:val="24"/>
              </w:rPr>
              <w:t>Computer hardware</w:t>
            </w:r>
            <w:r w:rsidRPr="005E599A">
              <w:rPr>
                <w:rFonts w:ascii="Times New Roman" w:eastAsia="Times New Roman" w:hAnsi="Times New Roman"/>
                <w:b/>
                <w:color w:val="000000"/>
                <w:kern w:val="28"/>
                <w:sz w:val="24"/>
                <w:szCs w:val="24"/>
              </w:rPr>
              <w:t xml:space="preserve"> </w:t>
            </w:r>
            <w:r w:rsidRPr="005E599A">
              <w:rPr>
                <w:rFonts w:ascii="Times New Roman" w:eastAsia="Times New Roman" w:hAnsi="Times New Roman"/>
                <w:color w:val="000000"/>
                <w:kern w:val="28"/>
                <w:sz w:val="24"/>
                <w:szCs w:val="24"/>
              </w:rPr>
              <w:t>is identified according to job requirements.</w:t>
            </w:r>
          </w:p>
          <w:p w14:paraId="14CF956B"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b/>
                <w:i/>
                <w:color w:val="000000"/>
                <w:kern w:val="28"/>
                <w:sz w:val="24"/>
                <w:szCs w:val="24"/>
              </w:rPr>
              <w:t xml:space="preserve">Computer software </w:t>
            </w:r>
            <w:r w:rsidRPr="005E599A">
              <w:rPr>
                <w:rFonts w:ascii="Times New Roman" w:eastAsia="Times New Roman" w:hAnsi="Times New Roman"/>
                <w:color w:val="000000"/>
                <w:kern w:val="28"/>
                <w:sz w:val="24"/>
                <w:szCs w:val="24"/>
              </w:rPr>
              <w:t>is identified according to workplace requirements.</w:t>
            </w:r>
          </w:p>
          <w:p w14:paraId="7AA3F03A"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Computer devices are turned on or off as per the correct workplace procedure.</w:t>
            </w:r>
          </w:p>
          <w:p w14:paraId="7E43D069"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b/>
                <w:i/>
                <w:color w:val="000000"/>
                <w:kern w:val="28"/>
                <w:sz w:val="24"/>
                <w:szCs w:val="24"/>
              </w:rPr>
              <w:t>Mouse techniques</w:t>
            </w:r>
            <w:r w:rsidRPr="005E599A">
              <w:rPr>
                <w:rFonts w:ascii="Times New Roman" w:eastAsia="Times New Roman" w:hAnsi="Times New Roman"/>
                <w:color w:val="000000"/>
                <w:kern w:val="28"/>
                <w:sz w:val="24"/>
                <w:szCs w:val="24"/>
              </w:rPr>
              <w:t xml:space="preserve"> are applied in solving tasks as per workplace requirements.</w:t>
            </w:r>
          </w:p>
          <w:p w14:paraId="0A9F495A"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Keyboard</w:t>
            </w:r>
            <w:r w:rsidRPr="005E599A">
              <w:rPr>
                <w:rFonts w:ascii="Times New Roman" w:eastAsia="Times New Roman" w:hAnsi="Times New Roman"/>
                <w:b/>
                <w:i/>
                <w:color w:val="000000"/>
                <w:kern w:val="28"/>
                <w:sz w:val="24"/>
                <w:szCs w:val="24"/>
              </w:rPr>
              <w:t xml:space="preserve"> </w:t>
            </w:r>
            <w:r w:rsidRPr="005E599A">
              <w:rPr>
                <w:rFonts w:ascii="Times New Roman" w:eastAsia="Times New Roman" w:hAnsi="Times New Roman"/>
                <w:color w:val="000000"/>
                <w:kern w:val="28"/>
                <w:sz w:val="24"/>
                <w:szCs w:val="24"/>
              </w:rPr>
              <w:t>techniques are applied in solving tasks as per workplace requirements.</w:t>
            </w:r>
          </w:p>
          <w:p w14:paraId="1BCDC941"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Computer files and folders are created and managed as per workplace requirements.</w:t>
            </w:r>
          </w:p>
          <w:p w14:paraId="40AE87FF"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b/>
                <w:i/>
                <w:color w:val="000000"/>
                <w:kern w:val="28"/>
                <w:sz w:val="24"/>
                <w:szCs w:val="24"/>
              </w:rPr>
              <w:t>Internet connection option</w:t>
            </w:r>
            <w:r w:rsidRPr="005E599A">
              <w:rPr>
                <w:rFonts w:ascii="Times New Roman" w:eastAsia="Times New Roman" w:hAnsi="Times New Roman"/>
                <w:color w:val="000000"/>
                <w:kern w:val="28"/>
                <w:sz w:val="24"/>
                <w:szCs w:val="24"/>
              </w:rPr>
              <w:t>s are identified and applied in connecting computer devices to the Internet.</w:t>
            </w:r>
          </w:p>
          <w:p w14:paraId="02A4231F"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b/>
                <w:i/>
                <w:color w:val="000000"/>
                <w:kern w:val="28"/>
                <w:sz w:val="24"/>
                <w:szCs w:val="24"/>
              </w:rPr>
              <w:t>External devices</w:t>
            </w:r>
            <w:r w:rsidRPr="005E599A">
              <w:rPr>
                <w:rFonts w:ascii="Times New Roman" w:eastAsia="Times New Roman" w:hAnsi="Times New Roman"/>
                <w:color w:val="000000"/>
                <w:kern w:val="28"/>
                <w:sz w:val="24"/>
                <w:szCs w:val="24"/>
              </w:rPr>
              <w:t xml:space="preserve"> are identified and connected to the computer devices as per the work requirement.</w:t>
            </w:r>
          </w:p>
        </w:tc>
      </w:tr>
      <w:tr w:rsidR="005E599A" w:rsidRPr="005E599A" w14:paraId="3FC41728" w14:textId="77777777" w:rsidTr="00F44668">
        <w:trPr>
          <w:trHeight w:val="278"/>
        </w:trPr>
        <w:tc>
          <w:tcPr>
            <w:tcW w:w="1488" w:type="pct"/>
          </w:tcPr>
          <w:p w14:paraId="630B6283" w14:textId="77777777" w:rsidR="005E599A" w:rsidRPr="005E599A" w:rsidRDefault="005E599A" w:rsidP="00584355">
            <w:pPr>
              <w:numPr>
                <w:ilvl w:val="0"/>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Solve tasks using Office suite</w:t>
            </w:r>
          </w:p>
        </w:tc>
        <w:tc>
          <w:tcPr>
            <w:tcW w:w="3512" w:type="pct"/>
          </w:tcPr>
          <w:p w14:paraId="46CF20AB" w14:textId="77777777" w:rsidR="005E599A" w:rsidRPr="005E599A" w:rsidRDefault="005E599A" w:rsidP="00584355">
            <w:pPr>
              <w:numPr>
                <w:ilvl w:val="0"/>
                <w:numId w:val="193"/>
              </w:numPr>
              <w:spacing w:after="0" w:line="276" w:lineRule="auto"/>
              <w:contextualSpacing/>
              <w:rPr>
                <w:rFonts w:ascii="Times New Roman" w:hAnsi="Times New Roman"/>
                <w:color w:val="000000"/>
                <w:sz w:val="24"/>
                <w:szCs w:val="24"/>
                <w:lang w:val="en-GB"/>
              </w:rPr>
            </w:pPr>
            <w:r w:rsidRPr="005E599A">
              <w:rPr>
                <w:rFonts w:ascii="Times New Roman" w:hAnsi="Times New Roman"/>
                <w:b/>
                <w:i/>
                <w:color w:val="000000"/>
                <w:sz w:val="24"/>
                <w:szCs w:val="24"/>
                <w:lang w:val="en-GB"/>
              </w:rPr>
              <w:t>Word processing concepts</w:t>
            </w:r>
            <w:r w:rsidRPr="005E599A">
              <w:rPr>
                <w:rFonts w:ascii="Times New Roman" w:hAnsi="Times New Roman"/>
                <w:i/>
                <w:color w:val="000000"/>
                <w:sz w:val="24"/>
                <w:szCs w:val="24"/>
                <w:lang w:val="en-GB"/>
              </w:rPr>
              <w:t xml:space="preserve"> </w:t>
            </w:r>
            <w:r w:rsidRPr="005E599A">
              <w:rPr>
                <w:rFonts w:ascii="Times New Roman" w:hAnsi="Times New Roman"/>
                <w:color w:val="000000"/>
                <w:sz w:val="24"/>
                <w:szCs w:val="24"/>
                <w:lang w:val="en-GB"/>
              </w:rPr>
              <w:t>are applied in solving workplace tasks as per job requirements.</w:t>
            </w:r>
          </w:p>
          <w:p w14:paraId="13251B3D" w14:textId="77777777" w:rsidR="005E599A" w:rsidRPr="005E599A" w:rsidRDefault="005E599A" w:rsidP="00584355">
            <w:pPr>
              <w:numPr>
                <w:ilvl w:val="0"/>
                <w:numId w:val="193"/>
              </w:numPr>
              <w:spacing w:after="0" w:line="276" w:lineRule="auto"/>
              <w:contextualSpacing/>
              <w:rPr>
                <w:rFonts w:ascii="Times New Roman" w:hAnsi="Times New Roman"/>
                <w:color w:val="000000"/>
                <w:sz w:val="24"/>
                <w:szCs w:val="24"/>
                <w:lang w:val="en-GB"/>
              </w:rPr>
            </w:pPr>
            <w:r w:rsidRPr="005E599A">
              <w:rPr>
                <w:rFonts w:ascii="Times New Roman" w:hAnsi="Times New Roman"/>
                <w:color w:val="000000"/>
                <w:sz w:val="24"/>
                <w:szCs w:val="24"/>
                <w:lang w:val="en-GB"/>
              </w:rPr>
              <w:t>Worksheet data is entered and prepared in accordance with work procedures.</w:t>
            </w:r>
          </w:p>
          <w:p w14:paraId="1192A1D8" w14:textId="77777777" w:rsidR="005E599A" w:rsidRPr="005E599A" w:rsidRDefault="005E599A" w:rsidP="00584355">
            <w:pPr>
              <w:numPr>
                <w:ilvl w:val="0"/>
                <w:numId w:val="193"/>
              </w:numPr>
              <w:spacing w:before="240" w:after="240" w:line="276" w:lineRule="auto"/>
              <w:contextualSpacing/>
              <w:rPr>
                <w:rFonts w:ascii="Times New Roman" w:hAnsi="Times New Roman"/>
                <w:color w:val="000000"/>
                <w:sz w:val="24"/>
                <w:szCs w:val="24"/>
                <w:lang w:val="en-GB"/>
              </w:rPr>
            </w:pPr>
            <w:r w:rsidRPr="005E599A">
              <w:rPr>
                <w:rFonts w:ascii="Times New Roman" w:hAnsi="Times New Roman"/>
                <w:color w:val="000000"/>
                <w:sz w:val="24"/>
                <w:szCs w:val="24"/>
                <w:lang w:val="en-GB"/>
              </w:rPr>
              <w:lastRenderedPageBreak/>
              <w:t>Worksheet data is built and edited in accordance with workplace procedures.</w:t>
            </w:r>
          </w:p>
          <w:p w14:paraId="4157952A" w14:textId="77777777" w:rsidR="005E599A" w:rsidRPr="005E599A" w:rsidRDefault="005E599A" w:rsidP="00584355">
            <w:pPr>
              <w:numPr>
                <w:ilvl w:val="0"/>
                <w:numId w:val="193"/>
              </w:numPr>
              <w:spacing w:before="240" w:after="240" w:line="276" w:lineRule="auto"/>
              <w:contextualSpacing/>
              <w:rPr>
                <w:rFonts w:ascii="Times New Roman" w:hAnsi="Times New Roman"/>
                <w:color w:val="000000"/>
                <w:sz w:val="24"/>
                <w:szCs w:val="24"/>
                <w:lang w:val="en-GB"/>
              </w:rPr>
            </w:pPr>
            <w:r w:rsidRPr="005E599A">
              <w:rPr>
                <w:rFonts w:ascii="Times New Roman" w:hAnsi="Times New Roman"/>
                <w:b/>
                <w:i/>
                <w:color w:val="000000"/>
                <w:sz w:val="24"/>
                <w:szCs w:val="24"/>
                <w:lang w:val="en-GB"/>
              </w:rPr>
              <w:t>Data manipulation</w:t>
            </w:r>
            <w:r w:rsidRPr="005E599A">
              <w:rPr>
                <w:rFonts w:ascii="Times New Roman" w:hAnsi="Times New Roman"/>
                <w:color w:val="000000"/>
                <w:sz w:val="24"/>
                <w:szCs w:val="24"/>
                <w:lang w:val="en-GB"/>
              </w:rPr>
              <w:t xml:space="preserve"> on a worksheet is undertaken in accordance with work requirements.</w:t>
            </w:r>
          </w:p>
          <w:p w14:paraId="580240DA" w14:textId="77777777" w:rsidR="005E599A" w:rsidRPr="005E599A" w:rsidRDefault="005E599A" w:rsidP="00584355">
            <w:pPr>
              <w:numPr>
                <w:ilvl w:val="0"/>
                <w:numId w:val="193"/>
              </w:numPr>
              <w:spacing w:before="240" w:after="240" w:line="276" w:lineRule="auto"/>
              <w:contextualSpacing/>
              <w:rPr>
                <w:rFonts w:ascii="Times New Roman" w:hAnsi="Times New Roman"/>
                <w:color w:val="000000"/>
                <w:sz w:val="24"/>
                <w:szCs w:val="24"/>
                <w:lang w:val="en-GB"/>
              </w:rPr>
            </w:pPr>
            <w:r w:rsidRPr="005E599A">
              <w:rPr>
                <w:rFonts w:ascii="Times New Roman" w:hAnsi="Times New Roman"/>
                <w:color w:val="000000"/>
                <w:sz w:val="24"/>
                <w:szCs w:val="24"/>
                <w:lang w:val="en-GB"/>
              </w:rPr>
              <w:t>Worksheets are saved and printed in accordance with job requirements.</w:t>
            </w:r>
          </w:p>
          <w:p w14:paraId="697EC7CE" w14:textId="77777777" w:rsidR="005E599A" w:rsidRPr="005E599A" w:rsidRDefault="005E599A" w:rsidP="00584355">
            <w:pPr>
              <w:numPr>
                <w:ilvl w:val="0"/>
                <w:numId w:val="193"/>
              </w:numPr>
              <w:spacing w:after="0" w:line="276" w:lineRule="auto"/>
              <w:contextualSpacing/>
              <w:rPr>
                <w:rFonts w:ascii="Times New Roman" w:hAnsi="Times New Roman"/>
                <w:color w:val="000000"/>
                <w:sz w:val="24"/>
                <w:szCs w:val="24"/>
                <w:lang w:val="en-GB"/>
              </w:rPr>
            </w:pPr>
            <w:r w:rsidRPr="005E599A">
              <w:rPr>
                <w:rFonts w:ascii="Times New Roman" w:hAnsi="Times New Roman"/>
                <w:b/>
                <w:i/>
                <w:color w:val="000000"/>
                <w:sz w:val="24"/>
                <w:szCs w:val="24"/>
                <w:lang w:val="en-GB"/>
              </w:rPr>
              <w:t>Electronic presentation concepts</w:t>
            </w:r>
            <w:r w:rsidRPr="005E599A">
              <w:rPr>
                <w:rFonts w:ascii="Times New Roman" w:hAnsi="Times New Roman"/>
                <w:i/>
                <w:color w:val="000000"/>
                <w:sz w:val="24"/>
                <w:szCs w:val="24"/>
                <w:lang w:val="en-GB"/>
              </w:rPr>
              <w:t xml:space="preserve"> </w:t>
            </w:r>
            <w:r w:rsidRPr="005E599A">
              <w:rPr>
                <w:rFonts w:ascii="Times New Roman" w:hAnsi="Times New Roman"/>
                <w:color w:val="000000"/>
                <w:sz w:val="24"/>
                <w:szCs w:val="24"/>
                <w:lang w:val="en-GB"/>
              </w:rPr>
              <w:t>are applied in solving workplace tasks as per job requirements.</w:t>
            </w:r>
          </w:p>
        </w:tc>
      </w:tr>
      <w:tr w:rsidR="005E599A" w:rsidRPr="005E599A" w14:paraId="59927D9A" w14:textId="77777777" w:rsidTr="00F44668">
        <w:trPr>
          <w:trHeight w:val="278"/>
        </w:trPr>
        <w:tc>
          <w:tcPr>
            <w:tcW w:w="1488" w:type="pct"/>
          </w:tcPr>
          <w:p w14:paraId="60B933E5" w14:textId="77777777" w:rsidR="005E599A" w:rsidRPr="005E599A" w:rsidRDefault="005E599A" w:rsidP="00584355">
            <w:pPr>
              <w:widowControl w:val="0"/>
              <w:numPr>
                <w:ilvl w:val="0"/>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lastRenderedPageBreak/>
              <w:t xml:space="preserve">Manage data and information  </w:t>
            </w:r>
          </w:p>
        </w:tc>
        <w:tc>
          <w:tcPr>
            <w:tcW w:w="3512" w:type="pct"/>
          </w:tcPr>
          <w:p w14:paraId="3C08B447"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Office </w:t>
            </w:r>
            <w:r w:rsidRPr="005E599A">
              <w:rPr>
                <w:rFonts w:ascii="Times New Roman" w:eastAsia="Times New Roman" w:hAnsi="Times New Roman"/>
                <w:b/>
                <w:i/>
                <w:color w:val="000000"/>
                <w:kern w:val="28"/>
                <w:sz w:val="24"/>
                <w:szCs w:val="24"/>
              </w:rPr>
              <w:t>internet services</w:t>
            </w:r>
            <w:r w:rsidRPr="005E599A">
              <w:rPr>
                <w:rFonts w:ascii="Times New Roman" w:eastAsia="Times New Roman" w:hAnsi="Times New Roman"/>
                <w:color w:val="000000"/>
                <w:kern w:val="28"/>
                <w:sz w:val="24"/>
                <w:szCs w:val="24"/>
              </w:rPr>
              <w:t xml:space="preserve"> are identified and applied in accordance with office procedures.</w:t>
            </w:r>
          </w:p>
          <w:p w14:paraId="34F8EAB3"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b/>
                <w:i/>
                <w:color w:val="000000"/>
                <w:kern w:val="28"/>
                <w:sz w:val="24"/>
                <w:szCs w:val="24"/>
              </w:rPr>
              <w:t>Internet access applications</w:t>
            </w:r>
            <w:r w:rsidRPr="005E599A">
              <w:rPr>
                <w:rFonts w:ascii="Times New Roman" w:eastAsia="Times New Roman" w:hAnsi="Times New Roman"/>
                <w:color w:val="000000"/>
                <w:kern w:val="28"/>
                <w:sz w:val="24"/>
                <w:szCs w:val="24"/>
              </w:rPr>
              <w:t xml:space="preserve"> are determined in accordance with office operation procedures.</w:t>
            </w:r>
          </w:p>
          <w:p w14:paraId="4C50A5E0"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Internet search is performed as per job requirements.</w:t>
            </w:r>
          </w:p>
          <w:p w14:paraId="4CF85BD7"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Online digital content is downloaded in accordance with workplace requirements.</w:t>
            </w:r>
          </w:p>
          <w:p w14:paraId="6EE81C4C"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Digital content is identified and backed up in accordance with workplace procedures.</w:t>
            </w:r>
          </w:p>
        </w:tc>
      </w:tr>
      <w:tr w:rsidR="005E599A" w:rsidRPr="005E599A" w14:paraId="2259AE07" w14:textId="77777777" w:rsidTr="00F44668">
        <w:trPr>
          <w:trHeight w:val="278"/>
        </w:trPr>
        <w:tc>
          <w:tcPr>
            <w:tcW w:w="1488" w:type="pct"/>
          </w:tcPr>
          <w:p w14:paraId="63E96FA9" w14:textId="77777777" w:rsidR="005E599A" w:rsidRPr="005E599A" w:rsidRDefault="005E599A" w:rsidP="00584355">
            <w:pPr>
              <w:widowControl w:val="0"/>
              <w:numPr>
                <w:ilvl w:val="0"/>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Perform online communication and collaboration</w:t>
            </w:r>
          </w:p>
        </w:tc>
        <w:tc>
          <w:tcPr>
            <w:tcW w:w="3512" w:type="pct"/>
          </w:tcPr>
          <w:p w14:paraId="0D6D83C2"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Netiquette principles are observed as per work requirements.</w:t>
            </w:r>
          </w:p>
          <w:p w14:paraId="3D646964"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Electronic mail communication is executed in accordance with workplace policy.</w:t>
            </w:r>
          </w:p>
          <w:p w14:paraId="502BF8D8"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Digital content copyright and licenses are identified and applied according to workplace policies and regulatory requirements.</w:t>
            </w:r>
          </w:p>
          <w:p w14:paraId="41F6564D"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b/>
                <w:i/>
                <w:color w:val="000000"/>
                <w:kern w:val="28"/>
                <w:sz w:val="24"/>
                <w:szCs w:val="24"/>
              </w:rPr>
              <w:t>Online</w:t>
            </w:r>
            <w:r w:rsidRPr="005E599A">
              <w:rPr>
                <w:rFonts w:ascii="Times New Roman" w:eastAsia="Times New Roman" w:hAnsi="Times New Roman"/>
                <w:color w:val="000000"/>
                <w:kern w:val="28"/>
                <w:sz w:val="24"/>
                <w:szCs w:val="24"/>
              </w:rPr>
              <w:t xml:space="preserve"> </w:t>
            </w:r>
            <w:r w:rsidRPr="005E599A">
              <w:rPr>
                <w:rFonts w:ascii="Times New Roman" w:eastAsia="Times New Roman" w:hAnsi="Times New Roman"/>
                <w:b/>
                <w:i/>
                <w:color w:val="000000"/>
                <w:kern w:val="28"/>
                <w:sz w:val="24"/>
                <w:szCs w:val="24"/>
              </w:rPr>
              <w:t>collaboration tools</w:t>
            </w:r>
            <w:r w:rsidRPr="005E599A">
              <w:rPr>
                <w:rFonts w:ascii="Times New Roman" w:eastAsia="Times New Roman" w:hAnsi="Times New Roman"/>
                <w:color w:val="000000"/>
                <w:kern w:val="28"/>
                <w:sz w:val="24"/>
                <w:szCs w:val="24"/>
              </w:rPr>
              <w:t xml:space="preserve"> are applied in accordance with workplace policies and regulatory requirements.</w:t>
            </w:r>
          </w:p>
        </w:tc>
      </w:tr>
      <w:tr w:rsidR="005E599A" w:rsidRPr="005E599A" w14:paraId="7799989F" w14:textId="77777777" w:rsidTr="00F44668">
        <w:trPr>
          <w:trHeight w:val="278"/>
        </w:trPr>
        <w:tc>
          <w:tcPr>
            <w:tcW w:w="1488" w:type="pct"/>
          </w:tcPr>
          <w:p w14:paraId="65760527" w14:textId="77777777" w:rsidR="005E599A" w:rsidRPr="005E599A" w:rsidRDefault="005E599A" w:rsidP="00584355">
            <w:pPr>
              <w:widowControl w:val="0"/>
              <w:numPr>
                <w:ilvl w:val="0"/>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Apply cybersecurity skills</w:t>
            </w:r>
          </w:p>
        </w:tc>
        <w:tc>
          <w:tcPr>
            <w:tcW w:w="3512" w:type="pct"/>
          </w:tcPr>
          <w:p w14:paraId="7BB0955C"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b/>
                <w:i/>
                <w:color w:val="000000"/>
                <w:kern w:val="28"/>
                <w:sz w:val="24"/>
                <w:szCs w:val="24"/>
              </w:rPr>
              <w:t xml:space="preserve">Data protection </w:t>
            </w:r>
            <w:r w:rsidRPr="005E599A">
              <w:rPr>
                <w:rFonts w:ascii="Times New Roman" w:eastAsia="Times New Roman" w:hAnsi="Times New Roman"/>
                <w:color w:val="000000"/>
                <w:kern w:val="28"/>
                <w:sz w:val="24"/>
                <w:szCs w:val="24"/>
              </w:rPr>
              <w:t xml:space="preserve">and </w:t>
            </w:r>
            <w:r w:rsidRPr="005E599A">
              <w:rPr>
                <w:rFonts w:ascii="Times New Roman" w:eastAsia="Times New Roman" w:hAnsi="Times New Roman"/>
                <w:b/>
                <w:i/>
                <w:color w:val="000000"/>
                <w:kern w:val="28"/>
                <w:sz w:val="24"/>
                <w:szCs w:val="24"/>
              </w:rPr>
              <w:t xml:space="preserve">privacy </w:t>
            </w:r>
            <w:r w:rsidRPr="005E599A">
              <w:rPr>
                <w:rFonts w:ascii="Times New Roman" w:eastAsia="Times New Roman" w:hAnsi="Times New Roman"/>
                <w:color w:val="000000"/>
                <w:kern w:val="28"/>
                <w:sz w:val="24"/>
                <w:szCs w:val="24"/>
              </w:rPr>
              <w:t>is classified in accordance with workplace policies and regulatory requirements.</w:t>
            </w:r>
          </w:p>
          <w:p w14:paraId="405EF5B7"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b/>
                <w:i/>
                <w:color w:val="000000"/>
                <w:kern w:val="28"/>
                <w:sz w:val="24"/>
                <w:szCs w:val="24"/>
              </w:rPr>
              <w:t>Internet security threats</w:t>
            </w:r>
            <w:r w:rsidRPr="005E599A">
              <w:rPr>
                <w:rFonts w:ascii="Times New Roman" w:eastAsia="Times New Roman" w:hAnsi="Times New Roman"/>
                <w:color w:val="000000"/>
                <w:kern w:val="28"/>
                <w:sz w:val="24"/>
                <w:szCs w:val="24"/>
              </w:rPr>
              <w:t xml:space="preserve"> are identified as per workplace policies and regulatory requirements. </w:t>
            </w:r>
          </w:p>
          <w:p w14:paraId="16053ABC"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Computer threats and crimes are detected in accordance to Information Management security guidelines</w:t>
            </w:r>
          </w:p>
          <w:p w14:paraId="61AAFC30"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Cyber security control measures are applied in accordance with workplace policies and regulatory requirements.</w:t>
            </w:r>
          </w:p>
        </w:tc>
      </w:tr>
      <w:tr w:rsidR="005E599A" w:rsidRPr="005E599A" w14:paraId="0FB67AA5" w14:textId="77777777" w:rsidTr="00F44668">
        <w:trPr>
          <w:trHeight w:val="278"/>
        </w:trPr>
        <w:tc>
          <w:tcPr>
            <w:tcW w:w="1488" w:type="pct"/>
          </w:tcPr>
          <w:p w14:paraId="5A810E23" w14:textId="77777777" w:rsidR="005E599A" w:rsidRPr="005E599A" w:rsidRDefault="005E599A" w:rsidP="00584355">
            <w:pPr>
              <w:widowControl w:val="0"/>
              <w:numPr>
                <w:ilvl w:val="0"/>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lastRenderedPageBreak/>
              <w:t xml:space="preserve">Perform online jobs </w:t>
            </w:r>
          </w:p>
        </w:tc>
        <w:tc>
          <w:tcPr>
            <w:tcW w:w="3512" w:type="pct"/>
          </w:tcPr>
          <w:p w14:paraId="240830A7"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b/>
                <w:i/>
                <w:color w:val="000000"/>
                <w:kern w:val="28"/>
                <w:sz w:val="24"/>
                <w:szCs w:val="24"/>
              </w:rPr>
              <w:t>Online job platforms</w:t>
            </w:r>
            <w:r w:rsidRPr="005E599A">
              <w:rPr>
                <w:rFonts w:ascii="Times New Roman" w:eastAsia="Times New Roman" w:hAnsi="Times New Roman"/>
                <w:color w:val="000000"/>
                <w:kern w:val="28"/>
                <w:sz w:val="24"/>
                <w:szCs w:val="24"/>
              </w:rPr>
              <w:t xml:space="preserve"> are identified as per the job requirements.</w:t>
            </w:r>
          </w:p>
          <w:p w14:paraId="693F4BA2"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Online accounts and profiles are created in accordance with the work requirements.</w:t>
            </w:r>
          </w:p>
          <w:p w14:paraId="3C45854E"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Online jobs are identified according to the bidder’s skillset.</w:t>
            </w:r>
          </w:p>
          <w:p w14:paraId="5217DA0D"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Online digital identity is managed according to industry best practices.  </w:t>
            </w:r>
          </w:p>
          <w:p w14:paraId="781500F5"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Online job bidding is done as per the specific job requirements.</w:t>
            </w:r>
          </w:p>
          <w:p w14:paraId="58D2A7D8"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Online tasks are executed according to the job requirements.</w:t>
            </w:r>
          </w:p>
          <w:p w14:paraId="247DF897" w14:textId="77777777" w:rsidR="005E599A" w:rsidRPr="005E599A" w:rsidRDefault="005E599A" w:rsidP="00584355">
            <w:pPr>
              <w:numPr>
                <w:ilvl w:val="1"/>
                <w:numId w:val="192"/>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Personal online payment account is managed in accordance with financial regulations.</w:t>
            </w:r>
          </w:p>
        </w:tc>
      </w:tr>
      <w:tr w:rsidR="005E599A" w:rsidRPr="005E599A" w14:paraId="378A2F90" w14:textId="77777777" w:rsidTr="00F44668">
        <w:trPr>
          <w:trHeight w:val="278"/>
        </w:trPr>
        <w:tc>
          <w:tcPr>
            <w:tcW w:w="1488" w:type="pct"/>
          </w:tcPr>
          <w:p w14:paraId="668BD1D9" w14:textId="77777777" w:rsidR="005E599A" w:rsidRPr="005E599A" w:rsidRDefault="005E599A" w:rsidP="00584355">
            <w:pPr>
              <w:widowControl w:val="0"/>
              <w:numPr>
                <w:ilvl w:val="0"/>
                <w:numId w:val="192"/>
              </w:numPr>
              <w:spacing w:after="0" w:line="276" w:lineRule="auto"/>
              <w:rPr>
                <w:rFonts w:ascii="Times New Roman" w:eastAsia="Times New Roman" w:hAnsi="Times New Roman"/>
                <w:color w:val="000000"/>
                <w:kern w:val="28"/>
                <w:sz w:val="24"/>
                <w:szCs w:val="24"/>
              </w:rPr>
            </w:pPr>
            <w:r w:rsidRPr="005E599A">
              <w:rPr>
                <w:rFonts w:ascii="Times New Roman" w:eastAsia="Tahoma" w:hAnsi="Times New Roman"/>
                <w:color w:val="000000"/>
                <w:kern w:val="28"/>
                <w:sz w:val="24"/>
                <w:szCs w:val="24"/>
              </w:rPr>
              <w:t>Apply job entry techniques</w:t>
            </w:r>
          </w:p>
        </w:tc>
        <w:tc>
          <w:tcPr>
            <w:tcW w:w="3512" w:type="pct"/>
          </w:tcPr>
          <w:p w14:paraId="1CFE5DBB" w14:textId="77777777" w:rsidR="005E599A" w:rsidRPr="005E599A" w:rsidRDefault="005E599A" w:rsidP="00584355">
            <w:pPr>
              <w:numPr>
                <w:ilvl w:val="1"/>
                <w:numId w:val="194"/>
              </w:numPr>
              <w:spacing w:after="0" w:line="276" w:lineRule="auto"/>
              <w:rPr>
                <w:rFonts w:ascii="Times New Roman" w:eastAsia="Tahoma" w:hAnsi="Times New Roman"/>
                <w:color w:val="000000"/>
                <w:kern w:val="28"/>
                <w:sz w:val="24"/>
                <w:szCs w:val="24"/>
              </w:rPr>
            </w:pPr>
            <w:r w:rsidRPr="005E599A">
              <w:rPr>
                <w:rFonts w:ascii="Times New Roman" w:eastAsia="Tahoma" w:hAnsi="Times New Roman"/>
                <w:b/>
                <w:i/>
                <w:color w:val="000000"/>
                <w:kern w:val="28"/>
                <w:sz w:val="24"/>
                <w:szCs w:val="24"/>
              </w:rPr>
              <w:t xml:space="preserve">Job opportunities </w:t>
            </w:r>
            <w:r w:rsidRPr="005E599A">
              <w:rPr>
                <w:rFonts w:ascii="Times New Roman" w:eastAsia="Tahoma" w:hAnsi="Times New Roman"/>
                <w:color w:val="000000"/>
                <w:kern w:val="28"/>
                <w:sz w:val="24"/>
                <w:szCs w:val="24"/>
              </w:rPr>
              <w:t xml:space="preserve">are sought based on competencies. </w:t>
            </w:r>
          </w:p>
          <w:p w14:paraId="655E97FD" w14:textId="77777777" w:rsidR="005E599A" w:rsidRPr="005E599A" w:rsidRDefault="005E599A" w:rsidP="00584355">
            <w:pPr>
              <w:numPr>
                <w:ilvl w:val="1"/>
                <w:numId w:val="194"/>
              </w:numPr>
              <w:spacing w:after="0" w:line="276" w:lineRule="auto"/>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 xml:space="preserve">A winning resume/CV is developed as per job advertisement. </w:t>
            </w:r>
          </w:p>
          <w:p w14:paraId="78F9A291" w14:textId="77777777" w:rsidR="005E599A" w:rsidRPr="005E599A" w:rsidRDefault="005E599A" w:rsidP="00584355">
            <w:pPr>
              <w:numPr>
                <w:ilvl w:val="1"/>
                <w:numId w:val="194"/>
              </w:numPr>
              <w:spacing w:after="0" w:line="276" w:lineRule="auto"/>
              <w:rPr>
                <w:rFonts w:ascii="Times New Roman" w:eastAsia="Tahoma" w:hAnsi="Times New Roman"/>
                <w:color w:val="000000"/>
                <w:kern w:val="28"/>
                <w:sz w:val="24"/>
                <w:szCs w:val="24"/>
              </w:rPr>
            </w:pPr>
            <w:r w:rsidRPr="005E599A">
              <w:rPr>
                <w:rFonts w:ascii="Times New Roman" w:eastAsia="Tahoma" w:hAnsi="Times New Roman"/>
                <w:b/>
                <w:i/>
                <w:color w:val="000000"/>
                <w:kern w:val="28"/>
                <w:sz w:val="24"/>
                <w:szCs w:val="24"/>
              </w:rPr>
              <w:t xml:space="preserve"> </w:t>
            </w:r>
            <w:r w:rsidRPr="005E599A">
              <w:rPr>
                <w:rFonts w:ascii="Times New Roman" w:eastAsia="Tahoma" w:hAnsi="Times New Roman"/>
                <w:color w:val="000000"/>
                <w:kern w:val="28"/>
                <w:sz w:val="24"/>
                <w:szCs w:val="24"/>
              </w:rPr>
              <w:t xml:space="preserve">An application/cover letter is developed based on the job advertisement. </w:t>
            </w:r>
          </w:p>
          <w:p w14:paraId="1BDE96D4" w14:textId="77777777" w:rsidR="005E599A" w:rsidRPr="005E599A" w:rsidRDefault="005E599A" w:rsidP="00584355">
            <w:pPr>
              <w:numPr>
                <w:ilvl w:val="1"/>
                <w:numId w:val="194"/>
              </w:numPr>
              <w:spacing w:after="0" w:line="276" w:lineRule="auto"/>
              <w:rPr>
                <w:rFonts w:ascii="Times New Roman" w:eastAsia="Tahoma" w:hAnsi="Times New Roman"/>
                <w:color w:val="000000"/>
                <w:kern w:val="28"/>
                <w:sz w:val="24"/>
                <w:szCs w:val="24"/>
              </w:rPr>
            </w:pPr>
            <w:r w:rsidRPr="005E599A">
              <w:rPr>
                <w:rFonts w:ascii="Times New Roman" w:eastAsia="Tahoma" w:hAnsi="Times New Roman"/>
                <w:b/>
                <w:i/>
                <w:color w:val="000000"/>
                <w:kern w:val="28"/>
                <w:sz w:val="24"/>
                <w:szCs w:val="24"/>
              </w:rPr>
              <w:t xml:space="preserve"> certificates and testimonials</w:t>
            </w:r>
            <w:r w:rsidRPr="005E599A">
              <w:rPr>
                <w:rFonts w:ascii="Times New Roman" w:eastAsia="Tahoma" w:hAnsi="Times New Roman"/>
                <w:color w:val="000000"/>
                <w:kern w:val="28"/>
                <w:sz w:val="24"/>
                <w:szCs w:val="24"/>
              </w:rPr>
              <w:t xml:space="preserve"> are organized as per resume.</w:t>
            </w:r>
          </w:p>
          <w:p w14:paraId="454D0A1F" w14:textId="77777777" w:rsidR="005E599A" w:rsidRPr="005E599A" w:rsidRDefault="005E599A" w:rsidP="00584355">
            <w:pPr>
              <w:numPr>
                <w:ilvl w:val="1"/>
                <w:numId w:val="194"/>
              </w:numPr>
              <w:spacing w:after="0" w:line="276" w:lineRule="auto"/>
              <w:rPr>
                <w:rFonts w:ascii="Times New Roman" w:eastAsia="Tahoma" w:hAnsi="Times New Roman"/>
                <w:color w:val="000000"/>
                <w:kern w:val="28"/>
                <w:sz w:val="24"/>
                <w:szCs w:val="24"/>
              </w:rPr>
            </w:pPr>
            <w:r w:rsidRPr="005E599A">
              <w:rPr>
                <w:rFonts w:ascii="Times New Roman" w:eastAsia="Tahoma" w:hAnsi="Times New Roman"/>
                <w:b/>
                <w:i/>
                <w:color w:val="000000"/>
                <w:kern w:val="28"/>
                <w:sz w:val="24"/>
                <w:szCs w:val="24"/>
              </w:rPr>
              <w:t>Interview skills</w:t>
            </w:r>
            <w:r w:rsidRPr="005E599A">
              <w:rPr>
                <w:rFonts w:ascii="Times New Roman" w:eastAsia="Tahoma" w:hAnsi="Times New Roman"/>
                <w:color w:val="000000"/>
                <w:kern w:val="28"/>
                <w:sz w:val="24"/>
                <w:szCs w:val="24"/>
              </w:rPr>
              <w:t xml:space="preserve"> are demonstrated as per job advertisement. </w:t>
            </w:r>
          </w:p>
        </w:tc>
      </w:tr>
    </w:tbl>
    <w:p w14:paraId="4B4F7B28"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p>
    <w:p w14:paraId="43349130"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p>
    <w:p w14:paraId="52B2A83E"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r w:rsidRPr="005E599A">
        <w:rPr>
          <w:rFonts w:ascii="Times New Roman" w:eastAsia="Times New Roman" w:hAnsi="Times New Roman"/>
          <w:b/>
          <w:color w:val="000000"/>
          <w:kern w:val="28"/>
          <w:sz w:val="24"/>
          <w:szCs w:val="24"/>
        </w:rPr>
        <w:t xml:space="preserve">RANGE </w:t>
      </w:r>
    </w:p>
    <w:p w14:paraId="2AED2924" w14:textId="77777777" w:rsidR="005E599A" w:rsidRPr="005E599A" w:rsidRDefault="005E599A" w:rsidP="005E599A">
      <w:pPr>
        <w:spacing w:after="120" w:line="276" w:lineRule="auto"/>
        <w:jc w:val="both"/>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5E599A" w:rsidRPr="005E599A" w14:paraId="564D48B2" w14:textId="77777777" w:rsidTr="00F44668">
        <w:trPr>
          <w:tblHeader/>
        </w:trPr>
        <w:tc>
          <w:tcPr>
            <w:tcW w:w="3647" w:type="dxa"/>
          </w:tcPr>
          <w:p w14:paraId="67502304"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r w:rsidRPr="005E599A">
              <w:rPr>
                <w:rFonts w:ascii="Times New Roman" w:eastAsia="Times New Roman" w:hAnsi="Times New Roman"/>
                <w:b/>
                <w:color w:val="000000"/>
                <w:kern w:val="28"/>
                <w:sz w:val="24"/>
                <w:szCs w:val="24"/>
              </w:rPr>
              <w:t xml:space="preserve">Variable </w:t>
            </w:r>
          </w:p>
        </w:tc>
        <w:tc>
          <w:tcPr>
            <w:tcW w:w="5421" w:type="dxa"/>
          </w:tcPr>
          <w:p w14:paraId="085C4199"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r w:rsidRPr="005E599A">
              <w:rPr>
                <w:rFonts w:ascii="Times New Roman" w:eastAsia="Times New Roman" w:hAnsi="Times New Roman"/>
                <w:b/>
                <w:color w:val="000000"/>
                <w:kern w:val="28"/>
                <w:sz w:val="24"/>
                <w:szCs w:val="24"/>
              </w:rPr>
              <w:t xml:space="preserve">Range </w:t>
            </w:r>
          </w:p>
        </w:tc>
      </w:tr>
      <w:tr w:rsidR="005E599A" w:rsidRPr="005E599A" w14:paraId="5C3FA816" w14:textId="77777777" w:rsidTr="00F44668">
        <w:trPr>
          <w:trHeight w:val="1200"/>
        </w:trPr>
        <w:tc>
          <w:tcPr>
            <w:tcW w:w="3647" w:type="dxa"/>
          </w:tcPr>
          <w:p w14:paraId="6DEAC4C1"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Computer devices may include but not limited to:</w:t>
            </w:r>
          </w:p>
        </w:tc>
        <w:tc>
          <w:tcPr>
            <w:tcW w:w="5421" w:type="dxa"/>
          </w:tcPr>
          <w:p w14:paraId="628B1620"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Desktops</w:t>
            </w:r>
          </w:p>
          <w:p w14:paraId="0CDCA6C4"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Laptops</w:t>
            </w:r>
          </w:p>
          <w:p w14:paraId="07F65837"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Smartphones</w:t>
            </w:r>
          </w:p>
          <w:p w14:paraId="10A2F380"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Tablets</w:t>
            </w:r>
          </w:p>
          <w:p w14:paraId="56642DD8"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lastRenderedPageBreak/>
              <w:t>Smartwatches</w:t>
            </w:r>
          </w:p>
        </w:tc>
      </w:tr>
      <w:tr w:rsidR="005E599A" w:rsidRPr="005E599A" w14:paraId="7A1BD282" w14:textId="77777777" w:rsidTr="00F44668">
        <w:trPr>
          <w:trHeight w:val="1952"/>
        </w:trPr>
        <w:tc>
          <w:tcPr>
            <w:tcW w:w="3647" w:type="dxa"/>
          </w:tcPr>
          <w:p w14:paraId="11202E0F"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lastRenderedPageBreak/>
              <w:t>Computer hardware may include but not limited to:</w:t>
            </w:r>
          </w:p>
        </w:tc>
        <w:tc>
          <w:tcPr>
            <w:tcW w:w="5421" w:type="dxa"/>
          </w:tcPr>
          <w:p w14:paraId="1A93B5AA"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The System Unit E.g. Motherboard, CPU, casing, </w:t>
            </w:r>
          </w:p>
          <w:p w14:paraId="2FAD07C9"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Input Devices </w:t>
            </w:r>
            <w:proofErr w:type="gramStart"/>
            <w:r w:rsidRPr="005E599A">
              <w:rPr>
                <w:rFonts w:ascii="Times New Roman" w:eastAsia="Times New Roman" w:hAnsi="Times New Roman"/>
                <w:color w:val="000000"/>
                <w:kern w:val="28"/>
                <w:sz w:val="24"/>
                <w:szCs w:val="24"/>
              </w:rPr>
              <w:t>e.g.</w:t>
            </w:r>
            <w:proofErr w:type="gramEnd"/>
            <w:r w:rsidRPr="005E599A">
              <w:rPr>
                <w:rFonts w:ascii="Times New Roman" w:eastAsia="Times New Roman" w:hAnsi="Times New Roman"/>
                <w:color w:val="000000"/>
                <w:kern w:val="28"/>
                <w:sz w:val="24"/>
                <w:szCs w:val="24"/>
              </w:rPr>
              <w:t xml:space="preserve"> Pointing, keying, scanning, voice/speech recognition, direct data capture devices.</w:t>
            </w:r>
          </w:p>
          <w:p w14:paraId="1C10795F"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Output Devices e.g. hardcopy output and softcopy output </w:t>
            </w:r>
          </w:p>
          <w:p w14:paraId="3F0CF2B3"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Storage Devices e.g. main memory e.g. RAM, secondary storage (Solid state devices, Hard Drives, CDs &amp; DVDs, Memory cards, Flash drives</w:t>
            </w:r>
          </w:p>
          <w:p w14:paraId="6EC797EA"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Computer Ports e.g. HDMI, DVI, VGA, USB type C etc.</w:t>
            </w:r>
          </w:p>
        </w:tc>
      </w:tr>
      <w:tr w:rsidR="005E599A" w:rsidRPr="005E599A" w14:paraId="2FA9F64B" w14:textId="77777777" w:rsidTr="00F44668">
        <w:trPr>
          <w:trHeight w:val="70"/>
        </w:trPr>
        <w:tc>
          <w:tcPr>
            <w:tcW w:w="3647" w:type="dxa"/>
          </w:tcPr>
          <w:p w14:paraId="1867B1A7"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Computer software may include but not limited to:</w:t>
            </w:r>
          </w:p>
        </w:tc>
        <w:tc>
          <w:tcPr>
            <w:tcW w:w="5421" w:type="dxa"/>
          </w:tcPr>
          <w:p w14:paraId="5D1700D9"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System software e.g. Operating System (Windows, Macintosh, Linux, Android, iOS)</w:t>
            </w:r>
          </w:p>
          <w:p w14:paraId="568872FA"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Application Software e.g. Word Processors, Spreadsheets, Presentations etc.</w:t>
            </w:r>
          </w:p>
          <w:p w14:paraId="4BAFBB1C"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Utility Software e.g. Antivirus programs</w:t>
            </w:r>
          </w:p>
        </w:tc>
      </w:tr>
      <w:tr w:rsidR="005E599A" w:rsidRPr="005E599A" w14:paraId="60191BB2" w14:textId="77777777" w:rsidTr="00F44668">
        <w:trPr>
          <w:trHeight w:val="70"/>
        </w:trPr>
        <w:tc>
          <w:tcPr>
            <w:tcW w:w="3647" w:type="dxa"/>
          </w:tcPr>
          <w:p w14:paraId="265A5BE9"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Mouse techniques may include but not limited to:</w:t>
            </w:r>
          </w:p>
        </w:tc>
        <w:tc>
          <w:tcPr>
            <w:tcW w:w="5421" w:type="dxa"/>
          </w:tcPr>
          <w:p w14:paraId="7384CA1D"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Clicking</w:t>
            </w:r>
          </w:p>
          <w:p w14:paraId="484ABDE2"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Double-clicking</w:t>
            </w:r>
          </w:p>
          <w:p w14:paraId="766370F9"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Right-clicking</w:t>
            </w:r>
          </w:p>
          <w:p w14:paraId="5FF1F38C"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Drag and drop</w:t>
            </w:r>
          </w:p>
        </w:tc>
      </w:tr>
      <w:tr w:rsidR="005E599A" w:rsidRPr="005E599A" w14:paraId="5B6F37FF" w14:textId="77777777" w:rsidTr="00F44668">
        <w:trPr>
          <w:trHeight w:val="70"/>
        </w:trPr>
        <w:tc>
          <w:tcPr>
            <w:tcW w:w="3647" w:type="dxa"/>
          </w:tcPr>
          <w:p w14:paraId="3E4873B3"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Internet connection options may include but not limited to:</w:t>
            </w:r>
          </w:p>
        </w:tc>
        <w:tc>
          <w:tcPr>
            <w:tcW w:w="5421" w:type="dxa"/>
          </w:tcPr>
          <w:p w14:paraId="7C8B736A"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Mobile Networks/Data Plans</w:t>
            </w:r>
          </w:p>
          <w:p w14:paraId="0CD79E1A"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Wireless Hotspots</w:t>
            </w:r>
          </w:p>
          <w:p w14:paraId="46D8F0D6"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Cabled (Ethernet/</w:t>
            </w:r>
            <w:proofErr w:type="spellStart"/>
            <w:r w:rsidRPr="005E599A">
              <w:rPr>
                <w:rFonts w:ascii="Times New Roman" w:eastAsia="Times New Roman" w:hAnsi="Times New Roman"/>
                <w:color w:val="000000"/>
                <w:kern w:val="28"/>
                <w:sz w:val="24"/>
                <w:szCs w:val="24"/>
              </w:rPr>
              <w:t>Fibre</w:t>
            </w:r>
            <w:proofErr w:type="spellEnd"/>
            <w:r w:rsidRPr="005E599A">
              <w:rPr>
                <w:rFonts w:ascii="Times New Roman" w:eastAsia="Times New Roman" w:hAnsi="Times New Roman"/>
                <w:color w:val="000000"/>
                <w:kern w:val="28"/>
                <w:sz w:val="24"/>
                <w:szCs w:val="24"/>
              </w:rPr>
              <w:t>)</w:t>
            </w:r>
          </w:p>
          <w:p w14:paraId="0B9C0DB9"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Dial-Up</w:t>
            </w:r>
          </w:p>
          <w:p w14:paraId="7CC72CB9"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Satellite</w:t>
            </w:r>
          </w:p>
          <w:p w14:paraId="000BB018"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ISDN (Integrated Services Digital Network)</w:t>
            </w:r>
          </w:p>
        </w:tc>
      </w:tr>
      <w:tr w:rsidR="005E599A" w:rsidRPr="005E599A" w14:paraId="719A274D" w14:textId="77777777" w:rsidTr="00F44668">
        <w:trPr>
          <w:trHeight w:val="70"/>
        </w:trPr>
        <w:tc>
          <w:tcPr>
            <w:tcW w:w="3647" w:type="dxa"/>
          </w:tcPr>
          <w:p w14:paraId="54C42314"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External devices may include but not limited to:</w:t>
            </w:r>
          </w:p>
        </w:tc>
        <w:tc>
          <w:tcPr>
            <w:tcW w:w="5421" w:type="dxa"/>
          </w:tcPr>
          <w:p w14:paraId="03829DE5"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Printers</w:t>
            </w:r>
          </w:p>
          <w:p w14:paraId="44F015AF"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Projectors</w:t>
            </w:r>
          </w:p>
          <w:p w14:paraId="497CBCF4"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Smart Boards</w:t>
            </w:r>
          </w:p>
          <w:p w14:paraId="5169C970"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Speakers</w:t>
            </w:r>
          </w:p>
          <w:p w14:paraId="62619DA2"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External storage drives</w:t>
            </w:r>
          </w:p>
          <w:p w14:paraId="55E948C9"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Digital/Smart TVs</w:t>
            </w:r>
          </w:p>
        </w:tc>
      </w:tr>
      <w:tr w:rsidR="005E599A" w:rsidRPr="005E599A" w14:paraId="0B4344BC" w14:textId="77777777" w:rsidTr="00F44668">
        <w:trPr>
          <w:trHeight w:val="70"/>
        </w:trPr>
        <w:tc>
          <w:tcPr>
            <w:tcW w:w="3647" w:type="dxa"/>
          </w:tcPr>
          <w:p w14:paraId="41E29E79"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lastRenderedPageBreak/>
              <w:t>Word processing concepts may include but not limited to:</w:t>
            </w:r>
          </w:p>
        </w:tc>
        <w:tc>
          <w:tcPr>
            <w:tcW w:w="5421" w:type="dxa"/>
          </w:tcPr>
          <w:p w14:paraId="2DE65835"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Creating word documents</w:t>
            </w:r>
          </w:p>
          <w:p w14:paraId="78D2B155"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Editing word documents</w:t>
            </w:r>
          </w:p>
          <w:p w14:paraId="45EA000A"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Formatting word documents</w:t>
            </w:r>
          </w:p>
          <w:p w14:paraId="3D106AB5"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Saving word documents</w:t>
            </w:r>
          </w:p>
          <w:p w14:paraId="39DA6AE2"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Printing word documents</w:t>
            </w:r>
          </w:p>
        </w:tc>
      </w:tr>
      <w:tr w:rsidR="005E599A" w:rsidRPr="005E599A" w14:paraId="3DECFC25" w14:textId="77777777" w:rsidTr="00F44668">
        <w:trPr>
          <w:trHeight w:val="70"/>
        </w:trPr>
        <w:tc>
          <w:tcPr>
            <w:tcW w:w="3647" w:type="dxa"/>
          </w:tcPr>
          <w:p w14:paraId="2EB0919A"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Data manipulation may include but not limited to:</w:t>
            </w:r>
          </w:p>
        </w:tc>
        <w:tc>
          <w:tcPr>
            <w:tcW w:w="5421" w:type="dxa"/>
          </w:tcPr>
          <w:p w14:paraId="46CE885A"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Use of formulae</w:t>
            </w:r>
          </w:p>
          <w:p w14:paraId="7C51C281"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Use of functions</w:t>
            </w:r>
          </w:p>
          <w:p w14:paraId="679FB896"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Sorting</w:t>
            </w:r>
          </w:p>
          <w:p w14:paraId="757937B8"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Filtering</w:t>
            </w:r>
          </w:p>
          <w:p w14:paraId="465B76E5"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Visual representation using charts</w:t>
            </w:r>
          </w:p>
        </w:tc>
      </w:tr>
      <w:tr w:rsidR="005E599A" w:rsidRPr="005E599A" w14:paraId="087BBC4C" w14:textId="77777777" w:rsidTr="00F44668">
        <w:trPr>
          <w:trHeight w:val="70"/>
        </w:trPr>
        <w:tc>
          <w:tcPr>
            <w:tcW w:w="3647" w:type="dxa"/>
          </w:tcPr>
          <w:p w14:paraId="4791DFD2"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Electronic presentation concepts may include but not limited to:</w:t>
            </w:r>
          </w:p>
        </w:tc>
        <w:tc>
          <w:tcPr>
            <w:tcW w:w="5421" w:type="dxa"/>
          </w:tcPr>
          <w:p w14:paraId="424466F6"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Creating slides</w:t>
            </w:r>
          </w:p>
          <w:p w14:paraId="552EC5E1"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Editing slides</w:t>
            </w:r>
          </w:p>
          <w:p w14:paraId="7E6A32C2"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Formatting slides</w:t>
            </w:r>
          </w:p>
          <w:p w14:paraId="4B2A3D81"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Applying slide effects and transitions</w:t>
            </w:r>
          </w:p>
          <w:p w14:paraId="2E864F9D"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Creating and playing slideshows</w:t>
            </w:r>
          </w:p>
          <w:p w14:paraId="71A8F407"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Saving presentations</w:t>
            </w:r>
          </w:p>
          <w:p w14:paraId="79A6A102"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Printing slides and handouts</w:t>
            </w:r>
          </w:p>
        </w:tc>
      </w:tr>
      <w:tr w:rsidR="005E599A" w:rsidRPr="005E599A" w14:paraId="7B79901A" w14:textId="77777777" w:rsidTr="00F44668">
        <w:trPr>
          <w:trHeight w:val="70"/>
        </w:trPr>
        <w:tc>
          <w:tcPr>
            <w:tcW w:w="3647" w:type="dxa"/>
          </w:tcPr>
          <w:p w14:paraId="0DF358C0"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Internet services may include but not limited to:</w:t>
            </w:r>
          </w:p>
        </w:tc>
        <w:tc>
          <w:tcPr>
            <w:tcW w:w="5421" w:type="dxa"/>
          </w:tcPr>
          <w:p w14:paraId="4BA06683"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Communication Services</w:t>
            </w:r>
          </w:p>
          <w:p w14:paraId="6389823C"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Information Retrieval Services</w:t>
            </w:r>
          </w:p>
          <w:p w14:paraId="2D561F0D"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File Transfer</w:t>
            </w:r>
          </w:p>
          <w:p w14:paraId="5BF1F4BC"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World Wide Web Services</w:t>
            </w:r>
          </w:p>
          <w:p w14:paraId="6C46C748"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Web Services</w:t>
            </w:r>
          </w:p>
          <w:p w14:paraId="72580014"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Directory Services</w:t>
            </w:r>
          </w:p>
          <w:p w14:paraId="3507E0E6"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Automatic Network Address Configuration</w:t>
            </w:r>
          </w:p>
          <w:p w14:paraId="0A4BA51C"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Newsgroup</w:t>
            </w:r>
          </w:p>
          <w:p w14:paraId="1309D693" w14:textId="77777777" w:rsidR="005E599A" w:rsidRPr="005E599A" w:rsidRDefault="005E599A" w:rsidP="00584355">
            <w:pPr>
              <w:numPr>
                <w:ilvl w:val="0"/>
                <w:numId w:val="196"/>
              </w:numPr>
              <w:spacing w:after="24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Ecommerce</w:t>
            </w:r>
          </w:p>
        </w:tc>
      </w:tr>
      <w:tr w:rsidR="005E599A" w:rsidRPr="005E599A" w14:paraId="59125A7D" w14:textId="77777777" w:rsidTr="00F44668">
        <w:trPr>
          <w:trHeight w:val="70"/>
        </w:trPr>
        <w:tc>
          <w:tcPr>
            <w:tcW w:w="3647" w:type="dxa"/>
          </w:tcPr>
          <w:p w14:paraId="019A3953"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Internet access applications/software may include but not limited to:</w:t>
            </w:r>
          </w:p>
        </w:tc>
        <w:tc>
          <w:tcPr>
            <w:tcW w:w="5421" w:type="dxa"/>
          </w:tcPr>
          <w:p w14:paraId="1495CCA4"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Browsers</w:t>
            </w:r>
          </w:p>
          <w:p w14:paraId="51D87EDA"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Email Apps</w:t>
            </w:r>
          </w:p>
          <w:p w14:paraId="79875D47"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e-commerce Apps</w:t>
            </w:r>
          </w:p>
        </w:tc>
      </w:tr>
      <w:tr w:rsidR="005E599A" w:rsidRPr="005E599A" w14:paraId="429DC0BB" w14:textId="77777777" w:rsidTr="00F44668">
        <w:trPr>
          <w:trHeight w:val="70"/>
        </w:trPr>
        <w:tc>
          <w:tcPr>
            <w:tcW w:w="3647" w:type="dxa"/>
          </w:tcPr>
          <w:p w14:paraId="30264441"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Online collaboration tools may include but not limited to:</w:t>
            </w:r>
          </w:p>
        </w:tc>
        <w:tc>
          <w:tcPr>
            <w:tcW w:w="5421" w:type="dxa"/>
          </w:tcPr>
          <w:p w14:paraId="47153918"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Online Storage</w:t>
            </w:r>
          </w:p>
          <w:p w14:paraId="143C3280"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Online productivity applications</w:t>
            </w:r>
          </w:p>
          <w:p w14:paraId="646A17BD"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Online meetings, </w:t>
            </w:r>
          </w:p>
          <w:p w14:paraId="551D9330"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Online learning environments,</w:t>
            </w:r>
          </w:p>
          <w:p w14:paraId="6AA476FF"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Online calendars</w:t>
            </w:r>
          </w:p>
          <w:p w14:paraId="4275F751"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Social networks</w:t>
            </w:r>
          </w:p>
        </w:tc>
      </w:tr>
      <w:tr w:rsidR="005E599A" w:rsidRPr="005E599A" w14:paraId="540D0462" w14:textId="77777777" w:rsidTr="00F44668">
        <w:trPr>
          <w:trHeight w:val="70"/>
        </w:trPr>
        <w:tc>
          <w:tcPr>
            <w:tcW w:w="3647" w:type="dxa"/>
          </w:tcPr>
          <w:p w14:paraId="38F7ABC3"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Data protection and privacy may include but not limited to:</w:t>
            </w:r>
          </w:p>
        </w:tc>
        <w:tc>
          <w:tcPr>
            <w:tcW w:w="5421" w:type="dxa"/>
          </w:tcPr>
          <w:p w14:paraId="10852BEA"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Confidentiality of data/information</w:t>
            </w:r>
          </w:p>
          <w:p w14:paraId="5FF25BD7"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Integrity of data/information</w:t>
            </w:r>
          </w:p>
          <w:p w14:paraId="6FBA2AE8"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Availability of data/information</w:t>
            </w:r>
          </w:p>
        </w:tc>
      </w:tr>
      <w:tr w:rsidR="005E599A" w:rsidRPr="005E599A" w14:paraId="51D590CB" w14:textId="77777777" w:rsidTr="00F44668">
        <w:trPr>
          <w:trHeight w:val="70"/>
        </w:trPr>
        <w:tc>
          <w:tcPr>
            <w:tcW w:w="3647" w:type="dxa"/>
          </w:tcPr>
          <w:p w14:paraId="126E186B"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lastRenderedPageBreak/>
              <w:t>Internet security threats may include but not limited to:</w:t>
            </w:r>
          </w:p>
        </w:tc>
        <w:tc>
          <w:tcPr>
            <w:tcW w:w="5421" w:type="dxa"/>
          </w:tcPr>
          <w:p w14:paraId="24AB7B2B" w14:textId="77777777" w:rsidR="005E599A" w:rsidRPr="005E599A" w:rsidRDefault="005E599A" w:rsidP="00584355">
            <w:pPr>
              <w:numPr>
                <w:ilvl w:val="0"/>
                <w:numId w:val="19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Malware attacks</w:t>
            </w:r>
          </w:p>
          <w:p w14:paraId="61A0E03C"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Social engineering attacks</w:t>
            </w:r>
          </w:p>
          <w:p w14:paraId="73C73FCD"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Software supply chain attacks</w:t>
            </w:r>
          </w:p>
          <w:p w14:paraId="3DE78BCA"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Advanced persistent threats (APT)</w:t>
            </w:r>
          </w:p>
          <w:p w14:paraId="76EAA902"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Distributed denial of service (</w:t>
            </w:r>
            <w:proofErr w:type="spellStart"/>
            <w:r w:rsidRPr="005E599A">
              <w:rPr>
                <w:rFonts w:ascii="Times New Roman" w:eastAsia="Times New Roman" w:hAnsi="Times New Roman"/>
                <w:color w:val="000000"/>
                <w:kern w:val="28"/>
                <w:sz w:val="24"/>
                <w:szCs w:val="24"/>
              </w:rPr>
              <w:t>DDoS</w:t>
            </w:r>
            <w:proofErr w:type="spellEnd"/>
            <w:r w:rsidRPr="005E599A">
              <w:rPr>
                <w:rFonts w:ascii="Times New Roman" w:eastAsia="Times New Roman" w:hAnsi="Times New Roman"/>
                <w:color w:val="000000"/>
                <w:kern w:val="28"/>
                <w:sz w:val="24"/>
                <w:szCs w:val="24"/>
              </w:rPr>
              <w:t>)</w:t>
            </w:r>
          </w:p>
          <w:p w14:paraId="2362AFC2"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Man-in-the-middle attack (</w:t>
            </w:r>
            <w:proofErr w:type="spellStart"/>
            <w:r w:rsidRPr="005E599A">
              <w:rPr>
                <w:rFonts w:ascii="Times New Roman" w:eastAsia="Times New Roman" w:hAnsi="Times New Roman"/>
                <w:color w:val="000000"/>
                <w:kern w:val="28"/>
                <w:sz w:val="24"/>
                <w:szCs w:val="24"/>
              </w:rPr>
              <w:t>MitM</w:t>
            </w:r>
            <w:proofErr w:type="spellEnd"/>
            <w:r w:rsidRPr="005E599A">
              <w:rPr>
                <w:rFonts w:ascii="Times New Roman" w:eastAsia="Times New Roman" w:hAnsi="Times New Roman"/>
                <w:color w:val="000000"/>
                <w:kern w:val="28"/>
                <w:sz w:val="24"/>
                <w:szCs w:val="24"/>
              </w:rPr>
              <w:t>)</w:t>
            </w:r>
          </w:p>
          <w:p w14:paraId="1BFD6D09"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Password attacks</w:t>
            </w:r>
          </w:p>
          <w:p w14:paraId="644CB7A7"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proofErr w:type="spellStart"/>
            <w:r w:rsidRPr="005E599A">
              <w:rPr>
                <w:rFonts w:ascii="Times New Roman" w:eastAsia="Times New Roman" w:hAnsi="Times New Roman"/>
                <w:color w:val="000000"/>
                <w:kern w:val="28"/>
                <w:sz w:val="24"/>
                <w:szCs w:val="24"/>
              </w:rPr>
              <w:t>IoT</w:t>
            </w:r>
            <w:proofErr w:type="spellEnd"/>
            <w:r w:rsidRPr="005E599A">
              <w:rPr>
                <w:rFonts w:ascii="Times New Roman" w:eastAsia="Times New Roman" w:hAnsi="Times New Roman"/>
                <w:color w:val="000000"/>
                <w:kern w:val="28"/>
                <w:sz w:val="24"/>
                <w:szCs w:val="24"/>
              </w:rPr>
              <w:t xml:space="preserve"> Attacks</w:t>
            </w:r>
          </w:p>
          <w:p w14:paraId="6E2E6326" w14:textId="77777777" w:rsidR="005E599A" w:rsidRPr="005E599A" w:rsidRDefault="00CA41CE" w:rsidP="00584355">
            <w:pPr>
              <w:numPr>
                <w:ilvl w:val="0"/>
                <w:numId w:val="196"/>
              </w:numPr>
              <w:spacing w:after="0" w:line="276" w:lineRule="auto"/>
              <w:jc w:val="both"/>
              <w:rPr>
                <w:rFonts w:ascii="Times New Roman" w:eastAsia="Times New Roman" w:hAnsi="Times New Roman"/>
                <w:color w:val="000000"/>
                <w:kern w:val="28"/>
                <w:sz w:val="24"/>
                <w:szCs w:val="24"/>
              </w:rPr>
            </w:pPr>
            <w:hyperlink r:id="rId12" w:anchor="phishing-attacks">
              <w:r w:rsidR="005E599A" w:rsidRPr="005E599A">
                <w:rPr>
                  <w:rFonts w:ascii="Times New Roman" w:eastAsia="Times New Roman" w:hAnsi="Times New Roman"/>
                  <w:color w:val="000000"/>
                  <w:kern w:val="28"/>
                  <w:sz w:val="24"/>
                  <w:szCs w:val="24"/>
                </w:rPr>
                <w:t>Phishing Attacks</w:t>
              </w:r>
            </w:hyperlink>
          </w:p>
          <w:p w14:paraId="049E8EB6" w14:textId="77777777" w:rsidR="005E599A" w:rsidRPr="005E599A" w:rsidRDefault="00CA41CE" w:rsidP="00584355">
            <w:pPr>
              <w:numPr>
                <w:ilvl w:val="0"/>
                <w:numId w:val="196"/>
              </w:numPr>
              <w:spacing w:after="0" w:line="276" w:lineRule="auto"/>
              <w:jc w:val="both"/>
              <w:rPr>
                <w:rFonts w:ascii="Times New Roman" w:eastAsia="Times New Roman" w:hAnsi="Times New Roman"/>
                <w:color w:val="000000"/>
                <w:kern w:val="28"/>
                <w:sz w:val="24"/>
                <w:szCs w:val="24"/>
              </w:rPr>
            </w:pPr>
            <w:hyperlink r:id="rId13" w:anchor="ransomware">
              <w:r w:rsidR="005E599A" w:rsidRPr="005E599A">
                <w:rPr>
                  <w:rFonts w:ascii="Times New Roman" w:eastAsia="Times New Roman" w:hAnsi="Times New Roman"/>
                  <w:color w:val="000000"/>
                  <w:kern w:val="28"/>
                  <w:sz w:val="24"/>
                  <w:szCs w:val="24"/>
                </w:rPr>
                <w:t>Ransomware</w:t>
              </w:r>
            </w:hyperlink>
          </w:p>
        </w:tc>
      </w:tr>
      <w:tr w:rsidR="005E599A" w:rsidRPr="005E599A" w14:paraId="7374FFFC" w14:textId="77777777" w:rsidTr="00F44668">
        <w:trPr>
          <w:trHeight w:val="70"/>
        </w:trPr>
        <w:tc>
          <w:tcPr>
            <w:tcW w:w="3647" w:type="dxa"/>
          </w:tcPr>
          <w:p w14:paraId="092089D3"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Online job platforms may include but not limited to:</w:t>
            </w:r>
          </w:p>
        </w:tc>
        <w:tc>
          <w:tcPr>
            <w:tcW w:w="5421" w:type="dxa"/>
          </w:tcPr>
          <w:p w14:paraId="40542178"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proofErr w:type="spellStart"/>
            <w:r w:rsidRPr="005E599A">
              <w:rPr>
                <w:rFonts w:ascii="Times New Roman" w:eastAsia="Times New Roman" w:hAnsi="Times New Roman"/>
                <w:color w:val="000000"/>
                <w:kern w:val="28"/>
                <w:sz w:val="24"/>
                <w:szCs w:val="24"/>
              </w:rPr>
              <w:t>Remotask</w:t>
            </w:r>
            <w:proofErr w:type="spellEnd"/>
          </w:p>
          <w:p w14:paraId="7694CCCF"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Data </w:t>
            </w:r>
            <w:proofErr w:type="spellStart"/>
            <w:proofErr w:type="gramStart"/>
            <w:r w:rsidRPr="005E599A">
              <w:rPr>
                <w:rFonts w:ascii="Times New Roman" w:eastAsia="Times New Roman" w:hAnsi="Times New Roman"/>
                <w:color w:val="000000"/>
                <w:kern w:val="28"/>
                <w:sz w:val="24"/>
                <w:szCs w:val="24"/>
              </w:rPr>
              <w:t>annotation.tech</w:t>
            </w:r>
            <w:proofErr w:type="spellEnd"/>
            <w:proofErr w:type="gramEnd"/>
          </w:p>
          <w:p w14:paraId="458227B2"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proofErr w:type="spellStart"/>
            <w:r w:rsidRPr="005E599A">
              <w:rPr>
                <w:rFonts w:ascii="Times New Roman" w:eastAsia="Times New Roman" w:hAnsi="Times New Roman"/>
                <w:color w:val="000000"/>
                <w:kern w:val="28"/>
                <w:sz w:val="24"/>
                <w:szCs w:val="24"/>
              </w:rPr>
              <w:t>Cloudworker</w:t>
            </w:r>
            <w:proofErr w:type="spellEnd"/>
          </w:p>
          <w:p w14:paraId="2D39B34E"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proofErr w:type="spellStart"/>
            <w:r w:rsidRPr="005E599A">
              <w:rPr>
                <w:rFonts w:ascii="Times New Roman" w:eastAsia="Times New Roman" w:hAnsi="Times New Roman"/>
                <w:color w:val="000000"/>
                <w:kern w:val="28"/>
                <w:sz w:val="24"/>
                <w:szCs w:val="24"/>
              </w:rPr>
              <w:t>Upwork</w:t>
            </w:r>
            <w:proofErr w:type="spellEnd"/>
          </w:p>
          <w:p w14:paraId="19A0706F"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proofErr w:type="spellStart"/>
            <w:r w:rsidRPr="005E599A">
              <w:rPr>
                <w:rFonts w:ascii="Times New Roman" w:eastAsia="Times New Roman" w:hAnsi="Times New Roman"/>
                <w:color w:val="000000"/>
                <w:kern w:val="28"/>
                <w:sz w:val="24"/>
                <w:szCs w:val="24"/>
              </w:rPr>
              <w:t>Oneforma</w:t>
            </w:r>
            <w:proofErr w:type="spellEnd"/>
          </w:p>
          <w:p w14:paraId="3B061589"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proofErr w:type="spellStart"/>
            <w:r w:rsidRPr="005E599A">
              <w:rPr>
                <w:rFonts w:ascii="Times New Roman" w:eastAsia="Times New Roman" w:hAnsi="Times New Roman"/>
                <w:color w:val="000000"/>
                <w:kern w:val="28"/>
                <w:sz w:val="24"/>
                <w:szCs w:val="24"/>
              </w:rPr>
              <w:t>Appen</w:t>
            </w:r>
            <w:proofErr w:type="spellEnd"/>
          </w:p>
        </w:tc>
      </w:tr>
      <w:tr w:rsidR="005E599A" w:rsidRPr="005E599A" w14:paraId="62359B71" w14:textId="77777777" w:rsidTr="00F44668">
        <w:trPr>
          <w:trHeight w:val="70"/>
        </w:trPr>
        <w:tc>
          <w:tcPr>
            <w:tcW w:w="3647" w:type="dxa"/>
          </w:tcPr>
          <w:p w14:paraId="6A8D50DE" w14:textId="77777777" w:rsidR="005E599A" w:rsidRPr="005E599A" w:rsidRDefault="005E599A" w:rsidP="00584355">
            <w:pPr>
              <w:numPr>
                <w:ilvl w:val="0"/>
                <w:numId w:val="195"/>
              </w:numPr>
              <w:spacing w:after="0" w:line="276" w:lineRule="auto"/>
              <w:ind w:left="360"/>
              <w:rPr>
                <w:rFonts w:ascii="Times New Roman" w:eastAsia="Times New Roman" w:hAnsi="Times New Roman"/>
                <w:color w:val="000000"/>
                <w:kern w:val="28"/>
                <w:sz w:val="24"/>
                <w:szCs w:val="24"/>
              </w:rPr>
            </w:pPr>
            <w:r w:rsidRPr="005E599A">
              <w:rPr>
                <w:rFonts w:ascii="Times New Roman" w:eastAsia="Tahoma" w:hAnsi="Times New Roman"/>
                <w:color w:val="000000"/>
                <w:kern w:val="28"/>
                <w:sz w:val="24"/>
                <w:szCs w:val="24"/>
              </w:rPr>
              <w:t>Job opportunities may include but not limited to:</w:t>
            </w:r>
          </w:p>
        </w:tc>
        <w:tc>
          <w:tcPr>
            <w:tcW w:w="5421" w:type="dxa"/>
          </w:tcPr>
          <w:p w14:paraId="4A644B42" w14:textId="77777777" w:rsidR="005E599A" w:rsidRPr="005E599A" w:rsidRDefault="005E599A" w:rsidP="00584355">
            <w:pPr>
              <w:numPr>
                <w:ilvl w:val="0"/>
                <w:numId w:val="163"/>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 xml:space="preserve">Self-employment </w:t>
            </w:r>
          </w:p>
          <w:p w14:paraId="04A8116D" w14:textId="77777777" w:rsidR="005E599A" w:rsidRPr="005E599A" w:rsidRDefault="005E599A" w:rsidP="00584355">
            <w:pPr>
              <w:numPr>
                <w:ilvl w:val="0"/>
                <w:numId w:val="163"/>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 xml:space="preserve">Service provision </w:t>
            </w:r>
          </w:p>
          <w:p w14:paraId="3EB12C09" w14:textId="77777777" w:rsidR="005E599A" w:rsidRPr="005E599A" w:rsidRDefault="005E599A" w:rsidP="00584355">
            <w:pPr>
              <w:numPr>
                <w:ilvl w:val="0"/>
                <w:numId w:val="163"/>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product development</w:t>
            </w:r>
          </w:p>
          <w:p w14:paraId="2DF319E8" w14:textId="77777777" w:rsidR="005E599A" w:rsidRPr="005E599A" w:rsidRDefault="005E599A" w:rsidP="00584355">
            <w:pPr>
              <w:numPr>
                <w:ilvl w:val="0"/>
                <w:numId w:val="196"/>
              </w:numPr>
              <w:spacing w:after="0" w:line="276" w:lineRule="auto"/>
              <w:jc w:val="both"/>
              <w:rPr>
                <w:rFonts w:ascii="Times New Roman" w:eastAsia="Times New Roman" w:hAnsi="Times New Roman"/>
                <w:color w:val="000000"/>
                <w:kern w:val="28"/>
                <w:sz w:val="24"/>
                <w:szCs w:val="24"/>
              </w:rPr>
            </w:pPr>
            <w:r w:rsidRPr="005E599A">
              <w:rPr>
                <w:rFonts w:ascii="Times New Roman" w:eastAsia="Tahoma" w:hAnsi="Times New Roman"/>
                <w:color w:val="000000"/>
                <w:kern w:val="28"/>
                <w:sz w:val="24"/>
                <w:szCs w:val="24"/>
              </w:rPr>
              <w:t xml:space="preserve">salaried employment </w:t>
            </w:r>
          </w:p>
        </w:tc>
      </w:tr>
      <w:tr w:rsidR="005E599A" w:rsidRPr="005E599A" w14:paraId="59C4FC52" w14:textId="77777777" w:rsidTr="00F44668">
        <w:trPr>
          <w:trHeight w:val="70"/>
        </w:trPr>
        <w:tc>
          <w:tcPr>
            <w:tcW w:w="3647" w:type="dxa"/>
          </w:tcPr>
          <w:p w14:paraId="3D9926CD" w14:textId="77777777" w:rsidR="005E599A" w:rsidRPr="005E599A" w:rsidRDefault="005E599A" w:rsidP="00584355">
            <w:pPr>
              <w:numPr>
                <w:ilvl w:val="0"/>
                <w:numId w:val="195"/>
              </w:numPr>
              <w:spacing w:after="0" w:line="276" w:lineRule="auto"/>
              <w:ind w:left="360"/>
              <w:contextualSpacing/>
              <w:rPr>
                <w:rFonts w:ascii="Times New Roman" w:eastAsia="Tahoma" w:hAnsi="Times New Roman"/>
                <w:color w:val="000000"/>
                <w:sz w:val="24"/>
                <w:szCs w:val="24"/>
                <w:lang w:val="en-GB"/>
              </w:rPr>
            </w:pPr>
            <w:r w:rsidRPr="005E599A">
              <w:rPr>
                <w:rFonts w:ascii="Times New Roman" w:eastAsia="Tahoma" w:hAnsi="Times New Roman"/>
                <w:color w:val="000000"/>
                <w:sz w:val="24"/>
                <w:szCs w:val="24"/>
                <w:lang w:val="en-GB"/>
              </w:rPr>
              <w:t>Certificates and testimonials</w:t>
            </w:r>
            <w:r w:rsidRPr="005E599A">
              <w:rPr>
                <w:rFonts w:ascii="Times New Roman" w:eastAsia="Tahoma" w:hAnsi="Times New Roman"/>
                <w:b/>
                <w:i/>
                <w:color w:val="000000"/>
                <w:sz w:val="24"/>
                <w:szCs w:val="24"/>
                <w:lang w:val="en-GB"/>
              </w:rPr>
              <w:t xml:space="preserve"> </w:t>
            </w:r>
            <w:r w:rsidRPr="005E599A">
              <w:rPr>
                <w:rFonts w:ascii="Times New Roman" w:eastAsia="Tahoma" w:hAnsi="Times New Roman"/>
                <w:color w:val="000000"/>
                <w:sz w:val="24"/>
                <w:szCs w:val="24"/>
                <w:lang w:val="en-GB"/>
              </w:rPr>
              <w:t>may include but not limited to:</w:t>
            </w:r>
          </w:p>
        </w:tc>
        <w:tc>
          <w:tcPr>
            <w:tcW w:w="5421" w:type="dxa"/>
          </w:tcPr>
          <w:p w14:paraId="37725DC4" w14:textId="77777777" w:rsidR="005E599A" w:rsidRPr="005E599A" w:rsidRDefault="005E599A" w:rsidP="00584355">
            <w:pPr>
              <w:numPr>
                <w:ilvl w:val="0"/>
                <w:numId w:val="164"/>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Academic credentials</w:t>
            </w:r>
          </w:p>
          <w:p w14:paraId="3983F322" w14:textId="77777777" w:rsidR="005E599A" w:rsidRPr="005E599A" w:rsidRDefault="005E599A" w:rsidP="00584355">
            <w:pPr>
              <w:numPr>
                <w:ilvl w:val="0"/>
                <w:numId w:val="164"/>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Letters of previous employments/ services rendered</w:t>
            </w:r>
          </w:p>
          <w:p w14:paraId="16132B68" w14:textId="77777777" w:rsidR="005E599A" w:rsidRPr="005E599A" w:rsidRDefault="005E599A" w:rsidP="00584355">
            <w:pPr>
              <w:numPr>
                <w:ilvl w:val="0"/>
                <w:numId w:val="164"/>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Letters of commendation</w:t>
            </w:r>
          </w:p>
          <w:p w14:paraId="7874F644" w14:textId="77777777" w:rsidR="005E599A" w:rsidRPr="005E599A" w:rsidRDefault="005E599A" w:rsidP="00584355">
            <w:pPr>
              <w:numPr>
                <w:ilvl w:val="0"/>
                <w:numId w:val="164"/>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Certifications of participation</w:t>
            </w:r>
          </w:p>
          <w:p w14:paraId="3A188577" w14:textId="77777777" w:rsidR="005E599A" w:rsidRPr="005E599A" w:rsidRDefault="005E599A" w:rsidP="00584355">
            <w:pPr>
              <w:numPr>
                <w:ilvl w:val="0"/>
                <w:numId w:val="164"/>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 xml:space="preserve">Awards </w:t>
            </w:r>
          </w:p>
        </w:tc>
      </w:tr>
      <w:tr w:rsidR="005E599A" w:rsidRPr="005E599A" w14:paraId="3939B2D6" w14:textId="77777777" w:rsidTr="00F44668">
        <w:trPr>
          <w:trHeight w:val="70"/>
        </w:trPr>
        <w:tc>
          <w:tcPr>
            <w:tcW w:w="3647" w:type="dxa"/>
          </w:tcPr>
          <w:p w14:paraId="7510CAAD" w14:textId="77777777" w:rsidR="005E599A" w:rsidRPr="005E599A" w:rsidRDefault="005E599A" w:rsidP="00584355">
            <w:pPr>
              <w:numPr>
                <w:ilvl w:val="0"/>
                <w:numId w:val="195"/>
              </w:numPr>
              <w:spacing w:after="0" w:line="276" w:lineRule="auto"/>
              <w:ind w:left="360"/>
              <w:contextualSpacing/>
              <w:rPr>
                <w:rFonts w:ascii="Times New Roman" w:eastAsia="Tahoma" w:hAnsi="Times New Roman"/>
                <w:color w:val="000000"/>
                <w:sz w:val="24"/>
                <w:szCs w:val="24"/>
                <w:lang w:val="en-GB"/>
              </w:rPr>
            </w:pPr>
            <w:r w:rsidRPr="005E599A">
              <w:rPr>
                <w:rFonts w:ascii="Times New Roman" w:eastAsia="Tahoma" w:hAnsi="Times New Roman"/>
                <w:color w:val="000000"/>
                <w:sz w:val="24"/>
                <w:szCs w:val="24"/>
                <w:lang w:val="en-GB"/>
              </w:rPr>
              <w:t>Interview skills may include but not limited to:</w:t>
            </w:r>
          </w:p>
        </w:tc>
        <w:tc>
          <w:tcPr>
            <w:tcW w:w="5421" w:type="dxa"/>
          </w:tcPr>
          <w:p w14:paraId="203C367A" w14:textId="77777777" w:rsidR="005E599A" w:rsidRPr="005E599A" w:rsidRDefault="005E599A" w:rsidP="00584355">
            <w:pPr>
              <w:numPr>
                <w:ilvl w:val="0"/>
                <w:numId w:val="165"/>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Listening skills</w:t>
            </w:r>
          </w:p>
          <w:p w14:paraId="4102A1E3" w14:textId="77777777" w:rsidR="005E599A" w:rsidRPr="005E599A" w:rsidRDefault="005E599A" w:rsidP="00584355">
            <w:pPr>
              <w:numPr>
                <w:ilvl w:val="0"/>
                <w:numId w:val="165"/>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Grooming</w:t>
            </w:r>
          </w:p>
          <w:p w14:paraId="1D096AD1" w14:textId="77777777" w:rsidR="005E599A" w:rsidRPr="005E599A" w:rsidRDefault="005E599A" w:rsidP="00584355">
            <w:pPr>
              <w:numPr>
                <w:ilvl w:val="0"/>
                <w:numId w:val="165"/>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Language command</w:t>
            </w:r>
          </w:p>
          <w:p w14:paraId="0D53963E" w14:textId="77777777" w:rsidR="005E599A" w:rsidRPr="005E599A" w:rsidRDefault="005E599A" w:rsidP="00584355">
            <w:pPr>
              <w:numPr>
                <w:ilvl w:val="0"/>
                <w:numId w:val="165"/>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 xml:space="preserve">Articulation of issues </w:t>
            </w:r>
          </w:p>
          <w:p w14:paraId="5AB7727B" w14:textId="77777777" w:rsidR="005E599A" w:rsidRPr="005E599A" w:rsidRDefault="005E599A" w:rsidP="00584355">
            <w:pPr>
              <w:numPr>
                <w:ilvl w:val="0"/>
                <w:numId w:val="165"/>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 xml:space="preserve">Body language </w:t>
            </w:r>
          </w:p>
          <w:p w14:paraId="4AAFCE19" w14:textId="77777777" w:rsidR="005E599A" w:rsidRPr="005E599A" w:rsidRDefault="005E599A" w:rsidP="00584355">
            <w:pPr>
              <w:numPr>
                <w:ilvl w:val="0"/>
                <w:numId w:val="165"/>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 xml:space="preserve">Time management </w:t>
            </w:r>
          </w:p>
          <w:p w14:paraId="558260C2" w14:textId="77777777" w:rsidR="005E599A" w:rsidRPr="005E599A" w:rsidRDefault="005E599A" w:rsidP="00584355">
            <w:pPr>
              <w:numPr>
                <w:ilvl w:val="0"/>
                <w:numId w:val="165"/>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 xml:space="preserve">Honesty </w:t>
            </w:r>
          </w:p>
          <w:p w14:paraId="05C6DDDA" w14:textId="77777777" w:rsidR="005E599A" w:rsidRPr="005E599A" w:rsidRDefault="005E599A" w:rsidP="00584355">
            <w:pPr>
              <w:numPr>
                <w:ilvl w:val="0"/>
                <w:numId w:val="165"/>
              </w:numPr>
              <w:spacing w:after="0" w:line="276" w:lineRule="auto"/>
              <w:jc w:val="both"/>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 xml:space="preserve">Generally knowledgeable in current affairs and technical area </w:t>
            </w:r>
          </w:p>
        </w:tc>
      </w:tr>
    </w:tbl>
    <w:p w14:paraId="758E8FE2" w14:textId="77777777" w:rsidR="005E599A" w:rsidRPr="005E599A" w:rsidRDefault="005E599A" w:rsidP="005E599A">
      <w:pPr>
        <w:spacing w:after="120" w:line="276" w:lineRule="auto"/>
        <w:rPr>
          <w:rFonts w:ascii="Times New Roman" w:eastAsia="Times New Roman" w:hAnsi="Times New Roman"/>
          <w:color w:val="000000"/>
          <w:kern w:val="28"/>
          <w:sz w:val="24"/>
          <w:szCs w:val="24"/>
        </w:rPr>
      </w:pPr>
    </w:p>
    <w:p w14:paraId="7932D0A0"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r w:rsidRPr="005E599A">
        <w:rPr>
          <w:rFonts w:ascii="Times New Roman" w:eastAsia="Times New Roman" w:hAnsi="Times New Roman"/>
          <w:b/>
          <w:color w:val="000000"/>
          <w:kern w:val="28"/>
          <w:sz w:val="24"/>
          <w:szCs w:val="24"/>
        </w:rPr>
        <w:t xml:space="preserve">REQUIRED KNOWLEDGE AND SKILLS </w:t>
      </w:r>
    </w:p>
    <w:p w14:paraId="2D7A9053" w14:textId="77777777" w:rsidR="005E599A" w:rsidRPr="005E599A" w:rsidRDefault="005E599A" w:rsidP="005E599A">
      <w:pPr>
        <w:spacing w:after="12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This section describes the knowledge and skills required for this unit of competency. </w:t>
      </w:r>
    </w:p>
    <w:p w14:paraId="51FF7FEA"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r w:rsidRPr="005E599A">
        <w:rPr>
          <w:rFonts w:ascii="Times New Roman" w:eastAsia="Times New Roman" w:hAnsi="Times New Roman"/>
          <w:b/>
          <w:color w:val="000000"/>
          <w:kern w:val="28"/>
          <w:sz w:val="24"/>
          <w:szCs w:val="24"/>
        </w:rPr>
        <w:lastRenderedPageBreak/>
        <w:t>Required knowledge</w:t>
      </w:r>
    </w:p>
    <w:p w14:paraId="51DB23F3" w14:textId="77777777" w:rsidR="005E599A" w:rsidRPr="005E599A" w:rsidRDefault="005E599A" w:rsidP="005E599A">
      <w:pPr>
        <w:spacing w:after="12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The individual needs to demonstrate knowledge of: </w:t>
      </w:r>
    </w:p>
    <w:p w14:paraId="5EFF095A" w14:textId="77777777" w:rsidR="005E599A" w:rsidRPr="005E599A" w:rsidRDefault="005E599A" w:rsidP="00584355">
      <w:pPr>
        <w:numPr>
          <w:ilvl w:val="0"/>
          <w:numId w:val="16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Computer Hardware and Software Concepts</w:t>
      </w:r>
    </w:p>
    <w:p w14:paraId="7916A6FF" w14:textId="77777777" w:rsidR="005E599A" w:rsidRPr="005E599A" w:rsidRDefault="005E599A" w:rsidP="00584355">
      <w:pPr>
        <w:numPr>
          <w:ilvl w:val="0"/>
          <w:numId w:val="16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Computer Security Concepts (Data security and privacy)</w:t>
      </w:r>
    </w:p>
    <w:p w14:paraId="751174A7" w14:textId="77777777" w:rsidR="005E599A" w:rsidRPr="005E599A" w:rsidRDefault="005E599A" w:rsidP="00584355">
      <w:pPr>
        <w:numPr>
          <w:ilvl w:val="0"/>
          <w:numId w:val="16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Cyber security threats and control measures</w:t>
      </w:r>
    </w:p>
    <w:p w14:paraId="39B519CA" w14:textId="77777777" w:rsidR="005E599A" w:rsidRPr="005E599A" w:rsidRDefault="005E599A" w:rsidP="00584355">
      <w:pPr>
        <w:numPr>
          <w:ilvl w:val="0"/>
          <w:numId w:val="16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Understanding Computer Crimes</w:t>
      </w:r>
    </w:p>
    <w:p w14:paraId="73AB1C3E" w14:textId="77777777" w:rsidR="005E599A" w:rsidRPr="005E599A" w:rsidRDefault="005E599A" w:rsidP="00584355">
      <w:pPr>
        <w:numPr>
          <w:ilvl w:val="0"/>
          <w:numId w:val="166"/>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Detection and protection against computer crimes</w:t>
      </w:r>
    </w:p>
    <w:p w14:paraId="066769C4" w14:textId="77777777" w:rsidR="005E599A" w:rsidRPr="005E599A" w:rsidRDefault="005E599A" w:rsidP="00584355">
      <w:pPr>
        <w:numPr>
          <w:ilvl w:val="0"/>
          <w:numId w:val="166"/>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Laws governing protection of ICT in Kenya</w:t>
      </w:r>
    </w:p>
    <w:p w14:paraId="485145C4" w14:textId="77777777" w:rsidR="005E599A" w:rsidRPr="005E599A" w:rsidRDefault="005E599A" w:rsidP="00584355">
      <w:pPr>
        <w:numPr>
          <w:ilvl w:val="0"/>
          <w:numId w:val="166"/>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 xml:space="preserve">Digital Identity Management </w:t>
      </w:r>
    </w:p>
    <w:p w14:paraId="70EE4791" w14:textId="77777777" w:rsidR="005E599A" w:rsidRPr="005E599A" w:rsidRDefault="005E599A" w:rsidP="00584355">
      <w:pPr>
        <w:numPr>
          <w:ilvl w:val="0"/>
          <w:numId w:val="166"/>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Netiquette Principles</w:t>
      </w:r>
    </w:p>
    <w:p w14:paraId="003C7DF1" w14:textId="77777777" w:rsidR="005E599A" w:rsidRPr="005E599A" w:rsidRDefault="005E599A" w:rsidP="00584355">
      <w:pPr>
        <w:numPr>
          <w:ilvl w:val="0"/>
          <w:numId w:val="166"/>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Fundamentals of Copyright and Licenses</w:t>
      </w:r>
    </w:p>
    <w:p w14:paraId="2BB82832" w14:textId="77777777" w:rsidR="005E599A" w:rsidRPr="005E599A" w:rsidRDefault="005E599A" w:rsidP="00584355">
      <w:pPr>
        <w:numPr>
          <w:ilvl w:val="0"/>
          <w:numId w:val="166"/>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Word processing;</w:t>
      </w:r>
    </w:p>
    <w:p w14:paraId="52EACEFF"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Functions and concepts of word processing;</w:t>
      </w:r>
    </w:p>
    <w:p w14:paraId="1513E3C8"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Documents and tables creation and manipulations;</w:t>
      </w:r>
    </w:p>
    <w:p w14:paraId="37162CA6"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Document editing;</w:t>
      </w:r>
    </w:p>
    <w:p w14:paraId="68BBB099"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Document formatting;</w:t>
      </w:r>
    </w:p>
    <w:p w14:paraId="0372C4B0"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Word processing utilities</w:t>
      </w:r>
    </w:p>
    <w:p w14:paraId="64F04503" w14:textId="77777777" w:rsidR="005E599A" w:rsidRPr="005E599A" w:rsidRDefault="005E599A" w:rsidP="00584355">
      <w:pPr>
        <w:numPr>
          <w:ilvl w:val="0"/>
          <w:numId w:val="166"/>
        </w:numPr>
        <w:spacing w:after="20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Spreadsheets;</w:t>
      </w:r>
    </w:p>
    <w:p w14:paraId="70948351"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Meaning, types and importance of spreadsheets;</w:t>
      </w:r>
    </w:p>
    <w:p w14:paraId="0C7EA49A"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Components of spreadsheets;</w:t>
      </w:r>
    </w:p>
    <w:p w14:paraId="717D6A41"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Functions, formulae, and charts, uses and layout;</w:t>
      </w:r>
    </w:p>
    <w:p w14:paraId="7362364C"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Data formulation, manipulation and application to cells;</w:t>
      </w:r>
    </w:p>
    <w:p w14:paraId="19C9F706"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 xml:space="preserve">Editing &amp; formatting spreadsheets;         </w:t>
      </w:r>
    </w:p>
    <w:p w14:paraId="74166CEE" w14:textId="77777777" w:rsidR="005E599A" w:rsidRPr="005E599A" w:rsidRDefault="005E599A" w:rsidP="00584355">
      <w:pPr>
        <w:numPr>
          <w:ilvl w:val="0"/>
          <w:numId w:val="166"/>
        </w:numPr>
        <w:spacing w:after="24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Presentation Packages;</w:t>
      </w:r>
    </w:p>
    <w:p w14:paraId="1B5DD8CE"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 xml:space="preserve">Types of presentation Packages. </w:t>
      </w:r>
    </w:p>
    <w:p w14:paraId="7A531180"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Creating, formulating, running, editing, printing and presenting slides and handouts</w:t>
      </w:r>
    </w:p>
    <w:p w14:paraId="5FD36451" w14:textId="77777777" w:rsidR="005E599A" w:rsidRPr="005E599A" w:rsidRDefault="005E599A" w:rsidP="00584355">
      <w:pPr>
        <w:numPr>
          <w:ilvl w:val="0"/>
          <w:numId w:val="166"/>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Networking and Internet;</w:t>
      </w:r>
    </w:p>
    <w:p w14:paraId="4BBC6B57"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Internet connectivity.</w:t>
      </w:r>
    </w:p>
    <w:p w14:paraId="166EC25F"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Browser and digital content management;</w:t>
      </w:r>
    </w:p>
    <w:p w14:paraId="32238137"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Managing data, information, and digital content</w:t>
      </w:r>
    </w:p>
    <w:p w14:paraId="1720F87E"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Electronic mail and World Wide Web</w:t>
      </w:r>
    </w:p>
    <w:p w14:paraId="66E9C79F" w14:textId="77777777" w:rsidR="005E599A" w:rsidRPr="005E599A" w:rsidRDefault="005E599A" w:rsidP="00584355">
      <w:pPr>
        <w:numPr>
          <w:ilvl w:val="0"/>
          <w:numId w:val="166"/>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Fundamentals of Online Working;</w:t>
      </w:r>
    </w:p>
    <w:p w14:paraId="319C1466"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Online Profile Management;</w:t>
      </w:r>
    </w:p>
    <w:p w14:paraId="4BC76DA3"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e-Portfolio Management;</w:t>
      </w:r>
    </w:p>
    <w:p w14:paraId="3CC5E539"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lastRenderedPageBreak/>
        <w:t>Online Jobs Bidding;</w:t>
      </w:r>
    </w:p>
    <w:p w14:paraId="0EF7A1D6"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Overlock" w:hAnsi="Times New Roman"/>
          <w:color w:val="000000"/>
          <w:sz w:val="24"/>
          <w:szCs w:val="24"/>
          <w:lang w:eastAsia="ja-JP"/>
        </w:rPr>
      </w:pPr>
      <w:r w:rsidRPr="005E599A">
        <w:rPr>
          <w:rFonts w:ascii="Times New Roman" w:eastAsia="MS Mincho" w:hAnsi="Times New Roman"/>
          <w:color w:val="000000"/>
          <w:sz w:val="24"/>
          <w:szCs w:val="24"/>
          <w:lang w:eastAsia="ja-JP"/>
        </w:rPr>
        <w:t>Online Payment Systems;</w:t>
      </w:r>
    </w:p>
    <w:p w14:paraId="4D085852" w14:textId="77777777" w:rsidR="005E599A" w:rsidRPr="005E599A" w:rsidRDefault="005E599A" w:rsidP="00584355">
      <w:pPr>
        <w:numPr>
          <w:ilvl w:val="0"/>
          <w:numId w:val="166"/>
        </w:numPr>
        <w:spacing w:after="0" w:line="276" w:lineRule="auto"/>
        <w:rPr>
          <w:rFonts w:ascii="Times New Roman" w:eastAsia="Times New Roman" w:hAnsi="Times New Roman"/>
          <w:bCs/>
          <w:color w:val="000000"/>
          <w:kern w:val="28"/>
          <w:sz w:val="24"/>
          <w:szCs w:val="24"/>
        </w:rPr>
      </w:pPr>
      <w:r w:rsidRPr="005E599A">
        <w:rPr>
          <w:rFonts w:ascii="Times New Roman" w:eastAsia="Times New Roman" w:hAnsi="Times New Roman"/>
          <w:bCs/>
          <w:color w:val="000000"/>
          <w:kern w:val="28"/>
          <w:sz w:val="24"/>
          <w:szCs w:val="24"/>
        </w:rPr>
        <w:t>Job entry techniques</w:t>
      </w:r>
    </w:p>
    <w:p w14:paraId="543129DD"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MS Mincho" w:hAnsi="Times New Roman"/>
          <w:bCs/>
          <w:color w:val="000000"/>
          <w:sz w:val="24"/>
          <w:szCs w:val="24"/>
          <w:lang w:eastAsia="ja-JP"/>
        </w:rPr>
      </w:pPr>
      <w:r w:rsidRPr="005E599A">
        <w:rPr>
          <w:rFonts w:ascii="Times New Roman" w:eastAsia="MS Mincho" w:hAnsi="Times New Roman"/>
          <w:bCs/>
          <w:color w:val="000000"/>
          <w:sz w:val="24"/>
          <w:szCs w:val="24"/>
          <w:lang w:eastAsia="ja-JP"/>
        </w:rPr>
        <w:t>Job searching sites</w:t>
      </w:r>
    </w:p>
    <w:p w14:paraId="7D1FE896"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MS Mincho" w:hAnsi="Times New Roman"/>
          <w:bCs/>
          <w:color w:val="000000"/>
          <w:sz w:val="24"/>
          <w:szCs w:val="24"/>
          <w:lang w:eastAsia="ja-JP"/>
        </w:rPr>
      </w:pPr>
      <w:r w:rsidRPr="005E599A">
        <w:rPr>
          <w:rFonts w:ascii="Times New Roman" w:eastAsia="MS Mincho" w:hAnsi="Times New Roman"/>
          <w:bCs/>
          <w:color w:val="000000"/>
          <w:sz w:val="24"/>
          <w:szCs w:val="24"/>
          <w:lang w:eastAsia="ja-JP"/>
        </w:rPr>
        <w:t>Interview preparation skills</w:t>
      </w:r>
    </w:p>
    <w:p w14:paraId="4C2AB282" w14:textId="77777777" w:rsidR="005E599A" w:rsidRPr="005E599A" w:rsidRDefault="005E599A" w:rsidP="00584355">
      <w:pPr>
        <w:widowControl w:val="0"/>
        <w:numPr>
          <w:ilvl w:val="0"/>
          <w:numId w:val="197"/>
        </w:numPr>
        <w:adjustRightInd w:val="0"/>
        <w:spacing w:after="0" w:line="360" w:lineRule="atLeast"/>
        <w:jc w:val="both"/>
        <w:textAlignment w:val="baseline"/>
        <w:rPr>
          <w:rFonts w:ascii="Times New Roman" w:eastAsia="MS Mincho" w:hAnsi="Times New Roman"/>
          <w:bCs/>
          <w:color w:val="000000"/>
          <w:sz w:val="24"/>
          <w:szCs w:val="24"/>
          <w:lang w:eastAsia="ja-JP"/>
        </w:rPr>
      </w:pPr>
      <w:r w:rsidRPr="005E599A">
        <w:rPr>
          <w:rFonts w:ascii="Times New Roman" w:eastAsia="MS Mincho" w:hAnsi="Times New Roman"/>
          <w:bCs/>
          <w:color w:val="000000"/>
          <w:sz w:val="24"/>
          <w:szCs w:val="24"/>
          <w:lang w:eastAsia="ja-JP"/>
        </w:rPr>
        <w:t>Interview handling</w:t>
      </w:r>
    </w:p>
    <w:p w14:paraId="1D0F1459"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p>
    <w:p w14:paraId="668C5C1E" w14:textId="77777777" w:rsidR="005E599A" w:rsidRPr="005E599A" w:rsidRDefault="005E599A" w:rsidP="005E599A">
      <w:pPr>
        <w:spacing w:after="120" w:line="276" w:lineRule="auto"/>
        <w:rPr>
          <w:rFonts w:ascii="Times New Roman" w:eastAsia="Times New Roman" w:hAnsi="Times New Roman"/>
          <w:color w:val="000000"/>
          <w:kern w:val="28"/>
          <w:sz w:val="24"/>
          <w:szCs w:val="24"/>
        </w:rPr>
      </w:pPr>
      <w:r w:rsidRPr="005E599A">
        <w:rPr>
          <w:rFonts w:ascii="Times New Roman" w:eastAsia="Times New Roman" w:hAnsi="Times New Roman"/>
          <w:b/>
          <w:color w:val="000000"/>
          <w:kern w:val="28"/>
          <w:sz w:val="24"/>
          <w:szCs w:val="24"/>
        </w:rPr>
        <w:t>Required skills</w:t>
      </w:r>
      <w:r w:rsidRPr="005E599A">
        <w:rPr>
          <w:rFonts w:ascii="Times New Roman" w:eastAsia="Times New Roman" w:hAnsi="Times New Roman"/>
          <w:color w:val="000000"/>
          <w:kern w:val="28"/>
          <w:sz w:val="24"/>
          <w:szCs w:val="24"/>
        </w:rPr>
        <w:t xml:space="preserve"> </w:t>
      </w:r>
    </w:p>
    <w:p w14:paraId="31B6D72C" w14:textId="77777777" w:rsidR="005E599A" w:rsidRPr="005E599A" w:rsidRDefault="005E599A" w:rsidP="005E599A">
      <w:pPr>
        <w:spacing w:after="12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The individual needs to demonstrate the following skills: </w:t>
      </w:r>
    </w:p>
    <w:p w14:paraId="4E697884"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Active listening</w:t>
      </w:r>
    </w:p>
    <w:p w14:paraId="3F414F5F"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Keyboard Skills</w:t>
      </w:r>
    </w:p>
    <w:p w14:paraId="478ECD2C"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Mouse Skills</w:t>
      </w:r>
    </w:p>
    <w:p w14:paraId="4C61ECC5"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Analytical skills</w:t>
      </w:r>
    </w:p>
    <w:p w14:paraId="63C52EF6"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Creativity</w:t>
      </w:r>
    </w:p>
    <w:p w14:paraId="1EA774B4"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Interpretation Skills</w:t>
      </w:r>
    </w:p>
    <w:p w14:paraId="1934CEFF"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Communication</w:t>
      </w:r>
    </w:p>
    <w:p w14:paraId="19F5C98E"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Spreadsheet operations (applying fundamental operations such as addition, subtraction, division and multiplication)</w:t>
      </w:r>
    </w:p>
    <w:p w14:paraId="054219EA"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Computer Use Safety Skills</w:t>
      </w:r>
    </w:p>
    <w:p w14:paraId="53E8EADE"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Document Editing Skills</w:t>
      </w:r>
    </w:p>
    <w:p w14:paraId="29871DB8"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Document Formatting Skills</w:t>
      </w:r>
    </w:p>
    <w:p w14:paraId="3F8BD1DE"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Document Printing Skills</w:t>
      </w:r>
    </w:p>
    <w:p w14:paraId="71FF0A10"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Netiquette Skills</w:t>
      </w:r>
    </w:p>
    <w:p w14:paraId="6031EE8A"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Internet Browsing Skills</w:t>
      </w:r>
    </w:p>
    <w:p w14:paraId="7698FF2B"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Problem Solving Skills</w:t>
      </w:r>
    </w:p>
    <w:p w14:paraId="6682090F"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Online Collaboration Skills</w:t>
      </w:r>
    </w:p>
    <w:p w14:paraId="25A268C8"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Cybersecurity Skills</w:t>
      </w:r>
    </w:p>
    <w:p w14:paraId="629A7C72"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CV writing</w:t>
      </w:r>
    </w:p>
    <w:p w14:paraId="5BA51FAB" w14:textId="77777777" w:rsidR="005E599A" w:rsidRPr="005E599A" w:rsidRDefault="005E599A" w:rsidP="00584355">
      <w:pPr>
        <w:numPr>
          <w:ilvl w:val="0"/>
          <w:numId w:val="167"/>
        </w:numPr>
        <w:spacing w:after="0" w:line="276" w:lineRule="auto"/>
        <w:rPr>
          <w:rFonts w:ascii="Times New Roman" w:eastAsia="Overlock" w:hAnsi="Times New Roman"/>
          <w:color w:val="000000"/>
          <w:kern w:val="28"/>
          <w:sz w:val="24"/>
          <w:szCs w:val="24"/>
        </w:rPr>
      </w:pPr>
      <w:r w:rsidRPr="005E599A">
        <w:rPr>
          <w:rFonts w:ascii="Times New Roman" w:eastAsia="Times New Roman" w:hAnsi="Times New Roman"/>
          <w:color w:val="000000"/>
          <w:kern w:val="28"/>
          <w:sz w:val="24"/>
          <w:szCs w:val="24"/>
        </w:rPr>
        <w:t>grooming</w:t>
      </w:r>
    </w:p>
    <w:p w14:paraId="68BCBF6E" w14:textId="77777777" w:rsidR="005E599A" w:rsidRPr="005E599A" w:rsidRDefault="005E599A" w:rsidP="005E599A">
      <w:pPr>
        <w:spacing w:after="0" w:line="276" w:lineRule="auto"/>
        <w:rPr>
          <w:rFonts w:ascii="Times New Roman" w:eastAsia="Overlock" w:hAnsi="Times New Roman"/>
          <w:color w:val="000000"/>
          <w:kern w:val="28"/>
          <w:sz w:val="24"/>
          <w:szCs w:val="24"/>
        </w:rPr>
      </w:pPr>
    </w:p>
    <w:p w14:paraId="2C08D6C6"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p>
    <w:p w14:paraId="6A242E69" w14:textId="77777777" w:rsidR="005E599A" w:rsidRPr="005E599A" w:rsidRDefault="005E599A" w:rsidP="005E599A">
      <w:pPr>
        <w:spacing w:after="120" w:line="276" w:lineRule="auto"/>
        <w:rPr>
          <w:rFonts w:ascii="Times New Roman" w:eastAsia="Times New Roman" w:hAnsi="Times New Roman"/>
          <w:b/>
          <w:color w:val="000000"/>
          <w:kern w:val="28"/>
          <w:sz w:val="24"/>
          <w:szCs w:val="24"/>
        </w:rPr>
      </w:pPr>
      <w:r w:rsidRPr="005E599A">
        <w:rPr>
          <w:rFonts w:ascii="Times New Roman" w:eastAsia="Times New Roman" w:hAnsi="Times New Roman"/>
          <w:b/>
          <w:color w:val="000000"/>
          <w:kern w:val="28"/>
          <w:sz w:val="24"/>
          <w:szCs w:val="24"/>
        </w:rPr>
        <w:t>EVIDENCE GUIDE</w:t>
      </w:r>
    </w:p>
    <w:p w14:paraId="0915731A" w14:textId="77777777" w:rsidR="005E599A" w:rsidRPr="005E599A" w:rsidRDefault="005E599A" w:rsidP="005E599A">
      <w:pPr>
        <w:spacing w:after="120" w:line="276" w:lineRule="auto"/>
        <w:jc w:val="both"/>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5E599A" w:rsidRPr="005E599A" w14:paraId="2E4F3935" w14:textId="77777777" w:rsidTr="00F44668">
        <w:trPr>
          <w:trHeight w:val="3564"/>
        </w:trPr>
        <w:tc>
          <w:tcPr>
            <w:tcW w:w="2437" w:type="dxa"/>
          </w:tcPr>
          <w:p w14:paraId="16ED50B7" w14:textId="77777777" w:rsidR="005E599A" w:rsidRPr="005E599A" w:rsidRDefault="005E599A" w:rsidP="00584355">
            <w:pPr>
              <w:numPr>
                <w:ilvl w:val="0"/>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lastRenderedPageBreak/>
              <w:t>Critical aspects of competency</w:t>
            </w:r>
          </w:p>
        </w:tc>
        <w:tc>
          <w:tcPr>
            <w:tcW w:w="6631" w:type="dxa"/>
          </w:tcPr>
          <w:p w14:paraId="293E2CA9" w14:textId="77777777" w:rsidR="005E599A" w:rsidRPr="005E599A" w:rsidRDefault="005E599A" w:rsidP="005E599A">
            <w:pPr>
              <w:spacing w:after="120" w:line="276" w:lineRule="auto"/>
              <w:rPr>
                <w:rFonts w:ascii="Times New Roman" w:eastAsia="Times New Roman" w:hAnsi="Times New Roman"/>
                <w:b/>
                <w:bCs/>
                <w:i/>
                <w:iCs/>
                <w:color w:val="000000"/>
                <w:kern w:val="28"/>
                <w:sz w:val="24"/>
                <w:szCs w:val="24"/>
              </w:rPr>
            </w:pPr>
            <w:r w:rsidRPr="005E599A">
              <w:rPr>
                <w:rFonts w:ascii="Times New Roman" w:eastAsia="Times New Roman" w:hAnsi="Times New Roman"/>
                <w:b/>
                <w:bCs/>
                <w:i/>
                <w:iCs/>
                <w:color w:val="000000"/>
                <w:kern w:val="28"/>
                <w:sz w:val="24"/>
                <w:szCs w:val="24"/>
              </w:rPr>
              <w:t xml:space="preserve">Assessment requires evidence that the candidate: </w:t>
            </w:r>
          </w:p>
          <w:p w14:paraId="5144215E" w14:textId="77777777" w:rsidR="005E599A" w:rsidRPr="005E599A" w:rsidRDefault="005E599A" w:rsidP="00584355">
            <w:pPr>
              <w:numPr>
                <w:ilvl w:val="1"/>
                <w:numId w:val="199"/>
              </w:numPr>
              <w:spacing w:after="0" w:line="276" w:lineRule="auto"/>
              <w:ind w:left="425"/>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Operated computer devices as per workplace policies and regulations.</w:t>
            </w:r>
          </w:p>
          <w:p w14:paraId="3DC0E20C" w14:textId="77777777" w:rsidR="005E599A" w:rsidRPr="005E599A" w:rsidRDefault="005E599A" w:rsidP="00584355">
            <w:pPr>
              <w:numPr>
                <w:ilvl w:val="1"/>
                <w:numId w:val="199"/>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Solved tasks using the office suite as per workplace policies and regulations.</w:t>
            </w:r>
          </w:p>
          <w:p w14:paraId="2BACCA77" w14:textId="77777777" w:rsidR="005E599A" w:rsidRPr="005E599A" w:rsidRDefault="005E599A" w:rsidP="00584355">
            <w:pPr>
              <w:numPr>
                <w:ilvl w:val="1"/>
                <w:numId w:val="199"/>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Manage data and information as per workplace policies and regulations.</w:t>
            </w:r>
          </w:p>
          <w:p w14:paraId="1EE0047C" w14:textId="77777777" w:rsidR="005E599A" w:rsidRPr="005E599A" w:rsidRDefault="005E599A" w:rsidP="00584355">
            <w:pPr>
              <w:numPr>
                <w:ilvl w:val="1"/>
                <w:numId w:val="199"/>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Performed online communication and collaboration as per workplace policies and regulations.</w:t>
            </w:r>
          </w:p>
          <w:p w14:paraId="1318C6F1" w14:textId="77777777" w:rsidR="005E599A" w:rsidRPr="005E599A" w:rsidRDefault="005E599A" w:rsidP="00584355">
            <w:pPr>
              <w:numPr>
                <w:ilvl w:val="1"/>
                <w:numId w:val="199"/>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Applied cybersecurity skills in accordance with workplace policies and regulations.</w:t>
            </w:r>
          </w:p>
          <w:p w14:paraId="3894C060" w14:textId="77777777" w:rsidR="005E599A" w:rsidRPr="005E599A" w:rsidRDefault="005E599A" w:rsidP="00584355">
            <w:pPr>
              <w:numPr>
                <w:ilvl w:val="1"/>
                <w:numId w:val="199"/>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Executed online tasks according to the job requirements.</w:t>
            </w:r>
          </w:p>
          <w:p w14:paraId="3DA4FEE3" w14:textId="77777777" w:rsidR="005E599A" w:rsidRPr="005E599A" w:rsidRDefault="005E599A" w:rsidP="00584355">
            <w:pPr>
              <w:numPr>
                <w:ilvl w:val="1"/>
                <w:numId w:val="199"/>
              </w:numPr>
              <w:spacing w:after="0" w:line="276" w:lineRule="auto"/>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Searched for job opportunity based on competencies.</w:t>
            </w:r>
          </w:p>
          <w:p w14:paraId="7DD32666" w14:textId="77777777" w:rsidR="005E599A" w:rsidRPr="005E599A" w:rsidRDefault="005E599A" w:rsidP="00584355">
            <w:pPr>
              <w:numPr>
                <w:ilvl w:val="1"/>
                <w:numId w:val="199"/>
              </w:numPr>
              <w:spacing w:after="0" w:line="276" w:lineRule="auto"/>
              <w:rPr>
                <w:rFonts w:ascii="Times New Roman" w:eastAsia="Tahoma" w:hAnsi="Times New Roman"/>
                <w:color w:val="000000"/>
                <w:kern w:val="28"/>
                <w:sz w:val="24"/>
                <w:szCs w:val="24"/>
              </w:rPr>
            </w:pPr>
            <w:r w:rsidRPr="005E599A">
              <w:rPr>
                <w:rFonts w:ascii="Times New Roman" w:eastAsia="Tahoma" w:hAnsi="Times New Roman"/>
                <w:color w:val="000000"/>
                <w:kern w:val="28"/>
                <w:sz w:val="24"/>
                <w:szCs w:val="24"/>
              </w:rPr>
              <w:t>Prepared job requirement documentations based on job opportunity.</w:t>
            </w:r>
          </w:p>
          <w:p w14:paraId="28751263" w14:textId="77777777" w:rsidR="005E599A" w:rsidRPr="005E599A" w:rsidRDefault="005E599A" w:rsidP="00584355">
            <w:pPr>
              <w:numPr>
                <w:ilvl w:val="1"/>
                <w:numId w:val="199"/>
              </w:numPr>
              <w:spacing w:after="0" w:line="276" w:lineRule="auto"/>
              <w:rPr>
                <w:rFonts w:ascii="Times New Roman" w:eastAsia="Times New Roman" w:hAnsi="Times New Roman"/>
                <w:color w:val="000000"/>
                <w:kern w:val="28"/>
                <w:sz w:val="24"/>
                <w:szCs w:val="24"/>
              </w:rPr>
            </w:pPr>
            <w:r w:rsidRPr="005E599A">
              <w:rPr>
                <w:rFonts w:ascii="Times New Roman" w:eastAsia="Tahoma" w:hAnsi="Times New Roman"/>
                <w:color w:val="000000"/>
                <w:kern w:val="28"/>
                <w:sz w:val="24"/>
                <w:szCs w:val="24"/>
              </w:rPr>
              <w:t>Demonstrated interview skills based on the job opportunity.</w:t>
            </w:r>
          </w:p>
        </w:tc>
      </w:tr>
      <w:tr w:rsidR="005E599A" w:rsidRPr="005E599A" w14:paraId="67E70C20" w14:textId="77777777" w:rsidTr="00F44668">
        <w:trPr>
          <w:trHeight w:val="1790"/>
        </w:trPr>
        <w:tc>
          <w:tcPr>
            <w:tcW w:w="2437" w:type="dxa"/>
          </w:tcPr>
          <w:p w14:paraId="3052668B" w14:textId="77777777" w:rsidR="005E599A" w:rsidRPr="005E599A" w:rsidRDefault="005E599A" w:rsidP="00584355">
            <w:pPr>
              <w:numPr>
                <w:ilvl w:val="0"/>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Resource implications</w:t>
            </w:r>
          </w:p>
        </w:tc>
        <w:tc>
          <w:tcPr>
            <w:tcW w:w="6631" w:type="dxa"/>
          </w:tcPr>
          <w:p w14:paraId="6434B67D" w14:textId="77777777" w:rsidR="005E599A" w:rsidRPr="005E599A" w:rsidRDefault="005E599A" w:rsidP="005E599A">
            <w:pPr>
              <w:spacing w:after="12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The following resources should be provided:</w:t>
            </w:r>
          </w:p>
          <w:p w14:paraId="5549CB00" w14:textId="77777777" w:rsidR="005E599A" w:rsidRPr="005E599A" w:rsidRDefault="005E599A" w:rsidP="00584355">
            <w:pPr>
              <w:numPr>
                <w:ilvl w:val="1"/>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Appropriately simulated environment where assessment can take place.</w:t>
            </w:r>
          </w:p>
          <w:p w14:paraId="0AFDA6EE" w14:textId="77777777" w:rsidR="005E599A" w:rsidRPr="005E599A" w:rsidRDefault="005E599A" w:rsidP="00584355">
            <w:pPr>
              <w:numPr>
                <w:ilvl w:val="1"/>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Access to relevant work environments where assessment can take place.</w:t>
            </w:r>
          </w:p>
          <w:p w14:paraId="3FF9A977" w14:textId="77777777" w:rsidR="005E599A" w:rsidRPr="005E599A" w:rsidRDefault="005E599A" w:rsidP="00584355">
            <w:pPr>
              <w:numPr>
                <w:ilvl w:val="1"/>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Resources relevant to the proposed activities or task.</w:t>
            </w:r>
          </w:p>
        </w:tc>
      </w:tr>
      <w:tr w:rsidR="005E599A" w:rsidRPr="005E599A" w14:paraId="1F6790F7" w14:textId="77777777" w:rsidTr="00F44668">
        <w:trPr>
          <w:trHeight w:val="2429"/>
        </w:trPr>
        <w:tc>
          <w:tcPr>
            <w:tcW w:w="2437" w:type="dxa"/>
          </w:tcPr>
          <w:p w14:paraId="25C915EC" w14:textId="77777777" w:rsidR="005E599A" w:rsidRPr="005E599A" w:rsidRDefault="005E599A" w:rsidP="00584355">
            <w:pPr>
              <w:numPr>
                <w:ilvl w:val="0"/>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Methods of assessment</w:t>
            </w:r>
          </w:p>
        </w:tc>
        <w:tc>
          <w:tcPr>
            <w:tcW w:w="6631" w:type="dxa"/>
          </w:tcPr>
          <w:p w14:paraId="2E5AC099" w14:textId="77777777" w:rsidR="005E599A" w:rsidRPr="005E599A" w:rsidRDefault="005E599A" w:rsidP="005E599A">
            <w:pPr>
              <w:spacing w:after="12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Competency in this unit may be assessed through: </w:t>
            </w:r>
          </w:p>
          <w:p w14:paraId="6A9B7A75" w14:textId="77777777" w:rsidR="005E599A" w:rsidRPr="005E599A" w:rsidRDefault="005E599A" w:rsidP="00584355">
            <w:pPr>
              <w:numPr>
                <w:ilvl w:val="1"/>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Practical </w:t>
            </w:r>
          </w:p>
          <w:p w14:paraId="69B5C247" w14:textId="77777777" w:rsidR="005E599A" w:rsidRPr="005E599A" w:rsidRDefault="005E599A" w:rsidP="00584355">
            <w:pPr>
              <w:numPr>
                <w:ilvl w:val="1"/>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 xml:space="preserve">Project </w:t>
            </w:r>
          </w:p>
          <w:p w14:paraId="7CEB0D95" w14:textId="77777777" w:rsidR="005E599A" w:rsidRPr="005E599A" w:rsidRDefault="005E599A" w:rsidP="00584355">
            <w:pPr>
              <w:numPr>
                <w:ilvl w:val="1"/>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Portfolio of evidence</w:t>
            </w:r>
          </w:p>
          <w:p w14:paraId="60750DA1" w14:textId="77777777" w:rsidR="005E599A" w:rsidRPr="005E599A" w:rsidRDefault="005E599A" w:rsidP="00584355">
            <w:pPr>
              <w:numPr>
                <w:ilvl w:val="1"/>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Third party evidence</w:t>
            </w:r>
          </w:p>
          <w:p w14:paraId="0598C71D" w14:textId="77777777" w:rsidR="005E599A" w:rsidRPr="005E599A" w:rsidRDefault="005E599A" w:rsidP="00584355">
            <w:pPr>
              <w:numPr>
                <w:ilvl w:val="1"/>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Written assessment</w:t>
            </w:r>
          </w:p>
          <w:p w14:paraId="511B4D0B" w14:textId="77777777" w:rsidR="005E599A" w:rsidRPr="005E599A" w:rsidRDefault="005E599A" w:rsidP="00584355">
            <w:pPr>
              <w:numPr>
                <w:ilvl w:val="1"/>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Oral assessment</w:t>
            </w:r>
          </w:p>
        </w:tc>
      </w:tr>
      <w:tr w:rsidR="005E599A" w:rsidRPr="005E599A" w14:paraId="0FF8A913" w14:textId="77777777" w:rsidTr="00F44668">
        <w:trPr>
          <w:trHeight w:val="734"/>
        </w:trPr>
        <w:tc>
          <w:tcPr>
            <w:tcW w:w="2437" w:type="dxa"/>
          </w:tcPr>
          <w:p w14:paraId="633111C5" w14:textId="77777777" w:rsidR="005E599A" w:rsidRPr="005E599A" w:rsidRDefault="005E599A" w:rsidP="00584355">
            <w:pPr>
              <w:numPr>
                <w:ilvl w:val="0"/>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Context of assessment</w:t>
            </w:r>
          </w:p>
        </w:tc>
        <w:tc>
          <w:tcPr>
            <w:tcW w:w="6631" w:type="dxa"/>
          </w:tcPr>
          <w:p w14:paraId="6C839BB0" w14:textId="77777777" w:rsidR="005E599A" w:rsidRPr="005E599A" w:rsidRDefault="005E599A" w:rsidP="00584355">
            <w:pPr>
              <w:numPr>
                <w:ilvl w:val="1"/>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Competency may be assessed in a Workplace or simulated workplace..</w:t>
            </w:r>
          </w:p>
        </w:tc>
      </w:tr>
      <w:tr w:rsidR="005E599A" w:rsidRPr="005E599A" w14:paraId="4AF03AA9" w14:textId="77777777" w:rsidTr="00F44668">
        <w:trPr>
          <w:trHeight w:val="414"/>
        </w:trPr>
        <w:tc>
          <w:tcPr>
            <w:tcW w:w="2437" w:type="dxa"/>
          </w:tcPr>
          <w:p w14:paraId="517AF460" w14:textId="77777777" w:rsidR="005E599A" w:rsidRPr="005E599A" w:rsidRDefault="005E599A" w:rsidP="00584355">
            <w:pPr>
              <w:numPr>
                <w:ilvl w:val="0"/>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Guidance information for assessment</w:t>
            </w:r>
          </w:p>
        </w:tc>
        <w:tc>
          <w:tcPr>
            <w:tcW w:w="6631" w:type="dxa"/>
          </w:tcPr>
          <w:p w14:paraId="74FDE2BC" w14:textId="77777777" w:rsidR="005E599A" w:rsidRPr="005E599A" w:rsidRDefault="005E599A" w:rsidP="00584355">
            <w:pPr>
              <w:numPr>
                <w:ilvl w:val="1"/>
                <w:numId w:val="198"/>
              </w:numPr>
              <w:spacing w:after="0" w:line="276" w:lineRule="auto"/>
              <w:rPr>
                <w:rFonts w:ascii="Times New Roman" w:eastAsia="Times New Roman" w:hAnsi="Times New Roman"/>
                <w:color w:val="000000"/>
                <w:kern w:val="28"/>
                <w:sz w:val="24"/>
                <w:szCs w:val="24"/>
              </w:rPr>
            </w:pPr>
            <w:r w:rsidRPr="005E599A">
              <w:rPr>
                <w:rFonts w:ascii="Times New Roman" w:eastAsia="Times New Roman" w:hAnsi="Times New Roman"/>
                <w:color w:val="000000"/>
                <w:kern w:val="28"/>
                <w:sz w:val="24"/>
                <w:szCs w:val="24"/>
              </w:rPr>
              <w:t>Holistic assessment with other units relevant to the industry sector and workplace job role is recommended.</w:t>
            </w:r>
          </w:p>
        </w:tc>
      </w:tr>
    </w:tbl>
    <w:p w14:paraId="7D0742AD" w14:textId="77777777" w:rsidR="005E599A" w:rsidRPr="005E599A" w:rsidRDefault="005E599A" w:rsidP="005E599A">
      <w:pPr>
        <w:tabs>
          <w:tab w:val="left" w:pos="2880"/>
        </w:tabs>
        <w:spacing w:after="0" w:line="276" w:lineRule="auto"/>
        <w:jc w:val="both"/>
        <w:rPr>
          <w:rFonts w:ascii="Times New Roman" w:eastAsia="Times New Roman" w:hAnsi="Times New Roman"/>
          <w:b/>
          <w:color w:val="000000"/>
          <w:kern w:val="28"/>
          <w:sz w:val="24"/>
          <w:szCs w:val="24"/>
        </w:rPr>
      </w:pPr>
    </w:p>
    <w:p w14:paraId="1A95EC86" w14:textId="77777777" w:rsidR="005E599A" w:rsidRPr="005E599A" w:rsidRDefault="005E599A" w:rsidP="005E599A">
      <w:pPr>
        <w:tabs>
          <w:tab w:val="left" w:pos="2880"/>
        </w:tabs>
        <w:spacing w:after="0" w:line="276" w:lineRule="auto"/>
        <w:jc w:val="both"/>
        <w:rPr>
          <w:rFonts w:ascii="Times New Roman" w:eastAsia="Times New Roman" w:hAnsi="Times New Roman"/>
          <w:b/>
          <w:color w:val="000000"/>
          <w:kern w:val="28"/>
          <w:sz w:val="24"/>
          <w:szCs w:val="24"/>
        </w:rPr>
      </w:pPr>
    </w:p>
    <w:p w14:paraId="049F85F5" w14:textId="77777777" w:rsidR="005E599A" w:rsidRPr="005E599A" w:rsidRDefault="005E599A" w:rsidP="005E599A">
      <w:pPr>
        <w:tabs>
          <w:tab w:val="left" w:pos="2880"/>
        </w:tabs>
        <w:spacing w:after="0" w:line="276" w:lineRule="auto"/>
        <w:jc w:val="both"/>
        <w:rPr>
          <w:rFonts w:ascii="Times New Roman" w:eastAsia="Times New Roman" w:hAnsi="Times New Roman"/>
          <w:b/>
          <w:color w:val="000000"/>
          <w:kern w:val="28"/>
          <w:sz w:val="24"/>
          <w:szCs w:val="24"/>
        </w:rPr>
      </w:pPr>
    </w:p>
    <w:p w14:paraId="76E2C119" w14:textId="77777777" w:rsidR="005E599A" w:rsidRPr="005E599A" w:rsidRDefault="005E599A" w:rsidP="005E599A">
      <w:pPr>
        <w:tabs>
          <w:tab w:val="left" w:pos="2880"/>
        </w:tabs>
        <w:spacing w:after="0" w:line="276" w:lineRule="auto"/>
        <w:jc w:val="both"/>
        <w:rPr>
          <w:rFonts w:ascii="Times New Roman" w:eastAsia="Times New Roman" w:hAnsi="Times New Roman"/>
          <w:b/>
          <w:color w:val="000000"/>
          <w:kern w:val="28"/>
          <w:sz w:val="24"/>
          <w:szCs w:val="24"/>
        </w:rPr>
      </w:pPr>
    </w:p>
    <w:p w14:paraId="7416C5A7" w14:textId="77777777" w:rsidR="005E599A" w:rsidRPr="005E599A" w:rsidRDefault="005E599A" w:rsidP="005E599A">
      <w:pPr>
        <w:spacing w:after="0" w:line="240" w:lineRule="auto"/>
        <w:rPr>
          <w:rFonts w:ascii="Times New Roman" w:eastAsia="Times New Roman" w:hAnsi="Times New Roman"/>
          <w:b/>
          <w:color w:val="000000"/>
          <w:kern w:val="28"/>
          <w:sz w:val="24"/>
          <w:szCs w:val="24"/>
        </w:rPr>
      </w:pPr>
      <w:r w:rsidRPr="005E599A">
        <w:rPr>
          <w:rFonts w:ascii="Times New Roman" w:eastAsia="Times New Roman" w:hAnsi="Times New Roman"/>
          <w:b/>
          <w:color w:val="000000"/>
          <w:kern w:val="28"/>
          <w:sz w:val="24"/>
          <w:szCs w:val="24"/>
        </w:rPr>
        <w:br w:type="page"/>
      </w:r>
    </w:p>
    <w:p w14:paraId="2F41C0A3" w14:textId="69DC36A0" w:rsidR="006E109C" w:rsidRPr="00CE1F7D" w:rsidRDefault="006E109C" w:rsidP="00CE1F7D">
      <w:pPr>
        <w:pStyle w:val="Heading21"/>
        <w:rPr>
          <w:color w:val="000000"/>
          <w:kern w:val="28"/>
          <w:sz w:val="24"/>
          <w:szCs w:val="24"/>
          <w:lang w:val="en-US"/>
        </w:rPr>
      </w:pPr>
      <w:bookmarkStart w:id="53" w:name="_Toc197100227"/>
      <w:r w:rsidRPr="00CE1F7D">
        <w:rPr>
          <w:rFonts w:eastAsia="SimSun"/>
          <w:sz w:val="24"/>
          <w:szCs w:val="24"/>
          <w:lang w:eastAsia="en-GB"/>
        </w:rPr>
        <w:lastRenderedPageBreak/>
        <w:t>CONDUCT HAIR CUTTING SERVICE</w:t>
      </w:r>
      <w:bookmarkEnd w:id="53"/>
    </w:p>
    <w:p w14:paraId="0887FD51"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b/>
          <w:sz w:val="24"/>
          <w:szCs w:val="24"/>
          <w:lang w:eastAsia="fr-FR"/>
        </w:rPr>
        <w:t xml:space="preserve">UNIT CODE </w:t>
      </w:r>
      <w:r w:rsidRPr="00CC7C8D">
        <w:rPr>
          <w:rFonts w:ascii="Times New Roman" w:eastAsia="Times New Roman" w:hAnsi="Times New Roman"/>
          <w:color w:val="000000"/>
          <w:sz w:val="24"/>
          <w:szCs w:val="24"/>
        </w:rPr>
        <w:t>1012 451</w:t>
      </w:r>
      <w:r w:rsidRPr="00CC7C8D">
        <w:rPr>
          <w:rFonts w:ascii="Times New Roman" w:eastAsia="Times New Roman" w:hAnsi="Times New Roman"/>
          <w:bCs/>
          <w:sz w:val="24"/>
          <w:szCs w:val="24"/>
          <w:lang w:eastAsia="en-GB"/>
        </w:rPr>
        <w:t xml:space="preserve"> 10A</w:t>
      </w:r>
    </w:p>
    <w:p w14:paraId="640DC691"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eastAsia="SimSun" w:hAnsi="Times New Roman"/>
          <w:b/>
          <w:sz w:val="24"/>
          <w:szCs w:val="24"/>
          <w:lang w:eastAsia="fr-FR"/>
        </w:rPr>
        <w:t>UNIT DESCRIPTION</w:t>
      </w:r>
    </w:p>
    <w:p w14:paraId="7F87A714"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This unit covers the competencies required to conduct hair cutting service. It involves preparation for hair cutting service, performing hair cutting service and hair cutting post service procedure.</w:t>
      </w:r>
    </w:p>
    <w:p w14:paraId="12219484"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eastAsia="SimSun" w:hAnsi="Times New Roman"/>
          <w:b/>
          <w:sz w:val="24"/>
          <w:szCs w:val="24"/>
          <w:lang w:eastAsia="fr-FR"/>
        </w:rPr>
        <w:t>ELEMENTS AND PERFORMANCE CRITERIA</w:t>
      </w:r>
    </w:p>
    <w:tbl>
      <w:tblPr>
        <w:tblStyle w:val="Style30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153"/>
      </w:tblGrid>
      <w:tr w:rsidR="006E109C" w:rsidRPr="00CC7C8D" w14:paraId="2E02C686" w14:textId="77777777" w:rsidTr="00643AEC">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2D4B554F"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hAnsi="Times New Roman"/>
                <w:b/>
                <w:sz w:val="24"/>
                <w:szCs w:val="24"/>
                <w:lang w:eastAsia="fr-FR"/>
              </w:rPr>
              <w:t>ELEMENT</w:t>
            </w:r>
          </w:p>
          <w:p w14:paraId="3E148ADF"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hAnsi="Times New Roman"/>
                <w:sz w:val="24"/>
                <w:szCs w:val="24"/>
                <w:lang w:eastAsia="fr-FR"/>
              </w:rPr>
              <w:t xml:space="preserve">These describe the </w:t>
            </w:r>
            <w:r w:rsidRPr="00CC7C8D">
              <w:rPr>
                <w:rFonts w:ascii="Times New Roman" w:hAnsi="Times New Roman"/>
                <w:b/>
                <w:sz w:val="24"/>
                <w:szCs w:val="24"/>
                <w:lang w:eastAsia="fr-FR"/>
              </w:rPr>
              <w:t>key outcomes</w:t>
            </w:r>
            <w:r w:rsidRPr="00CC7C8D">
              <w:rPr>
                <w:rFonts w:ascii="Times New Roman" w:hAnsi="Times New Roman"/>
                <w:sz w:val="24"/>
                <w:szCs w:val="24"/>
                <w:lang w:eastAsia="fr-FR"/>
              </w:rPr>
              <w:t xml:space="preserve"> which make up </w:t>
            </w:r>
            <w:r w:rsidRPr="00CC7C8D">
              <w:rPr>
                <w:rFonts w:ascii="Times New Roman" w:hAnsi="Times New Roman"/>
                <w:b/>
                <w:sz w:val="24"/>
                <w:szCs w:val="24"/>
                <w:lang w:eastAsia="fr-FR"/>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35205851"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hAnsi="Times New Roman"/>
                <w:b/>
                <w:sz w:val="24"/>
                <w:szCs w:val="24"/>
                <w:lang w:eastAsia="fr-FR"/>
              </w:rPr>
              <w:t>PERFORMANCE CRITERIA</w:t>
            </w:r>
          </w:p>
          <w:p w14:paraId="34E8E3F5"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These are assess-able statements which specify the required level of performance for each of the elements.</w:t>
            </w:r>
          </w:p>
          <w:p w14:paraId="657E013F"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hAnsi="Times New Roman"/>
                <w:b/>
                <w:i/>
                <w:sz w:val="24"/>
                <w:szCs w:val="24"/>
                <w:lang w:eastAsia="fr-FR"/>
              </w:rPr>
              <w:t>Bold and italicized terms</w:t>
            </w:r>
            <w:r w:rsidRPr="00CC7C8D">
              <w:rPr>
                <w:rFonts w:ascii="Times New Roman" w:hAnsi="Times New Roman"/>
                <w:sz w:val="24"/>
                <w:szCs w:val="24"/>
                <w:lang w:eastAsia="fr-FR"/>
              </w:rPr>
              <w:t xml:space="preserve"> </w:t>
            </w:r>
            <w:r w:rsidRPr="00CC7C8D">
              <w:rPr>
                <w:rFonts w:ascii="Times New Roman" w:hAnsi="Times New Roman"/>
                <w:b/>
                <w:i/>
                <w:sz w:val="24"/>
                <w:szCs w:val="24"/>
                <w:lang w:eastAsia="fr-FR"/>
              </w:rPr>
              <w:t>are elaborated in the Range</w:t>
            </w:r>
          </w:p>
        </w:tc>
      </w:tr>
      <w:tr w:rsidR="006E109C" w:rsidRPr="00CC7C8D" w14:paraId="0E0A1F50" w14:textId="77777777" w:rsidTr="00643AEC">
        <w:trPr>
          <w:trHeight w:val="3013"/>
        </w:trPr>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86C717" w14:textId="77777777" w:rsidR="006E109C" w:rsidRPr="00CC7C8D" w:rsidRDefault="006E109C" w:rsidP="00584355">
            <w:pPr>
              <w:numPr>
                <w:ilvl w:val="0"/>
                <w:numId w:val="128"/>
              </w:num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hAnsi="Times New Roman"/>
                <w:sz w:val="24"/>
                <w:szCs w:val="24"/>
                <w:lang w:eastAsia="fr-FR"/>
              </w:rPr>
              <w:t>Prepare for hair cutting service</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9090FA" w14:textId="77777777" w:rsidR="006E109C" w:rsidRPr="00CC7C8D" w:rsidRDefault="006E109C" w:rsidP="00584355">
            <w:pPr>
              <w:numPr>
                <w:ilvl w:val="0"/>
                <w:numId w:val="129"/>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Client consultation is carried out as per workplace procedure.</w:t>
            </w:r>
          </w:p>
          <w:p w14:paraId="11169593" w14:textId="77777777" w:rsidR="006E109C" w:rsidRPr="00CC7C8D" w:rsidRDefault="006E109C" w:rsidP="00584355">
            <w:pPr>
              <w:numPr>
                <w:ilvl w:val="0"/>
                <w:numId w:val="129"/>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b/>
                <w:bCs/>
                <w:i/>
                <w:iCs/>
                <w:sz w:val="24"/>
                <w:szCs w:val="24"/>
                <w:lang w:eastAsia="fr-FR"/>
              </w:rPr>
              <w:t>Personal protective gear</w:t>
            </w:r>
            <w:r w:rsidRPr="00CC7C8D">
              <w:rPr>
                <w:rFonts w:ascii="Times New Roman" w:hAnsi="Times New Roman"/>
                <w:sz w:val="24"/>
                <w:szCs w:val="24"/>
                <w:lang w:eastAsia="fr-FR"/>
              </w:rPr>
              <w:t xml:space="preserve"> is selected and donned as per work requirement.</w:t>
            </w:r>
          </w:p>
          <w:p w14:paraId="2A74D835" w14:textId="77777777" w:rsidR="006E109C" w:rsidRPr="00CC7C8D" w:rsidRDefault="006E109C" w:rsidP="00584355">
            <w:pPr>
              <w:numPr>
                <w:ilvl w:val="0"/>
                <w:numId w:val="129"/>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Client is draped for hair cutting as per service requirement</w:t>
            </w:r>
          </w:p>
          <w:p w14:paraId="5F973EBF" w14:textId="77777777" w:rsidR="006E109C" w:rsidRPr="00CC7C8D" w:rsidRDefault="006E109C" w:rsidP="00584355">
            <w:pPr>
              <w:numPr>
                <w:ilvl w:val="0"/>
                <w:numId w:val="129"/>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Hair and scalp are analyzed as per work procedure</w:t>
            </w:r>
            <w:r w:rsidRPr="00CC7C8D">
              <w:rPr>
                <w:rFonts w:ascii="Times New Roman" w:hAnsi="Times New Roman"/>
                <w:b/>
                <w:sz w:val="24"/>
                <w:szCs w:val="24"/>
                <w:lang w:eastAsia="fr-FR"/>
              </w:rPr>
              <w:t>.</w:t>
            </w:r>
          </w:p>
          <w:p w14:paraId="484F08E4" w14:textId="77777777" w:rsidR="006E109C" w:rsidRPr="00CC7C8D" w:rsidRDefault="006E109C" w:rsidP="00584355">
            <w:pPr>
              <w:numPr>
                <w:ilvl w:val="0"/>
                <w:numId w:val="129"/>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b/>
                <w:i/>
                <w:sz w:val="24"/>
                <w:szCs w:val="24"/>
                <w:lang w:eastAsia="fr-FR"/>
              </w:rPr>
              <w:t>Hair cutting</w:t>
            </w:r>
            <w:r w:rsidRPr="00CC7C8D">
              <w:rPr>
                <w:rFonts w:ascii="Times New Roman" w:hAnsi="Times New Roman"/>
                <w:sz w:val="24"/>
                <w:szCs w:val="24"/>
                <w:lang w:eastAsia="fr-FR"/>
              </w:rPr>
              <w:t xml:space="preserve"> </w:t>
            </w:r>
            <w:r w:rsidRPr="00CC7C8D">
              <w:rPr>
                <w:rFonts w:ascii="Times New Roman" w:hAnsi="Times New Roman"/>
                <w:b/>
                <w:i/>
                <w:sz w:val="24"/>
                <w:szCs w:val="24"/>
                <w:lang w:eastAsia="fr-FR"/>
              </w:rPr>
              <w:t xml:space="preserve">tools and equipment </w:t>
            </w:r>
            <w:r w:rsidRPr="00CC7C8D">
              <w:rPr>
                <w:rFonts w:ascii="Times New Roman" w:hAnsi="Times New Roman"/>
                <w:sz w:val="24"/>
                <w:szCs w:val="24"/>
                <w:lang w:eastAsia="fr-FR"/>
              </w:rPr>
              <w:t>are assembled and prepared as per work requirement.</w:t>
            </w:r>
          </w:p>
          <w:p w14:paraId="1B14F510" w14:textId="77777777" w:rsidR="006E109C" w:rsidRPr="00CC7C8D" w:rsidRDefault="006E109C" w:rsidP="00584355">
            <w:pPr>
              <w:numPr>
                <w:ilvl w:val="0"/>
                <w:numId w:val="129"/>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b/>
                <w:i/>
                <w:sz w:val="24"/>
                <w:szCs w:val="24"/>
                <w:lang w:eastAsia="fr-FR"/>
              </w:rPr>
              <w:t>Hair cutting</w:t>
            </w:r>
            <w:r w:rsidRPr="00CC7C8D">
              <w:rPr>
                <w:rFonts w:ascii="Times New Roman" w:hAnsi="Times New Roman"/>
                <w:sz w:val="24"/>
                <w:szCs w:val="24"/>
                <w:lang w:eastAsia="fr-FR"/>
              </w:rPr>
              <w:t xml:space="preserve"> </w:t>
            </w:r>
            <w:r w:rsidRPr="00CC7C8D">
              <w:rPr>
                <w:rFonts w:ascii="Times New Roman" w:hAnsi="Times New Roman"/>
                <w:b/>
                <w:i/>
                <w:sz w:val="24"/>
                <w:szCs w:val="24"/>
                <w:lang w:eastAsia="fr-FR"/>
              </w:rPr>
              <w:t xml:space="preserve">products and supplies </w:t>
            </w:r>
            <w:r w:rsidRPr="00CC7C8D">
              <w:rPr>
                <w:rFonts w:ascii="Times New Roman" w:hAnsi="Times New Roman"/>
                <w:sz w:val="24"/>
                <w:szCs w:val="24"/>
                <w:lang w:eastAsia="fr-FR"/>
              </w:rPr>
              <w:t>are prepared as per manufactures instruction</w:t>
            </w:r>
          </w:p>
        </w:tc>
      </w:tr>
      <w:tr w:rsidR="006E109C" w:rsidRPr="00CC7C8D" w14:paraId="6314263E" w14:textId="77777777" w:rsidTr="00643AEC">
        <w:trPr>
          <w:trHeight w:val="1340"/>
        </w:trPr>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5FF1E4" w14:textId="77777777" w:rsidR="006E109C" w:rsidRPr="00CC7C8D" w:rsidRDefault="006E109C" w:rsidP="00584355">
            <w:pPr>
              <w:numPr>
                <w:ilvl w:val="0"/>
                <w:numId w:val="128"/>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Perform hair cutting service</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CF89A6" w14:textId="77777777" w:rsidR="006E109C" w:rsidRPr="00CC7C8D" w:rsidRDefault="006E109C" w:rsidP="00584355">
            <w:pPr>
              <w:numPr>
                <w:ilvl w:val="0"/>
                <w:numId w:val="130"/>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 xml:space="preserve">Client’s </w:t>
            </w:r>
            <w:r w:rsidRPr="00CC7C8D">
              <w:rPr>
                <w:rFonts w:ascii="Times New Roman" w:hAnsi="Times New Roman"/>
                <w:b/>
                <w:i/>
                <w:sz w:val="24"/>
                <w:szCs w:val="24"/>
                <w:lang w:eastAsia="fr-FR"/>
              </w:rPr>
              <w:t>hair preparation</w:t>
            </w:r>
            <w:r w:rsidRPr="00CC7C8D">
              <w:rPr>
                <w:rFonts w:ascii="Times New Roman" w:hAnsi="Times New Roman"/>
                <w:sz w:val="24"/>
                <w:szCs w:val="24"/>
                <w:lang w:eastAsia="fr-FR"/>
              </w:rPr>
              <w:t xml:space="preserve"> is carried out as per service requirement.</w:t>
            </w:r>
          </w:p>
          <w:p w14:paraId="00E08CA3" w14:textId="77777777" w:rsidR="006E109C" w:rsidRPr="00CC7C8D" w:rsidRDefault="006E109C" w:rsidP="00584355">
            <w:pPr>
              <w:numPr>
                <w:ilvl w:val="0"/>
                <w:numId w:val="130"/>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b/>
                <w:i/>
                <w:sz w:val="24"/>
                <w:szCs w:val="24"/>
                <w:lang w:eastAsia="fr-FR"/>
              </w:rPr>
              <w:t>Hair cutting procedure</w:t>
            </w:r>
            <w:r w:rsidRPr="00CC7C8D">
              <w:rPr>
                <w:rFonts w:ascii="Times New Roman" w:hAnsi="Times New Roman"/>
                <w:sz w:val="24"/>
                <w:szCs w:val="24"/>
                <w:lang w:eastAsia="fr-FR"/>
              </w:rPr>
              <w:t xml:space="preserve"> is performed as per client requirement.</w:t>
            </w:r>
          </w:p>
          <w:p w14:paraId="417FE8D6" w14:textId="77777777" w:rsidR="006E109C" w:rsidRPr="00CC7C8D" w:rsidRDefault="006E109C" w:rsidP="00584355">
            <w:pPr>
              <w:numPr>
                <w:ilvl w:val="0"/>
                <w:numId w:val="130"/>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b/>
                <w:i/>
                <w:sz w:val="24"/>
                <w:szCs w:val="24"/>
                <w:lang w:eastAsia="fr-FR"/>
              </w:rPr>
              <w:t>Hair cutting technique</w:t>
            </w:r>
            <w:r w:rsidRPr="00CC7C8D">
              <w:rPr>
                <w:rFonts w:ascii="Times New Roman" w:hAnsi="Times New Roman"/>
                <w:sz w:val="24"/>
                <w:szCs w:val="24"/>
                <w:lang w:eastAsia="fr-FR"/>
              </w:rPr>
              <w:t xml:space="preserve"> is performed as per work procedure.</w:t>
            </w:r>
          </w:p>
        </w:tc>
      </w:tr>
      <w:tr w:rsidR="006E109C" w:rsidRPr="00CC7C8D" w14:paraId="703D540E" w14:textId="77777777" w:rsidTr="00643AEC">
        <w:trPr>
          <w:trHeight w:val="650"/>
        </w:trPr>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0C0F4A" w14:textId="77777777" w:rsidR="006E109C" w:rsidRPr="00CC7C8D" w:rsidRDefault="006E109C" w:rsidP="00584355">
            <w:pPr>
              <w:numPr>
                <w:ilvl w:val="0"/>
                <w:numId w:val="128"/>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Perform hair cutting associated service</w:t>
            </w: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B3398A" w14:textId="77777777" w:rsidR="006E109C" w:rsidRPr="00CC7C8D" w:rsidRDefault="006E109C" w:rsidP="00584355">
            <w:pPr>
              <w:numPr>
                <w:ilvl w:val="0"/>
                <w:numId w:val="131"/>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Client is prepared for hair cutting associated service as per service requirement</w:t>
            </w:r>
          </w:p>
          <w:p w14:paraId="2AB32AB1" w14:textId="77777777" w:rsidR="006E109C" w:rsidRPr="00CC7C8D" w:rsidRDefault="006E109C" w:rsidP="00584355">
            <w:pPr>
              <w:numPr>
                <w:ilvl w:val="0"/>
                <w:numId w:val="131"/>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b/>
                <w:i/>
                <w:sz w:val="24"/>
                <w:szCs w:val="24"/>
                <w:lang w:eastAsia="fr-FR"/>
              </w:rPr>
              <w:t>Hair cutting associated</w:t>
            </w:r>
            <w:r w:rsidRPr="00CC7C8D">
              <w:rPr>
                <w:rFonts w:ascii="Times New Roman" w:hAnsi="Times New Roman"/>
                <w:sz w:val="24"/>
                <w:szCs w:val="24"/>
                <w:lang w:eastAsia="fr-FR"/>
              </w:rPr>
              <w:t xml:space="preserve"> </w:t>
            </w:r>
            <w:r w:rsidRPr="00CC7C8D">
              <w:rPr>
                <w:rFonts w:ascii="Times New Roman" w:hAnsi="Times New Roman"/>
                <w:b/>
                <w:i/>
                <w:sz w:val="24"/>
                <w:szCs w:val="24"/>
                <w:lang w:eastAsia="fr-FR"/>
              </w:rPr>
              <w:t>services</w:t>
            </w:r>
            <w:r w:rsidRPr="00CC7C8D">
              <w:rPr>
                <w:rFonts w:ascii="Times New Roman" w:hAnsi="Times New Roman"/>
                <w:sz w:val="24"/>
                <w:szCs w:val="24"/>
                <w:lang w:eastAsia="fr-FR"/>
              </w:rPr>
              <w:t xml:space="preserve"> are performed as per client’s specification.</w:t>
            </w:r>
          </w:p>
          <w:p w14:paraId="36798DAF" w14:textId="77777777" w:rsidR="006E109C" w:rsidRPr="00CC7C8D" w:rsidRDefault="006E109C" w:rsidP="00584355">
            <w:pPr>
              <w:numPr>
                <w:ilvl w:val="0"/>
                <w:numId w:val="131"/>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lastRenderedPageBreak/>
              <w:t>Hair cutting after care advice is given as per service offered</w:t>
            </w:r>
          </w:p>
        </w:tc>
      </w:tr>
      <w:tr w:rsidR="006E109C" w:rsidRPr="00CC7C8D" w14:paraId="28887E8E" w14:textId="77777777" w:rsidTr="00643AEC">
        <w:tc>
          <w:tcPr>
            <w:tcW w:w="143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CE82FC" w14:textId="77777777" w:rsidR="006E109C" w:rsidRPr="00CC7C8D" w:rsidRDefault="006E109C" w:rsidP="00584355">
            <w:pPr>
              <w:numPr>
                <w:ilvl w:val="0"/>
                <w:numId w:val="128"/>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lastRenderedPageBreak/>
              <w:t>Perform post hair cutting service</w:t>
            </w:r>
          </w:p>
          <w:p w14:paraId="3C83FEF3"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p>
        </w:tc>
        <w:tc>
          <w:tcPr>
            <w:tcW w:w="3565"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D87E6E" w14:textId="77777777" w:rsidR="006E109C" w:rsidRPr="00CC7C8D" w:rsidRDefault="006E109C" w:rsidP="00584355">
            <w:pPr>
              <w:numPr>
                <w:ilvl w:val="0"/>
                <w:numId w:val="132"/>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bCs/>
                <w:iCs/>
                <w:sz w:val="24"/>
                <w:szCs w:val="24"/>
                <w:lang w:eastAsia="fr-FR"/>
              </w:rPr>
              <w:t xml:space="preserve">Tools and equipment </w:t>
            </w:r>
            <w:r w:rsidRPr="00CC7C8D">
              <w:rPr>
                <w:rFonts w:ascii="Times New Roman" w:hAnsi="Times New Roman"/>
                <w:sz w:val="24"/>
                <w:szCs w:val="24"/>
                <w:lang w:eastAsia="fr-FR"/>
              </w:rPr>
              <w:t>are cleaned and disinfected as per workplace procedure.</w:t>
            </w:r>
          </w:p>
          <w:p w14:paraId="427706BF" w14:textId="77777777" w:rsidR="006E109C" w:rsidRPr="00CC7C8D" w:rsidRDefault="006E109C" w:rsidP="00584355">
            <w:pPr>
              <w:numPr>
                <w:ilvl w:val="0"/>
                <w:numId w:val="132"/>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Work station is cleaned and waste disposed as per workplace procedure.</w:t>
            </w:r>
          </w:p>
          <w:p w14:paraId="6B4A9D7C" w14:textId="77777777" w:rsidR="006E109C" w:rsidRPr="00CC7C8D" w:rsidRDefault="006E109C" w:rsidP="00584355">
            <w:pPr>
              <w:numPr>
                <w:ilvl w:val="0"/>
                <w:numId w:val="132"/>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b/>
                <w:i/>
                <w:sz w:val="24"/>
                <w:szCs w:val="24"/>
                <w:lang w:eastAsia="fr-FR"/>
              </w:rPr>
              <w:t>Recyclable supplies</w:t>
            </w:r>
            <w:r w:rsidRPr="00CC7C8D">
              <w:rPr>
                <w:rFonts w:ascii="Times New Roman" w:hAnsi="Times New Roman"/>
                <w:sz w:val="24"/>
                <w:szCs w:val="24"/>
                <w:lang w:eastAsia="fr-FR"/>
              </w:rPr>
              <w:t xml:space="preserve"> are cleaned, disinfected and stored as per workplace policy.</w:t>
            </w:r>
          </w:p>
        </w:tc>
      </w:tr>
    </w:tbl>
    <w:p w14:paraId="176BE5A1" w14:textId="77777777" w:rsidR="0049304B" w:rsidRPr="00CC7C8D" w:rsidRDefault="0049304B" w:rsidP="00CC7C8D">
      <w:pPr>
        <w:spacing w:before="100" w:beforeAutospacing="1" w:after="100" w:afterAutospacing="1" w:line="276" w:lineRule="auto"/>
        <w:rPr>
          <w:rFonts w:ascii="Times New Roman" w:eastAsia="SimSun" w:hAnsi="Times New Roman"/>
          <w:b/>
          <w:sz w:val="24"/>
          <w:szCs w:val="24"/>
          <w:lang w:eastAsia="fr-FR"/>
        </w:rPr>
      </w:pPr>
    </w:p>
    <w:p w14:paraId="21551560"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eastAsia="SimSun" w:hAnsi="Times New Roman"/>
          <w:b/>
          <w:sz w:val="24"/>
          <w:szCs w:val="24"/>
          <w:lang w:eastAsia="fr-FR"/>
        </w:rPr>
        <w:t>RANGE</w:t>
      </w:r>
    </w:p>
    <w:p w14:paraId="5821CD14"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This section provides work environment and conditions to which the performance criteria apply. It allows for different work environment and situations that will affect performance.</w:t>
      </w:r>
    </w:p>
    <w:tbl>
      <w:tblPr>
        <w:tblStyle w:val="Style304"/>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817"/>
        <w:gridCol w:w="5807"/>
      </w:tblGrid>
      <w:tr w:rsidR="006E109C" w:rsidRPr="00CC7C8D" w14:paraId="79B4FB28"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C563DD"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hAnsi="Times New Roman"/>
                <w:b/>
                <w:sz w:val="24"/>
                <w:szCs w:val="24"/>
                <w:lang w:eastAsia="fr-FR"/>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694E8D4"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hAnsi="Times New Roman"/>
                <w:b/>
                <w:sz w:val="24"/>
                <w:szCs w:val="24"/>
                <w:lang w:eastAsia="fr-FR"/>
              </w:rPr>
              <w:t xml:space="preserve">Range </w:t>
            </w:r>
          </w:p>
        </w:tc>
      </w:tr>
      <w:tr w:rsidR="006E109C" w:rsidRPr="00CC7C8D" w14:paraId="130B646F"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142E2F" w14:textId="77777777" w:rsidR="006E109C" w:rsidRPr="00CC7C8D" w:rsidRDefault="006E109C" w:rsidP="00584355">
            <w:pPr>
              <w:numPr>
                <w:ilvl w:val="0"/>
                <w:numId w:val="133"/>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Personal protective gear may include but not limited to:</w:t>
            </w:r>
          </w:p>
          <w:p w14:paraId="343C9645"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5D9CB3" w14:textId="77777777" w:rsidR="006E109C" w:rsidRPr="00CC7C8D" w:rsidRDefault="006E109C" w:rsidP="00584355">
            <w:pPr>
              <w:numPr>
                <w:ilvl w:val="0"/>
                <w:numId w:val="143"/>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 xml:space="preserve">Apron </w:t>
            </w:r>
          </w:p>
          <w:p w14:paraId="09514B62" w14:textId="77777777" w:rsidR="006E109C" w:rsidRPr="00CC7C8D" w:rsidRDefault="006E109C" w:rsidP="00584355">
            <w:pPr>
              <w:numPr>
                <w:ilvl w:val="0"/>
                <w:numId w:val="143"/>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 xml:space="preserve">Draper </w:t>
            </w:r>
          </w:p>
          <w:p w14:paraId="0EC5A59A" w14:textId="77777777" w:rsidR="006E109C" w:rsidRPr="00CC7C8D" w:rsidRDefault="006E109C" w:rsidP="00584355">
            <w:pPr>
              <w:numPr>
                <w:ilvl w:val="0"/>
                <w:numId w:val="143"/>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 xml:space="preserve">Towels </w:t>
            </w:r>
          </w:p>
          <w:p w14:paraId="4F6EC4DC" w14:textId="77777777" w:rsidR="006E109C" w:rsidRPr="00CC7C8D" w:rsidRDefault="006E109C" w:rsidP="00584355">
            <w:pPr>
              <w:numPr>
                <w:ilvl w:val="0"/>
                <w:numId w:val="143"/>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Surgical Gloves</w:t>
            </w:r>
          </w:p>
          <w:p w14:paraId="67830370" w14:textId="77777777" w:rsidR="006E109C" w:rsidRPr="00CC7C8D" w:rsidRDefault="006E109C" w:rsidP="00584355">
            <w:pPr>
              <w:numPr>
                <w:ilvl w:val="0"/>
                <w:numId w:val="143"/>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Ear muffs/caps</w:t>
            </w:r>
          </w:p>
          <w:p w14:paraId="2827BF86" w14:textId="77777777" w:rsidR="006E109C" w:rsidRPr="00CC7C8D" w:rsidRDefault="006E109C" w:rsidP="00584355">
            <w:pPr>
              <w:numPr>
                <w:ilvl w:val="0"/>
                <w:numId w:val="143"/>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Face shield</w:t>
            </w:r>
          </w:p>
          <w:p w14:paraId="17EB375F" w14:textId="77777777" w:rsidR="006E109C" w:rsidRPr="00CC7C8D" w:rsidRDefault="006E109C" w:rsidP="00584355">
            <w:pPr>
              <w:numPr>
                <w:ilvl w:val="0"/>
                <w:numId w:val="143"/>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Shower cap</w:t>
            </w:r>
          </w:p>
          <w:p w14:paraId="35B7FA20" w14:textId="77777777" w:rsidR="006E109C" w:rsidRPr="00CC7C8D" w:rsidRDefault="006E109C" w:rsidP="00584355">
            <w:pPr>
              <w:numPr>
                <w:ilvl w:val="0"/>
                <w:numId w:val="143"/>
              </w:numPr>
              <w:spacing w:after="200" w:line="276" w:lineRule="auto"/>
              <w:contextualSpacing/>
              <w:rPr>
                <w:rFonts w:ascii="Times New Roman" w:hAnsi="Times New Roman"/>
                <w:kern w:val="28"/>
                <w:sz w:val="24"/>
                <w:szCs w:val="24"/>
                <w:lang w:val="en-GB" w:eastAsia="fr-FR"/>
              </w:rPr>
            </w:pPr>
            <w:r w:rsidRPr="00CC7C8D">
              <w:rPr>
                <w:rFonts w:ascii="Times New Roman" w:hAnsi="Times New Roman"/>
                <w:sz w:val="24"/>
                <w:szCs w:val="24"/>
                <w:lang w:val="en-GB" w:eastAsia="fr-FR"/>
              </w:rPr>
              <w:t>Face mask</w:t>
            </w:r>
          </w:p>
          <w:p w14:paraId="6E036375" w14:textId="77777777" w:rsidR="006E109C" w:rsidRPr="00CC7C8D" w:rsidRDefault="006E109C" w:rsidP="00584355">
            <w:pPr>
              <w:numPr>
                <w:ilvl w:val="0"/>
                <w:numId w:val="143"/>
              </w:numPr>
              <w:spacing w:after="200" w:line="276" w:lineRule="auto"/>
              <w:contextualSpacing/>
              <w:rPr>
                <w:rFonts w:ascii="Times New Roman" w:hAnsi="Times New Roman"/>
                <w:kern w:val="28"/>
                <w:sz w:val="24"/>
                <w:szCs w:val="24"/>
                <w:lang w:val="en-GB" w:eastAsia="fr-FR"/>
              </w:rPr>
            </w:pPr>
            <w:r w:rsidRPr="00CC7C8D">
              <w:rPr>
                <w:rFonts w:ascii="Times New Roman" w:hAnsi="Times New Roman"/>
                <w:sz w:val="24"/>
                <w:szCs w:val="24"/>
                <w:lang w:val="en-GB" w:eastAsia="fr-FR"/>
              </w:rPr>
              <w:t>Low heeled leather closed shoes</w:t>
            </w:r>
          </w:p>
        </w:tc>
      </w:tr>
      <w:tr w:rsidR="006E109C" w:rsidRPr="00CC7C8D" w14:paraId="1D57CC30"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18C393" w14:textId="77777777" w:rsidR="006E109C" w:rsidRPr="00CC7C8D" w:rsidRDefault="006E109C" w:rsidP="00584355">
            <w:pPr>
              <w:numPr>
                <w:ilvl w:val="0"/>
                <w:numId w:val="133"/>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lastRenderedPageBreak/>
              <w:t>Hair cutting tools and equipment for may include but not limited to:</w:t>
            </w:r>
          </w:p>
          <w:p w14:paraId="4C13C2A8"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D1F8238"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 xml:space="preserve">Assorted Clippers </w:t>
            </w:r>
          </w:p>
          <w:p w14:paraId="2CD37A5B"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Sterilizing cabinet</w:t>
            </w:r>
          </w:p>
          <w:p w14:paraId="4809D0FF"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Smoother</w:t>
            </w:r>
          </w:p>
          <w:p w14:paraId="3BA39B9B"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Barber chair</w:t>
            </w:r>
          </w:p>
          <w:p w14:paraId="0E956267"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Shampooing unit</w:t>
            </w:r>
          </w:p>
          <w:p w14:paraId="13ECBBC6"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Mirrors</w:t>
            </w:r>
          </w:p>
          <w:p w14:paraId="7BEC50CD"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Blow drier</w:t>
            </w:r>
          </w:p>
          <w:p w14:paraId="33E4B951"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Extension cable</w:t>
            </w:r>
          </w:p>
          <w:p w14:paraId="68A6212E"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Water heaters</w:t>
            </w:r>
          </w:p>
          <w:p w14:paraId="4853C9DC"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Foam brushes</w:t>
            </w:r>
          </w:p>
          <w:p w14:paraId="5173E931"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Clipper brush</w:t>
            </w:r>
          </w:p>
          <w:p w14:paraId="66C5E8B2"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Tint brush</w:t>
            </w:r>
          </w:p>
          <w:p w14:paraId="517CE415"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Neck brush</w:t>
            </w:r>
          </w:p>
          <w:p w14:paraId="3F46D74A"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Cutting Scissors</w:t>
            </w:r>
          </w:p>
          <w:p w14:paraId="1BBE0DAC"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ZW" w:eastAsia="fr-FR"/>
              </w:rPr>
            </w:pPr>
            <w:r w:rsidRPr="00CC7C8D">
              <w:rPr>
                <w:rFonts w:ascii="Times New Roman" w:hAnsi="Times New Roman"/>
                <w:sz w:val="24"/>
                <w:szCs w:val="24"/>
                <w:lang w:val="en-ZW" w:eastAsia="fr-FR"/>
              </w:rPr>
              <w:t>Thinning</w:t>
            </w:r>
          </w:p>
          <w:p w14:paraId="651F4684"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ZW" w:eastAsia="fr-FR"/>
              </w:rPr>
            </w:pPr>
            <w:r w:rsidRPr="00CC7C8D">
              <w:rPr>
                <w:rFonts w:ascii="Times New Roman" w:hAnsi="Times New Roman"/>
                <w:sz w:val="24"/>
                <w:szCs w:val="24"/>
                <w:lang w:val="en-ZW" w:eastAsia="fr-FR"/>
              </w:rPr>
              <w:t>Serrated</w:t>
            </w:r>
          </w:p>
          <w:p w14:paraId="7BE11748"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Cutting razors</w:t>
            </w:r>
          </w:p>
          <w:p w14:paraId="0547237D"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ZW" w:eastAsia="fr-FR"/>
              </w:rPr>
            </w:pPr>
            <w:r w:rsidRPr="00CC7C8D">
              <w:rPr>
                <w:rFonts w:ascii="Times New Roman" w:hAnsi="Times New Roman"/>
                <w:sz w:val="24"/>
                <w:szCs w:val="24"/>
                <w:lang w:val="en-ZW" w:eastAsia="fr-FR"/>
              </w:rPr>
              <w:t>Assorted   combs</w:t>
            </w:r>
          </w:p>
          <w:p w14:paraId="15292F7B"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Tint bowls</w:t>
            </w:r>
          </w:p>
          <w:p w14:paraId="680F3695"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Mini basin</w:t>
            </w:r>
          </w:p>
          <w:p w14:paraId="2AADD51C"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 xml:space="preserve">Water spray bottle </w:t>
            </w:r>
          </w:p>
          <w:p w14:paraId="69D56AFC"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Hand held brow dry</w:t>
            </w:r>
          </w:p>
          <w:p w14:paraId="3B764141"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Hood drier</w:t>
            </w:r>
          </w:p>
          <w:p w14:paraId="42B2302E" w14:textId="77777777" w:rsidR="006E109C" w:rsidRPr="00CC7C8D" w:rsidRDefault="006E109C" w:rsidP="00584355">
            <w:pPr>
              <w:numPr>
                <w:ilvl w:val="0"/>
                <w:numId w:val="144"/>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Flat iron</w:t>
            </w:r>
          </w:p>
          <w:p w14:paraId="48EF3F2F" w14:textId="77777777" w:rsidR="006E109C" w:rsidRPr="00CC7C8D" w:rsidRDefault="006E109C" w:rsidP="00584355">
            <w:pPr>
              <w:numPr>
                <w:ilvl w:val="0"/>
                <w:numId w:val="144"/>
              </w:numPr>
              <w:spacing w:after="200" w:line="276" w:lineRule="auto"/>
              <w:contextualSpacing/>
              <w:rPr>
                <w:rFonts w:ascii="Times New Roman" w:hAnsi="Times New Roman"/>
                <w:kern w:val="28"/>
                <w:sz w:val="24"/>
                <w:szCs w:val="24"/>
                <w:lang w:val="en-GB" w:eastAsia="fr-FR"/>
              </w:rPr>
            </w:pPr>
            <w:r w:rsidRPr="00CC7C8D">
              <w:rPr>
                <w:rFonts w:ascii="Times New Roman" w:hAnsi="Times New Roman"/>
                <w:sz w:val="24"/>
                <w:szCs w:val="24"/>
                <w:lang w:val="en-GB" w:eastAsia="fr-FR"/>
              </w:rPr>
              <w:t>tongs</w:t>
            </w:r>
          </w:p>
        </w:tc>
      </w:tr>
      <w:tr w:rsidR="006E109C" w:rsidRPr="00CC7C8D" w14:paraId="2F46FBF7"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41064F" w14:textId="77777777" w:rsidR="006E109C" w:rsidRPr="00CC7C8D" w:rsidRDefault="006E109C" w:rsidP="00584355">
            <w:pPr>
              <w:numPr>
                <w:ilvl w:val="0"/>
                <w:numId w:val="133"/>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Hair cutting products and supplies may include but not limited to:</w:t>
            </w:r>
          </w:p>
          <w:p w14:paraId="759BD95E"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EECEBA" w14:textId="77777777" w:rsidR="006E109C" w:rsidRPr="00CC7C8D" w:rsidRDefault="006E109C" w:rsidP="00584355">
            <w:pPr>
              <w:numPr>
                <w:ilvl w:val="0"/>
                <w:numId w:val="145"/>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 xml:space="preserve">Surgical Spirit </w:t>
            </w:r>
          </w:p>
          <w:p w14:paraId="427D9ED8" w14:textId="77777777" w:rsidR="006E109C" w:rsidRPr="00CC7C8D" w:rsidRDefault="006E109C" w:rsidP="00584355">
            <w:pPr>
              <w:numPr>
                <w:ilvl w:val="0"/>
                <w:numId w:val="145"/>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Shampoo</w:t>
            </w:r>
          </w:p>
          <w:p w14:paraId="6843A63F" w14:textId="77777777" w:rsidR="006E109C" w:rsidRPr="00CC7C8D" w:rsidRDefault="006E109C" w:rsidP="00584355">
            <w:pPr>
              <w:numPr>
                <w:ilvl w:val="0"/>
                <w:numId w:val="145"/>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Conditioner</w:t>
            </w:r>
          </w:p>
          <w:p w14:paraId="064DC0AB" w14:textId="77777777" w:rsidR="006E109C" w:rsidRPr="00CC7C8D" w:rsidRDefault="006E109C" w:rsidP="00584355">
            <w:pPr>
              <w:numPr>
                <w:ilvl w:val="0"/>
                <w:numId w:val="145"/>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Massage oil</w:t>
            </w:r>
          </w:p>
          <w:p w14:paraId="6FE5044F" w14:textId="77777777" w:rsidR="006E109C" w:rsidRPr="00CC7C8D" w:rsidRDefault="006E109C" w:rsidP="00584355">
            <w:pPr>
              <w:numPr>
                <w:ilvl w:val="0"/>
                <w:numId w:val="145"/>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Setting and styling aids</w:t>
            </w:r>
          </w:p>
          <w:p w14:paraId="3FE340A3" w14:textId="77777777" w:rsidR="006E109C" w:rsidRPr="00CC7C8D" w:rsidRDefault="006E109C" w:rsidP="00584355">
            <w:pPr>
              <w:numPr>
                <w:ilvl w:val="0"/>
                <w:numId w:val="145"/>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Finishing aids</w:t>
            </w:r>
          </w:p>
          <w:p w14:paraId="0C338376" w14:textId="77777777" w:rsidR="006E109C" w:rsidRPr="00CC7C8D" w:rsidRDefault="006E109C" w:rsidP="00584355">
            <w:pPr>
              <w:numPr>
                <w:ilvl w:val="0"/>
                <w:numId w:val="145"/>
              </w:numPr>
              <w:spacing w:after="200" w:line="276" w:lineRule="auto"/>
              <w:contextualSpacing/>
              <w:rPr>
                <w:rFonts w:ascii="Times New Roman" w:hAnsi="Times New Roman"/>
                <w:kern w:val="28"/>
                <w:sz w:val="24"/>
                <w:szCs w:val="24"/>
                <w:lang w:val="en-GB" w:eastAsia="fr-FR"/>
              </w:rPr>
            </w:pPr>
            <w:r w:rsidRPr="00CC7C8D">
              <w:rPr>
                <w:rFonts w:ascii="Times New Roman" w:hAnsi="Times New Roman"/>
                <w:sz w:val="24"/>
                <w:szCs w:val="24"/>
                <w:lang w:val="en-GB" w:eastAsia="fr-FR"/>
              </w:rPr>
              <w:t>Cotton wool</w:t>
            </w:r>
          </w:p>
        </w:tc>
      </w:tr>
      <w:tr w:rsidR="006E109C" w:rsidRPr="00CC7C8D" w14:paraId="4695B975" w14:textId="77777777" w:rsidTr="00643AEC">
        <w:trPr>
          <w:cantSplit/>
          <w:trHeight w:val="1254"/>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13D121D" w14:textId="77777777" w:rsidR="006E109C" w:rsidRPr="00CC7C8D" w:rsidRDefault="006E109C" w:rsidP="00584355">
            <w:pPr>
              <w:numPr>
                <w:ilvl w:val="0"/>
                <w:numId w:val="133"/>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Hair preparation</w:t>
            </w:r>
            <w:r w:rsidRPr="00CC7C8D">
              <w:rPr>
                <w:rFonts w:ascii="Times New Roman" w:hAnsi="Times New Roman"/>
                <w:b/>
                <w:i/>
                <w:sz w:val="24"/>
                <w:szCs w:val="24"/>
                <w:lang w:eastAsia="fr-FR"/>
              </w:rPr>
              <w:t xml:space="preserve"> </w:t>
            </w:r>
            <w:r w:rsidRPr="00CC7C8D">
              <w:rPr>
                <w:rFonts w:ascii="Times New Roman" w:hAnsi="Times New Roman"/>
                <w:sz w:val="24"/>
                <w:szCs w:val="24"/>
                <w:lang w:eastAsia="fr-FR"/>
              </w:rPr>
              <w:t>may</w:t>
            </w:r>
            <w:r w:rsidRPr="00CC7C8D">
              <w:rPr>
                <w:rFonts w:ascii="Times New Roman" w:hAnsi="Times New Roman"/>
                <w:b/>
                <w:i/>
                <w:sz w:val="24"/>
                <w:szCs w:val="24"/>
                <w:lang w:eastAsia="fr-FR"/>
              </w:rPr>
              <w:t xml:space="preserve"> </w:t>
            </w:r>
            <w:r w:rsidRPr="00CC7C8D">
              <w:rPr>
                <w:rFonts w:ascii="Times New Roman" w:hAnsi="Times New Roman"/>
                <w:sz w:val="24"/>
                <w:szCs w:val="24"/>
                <w:lang w:eastAsia="fr-FR"/>
              </w:rPr>
              <w:t>include and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EECC524" w14:textId="77777777" w:rsidR="006E109C" w:rsidRPr="00CC7C8D" w:rsidRDefault="006E109C" w:rsidP="00584355">
            <w:pPr>
              <w:numPr>
                <w:ilvl w:val="0"/>
                <w:numId w:val="134"/>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 xml:space="preserve">Undoing </w:t>
            </w:r>
          </w:p>
          <w:p w14:paraId="4C53D16A" w14:textId="77777777" w:rsidR="006E109C" w:rsidRPr="00CC7C8D" w:rsidRDefault="006E109C" w:rsidP="00584355">
            <w:pPr>
              <w:numPr>
                <w:ilvl w:val="0"/>
                <w:numId w:val="134"/>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 xml:space="preserve">Combing </w:t>
            </w:r>
          </w:p>
        </w:tc>
      </w:tr>
      <w:tr w:rsidR="006E109C" w:rsidRPr="00CC7C8D" w14:paraId="1FAA2928" w14:textId="77777777" w:rsidTr="00643AEC">
        <w:trPr>
          <w:cantSplit/>
          <w:trHeight w:val="2110"/>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8F89132" w14:textId="77777777" w:rsidR="006E109C" w:rsidRPr="00CC7C8D" w:rsidRDefault="006E109C" w:rsidP="00584355">
            <w:pPr>
              <w:numPr>
                <w:ilvl w:val="0"/>
                <w:numId w:val="133"/>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b/>
                <w:i/>
                <w:sz w:val="24"/>
                <w:szCs w:val="24"/>
                <w:lang w:eastAsia="fr-FR"/>
              </w:rPr>
              <w:lastRenderedPageBreak/>
              <w:t>Hair cutting procedure</w:t>
            </w:r>
            <w:r w:rsidRPr="00CC7C8D">
              <w:rPr>
                <w:rFonts w:ascii="Times New Roman" w:hAnsi="Times New Roman"/>
                <w:sz w:val="24"/>
                <w:szCs w:val="24"/>
                <w:lang w:eastAsia="fr-FR"/>
              </w:rPr>
              <w:t xml:space="preserve">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E7273E" w14:textId="77777777" w:rsidR="006E109C" w:rsidRPr="00CC7C8D" w:rsidRDefault="006E109C" w:rsidP="00584355">
            <w:pPr>
              <w:numPr>
                <w:ilvl w:val="0"/>
                <w:numId w:val="146"/>
              </w:numPr>
              <w:spacing w:after="200" w:line="276" w:lineRule="auto"/>
              <w:contextualSpacing/>
              <w:rPr>
                <w:rFonts w:ascii="Times New Roman" w:hAnsi="Times New Roman"/>
                <w:bCs/>
                <w:sz w:val="24"/>
                <w:szCs w:val="24"/>
                <w:lang w:val="en-GB" w:eastAsia="fr-FR"/>
              </w:rPr>
            </w:pPr>
            <w:r w:rsidRPr="00CC7C8D">
              <w:rPr>
                <w:rFonts w:ascii="Times New Roman" w:hAnsi="Times New Roman"/>
                <w:bCs/>
                <w:sz w:val="24"/>
                <w:szCs w:val="24"/>
                <w:lang w:val="en-GB" w:eastAsia="fr-FR"/>
              </w:rPr>
              <w:t>Graduated</w:t>
            </w:r>
          </w:p>
          <w:p w14:paraId="28D96DEF" w14:textId="77777777" w:rsidR="006E109C" w:rsidRPr="00CC7C8D" w:rsidRDefault="006E109C" w:rsidP="00584355">
            <w:pPr>
              <w:numPr>
                <w:ilvl w:val="0"/>
                <w:numId w:val="146"/>
              </w:numPr>
              <w:spacing w:after="200" w:line="276" w:lineRule="auto"/>
              <w:contextualSpacing/>
              <w:rPr>
                <w:rFonts w:ascii="Times New Roman" w:hAnsi="Times New Roman"/>
                <w:bCs/>
                <w:sz w:val="24"/>
                <w:szCs w:val="24"/>
                <w:lang w:val="en-GB" w:eastAsia="fr-FR"/>
              </w:rPr>
            </w:pPr>
            <w:r w:rsidRPr="00CC7C8D">
              <w:rPr>
                <w:rFonts w:ascii="Times New Roman" w:hAnsi="Times New Roman"/>
                <w:bCs/>
                <w:sz w:val="24"/>
                <w:szCs w:val="24"/>
                <w:lang w:val="en-GB" w:eastAsia="fr-FR"/>
              </w:rPr>
              <w:t>Layered</w:t>
            </w:r>
          </w:p>
          <w:p w14:paraId="385B3FC5" w14:textId="77777777" w:rsidR="006E109C" w:rsidRPr="00CC7C8D" w:rsidRDefault="006E109C" w:rsidP="00584355">
            <w:pPr>
              <w:numPr>
                <w:ilvl w:val="0"/>
                <w:numId w:val="146"/>
              </w:numPr>
              <w:spacing w:after="200" w:line="276" w:lineRule="auto"/>
              <w:contextualSpacing/>
              <w:rPr>
                <w:rFonts w:ascii="Times New Roman" w:hAnsi="Times New Roman"/>
                <w:bCs/>
                <w:color w:val="365F91"/>
                <w:sz w:val="24"/>
                <w:szCs w:val="24"/>
                <w:lang w:val="en-GB" w:eastAsia="fr-FR"/>
              </w:rPr>
            </w:pPr>
            <w:r w:rsidRPr="00CC7C8D">
              <w:rPr>
                <w:rFonts w:ascii="Times New Roman" w:hAnsi="Times New Roman"/>
                <w:bCs/>
                <w:sz w:val="24"/>
                <w:szCs w:val="24"/>
                <w:lang w:val="en-GB" w:eastAsia="fr-FR"/>
              </w:rPr>
              <w:t>One length</w:t>
            </w:r>
          </w:p>
        </w:tc>
      </w:tr>
      <w:tr w:rsidR="006E109C" w:rsidRPr="00CC7C8D" w14:paraId="14D4E679"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DF9AD09" w14:textId="77777777" w:rsidR="006E109C" w:rsidRPr="00CC7C8D" w:rsidRDefault="006E109C" w:rsidP="00584355">
            <w:pPr>
              <w:numPr>
                <w:ilvl w:val="0"/>
                <w:numId w:val="133"/>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Hair cutting techniques may include but not limited to:</w:t>
            </w:r>
          </w:p>
          <w:p w14:paraId="4E701360"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CA4334D" w14:textId="77777777" w:rsidR="006E109C" w:rsidRPr="00CC7C8D" w:rsidRDefault="006E109C" w:rsidP="00584355">
            <w:pPr>
              <w:numPr>
                <w:ilvl w:val="0"/>
                <w:numId w:val="147"/>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 xml:space="preserve">Free hand clipper </w:t>
            </w:r>
          </w:p>
          <w:p w14:paraId="0250DA42" w14:textId="77777777" w:rsidR="006E109C" w:rsidRPr="00CC7C8D" w:rsidRDefault="006E109C" w:rsidP="00584355">
            <w:pPr>
              <w:numPr>
                <w:ilvl w:val="0"/>
                <w:numId w:val="147"/>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 xml:space="preserve">Clipper over comb </w:t>
            </w:r>
          </w:p>
          <w:p w14:paraId="72D1BBD0" w14:textId="77777777" w:rsidR="006E109C" w:rsidRPr="00CC7C8D" w:rsidRDefault="006E109C" w:rsidP="00584355">
            <w:pPr>
              <w:numPr>
                <w:ilvl w:val="0"/>
                <w:numId w:val="147"/>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 xml:space="preserve">Clipper with guard </w:t>
            </w:r>
          </w:p>
          <w:p w14:paraId="731F1059" w14:textId="77777777" w:rsidR="006E109C" w:rsidRPr="00CC7C8D" w:rsidRDefault="006E109C" w:rsidP="00584355">
            <w:pPr>
              <w:numPr>
                <w:ilvl w:val="0"/>
                <w:numId w:val="147"/>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 xml:space="preserve">Scissor over comb </w:t>
            </w:r>
          </w:p>
          <w:p w14:paraId="09C32BEF" w14:textId="77777777" w:rsidR="006E109C" w:rsidRPr="00CC7C8D" w:rsidRDefault="006E109C" w:rsidP="00584355">
            <w:pPr>
              <w:numPr>
                <w:ilvl w:val="0"/>
                <w:numId w:val="147"/>
              </w:numPr>
              <w:spacing w:after="200" w:line="276" w:lineRule="auto"/>
              <w:contextualSpacing/>
              <w:rPr>
                <w:rFonts w:ascii="Times New Roman" w:hAnsi="Times New Roman"/>
                <w:sz w:val="24"/>
                <w:szCs w:val="24"/>
                <w:lang w:val="en-GB" w:eastAsia="fr-FR"/>
              </w:rPr>
            </w:pPr>
            <w:proofErr w:type="spellStart"/>
            <w:r w:rsidRPr="00CC7C8D">
              <w:rPr>
                <w:rFonts w:ascii="Times New Roman" w:hAnsi="Times New Roman"/>
                <w:sz w:val="24"/>
                <w:szCs w:val="24"/>
                <w:lang w:val="en-GB" w:eastAsia="fr-FR"/>
              </w:rPr>
              <w:t>Razoring</w:t>
            </w:r>
            <w:proofErr w:type="spellEnd"/>
            <w:r w:rsidRPr="00CC7C8D">
              <w:rPr>
                <w:rFonts w:ascii="Times New Roman" w:hAnsi="Times New Roman"/>
                <w:sz w:val="24"/>
                <w:szCs w:val="24"/>
                <w:lang w:val="en-GB" w:eastAsia="fr-FR"/>
              </w:rPr>
              <w:t xml:space="preserve"> </w:t>
            </w:r>
          </w:p>
          <w:p w14:paraId="1F791E35" w14:textId="77777777" w:rsidR="006E109C" w:rsidRPr="00CC7C8D" w:rsidRDefault="006E109C" w:rsidP="00584355">
            <w:pPr>
              <w:numPr>
                <w:ilvl w:val="0"/>
                <w:numId w:val="147"/>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Texturizing</w:t>
            </w:r>
          </w:p>
          <w:p w14:paraId="04889B71" w14:textId="77777777" w:rsidR="006E109C" w:rsidRPr="00CC7C8D" w:rsidRDefault="006E109C" w:rsidP="00584355">
            <w:pPr>
              <w:numPr>
                <w:ilvl w:val="0"/>
                <w:numId w:val="147"/>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Slide cutting</w:t>
            </w:r>
          </w:p>
          <w:p w14:paraId="07BFFCC5" w14:textId="77777777" w:rsidR="006E109C" w:rsidRPr="00CC7C8D" w:rsidRDefault="006E109C" w:rsidP="00584355">
            <w:pPr>
              <w:numPr>
                <w:ilvl w:val="0"/>
                <w:numId w:val="147"/>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Point cutting</w:t>
            </w:r>
          </w:p>
          <w:p w14:paraId="6B50C650" w14:textId="77777777" w:rsidR="006E109C" w:rsidRPr="00CC7C8D" w:rsidRDefault="006E109C" w:rsidP="00584355">
            <w:pPr>
              <w:numPr>
                <w:ilvl w:val="0"/>
                <w:numId w:val="147"/>
              </w:numPr>
              <w:spacing w:after="200" w:line="276" w:lineRule="auto"/>
              <w:contextualSpacing/>
              <w:rPr>
                <w:rFonts w:ascii="Times New Roman" w:hAnsi="Times New Roman"/>
                <w:sz w:val="24"/>
                <w:szCs w:val="24"/>
                <w:lang w:val="en-GB" w:eastAsia="fr-FR"/>
              </w:rPr>
            </w:pPr>
            <w:r w:rsidRPr="00CC7C8D">
              <w:rPr>
                <w:rFonts w:ascii="Times New Roman" w:hAnsi="Times New Roman"/>
                <w:sz w:val="24"/>
                <w:szCs w:val="24"/>
                <w:lang w:val="en-GB" w:eastAsia="fr-FR"/>
              </w:rPr>
              <w:t>Club cutting</w:t>
            </w:r>
          </w:p>
        </w:tc>
      </w:tr>
      <w:tr w:rsidR="006E109C" w:rsidRPr="00CC7C8D" w14:paraId="012AFB10" w14:textId="77777777" w:rsidTr="00643AEC">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69A69BA" w14:textId="77777777" w:rsidR="006E109C" w:rsidRPr="00CC7C8D" w:rsidRDefault="006E109C" w:rsidP="00584355">
            <w:pPr>
              <w:numPr>
                <w:ilvl w:val="0"/>
                <w:numId w:val="133"/>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Recyclable supplies may include but not limited to:</w:t>
            </w:r>
          </w:p>
          <w:p w14:paraId="2CD6E022"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A6150D7" w14:textId="77777777" w:rsidR="006E109C" w:rsidRPr="00CC7C8D" w:rsidRDefault="006E109C" w:rsidP="00584355">
            <w:pPr>
              <w:numPr>
                <w:ilvl w:val="0"/>
                <w:numId w:val="134"/>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Gowns</w:t>
            </w:r>
          </w:p>
          <w:p w14:paraId="126735CE" w14:textId="77777777" w:rsidR="006E109C" w:rsidRPr="00CC7C8D" w:rsidRDefault="006E109C" w:rsidP="00584355">
            <w:pPr>
              <w:numPr>
                <w:ilvl w:val="0"/>
                <w:numId w:val="134"/>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Towels</w:t>
            </w:r>
          </w:p>
          <w:p w14:paraId="1C87D051" w14:textId="77777777" w:rsidR="006E109C" w:rsidRPr="00CC7C8D" w:rsidRDefault="006E109C" w:rsidP="00584355">
            <w:pPr>
              <w:numPr>
                <w:ilvl w:val="0"/>
                <w:numId w:val="134"/>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Aprons</w:t>
            </w:r>
          </w:p>
          <w:p w14:paraId="214F7AE9" w14:textId="77777777" w:rsidR="006E109C" w:rsidRPr="00CC7C8D" w:rsidRDefault="006E109C" w:rsidP="00584355">
            <w:pPr>
              <w:numPr>
                <w:ilvl w:val="0"/>
                <w:numId w:val="134"/>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Cutting collar</w:t>
            </w:r>
          </w:p>
        </w:tc>
      </w:tr>
    </w:tbl>
    <w:p w14:paraId="68EE540D"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 xml:space="preserve">REQUIRED KNOWLEDGE AND SKILLS </w:t>
      </w:r>
    </w:p>
    <w:p w14:paraId="1A1B5C41"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This section describes the knowledge and skills required for this unit of competency. </w:t>
      </w:r>
    </w:p>
    <w:p w14:paraId="26AEED47"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eastAsia="SimSun" w:hAnsi="Times New Roman"/>
          <w:b/>
          <w:sz w:val="24"/>
          <w:szCs w:val="24"/>
          <w:lang w:eastAsia="fr-FR"/>
        </w:rPr>
        <w:t>Required Knowledge</w:t>
      </w:r>
    </w:p>
    <w:p w14:paraId="1FD17118"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The individual needs to demonstrate knowledge of:</w:t>
      </w:r>
    </w:p>
    <w:p w14:paraId="40EC7751"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Hygiene and sanitation in hair cutting</w:t>
      </w:r>
    </w:p>
    <w:p w14:paraId="4AAA30D9"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Health and safety in hair cutting</w:t>
      </w:r>
    </w:p>
    <w:p w14:paraId="7E20C72D"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Ethics and etiquette</w:t>
      </w:r>
      <w:r w:rsidRPr="00CC7C8D">
        <w:rPr>
          <w:rFonts w:ascii="Times New Roman" w:eastAsia="SimSun" w:hAnsi="Times New Roman"/>
          <w:sz w:val="24"/>
          <w:szCs w:val="24"/>
        </w:rPr>
        <w:t xml:space="preserve"> </w:t>
      </w:r>
      <w:r w:rsidRPr="00CC7C8D">
        <w:rPr>
          <w:rFonts w:ascii="Times New Roman" w:eastAsia="SimSun" w:hAnsi="Times New Roman"/>
          <w:sz w:val="24"/>
          <w:szCs w:val="24"/>
          <w:lang w:eastAsia="fr-FR"/>
        </w:rPr>
        <w:t>in hair cutting</w:t>
      </w:r>
    </w:p>
    <w:p w14:paraId="4A85FB17"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Consultation and client care in hair cutting</w:t>
      </w:r>
    </w:p>
    <w:p w14:paraId="10FE7102"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Principles of hair, skin and scalp analysis</w:t>
      </w:r>
    </w:p>
    <w:p w14:paraId="0C42106D"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Principles of hair cutting styles </w:t>
      </w:r>
    </w:p>
    <w:p w14:paraId="5D7CF000"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Trichology </w:t>
      </w:r>
    </w:p>
    <w:p w14:paraId="1D101801"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Shampooing and conditioning </w:t>
      </w:r>
    </w:p>
    <w:p w14:paraId="0D759657"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val="en-GB" w:eastAsia="fr-FR"/>
        </w:rPr>
        <w:t>Hair cutting and associated</w:t>
      </w:r>
      <w:r w:rsidRPr="00CC7C8D">
        <w:rPr>
          <w:rFonts w:ascii="Times New Roman" w:eastAsia="SimSun" w:hAnsi="Times New Roman"/>
          <w:sz w:val="24"/>
          <w:szCs w:val="24"/>
          <w:lang w:eastAsia="fr-FR"/>
        </w:rPr>
        <w:t xml:space="preserve"> products</w:t>
      </w:r>
    </w:p>
    <w:p w14:paraId="73152F04"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val="en-GB" w:eastAsia="fr-FR"/>
        </w:rPr>
        <w:t xml:space="preserve">Hair cutting </w:t>
      </w:r>
      <w:r w:rsidRPr="00CC7C8D">
        <w:rPr>
          <w:rFonts w:ascii="Times New Roman" w:eastAsia="SimSun" w:hAnsi="Times New Roman"/>
          <w:sz w:val="24"/>
          <w:szCs w:val="24"/>
          <w:lang w:eastAsia="fr-FR"/>
        </w:rPr>
        <w:t xml:space="preserve">tools and equipment </w:t>
      </w:r>
    </w:p>
    <w:p w14:paraId="0EB99B20"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Waste disposal in hair cutting </w:t>
      </w:r>
    </w:p>
    <w:p w14:paraId="0180D90B" w14:textId="77777777" w:rsidR="006E109C" w:rsidRPr="00CC7C8D"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lastRenderedPageBreak/>
        <w:t>Emerging issues in hair cutting</w:t>
      </w:r>
    </w:p>
    <w:p w14:paraId="47133A3C" w14:textId="77777777" w:rsidR="006E109C" w:rsidRPr="00073FB3" w:rsidRDefault="006E109C" w:rsidP="00584355">
      <w:pPr>
        <w:numPr>
          <w:ilvl w:val="0"/>
          <w:numId w:val="135"/>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Hair cutting techniques </w:t>
      </w:r>
    </w:p>
    <w:p w14:paraId="47ADF553"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eastAsia="SimSun" w:hAnsi="Times New Roman"/>
          <w:b/>
          <w:sz w:val="24"/>
          <w:szCs w:val="24"/>
          <w:lang w:eastAsia="fr-FR"/>
        </w:rPr>
        <w:t>Required Skills</w:t>
      </w:r>
    </w:p>
    <w:p w14:paraId="77A95B2C"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The individual needs to demonstrate the following skills:</w:t>
      </w:r>
    </w:p>
    <w:p w14:paraId="371BA803"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val="en-GB" w:eastAsia="fr-FR"/>
        </w:rPr>
        <w:t>C</w:t>
      </w:r>
      <w:proofErr w:type="spellStart"/>
      <w:r w:rsidRPr="00CC7C8D">
        <w:rPr>
          <w:rFonts w:ascii="Times New Roman" w:eastAsia="SimSun" w:hAnsi="Times New Roman"/>
          <w:sz w:val="24"/>
          <w:szCs w:val="24"/>
          <w:lang w:eastAsia="fr-FR"/>
        </w:rPr>
        <w:t>reativ</w:t>
      </w:r>
      <w:r w:rsidRPr="00CC7C8D">
        <w:rPr>
          <w:rFonts w:ascii="Times New Roman" w:eastAsia="SimSun" w:hAnsi="Times New Roman"/>
          <w:sz w:val="24"/>
          <w:szCs w:val="24"/>
          <w:lang w:val="en-GB" w:eastAsia="fr-FR"/>
        </w:rPr>
        <w:t>ity</w:t>
      </w:r>
      <w:proofErr w:type="spellEnd"/>
      <w:r w:rsidRPr="00CC7C8D">
        <w:rPr>
          <w:rFonts w:ascii="Times New Roman" w:eastAsia="SimSun" w:hAnsi="Times New Roman"/>
          <w:sz w:val="24"/>
          <w:szCs w:val="24"/>
          <w:lang w:eastAsia="fr-FR"/>
        </w:rPr>
        <w:t xml:space="preserve">  </w:t>
      </w:r>
    </w:p>
    <w:p w14:paraId="3B094CD6"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Communication </w:t>
      </w:r>
    </w:p>
    <w:p w14:paraId="6ED58E19"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Interpersonal </w:t>
      </w:r>
    </w:p>
    <w:p w14:paraId="11B9458D"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Time management</w:t>
      </w:r>
    </w:p>
    <w:p w14:paraId="0BADFE6E"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Team work</w:t>
      </w:r>
    </w:p>
    <w:p w14:paraId="2D066B06"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Complaints handling </w:t>
      </w:r>
    </w:p>
    <w:p w14:paraId="6A448D55"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Conflict resolution </w:t>
      </w:r>
    </w:p>
    <w:p w14:paraId="62EEF302"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Negotiation </w:t>
      </w:r>
    </w:p>
    <w:p w14:paraId="03ED7A9B"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Analytical </w:t>
      </w:r>
    </w:p>
    <w:p w14:paraId="48854ED8"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Problem solving</w:t>
      </w:r>
    </w:p>
    <w:p w14:paraId="3D2E99B3"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Critical thinking</w:t>
      </w:r>
    </w:p>
    <w:p w14:paraId="3FCB2AB7"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Organizational </w:t>
      </w:r>
    </w:p>
    <w:p w14:paraId="70327B48"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Entrepreneurial  </w:t>
      </w:r>
    </w:p>
    <w:p w14:paraId="5BB059F6" w14:textId="77777777" w:rsidR="006E109C" w:rsidRPr="00CC7C8D" w:rsidRDefault="006E109C" w:rsidP="00584355">
      <w:pPr>
        <w:numPr>
          <w:ilvl w:val="0"/>
          <w:numId w:val="136"/>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val="en-GB" w:eastAsia="fr-FR"/>
        </w:rPr>
        <w:t>Hair cutting</w:t>
      </w:r>
      <w:r w:rsidRPr="00CC7C8D">
        <w:rPr>
          <w:rFonts w:ascii="Times New Roman" w:eastAsia="SimSun" w:hAnsi="Times New Roman"/>
          <w:sz w:val="24"/>
          <w:szCs w:val="24"/>
          <w:lang w:eastAsia="fr-FR"/>
        </w:rPr>
        <w:t xml:space="preserve"> techniques</w:t>
      </w:r>
    </w:p>
    <w:p w14:paraId="17782649"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lang w:eastAsia="fr-FR"/>
        </w:rPr>
      </w:pPr>
      <w:r w:rsidRPr="00CC7C8D">
        <w:rPr>
          <w:rFonts w:ascii="Times New Roman" w:eastAsia="SimSun" w:hAnsi="Times New Roman"/>
          <w:b/>
          <w:sz w:val="24"/>
          <w:szCs w:val="24"/>
          <w:lang w:eastAsia="fr-FR"/>
        </w:rPr>
        <w:t>EVIDENCE GUIDE</w:t>
      </w:r>
    </w:p>
    <w:p w14:paraId="776171EB"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r w:rsidRPr="00CC7C8D">
        <w:rPr>
          <w:rFonts w:ascii="Times New Roman" w:eastAsia="SimSun" w:hAnsi="Times New Roman"/>
          <w:sz w:val="24"/>
          <w:szCs w:val="24"/>
          <w:lang w:eastAsia="fr-FR"/>
        </w:rPr>
        <w:t xml:space="preserve">This provides advice on assessment and must be read in conjunction with the performance criteria, required </w:t>
      </w:r>
      <w:r w:rsidR="00073FB3">
        <w:rPr>
          <w:rFonts w:ascii="Times New Roman" w:eastAsia="SimSun" w:hAnsi="Times New Roman"/>
          <w:sz w:val="24"/>
          <w:szCs w:val="24"/>
          <w:lang w:eastAsia="fr-FR"/>
        </w:rPr>
        <w:t>skills and knowledge and range.</w:t>
      </w:r>
    </w:p>
    <w:tbl>
      <w:tblPr>
        <w:tblStyle w:val="Style30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9"/>
        <w:gridCol w:w="5991"/>
      </w:tblGrid>
      <w:tr w:rsidR="006E109C" w:rsidRPr="00CC7C8D" w14:paraId="75B7BD07"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5C356F" w14:textId="77777777" w:rsidR="006E109C" w:rsidRPr="00CC7C8D" w:rsidRDefault="006E109C" w:rsidP="00584355">
            <w:pPr>
              <w:numPr>
                <w:ilvl w:val="0"/>
                <w:numId w:val="137"/>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Critical Aspects of Competency</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7AE747"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Assessment requires evidence that the candidate:</w:t>
            </w:r>
          </w:p>
          <w:p w14:paraId="32073D53" w14:textId="77777777" w:rsidR="006E109C" w:rsidRPr="00CC7C8D" w:rsidRDefault="006E109C" w:rsidP="00584355">
            <w:pPr>
              <w:numPr>
                <w:ilvl w:val="0"/>
                <w:numId w:val="138"/>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Carried out client consultation as per workplace procedure.</w:t>
            </w:r>
          </w:p>
          <w:p w14:paraId="5AC86B46" w14:textId="77777777" w:rsidR="006E109C" w:rsidRPr="00CC7C8D" w:rsidRDefault="006E109C" w:rsidP="00584355">
            <w:pPr>
              <w:numPr>
                <w:ilvl w:val="0"/>
                <w:numId w:val="138"/>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Analyzed hair and scalp as per work procedure.</w:t>
            </w:r>
          </w:p>
          <w:p w14:paraId="55C83944" w14:textId="77777777" w:rsidR="006E109C" w:rsidRPr="00CC7C8D" w:rsidRDefault="006E109C" w:rsidP="00584355">
            <w:pPr>
              <w:numPr>
                <w:ilvl w:val="0"/>
                <w:numId w:val="138"/>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Set up hair cutting workstation as per work requirement.</w:t>
            </w:r>
          </w:p>
          <w:p w14:paraId="7D49C190" w14:textId="77777777" w:rsidR="006E109C" w:rsidRPr="00CC7C8D" w:rsidRDefault="006E109C" w:rsidP="00584355">
            <w:pPr>
              <w:numPr>
                <w:ilvl w:val="0"/>
                <w:numId w:val="138"/>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Prepared client’s hair as per service requirements.</w:t>
            </w:r>
          </w:p>
          <w:p w14:paraId="1193A5AE" w14:textId="77777777" w:rsidR="006E109C" w:rsidRPr="00CC7C8D" w:rsidRDefault="006E109C" w:rsidP="00584355">
            <w:pPr>
              <w:numPr>
                <w:ilvl w:val="0"/>
                <w:numId w:val="138"/>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Performed hair cutting procedure as per client requirement.</w:t>
            </w:r>
          </w:p>
          <w:p w14:paraId="6847BB22" w14:textId="77777777" w:rsidR="006E109C" w:rsidRPr="00CC7C8D" w:rsidRDefault="006E109C" w:rsidP="00584355">
            <w:pPr>
              <w:numPr>
                <w:ilvl w:val="0"/>
                <w:numId w:val="138"/>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Performed hair cutting associated service as per client’s specification.</w:t>
            </w:r>
          </w:p>
          <w:p w14:paraId="22E2E6AA" w14:textId="77777777" w:rsidR="006E109C" w:rsidRPr="00CC7C8D" w:rsidRDefault="006E109C" w:rsidP="00584355">
            <w:pPr>
              <w:numPr>
                <w:ilvl w:val="0"/>
                <w:numId w:val="138"/>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lastRenderedPageBreak/>
              <w:t>Cleaned and disinfected workstation, tools and equipment and disposed waste as per work procedure.</w:t>
            </w:r>
          </w:p>
        </w:tc>
      </w:tr>
      <w:tr w:rsidR="006E109C" w:rsidRPr="00CC7C8D" w14:paraId="2044C38D" w14:textId="77777777" w:rsidTr="00643AEC">
        <w:trPr>
          <w:trHeight w:val="872"/>
        </w:trPr>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DBBB5E" w14:textId="77777777" w:rsidR="006E109C" w:rsidRPr="00CC7C8D" w:rsidRDefault="006E109C" w:rsidP="00584355">
            <w:pPr>
              <w:numPr>
                <w:ilvl w:val="0"/>
                <w:numId w:val="137"/>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lastRenderedPageBreak/>
              <w:t>Resource Implications</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AFC883"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 xml:space="preserve">The following resources </w:t>
            </w:r>
            <w:r w:rsidRPr="00CC7C8D">
              <w:rPr>
                <w:rFonts w:ascii="Times New Roman" w:hAnsi="Times New Roman"/>
                <w:b/>
                <w:sz w:val="24"/>
                <w:szCs w:val="24"/>
                <w:lang w:eastAsia="fr-FR"/>
              </w:rPr>
              <w:t>must</w:t>
            </w:r>
            <w:r w:rsidRPr="00CC7C8D">
              <w:rPr>
                <w:rFonts w:ascii="Times New Roman" w:hAnsi="Times New Roman"/>
                <w:sz w:val="24"/>
                <w:szCs w:val="24"/>
                <w:lang w:eastAsia="fr-FR"/>
              </w:rPr>
              <w:t xml:space="preserve"> be provided:</w:t>
            </w:r>
          </w:p>
          <w:p w14:paraId="1EAC0862" w14:textId="77777777" w:rsidR="006E109C" w:rsidRPr="00CC7C8D" w:rsidRDefault="006E109C" w:rsidP="00584355">
            <w:pPr>
              <w:numPr>
                <w:ilvl w:val="0"/>
                <w:numId w:val="139"/>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Access to relevant workplace where assessment can take place</w:t>
            </w:r>
          </w:p>
          <w:p w14:paraId="48CA5352" w14:textId="77777777" w:rsidR="006E109C" w:rsidRPr="00CC7C8D" w:rsidRDefault="006E109C" w:rsidP="00584355">
            <w:pPr>
              <w:numPr>
                <w:ilvl w:val="0"/>
                <w:numId w:val="139"/>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Appropriately simulated environment where assessment can take place</w:t>
            </w:r>
          </w:p>
          <w:p w14:paraId="14EB41B7" w14:textId="77777777" w:rsidR="006E109C" w:rsidRPr="00CC7C8D" w:rsidRDefault="006E109C" w:rsidP="00584355">
            <w:pPr>
              <w:numPr>
                <w:ilvl w:val="0"/>
                <w:numId w:val="139"/>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Materials relevant to the proposed assessment activity or tasks</w:t>
            </w:r>
          </w:p>
        </w:tc>
      </w:tr>
      <w:tr w:rsidR="006E109C" w:rsidRPr="00CC7C8D" w14:paraId="3391A19B"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0EC94C" w14:textId="77777777" w:rsidR="006E109C" w:rsidRPr="00CC7C8D" w:rsidRDefault="006E109C" w:rsidP="00584355">
            <w:pPr>
              <w:numPr>
                <w:ilvl w:val="0"/>
                <w:numId w:val="137"/>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Methods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4D309E"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Competency may be assessed through:</w:t>
            </w:r>
          </w:p>
          <w:p w14:paraId="074EE63C" w14:textId="77777777" w:rsidR="006E109C" w:rsidRPr="00CC7C8D" w:rsidRDefault="006E109C" w:rsidP="00584355">
            <w:pPr>
              <w:numPr>
                <w:ilvl w:val="0"/>
                <w:numId w:val="140"/>
              </w:numPr>
              <w:spacing w:before="100" w:beforeAutospacing="1" w:after="100" w:afterAutospacing="1" w:line="276" w:lineRule="auto"/>
              <w:rPr>
                <w:rFonts w:ascii="Times New Roman" w:eastAsia="SimSun" w:hAnsi="Times New Roman"/>
                <w:color w:val="000000"/>
                <w:kern w:val="28"/>
                <w:sz w:val="24"/>
                <w:szCs w:val="24"/>
                <w:lang w:eastAsia="fr-FR"/>
              </w:rPr>
            </w:pPr>
            <w:r w:rsidRPr="00CC7C8D">
              <w:rPr>
                <w:rFonts w:ascii="Times New Roman" w:hAnsi="Times New Roman"/>
                <w:color w:val="000000"/>
                <w:kern w:val="28"/>
                <w:sz w:val="24"/>
                <w:szCs w:val="24"/>
                <w:lang w:eastAsia="fr-FR"/>
              </w:rPr>
              <w:t xml:space="preserve">Practical assessment </w:t>
            </w:r>
          </w:p>
          <w:p w14:paraId="78E32E30" w14:textId="77777777" w:rsidR="006E109C" w:rsidRPr="00CC7C8D" w:rsidRDefault="006E109C" w:rsidP="00584355">
            <w:pPr>
              <w:numPr>
                <w:ilvl w:val="0"/>
                <w:numId w:val="140"/>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Portfolio of evidence</w:t>
            </w:r>
          </w:p>
          <w:p w14:paraId="3E6FCF97" w14:textId="77777777" w:rsidR="006E109C" w:rsidRPr="00CC7C8D" w:rsidRDefault="006E109C" w:rsidP="00584355">
            <w:pPr>
              <w:numPr>
                <w:ilvl w:val="0"/>
                <w:numId w:val="140"/>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Third party report</w:t>
            </w:r>
          </w:p>
          <w:p w14:paraId="627B99E9" w14:textId="77777777" w:rsidR="006E109C" w:rsidRPr="00CC7C8D" w:rsidRDefault="006E109C" w:rsidP="00584355">
            <w:pPr>
              <w:numPr>
                <w:ilvl w:val="0"/>
                <w:numId w:val="140"/>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 xml:space="preserve">Written assessment </w:t>
            </w:r>
          </w:p>
          <w:p w14:paraId="3ACC797B" w14:textId="77777777" w:rsidR="006E109C" w:rsidRPr="00CC7C8D" w:rsidRDefault="006E109C" w:rsidP="00584355">
            <w:pPr>
              <w:numPr>
                <w:ilvl w:val="0"/>
                <w:numId w:val="140"/>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Oral questioning</w:t>
            </w:r>
          </w:p>
          <w:p w14:paraId="515D247F" w14:textId="77777777" w:rsidR="006E109C" w:rsidRPr="00CC7C8D" w:rsidRDefault="006E109C" w:rsidP="00584355">
            <w:pPr>
              <w:numPr>
                <w:ilvl w:val="0"/>
                <w:numId w:val="140"/>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Interview</w:t>
            </w:r>
          </w:p>
          <w:p w14:paraId="7D4DFA8B" w14:textId="77777777" w:rsidR="006E109C" w:rsidRPr="00CC7C8D" w:rsidRDefault="006E109C" w:rsidP="00584355">
            <w:pPr>
              <w:numPr>
                <w:ilvl w:val="0"/>
                <w:numId w:val="140"/>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Project</w:t>
            </w:r>
          </w:p>
        </w:tc>
      </w:tr>
      <w:tr w:rsidR="006E109C" w:rsidRPr="00CC7C8D" w14:paraId="7A4F822D"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F17B91" w14:textId="77777777" w:rsidR="006E109C" w:rsidRPr="00CC7C8D" w:rsidRDefault="006E109C" w:rsidP="00584355">
            <w:pPr>
              <w:numPr>
                <w:ilvl w:val="0"/>
                <w:numId w:val="137"/>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Context of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1E55B8"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Assessment could be conducted:</w:t>
            </w:r>
          </w:p>
          <w:p w14:paraId="79CB7158" w14:textId="77777777" w:rsidR="006E109C" w:rsidRPr="00CC7C8D" w:rsidRDefault="006E109C" w:rsidP="00584355">
            <w:pPr>
              <w:numPr>
                <w:ilvl w:val="0"/>
                <w:numId w:val="141"/>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Work place</w:t>
            </w:r>
          </w:p>
          <w:p w14:paraId="0CC846C4" w14:textId="77777777" w:rsidR="006E109C" w:rsidRPr="00CC7C8D" w:rsidRDefault="006E109C" w:rsidP="00584355">
            <w:pPr>
              <w:numPr>
                <w:ilvl w:val="0"/>
                <w:numId w:val="141"/>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 xml:space="preserve">Simulated workplace environment   </w:t>
            </w:r>
          </w:p>
        </w:tc>
      </w:tr>
      <w:tr w:rsidR="006E109C" w:rsidRPr="00CC7C8D" w14:paraId="4FA8B2CB" w14:textId="77777777" w:rsidTr="00643AEC">
        <w:tc>
          <w:tcPr>
            <w:tcW w:w="152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41E24C" w14:textId="77777777" w:rsidR="006E109C" w:rsidRPr="00CC7C8D" w:rsidRDefault="006E109C" w:rsidP="00584355">
            <w:pPr>
              <w:numPr>
                <w:ilvl w:val="0"/>
                <w:numId w:val="137"/>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Guidance information for assessment</w:t>
            </w:r>
          </w:p>
        </w:tc>
        <w:tc>
          <w:tcPr>
            <w:tcW w:w="347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935175" w14:textId="77777777" w:rsidR="006E109C" w:rsidRPr="00CC7C8D" w:rsidRDefault="006E109C" w:rsidP="00584355">
            <w:pPr>
              <w:numPr>
                <w:ilvl w:val="1"/>
                <w:numId w:val="142"/>
              </w:numPr>
              <w:spacing w:before="100" w:beforeAutospacing="1" w:after="100" w:afterAutospacing="1" w:line="276" w:lineRule="auto"/>
              <w:rPr>
                <w:rFonts w:ascii="Times New Roman" w:eastAsia="SimSun" w:hAnsi="Times New Roman"/>
                <w:sz w:val="24"/>
                <w:szCs w:val="24"/>
                <w:lang w:eastAsia="fr-FR"/>
              </w:rPr>
            </w:pPr>
            <w:r w:rsidRPr="00CC7C8D">
              <w:rPr>
                <w:rFonts w:ascii="Times New Roman" w:hAnsi="Times New Roman"/>
                <w:sz w:val="24"/>
                <w:szCs w:val="24"/>
                <w:lang w:eastAsia="fr-FR"/>
              </w:rPr>
              <w:t>Holistic assessment with other units relevant to the industry sector, workplace and job role is recommended.</w:t>
            </w:r>
          </w:p>
        </w:tc>
      </w:tr>
    </w:tbl>
    <w:p w14:paraId="15E005EB" w14:textId="77777777" w:rsidR="006E109C" w:rsidRPr="00CC7C8D" w:rsidRDefault="006E109C" w:rsidP="00CC7C8D">
      <w:pPr>
        <w:spacing w:after="120" w:line="276" w:lineRule="auto"/>
        <w:rPr>
          <w:rFonts w:ascii="Times New Roman" w:eastAsia="Times New Roman" w:hAnsi="Times New Roman"/>
          <w:color w:val="000000"/>
          <w:kern w:val="28"/>
          <w:sz w:val="24"/>
          <w:szCs w:val="24"/>
          <w:lang w:val="en-GB" w:eastAsia="en-GB"/>
        </w:rPr>
      </w:pPr>
      <w:bookmarkStart w:id="54" w:name="_heading=h.2jxsxqh" w:colFirst="0" w:colLast="0"/>
      <w:bookmarkEnd w:id="54"/>
    </w:p>
    <w:p w14:paraId="4E4FB8A0" w14:textId="77777777" w:rsidR="006E109C" w:rsidRPr="00CC7C8D" w:rsidRDefault="006E109C" w:rsidP="00CC7C8D">
      <w:pPr>
        <w:spacing w:after="120" w:line="276" w:lineRule="auto"/>
        <w:rPr>
          <w:rFonts w:ascii="Times New Roman" w:eastAsia="Times New Roman" w:hAnsi="Times New Roman"/>
          <w:color w:val="000000"/>
          <w:kern w:val="28"/>
          <w:sz w:val="24"/>
          <w:szCs w:val="24"/>
          <w:lang w:val="en-GB" w:eastAsia="en-GB"/>
        </w:rPr>
      </w:pPr>
    </w:p>
    <w:p w14:paraId="636AAB10" w14:textId="77777777" w:rsidR="006E109C" w:rsidRPr="00CC7C8D" w:rsidRDefault="006E109C" w:rsidP="00CC7C8D">
      <w:pPr>
        <w:spacing w:after="120" w:line="276" w:lineRule="auto"/>
        <w:rPr>
          <w:rFonts w:ascii="Times New Roman" w:eastAsia="Times New Roman" w:hAnsi="Times New Roman"/>
          <w:color w:val="000000"/>
          <w:kern w:val="28"/>
          <w:sz w:val="24"/>
          <w:szCs w:val="24"/>
          <w:lang w:val="en-GB" w:eastAsia="en-GB"/>
        </w:rPr>
      </w:pPr>
    </w:p>
    <w:p w14:paraId="0E3175F5" w14:textId="77777777" w:rsidR="006E109C" w:rsidRPr="00CC7C8D" w:rsidRDefault="006E109C" w:rsidP="00CC7C8D">
      <w:pPr>
        <w:spacing w:after="120" w:line="276" w:lineRule="auto"/>
        <w:rPr>
          <w:rFonts w:ascii="Times New Roman" w:eastAsia="Times New Roman" w:hAnsi="Times New Roman"/>
          <w:color w:val="000000"/>
          <w:kern w:val="28"/>
          <w:sz w:val="24"/>
          <w:szCs w:val="24"/>
          <w:lang w:val="en-GB" w:eastAsia="en-GB"/>
        </w:rPr>
      </w:pPr>
    </w:p>
    <w:p w14:paraId="1A86F61F" w14:textId="77777777" w:rsidR="00073FB3" w:rsidRDefault="00073FB3">
      <w:pPr>
        <w:spacing w:after="0" w:line="240" w:lineRule="auto"/>
        <w:rPr>
          <w:rFonts w:ascii="Times New Roman" w:eastAsia="SimSun" w:hAnsi="Times New Roman"/>
          <w:b/>
          <w:sz w:val="24"/>
          <w:szCs w:val="24"/>
          <w:lang w:val="en-GB" w:eastAsia="en-GB"/>
        </w:rPr>
      </w:pPr>
      <w:bookmarkStart w:id="55" w:name="_Toc21116"/>
      <w:r>
        <w:rPr>
          <w:rFonts w:ascii="Times New Roman" w:eastAsia="SimSun" w:hAnsi="Times New Roman"/>
          <w:b/>
          <w:sz w:val="24"/>
          <w:szCs w:val="24"/>
          <w:lang w:val="en-GB" w:eastAsia="en-GB"/>
        </w:rPr>
        <w:br w:type="page"/>
      </w:r>
    </w:p>
    <w:p w14:paraId="469CCCFE" w14:textId="77777777" w:rsidR="006E109C" w:rsidRPr="00CC7C8D" w:rsidRDefault="006E109C" w:rsidP="00DE61FC">
      <w:pPr>
        <w:keepNext/>
        <w:keepLines/>
        <w:spacing w:after="0" w:line="276" w:lineRule="auto"/>
        <w:jc w:val="center"/>
        <w:outlineLvl w:val="1"/>
        <w:rPr>
          <w:rFonts w:ascii="Times New Roman" w:eastAsia="SimSun" w:hAnsi="Times New Roman"/>
          <w:b/>
          <w:sz w:val="24"/>
          <w:szCs w:val="24"/>
          <w:lang w:val="en-GB" w:eastAsia="en-GB"/>
        </w:rPr>
      </w:pPr>
      <w:bookmarkStart w:id="56" w:name="_Toc197100228"/>
      <w:r w:rsidRPr="00CC7C8D">
        <w:rPr>
          <w:rFonts w:ascii="Times New Roman" w:eastAsia="SimSun" w:hAnsi="Times New Roman"/>
          <w:b/>
          <w:sz w:val="24"/>
          <w:szCs w:val="24"/>
          <w:lang w:val="en-GB" w:eastAsia="en-GB"/>
        </w:rPr>
        <w:lastRenderedPageBreak/>
        <w:t>PROVIDE FACIAL TREATMENT</w:t>
      </w:r>
      <w:bookmarkEnd w:id="55"/>
      <w:bookmarkEnd w:id="56"/>
    </w:p>
    <w:p w14:paraId="0870FBED" w14:textId="77777777" w:rsidR="006E109C" w:rsidRPr="00CC7C8D" w:rsidRDefault="006E109C" w:rsidP="00CC7C8D">
      <w:pPr>
        <w:spacing w:before="100" w:beforeAutospacing="1" w:after="100" w:afterAutospacing="1" w:line="276" w:lineRule="auto"/>
        <w:rPr>
          <w:rFonts w:ascii="Times New Roman" w:hAnsi="Times New Roman"/>
          <w:sz w:val="24"/>
          <w:szCs w:val="24"/>
        </w:rPr>
      </w:pPr>
      <w:r w:rsidRPr="00CC7C8D">
        <w:rPr>
          <w:rFonts w:ascii="Times New Roman" w:hAnsi="Times New Roman"/>
          <w:b/>
          <w:sz w:val="24"/>
          <w:szCs w:val="24"/>
        </w:rPr>
        <w:t xml:space="preserve">UNIT CODE:  </w:t>
      </w:r>
      <w:r w:rsidRPr="00CC7C8D">
        <w:rPr>
          <w:rFonts w:ascii="Times New Roman" w:eastAsia="Times New Roman" w:hAnsi="Times New Roman"/>
          <w:color w:val="000000"/>
          <w:sz w:val="24"/>
          <w:szCs w:val="24"/>
        </w:rPr>
        <w:t>1012 451</w:t>
      </w:r>
      <w:r w:rsidRPr="00CC7C8D">
        <w:rPr>
          <w:rFonts w:ascii="Times New Roman" w:eastAsia="Times New Roman" w:hAnsi="Times New Roman"/>
          <w:bCs/>
          <w:sz w:val="24"/>
          <w:szCs w:val="24"/>
          <w:lang w:eastAsia="en-GB"/>
        </w:rPr>
        <w:t xml:space="preserve"> 11A</w:t>
      </w:r>
    </w:p>
    <w:p w14:paraId="717D69CB" w14:textId="77777777" w:rsidR="006E109C" w:rsidRPr="00CC7C8D" w:rsidRDefault="006E109C" w:rsidP="00CC7C8D">
      <w:pPr>
        <w:spacing w:before="100" w:beforeAutospacing="1" w:after="100" w:afterAutospacing="1" w:line="276" w:lineRule="auto"/>
        <w:rPr>
          <w:rFonts w:ascii="Times New Roman" w:hAnsi="Times New Roman"/>
          <w:b/>
          <w:sz w:val="24"/>
          <w:szCs w:val="24"/>
        </w:rPr>
      </w:pPr>
      <w:r w:rsidRPr="00CC7C8D">
        <w:rPr>
          <w:rFonts w:ascii="Times New Roman" w:hAnsi="Times New Roman"/>
          <w:b/>
          <w:sz w:val="24"/>
          <w:szCs w:val="24"/>
        </w:rPr>
        <w:t xml:space="preserve">UNIT DESCRIPTION </w:t>
      </w:r>
    </w:p>
    <w:p w14:paraId="73508183" w14:textId="77777777" w:rsidR="006E109C" w:rsidRPr="00CC7C8D" w:rsidRDefault="006E109C" w:rsidP="00CC7C8D">
      <w:pPr>
        <w:spacing w:before="100" w:beforeAutospacing="1" w:after="100" w:afterAutospacing="1" w:line="276" w:lineRule="auto"/>
        <w:rPr>
          <w:rFonts w:ascii="Times New Roman" w:hAnsi="Times New Roman"/>
          <w:sz w:val="24"/>
          <w:szCs w:val="24"/>
          <w:lang w:val="en-GB"/>
        </w:rPr>
      </w:pPr>
      <w:r w:rsidRPr="00CC7C8D">
        <w:rPr>
          <w:rFonts w:ascii="Times New Roman" w:hAnsi="Times New Roman"/>
          <w:sz w:val="24"/>
          <w:szCs w:val="24"/>
        </w:rPr>
        <w:t>This unit covers the competencies required to</w:t>
      </w:r>
      <w:r w:rsidRPr="00CC7C8D">
        <w:rPr>
          <w:rFonts w:ascii="Times New Roman" w:hAnsi="Times New Roman"/>
          <w:sz w:val="24"/>
          <w:szCs w:val="24"/>
          <w:lang w:val="en-GB"/>
        </w:rPr>
        <w:t xml:space="preserve"> provide</w:t>
      </w:r>
      <w:r w:rsidRPr="00CC7C8D">
        <w:rPr>
          <w:rFonts w:ascii="Times New Roman" w:hAnsi="Times New Roman"/>
          <w:sz w:val="24"/>
          <w:szCs w:val="24"/>
        </w:rPr>
        <w:t xml:space="preserve"> facial </w:t>
      </w:r>
      <w:r w:rsidRPr="00CC7C8D">
        <w:rPr>
          <w:rFonts w:ascii="Times New Roman" w:hAnsi="Times New Roman"/>
          <w:sz w:val="24"/>
          <w:szCs w:val="24"/>
          <w:lang w:val="en-GB"/>
        </w:rPr>
        <w:t>treatment</w:t>
      </w:r>
      <w:r w:rsidRPr="00CC7C8D">
        <w:rPr>
          <w:rFonts w:ascii="Times New Roman" w:hAnsi="Times New Roman"/>
          <w:sz w:val="24"/>
          <w:szCs w:val="24"/>
        </w:rPr>
        <w:t xml:space="preserve">. It involves performing client consultation, skin analysis, superficial cleansing, carrying out facial skin care and post service procedures for facial </w:t>
      </w:r>
      <w:r w:rsidRPr="00CC7C8D">
        <w:rPr>
          <w:rFonts w:ascii="Times New Roman" w:hAnsi="Times New Roman"/>
          <w:sz w:val="24"/>
          <w:szCs w:val="24"/>
          <w:lang w:val="en-GB"/>
        </w:rPr>
        <w:t>treatment</w:t>
      </w:r>
      <w:r w:rsidRPr="00CC7C8D">
        <w:rPr>
          <w:rFonts w:ascii="Times New Roman" w:hAnsi="Times New Roman"/>
          <w:sz w:val="24"/>
          <w:szCs w:val="24"/>
        </w:rPr>
        <w:t>.</w:t>
      </w:r>
    </w:p>
    <w:p w14:paraId="728566AA"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6"/>
        <w:gridCol w:w="5824"/>
      </w:tblGrid>
      <w:tr w:rsidR="006E109C" w:rsidRPr="00CC7C8D" w14:paraId="32B6BF0B" w14:textId="77777777" w:rsidTr="00643AEC">
        <w:tc>
          <w:tcPr>
            <w:tcW w:w="1626" w:type="pct"/>
            <w:tcBorders>
              <w:top w:val="single" w:sz="4" w:space="0" w:color="000000"/>
              <w:left w:val="single" w:sz="4" w:space="0" w:color="000000"/>
              <w:bottom w:val="single" w:sz="4" w:space="0" w:color="000000"/>
              <w:right w:val="single" w:sz="4" w:space="0" w:color="000000"/>
            </w:tcBorders>
            <w:hideMark/>
          </w:tcPr>
          <w:p w14:paraId="02C06D24"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 xml:space="preserve">ELEMENT </w:t>
            </w:r>
          </w:p>
          <w:p w14:paraId="2B27A86A"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These describe the key outcomes which make up workplace functions</w:t>
            </w:r>
          </w:p>
        </w:tc>
        <w:tc>
          <w:tcPr>
            <w:tcW w:w="3374" w:type="pct"/>
            <w:tcBorders>
              <w:top w:val="single" w:sz="4" w:space="0" w:color="000000"/>
              <w:left w:val="single" w:sz="4" w:space="0" w:color="000000"/>
              <w:bottom w:val="single" w:sz="4" w:space="0" w:color="000000"/>
              <w:right w:val="single" w:sz="4" w:space="0" w:color="000000"/>
            </w:tcBorders>
            <w:hideMark/>
          </w:tcPr>
          <w:p w14:paraId="2B74B60A"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PERFORMANCE CRITERIA</w:t>
            </w:r>
          </w:p>
          <w:p w14:paraId="37786BB5"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These are assessable statements which specify the required level of performance for each of the elements</w:t>
            </w:r>
          </w:p>
          <w:p w14:paraId="21C8E2EF" w14:textId="77777777" w:rsidR="006E109C" w:rsidRPr="00CC7C8D" w:rsidRDefault="006E109C" w:rsidP="00CC7C8D">
            <w:pPr>
              <w:spacing w:before="100" w:beforeAutospacing="1" w:after="100" w:afterAutospacing="1" w:line="276" w:lineRule="auto"/>
              <w:rPr>
                <w:rFonts w:ascii="Times New Roman" w:eastAsia="SimSun" w:hAnsi="Times New Roman"/>
                <w:b/>
                <w:i/>
                <w:sz w:val="24"/>
                <w:szCs w:val="24"/>
              </w:rPr>
            </w:pPr>
            <w:r w:rsidRPr="00CC7C8D">
              <w:rPr>
                <w:rFonts w:ascii="Times New Roman" w:eastAsia="SimSun" w:hAnsi="Times New Roman"/>
                <w:b/>
                <w:i/>
                <w:sz w:val="24"/>
                <w:szCs w:val="24"/>
              </w:rPr>
              <w:t>(Bold and italicized terms are elaborated in the range)</w:t>
            </w:r>
          </w:p>
        </w:tc>
      </w:tr>
      <w:tr w:rsidR="006E109C" w:rsidRPr="00CC7C8D" w14:paraId="4914FA64" w14:textId="77777777" w:rsidTr="00643AEC">
        <w:trPr>
          <w:trHeight w:val="1968"/>
        </w:trPr>
        <w:tc>
          <w:tcPr>
            <w:tcW w:w="1626" w:type="pct"/>
            <w:tcBorders>
              <w:top w:val="single" w:sz="6" w:space="0" w:color="000000"/>
              <w:left w:val="single" w:sz="6" w:space="0" w:color="000000"/>
              <w:bottom w:val="single" w:sz="6" w:space="0" w:color="000000"/>
              <w:right w:val="single" w:sz="6" w:space="0" w:color="000000"/>
            </w:tcBorders>
            <w:hideMark/>
          </w:tcPr>
          <w:p w14:paraId="27CBE922" w14:textId="77777777" w:rsidR="006E109C" w:rsidRPr="00CC7C8D" w:rsidRDefault="006E109C" w:rsidP="00584355">
            <w:pPr>
              <w:numPr>
                <w:ilvl w:val="0"/>
                <w:numId w:val="14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Prepare for  facial treatment</w:t>
            </w:r>
          </w:p>
        </w:tc>
        <w:tc>
          <w:tcPr>
            <w:tcW w:w="3374" w:type="pct"/>
            <w:tcBorders>
              <w:top w:val="single" w:sz="4" w:space="0" w:color="000000"/>
              <w:left w:val="single" w:sz="4" w:space="0" w:color="000000"/>
              <w:bottom w:val="single" w:sz="4" w:space="0" w:color="000000"/>
              <w:right w:val="single" w:sz="4" w:space="0" w:color="000000"/>
            </w:tcBorders>
            <w:hideMark/>
          </w:tcPr>
          <w:p w14:paraId="54BB728D" w14:textId="77777777" w:rsidR="006E109C" w:rsidRPr="00CC7C8D" w:rsidRDefault="006E109C" w:rsidP="00584355">
            <w:pPr>
              <w:numPr>
                <w:ilvl w:val="0"/>
                <w:numId w:val="14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Client consultation is carried out according to work procedure.</w:t>
            </w:r>
          </w:p>
          <w:p w14:paraId="362663B7" w14:textId="77777777" w:rsidR="006E109C" w:rsidRPr="00CC7C8D" w:rsidRDefault="006E109C" w:rsidP="00584355">
            <w:pPr>
              <w:numPr>
                <w:ilvl w:val="0"/>
                <w:numId w:val="14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Personal protective gears are selected and donned based on work requirement.</w:t>
            </w:r>
          </w:p>
          <w:p w14:paraId="79CC2ACF" w14:textId="77777777" w:rsidR="006E109C" w:rsidRPr="00CC7C8D" w:rsidRDefault="006E109C" w:rsidP="00584355">
            <w:pPr>
              <w:numPr>
                <w:ilvl w:val="0"/>
                <w:numId w:val="149"/>
              </w:numPr>
              <w:spacing w:before="100" w:beforeAutospacing="1" w:after="100" w:afterAutospacing="1" w:line="276" w:lineRule="auto"/>
              <w:rPr>
                <w:rFonts w:ascii="Times New Roman" w:eastAsia="SimSun" w:hAnsi="Times New Roman"/>
                <w:sz w:val="24"/>
                <w:szCs w:val="24"/>
                <w:lang w:eastAsia="zh-CN" w:bidi="hi-IN"/>
              </w:rPr>
            </w:pPr>
            <w:r w:rsidRPr="00CC7C8D">
              <w:rPr>
                <w:rFonts w:ascii="Times New Roman" w:eastAsia="SimSun" w:hAnsi="Times New Roman"/>
                <w:sz w:val="24"/>
                <w:szCs w:val="24"/>
                <w:lang w:eastAsia="zh-CN" w:bidi="hi-IN"/>
              </w:rPr>
              <w:t>Client is draped for facial treatment as per service requirement</w:t>
            </w:r>
          </w:p>
          <w:p w14:paraId="28934468" w14:textId="77777777" w:rsidR="006E109C" w:rsidRPr="00CC7C8D" w:rsidRDefault="006E109C" w:rsidP="00584355">
            <w:pPr>
              <w:numPr>
                <w:ilvl w:val="0"/>
                <w:numId w:val="14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Skin is analyzed as per work procedure</w:t>
            </w:r>
            <w:r w:rsidRPr="00CC7C8D">
              <w:rPr>
                <w:rFonts w:ascii="Times New Roman" w:eastAsia="SimSun" w:hAnsi="Times New Roman"/>
                <w:b/>
                <w:sz w:val="24"/>
                <w:szCs w:val="24"/>
              </w:rPr>
              <w:t>.</w:t>
            </w:r>
          </w:p>
          <w:p w14:paraId="34B41157" w14:textId="77777777" w:rsidR="006E109C" w:rsidRPr="00CC7C8D" w:rsidRDefault="006E109C" w:rsidP="00584355">
            <w:pPr>
              <w:numPr>
                <w:ilvl w:val="0"/>
                <w:numId w:val="14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b/>
                <w:i/>
                <w:sz w:val="24"/>
                <w:szCs w:val="24"/>
              </w:rPr>
              <w:t xml:space="preserve">Facial treatment tools and equipment </w:t>
            </w:r>
            <w:r w:rsidRPr="00CC7C8D">
              <w:rPr>
                <w:rFonts w:ascii="Times New Roman" w:eastAsia="SimSun" w:hAnsi="Times New Roman"/>
                <w:sz w:val="24"/>
                <w:szCs w:val="24"/>
              </w:rPr>
              <w:t>are assembled and prepared based on work requirement.</w:t>
            </w:r>
          </w:p>
          <w:p w14:paraId="7B09FBFC" w14:textId="77777777" w:rsidR="006E109C" w:rsidRPr="00CC7C8D" w:rsidRDefault="006E109C" w:rsidP="00584355">
            <w:pPr>
              <w:numPr>
                <w:ilvl w:val="0"/>
                <w:numId w:val="14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b/>
                <w:i/>
                <w:sz w:val="24"/>
                <w:szCs w:val="24"/>
              </w:rPr>
              <w:t xml:space="preserve">Facial treatment products and supplies </w:t>
            </w:r>
            <w:r w:rsidRPr="00CC7C8D">
              <w:rPr>
                <w:rFonts w:ascii="Times New Roman" w:eastAsia="SimSun" w:hAnsi="Times New Roman"/>
                <w:sz w:val="24"/>
                <w:szCs w:val="24"/>
              </w:rPr>
              <w:t>are prepared as per manufacturer’s instruction</w:t>
            </w:r>
          </w:p>
        </w:tc>
      </w:tr>
      <w:tr w:rsidR="006E109C" w:rsidRPr="00CC7C8D" w14:paraId="4477B78F" w14:textId="77777777" w:rsidTr="00643AEC">
        <w:trPr>
          <w:trHeight w:val="165"/>
        </w:trPr>
        <w:tc>
          <w:tcPr>
            <w:tcW w:w="1626" w:type="pct"/>
            <w:tcBorders>
              <w:top w:val="single" w:sz="4" w:space="0" w:color="000000"/>
              <w:left w:val="single" w:sz="6" w:space="0" w:color="000000"/>
              <w:bottom w:val="single" w:sz="6" w:space="0" w:color="000000"/>
              <w:right w:val="single" w:sz="6" w:space="0" w:color="000000"/>
            </w:tcBorders>
          </w:tcPr>
          <w:p w14:paraId="44D6B44E" w14:textId="77777777" w:rsidR="006E109C" w:rsidRPr="00CC7C8D" w:rsidRDefault="006E109C" w:rsidP="00584355">
            <w:pPr>
              <w:numPr>
                <w:ilvl w:val="0"/>
                <w:numId w:val="14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Perform facial treatment </w:t>
            </w:r>
          </w:p>
          <w:p w14:paraId="7BCFF657"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p>
          <w:p w14:paraId="742A57EC"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p>
        </w:tc>
        <w:tc>
          <w:tcPr>
            <w:tcW w:w="3374" w:type="pct"/>
            <w:tcBorders>
              <w:top w:val="single" w:sz="4" w:space="0" w:color="000000"/>
              <w:left w:val="single" w:sz="4" w:space="0" w:color="000000"/>
              <w:bottom w:val="single" w:sz="4" w:space="0" w:color="000000"/>
              <w:right w:val="single" w:sz="4" w:space="0" w:color="000000"/>
            </w:tcBorders>
            <w:hideMark/>
          </w:tcPr>
          <w:p w14:paraId="177BDD5E" w14:textId="77777777" w:rsidR="006E109C" w:rsidRPr="00CC7C8D" w:rsidRDefault="006E109C" w:rsidP="00584355">
            <w:pPr>
              <w:numPr>
                <w:ilvl w:val="0"/>
                <w:numId w:val="15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Client’s skin preparation is carried out as per service requirements.</w:t>
            </w:r>
          </w:p>
          <w:p w14:paraId="05E81088" w14:textId="77777777" w:rsidR="006E109C" w:rsidRPr="00CC7C8D" w:rsidRDefault="006E109C" w:rsidP="00584355">
            <w:pPr>
              <w:numPr>
                <w:ilvl w:val="0"/>
                <w:numId w:val="15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b/>
                <w:i/>
                <w:sz w:val="24"/>
                <w:szCs w:val="24"/>
              </w:rPr>
              <w:t>Facial treatment</w:t>
            </w:r>
            <w:r w:rsidRPr="00CC7C8D">
              <w:rPr>
                <w:rFonts w:ascii="Times New Roman" w:eastAsia="SimSun" w:hAnsi="Times New Roman"/>
                <w:sz w:val="24"/>
                <w:szCs w:val="24"/>
              </w:rPr>
              <w:t xml:space="preserve"> </w:t>
            </w:r>
            <w:r w:rsidRPr="00CC7C8D">
              <w:rPr>
                <w:rFonts w:ascii="Times New Roman" w:eastAsia="SimSun" w:hAnsi="Times New Roman"/>
                <w:b/>
                <w:i/>
                <w:sz w:val="24"/>
                <w:szCs w:val="24"/>
              </w:rPr>
              <w:t>procedure</w:t>
            </w:r>
            <w:r w:rsidRPr="00CC7C8D">
              <w:rPr>
                <w:rFonts w:ascii="Times New Roman" w:eastAsia="SimSun" w:hAnsi="Times New Roman"/>
                <w:sz w:val="24"/>
                <w:szCs w:val="24"/>
              </w:rPr>
              <w:t xml:space="preserve"> is performed as per client requirement.</w:t>
            </w:r>
          </w:p>
          <w:p w14:paraId="32CED96B" w14:textId="77777777" w:rsidR="006E109C" w:rsidRPr="00CC7C8D" w:rsidRDefault="006E109C" w:rsidP="00584355">
            <w:pPr>
              <w:numPr>
                <w:ilvl w:val="0"/>
                <w:numId w:val="15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After care advice is provided based on service offered.</w:t>
            </w:r>
          </w:p>
        </w:tc>
      </w:tr>
      <w:tr w:rsidR="006E109C" w:rsidRPr="00CC7C8D" w14:paraId="2E022AAF" w14:textId="77777777" w:rsidTr="00643AEC">
        <w:trPr>
          <w:trHeight w:val="278"/>
        </w:trPr>
        <w:tc>
          <w:tcPr>
            <w:tcW w:w="1626" w:type="pct"/>
            <w:tcBorders>
              <w:top w:val="single" w:sz="4" w:space="0" w:color="000000"/>
              <w:left w:val="single" w:sz="6" w:space="0" w:color="000000"/>
              <w:bottom w:val="single" w:sz="6" w:space="0" w:color="000000"/>
              <w:right w:val="single" w:sz="6" w:space="0" w:color="000000"/>
            </w:tcBorders>
            <w:hideMark/>
          </w:tcPr>
          <w:p w14:paraId="3FC9D30C" w14:textId="77777777" w:rsidR="006E109C" w:rsidRPr="00CC7C8D" w:rsidRDefault="006E109C" w:rsidP="00584355">
            <w:pPr>
              <w:numPr>
                <w:ilvl w:val="0"/>
                <w:numId w:val="14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perform post facial treatment</w:t>
            </w:r>
          </w:p>
        </w:tc>
        <w:tc>
          <w:tcPr>
            <w:tcW w:w="3374" w:type="pct"/>
            <w:tcBorders>
              <w:top w:val="single" w:sz="4" w:space="0" w:color="000000"/>
              <w:left w:val="single" w:sz="4" w:space="0" w:color="000000"/>
              <w:bottom w:val="single" w:sz="4" w:space="0" w:color="000000"/>
              <w:right w:val="single" w:sz="4" w:space="0" w:color="000000"/>
            </w:tcBorders>
            <w:hideMark/>
          </w:tcPr>
          <w:p w14:paraId="3CB254FE" w14:textId="77777777" w:rsidR="006E109C" w:rsidRPr="00CC7C8D" w:rsidRDefault="006E109C" w:rsidP="00584355">
            <w:pPr>
              <w:numPr>
                <w:ilvl w:val="0"/>
                <w:numId w:val="151"/>
              </w:numPr>
              <w:spacing w:before="100" w:beforeAutospacing="1" w:after="100" w:afterAutospacing="1" w:line="276" w:lineRule="auto"/>
              <w:rPr>
                <w:rFonts w:ascii="Times New Roman" w:eastAsia="SimSun" w:hAnsi="Times New Roman"/>
                <w:sz w:val="24"/>
                <w:szCs w:val="24"/>
              </w:rPr>
            </w:pPr>
            <w:bookmarkStart w:id="57" w:name="_heading=h.gjdgxs8"/>
            <w:bookmarkEnd w:id="57"/>
            <w:r w:rsidRPr="00CC7C8D">
              <w:rPr>
                <w:rFonts w:ascii="Times New Roman" w:eastAsia="SimSun" w:hAnsi="Times New Roman"/>
                <w:sz w:val="24"/>
                <w:szCs w:val="24"/>
              </w:rPr>
              <w:t>Facial treatment tools and equipment are cleaned and disinfected according to work procedure.</w:t>
            </w:r>
          </w:p>
          <w:p w14:paraId="207361C0" w14:textId="77777777" w:rsidR="006E109C" w:rsidRPr="00CC7C8D" w:rsidRDefault="006E109C" w:rsidP="00584355">
            <w:pPr>
              <w:numPr>
                <w:ilvl w:val="0"/>
                <w:numId w:val="151"/>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Work station is cleaned and waste disposed based on work procedure.</w:t>
            </w:r>
          </w:p>
          <w:p w14:paraId="0579D58D" w14:textId="77777777" w:rsidR="006E109C" w:rsidRPr="00CC7C8D" w:rsidRDefault="006E109C" w:rsidP="00584355">
            <w:pPr>
              <w:numPr>
                <w:ilvl w:val="0"/>
                <w:numId w:val="151"/>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b/>
                <w:i/>
                <w:sz w:val="24"/>
                <w:szCs w:val="24"/>
              </w:rPr>
              <w:lastRenderedPageBreak/>
              <w:t>Recyclable supplies</w:t>
            </w:r>
            <w:r w:rsidRPr="00CC7C8D">
              <w:rPr>
                <w:rFonts w:ascii="Times New Roman" w:eastAsia="SimSun" w:hAnsi="Times New Roman"/>
                <w:sz w:val="24"/>
                <w:szCs w:val="24"/>
              </w:rPr>
              <w:t xml:space="preserve"> are cleaned, disinfected and stored as per workplace policy.</w:t>
            </w:r>
          </w:p>
        </w:tc>
      </w:tr>
    </w:tbl>
    <w:p w14:paraId="242C58B6"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lastRenderedPageBreak/>
        <w:t xml:space="preserve">RANGE </w:t>
      </w:r>
    </w:p>
    <w:p w14:paraId="54540F7D"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4836"/>
      </w:tblGrid>
      <w:tr w:rsidR="006E109C" w:rsidRPr="00CC7C8D" w14:paraId="74C8B478" w14:textId="77777777" w:rsidTr="00643AEC">
        <w:tc>
          <w:tcPr>
            <w:tcW w:w="2198" w:type="pct"/>
            <w:tcBorders>
              <w:top w:val="single" w:sz="4" w:space="0" w:color="000000"/>
              <w:left w:val="single" w:sz="4" w:space="0" w:color="000000"/>
              <w:bottom w:val="single" w:sz="4" w:space="0" w:color="000000"/>
              <w:right w:val="single" w:sz="4" w:space="0" w:color="000000"/>
            </w:tcBorders>
            <w:hideMark/>
          </w:tcPr>
          <w:p w14:paraId="37E3124A"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 xml:space="preserve">Variable </w:t>
            </w:r>
          </w:p>
        </w:tc>
        <w:tc>
          <w:tcPr>
            <w:tcW w:w="2802" w:type="pct"/>
            <w:tcBorders>
              <w:top w:val="single" w:sz="4" w:space="0" w:color="000000"/>
              <w:left w:val="single" w:sz="4" w:space="0" w:color="000000"/>
              <w:bottom w:val="single" w:sz="4" w:space="0" w:color="000000"/>
              <w:right w:val="single" w:sz="4" w:space="0" w:color="000000"/>
            </w:tcBorders>
            <w:hideMark/>
          </w:tcPr>
          <w:p w14:paraId="1D417F98"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 xml:space="preserve">Range </w:t>
            </w:r>
          </w:p>
        </w:tc>
      </w:tr>
      <w:tr w:rsidR="006E109C" w:rsidRPr="00CC7C8D" w14:paraId="40970334" w14:textId="77777777" w:rsidTr="00643AEC">
        <w:trPr>
          <w:trHeight w:val="1952"/>
        </w:trPr>
        <w:tc>
          <w:tcPr>
            <w:tcW w:w="2198" w:type="pct"/>
            <w:tcBorders>
              <w:top w:val="single" w:sz="4" w:space="0" w:color="000000"/>
              <w:left w:val="single" w:sz="4" w:space="0" w:color="000000"/>
              <w:bottom w:val="single" w:sz="4" w:space="0" w:color="000000"/>
              <w:right w:val="single" w:sz="4" w:space="0" w:color="000000"/>
            </w:tcBorders>
          </w:tcPr>
          <w:p w14:paraId="52C06005" w14:textId="77777777" w:rsidR="006E109C" w:rsidRPr="00CC7C8D" w:rsidRDefault="006E109C" w:rsidP="00584355">
            <w:pPr>
              <w:numPr>
                <w:ilvl w:val="0"/>
                <w:numId w:val="15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Facial treatment Tools and equipment may include but not limited to:</w:t>
            </w:r>
          </w:p>
          <w:p w14:paraId="3930868B"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p>
        </w:tc>
        <w:tc>
          <w:tcPr>
            <w:tcW w:w="2802" w:type="pct"/>
            <w:tcBorders>
              <w:top w:val="single" w:sz="4" w:space="0" w:color="000000"/>
              <w:left w:val="single" w:sz="4" w:space="0" w:color="000000"/>
              <w:bottom w:val="single" w:sz="4" w:space="0" w:color="000000"/>
              <w:right w:val="single" w:sz="4" w:space="0" w:color="000000"/>
            </w:tcBorders>
            <w:hideMark/>
          </w:tcPr>
          <w:p w14:paraId="15A65D76"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kern w:val="28"/>
                <w:sz w:val="24"/>
                <w:szCs w:val="24"/>
              </w:rPr>
            </w:pPr>
            <w:r w:rsidRPr="00CC7C8D">
              <w:rPr>
                <w:rFonts w:ascii="Times New Roman" w:hAnsi="Times New Roman"/>
                <w:kern w:val="28"/>
                <w:sz w:val="24"/>
                <w:szCs w:val="24"/>
              </w:rPr>
              <w:t xml:space="preserve">Facial bed /Facial seat </w:t>
            </w:r>
          </w:p>
          <w:p w14:paraId="2A5C3EFA"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kern w:val="28"/>
                <w:sz w:val="24"/>
                <w:szCs w:val="24"/>
              </w:rPr>
            </w:pPr>
            <w:r w:rsidRPr="00CC7C8D">
              <w:rPr>
                <w:rFonts w:ascii="Times New Roman" w:hAnsi="Times New Roman"/>
                <w:kern w:val="28"/>
                <w:sz w:val="24"/>
                <w:szCs w:val="24"/>
              </w:rPr>
              <w:t xml:space="preserve">Facial steamer </w:t>
            </w:r>
          </w:p>
          <w:p w14:paraId="2FE8BEC2"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kern w:val="28"/>
                <w:sz w:val="24"/>
                <w:szCs w:val="24"/>
              </w:rPr>
            </w:pPr>
            <w:r w:rsidRPr="00CC7C8D">
              <w:rPr>
                <w:rFonts w:ascii="Times New Roman" w:hAnsi="Times New Roman"/>
                <w:kern w:val="28"/>
                <w:sz w:val="24"/>
                <w:szCs w:val="24"/>
              </w:rPr>
              <w:t xml:space="preserve">Facial electric machines  </w:t>
            </w:r>
          </w:p>
          <w:p w14:paraId="0EEAEC53"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kern w:val="28"/>
                <w:sz w:val="24"/>
                <w:szCs w:val="24"/>
              </w:rPr>
            </w:pPr>
            <w:r w:rsidRPr="00CC7C8D">
              <w:rPr>
                <w:rFonts w:ascii="Times New Roman" w:hAnsi="Times New Roman"/>
                <w:kern w:val="28"/>
                <w:sz w:val="24"/>
                <w:szCs w:val="24"/>
              </w:rPr>
              <w:t xml:space="preserve"> extractor</w:t>
            </w:r>
          </w:p>
          <w:p w14:paraId="6578E971"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kern w:val="28"/>
                <w:sz w:val="24"/>
                <w:szCs w:val="24"/>
              </w:rPr>
            </w:pPr>
            <w:r w:rsidRPr="00CC7C8D">
              <w:rPr>
                <w:rFonts w:ascii="Times New Roman" w:hAnsi="Times New Roman"/>
                <w:kern w:val="28"/>
                <w:sz w:val="24"/>
                <w:szCs w:val="24"/>
              </w:rPr>
              <w:t>Facial massager</w:t>
            </w:r>
          </w:p>
          <w:p w14:paraId="6AA08437"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kern w:val="28"/>
                <w:sz w:val="24"/>
                <w:szCs w:val="24"/>
              </w:rPr>
            </w:pPr>
            <w:r w:rsidRPr="00CC7C8D">
              <w:rPr>
                <w:rFonts w:ascii="Times New Roman" w:hAnsi="Times New Roman"/>
                <w:kern w:val="28"/>
                <w:sz w:val="24"/>
                <w:szCs w:val="24"/>
              </w:rPr>
              <w:t>Magnifying lamp</w:t>
            </w:r>
          </w:p>
          <w:p w14:paraId="2AFD2EF6"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kern w:val="28"/>
                <w:sz w:val="24"/>
                <w:szCs w:val="24"/>
              </w:rPr>
            </w:pPr>
            <w:r w:rsidRPr="00CC7C8D">
              <w:rPr>
                <w:rFonts w:ascii="Times New Roman" w:hAnsi="Times New Roman"/>
                <w:kern w:val="28"/>
                <w:sz w:val="24"/>
                <w:szCs w:val="24"/>
              </w:rPr>
              <w:t>Spatula</w:t>
            </w:r>
          </w:p>
          <w:p w14:paraId="4DFF6C4E"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kern w:val="28"/>
                <w:sz w:val="24"/>
                <w:szCs w:val="24"/>
              </w:rPr>
            </w:pPr>
            <w:r w:rsidRPr="00CC7C8D">
              <w:rPr>
                <w:rFonts w:ascii="Times New Roman" w:hAnsi="Times New Roman"/>
                <w:kern w:val="28"/>
                <w:sz w:val="24"/>
                <w:szCs w:val="24"/>
              </w:rPr>
              <w:t xml:space="preserve"> Product trolley</w:t>
            </w:r>
          </w:p>
          <w:p w14:paraId="5AEADD7A"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kern w:val="28"/>
                <w:sz w:val="24"/>
                <w:szCs w:val="24"/>
              </w:rPr>
            </w:pPr>
            <w:r w:rsidRPr="00CC7C8D">
              <w:rPr>
                <w:rFonts w:ascii="Times New Roman" w:hAnsi="Times New Roman"/>
                <w:kern w:val="28"/>
                <w:sz w:val="24"/>
                <w:szCs w:val="24"/>
              </w:rPr>
              <w:t>Mini bowl</w:t>
            </w:r>
          </w:p>
          <w:p w14:paraId="7F3F75CC"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kern w:val="28"/>
                <w:sz w:val="24"/>
                <w:szCs w:val="24"/>
              </w:rPr>
              <w:t>Small bowl</w:t>
            </w:r>
          </w:p>
        </w:tc>
      </w:tr>
      <w:tr w:rsidR="006E109C" w:rsidRPr="00CC7C8D" w14:paraId="7A196D77" w14:textId="77777777" w:rsidTr="00643AEC">
        <w:trPr>
          <w:trHeight w:val="1952"/>
        </w:trPr>
        <w:tc>
          <w:tcPr>
            <w:tcW w:w="2198" w:type="pct"/>
            <w:tcBorders>
              <w:top w:val="single" w:sz="4" w:space="0" w:color="000000"/>
              <w:left w:val="single" w:sz="4" w:space="0" w:color="000000"/>
              <w:bottom w:val="single" w:sz="4" w:space="0" w:color="000000"/>
              <w:right w:val="single" w:sz="4" w:space="0" w:color="000000"/>
            </w:tcBorders>
            <w:hideMark/>
          </w:tcPr>
          <w:p w14:paraId="7C62B189" w14:textId="77777777" w:rsidR="006E109C" w:rsidRPr="00CC7C8D" w:rsidRDefault="006E109C" w:rsidP="00584355">
            <w:pPr>
              <w:numPr>
                <w:ilvl w:val="0"/>
                <w:numId w:val="152"/>
              </w:numPr>
              <w:spacing w:before="100" w:beforeAutospacing="1" w:after="100" w:afterAutospacing="1" w:line="276" w:lineRule="auto"/>
              <w:rPr>
                <w:rFonts w:ascii="Times New Roman" w:eastAsia="SimSun" w:hAnsi="Times New Roman"/>
                <w:color w:val="FF0000"/>
                <w:sz w:val="24"/>
                <w:szCs w:val="24"/>
              </w:rPr>
            </w:pPr>
            <w:r w:rsidRPr="00CC7C8D">
              <w:rPr>
                <w:rFonts w:ascii="Times New Roman" w:eastAsia="SimSun" w:hAnsi="Times New Roman"/>
                <w:sz w:val="24"/>
                <w:szCs w:val="24"/>
              </w:rPr>
              <w:t>Facial treatment  products and supplies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7141D831"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sz w:val="24"/>
                <w:szCs w:val="24"/>
              </w:rPr>
              <w:t>Facial Cleanser</w:t>
            </w:r>
          </w:p>
          <w:p w14:paraId="060FC0B9"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sz w:val="24"/>
                <w:szCs w:val="24"/>
              </w:rPr>
              <w:t xml:space="preserve">Facial Toner </w:t>
            </w:r>
          </w:p>
          <w:p w14:paraId="2561227F"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sz w:val="24"/>
                <w:szCs w:val="24"/>
              </w:rPr>
              <w:t>Facial Scrubber/exfoliator</w:t>
            </w:r>
          </w:p>
          <w:p w14:paraId="1A7518D6"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sz w:val="24"/>
                <w:szCs w:val="24"/>
              </w:rPr>
              <w:t>Massage oil</w:t>
            </w:r>
          </w:p>
          <w:p w14:paraId="19469426"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sz w:val="24"/>
                <w:szCs w:val="24"/>
              </w:rPr>
              <w:t>Facial Mask</w:t>
            </w:r>
          </w:p>
          <w:p w14:paraId="43AE3771"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sz w:val="24"/>
                <w:szCs w:val="24"/>
              </w:rPr>
              <w:t>Skin Moisturizer</w:t>
            </w:r>
          </w:p>
          <w:p w14:paraId="0D91C864"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sz w:val="24"/>
                <w:szCs w:val="24"/>
              </w:rPr>
              <w:t xml:space="preserve">Antiseptic/Disinfectant </w:t>
            </w:r>
          </w:p>
          <w:p w14:paraId="2CC14BBE"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sz w:val="24"/>
                <w:szCs w:val="24"/>
              </w:rPr>
              <w:t>Cotton wool</w:t>
            </w:r>
          </w:p>
          <w:p w14:paraId="0E838055"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sz w:val="24"/>
                <w:szCs w:val="24"/>
              </w:rPr>
              <w:t>Face towel</w:t>
            </w:r>
          </w:p>
          <w:p w14:paraId="65DEFB38"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sz w:val="24"/>
                <w:szCs w:val="24"/>
              </w:rPr>
              <w:t>Facial tissues</w:t>
            </w:r>
          </w:p>
          <w:p w14:paraId="365871FB" w14:textId="77777777" w:rsidR="006E109C" w:rsidRPr="00CC7C8D" w:rsidRDefault="006E109C" w:rsidP="00584355">
            <w:pPr>
              <w:numPr>
                <w:ilvl w:val="0"/>
                <w:numId w:val="153"/>
              </w:numPr>
              <w:spacing w:before="100" w:beforeAutospacing="1" w:after="100" w:afterAutospacing="1" w:line="276" w:lineRule="auto"/>
              <w:rPr>
                <w:rFonts w:ascii="Times New Roman" w:hAnsi="Times New Roman"/>
                <w:sz w:val="24"/>
                <w:szCs w:val="24"/>
              </w:rPr>
            </w:pPr>
            <w:r w:rsidRPr="00CC7C8D">
              <w:rPr>
                <w:rFonts w:ascii="Times New Roman" w:hAnsi="Times New Roman"/>
                <w:sz w:val="24"/>
                <w:szCs w:val="24"/>
              </w:rPr>
              <w:t>Distilled water</w:t>
            </w:r>
          </w:p>
        </w:tc>
      </w:tr>
      <w:tr w:rsidR="006E109C" w:rsidRPr="00CC7C8D" w14:paraId="29DFBBF1" w14:textId="77777777" w:rsidTr="00643AEC">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3C8972C7" w14:textId="77777777" w:rsidR="006E109C" w:rsidRPr="00CC7C8D" w:rsidRDefault="006E109C" w:rsidP="00584355">
            <w:pPr>
              <w:numPr>
                <w:ilvl w:val="0"/>
                <w:numId w:val="15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Facial treatment  procedures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00052293" w14:textId="77777777" w:rsidR="006E109C" w:rsidRPr="00CC7C8D" w:rsidRDefault="006E109C" w:rsidP="00584355">
            <w:pPr>
              <w:numPr>
                <w:ilvl w:val="0"/>
                <w:numId w:val="168"/>
              </w:numPr>
              <w:spacing w:before="100" w:beforeAutospacing="1" w:after="100" w:afterAutospacing="1"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 xml:space="preserve">Preservative </w:t>
            </w:r>
          </w:p>
          <w:p w14:paraId="600C128E" w14:textId="77777777" w:rsidR="006E109C" w:rsidRPr="00CC7C8D" w:rsidRDefault="006E109C" w:rsidP="00584355">
            <w:pPr>
              <w:numPr>
                <w:ilvl w:val="0"/>
                <w:numId w:val="168"/>
              </w:numPr>
              <w:spacing w:before="100" w:beforeAutospacing="1" w:after="100" w:afterAutospacing="1" w:line="276" w:lineRule="auto"/>
              <w:jc w:val="both"/>
              <w:rPr>
                <w:rFonts w:ascii="Times New Roman" w:eastAsia="Times New Roman" w:hAnsi="Times New Roman"/>
                <w:sz w:val="24"/>
                <w:szCs w:val="24"/>
              </w:rPr>
            </w:pPr>
            <w:r w:rsidRPr="00CC7C8D">
              <w:rPr>
                <w:rFonts w:ascii="Times New Roman" w:eastAsia="Times New Roman" w:hAnsi="Times New Roman"/>
                <w:sz w:val="24"/>
                <w:szCs w:val="24"/>
              </w:rPr>
              <w:t>Corrective</w:t>
            </w:r>
          </w:p>
          <w:p w14:paraId="4A30B16C" w14:textId="77777777" w:rsidR="006E109C" w:rsidRPr="00CC7C8D" w:rsidRDefault="006E109C" w:rsidP="00584355">
            <w:pPr>
              <w:numPr>
                <w:ilvl w:val="0"/>
                <w:numId w:val="162"/>
              </w:numPr>
              <w:spacing w:before="100" w:beforeAutospacing="1" w:after="100" w:afterAutospacing="1" w:line="276" w:lineRule="auto"/>
              <w:jc w:val="both"/>
              <w:rPr>
                <w:rFonts w:ascii="Times New Roman" w:hAnsi="Times New Roman"/>
                <w:sz w:val="24"/>
                <w:szCs w:val="24"/>
              </w:rPr>
            </w:pPr>
            <w:r w:rsidRPr="00CC7C8D">
              <w:rPr>
                <w:rFonts w:ascii="Times New Roman" w:hAnsi="Times New Roman"/>
                <w:sz w:val="24"/>
                <w:szCs w:val="24"/>
              </w:rPr>
              <w:t xml:space="preserve">Acne treatment </w:t>
            </w:r>
          </w:p>
          <w:p w14:paraId="491349C9" w14:textId="77777777" w:rsidR="006E109C" w:rsidRPr="00CC7C8D" w:rsidRDefault="006E109C" w:rsidP="00584355">
            <w:pPr>
              <w:numPr>
                <w:ilvl w:val="0"/>
                <w:numId w:val="162"/>
              </w:numPr>
              <w:spacing w:before="100" w:beforeAutospacing="1" w:after="100" w:afterAutospacing="1" w:line="276" w:lineRule="auto"/>
              <w:jc w:val="both"/>
              <w:rPr>
                <w:rFonts w:ascii="Times New Roman" w:hAnsi="Times New Roman"/>
                <w:sz w:val="24"/>
                <w:szCs w:val="24"/>
              </w:rPr>
            </w:pPr>
            <w:r w:rsidRPr="00CC7C8D">
              <w:rPr>
                <w:rFonts w:ascii="Times New Roman" w:hAnsi="Times New Roman"/>
                <w:sz w:val="24"/>
                <w:szCs w:val="24"/>
              </w:rPr>
              <w:t xml:space="preserve">Bio-lift </w:t>
            </w:r>
          </w:p>
          <w:p w14:paraId="04027DCA" w14:textId="77777777" w:rsidR="006E109C" w:rsidRPr="00CC7C8D" w:rsidRDefault="006E109C" w:rsidP="00584355">
            <w:pPr>
              <w:numPr>
                <w:ilvl w:val="0"/>
                <w:numId w:val="162"/>
              </w:numPr>
              <w:spacing w:before="100" w:beforeAutospacing="1" w:after="100" w:afterAutospacing="1" w:line="276" w:lineRule="auto"/>
              <w:jc w:val="both"/>
              <w:rPr>
                <w:rFonts w:ascii="Times New Roman" w:hAnsi="Times New Roman"/>
                <w:sz w:val="24"/>
                <w:szCs w:val="24"/>
              </w:rPr>
            </w:pPr>
            <w:r w:rsidRPr="00CC7C8D">
              <w:rPr>
                <w:rFonts w:ascii="Times New Roman" w:hAnsi="Times New Roman"/>
                <w:sz w:val="24"/>
                <w:szCs w:val="24"/>
              </w:rPr>
              <w:t xml:space="preserve">Electrotherapy </w:t>
            </w:r>
          </w:p>
          <w:p w14:paraId="6EA052B8" w14:textId="77777777" w:rsidR="006E109C" w:rsidRPr="00CC7C8D" w:rsidRDefault="006E109C" w:rsidP="00584355">
            <w:pPr>
              <w:numPr>
                <w:ilvl w:val="0"/>
                <w:numId w:val="162"/>
              </w:numPr>
              <w:spacing w:before="100" w:beforeAutospacing="1" w:after="100" w:afterAutospacing="1" w:line="276" w:lineRule="auto"/>
              <w:jc w:val="both"/>
              <w:rPr>
                <w:rFonts w:ascii="Times New Roman" w:eastAsia="Times New Roman" w:hAnsi="Times New Roman"/>
                <w:sz w:val="24"/>
                <w:szCs w:val="24"/>
              </w:rPr>
            </w:pPr>
            <w:r w:rsidRPr="00CC7C8D">
              <w:rPr>
                <w:rFonts w:ascii="Times New Roman" w:hAnsi="Times New Roman"/>
                <w:sz w:val="24"/>
                <w:szCs w:val="24"/>
              </w:rPr>
              <w:lastRenderedPageBreak/>
              <w:t xml:space="preserve">Faradic </w:t>
            </w:r>
          </w:p>
          <w:p w14:paraId="179260B8" w14:textId="77777777" w:rsidR="006E109C" w:rsidRPr="00CC7C8D" w:rsidRDefault="006E109C" w:rsidP="00584355">
            <w:pPr>
              <w:numPr>
                <w:ilvl w:val="0"/>
                <w:numId w:val="162"/>
              </w:numPr>
              <w:spacing w:before="100" w:beforeAutospacing="1" w:after="100" w:afterAutospacing="1" w:line="276" w:lineRule="auto"/>
              <w:jc w:val="both"/>
              <w:rPr>
                <w:rFonts w:ascii="Times New Roman" w:eastAsia="Times New Roman" w:hAnsi="Times New Roman"/>
                <w:sz w:val="24"/>
                <w:szCs w:val="24"/>
              </w:rPr>
            </w:pPr>
            <w:r w:rsidRPr="00CC7C8D">
              <w:rPr>
                <w:rFonts w:ascii="Times New Roman" w:hAnsi="Times New Roman"/>
                <w:sz w:val="24"/>
                <w:szCs w:val="24"/>
              </w:rPr>
              <w:t>Galvanic</w:t>
            </w:r>
          </w:p>
          <w:p w14:paraId="659540B1" w14:textId="77777777" w:rsidR="006E109C" w:rsidRPr="00CC7C8D" w:rsidRDefault="006E109C" w:rsidP="00584355">
            <w:pPr>
              <w:numPr>
                <w:ilvl w:val="0"/>
                <w:numId w:val="162"/>
              </w:numPr>
              <w:spacing w:after="0" w:line="276" w:lineRule="auto"/>
              <w:jc w:val="both"/>
              <w:rPr>
                <w:rFonts w:ascii="Times New Roman" w:eastAsia="Times New Roman" w:hAnsi="Times New Roman"/>
                <w:sz w:val="24"/>
                <w:szCs w:val="24"/>
              </w:rPr>
            </w:pPr>
            <w:r w:rsidRPr="00CC7C8D">
              <w:rPr>
                <w:rFonts w:ascii="Times New Roman" w:hAnsi="Times New Roman"/>
                <w:sz w:val="24"/>
                <w:szCs w:val="24"/>
              </w:rPr>
              <w:t xml:space="preserve">Microdermabrasion </w:t>
            </w:r>
          </w:p>
        </w:tc>
      </w:tr>
      <w:tr w:rsidR="006E109C" w:rsidRPr="00CC7C8D" w14:paraId="5F7A3AA1" w14:textId="77777777" w:rsidTr="00643AEC">
        <w:trPr>
          <w:trHeight w:val="70"/>
        </w:trPr>
        <w:tc>
          <w:tcPr>
            <w:tcW w:w="2198" w:type="pct"/>
            <w:tcBorders>
              <w:top w:val="single" w:sz="4" w:space="0" w:color="000000"/>
              <w:left w:val="single" w:sz="4" w:space="0" w:color="000000"/>
              <w:bottom w:val="single" w:sz="4" w:space="0" w:color="000000"/>
              <w:right w:val="single" w:sz="4" w:space="0" w:color="000000"/>
            </w:tcBorders>
            <w:hideMark/>
          </w:tcPr>
          <w:p w14:paraId="0739C6C6" w14:textId="77777777" w:rsidR="006E109C" w:rsidRPr="00CC7C8D" w:rsidRDefault="006E109C" w:rsidP="00584355">
            <w:pPr>
              <w:numPr>
                <w:ilvl w:val="0"/>
                <w:numId w:val="152"/>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lastRenderedPageBreak/>
              <w:t>Facial treatment recyclable supplies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4E8B5293" w14:textId="77777777" w:rsidR="006E109C" w:rsidRPr="00CC7C8D" w:rsidRDefault="006E109C" w:rsidP="00584355">
            <w:pPr>
              <w:numPr>
                <w:ilvl w:val="0"/>
                <w:numId w:val="153"/>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Towels </w:t>
            </w:r>
          </w:p>
          <w:p w14:paraId="51EBB787" w14:textId="77777777" w:rsidR="006E109C" w:rsidRPr="00CC7C8D" w:rsidRDefault="006E109C" w:rsidP="00584355">
            <w:pPr>
              <w:numPr>
                <w:ilvl w:val="0"/>
                <w:numId w:val="153"/>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Head bands</w:t>
            </w:r>
          </w:p>
          <w:p w14:paraId="5AECA5FC" w14:textId="77777777" w:rsidR="006E109C" w:rsidRPr="00CC7C8D" w:rsidRDefault="006E109C" w:rsidP="00584355">
            <w:pPr>
              <w:numPr>
                <w:ilvl w:val="0"/>
                <w:numId w:val="153"/>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Gowns </w:t>
            </w:r>
          </w:p>
          <w:p w14:paraId="43A89C9F" w14:textId="77777777" w:rsidR="006E109C" w:rsidRPr="00CC7C8D" w:rsidRDefault="006E109C" w:rsidP="00584355">
            <w:pPr>
              <w:numPr>
                <w:ilvl w:val="0"/>
                <w:numId w:val="153"/>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Shower capes</w:t>
            </w:r>
          </w:p>
          <w:p w14:paraId="368D6511" w14:textId="77777777" w:rsidR="006E109C" w:rsidRPr="00CC7C8D" w:rsidRDefault="006E109C" w:rsidP="00584355">
            <w:pPr>
              <w:numPr>
                <w:ilvl w:val="0"/>
                <w:numId w:val="153"/>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Bed sheets</w:t>
            </w:r>
          </w:p>
          <w:p w14:paraId="696B06D4" w14:textId="77777777" w:rsidR="006E109C" w:rsidRPr="00CC7C8D" w:rsidRDefault="006E109C" w:rsidP="00584355">
            <w:pPr>
              <w:numPr>
                <w:ilvl w:val="0"/>
                <w:numId w:val="153"/>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Pillows</w:t>
            </w:r>
          </w:p>
          <w:p w14:paraId="49F1E20F" w14:textId="77777777" w:rsidR="006E109C" w:rsidRPr="00CC7C8D" w:rsidRDefault="006E109C" w:rsidP="00584355">
            <w:pPr>
              <w:numPr>
                <w:ilvl w:val="0"/>
                <w:numId w:val="153"/>
              </w:numPr>
              <w:spacing w:before="100" w:beforeAutospacing="1" w:after="100" w:afterAutospacing="1" w:line="276" w:lineRule="auto"/>
              <w:rPr>
                <w:rFonts w:ascii="Times New Roman" w:eastAsia="SimSun" w:hAnsi="Times New Roman"/>
                <w:sz w:val="24"/>
                <w:szCs w:val="24"/>
              </w:rPr>
            </w:pPr>
            <w:proofErr w:type="spellStart"/>
            <w:r w:rsidRPr="00CC7C8D">
              <w:rPr>
                <w:rFonts w:ascii="Times New Roman" w:eastAsia="SimSun" w:hAnsi="Times New Roman"/>
                <w:sz w:val="24"/>
                <w:szCs w:val="24"/>
              </w:rPr>
              <w:t>Comedone</w:t>
            </w:r>
            <w:proofErr w:type="spellEnd"/>
            <w:r w:rsidRPr="00CC7C8D">
              <w:rPr>
                <w:rFonts w:ascii="Times New Roman" w:eastAsia="SimSun" w:hAnsi="Times New Roman"/>
                <w:sz w:val="24"/>
                <w:szCs w:val="24"/>
              </w:rPr>
              <w:t xml:space="preserve"> extractor</w:t>
            </w:r>
          </w:p>
        </w:tc>
      </w:tr>
    </w:tbl>
    <w:p w14:paraId="6F2822E1"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 xml:space="preserve">REQUIRED KNOWLEDGE AND SKILLS </w:t>
      </w:r>
    </w:p>
    <w:p w14:paraId="71CEFD42"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This section describes the knowledge and skills required for this unit of competency. </w:t>
      </w:r>
    </w:p>
    <w:p w14:paraId="2CD6BFFE" w14:textId="77777777" w:rsidR="006E109C" w:rsidRPr="00CC7C8D" w:rsidRDefault="006E109C" w:rsidP="00CC7C8D">
      <w:pPr>
        <w:spacing w:before="100" w:beforeAutospacing="1" w:after="100" w:afterAutospacing="1" w:line="276" w:lineRule="auto"/>
        <w:rPr>
          <w:rFonts w:ascii="Times New Roman" w:eastAsia="SimSun" w:hAnsi="Times New Roman"/>
          <w:b/>
          <w:sz w:val="24"/>
          <w:szCs w:val="24"/>
        </w:rPr>
      </w:pPr>
      <w:r w:rsidRPr="00CC7C8D">
        <w:rPr>
          <w:rFonts w:ascii="Times New Roman" w:eastAsia="SimSun" w:hAnsi="Times New Roman"/>
          <w:b/>
          <w:sz w:val="24"/>
          <w:szCs w:val="24"/>
        </w:rPr>
        <w:t>Required knowledge</w:t>
      </w:r>
    </w:p>
    <w:p w14:paraId="45904638" w14:textId="77777777" w:rsidR="006E109C" w:rsidRPr="00CC7C8D" w:rsidRDefault="006E109C" w:rsidP="00584355">
      <w:pPr>
        <w:numPr>
          <w:ilvl w:val="0"/>
          <w:numId w:val="15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The individual needs to demonstrate knowledge of: </w:t>
      </w:r>
    </w:p>
    <w:p w14:paraId="4AE2AF1B" w14:textId="77777777" w:rsidR="006E109C" w:rsidRPr="00CC7C8D" w:rsidRDefault="006E109C" w:rsidP="00584355">
      <w:pPr>
        <w:numPr>
          <w:ilvl w:val="0"/>
          <w:numId w:val="15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Facial anatomy and physiology</w:t>
      </w:r>
    </w:p>
    <w:p w14:paraId="756473B3" w14:textId="77777777" w:rsidR="006E109C" w:rsidRPr="00CC7C8D" w:rsidRDefault="006E109C" w:rsidP="00584355">
      <w:pPr>
        <w:numPr>
          <w:ilvl w:val="0"/>
          <w:numId w:val="15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health and safety in facial treatment</w:t>
      </w:r>
    </w:p>
    <w:p w14:paraId="29B79284" w14:textId="77777777" w:rsidR="006E109C" w:rsidRPr="00CC7C8D" w:rsidRDefault="006E109C" w:rsidP="00584355">
      <w:pPr>
        <w:numPr>
          <w:ilvl w:val="0"/>
          <w:numId w:val="15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Skin disease and disorders</w:t>
      </w:r>
    </w:p>
    <w:p w14:paraId="027C886E" w14:textId="77777777" w:rsidR="006E109C" w:rsidRPr="00CC7C8D" w:rsidRDefault="006E109C" w:rsidP="00584355">
      <w:pPr>
        <w:numPr>
          <w:ilvl w:val="0"/>
          <w:numId w:val="15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Skin care routine</w:t>
      </w:r>
    </w:p>
    <w:p w14:paraId="7E8A9975" w14:textId="77777777" w:rsidR="006E109C" w:rsidRPr="00CC7C8D" w:rsidRDefault="006E109C" w:rsidP="00584355">
      <w:pPr>
        <w:numPr>
          <w:ilvl w:val="0"/>
          <w:numId w:val="15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Massage techniques for facial treatment</w:t>
      </w:r>
    </w:p>
    <w:p w14:paraId="262E11DF" w14:textId="77777777" w:rsidR="006E109C" w:rsidRPr="00CC7C8D" w:rsidRDefault="006E109C" w:rsidP="00584355">
      <w:pPr>
        <w:numPr>
          <w:ilvl w:val="0"/>
          <w:numId w:val="15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Tools and equipment for facial treatment </w:t>
      </w:r>
    </w:p>
    <w:p w14:paraId="507065DD" w14:textId="77777777" w:rsidR="006E109C" w:rsidRPr="00CC7C8D" w:rsidRDefault="006E109C" w:rsidP="00584355">
      <w:pPr>
        <w:numPr>
          <w:ilvl w:val="0"/>
          <w:numId w:val="15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Facial product and supplies</w:t>
      </w:r>
    </w:p>
    <w:p w14:paraId="03009E90" w14:textId="77777777" w:rsidR="006E109C" w:rsidRPr="00CC7C8D" w:rsidRDefault="006E109C" w:rsidP="00584355">
      <w:pPr>
        <w:numPr>
          <w:ilvl w:val="0"/>
          <w:numId w:val="154"/>
        </w:numPr>
        <w:spacing w:before="100" w:beforeAutospacing="1" w:after="100" w:afterAutospacing="1" w:line="276" w:lineRule="auto"/>
        <w:rPr>
          <w:rFonts w:ascii="Times New Roman" w:eastAsia="SimSun" w:hAnsi="Times New Roman"/>
          <w:color w:val="000000"/>
          <w:kern w:val="28"/>
          <w:sz w:val="24"/>
          <w:szCs w:val="24"/>
        </w:rPr>
      </w:pPr>
      <w:r w:rsidRPr="00CC7C8D">
        <w:rPr>
          <w:rFonts w:ascii="Times New Roman" w:eastAsia="SimSun" w:hAnsi="Times New Roman"/>
          <w:color w:val="000000"/>
          <w:kern w:val="28"/>
          <w:sz w:val="24"/>
          <w:szCs w:val="24"/>
        </w:rPr>
        <w:t xml:space="preserve">Ethics and etiquette  </w:t>
      </w:r>
    </w:p>
    <w:p w14:paraId="49CFB488" w14:textId="77777777" w:rsidR="006E109C" w:rsidRPr="00CC7C8D" w:rsidRDefault="006E109C" w:rsidP="00584355">
      <w:pPr>
        <w:numPr>
          <w:ilvl w:val="0"/>
          <w:numId w:val="154"/>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Data protection and privacy </w:t>
      </w:r>
      <w:r w:rsidRPr="00CC7C8D">
        <w:rPr>
          <w:rFonts w:ascii="Times New Roman" w:hAnsi="Times New Roman"/>
          <w:sz w:val="24"/>
          <w:szCs w:val="24"/>
          <w:lang w:val="en-GB"/>
        </w:rPr>
        <w:t xml:space="preserve"> </w:t>
      </w:r>
    </w:p>
    <w:p w14:paraId="404DA46B"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b/>
          <w:sz w:val="24"/>
          <w:szCs w:val="24"/>
        </w:rPr>
        <w:t>Required skills</w:t>
      </w:r>
      <w:r w:rsidRPr="00CC7C8D">
        <w:rPr>
          <w:rFonts w:ascii="Times New Roman" w:eastAsia="SimSun" w:hAnsi="Times New Roman"/>
          <w:sz w:val="24"/>
          <w:szCs w:val="24"/>
        </w:rPr>
        <w:t xml:space="preserve"> </w:t>
      </w:r>
    </w:p>
    <w:p w14:paraId="7DA973A2" w14:textId="77777777" w:rsidR="006E109C" w:rsidRPr="00CC7C8D" w:rsidRDefault="006E109C" w:rsidP="00584355">
      <w:pPr>
        <w:numPr>
          <w:ilvl w:val="0"/>
          <w:numId w:val="155"/>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The individual needs to demonstrate the following skills: </w:t>
      </w:r>
    </w:p>
    <w:p w14:paraId="68C61B17" w14:textId="77777777" w:rsidR="006E109C" w:rsidRPr="00CC7C8D" w:rsidRDefault="006E109C" w:rsidP="00584355">
      <w:pPr>
        <w:numPr>
          <w:ilvl w:val="0"/>
          <w:numId w:val="155"/>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Communication </w:t>
      </w:r>
    </w:p>
    <w:p w14:paraId="130A2A55" w14:textId="77777777" w:rsidR="006E109C" w:rsidRPr="00CC7C8D" w:rsidRDefault="006E109C" w:rsidP="00584355">
      <w:pPr>
        <w:numPr>
          <w:ilvl w:val="0"/>
          <w:numId w:val="155"/>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Operation of facial treatment equipment</w:t>
      </w:r>
    </w:p>
    <w:p w14:paraId="0806C4B7" w14:textId="77777777" w:rsidR="006E109C" w:rsidRPr="00CC7C8D" w:rsidRDefault="006E109C" w:rsidP="00584355">
      <w:pPr>
        <w:numPr>
          <w:ilvl w:val="0"/>
          <w:numId w:val="155"/>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Analytical </w:t>
      </w:r>
    </w:p>
    <w:p w14:paraId="06B55F0D" w14:textId="77777777" w:rsidR="006E109C" w:rsidRPr="00CC7C8D" w:rsidRDefault="006E109C" w:rsidP="00584355">
      <w:pPr>
        <w:numPr>
          <w:ilvl w:val="0"/>
          <w:numId w:val="155"/>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Interpersonal </w:t>
      </w:r>
    </w:p>
    <w:p w14:paraId="770C1C88" w14:textId="77777777" w:rsidR="006E109C" w:rsidRPr="00CC7C8D" w:rsidRDefault="006E109C" w:rsidP="00584355">
      <w:pPr>
        <w:numPr>
          <w:ilvl w:val="0"/>
          <w:numId w:val="155"/>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Time management</w:t>
      </w:r>
    </w:p>
    <w:p w14:paraId="26AF910F" w14:textId="77777777" w:rsidR="00073FB3" w:rsidRDefault="00073FB3" w:rsidP="00CC7C8D">
      <w:pPr>
        <w:spacing w:after="120" w:line="276" w:lineRule="auto"/>
        <w:rPr>
          <w:rFonts w:ascii="Times New Roman" w:eastAsia="SimSun" w:hAnsi="Times New Roman"/>
          <w:b/>
          <w:sz w:val="24"/>
          <w:szCs w:val="24"/>
        </w:rPr>
      </w:pPr>
    </w:p>
    <w:p w14:paraId="385CA578" w14:textId="77777777" w:rsidR="006E109C" w:rsidRPr="00CC7C8D" w:rsidRDefault="006E109C" w:rsidP="00CC7C8D">
      <w:pPr>
        <w:spacing w:after="120" w:line="276" w:lineRule="auto"/>
        <w:rPr>
          <w:rFonts w:ascii="Times New Roman" w:eastAsia="SimSun" w:hAnsi="Times New Roman"/>
          <w:b/>
          <w:color w:val="000000"/>
          <w:kern w:val="28"/>
          <w:sz w:val="24"/>
          <w:szCs w:val="24"/>
        </w:rPr>
      </w:pPr>
      <w:r w:rsidRPr="00CC7C8D">
        <w:rPr>
          <w:rFonts w:ascii="Times New Roman" w:eastAsia="SimSun" w:hAnsi="Times New Roman"/>
          <w:b/>
          <w:sz w:val="24"/>
          <w:szCs w:val="24"/>
        </w:rPr>
        <w:t>EVIDENCE GUIDE</w:t>
      </w:r>
    </w:p>
    <w:p w14:paraId="5544CF33"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lastRenderedPageBreak/>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7"/>
        <w:gridCol w:w="6093"/>
      </w:tblGrid>
      <w:tr w:rsidR="006E109C" w:rsidRPr="00CC7C8D" w14:paraId="5271E740" w14:textId="77777777" w:rsidTr="00643AEC">
        <w:trPr>
          <w:trHeight w:val="1700"/>
        </w:trPr>
        <w:tc>
          <w:tcPr>
            <w:tcW w:w="1470" w:type="pct"/>
            <w:tcBorders>
              <w:top w:val="single" w:sz="4" w:space="0" w:color="000000"/>
              <w:left w:val="single" w:sz="4" w:space="0" w:color="000000"/>
              <w:bottom w:val="single" w:sz="4" w:space="0" w:color="000000"/>
              <w:right w:val="single" w:sz="4" w:space="0" w:color="000000"/>
            </w:tcBorders>
            <w:hideMark/>
          </w:tcPr>
          <w:p w14:paraId="4BCDB2DD" w14:textId="77777777" w:rsidR="006E109C" w:rsidRPr="00CC7C8D" w:rsidRDefault="006E109C" w:rsidP="00584355">
            <w:pPr>
              <w:numPr>
                <w:ilvl w:val="0"/>
                <w:numId w:val="156"/>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Critical aspects of competency</w:t>
            </w:r>
          </w:p>
        </w:tc>
        <w:tc>
          <w:tcPr>
            <w:tcW w:w="3530" w:type="pct"/>
            <w:tcBorders>
              <w:top w:val="single" w:sz="4" w:space="0" w:color="000000"/>
              <w:left w:val="single" w:sz="4" w:space="0" w:color="000000"/>
              <w:bottom w:val="single" w:sz="4" w:space="0" w:color="000000"/>
              <w:right w:val="single" w:sz="4" w:space="0" w:color="000000"/>
            </w:tcBorders>
            <w:hideMark/>
          </w:tcPr>
          <w:p w14:paraId="2D53B23C"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Assessment requires evidence that the candidate: </w:t>
            </w:r>
          </w:p>
          <w:p w14:paraId="7EE97B7D" w14:textId="77777777" w:rsidR="006E109C" w:rsidRPr="00CC7C8D" w:rsidRDefault="006E109C" w:rsidP="00584355">
            <w:pPr>
              <w:numPr>
                <w:ilvl w:val="0"/>
                <w:numId w:val="15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Analyzed Skin as per work procedure</w:t>
            </w:r>
            <w:r w:rsidRPr="00CC7C8D">
              <w:rPr>
                <w:rFonts w:ascii="Times New Roman" w:eastAsia="SimSun" w:hAnsi="Times New Roman"/>
                <w:b/>
                <w:sz w:val="24"/>
                <w:szCs w:val="24"/>
              </w:rPr>
              <w:t>.</w:t>
            </w:r>
          </w:p>
          <w:p w14:paraId="5E33667D" w14:textId="77777777" w:rsidR="006E109C" w:rsidRPr="00CC7C8D" w:rsidRDefault="006E109C" w:rsidP="00584355">
            <w:pPr>
              <w:numPr>
                <w:ilvl w:val="0"/>
                <w:numId w:val="15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Assembled and prepared facial treatment tools and equipment based on work requirement.</w:t>
            </w:r>
          </w:p>
          <w:p w14:paraId="74EFC1D1" w14:textId="77777777" w:rsidR="006E109C" w:rsidRPr="00CC7C8D" w:rsidRDefault="006E109C" w:rsidP="00584355">
            <w:pPr>
              <w:numPr>
                <w:ilvl w:val="0"/>
                <w:numId w:val="15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Prepared facial treatment products and supplies</w:t>
            </w:r>
            <w:r w:rsidRPr="00CC7C8D">
              <w:rPr>
                <w:rFonts w:ascii="Times New Roman" w:eastAsia="SimSun" w:hAnsi="Times New Roman"/>
                <w:b/>
                <w:i/>
                <w:sz w:val="24"/>
                <w:szCs w:val="24"/>
              </w:rPr>
              <w:t xml:space="preserve"> </w:t>
            </w:r>
            <w:r w:rsidRPr="00CC7C8D">
              <w:rPr>
                <w:rFonts w:ascii="Times New Roman" w:eastAsia="SimSun" w:hAnsi="Times New Roman"/>
                <w:sz w:val="24"/>
                <w:szCs w:val="24"/>
              </w:rPr>
              <w:t>as per manufacturer’s instruction</w:t>
            </w:r>
          </w:p>
          <w:p w14:paraId="2CEB6B29" w14:textId="77777777" w:rsidR="006E109C" w:rsidRPr="00CC7C8D" w:rsidRDefault="006E109C" w:rsidP="00584355">
            <w:pPr>
              <w:numPr>
                <w:ilvl w:val="0"/>
                <w:numId w:val="15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Carried out client’s skin preparation as per service requirements.</w:t>
            </w:r>
          </w:p>
          <w:p w14:paraId="5E7ABDAA" w14:textId="77777777" w:rsidR="006E109C" w:rsidRPr="00CC7C8D" w:rsidRDefault="006E109C" w:rsidP="00584355">
            <w:pPr>
              <w:numPr>
                <w:ilvl w:val="0"/>
                <w:numId w:val="15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Performed facial treatment procedure as per client requirement.</w:t>
            </w:r>
          </w:p>
          <w:p w14:paraId="25CAFE52" w14:textId="77777777" w:rsidR="006E109C" w:rsidRPr="00CC7C8D" w:rsidRDefault="006E109C" w:rsidP="00584355">
            <w:pPr>
              <w:numPr>
                <w:ilvl w:val="0"/>
                <w:numId w:val="15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Provided after care advice based on service offered</w:t>
            </w:r>
          </w:p>
          <w:p w14:paraId="778B6847" w14:textId="77777777" w:rsidR="006E109C" w:rsidRPr="00CC7C8D" w:rsidRDefault="006E109C" w:rsidP="00584355">
            <w:pPr>
              <w:numPr>
                <w:ilvl w:val="0"/>
                <w:numId w:val="15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Cleaned and disinfected facial skin tools and equipment as per work procedures.</w:t>
            </w:r>
          </w:p>
          <w:p w14:paraId="3A2C597D" w14:textId="77777777" w:rsidR="006E109C" w:rsidRPr="00CC7C8D" w:rsidRDefault="006E109C" w:rsidP="00584355">
            <w:pPr>
              <w:numPr>
                <w:ilvl w:val="0"/>
                <w:numId w:val="157"/>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Cleaned work station and disposed waste as per work procedure.</w:t>
            </w:r>
          </w:p>
        </w:tc>
      </w:tr>
      <w:tr w:rsidR="006E109C" w:rsidRPr="00CC7C8D" w14:paraId="30DBAACC" w14:textId="77777777" w:rsidTr="00643AEC">
        <w:trPr>
          <w:trHeight w:val="1610"/>
        </w:trPr>
        <w:tc>
          <w:tcPr>
            <w:tcW w:w="1470" w:type="pct"/>
            <w:tcBorders>
              <w:top w:val="single" w:sz="4" w:space="0" w:color="000000"/>
              <w:left w:val="single" w:sz="4" w:space="0" w:color="000000"/>
              <w:bottom w:val="single" w:sz="4" w:space="0" w:color="000000"/>
              <w:right w:val="single" w:sz="4" w:space="0" w:color="000000"/>
            </w:tcBorders>
            <w:hideMark/>
          </w:tcPr>
          <w:p w14:paraId="76C17018" w14:textId="77777777" w:rsidR="006E109C" w:rsidRPr="00CC7C8D" w:rsidRDefault="006E109C" w:rsidP="00584355">
            <w:pPr>
              <w:numPr>
                <w:ilvl w:val="0"/>
                <w:numId w:val="156"/>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Resource implications</w:t>
            </w:r>
          </w:p>
        </w:tc>
        <w:tc>
          <w:tcPr>
            <w:tcW w:w="3530" w:type="pct"/>
            <w:tcBorders>
              <w:top w:val="single" w:sz="4" w:space="0" w:color="000000"/>
              <w:left w:val="single" w:sz="4" w:space="0" w:color="000000"/>
              <w:bottom w:val="single" w:sz="4" w:space="0" w:color="000000"/>
              <w:right w:val="single" w:sz="4" w:space="0" w:color="000000"/>
            </w:tcBorders>
            <w:hideMark/>
          </w:tcPr>
          <w:p w14:paraId="75F62D7F"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The following resources should be provided:</w:t>
            </w:r>
          </w:p>
          <w:p w14:paraId="003C46D2" w14:textId="77777777" w:rsidR="006E109C" w:rsidRPr="00CC7C8D" w:rsidRDefault="006E109C" w:rsidP="00584355">
            <w:pPr>
              <w:numPr>
                <w:ilvl w:val="0"/>
                <w:numId w:val="15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Appropriately simulated environment where assessment can take place</w:t>
            </w:r>
          </w:p>
          <w:p w14:paraId="23758623" w14:textId="77777777" w:rsidR="006E109C" w:rsidRPr="00CC7C8D" w:rsidRDefault="006E109C" w:rsidP="00584355">
            <w:pPr>
              <w:numPr>
                <w:ilvl w:val="0"/>
                <w:numId w:val="15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Access to relevant work environment</w:t>
            </w:r>
          </w:p>
          <w:p w14:paraId="6EA7A7C2" w14:textId="77777777" w:rsidR="006E109C" w:rsidRPr="00CC7C8D" w:rsidRDefault="006E109C" w:rsidP="00584355">
            <w:pPr>
              <w:numPr>
                <w:ilvl w:val="0"/>
                <w:numId w:val="158"/>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Resources relevant to the proposed activities or tasks</w:t>
            </w:r>
          </w:p>
        </w:tc>
      </w:tr>
      <w:tr w:rsidR="006E109C" w:rsidRPr="00CC7C8D" w14:paraId="742FDC89" w14:textId="77777777" w:rsidTr="00643AEC">
        <w:trPr>
          <w:trHeight w:val="2078"/>
        </w:trPr>
        <w:tc>
          <w:tcPr>
            <w:tcW w:w="1470" w:type="pct"/>
            <w:tcBorders>
              <w:top w:val="single" w:sz="4" w:space="0" w:color="000000"/>
              <w:left w:val="single" w:sz="4" w:space="0" w:color="000000"/>
              <w:bottom w:val="single" w:sz="4" w:space="0" w:color="000000"/>
              <w:right w:val="single" w:sz="4" w:space="0" w:color="000000"/>
            </w:tcBorders>
            <w:hideMark/>
          </w:tcPr>
          <w:p w14:paraId="76342E8B" w14:textId="77777777" w:rsidR="006E109C" w:rsidRPr="00CC7C8D" w:rsidRDefault="006E109C" w:rsidP="00584355">
            <w:pPr>
              <w:numPr>
                <w:ilvl w:val="0"/>
                <w:numId w:val="156"/>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Methods of assessment</w:t>
            </w:r>
          </w:p>
        </w:tc>
        <w:tc>
          <w:tcPr>
            <w:tcW w:w="3530" w:type="pct"/>
            <w:tcBorders>
              <w:top w:val="single" w:sz="4" w:space="0" w:color="000000"/>
              <w:left w:val="single" w:sz="4" w:space="0" w:color="000000"/>
              <w:bottom w:val="single" w:sz="4" w:space="0" w:color="000000"/>
              <w:right w:val="single" w:sz="4" w:space="0" w:color="000000"/>
            </w:tcBorders>
            <w:hideMark/>
          </w:tcPr>
          <w:p w14:paraId="4AEA93EA"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Competency in this unit may be assessed through: </w:t>
            </w:r>
          </w:p>
          <w:p w14:paraId="243956F2" w14:textId="77777777" w:rsidR="006E109C" w:rsidRPr="00CC7C8D" w:rsidRDefault="006E109C" w:rsidP="00584355">
            <w:pPr>
              <w:numPr>
                <w:ilvl w:val="0"/>
                <w:numId w:val="15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Practical assessment </w:t>
            </w:r>
          </w:p>
          <w:p w14:paraId="46C93AB6" w14:textId="77777777" w:rsidR="006E109C" w:rsidRPr="00CC7C8D" w:rsidRDefault="006E109C" w:rsidP="00584355">
            <w:pPr>
              <w:numPr>
                <w:ilvl w:val="0"/>
                <w:numId w:val="15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Portfolio of evidence</w:t>
            </w:r>
          </w:p>
          <w:p w14:paraId="30DE25D2" w14:textId="77777777" w:rsidR="006E109C" w:rsidRPr="00CC7C8D" w:rsidRDefault="006E109C" w:rsidP="00584355">
            <w:pPr>
              <w:numPr>
                <w:ilvl w:val="0"/>
                <w:numId w:val="15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Written assessment</w:t>
            </w:r>
          </w:p>
          <w:p w14:paraId="555DAAA0" w14:textId="77777777" w:rsidR="006E109C" w:rsidRPr="00CC7C8D" w:rsidRDefault="006E109C" w:rsidP="00584355">
            <w:pPr>
              <w:numPr>
                <w:ilvl w:val="0"/>
                <w:numId w:val="15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Oral assessment</w:t>
            </w:r>
          </w:p>
          <w:p w14:paraId="0567A4F4" w14:textId="77777777" w:rsidR="006E109C" w:rsidRPr="00CC7C8D" w:rsidRDefault="006E109C" w:rsidP="00584355">
            <w:pPr>
              <w:numPr>
                <w:ilvl w:val="0"/>
                <w:numId w:val="159"/>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Project </w:t>
            </w:r>
          </w:p>
        </w:tc>
      </w:tr>
      <w:tr w:rsidR="006E109C" w:rsidRPr="00CC7C8D" w14:paraId="33E5365A" w14:textId="77777777" w:rsidTr="00643AEC">
        <w:trPr>
          <w:trHeight w:val="467"/>
        </w:trPr>
        <w:tc>
          <w:tcPr>
            <w:tcW w:w="1470" w:type="pct"/>
            <w:tcBorders>
              <w:top w:val="single" w:sz="4" w:space="0" w:color="000000"/>
              <w:left w:val="single" w:sz="4" w:space="0" w:color="000000"/>
              <w:bottom w:val="single" w:sz="4" w:space="0" w:color="000000"/>
              <w:right w:val="single" w:sz="4" w:space="0" w:color="000000"/>
            </w:tcBorders>
            <w:hideMark/>
          </w:tcPr>
          <w:p w14:paraId="6B2C60F0" w14:textId="77777777" w:rsidR="006E109C" w:rsidRPr="00CC7C8D" w:rsidRDefault="006E109C" w:rsidP="00584355">
            <w:pPr>
              <w:numPr>
                <w:ilvl w:val="0"/>
                <w:numId w:val="156"/>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Context of assessment</w:t>
            </w:r>
          </w:p>
        </w:tc>
        <w:tc>
          <w:tcPr>
            <w:tcW w:w="3530" w:type="pct"/>
            <w:tcBorders>
              <w:top w:val="single" w:sz="4" w:space="0" w:color="000000"/>
              <w:left w:val="single" w:sz="4" w:space="0" w:color="000000"/>
              <w:bottom w:val="single" w:sz="4" w:space="0" w:color="000000"/>
              <w:right w:val="single" w:sz="4" w:space="0" w:color="000000"/>
            </w:tcBorders>
            <w:hideMark/>
          </w:tcPr>
          <w:p w14:paraId="208FCA0E" w14:textId="77777777" w:rsidR="006E109C" w:rsidRPr="00CC7C8D" w:rsidRDefault="006E109C" w:rsidP="00CC7C8D">
            <w:p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This competency may be assessed may be assessed in a </w:t>
            </w:r>
          </w:p>
          <w:p w14:paraId="47474018" w14:textId="77777777" w:rsidR="006E109C" w:rsidRPr="00CC7C8D" w:rsidRDefault="006E109C" w:rsidP="00584355">
            <w:pPr>
              <w:numPr>
                <w:ilvl w:val="0"/>
                <w:numId w:val="16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 xml:space="preserve">workplace </w:t>
            </w:r>
          </w:p>
          <w:p w14:paraId="1372BDBA" w14:textId="77777777" w:rsidR="006E109C" w:rsidRPr="00CC7C8D" w:rsidRDefault="006E109C" w:rsidP="00584355">
            <w:pPr>
              <w:numPr>
                <w:ilvl w:val="0"/>
                <w:numId w:val="160"/>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simulated workplace</w:t>
            </w:r>
          </w:p>
        </w:tc>
      </w:tr>
      <w:tr w:rsidR="006E109C" w:rsidRPr="00CC7C8D" w14:paraId="03CCF881" w14:textId="77777777" w:rsidTr="00643AEC">
        <w:tc>
          <w:tcPr>
            <w:tcW w:w="1470" w:type="pct"/>
            <w:tcBorders>
              <w:top w:val="single" w:sz="4" w:space="0" w:color="000000"/>
              <w:left w:val="single" w:sz="4" w:space="0" w:color="000000"/>
              <w:bottom w:val="single" w:sz="4" w:space="0" w:color="000000"/>
              <w:right w:val="single" w:sz="4" w:space="0" w:color="000000"/>
            </w:tcBorders>
            <w:hideMark/>
          </w:tcPr>
          <w:p w14:paraId="7B62F3DB" w14:textId="77777777" w:rsidR="006E109C" w:rsidRPr="00CC7C8D" w:rsidRDefault="006E109C" w:rsidP="00584355">
            <w:pPr>
              <w:numPr>
                <w:ilvl w:val="0"/>
                <w:numId w:val="156"/>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lastRenderedPageBreak/>
              <w:t>Guidance information for assessment</w:t>
            </w:r>
          </w:p>
        </w:tc>
        <w:tc>
          <w:tcPr>
            <w:tcW w:w="3530" w:type="pct"/>
            <w:tcBorders>
              <w:top w:val="single" w:sz="4" w:space="0" w:color="000000"/>
              <w:left w:val="single" w:sz="4" w:space="0" w:color="000000"/>
              <w:bottom w:val="single" w:sz="4" w:space="0" w:color="000000"/>
              <w:right w:val="single" w:sz="4" w:space="0" w:color="000000"/>
            </w:tcBorders>
            <w:hideMark/>
          </w:tcPr>
          <w:p w14:paraId="1E321E9C" w14:textId="77777777" w:rsidR="006E109C" w:rsidRPr="00CC7C8D" w:rsidRDefault="006E109C" w:rsidP="00584355">
            <w:pPr>
              <w:numPr>
                <w:ilvl w:val="0"/>
                <w:numId w:val="161"/>
              </w:numPr>
              <w:spacing w:before="100" w:beforeAutospacing="1" w:after="100" w:afterAutospacing="1" w:line="276" w:lineRule="auto"/>
              <w:rPr>
                <w:rFonts w:ascii="Times New Roman" w:eastAsia="SimSun" w:hAnsi="Times New Roman"/>
                <w:sz w:val="24"/>
                <w:szCs w:val="24"/>
              </w:rPr>
            </w:pPr>
            <w:r w:rsidRPr="00CC7C8D">
              <w:rPr>
                <w:rFonts w:ascii="Times New Roman" w:eastAsia="SimSun" w:hAnsi="Times New Roman"/>
                <w:sz w:val="24"/>
                <w:szCs w:val="24"/>
              </w:rPr>
              <w:t>Holistic assessment with other units relevant to the industry sector and workplace job role is recommended.</w:t>
            </w:r>
          </w:p>
        </w:tc>
      </w:tr>
    </w:tbl>
    <w:p w14:paraId="69661852" w14:textId="77777777" w:rsidR="006E109C" w:rsidRPr="00CC7C8D" w:rsidRDefault="006E109C" w:rsidP="00CC7C8D">
      <w:pPr>
        <w:spacing w:after="120" w:line="276" w:lineRule="auto"/>
        <w:rPr>
          <w:rFonts w:ascii="Times New Roman" w:eastAsia="Times New Roman" w:hAnsi="Times New Roman"/>
          <w:color w:val="000000"/>
          <w:kern w:val="28"/>
          <w:sz w:val="24"/>
          <w:szCs w:val="24"/>
          <w:lang w:val="en-GB" w:eastAsia="en-GB"/>
        </w:rPr>
      </w:pPr>
    </w:p>
    <w:p w14:paraId="0CBFE91E"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395EE9E2"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093F4F9B"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5CDDB23E"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400BD28F"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20999038"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3E3E66C5"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7AF976C5"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4F4E5049"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0A6AEFF1"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4383A7D9"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2CCB0B9F"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048999CC"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2DDDE214"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3436F13C"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3AD147B7"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09B904CF"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19FA3E10"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302B9C84"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14205058"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36B6F206" w14:textId="77777777" w:rsidR="0049304B" w:rsidRPr="00CC7C8D" w:rsidRDefault="0049304B" w:rsidP="00CC7C8D">
      <w:pPr>
        <w:spacing w:after="120" w:line="276" w:lineRule="auto"/>
        <w:rPr>
          <w:rFonts w:ascii="Times New Roman" w:eastAsia="Times New Roman" w:hAnsi="Times New Roman"/>
          <w:color w:val="000000"/>
          <w:kern w:val="28"/>
          <w:sz w:val="24"/>
          <w:szCs w:val="24"/>
          <w:lang w:val="en-GB" w:eastAsia="en-GB"/>
        </w:rPr>
      </w:pPr>
    </w:p>
    <w:p w14:paraId="236F908C" w14:textId="77777777" w:rsidR="006C3DAA" w:rsidRDefault="006C3DAA">
      <w:pPr>
        <w:spacing w:after="0" w:line="240" w:lineRule="auto"/>
        <w:rPr>
          <w:rFonts w:ascii="Times New Roman" w:eastAsia="DengXian Light" w:hAnsi="Times New Roman"/>
          <w:b/>
          <w:bCs/>
          <w:sz w:val="24"/>
          <w:szCs w:val="24"/>
          <w:lang w:val="en-GB" w:eastAsia="fr-FR"/>
        </w:rPr>
      </w:pPr>
      <w:bookmarkStart w:id="58" w:name="_Toc27824"/>
      <w:r>
        <w:rPr>
          <w:rFonts w:ascii="Times New Roman" w:eastAsia="DengXian Light" w:hAnsi="Times New Roman"/>
          <w:b/>
          <w:bCs/>
          <w:sz w:val="24"/>
          <w:szCs w:val="24"/>
          <w:lang w:val="en-GB" w:eastAsia="fr-FR"/>
        </w:rPr>
        <w:br w:type="page"/>
      </w:r>
    </w:p>
    <w:p w14:paraId="0A08FF76" w14:textId="77777777" w:rsidR="00073FB3" w:rsidRDefault="00073FB3">
      <w:pPr>
        <w:spacing w:after="0" w:line="240" w:lineRule="auto"/>
        <w:rPr>
          <w:rFonts w:ascii="Times New Roman" w:eastAsia="DengXian Light" w:hAnsi="Times New Roman"/>
          <w:b/>
          <w:bCs/>
          <w:sz w:val="24"/>
          <w:szCs w:val="24"/>
          <w:lang w:val="en-GB" w:eastAsia="fr-FR"/>
        </w:rPr>
      </w:pPr>
    </w:p>
    <w:p w14:paraId="736FFD22" w14:textId="16C5B81A" w:rsidR="007F1FD4" w:rsidRPr="007F1FD4" w:rsidRDefault="007F1FD4" w:rsidP="0082428A">
      <w:pPr>
        <w:keepNext/>
        <w:keepLines/>
        <w:spacing w:after="0" w:line="240" w:lineRule="auto"/>
        <w:jc w:val="center"/>
        <w:outlineLvl w:val="1"/>
        <w:rPr>
          <w:rFonts w:ascii="Times New Roman" w:eastAsia="Times New Roman" w:hAnsi="Times New Roman"/>
          <w:iCs/>
          <w:color w:val="000000"/>
          <w:kern w:val="28"/>
          <w:sz w:val="24"/>
          <w:szCs w:val="24"/>
          <w:lang w:val="en-GB"/>
        </w:rPr>
      </w:pPr>
      <w:bookmarkStart w:id="59" w:name="_Toc197005611"/>
      <w:bookmarkStart w:id="60" w:name="_Toc197100229"/>
      <w:bookmarkEnd w:id="58"/>
      <w:r w:rsidRPr="007F1FD4">
        <w:rPr>
          <w:rFonts w:ascii="Times New Roman" w:eastAsia="Times New Roman" w:hAnsi="Times New Roman"/>
          <w:b/>
          <w:bCs/>
          <w:iCs/>
          <w:color w:val="000000"/>
          <w:kern w:val="28"/>
          <w:sz w:val="24"/>
          <w:szCs w:val="24"/>
          <w:lang w:val="en-GB"/>
        </w:rPr>
        <w:t>APPLY WORK ETHICS AND PRACTICES</w:t>
      </w:r>
      <w:bookmarkEnd w:id="59"/>
      <w:bookmarkEnd w:id="60"/>
    </w:p>
    <w:p w14:paraId="2A4F047A" w14:textId="77777777" w:rsidR="007F1FD4" w:rsidRPr="007F1FD4" w:rsidRDefault="007F1FD4" w:rsidP="007F1FD4">
      <w:pPr>
        <w:spacing w:before="120" w:after="0" w:line="276" w:lineRule="auto"/>
        <w:jc w:val="both"/>
        <w:rPr>
          <w:rFonts w:ascii="Times New Roman" w:eastAsia="Tahoma" w:hAnsi="Times New Roman"/>
          <w:b/>
          <w:sz w:val="24"/>
          <w:szCs w:val="24"/>
          <w:highlight w:val="yellow"/>
          <w:lang w:val="en-GB"/>
        </w:rPr>
      </w:pPr>
      <w:r w:rsidRPr="007F1FD4">
        <w:rPr>
          <w:rFonts w:ascii="Times New Roman" w:eastAsia="Tahoma" w:hAnsi="Times New Roman"/>
          <w:b/>
          <w:sz w:val="24"/>
          <w:szCs w:val="24"/>
          <w:lang w:val="en-GB"/>
        </w:rPr>
        <w:t>UNIT CODE:</w:t>
      </w:r>
      <w:r w:rsidRPr="007F1FD4">
        <w:rPr>
          <w:rFonts w:ascii="Times New Roman" w:eastAsia="Tahoma" w:hAnsi="Times New Roman"/>
          <w:bCs/>
          <w:sz w:val="24"/>
          <w:szCs w:val="24"/>
          <w:lang w:val="en-GB"/>
        </w:rPr>
        <w:t xml:space="preserve">  </w:t>
      </w:r>
      <w:r w:rsidRPr="007F1FD4">
        <w:rPr>
          <w:rFonts w:ascii="Times New Roman" w:hAnsi="Times New Roman"/>
          <w:b/>
          <w:sz w:val="24"/>
          <w:szCs w:val="24"/>
          <w:lang w:val="en-ZA" w:eastAsia="fr-FR"/>
        </w:rPr>
        <w:t>0417 451 03A</w:t>
      </w:r>
    </w:p>
    <w:p w14:paraId="346B915D" w14:textId="77777777" w:rsidR="007F1FD4" w:rsidRPr="007F1FD4" w:rsidRDefault="007F1FD4" w:rsidP="007F1FD4">
      <w:pPr>
        <w:tabs>
          <w:tab w:val="left" w:pos="2880"/>
        </w:tabs>
        <w:spacing w:after="0" w:line="276" w:lineRule="auto"/>
        <w:rPr>
          <w:rFonts w:ascii="Times New Roman" w:hAnsi="Times New Roman"/>
          <w:b/>
          <w:sz w:val="24"/>
          <w:szCs w:val="24"/>
          <w:lang w:val="en-GB"/>
        </w:rPr>
      </w:pPr>
    </w:p>
    <w:p w14:paraId="1DB47CD8" w14:textId="77777777" w:rsidR="007F1FD4" w:rsidRPr="007F1FD4" w:rsidRDefault="007F1FD4" w:rsidP="007F1FD4">
      <w:pPr>
        <w:tabs>
          <w:tab w:val="left" w:pos="2880"/>
        </w:tabs>
        <w:spacing w:after="0" w:line="276" w:lineRule="auto"/>
        <w:jc w:val="both"/>
        <w:rPr>
          <w:rFonts w:ascii="Times New Roman" w:hAnsi="Times New Roman"/>
          <w:sz w:val="24"/>
          <w:szCs w:val="24"/>
          <w:lang w:val="en-GB"/>
        </w:rPr>
      </w:pPr>
      <w:r w:rsidRPr="007F1FD4">
        <w:rPr>
          <w:rFonts w:ascii="Times New Roman" w:hAnsi="Times New Roman"/>
          <w:b/>
          <w:sz w:val="24"/>
          <w:szCs w:val="24"/>
          <w:lang w:val="en-GB"/>
        </w:rPr>
        <w:t xml:space="preserve">UNIT DESCRIPTION </w:t>
      </w:r>
    </w:p>
    <w:p w14:paraId="30263F10" w14:textId="77777777" w:rsidR="007F1FD4" w:rsidRPr="007F1FD4" w:rsidRDefault="007F1FD4" w:rsidP="007F1FD4">
      <w:pPr>
        <w:tabs>
          <w:tab w:val="left" w:pos="2880"/>
        </w:tabs>
        <w:spacing w:after="0" w:line="276" w:lineRule="auto"/>
        <w:jc w:val="both"/>
        <w:rPr>
          <w:rFonts w:ascii="Times New Roman" w:hAnsi="Times New Roman"/>
          <w:sz w:val="24"/>
          <w:szCs w:val="24"/>
          <w:lang w:val="en-GB"/>
        </w:rPr>
      </w:pPr>
      <w:r w:rsidRPr="007F1FD4">
        <w:rPr>
          <w:rFonts w:ascii="Times New Roman" w:hAnsi="Times New Roman"/>
          <w:sz w:val="24"/>
          <w:szCs w:val="24"/>
          <w:lang w:val="en-GB"/>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464E256C" w14:textId="77777777" w:rsidR="007F1FD4" w:rsidRPr="007F1FD4" w:rsidRDefault="007F1FD4" w:rsidP="007F1FD4">
      <w:pPr>
        <w:tabs>
          <w:tab w:val="left" w:pos="2880"/>
        </w:tabs>
        <w:spacing w:after="0" w:line="276" w:lineRule="auto"/>
        <w:jc w:val="both"/>
        <w:rPr>
          <w:rFonts w:ascii="Times New Roman" w:hAnsi="Times New Roman"/>
          <w:sz w:val="24"/>
          <w:szCs w:val="24"/>
          <w:lang w:val="en-GB"/>
        </w:rPr>
      </w:pPr>
    </w:p>
    <w:p w14:paraId="3EFE8D8E" w14:textId="77777777" w:rsidR="007F1FD4" w:rsidRPr="007F1FD4" w:rsidRDefault="007F1FD4" w:rsidP="007F1FD4">
      <w:pPr>
        <w:tabs>
          <w:tab w:val="left" w:pos="2880"/>
        </w:tabs>
        <w:spacing w:after="0" w:line="276" w:lineRule="auto"/>
        <w:jc w:val="both"/>
        <w:rPr>
          <w:rFonts w:ascii="Times New Roman" w:hAnsi="Times New Roman"/>
          <w:sz w:val="24"/>
          <w:szCs w:val="24"/>
          <w:lang w:val="en-GB"/>
        </w:rPr>
      </w:pPr>
      <w:r w:rsidRPr="007F1FD4">
        <w:rPr>
          <w:rFonts w:ascii="Times New Roman" w:hAnsi="Times New Roman"/>
          <w:b/>
          <w:sz w:val="24"/>
          <w:szCs w:val="24"/>
          <w:lang w:val="en-GB"/>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7F1FD4" w:rsidRPr="007F1FD4" w14:paraId="26CE8C43" w14:textId="77777777" w:rsidTr="00F44668">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6895AF3" w14:textId="77777777" w:rsidR="007F1FD4" w:rsidRPr="007F1FD4" w:rsidRDefault="007F1FD4" w:rsidP="007F1FD4">
            <w:pPr>
              <w:spacing w:after="200" w:line="276" w:lineRule="auto"/>
              <w:rPr>
                <w:rFonts w:ascii="Times New Roman" w:hAnsi="Times New Roman"/>
                <w:b/>
                <w:sz w:val="24"/>
                <w:szCs w:val="24"/>
                <w:lang w:val="en-GB"/>
              </w:rPr>
            </w:pPr>
            <w:r w:rsidRPr="007F1FD4">
              <w:rPr>
                <w:rFonts w:ascii="Times New Roman" w:hAnsi="Times New Roman"/>
                <w:b/>
                <w:sz w:val="24"/>
                <w:szCs w:val="24"/>
                <w:lang w:val="en-GB"/>
              </w:rPr>
              <w:t>ELEMENT</w:t>
            </w:r>
          </w:p>
          <w:p w14:paraId="1E72F85E" w14:textId="77777777" w:rsidR="007F1FD4" w:rsidRPr="007F1FD4" w:rsidRDefault="007F1FD4" w:rsidP="007F1FD4">
            <w:pPr>
              <w:spacing w:after="200" w:line="276" w:lineRule="auto"/>
              <w:rPr>
                <w:rFonts w:ascii="Times New Roman" w:hAnsi="Times New Roman"/>
                <w:sz w:val="24"/>
                <w:szCs w:val="24"/>
                <w:lang w:val="en-GB"/>
              </w:rPr>
            </w:pPr>
            <w:r w:rsidRPr="007F1FD4">
              <w:rPr>
                <w:rFonts w:ascii="Times New Roman" w:hAnsi="Times New Roman"/>
                <w:sz w:val="24"/>
                <w:szCs w:val="24"/>
                <w:lang w:val="en-GB"/>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BAEEAB1" w14:textId="77777777" w:rsidR="007F1FD4" w:rsidRPr="007F1FD4" w:rsidRDefault="007F1FD4" w:rsidP="007F1FD4">
            <w:pPr>
              <w:spacing w:after="200" w:line="276" w:lineRule="auto"/>
              <w:rPr>
                <w:rFonts w:ascii="Times New Roman" w:hAnsi="Times New Roman"/>
                <w:b/>
                <w:sz w:val="24"/>
                <w:szCs w:val="24"/>
                <w:lang w:val="en-GB"/>
              </w:rPr>
            </w:pPr>
            <w:r w:rsidRPr="007F1FD4">
              <w:rPr>
                <w:rFonts w:ascii="Times New Roman" w:hAnsi="Times New Roman"/>
                <w:b/>
                <w:sz w:val="24"/>
                <w:szCs w:val="24"/>
                <w:lang w:val="en-GB"/>
              </w:rPr>
              <w:t>PERFORMANCE CRITERIA</w:t>
            </w:r>
          </w:p>
          <w:p w14:paraId="406E5926" w14:textId="77777777" w:rsidR="007F1FD4" w:rsidRPr="007F1FD4" w:rsidRDefault="007F1FD4" w:rsidP="007F1FD4">
            <w:pPr>
              <w:spacing w:after="200" w:line="276" w:lineRule="auto"/>
              <w:rPr>
                <w:rFonts w:ascii="Times New Roman" w:hAnsi="Times New Roman"/>
                <w:b/>
                <w:sz w:val="24"/>
                <w:szCs w:val="24"/>
                <w:lang w:val="en-GB"/>
              </w:rPr>
            </w:pPr>
            <w:r w:rsidRPr="007F1FD4">
              <w:rPr>
                <w:rFonts w:ascii="Times New Roman" w:hAnsi="Times New Roman"/>
                <w:sz w:val="24"/>
                <w:szCs w:val="24"/>
                <w:lang w:val="en-GB"/>
              </w:rPr>
              <w:t>These are assessable statements which specify the required level of performance for each of the elements.</w:t>
            </w:r>
          </w:p>
          <w:p w14:paraId="645EE044" w14:textId="77777777" w:rsidR="007F1FD4" w:rsidRPr="007F1FD4" w:rsidRDefault="007F1FD4" w:rsidP="007F1FD4">
            <w:pPr>
              <w:spacing w:after="200" w:line="276" w:lineRule="auto"/>
              <w:rPr>
                <w:rFonts w:ascii="Times New Roman" w:hAnsi="Times New Roman"/>
                <w:b/>
                <w:i/>
                <w:sz w:val="24"/>
                <w:szCs w:val="24"/>
                <w:lang w:val="en-GB"/>
              </w:rPr>
            </w:pPr>
            <w:r w:rsidRPr="007F1FD4">
              <w:rPr>
                <w:rFonts w:ascii="Times New Roman" w:hAnsi="Times New Roman"/>
                <w:b/>
                <w:i/>
                <w:sz w:val="24"/>
                <w:szCs w:val="24"/>
                <w:lang w:val="en-GB"/>
              </w:rPr>
              <w:t>Bold and italicized terms are elaborated in Range</w:t>
            </w:r>
          </w:p>
        </w:tc>
      </w:tr>
      <w:tr w:rsidR="007F1FD4" w:rsidRPr="007F1FD4" w14:paraId="1961EA07" w14:textId="77777777" w:rsidTr="00F44668">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CE7ADF8" w14:textId="77777777" w:rsidR="007F1FD4" w:rsidRPr="007F1FD4" w:rsidRDefault="007F1FD4" w:rsidP="00584355">
            <w:pPr>
              <w:numPr>
                <w:ilvl w:val="0"/>
                <w:numId w:val="230"/>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F09F5CF" w14:textId="77777777" w:rsidR="007F1FD4" w:rsidRPr="007F1FD4" w:rsidRDefault="007F1FD4" w:rsidP="00584355">
            <w:pPr>
              <w:numPr>
                <w:ilvl w:val="0"/>
                <w:numId w:val="231"/>
              </w:numPr>
              <w:pBdr>
                <w:top w:val="nil"/>
                <w:left w:val="nil"/>
                <w:bottom w:val="nil"/>
                <w:right w:val="nil"/>
                <w:between w:val="nil"/>
              </w:pBdr>
              <w:spacing w:after="0" w:line="276" w:lineRule="auto"/>
              <w:ind w:left="504" w:hanging="504"/>
              <w:rPr>
                <w:rFonts w:ascii="Times New Roman" w:hAnsi="Times New Roman"/>
                <w:sz w:val="24"/>
                <w:szCs w:val="24"/>
                <w:lang w:val="en-GB"/>
              </w:rPr>
            </w:pPr>
            <w:r w:rsidRPr="007F1FD4">
              <w:rPr>
                <w:rFonts w:ascii="Times New Roman" w:hAnsi="Times New Roman"/>
                <w:sz w:val="24"/>
                <w:szCs w:val="24"/>
                <w:lang w:val="en-GB"/>
              </w:rPr>
              <w:t>Personal vision, mission and goals are formulated based on potential and concerning organization objectives and strategic plan</w:t>
            </w:r>
          </w:p>
          <w:p w14:paraId="7C27E38E" w14:textId="77777777" w:rsidR="007F1FD4" w:rsidRPr="007F1FD4" w:rsidRDefault="007F1FD4" w:rsidP="00584355">
            <w:pPr>
              <w:numPr>
                <w:ilvl w:val="0"/>
                <w:numId w:val="231"/>
              </w:numPr>
              <w:pBdr>
                <w:top w:val="nil"/>
                <w:left w:val="nil"/>
                <w:bottom w:val="nil"/>
                <w:right w:val="nil"/>
                <w:between w:val="nil"/>
              </w:pBdr>
              <w:spacing w:after="0" w:line="276" w:lineRule="auto"/>
              <w:ind w:left="504" w:hanging="504"/>
              <w:rPr>
                <w:rFonts w:ascii="Times New Roman" w:hAnsi="Times New Roman"/>
                <w:sz w:val="24"/>
                <w:szCs w:val="24"/>
                <w:lang w:val="en-GB"/>
              </w:rPr>
            </w:pPr>
            <w:r w:rsidRPr="007F1FD4">
              <w:rPr>
                <w:rFonts w:ascii="Times New Roman" w:hAnsi="Times New Roman"/>
                <w:sz w:val="24"/>
                <w:szCs w:val="24"/>
                <w:lang w:val="en-GB"/>
              </w:rPr>
              <w:t>Self-esteem and a positive self-image are developed and maintained based on value</w:t>
            </w:r>
          </w:p>
          <w:p w14:paraId="2151CB3B" w14:textId="77777777" w:rsidR="007F1FD4" w:rsidRPr="007F1FD4" w:rsidRDefault="007F1FD4" w:rsidP="00584355">
            <w:pPr>
              <w:numPr>
                <w:ilvl w:val="0"/>
                <w:numId w:val="231"/>
              </w:numPr>
              <w:pBdr>
                <w:top w:val="nil"/>
                <w:left w:val="nil"/>
                <w:bottom w:val="nil"/>
                <w:right w:val="nil"/>
                <w:between w:val="nil"/>
              </w:pBdr>
              <w:spacing w:after="0" w:line="276" w:lineRule="auto"/>
              <w:ind w:left="504" w:hanging="504"/>
              <w:rPr>
                <w:rFonts w:ascii="Times New Roman" w:hAnsi="Times New Roman"/>
                <w:sz w:val="24"/>
                <w:szCs w:val="24"/>
                <w:lang w:val="en-GB"/>
              </w:rPr>
            </w:pPr>
            <w:r w:rsidRPr="007F1FD4">
              <w:rPr>
                <w:rFonts w:ascii="Times New Roman" w:hAnsi="Times New Roman"/>
                <w:sz w:val="24"/>
                <w:szCs w:val="24"/>
                <w:lang w:val="en-GB"/>
              </w:rPr>
              <w:t>Emotional intelligence and stress management are demonstrated as per workplace requirements.</w:t>
            </w:r>
          </w:p>
          <w:p w14:paraId="59EE47A9" w14:textId="77777777" w:rsidR="007F1FD4" w:rsidRPr="007F1FD4" w:rsidRDefault="007F1FD4" w:rsidP="00584355">
            <w:pPr>
              <w:numPr>
                <w:ilvl w:val="0"/>
                <w:numId w:val="231"/>
              </w:numPr>
              <w:pBdr>
                <w:top w:val="nil"/>
                <w:left w:val="nil"/>
                <w:bottom w:val="nil"/>
                <w:right w:val="nil"/>
                <w:between w:val="nil"/>
              </w:pBdr>
              <w:spacing w:after="0" w:line="276" w:lineRule="auto"/>
              <w:ind w:left="504" w:hanging="504"/>
              <w:rPr>
                <w:rFonts w:ascii="Times New Roman" w:hAnsi="Times New Roman"/>
                <w:sz w:val="24"/>
                <w:szCs w:val="24"/>
                <w:lang w:val="en-GB"/>
              </w:rPr>
            </w:pPr>
            <w:r w:rsidRPr="007F1FD4">
              <w:rPr>
                <w:rFonts w:ascii="Times New Roman" w:hAnsi="Times New Roman"/>
                <w:sz w:val="24"/>
                <w:szCs w:val="24"/>
                <w:lang w:val="en-GB"/>
              </w:rPr>
              <w:t>Assertiveness is developed and maintained based on the requirements of the job.</w:t>
            </w:r>
          </w:p>
          <w:p w14:paraId="25400533" w14:textId="77777777" w:rsidR="007F1FD4" w:rsidRPr="007F1FD4" w:rsidRDefault="007F1FD4" w:rsidP="00584355">
            <w:pPr>
              <w:numPr>
                <w:ilvl w:val="0"/>
                <w:numId w:val="231"/>
              </w:numPr>
              <w:pBdr>
                <w:top w:val="nil"/>
                <w:left w:val="nil"/>
                <w:bottom w:val="nil"/>
                <w:right w:val="nil"/>
                <w:between w:val="nil"/>
              </w:pBdr>
              <w:spacing w:after="0" w:line="276" w:lineRule="auto"/>
              <w:ind w:left="504" w:hanging="504"/>
              <w:rPr>
                <w:rFonts w:ascii="Times New Roman" w:hAnsi="Times New Roman"/>
                <w:sz w:val="24"/>
                <w:szCs w:val="24"/>
                <w:lang w:val="en-GB"/>
              </w:rPr>
            </w:pPr>
            <w:r w:rsidRPr="007F1FD4">
              <w:rPr>
                <w:rFonts w:ascii="Times New Roman" w:hAnsi="Times New Roman"/>
                <w:sz w:val="24"/>
                <w:szCs w:val="24"/>
                <w:lang w:val="en-GB"/>
              </w:rPr>
              <w:t>Accountability and responsibility for one's actions are demonstrated based on workplace instructions.</w:t>
            </w:r>
          </w:p>
          <w:p w14:paraId="24143119" w14:textId="77777777" w:rsidR="007F1FD4" w:rsidRPr="007F1FD4" w:rsidRDefault="007F1FD4" w:rsidP="00584355">
            <w:pPr>
              <w:numPr>
                <w:ilvl w:val="0"/>
                <w:numId w:val="231"/>
              </w:numPr>
              <w:pBdr>
                <w:top w:val="nil"/>
                <w:left w:val="nil"/>
                <w:bottom w:val="nil"/>
                <w:right w:val="nil"/>
                <w:between w:val="nil"/>
              </w:pBdr>
              <w:spacing w:after="0" w:line="276" w:lineRule="auto"/>
              <w:ind w:left="504" w:hanging="504"/>
              <w:rPr>
                <w:rFonts w:ascii="Times New Roman" w:hAnsi="Times New Roman"/>
                <w:sz w:val="24"/>
                <w:szCs w:val="24"/>
                <w:lang w:val="en-GB"/>
              </w:rPr>
            </w:pPr>
            <w:r w:rsidRPr="007F1FD4">
              <w:rPr>
                <w:rFonts w:ascii="Times New Roman" w:hAnsi="Times New Roman"/>
                <w:sz w:val="24"/>
                <w:szCs w:val="24"/>
                <w:lang w:val="en-GB"/>
              </w:rPr>
              <w:t>Time management, attendance and punctuality are observed as per the organization’s policy.</w:t>
            </w:r>
          </w:p>
          <w:p w14:paraId="35AC4F12" w14:textId="77777777" w:rsidR="007F1FD4" w:rsidRPr="007F1FD4" w:rsidRDefault="007F1FD4" w:rsidP="00584355">
            <w:pPr>
              <w:numPr>
                <w:ilvl w:val="0"/>
                <w:numId w:val="231"/>
              </w:numPr>
              <w:pBdr>
                <w:top w:val="nil"/>
                <w:left w:val="nil"/>
                <w:bottom w:val="nil"/>
                <w:right w:val="nil"/>
                <w:between w:val="nil"/>
              </w:pBdr>
              <w:spacing w:after="0" w:line="276" w:lineRule="auto"/>
              <w:ind w:left="504" w:hanging="504"/>
              <w:rPr>
                <w:rFonts w:ascii="Times New Roman" w:hAnsi="Times New Roman"/>
                <w:sz w:val="24"/>
                <w:szCs w:val="24"/>
                <w:lang w:val="en-GB"/>
              </w:rPr>
            </w:pPr>
            <w:r w:rsidRPr="007F1FD4">
              <w:rPr>
                <w:rFonts w:ascii="Times New Roman" w:hAnsi="Times New Roman"/>
                <w:sz w:val="24"/>
                <w:szCs w:val="24"/>
                <w:lang w:val="en-GB"/>
              </w:rPr>
              <w:t>Personal goals are managed as per the organization’s objective</w:t>
            </w:r>
          </w:p>
          <w:p w14:paraId="2E6227DA" w14:textId="77777777" w:rsidR="007F1FD4" w:rsidRPr="007F1FD4" w:rsidRDefault="007F1FD4" w:rsidP="00584355">
            <w:pPr>
              <w:numPr>
                <w:ilvl w:val="0"/>
                <w:numId w:val="231"/>
              </w:numPr>
              <w:pBdr>
                <w:top w:val="nil"/>
                <w:left w:val="nil"/>
                <w:bottom w:val="nil"/>
                <w:right w:val="nil"/>
                <w:between w:val="nil"/>
              </w:pBdr>
              <w:spacing w:after="0" w:line="276" w:lineRule="auto"/>
              <w:ind w:left="504" w:hanging="504"/>
              <w:rPr>
                <w:rFonts w:ascii="Times New Roman" w:hAnsi="Times New Roman"/>
                <w:sz w:val="24"/>
                <w:szCs w:val="24"/>
                <w:lang w:val="en-GB"/>
              </w:rPr>
            </w:pPr>
            <w:r w:rsidRPr="007F1FD4">
              <w:rPr>
                <w:rFonts w:ascii="Times New Roman" w:hAnsi="Times New Roman"/>
                <w:sz w:val="24"/>
                <w:szCs w:val="24"/>
                <w:lang w:val="en-GB"/>
              </w:rPr>
              <w:t>Self-strengths and weaknesses are identified based on personal objectives</w:t>
            </w:r>
          </w:p>
          <w:p w14:paraId="069FA686" w14:textId="77777777" w:rsidR="007F1FD4" w:rsidRPr="007F1FD4" w:rsidRDefault="007F1FD4" w:rsidP="00584355">
            <w:pPr>
              <w:numPr>
                <w:ilvl w:val="0"/>
                <w:numId w:val="231"/>
              </w:numPr>
              <w:pBdr>
                <w:top w:val="nil"/>
                <w:left w:val="nil"/>
                <w:bottom w:val="nil"/>
                <w:right w:val="nil"/>
                <w:between w:val="nil"/>
              </w:pBdr>
              <w:spacing w:after="0" w:line="276" w:lineRule="auto"/>
              <w:ind w:left="504" w:hanging="504"/>
              <w:rPr>
                <w:rFonts w:ascii="Times New Roman" w:hAnsi="Times New Roman"/>
                <w:sz w:val="24"/>
                <w:szCs w:val="24"/>
                <w:lang w:val="en-GB"/>
              </w:rPr>
            </w:pPr>
            <w:r w:rsidRPr="007F1FD4">
              <w:rPr>
                <w:rFonts w:ascii="Times New Roman" w:hAnsi="Times New Roman"/>
                <w:sz w:val="24"/>
                <w:szCs w:val="24"/>
                <w:lang w:val="en-GB"/>
              </w:rPr>
              <w:t>Motivation, initiative and proactivity are utilized as per the organization policy</w:t>
            </w:r>
          </w:p>
          <w:p w14:paraId="35C40B5E" w14:textId="77777777" w:rsidR="007F1FD4" w:rsidRPr="007F1FD4" w:rsidRDefault="007F1FD4" w:rsidP="00584355">
            <w:pPr>
              <w:numPr>
                <w:ilvl w:val="0"/>
                <w:numId w:val="231"/>
              </w:numPr>
              <w:spacing w:after="0" w:line="276" w:lineRule="auto"/>
              <w:ind w:left="540" w:hanging="630"/>
              <w:rPr>
                <w:rFonts w:ascii="Times New Roman" w:hAnsi="Times New Roman"/>
                <w:sz w:val="24"/>
                <w:szCs w:val="24"/>
                <w:lang w:val="en-GB"/>
              </w:rPr>
            </w:pPr>
            <w:r w:rsidRPr="007F1FD4">
              <w:rPr>
                <w:rFonts w:ascii="Times New Roman" w:hAnsi="Times New Roman"/>
                <w:sz w:val="24"/>
                <w:szCs w:val="24"/>
                <w:lang w:val="en-GB"/>
              </w:rPr>
              <w:t>Individual performance is evaluated and monitored according to the agreed targets.</w:t>
            </w:r>
          </w:p>
          <w:p w14:paraId="3CF4E0D4" w14:textId="77777777" w:rsidR="007F1FD4" w:rsidRPr="007F1FD4" w:rsidRDefault="007F1FD4" w:rsidP="007F1FD4">
            <w:pPr>
              <w:spacing w:after="0" w:line="276" w:lineRule="auto"/>
              <w:rPr>
                <w:rFonts w:ascii="Times New Roman" w:hAnsi="Times New Roman"/>
                <w:sz w:val="24"/>
                <w:szCs w:val="24"/>
                <w:lang w:val="en-GB"/>
              </w:rPr>
            </w:pPr>
          </w:p>
        </w:tc>
      </w:tr>
      <w:tr w:rsidR="007F1FD4" w:rsidRPr="007F1FD4" w14:paraId="08B530B2" w14:textId="77777777" w:rsidTr="00F44668">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C5BCD2E" w14:textId="77777777" w:rsidR="007F1FD4" w:rsidRPr="007F1FD4" w:rsidRDefault="007F1FD4" w:rsidP="00584355">
            <w:pPr>
              <w:numPr>
                <w:ilvl w:val="0"/>
                <w:numId w:val="230"/>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8DB5838" w14:textId="77777777" w:rsidR="007F1FD4" w:rsidRPr="007F1FD4" w:rsidRDefault="007F1FD4" w:rsidP="00584355">
            <w:pPr>
              <w:numPr>
                <w:ilvl w:val="0"/>
                <w:numId w:val="229"/>
              </w:numP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 Integrity is demonstrated as per acceptable norms</w:t>
            </w:r>
          </w:p>
          <w:p w14:paraId="21D43583" w14:textId="77777777" w:rsidR="007F1FD4" w:rsidRPr="007F1FD4" w:rsidRDefault="007F1FD4" w:rsidP="00584355">
            <w:pPr>
              <w:numPr>
                <w:ilvl w:val="0"/>
                <w:numId w:val="229"/>
              </w:numPr>
              <w:spacing w:after="0" w:line="276" w:lineRule="auto"/>
              <w:rPr>
                <w:rFonts w:ascii="Times New Roman" w:hAnsi="Times New Roman"/>
                <w:sz w:val="24"/>
                <w:szCs w:val="24"/>
                <w:lang w:val="en-GB"/>
              </w:rPr>
            </w:pPr>
            <w:r w:rsidRPr="007F1FD4">
              <w:rPr>
                <w:rFonts w:ascii="Times New Roman" w:hAnsi="Times New Roman"/>
                <w:sz w:val="24"/>
                <w:szCs w:val="24"/>
                <w:lang w:val="en-GB"/>
              </w:rPr>
              <w:lastRenderedPageBreak/>
              <w:t xml:space="preserve">Codes of conduct is applied as per the workplace requirements </w:t>
            </w:r>
          </w:p>
          <w:p w14:paraId="65159BE8" w14:textId="77777777" w:rsidR="007F1FD4" w:rsidRPr="007F1FD4" w:rsidRDefault="007F1FD4" w:rsidP="00584355">
            <w:pPr>
              <w:numPr>
                <w:ilvl w:val="0"/>
                <w:numId w:val="229"/>
              </w:numP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Policies and guidelines are observed as per the workplace requirements </w:t>
            </w:r>
          </w:p>
          <w:p w14:paraId="090B11C4" w14:textId="77777777" w:rsidR="007F1FD4" w:rsidRPr="007F1FD4" w:rsidRDefault="007F1FD4" w:rsidP="00584355">
            <w:pPr>
              <w:numPr>
                <w:ilvl w:val="0"/>
                <w:numId w:val="229"/>
              </w:numP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Professionalism is exercised in line with organizational policies </w:t>
            </w:r>
          </w:p>
        </w:tc>
      </w:tr>
      <w:tr w:rsidR="007F1FD4" w:rsidRPr="007F1FD4" w14:paraId="0EEB5A2F" w14:textId="77777777" w:rsidTr="00F44668">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A19E1C0" w14:textId="77777777" w:rsidR="007F1FD4" w:rsidRPr="007F1FD4" w:rsidRDefault="007F1FD4" w:rsidP="00584355">
            <w:pPr>
              <w:numPr>
                <w:ilvl w:val="0"/>
                <w:numId w:val="230"/>
              </w:numPr>
              <w:spacing w:after="0" w:line="276" w:lineRule="auto"/>
              <w:rPr>
                <w:rFonts w:ascii="Times New Roman" w:hAnsi="Times New Roman"/>
                <w:sz w:val="24"/>
                <w:szCs w:val="24"/>
                <w:lang w:val="en-GB"/>
              </w:rPr>
            </w:pPr>
            <w:r w:rsidRPr="007F1FD4">
              <w:rPr>
                <w:rFonts w:ascii="Times New Roman" w:hAnsi="Times New Roman"/>
                <w:sz w:val="24"/>
                <w:szCs w:val="24"/>
                <w:lang w:val="en-GB"/>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DF6485C"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3.1 </w:t>
            </w:r>
            <w:r w:rsidRPr="007F1FD4">
              <w:rPr>
                <w:rFonts w:ascii="Times New Roman" w:hAnsi="Times New Roman"/>
                <w:b/>
                <w:i/>
                <w:sz w:val="24"/>
                <w:szCs w:val="24"/>
                <w:lang w:val="en-GB"/>
              </w:rPr>
              <w:t>Teams</w:t>
            </w:r>
            <w:r w:rsidRPr="007F1FD4">
              <w:rPr>
                <w:rFonts w:ascii="Times New Roman" w:hAnsi="Times New Roman"/>
                <w:sz w:val="24"/>
                <w:szCs w:val="24"/>
                <w:lang w:val="en-GB"/>
              </w:rPr>
              <w:t xml:space="preserve"> are formed to enhance productivity based on organization’s objectives</w:t>
            </w:r>
          </w:p>
          <w:p w14:paraId="2C42C172"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3.2 Duties are assigned to teams under the organization policy. </w:t>
            </w:r>
          </w:p>
          <w:p w14:paraId="18040BF5"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3.3 Team activities are managed and coordinated as per set objectives.</w:t>
            </w:r>
          </w:p>
          <w:p w14:paraId="6E4B6BCD"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3.4 Team performance is evaluated based on set targets as per workplace policy.</w:t>
            </w:r>
          </w:p>
          <w:p w14:paraId="5E738158"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3.5 </w:t>
            </w:r>
            <w:r w:rsidRPr="007F1FD4">
              <w:rPr>
                <w:rFonts w:ascii="Times New Roman" w:hAnsi="Times New Roman"/>
                <w:b/>
                <w:i/>
                <w:sz w:val="24"/>
                <w:szCs w:val="24"/>
                <w:lang w:val="en-GB"/>
              </w:rPr>
              <w:t>Conflicts</w:t>
            </w:r>
            <w:r w:rsidRPr="007F1FD4">
              <w:rPr>
                <w:rFonts w:ascii="Times New Roman" w:hAnsi="Times New Roman"/>
                <w:sz w:val="24"/>
                <w:szCs w:val="24"/>
                <w:lang w:val="en-GB"/>
              </w:rPr>
              <w:t xml:space="preserve"> are resolved between team members in line with organization policy.</w:t>
            </w:r>
          </w:p>
          <w:p w14:paraId="10360023"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3.6 Gender and diversity-related issues are identified and mainstreamed in accordance with workplace policy.</w:t>
            </w:r>
          </w:p>
          <w:p w14:paraId="02AFF92A"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3.7 Healthy </w:t>
            </w:r>
            <w:r w:rsidRPr="007F1FD4">
              <w:rPr>
                <w:rFonts w:ascii="Times New Roman" w:hAnsi="Times New Roman"/>
                <w:b/>
                <w:i/>
                <w:sz w:val="24"/>
                <w:szCs w:val="24"/>
                <w:lang w:val="en-GB"/>
              </w:rPr>
              <w:t>relationships</w:t>
            </w:r>
            <w:r w:rsidRPr="007F1FD4">
              <w:rPr>
                <w:rFonts w:ascii="Times New Roman" w:hAnsi="Times New Roman"/>
                <w:sz w:val="24"/>
                <w:szCs w:val="24"/>
                <w:lang w:val="en-GB"/>
              </w:rPr>
              <w:t xml:space="preserve"> are developed and maintained in line with the workplace.</w:t>
            </w:r>
          </w:p>
          <w:p w14:paraId="33F66772" w14:textId="77777777" w:rsidR="007F1FD4" w:rsidRPr="007F1FD4" w:rsidRDefault="007F1FD4" w:rsidP="007F1FD4">
            <w:pPr>
              <w:spacing w:after="0" w:line="276" w:lineRule="auto"/>
              <w:rPr>
                <w:rFonts w:ascii="Times New Roman" w:hAnsi="Times New Roman"/>
                <w:sz w:val="24"/>
                <w:szCs w:val="24"/>
                <w:lang w:val="en-GB"/>
              </w:rPr>
            </w:pPr>
            <w:r w:rsidRPr="007F1FD4">
              <w:rPr>
                <w:rFonts w:ascii="Times New Roman" w:hAnsi="Times New Roman"/>
                <w:sz w:val="24"/>
                <w:szCs w:val="24"/>
                <w:lang w:val="en-GB"/>
              </w:rPr>
              <w:t>3.8 Adaptability and flexibility are applied in dealing with team members as per workplace policies</w:t>
            </w:r>
          </w:p>
        </w:tc>
      </w:tr>
      <w:tr w:rsidR="007F1FD4" w:rsidRPr="007F1FD4" w14:paraId="0B10D33C" w14:textId="77777777" w:rsidTr="00F44668">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5EF786A" w14:textId="77777777" w:rsidR="007F1FD4" w:rsidRPr="007F1FD4" w:rsidRDefault="007F1FD4" w:rsidP="00584355">
            <w:pPr>
              <w:numPr>
                <w:ilvl w:val="0"/>
                <w:numId w:val="230"/>
              </w:numPr>
              <w:spacing w:after="0" w:line="276" w:lineRule="auto"/>
              <w:rPr>
                <w:rFonts w:ascii="Times New Roman" w:hAnsi="Times New Roman"/>
                <w:sz w:val="24"/>
                <w:szCs w:val="24"/>
                <w:lang w:val="en-GB"/>
              </w:rPr>
            </w:pPr>
            <w:r w:rsidRPr="007F1FD4">
              <w:rPr>
                <w:rFonts w:ascii="Times New Roman" w:hAnsi="Times New Roman"/>
                <w:sz w:val="24"/>
                <w:szCs w:val="24"/>
                <w:lang w:val="en-GB"/>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EEB7550"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4.1 </w:t>
            </w:r>
            <w:r w:rsidRPr="007F1FD4">
              <w:rPr>
                <w:rFonts w:ascii="Times New Roman" w:hAnsi="Times New Roman"/>
                <w:b/>
                <w:i/>
                <w:sz w:val="24"/>
                <w:szCs w:val="24"/>
                <w:lang w:val="en-GB"/>
              </w:rPr>
              <w:t>Personal growth and development</w:t>
            </w:r>
            <w:r w:rsidRPr="007F1FD4">
              <w:rPr>
                <w:rFonts w:ascii="Times New Roman" w:hAnsi="Times New Roman"/>
                <w:sz w:val="24"/>
                <w:szCs w:val="24"/>
                <w:lang w:val="en-GB"/>
              </w:rPr>
              <w:t xml:space="preserve"> needs are identified and assessed in line with the requirements of the job.</w:t>
            </w:r>
          </w:p>
          <w:p w14:paraId="2A00732D"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b/>
                <w:i/>
                <w:sz w:val="24"/>
                <w:szCs w:val="24"/>
                <w:lang w:val="en-GB"/>
              </w:rPr>
              <w:t>4.2 Training and career opportunities</w:t>
            </w:r>
            <w:r w:rsidRPr="007F1FD4">
              <w:rPr>
                <w:rFonts w:ascii="Times New Roman" w:hAnsi="Times New Roman"/>
                <w:sz w:val="24"/>
                <w:szCs w:val="24"/>
                <w:lang w:val="en-GB"/>
              </w:rPr>
              <w:t xml:space="preserve"> are identified and utilized based on job requirements.</w:t>
            </w:r>
          </w:p>
          <w:p w14:paraId="6E4F5B96"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4.3 </w:t>
            </w:r>
            <w:r w:rsidRPr="007F1FD4">
              <w:rPr>
                <w:rFonts w:ascii="Times New Roman" w:hAnsi="Times New Roman"/>
                <w:b/>
                <w:i/>
                <w:sz w:val="24"/>
                <w:szCs w:val="24"/>
                <w:lang w:val="en-GB"/>
              </w:rPr>
              <w:t>Resources</w:t>
            </w:r>
            <w:r w:rsidRPr="007F1FD4">
              <w:rPr>
                <w:rFonts w:ascii="Times New Roman" w:hAnsi="Times New Roman"/>
                <w:sz w:val="24"/>
                <w:szCs w:val="24"/>
                <w:lang w:val="en-GB"/>
              </w:rPr>
              <w:t xml:space="preserve"> for training are mobilized and allocated based on organizations and individual skills needs.</w:t>
            </w:r>
          </w:p>
          <w:p w14:paraId="75798C50"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4.4 Licenses and certifications relevant to the job and career are obtained and renewed as per policy.</w:t>
            </w:r>
          </w:p>
          <w:p w14:paraId="5308DEF5"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4.5 Recognitions are sought as proof of career advancement in line with professional requirements.</w:t>
            </w:r>
          </w:p>
          <w:p w14:paraId="165E4DA0"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4.6 Work priorities and personal commitments are balanced and managed based on the requirements of the job and personal objectives.</w:t>
            </w:r>
          </w:p>
          <w:p w14:paraId="3AD4A6D3"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lastRenderedPageBreak/>
              <w:t>4.7 Dynamism and on-the-job learning are embraced in line with the organization’s goals and objectives.</w:t>
            </w:r>
          </w:p>
        </w:tc>
      </w:tr>
      <w:tr w:rsidR="007F1FD4" w:rsidRPr="007F1FD4" w14:paraId="34FA2CAC" w14:textId="77777777" w:rsidTr="00F44668">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F844B76" w14:textId="77777777" w:rsidR="007F1FD4" w:rsidRPr="007F1FD4" w:rsidRDefault="007F1FD4" w:rsidP="00584355">
            <w:pPr>
              <w:numPr>
                <w:ilvl w:val="0"/>
                <w:numId w:val="230"/>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14FBD38"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5.1 </w:t>
            </w:r>
            <w:r w:rsidRPr="007F1FD4">
              <w:rPr>
                <w:rFonts w:ascii="Times New Roman" w:hAnsi="Times New Roman"/>
                <w:b/>
                <w:i/>
                <w:sz w:val="24"/>
                <w:szCs w:val="24"/>
                <w:lang w:val="en-GB"/>
              </w:rPr>
              <w:t>Creative, innovative</w:t>
            </w:r>
            <w:r w:rsidRPr="007F1FD4">
              <w:rPr>
                <w:rFonts w:ascii="Times New Roman" w:hAnsi="Times New Roman"/>
                <w:sz w:val="24"/>
                <w:szCs w:val="24"/>
                <w:lang w:val="en-GB"/>
              </w:rPr>
              <w:t xml:space="preserve"> and practical solutions are developed based on the problem</w:t>
            </w:r>
          </w:p>
          <w:p w14:paraId="5B1ACE88"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5.2 Independence and initiative in identifying and solving problems are demonstrated based on the requirements of the job.</w:t>
            </w:r>
          </w:p>
          <w:p w14:paraId="2E72124C"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5.3 Team problems are solved as per the workplace guidelines </w:t>
            </w:r>
          </w:p>
          <w:p w14:paraId="6934ADBF"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5.4 Problem-solving strategies are applied as per the workplace guidelines </w:t>
            </w:r>
          </w:p>
          <w:p w14:paraId="24FA64CF"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5.5 Problems are </w:t>
            </w:r>
            <w:proofErr w:type="spellStart"/>
            <w:r w:rsidRPr="007F1FD4">
              <w:rPr>
                <w:rFonts w:ascii="Times New Roman" w:hAnsi="Times New Roman"/>
                <w:sz w:val="24"/>
                <w:szCs w:val="24"/>
                <w:lang w:val="en-GB"/>
              </w:rPr>
              <w:t>analyzed</w:t>
            </w:r>
            <w:proofErr w:type="spellEnd"/>
            <w:r w:rsidRPr="007F1FD4">
              <w:rPr>
                <w:rFonts w:ascii="Times New Roman" w:hAnsi="Times New Roman"/>
                <w:sz w:val="24"/>
                <w:szCs w:val="24"/>
                <w:lang w:val="en-GB"/>
              </w:rPr>
              <w:t xml:space="preserve"> and assumptions tested as per the context of data and circumstances </w:t>
            </w:r>
          </w:p>
        </w:tc>
      </w:tr>
      <w:tr w:rsidR="007F1FD4" w:rsidRPr="007F1FD4" w14:paraId="1B0208C4" w14:textId="77777777" w:rsidTr="00F44668">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C90834B" w14:textId="77777777" w:rsidR="007F1FD4" w:rsidRPr="007F1FD4" w:rsidRDefault="007F1FD4" w:rsidP="00584355">
            <w:pPr>
              <w:numPr>
                <w:ilvl w:val="0"/>
                <w:numId w:val="230"/>
              </w:numPr>
              <w:spacing w:after="0" w:line="276" w:lineRule="auto"/>
              <w:rPr>
                <w:rFonts w:ascii="Times New Roman" w:hAnsi="Times New Roman"/>
                <w:sz w:val="24"/>
                <w:szCs w:val="24"/>
                <w:lang w:val="en-GB"/>
              </w:rPr>
            </w:pPr>
            <w:r w:rsidRPr="007F1FD4">
              <w:rPr>
                <w:rFonts w:ascii="Times New Roman" w:hAnsi="Times New Roman"/>
                <w:sz w:val="24"/>
                <w:szCs w:val="24"/>
                <w:lang w:val="en-GB"/>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F09D905"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6.1 Customers' needs are identified based on their characteristics</w:t>
            </w:r>
          </w:p>
          <w:p w14:paraId="47D7698F"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6.2 Customer </w:t>
            </w:r>
            <w:r w:rsidRPr="007F1FD4">
              <w:rPr>
                <w:rFonts w:ascii="Times New Roman" w:hAnsi="Times New Roman"/>
                <w:b/>
                <w:i/>
                <w:sz w:val="24"/>
                <w:szCs w:val="24"/>
                <w:lang w:val="en-GB"/>
              </w:rPr>
              <w:t>feedback</w:t>
            </w:r>
            <w:r w:rsidRPr="007F1FD4">
              <w:rPr>
                <w:rFonts w:ascii="Times New Roman" w:hAnsi="Times New Roman"/>
                <w:sz w:val="24"/>
                <w:szCs w:val="24"/>
                <w:lang w:val="en-GB"/>
              </w:rPr>
              <w:t xml:space="preserve"> is allowed and facilitated in line with organization policies.</w:t>
            </w:r>
          </w:p>
          <w:p w14:paraId="2DF97D80"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6.3 Customer concerns and complaints are </w:t>
            </w:r>
            <w:proofErr w:type="spellStart"/>
            <w:r w:rsidRPr="007F1FD4">
              <w:rPr>
                <w:rFonts w:ascii="Times New Roman" w:hAnsi="Times New Roman"/>
                <w:sz w:val="24"/>
                <w:szCs w:val="24"/>
                <w:lang w:val="en-GB"/>
              </w:rPr>
              <w:t>analyzed</w:t>
            </w:r>
            <w:proofErr w:type="spellEnd"/>
            <w:r w:rsidRPr="007F1FD4">
              <w:rPr>
                <w:rFonts w:ascii="Times New Roman" w:hAnsi="Times New Roman"/>
                <w:sz w:val="24"/>
                <w:szCs w:val="24"/>
                <w:lang w:val="en-GB"/>
              </w:rPr>
              <w:t xml:space="preserve"> and resolved in line with the set organizational culture.</w:t>
            </w:r>
          </w:p>
          <w:p w14:paraId="57505637"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6.4 Proactive customer outreach programs are implemented as per organizational policies</w:t>
            </w:r>
          </w:p>
          <w:p w14:paraId="40085718" w14:textId="77777777" w:rsidR="007F1FD4" w:rsidRPr="007F1FD4" w:rsidRDefault="007F1FD4" w:rsidP="007F1FD4">
            <w:p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6.5 Customer retention strategies are developed and implemented in line with the organizational policy</w:t>
            </w:r>
          </w:p>
        </w:tc>
      </w:tr>
    </w:tbl>
    <w:p w14:paraId="381700E6" w14:textId="77777777" w:rsidR="007F1FD4" w:rsidRPr="007F1FD4" w:rsidRDefault="007F1FD4" w:rsidP="007F1FD4">
      <w:pPr>
        <w:spacing w:after="200" w:line="276" w:lineRule="auto"/>
        <w:rPr>
          <w:rFonts w:ascii="Times New Roman" w:hAnsi="Times New Roman"/>
          <w:b/>
          <w:sz w:val="24"/>
          <w:szCs w:val="24"/>
          <w:lang w:val="en-GB"/>
        </w:rPr>
      </w:pPr>
    </w:p>
    <w:p w14:paraId="658A4C26" w14:textId="77777777" w:rsidR="007F1FD4" w:rsidRPr="007F1FD4" w:rsidRDefault="007F1FD4" w:rsidP="007F1FD4">
      <w:pPr>
        <w:spacing w:after="0" w:line="276" w:lineRule="auto"/>
        <w:rPr>
          <w:rFonts w:ascii="Times New Roman" w:hAnsi="Times New Roman"/>
          <w:b/>
          <w:sz w:val="24"/>
          <w:szCs w:val="24"/>
          <w:lang w:val="en-GB"/>
        </w:rPr>
      </w:pPr>
      <w:r w:rsidRPr="007F1FD4">
        <w:rPr>
          <w:rFonts w:ascii="Times New Roman" w:hAnsi="Times New Roman"/>
          <w:b/>
          <w:sz w:val="24"/>
          <w:szCs w:val="24"/>
          <w:lang w:val="en-GB"/>
        </w:rPr>
        <w:t>RANGE</w:t>
      </w:r>
    </w:p>
    <w:p w14:paraId="05982A6C" w14:textId="77777777" w:rsidR="007F1FD4" w:rsidRPr="007F1FD4" w:rsidRDefault="007F1FD4" w:rsidP="007F1FD4">
      <w:pPr>
        <w:spacing w:after="200" w:line="276" w:lineRule="auto"/>
        <w:jc w:val="both"/>
        <w:rPr>
          <w:rFonts w:ascii="Times New Roman" w:hAnsi="Times New Roman"/>
          <w:sz w:val="24"/>
          <w:szCs w:val="24"/>
          <w:lang w:val="en-GB"/>
        </w:rPr>
      </w:pPr>
      <w:r w:rsidRPr="007F1FD4">
        <w:rPr>
          <w:rFonts w:ascii="Times New Roman" w:hAnsi="Times New Roman"/>
          <w:sz w:val="24"/>
          <w:szCs w:val="24"/>
          <w:lang w:val="en-GB"/>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7F1FD4" w:rsidRPr="007F1FD4" w14:paraId="34258154" w14:textId="77777777" w:rsidTr="00F44668">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39A011D4" w14:textId="77777777" w:rsidR="007F1FD4" w:rsidRPr="007F1FD4" w:rsidRDefault="007F1FD4" w:rsidP="007F1FD4">
            <w:pPr>
              <w:spacing w:after="200" w:line="276" w:lineRule="auto"/>
              <w:rPr>
                <w:rFonts w:ascii="Times New Roman" w:hAnsi="Times New Roman"/>
                <w:b/>
                <w:sz w:val="24"/>
                <w:szCs w:val="24"/>
                <w:lang w:val="en-GB"/>
              </w:rPr>
            </w:pPr>
            <w:r w:rsidRPr="007F1FD4">
              <w:rPr>
                <w:rFonts w:ascii="Times New Roman" w:hAnsi="Times New Roman"/>
                <w:b/>
                <w:sz w:val="24"/>
                <w:szCs w:val="24"/>
                <w:lang w:val="en-GB"/>
              </w:rPr>
              <w:t>Variable</w:t>
            </w:r>
          </w:p>
        </w:tc>
        <w:tc>
          <w:tcPr>
            <w:tcW w:w="5445" w:type="dxa"/>
            <w:tcBorders>
              <w:top w:val="single" w:sz="4" w:space="0" w:color="000000"/>
              <w:left w:val="single" w:sz="4" w:space="0" w:color="000000"/>
              <w:bottom w:val="single" w:sz="4" w:space="0" w:color="000000"/>
              <w:right w:val="single" w:sz="4" w:space="0" w:color="000000"/>
            </w:tcBorders>
          </w:tcPr>
          <w:p w14:paraId="4CD8CC61" w14:textId="77777777" w:rsidR="007F1FD4" w:rsidRPr="007F1FD4" w:rsidRDefault="007F1FD4" w:rsidP="007F1FD4">
            <w:pPr>
              <w:spacing w:after="0" w:line="276" w:lineRule="auto"/>
              <w:rPr>
                <w:rFonts w:ascii="Times New Roman" w:hAnsi="Times New Roman"/>
                <w:b/>
                <w:sz w:val="24"/>
                <w:szCs w:val="24"/>
                <w:lang w:val="en-GB"/>
              </w:rPr>
            </w:pPr>
            <w:r w:rsidRPr="007F1FD4">
              <w:rPr>
                <w:rFonts w:ascii="Times New Roman" w:hAnsi="Times New Roman"/>
                <w:b/>
                <w:sz w:val="24"/>
                <w:szCs w:val="24"/>
                <w:lang w:val="en-GB"/>
              </w:rPr>
              <w:t>Range</w:t>
            </w:r>
          </w:p>
        </w:tc>
      </w:tr>
      <w:tr w:rsidR="007F1FD4" w:rsidRPr="007F1FD4" w14:paraId="1C8F35D6" w14:textId="77777777" w:rsidTr="00F44668">
        <w:trPr>
          <w:trHeight w:val="629"/>
        </w:trPr>
        <w:tc>
          <w:tcPr>
            <w:tcW w:w="3905" w:type="dxa"/>
            <w:tcBorders>
              <w:top w:val="single" w:sz="4" w:space="0" w:color="000000"/>
              <w:left w:val="single" w:sz="4" w:space="0" w:color="000000"/>
              <w:bottom w:val="single" w:sz="4" w:space="0" w:color="000000"/>
              <w:right w:val="single" w:sz="4" w:space="0" w:color="000000"/>
            </w:tcBorders>
          </w:tcPr>
          <w:p w14:paraId="1DDF300F" w14:textId="77777777" w:rsidR="007F1FD4" w:rsidRPr="007F1FD4" w:rsidRDefault="007F1FD4" w:rsidP="00584355">
            <w:pPr>
              <w:numPr>
                <w:ilvl w:val="0"/>
                <w:numId w:val="23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643804D"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Verbal </w:t>
            </w:r>
          </w:p>
          <w:p w14:paraId="369DBD13"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Written</w:t>
            </w:r>
          </w:p>
          <w:p w14:paraId="5C6B5718"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Informal </w:t>
            </w:r>
          </w:p>
          <w:p w14:paraId="1CF921B7"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Formal </w:t>
            </w:r>
          </w:p>
        </w:tc>
      </w:tr>
      <w:tr w:rsidR="007F1FD4" w:rsidRPr="007F1FD4" w14:paraId="23861F74" w14:textId="77777777" w:rsidTr="00F44668">
        <w:trPr>
          <w:trHeight w:val="629"/>
        </w:trPr>
        <w:tc>
          <w:tcPr>
            <w:tcW w:w="3905" w:type="dxa"/>
            <w:tcBorders>
              <w:top w:val="single" w:sz="4" w:space="0" w:color="000000"/>
              <w:left w:val="single" w:sz="4" w:space="0" w:color="000000"/>
              <w:bottom w:val="single" w:sz="4" w:space="0" w:color="000000"/>
              <w:right w:val="single" w:sz="4" w:space="0" w:color="000000"/>
            </w:tcBorders>
          </w:tcPr>
          <w:p w14:paraId="3D1109BD" w14:textId="77777777" w:rsidR="007F1FD4" w:rsidRPr="007F1FD4" w:rsidRDefault="007F1FD4" w:rsidP="00584355">
            <w:pPr>
              <w:numPr>
                <w:ilvl w:val="0"/>
                <w:numId w:val="23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51AF7DF0"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Interpersonal Conflict.</w:t>
            </w:r>
          </w:p>
          <w:p w14:paraId="547F37B4"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Intrapersonal Conflict.</w:t>
            </w:r>
          </w:p>
          <w:p w14:paraId="2F88D43A"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Intergroup Conflict.</w:t>
            </w:r>
          </w:p>
          <w:p w14:paraId="2F4274C3"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Intragroup Conflict</w:t>
            </w:r>
            <w:r w:rsidRPr="007F1FD4">
              <w:rPr>
                <w:rFonts w:ascii="Times New Roman" w:eastAsia="Arial" w:hAnsi="Times New Roman"/>
                <w:color w:val="202124"/>
                <w:sz w:val="24"/>
                <w:szCs w:val="24"/>
                <w:lang w:val="en-GB"/>
              </w:rPr>
              <w:t>.</w:t>
            </w:r>
          </w:p>
        </w:tc>
      </w:tr>
      <w:tr w:rsidR="007F1FD4" w:rsidRPr="007F1FD4" w14:paraId="7F29D794" w14:textId="77777777" w:rsidTr="00F44668">
        <w:trPr>
          <w:trHeight w:val="2762"/>
        </w:trPr>
        <w:tc>
          <w:tcPr>
            <w:tcW w:w="3905" w:type="dxa"/>
            <w:tcBorders>
              <w:top w:val="single" w:sz="4" w:space="0" w:color="000000"/>
              <w:left w:val="single" w:sz="4" w:space="0" w:color="000000"/>
              <w:bottom w:val="single" w:sz="4" w:space="0" w:color="000000"/>
              <w:right w:val="single" w:sz="4" w:space="0" w:color="000000"/>
            </w:tcBorders>
          </w:tcPr>
          <w:p w14:paraId="6B716AF9" w14:textId="77777777" w:rsidR="007F1FD4" w:rsidRPr="007F1FD4" w:rsidRDefault="007F1FD4" w:rsidP="00584355">
            <w:pPr>
              <w:numPr>
                <w:ilvl w:val="0"/>
                <w:numId w:val="23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921B762"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Man/Woman</w:t>
            </w:r>
          </w:p>
          <w:p w14:paraId="1D851E38"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Trainer/trainee</w:t>
            </w:r>
          </w:p>
          <w:p w14:paraId="16E50850"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Employee/employer</w:t>
            </w:r>
          </w:p>
          <w:p w14:paraId="6B7CA0DA"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Client/service provider</w:t>
            </w:r>
          </w:p>
          <w:p w14:paraId="2733C974"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Husband/wife</w:t>
            </w:r>
          </w:p>
          <w:p w14:paraId="08C41D2B"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Boy/girl</w:t>
            </w:r>
          </w:p>
          <w:p w14:paraId="669FACAC"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Parent/child</w:t>
            </w:r>
          </w:p>
          <w:p w14:paraId="16B02937"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Sibling relationships</w:t>
            </w:r>
          </w:p>
        </w:tc>
      </w:tr>
      <w:tr w:rsidR="007F1FD4" w:rsidRPr="007F1FD4" w14:paraId="373FDF88" w14:textId="77777777" w:rsidTr="00F44668">
        <w:trPr>
          <w:trHeight w:val="350"/>
        </w:trPr>
        <w:tc>
          <w:tcPr>
            <w:tcW w:w="3905" w:type="dxa"/>
            <w:tcBorders>
              <w:top w:val="single" w:sz="4" w:space="0" w:color="000000"/>
              <w:left w:val="single" w:sz="4" w:space="0" w:color="000000"/>
              <w:bottom w:val="single" w:sz="4" w:space="0" w:color="000000"/>
              <w:right w:val="single" w:sz="4" w:space="0" w:color="000000"/>
            </w:tcBorders>
          </w:tcPr>
          <w:p w14:paraId="0340363D" w14:textId="77777777" w:rsidR="007F1FD4" w:rsidRPr="007F1FD4" w:rsidRDefault="007F1FD4" w:rsidP="00584355">
            <w:pPr>
              <w:numPr>
                <w:ilvl w:val="0"/>
                <w:numId w:val="23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16D842C"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Small work group</w:t>
            </w:r>
          </w:p>
          <w:p w14:paraId="717466CC"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Staff in a section/department</w:t>
            </w:r>
          </w:p>
          <w:p w14:paraId="199896A6"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Inter-agency group</w:t>
            </w:r>
          </w:p>
          <w:p w14:paraId="0DD81F92"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Virtual teams</w:t>
            </w:r>
          </w:p>
        </w:tc>
      </w:tr>
      <w:tr w:rsidR="007F1FD4" w:rsidRPr="007F1FD4" w14:paraId="37C8B1CA" w14:textId="77777777" w:rsidTr="00F44668">
        <w:trPr>
          <w:trHeight w:val="629"/>
        </w:trPr>
        <w:tc>
          <w:tcPr>
            <w:tcW w:w="3905" w:type="dxa"/>
            <w:tcBorders>
              <w:top w:val="single" w:sz="4" w:space="0" w:color="000000"/>
              <w:left w:val="single" w:sz="4" w:space="0" w:color="000000"/>
              <w:bottom w:val="single" w:sz="4" w:space="0" w:color="000000"/>
              <w:right w:val="single" w:sz="4" w:space="0" w:color="000000"/>
            </w:tcBorders>
          </w:tcPr>
          <w:p w14:paraId="286F46CA" w14:textId="77777777" w:rsidR="007F1FD4" w:rsidRPr="007F1FD4" w:rsidRDefault="007F1FD4" w:rsidP="00584355">
            <w:pPr>
              <w:numPr>
                <w:ilvl w:val="0"/>
                <w:numId w:val="23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FFB79D1" w14:textId="77777777" w:rsidR="007F1FD4" w:rsidRPr="007F1FD4" w:rsidRDefault="007F1FD4" w:rsidP="00584355">
            <w:pPr>
              <w:numPr>
                <w:ilvl w:val="0"/>
                <w:numId w:val="232"/>
              </w:numPr>
              <w:pBdr>
                <w:top w:val="nil"/>
                <w:left w:val="nil"/>
                <w:bottom w:val="nil"/>
                <w:right w:val="nil"/>
                <w:between w:val="nil"/>
              </w:pBdr>
              <w:spacing w:after="0" w:line="276" w:lineRule="auto"/>
              <w:ind w:left="545" w:hanging="283"/>
              <w:rPr>
                <w:rFonts w:ascii="Times New Roman" w:hAnsi="Times New Roman"/>
                <w:sz w:val="24"/>
                <w:szCs w:val="24"/>
                <w:lang w:val="en-GB"/>
              </w:rPr>
            </w:pPr>
            <w:r w:rsidRPr="007F1FD4">
              <w:rPr>
                <w:rFonts w:ascii="Times New Roman" w:hAnsi="Times New Roman"/>
                <w:sz w:val="24"/>
                <w:szCs w:val="24"/>
                <w:lang w:val="en-GB"/>
              </w:rPr>
              <w:t>Growth in the job</w:t>
            </w:r>
          </w:p>
          <w:p w14:paraId="7D7D16DF" w14:textId="77777777" w:rsidR="007F1FD4" w:rsidRPr="007F1FD4" w:rsidRDefault="007F1FD4" w:rsidP="00584355">
            <w:pPr>
              <w:numPr>
                <w:ilvl w:val="0"/>
                <w:numId w:val="232"/>
              </w:numPr>
              <w:pBdr>
                <w:top w:val="nil"/>
                <w:left w:val="nil"/>
                <w:bottom w:val="nil"/>
                <w:right w:val="nil"/>
                <w:between w:val="nil"/>
              </w:pBdr>
              <w:spacing w:after="0" w:line="276" w:lineRule="auto"/>
              <w:ind w:left="545" w:hanging="283"/>
              <w:rPr>
                <w:rFonts w:ascii="Times New Roman" w:hAnsi="Times New Roman"/>
                <w:sz w:val="24"/>
                <w:szCs w:val="24"/>
                <w:lang w:val="en-GB"/>
              </w:rPr>
            </w:pPr>
            <w:r w:rsidRPr="007F1FD4">
              <w:rPr>
                <w:rFonts w:ascii="Times New Roman" w:hAnsi="Times New Roman"/>
                <w:sz w:val="24"/>
                <w:szCs w:val="24"/>
                <w:lang w:val="en-GB"/>
              </w:rPr>
              <w:t>Career mobility</w:t>
            </w:r>
          </w:p>
          <w:p w14:paraId="42E361F2" w14:textId="77777777" w:rsidR="007F1FD4" w:rsidRPr="007F1FD4" w:rsidRDefault="007F1FD4" w:rsidP="00584355">
            <w:pPr>
              <w:numPr>
                <w:ilvl w:val="0"/>
                <w:numId w:val="232"/>
              </w:numPr>
              <w:pBdr>
                <w:top w:val="nil"/>
                <w:left w:val="nil"/>
                <w:bottom w:val="nil"/>
                <w:right w:val="nil"/>
                <w:between w:val="nil"/>
              </w:pBdr>
              <w:spacing w:after="0" w:line="276" w:lineRule="auto"/>
              <w:ind w:left="545" w:hanging="283"/>
              <w:rPr>
                <w:rFonts w:ascii="Times New Roman" w:hAnsi="Times New Roman"/>
                <w:sz w:val="24"/>
                <w:szCs w:val="24"/>
                <w:lang w:val="en-GB"/>
              </w:rPr>
            </w:pPr>
            <w:r w:rsidRPr="007F1FD4">
              <w:rPr>
                <w:rFonts w:ascii="Times New Roman" w:hAnsi="Times New Roman"/>
                <w:sz w:val="24"/>
                <w:szCs w:val="24"/>
                <w:lang w:val="en-GB"/>
              </w:rPr>
              <w:t>Gains and exposure the job gives</w:t>
            </w:r>
          </w:p>
          <w:p w14:paraId="28316159" w14:textId="77777777" w:rsidR="007F1FD4" w:rsidRPr="007F1FD4" w:rsidRDefault="007F1FD4" w:rsidP="00584355">
            <w:pPr>
              <w:numPr>
                <w:ilvl w:val="0"/>
                <w:numId w:val="232"/>
              </w:numPr>
              <w:pBdr>
                <w:top w:val="nil"/>
                <w:left w:val="nil"/>
                <w:bottom w:val="nil"/>
                <w:right w:val="nil"/>
                <w:between w:val="nil"/>
              </w:pBdr>
              <w:spacing w:after="0" w:line="276" w:lineRule="auto"/>
              <w:ind w:left="545" w:hanging="283"/>
              <w:rPr>
                <w:rFonts w:ascii="Times New Roman" w:hAnsi="Times New Roman"/>
                <w:sz w:val="24"/>
                <w:szCs w:val="24"/>
                <w:lang w:val="en-GB"/>
              </w:rPr>
            </w:pPr>
            <w:r w:rsidRPr="007F1FD4">
              <w:rPr>
                <w:rFonts w:ascii="Times New Roman" w:hAnsi="Times New Roman"/>
                <w:sz w:val="24"/>
                <w:szCs w:val="24"/>
                <w:lang w:val="en-GB"/>
              </w:rPr>
              <w:t xml:space="preserve">Net workings </w:t>
            </w:r>
          </w:p>
          <w:p w14:paraId="09706468" w14:textId="77777777" w:rsidR="007F1FD4" w:rsidRPr="007F1FD4" w:rsidRDefault="007F1FD4" w:rsidP="00584355">
            <w:pPr>
              <w:numPr>
                <w:ilvl w:val="0"/>
                <w:numId w:val="232"/>
              </w:numPr>
              <w:pBdr>
                <w:top w:val="nil"/>
                <w:left w:val="nil"/>
                <w:bottom w:val="nil"/>
                <w:right w:val="nil"/>
                <w:between w:val="nil"/>
              </w:pBdr>
              <w:spacing w:after="0" w:line="276" w:lineRule="auto"/>
              <w:ind w:left="545" w:hanging="283"/>
              <w:rPr>
                <w:rFonts w:ascii="Times New Roman" w:hAnsi="Times New Roman"/>
                <w:sz w:val="24"/>
                <w:szCs w:val="24"/>
                <w:lang w:val="en-GB"/>
              </w:rPr>
            </w:pPr>
            <w:r w:rsidRPr="007F1FD4">
              <w:rPr>
                <w:rFonts w:ascii="Times New Roman" w:hAnsi="Times New Roman"/>
                <w:sz w:val="24"/>
                <w:szCs w:val="24"/>
                <w:lang w:val="en-GB"/>
              </w:rPr>
              <w:t>Benefits that accrue to the individual as a result of noteworthy performance</w:t>
            </w:r>
          </w:p>
        </w:tc>
      </w:tr>
      <w:tr w:rsidR="007F1FD4" w:rsidRPr="007F1FD4" w14:paraId="25AFAE04" w14:textId="77777777" w:rsidTr="00F44668">
        <w:trPr>
          <w:trHeight w:val="629"/>
        </w:trPr>
        <w:tc>
          <w:tcPr>
            <w:tcW w:w="3905" w:type="dxa"/>
            <w:tcBorders>
              <w:top w:val="single" w:sz="4" w:space="0" w:color="000000"/>
              <w:left w:val="single" w:sz="4" w:space="0" w:color="000000"/>
              <w:bottom w:val="single" w:sz="4" w:space="0" w:color="000000"/>
              <w:right w:val="single" w:sz="4" w:space="0" w:color="000000"/>
            </w:tcBorders>
          </w:tcPr>
          <w:p w14:paraId="29595B37" w14:textId="77777777" w:rsidR="007F1FD4" w:rsidRPr="007F1FD4" w:rsidRDefault="007F1FD4" w:rsidP="00584355">
            <w:pPr>
              <w:numPr>
                <w:ilvl w:val="0"/>
                <w:numId w:val="23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40D15BC"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Long term</w:t>
            </w:r>
          </w:p>
          <w:p w14:paraId="6507B572"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Short term</w:t>
            </w:r>
          </w:p>
          <w:p w14:paraId="73C8C2AF"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Broad</w:t>
            </w:r>
          </w:p>
          <w:p w14:paraId="77E19F78"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Specific</w:t>
            </w:r>
          </w:p>
        </w:tc>
      </w:tr>
      <w:tr w:rsidR="007F1FD4" w:rsidRPr="007F1FD4" w14:paraId="78FBB430" w14:textId="77777777" w:rsidTr="00F44668">
        <w:trPr>
          <w:trHeight w:val="629"/>
        </w:trPr>
        <w:tc>
          <w:tcPr>
            <w:tcW w:w="3905" w:type="dxa"/>
            <w:tcBorders>
              <w:top w:val="single" w:sz="4" w:space="0" w:color="000000"/>
              <w:left w:val="single" w:sz="4" w:space="0" w:color="000000"/>
              <w:bottom w:val="single" w:sz="4" w:space="0" w:color="000000"/>
              <w:right w:val="single" w:sz="4" w:space="0" w:color="000000"/>
            </w:tcBorders>
          </w:tcPr>
          <w:p w14:paraId="5FB386D3" w14:textId="77777777" w:rsidR="007F1FD4" w:rsidRPr="007F1FD4" w:rsidRDefault="007F1FD4" w:rsidP="00584355">
            <w:pPr>
              <w:numPr>
                <w:ilvl w:val="0"/>
                <w:numId w:val="23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5482F69" w14:textId="77777777" w:rsidR="007F1FD4" w:rsidRPr="007F1FD4" w:rsidRDefault="007F1FD4" w:rsidP="00584355">
            <w:pPr>
              <w:numPr>
                <w:ilvl w:val="0"/>
                <w:numId w:val="23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Participation in training programs</w:t>
            </w:r>
          </w:p>
          <w:p w14:paraId="3D4F920E" w14:textId="77777777" w:rsidR="007F1FD4" w:rsidRPr="007F1FD4" w:rsidRDefault="007F1FD4" w:rsidP="00584355">
            <w:pPr>
              <w:numPr>
                <w:ilvl w:val="0"/>
                <w:numId w:val="23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Serving as Resource Persons in conferences and workshops</w:t>
            </w:r>
          </w:p>
          <w:p w14:paraId="30A304CB" w14:textId="77777777" w:rsidR="007F1FD4" w:rsidRPr="007F1FD4" w:rsidRDefault="007F1FD4" w:rsidP="00584355">
            <w:pPr>
              <w:numPr>
                <w:ilvl w:val="0"/>
                <w:numId w:val="23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Capacity building</w:t>
            </w:r>
          </w:p>
        </w:tc>
      </w:tr>
      <w:tr w:rsidR="007F1FD4" w:rsidRPr="007F1FD4" w14:paraId="0CC1260F" w14:textId="77777777" w:rsidTr="00F44668">
        <w:trPr>
          <w:trHeight w:val="629"/>
        </w:trPr>
        <w:tc>
          <w:tcPr>
            <w:tcW w:w="3905" w:type="dxa"/>
            <w:tcBorders>
              <w:top w:val="single" w:sz="4" w:space="0" w:color="000000"/>
              <w:left w:val="single" w:sz="4" w:space="0" w:color="000000"/>
              <w:bottom w:val="single" w:sz="4" w:space="0" w:color="000000"/>
              <w:right w:val="single" w:sz="4" w:space="0" w:color="000000"/>
            </w:tcBorders>
          </w:tcPr>
          <w:p w14:paraId="6B3C8A79" w14:textId="77777777" w:rsidR="007F1FD4" w:rsidRPr="007F1FD4" w:rsidRDefault="007F1FD4" w:rsidP="00584355">
            <w:pPr>
              <w:numPr>
                <w:ilvl w:val="0"/>
                <w:numId w:val="23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0C9939AC"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Human</w:t>
            </w:r>
          </w:p>
          <w:p w14:paraId="6D463CBF"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Financial</w:t>
            </w:r>
          </w:p>
          <w:p w14:paraId="3A954D3E"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Technology</w:t>
            </w:r>
          </w:p>
        </w:tc>
      </w:tr>
      <w:tr w:rsidR="007F1FD4" w:rsidRPr="007F1FD4" w14:paraId="2522D0F9" w14:textId="77777777" w:rsidTr="00F44668">
        <w:trPr>
          <w:trHeight w:val="629"/>
        </w:trPr>
        <w:tc>
          <w:tcPr>
            <w:tcW w:w="3905" w:type="dxa"/>
            <w:tcBorders>
              <w:top w:val="single" w:sz="4" w:space="0" w:color="000000"/>
              <w:left w:val="single" w:sz="4" w:space="0" w:color="000000"/>
              <w:bottom w:val="single" w:sz="4" w:space="0" w:color="000000"/>
              <w:right w:val="single" w:sz="4" w:space="0" w:color="000000"/>
            </w:tcBorders>
          </w:tcPr>
          <w:p w14:paraId="68DDBB74" w14:textId="77777777" w:rsidR="007F1FD4" w:rsidRPr="007F1FD4" w:rsidRDefault="007F1FD4" w:rsidP="00584355">
            <w:pPr>
              <w:numPr>
                <w:ilvl w:val="0"/>
                <w:numId w:val="23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D6D3F36"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New ideas</w:t>
            </w:r>
          </w:p>
          <w:p w14:paraId="031ECDF1"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Original ideas</w:t>
            </w:r>
          </w:p>
          <w:p w14:paraId="4FCF496D"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Different ideas</w:t>
            </w:r>
          </w:p>
          <w:p w14:paraId="5E40C140"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Methods/procedures </w:t>
            </w:r>
          </w:p>
          <w:p w14:paraId="75429F3F"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Processes</w:t>
            </w:r>
          </w:p>
          <w:p w14:paraId="17E41C6A"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New tools</w:t>
            </w:r>
          </w:p>
        </w:tc>
      </w:tr>
      <w:tr w:rsidR="007F1FD4" w:rsidRPr="007F1FD4" w14:paraId="49F9B8B1" w14:textId="77777777" w:rsidTr="00F44668">
        <w:trPr>
          <w:trHeight w:val="629"/>
        </w:trPr>
        <w:tc>
          <w:tcPr>
            <w:tcW w:w="3905" w:type="dxa"/>
            <w:tcBorders>
              <w:top w:val="single" w:sz="4" w:space="0" w:color="000000"/>
              <w:left w:val="single" w:sz="4" w:space="0" w:color="000000"/>
              <w:bottom w:val="single" w:sz="4" w:space="0" w:color="000000"/>
              <w:right w:val="single" w:sz="4" w:space="0" w:color="000000"/>
            </w:tcBorders>
          </w:tcPr>
          <w:p w14:paraId="43B7985B" w14:textId="77777777" w:rsidR="007F1FD4" w:rsidRPr="007F1FD4" w:rsidRDefault="007F1FD4" w:rsidP="00584355">
            <w:pPr>
              <w:numPr>
                <w:ilvl w:val="0"/>
                <w:numId w:val="23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55CA1DD"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Artificial Intelligence</w:t>
            </w:r>
          </w:p>
          <w:p w14:paraId="7DBA8E12"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Data confidentiality</w:t>
            </w:r>
          </w:p>
          <w:p w14:paraId="78E9533A"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National cohesion</w:t>
            </w:r>
          </w:p>
          <w:p w14:paraId="2A2AE0AB" w14:textId="77777777" w:rsidR="007F1FD4" w:rsidRPr="007F1FD4" w:rsidRDefault="007F1FD4" w:rsidP="00584355">
            <w:pPr>
              <w:numPr>
                <w:ilvl w:val="0"/>
                <w:numId w:val="23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lastRenderedPageBreak/>
              <w:t>Open offices</w:t>
            </w:r>
          </w:p>
        </w:tc>
      </w:tr>
    </w:tbl>
    <w:p w14:paraId="0C2F3D77" w14:textId="77777777" w:rsidR="007F1FD4" w:rsidRPr="007F1FD4" w:rsidRDefault="007F1FD4" w:rsidP="007F1FD4">
      <w:pPr>
        <w:spacing w:after="200" w:line="276" w:lineRule="auto"/>
        <w:rPr>
          <w:rFonts w:ascii="Times New Roman" w:hAnsi="Times New Roman"/>
          <w:sz w:val="24"/>
          <w:szCs w:val="24"/>
          <w:lang w:val="en-GB"/>
        </w:rPr>
      </w:pPr>
    </w:p>
    <w:p w14:paraId="0B55A592" w14:textId="77777777" w:rsidR="007F1FD4" w:rsidRPr="007F1FD4" w:rsidRDefault="007F1FD4" w:rsidP="007F1FD4">
      <w:pPr>
        <w:spacing w:after="0" w:line="276" w:lineRule="auto"/>
        <w:rPr>
          <w:rFonts w:ascii="Times New Roman" w:hAnsi="Times New Roman"/>
          <w:sz w:val="24"/>
          <w:szCs w:val="24"/>
          <w:lang w:val="en-GB"/>
        </w:rPr>
      </w:pPr>
      <w:r w:rsidRPr="007F1FD4">
        <w:rPr>
          <w:rFonts w:ascii="Times New Roman" w:hAnsi="Times New Roman"/>
          <w:b/>
          <w:sz w:val="24"/>
          <w:szCs w:val="24"/>
          <w:lang w:val="en-GB"/>
        </w:rPr>
        <w:t>REQUIRED SKILLS AND KNOWLEDGE</w:t>
      </w:r>
    </w:p>
    <w:p w14:paraId="6FBD9360" w14:textId="77777777" w:rsidR="007F1FD4" w:rsidRPr="007F1FD4" w:rsidRDefault="007F1FD4" w:rsidP="007F1FD4">
      <w:pPr>
        <w:spacing w:after="0" w:line="276" w:lineRule="auto"/>
        <w:rPr>
          <w:rFonts w:ascii="Times New Roman" w:hAnsi="Times New Roman"/>
          <w:sz w:val="24"/>
          <w:szCs w:val="24"/>
          <w:lang w:val="en-GB"/>
        </w:rPr>
      </w:pPr>
      <w:r w:rsidRPr="007F1FD4">
        <w:rPr>
          <w:rFonts w:ascii="Times New Roman" w:hAnsi="Times New Roman"/>
          <w:sz w:val="24"/>
          <w:szCs w:val="24"/>
          <w:lang w:val="en-GB"/>
        </w:rPr>
        <w:t>This section describes the skills and knowledge required for this unit of competency.</w:t>
      </w:r>
    </w:p>
    <w:p w14:paraId="56CBB2B3" w14:textId="77777777" w:rsidR="007F1FD4" w:rsidRPr="007F1FD4" w:rsidRDefault="007F1FD4" w:rsidP="007F1FD4">
      <w:pPr>
        <w:spacing w:after="0" w:line="276" w:lineRule="auto"/>
        <w:rPr>
          <w:rFonts w:ascii="Times New Roman" w:hAnsi="Times New Roman"/>
          <w:b/>
          <w:sz w:val="24"/>
          <w:szCs w:val="24"/>
          <w:lang w:val="en-GB"/>
        </w:rPr>
      </w:pPr>
    </w:p>
    <w:p w14:paraId="5F935B5C" w14:textId="77777777" w:rsidR="007F1FD4" w:rsidRPr="007F1FD4" w:rsidRDefault="007F1FD4" w:rsidP="007F1FD4">
      <w:pPr>
        <w:spacing w:after="0" w:line="276" w:lineRule="auto"/>
        <w:rPr>
          <w:rFonts w:ascii="Times New Roman" w:hAnsi="Times New Roman"/>
          <w:sz w:val="24"/>
          <w:szCs w:val="24"/>
          <w:lang w:val="en-GB"/>
        </w:rPr>
      </w:pPr>
      <w:r w:rsidRPr="007F1FD4">
        <w:rPr>
          <w:rFonts w:ascii="Times New Roman" w:hAnsi="Times New Roman"/>
          <w:b/>
          <w:sz w:val="24"/>
          <w:szCs w:val="24"/>
          <w:lang w:val="en-GB"/>
        </w:rPr>
        <w:t>Required Skills</w:t>
      </w:r>
    </w:p>
    <w:p w14:paraId="3324CC90" w14:textId="77777777" w:rsidR="007F1FD4" w:rsidRPr="007F1FD4" w:rsidRDefault="007F1FD4" w:rsidP="007F1FD4">
      <w:pPr>
        <w:spacing w:after="0" w:line="276" w:lineRule="auto"/>
        <w:rPr>
          <w:rFonts w:ascii="Times New Roman" w:hAnsi="Times New Roman"/>
          <w:sz w:val="24"/>
          <w:szCs w:val="24"/>
          <w:lang w:val="en-GB"/>
        </w:rPr>
      </w:pPr>
      <w:r w:rsidRPr="007F1FD4">
        <w:rPr>
          <w:rFonts w:ascii="Times New Roman" w:hAnsi="Times New Roman"/>
          <w:sz w:val="24"/>
          <w:szCs w:val="24"/>
          <w:lang w:val="en-GB"/>
        </w:rPr>
        <w:t>The individual needs to demonstrate the following skills:</w:t>
      </w:r>
    </w:p>
    <w:p w14:paraId="25C8789F"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Active listening</w:t>
      </w:r>
    </w:p>
    <w:p w14:paraId="16C82A1B"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Critical thinking </w:t>
      </w:r>
    </w:p>
    <w:p w14:paraId="18040615"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Organizational </w:t>
      </w:r>
    </w:p>
    <w:p w14:paraId="6D6A16E9"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Negotiation </w:t>
      </w:r>
    </w:p>
    <w:p w14:paraId="19FDED32"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Monitoring </w:t>
      </w:r>
    </w:p>
    <w:p w14:paraId="3D815714"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Evaluation  </w:t>
      </w:r>
    </w:p>
    <w:p w14:paraId="25F671C9"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Problem solving </w:t>
      </w:r>
    </w:p>
    <w:p w14:paraId="7A77E57C"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Decision Making </w:t>
      </w:r>
    </w:p>
    <w:p w14:paraId="64ABD276"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Leadership</w:t>
      </w:r>
    </w:p>
    <w:p w14:paraId="2EB5E1FE"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Creative/innovative thinking</w:t>
      </w:r>
    </w:p>
    <w:p w14:paraId="12ABA10C"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Adaptability</w:t>
      </w:r>
    </w:p>
    <w:p w14:paraId="5D4DFFAE"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Conflict management</w:t>
      </w:r>
    </w:p>
    <w:p w14:paraId="1456AA81"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Emotional intelligence</w:t>
      </w:r>
    </w:p>
    <w:p w14:paraId="5BD7C6BE" w14:textId="77777777" w:rsidR="007F1FD4" w:rsidRPr="007F1FD4" w:rsidRDefault="007F1FD4" w:rsidP="00584355">
      <w:pPr>
        <w:numPr>
          <w:ilvl w:val="0"/>
          <w:numId w:val="222"/>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Teamwork</w:t>
      </w:r>
    </w:p>
    <w:p w14:paraId="7FF0437B" w14:textId="77777777" w:rsidR="007F1FD4" w:rsidRPr="007F1FD4" w:rsidRDefault="007F1FD4" w:rsidP="007F1FD4">
      <w:pPr>
        <w:pBdr>
          <w:top w:val="nil"/>
          <w:left w:val="nil"/>
          <w:bottom w:val="nil"/>
          <w:right w:val="nil"/>
          <w:between w:val="nil"/>
        </w:pBdr>
        <w:tabs>
          <w:tab w:val="left" w:pos="612"/>
        </w:tabs>
        <w:spacing w:after="0" w:line="276" w:lineRule="auto"/>
        <w:rPr>
          <w:rFonts w:ascii="Times New Roman" w:hAnsi="Times New Roman"/>
          <w:sz w:val="24"/>
          <w:szCs w:val="24"/>
          <w:lang w:val="en-GB"/>
        </w:rPr>
      </w:pPr>
    </w:p>
    <w:p w14:paraId="3F59CB6E" w14:textId="77777777" w:rsidR="007F1FD4" w:rsidRPr="007F1FD4" w:rsidRDefault="007F1FD4" w:rsidP="007F1FD4">
      <w:pPr>
        <w:spacing w:after="0" w:line="276" w:lineRule="auto"/>
        <w:rPr>
          <w:rFonts w:ascii="Times New Roman" w:hAnsi="Times New Roman"/>
          <w:b/>
          <w:sz w:val="24"/>
          <w:szCs w:val="24"/>
          <w:lang w:val="en-GB"/>
        </w:rPr>
      </w:pPr>
      <w:r w:rsidRPr="007F1FD4">
        <w:rPr>
          <w:rFonts w:ascii="Times New Roman" w:hAnsi="Times New Roman"/>
          <w:b/>
          <w:sz w:val="24"/>
          <w:szCs w:val="24"/>
          <w:lang w:val="en-GB"/>
        </w:rPr>
        <w:t>Required Knowledge</w:t>
      </w:r>
    </w:p>
    <w:p w14:paraId="72DE1DA4" w14:textId="77777777" w:rsidR="007F1FD4" w:rsidRPr="007F1FD4" w:rsidRDefault="007F1FD4" w:rsidP="007F1FD4">
      <w:pPr>
        <w:spacing w:after="0" w:line="276" w:lineRule="auto"/>
        <w:rPr>
          <w:rFonts w:ascii="Times New Roman" w:hAnsi="Times New Roman"/>
          <w:sz w:val="24"/>
          <w:szCs w:val="24"/>
          <w:lang w:val="en-GB"/>
        </w:rPr>
      </w:pPr>
      <w:r w:rsidRPr="007F1FD4">
        <w:rPr>
          <w:rFonts w:ascii="Times New Roman" w:hAnsi="Times New Roman"/>
          <w:sz w:val="24"/>
          <w:szCs w:val="24"/>
          <w:lang w:val="en-GB"/>
        </w:rPr>
        <w:t>The individual needs to demonstrate knowledge of:</w:t>
      </w:r>
    </w:p>
    <w:p w14:paraId="4E23FEE2"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Work values and ethics </w:t>
      </w:r>
    </w:p>
    <w:p w14:paraId="55F609EE"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Company policies and procedures</w:t>
      </w:r>
    </w:p>
    <w:p w14:paraId="5AE7C387"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Company operations, procedures and standards </w:t>
      </w:r>
    </w:p>
    <w:p w14:paraId="08450A9B"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Flexibility and adaptability </w:t>
      </w:r>
    </w:p>
    <w:p w14:paraId="5BB499C0"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Concept of time and leisure time</w:t>
      </w:r>
    </w:p>
    <w:p w14:paraId="3A7B327E"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Decision making</w:t>
      </w:r>
    </w:p>
    <w:p w14:paraId="234CDA27"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Work planning </w:t>
      </w:r>
    </w:p>
    <w:p w14:paraId="5659BD7E"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Organizing work</w:t>
      </w:r>
    </w:p>
    <w:p w14:paraId="4BC774DF"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Monitoring and evaluation</w:t>
      </w:r>
    </w:p>
    <w:p w14:paraId="3DDB70A5"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Record keeping</w:t>
      </w:r>
    </w:p>
    <w:p w14:paraId="267D376B"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Gender and diversity mainstreaming</w:t>
      </w:r>
    </w:p>
    <w:p w14:paraId="2CC3D6AB" w14:textId="77777777" w:rsidR="007F1FD4" w:rsidRPr="007F1FD4" w:rsidRDefault="007F1FD4" w:rsidP="00584355">
      <w:pPr>
        <w:numPr>
          <w:ilvl w:val="0"/>
          <w:numId w:val="223"/>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Drug and substance abuse</w:t>
      </w:r>
    </w:p>
    <w:p w14:paraId="700F2CF1" w14:textId="77777777" w:rsidR="007F1FD4" w:rsidRPr="007F1FD4" w:rsidRDefault="007F1FD4" w:rsidP="00584355">
      <w:pPr>
        <w:numPr>
          <w:ilvl w:val="0"/>
          <w:numId w:val="22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Professional growth and development</w:t>
      </w:r>
    </w:p>
    <w:p w14:paraId="113C1D0E" w14:textId="77777777" w:rsidR="007F1FD4" w:rsidRPr="007F1FD4" w:rsidRDefault="007F1FD4" w:rsidP="00584355">
      <w:pPr>
        <w:numPr>
          <w:ilvl w:val="0"/>
          <w:numId w:val="22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creativity</w:t>
      </w:r>
    </w:p>
    <w:p w14:paraId="4A334D2B" w14:textId="77777777" w:rsidR="007F1FD4" w:rsidRPr="007F1FD4" w:rsidRDefault="007F1FD4" w:rsidP="00584355">
      <w:pPr>
        <w:numPr>
          <w:ilvl w:val="0"/>
          <w:numId w:val="22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lastRenderedPageBreak/>
        <w:t>Innovation</w:t>
      </w:r>
    </w:p>
    <w:p w14:paraId="2D245578" w14:textId="77777777" w:rsidR="007F1FD4" w:rsidRPr="007F1FD4" w:rsidRDefault="007F1FD4" w:rsidP="00584355">
      <w:pPr>
        <w:numPr>
          <w:ilvl w:val="0"/>
          <w:numId w:val="22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problem solving</w:t>
      </w:r>
    </w:p>
    <w:p w14:paraId="65EFB72E" w14:textId="77777777" w:rsidR="007F1FD4" w:rsidRPr="007F1FD4" w:rsidRDefault="007F1FD4" w:rsidP="00584355">
      <w:pPr>
        <w:numPr>
          <w:ilvl w:val="0"/>
          <w:numId w:val="22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customer care</w:t>
      </w:r>
    </w:p>
    <w:p w14:paraId="385350B4" w14:textId="77777777" w:rsidR="007F1FD4" w:rsidRPr="007F1FD4" w:rsidRDefault="007F1FD4" w:rsidP="00584355">
      <w:pPr>
        <w:numPr>
          <w:ilvl w:val="0"/>
          <w:numId w:val="22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mentoring and coaching.</w:t>
      </w:r>
    </w:p>
    <w:p w14:paraId="6F4BDFEE" w14:textId="77777777" w:rsidR="007F1FD4" w:rsidRPr="007F1FD4" w:rsidRDefault="007F1FD4" w:rsidP="00584355">
      <w:pPr>
        <w:numPr>
          <w:ilvl w:val="0"/>
          <w:numId w:val="224"/>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Emerging issues</w:t>
      </w:r>
    </w:p>
    <w:p w14:paraId="4CDAA5CC" w14:textId="77777777" w:rsidR="007F1FD4" w:rsidRPr="007F1FD4" w:rsidRDefault="007F1FD4" w:rsidP="007F1FD4">
      <w:pPr>
        <w:spacing w:after="0" w:line="276" w:lineRule="auto"/>
        <w:rPr>
          <w:rFonts w:ascii="Times New Roman" w:hAnsi="Times New Roman"/>
          <w:sz w:val="24"/>
          <w:szCs w:val="24"/>
          <w:lang w:val="en-GB"/>
        </w:rPr>
      </w:pPr>
    </w:p>
    <w:p w14:paraId="7B175228" w14:textId="77777777" w:rsidR="007F1FD4" w:rsidRPr="007F1FD4" w:rsidRDefault="007F1FD4" w:rsidP="007F1FD4">
      <w:pPr>
        <w:spacing w:after="200" w:line="276" w:lineRule="auto"/>
        <w:rPr>
          <w:rFonts w:ascii="Times New Roman" w:hAnsi="Times New Roman"/>
          <w:b/>
          <w:sz w:val="24"/>
          <w:szCs w:val="24"/>
          <w:lang w:val="en-GB"/>
        </w:rPr>
      </w:pPr>
      <w:r w:rsidRPr="007F1FD4">
        <w:rPr>
          <w:rFonts w:ascii="Times New Roman" w:hAnsi="Times New Roman"/>
          <w:b/>
          <w:sz w:val="24"/>
          <w:szCs w:val="24"/>
          <w:lang w:val="en-GB"/>
        </w:rPr>
        <w:t>EVIDENCE GUIDE</w:t>
      </w:r>
    </w:p>
    <w:p w14:paraId="48B7BA92" w14:textId="77777777" w:rsidR="007F1FD4" w:rsidRPr="007F1FD4" w:rsidRDefault="007F1FD4" w:rsidP="007F1FD4">
      <w:pPr>
        <w:spacing w:after="200" w:line="276" w:lineRule="auto"/>
        <w:jc w:val="both"/>
        <w:rPr>
          <w:rFonts w:ascii="Times New Roman" w:hAnsi="Times New Roman"/>
          <w:sz w:val="24"/>
          <w:szCs w:val="24"/>
          <w:lang w:val="en-GB"/>
        </w:rPr>
      </w:pPr>
      <w:r w:rsidRPr="007F1FD4">
        <w:rPr>
          <w:rFonts w:ascii="Times New Roman" w:hAnsi="Times New Roman"/>
          <w:sz w:val="24"/>
          <w:szCs w:val="24"/>
          <w:lang w:val="en-GB"/>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7F1FD4" w:rsidRPr="007F1FD4" w14:paraId="14969725" w14:textId="77777777" w:rsidTr="00F44668">
        <w:tc>
          <w:tcPr>
            <w:tcW w:w="2176" w:type="dxa"/>
            <w:tcBorders>
              <w:top w:val="single" w:sz="4" w:space="0" w:color="000000"/>
              <w:left w:val="single" w:sz="4" w:space="0" w:color="000000"/>
              <w:bottom w:val="single" w:sz="4" w:space="0" w:color="000000"/>
              <w:right w:val="single" w:sz="4" w:space="0" w:color="000000"/>
            </w:tcBorders>
          </w:tcPr>
          <w:p w14:paraId="4B7D5E90" w14:textId="77777777" w:rsidR="007F1FD4" w:rsidRPr="007F1FD4" w:rsidRDefault="007F1FD4" w:rsidP="00584355">
            <w:pPr>
              <w:numPr>
                <w:ilvl w:val="0"/>
                <w:numId w:val="228"/>
              </w:numPr>
              <w:spacing w:after="0" w:line="276" w:lineRule="auto"/>
              <w:rPr>
                <w:rFonts w:ascii="Times New Roman" w:hAnsi="Times New Roman"/>
                <w:sz w:val="24"/>
                <w:szCs w:val="24"/>
                <w:lang w:val="en-GB"/>
              </w:rPr>
            </w:pPr>
            <w:r w:rsidRPr="007F1FD4">
              <w:rPr>
                <w:rFonts w:ascii="Times New Roman" w:hAnsi="Times New Roman"/>
                <w:sz w:val="24"/>
                <w:szCs w:val="24"/>
                <w:lang w:val="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23A186E4" w14:textId="77777777" w:rsidR="007F1FD4" w:rsidRPr="007F1FD4" w:rsidRDefault="007F1FD4" w:rsidP="007F1FD4">
            <w:pPr>
              <w:pBdr>
                <w:top w:val="nil"/>
                <w:left w:val="nil"/>
                <w:bottom w:val="nil"/>
                <w:right w:val="nil"/>
                <w:between w:val="nil"/>
              </w:pBdr>
              <w:tabs>
                <w:tab w:val="left" w:pos="702"/>
              </w:tabs>
              <w:spacing w:after="0" w:line="276" w:lineRule="auto"/>
              <w:ind w:left="702" w:hanging="702"/>
              <w:rPr>
                <w:rFonts w:ascii="Times New Roman" w:hAnsi="Times New Roman"/>
                <w:sz w:val="24"/>
                <w:szCs w:val="24"/>
                <w:lang w:val="en-GB"/>
              </w:rPr>
            </w:pPr>
            <w:r w:rsidRPr="007F1FD4">
              <w:rPr>
                <w:rFonts w:ascii="Times New Roman" w:hAnsi="Times New Roman"/>
                <w:sz w:val="24"/>
                <w:szCs w:val="24"/>
                <w:lang w:val="en-GB"/>
              </w:rPr>
              <w:t>Assessment require evidence that the candidate:</w:t>
            </w:r>
          </w:p>
          <w:p w14:paraId="06C0A4BC" w14:textId="77777777" w:rsidR="007F1FD4" w:rsidRPr="007F1FD4" w:rsidRDefault="007F1FD4" w:rsidP="00584355">
            <w:pPr>
              <w:numPr>
                <w:ilvl w:val="1"/>
                <w:numId w:val="226"/>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Applied self-management skills as per organizational procedures.</w:t>
            </w:r>
          </w:p>
          <w:p w14:paraId="277C73D9" w14:textId="77777777" w:rsidR="007F1FD4" w:rsidRPr="007F1FD4" w:rsidRDefault="007F1FD4" w:rsidP="00584355">
            <w:pPr>
              <w:numPr>
                <w:ilvl w:val="1"/>
                <w:numId w:val="226"/>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Promoted ethical practices and values as per organizational procedures.</w:t>
            </w:r>
          </w:p>
          <w:p w14:paraId="6C752478" w14:textId="77777777" w:rsidR="007F1FD4" w:rsidRPr="007F1FD4" w:rsidRDefault="007F1FD4" w:rsidP="00584355">
            <w:pPr>
              <w:numPr>
                <w:ilvl w:val="1"/>
                <w:numId w:val="226"/>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 Promoted Teamwork as per workplace assignments.</w:t>
            </w:r>
          </w:p>
          <w:p w14:paraId="65050B39" w14:textId="77777777" w:rsidR="007F1FD4" w:rsidRPr="007F1FD4" w:rsidRDefault="007F1FD4" w:rsidP="00584355">
            <w:pPr>
              <w:numPr>
                <w:ilvl w:val="1"/>
                <w:numId w:val="226"/>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Maintained professional and personal development as per organizational procedures.</w:t>
            </w:r>
          </w:p>
          <w:p w14:paraId="0D8C7ED3" w14:textId="77777777" w:rsidR="007F1FD4" w:rsidRPr="007F1FD4" w:rsidRDefault="007F1FD4" w:rsidP="00584355">
            <w:pPr>
              <w:numPr>
                <w:ilvl w:val="1"/>
                <w:numId w:val="226"/>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Applied Problem-solving skills based on work requirements.</w:t>
            </w:r>
          </w:p>
          <w:p w14:paraId="61EA1474" w14:textId="77777777" w:rsidR="007F1FD4" w:rsidRPr="007F1FD4" w:rsidRDefault="007F1FD4" w:rsidP="00584355">
            <w:pPr>
              <w:numPr>
                <w:ilvl w:val="1"/>
                <w:numId w:val="226"/>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Identified customer needs based on their characteristics.</w:t>
            </w:r>
          </w:p>
          <w:p w14:paraId="6C1FA1FF" w14:textId="77777777" w:rsidR="007F1FD4" w:rsidRPr="007F1FD4" w:rsidRDefault="007F1FD4" w:rsidP="00584355">
            <w:pPr>
              <w:numPr>
                <w:ilvl w:val="1"/>
                <w:numId w:val="226"/>
              </w:numPr>
              <w:pBdr>
                <w:top w:val="nil"/>
                <w:left w:val="nil"/>
                <w:bottom w:val="nil"/>
                <w:right w:val="nil"/>
                <w:between w:val="nil"/>
              </w:pBdr>
              <w:spacing w:after="0" w:line="276" w:lineRule="auto"/>
              <w:rPr>
                <w:rFonts w:ascii="Times New Roman" w:hAnsi="Times New Roman"/>
                <w:sz w:val="24"/>
                <w:szCs w:val="24"/>
                <w:lang w:val="en-GB"/>
              </w:rPr>
            </w:pPr>
            <w:r w:rsidRPr="007F1FD4">
              <w:rPr>
                <w:rFonts w:ascii="Times New Roman" w:hAnsi="Times New Roman"/>
                <w:sz w:val="24"/>
                <w:szCs w:val="24"/>
                <w:lang w:val="en-GB"/>
              </w:rPr>
              <w:t>Gave back Customer</w:t>
            </w:r>
            <w:r w:rsidRPr="007F1FD4">
              <w:rPr>
                <w:rFonts w:ascii="Times New Roman" w:hAnsi="Times New Roman"/>
                <w:bCs/>
                <w:iCs/>
                <w:sz w:val="24"/>
                <w:szCs w:val="24"/>
                <w:lang w:val="en-GB"/>
              </w:rPr>
              <w:t xml:space="preserve"> feedback</w:t>
            </w:r>
            <w:r w:rsidRPr="007F1FD4">
              <w:rPr>
                <w:rFonts w:ascii="Times New Roman" w:hAnsi="Times New Roman"/>
                <w:sz w:val="24"/>
                <w:szCs w:val="24"/>
                <w:lang w:val="en-GB"/>
              </w:rPr>
              <w:t xml:space="preserve"> in line with organization policies.</w:t>
            </w:r>
          </w:p>
        </w:tc>
      </w:tr>
      <w:tr w:rsidR="007F1FD4" w:rsidRPr="007F1FD4" w14:paraId="45E96D7D" w14:textId="77777777" w:rsidTr="00F44668">
        <w:tc>
          <w:tcPr>
            <w:tcW w:w="2176" w:type="dxa"/>
            <w:tcBorders>
              <w:top w:val="single" w:sz="4" w:space="0" w:color="000000"/>
              <w:left w:val="single" w:sz="4" w:space="0" w:color="000000"/>
              <w:bottom w:val="single" w:sz="4" w:space="0" w:color="000000"/>
              <w:right w:val="single" w:sz="4" w:space="0" w:color="000000"/>
            </w:tcBorders>
          </w:tcPr>
          <w:p w14:paraId="7031224E" w14:textId="77777777" w:rsidR="007F1FD4" w:rsidRPr="007F1FD4" w:rsidRDefault="007F1FD4" w:rsidP="00584355">
            <w:pPr>
              <w:numPr>
                <w:ilvl w:val="0"/>
                <w:numId w:val="228"/>
              </w:numPr>
              <w:spacing w:after="0" w:line="276" w:lineRule="auto"/>
              <w:rPr>
                <w:rFonts w:ascii="Times New Roman" w:hAnsi="Times New Roman"/>
                <w:sz w:val="24"/>
                <w:szCs w:val="24"/>
                <w:lang w:val="en-GB"/>
              </w:rPr>
            </w:pPr>
            <w:r w:rsidRPr="007F1FD4">
              <w:rPr>
                <w:rFonts w:ascii="Times New Roman" w:hAnsi="Times New Roman"/>
                <w:sz w:val="24"/>
                <w:szCs w:val="24"/>
                <w:lang w:val="en-GB"/>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27FE0F8F" w14:textId="77777777" w:rsidR="007F1FD4" w:rsidRPr="007F1FD4" w:rsidRDefault="007F1FD4" w:rsidP="007F1FD4">
            <w:pPr>
              <w:pBdr>
                <w:top w:val="nil"/>
                <w:left w:val="nil"/>
                <w:bottom w:val="nil"/>
                <w:right w:val="nil"/>
                <w:between w:val="nil"/>
              </w:pBdr>
              <w:tabs>
                <w:tab w:val="left" w:pos="702"/>
              </w:tabs>
              <w:spacing w:after="0" w:line="276" w:lineRule="auto"/>
              <w:ind w:left="702" w:hanging="702"/>
              <w:rPr>
                <w:rFonts w:ascii="Times New Roman" w:hAnsi="Times New Roman"/>
                <w:sz w:val="24"/>
                <w:szCs w:val="24"/>
                <w:lang w:val="en-GB"/>
              </w:rPr>
            </w:pPr>
            <w:r w:rsidRPr="007F1FD4">
              <w:rPr>
                <w:rFonts w:ascii="Times New Roman" w:hAnsi="Times New Roman"/>
                <w:sz w:val="24"/>
                <w:szCs w:val="24"/>
                <w:lang w:val="en-GB"/>
              </w:rPr>
              <w:t>The following resources should be provided:</w:t>
            </w:r>
          </w:p>
          <w:p w14:paraId="58A7B94A" w14:textId="77777777" w:rsidR="007F1FD4" w:rsidRPr="007F1FD4" w:rsidRDefault="007F1FD4" w:rsidP="00584355">
            <w:pPr>
              <w:numPr>
                <w:ilvl w:val="0"/>
                <w:numId w:val="235"/>
              </w:numPr>
              <w:pBdr>
                <w:top w:val="nil"/>
                <w:left w:val="nil"/>
                <w:bottom w:val="nil"/>
                <w:right w:val="nil"/>
                <w:between w:val="nil"/>
              </w:pBdr>
              <w:shd w:val="clear" w:color="auto" w:fill="FFFFFF"/>
              <w:spacing w:after="0" w:line="276" w:lineRule="auto"/>
              <w:ind w:left="524" w:hanging="524"/>
              <w:rPr>
                <w:rFonts w:ascii="Times New Roman" w:hAnsi="Times New Roman"/>
                <w:sz w:val="24"/>
                <w:szCs w:val="24"/>
                <w:lang w:val="en-GB"/>
              </w:rPr>
            </w:pPr>
            <w:r w:rsidRPr="007F1FD4">
              <w:rPr>
                <w:rFonts w:ascii="Times New Roman" w:hAnsi="Times New Roman"/>
                <w:sz w:val="24"/>
                <w:szCs w:val="24"/>
                <w:lang w:val="en-GB"/>
              </w:rPr>
              <w:t>Access to relevant workplace where assessment can take place</w:t>
            </w:r>
          </w:p>
          <w:p w14:paraId="357C2BA4" w14:textId="77777777" w:rsidR="007F1FD4" w:rsidRPr="007F1FD4" w:rsidRDefault="007F1FD4" w:rsidP="00584355">
            <w:pPr>
              <w:numPr>
                <w:ilvl w:val="0"/>
                <w:numId w:val="235"/>
              </w:numPr>
              <w:pBdr>
                <w:top w:val="nil"/>
                <w:left w:val="nil"/>
                <w:bottom w:val="nil"/>
                <w:right w:val="nil"/>
                <w:between w:val="nil"/>
              </w:pBdr>
              <w:tabs>
                <w:tab w:val="left" w:pos="702"/>
              </w:tabs>
              <w:spacing w:after="0" w:line="276" w:lineRule="auto"/>
              <w:ind w:left="524" w:hanging="524"/>
              <w:rPr>
                <w:rFonts w:ascii="Times New Roman" w:hAnsi="Times New Roman"/>
                <w:sz w:val="24"/>
                <w:szCs w:val="24"/>
                <w:lang w:val="en-GB"/>
              </w:rPr>
            </w:pPr>
            <w:r w:rsidRPr="007F1FD4">
              <w:rPr>
                <w:rFonts w:ascii="Times New Roman" w:hAnsi="Times New Roman"/>
                <w:sz w:val="24"/>
                <w:szCs w:val="24"/>
                <w:lang w:val="en-GB"/>
              </w:rPr>
              <w:t>Appropriately simulated environment where assessment can take place.</w:t>
            </w:r>
          </w:p>
          <w:p w14:paraId="77A311A9" w14:textId="77777777" w:rsidR="007F1FD4" w:rsidRPr="007F1FD4" w:rsidRDefault="007F1FD4" w:rsidP="00584355">
            <w:pPr>
              <w:numPr>
                <w:ilvl w:val="0"/>
                <w:numId w:val="235"/>
              </w:numPr>
              <w:pBdr>
                <w:top w:val="nil"/>
                <w:left w:val="nil"/>
                <w:bottom w:val="nil"/>
                <w:right w:val="nil"/>
                <w:between w:val="nil"/>
              </w:pBdr>
              <w:tabs>
                <w:tab w:val="left" w:pos="702"/>
              </w:tabs>
              <w:spacing w:after="200" w:line="276" w:lineRule="auto"/>
              <w:ind w:left="524" w:hanging="524"/>
              <w:rPr>
                <w:rFonts w:ascii="Times New Roman" w:hAnsi="Times New Roman"/>
                <w:sz w:val="24"/>
                <w:szCs w:val="24"/>
                <w:lang w:val="en-GB"/>
              </w:rPr>
            </w:pPr>
            <w:r w:rsidRPr="007F1FD4">
              <w:rPr>
                <w:rFonts w:ascii="Times New Roman" w:hAnsi="Times New Roman"/>
                <w:sz w:val="24"/>
                <w:szCs w:val="24"/>
                <w:lang w:val="en-GB"/>
              </w:rPr>
              <w:t>Resources relevant to the proposed activity or tasks.</w:t>
            </w:r>
          </w:p>
        </w:tc>
      </w:tr>
      <w:tr w:rsidR="007F1FD4" w:rsidRPr="007F1FD4" w14:paraId="407B392D" w14:textId="77777777" w:rsidTr="00F44668">
        <w:tc>
          <w:tcPr>
            <w:tcW w:w="2176" w:type="dxa"/>
            <w:tcBorders>
              <w:top w:val="single" w:sz="4" w:space="0" w:color="000000"/>
              <w:left w:val="single" w:sz="4" w:space="0" w:color="000000"/>
              <w:bottom w:val="single" w:sz="4" w:space="0" w:color="000000"/>
              <w:right w:val="single" w:sz="4" w:space="0" w:color="000000"/>
            </w:tcBorders>
          </w:tcPr>
          <w:p w14:paraId="271A403C" w14:textId="77777777" w:rsidR="007F1FD4" w:rsidRPr="007F1FD4" w:rsidRDefault="007F1FD4" w:rsidP="00584355">
            <w:pPr>
              <w:numPr>
                <w:ilvl w:val="0"/>
                <w:numId w:val="228"/>
              </w:numPr>
              <w:pBdr>
                <w:top w:val="nil"/>
                <w:left w:val="nil"/>
                <w:bottom w:val="nil"/>
                <w:right w:val="nil"/>
                <w:between w:val="nil"/>
              </w:pBdr>
              <w:tabs>
                <w:tab w:val="left" w:pos="0"/>
              </w:tabs>
              <w:spacing w:after="0" w:line="276" w:lineRule="auto"/>
              <w:ind w:right="252"/>
              <w:rPr>
                <w:rFonts w:ascii="Times New Roman" w:hAnsi="Times New Roman"/>
                <w:sz w:val="24"/>
                <w:szCs w:val="24"/>
                <w:lang w:val="en-GB"/>
              </w:rPr>
            </w:pPr>
            <w:r w:rsidRPr="007F1FD4">
              <w:rPr>
                <w:rFonts w:ascii="Times New Roman" w:hAnsi="Times New Roman"/>
                <w:sz w:val="24"/>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351EFFE2" w14:textId="77777777" w:rsidR="007F1FD4" w:rsidRPr="007F1FD4" w:rsidRDefault="007F1FD4" w:rsidP="007F1FD4">
            <w:pPr>
              <w:tabs>
                <w:tab w:val="left" w:pos="702"/>
              </w:tabs>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Competency in this unit may be assessed through: </w:t>
            </w:r>
          </w:p>
          <w:p w14:paraId="014B62E3" w14:textId="77777777" w:rsidR="007F1FD4" w:rsidRPr="007F1FD4" w:rsidRDefault="007F1FD4" w:rsidP="00584355">
            <w:pPr>
              <w:numPr>
                <w:ilvl w:val="0"/>
                <w:numId w:val="227"/>
              </w:numPr>
              <w:tabs>
                <w:tab w:val="left" w:pos="612"/>
              </w:tabs>
              <w:spacing w:after="0" w:line="276" w:lineRule="auto"/>
              <w:rPr>
                <w:rFonts w:ascii="Times New Roman" w:hAnsi="Times New Roman"/>
                <w:sz w:val="24"/>
                <w:szCs w:val="24"/>
                <w:lang w:val="en-GB"/>
              </w:rPr>
            </w:pPr>
            <w:r w:rsidRPr="007F1FD4">
              <w:rPr>
                <w:rFonts w:ascii="Times New Roman" w:hAnsi="Times New Roman"/>
                <w:sz w:val="24"/>
                <w:szCs w:val="24"/>
                <w:lang w:val="en-GB"/>
              </w:rPr>
              <w:t>Observation</w:t>
            </w:r>
          </w:p>
          <w:p w14:paraId="441D5384" w14:textId="77777777" w:rsidR="007F1FD4" w:rsidRPr="007F1FD4" w:rsidRDefault="007F1FD4" w:rsidP="00584355">
            <w:pPr>
              <w:numPr>
                <w:ilvl w:val="0"/>
                <w:numId w:val="227"/>
              </w:numPr>
              <w:tabs>
                <w:tab w:val="left" w:pos="612"/>
              </w:tabs>
              <w:spacing w:after="0" w:line="276" w:lineRule="auto"/>
              <w:rPr>
                <w:rFonts w:ascii="Times New Roman" w:hAnsi="Times New Roman"/>
                <w:sz w:val="24"/>
                <w:szCs w:val="24"/>
                <w:lang w:val="en-GB"/>
              </w:rPr>
            </w:pPr>
            <w:r w:rsidRPr="007F1FD4">
              <w:rPr>
                <w:rFonts w:ascii="Times New Roman" w:hAnsi="Times New Roman"/>
                <w:sz w:val="24"/>
                <w:szCs w:val="24"/>
                <w:lang w:val="en-GB"/>
              </w:rPr>
              <w:t xml:space="preserve">Oral questioning </w:t>
            </w:r>
          </w:p>
          <w:p w14:paraId="3419B982" w14:textId="77777777" w:rsidR="007F1FD4" w:rsidRPr="007F1FD4" w:rsidRDefault="007F1FD4" w:rsidP="00584355">
            <w:pPr>
              <w:numPr>
                <w:ilvl w:val="0"/>
                <w:numId w:val="227"/>
              </w:numPr>
              <w:tabs>
                <w:tab w:val="left" w:pos="612"/>
              </w:tabs>
              <w:spacing w:after="0" w:line="276" w:lineRule="auto"/>
              <w:rPr>
                <w:rFonts w:ascii="Times New Roman" w:hAnsi="Times New Roman"/>
                <w:sz w:val="24"/>
                <w:szCs w:val="24"/>
                <w:lang w:val="en-GB"/>
              </w:rPr>
            </w:pPr>
            <w:r w:rsidRPr="007F1FD4">
              <w:rPr>
                <w:rFonts w:ascii="Times New Roman" w:hAnsi="Times New Roman"/>
                <w:sz w:val="24"/>
                <w:szCs w:val="24"/>
                <w:lang w:val="en-GB"/>
              </w:rPr>
              <w:t>Written test</w:t>
            </w:r>
          </w:p>
          <w:p w14:paraId="59EE8B43" w14:textId="77777777" w:rsidR="007F1FD4" w:rsidRPr="007F1FD4" w:rsidRDefault="007F1FD4" w:rsidP="00584355">
            <w:pPr>
              <w:numPr>
                <w:ilvl w:val="0"/>
                <w:numId w:val="227"/>
              </w:numPr>
              <w:tabs>
                <w:tab w:val="left" w:pos="612"/>
              </w:tabs>
              <w:spacing w:after="0" w:line="276" w:lineRule="auto"/>
              <w:rPr>
                <w:rFonts w:ascii="Times New Roman" w:hAnsi="Times New Roman"/>
                <w:sz w:val="24"/>
                <w:szCs w:val="24"/>
                <w:lang w:val="en-GB"/>
              </w:rPr>
            </w:pPr>
            <w:r w:rsidRPr="007F1FD4">
              <w:rPr>
                <w:rFonts w:ascii="Times New Roman" w:hAnsi="Times New Roman"/>
                <w:sz w:val="24"/>
                <w:szCs w:val="24"/>
                <w:lang w:val="en-GB"/>
              </w:rPr>
              <w:t>Portfolio of Evidence</w:t>
            </w:r>
          </w:p>
          <w:p w14:paraId="2F617DC8" w14:textId="77777777" w:rsidR="007F1FD4" w:rsidRPr="007F1FD4" w:rsidRDefault="007F1FD4" w:rsidP="00584355">
            <w:pPr>
              <w:numPr>
                <w:ilvl w:val="0"/>
                <w:numId w:val="227"/>
              </w:numPr>
              <w:tabs>
                <w:tab w:val="left" w:pos="612"/>
              </w:tabs>
              <w:spacing w:after="0" w:line="276" w:lineRule="auto"/>
              <w:rPr>
                <w:rFonts w:ascii="Times New Roman" w:hAnsi="Times New Roman"/>
                <w:sz w:val="24"/>
                <w:szCs w:val="24"/>
                <w:lang w:val="en-GB"/>
              </w:rPr>
            </w:pPr>
            <w:r w:rsidRPr="007F1FD4">
              <w:rPr>
                <w:rFonts w:ascii="Times New Roman" w:hAnsi="Times New Roman"/>
                <w:sz w:val="24"/>
                <w:szCs w:val="24"/>
                <w:lang w:val="en-GB"/>
              </w:rPr>
              <w:t>Interview</w:t>
            </w:r>
          </w:p>
          <w:p w14:paraId="4A231F79" w14:textId="77777777" w:rsidR="007F1FD4" w:rsidRPr="007F1FD4" w:rsidRDefault="007F1FD4" w:rsidP="00584355">
            <w:pPr>
              <w:numPr>
                <w:ilvl w:val="0"/>
                <w:numId w:val="227"/>
              </w:numPr>
              <w:tabs>
                <w:tab w:val="left" w:pos="612"/>
              </w:tabs>
              <w:spacing w:after="0" w:line="276" w:lineRule="auto"/>
              <w:rPr>
                <w:rFonts w:ascii="Times New Roman" w:hAnsi="Times New Roman"/>
                <w:sz w:val="24"/>
                <w:szCs w:val="24"/>
                <w:lang w:val="en-GB"/>
              </w:rPr>
            </w:pPr>
            <w:r w:rsidRPr="007F1FD4">
              <w:rPr>
                <w:rFonts w:ascii="Times New Roman" w:hAnsi="Times New Roman"/>
                <w:sz w:val="24"/>
                <w:szCs w:val="24"/>
                <w:lang w:val="en-GB"/>
              </w:rPr>
              <w:t>Third party report</w:t>
            </w:r>
          </w:p>
        </w:tc>
      </w:tr>
      <w:tr w:rsidR="007F1FD4" w:rsidRPr="007F1FD4" w14:paraId="56482DC0" w14:textId="77777777" w:rsidTr="00F44668">
        <w:tc>
          <w:tcPr>
            <w:tcW w:w="2176" w:type="dxa"/>
            <w:tcBorders>
              <w:top w:val="single" w:sz="4" w:space="0" w:color="000000"/>
              <w:left w:val="single" w:sz="4" w:space="0" w:color="000000"/>
              <w:bottom w:val="single" w:sz="4" w:space="0" w:color="000000"/>
              <w:right w:val="single" w:sz="4" w:space="0" w:color="000000"/>
            </w:tcBorders>
          </w:tcPr>
          <w:p w14:paraId="524D537B" w14:textId="77777777" w:rsidR="007F1FD4" w:rsidRPr="007F1FD4" w:rsidRDefault="007F1FD4" w:rsidP="00584355">
            <w:pPr>
              <w:numPr>
                <w:ilvl w:val="0"/>
                <w:numId w:val="228"/>
              </w:numPr>
              <w:pBdr>
                <w:top w:val="nil"/>
                <w:left w:val="nil"/>
                <w:bottom w:val="nil"/>
                <w:right w:val="nil"/>
                <w:between w:val="nil"/>
              </w:pBdr>
              <w:tabs>
                <w:tab w:val="left" w:pos="0"/>
              </w:tabs>
              <w:spacing w:after="0" w:line="276" w:lineRule="auto"/>
              <w:ind w:right="252"/>
              <w:rPr>
                <w:rFonts w:ascii="Times New Roman" w:hAnsi="Times New Roman"/>
                <w:sz w:val="24"/>
                <w:szCs w:val="24"/>
                <w:lang w:val="en-GB"/>
              </w:rPr>
            </w:pPr>
            <w:r w:rsidRPr="007F1FD4">
              <w:rPr>
                <w:rFonts w:ascii="Times New Roman" w:hAnsi="Times New Roman"/>
                <w:sz w:val="24"/>
                <w:szCs w:val="24"/>
                <w:lang w:val="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7B88713E" w14:textId="77777777" w:rsidR="007F1FD4" w:rsidRPr="007F1FD4" w:rsidRDefault="007F1FD4" w:rsidP="007F1FD4">
            <w:pPr>
              <w:spacing w:after="0" w:line="276" w:lineRule="auto"/>
              <w:rPr>
                <w:rFonts w:ascii="Times New Roman" w:hAnsi="Times New Roman"/>
                <w:sz w:val="24"/>
                <w:szCs w:val="24"/>
                <w:lang w:val="en-GB"/>
              </w:rPr>
            </w:pPr>
            <w:r w:rsidRPr="007F1FD4">
              <w:rPr>
                <w:rFonts w:ascii="Times New Roman" w:hAnsi="Times New Roman"/>
                <w:sz w:val="24"/>
                <w:szCs w:val="24"/>
                <w:lang w:val="en-GB"/>
              </w:rPr>
              <w:t>Competency may be assessed:</w:t>
            </w:r>
          </w:p>
          <w:p w14:paraId="3C6D5661" w14:textId="77777777" w:rsidR="007F1FD4" w:rsidRPr="007F1FD4" w:rsidRDefault="007F1FD4" w:rsidP="00584355">
            <w:pPr>
              <w:numPr>
                <w:ilvl w:val="0"/>
                <w:numId w:val="225"/>
              </w:numPr>
              <w:pBdr>
                <w:top w:val="nil"/>
                <w:left w:val="nil"/>
                <w:bottom w:val="nil"/>
                <w:right w:val="nil"/>
                <w:between w:val="nil"/>
              </w:pBdr>
              <w:spacing w:after="0" w:line="276" w:lineRule="auto"/>
              <w:ind w:left="524" w:hanging="524"/>
              <w:rPr>
                <w:rFonts w:ascii="Times New Roman" w:hAnsi="Times New Roman"/>
                <w:sz w:val="24"/>
                <w:szCs w:val="24"/>
                <w:lang w:val="en-GB"/>
              </w:rPr>
            </w:pPr>
            <w:r w:rsidRPr="007F1FD4">
              <w:rPr>
                <w:rFonts w:ascii="Times New Roman" w:hAnsi="Times New Roman"/>
                <w:sz w:val="24"/>
                <w:szCs w:val="24"/>
                <w:lang w:val="en-GB"/>
              </w:rPr>
              <w:t xml:space="preserve">Workplace </w:t>
            </w:r>
          </w:p>
          <w:p w14:paraId="49978EA5" w14:textId="77777777" w:rsidR="007F1FD4" w:rsidRPr="007F1FD4" w:rsidRDefault="007F1FD4" w:rsidP="00584355">
            <w:pPr>
              <w:numPr>
                <w:ilvl w:val="0"/>
                <w:numId w:val="225"/>
              </w:numPr>
              <w:pBdr>
                <w:top w:val="nil"/>
                <w:left w:val="nil"/>
                <w:bottom w:val="nil"/>
                <w:right w:val="nil"/>
                <w:between w:val="nil"/>
              </w:pBdr>
              <w:spacing w:after="0" w:line="276" w:lineRule="auto"/>
              <w:ind w:left="524" w:hanging="524"/>
              <w:rPr>
                <w:rFonts w:ascii="Times New Roman" w:hAnsi="Times New Roman"/>
                <w:sz w:val="24"/>
                <w:szCs w:val="24"/>
                <w:lang w:val="en-GB"/>
              </w:rPr>
            </w:pPr>
            <w:r w:rsidRPr="007F1FD4">
              <w:rPr>
                <w:rFonts w:ascii="Times New Roman" w:hAnsi="Times New Roman"/>
                <w:sz w:val="24"/>
                <w:szCs w:val="24"/>
                <w:lang w:val="en-GB"/>
              </w:rPr>
              <w:t xml:space="preserve"> Simulated environment</w:t>
            </w:r>
          </w:p>
        </w:tc>
      </w:tr>
      <w:tr w:rsidR="007F1FD4" w:rsidRPr="007F1FD4" w14:paraId="64DEE740" w14:textId="77777777" w:rsidTr="00F44668">
        <w:tc>
          <w:tcPr>
            <w:tcW w:w="2176" w:type="dxa"/>
            <w:tcBorders>
              <w:top w:val="single" w:sz="4" w:space="0" w:color="000000"/>
              <w:left w:val="single" w:sz="4" w:space="0" w:color="000000"/>
              <w:bottom w:val="single" w:sz="4" w:space="0" w:color="000000"/>
              <w:right w:val="single" w:sz="4" w:space="0" w:color="000000"/>
            </w:tcBorders>
          </w:tcPr>
          <w:p w14:paraId="2A10087A" w14:textId="77777777" w:rsidR="007F1FD4" w:rsidRPr="007F1FD4" w:rsidRDefault="007F1FD4" w:rsidP="00584355">
            <w:pPr>
              <w:numPr>
                <w:ilvl w:val="0"/>
                <w:numId w:val="228"/>
              </w:numPr>
              <w:pBdr>
                <w:top w:val="nil"/>
                <w:left w:val="nil"/>
                <w:bottom w:val="nil"/>
                <w:right w:val="nil"/>
                <w:between w:val="nil"/>
              </w:pBdr>
              <w:tabs>
                <w:tab w:val="left" w:pos="0"/>
              </w:tabs>
              <w:spacing w:after="0" w:line="276" w:lineRule="auto"/>
              <w:ind w:right="252"/>
              <w:rPr>
                <w:rFonts w:ascii="Times New Roman" w:hAnsi="Times New Roman"/>
                <w:sz w:val="24"/>
                <w:szCs w:val="24"/>
                <w:lang w:val="en-GB"/>
              </w:rPr>
            </w:pPr>
            <w:r w:rsidRPr="007F1FD4">
              <w:rPr>
                <w:rFonts w:ascii="Times New Roman" w:hAnsi="Times New Roman"/>
                <w:sz w:val="24"/>
                <w:szCs w:val="24"/>
                <w:lang w:val="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421EF1C" w14:textId="77777777" w:rsidR="007F1FD4" w:rsidRPr="007F1FD4" w:rsidRDefault="007F1FD4" w:rsidP="007F1FD4">
            <w:pPr>
              <w:spacing w:after="0" w:line="276" w:lineRule="auto"/>
              <w:rPr>
                <w:rFonts w:ascii="Times New Roman" w:hAnsi="Times New Roman"/>
                <w:sz w:val="24"/>
                <w:szCs w:val="24"/>
                <w:lang w:val="en-GB"/>
              </w:rPr>
            </w:pPr>
            <w:r w:rsidRPr="007F1FD4">
              <w:rPr>
                <w:rFonts w:ascii="Times New Roman" w:hAnsi="Times New Roman"/>
                <w:sz w:val="24"/>
                <w:szCs w:val="24"/>
                <w:lang w:val="en-GB"/>
              </w:rPr>
              <w:t>Holistic assessment with other units relevant to the industry sector, workplace and job role is recommended.</w:t>
            </w:r>
          </w:p>
        </w:tc>
      </w:tr>
    </w:tbl>
    <w:p w14:paraId="4B0564F6" w14:textId="36F68F5B" w:rsidR="007F1FD4" w:rsidRPr="007F1FD4" w:rsidRDefault="007F1FD4" w:rsidP="007F1FD4">
      <w:pPr>
        <w:spacing w:after="120" w:line="285" w:lineRule="auto"/>
        <w:rPr>
          <w:rFonts w:ascii="Times New Roman" w:eastAsia="Times New Roman" w:hAnsi="Times New Roman"/>
          <w:color w:val="000000"/>
          <w:kern w:val="28"/>
          <w:sz w:val="24"/>
          <w:szCs w:val="20"/>
        </w:rPr>
      </w:pPr>
    </w:p>
    <w:p w14:paraId="5E715E7D" w14:textId="089366C2" w:rsidR="007F1FD4" w:rsidRPr="007F1FD4" w:rsidRDefault="007F1FD4" w:rsidP="00997D6A">
      <w:pPr>
        <w:widowControl w:val="0"/>
        <w:autoSpaceDE w:val="0"/>
        <w:autoSpaceDN w:val="0"/>
        <w:spacing w:before="61" w:after="0" w:line="240" w:lineRule="auto"/>
        <w:ind w:right="360"/>
        <w:jc w:val="center"/>
        <w:outlineLvl w:val="0"/>
        <w:rPr>
          <w:rFonts w:ascii="Times New Roman" w:eastAsia="DengXian Light" w:hAnsi="Times New Roman"/>
          <w:b/>
          <w:bCs/>
          <w:sz w:val="24"/>
          <w:szCs w:val="24"/>
          <w:lang w:val="en-GB" w:eastAsia="en-GB"/>
        </w:rPr>
      </w:pPr>
      <w:bookmarkStart w:id="61" w:name="_Toc195715423"/>
      <w:bookmarkStart w:id="62" w:name="_Toc197019538"/>
      <w:bookmarkStart w:id="63" w:name="_Toc197100230"/>
      <w:r w:rsidRPr="007F1FD4">
        <w:rPr>
          <w:rFonts w:ascii="Times New Roman" w:eastAsia="DengXian Light" w:hAnsi="Times New Roman"/>
          <w:b/>
          <w:bCs/>
          <w:sz w:val="24"/>
          <w:szCs w:val="24"/>
          <w:lang w:val="en-GB" w:eastAsia="en-GB"/>
        </w:rPr>
        <w:lastRenderedPageBreak/>
        <w:t>DEMONSTRATE ENTREPRENEURIAL SKILLS</w:t>
      </w:r>
      <w:bookmarkEnd w:id="61"/>
      <w:bookmarkEnd w:id="62"/>
      <w:bookmarkEnd w:id="63"/>
    </w:p>
    <w:p w14:paraId="3E42D087" w14:textId="77777777" w:rsidR="007F1FD4" w:rsidRPr="007F1FD4" w:rsidRDefault="007F1FD4" w:rsidP="007F1FD4">
      <w:pPr>
        <w:spacing w:after="120" w:line="276" w:lineRule="auto"/>
        <w:jc w:val="both"/>
        <w:rPr>
          <w:rFonts w:ascii="Times New Roman" w:eastAsia="Times New Roman" w:hAnsi="Times New Roman"/>
          <w:b/>
          <w:color w:val="000000"/>
          <w:kern w:val="28"/>
          <w:sz w:val="24"/>
          <w:szCs w:val="24"/>
          <w:lang w:val="fr-FR"/>
        </w:rPr>
      </w:pPr>
      <w:r w:rsidRPr="007F1FD4">
        <w:rPr>
          <w:rFonts w:ascii="Times New Roman" w:eastAsia="Times New Roman" w:hAnsi="Times New Roman"/>
          <w:b/>
          <w:color w:val="000000"/>
          <w:kern w:val="28"/>
          <w:sz w:val="24"/>
          <w:szCs w:val="24"/>
          <w:lang w:val="fr-FR"/>
        </w:rPr>
        <w:t xml:space="preserve">UNIT CODE : </w:t>
      </w:r>
      <w:r w:rsidRPr="007F1FD4">
        <w:rPr>
          <w:rFonts w:ascii="Times New Roman" w:eastAsia="Times New Roman" w:hAnsi="Times New Roman"/>
          <w:b/>
          <w:bCs/>
          <w:color w:val="000000"/>
          <w:kern w:val="28"/>
          <w:sz w:val="24"/>
          <w:szCs w:val="24"/>
          <w:lang w:val="fr-FR"/>
        </w:rPr>
        <w:t>0413 451 03A</w:t>
      </w:r>
    </w:p>
    <w:p w14:paraId="2446B332" w14:textId="77777777" w:rsidR="007F1FD4" w:rsidRPr="007F1FD4" w:rsidRDefault="007F1FD4" w:rsidP="007F1FD4">
      <w:pPr>
        <w:spacing w:after="120" w:line="276" w:lineRule="auto"/>
        <w:jc w:val="both"/>
        <w:rPr>
          <w:rFonts w:ascii="Times New Roman" w:eastAsia="Times New Roman" w:hAnsi="Times New Roman"/>
          <w:b/>
          <w:color w:val="000000"/>
          <w:kern w:val="28"/>
          <w:sz w:val="24"/>
          <w:szCs w:val="24"/>
          <w:lang w:val="en-GB"/>
        </w:rPr>
      </w:pPr>
      <w:r w:rsidRPr="007F1FD4">
        <w:rPr>
          <w:rFonts w:ascii="Times New Roman" w:eastAsia="Times New Roman" w:hAnsi="Times New Roman"/>
          <w:b/>
          <w:color w:val="000000"/>
          <w:kern w:val="28"/>
          <w:sz w:val="24"/>
          <w:szCs w:val="24"/>
          <w:lang w:val="en-GB"/>
        </w:rPr>
        <w:t>UNIT DESCRIPTION</w:t>
      </w:r>
    </w:p>
    <w:p w14:paraId="47554B12" w14:textId="77777777" w:rsidR="007F1FD4" w:rsidRPr="007F1FD4" w:rsidRDefault="007F1FD4" w:rsidP="007F1FD4">
      <w:pPr>
        <w:spacing w:after="120" w:line="276" w:lineRule="auto"/>
        <w:jc w:val="both"/>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This unit covers the competencies required to demonstrate an understanding of entrepreneurship. It involves applying </w:t>
      </w:r>
      <w:r w:rsidRPr="007F1FD4">
        <w:rPr>
          <w:rFonts w:ascii="Times New Roman" w:eastAsia="Times New Roman" w:hAnsi="Times New Roman"/>
          <w:bCs/>
          <w:color w:val="000000"/>
          <w:kern w:val="28"/>
          <w:sz w:val="24"/>
          <w:szCs w:val="24"/>
        </w:rPr>
        <w:t>financial literacy skills, applying entrepreneurial concept, identifying entrepreneurial opportunities, applying business legal aspects, innovating business strategies and developing business plan.</w:t>
      </w:r>
    </w:p>
    <w:p w14:paraId="2E2DDD70" w14:textId="77777777" w:rsidR="007F1FD4" w:rsidRPr="007F1FD4" w:rsidRDefault="007F1FD4" w:rsidP="007F1FD4">
      <w:pPr>
        <w:spacing w:after="120" w:line="276" w:lineRule="auto"/>
        <w:rPr>
          <w:rFonts w:ascii="Times New Roman" w:eastAsia="Times New Roman" w:hAnsi="Times New Roman"/>
          <w:b/>
          <w:color w:val="000000"/>
          <w:kern w:val="28"/>
          <w:sz w:val="24"/>
          <w:szCs w:val="24"/>
          <w:lang w:val="en-GB"/>
        </w:rPr>
      </w:pPr>
      <w:r w:rsidRPr="007F1FD4">
        <w:rPr>
          <w:rFonts w:ascii="Times New Roman" w:eastAsia="Times New Roman" w:hAnsi="Times New Roman"/>
          <w:b/>
          <w:color w:val="000000"/>
          <w:kern w:val="28"/>
          <w:sz w:val="24"/>
          <w:szCs w:val="24"/>
          <w:lang w:val="en-GB"/>
        </w:rPr>
        <w:t>ELEMENTS AND PERFORMANCE CRITERIA</w:t>
      </w:r>
    </w:p>
    <w:tbl>
      <w:tblPr>
        <w:tblStyle w:val="TableGrid80"/>
        <w:tblW w:w="5000" w:type="pct"/>
        <w:tblLook w:val="04A0" w:firstRow="1" w:lastRow="0" w:firstColumn="1" w:lastColumn="0" w:noHBand="0" w:noVBand="1"/>
      </w:tblPr>
      <w:tblGrid>
        <w:gridCol w:w="2708"/>
        <w:gridCol w:w="5922"/>
      </w:tblGrid>
      <w:tr w:rsidR="007F1FD4" w:rsidRPr="007F1FD4" w14:paraId="377899F1" w14:textId="77777777" w:rsidTr="00F44668">
        <w:trPr>
          <w:tblHeader/>
        </w:trPr>
        <w:tc>
          <w:tcPr>
            <w:tcW w:w="1569" w:type="pct"/>
          </w:tcPr>
          <w:p w14:paraId="3094DABE" w14:textId="77777777" w:rsidR="007F1FD4" w:rsidRPr="007F1FD4" w:rsidRDefault="007F1FD4" w:rsidP="007F1FD4">
            <w:pPr>
              <w:spacing w:after="0" w:line="276" w:lineRule="auto"/>
              <w:rPr>
                <w:b/>
                <w:color w:val="000000"/>
                <w:kern w:val="28"/>
                <w:sz w:val="24"/>
                <w:szCs w:val="24"/>
              </w:rPr>
            </w:pPr>
            <w:r w:rsidRPr="007F1FD4">
              <w:rPr>
                <w:b/>
                <w:color w:val="000000"/>
                <w:kern w:val="28"/>
                <w:sz w:val="24"/>
                <w:szCs w:val="24"/>
              </w:rPr>
              <w:t>ELEMENT</w:t>
            </w:r>
          </w:p>
          <w:p w14:paraId="599888AF" w14:textId="77777777" w:rsidR="007F1FD4" w:rsidRPr="007F1FD4" w:rsidRDefault="007F1FD4" w:rsidP="007F1FD4">
            <w:pPr>
              <w:spacing w:after="0" w:line="276" w:lineRule="auto"/>
              <w:rPr>
                <w:b/>
                <w:color w:val="000000"/>
                <w:kern w:val="28"/>
                <w:sz w:val="24"/>
                <w:szCs w:val="24"/>
                <w:lang w:val="en-GB"/>
              </w:rPr>
            </w:pPr>
            <w:r w:rsidRPr="007F1FD4">
              <w:rPr>
                <w:color w:val="000000"/>
                <w:kern w:val="28"/>
                <w:sz w:val="24"/>
                <w:szCs w:val="24"/>
              </w:rPr>
              <w:t>These describe the key outcomes that make up workplace function.</w:t>
            </w:r>
          </w:p>
        </w:tc>
        <w:tc>
          <w:tcPr>
            <w:tcW w:w="3431" w:type="pct"/>
          </w:tcPr>
          <w:p w14:paraId="4BC07D5C" w14:textId="77777777" w:rsidR="007F1FD4" w:rsidRPr="007F1FD4" w:rsidRDefault="007F1FD4" w:rsidP="007F1FD4">
            <w:pPr>
              <w:spacing w:after="0" w:line="276" w:lineRule="auto"/>
              <w:rPr>
                <w:b/>
                <w:color w:val="000000"/>
                <w:kern w:val="28"/>
                <w:sz w:val="24"/>
                <w:szCs w:val="24"/>
              </w:rPr>
            </w:pPr>
            <w:r w:rsidRPr="007F1FD4">
              <w:rPr>
                <w:b/>
                <w:color w:val="000000"/>
                <w:kern w:val="28"/>
                <w:sz w:val="24"/>
                <w:szCs w:val="24"/>
              </w:rPr>
              <w:t>PERFORMANCE CRITERIA</w:t>
            </w:r>
          </w:p>
          <w:p w14:paraId="32961FD1" w14:textId="77777777" w:rsidR="007F1FD4" w:rsidRPr="007F1FD4" w:rsidRDefault="007F1FD4" w:rsidP="007F1FD4">
            <w:pPr>
              <w:spacing w:after="0" w:line="276" w:lineRule="auto"/>
              <w:rPr>
                <w:b/>
                <w:color w:val="000000"/>
                <w:kern w:val="28"/>
                <w:sz w:val="24"/>
                <w:szCs w:val="24"/>
              </w:rPr>
            </w:pPr>
            <w:r w:rsidRPr="007F1FD4">
              <w:rPr>
                <w:color w:val="000000"/>
                <w:kern w:val="28"/>
                <w:sz w:val="24"/>
                <w:szCs w:val="24"/>
              </w:rPr>
              <w:t>These are assessable statements that specify the required level of performance for each of the elements.</w:t>
            </w:r>
          </w:p>
          <w:p w14:paraId="444F7642" w14:textId="77777777" w:rsidR="007F1FD4" w:rsidRPr="007F1FD4" w:rsidRDefault="007F1FD4" w:rsidP="007F1FD4">
            <w:pPr>
              <w:spacing w:after="0" w:line="276" w:lineRule="auto"/>
              <w:rPr>
                <w:b/>
                <w:color w:val="000000"/>
                <w:kern w:val="28"/>
                <w:sz w:val="24"/>
                <w:szCs w:val="24"/>
                <w:lang w:val="en-GB"/>
              </w:rPr>
            </w:pPr>
            <w:r w:rsidRPr="007F1FD4">
              <w:rPr>
                <w:b/>
                <w:i/>
                <w:color w:val="000000"/>
                <w:kern w:val="28"/>
                <w:sz w:val="24"/>
                <w:szCs w:val="24"/>
              </w:rPr>
              <w:t>Bold and italicized terms are elaborated in Range</w:t>
            </w:r>
          </w:p>
        </w:tc>
      </w:tr>
      <w:tr w:rsidR="007F1FD4" w:rsidRPr="007F1FD4" w14:paraId="3494814A" w14:textId="77777777" w:rsidTr="00F44668">
        <w:tc>
          <w:tcPr>
            <w:tcW w:w="1569" w:type="pct"/>
          </w:tcPr>
          <w:p w14:paraId="28B695D5" w14:textId="77777777" w:rsidR="007F1FD4" w:rsidRPr="007F1FD4" w:rsidRDefault="007F1FD4" w:rsidP="00584355">
            <w:pPr>
              <w:numPr>
                <w:ilvl w:val="0"/>
                <w:numId w:val="200"/>
              </w:numPr>
              <w:spacing w:after="0" w:line="276" w:lineRule="auto"/>
              <w:contextualSpacing/>
              <w:rPr>
                <w:b/>
                <w:color w:val="000000"/>
                <w:sz w:val="24"/>
                <w:szCs w:val="24"/>
                <w:lang w:val="en-GB"/>
              </w:rPr>
            </w:pPr>
            <w:r w:rsidRPr="007F1FD4">
              <w:rPr>
                <w:bCs/>
                <w:color w:val="000000"/>
                <w:sz w:val="24"/>
                <w:szCs w:val="24"/>
                <w:lang w:val="en-GB"/>
              </w:rPr>
              <w:t>Apply Financial Literacy Skills</w:t>
            </w:r>
          </w:p>
        </w:tc>
        <w:tc>
          <w:tcPr>
            <w:tcW w:w="3431" w:type="pct"/>
          </w:tcPr>
          <w:p w14:paraId="7F9ED9B4" w14:textId="77777777" w:rsidR="007F1FD4" w:rsidRPr="007F1FD4" w:rsidRDefault="007F1FD4" w:rsidP="00584355">
            <w:pPr>
              <w:numPr>
                <w:ilvl w:val="0"/>
                <w:numId w:val="201"/>
              </w:numPr>
              <w:spacing w:after="0" w:line="276" w:lineRule="auto"/>
              <w:contextualSpacing/>
              <w:rPr>
                <w:color w:val="000000"/>
                <w:sz w:val="24"/>
                <w:szCs w:val="24"/>
                <w:lang w:val="en-GB"/>
              </w:rPr>
            </w:pPr>
            <w:r w:rsidRPr="007F1FD4">
              <w:rPr>
                <w:b/>
                <w:color w:val="000000"/>
                <w:sz w:val="24"/>
                <w:szCs w:val="24"/>
                <w:lang w:val="en-GB"/>
              </w:rPr>
              <w:t>Sources of personal and business</w:t>
            </w:r>
            <w:r w:rsidRPr="007F1FD4">
              <w:rPr>
                <w:color w:val="000000"/>
                <w:sz w:val="24"/>
                <w:szCs w:val="24"/>
                <w:lang w:val="en-GB"/>
              </w:rPr>
              <w:t xml:space="preserve"> </w:t>
            </w:r>
            <w:r w:rsidRPr="007F1FD4">
              <w:rPr>
                <w:b/>
                <w:bCs/>
                <w:i/>
                <w:iCs/>
                <w:color w:val="000000"/>
                <w:sz w:val="24"/>
                <w:szCs w:val="24"/>
                <w:lang w:val="en-GB"/>
              </w:rPr>
              <w:t>funds</w:t>
            </w:r>
            <w:r w:rsidRPr="007F1FD4">
              <w:rPr>
                <w:color w:val="000000"/>
                <w:sz w:val="24"/>
                <w:szCs w:val="24"/>
                <w:lang w:val="en-GB"/>
              </w:rPr>
              <w:t xml:space="preserve"> are identified as per financial procedures and standards </w:t>
            </w:r>
          </w:p>
          <w:p w14:paraId="0C12B99E" w14:textId="77777777" w:rsidR="007F1FD4" w:rsidRPr="007F1FD4" w:rsidRDefault="007F1FD4" w:rsidP="00584355">
            <w:pPr>
              <w:numPr>
                <w:ilvl w:val="0"/>
                <w:numId w:val="201"/>
              </w:numPr>
              <w:spacing w:after="0" w:line="276" w:lineRule="auto"/>
              <w:contextualSpacing/>
              <w:rPr>
                <w:color w:val="000000"/>
                <w:sz w:val="24"/>
                <w:szCs w:val="24"/>
                <w:lang w:val="en-GB"/>
              </w:rPr>
            </w:pPr>
            <w:r w:rsidRPr="007F1FD4">
              <w:rPr>
                <w:color w:val="000000"/>
                <w:sz w:val="24"/>
                <w:szCs w:val="24"/>
                <w:lang w:val="en-GB"/>
              </w:rPr>
              <w:t xml:space="preserve">Personal finances are managed as per financial procedures and standards </w:t>
            </w:r>
          </w:p>
          <w:p w14:paraId="4567932D" w14:textId="77777777" w:rsidR="007F1FD4" w:rsidRPr="007F1FD4" w:rsidRDefault="007F1FD4" w:rsidP="00584355">
            <w:pPr>
              <w:numPr>
                <w:ilvl w:val="0"/>
                <w:numId w:val="201"/>
              </w:numPr>
              <w:spacing w:after="0" w:line="276" w:lineRule="auto"/>
              <w:contextualSpacing/>
              <w:rPr>
                <w:color w:val="000000"/>
                <w:sz w:val="24"/>
                <w:szCs w:val="24"/>
                <w:lang w:val="en-GB"/>
              </w:rPr>
            </w:pPr>
            <w:r w:rsidRPr="007F1FD4">
              <w:rPr>
                <w:color w:val="000000"/>
                <w:sz w:val="24"/>
                <w:szCs w:val="24"/>
                <w:lang w:val="en-GB"/>
              </w:rPr>
              <w:t xml:space="preserve">Savings are managed as per financial procedures and standards </w:t>
            </w:r>
          </w:p>
          <w:p w14:paraId="318608B4" w14:textId="77777777" w:rsidR="007F1FD4" w:rsidRPr="007F1FD4" w:rsidRDefault="007F1FD4" w:rsidP="00584355">
            <w:pPr>
              <w:numPr>
                <w:ilvl w:val="0"/>
                <w:numId w:val="201"/>
              </w:numPr>
              <w:spacing w:after="0" w:line="276" w:lineRule="auto"/>
              <w:contextualSpacing/>
              <w:rPr>
                <w:color w:val="000000"/>
                <w:sz w:val="24"/>
                <w:szCs w:val="24"/>
                <w:lang w:val="en-GB"/>
              </w:rPr>
            </w:pPr>
            <w:r w:rsidRPr="007F1FD4">
              <w:rPr>
                <w:color w:val="000000"/>
                <w:sz w:val="24"/>
                <w:szCs w:val="24"/>
                <w:lang w:val="en-GB"/>
              </w:rPr>
              <w:t xml:space="preserve">Debts are managed as per financial procedures and standards </w:t>
            </w:r>
          </w:p>
          <w:p w14:paraId="7E08B5AE" w14:textId="77777777" w:rsidR="007F1FD4" w:rsidRPr="007F1FD4" w:rsidRDefault="007F1FD4" w:rsidP="00584355">
            <w:pPr>
              <w:numPr>
                <w:ilvl w:val="0"/>
                <w:numId w:val="201"/>
              </w:numPr>
              <w:spacing w:after="0" w:line="276" w:lineRule="auto"/>
              <w:contextualSpacing/>
              <w:rPr>
                <w:color w:val="000000"/>
                <w:sz w:val="24"/>
                <w:szCs w:val="24"/>
                <w:lang w:val="en-GB"/>
              </w:rPr>
            </w:pPr>
            <w:r w:rsidRPr="007F1FD4">
              <w:rPr>
                <w:color w:val="000000"/>
                <w:sz w:val="24"/>
                <w:szCs w:val="24"/>
                <w:lang w:val="en-GB"/>
              </w:rPr>
              <w:t xml:space="preserve">Investments are undertaken as per financial procedures and standards </w:t>
            </w:r>
          </w:p>
          <w:p w14:paraId="2F2EE1AD" w14:textId="77777777" w:rsidR="007F1FD4" w:rsidRPr="007F1FD4" w:rsidRDefault="007F1FD4" w:rsidP="00584355">
            <w:pPr>
              <w:numPr>
                <w:ilvl w:val="0"/>
                <w:numId w:val="201"/>
              </w:numPr>
              <w:spacing w:after="0" w:line="276" w:lineRule="auto"/>
              <w:contextualSpacing/>
              <w:rPr>
                <w:color w:val="000000"/>
                <w:sz w:val="24"/>
                <w:szCs w:val="24"/>
                <w:lang w:val="en-GB"/>
              </w:rPr>
            </w:pPr>
            <w:r w:rsidRPr="007F1FD4">
              <w:rPr>
                <w:color w:val="000000"/>
                <w:sz w:val="24"/>
                <w:szCs w:val="24"/>
                <w:lang w:val="en-GB"/>
              </w:rPr>
              <w:t xml:space="preserve">Insurance services are procured as per financial procedures and standards </w:t>
            </w:r>
          </w:p>
        </w:tc>
      </w:tr>
      <w:tr w:rsidR="007F1FD4" w:rsidRPr="007F1FD4" w14:paraId="00A23DD5" w14:textId="77777777" w:rsidTr="00F44668">
        <w:tc>
          <w:tcPr>
            <w:tcW w:w="1569" w:type="pct"/>
          </w:tcPr>
          <w:p w14:paraId="4030CCC0" w14:textId="77777777" w:rsidR="007F1FD4" w:rsidRPr="007F1FD4" w:rsidRDefault="007F1FD4" w:rsidP="00584355">
            <w:pPr>
              <w:numPr>
                <w:ilvl w:val="0"/>
                <w:numId w:val="200"/>
              </w:numPr>
              <w:spacing w:after="0" w:line="276" w:lineRule="auto"/>
              <w:contextualSpacing/>
              <w:rPr>
                <w:bCs/>
                <w:color w:val="000000"/>
                <w:sz w:val="24"/>
                <w:szCs w:val="24"/>
                <w:lang w:val="en-GB"/>
              </w:rPr>
            </w:pPr>
            <w:r w:rsidRPr="007F1FD4">
              <w:rPr>
                <w:bCs/>
                <w:color w:val="000000"/>
                <w:sz w:val="24"/>
                <w:szCs w:val="24"/>
                <w:lang w:val="en-GB"/>
              </w:rPr>
              <w:t>Apply entrepreneurial concept</w:t>
            </w:r>
          </w:p>
        </w:tc>
        <w:tc>
          <w:tcPr>
            <w:tcW w:w="3431" w:type="pct"/>
          </w:tcPr>
          <w:p w14:paraId="2B2BA590" w14:textId="77777777" w:rsidR="007F1FD4" w:rsidRPr="007F1FD4" w:rsidRDefault="007F1FD4" w:rsidP="00584355">
            <w:pPr>
              <w:numPr>
                <w:ilvl w:val="0"/>
                <w:numId w:val="202"/>
              </w:numPr>
              <w:shd w:val="clear" w:color="auto" w:fill="FFFFFF"/>
              <w:tabs>
                <w:tab w:val="left" w:pos="2880"/>
              </w:tabs>
              <w:spacing w:after="0" w:line="276" w:lineRule="auto"/>
              <w:ind w:left="360"/>
              <w:contextualSpacing/>
              <w:rPr>
                <w:color w:val="000000"/>
                <w:sz w:val="24"/>
                <w:szCs w:val="24"/>
                <w:lang w:val="en-GB"/>
              </w:rPr>
            </w:pPr>
            <w:r w:rsidRPr="007F1FD4">
              <w:rPr>
                <w:color w:val="000000"/>
                <w:sz w:val="24"/>
                <w:szCs w:val="24"/>
                <w:lang w:val="en-GB"/>
              </w:rPr>
              <w:t xml:space="preserve">Entrepreneurs and Business persons are distinguished as per principles of entrepreneurship </w:t>
            </w:r>
          </w:p>
          <w:p w14:paraId="447B478D" w14:textId="77777777" w:rsidR="007F1FD4" w:rsidRPr="007F1FD4" w:rsidRDefault="007F1FD4" w:rsidP="00584355">
            <w:pPr>
              <w:numPr>
                <w:ilvl w:val="0"/>
                <w:numId w:val="202"/>
              </w:numPr>
              <w:shd w:val="clear" w:color="auto" w:fill="FFFFFF"/>
              <w:tabs>
                <w:tab w:val="left" w:pos="2880"/>
              </w:tabs>
              <w:spacing w:after="0" w:line="276" w:lineRule="auto"/>
              <w:ind w:left="360"/>
              <w:contextualSpacing/>
              <w:rPr>
                <w:b/>
                <w:color w:val="000000"/>
                <w:sz w:val="24"/>
                <w:szCs w:val="24"/>
                <w:lang w:val="en-GB"/>
              </w:rPr>
            </w:pPr>
            <w:r w:rsidRPr="007F1FD4">
              <w:rPr>
                <w:b/>
                <w:i/>
                <w:color w:val="000000"/>
                <w:sz w:val="24"/>
                <w:szCs w:val="24"/>
                <w:lang w:val="en-GB"/>
              </w:rPr>
              <w:t>Types of entrepreneurs</w:t>
            </w:r>
            <w:r w:rsidRPr="007F1FD4">
              <w:rPr>
                <w:color w:val="000000"/>
                <w:sz w:val="24"/>
                <w:szCs w:val="24"/>
                <w:lang w:val="en-GB"/>
              </w:rPr>
              <w:t xml:space="preserve"> are identified as per principles of entrepreneurship</w:t>
            </w:r>
          </w:p>
          <w:p w14:paraId="4874B594" w14:textId="77777777" w:rsidR="007F1FD4" w:rsidRPr="007F1FD4" w:rsidRDefault="007F1FD4" w:rsidP="00584355">
            <w:pPr>
              <w:numPr>
                <w:ilvl w:val="0"/>
                <w:numId w:val="202"/>
              </w:numPr>
              <w:shd w:val="clear" w:color="auto" w:fill="FFFFFF"/>
              <w:tabs>
                <w:tab w:val="left" w:pos="2880"/>
              </w:tabs>
              <w:spacing w:after="0" w:line="276" w:lineRule="auto"/>
              <w:ind w:left="360"/>
              <w:contextualSpacing/>
              <w:rPr>
                <w:color w:val="000000"/>
                <w:sz w:val="24"/>
                <w:szCs w:val="24"/>
                <w:lang w:val="en-GB"/>
              </w:rPr>
            </w:pPr>
            <w:r w:rsidRPr="007F1FD4">
              <w:rPr>
                <w:color w:val="000000"/>
                <w:sz w:val="24"/>
                <w:szCs w:val="24"/>
                <w:lang w:val="en-GB"/>
              </w:rPr>
              <w:t>Ways of becoming an entrepreneur are identified as per principles of Entrepreneurship</w:t>
            </w:r>
          </w:p>
          <w:p w14:paraId="4066C1F0" w14:textId="77777777" w:rsidR="007F1FD4" w:rsidRPr="007F1FD4" w:rsidRDefault="007F1FD4" w:rsidP="00584355">
            <w:pPr>
              <w:numPr>
                <w:ilvl w:val="0"/>
                <w:numId w:val="202"/>
              </w:numPr>
              <w:shd w:val="clear" w:color="auto" w:fill="FFFFFF"/>
              <w:tabs>
                <w:tab w:val="left" w:pos="2880"/>
              </w:tabs>
              <w:spacing w:after="0" w:line="276" w:lineRule="auto"/>
              <w:ind w:left="360"/>
              <w:contextualSpacing/>
              <w:rPr>
                <w:b/>
                <w:color w:val="000000"/>
                <w:sz w:val="24"/>
                <w:szCs w:val="24"/>
                <w:lang w:val="en-GB"/>
              </w:rPr>
            </w:pPr>
            <w:r w:rsidRPr="007F1FD4">
              <w:rPr>
                <w:b/>
                <w:i/>
                <w:color w:val="000000"/>
                <w:sz w:val="24"/>
                <w:szCs w:val="24"/>
                <w:lang w:val="en-GB"/>
              </w:rPr>
              <w:t>Characteristics of Entrepreneurs</w:t>
            </w:r>
            <w:r w:rsidRPr="007F1FD4">
              <w:rPr>
                <w:color w:val="000000"/>
                <w:sz w:val="24"/>
                <w:szCs w:val="24"/>
                <w:lang w:val="en-GB"/>
              </w:rPr>
              <w:t xml:space="preserve"> are identified as per principles of Entrepreneurship</w:t>
            </w:r>
            <w:r w:rsidRPr="007F1FD4">
              <w:rPr>
                <w:b/>
                <w:color w:val="000000"/>
                <w:sz w:val="24"/>
                <w:szCs w:val="24"/>
                <w:lang w:val="en-GB"/>
              </w:rPr>
              <w:t xml:space="preserve"> </w:t>
            </w:r>
          </w:p>
          <w:p w14:paraId="412ADF7E" w14:textId="77777777" w:rsidR="007F1FD4" w:rsidRPr="007F1FD4" w:rsidRDefault="007F1FD4" w:rsidP="00584355">
            <w:pPr>
              <w:numPr>
                <w:ilvl w:val="0"/>
                <w:numId w:val="202"/>
              </w:numPr>
              <w:shd w:val="clear" w:color="auto" w:fill="FFFFFF"/>
              <w:tabs>
                <w:tab w:val="left" w:pos="2880"/>
              </w:tabs>
              <w:spacing w:after="0" w:line="276" w:lineRule="auto"/>
              <w:ind w:left="360"/>
              <w:contextualSpacing/>
              <w:rPr>
                <w:b/>
                <w:color w:val="000000"/>
                <w:sz w:val="24"/>
                <w:szCs w:val="24"/>
                <w:lang w:val="en-GB"/>
              </w:rPr>
            </w:pPr>
            <w:r w:rsidRPr="007F1FD4">
              <w:rPr>
                <w:bCs/>
                <w:color w:val="000000"/>
                <w:sz w:val="24"/>
                <w:szCs w:val="24"/>
                <w:lang w:val="en-GB"/>
              </w:rPr>
              <w:t>Salaried employment</w:t>
            </w:r>
            <w:r w:rsidRPr="007F1FD4">
              <w:rPr>
                <w:color w:val="000000"/>
                <w:sz w:val="24"/>
                <w:szCs w:val="24"/>
                <w:lang w:val="en-GB"/>
              </w:rPr>
              <w:t xml:space="preserve"> and </w:t>
            </w:r>
            <w:r w:rsidRPr="007F1FD4">
              <w:rPr>
                <w:bCs/>
                <w:color w:val="000000"/>
                <w:sz w:val="24"/>
                <w:szCs w:val="24"/>
                <w:lang w:val="en-GB"/>
              </w:rPr>
              <w:t>self-employment</w:t>
            </w:r>
            <w:r w:rsidRPr="007F1FD4">
              <w:rPr>
                <w:color w:val="000000"/>
                <w:sz w:val="24"/>
                <w:szCs w:val="24"/>
                <w:lang w:val="en-GB"/>
              </w:rPr>
              <w:t xml:space="preserve"> are distinguished as per principles of entrepreneurship </w:t>
            </w:r>
          </w:p>
          <w:p w14:paraId="24CCAD4E" w14:textId="77777777" w:rsidR="007F1FD4" w:rsidRPr="007F1FD4" w:rsidRDefault="007F1FD4" w:rsidP="00584355">
            <w:pPr>
              <w:numPr>
                <w:ilvl w:val="0"/>
                <w:numId w:val="202"/>
              </w:numPr>
              <w:shd w:val="clear" w:color="auto" w:fill="FFFFFF"/>
              <w:tabs>
                <w:tab w:val="left" w:pos="2880"/>
              </w:tabs>
              <w:spacing w:after="0" w:line="276" w:lineRule="auto"/>
              <w:ind w:left="360"/>
              <w:contextualSpacing/>
              <w:rPr>
                <w:b/>
                <w:color w:val="000000"/>
                <w:sz w:val="24"/>
                <w:szCs w:val="24"/>
                <w:lang w:val="en-GB"/>
              </w:rPr>
            </w:pPr>
            <w:r w:rsidRPr="007F1FD4">
              <w:rPr>
                <w:b/>
                <w:i/>
                <w:color w:val="000000"/>
                <w:sz w:val="24"/>
                <w:szCs w:val="24"/>
                <w:lang w:val="en-GB"/>
              </w:rPr>
              <w:t>Requirements for entry into self-employment</w:t>
            </w:r>
            <w:r w:rsidRPr="007F1FD4">
              <w:rPr>
                <w:color w:val="000000"/>
                <w:sz w:val="24"/>
                <w:szCs w:val="24"/>
                <w:lang w:val="en-GB"/>
              </w:rPr>
              <w:t xml:space="preserve"> are identified according to business procedures and standards </w:t>
            </w:r>
          </w:p>
          <w:p w14:paraId="5B215C94" w14:textId="77777777" w:rsidR="007F1FD4" w:rsidRPr="007F1FD4" w:rsidRDefault="007F1FD4" w:rsidP="00584355">
            <w:pPr>
              <w:numPr>
                <w:ilvl w:val="0"/>
                <w:numId w:val="202"/>
              </w:numPr>
              <w:shd w:val="clear" w:color="auto" w:fill="FFFFFF"/>
              <w:tabs>
                <w:tab w:val="left" w:pos="2880"/>
              </w:tabs>
              <w:spacing w:after="0" w:line="276" w:lineRule="auto"/>
              <w:ind w:left="360"/>
              <w:contextualSpacing/>
              <w:rPr>
                <w:b/>
                <w:color w:val="000000"/>
                <w:sz w:val="24"/>
                <w:szCs w:val="24"/>
                <w:lang w:val="en-GB"/>
              </w:rPr>
            </w:pPr>
            <w:r w:rsidRPr="007F1FD4">
              <w:rPr>
                <w:bCs/>
                <w:color w:val="000000"/>
                <w:sz w:val="24"/>
                <w:szCs w:val="24"/>
                <w:lang w:val="en-GB"/>
              </w:rPr>
              <w:lastRenderedPageBreak/>
              <w:t xml:space="preserve">Roles </w:t>
            </w:r>
            <w:r w:rsidRPr="007F1FD4">
              <w:rPr>
                <w:color w:val="000000"/>
                <w:sz w:val="24"/>
                <w:szCs w:val="24"/>
                <w:lang w:val="en-GB"/>
              </w:rPr>
              <w:t xml:space="preserve">of an Entrepreneur in an enterprise are determined according to business procedures and standards  </w:t>
            </w:r>
          </w:p>
          <w:p w14:paraId="29E99267" w14:textId="77777777" w:rsidR="007F1FD4" w:rsidRPr="007F1FD4" w:rsidRDefault="007F1FD4" w:rsidP="00584355">
            <w:pPr>
              <w:numPr>
                <w:ilvl w:val="0"/>
                <w:numId w:val="202"/>
              </w:numPr>
              <w:shd w:val="clear" w:color="auto" w:fill="FFFFFF"/>
              <w:tabs>
                <w:tab w:val="left" w:pos="2880"/>
              </w:tabs>
              <w:spacing w:after="0" w:line="276" w:lineRule="auto"/>
              <w:ind w:left="360"/>
              <w:contextualSpacing/>
              <w:rPr>
                <w:b/>
                <w:color w:val="000000"/>
                <w:sz w:val="24"/>
                <w:szCs w:val="24"/>
                <w:lang w:val="en-GB"/>
              </w:rPr>
            </w:pPr>
            <w:r w:rsidRPr="007F1FD4">
              <w:rPr>
                <w:b/>
                <w:color w:val="000000"/>
                <w:sz w:val="24"/>
                <w:szCs w:val="24"/>
                <w:lang w:val="en-GB"/>
              </w:rPr>
              <w:t>Contributions of entrepreneurship</w:t>
            </w:r>
            <w:r w:rsidRPr="007F1FD4">
              <w:rPr>
                <w:color w:val="000000"/>
                <w:sz w:val="24"/>
                <w:szCs w:val="24"/>
                <w:lang w:val="en-GB"/>
              </w:rPr>
              <w:t xml:space="preserve"> to National development are identified as per business procedures and standards </w:t>
            </w:r>
          </w:p>
        </w:tc>
      </w:tr>
      <w:tr w:rsidR="007F1FD4" w:rsidRPr="007F1FD4" w14:paraId="59D19601" w14:textId="77777777" w:rsidTr="00F44668">
        <w:tc>
          <w:tcPr>
            <w:tcW w:w="1569" w:type="pct"/>
          </w:tcPr>
          <w:p w14:paraId="6B2AC1A2" w14:textId="77777777" w:rsidR="007F1FD4" w:rsidRPr="007F1FD4" w:rsidRDefault="007F1FD4" w:rsidP="00584355">
            <w:pPr>
              <w:numPr>
                <w:ilvl w:val="0"/>
                <w:numId w:val="200"/>
              </w:numPr>
              <w:spacing w:after="0" w:line="276" w:lineRule="auto"/>
              <w:contextualSpacing/>
              <w:rPr>
                <w:bCs/>
                <w:color w:val="000000"/>
                <w:sz w:val="24"/>
                <w:szCs w:val="24"/>
                <w:lang w:val="en-GB"/>
              </w:rPr>
            </w:pPr>
            <w:r w:rsidRPr="007F1FD4">
              <w:rPr>
                <w:bCs/>
                <w:color w:val="000000"/>
                <w:sz w:val="24"/>
                <w:szCs w:val="24"/>
                <w:lang w:val="en-GB"/>
              </w:rPr>
              <w:lastRenderedPageBreak/>
              <w:t>Identify entrepreneurial opportunities</w:t>
            </w:r>
          </w:p>
        </w:tc>
        <w:tc>
          <w:tcPr>
            <w:tcW w:w="3431" w:type="pct"/>
          </w:tcPr>
          <w:p w14:paraId="625358F7" w14:textId="77777777" w:rsidR="007F1FD4" w:rsidRPr="007F1FD4" w:rsidRDefault="007F1FD4" w:rsidP="00584355">
            <w:pPr>
              <w:numPr>
                <w:ilvl w:val="0"/>
                <w:numId w:val="203"/>
              </w:numPr>
              <w:shd w:val="clear" w:color="auto" w:fill="FFFFFF"/>
              <w:tabs>
                <w:tab w:val="left" w:pos="2880"/>
              </w:tabs>
              <w:spacing w:after="0" w:line="276" w:lineRule="auto"/>
              <w:contextualSpacing/>
              <w:rPr>
                <w:color w:val="000000"/>
                <w:sz w:val="24"/>
                <w:szCs w:val="24"/>
                <w:lang w:val="en-GB"/>
              </w:rPr>
            </w:pPr>
            <w:r w:rsidRPr="007F1FD4">
              <w:rPr>
                <w:color w:val="000000"/>
                <w:sz w:val="24"/>
                <w:szCs w:val="24"/>
                <w:lang w:val="en-GB"/>
              </w:rPr>
              <w:t xml:space="preserve">Business ideas are identified as per business procedures and standards  </w:t>
            </w:r>
          </w:p>
          <w:p w14:paraId="3288DD83" w14:textId="77777777" w:rsidR="007F1FD4" w:rsidRPr="007F1FD4" w:rsidRDefault="007F1FD4" w:rsidP="00584355">
            <w:pPr>
              <w:numPr>
                <w:ilvl w:val="0"/>
                <w:numId w:val="203"/>
              </w:numPr>
              <w:shd w:val="clear" w:color="auto" w:fill="FFFFFF"/>
              <w:tabs>
                <w:tab w:val="left" w:pos="2880"/>
              </w:tabs>
              <w:spacing w:after="0" w:line="276" w:lineRule="auto"/>
              <w:contextualSpacing/>
              <w:rPr>
                <w:color w:val="000000"/>
                <w:sz w:val="24"/>
                <w:szCs w:val="24"/>
                <w:lang w:val="en-GB"/>
              </w:rPr>
            </w:pPr>
            <w:r w:rsidRPr="007F1FD4">
              <w:rPr>
                <w:color w:val="000000"/>
                <w:sz w:val="24"/>
                <w:szCs w:val="24"/>
                <w:lang w:val="en-GB"/>
              </w:rPr>
              <w:t xml:space="preserve">Factors to consider when evaluating business opportunity viability are explored based on business procedure and standards </w:t>
            </w:r>
          </w:p>
          <w:p w14:paraId="47A6C601" w14:textId="77777777" w:rsidR="007F1FD4" w:rsidRPr="007F1FD4" w:rsidRDefault="007F1FD4" w:rsidP="00584355">
            <w:pPr>
              <w:numPr>
                <w:ilvl w:val="0"/>
                <w:numId w:val="203"/>
              </w:numPr>
              <w:shd w:val="clear" w:color="auto" w:fill="FFFFFF"/>
              <w:tabs>
                <w:tab w:val="left" w:pos="2880"/>
              </w:tabs>
              <w:spacing w:after="0" w:line="276" w:lineRule="auto"/>
              <w:contextualSpacing/>
              <w:rPr>
                <w:color w:val="000000"/>
                <w:sz w:val="24"/>
                <w:szCs w:val="24"/>
                <w:lang w:val="en-GB"/>
              </w:rPr>
            </w:pPr>
            <w:r w:rsidRPr="007F1FD4">
              <w:rPr>
                <w:bCs/>
                <w:color w:val="000000"/>
                <w:sz w:val="24"/>
                <w:szCs w:val="24"/>
                <w:lang w:val="en-GB"/>
              </w:rPr>
              <w:t>Entrepreneurial opportunities are evaluated as</w:t>
            </w:r>
            <w:r w:rsidRPr="007F1FD4">
              <w:rPr>
                <w:color w:val="000000"/>
                <w:sz w:val="24"/>
                <w:szCs w:val="24"/>
                <w:lang w:val="en-GB"/>
              </w:rPr>
              <w:t xml:space="preserve"> per business procedures and standards </w:t>
            </w:r>
          </w:p>
          <w:p w14:paraId="6406DEEA" w14:textId="77777777" w:rsidR="007F1FD4" w:rsidRPr="007F1FD4" w:rsidRDefault="007F1FD4" w:rsidP="00584355">
            <w:pPr>
              <w:numPr>
                <w:ilvl w:val="0"/>
                <w:numId w:val="203"/>
              </w:numPr>
              <w:shd w:val="clear" w:color="auto" w:fill="FFFFFF"/>
              <w:tabs>
                <w:tab w:val="left" w:pos="2880"/>
              </w:tabs>
              <w:spacing w:after="0" w:line="276" w:lineRule="auto"/>
              <w:contextualSpacing/>
              <w:rPr>
                <w:color w:val="000000"/>
                <w:sz w:val="24"/>
                <w:szCs w:val="24"/>
                <w:lang w:val="en-GB"/>
              </w:rPr>
            </w:pPr>
            <w:r w:rsidRPr="007F1FD4">
              <w:rPr>
                <w:color w:val="000000"/>
                <w:sz w:val="24"/>
                <w:szCs w:val="24"/>
                <w:lang w:val="en-GB"/>
              </w:rPr>
              <w:t xml:space="preserve">Business ideas and opportunities are generated as per business procedures and standards </w:t>
            </w:r>
          </w:p>
          <w:p w14:paraId="76A2ACF1" w14:textId="77777777" w:rsidR="007F1FD4" w:rsidRPr="007F1FD4" w:rsidRDefault="007F1FD4" w:rsidP="00584355">
            <w:pPr>
              <w:numPr>
                <w:ilvl w:val="0"/>
                <w:numId w:val="203"/>
              </w:numPr>
              <w:shd w:val="clear" w:color="auto" w:fill="FFFFFF"/>
              <w:tabs>
                <w:tab w:val="left" w:pos="2880"/>
              </w:tabs>
              <w:spacing w:after="0" w:line="276" w:lineRule="auto"/>
              <w:contextualSpacing/>
              <w:rPr>
                <w:color w:val="000000"/>
                <w:sz w:val="24"/>
                <w:szCs w:val="24"/>
                <w:lang w:val="en-GB"/>
              </w:rPr>
            </w:pPr>
            <w:r w:rsidRPr="007F1FD4">
              <w:rPr>
                <w:color w:val="000000"/>
                <w:sz w:val="24"/>
                <w:szCs w:val="24"/>
                <w:lang w:val="en-GB"/>
              </w:rPr>
              <w:t xml:space="preserve">Business life cycle is analysed as per business procedures and standards </w:t>
            </w:r>
          </w:p>
        </w:tc>
      </w:tr>
      <w:tr w:rsidR="007F1FD4" w:rsidRPr="007F1FD4" w14:paraId="0219533E" w14:textId="77777777" w:rsidTr="00F44668">
        <w:tc>
          <w:tcPr>
            <w:tcW w:w="1569" w:type="pct"/>
          </w:tcPr>
          <w:p w14:paraId="58749953" w14:textId="77777777" w:rsidR="007F1FD4" w:rsidRPr="007F1FD4" w:rsidRDefault="007F1FD4" w:rsidP="00584355">
            <w:pPr>
              <w:numPr>
                <w:ilvl w:val="0"/>
                <w:numId w:val="200"/>
              </w:numPr>
              <w:spacing w:after="0" w:line="276" w:lineRule="auto"/>
              <w:contextualSpacing/>
              <w:rPr>
                <w:bCs/>
                <w:color w:val="000000"/>
                <w:sz w:val="24"/>
                <w:szCs w:val="24"/>
                <w:lang w:val="en-GB"/>
              </w:rPr>
            </w:pPr>
            <w:r w:rsidRPr="007F1FD4">
              <w:rPr>
                <w:bCs/>
                <w:color w:val="000000"/>
                <w:sz w:val="24"/>
                <w:szCs w:val="24"/>
                <w:lang w:val="en-GB"/>
              </w:rPr>
              <w:t xml:space="preserve">Apply business legal aspects  </w:t>
            </w:r>
          </w:p>
        </w:tc>
        <w:tc>
          <w:tcPr>
            <w:tcW w:w="3431" w:type="pct"/>
          </w:tcPr>
          <w:p w14:paraId="0C2AF3C0" w14:textId="77777777" w:rsidR="007F1FD4" w:rsidRPr="007F1FD4" w:rsidRDefault="007F1FD4" w:rsidP="00584355">
            <w:pPr>
              <w:numPr>
                <w:ilvl w:val="0"/>
                <w:numId w:val="204"/>
              </w:numPr>
              <w:spacing w:after="200" w:line="276" w:lineRule="auto"/>
              <w:contextualSpacing/>
              <w:rPr>
                <w:color w:val="000000"/>
                <w:sz w:val="24"/>
                <w:szCs w:val="24"/>
                <w:lang w:val="en-GB"/>
              </w:rPr>
            </w:pPr>
            <w:r w:rsidRPr="007F1FD4">
              <w:rPr>
                <w:b/>
                <w:bCs/>
                <w:i/>
                <w:iCs/>
                <w:color w:val="000000"/>
                <w:sz w:val="24"/>
                <w:szCs w:val="24"/>
                <w:lang w:val="en-GB"/>
              </w:rPr>
              <w:t>Forms of business ownership</w:t>
            </w:r>
            <w:r w:rsidRPr="007F1FD4">
              <w:rPr>
                <w:color w:val="000000"/>
                <w:sz w:val="24"/>
                <w:szCs w:val="24"/>
                <w:lang w:val="en-GB"/>
              </w:rPr>
              <w:t xml:space="preserve"> are identified as per legal procedures and practices </w:t>
            </w:r>
          </w:p>
          <w:p w14:paraId="66D5C41F" w14:textId="77777777" w:rsidR="007F1FD4" w:rsidRPr="007F1FD4" w:rsidRDefault="007F1FD4" w:rsidP="00584355">
            <w:pPr>
              <w:numPr>
                <w:ilvl w:val="0"/>
                <w:numId w:val="204"/>
              </w:numPr>
              <w:spacing w:after="200" w:line="276" w:lineRule="auto"/>
              <w:contextualSpacing/>
              <w:rPr>
                <w:color w:val="000000"/>
                <w:sz w:val="24"/>
                <w:szCs w:val="24"/>
                <w:lang w:val="en-GB"/>
              </w:rPr>
            </w:pPr>
            <w:r w:rsidRPr="007F1FD4">
              <w:rPr>
                <w:color w:val="000000"/>
                <w:sz w:val="24"/>
                <w:szCs w:val="24"/>
                <w:lang w:val="en-GB"/>
              </w:rPr>
              <w:t xml:space="preserve">Business Registration and Licensing processes are identified as per legal procedures and practices </w:t>
            </w:r>
          </w:p>
          <w:p w14:paraId="31D1BC05" w14:textId="77777777" w:rsidR="007F1FD4" w:rsidRPr="007F1FD4" w:rsidRDefault="007F1FD4" w:rsidP="00584355">
            <w:pPr>
              <w:numPr>
                <w:ilvl w:val="0"/>
                <w:numId w:val="204"/>
              </w:numPr>
              <w:spacing w:after="200" w:line="276" w:lineRule="auto"/>
              <w:contextualSpacing/>
              <w:rPr>
                <w:color w:val="000000"/>
                <w:sz w:val="24"/>
                <w:szCs w:val="24"/>
                <w:lang w:val="en-GB"/>
              </w:rPr>
            </w:pPr>
            <w:r w:rsidRPr="007F1FD4">
              <w:rPr>
                <w:color w:val="000000"/>
                <w:sz w:val="24"/>
                <w:szCs w:val="24"/>
                <w:lang w:val="en-GB"/>
              </w:rPr>
              <w:t xml:space="preserve">Types of Contracts and Agreements are analysed as per legal procedures and practices </w:t>
            </w:r>
          </w:p>
          <w:p w14:paraId="5626CEBA" w14:textId="77777777" w:rsidR="007F1FD4" w:rsidRPr="007F1FD4" w:rsidRDefault="007F1FD4" w:rsidP="00584355">
            <w:pPr>
              <w:numPr>
                <w:ilvl w:val="0"/>
                <w:numId w:val="204"/>
              </w:numPr>
              <w:shd w:val="clear" w:color="auto" w:fill="FFFFFF"/>
              <w:tabs>
                <w:tab w:val="left" w:pos="2880"/>
              </w:tabs>
              <w:spacing w:after="0" w:line="276" w:lineRule="auto"/>
              <w:contextualSpacing/>
              <w:rPr>
                <w:color w:val="000000"/>
                <w:sz w:val="24"/>
                <w:szCs w:val="24"/>
                <w:lang w:val="en-GB"/>
              </w:rPr>
            </w:pPr>
            <w:r w:rsidRPr="007F1FD4">
              <w:rPr>
                <w:color w:val="000000"/>
                <w:sz w:val="24"/>
                <w:szCs w:val="24"/>
                <w:lang w:val="en-GB"/>
              </w:rPr>
              <w:t>Employment Laws are identified as per legal procedures and practices</w:t>
            </w:r>
          </w:p>
          <w:p w14:paraId="29D59747" w14:textId="77777777" w:rsidR="007F1FD4" w:rsidRPr="007F1FD4" w:rsidRDefault="007F1FD4" w:rsidP="00584355">
            <w:pPr>
              <w:numPr>
                <w:ilvl w:val="0"/>
                <w:numId w:val="204"/>
              </w:numPr>
              <w:shd w:val="clear" w:color="auto" w:fill="FFFFFF"/>
              <w:tabs>
                <w:tab w:val="left" w:pos="557"/>
              </w:tabs>
              <w:spacing w:after="0" w:line="276" w:lineRule="auto"/>
              <w:contextualSpacing/>
              <w:rPr>
                <w:color w:val="000000"/>
                <w:sz w:val="24"/>
                <w:szCs w:val="24"/>
                <w:lang w:val="en-GB"/>
              </w:rPr>
            </w:pPr>
            <w:r w:rsidRPr="007F1FD4">
              <w:rPr>
                <w:color w:val="000000"/>
                <w:sz w:val="24"/>
                <w:szCs w:val="24"/>
                <w:lang w:val="en-GB"/>
              </w:rPr>
              <w:t>Taxation laws are identified as per legal procedures and practices</w:t>
            </w:r>
          </w:p>
        </w:tc>
      </w:tr>
      <w:tr w:rsidR="007F1FD4" w:rsidRPr="007F1FD4" w14:paraId="752464B7" w14:textId="77777777" w:rsidTr="00F44668">
        <w:tc>
          <w:tcPr>
            <w:tcW w:w="1569" w:type="pct"/>
          </w:tcPr>
          <w:p w14:paraId="209B19D6" w14:textId="77777777" w:rsidR="007F1FD4" w:rsidRPr="007F1FD4" w:rsidRDefault="007F1FD4" w:rsidP="00584355">
            <w:pPr>
              <w:numPr>
                <w:ilvl w:val="0"/>
                <w:numId w:val="200"/>
              </w:numPr>
              <w:spacing w:after="0" w:line="276" w:lineRule="auto"/>
              <w:contextualSpacing/>
              <w:rPr>
                <w:bCs/>
                <w:color w:val="000000"/>
                <w:sz w:val="24"/>
                <w:szCs w:val="24"/>
                <w:lang w:val="en-GB"/>
              </w:rPr>
            </w:pPr>
            <w:r w:rsidRPr="007F1FD4">
              <w:rPr>
                <w:bCs/>
                <w:color w:val="000000"/>
                <w:sz w:val="24"/>
                <w:szCs w:val="24"/>
                <w:lang w:val="en-GB"/>
              </w:rPr>
              <w:t xml:space="preserve">Innovate Business strategies  </w:t>
            </w:r>
          </w:p>
        </w:tc>
        <w:tc>
          <w:tcPr>
            <w:tcW w:w="3431" w:type="pct"/>
          </w:tcPr>
          <w:p w14:paraId="793AF5F1" w14:textId="77777777" w:rsidR="007F1FD4" w:rsidRPr="007F1FD4" w:rsidRDefault="007F1FD4" w:rsidP="00584355">
            <w:pPr>
              <w:numPr>
                <w:ilvl w:val="0"/>
                <w:numId w:val="205"/>
              </w:numPr>
              <w:spacing w:after="0" w:line="276" w:lineRule="auto"/>
              <w:contextualSpacing/>
              <w:rPr>
                <w:color w:val="000000"/>
                <w:sz w:val="24"/>
                <w:szCs w:val="24"/>
                <w:lang w:val="en-GB"/>
              </w:rPr>
            </w:pPr>
            <w:r w:rsidRPr="007F1FD4">
              <w:rPr>
                <w:color w:val="000000"/>
                <w:sz w:val="24"/>
                <w:szCs w:val="24"/>
                <w:lang w:val="en-GB"/>
              </w:rPr>
              <w:t xml:space="preserve">Business innovation strategies   are determined by the organization standards </w:t>
            </w:r>
          </w:p>
          <w:p w14:paraId="65FA0F2B" w14:textId="77777777" w:rsidR="007F1FD4" w:rsidRPr="007F1FD4" w:rsidRDefault="007F1FD4" w:rsidP="00584355">
            <w:pPr>
              <w:numPr>
                <w:ilvl w:val="0"/>
                <w:numId w:val="205"/>
              </w:numPr>
              <w:spacing w:after="0" w:line="276" w:lineRule="auto"/>
              <w:contextualSpacing/>
              <w:rPr>
                <w:color w:val="000000"/>
                <w:sz w:val="24"/>
                <w:szCs w:val="24"/>
                <w:lang w:val="en-GB"/>
              </w:rPr>
            </w:pPr>
            <w:r w:rsidRPr="007F1FD4">
              <w:rPr>
                <w:color w:val="000000"/>
                <w:sz w:val="24"/>
                <w:szCs w:val="24"/>
                <w:lang w:val="en-GB"/>
              </w:rPr>
              <w:t xml:space="preserve">Creativity in business development is demonstrated in accordance with business standards </w:t>
            </w:r>
          </w:p>
          <w:p w14:paraId="4524BEC3" w14:textId="77777777" w:rsidR="007F1FD4" w:rsidRPr="007F1FD4" w:rsidRDefault="007F1FD4" w:rsidP="00584355">
            <w:pPr>
              <w:numPr>
                <w:ilvl w:val="0"/>
                <w:numId w:val="205"/>
              </w:numPr>
              <w:spacing w:after="0" w:line="276" w:lineRule="auto"/>
              <w:contextualSpacing/>
              <w:rPr>
                <w:color w:val="000000"/>
                <w:sz w:val="24"/>
                <w:szCs w:val="24"/>
                <w:lang w:val="en-GB"/>
              </w:rPr>
            </w:pPr>
            <w:r w:rsidRPr="007F1FD4">
              <w:rPr>
                <w:b/>
                <w:i/>
                <w:color w:val="000000"/>
                <w:sz w:val="24"/>
                <w:szCs w:val="24"/>
                <w:lang w:val="en-GB"/>
              </w:rPr>
              <w:t xml:space="preserve">Innovative business </w:t>
            </w:r>
            <w:proofErr w:type="gramStart"/>
            <w:r w:rsidRPr="007F1FD4">
              <w:rPr>
                <w:b/>
                <w:i/>
                <w:color w:val="000000"/>
                <w:sz w:val="24"/>
                <w:szCs w:val="24"/>
                <w:lang w:val="en-GB"/>
              </w:rPr>
              <w:t xml:space="preserve">standards </w:t>
            </w:r>
            <w:r w:rsidRPr="007F1FD4">
              <w:rPr>
                <w:color w:val="000000"/>
                <w:sz w:val="24"/>
                <w:szCs w:val="24"/>
                <w:lang w:val="en-GB"/>
              </w:rPr>
              <w:t xml:space="preserve"> are</w:t>
            </w:r>
            <w:proofErr w:type="gramEnd"/>
            <w:r w:rsidRPr="007F1FD4">
              <w:rPr>
                <w:color w:val="000000"/>
                <w:sz w:val="24"/>
                <w:szCs w:val="24"/>
                <w:lang w:val="en-GB"/>
              </w:rPr>
              <w:t xml:space="preserve"> developed as per business principles</w:t>
            </w:r>
          </w:p>
          <w:p w14:paraId="2DB70606" w14:textId="77777777" w:rsidR="007F1FD4" w:rsidRPr="007F1FD4" w:rsidRDefault="007F1FD4" w:rsidP="00584355">
            <w:pPr>
              <w:numPr>
                <w:ilvl w:val="0"/>
                <w:numId w:val="205"/>
              </w:numPr>
              <w:spacing w:after="0" w:line="276" w:lineRule="auto"/>
              <w:contextualSpacing/>
              <w:rPr>
                <w:color w:val="000000"/>
                <w:sz w:val="24"/>
                <w:szCs w:val="24"/>
                <w:lang w:val="en-GB"/>
              </w:rPr>
            </w:pPr>
            <w:r w:rsidRPr="007F1FD4">
              <w:rPr>
                <w:color w:val="000000"/>
                <w:sz w:val="24"/>
                <w:szCs w:val="24"/>
                <w:lang w:val="en-GB"/>
              </w:rPr>
              <w:t>Linkages with other entrepreneurs are created as per best practice</w:t>
            </w:r>
          </w:p>
          <w:p w14:paraId="616EDD15" w14:textId="77777777" w:rsidR="007F1FD4" w:rsidRPr="007F1FD4" w:rsidRDefault="007F1FD4" w:rsidP="00584355">
            <w:pPr>
              <w:numPr>
                <w:ilvl w:val="0"/>
                <w:numId w:val="205"/>
              </w:numPr>
              <w:spacing w:after="0" w:line="276" w:lineRule="auto"/>
              <w:contextualSpacing/>
              <w:rPr>
                <w:color w:val="000000"/>
                <w:sz w:val="24"/>
                <w:szCs w:val="24"/>
                <w:lang w:val="en-GB"/>
              </w:rPr>
            </w:pPr>
            <w:r w:rsidRPr="007F1FD4">
              <w:rPr>
                <w:color w:val="000000"/>
                <w:sz w:val="24"/>
                <w:szCs w:val="24"/>
                <w:lang w:val="en-GB"/>
              </w:rPr>
              <w:t>ICT is incorporated in business growth and development as per best practice</w:t>
            </w:r>
          </w:p>
        </w:tc>
      </w:tr>
      <w:tr w:rsidR="007F1FD4" w:rsidRPr="007F1FD4" w14:paraId="626FEBAB" w14:textId="77777777" w:rsidTr="00F44668">
        <w:tc>
          <w:tcPr>
            <w:tcW w:w="1569" w:type="pct"/>
          </w:tcPr>
          <w:p w14:paraId="1038A483" w14:textId="77777777" w:rsidR="007F1FD4" w:rsidRPr="007F1FD4" w:rsidRDefault="007F1FD4" w:rsidP="00584355">
            <w:pPr>
              <w:numPr>
                <w:ilvl w:val="0"/>
                <w:numId w:val="200"/>
              </w:numPr>
              <w:spacing w:after="0" w:line="276" w:lineRule="auto"/>
              <w:contextualSpacing/>
              <w:rPr>
                <w:color w:val="000000"/>
                <w:sz w:val="24"/>
                <w:szCs w:val="24"/>
                <w:lang w:val="en-GB"/>
              </w:rPr>
            </w:pPr>
            <w:r w:rsidRPr="007F1FD4">
              <w:rPr>
                <w:color w:val="000000"/>
                <w:sz w:val="24"/>
                <w:szCs w:val="24"/>
                <w:lang w:val="en-GB"/>
              </w:rPr>
              <w:lastRenderedPageBreak/>
              <w:t>Develop Business Plan</w:t>
            </w:r>
          </w:p>
        </w:tc>
        <w:tc>
          <w:tcPr>
            <w:tcW w:w="3431" w:type="pct"/>
          </w:tcPr>
          <w:p w14:paraId="680BFBF2" w14:textId="77777777" w:rsidR="007F1FD4" w:rsidRPr="007F1FD4" w:rsidRDefault="007F1FD4" w:rsidP="00584355">
            <w:pPr>
              <w:numPr>
                <w:ilvl w:val="0"/>
                <w:numId w:val="206"/>
              </w:numPr>
              <w:spacing w:after="0" w:line="276" w:lineRule="auto"/>
              <w:ind w:left="511"/>
              <w:contextualSpacing/>
              <w:rPr>
                <w:color w:val="000000"/>
                <w:kern w:val="28"/>
                <w:sz w:val="24"/>
                <w:szCs w:val="24"/>
                <w:lang w:val="en-GB"/>
              </w:rPr>
            </w:pPr>
            <w:r w:rsidRPr="007F1FD4">
              <w:rPr>
                <w:bCs/>
                <w:iCs/>
                <w:color w:val="000000"/>
                <w:kern w:val="28"/>
                <w:sz w:val="24"/>
                <w:szCs w:val="24"/>
                <w:lang w:val="en-GB"/>
              </w:rPr>
              <w:t xml:space="preserve">Business idea is described as per business procedures and standards    </w:t>
            </w:r>
          </w:p>
          <w:p w14:paraId="2ECD6242" w14:textId="77777777" w:rsidR="007F1FD4" w:rsidRPr="007F1FD4" w:rsidRDefault="007F1FD4" w:rsidP="00584355">
            <w:pPr>
              <w:numPr>
                <w:ilvl w:val="0"/>
                <w:numId w:val="206"/>
              </w:numPr>
              <w:spacing w:after="0" w:line="276" w:lineRule="auto"/>
              <w:ind w:left="511"/>
              <w:contextualSpacing/>
              <w:rPr>
                <w:color w:val="000000"/>
                <w:kern w:val="28"/>
                <w:sz w:val="24"/>
                <w:szCs w:val="24"/>
                <w:lang w:val="en-GB"/>
              </w:rPr>
            </w:pPr>
            <w:r w:rsidRPr="007F1FD4">
              <w:rPr>
                <w:bCs/>
                <w:iCs/>
                <w:color w:val="000000"/>
                <w:kern w:val="28"/>
                <w:sz w:val="24"/>
                <w:szCs w:val="24"/>
                <w:lang w:val="en-GB"/>
              </w:rPr>
              <w:t xml:space="preserve">Business description is developed as per business plan format </w:t>
            </w:r>
          </w:p>
          <w:p w14:paraId="183F54AC" w14:textId="77777777" w:rsidR="007F1FD4" w:rsidRPr="007F1FD4" w:rsidRDefault="007F1FD4" w:rsidP="00584355">
            <w:pPr>
              <w:numPr>
                <w:ilvl w:val="0"/>
                <w:numId w:val="206"/>
              </w:numPr>
              <w:spacing w:after="0" w:line="276" w:lineRule="auto"/>
              <w:ind w:left="511"/>
              <w:contextualSpacing/>
              <w:rPr>
                <w:color w:val="000000"/>
                <w:kern w:val="28"/>
                <w:sz w:val="24"/>
                <w:szCs w:val="24"/>
                <w:lang w:val="en-GB"/>
              </w:rPr>
            </w:pPr>
            <w:r w:rsidRPr="007F1FD4">
              <w:rPr>
                <w:bCs/>
                <w:iCs/>
                <w:color w:val="000000"/>
                <w:kern w:val="28"/>
                <w:sz w:val="24"/>
                <w:szCs w:val="24"/>
                <w:lang w:val="en-GB"/>
              </w:rPr>
              <w:t xml:space="preserve">Marketing plan is developed as per business plan format </w:t>
            </w:r>
          </w:p>
          <w:p w14:paraId="50A00407" w14:textId="77777777" w:rsidR="007F1FD4" w:rsidRPr="007F1FD4" w:rsidRDefault="007F1FD4" w:rsidP="00584355">
            <w:pPr>
              <w:numPr>
                <w:ilvl w:val="0"/>
                <w:numId w:val="206"/>
              </w:numPr>
              <w:spacing w:after="0" w:line="276" w:lineRule="auto"/>
              <w:ind w:left="511"/>
              <w:contextualSpacing/>
              <w:rPr>
                <w:color w:val="000000"/>
                <w:kern w:val="28"/>
                <w:sz w:val="24"/>
                <w:szCs w:val="24"/>
                <w:lang w:val="en-GB"/>
              </w:rPr>
            </w:pPr>
            <w:r w:rsidRPr="007F1FD4">
              <w:rPr>
                <w:bCs/>
                <w:iCs/>
                <w:color w:val="000000"/>
                <w:kern w:val="28"/>
                <w:sz w:val="24"/>
                <w:szCs w:val="24"/>
                <w:lang w:val="en-GB"/>
              </w:rPr>
              <w:t xml:space="preserve">Organizational/Management plan is prepared in accordance with business plan format </w:t>
            </w:r>
          </w:p>
          <w:p w14:paraId="25C76D91" w14:textId="77777777" w:rsidR="007F1FD4" w:rsidRPr="007F1FD4" w:rsidRDefault="007F1FD4" w:rsidP="00584355">
            <w:pPr>
              <w:numPr>
                <w:ilvl w:val="0"/>
                <w:numId w:val="206"/>
              </w:numPr>
              <w:spacing w:after="0" w:line="276" w:lineRule="auto"/>
              <w:ind w:left="511"/>
              <w:contextualSpacing/>
              <w:rPr>
                <w:color w:val="000000"/>
                <w:kern w:val="28"/>
                <w:sz w:val="24"/>
                <w:szCs w:val="24"/>
                <w:lang w:val="en-GB"/>
              </w:rPr>
            </w:pPr>
            <w:r w:rsidRPr="007F1FD4">
              <w:rPr>
                <w:color w:val="000000"/>
                <w:kern w:val="28"/>
                <w:sz w:val="24"/>
                <w:szCs w:val="24"/>
                <w:lang w:val="en-GB"/>
              </w:rPr>
              <w:t xml:space="preserve">Production/operation plan </w:t>
            </w:r>
            <w:r w:rsidRPr="007F1FD4">
              <w:rPr>
                <w:bCs/>
                <w:iCs/>
                <w:color w:val="000000"/>
                <w:kern w:val="28"/>
                <w:sz w:val="24"/>
                <w:szCs w:val="24"/>
                <w:lang w:val="en-GB"/>
              </w:rPr>
              <w:t xml:space="preserve">is prepared </w:t>
            </w:r>
            <w:r w:rsidRPr="007F1FD4">
              <w:rPr>
                <w:color w:val="000000"/>
                <w:kern w:val="28"/>
                <w:sz w:val="24"/>
                <w:szCs w:val="24"/>
                <w:lang w:val="en-GB"/>
              </w:rPr>
              <w:t>in accordance with business plan format</w:t>
            </w:r>
          </w:p>
          <w:p w14:paraId="6EC3122A" w14:textId="77777777" w:rsidR="007F1FD4" w:rsidRPr="007F1FD4" w:rsidRDefault="007F1FD4" w:rsidP="00584355">
            <w:pPr>
              <w:numPr>
                <w:ilvl w:val="0"/>
                <w:numId w:val="206"/>
              </w:numPr>
              <w:spacing w:after="0" w:line="276" w:lineRule="auto"/>
              <w:ind w:left="511"/>
              <w:contextualSpacing/>
              <w:rPr>
                <w:color w:val="000000"/>
                <w:kern w:val="28"/>
                <w:sz w:val="24"/>
                <w:szCs w:val="24"/>
                <w:lang w:val="en-GB"/>
              </w:rPr>
            </w:pPr>
            <w:r w:rsidRPr="007F1FD4">
              <w:rPr>
                <w:color w:val="000000"/>
                <w:kern w:val="28"/>
                <w:sz w:val="24"/>
                <w:szCs w:val="24"/>
                <w:lang w:val="en-GB"/>
              </w:rPr>
              <w:t xml:space="preserve">Financial plan is prepared in accordance with the business plan format </w:t>
            </w:r>
          </w:p>
          <w:p w14:paraId="4C9CC1D4" w14:textId="77777777" w:rsidR="007F1FD4" w:rsidRPr="007F1FD4" w:rsidRDefault="007F1FD4" w:rsidP="00584355">
            <w:pPr>
              <w:numPr>
                <w:ilvl w:val="0"/>
                <w:numId w:val="206"/>
              </w:numPr>
              <w:spacing w:after="0" w:line="276" w:lineRule="auto"/>
              <w:ind w:left="511"/>
              <w:contextualSpacing/>
              <w:rPr>
                <w:color w:val="000000"/>
                <w:kern w:val="28"/>
                <w:sz w:val="24"/>
                <w:szCs w:val="24"/>
                <w:lang w:val="en-GB"/>
              </w:rPr>
            </w:pPr>
            <w:r w:rsidRPr="007F1FD4">
              <w:rPr>
                <w:color w:val="000000"/>
                <w:kern w:val="28"/>
                <w:sz w:val="24"/>
                <w:szCs w:val="24"/>
                <w:lang w:val="en-GB"/>
              </w:rPr>
              <w:t>Executive summary is prepared in accordance with business plan format</w:t>
            </w:r>
          </w:p>
          <w:p w14:paraId="34C4C380" w14:textId="77777777" w:rsidR="007F1FD4" w:rsidRPr="007F1FD4" w:rsidRDefault="007F1FD4" w:rsidP="00584355">
            <w:pPr>
              <w:numPr>
                <w:ilvl w:val="0"/>
                <w:numId w:val="206"/>
              </w:numPr>
              <w:spacing w:after="0" w:line="276" w:lineRule="auto"/>
              <w:ind w:left="511"/>
              <w:contextualSpacing/>
              <w:rPr>
                <w:color w:val="000000"/>
                <w:kern w:val="28"/>
                <w:sz w:val="24"/>
                <w:szCs w:val="24"/>
                <w:lang w:val="en-GB"/>
              </w:rPr>
            </w:pPr>
            <w:r w:rsidRPr="007F1FD4">
              <w:rPr>
                <w:color w:val="000000"/>
                <w:kern w:val="28"/>
                <w:sz w:val="24"/>
                <w:szCs w:val="24"/>
                <w:lang w:val="en-GB"/>
              </w:rPr>
              <w:t>Business plan is presented as per best practice</w:t>
            </w:r>
          </w:p>
          <w:p w14:paraId="7B8CC509" w14:textId="77777777" w:rsidR="007F1FD4" w:rsidRPr="007F1FD4" w:rsidRDefault="007F1FD4" w:rsidP="00584355">
            <w:pPr>
              <w:numPr>
                <w:ilvl w:val="0"/>
                <w:numId w:val="206"/>
              </w:numPr>
              <w:spacing w:after="0" w:line="276" w:lineRule="auto"/>
              <w:ind w:left="511"/>
              <w:contextualSpacing/>
              <w:rPr>
                <w:color w:val="000000"/>
                <w:kern w:val="28"/>
                <w:sz w:val="24"/>
                <w:szCs w:val="24"/>
                <w:lang w:val="en-GB"/>
              </w:rPr>
            </w:pPr>
            <w:r w:rsidRPr="007F1FD4">
              <w:rPr>
                <w:color w:val="000000"/>
                <w:kern w:val="28"/>
                <w:sz w:val="24"/>
                <w:szCs w:val="24"/>
                <w:lang w:val="en-GB"/>
              </w:rPr>
              <w:t>Business ideas are incubated as per institutional policy.</w:t>
            </w:r>
          </w:p>
        </w:tc>
      </w:tr>
    </w:tbl>
    <w:p w14:paraId="7AB0F3A2" w14:textId="77777777" w:rsidR="007F1FD4" w:rsidRPr="007F1FD4" w:rsidRDefault="007F1FD4" w:rsidP="007F1FD4">
      <w:pPr>
        <w:spacing w:after="120" w:line="276" w:lineRule="auto"/>
        <w:rPr>
          <w:rFonts w:ascii="Times New Roman" w:eastAsia="Times New Roman" w:hAnsi="Times New Roman"/>
          <w:color w:val="000000"/>
          <w:kern w:val="28"/>
          <w:sz w:val="24"/>
          <w:szCs w:val="24"/>
          <w:lang w:val="en-GB"/>
        </w:rPr>
      </w:pPr>
    </w:p>
    <w:p w14:paraId="717F78FF" w14:textId="77777777" w:rsidR="007F1FD4" w:rsidRPr="007F1FD4" w:rsidRDefault="007F1FD4" w:rsidP="007F1FD4">
      <w:pPr>
        <w:spacing w:after="120" w:line="276" w:lineRule="auto"/>
        <w:rPr>
          <w:rFonts w:ascii="Times New Roman" w:eastAsia="Times New Roman" w:hAnsi="Times New Roman"/>
          <w:b/>
          <w:color w:val="000000"/>
          <w:kern w:val="28"/>
          <w:sz w:val="24"/>
          <w:szCs w:val="24"/>
          <w:lang w:val="en-GB"/>
        </w:rPr>
      </w:pPr>
      <w:r w:rsidRPr="007F1FD4">
        <w:rPr>
          <w:rFonts w:ascii="Times New Roman" w:eastAsia="Times New Roman" w:hAnsi="Times New Roman"/>
          <w:b/>
          <w:color w:val="000000"/>
          <w:kern w:val="28"/>
          <w:sz w:val="24"/>
          <w:szCs w:val="24"/>
          <w:lang w:val="en-GB"/>
        </w:rPr>
        <w:t>RANGE</w:t>
      </w:r>
    </w:p>
    <w:p w14:paraId="4251C540" w14:textId="77777777" w:rsidR="007F1FD4" w:rsidRPr="007F1FD4" w:rsidRDefault="007F1FD4" w:rsidP="007F1FD4">
      <w:pPr>
        <w:spacing w:after="120" w:line="276" w:lineRule="auto"/>
        <w:jc w:val="both"/>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 xml:space="preserve">This section provides work environment and conditions to which the performance criteria apply. It allows for different work environment and situations that will affect performance. </w:t>
      </w:r>
    </w:p>
    <w:tbl>
      <w:tblPr>
        <w:tblStyle w:val="TableGrid80"/>
        <w:tblW w:w="5000" w:type="pct"/>
        <w:tblLook w:val="04A0" w:firstRow="1" w:lastRow="0" w:firstColumn="1" w:lastColumn="0" w:noHBand="0" w:noVBand="1"/>
      </w:tblPr>
      <w:tblGrid>
        <w:gridCol w:w="3523"/>
        <w:gridCol w:w="5107"/>
      </w:tblGrid>
      <w:tr w:rsidR="007F1FD4" w:rsidRPr="007F1FD4" w14:paraId="62B18DBC" w14:textId="77777777" w:rsidTr="00F44668">
        <w:trPr>
          <w:trHeight w:val="575"/>
          <w:tblHeader/>
        </w:trPr>
        <w:tc>
          <w:tcPr>
            <w:tcW w:w="2041" w:type="pct"/>
          </w:tcPr>
          <w:p w14:paraId="5608F068" w14:textId="77777777" w:rsidR="007F1FD4" w:rsidRPr="007F1FD4" w:rsidRDefault="007F1FD4" w:rsidP="007F1FD4">
            <w:pPr>
              <w:spacing w:after="0" w:line="276" w:lineRule="auto"/>
              <w:contextualSpacing/>
              <w:rPr>
                <w:b/>
                <w:color w:val="000000"/>
                <w:kern w:val="28"/>
                <w:sz w:val="24"/>
                <w:szCs w:val="24"/>
                <w:lang w:val="en-GB"/>
              </w:rPr>
            </w:pPr>
            <w:r w:rsidRPr="007F1FD4">
              <w:rPr>
                <w:b/>
                <w:color w:val="000000"/>
                <w:kern w:val="28"/>
                <w:sz w:val="24"/>
                <w:szCs w:val="24"/>
                <w:lang w:val="en-GB"/>
              </w:rPr>
              <w:t>Variable</w:t>
            </w:r>
          </w:p>
        </w:tc>
        <w:tc>
          <w:tcPr>
            <w:tcW w:w="2959" w:type="pct"/>
          </w:tcPr>
          <w:p w14:paraId="2FFB9C8D" w14:textId="77777777" w:rsidR="007F1FD4" w:rsidRPr="007F1FD4" w:rsidRDefault="007F1FD4" w:rsidP="007F1FD4">
            <w:pPr>
              <w:spacing w:after="0" w:line="276" w:lineRule="auto"/>
              <w:rPr>
                <w:b/>
                <w:color w:val="000000"/>
                <w:kern w:val="28"/>
                <w:sz w:val="24"/>
                <w:szCs w:val="24"/>
                <w:lang w:val="en-GB"/>
              </w:rPr>
            </w:pPr>
            <w:r w:rsidRPr="007F1FD4">
              <w:rPr>
                <w:b/>
                <w:color w:val="000000"/>
                <w:kern w:val="28"/>
                <w:sz w:val="24"/>
                <w:szCs w:val="24"/>
                <w:lang w:val="en-GB"/>
              </w:rPr>
              <w:t xml:space="preserve">Range </w:t>
            </w:r>
          </w:p>
        </w:tc>
      </w:tr>
      <w:tr w:rsidR="007F1FD4" w:rsidRPr="007F1FD4" w14:paraId="3EA2EDD2" w14:textId="77777777" w:rsidTr="00F44668">
        <w:tc>
          <w:tcPr>
            <w:tcW w:w="2041" w:type="pct"/>
          </w:tcPr>
          <w:p w14:paraId="50974E32" w14:textId="77777777" w:rsidR="007F1FD4" w:rsidRPr="007F1FD4" w:rsidRDefault="007F1FD4" w:rsidP="00584355">
            <w:pPr>
              <w:numPr>
                <w:ilvl w:val="0"/>
                <w:numId w:val="207"/>
              </w:numPr>
              <w:spacing w:after="0" w:line="276" w:lineRule="auto"/>
              <w:contextualSpacing/>
              <w:rPr>
                <w:b/>
                <w:color w:val="000000"/>
                <w:kern w:val="28"/>
                <w:sz w:val="24"/>
                <w:szCs w:val="24"/>
                <w:lang w:val="en-GB"/>
              </w:rPr>
            </w:pPr>
            <w:r w:rsidRPr="007F1FD4">
              <w:rPr>
                <w:color w:val="000000"/>
                <w:kern w:val="28"/>
                <w:sz w:val="24"/>
                <w:szCs w:val="24"/>
                <w:lang w:val="en-GB"/>
              </w:rPr>
              <w:t>Sources of personal funds may</w:t>
            </w:r>
            <w:r w:rsidRPr="007F1FD4">
              <w:rPr>
                <w:b/>
                <w:color w:val="000000"/>
                <w:kern w:val="28"/>
                <w:sz w:val="24"/>
                <w:szCs w:val="24"/>
                <w:lang w:val="en-GB"/>
              </w:rPr>
              <w:t xml:space="preserve"> </w:t>
            </w:r>
            <w:r w:rsidRPr="007F1FD4">
              <w:rPr>
                <w:color w:val="000000"/>
                <w:kern w:val="28"/>
                <w:sz w:val="24"/>
                <w:szCs w:val="24"/>
                <w:lang w:val="en-GB"/>
              </w:rPr>
              <w:t>include but not limited to:</w:t>
            </w:r>
          </w:p>
        </w:tc>
        <w:tc>
          <w:tcPr>
            <w:tcW w:w="2959" w:type="pct"/>
          </w:tcPr>
          <w:p w14:paraId="579FB964" w14:textId="77777777" w:rsidR="007F1FD4" w:rsidRPr="007F1FD4" w:rsidRDefault="007F1FD4" w:rsidP="00584355">
            <w:pPr>
              <w:numPr>
                <w:ilvl w:val="0"/>
                <w:numId w:val="208"/>
              </w:numPr>
              <w:spacing w:after="0" w:line="240" w:lineRule="auto"/>
              <w:contextualSpacing/>
              <w:rPr>
                <w:color w:val="000000"/>
                <w:sz w:val="24"/>
                <w:szCs w:val="24"/>
                <w:lang w:val="en-GB"/>
              </w:rPr>
            </w:pPr>
            <w:r w:rsidRPr="007F1FD4">
              <w:rPr>
                <w:color w:val="000000"/>
                <w:sz w:val="24"/>
                <w:szCs w:val="24"/>
                <w:lang w:val="en-GB"/>
              </w:rPr>
              <w:t>Salary/Wages</w:t>
            </w:r>
          </w:p>
          <w:p w14:paraId="25981A61" w14:textId="77777777" w:rsidR="007F1FD4" w:rsidRPr="007F1FD4" w:rsidRDefault="007F1FD4" w:rsidP="00584355">
            <w:pPr>
              <w:numPr>
                <w:ilvl w:val="0"/>
                <w:numId w:val="208"/>
              </w:numPr>
              <w:spacing w:after="0" w:line="240" w:lineRule="auto"/>
              <w:contextualSpacing/>
              <w:rPr>
                <w:color w:val="000000"/>
                <w:sz w:val="24"/>
                <w:szCs w:val="24"/>
                <w:lang w:val="en-GB"/>
              </w:rPr>
            </w:pPr>
            <w:r w:rsidRPr="007F1FD4">
              <w:rPr>
                <w:color w:val="000000"/>
                <w:sz w:val="24"/>
                <w:szCs w:val="24"/>
                <w:lang w:val="en-GB"/>
              </w:rPr>
              <w:t>Investments</w:t>
            </w:r>
          </w:p>
          <w:p w14:paraId="5738C80A" w14:textId="77777777" w:rsidR="007F1FD4" w:rsidRPr="007F1FD4" w:rsidRDefault="007F1FD4" w:rsidP="00584355">
            <w:pPr>
              <w:numPr>
                <w:ilvl w:val="0"/>
                <w:numId w:val="208"/>
              </w:numPr>
              <w:spacing w:after="0" w:line="240" w:lineRule="auto"/>
              <w:contextualSpacing/>
              <w:rPr>
                <w:color w:val="000000"/>
                <w:sz w:val="24"/>
                <w:szCs w:val="24"/>
                <w:lang w:val="en-GB"/>
              </w:rPr>
            </w:pPr>
            <w:r w:rsidRPr="007F1FD4">
              <w:rPr>
                <w:color w:val="000000"/>
                <w:sz w:val="24"/>
                <w:szCs w:val="24"/>
                <w:lang w:val="en-GB"/>
              </w:rPr>
              <w:t>Savings</w:t>
            </w:r>
          </w:p>
          <w:p w14:paraId="385F0871" w14:textId="77777777" w:rsidR="007F1FD4" w:rsidRPr="007F1FD4" w:rsidRDefault="007F1FD4" w:rsidP="00584355">
            <w:pPr>
              <w:numPr>
                <w:ilvl w:val="0"/>
                <w:numId w:val="208"/>
              </w:numPr>
              <w:spacing w:after="0" w:line="240" w:lineRule="auto"/>
              <w:contextualSpacing/>
              <w:rPr>
                <w:color w:val="000000"/>
                <w:sz w:val="24"/>
                <w:szCs w:val="24"/>
                <w:lang w:val="en-GB"/>
              </w:rPr>
            </w:pPr>
            <w:r w:rsidRPr="007F1FD4">
              <w:rPr>
                <w:color w:val="000000"/>
                <w:sz w:val="24"/>
                <w:szCs w:val="24"/>
                <w:lang w:val="en-GB"/>
              </w:rPr>
              <w:t>Inheritance</w:t>
            </w:r>
          </w:p>
          <w:p w14:paraId="30D3A49A" w14:textId="77777777" w:rsidR="007F1FD4" w:rsidRPr="007F1FD4" w:rsidRDefault="007F1FD4" w:rsidP="00584355">
            <w:pPr>
              <w:numPr>
                <w:ilvl w:val="0"/>
                <w:numId w:val="208"/>
              </w:numPr>
              <w:spacing w:after="0" w:line="240" w:lineRule="auto"/>
              <w:contextualSpacing/>
              <w:rPr>
                <w:color w:val="000000"/>
                <w:sz w:val="24"/>
                <w:szCs w:val="24"/>
                <w:lang w:val="en-GB"/>
              </w:rPr>
            </w:pPr>
            <w:r w:rsidRPr="007F1FD4">
              <w:rPr>
                <w:color w:val="000000"/>
                <w:sz w:val="24"/>
                <w:szCs w:val="24"/>
                <w:lang w:val="en-GB"/>
              </w:rPr>
              <w:t>Government Benefits</w:t>
            </w:r>
          </w:p>
          <w:p w14:paraId="425E81B6" w14:textId="77777777" w:rsidR="007F1FD4" w:rsidRPr="007F1FD4" w:rsidRDefault="007F1FD4" w:rsidP="007F1FD4">
            <w:pPr>
              <w:spacing w:after="0" w:line="276" w:lineRule="auto"/>
              <w:rPr>
                <w:b/>
                <w:color w:val="000000"/>
                <w:kern w:val="28"/>
                <w:sz w:val="24"/>
                <w:szCs w:val="24"/>
                <w:lang w:val="en-GB"/>
              </w:rPr>
            </w:pPr>
          </w:p>
        </w:tc>
      </w:tr>
      <w:tr w:rsidR="007F1FD4" w:rsidRPr="007F1FD4" w14:paraId="298D5F16" w14:textId="77777777" w:rsidTr="00F44668">
        <w:tc>
          <w:tcPr>
            <w:tcW w:w="2041" w:type="pct"/>
          </w:tcPr>
          <w:p w14:paraId="0B8A6ECE" w14:textId="77777777" w:rsidR="007F1FD4" w:rsidRPr="007F1FD4" w:rsidRDefault="007F1FD4" w:rsidP="00584355">
            <w:pPr>
              <w:numPr>
                <w:ilvl w:val="0"/>
                <w:numId w:val="207"/>
              </w:numPr>
              <w:spacing w:after="0" w:line="276" w:lineRule="auto"/>
              <w:contextualSpacing/>
              <w:rPr>
                <w:b/>
                <w:color w:val="000000"/>
                <w:kern w:val="28"/>
                <w:sz w:val="24"/>
                <w:szCs w:val="24"/>
                <w:lang w:val="en-GB"/>
              </w:rPr>
            </w:pPr>
            <w:r w:rsidRPr="007F1FD4">
              <w:rPr>
                <w:color w:val="000000"/>
                <w:kern w:val="28"/>
                <w:sz w:val="24"/>
                <w:szCs w:val="24"/>
                <w:lang w:val="en-GB"/>
              </w:rPr>
              <w:t>Sources of business finance may</w:t>
            </w:r>
            <w:r w:rsidRPr="007F1FD4">
              <w:rPr>
                <w:b/>
                <w:color w:val="000000"/>
                <w:kern w:val="28"/>
                <w:sz w:val="24"/>
                <w:szCs w:val="24"/>
                <w:lang w:val="en-GB"/>
              </w:rPr>
              <w:t xml:space="preserve"> </w:t>
            </w:r>
            <w:r w:rsidRPr="007F1FD4">
              <w:rPr>
                <w:color w:val="000000"/>
                <w:kern w:val="28"/>
                <w:sz w:val="24"/>
                <w:szCs w:val="24"/>
                <w:lang w:val="en-GB"/>
              </w:rPr>
              <w:t>include but not limited to:</w:t>
            </w:r>
          </w:p>
        </w:tc>
        <w:tc>
          <w:tcPr>
            <w:tcW w:w="2959" w:type="pct"/>
          </w:tcPr>
          <w:p w14:paraId="58C97C52" w14:textId="77777777" w:rsidR="007F1FD4" w:rsidRPr="007F1FD4" w:rsidRDefault="007F1FD4" w:rsidP="00584355">
            <w:pPr>
              <w:numPr>
                <w:ilvl w:val="0"/>
                <w:numId w:val="209"/>
              </w:numPr>
              <w:spacing w:after="0" w:line="240" w:lineRule="auto"/>
              <w:contextualSpacing/>
              <w:rPr>
                <w:color w:val="000000"/>
                <w:sz w:val="24"/>
                <w:szCs w:val="24"/>
                <w:lang w:val="en-GB"/>
              </w:rPr>
            </w:pPr>
            <w:r w:rsidRPr="007F1FD4">
              <w:rPr>
                <w:color w:val="000000"/>
                <w:sz w:val="24"/>
                <w:szCs w:val="24"/>
                <w:lang w:val="en-GB"/>
              </w:rPr>
              <w:t>Equity Financing</w:t>
            </w:r>
          </w:p>
          <w:p w14:paraId="44B34B6D" w14:textId="77777777" w:rsidR="007F1FD4" w:rsidRPr="007F1FD4" w:rsidRDefault="007F1FD4" w:rsidP="00584355">
            <w:pPr>
              <w:numPr>
                <w:ilvl w:val="0"/>
                <w:numId w:val="209"/>
              </w:numPr>
              <w:spacing w:after="0" w:line="240" w:lineRule="auto"/>
              <w:contextualSpacing/>
              <w:rPr>
                <w:color w:val="000000"/>
                <w:sz w:val="24"/>
                <w:szCs w:val="24"/>
                <w:lang w:val="en-GB"/>
              </w:rPr>
            </w:pPr>
            <w:r w:rsidRPr="007F1FD4">
              <w:rPr>
                <w:color w:val="000000"/>
                <w:sz w:val="24"/>
                <w:szCs w:val="24"/>
                <w:lang w:val="en-GB"/>
              </w:rPr>
              <w:t>Debt Financing,</w:t>
            </w:r>
          </w:p>
          <w:p w14:paraId="2D61752F" w14:textId="77777777" w:rsidR="007F1FD4" w:rsidRPr="007F1FD4" w:rsidRDefault="007F1FD4" w:rsidP="00584355">
            <w:pPr>
              <w:numPr>
                <w:ilvl w:val="0"/>
                <w:numId w:val="209"/>
              </w:numPr>
              <w:spacing w:after="0" w:line="240" w:lineRule="auto"/>
              <w:contextualSpacing/>
              <w:rPr>
                <w:color w:val="000000"/>
                <w:sz w:val="24"/>
                <w:szCs w:val="24"/>
                <w:lang w:val="en-GB"/>
              </w:rPr>
            </w:pPr>
            <w:r w:rsidRPr="007F1FD4">
              <w:rPr>
                <w:color w:val="000000"/>
                <w:sz w:val="24"/>
                <w:szCs w:val="24"/>
                <w:lang w:val="en-GB"/>
              </w:rPr>
              <w:t>Personal Savings/Investment</w:t>
            </w:r>
          </w:p>
          <w:p w14:paraId="0ED944B9" w14:textId="77777777" w:rsidR="007F1FD4" w:rsidRPr="007F1FD4" w:rsidRDefault="007F1FD4" w:rsidP="00584355">
            <w:pPr>
              <w:numPr>
                <w:ilvl w:val="0"/>
                <w:numId w:val="209"/>
              </w:numPr>
              <w:spacing w:after="0" w:line="240" w:lineRule="auto"/>
              <w:contextualSpacing/>
              <w:rPr>
                <w:color w:val="000000"/>
                <w:sz w:val="24"/>
                <w:szCs w:val="24"/>
                <w:lang w:val="en-GB"/>
              </w:rPr>
            </w:pPr>
            <w:r w:rsidRPr="007F1FD4">
              <w:rPr>
                <w:color w:val="000000"/>
                <w:sz w:val="24"/>
                <w:szCs w:val="24"/>
                <w:lang w:val="en-GB"/>
              </w:rPr>
              <w:t>Retained Earnings</w:t>
            </w:r>
          </w:p>
          <w:p w14:paraId="402E2CF9" w14:textId="77777777" w:rsidR="007F1FD4" w:rsidRPr="007F1FD4" w:rsidRDefault="007F1FD4" w:rsidP="00584355">
            <w:pPr>
              <w:numPr>
                <w:ilvl w:val="0"/>
                <w:numId w:val="209"/>
              </w:numPr>
              <w:spacing w:after="0" w:line="240" w:lineRule="auto"/>
              <w:contextualSpacing/>
              <w:rPr>
                <w:color w:val="000000"/>
                <w:sz w:val="24"/>
                <w:szCs w:val="24"/>
                <w:lang w:val="en-GB"/>
              </w:rPr>
            </w:pPr>
            <w:r w:rsidRPr="007F1FD4">
              <w:rPr>
                <w:color w:val="000000"/>
                <w:sz w:val="24"/>
                <w:szCs w:val="24"/>
                <w:lang w:val="en-GB"/>
              </w:rPr>
              <w:t>Grants and Subsidies</w:t>
            </w:r>
          </w:p>
          <w:p w14:paraId="46801609" w14:textId="77777777" w:rsidR="007F1FD4" w:rsidRPr="007F1FD4" w:rsidRDefault="007F1FD4" w:rsidP="00584355">
            <w:pPr>
              <w:numPr>
                <w:ilvl w:val="0"/>
                <w:numId w:val="209"/>
              </w:numPr>
              <w:spacing w:after="0" w:line="240" w:lineRule="auto"/>
              <w:contextualSpacing/>
              <w:rPr>
                <w:color w:val="000000"/>
                <w:sz w:val="24"/>
                <w:szCs w:val="24"/>
                <w:lang w:val="en-GB"/>
              </w:rPr>
            </w:pPr>
            <w:r w:rsidRPr="007F1FD4">
              <w:rPr>
                <w:color w:val="000000"/>
                <w:sz w:val="24"/>
                <w:szCs w:val="24"/>
                <w:lang w:val="en-GB"/>
              </w:rPr>
              <w:t>Crowdfunding</w:t>
            </w:r>
          </w:p>
          <w:p w14:paraId="3ADA3F58" w14:textId="77777777" w:rsidR="007F1FD4" w:rsidRPr="007F1FD4" w:rsidRDefault="007F1FD4" w:rsidP="00584355">
            <w:pPr>
              <w:numPr>
                <w:ilvl w:val="0"/>
                <w:numId w:val="209"/>
              </w:numPr>
              <w:spacing w:after="0" w:line="240" w:lineRule="auto"/>
              <w:contextualSpacing/>
              <w:rPr>
                <w:color w:val="000000"/>
                <w:sz w:val="24"/>
                <w:szCs w:val="24"/>
                <w:lang w:val="en-GB"/>
              </w:rPr>
            </w:pPr>
            <w:r w:rsidRPr="007F1FD4">
              <w:rPr>
                <w:color w:val="000000"/>
                <w:sz w:val="24"/>
                <w:szCs w:val="24"/>
                <w:lang w:val="en-GB"/>
              </w:rPr>
              <w:t xml:space="preserve">supplier Credit: </w:t>
            </w:r>
          </w:p>
          <w:p w14:paraId="61BCF845" w14:textId="77777777" w:rsidR="007F1FD4" w:rsidRPr="007F1FD4" w:rsidRDefault="007F1FD4" w:rsidP="00584355">
            <w:pPr>
              <w:numPr>
                <w:ilvl w:val="0"/>
                <w:numId w:val="209"/>
              </w:numPr>
              <w:spacing w:after="0" w:line="240" w:lineRule="auto"/>
              <w:contextualSpacing/>
              <w:rPr>
                <w:color w:val="000000"/>
                <w:sz w:val="24"/>
                <w:szCs w:val="24"/>
                <w:lang w:val="en-GB"/>
              </w:rPr>
            </w:pPr>
            <w:r w:rsidRPr="007F1FD4">
              <w:rPr>
                <w:color w:val="000000"/>
                <w:sz w:val="24"/>
                <w:szCs w:val="24"/>
                <w:lang w:val="en-GB"/>
              </w:rPr>
              <w:t>Leasing and Asset Financing:</w:t>
            </w:r>
          </w:p>
        </w:tc>
      </w:tr>
      <w:tr w:rsidR="007F1FD4" w:rsidRPr="007F1FD4" w14:paraId="4226B1AD" w14:textId="77777777" w:rsidTr="00F44668">
        <w:tc>
          <w:tcPr>
            <w:tcW w:w="2041" w:type="pct"/>
          </w:tcPr>
          <w:p w14:paraId="2F8597AD" w14:textId="77777777" w:rsidR="007F1FD4" w:rsidRPr="007F1FD4" w:rsidRDefault="007F1FD4" w:rsidP="00584355">
            <w:pPr>
              <w:numPr>
                <w:ilvl w:val="0"/>
                <w:numId w:val="207"/>
              </w:numPr>
              <w:spacing w:after="0" w:line="276" w:lineRule="auto"/>
              <w:contextualSpacing/>
              <w:rPr>
                <w:color w:val="000000"/>
                <w:kern w:val="28"/>
                <w:sz w:val="24"/>
                <w:szCs w:val="24"/>
                <w:lang w:val="en-GB"/>
              </w:rPr>
            </w:pPr>
            <w:r w:rsidRPr="007F1FD4">
              <w:rPr>
                <w:color w:val="000000"/>
                <w:kern w:val="28"/>
                <w:sz w:val="24"/>
                <w:szCs w:val="24"/>
                <w:lang w:val="en-GB"/>
              </w:rPr>
              <w:lastRenderedPageBreak/>
              <w:t>Types of entrepreneurs may include but not limited to:</w:t>
            </w:r>
          </w:p>
        </w:tc>
        <w:tc>
          <w:tcPr>
            <w:tcW w:w="2959" w:type="pct"/>
          </w:tcPr>
          <w:p w14:paraId="331882AB" w14:textId="77777777" w:rsidR="007F1FD4" w:rsidRPr="007F1FD4" w:rsidRDefault="007F1FD4" w:rsidP="00584355">
            <w:pPr>
              <w:numPr>
                <w:ilvl w:val="0"/>
                <w:numId w:val="210"/>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Innovators</w:t>
            </w:r>
          </w:p>
          <w:p w14:paraId="4E59A426" w14:textId="77777777" w:rsidR="007F1FD4" w:rsidRPr="007F1FD4" w:rsidRDefault="007F1FD4" w:rsidP="00584355">
            <w:pPr>
              <w:numPr>
                <w:ilvl w:val="0"/>
                <w:numId w:val="210"/>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Imitators</w:t>
            </w:r>
          </w:p>
          <w:p w14:paraId="5FFB3153" w14:textId="77777777" w:rsidR="007F1FD4" w:rsidRPr="007F1FD4" w:rsidRDefault="007F1FD4" w:rsidP="00584355">
            <w:pPr>
              <w:numPr>
                <w:ilvl w:val="0"/>
                <w:numId w:val="210"/>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Craft</w:t>
            </w:r>
          </w:p>
          <w:p w14:paraId="42A03018" w14:textId="77777777" w:rsidR="007F1FD4" w:rsidRPr="007F1FD4" w:rsidRDefault="007F1FD4" w:rsidP="00584355">
            <w:pPr>
              <w:numPr>
                <w:ilvl w:val="0"/>
                <w:numId w:val="210"/>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Opportunistic</w:t>
            </w:r>
          </w:p>
          <w:p w14:paraId="1661D4A0" w14:textId="77777777" w:rsidR="007F1FD4" w:rsidRPr="007F1FD4" w:rsidRDefault="007F1FD4" w:rsidP="00584355">
            <w:pPr>
              <w:numPr>
                <w:ilvl w:val="0"/>
                <w:numId w:val="210"/>
              </w:numPr>
              <w:spacing w:after="0" w:line="276" w:lineRule="auto"/>
              <w:ind w:left="631" w:hanging="450"/>
              <w:contextualSpacing/>
              <w:rPr>
                <w:b/>
                <w:color w:val="000000"/>
                <w:kern w:val="28"/>
                <w:sz w:val="24"/>
                <w:szCs w:val="24"/>
                <w:lang w:val="en-GB"/>
              </w:rPr>
            </w:pPr>
            <w:r w:rsidRPr="007F1FD4">
              <w:rPr>
                <w:color w:val="000000"/>
                <w:kern w:val="28"/>
                <w:sz w:val="24"/>
                <w:szCs w:val="24"/>
                <w:lang w:val="en-GB"/>
              </w:rPr>
              <w:t>Speculators</w:t>
            </w:r>
          </w:p>
        </w:tc>
      </w:tr>
      <w:tr w:rsidR="007F1FD4" w:rsidRPr="007F1FD4" w14:paraId="108991A4" w14:textId="77777777" w:rsidTr="00F44668">
        <w:tc>
          <w:tcPr>
            <w:tcW w:w="2041" w:type="pct"/>
          </w:tcPr>
          <w:p w14:paraId="617B127C" w14:textId="77777777" w:rsidR="007F1FD4" w:rsidRPr="007F1FD4" w:rsidRDefault="007F1FD4" w:rsidP="00584355">
            <w:pPr>
              <w:numPr>
                <w:ilvl w:val="0"/>
                <w:numId w:val="207"/>
              </w:numPr>
              <w:spacing w:after="0" w:line="276" w:lineRule="auto"/>
              <w:contextualSpacing/>
              <w:rPr>
                <w:color w:val="000000"/>
                <w:kern w:val="28"/>
                <w:sz w:val="24"/>
                <w:szCs w:val="24"/>
                <w:lang w:val="en-GB"/>
              </w:rPr>
            </w:pPr>
            <w:r w:rsidRPr="007F1FD4">
              <w:rPr>
                <w:color w:val="000000"/>
                <w:kern w:val="28"/>
                <w:sz w:val="24"/>
                <w:szCs w:val="24"/>
                <w:lang w:val="en-GB"/>
              </w:rPr>
              <w:t>Characteristics of Entrepreneurs may include but not limited to:</w:t>
            </w:r>
          </w:p>
        </w:tc>
        <w:tc>
          <w:tcPr>
            <w:tcW w:w="2959" w:type="pct"/>
          </w:tcPr>
          <w:p w14:paraId="49811AAE" w14:textId="77777777" w:rsidR="007F1FD4" w:rsidRPr="007F1FD4" w:rsidRDefault="007F1FD4" w:rsidP="00584355">
            <w:pPr>
              <w:numPr>
                <w:ilvl w:val="0"/>
                <w:numId w:val="211"/>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Creative</w:t>
            </w:r>
          </w:p>
          <w:p w14:paraId="78E953CF" w14:textId="77777777" w:rsidR="007F1FD4" w:rsidRPr="007F1FD4" w:rsidRDefault="007F1FD4" w:rsidP="00584355">
            <w:pPr>
              <w:numPr>
                <w:ilvl w:val="0"/>
                <w:numId w:val="211"/>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Innovative</w:t>
            </w:r>
          </w:p>
          <w:p w14:paraId="2A411ACC" w14:textId="77777777" w:rsidR="007F1FD4" w:rsidRPr="007F1FD4" w:rsidRDefault="007F1FD4" w:rsidP="00584355">
            <w:pPr>
              <w:numPr>
                <w:ilvl w:val="0"/>
                <w:numId w:val="211"/>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Planner</w:t>
            </w:r>
          </w:p>
          <w:p w14:paraId="1EADBB7C" w14:textId="77777777" w:rsidR="007F1FD4" w:rsidRPr="007F1FD4" w:rsidRDefault="007F1FD4" w:rsidP="00584355">
            <w:pPr>
              <w:numPr>
                <w:ilvl w:val="0"/>
                <w:numId w:val="211"/>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Risk taker</w:t>
            </w:r>
          </w:p>
          <w:p w14:paraId="09FE4071" w14:textId="77777777" w:rsidR="007F1FD4" w:rsidRPr="007F1FD4" w:rsidRDefault="007F1FD4" w:rsidP="00584355">
            <w:pPr>
              <w:numPr>
                <w:ilvl w:val="0"/>
                <w:numId w:val="211"/>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Networker</w:t>
            </w:r>
          </w:p>
          <w:p w14:paraId="79FAF1F5" w14:textId="77777777" w:rsidR="007F1FD4" w:rsidRPr="007F1FD4" w:rsidRDefault="007F1FD4" w:rsidP="00584355">
            <w:pPr>
              <w:numPr>
                <w:ilvl w:val="0"/>
                <w:numId w:val="212"/>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Confident</w:t>
            </w:r>
          </w:p>
          <w:p w14:paraId="2B214C13" w14:textId="77777777" w:rsidR="007F1FD4" w:rsidRPr="007F1FD4" w:rsidRDefault="007F1FD4" w:rsidP="00584355">
            <w:pPr>
              <w:numPr>
                <w:ilvl w:val="0"/>
                <w:numId w:val="212"/>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Flexible</w:t>
            </w:r>
          </w:p>
          <w:p w14:paraId="37704959" w14:textId="77777777" w:rsidR="007F1FD4" w:rsidRPr="007F1FD4" w:rsidRDefault="007F1FD4" w:rsidP="00584355">
            <w:pPr>
              <w:numPr>
                <w:ilvl w:val="0"/>
                <w:numId w:val="212"/>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Persistent</w:t>
            </w:r>
          </w:p>
          <w:p w14:paraId="69BAAA01" w14:textId="77777777" w:rsidR="007F1FD4" w:rsidRPr="007F1FD4" w:rsidRDefault="007F1FD4" w:rsidP="00584355">
            <w:pPr>
              <w:numPr>
                <w:ilvl w:val="0"/>
                <w:numId w:val="212"/>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Patient</w:t>
            </w:r>
          </w:p>
          <w:p w14:paraId="3918DDED" w14:textId="77777777" w:rsidR="007F1FD4" w:rsidRPr="007F1FD4" w:rsidRDefault="007F1FD4" w:rsidP="00584355">
            <w:pPr>
              <w:numPr>
                <w:ilvl w:val="0"/>
                <w:numId w:val="212"/>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Independent</w:t>
            </w:r>
          </w:p>
          <w:p w14:paraId="0A06A6B7" w14:textId="77777777" w:rsidR="007F1FD4" w:rsidRPr="007F1FD4" w:rsidRDefault="007F1FD4" w:rsidP="00584355">
            <w:pPr>
              <w:numPr>
                <w:ilvl w:val="0"/>
                <w:numId w:val="212"/>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 xml:space="preserve">Future oriented </w:t>
            </w:r>
          </w:p>
          <w:p w14:paraId="3C36773F" w14:textId="77777777" w:rsidR="007F1FD4" w:rsidRPr="007F1FD4" w:rsidRDefault="007F1FD4" w:rsidP="00584355">
            <w:pPr>
              <w:numPr>
                <w:ilvl w:val="0"/>
                <w:numId w:val="212"/>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Goal oriented</w:t>
            </w:r>
          </w:p>
        </w:tc>
      </w:tr>
      <w:tr w:rsidR="007F1FD4" w:rsidRPr="007F1FD4" w14:paraId="6B38F26F" w14:textId="77777777" w:rsidTr="00F44668">
        <w:tc>
          <w:tcPr>
            <w:tcW w:w="2041" w:type="pct"/>
          </w:tcPr>
          <w:p w14:paraId="08A50DAF" w14:textId="77777777" w:rsidR="007F1FD4" w:rsidRPr="007F1FD4" w:rsidRDefault="007F1FD4" w:rsidP="00584355">
            <w:pPr>
              <w:numPr>
                <w:ilvl w:val="0"/>
                <w:numId w:val="207"/>
              </w:numPr>
              <w:spacing w:after="0" w:line="276" w:lineRule="auto"/>
              <w:contextualSpacing/>
              <w:rPr>
                <w:color w:val="000000"/>
                <w:kern w:val="28"/>
                <w:sz w:val="24"/>
                <w:szCs w:val="24"/>
                <w:lang w:val="en-GB"/>
              </w:rPr>
            </w:pPr>
            <w:r w:rsidRPr="007F1FD4">
              <w:rPr>
                <w:color w:val="000000"/>
                <w:kern w:val="28"/>
                <w:sz w:val="24"/>
                <w:szCs w:val="24"/>
                <w:lang w:val="en-GB"/>
              </w:rPr>
              <w:t xml:space="preserve">Requirements for entry into self-employment may include but not limited to </w:t>
            </w:r>
          </w:p>
        </w:tc>
        <w:tc>
          <w:tcPr>
            <w:tcW w:w="2959" w:type="pct"/>
          </w:tcPr>
          <w:p w14:paraId="3F0AA287" w14:textId="77777777" w:rsidR="007F1FD4" w:rsidRPr="007F1FD4" w:rsidRDefault="007F1FD4" w:rsidP="00584355">
            <w:pPr>
              <w:numPr>
                <w:ilvl w:val="0"/>
                <w:numId w:val="213"/>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 xml:space="preserve">Technical skills </w:t>
            </w:r>
          </w:p>
          <w:p w14:paraId="1609F87A" w14:textId="77777777" w:rsidR="007F1FD4" w:rsidRPr="007F1FD4" w:rsidRDefault="007F1FD4" w:rsidP="00584355">
            <w:pPr>
              <w:numPr>
                <w:ilvl w:val="0"/>
                <w:numId w:val="213"/>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Management skills</w:t>
            </w:r>
          </w:p>
          <w:p w14:paraId="178E1539" w14:textId="77777777" w:rsidR="007F1FD4" w:rsidRPr="007F1FD4" w:rsidRDefault="007F1FD4" w:rsidP="00584355">
            <w:pPr>
              <w:numPr>
                <w:ilvl w:val="0"/>
                <w:numId w:val="213"/>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Entrepreneurial skills</w:t>
            </w:r>
          </w:p>
          <w:p w14:paraId="40D0E853" w14:textId="77777777" w:rsidR="007F1FD4" w:rsidRPr="007F1FD4" w:rsidRDefault="007F1FD4" w:rsidP="00584355">
            <w:pPr>
              <w:numPr>
                <w:ilvl w:val="0"/>
                <w:numId w:val="213"/>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Resources</w:t>
            </w:r>
          </w:p>
          <w:p w14:paraId="296D8FF8" w14:textId="77777777" w:rsidR="007F1FD4" w:rsidRPr="007F1FD4" w:rsidRDefault="007F1FD4" w:rsidP="00584355">
            <w:pPr>
              <w:numPr>
                <w:ilvl w:val="0"/>
                <w:numId w:val="213"/>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 xml:space="preserve">Infrastructure </w:t>
            </w:r>
          </w:p>
        </w:tc>
      </w:tr>
      <w:tr w:rsidR="007F1FD4" w:rsidRPr="007F1FD4" w14:paraId="1E05F77E" w14:textId="77777777" w:rsidTr="00F44668">
        <w:tc>
          <w:tcPr>
            <w:tcW w:w="2041" w:type="pct"/>
          </w:tcPr>
          <w:p w14:paraId="02B98842" w14:textId="77777777" w:rsidR="007F1FD4" w:rsidRPr="007F1FD4" w:rsidRDefault="007F1FD4" w:rsidP="00584355">
            <w:pPr>
              <w:numPr>
                <w:ilvl w:val="0"/>
                <w:numId w:val="207"/>
              </w:numPr>
              <w:spacing w:after="0" w:line="276" w:lineRule="auto"/>
              <w:contextualSpacing/>
              <w:rPr>
                <w:color w:val="000000"/>
                <w:kern w:val="28"/>
                <w:sz w:val="24"/>
                <w:szCs w:val="24"/>
                <w:lang w:val="en-GB"/>
              </w:rPr>
            </w:pPr>
            <w:r w:rsidRPr="007F1FD4">
              <w:rPr>
                <w:color w:val="000000"/>
                <w:kern w:val="28"/>
                <w:sz w:val="24"/>
                <w:szCs w:val="24"/>
                <w:lang w:val="en-GB"/>
              </w:rPr>
              <w:t>Forms of businesses ownership may include but not limited to:</w:t>
            </w:r>
          </w:p>
        </w:tc>
        <w:tc>
          <w:tcPr>
            <w:tcW w:w="2959" w:type="pct"/>
          </w:tcPr>
          <w:p w14:paraId="22AD103D" w14:textId="77777777" w:rsidR="007F1FD4" w:rsidRPr="007F1FD4" w:rsidRDefault="007F1FD4" w:rsidP="00584355">
            <w:pPr>
              <w:numPr>
                <w:ilvl w:val="0"/>
                <w:numId w:val="214"/>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Sole proprietorship</w:t>
            </w:r>
          </w:p>
          <w:p w14:paraId="6454B9D8" w14:textId="77777777" w:rsidR="007F1FD4" w:rsidRPr="007F1FD4" w:rsidRDefault="007F1FD4" w:rsidP="00584355">
            <w:pPr>
              <w:numPr>
                <w:ilvl w:val="0"/>
                <w:numId w:val="214"/>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Partnership</w:t>
            </w:r>
          </w:p>
          <w:p w14:paraId="216A8177" w14:textId="77777777" w:rsidR="007F1FD4" w:rsidRPr="007F1FD4" w:rsidRDefault="007F1FD4" w:rsidP="00584355">
            <w:pPr>
              <w:numPr>
                <w:ilvl w:val="0"/>
                <w:numId w:val="214"/>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Limited companies</w:t>
            </w:r>
          </w:p>
          <w:p w14:paraId="0DF57E96" w14:textId="77777777" w:rsidR="007F1FD4" w:rsidRPr="007F1FD4" w:rsidRDefault="007F1FD4" w:rsidP="00584355">
            <w:pPr>
              <w:numPr>
                <w:ilvl w:val="0"/>
                <w:numId w:val="214"/>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 xml:space="preserve">Cooperatives </w:t>
            </w:r>
          </w:p>
        </w:tc>
      </w:tr>
      <w:tr w:rsidR="007F1FD4" w:rsidRPr="007F1FD4" w14:paraId="229A5802" w14:textId="77777777" w:rsidTr="00F44668">
        <w:tc>
          <w:tcPr>
            <w:tcW w:w="2041" w:type="pct"/>
          </w:tcPr>
          <w:p w14:paraId="65F45CAF" w14:textId="77777777" w:rsidR="007F1FD4" w:rsidRPr="007F1FD4" w:rsidRDefault="007F1FD4" w:rsidP="00584355">
            <w:pPr>
              <w:numPr>
                <w:ilvl w:val="0"/>
                <w:numId w:val="207"/>
              </w:numPr>
              <w:spacing w:after="0" w:line="276" w:lineRule="auto"/>
              <w:contextualSpacing/>
              <w:rPr>
                <w:color w:val="000000"/>
                <w:kern w:val="28"/>
                <w:sz w:val="24"/>
                <w:szCs w:val="24"/>
                <w:lang w:val="en-GB"/>
              </w:rPr>
            </w:pPr>
            <w:r w:rsidRPr="007F1FD4">
              <w:rPr>
                <w:color w:val="000000"/>
                <w:kern w:val="28"/>
                <w:sz w:val="24"/>
                <w:szCs w:val="24"/>
              </w:rPr>
              <w:t xml:space="preserve">Innovative business standards </w:t>
            </w:r>
            <w:r w:rsidRPr="007F1FD4">
              <w:rPr>
                <w:color w:val="000000"/>
                <w:kern w:val="28"/>
                <w:sz w:val="24"/>
                <w:szCs w:val="24"/>
                <w:lang w:val="en-GB"/>
              </w:rPr>
              <w:t xml:space="preserve"> may include but not limited to:</w:t>
            </w:r>
          </w:p>
        </w:tc>
        <w:tc>
          <w:tcPr>
            <w:tcW w:w="2959" w:type="pct"/>
          </w:tcPr>
          <w:p w14:paraId="6A94A374" w14:textId="77777777" w:rsidR="007F1FD4" w:rsidRPr="007F1FD4" w:rsidRDefault="007F1FD4" w:rsidP="00584355">
            <w:pPr>
              <w:numPr>
                <w:ilvl w:val="0"/>
                <w:numId w:val="215"/>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New products</w:t>
            </w:r>
          </w:p>
          <w:p w14:paraId="634F78F9" w14:textId="77777777" w:rsidR="007F1FD4" w:rsidRPr="007F1FD4" w:rsidRDefault="007F1FD4" w:rsidP="00584355">
            <w:pPr>
              <w:numPr>
                <w:ilvl w:val="0"/>
                <w:numId w:val="215"/>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New methods of production</w:t>
            </w:r>
          </w:p>
          <w:p w14:paraId="7AE0CE82" w14:textId="77777777" w:rsidR="007F1FD4" w:rsidRPr="007F1FD4" w:rsidRDefault="007F1FD4" w:rsidP="00584355">
            <w:pPr>
              <w:numPr>
                <w:ilvl w:val="0"/>
                <w:numId w:val="215"/>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New markets</w:t>
            </w:r>
          </w:p>
          <w:p w14:paraId="1D5F3A34" w14:textId="77777777" w:rsidR="007F1FD4" w:rsidRPr="007F1FD4" w:rsidRDefault="007F1FD4" w:rsidP="00584355">
            <w:pPr>
              <w:numPr>
                <w:ilvl w:val="0"/>
                <w:numId w:val="215"/>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 xml:space="preserve">New sources of supplies </w:t>
            </w:r>
          </w:p>
          <w:p w14:paraId="6948A2CC" w14:textId="77777777" w:rsidR="007F1FD4" w:rsidRPr="007F1FD4" w:rsidRDefault="007F1FD4" w:rsidP="00584355">
            <w:pPr>
              <w:numPr>
                <w:ilvl w:val="0"/>
                <w:numId w:val="215"/>
              </w:numPr>
              <w:spacing w:after="0" w:line="276" w:lineRule="auto"/>
              <w:ind w:left="631" w:hanging="450"/>
              <w:contextualSpacing/>
              <w:rPr>
                <w:color w:val="000000"/>
                <w:kern w:val="28"/>
                <w:sz w:val="24"/>
                <w:szCs w:val="24"/>
                <w:lang w:val="en-GB"/>
              </w:rPr>
            </w:pPr>
            <w:r w:rsidRPr="007F1FD4">
              <w:rPr>
                <w:color w:val="000000"/>
                <w:kern w:val="28"/>
                <w:sz w:val="24"/>
                <w:szCs w:val="24"/>
                <w:lang w:val="en-GB"/>
              </w:rPr>
              <w:t xml:space="preserve">Change in industrialization </w:t>
            </w:r>
          </w:p>
        </w:tc>
      </w:tr>
    </w:tbl>
    <w:p w14:paraId="162F0DC9" w14:textId="77777777" w:rsidR="007F1FD4" w:rsidRPr="007F1FD4" w:rsidRDefault="007F1FD4" w:rsidP="007F1FD4">
      <w:pPr>
        <w:spacing w:after="120" w:line="276" w:lineRule="auto"/>
        <w:rPr>
          <w:rFonts w:ascii="Times New Roman" w:eastAsia="Times New Roman" w:hAnsi="Times New Roman"/>
          <w:b/>
          <w:color w:val="000000"/>
          <w:kern w:val="28"/>
          <w:sz w:val="24"/>
          <w:szCs w:val="24"/>
          <w:lang w:val="en-GB"/>
        </w:rPr>
      </w:pPr>
    </w:p>
    <w:p w14:paraId="26308F52" w14:textId="77777777" w:rsidR="007F1FD4" w:rsidRPr="007F1FD4" w:rsidRDefault="007F1FD4" w:rsidP="007F1FD4">
      <w:pPr>
        <w:spacing w:after="120" w:line="276" w:lineRule="auto"/>
        <w:rPr>
          <w:rFonts w:ascii="Times New Roman" w:eastAsia="Times New Roman" w:hAnsi="Times New Roman"/>
          <w:color w:val="000000"/>
          <w:kern w:val="28"/>
          <w:sz w:val="24"/>
          <w:szCs w:val="24"/>
          <w:lang w:val="en-GB"/>
        </w:rPr>
      </w:pPr>
      <w:r w:rsidRPr="007F1FD4">
        <w:rPr>
          <w:rFonts w:ascii="Times New Roman" w:eastAsia="Times New Roman" w:hAnsi="Times New Roman"/>
          <w:b/>
          <w:color w:val="000000"/>
          <w:kern w:val="28"/>
          <w:sz w:val="24"/>
          <w:szCs w:val="24"/>
          <w:lang w:val="en-GB"/>
        </w:rPr>
        <w:t>REQUIRED SKILLS AND KNOWLEDGE</w:t>
      </w:r>
    </w:p>
    <w:p w14:paraId="2FF6F237" w14:textId="77777777" w:rsidR="007F1FD4" w:rsidRPr="007F1FD4" w:rsidRDefault="007F1FD4" w:rsidP="007F1FD4">
      <w:pPr>
        <w:spacing w:after="120" w:line="276" w:lineRule="auto"/>
        <w:rPr>
          <w:rFonts w:ascii="Times New Roman" w:eastAsia="Times New Roman" w:hAnsi="Times New Roman"/>
          <w:bCs/>
          <w:color w:val="000000"/>
          <w:kern w:val="28"/>
          <w:sz w:val="24"/>
          <w:szCs w:val="24"/>
          <w:lang w:val="en-GB"/>
        </w:rPr>
      </w:pPr>
      <w:r w:rsidRPr="007F1FD4">
        <w:rPr>
          <w:rFonts w:ascii="Times New Roman" w:eastAsia="Times New Roman" w:hAnsi="Times New Roman"/>
          <w:bCs/>
          <w:color w:val="000000"/>
          <w:kern w:val="28"/>
          <w:sz w:val="24"/>
          <w:szCs w:val="24"/>
          <w:lang w:val="en-GB"/>
        </w:rPr>
        <w:t>This section describes the skills and knowledge required for this unit of competency.</w:t>
      </w:r>
    </w:p>
    <w:p w14:paraId="2FB6EF04" w14:textId="77777777" w:rsidR="007F1FD4" w:rsidRPr="007F1FD4" w:rsidRDefault="007F1FD4" w:rsidP="007F1FD4">
      <w:pPr>
        <w:spacing w:after="120" w:line="276" w:lineRule="auto"/>
        <w:rPr>
          <w:rFonts w:ascii="Times New Roman" w:eastAsia="Times New Roman" w:hAnsi="Times New Roman"/>
          <w:b/>
          <w:color w:val="000000"/>
          <w:kern w:val="28"/>
          <w:sz w:val="24"/>
          <w:szCs w:val="24"/>
          <w:lang w:val="en-GB"/>
        </w:rPr>
      </w:pPr>
      <w:r w:rsidRPr="007F1FD4">
        <w:rPr>
          <w:rFonts w:ascii="Times New Roman" w:eastAsia="Times New Roman" w:hAnsi="Times New Roman"/>
          <w:b/>
          <w:color w:val="000000"/>
          <w:kern w:val="28"/>
          <w:sz w:val="24"/>
          <w:szCs w:val="24"/>
          <w:lang w:val="en-GB"/>
        </w:rPr>
        <w:t>Required Skills</w:t>
      </w:r>
    </w:p>
    <w:p w14:paraId="17FC276D" w14:textId="77777777" w:rsidR="007F1FD4" w:rsidRPr="007F1FD4" w:rsidRDefault="007F1FD4" w:rsidP="007F1FD4">
      <w:pPr>
        <w:spacing w:after="120" w:line="276" w:lineRule="auto"/>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The individual needs to demonstrate the following skills:</w:t>
      </w:r>
    </w:p>
    <w:p w14:paraId="3F813233" w14:textId="77777777" w:rsidR="007F1FD4" w:rsidRPr="007F1FD4" w:rsidRDefault="007F1FD4" w:rsidP="00584355">
      <w:pPr>
        <w:numPr>
          <w:ilvl w:val="0"/>
          <w:numId w:val="216"/>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lastRenderedPageBreak/>
        <w:t xml:space="preserve">Analytical   </w:t>
      </w:r>
    </w:p>
    <w:p w14:paraId="5A6FB1CE" w14:textId="77777777" w:rsidR="007F1FD4" w:rsidRPr="007F1FD4" w:rsidRDefault="007F1FD4" w:rsidP="00584355">
      <w:pPr>
        <w:numPr>
          <w:ilvl w:val="0"/>
          <w:numId w:val="216"/>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 xml:space="preserve">Management </w:t>
      </w:r>
    </w:p>
    <w:p w14:paraId="0A051F87" w14:textId="77777777" w:rsidR="007F1FD4" w:rsidRPr="007F1FD4" w:rsidRDefault="007F1FD4" w:rsidP="00584355">
      <w:pPr>
        <w:numPr>
          <w:ilvl w:val="0"/>
          <w:numId w:val="216"/>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 xml:space="preserve">Problem-solving </w:t>
      </w:r>
    </w:p>
    <w:p w14:paraId="019742E8" w14:textId="77777777" w:rsidR="007F1FD4" w:rsidRPr="007F1FD4" w:rsidRDefault="007F1FD4" w:rsidP="00584355">
      <w:pPr>
        <w:numPr>
          <w:ilvl w:val="0"/>
          <w:numId w:val="216"/>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 xml:space="preserve">Root-cause   analysis  </w:t>
      </w:r>
    </w:p>
    <w:p w14:paraId="22EE6EFD" w14:textId="77777777" w:rsidR="007F1FD4" w:rsidRPr="007F1FD4" w:rsidRDefault="007F1FD4" w:rsidP="00584355">
      <w:pPr>
        <w:numPr>
          <w:ilvl w:val="0"/>
          <w:numId w:val="216"/>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 xml:space="preserve">Communication </w:t>
      </w:r>
    </w:p>
    <w:p w14:paraId="302495F0" w14:textId="77777777" w:rsidR="007F1FD4" w:rsidRPr="007F1FD4" w:rsidRDefault="007F1FD4" w:rsidP="007F1FD4">
      <w:pPr>
        <w:spacing w:after="120" w:line="276" w:lineRule="auto"/>
        <w:rPr>
          <w:rFonts w:ascii="Times New Roman" w:eastAsia="Times New Roman" w:hAnsi="Times New Roman"/>
          <w:b/>
          <w:color w:val="000000"/>
          <w:kern w:val="28"/>
          <w:sz w:val="24"/>
          <w:szCs w:val="24"/>
          <w:lang w:val="en-GB"/>
        </w:rPr>
      </w:pPr>
    </w:p>
    <w:p w14:paraId="0698D5BF" w14:textId="77777777" w:rsidR="007F1FD4" w:rsidRPr="007F1FD4" w:rsidRDefault="007F1FD4" w:rsidP="007F1FD4">
      <w:pPr>
        <w:spacing w:after="120" w:line="276" w:lineRule="auto"/>
        <w:rPr>
          <w:rFonts w:ascii="Times New Roman" w:eastAsia="Times New Roman" w:hAnsi="Times New Roman"/>
          <w:b/>
          <w:color w:val="000000"/>
          <w:kern w:val="28"/>
          <w:sz w:val="24"/>
          <w:szCs w:val="24"/>
          <w:lang w:val="en-GB"/>
        </w:rPr>
      </w:pPr>
      <w:r w:rsidRPr="007F1FD4">
        <w:rPr>
          <w:rFonts w:ascii="Times New Roman" w:eastAsia="Times New Roman" w:hAnsi="Times New Roman"/>
          <w:b/>
          <w:color w:val="000000"/>
          <w:kern w:val="28"/>
          <w:sz w:val="24"/>
          <w:szCs w:val="24"/>
          <w:lang w:val="en-GB"/>
        </w:rPr>
        <w:t>Required Knowledge</w:t>
      </w:r>
    </w:p>
    <w:p w14:paraId="304CA909" w14:textId="77777777" w:rsidR="007F1FD4" w:rsidRPr="007F1FD4" w:rsidRDefault="007F1FD4" w:rsidP="007F1FD4">
      <w:pPr>
        <w:spacing w:after="120" w:line="276" w:lineRule="auto"/>
        <w:rPr>
          <w:rFonts w:ascii="Times New Roman" w:eastAsia="Times New Roman" w:hAnsi="Times New Roman"/>
          <w:bCs/>
          <w:color w:val="000000"/>
          <w:kern w:val="28"/>
          <w:sz w:val="24"/>
          <w:szCs w:val="24"/>
          <w:lang w:val="en-GB"/>
        </w:rPr>
      </w:pPr>
      <w:r w:rsidRPr="007F1FD4">
        <w:rPr>
          <w:rFonts w:ascii="Times New Roman" w:eastAsia="Times New Roman" w:hAnsi="Times New Roman"/>
          <w:bCs/>
          <w:color w:val="000000"/>
          <w:kern w:val="28"/>
          <w:sz w:val="24"/>
          <w:szCs w:val="24"/>
          <w:lang w:val="en-GB"/>
        </w:rPr>
        <w:t>The individual needs to demonstrate knowledge of:</w:t>
      </w:r>
    </w:p>
    <w:p w14:paraId="07FD99A6"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Decision making</w:t>
      </w:r>
    </w:p>
    <w:p w14:paraId="26FC2932"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Business communication</w:t>
      </w:r>
    </w:p>
    <w:p w14:paraId="32C5219E"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Change management</w:t>
      </w:r>
    </w:p>
    <w:p w14:paraId="4FA7804E"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 xml:space="preserve">Competition </w:t>
      </w:r>
    </w:p>
    <w:p w14:paraId="67F2009F"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Risk</w:t>
      </w:r>
    </w:p>
    <w:p w14:paraId="4A0EB279"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 xml:space="preserve">Net working </w:t>
      </w:r>
    </w:p>
    <w:p w14:paraId="30E19636"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Time management</w:t>
      </w:r>
    </w:p>
    <w:p w14:paraId="594C6FAE"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Leadership</w:t>
      </w:r>
    </w:p>
    <w:p w14:paraId="64654CC9"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Factors affecting entrepreneurship development</w:t>
      </w:r>
    </w:p>
    <w:p w14:paraId="1D3FAE69"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lang w:val="en-GB"/>
        </w:rPr>
        <w:t>Principles of Entrepreneurship</w:t>
      </w:r>
    </w:p>
    <w:p w14:paraId="2F12C17F"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 xml:space="preserve">Features and benefits of common operational practices, e. g., continuous improvement (kaizen), waste elimination, </w:t>
      </w:r>
    </w:p>
    <w:p w14:paraId="7D95E652"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 xml:space="preserve">Conflict resolution </w:t>
      </w:r>
    </w:p>
    <w:p w14:paraId="7AB1D90A"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 xml:space="preserve">Health, safety and environment (HSE) principles and requirements </w:t>
      </w:r>
    </w:p>
    <w:p w14:paraId="13E03B36"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 xml:space="preserve">Customer care standards </w:t>
      </w:r>
    </w:p>
    <w:p w14:paraId="1C4C53B9"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Basic financial management</w:t>
      </w:r>
    </w:p>
    <w:p w14:paraId="37349029"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Business strategic planning</w:t>
      </w:r>
    </w:p>
    <w:p w14:paraId="768B5852"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Impact of change on individuals, groups and industries </w:t>
      </w:r>
    </w:p>
    <w:p w14:paraId="5AC8436A"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Government and regulatory processes </w:t>
      </w:r>
    </w:p>
    <w:p w14:paraId="4FCF1CA3"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Local and international market trends </w:t>
      </w:r>
    </w:p>
    <w:p w14:paraId="578A7EF7"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Product promotion standards  </w:t>
      </w:r>
    </w:p>
    <w:p w14:paraId="7735BD31"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Market and feasibility studies </w:t>
      </w:r>
    </w:p>
    <w:p w14:paraId="63A7FD7B"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Government and regulatory processes </w:t>
      </w:r>
    </w:p>
    <w:p w14:paraId="3EB43B1D"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Local and international business environment </w:t>
      </w:r>
    </w:p>
    <w:p w14:paraId="234CA2CD"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Relevant developments in other industries </w:t>
      </w:r>
    </w:p>
    <w:p w14:paraId="4E0E4F17" w14:textId="77777777" w:rsidR="007F1FD4" w:rsidRPr="007F1FD4" w:rsidRDefault="007F1FD4" w:rsidP="00584355">
      <w:pPr>
        <w:numPr>
          <w:ilvl w:val="0"/>
          <w:numId w:val="217"/>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Regional/ County business expansion standards </w:t>
      </w:r>
    </w:p>
    <w:p w14:paraId="15FCFD2D" w14:textId="77777777" w:rsidR="007F1FD4" w:rsidRPr="007F1FD4" w:rsidRDefault="007F1FD4" w:rsidP="007F1FD4">
      <w:pPr>
        <w:spacing w:after="120" w:line="276" w:lineRule="auto"/>
        <w:rPr>
          <w:rFonts w:ascii="Times New Roman" w:eastAsia="Times New Roman" w:hAnsi="Times New Roman"/>
          <w:b/>
          <w:color w:val="000000"/>
          <w:kern w:val="28"/>
          <w:sz w:val="24"/>
          <w:szCs w:val="24"/>
        </w:rPr>
      </w:pPr>
    </w:p>
    <w:p w14:paraId="25895654" w14:textId="77777777" w:rsidR="007F1FD4" w:rsidRPr="007F1FD4" w:rsidRDefault="007F1FD4" w:rsidP="007F1FD4">
      <w:pPr>
        <w:spacing w:after="120" w:line="285" w:lineRule="auto"/>
        <w:rPr>
          <w:rFonts w:ascii="Times New Roman" w:eastAsia="Times New Roman" w:hAnsi="Times New Roman"/>
          <w:b/>
          <w:color w:val="000000"/>
          <w:kern w:val="28"/>
          <w:sz w:val="24"/>
          <w:szCs w:val="24"/>
        </w:rPr>
      </w:pPr>
      <w:r w:rsidRPr="007F1FD4">
        <w:rPr>
          <w:rFonts w:ascii="Times New Roman" w:eastAsia="Times New Roman" w:hAnsi="Times New Roman"/>
          <w:b/>
          <w:color w:val="000000"/>
          <w:kern w:val="28"/>
          <w:sz w:val="24"/>
          <w:szCs w:val="24"/>
        </w:rPr>
        <w:br w:type="page"/>
      </w:r>
    </w:p>
    <w:p w14:paraId="20C1AA16" w14:textId="77777777" w:rsidR="007F1FD4" w:rsidRPr="007F1FD4" w:rsidRDefault="007F1FD4" w:rsidP="007F1FD4">
      <w:pPr>
        <w:spacing w:after="120" w:line="276" w:lineRule="auto"/>
        <w:rPr>
          <w:rFonts w:ascii="Times New Roman" w:eastAsia="Times New Roman" w:hAnsi="Times New Roman"/>
          <w:b/>
          <w:color w:val="000000"/>
          <w:kern w:val="28"/>
          <w:sz w:val="24"/>
          <w:szCs w:val="24"/>
        </w:rPr>
      </w:pPr>
      <w:r w:rsidRPr="007F1FD4">
        <w:rPr>
          <w:rFonts w:ascii="Times New Roman" w:eastAsia="Times New Roman" w:hAnsi="Times New Roman"/>
          <w:b/>
          <w:color w:val="000000"/>
          <w:kern w:val="28"/>
          <w:sz w:val="24"/>
          <w:szCs w:val="24"/>
        </w:rPr>
        <w:lastRenderedPageBreak/>
        <w:t>EVIDENCE GUIDE</w:t>
      </w:r>
    </w:p>
    <w:p w14:paraId="40A6D21A" w14:textId="77777777" w:rsidR="007F1FD4" w:rsidRPr="007F1FD4" w:rsidRDefault="007F1FD4" w:rsidP="007F1FD4">
      <w:pPr>
        <w:spacing w:after="120" w:line="276" w:lineRule="auto"/>
        <w:jc w:val="both"/>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9"/>
        <w:gridCol w:w="5821"/>
      </w:tblGrid>
      <w:tr w:rsidR="007F1FD4" w:rsidRPr="007F1FD4" w14:paraId="53C10C9F" w14:textId="77777777" w:rsidTr="00F44668">
        <w:tc>
          <w:tcPr>
            <w:tcW w:w="0" w:type="auto"/>
          </w:tcPr>
          <w:p w14:paraId="5AD70D8E" w14:textId="77777777" w:rsidR="007F1FD4" w:rsidRPr="007F1FD4" w:rsidRDefault="007F1FD4" w:rsidP="00584355">
            <w:pPr>
              <w:numPr>
                <w:ilvl w:val="0"/>
                <w:numId w:val="218"/>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Critical Aspects of Competency</w:t>
            </w:r>
          </w:p>
        </w:tc>
        <w:tc>
          <w:tcPr>
            <w:tcW w:w="0" w:type="auto"/>
          </w:tcPr>
          <w:p w14:paraId="072FDFD3" w14:textId="77777777" w:rsidR="007F1FD4" w:rsidRPr="007F1FD4" w:rsidRDefault="007F1FD4" w:rsidP="007F1FD4">
            <w:pPr>
              <w:spacing w:after="0" w:line="276" w:lineRule="auto"/>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Assessment requires evidence that the candidate:</w:t>
            </w:r>
          </w:p>
          <w:p w14:paraId="52AA4FF5" w14:textId="77777777" w:rsidR="007F1FD4" w:rsidRPr="007F1FD4" w:rsidRDefault="007F1FD4" w:rsidP="00584355">
            <w:pPr>
              <w:numPr>
                <w:ilvl w:val="0"/>
                <w:numId w:val="219"/>
              </w:numPr>
              <w:spacing w:after="0" w:line="276" w:lineRule="auto"/>
              <w:contextualSpacing/>
              <w:rPr>
                <w:rFonts w:ascii="Times New Roman" w:hAnsi="Times New Roman"/>
                <w:color w:val="000000"/>
                <w:sz w:val="24"/>
                <w:szCs w:val="24"/>
                <w:lang w:val="en-GB"/>
              </w:rPr>
            </w:pPr>
            <w:r w:rsidRPr="007F1FD4">
              <w:rPr>
                <w:rFonts w:ascii="Times New Roman" w:hAnsi="Times New Roman"/>
                <w:color w:val="000000"/>
                <w:sz w:val="24"/>
                <w:szCs w:val="24"/>
                <w:lang w:val="en-GB"/>
              </w:rPr>
              <w:t xml:space="preserve">Identified Sources of personal and business finance as per financial procedures and standards </w:t>
            </w:r>
          </w:p>
          <w:p w14:paraId="6ACA4D95" w14:textId="77777777" w:rsidR="007F1FD4" w:rsidRPr="007F1FD4" w:rsidRDefault="007F1FD4" w:rsidP="00584355">
            <w:pPr>
              <w:numPr>
                <w:ilvl w:val="0"/>
                <w:numId w:val="219"/>
              </w:numPr>
              <w:spacing w:after="0" w:line="276" w:lineRule="auto"/>
              <w:contextualSpacing/>
              <w:rPr>
                <w:rFonts w:ascii="Times New Roman" w:hAnsi="Times New Roman"/>
                <w:color w:val="000000"/>
                <w:sz w:val="24"/>
                <w:szCs w:val="24"/>
                <w:lang w:val="en-GB"/>
              </w:rPr>
            </w:pPr>
            <w:r w:rsidRPr="007F1FD4">
              <w:rPr>
                <w:rFonts w:ascii="Times New Roman" w:hAnsi="Times New Roman"/>
                <w:color w:val="000000"/>
                <w:sz w:val="24"/>
                <w:szCs w:val="24"/>
                <w:lang w:val="en-GB"/>
              </w:rPr>
              <w:t xml:space="preserve">Managed Personal finances as per financial procedures and standards </w:t>
            </w:r>
          </w:p>
          <w:p w14:paraId="6E0F3653" w14:textId="77777777" w:rsidR="007F1FD4" w:rsidRPr="007F1FD4" w:rsidRDefault="007F1FD4" w:rsidP="00584355">
            <w:pPr>
              <w:numPr>
                <w:ilvl w:val="0"/>
                <w:numId w:val="219"/>
              </w:numPr>
              <w:spacing w:after="0" w:line="276" w:lineRule="auto"/>
              <w:contextualSpacing/>
              <w:rPr>
                <w:rFonts w:ascii="Times New Roman" w:hAnsi="Times New Roman"/>
                <w:color w:val="000000"/>
                <w:sz w:val="24"/>
                <w:szCs w:val="24"/>
                <w:lang w:val="en-GB"/>
              </w:rPr>
            </w:pPr>
            <w:r w:rsidRPr="007F1FD4">
              <w:rPr>
                <w:rFonts w:ascii="Times New Roman" w:hAnsi="Times New Roman"/>
                <w:color w:val="000000"/>
                <w:sz w:val="24"/>
                <w:szCs w:val="24"/>
                <w:lang w:val="en-GB"/>
              </w:rPr>
              <w:t xml:space="preserve">Made   Investment decisions as per financial procedures and standards </w:t>
            </w:r>
          </w:p>
          <w:p w14:paraId="58A40F41" w14:textId="77777777" w:rsidR="007F1FD4" w:rsidRPr="007F1FD4" w:rsidRDefault="007F1FD4" w:rsidP="00584355">
            <w:pPr>
              <w:numPr>
                <w:ilvl w:val="0"/>
                <w:numId w:val="219"/>
              </w:numPr>
              <w:spacing w:after="120" w:line="276" w:lineRule="auto"/>
              <w:contextualSpacing/>
              <w:rPr>
                <w:rFonts w:ascii="Times New Roman" w:hAnsi="Times New Roman"/>
                <w:color w:val="000000"/>
                <w:sz w:val="24"/>
                <w:szCs w:val="24"/>
                <w:lang w:val="en-GB"/>
              </w:rPr>
            </w:pPr>
            <w:r w:rsidRPr="007F1FD4">
              <w:rPr>
                <w:rFonts w:ascii="Times New Roman" w:hAnsi="Times New Roman"/>
                <w:color w:val="000000"/>
                <w:sz w:val="24"/>
                <w:szCs w:val="24"/>
                <w:lang w:val="en-GB"/>
              </w:rPr>
              <w:t>Generated</w:t>
            </w:r>
            <w:r w:rsidRPr="007F1FD4">
              <w:rPr>
                <w:rFonts w:ascii="Times New Roman" w:hAnsi="Times New Roman"/>
                <w:b/>
                <w:i/>
                <w:color w:val="000000"/>
                <w:sz w:val="24"/>
                <w:szCs w:val="24"/>
                <w:lang w:val="en-GB"/>
              </w:rPr>
              <w:t xml:space="preserve"> </w:t>
            </w:r>
            <w:r w:rsidRPr="007F1FD4">
              <w:rPr>
                <w:rFonts w:ascii="Times New Roman" w:hAnsi="Times New Roman"/>
                <w:color w:val="000000"/>
                <w:sz w:val="24"/>
                <w:szCs w:val="24"/>
                <w:lang w:val="en-GB"/>
              </w:rPr>
              <w:t xml:space="preserve">Business ideas and opportunities based on business procedure and standards </w:t>
            </w:r>
          </w:p>
          <w:p w14:paraId="28EA0941" w14:textId="77777777" w:rsidR="007F1FD4" w:rsidRPr="007F1FD4" w:rsidRDefault="007F1FD4" w:rsidP="00584355">
            <w:pPr>
              <w:numPr>
                <w:ilvl w:val="0"/>
                <w:numId w:val="219"/>
              </w:numPr>
              <w:spacing w:after="120" w:line="276" w:lineRule="auto"/>
              <w:contextualSpacing/>
              <w:rPr>
                <w:rFonts w:ascii="Times New Roman" w:hAnsi="Times New Roman"/>
                <w:color w:val="000000"/>
                <w:sz w:val="24"/>
                <w:szCs w:val="24"/>
                <w:lang w:val="en-GB"/>
              </w:rPr>
            </w:pPr>
            <w:r w:rsidRPr="007F1FD4">
              <w:rPr>
                <w:rFonts w:ascii="Times New Roman" w:hAnsi="Times New Roman"/>
                <w:color w:val="000000"/>
                <w:sz w:val="24"/>
                <w:szCs w:val="24"/>
                <w:lang w:val="en-GB"/>
              </w:rPr>
              <w:t xml:space="preserve">Analysed business life cycle based on business procedure and standards </w:t>
            </w:r>
          </w:p>
          <w:p w14:paraId="3571D7E2" w14:textId="77777777" w:rsidR="007F1FD4" w:rsidRPr="007F1FD4" w:rsidRDefault="007F1FD4" w:rsidP="00584355">
            <w:pPr>
              <w:numPr>
                <w:ilvl w:val="0"/>
                <w:numId w:val="219"/>
              </w:numPr>
              <w:spacing w:after="120" w:line="276" w:lineRule="auto"/>
              <w:contextualSpacing/>
              <w:rPr>
                <w:rFonts w:ascii="Times New Roman" w:hAnsi="Times New Roman"/>
                <w:color w:val="000000"/>
                <w:sz w:val="24"/>
                <w:szCs w:val="24"/>
                <w:lang w:val="en-GB"/>
              </w:rPr>
            </w:pPr>
            <w:r w:rsidRPr="007F1FD4">
              <w:rPr>
                <w:rFonts w:ascii="Times New Roman" w:hAnsi="Times New Roman"/>
                <w:color w:val="000000"/>
                <w:sz w:val="24"/>
                <w:szCs w:val="24"/>
                <w:lang w:val="en-GB"/>
              </w:rPr>
              <w:t xml:space="preserve">Determined business innovative standards </w:t>
            </w:r>
            <w:r w:rsidRPr="007F1FD4">
              <w:rPr>
                <w:rFonts w:ascii="Times New Roman" w:eastAsia="Times New Roman" w:hAnsi="Times New Roman"/>
                <w:color w:val="000000"/>
                <w:sz w:val="24"/>
                <w:szCs w:val="24"/>
                <w:lang w:val="en-GB"/>
              </w:rPr>
              <w:t>as per business principles</w:t>
            </w:r>
          </w:p>
          <w:p w14:paraId="6B73C7B3" w14:textId="77777777" w:rsidR="007F1FD4" w:rsidRPr="007F1FD4" w:rsidRDefault="007F1FD4" w:rsidP="00584355">
            <w:pPr>
              <w:numPr>
                <w:ilvl w:val="0"/>
                <w:numId w:val="219"/>
              </w:numPr>
              <w:tabs>
                <w:tab w:val="left" w:pos="871"/>
              </w:tabs>
              <w:spacing w:after="0" w:line="276" w:lineRule="auto"/>
              <w:contextualSpacing/>
              <w:rPr>
                <w:rFonts w:ascii="Times New Roman" w:hAnsi="Times New Roman"/>
                <w:bCs/>
                <w:iCs/>
                <w:color w:val="000000"/>
                <w:sz w:val="24"/>
                <w:szCs w:val="24"/>
                <w:lang w:val="en-GB"/>
              </w:rPr>
            </w:pPr>
            <w:r w:rsidRPr="007F1FD4">
              <w:rPr>
                <w:rFonts w:ascii="Times New Roman" w:hAnsi="Times New Roman"/>
                <w:bCs/>
                <w:iCs/>
                <w:color w:val="000000"/>
                <w:sz w:val="24"/>
                <w:szCs w:val="24"/>
                <w:lang w:val="en-GB"/>
              </w:rPr>
              <w:t>Developed and presented a business plan as per regulatory framework.</w:t>
            </w:r>
          </w:p>
        </w:tc>
      </w:tr>
      <w:tr w:rsidR="007F1FD4" w:rsidRPr="007F1FD4" w14:paraId="4A92DA9D" w14:textId="77777777" w:rsidTr="00F44668">
        <w:tc>
          <w:tcPr>
            <w:tcW w:w="0" w:type="auto"/>
          </w:tcPr>
          <w:p w14:paraId="300E0D80" w14:textId="77777777" w:rsidR="007F1FD4" w:rsidRPr="007F1FD4" w:rsidRDefault="007F1FD4" w:rsidP="00584355">
            <w:pPr>
              <w:numPr>
                <w:ilvl w:val="0"/>
                <w:numId w:val="218"/>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Resource Implications</w:t>
            </w:r>
          </w:p>
        </w:tc>
        <w:tc>
          <w:tcPr>
            <w:tcW w:w="0" w:type="auto"/>
          </w:tcPr>
          <w:p w14:paraId="2628A3E5" w14:textId="77777777" w:rsidR="007F1FD4" w:rsidRPr="007F1FD4" w:rsidRDefault="007F1FD4" w:rsidP="007F1FD4">
            <w:pPr>
              <w:spacing w:after="0" w:line="276" w:lineRule="auto"/>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The following resources should be provided:</w:t>
            </w:r>
          </w:p>
          <w:p w14:paraId="00244B1B" w14:textId="77777777" w:rsidR="007F1FD4" w:rsidRPr="007F1FD4" w:rsidRDefault="007F1FD4" w:rsidP="00584355">
            <w:pPr>
              <w:numPr>
                <w:ilvl w:val="0"/>
                <w:numId w:val="220"/>
              </w:numPr>
              <w:spacing w:after="0" w:line="276" w:lineRule="auto"/>
              <w:ind w:left="619" w:hanging="540"/>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Access to relevant workplace where assessment can take place</w:t>
            </w:r>
          </w:p>
          <w:p w14:paraId="0B620628" w14:textId="77777777" w:rsidR="007F1FD4" w:rsidRPr="007F1FD4" w:rsidRDefault="007F1FD4" w:rsidP="00584355">
            <w:pPr>
              <w:numPr>
                <w:ilvl w:val="0"/>
                <w:numId w:val="220"/>
              </w:numPr>
              <w:spacing w:after="0" w:line="276" w:lineRule="auto"/>
              <w:ind w:left="619" w:hanging="540"/>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Appropriately simulated environment where assessment can take place</w:t>
            </w:r>
          </w:p>
        </w:tc>
      </w:tr>
      <w:tr w:rsidR="007F1FD4" w:rsidRPr="007F1FD4" w14:paraId="2ACE7C2C" w14:textId="77777777" w:rsidTr="00F44668">
        <w:tc>
          <w:tcPr>
            <w:tcW w:w="0" w:type="auto"/>
          </w:tcPr>
          <w:p w14:paraId="7ED99615" w14:textId="77777777" w:rsidR="007F1FD4" w:rsidRPr="007F1FD4" w:rsidRDefault="007F1FD4" w:rsidP="00584355">
            <w:pPr>
              <w:numPr>
                <w:ilvl w:val="0"/>
                <w:numId w:val="218"/>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Methods of Assessment</w:t>
            </w:r>
          </w:p>
        </w:tc>
        <w:tc>
          <w:tcPr>
            <w:tcW w:w="0" w:type="auto"/>
          </w:tcPr>
          <w:p w14:paraId="7C5FAB78" w14:textId="77777777" w:rsidR="007F1FD4" w:rsidRPr="007F1FD4" w:rsidRDefault="007F1FD4" w:rsidP="007F1FD4">
            <w:pPr>
              <w:spacing w:after="0" w:line="276" w:lineRule="auto"/>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Competency may be assessed through:</w:t>
            </w:r>
          </w:p>
          <w:p w14:paraId="7D4226EE" w14:textId="77777777" w:rsidR="007F1FD4" w:rsidRPr="007F1FD4" w:rsidRDefault="007F1FD4" w:rsidP="00584355">
            <w:pPr>
              <w:numPr>
                <w:ilvl w:val="0"/>
                <w:numId w:val="221"/>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Practical </w:t>
            </w:r>
          </w:p>
          <w:p w14:paraId="6DDC80E7" w14:textId="77777777" w:rsidR="007F1FD4" w:rsidRPr="007F1FD4" w:rsidRDefault="007F1FD4" w:rsidP="00584355">
            <w:pPr>
              <w:numPr>
                <w:ilvl w:val="0"/>
                <w:numId w:val="221"/>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 xml:space="preserve">Project </w:t>
            </w:r>
          </w:p>
          <w:p w14:paraId="3F4A1547" w14:textId="77777777" w:rsidR="007F1FD4" w:rsidRPr="007F1FD4" w:rsidRDefault="007F1FD4" w:rsidP="00584355">
            <w:pPr>
              <w:numPr>
                <w:ilvl w:val="0"/>
                <w:numId w:val="221"/>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Third party evidence</w:t>
            </w:r>
          </w:p>
          <w:p w14:paraId="181F2C46" w14:textId="77777777" w:rsidR="007F1FD4" w:rsidRPr="007F1FD4" w:rsidRDefault="007F1FD4" w:rsidP="00584355">
            <w:pPr>
              <w:numPr>
                <w:ilvl w:val="0"/>
                <w:numId w:val="221"/>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Written assessment</w:t>
            </w:r>
          </w:p>
          <w:p w14:paraId="7EF226FC" w14:textId="77777777" w:rsidR="007F1FD4" w:rsidRPr="007F1FD4" w:rsidRDefault="007F1FD4" w:rsidP="00584355">
            <w:pPr>
              <w:numPr>
                <w:ilvl w:val="0"/>
                <w:numId w:val="221"/>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Oral assessment</w:t>
            </w:r>
          </w:p>
        </w:tc>
      </w:tr>
      <w:tr w:rsidR="007F1FD4" w:rsidRPr="007F1FD4" w14:paraId="67C043D8" w14:textId="77777777" w:rsidTr="00F44668">
        <w:tc>
          <w:tcPr>
            <w:tcW w:w="0" w:type="auto"/>
          </w:tcPr>
          <w:p w14:paraId="4E7E69BE" w14:textId="77777777" w:rsidR="007F1FD4" w:rsidRPr="007F1FD4" w:rsidRDefault="007F1FD4" w:rsidP="00584355">
            <w:pPr>
              <w:numPr>
                <w:ilvl w:val="0"/>
                <w:numId w:val="218"/>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Context of Assessment</w:t>
            </w:r>
          </w:p>
        </w:tc>
        <w:tc>
          <w:tcPr>
            <w:tcW w:w="0" w:type="auto"/>
          </w:tcPr>
          <w:p w14:paraId="62AB7BFB" w14:textId="77777777" w:rsidR="007F1FD4" w:rsidRPr="007F1FD4" w:rsidRDefault="007F1FD4" w:rsidP="007F1FD4">
            <w:pPr>
              <w:spacing w:after="0" w:line="276" w:lineRule="auto"/>
              <w:contextualSpacing/>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lang w:val="en-GB"/>
              </w:rPr>
              <w:t>Competency may be assessed in a Workplace or simulated environment</w:t>
            </w:r>
          </w:p>
        </w:tc>
      </w:tr>
      <w:tr w:rsidR="007F1FD4" w:rsidRPr="007F1FD4" w14:paraId="3A395A6B" w14:textId="77777777" w:rsidTr="00F44668">
        <w:tc>
          <w:tcPr>
            <w:tcW w:w="0" w:type="auto"/>
          </w:tcPr>
          <w:p w14:paraId="55F79261" w14:textId="77777777" w:rsidR="007F1FD4" w:rsidRPr="007F1FD4" w:rsidRDefault="007F1FD4" w:rsidP="00584355">
            <w:pPr>
              <w:numPr>
                <w:ilvl w:val="0"/>
                <w:numId w:val="218"/>
              </w:numPr>
              <w:spacing w:after="0" w:line="276" w:lineRule="auto"/>
              <w:contextualSpacing/>
              <w:rPr>
                <w:rFonts w:ascii="Times New Roman" w:eastAsia="Times New Roman" w:hAnsi="Times New Roman"/>
                <w:color w:val="000000"/>
                <w:kern w:val="28"/>
                <w:sz w:val="24"/>
                <w:szCs w:val="24"/>
                <w:lang w:val="en-GB"/>
              </w:rPr>
            </w:pPr>
            <w:r w:rsidRPr="007F1FD4">
              <w:rPr>
                <w:rFonts w:ascii="Times New Roman" w:eastAsia="Times New Roman" w:hAnsi="Times New Roman"/>
                <w:color w:val="000000"/>
                <w:kern w:val="28"/>
                <w:sz w:val="24"/>
                <w:szCs w:val="24"/>
                <w:lang w:val="en-GB"/>
              </w:rPr>
              <w:t>Guidance information for assessment</w:t>
            </w:r>
          </w:p>
        </w:tc>
        <w:tc>
          <w:tcPr>
            <w:tcW w:w="0" w:type="auto"/>
          </w:tcPr>
          <w:p w14:paraId="15B77612" w14:textId="77777777" w:rsidR="007F1FD4" w:rsidRPr="007F1FD4" w:rsidRDefault="007F1FD4" w:rsidP="007F1FD4">
            <w:pPr>
              <w:spacing w:after="120" w:line="276" w:lineRule="auto"/>
              <w:rPr>
                <w:rFonts w:ascii="Times New Roman" w:eastAsia="Times New Roman" w:hAnsi="Times New Roman"/>
                <w:color w:val="000000"/>
                <w:kern w:val="28"/>
                <w:sz w:val="24"/>
                <w:szCs w:val="24"/>
              </w:rPr>
            </w:pPr>
            <w:r w:rsidRPr="007F1FD4">
              <w:rPr>
                <w:rFonts w:ascii="Times New Roman" w:eastAsia="Times New Roman" w:hAnsi="Times New Roman"/>
                <w:color w:val="000000"/>
                <w:kern w:val="28"/>
                <w:sz w:val="24"/>
                <w:szCs w:val="24"/>
              </w:rPr>
              <w:t>Holistic assessment with other units relevant to the industry sector, workplace and job role is recommended.</w:t>
            </w:r>
          </w:p>
        </w:tc>
      </w:tr>
    </w:tbl>
    <w:p w14:paraId="454E9875" w14:textId="77777777" w:rsidR="007F1FD4" w:rsidRPr="007F1FD4" w:rsidRDefault="007F1FD4" w:rsidP="007F1FD4">
      <w:pPr>
        <w:spacing w:after="120" w:line="285" w:lineRule="auto"/>
        <w:rPr>
          <w:rFonts w:ascii="Times New Roman" w:eastAsia="DengXian Light" w:hAnsi="Times New Roman"/>
          <w:color w:val="000000"/>
          <w:kern w:val="28"/>
          <w:sz w:val="24"/>
          <w:szCs w:val="24"/>
          <w:lang w:val="fr-FR" w:eastAsia="en-GB"/>
        </w:rPr>
      </w:pPr>
    </w:p>
    <w:p w14:paraId="733B9552" w14:textId="77777777" w:rsidR="007F1FD4" w:rsidRPr="007F1FD4" w:rsidRDefault="007F1FD4" w:rsidP="007F1FD4">
      <w:pPr>
        <w:spacing w:after="120" w:line="285" w:lineRule="auto"/>
        <w:rPr>
          <w:rFonts w:ascii="Times New Roman" w:eastAsia="Times New Roman" w:hAnsi="Times New Roman"/>
          <w:color w:val="000000"/>
          <w:kern w:val="28"/>
          <w:sz w:val="24"/>
          <w:szCs w:val="24"/>
        </w:rPr>
      </w:pPr>
    </w:p>
    <w:p w14:paraId="4FDC5C4E" w14:textId="77777777" w:rsidR="007F1FD4" w:rsidRPr="007F1FD4" w:rsidRDefault="007F1FD4" w:rsidP="007F1FD4">
      <w:pPr>
        <w:spacing w:after="120" w:line="285" w:lineRule="auto"/>
        <w:rPr>
          <w:rFonts w:ascii="Times New Roman" w:eastAsia="Times New Roman" w:hAnsi="Times New Roman"/>
          <w:color w:val="000000"/>
          <w:kern w:val="28"/>
          <w:sz w:val="24"/>
          <w:szCs w:val="20"/>
        </w:rPr>
      </w:pPr>
    </w:p>
    <w:p w14:paraId="53CDFD5E" w14:textId="77777777" w:rsidR="007F1FD4" w:rsidRPr="007F1FD4" w:rsidRDefault="007F1FD4" w:rsidP="007F1FD4">
      <w:pPr>
        <w:spacing w:after="120" w:line="285" w:lineRule="auto"/>
        <w:rPr>
          <w:rFonts w:ascii="Times New Roman" w:eastAsia="Times New Roman" w:hAnsi="Times New Roman"/>
          <w:color w:val="000000"/>
          <w:kern w:val="28"/>
          <w:sz w:val="24"/>
          <w:szCs w:val="20"/>
        </w:rPr>
      </w:pPr>
    </w:p>
    <w:p w14:paraId="4E5EDB5D" w14:textId="50A39E23" w:rsidR="006E109C" w:rsidRPr="00FA5C2C" w:rsidRDefault="006E109C" w:rsidP="00FA5C2C">
      <w:pPr>
        <w:spacing w:after="120" w:line="285" w:lineRule="auto"/>
        <w:rPr>
          <w:rFonts w:ascii="Times New Roman" w:eastAsia="Times New Roman" w:hAnsi="Times New Roman"/>
          <w:b/>
          <w:color w:val="000000"/>
          <w:kern w:val="28"/>
          <w:sz w:val="24"/>
          <w:szCs w:val="24"/>
        </w:rPr>
      </w:pPr>
    </w:p>
    <w:sectPr w:rsidR="006E109C" w:rsidRPr="00FA5C2C" w:rsidSect="008A2A0F">
      <w:footerReference w:type="default" r:id="rId14"/>
      <w:pgSz w:w="12240" w:h="15840"/>
      <w:pgMar w:top="126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9CAE6" w14:textId="77777777" w:rsidR="00CA41CE" w:rsidRDefault="00CA41CE">
      <w:pPr>
        <w:spacing w:line="240" w:lineRule="auto"/>
      </w:pPr>
      <w:r>
        <w:separator/>
      </w:r>
    </w:p>
  </w:endnote>
  <w:endnote w:type="continuationSeparator" w:id="0">
    <w:p w14:paraId="0F7A6926" w14:textId="77777777" w:rsidR="00CA41CE" w:rsidRDefault="00CA4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Overlock">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077B94" w14:paraId="43AD7B93" w14:textId="77777777" w:rsidTr="00D37DA4">
      <w:trPr>
        <w:trHeight w:hRule="exact" w:val="115"/>
        <w:jc w:val="center"/>
      </w:trPr>
      <w:tc>
        <w:tcPr>
          <w:tcW w:w="4686" w:type="dxa"/>
          <w:shd w:val="clear" w:color="auto" w:fill="5B9BD5"/>
          <w:tcMar>
            <w:top w:w="0" w:type="dxa"/>
            <w:bottom w:w="0" w:type="dxa"/>
          </w:tcMar>
        </w:tcPr>
        <w:p w14:paraId="14EE1F30" w14:textId="77777777" w:rsidR="00077B94" w:rsidRDefault="00077B94">
          <w:pPr>
            <w:pStyle w:val="Header"/>
            <w:rPr>
              <w:caps/>
            </w:rPr>
          </w:pPr>
        </w:p>
      </w:tc>
      <w:tc>
        <w:tcPr>
          <w:tcW w:w="4674" w:type="dxa"/>
          <w:shd w:val="clear" w:color="auto" w:fill="5B9BD5"/>
          <w:tcMar>
            <w:top w:w="0" w:type="dxa"/>
            <w:bottom w:w="0" w:type="dxa"/>
          </w:tcMar>
        </w:tcPr>
        <w:p w14:paraId="0E2F3268" w14:textId="77777777" w:rsidR="00077B94" w:rsidRDefault="00077B94">
          <w:pPr>
            <w:pStyle w:val="Header"/>
            <w:jc w:val="right"/>
            <w:rPr>
              <w:caps/>
            </w:rPr>
          </w:pPr>
        </w:p>
      </w:tc>
    </w:tr>
    <w:tr w:rsidR="00077B94" w:rsidRPr="0053029E" w14:paraId="3018D266" w14:textId="77777777">
      <w:trPr>
        <w:jc w:val="center"/>
      </w:trPr>
      <w:sdt>
        <w:sdtPr>
          <w:rPr>
            <w:caps/>
            <w:color w:val="FF0000"/>
            <w:szCs w:val="24"/>
          </w:rPr>
          <w:alias w:val="Author"/>
          <w:tag w:val=""/>
          <w:id w:val="77250261"/>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6A8E4A" w14:textId="77777777" w:rsidR="00077B94" w:rsidRPr="002F61F5" w:rsidRDefault="00077B94">
              <w:pPr>
                <w:pStyle w:val="Footer"/>
                <w:rPr>
                  <w:caps/>
                  <w:color w:val="808080"/>
                  <w:szCs w:val="24"/>
                </w:rPr>
              </w:pPr>
              <w:r w:rsidRPr="006564EC">
                <w:rPr>
                  <w:caps/>
                  <w:color w:val="FF0000"/>
                  <w:szCs w:val="24"/>
                </w:rPr>
                <w:t>© 2025, (QAI)</w:t>
              </w:r>
            </w:p>
          </w:tc>
        </w:sdtContent>
      </w:sdt>
      <w:tc>
        <w:tcPr>
          <w:tcW w:w="4674" w:type="dxa"/>
          <w:shd w:val="clear" w:color="auto" w:fill="auto"/>
          <w:vAlign w:val="center"/>
        </w:tcPr>
        <w:p w14:paraId="1FE1AF8F" w14:textId="152FACEC" w:rsidR="00077B94" w:rsidRPr="002F61F5" w:rsidRDefault="00077B94">
          <w:pPr>
            <w:pStyle w:val="Footer"/>
            <w:jc w:val="right"/>
            <w:rPr>
              <w:caps/>
              <w:color w:val="808080"/>
              <w:szCs w:val="24"/>
            </w:rPr>
          </w:pPr>
          <w:r w:rsidRPr="002F61F5">
            <w:rPr>
              <w:caps/>
              <w:color w:val="808080"/>
              <w:szCs w:val="24"/>
            </w:rPr>
            <w:fldChar w:fldCharType="begin"/>
          </w:r>
          <w:r w:rsidRPr="002F61F5">
            <w:rPr>
              <w:caps/>
              <w:color w:val="808080"/>
              <w:szCs w:val="24"/>
            </w:rPr>
            <w:instrText xml:space="preserve"> PAGE   \* MERGEFORMAT </w:instrText>
          </w:r>
          <w:r w:rsidRPr="002F61F5">
            <w:rPr>
              <w:caps/>
              <w:color w:val="808080"/>
              <w:szCs w:val="24"/>
            </w:rPr>
            <w:fldChar w:fldCharType="separate"/>
          </w:r>
          <w:r w:rsidR="00C1521A">
            <w:rPr>
              <w:caps/>
              <w:noProof/>
              <w:color w:val="808080"/>
              <w:szCs w:val="24"/>
            </w:rPr>
            <w:t>ii</w:t>
          </w:r>
          <w:r w:rsidRPr="002F61F5">
            <w:rPr>
              <w:caps/>
              <w:noProof/>
              <w:color w:val="808080"/>
              <w:szCs w:val="24"/>
            </w:rPr>
            <w:fldChar w:fldCharType="end"/>
          </w:r>
        </w:p>
      </w:tc>
    </w:tr>
  </w:tbl>
  <w:p w14:paraId="434C578A" w14:textId="77777777" w:rsidR="00077B94" w:rsidRDefault="00077B94" w:rsidP="00D37DA4">
    <w:pP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23AD7" w14:textId="77777777" w:rsidR="00077B94" w:rsidRDefault="00CA41CE">
    <w:pPr>
      <w:pStyle w:val="Footer"/>
      <w:ind w:firstLineChars="50" w:firstLine="120"/>
      <w:rPr>
        <w:lang w:val="en-GB"/>
      </w:rPr>
    </w:pPr>
    <w:sdt>
      <w:sdtPr>
        <w:rPr>
          <w:rFonts w:ascii="Times New Roman" w:eastAsia="Times New Roman" w:hAnsi="Times New Roman"/>
          <w:caps/>
          <w:color w:val="FF0000"/>
          <w:sz w:val="24"/>
          <w:szCs w:val="24"/>
        </w:rPr>
        <w:alias w:val="Author"/>
        <w:tag w:val=""/>
        <w:id w:val="1415968619"/>
        <w:placeholder>
          <w:docPart w:val="574FEBF97C0441D5A27BE5754599D2B8"/>
        </w:placeholder>
        <w:dataBinding w:prefixMappings="xmlns:ns0='http://purl.org/dc/elements/1.1/' xmlns:ns1='http://schemas.openxmlformats.org/package/2006/metadata/core-properties' " w:xpath="/ns1:coreProperties[1]/ns0:creator[1]" w:storeItemID="{6C3C8BC8-F283-45AE-878A-BAB7291924A1}"/>
        <w:text/>
      </w:sdtPr>
      <w:sdtEndPr/>
      <w:sdtContent>
        <w:r w:rsidR="00077B94" w:rsidRPr="006564EC">
          <w:rPr>
            <w:rFonts w:ascii="Times New Roman" w:eastAsia="Times New Roman" w:hAnsi="Times New Roman"/>
            <w:caps/>
            <w:color w:val="FF0000"/>
            <w:sz w:val="24"/>
            <w:szCs w:val="24"/>
          </w:rPr>
          <w:t>© 2025, (QAI)</w:t>
        </w:r>
      </w:sdtContent>
    </w:sdt>
    <w:r w:rsidR="00077B94">
      <w:rPr>
        <w:noProof/>
      </w:rPr>
      <w:t xml:space="preserve"> </w:t>
    </w:r>
    <w:r w:rsidR="00077B94">
      <w:rPr>
        <w:noProof/>
      </w:rPr>
      <mc:AlternateContent>
        <mc:Choice Requires="wps">
          <w:drawing>
            <wp:anchor distT="0" distB="0" distL="0" distR="0" simplePos="0" relativeHeight="251659264" behindDoc="0" locked="0" layoutInCell="1" allowOverlap="1" wp14:anchorId="59E274AC" wp14:editId="5FA2CEA9">
              <wp:simplePos x="0" y="0"/>
              <wp:positionH relativeFrom="margin">
                <wp:align>center</wp:align>
              </wp:positionH>
              <wp:positionV relativeFrom="paragraph">
                <wp:posOffset>0</wp:posOffset>
              </wp:positionV>
              <wp:extent cx="1828800" cy="1828800"/>
              <wp:effectExtent l="0" t="0" r="0" b="0"/>
              <wp:wrapNone/>
              <wp:docPr id="4097" name="Text Box 3"/>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380AA22D" w14:textId="1D899AAC" w:rsidR="00077B94" w:rsidRDefault="00077B94">
                          <w:pPr>
                            <w:pStyle w:val="Footer"/>
                          </w:pPr>
                          <w:r>
                            <w:fldChar w:fldCharType="begin"/>
                          </w:r>
                          <w:r>
                            <w:instrText xml:space="preserve"> PAGE  \* MERGEFORMAT </w:instrText>
                          </w:r>
                          <w:r>
                            <w:fldChar w:fldCharType="separate"/>
                          </w:r>
                          <w:r w:rsidR="00C1521A">
                            <w:rPr>
                              <w:noProof/>
                            </w:rPr>
                            <w:t>21</w:t>
                          </w:r>
                          <w:r>
                            <w:fldChar w:fldCharType="end"/>
                          </w:r>
                        </w:p>
                      </w:txbxContent>
                    </wps:txbx>
                    <wps:bodyPr vert="horz" wrap="none" lIns="0" tIns="0" rIns="0" bIns="0" anchor="t">
                      <a:spAutoFit/>
                    </wps:bodyPr>
                  </wps:wsp>
                </a:graphicData>
              </a:graphic>
            </wp:anchor>
          </w:drawing>
        </mc:Choice>
        <mc:Fallback>
          <w:pict>
            <v:rect w14:anchorId="59E274AC" id="Text Box 3" o:spid="_x0000_s1057" style="position:absolute;left:0;text-align:left;margin-left:0;margin-top:0;width:2in;height:2in;z-index:25165926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" filled="f" stroked="f">
              <v:textbox style="mso-fit-shape-to-text:t" inset="0,0,0,0">
                <w:txbxContent>
                  <w:p w14:paraId="380AA22D" w14:textId="1D899AAC" w:rsidR="00077B94" w:rsidRDefault="00077B94">
                    <w:pPr>
                      <w:pStyle w:val="Footer"/>
                    </w:pPr>
                    <w:r>
                      <w:fldChar w:fldCharType="begin"/>
                    </w:r>
                    <w:r>
                      <w:instrText xml:space="preserve"> PAGE  \* MERGEFORMAT </w:instrText>
                    </w:r>
                    <w:r>
                      <w:fldChar w:fldCharType="separate"/>
                    </w:r>
                    <w:r w:rsidR="00C1521A">
                      <w:rPr>
                        <w:noProof/>
                      </w:rPr>
                      <w:t>21</w:t>
                    </w:r>
                    <w: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C5076" w14:textId="77777777" w:rsidR="00CA41CE" w:rsidRDefault="00CA41CE">
      <w:pPr>
        <w:spacing w:after="0"/>
      </w:pPr>
      <w:r>
        <w:separator/>
      </w:r>
    </w:p>
  </w:footnote>
  <w:footnote w:type="continuationSeparator" w:id="0">
    <w:p w14:paraId="62E0E1EC" w14:textId="77777777" w:rsidR="00CA41CE" w:rsidRDefault="00CA41C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61FADE"/>
    <w:multiLevelType w:val="multilevel"/>
    <w:tmpl w:val="8461F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91995D4F"/>
    <w:multiLevelType w:val="multilevel"/>
    <w:tmpl w:val="91995D4F"/>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9239341B"/>
    <w:multiLevelType w:val="multilevel"/>
    <w:tmpl w:val="9239341B"/>
    <w:lvl w:ilvl="0">
      <w:start w:val="1"/>
      <w:numFmt w:val="decimal"/>
      <w:pStyle w:val="ListNumber5"/>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9C8AC8EF"/>
    <w:multiLevelType w:val="multilevel"/>
    <w:tmpl w:val="9C8AC8EF"/>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B0F1ACD9"/>
    <w:multiLevelType w:val="multilevel"/>
    <w:tmpl w:val="B0F1ACD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B23A94A9"/>
    <w:multiLevelType w:val="multilevel"/>
    <w:tmpl w:val="B23A94A9"/>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6" w15:restartNumberingAfterBreak="0">
    <w:nsid w:val="B5E306ED"/>
    <w:multiLevelType w:val="multilevel"/>
    <w:tmpl w:val="B5E306ED"/>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2052" w:hanging="360"/>
      </w:pPr>
      <w:rPr>
        <w:rFonts w:ascii="Courier New" w:eastAsia="Courier New" w:hAnsi="Courier New" w:cs="Courier New"/>
      </w:rPr>
    </w:lvl>
    <w:lvl w:ilvl="2">
      <w:start w:val="1"/>
      <w:numFmt w:val="bullet"/>
      <w:lvlText w:val="▪"/>
      <w:lvlJc w:val="left"/>
      <w:pPr>
        <w:ind w:left="2772" w:hanging="360"/>
      </w:pPr>
      <w:rPr>
        <w:rFonts w:ascii="Noto Sans Symbols" w:eastAsia="Noto Sans Symbols" w:hAnsi="Noto Sans Symbols" w:cs="Noto Sans Symbols"/>
      </w:rPr>
    </w:lvl>
    <w:lvl w:ilvl="3">
      <w:start w:val="1"/>
      <w:numFmt w:val="bullet"/>
      <w:lvlText w:val="●"/>
      <w:lvlJc w:val="left"/>
      <w:pPr>
        <w:ind w:left="3492" w:hanging="360"/>
      </w:pPr>
      <w:rPr>
        <w:rFonts w:ascii="Noto Sans Symbols" w:eastAsia="Noto Sans Symbols" w:hAnsi="Noto Sans Symbols" w:cs="Noto Sans Symbols"/>
      </w:rPr>
    </w:lvl>
    <w:lvl w:ilvl="4">
      <w:start w:val="1"/>
      <w:numFmt w:val="bullet"/>
      <w:lvlText w:val="o"/>
      <w:lvlJc w:val="left"/>
      <w:pPr>
        <w:ind w:left="4212" w:hanging="360"/>
      </w:pPr>
      <w:rPr>
        <w:rFonts w:ascii="Courier New" w:eastAsia="Courier New" w:hAnsi="Courier New" w:cs="Courier New"/>
      </w:rPr>
    </w:lvl>
    <w:lvl w:ilvl="5">
      <w:start w:val="1"/>
      <w:numFmt w:val="bullet"/>
      <w:lvlText w:val="▪"/>
      <w:lvlJc w:val="left"/>
      <w:pPr>
        <w:ind w:left="4932" w:hanging="360"/>
      </w:pPr>
      <w:rPr>
        <w:rFonts w:ascii="Noto Sans Symbols" w:eastAsia="Noto Sans Symbols" w:hAnsi="Noto Sans Symbols" w:cs="Noto Sans Symbols"/>
      </w:rPr>
    </w:lvl>
    <w:lvl w:ilvl="6">
      <w:start w:val="1"/>
      <w:numFmt w:val="bullet"/>
      <w:lvlText w:val="●"/>
      <w:lvlJc w:val="left"/>
      <w:pPr>
        <w:ind w:left="5652" w:hanging="360"/>
      </w:pPr>
      <w:rPr>
        <w:rFonts w:ascii="Noto Sans Symbols" w:eastAsia="Noto Sans Symbols" w:hAnsi="Noto Sans Symbols" w:cs="Noto Sans Symbols"/>
      </w:rPr>
    </w:lvl>
    <w:lvl w:ilvl="7">
      <w:start w:val="1"/>
      <w:numFmt w:val="bullet"/>
      <w:lvlText w:val="o"/>
      <w:lvlJc w:val="left"/>
      <w:pPr>
        <w:ind w:left="6372" w:hanging="360"/>
      </w:pPr>
      <w:rPr>
        <w:rFonts w:ascii="Courier New" w:eastAsia="Courier New" w:hAnsi="Courier New" w:cs="Courier New"/>
      </w:rPr>
    </w:lvl>
    <w:lvl w:ilvl="8">
      <w:start w:val="1"/>
      <w:numFmt w:val="bullet"/>
      <w:lvlText w:val="▪"/>
      <w:lvlJc w:val="left"/>
      <w:pPr>
        <w:ind w:left="7092" w:hanging="360"/>
      </w:pPr>
      <w:rPr>
        <w:rFonts w:ascii="Noto Sans Symbols" w:eastAsia="Noto Sans Symbols" w:hAnsi="Noto Sans Symbols" w:cs="Noto Sans Symbols"/>
      </w:rPr>
    </w:lvl>
  </w:abstractNum>
  <w:abstractNum w:abstractNumId="7" w15:restartNumberingAfterBreak="0">
    <w:nsid w:val="B937C119"/>
    <w:multiLevelType w:val="singleLevel"/>
    <w:tmpl w:val="B937C119"/>
    <w:lvl w:ilvl="0">
      <w:start w:val="5"/>
      <w:numFmt w:val="decimal"/>
      <w:suff w:val="space"/>
      <w:lvlText w:val="%1."/>
      <w:lvlJc w:val="left"/>
    </w:lvl>
  </w:abstractNum>
  <w:abstractNum w:abstractNumId="8" w15:restartNumberingAfterBreak="0">
    <w:nsid w:val="BB64CFA9"/>
    <w:multiLevelType w:val="multilevel"/>
    <w:tmpl w:val="BB64CFA9"/>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9" w15:restartNumberingAfterBreak="0">
    <w:nsid w:val="BE923771"/>
    <w:multiLevelType w:val="multilevel"/>
    <w:tmpl w:val="BE92377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BF205925"/>
    <w:multiLevelType w:val="multilevel"/>
    <w:tmpl w:val="BF205925"/>
    <w:lvl w:ilvl="0">
      <w:start w:val="1"/>
      <w:numFmt w:val="decimal"/>
      <w:pStyle w:val="ListBullet4"/>
      <w:lvlText w:val="1.%1"/>
      <w:lvlJc w:val="righ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CF092B84"/>
    <w:multiLevelType w:val="multilevel"/>
    <w:tmpl w:val="CF092B84"/>
    <w:lvl w:ilvl="0">
      <w:start w:val="3"/>
      <w:numFmt w:val="decimal"/>
      <w:pStyle w:val="ListBullet2"/>
      <w:lvlText w:val="%1"/>
      <w:lvlJc w:val="left"/>
      <w:pPr>
        <w:ind w:left="360" w:hanging="360"/>
      </w:pPr>
    </w:lvl>
    <w:lvl w:ilvl="1">
      <w:start w:val="1"/>
      <w:numFmt w:val="decimal"/>
      <w:lvlText w:val="3.%2"/>
      <w:lvlJc w:val="left"/>
      <w:pPr>
        <w:ind w:left="45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DCBA6B53"/>
    <w:multiLevelType w:val="multilevel"/>
    <w:tmpl w:val="DCBA6B53"/>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2052" w:hanging="360"/>
      </w:pPr>
      <w:rPr>
        <w:rFonts w:ascii="Courier New" w:eastAsia="Courier New" w:hAnsi="Courier New" w:cs="Courier New"/>
      </w:rPr>
    </w:lvl>
    <w:lvl w:ilvl="2">
      <w:start w:val="1"/>
      <w:numFmt w:val="bullet"/>
      <w:lvlText w:val="▪"/>
      <w:lvlJc w:val="left"/>
      <w:pPr>
        <w:ind w:left="2772" w:hanging="360"/>
      </w:pPr>
      <w:rPr>
        <w:rFonts w:ascii="Noto Sans Symbols" w:eastAsia="Noto Sans Symbols" w:hAnsi="Noto Sans Symbols" w:cs="Noto Sans Symbols"/>
      </w:rPr>
    </w:lvl>
    <w:lvl w:ilvl="3">
      <w:start w:val="1"/>
      <w:numFmt w:val="bullet"/>
      <w:lvlText w:val="●"/>
      <w:lvlJc w:val="left"/>
      <w:pPr>
        <w:ind w:left="3492" w:hanging="360"/>
      </w:pPr>
      <w:rPr>
        <w:rFonts w:ascii="Noto Sans Symbols" w:eastAsia="Noto Sans Symbols" w:hAnsi="Noto Sans Symbols" w:cs="Noto Sans Symbols"/>
      </w:rPr>
    </w:lvl>
    <w:lvl w:ilvl="4">
      <w:start w:val="1"/>
      <w:numFmt w:val="bullet"/>
      <w:lvlText w:val="o"/>
      <w:lvlJc w:val="left"/>
      <w:pPr>
        <w:ind w:left="4212" w:hanging="360"/>
      </w:pPr>
      <w:rPr>
        <w:rFonts w:ascii="Courier New" w:eastAsia="Courier New" w:hAnsi="Courier New" w:cs="Courier New"/>
      </w:rPr>
    </w:lvl>
    <w:lvl w:ilvl="5">
      <w:start w:val="1"/>
      <w:numFmt w:val="bullet"/>
      <w:lvlText w:val="▪"/>
      <w:lvlJc w:val="left"/>
      <w:pPr>
        <w:ind w:left="4932" w:hanging="360"/>
      </w:pPr>
      <w:rPr>
        <w:rFonts w:ascii="Noto Sans Symbols" w:eastAsia="Noto Sans Symbols" w:hAnsi="Noto Sans Symbols" w:cs="Noto Sans Symbols"/>
      </w:rPr>
    </w:lvl>
    <w:lvl w:ilvl="6">
      <w:start w:val="1"/>
      <w:numFmt w:val="bullet"/>
      <w:lvlText w:val="●"/>
      <w:lvlJc w:val="left"/>
      <w:pPr>
        <w:ind w:left="5652" w:hanging="360"/>
      </w:pPr>
      <w:rPr>
        <w:rFonts w:ascii="Noto Sans Symbols" w:eastAsia="Noto Sans Symbols" w:hAnsi="Noto Sans Symbols" w:cs="Noto Sans Symbols"/>
      </w:rPr>
    </w:lvl>
    <w:lvl w:ilvl="7">
      <w:start w:val="1"/>
      <w:numFmt w:val="bullet"/>
      <w:lvlText w:val="o"/>
      <w:lvlJc w:val="left"/>
      <w:pPr>
        <w:ind w:left="6372" w:hanging="360"/>
      </w:pPr>
      <w:rPr>
        <w:rFonts w:ascii="Courier New" w:eastAsia="Courier New" w:hAnsi="Courier New" w:cs="Courier New"/>
      </w:rPr>
    </w:lvl>
    <w:lvl w:ilvl="8">
      <w:start w:val="1"/>
      <w:numFmt w:val="bullet"/>
      <w:lvlText w:val="▪"/>
      <w:lvlJc w:val="left"/>
      <w:pPr>
        <w:ind w:left="7092" w:hanging="360"/>
      </w:pPr>
      <w:rPr>
        <w:rFonts w:ascii="Noto Sans Symbols" w:eastAsia="Noto Sans Symbols" w:hAnsi="Noto Sans Symbols" w:cs="Noto Sans Symbols"/>
      </w:rPr>
    </w:lvl>
  </w:abstractNum>
  <w:abstractNum w:abstractNumId="13" w15:restartNumberingAfterBreak="0">
    <w:nsid w:val="E093A4B0"/>
    <w:multiLevelType w:val="multilevel"/>
    <w:tmpl w:val="E093A4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EBC0E1AB"/>
    <w:multiLevelType w:val="singleLevel"/>
    <w:tmpl w:val="EBC0E1AB"/>
    <w:lvl w:ilvl="0">
      <w:start w:val="1"/>
      <w:numFmt w:val="decimal"/>
      <w:suff w:val="space"/>
      <w:lvlText w:val="%1."/>
      <w:lvlJc w:val="left"/>
    </w:lvl>
  </w:abstractNum>
  <w:abstractNum w:abstractNumId="15"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6" w15:restartNumberingAfterBreak="0">
    <w:nsid w:val="00000002"/>
    <w:multiLevelType w:val="multilevel"/>
    <w:tmpl w:val="000000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00000008"/>
    <w:multiLevelType w:val="multilevel"/>
    <w:tmpl w:val="0000000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0000000A"/>
    <w:multiLevelType w:val="multilevel"/>
    <w:tmpl w:val="00000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0000000C"/>
    <w:multiLevelType w:val="multilevel"/>
    <w:tmpl w:val="000000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0000000D"/>
    <w:multiLevelType w:val="multilevel"/>
    <w:tmpl w:val="0000000D"/>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0000000E"/>
    <w:multiLevelType w:val="multilevel"/>
    <w:tmpl w:val="0000000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00000013"/>
    <w:multiLevelType w:val="multilevel"/>
    <w:tmpl w:val="00000013"/>
    <w:lvl w:ilvl="0">
      <w:start w:val="1"/>
      <w:numFmt w:val="decimal"/>
      <w:lvlText w:val="1.%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3" w15:restartNumberingAfterBreak="0">
    <w:nsid w:val="00000015"/>
    <w:multiLevelType w:val="multilevel"/>
    <w:tmpl w:val="00000015"/>
    <w:lvl w:ilvl="0">
      <w:start w:val="1"/>
      <w:numFmt w:val="decimal"/>
      <w:lvlText w:val="1.%1"/>
      <w:lvlJc w:val="left"/>
      <w:pPr>
        <w:ind w:left="720" w:hanging="360"/>
      </w:pPr>
    </w:lvl>
    <w:lvl w:ilvl="1">
      <w:start w:val="1"/>
      <w:numFmt w:val="decimal"/>
      <w:lvlText w:val="1.%2"/>
      <w:lvlJc w:val="left"/>
      <w:pPr>
        <w:ind w:left="36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0000018"/>
    <w:multiLevelType w:val="multilevel"/>
    <w:tmpl w:val="000000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0000001A"/>
    <w:multiLevelType w:val="multilevel"/>
    <w:tmpl w:val="0000001A"/>
    <w:lvl w:ilvl="0">
      <w:start w:val="3"/>
      <w:numFmt w:val="decimal"/>
      <w:lvlText w:val="%1"/>
      <w:lvlJc w:val="left"/>
      <w:pPr>
        <w:ind w:left="360" w:hanging="360"/>
      </w:pPr>
    </w:lvl>
    <w:lvl w:ilvl="1">
      <w:start w:val="1"/>
      <w:numFmt w:val="decimal"/>
      <w:lvlText w:val="3.%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6" w15:restartNumberingAfterBreak="0">
    <w:nsid w:val="0000001E"/>
    <w:multiLevelType w:val="multilevel"/>
    <w:tmpl w:val="0000001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00000022"/>
    <w:multiLevelType w:val="multilevel"/>
    <w:tmpl w:val="00000022"/>
    <w:lvl w:ilvl="0">
      <w:start w:val="1"/>
      <w:numFmt w:val="decimal"/>
      <w:lvlText w:val="5.%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0000023"/>
    <w:multiLevelType w:val="multilevel"/>
    <w:tmpl w:val="00000023"/>
    <w:lvl w:ilvl="0">
      <w:start w:val="1"/>
      <w:numFmt w:val="decimal"/>
      <w:lvlText w:val="2.%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00000024"/>
    <w:multiLevelType w:val="multilevel"/>
    <w:tmpl w:val="00000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00000029"/>
    <w:multiLevelType w:val="multilevel"/>
    <w:tmpl w:val="00000029"/>
    <w:lvl w:ilvl="0">
      <w:start w:val="1"/>
      <w:numFmt w:val="decimal"/>
      <w:lvlText w:val="%1."/>
      <w:lvlJc w:val="left"/>
      <w:pPr>
        <w:ind w:left="3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0000002D"/>
    <w:multiLevelType w:val="multilevel"/>
    <w:tmpl w:val="0000002D"/>
    <w:lvl w:ilvl="0">
      <w:start w:val="1"/>
      <w:numFmt w:val="decimal"/>
      <w:lvlText w:val="4.%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0000002E"/>
    <w:multiLevelType w:val="multilevel"/>
    <w:tmpl w:val="0000002E"/>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00000034"/>
    <w:multiLevelType w:val="multilevel"/>
    <w:tmpl w:val="0000003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4" w15:restartNumberingAfterBreak="0">
    <w:nsid w:val="00000036"/>
    <w:multiLevelType w:val="multilevel"/>
    <w:tmpl w:val="00000036"/>
    <w:lvl w:ilvl="0">
      <w:start w:val="1"/>
      <w:numFmt w:val="decimal"/>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00000037"/>
    <w:multiLevelType w:val="multilevel"/>
    <w:tmpl w:val="00000037"/>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00000039"/>
    <w:multiLevelType w:val="multilevel"/>
    <w:tmpl w:val="00000039"/>
    <w:lvl w:ilvl="0">
      <w:start w:val="1"/>
      <w:numFmt w:val="decimal"/>
      <w:lvlText w:val="1.%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7" w15:restartNumberingAfterBreak="0">
    <w:nsid w:val="0000003A"/>
    <w:multiLevelType w:val="multilevel"/>
    <w:tmpl w:val="0000003A"/>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0000003C"/>
    <w:multiLevelType w:val="multilevel"/>
    <w:tmpl w:val="000000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0000003F"/>
    <w:multiLevelType w:val="singleLevel"/>
    <w:tmpl w:val="0000003F"/>
    <w:lvl w:ilvl="0">
      <w:start w:val="1"/>
      <w:numFmt w:val="decimal"/>
      <w:suff w:val="space"/>
      <w:lvlText w:val="%1."/>
      <w:lvlJc w:val="left"/>
    </w:lvl>
  </w:abstractNum>
  <w:abstractNum w:abstractNumId="40" w15:restartNumberingAfterBreak="0">
    <w:nsid w:val="0053208E"/>
    <w:multiLevelType w:val="multilevel"/>
    <w:tmpl w:val="0053208E"/>
    <w:lvl w:ilvl="0">
      <w:start w:val="1"/>
      <w:numFmt w:val="decimal"/>
      <w:pStyle w:val="ListBullet"/>
      <w:lvlText w:val="1.%1"/>
      <w:lvlJc w:val="left"/>
      <w:pPr>
        <w:ind w:left="580" w:hanging="360"/>
      </w:pPr>
      <w:rPr>
        <w:sz w:val="24"/>
        <w:szCs w:val="24"/>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41"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013D2F21"/>
    <w:multiLevelType w:val="multilevel"/>
    <w:tmpl w:val="013D2F21"/>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02AB0EDA"/>
    <w:multiLevelType w:val="multilevel"/>
    <w:tmpl w:val="02AB0EDA"/>
    <w:lvl w:ilvl="0">
      <w:start w:val="1"/>
      <w:numFmt w:val="decimal"/>
      <w:lvlText w:val="%1."/>
      <w:lvlJc w:val="left"/>
      <w:pPr>
        <w:ind w:left="36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44" w15:restartNumberingAfterBreak="0">
    <w:nsid w:val="02F64415"/>
    <w:multiLevelType w:val="multilevel"/>
    <w:tmpl w:val="02F64415"/>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034638DC"/>
    <w:multiLevelType w:val="multilevel"/>
    <w:tmpl w:val="034638DC"/>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037602FE"/>
    <w:multiLevelType w:val="multilevel"/>
    <w:tmpl w:val="037602FE"/>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03A63A41"/>
    <w:multiLevelType w:val="multilevel"/>
    <w:tmpl w:val="03A63A41"/>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03D62ECE"/>
    <w:multiLevelType w:val="multilevel"/>
    <w:tmpl w:val="03D62ECE"/>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952" w:hanging="360"/>
      </w:pPr>
      <w:rPr>
        <w:rFonts w:ascii="Courier New" w:eastAsia="Courier New" w:hAnsi="Courier New" w:cs="Courier New"/>
      </w:rPr>
    </w:lvl>
    <w:lvl w:ilvl="2">
      <w:start w:val="1"/>
      <w:numFmt w:val="bullet"/>
      <w:lvlText w:val="▪"/>
      <w:lvlJc w:val="left"/>
      <w:pPr>
        <w:ind w:left="2672" w:hanging="360"/>
      </w:pPr>
      <w:rPr>
        <w:rFonts w:ascii="Noto Sans Symbols" w:eastAsia="Noto Sans Symbols" w:hAnsi="Noto Sans Symbols" w:cs="Noto Sans Symbols"/>
      </w:rPr>
    </w:lvl>
    <w:lvl w:ilvl="3">
      <w:start w:val="1"/>
      <w:numFmt w:val="bullet"/>
      <w:lvlText w:val="●"/>
      <w:lvlJc w:val="left"/>
      <w:pPr>
        <w:ind w:left="3392" w:hanging="360"/>
      </w:pPr>
      <w:rPr>
        <w:rFonts w:ascii="Noto Sans Symbols" w:eastAsia="Noto Sans Symbols" w:hAnsi="Noto Sans Symbols" w:cs="Noto Sans Symbols"/>
      </w:rPr>
    </w:lvl>
    <w:lvl w:ilvl="4">
      <w:start w:val="1"/>
      <w:numFmt w:val="bullet"/>
      <w:lvlText w:val="o"/>
      <w:lvlJc w:val="left"/>
      <w:pPr>
        <w:ind w:left="4112" w:hanging="360"/>
      </w:pPr>
      <w:rPr>
        <w:rFonts w:ascii="Courier New" w:eastAsia="Courier New" w:hAnsi="Courier New" w:cs="Courier New"/>
      </w:rPr>
    </w:lvl>
    <w:lvl w:ilvl="5">
      <w:start w:val="1"/>
      <w:numFmt w:val="bullet"/>
      <w:lvlText w:val="▪"/>
      <w:lvlJc w:val="left"/>
      <w:pPr>
        <w:ind w:left="4832" w:hanging="360"/>
      </w:pPr>
      <w:rPr>
        <w:rFonts w:ascii="Noto Sans Symbols" w:eastAsia="Noto Sans Symbols" w:hAnsi="Noto Sans Symbols" w:cs="Noto Sans Symbols"/>
      </w:rPr>
    </w:lvl>
    <w:lvl w:ilvl="6">
      <w:start w:val="1"/>
      <w:numFmt w:val="bullet"/>
      <w:lvlText w:val="●"/>
      <w:lvlJc w:val="left"/>
      <w:pPr>
        <w:ind w:left="5552" w:hanging="360"/>
      </w:pPr>
      <w:rPr>
        <w:rFonts w:ascii="Noto Sans Symbols" w:eastAsia="Noto Sans Symbols" w:hAnsi="Noto Sans Symbols" w:cs="Noto Sans Symbols"/>
      </w:rPr>
    </w:lvl>
    <w:lvl w:ilvl="7">
      <w:start w:val="1"/>
      <w:numFmt w:val="bullet"/>
      <w:lvlText w:val="o"/>
      <w:lvlJc w:val="left"/>
      <w:pPr>
        <w:ind w:left="6272" w:hanging="360"/>
      </w:pPr>
      <w:rPr>
        <w:rFonts w:ascii="Courier New" w:eastAsia="Courier New" w:hAnsi="Courier New" w:cs="Courier New"/>
      </w:rPr>
    </w:lvl>
    <w:lvl w:ilvl="8">
      <w:start w:val="1"/>
      <w:numFmt w:val="bullet"/>
      <w:lvlText w:val="▪"/>
      <w:lvlJc w:val="left"/>
      <w:pPr>
        <w:ind w:left="6992" w:hanging="360"/>
      </w:pPr>
      <w:rPr>
        <w:rFonts w:ascii="Noto Sans Symbols" w:eastAsia="Noto Sans Symbols" w:hAnsi="Noto Sans Symbols" w:cs="Noto Sans Symbols"/>
      </w:rPr>
    </w:lvl>
  </w:abstractNum>
  <w:abstractNum w:abstractNumId="49" w15:restartNumberingAfterBreak="0">
    <w:nsid w:val="03FC03D0"/>
    <w:multiLevelType w:val="multilevel"/>
    <w:tmpl w:val="03FC03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059C56A6"/>
    <w:multiLevelType w:val="multilevel"/>
    <w:tmpl w:val="059C56A6"/>
    <w:lvl w:ilvl="0">
      <w:start w:val="1"/>
      <w:numFmt w:val="decimal"/>
      <w:lvlText w:val="%1"/>
      <w:lvlJc w:val="left"/>
      <w:pPr>
        <w:ind w:left="360" w:hanging="360"/>
      </w:pPr>
      <w:rPr>
        <w:rFonts w:ascii="Times New Roman" w:eastAsia="Times New Roman" w:hAnsi="Times New Roman" w:cs="Times New Roman" w:hint="default"/>
        <w:color w:val="000000"/>
        <w:sz w:val="24"/>
      </w:rPr>
    </w:lvl>
    <w:lvl w:ilvl="1">
      <w:start w:val="1"/>
      <w:numFmt w:val="decimal"/>
      <w:lvlText w:val="%1.%2"/>
      <w:lvlJc w:val="left"/>
      <w:pPr>
        <w:ind w:left="360" w:hanging="360"/>
      </w:pPr>
      <w:rPr>
        <w:rFonts w:ascii="Times New Roman" w:eastAsia="Times New Roman" w:hAnsi="Times New Roman" w:cs="Times New Roman" w:hint="default"/>
        <w:color w:val="000000"/>
        <w:sz w:val="24"/>
      </w:rPr>
    </w:lvl>
    <w:lvl w:ilvl="2">
      <w:start w:val="1"/>
      <w:numFmt w:val="decimal"/>
      <w:lvlText w:val="%1.%2.%3"/>
      <w:lvlJc w:val="left"/>
      <w:pPr>
        <w:ind w:left="720" w:hanging="720"/>
      </w:pPr>
      <w:rPr>
        <w:rFonts w:ascii="Times New Roman" w:eastAsia="Times New Roman" w:hAnsi="Times New Roman" w:cs="Times New Roman" w:hint="default"/>
        <w:color w:val="000000"/>
        <w:sz w:val="24"/>
      </w:rPr>
    </w:lvl>
    <w:lvl w:ilvl="3">
      <w:start w:val="1"/>
      <w:numFmt w:val="decimal"/>
      <w:lvlText w:val="%1.%2.%3.%4"/>
      <w:lvlJc w:val="left"/>
      <w:pPr>
        <w:ind w:left="720" w:hanging="720"/>
      </w:pPr>
      <w:rPr>
        <w:rFonts w:ascii="Times New Roman" w:eastAsia="Times New Roman" w:hAnsi="Times New Roman" w:cs="Times New Roman" w:hint="default"/>
        <w:color w:val="000000"/>
        <w:sz w:val="24"/>
      </w:rPr>
    </w:lvl>
    <w:lvl w:ilvl="4">
      <w:start w:val="1"/>
      <w:numFmt w:val="decimal"/>
      <w:lvlText w:val="%1.%2.%3.%4.%5"/>
      <w:lvlJc w:val="left"/>
      <w:pPr>
        <w:ind w:left="720" w:hanging="720"/>
      </w:pPr>
      <w:rPr>
        <w:rFonts w:ascii="Times New Roman" w:eastAsia="Times New Roman" w:hAnsi="Times New Roman" w:cs="Times New Roman" w:hint="default"/>
        <w:color w:val="000000"/>
        <w:sz w:val="24"/>
      </w:rPr>
    </w:lvl>
    <w:lvl w:ilvl="5">
      <w:start w:val="1"/>
      <w:numFmt w:val="decimal"/>
      <w:lvlText w:val="%1.%2.%3.%4.%5.%6"/>
      <w:lvlJc w:val="left"/>
      <w:pPr>
        <w:ind w:left="1080" w:hanging="1080"/>
      </w:pPr>
      <w:rPr>
        <w:rFonts w:ascii="Times New Roman" w:eastAsia="Times New Roman" w:hAnsi="Times New Roman" w:cs="Times New Roman" w:hint="default"/>
        <w:color w:val="000000"/>
        <w:sz w:val="24"/>
      </w:rPr>
    </w:lvl>
    <w:lvl w:ilvl="6">
      <w:start w:val="1"/>
      <w:numFmt w:val="decimal"/>
      <w:lvlText w:val="%1.%2.%3.%4.%5.%6.%7"/>
      <w:lvlJc w:val="left"/>
      <w:pPr>
        <w:ind w:left="1080" w:hanging="1080"/>
      </w:pPr>
      <w:rPr>
        <w:rFonts w:ascii="Times New Roman" w:eastAsia="Times New Roman" w:hAnsi="Times New Roman" w:cs="Times New Roman" w:hint="default"/>
        <w:color w:val="000000"/>
        <w:sz w:val="24"/>
      </w:rPr>
    </w:lvl>
    <w:lvl w:ilvl="7">
      <w:start w:val="1"/>
      <w:numFmt w:val="decimal"/>
      <w:lvlText w:val="%1.%2.%3.%4.%5.%6.%7.%8"/>
      <w:lvlJc w:val="left"/>
      <w:pPr>
        <w:ind w:left="1440" w:hanging="1440"/>
      </w:pPr>
      <w:rPr>
        <w:rFonts w:ascii="Times New Roman" w:eastAsia="Times New Roman" w:hAnsi="Times New Roman" w:cs="Times New Roman" w:hint="default"/>
        <w:color w:val="000000"/>
        <w:sz w:val="24"/>
      </w:rPr>
    </w:lvl>
    <w:lvl w:ilvl="8">
      <w:start w:val="1"/>
      <w:numFmt w:val="decimal"/>
      <w:lvlText w:val="%1.%2.%3.%4.%5.%6.%7.%8.%9"/>
      <w:lvlJc w:val="left"/>
      <w:pPr>
        <w:ind w:left="1440" w:hanging="1440"/>
      </w:pPr>
      <w:rPr>
        <w:rFonts w:ascii="Times New Roman" w:eastAsia="Times New Roman" w:hAnsi="Times New Roman" w:cs="Times New Roman" w:hint="default"/>
        <w:color w:val="000000"/>
        <w:sz w:val="24"/>
      </w:rPr>
    </w:lvl>
  </w:abstractNum>
  <w:abstractNum w:abstractNumId="52" w15:restartNumberingAfterBreak="0">
    <w:nsid w:val="059D0F63"/>
    <w:multiLevelType w:val="hybridMultilevel"/>
    <w:tmpl w:val="01B49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076A2583"/>
    <w:multiLevelType w:val="multilevel"/>
    <w:tmpl w:val="076A2583"/>
    <w:lvl w:ilvl="0">
      <w:start w:val="1"/>
      <w:numFmt w:val="decimal"/>
      <w:lvlText w:val="1.%1"/>
      <w:lvlJc w:val="right"/>
      <w:pPr>
        <w:ind w:left="720" w:hanging="360"/>
      </w:pPr>
      <w:rPr>
        <w:sz w:val="24"/>
        <w:szCs w:val="24"/>
      </w:rPr>
    </w:lvl>
    <w:lvl w:ilvl="1">
      <w:start w:val="1"/>
      <w:numFmt w:val="decimal"/>
      <w:lvlText w:val="1.%2"/>
      <w:lvlJc w:val="left"/>
      <w:pPr>
        <w:ind w:left="54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09856B99"/>
    <w:multiLevelType w:val="multilevel"/>
    <w:tmpl w:val="09856B99"/>
    <w:lvl w:ilvl="0">
      <w:start w:val="2"/>
      <w:numFmt w:val="decimal"/>
      <w:lvlText w:val="%1"/>
      <w:lvlJc w:val="left"/>
      <w:pPr>
        <w:ind w:left="360" w:hanging="360"/>
      </w:pPr>
      <w:rPr>
        <w:rFonts w:ascii="Times New Roman" w:eastAsia="Times New Roman" w:hAnsi="Times New Roman" w:cs="Times New Roman" w:hint="default"/>
        <w:color w:val="000000"/>
        <w:sz w:val="24"/>
      </w:rPr>
    </w:lvl>
    <w:lvl w:ilvl="1">
      <w:start w:val="1"/>
      <w:numFmt w:val="decimal"/>
      <w:lvlText w:val="%1.%2"/>
      <w:lvlJc w:val="left"/>
      <w:pPr>
        <w:ind w:left="360" w:hanging="360"/>
      </w:pPr>
      <w:rPr>
        <w:rFonts w:ascii="Times New Roman" w:eastAsia="Times New Roman" w:hAnsi="Times New Roman" w:cs="Times New Roman" w:hint="default"/>
        <w:color w:val="000000"/>
        <w:sz w:val="24"/>
      </w:rPr>
    </w:lvl>
    <w:lvl w:ilvl="2">
      <w:start w:val="1"/>
      <w:numFmt w:val="decimal"/>
      <w:lvlText w:val="%1.%2.%3"/>
      <w:lvlJc w:val="left"/>
      <w:pPr>
        <w:ind w:left="720" w:hanging="720"/>
      </w:pPr>
      <w:rPr>
        <w:rFonts w:ascii="Times New Roman" w:eastAsia="Times New Roman" w:hAnsi="Times New Roman" w:cs="Times New Roman" w:hint="default"/>
        <w:color w:val="000000"/>
        <w:sz w:val="24"/>
      </w:rPr>
    </w:lvl>
    <w:lvl w:ilvl="3">
      <w:start w:val="1"/>
      <w:numFmt w:val="decimal"/>
      <w:lvlText w:val="%1.%2.%3.%4"/>
      <w:lvlJc w:val="left"/>
      <w:pPr>
        <w:ind w:left="720" w:hanging="720"/>
      </w:pPr>
      <w:rPr>
        <w:rFonts w:ascii="Times New Roman" w:eastAsia="Times New Roman" w:hAnsi="Times New Roman" w:cs="Times New Roman" w:hint="default"/>
        <w:color w:val="000000"/>
        <w:sz w:val="24"/>
      </w:rPr>
    </w:lvl>
    <w:lvl w:ilvl="4">
      <w:start w:val="1"/>
      <w:numFmt w:val="decimal"/>
      <w:lvlText w:val="%1.%2.%3.%4.%5"/>
      <w:lvlJc w:val="left"/>
      <w:pPr>
        <w:ind w:left="720" w:hanging="720"/>
      </w:pPr>
      <w:rPr>
        <w:rFonts w:ascii="Times New Roman" w:eastAsia="Times New Roman" w:hAnsi="Times New Roman" w:cs="Times New Roman" w:hint="default"/>
        <w:color w:val="000000"/>
        <w:sz w:val="24"/>
      </w:rPr>
    </w:lvl>
    <w:lvl w:ilvl="5">
      <w:start w:val="1"/>
      <w:numFmt w:val="decimal"/>
      <w:lvlText w:val="%1.%2.%3.%4.%5.%6"/>
      <w:lvlJc w:val="left"/>
      <w:pPr>
        <w:ind w:left="1080" w:hanging="1080"/>
      </w:pPr>
      <w:rPr>
        <w:rFonts w:ascii="Times New Roman" w:eastAsia="Times New Roman" w:hAnsi="Times New Roman" w:cs="Times New Roman" w:hint="default"/>
        <w:color w:val="000000"/>
        <w:sz w:val="24"/>
      </w:rPr>
    </w:lvl>
    <w:lvl w:ilvl="6">
      <w:start w:val="1"/>
      <w:numFmt w:val="decimal"/>
      <w:lvlText w:val="%1.%2.%3.%4.%5.%6.%7"/>
      <w:lvlJc w:val="left"/>
      <w:pPr>
        <w:ind w:left="1080" w:hanging="1080"/>
      </w:pPr>
      <w:rPr>
        <w:rFonts w:ascii="Times New Roman" w:eastAsia="Times New Roman" w:hAnsi="Times New Roman" w:cs="Times New Roman" w:hint="default"/>
        <w:color w:val="000000"/>
        <w:sz w:val="24"/>
      </w:rPr>
    </w:lvl>
    <w:lvl w:ilvl="7">
      <w:start w:val="1"/>
      <w:numFmt w:val="decimal"/>
      <w:lvlText w:val="%1.%2.%3.%4.%5.%6.%7.%8"/>
      <w:lvlJc w:val="left"/>
      <w:pPr>
        <w:ind w:left="1440" w:hanging="1440"/>
      </w:pPr>
      <w:rPr>
        <w:rFonts w:ascii="Times New Roman" w:eastAsia="Times New Roman" w:hAnsi="Times New Roman" w:cs="Times New Roman" w:hint="default"/>
        <w:color w:val="000000"/>
        <w:sz w:val="24"/>
      </w:rPr>
    </w:lvl>
    <w:lvl w:ilvl="8">
      <w:start w:val="1"/>
      <w:numFmt w:val="decimal"/>
      <w:lvlText w:val="%1.%2.%3.%4.%5.%6.%7.%8.%9"/>
      <w:lvlJc w:val="left"/>
      <w:pPr>
        <w:ind w:left="1440" w:hanging="1440"/>
      </w:pPr>
      <w:rPr>
        <w:rFonts w:ascii="Times New Roman" w:eastAsia="Times New Roman" w:hAnsi="Times New Roman" w:cs="Times New Roman" w:hint="default"/>
        <w:color w:val="000000"/>
        <w:sz w:val="24"/>
      </w:rPr>
    </w:lvl>
  </w:abstractNum>
  <w:abstractNum w:abstractNumId="57" w15:restartNumberingAfterBreak="0">
    <w:nsid w:val="09AF21FF"/>
    <w:multiLevelType w:val="hybridMultilevel"/>
    <w:tmpl w:val="C562F918"/>
    <w:lvl w:ilvl="0" w:tplc="08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8" w15:restartNumberingAfterBreak="0">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59" w15:restartNumberingAfterBreak="0">
    <w:nsid w:val="0B5D158A"/>
    <w:multiLevelType w:val="multilevel"/>
    <w:tmpl w:val="0B5D15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0CF24E28"/>
    <w:multiLevelType w:val="multilevel"/>
    <w:tmpl w:val="0CF24E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0F1F544B"/>
    <w:multiLevelType w:val="multilevel"/>
    <w:tmpl w:val="0F1F544B"/>
    <w:lvl w:ilvl="0">
      <w:start w:val="1"/>
      <w:numFmt w:val="decimal"/>
      <w:lvlText w:val="2.%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18A162C"/>
    <w:multiLevelType w:val="multilevel"/>
    <w:tmpl w:val="118A162C"/>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11AF0C2A"/>
    <w:multiLevelType w:val="multilevel"/>
    <w:tmpl w:val="11AF0C2A"/>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15550056"/>
    <w:multiLevelType w:val="multilevel"/>
    <w:tmpl w:val="15550056"/>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5854279"/>
    <w:multiLevelType w:val="multilevel"/>
    <w:tmpl w:val="15854279"/>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16144257"/>
    <w:multiLevelType w:val="multilevel"/>
    <w:tmpl w:val="16144257"/>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16310685"/>
    <w:multiLevelType w:val="hybridMultilevel"/>
    <w:tmpl w:val="890AA4E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81A4CB9"/>
    <w:multiLevelType w:val="multilevel"/>
    <w:tmpl w:val="5AFE2A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0" w15:restartNumberingAfterBreak="0">
    <w:nsid w:val="18A93C6C"/>
    <w:multiLevelType w:val="multilevel"/>
    <w:tmpl w:val="18A93C6C"/>
    <w:lvl w:ilvl="0">
      <w:start w:val="1"/>
      <w:numFmt w:val="decimal"/>
      <w:lvlText w:val="5.%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19866CAB"/>
    <w:multiLevelType w:val="multilevel"/>
    <w:tmpl w:val="19866CAB"/>
    <w:lvl w:ilvl="0">
      <w:start w:val="1"/>
      <w:numFmt w:val="decimal"/>
      <w:lvlText w:val="1.%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73" w15:restartNumberingAfterBreak="0">
    <w:nsid w:val="19A8020E"/>
    <w:multiLevelType w:val="multilevel"/>
    <w:tmpl w:val="19A802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5"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76" w15:restartNumberingAfterBreak="0">
    <w:nsid w:val="1DE348DD"/>
    <w:multiLevelType w:val="multilevel"/>
    <w:tmpl w:val="1DE348DD"/>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77" w15:restartNumberingAfterBreak="0">
    <w:nsid w:val="1E7769FC"/>
    <w:multiLevelType w:val="multilevel"/>
    <w:tmpl w:val="1E7769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8" w15:restartNumberingAfterBreak="0">
    <w:nsid w:val="1EAD1D3C"/>
    <w:multiLevelType w:val="multilevel"/>
    <w:tmpl w:val="1EAD1D3C"/>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1F6C3626"/>
    <w:multiLevelType w:val="multilevel"/>
    <w:tmpl w:val="1F6C3626"/>
    <w:lvl w:ilvl="0">
      <w:start w:val="1"/>
      <w:numFmt w:val="bullet"/>
      <w:lvlText w:val=""/>
      <w:lvlJc w:val="left"/>
      <w:pPr>
        <w:ind w:left="432" w:hanging="7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21CE04F8"/>
    <w:multiLevelType w:val="multilevel"/>
    <w:tmpl w:val="21CE04F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224A2DE0"/>
    <w:multiLevelType w:val="hybridMultilevel"/>
    <w:tmpl w:val="61CE8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22ABA0BE"/>
    <w:multiLevelType w:val="singleLevel"/>
    <w:tmpl w:val="22ABA0BE"/>
    <w:lvl w:ilvl="0">
      <w:start w:val="1"/>
      <w:numFmt w:val="decimal"/>
      <w:suff w:val="space"/>
      <w:lvlText w:val="%1."/>
      <w:lvlJc w:val="left"/>
    </w:lvl>
  </w:abstractNum>
  <w:abstractNum w:abstractNumId="84" w15:restartNumberingAfterBreak="0">
    <w:nsid w:val="22E0357B"/>
    <w:multiLevelType w:val="multilevel"/>
    <w:tmpl w:val="22E035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23E97754"/>
    <w:multiLevelType w:val="multilevel"/>
    <w:tmpl w:val="23E977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6" w15:restartNumberingAfterBreak="0">
    <w:nsid w:val="2470EC97"/>
    <w:multiLevelType w:val="multilevel"/>
    <w:tmpl w:val="2470EC9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24D535F0"/>
    <w:multiLevelType w:val="multilevel"/>
    <w:tmpl w:val="24D535F0"/>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251F566F"/>
    <w:multiLevelType w:val="multilevel"/>
    <w:tmpl w:val="5C884202"/>
    <w:lvl w:ilvl="0">
      <w:start w:val="1"/>
      <w:numFmt w:val="bullet"/>
      <w:lvlText w:val="●"/>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9" w15:restartNumberingAfterBreak="0">
    <w:nsid w:val="25B654F3"/>
    <w:multiLevelType w:val="multilevel"/>
    <w:tmpl w:val="25B654F3"/>
    <w:lvl w:ilvl="0">
      <w:start w:val="1"/>
      <w:numFmt w:val="decimal"/>
      <w:pStyle w:val="ListNumber2"/>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90" w15:restartNumberingAfterBreak="0">
    <w:nsid w:val="26293C5F"/>
    <w:multiLevelType w:val="hybridMultilevel"/>
    <w:tmpl w:val="8020C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6A00DFA"/>
    <w:multiLevelType w:val="multilevel"/>
    <w:tmpl w:val="26A00DFA"/>
    <w:lvl w:ilvl="0">
      <w:start w:val="1"/>
      <w:numFmt w:val="decimal"/>
      <w:lvlText w:val="%1."/>
      <w:lvlJc w:val="left"/>
      <w:pPr>
        <w:ind w:left="786"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108" w:hanging="72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4776" w:hanging="1080"/>
      </w:pPr>
      <w:rPr>
        <w:rFonts w:hint="default"/>
      </w:rPr>
    </w:lvl>
    <w:lvl w:ilvl="6">
      <w:start w:val="1"/>
      <w:numFmt w:val="decimal"/>
      <w:isLgl/>
      <w:lvlText w:val="%1.%2.%3.%4.%5.%6.%7"/>
      <w:lvlJc w:val="left"/>
      <w:pPr>
        <w:ind w:left="5790" w:hanging="1440"/>
      </w:pPr>
      <w:rPr>
        <w:rFonts w:hint="default"/>
      </w:rPr>
    </w:lvl>
    <w:lvl w:ilvl="7">
      <w:start w:val="1"/>
      <w:numFmt w:val="decimal"/>
      <w:isLgl/>
      <w:lvlText w:val="%1.%2.%3.%4.%5.%6.%7.%8"/>
      <w:lvlJc w:val="left"/>
      <w:pPr>
        <w:ind w:left="6444" w:hanging="1440"/>
      </w:pPr>
      <w:rPr>
        <w:rFonts w:hint="default"/>
      </w:rPr>
    </w:lvl>
    <w:lvl w:ilvl="8">
      <w:start w:val="1"/>
      <w:numFmt w:val="decimal"/>
      <w:isLgl/>
      <w:lvlText w:val="%1.%2.%3.%4.%5.%6.%7.%8.%9"/>
      <w:lvlJc w:val="left"/>
      <w:pPr>
        <w:ind w:left="7458" w:hanging="1800"/>
      </w:pPr>
      <w:rPr>
        <w:rFonts w:hint="default"/>
      </w:rPr>
    </w:lvl>
  </w:abstractNum>
  <w:abstractNum w:abstractNumId="92"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3" w15:restartNumberingAfterBreak="0">
    <w:nsid w:val="281A18C4"/>
    <w:multiLevelType w:val="hybridMultilevel"/>
    <w:tmpl w:val="7AAC8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28450F8D"/>
    <w:multiLevelType w:val="multilevel"/>
    <w:tmpl w:val="28450F8D"/>
    <w:lvl w:ilvl="0">
      <w:start w:val="1"/>
      <w:numFmt w:val="decimal"/>
      <w:lvlText w:val="5.%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2ADA2CF1"/>
    <w:multiLevelType w:val="multilevel"/>
    <w:tmpl w:val="2ADA2CF1"/>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6"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15:restartNumberingAfterBreak="0">
    <w:nsid w:val="2B5D5C41"/>
    <w:multiLevelType w:val="multilevel"/>
    <w:tmpl w:val="2B5D5C41"/>
    <w:lvl w:ilvl="0">
      <w:start w:val="1"/>
      <w:numFmt w:val="decimal"/>
      <w:lvlText w:val="%1"/>
      <w:lvlJc w:val="left"/>
      <w:pPr>
        <w:ind w:left="360" w:hanging="360"/>
      </w:pPr>
      <w:rPr>
        <w:rFonts w:ascii="Times New Roman" w:eastAsia="Times New Roman" w:hAnsi="Times New Roman" w:cs="Times New Roman" w:hint="default"/>
        <w:color w:val="000000"/>
        <w:sz w:val="24"/>
      </w:rPr>
    </w:lvl>
    <w:lvl w:ilvl="1">
      <w:start w:val="1"/>
      <w:numFmt w:val="decimal"/>
      <w:lvlText w:val="%1.%2"/>
      <w:lvlJc w:val="left"/>
      <w:pPr>
        <w:ind w:left="360" w:hanging="360"/>
      </w:pPr>
      <w:rPr>
        <w:rFonts w:ascii="Times New Roman" w:eastAsia="Times New Roman" w:hAnsi="Times New Roman" w:cs="Times New Roman" w:hint="default"/>
        <w:color w:val="000000"/>
        <w:sz w:val="24"/>
      </w:rPr>
    </w:lvl>
    <w:lvl w:ilvl="2">
      <w:start w:val="1"/>
      <w:numFmt w:val="decimal"/>
      <w:lvlText w:val="%1.%2.%3"/>
      <w:lvlJc w:val="left"/>
      <w:pPr>
        <w:ind w:left="720" w:hanging="720"/>
      </w:pPr>
      <w:rPr>
        <w:rFonts w:ascii="Times New Roman" w:eastAsia="Times New Roman" w:hAnsi="Times New Roman" w:cs="Times New Roman" w:hint="default"/>
        <w:color w:val="000000"/>
        <w:sz w:val="24"/>
      </w:rPr>
    </w:lvl>
    <w:lvl w:ilvl="3">
      <w:start w:val="1"/>
      <w:numFmt w:val="decimal"/>
      <w:lvlText w:val="%1.%2.%3.%4"/>
      <w:lvlJc w:val="left"/>
      <w:pPr>
        <w:ind w:left="720" w:hanging="720"/>
      </w:pPr>
      <w:rPr>
        <w:rFonts w:ascii="Times New Roman" w:eastAsia="Times New Roman" w:hAnsi="Times New Roman" w:cs="Times New Roman" w:hint="default"/>
        <w:color w:val="000000"/>
        <w:sz w:val="24"/>
      </w:rPr>
    </w:lvl>
    <w:lvl w:ilvl="4">
      <w:start w:val="1"/>
      <w:numFmt w:val="decimal"/>
      <w:lvlText w:val="%1.%2.%3.%4.%5"/>
      <w:lvlJc w:val="left"/>
      <w:pPr>
        <w:ind w:left="720" w:hanging="720"/>
      </w:pPr>
      <w:rPr>
        <w:rFonts w:ascii="Times New Roman" w:eastAsia="Times New Roman" w:hAnsi="Times New Roman" w:cs="Times New Roman" w:hint="default"/>
        <w:color w:val="000000"/>
        <w:sz w:val="24"/>
      </w:rPr>
    </w:lvl>
    <w:lvl w:ilvl="5">
      <w:start w:val="1"/>
      <w:numFmt w:val="decimal"/>
      <w:lvlText w:val="%1.%2.%3.%4.%5.%6"/>
      <w:lvlJc w:val="left"/>
      <w:pPr>
        <w:ind w:left="1080" w:hanging="1080"/>
      </w:pPr>
      <w:rPr>
        <w:rFonts w:ascii="Times New Roman" w:eastAsia="Times New Roman" w:hAnsi="Times New Roman" w:cs="Times New Roman" w:hint="default"/>
        <w:color w:val="000000"/>
        <w:sz w:val="24"/>
      </w:rPr>
    </w:lvl>
    <w:lvl w:ilvl="6">
      <w:start w:val="1"/>
      <w:numFmt w:val="decimal"/>
      <w:lvlText w:val="%1.%2.%3.%4.%5.%6.%7"/>
      <w:lvlJc w:val="left"/>
      <w:pPr>
        <w:ind w:left="1080" w:hanging="1080"/>
      </w:pPr>
      <w:rPr>
        <w:rFonts w:ascii="Times New Roman" w:eastAsia="Times New Roman" w:hAnsi="Times New Roman" w:cs="Times New Roman" w:hint="default"/>
        <w:color w:val="000000"/>
        <w:sz w:val="24"/>
      </w:rPr>
    </w:lvl>
    <w:lvl w:ilvl="7">
      <w:start w:val="1"/>
      <w:numFmt w:val="decimal"/>
      <w:lvlText w:val="%1.%2.%3.%4.%5.%6.%7.%8"/>
      <w:lvlJc w:val="left"/>
      <w:pPr>
        <w:ind w:left="1440" w:hanging="1440"/>
      </w:pPr>
      <w:rPr>
        <w:rFonts w:ascii="Times New Roman" w:eastAsia="Times New Roman" w:hAnsi="Times New Roman" w:cs="Times New Roman" w:hint="default"/>
        <w:color w:val="000000"/>
        <w:sz w:val="24"/>
      </w:rPr>
    </w:lvl>
    <w:lvl w:ilvl="8">
      <w:start w:val="1"/>
      <w:numFmt w:val="decimal"/>
      <w:lvlText w:val="%1.%2.%3.%4.%5.%6.%7.%8.%9"/>
      <w:lvlJc w:val="left"/>
      <w:pPr>
        <w:ind w:left="1440" w:hanging="1440"/>
      </w:pPr>
      <w:rPr>
        <w:rFonts w:ascii="Times New Roman" w:eastAsia="Times New Roman" w:hAnsi="Times New Roman" w:cs="Times New Roman" w:hint="default"/>
        <w:color w:val="000000"/>
        <w:sz w:val="24"/>
      </w:rPr>
    </w:lvl>
  </w:abstractNum>
  <w:abstractNum w:abstractNumId="98" w15:restartNumberingAfterBreak="0">
    <w:nsid w:val="2C10104A"/>
    <w:multiLevelType w:val="multilevel"/>
    <w:tmpl w:val="2C10104A"/>
    <w:lvl w:ilvl="0">
      <w:start w:val="1"/>
      <w:numFmt w:val="decimal"/>
      <w:lvlText w:val="1.%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15:restartNumberingAfterBreak="0">
    <w:nsid w:val="2DB94403"/>
    <w:multiLevelType w:val="multilevel"/>
    <w:tmpl w:val="2DB94403"/>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2" w15:restartNumberingAfterBreak="0">
    <w:nsid w:val="2E3C6963"/>
    <w:multiLevelType w:val="multilevel"/>
    <w:tmpl w:val="A56CB3EA"/>
    <w:lvl w:ilvl="0">
      <w:start w:val="1"/>
      <w:numFmt w:val="bullet"/>
      <w:lvlText w:val=""/>
      <w:lvlJc w:val="left"/>
      <w:pPr>
        <w:ind w:left="360" w:hanging="360"/>
      </w:pPr>
      <w:rPr>
        <w:rFonts w:ascii="Symbol" w:hAnsi="Symbol"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2E5411CA"/>
    <w:multiLevelType w:val="multilevel"/>
    <w:tmpl w:val="2E5411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2E62217C"/>
    <w:multiLevelType w:val="multilevel"/>
    <w:tmpl w:val="2E62217C"/>
    <w:lvl w:ilvl="0">
      <w:start w:val="1"/>
      <w:numFmt w:val="decimal"/>
      <w:lvlText w:val="2.%1"/>
      <w:lvlJc w:val="righ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15:restartNumberingAfterBreak="0">
    <w:nsid w:val="30155573"/>
    <w:multiLevelType w:val="hybridMultilevel"/>
    <w:tmpl w:val="ED66E4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7" w15:restartNumberingAfterBreak="0">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30FC5B15"/>
    <w:multiLevelType w:val="multilevel"/>
    <w:tmpl w:val="30FC5B1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9" w15:restartNumberingAfterBreak="0">
    <w:nsid w:val="311D4FC1"/>
    <w:multiLevelType w:val="multilevel"/>
    <w:tmpl w:val="C31C9978"/>
    <w:lvl w:ilvl="0">
      <w:start w:val="1"/>
      <w:numFmt w:val="bullet"/>
      <w:lvlText w:val=""/>
      <w:lvlJc w:val="left"/>
      <w:pPr>
        <w:ind w:left="360" w:hanging="360"/>
      </w:pPr>
      <w:rPr>
        <w:rFonts w:ascii="Symbol" w:hAnsi="Symbol"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0"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1"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3" w15:restartNumberingAfterBreak="0">
    <w:nsid w:val="332F4E15"/>
    <w:multiLevelType w:val="hybridMultilevel"/>
    <w:tmpl w:val="652CA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6" w15:restartNumberingAfterBreak="0">
    <w:nsid w:val="36866739"/>
    <w:multiLevelType w:val="multilevel"/>
    <w:tmpl w:val="36866739"/>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36FF1F68"/>
    <w:multiLevelType w:val="multilevel"/>
    <w:tmpl w:val="36FF1F68"/>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38EF684C"/>
    <w:multiLevelType w:val="multilevel"/>
    <w:tmpl w:val="38EF68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9" w15:restartNumberingAfterBreak="0">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39A0D9AC"/>
    <w:multiLevelType w:val="multilevel"/>
    <w:tmpl w:val="39A0D9AC"/>
    <w:lvl w:ilvl="0">
      <w:start w:val="1"/>
      <w:numFmt w:val="bullet"/>
      <w:lvlText w:val="●"/>
      <w:lvlJc w:val="left"/>
      <w:pPr>
        <w:ind w:left="580" w:hanging="360"/>
      </w:pPr>
      <w:rPr>
        <w:rFonts w:ascii="Noto Sans Symbols" w:eastAsia="Noto Sans Symbols" w:hAnsi="Noto Sans Symbols" w:cs="Noto Sans Symbols"/>
      </w:rPr>
    </w:lvl>
    <w:lvl w:ilvl="1">
      <w:start w:val="1"/>
      <w:numFmt w:val="bullet"/>
      <w:lvlText w:val="o"/>
      <w:lvlJc w:val="left"/>
      <w:pPr>
        <w:ind w:left="2526" w:hanging="360"/>
      </w:pPr>
      <w:rPr>
        <w:rFonts w:ascii="Courier New" w:eastAsia="Courier New" w:hAnsi="Courier New" w:cs="Courier New"/>
      </w:rPr>
    </w:lvl>
    <w:lvl w:ilvl="2">
      <w:start w:val="1"/>
      <w:numFmt w:val="bullet"/>
      <w:lvlText w:val="▪"/>
      <w:lvlJc w:val="left"/>
      <w:pPr>
        <w:ind w:left="3246" w:hanging="360"/>
      </w:pPr>
      <w:rPr>
        <w:rFonts w:ascii="Noto Sans Symbols" w:eastAsia="Noto Sans Symbols" w:hAnsi="Noto Sans Symbols" w:cs="Noto Sans Symbols"/>
      </w:rPr>
    </w:lvl>
    <w:lvl w:ilvl="3">
      <w:start w:val="1"/>
      <w:numFmt w:val="bullet"/>
      <w:lvlText w:val="●"/>
      <w:lvlJc w:val="left"/>
      <w:pPr>
        <w:ind w:left="3966" w:hanging="360"/>
      </w:pPr>
      <w:rPr>
        <w:rFonts w:ascii="Noto Sans Symbols" w:eastAsia="Noto Sans Symbols" w:hAnsi="Noto Sans Symbols" w:cs="Noto Sans Symbols"/>
      </w:rPr>
    </w:lvl>
    <w:lvl w:ilvl="4">
      <w:start w:val="1"/>
      <w:numFmt w:val="bullet"/>
      <w:lvlText w:val="o"/>
      <w:lvlJc w:val="left"/>
      <w:pPr>
        <w:ind w:left="4686" w:hanging="360"/>
      </w:pPr>
      <w:rPr>
        <w:rFonts w:ascii="Courier New" w:eastAsia="Courier New" w:hAnsi="Courier New" w:cs="Courier New"/>
      </w:rPr>
    </w:lvl>
    <w:lvl w:ilvl="5">
      <w:start w:val="1"/>
      <w:numFmt w:val="bullet"/>
      <w:lvlText w:val="▪"/>
      <w:lvlJc w:val="left"/>
      <w:pPr>
        <w:ind w:left="5406" w:hanging="360"/>
      </w:pPr>
      <w:rPr>
        <w:rFonts w:ascii="Noto Sans Symbols" w:eastAsia="Noto Sans Symbols" w:hAnsi="Noto Sans Symbols" w:cs="Noto Sans Symbols"/>
      </w:rPr>
    </w:lvl>
    <w:lvl w:ilvl="6">
      <w:start w:val="1"/>
      <w:numFmt w:val="bullet"/>
      <w:lvlText w:val="●"/>
      <w:lvlJc w:val="left"/>
      <w:pPr>
        <w:ind w:left="6126" w:hanging="360"/>
      </w:pPr>
      <w:rPr>
        <w:rFonts w:ascii="Noto Sans Symbols" w:eastAsia="Noto Sans Symbols" w:hAnsi="Noto Sans Symbols" w:cs="Noto Sans Symbols"/>
      </w:rPr>
    </w:lvl>
    <w:lvl w:ilvl="7">
      <w:start w:val="1"/>
      <w:numFmt w:val="bullet"/>
      <w:lvlText w:val="o"/>
      <w:lvlJc w:val="left"/>
      <w:pPr>
        <w:ind w:left="6846" w:hanging="360"/>
      </w:pPr>
      <w:rPr>
        <w:rFonts w:ascii="Courier New" w:eastAsia="Courier New" w:hAnsi="Courier New" w:cs="Courier New"/>
      </w:rPr>
    </w:lvl>
    <w:lvl w:ilvl="8">
      <w:start w:val="1"/>
      <w:numFmt w:val="bullet"/>
      <w:lvlText w:val="▪"/>
      <w:lvlJc w:val="left"/>
      <w:pPr>
        <w:ind w:left="7566" w:hanging="360"/>
      </w:pPr>
      <w:rPr>
        <w:rFonts w:ascii="Noto Sans Symbols" w:eastAsia="Noto Sans Symbols" w:hAnsi="Noto Sans Symbols" w:cs="Noto Sans Symbols"/>
      </w:rPr>
    </w:lvl>
  </w:abstractNum>
  <w:abstractNum w:abstractNumId="121" w15:restartNumberingAfterBreak="0">
    <w:nsid w:val="39A523BB"/>
    <w:multiLevelType w:val="multilevel"/>
    <w:tmpl w:val="39A523BB"/>
    <w:lvl w:ilvl="0">
      <w:start w:val="2"/>
      <w:numFmt w:val="decimal"/>
      <w:lvlText w:val="%1."/>
      <w:lvlJc w:val="left"/>
      <w:pPr>
        <w:ind w:left="720" w:hanging="360"/>
      </w:pPr>
      <w:rPr>
        <w:rFonts w:hint="default"/>
      </w:rPr>
    </w:lvl>
    <w:lvl w:ilvl="1">
      <w:start w:val="1"/>
      <w:numFmt w:val="decimal"/>
      <w:isLgl/>
      <w:lvlText w:val="%1.%2"/>
      <w:lvlJc w:val="left"/>
      <w:pPr>
        <w:ind w:left="360" w:hanging="360"/>
      </w:pPr>
      <w:rPr>
        <w:rFonts w:eastAsia="Times New Roman" w:hint="default"/>
        <w:color w:val="000000"/>
      </w:rPr>
    </w:lvl>
    <w:lvl w:ilvl="2">
      <w:start w:val="1"/>
      <w:numFmt w:val="decimal"/>
      <w:isLgl/>
      <w:lvlText w:val="%1.%2.%3"/>
      <w:lvlJc w:val="left"/>
      <w:pPr>
        <w:ind w:left="1800" w:hanging="720"/>
      </w:pPr>
      <w:rPr>
        <w:rFonts w:eastAsia="Times New Roman" w:hint="default"/>
        <w:color w:val="000000"/>
      </w:rPr>
    </w:lvl>
    <w:lvl w:ilvl="3">
      <w:start w:val="1"/>
      <w:numFmt w:val="decimal"/>
      <w:isLgl/>
      <w:lvlText w:val="%1.%2.%3.%4"/>
      <w:lvlJc w:val="left"/>
      <w:pPr>
        <w:ind w:left="2160" w:hanging="720"/>
      </w:pPr>
      <w:rPr>
        <w:rFonts w:eastAsia="Times New Roman" w:hint="default"/>
        <w:color w:val="000000"/>
      </w:rPr>
    </w:lvl>
    <w:lvl w:ilvl="4">
      <w:start w:val="1"/>
      <w:numFmt w:val="decimal"/>
      <w:isLgl/>
      <w:lvlText w:val="%1.%2.%3.%4.%5"/>
      <w:lvlJc w:val="left"/>
      <w:pPr>
        <w:ind w:left="2880" w:hanging="1080"/>
      </w:pPr>
      <w:rPr>
        <w:rFonts w:eastAsia="Times New Roman" w:hint="default"/>
        <w:color w:val="000000"/>
      </w:rPr>
    </w:lvl>
    <w:lvl w:ilvl="5">
      <w:start w:val="1"/>
      <w:numFmt w:val="decimal"/>
      <w:isLgl/>
      <w:lvlText w:val="%1.%2.%3.%4.%5.%6"/>
      <w:lvlJc w:val="left"/>
      <w:pPr>
        <w:ind w:left="3240" w:hanging="1080"/>
      </w:pPr>
      <w:rPr>
        <w:rFonts w:eastAsia="Times New Roman" w:hint="default"/>
        <w:color w:val="000000"/>
      </w:rPr>
    </w:lvl>
    <w:lvl w:ilvl="6">
      <w:start w:val="1"/>
      <w:numFmt w:val="decimal"/>
      <w:isLgl/>
      <w:lvlText w:val="%1.%2.%3.%4.%5.%6.%7"/>
      <w:lvlJc w:val="left"/>
      <w:pPr>
        <w:ind w:left="3960" w:hanging="1440"/>
      </w:pPr>
      <w:rPr>
        <w:rFonts w:eastAsia="Times New Roman" w:hint="default"/>
        <w:color w:val="000000"/>
      </w:rPr>
    </w:lvl>
    <w:lvl w:ilvl="7">
      <w:start w:val="1"/>
      <w:numFmt w:val="decimal"/>
      <w:isLgl/>
      <w:lvlText w:val="%1.%2.%3.%4.%5.%6.%7.%8"/>
      <w:lvlJc w:val="left"/>
      <w:pPr>
        <w:ind w:left="4320" w:hanging="1440"/>
      </w:pPr>
      <w:rPr>
        <w:rFonts w:eastAsia="Times New Roman" w:hint="default"/>
        <w:color w:val="000000"/>
      </w:rPr>
    </w:lvl>
    <w:lvl w:ilvl="8">
      <w:start w:val="1"/>
      <w:numFmt w:val="decimal"/>
      <w:isLgl/>
      <w:lvlText w:val="%1.%2.%3.%4.%5.%6.%7.%8.%9"/>
      <w:lvlJc w:val="left"/>
      <w:pPr>
        <w:ind w:left="5040" w:hanging="1800"/>
      </w:pPr>
      <w:rPr>
        <w:rFonts w:eastAsia="Times New Roman" w:hint="default"/>
        <w:color w:val="000000"/>
      </w:rPr>
    </w:lvl>
  </w:abstractNum>
  <w:abstractNum w:abstractNumId="122" w15:restartNumberingAfterBreak="0">
    <w:nsid w:val="3B8127DF"/>
    <w:multiLevelType w:val="multilevel"/>
    <w:tmpl w:val="3B8127DF"/>
    <w:lvl w:ilvl="0">
      <w:start w:val="1"/>
      <w:numFmt w:val="decimal"/>
      <w:lvlText w:val="%1."/>
      <w:lvlJc w:val="left"/>
      <w:pPr>
        <w:ind w:left="450" w:hanging="360"/>
      </w:pPr>
    </w:lvl>
    <w:lvl w:ilvl="1">
      <w:start w:val="1"/>
      <w:numFmt w:val="decimal"/>
      <w:lvlText w:val="%1.%2"/>
      <w:lvlJc w:val="left"/>
      <w:pPr>
        <w:ind w:left="450" w:hanging="360"/>
      </w:pPr>
    </w:lvl>
    <w:lvl w:ilvl="2">
      <w:start w:val="1"/>
      <w:numFmt w:val="decimal"/>
      <w:lvlText w:val="%1.%2.%3"/>
      <w:lvlJc w:val="left"/>
      <w:pPr>
        <w:ind w:left="810" w:hanging="720"/>
      </w:pPr>
    </w:lvl>
    <w:lvl w:ilvl="3">
      <w:start w:val="1"/>
      <w:numFmt w:val="decimal"/>
      <w:lvlText w:val="%1.%2.%3.%4"/>
      <w:lvlJc w:val="left"/>
      <w:pPr>
        <w:ind w:left="810" w:hanging="720"/>
      </w:p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123"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24" w15:restartNumberingAfterBreak="0">
    <w:nsid w:val="3CD02D26"/>
    <w:multiLevelType w:val="multilevel"/>
    <w:tmpl w:val="3CD02D2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5" w15:restartNumberingAfterBreak="0">
    <w:nsid w:val="3D2D3351"/>
    <w:multiLevelType w:val="multilevel"/>
    <w:tmpl w:val="3D2D3351"/>
    <w:lvl w:ilvl="0">
      <w:start w:val="1"/>
      <w:numFmt w:val="decimal"/>
      <w:lvlText w:val="1.%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26" w15:restartNumberingAfterBreak="0">
    <w:nsid w:val="3DBA4F85"/>
    <w:multiLevelType w:val="multilevel"/>
    <w:tmpl w:val="3DBA4F85"/>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3DD55C47"/>
    <w:multiLevelType w:val="multilevel"/>
    <w:tmpl w:val="3DD55C4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8"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9"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3F2C2BBF"/>
    <w:multiLevelType w:val="multilevel"/>
    <w:tmpl w:val="3F2C2BBF"/>
    <w:lvl w:ilvl="0">
      <w:start w:val="1"/>
      <w:numFmt w:val="decimal"/>
      <w:lvlText w:val="3.%1"/>
      <w:lvlJc w:val="right"/>
      <w:pPr>
        <w:ind w:left="700" w:hanging="360"/>
      </w:pPr>
      <w:rPr>
        <w:sz w:val="24"/>
        <w:szCs w:val="24"/>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32" w15:restartNumberingAfterBreak="0">
    <w:nsid w:val="3F81683B"/>
    <w:multiLevelType w:val="multilevel"/>
    <w:tmpl w:val="3F81683B"/>
    <w:lvl w:ilvl="0">
      <w:start w:val="1"/>
      <w:numFmt w:val="decimal"/>
      <w:lvlText w:val="2.%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3" w15:restartNumberingAfterBreak="0">
    <w:nsid w:val="3FE90860"/>
    <w:multiLevelType w:val="hybridMultilevel"/>
    <w:tmpl w:val="F3EC4F0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35" w15:restartNumberingAfterBreak="0">
    <w:nsid w:val="416A4403"/>
    <w:multiLevelType w:val="hybridMultilevel"/>
    <w:tmpl w:val="EBF84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430D0483"/>
    <w:multiLevelType w:val="hybridMultilevel"/>
    <w:tmpl w:val="919EF54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37" w15:restartNumberingAfterBreak="0">
    <w:nsid w:val="43315F05"/>
    <w:multiLevelType w:val="hybridMultilevel"/>
    <w:tmpl w:val="171E2DCE"/>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44F10BF4"/>
    <w:multiLevelType w:val="multilevel"/>
    <w:tmpl w:val="44F10B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451613D1"/>
    <w:multiLevelType w:val="multilevel"/>
    <w:tmpl w:val="451613D1"/>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45D83C6B"/>
    <w:multiLevelType w:val="multilevel"/>
    <w:tmpl w:val="45D83C6B"/>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1"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46630FAA"/>
    <w:multiLevelType w:val="multilevel"/>
    <w:tmpl w:val="46630FAA"/>
    <w:lvl w:ilvl="0">
      <w:start w:val="1"/>
      <w:numFmt w:val="decimal"/>
      <w:lvlText w:val="1.%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3" w15:restartNumberingAfterBreak="0">
    <w:nsid w:val="46B37B2B"/>
    <w:multiLevelType w:val="multilevel"/>
    <w:tmpl w:val="46B37B2B"/>
    <w:lvl w:ilvl="0">
      <w:start w:val="1"/>
      <w:numFmt w:val="decimal"/>
      <w:lvlText w:val="2.%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474F621A"/>
    <w:multiLevelType w:val="multilevel"/>
    <w:tmpl w:val="474F621A"/>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475E2002"/>
    <w:multiLevelType w:val="multilevel"/>
    <w:tmpl w:val="475E200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8"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49A876F2"/>
    <w:multiLevelType w:val="multilevel"/>
    <w:tmpl w:val="49A876F2"/>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49B60D15"/>
    <w:multiLevelType w:val="multilevel"/>
    <w:tmpl w:val="49B60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4A0D1C95"/>
    <w:multiLevelType w:val="multilevel"/>
    <w:tmpl w:val="81D4435A"/>
    <w:lvl w:ilvl="0">
      <w:start w:val="1"/>
      <w:numFmt w:val="bullet"/>
      <w:lvlText w:val=""/>
      <w:lvlJc w:val="left"/>
      <w:pPr>
        <w:ind w:left="990" w:hanging="360"/>
      </w:pPr>
      <w:rPr>
        <w:rFonts w:ascii="Symbol" w:hAnsi="Symbol" w:hint="default"/>
      </w:rPr>
    </w:lvl>
    <w:lvl w:ilvl="1">
      <w:start w:val="1"/>
      <w:numFmt w:val="bullet"/>
      <w:lvlText w:val="o"/>
      <w:lvlJc w:val="left"/>
      <w:pPr>
        <w:ind w:left="2976" w:hanging="360"/>
      </w:pPr>
      <w:rPr>
        <w:rFonts w:ascii="Courier New" w:eastAsia="Courier New" w:hAnsi="Courier New" w:cs="Courier New"/>
      </w:rPr>
    </w:lvl>
    <w:lvl w:ilvl="2">
      <w:start w:val="1"/>
      <w:numFmt w:val="bullet"/>
      <w:lvlText w:val="▪"/>
      <w:lvlJc w:val="left"/>
      <w:pPr>
        <w:ind w:left="3696" w:hanging="360"/>
      </w:pPr>
      <w:rPr>
        <w:rFonts w:ascii="Noto Sans Symbols" w:eastAsia="Noto Sans Symbols" w:hAnsi="Noto Sans Symbols" w:cs="Noto Sans Symbols"/>
      </w:rPr>
    </w:lvl>
    <w:lvl w:ilvl="3">
      <w:start w:val="1"/>
      <w:numFmt w:val="bullet"/>
      <w:lvlText w:val="●"/>
      <w:lvlJc w:val="left"/>
      <w:pPr>
        <w:ind w:left="4416" w:hanging="360"/>
      </w:pPr>
      <w:rPr>
        <w:rFonts w:ascii="Noto Sans Symbols" w:eastAsia="Noto Sans Symbols" w:hAnsi="Noto Sans Symbols" w:cs="Noto Sans Symbols"/>
      </w:rPr>
    </w:lvl>
    <w:lvl w:ilvl="4">
      <w:start w:val="1"/>
      <w:numFmt w:val="bullet"/>
      <w:lvlText w:val="o"/>
      <w:lvlJc w:val="left"/>
      <w:pPr>
        <w:ind w:left="5136" w:hanging="360"/>
      </w:pPr>
      <w:rPr>
        <w:rFonts w:ascii="Courier New" w:eastAsia="Courier New" w:hAnsi="Courier New" w:cs="Courier New"/>
      </w:rPr>
    </w:lvl>
    <w:lvl w:ilvl="5">
      <w:start w:val="1"/>
      <w:numFmt w:val="bullet"/>
      <w:lvlText w:val="▪"/>
      <w:lvlJc w:val="left"/>
      <w:pPr>
        <w:ind w:left="5856" w:hanging="360"/>
      </w:pPr>
      <w:rPr>
        <w:rFonts w:ascii="Noto Sans Symbols" w:eastAsia="Noto Sans Symbols" w:hAnsi="Noto Sans Symbols" w:cs="Noto Sans Symbols"/>
      </w:rPr>
    </w:lvl>
    <w:lvl w:ilvl="6">
      <w:start w:val="1"/>
      <w:numFmt w:val="bullet"/>
      <w:lvlText w:val="●"/>
      <w:lvlJc w:val="left"/>
      <w:pPr>
        <w:ind w:left="6576" w:hanging="360"/>
      </w:pPr>
      <w:rPr>
        <w:rFonts w:ascii="Noto Sans Symbols" w:eastAsia="Noto Sans Symbols" w:hAnsi="Noto Sans Symbols" w:cs="Noto Sans Symbols"/>
      </w:rPr>
    </w:lvl>
    <w:lvl w:ilvl="7">
      <w:start w:val="1"/>
      <w:numFmt w:val="bullet"/>
      <w:lvlText w:val="o"/>
      <w:lvlJc w:val="left"/>
      <w:pPr>
        <w:ind w:left="7296" w:hanging="360"/>
      </w:pPr>
      <w:rPr>
        <w:rFonts w:ascii="Courier New" w:eastAsia="Courier New" w:hAnsi="Courier New" w:cs="Courier New"/>
      </w:rPr>
    </w:lvl>
    <w:lvl w:ilvl="8">
      <w:start w:val="1"/>
      <w:numFmt w:val="bullet"/>
      <w:lvlText w:val="▪"/>
      <w:lvlJc w:val="left"/>
      <w:pPr>
        <w:ind w:left="8016" w:hanging="360"/>
      </w:pPr>
      <w:rPr>
        <w:rFonts w:ascii="Noto Sans Symbols" w:eastAsia="Noto Sans Symbols" w:hAnsi="Noto Sans Symbols" w:cs="Noto Sans Symbols"/>
      </w:rPr>
    </w:lvl>
  </w:abstractNum>
  <w:abstractNum w:abstractNumId="152" w15:restartNumberingAfterBreak="0">
    <w:nsid w:val="4AB952EB"/>
    <w:multiLevelType w:val="multilevel"/>
    <w:tmpl w:val="AC48F0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3"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4" w15:restartNumberingAfterBreak="0">
    <w:nsid w:val="4BBA5F86"/>
    <w:multiLevelType w:val="hybridMultilevel"/>
    <w:tmpl w:val="BD4A6D3C"/>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55" w15:restartNumberingAfterBreak="0">
    <w:nsid w:val="4CE8229C"/>
    <w:multiLevelType w:val="multilevel"/>
    <w:tmpl w:val="4CE8229C"/>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6"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8"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9" w15:restartNumberingAfterBreak="0">
    <w:nsid w:val="4EA5621F"/>
    <w:multiLevelType w:val="multilevel"/>
    <w:tmpl w:val="4EA5621F"/>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0"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1" w15:restartNumberingAfterBreak="0">
    <w:nsid w:val="513B029A"/>
    <w:multiLevelType w:val="multilevel"/>
    <w:tmpl w:val="513B029A"/>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535E0179"/>
    <w:multiLevelType w:val="multilevel"/>
    <w:tmpl w:val="535E01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4" w15:restartNumberingAfterBreak="0">
    <w:nsid w:val="53953648"/>
    <w:multiLevelType w:val="multilevel"/>
    <w:tmpl w:val="53953648"/>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5" w15:restartNumberingAfterBreak="0">
    <w:nsid w:val="56A5307C"/>
    <w:multiLevelType w:val="multilevel"/>
    <w:tmpl w:val="56A5307C"/>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570C3B51"/>
    <w:multiLevelType w:val="multilevel"/>
    <w:tmpl w:val="570C3B51"/>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59A71B6F"/>
    <w:multiLevelType w:val="multilevel"/>
    <w:tmpl w:val="59A71B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59ADCABA"/>
    <w:multiLevelType w:val="multilevel"/>
    <w:tmpl w:val="59ADCABA"/>
    <w:lvl w:ilvl="0">
      <w:start w:val="1"/>
      <w:numFmt w:val="decimal"/>
      <w:pStyle w:val="ListBullet3"/>
      <w:lvlText w:val="4.%1"/>
      <w:lvlJc w:val="left"/>
      <w:pPr>
        <w:ind w:left="450" w:hanging="360"/>
      </w:p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70" w15:restartNumberingAfterBreak="0">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1" w15:restartNumberingAfterBreak="0">
    <w:nsid w:val="5A241D34"/>
    <w:multiLevelType w:val="multilevel"/>
    <w:tmpl w:val="5A241D34"/>
    <w:lvl w:ilvl="0">
      <w:start w:val="1"/>
      <w:numFmt w:val="decimal"/>
      <w:lvlText w:val="4.%1"/>
      <w:lvlJc w:val="left"/>
      <w:pPr>
        <w:ind w:left="3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5AE96875"/>
    <w:multiLevelType w:val="multilevel"/>
    <w:tmpl w:val="5AE96875"/>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5BFD41A0"/>
    <w:multiLevelType w:val="multilevel"/>
    <w:tmpl w:val="5BFD41A0"/>
    <w:lvl w:ilvl="0">
      <w:start w:val="1"/>
      <w:numFmt w:val="decima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5" w15:restartNumberingAfterBreak="0">
    <w:nsid w:val="5CFE4963"/>
    <w:multiLevelType w:val="multilevel"/>
    <w:tmpl w:val="5CFE4963"/>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5D3455B5"/>
    <w:multiLevelType w:val="hybridMultilevel"/>
    <w:tmpl w:val="9CA2674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7" w15:restartNumberingAfterBreak="0">
    <w:nsid w:val="5E6338A4"/>
    <w:multiLevelType w:val="multilevel"/>
    <w:tmpl w:val="5E6338A4"/>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60382F6E"/>
    <w:multiLevelType w:val="multilevel"/>
    <w:tmpl w:val="60382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9" w15:restartNumberingAfterBreak="0">
    <w:nsid w:val="605B5A37"/>
    <w:multiLevelType w:val="multilevel"/>
    <w:tmpl w:val="605B5A37"/>
    <w:lvl w:ilvl="0">
      <w:start w:val="1"/>
      <w:numFmt w:val="decimal"/>
      <w:lvlText w:val="5.%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60C76BE6"/>
    <w:multiLevelType w:val="multilevel"/>
    <w:tmpl w:val="60C76BE6"/>
    <w:lvl w:ilvl="0">
      <w:start w:val="1"/>
      <w:numFmt w:val="decimal"/>
      <w:lvlText w:val="1.%1"/>
      <w:lvlJc w:val="right"/>
      <w:pPr>
        <w:ind w:left="720" w:hanging="360"/>
      </w:pPr>
      <w:rPr>
        <w:sz w:val="24"/>
        <w:szCs w:val="24"/>
      </w:rPr>
    </w:lvl>
    <w:lvl w:ilvl="1">
      <w:start w:val="1"/>
      <w:numFmt w:val="decimal"/>
      <w:lvlText w:val="1.%2"/>
      <w:lvlJc w:val="left"/>
      <w:pPr>
        <w:ind w:left="540" w:hanging="360"/>
      </w:pPr>
      <w:rPr>
        <w:sz w:val="24"/>
        <w:szCs w:val="24"/>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60C77EE9"/>
    <w:multiLevelType w:val="hybridMultilevel"/>
    <w:tmpl w:val="1D2EE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0DF17F1"/>
    <w:multiLevelType w:val="multilevel"/>
    <w:tmpl w:val="7E82A0B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3" w15:restartNumberingAfterBreak="0">
    <w:nsid w:val="60FADC3D"/>
    <w:multiLevelType w:val="singleLevel"/>
    <w:tmpl w:val="60FADC3D"/>
    <w:lvl w:ilvl="0">
      <w:start w:val="1"/>
      <w:numFmt w:val="decimal"/>
      <w:suff w:val="space"/>
      <w:lvlText w:val="%1."/>
      <w:lvlJc w:val="left"/>
    </w:lvl>
  </w:abstractNum>
  <w:abstractNum w:abstractNumId="184" w15:restartNumberingAfterBreak="0">
    <w:nsid w:val="60FD0C86"/>
    <w:multiLevelType w:val="multilevel"/>
    <w:tmpl w:val="60FD0C86"/>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610B1CD8"/>
    <w:multiLevelType w:val="multilevel"/>
    <w:tmpl w:val="610B1C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6" w15:restartNumberingAfterBreak="0">
    <w:nsid w:val="61B22A35"/>
    <w:multiLevelType w:val="multilevel"/>
    <w:tmpl w:val="61B22A35"/>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63EA6047"/>
    <w:multiLevelType w:val="multilevel"/>
    <w:tmpl w:val="63EA60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0" w15:restartNumberingAfterBreak="0">
    <w:nsid w:val="640B3D36"/>
    <w:multiLevelType w:val="multilevel"/>
    <w:tmpl w:val="E8E8BA5A"/>
    <w:lvl w:ilvl="0">
      <w:start w:val="1"/>
      <w:numFmt w:val="bullet"/>
      <w:lvlText w:val=""/>
      <w:lvlJc w:val="left"/>
      <w:pPr>
        <w:ind w:left="360" w:hanging="360"/>
      </w:pPr>
      <w:rPr>
        <w:rFonts w:ascii="Symbol" w:hAnsi="Symbol" w:hint="default"/>
        <w:b/>
        <w:i/>
      </w:rPr>
    </w:lvl>
    <w:lvl w:ilvl="1">
      <w:start w:val="5"/>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91"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2"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3" w15:restartNumberingAfterBreak="0">
    <w:nsid w:val="6550068E"/>
    <w:multiLevelType w:val="multilevel"/>
    <w:tmpl w:val="6550068E"/>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65F77CBA"/>
    <w:multiLevelType w:val="hybridMultilevel"/>
    <w:tmpl w:val="3822F418"/>
    <w:lvl w:ilvl="0" w:tplc="BEC0422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5"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6"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7"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8" w15:restartNumberingAfterBreak="0">
    <w:nsid w:val="677669DC"/>
    <w:multiLevelType w:val="multilevel"/>
    <w:tmpl w:val="677669D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9" w15:restartNumberingAfterBreak="0">
    <w:nsid w:val="67B0186B"/>
    <w:multiLevelType w:val="multilevel"/>
    <w:tmpl w:val="67B0186B"/>
    <w:lvl w:ilvl="0">
      <w:start w:val="1"/>
      <w:numFmt w:val="decimal"/>
      <w:lvlText w:val="4.%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0"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1" w15:restartNumberingAfterBreak="0">
    <w:nsid w:val="691F08C4"/>
    <w:multiLevelType w:val="hybridMultilevel"/>
    <w:tmpl w:val="E6061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15:restartNumberingAfterBreak="0">
    <w:nsid w:val="69536FB3"/>
    <w:multiLevelType w:val="multilevel"/>
    <w:tmpl w:val="69536FB3"/>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3" w15:restartNumberingAfterBreak="0">
    <w:nsid w:val="69A82985"/>
    <w:multiLevelType w:val="multilevel"/>
    <w:tmpl w:val="69A82985"/>
    <w:lvl w:ilvl="0">
      <w:start w:val="1"/>
      <w:numFmt w:val="decimal"/>
      <w:lvlText w:val="%1"/>
      <w:lvlJc w:val="left"/>
      <w:pPr>
        <w:ind w:left="360" w:hanging="360"/>
      </w:pPr>
      <w:rPr>
        <w:rFonts w:eastAsia="Times New Roman" w:hint="default"/>
        <w:color w:val="000000"/>
      </w:rPr>
    </w:lvl>
    <w:lvl w:ilvl="1">
      <w:start w:val="1"/>
      <w:numFmt w:val="decimal"/>
      <w:lvlText w:val="%1.%2"/>
      <w:lvlJc w:val="left"/>
      <w:pPr>
        <w:ind w:left="450" w:hanging="360"/>
      </w:pPr>
      <w:rPr>
        <w:rFonts w:eastAsia="Times New Roman" w:hint="default"/>
        <w:color w:val="000000"/>
      </w:rPr>
    </w:lvl>
    <w:lvl w:ilvl="2">
      <w:start w:val="1"/>
      <w:numFmt w:val="decimal"/>
      <w:lvlText w:val="%1.%2.%3"/>
      <w:lvlJc w:val="left"/>
      <w:pPr>
        <w:ind w:left="1620" w:hanging="720"/>
      </w:pPr>
      <w:rPr>
        <w:rFonts w:eastAsia="Times New Roman" w:hint="default"/>
        <w:color w:val="000000"/>
      </w:rPr>
    </w:lvl>
    <w:lvl w:ilvl="3">
      <w:start w:val="1"/>
      <w:numFmt w:val="decimal"/>
      <w:lvlText w:val="%1.%2.%3.%4"/>
      <w:lvlJc w:val="left"/>
      <w:pPr>
        <w:ind w:left="2070" w:hanging="720"/>
      </w:pPr>
      <w:rPr>
        <w:rFonts w:eastAsia="Times New Roman" w:hint="default"/>
        <w:color w:val="000000"/>
      </w:rPr>
    </w:lvl>
    <w:lvl w:ilvl="4">
      <w:start w:val="1"/>
      <w:numFmt w:val="decimal"/>
      <w:lvlText w:val="%1.%2.%3.%4.%5"/>
      <w:lvlJc w:val="left"/>
      <w:pPr>
        <w:ind w:left="2880" w:hanging="1080"/>
      </w:pPr>
      <w:rPr>
        <w:rFonts w:eastAsia="Times New Roman" w:hint="default"/>
        <w:color w:val="000000"/>
      </w:rPr>
    </w:lvl>
    <w:lvl w:ilvl="5">
      <w:start w:val="1"/>
      <w:numFmt w:val="decimal"/>
      <w:lvlText w:val="%1.%2.%3.%4.%5.%6"/>
      <w:lvlJc w:val="left"/>
      <w:pPr>
        <w:ind w:left="3330" w:hanging="1080"/>
      </w:pPr>
      <w:rPr>
        <w:rFonts w:eastAsia="Times New Roman" w:hint="default"/>
        <w:color w:val="000000"/>
      </w:rPr>
    </w:lvl>
    <w:lvl w:ilvl="6">
      <w:start w:val="1"/>
      <w:numFmt w:val="decimal"/>
      <w:lvlText w:val="%1.%2.%3.%4.%5.%6.%7"/>
      <w:lvlJc w:val="left"/>
      <w:pPr>
        <w:ind w:left="4140" w:hanging="1440"/>
      </w:pPr>
      <w:rPr>
        <w:rFonts w:eastAsia="Times New Roman" w:hint="default"/>
        <w:color w:val="000000"/>
      </w:rPr>
    </w:lvl>
    <w:lvl w:ilvl="7">
      <w:start w:val="1"/>
      <w:numFmt w:val="decimal"/>
      <w:lvlText w:val="%1.%2.%3.%4.%5.%6.%7.%8"/>
      <w:lvlJc w:val="left"/>
      <w:pPr>
        <w:ind w:left="4590" w:hanging="1440"/>
      </w:pPr>
      <w:rPr>
        <w:rFonts w:eastAsia="Times New Roman" w:hint="default"/>
        <w:color w:val="000000"/>
      </w:rPr>
    </w:lvl>
    <w:lvl w:ilvl="8">
      <w:start w:val="1"/>
      <w:numFmt w:val="decimal"/>
      <w:lvlText w:val="%1.%2.%3.%4.%5.%6.%7.%8.%9"/>
      <w:lvlJc w:val="left"/>
      <w:pPr>
        <w:ind w:left="5400" w:hanging="1800"/>
      </w:pPr>
      <w:rPr>
        <w:rFonts w:eastAsia="Times New Roman" w:hint="default"/>
        <w:color w:val="000000"/>
      </w:rPr>
    </w:lvl>
  </w:abstractNum>
  <w:abstractNum w:abstractNumId="204" w15:restartNumberingAfterBreak="0">
    <w:nsid w:val="6A760D38"/>
    <w:multiLevelType w:val="multilevel"/>
    <w:tmpl w:val="6A760D38"/>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5"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6"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7" w15:restartNumberingAfterBreak="0">
    <w:nsid w:val="6C5253F9"/>
    <w:multiLevelType w:val="hybridMultilevel"/>
    <w:tmpl w:val="8BA0E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8" w15:restartNumberingAfterBreak="0">
    <w:nsid w:val="6D1F12DF"/>
    <w:multiLevelType w:val="hybridMultilevel"/>
    <w:tmpl w:val="448E7E9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9" w15:restartNumberingAfterBreak="0">
    <w:nsid w:val="713A457C"/>
    <w:multiLevelType w:val="multilevel"/>
    <w:tmpl w:val="713A457C"/>
    <w:lvl w:ilvl="0">
      <w:start w:val="1"/>
      <w:numFmt w:val="decimal"/>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15:restartNumberingAfterBreak="0">
    <w:nsid w:val="715776C3"/>
    <w:multiLevelType w:val="multilevel"/>
    <w:tmpl w:val="715776C3"/>
    <w:lvl w:ilvl="0">
      <w:start w:val="1"/>
      <w:numFmt w:val="decimal"/>
      <w:lvlText w:val="1.%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1" w15:restartNumberingAfterBreak="0">
    <w:nsid w:val="72183CF9"/>
    <w:multiLevelType w:val="multilevel"/>
    <w:tmpl w:val="72183CF9"/>
    <w:lvl w:ilvl="0">
      <w:start w:val="1"/>
      <w:numFmt w:val="bullet"/>
      <w:lvlText w:val="●"/>
      <w:lvlJc w:val="left"/>
      <w:pPr>
        <w:ind w:left="11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2" w15:restartNumberingAfterBreak="0">
    <w:nsid w:val="74AA6444"/>
    <w:multiLevelType w:val="multilevel"/>
    <w:tmpl w:val="74AA6444"/>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15:restartNumberingAfterBreak="0">
    <w:nsid w:val="74EA092F"/>
    <w:multiLevelType w:val="multilevel"/>
    <w:tmpl w:val="74EA092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4" w15:restartNumberingAfterBreak="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5" w15:restartNumberingAfterBreak="0">
    <w:nsid w:val="750F05D7"/>
    <w:multiLevelType w:val="multilevel"/>
    <w:tmpl w:val="750F05D7"/>
    <w:lvl w:ilvl="0">
      <w:start w:val="1"/>
      <w:numFmt w:val="decimal"/>
      <w:lvlText w:val="%1."/>
      <w:lvlJc w:val="left"/>
      <w:pPr>
        <w:ind w:left="360" w:hanging="360"/>
      </w:pPr>
      <w:rPr>
        <w:rFonts w:hint="default"/>
        <w:b w:val="0"/>
      </w:rPr>
    </w:lvl>
    <w:lvl w:ilvl="1">
      <w:start w:val="1"/>
      <w:numFmt w:val="decimal"/>
      <w:isLgl/>
      <w:lvlText w:val="%1.%2"/>
      <w:lvlJc w:val="left"/>
      <w:pPr>
        <w:ind w:left="540" w:hanging="360"/>
      </w:pPr>
      <w:rPr>
        <w:rFonts w:ascii="Times New Roman" w:hAnsi="Times New Roman" w:cs="Times New Roman" w:hint="default"/>
        <w:color w:val="000000"/>
        <w:sz w:val="24"/>
      </w:rPr>
    </w:lvl>
    <w:lvl w:ilvl="2">
      <w:start w:val="1"/>
      <w:numFmt w:val="decimal"/>
      <w:isLgl/>
      <w:lvlText w:val="%1.%2.%3"/>
      <w:lvlJc w:val="left"/>
      <w:pPr>
        <w:ind w:left="1080" w:hanging="720"/>
      </w:pPr>
      <w:rPr>
        <w:rFonts w:ascii="Times New Roman" w:hAnsi="Times New Roman" w:cs="Times New Roman" w:hint="default"/>
        <w:color w:val="000000"/>
        <w:sz w:val="24"/>
      </w:rPr>
    </w:lvl>
    <w:lvl w:ilvl="3">
      <w:start w:val="1"/>
      <w:numFmt w:val="decimal"/>
      <w:isLgl/>
      <w:lvlText w:val="%1.%2.%3.%4"/>
      <w:lvlJc w:val="left"/>
      <w:pPr>
        <w:ind w:left="1080" w:hanging="720"/>
      </w:pPr>
      <w:rPr>
        <w:rFonts w:ascii="Times New Roman" w:hAnsi="Times New Roman" w:cs="Times New Roman" w:hint="default"/>
        <w:color w:val="000000"/>
        <w:sz w:val="24"/>
      </w:rPr>
    </w:lvl>
    <w:lvl w:ilvl="4">
      <w:start w:val="1"/>
      <w:numFmt w:val="decimal"/>
      <w:isLgl/>
      <w:lvlText w:val="%1.%2.%3.%4.%5"/>
      <w:lvlJc w:val="left"/>
      <w:pPr>
        <w:ind w:left="1080" w:hanging="720"/>
      </w:pPr>
      <w:rPr>
        <w:rFonts w:ascii="Times New Roman" w:hAnsi="Times New Roman" w:cs="Times New Roman" w:hint="default"/>
        <w:color w:val="000000"/>
        <w:sz w:val="24"/>
      </w:rPr>
    </w:lvl>
    <w:lvl w:ilvl="5">
      <w:start w:val="1"/>
      <w:numFmt w:val="decimal"/>
      <w:isLgl/>
      <w:lvlText w:val="%1.%2.%3.%4.%5.%6"/>
      <w:lvlJc w:val="left"/>
      <w:pPr>
        <w:ind w:left="1440" w:hanging="1080"/>
      </w:pPr>
      <w:rPr>
        <w:rFonts w:ascii="Times New Roman" w:hAnsi="Times New Roman" w:cs="Times New Roman" w:hint="default"/>
        <w:color w:val="000000"/>
        <w:sz w:val="24"/>
      </w:rPr>
    </w:lvl>
    <w:lvl w:ilvl="6">
      <w:start w:val="1"/>
      <w:numFmt w:val="decimal"/>
      <w:isLgl/>
      <w:lvlText w:val="%1.%2.%3.%4.%5.%6.%7"/>
      <w:lvlJc w:val="left"/>
      <w:pPr>
        <w:ind w:left="1440" w:hanging="1080"/>
      </w:pPr>
      <w:rPr>
        <w:rFonts w:ascii="Times New Roman" w:hAnsi="Times New Roman" w:cs="Times New Roman" w:hint="default"/>
        <w:color w:val="000000"/>
        <w:sz w:val="24"/>
      </w:rPr>
    </w:lvl>
    <w:lvl w:ilvl="7">
      <w:start w:val="1"/>
      <w:numFmt w:val="decimal"/>
      <w:isLgl/>
      <w:lvlText w:val="%1.%2.%3.%4.%5.%6.%7.%8"/>
      <w:lvlJc w:val="left"/>
      <w:pPr>
        <w:ind w:left="1800" w:hanging="1440"/>
      </w:pPr>
      <w:rPr>
        <w:rFonts w:ascii="Times New Roman" w:hAnsi="Times New Roman" w:cs="Times New Roman" w:hint="default"/>
        <w:color w:val="000000"/>
        <w:sz w:val="24"/>
      </w:rPr>
    </w:lvl>
    <w:lvl w:ilvl="8">
      <w:start w:val="1"/>
      <w:numFmt w:val="decimal"/>
      <w:isLgl/>
      <w:lvlText w:val="%1.%2.%3.%4.%5.%6.%7.%8.%9"/>
      <w:lvlJc w:val="left"/>
      <w:pPr>
        <w:ind w:left="1800" w:hanging="1440"/>
      </w:pPr>
      <w:rPr>
        <w:rFonts w:ascii="Times New Roman" w:hAnsi="Times New Roman" w:cs="Times New Roman" w:hint="default"/>
        <w:color w:val="000000"/>
        <w:sz w:val="24"/>
      </w:rPr>
    </w:lvl>
  </w:abstractNum>
  <w:abstractNum w:abstractNumId="216" w15:restartNumberingAfterBreak="0">
    <w:nsid w:val="75964A6E"/>
    <w:multiLevelType w:val="multilevel"/>
    <w:tmpl w:val="75964A6E"/>
    <w:lvl w:ilvl="0">
      <w:start w:val="1"/>
      <w:numFmt w:val="decimal"/>
      <w:lvlText w:val="2.%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7"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18" w15:restartNumberingAfterBreak="0">
    <w:nsid w:val="76020EC3"/>
    <w:multiLevelType w:val="multilevel"/>
    <w:tmpl w:val="76020EC3"/>
    <w:lvl w:ilvl="0">
      <w:start w:val="1"/>
      <w:numFmt w:val="decimal"/>
      <w:lvlText w:val="3.%1"/>
      <w:lvlJc w:val="left"/>
      <w:pPr>
        <w:ind w:left="360" w:hanging="360"/>
      </w:pPr>
    </w:lvl>
    <w:lvl w:ilvl="1">
      <w:start w:val="1"/>
      <w:numFmt w:val="decimal"/>
      <w:lvlText w:val="3.%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15:restartNumberingAfterBreak="0">
    <w:nsid w:val="76613D1B"/>
    <w:multiLevelType w:val="multilevel"/>
    <w:tmpl w:val="76613D1B"/>
    <w:lvl w:ilvl="0">
      <w:start w:val="1"/>
      <w:numFmt w:val="decimal"/>
      <w:lvlText w:val="4.%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0"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1" w15:restartNumberingAfterBreak="0">
    <w:nsid w:val="776F227A"/>
    <w:multiLevelType w:val="multilevel"/>
    <w:tmpl w:val="776F227A"/>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2"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15:restartNumberingAfterBreak="0">
    <w:nsid w:val="78EA0EA7"/>
    <w:multiLevelType w:val="multilevel"/>
    <w:tmpl w:val="78EA0EA7"/>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224" w15:restartNumberingAfterBreak="0">
    <w:nsid w:val="78FE01BE"/>
    <w:multiLevelType w:val="multilevel"/>
    <w:tmpl w:val="2EACD610"/>
    <w:lvl w:ilvl="0">
      <w:start w:val="1"/>
      <w:numFmt w:val="bullet"/>
      <w:lvlText w:val=""/>
      <w:lvlJc w:val="left"/>
      <w:pPr>
        <w:ind w:left="81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5" w15:restartNumberingAfterBreak="0">
    <w:nsid w:val="79AA4FA4"/>
    <w:multiLevelType w:val="multilevel"/>
    <w:tmpl w:val="79AA4F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6" w15:restartNumberingAfterBreak="0">
    <w:nsid w:val="7A751C89"/>
    <w:multiLevelType w:val="multilevel"/>
    <w:tmpl w:val="7A751C89"/>
    <w:lvl w:ilvl="0">
      <w:start w:val="1"/>
      <w:numFmt w:val="decimal"/>
      <w:lvlText w:val="%1.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7B0F54BB"/>
    <w:multiLevelType w:val="multilevel"/>
    <w:tmpl w:val="7B0F54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8"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9"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15:restartNumberingAfterBreak="0">
    <w:nsid w:val="7DF8620D"/>
    <w:multiLevelType w:val="multilevel"/>
    <w:tmpl w:val="7DF8620D"/>
    <w:lvl w:ilvl="0">
      <w:start w:val="1"/>
      <w:numFmt w:val="decimal"/>
      <w:lvlText w:val="3.%1"/>
      <w:lvlJc w:val="righ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31" w15:restartNumberingAfterBreak="0">
    <w:nsid w:val="7ED90E6A"/>
    <w:multiLevelType w:val="multilevel"/>
    <w:tmpl w:val="7ED90E6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2"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33" w15:restartNumberingAfterBreak="0">
    <w:nsid w:val="7FAE0A42"/>
    <w:multiLevelType w:val="multilevel"/>
    <w:tmpl w:val="7FAE0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1"/>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num>
  <w:num w:numId="6">
    <w:abstractNumId w:val="38"/>
  </w:num>
  <w:num w:numId="7">
    <w:abstractNumId w:val="18"/>
  </w:num>
  <w:num w:numId="8">
    <w:abstractNumId w:val="17"/>
  </w:num>
  <w:num w:numId="9">
    <w:abstractNumId w:val="16"/>
  </w:num>
  <w:num w:numId="10">
    <w:abstractNumId w:val="19"/>
  </w:num>
  <w:num w:numId="11">
    <w:abstractNumId w:val="29"/>
  </w:num>
  <w:num w:numId="12">
    <w:abstractNumId w:val="33"/>
  </w:num>
  <w:num w:numId="13">
    <w:abstractNumId w:val="26"/>
  </w:num>
  <w:num w:numId="14">
    <w:abstractNumId w:val="36"/>
  </w:num>
  <w:num w:numId="15">
    <w:abstractNumId w:val="81"/>
  </w:num>
  <w:num w:numId="16">
    <w:abstractNumId w:val="27"/>
  </w:num>
  <w:num w:numId="17">
    <w:abstractNumId w:val="137"/>
  </w:num>
  <w:num w:numId="18">
    <w:abstractNumId w:val="86"/>
  </w:num>
  <w:num w:numId="19">
    <w:abstractNumId w:val="3"/>
  </w:num>
  <w:num w:numId="20">
    <w:abstractNumId w:val="12"/>
  </w:num>
  <w:num w:numId="21">
    <w:abstractNumId w:val="6"/>
  </w:num>
  <w:num w:numId="22">
    <w:abstractNumId w:val="215"/>
  </w:num>
  <w:num w:numId="23">
    <w:abstractNumId w:val="171"/>
  </w:num>
  <w:num w:numId="2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5"/>
  </w:num>
  <w:num w:numId="28">
    <w:abstractNumId w:val="13"/>
  </w:num>
  <w:num w:numId="29">
    <w:abstractNumId w:val="1"/>
  </w:num>
  <w:num w:numId="30">
    <w:abstractNumId w:val="51"/>
  </w:num>
  <w:num w:numId="31">
    <w:abstractNumId w:val="124"/>
  </w:num>
  <w:num w:numId="32">
    <w:abstractNumId w:val="159"/>
  </w:num>
  <w:num w:numId="33">
    <w:abstractNumId w:val="198"/>
  </w:num>
  <w:num w:numId="34">
    <w:abstractNumId w:val="221"/>
  </w:num>
  <w:num w:numId="35">
    <w:abstractNumId w:val="45"/>
  </w:num>
  <w:num w:numId="36">
    <w:abstractNumId w:val="117"/>
  </w:num>
  <w:num w:numId="37">
    <w:abstractNumId w:val="174"/>
  </w:num>
  <w:num w:numId="38">
    <w:abstractNumId w:val="100"/>
  </w:num>
  <w:num w:numId="39">
    <w:abstractNumId w:val="185"/>
  </w:num>
  <w:num w:numId="40">
    <w:abstractNumId w:val="163"/>
  </w:num>
  <w:num w:numId="41">
    <w:abstractNumId w:val="67"/>
  </w:num>
  <w:num w:numId="42">
    <w:abstractNumId w:val="87"/>
  </w:num>
  <w:num w:numId="43">
    <w:abstractNumId w:val="204"/>
  </w:num>
  <w:num w:numId="44">
    <w:abstractNumId w:val="63"/>
  </w:num>
  <w:num w:numId="45">
    <w:abstractNumId w:val="172"/>
  </w:num>
  <w:num w:numId="46">
    <w:abstractNumId w:val="94"/>
  </w:num>
  <w:num w:numId="47">
    <w:abstractNumId w:val="133"/>
  </w:num>
  <w:num w:numId="4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83"/>
  </w:num>
  <w:num w:numId="52">
    <w:abstractNumId w:val="4"/>
  </w:num>
  <w:num w:numId="53">
    <w:abstractNumId w:val="178"/>
  </w:num>
  <w:num w:numId="54">
    <w:abstractNumId w:val="9"/>
  </w:num>
  <w:num w:numId="55">
    <w:abstractNumId w:val="0"/>
  </w:num>
  <w:num w:numId="56">
    <w:abstractNumId w:val="120"/>
  </w:num>
  <w:num w:numId="57">
    <w:abstractNumId w:val="14"/>
  </w:num>
  <w:num w:numId="58">
    <w:abstractNumId w:val="180"/>
  </w:num>
  <w:num w:numId="59">
    <w:abstractNumId w:val="140"/>
  </w:num>
  <w:num w:numId="60">
    <w:abstractNumId w:val="7"/>
  </w:num>
  <w:num w:numId="61">
    <w:abstractNumId w:val="208"/>
  </w:num>
  <w:num w:numId="62">
    <w:abstractNumId w:val="113"/>
  </w:num>
  <w:num w:numId="63">
    <w:abstractNumId w:val="211"/>
  </w:num>
  <w:num w:numId="64">
    <w:abstractNumId w:val="48"/>
  </w:num>
  <w:num w:numId="65">
    <w:abstractNumId w:val="166"/>
  </w:num>
  <w:num w:numId="66">
    <w:abstractNumId w:val="209"/>
  </w:num>
  <w:num w:numId="67">
    <w:abstractNumId w:val="145"/>
  </w:num>
  <w:num w:numId="68">
    <w:abstractNumId w:val="108"/>
  </w:num>
  <w:num w:numId="69">
    <w:abstractNumId w:val="8"/>
  </w:num>
  <w:num w:numId="70">
    <w:abstractNumId w:val="161"/>
  </w:num>
  <w:num w:numId="71">
    <w:abstractNumId w:val="32"/>
  </w:num>
  <w:num w:numId="72">
    <w:abstractNumId w:val="203"/>
  </w:num>
  <w:num w:numId="73">
    <w:abstractNumId w:val="121"/>
  </w:num>
  <w:num w:numId="74">
    <w:abstractNumId w:val="34"/>
  </w:num>
  <w:num w:numId="75">
    <w:abstractNumId w:val="30"/>
  </w:num>
  <w:num w:numId="76">
    <w:abstractNumId w:val="24"/>
  </w:num>
  <w:num w:numId="77">
    <w:abstractNumId w:val="20"/>
  </w:num>
  <w:num w:numId="78">
    <w:abstractNumId w:val="37"/>
  </w:num>
  <w:num w:numId="79">
    <w:abstractNumId w:val="79"/>
  </w:num>
  <w:num w:numId="80">
    <w:abstractNumId w:val="21"/>
  </w:num>
  <w:num w:numId="81">
    <w:abstractNumId w:val="23"/>
  </w:num>
  <w:num w:numId="82">
    <w:abstractNumId w:val="25"/>
  </w:num>
  <w:num w:numId="83">
    <w:abstractNumId w:val="31"/>
  </w:num>
  <w:num w:numId="84">
    <w:abstractNumId w:val="207"/>
  </w:num>
  <w:num w:numId="85">
    <w:abstractNumId w:val="93"/>
  </w:num>
  <w:num w:numId="86">
    <w:abstractNumId w:val="69"/>
  </w:num>
  <w:num w:numId="87">
    <w:abstractNumId w:val="151"/>
  </w:num>
  <w:num w:numId="88">
    <w:abstractNumId w:val="88"/>
  </w:num>
  <w:num w:numId="89">
    <w:abstractNumId w:val="40"/>
  </w:num>
  <w:num w:numId="90">
    <w:abstractNumId w:val="11"/>
  </w:num>
  <w:num w:numId="91">
    <w:abstractNumId w:val="169"/>
  </w:num>
  <w:num w:numId="92">
    <w:abstractNumId w:val="10"/>
  </w:num>
  <w:num w:numId="93">
    <w:abstractNumId w:val="15"/>
  </w:num>
  <w:num w:numId="94">
    <w:abstractNumId w:val="89"/>
  </w:num>
  <w:num w:numId="95">
    <w:abstractNumId w:val="2"/>
  </w:num>
  <w:num w:numId="96">
    <w:abstractNumId w:val="111"/>
  </w:num>
  <w:num w:numId="97">
    <w:abstractNumId w:val="54"/>
  </w:num>
  <w:num w:numId="98">
    <w:abstractNumId w:val="125"/>
  </w:num>
  <w:num w:numId="99">
    <w:abstractNumId w:val="223"/>
  </w:num>
  <w:num w:numId="100">
    <w:abstractNumId w:val="175"/>
  </w:num>
  <w:num w:numId="101">
    <w:abstractNumId w:val="230"/>
  </w:num>
  <w:num w:numId="102">
    <w:abstractNumId w:val="78"/>
  </w:num>
  <w:num w:numId="103">
    <w:abstractNumId w:val="47"/>
  </w:num>
  <w:num w:numId="104">
    <w:abstractNumId w:val="85"/>
  </w:num>
  <w:num w:numId="105">
    <w:abstractNumId w:val="122"/>
  </w:num>
  <w:num w:numId="106">
    <w:abstractNumId w:val="102"/>
  </w:num>
  <w:num w:numId="107">
    <w:abstractNumId w:val="109"/>
  </w:num>
  <w:num w:numId="108">
    <w:abstractNumId w:val="182"/>
  </w:num>
  <w:num w:numId="109">
    <w:abstractNumId w:val="83"/>
  </w:num>
  <w:num w:numId="110">
    <w:abstractNumId w:val="5"/>
  </w:num>
  <w:num w:numId="111">
    <w:abstractNumId w:val="233"/>
  </w:num>
  <w:num w:numId="112">
    <w:abstractNumId w:val="72"/>
  </w:num>
  <w:num w:numId="113">
    <w:abstractNumId w:val="216"/>
  </w:num>
  <w:num w:numId="114">
    <w:abstractNumId w:val="62"/>
  </w:num>
  <w:num w:numId="115">
    <w:abstractNumId w:val="146"/>
  </w:num>
  <w:num w:numId="116">
    <w:abstractNumId w:val="227"/>
  </w:num>
  <w:num w:numId="117">
    <w:abstractNumId w:val="60"/>
  </w:num>
  <w:num w:numId="118">
    <w:abstractNumId w:val="73"/>
  </w:num>
  <w:num w:numId="119">
    <w:abstractNumId w:val="212"/>
  </w:num>
  <w:num w:numId="120">
    <w:abstractNumId w:val="142"/>
  </w:num>
  <w:num w:numId="121">
    <w:abstractNumId w:val="186"/>
  </w:num>
  <w:num w:numId="122">
    <w:abstractNumId w:val="65"/>
  </w:num>
  <w:num w:numId="123">
    <w:abstractNumId w:val="126"/>
  </w:num>
  <w:num w:numId="124">
    <w:abstractNumId w:val="70"/>
  </w:num>
  <w:num w:numId="125">
    <w:abstractNumId w:val="57"/>
  </w:num>
  <w:num w:numId="126">
    <w:abstractNumId w:val="152"/>
  </w:num>
  <w:num w:numId="127">
    <w:abstractNumId w:val="136"/>
  </w:num>
  <w:num w:numId="128">
    <w:abstractNumId w:val="49"/>
  </w:num>
  <w:num w:numId="129">
    <w:abstractNumId w:val="66"/>
  </w:num>
  <w:num w:numId="130">
    <w:abstractNumId w:val="116"/>
  </w:num>
  <w:num w:numId="131">
    <w:abstractNumId w:val="46"/>
  </w:num>
  <w:num w:numId="132">
    <w:abstractNumId w:val="219"/>
  </w:num>
  <w:num w:numId="133">
    <w:abstractNumId w:val="139"/>
  </w:num>
  <w:num w:numId="134">
    <w:abstractNumId w:val="84"/>
  </w:num>
  <w:num w:numId="135">
    <w:abstractNumId w:val="138"/>
  </w:num>
  <w:num w:numId="136">
    <w:abstractNumId w:val="103"/>
  </w:num>
  <w:num w:numId="137">
    <w:abstractNumId w:val="42"/>
  </w:num>
  <w:num w:numId="138">
    <w:abstractNumId w:val="164"/>
  </w:num>
  <w:num w:numId="139">
    <w:abstractNumId w:val="149"/>
  </w:num>
  <w:num w:numId="140">
    <w:abstractNumId w:val="44"/>
  </w:num>
  <w:num w:numId="141">
    <w:abstractNumId w:val="177"/>
  </w:num>
  <w:num w:numId="142">
    <w:abstractNumId w:val="95"/>
  </w:num>
  <w:num w:numId="143">
    <w:abstractNumId w:val="135"/>
  </w:num>
  <w:num w:numId="144">
    <w:abstractNumId w:val="52"/>
  </w:num>
  <w:num w:numId="145">
    <w:abstractNumId w:val="201"/>
  </w:num>
  <w:num w:numId="146">
    <w:abstractNumId w:val="194"/>
  </w:num>
  <w:num w:numId="147">
    <w:abstractNumId w:val="82"/>
  </w:num>
  <w:num w:numId="148">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59"/>
  </w:num>
  <w:num w:numId="154">
    <w:abstractNumId w:val="168"/>
  </w:num>
  <w:num w:numId="155">
    <w:abstractNumId w:val="189"/>
  </w:num>
  <w:num w:numId="156">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54"/>
  </w:num>
  <w:num w:numId="163">
    <w:abstractNumId w:val="213"/>
  </w:num>
  <w:num w:numId="164">
    <w:abstractNumId w:val="118"/>
  </w:num>
  <w:num w:numId="165">
    <w:abstractNumId w:val="77"/>
  </w:num>
  <w:num w:numId="166">
    <w:abstractNumId w:val="206"/>
  </w:num>
  <w:num w:numId="167">
    <w:abstractNumId w:val="232"/>
  </w:num>
  <w:num w:numId="168">
    <w:abstractNumId w:val="224"/>
  </w:num>
  <w:num w:numId="169">
    <w:abstractNumId w:val="190"/>
  </w:num>
  <w:num w:numId="170">
    <w:abstractNumId w:val="106"/>
  </w:num>
  <w:num w:numId="171">
    <w:abstractNumId w:val="176"/>
  </w:num>
  <w:num w:numId="172">
    <w:abstractNumId w:val="68"/>
  </w:num>
  <w:num w:numId="173">
    <w:abstractNumId w:val="181"/>
  </w:num>
  <w:num w:numId="174">
    <w:abstractNumId w:val="90"/>
  </w:num>
  <w:num w:numId="175">
    <w:abstractNumId w:val="156"/>
  </w:num>
  <w:num w:numId="176">
    <w:abstractNumId w:val="50"/>
  </w:num>
  <w:num w:numId="177">
    <w:abstractNumId w:val="92"/>
  </w:num>
  <w:num w:numId="178">
    <w:abstractNumId w:val="144"/>
  </w:num>
  <w:num w:numId="179">
    <w:abstractNumId w:val="229"/>
  </w:num>
  <w:num w:numId="180">
    <w:abstractNumId w:val="167"/>
  </w:num>
  <w:num w:numId="181">
    <w:abstractNumId w:val="53"/>
  </w:num>
  <w:num w:numId="182">
    <w:abstractNumId w:val="191"/>
  </w:num>
  <w:num w:numId="183">
    <w:abstractNumId w:val="127"/>
  </w:num>
  <w:num w:numId="184">
    <w:abstractNumId w:val="147"/>
  </w:num>
  <w:num w:numId="185">
    <w:abstractNumId w:val="76"/>
  </w:num>
  <w:num w:numId="186">
    <w:abstractNumId w:val="134"/>
  </w:num>
  <w:num w:numId="187">
    <w:abstractNumId w:val="64"/>
  </w:num>
  <w:num w:numId="188">
    <w:abstractNumId w:val="148"/>
  </w:num>
  <w:num w:numId="189">
    <w:abstractNumId w:val="96"/>
  </w:num>
  <w:num w:numId="190">
    <w:abstractNumId w:val="218"/>
  </w:num>
  <w:num w:numId="191">
    <w:abstractNumId w:val="173"/>
  </w:num>
  <w:num w:numId="192">
    <w:abstractNumId w:val="153"/>
  </w:num>
  <w:num w:numId="193">
    <w:abstractNumId w:val="132"/>
  </w:num>
  <w:num w:numId="194">
    <w:abstractNumId w:val="197"/>
  </w:num>
  <w:num w:numId="195">
    <w:abstractNumId w:val="107"/>
  </w:num>
  <w:num w:numId="196">
    <w:abstractNumId w:val="129"/>
  </w:num>
  <w:num w:numId="197">
    <w:abstractNumId w:val="155"/>
  </w:num>
  <w:num w:numId="198">
    <w:abstractNumId w:val="75"/>
  </w:num>
  <w:num w:numId="199">
    <w:abstractNumId w:val="200"/>
  </w:num>
  <w:num w:numId="200">
    <w:abstractNumId w:val="41"/>
  </w:num>
  <w:num w:numId="201">
    <w:abstractNumId w:val="192"/>
  </w:num>
  <w:num w:numId="202">
    <w:abstractNumId w:val="188"/>
  </w:num>
  <w:num w:numId="203">
    <w:abstractNumId w:val="228"/>
  </w:num>
  <w:num w:numId="204">
    <w:abstractNumId w:val="157"/>
  </w:num>
  <w:num w:numId="205">
    <w:abstractNumId w:val="170"/>
  </w:num>
  <w:num w:numId="206">
    <w:abstractNumId w:val="58"/>
  </w:num>
  <w:num w:numId="207">
    <w:abstractNumId w:val="119"/>
  </w:num>
  <w:num w:numId="208">
    <w:abstractNumId w:val="214"/>
  </w:num>
  <w:num w:numId="209">
    <w:abstractNumId w:val="80"/>
  </w:num>
  <w:num w:numId="210">
    <w:abstractNumId w:val="220"/>
  </w:num>
  <w:num w:numId="211">
    <w:abstractNumId w:val="128"/>
  </w:num>
  <w:num w:numId="212">
    <w:abstractNumId w:val="115"/>
  </w:num>
  <w:num w:numId="213">
    <w:abstractNumId w:val="195"/>
  </w:num>
  <w:num w:numId="214">
    <w:abstractNumId w:val="158"/>
  </w:num>
  <w:num w:numId="215">
    <w:abstractNumId w:val="110"/>
  </w:num>
  <w:num w:numId="216">
    <w:abstractNumId w:val="55"/>
  </w:num>
  <w:num w:numId="217">
    <w:abstractNumId w:val="130"/>
  </w:num>
  <w:num w:numId="218">
    <w:abstractNumId w:val="43"/>
  </w:num>
  <w:num w:numId="219">
    <w:abstractNumId w:val="222"/>
  </w:num>
  <w:num w:numId="220">
    <w:abstractNumId w:val="114"/>
  </w:num>
  <w:num w:numId="221">
    <w:abstractNumId w:val="231"/>
  </w:num>
  <w:num w:numId="222">
    <w:abstractNumId w:val="74"/>
  </w:num>
  <w:num w:numId="223">
    <w:abstractNumId w:val="101"/>
  </w:num>
  <w:num w:numId="224">
    <w:abstractNumId w:val="112"/>
  </w:num>
  <w:num w:numId="225">
    <w:abstractNumId w:val="187"/>
  </w:num>
  <w:num w:numId="226">
    <w:abstractNumId w:val="196"/>
  </w:num>
  <w:num w:numId="227">
    <w:abstractNumId w:val="99"/>
  </w:num>
  <w:num w:numId="228">
    <w:abstractNumId w:val="141"/>
  </w:num>
  <w:num w:numId="229">
    <w:abstractNumId w:val="123"/>
  </w:num>
  <w:num w:numId="230">
    <w:abstractNumId w:val="217"/>
  </w:num>
  <w:num w:numId="231">
    <w:abstractNumId w:val="205"/>
  </w:num>
  <w:num w:numId="232">
    <w:abstractNumId w:val="71"/>
  </w:num>
  <w:num w:numId="233">
    <w:abstractNumId w:val="105"/>
  </w:num>
  <w:num w:numId="234">
    <w:abstractNumId w:val="160"/>
  </w:num>
  <w:num w:numId="235">
    <w:abstractNumId w:val="162"/>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53"/>
    <w:rsid w:val="0000226D"/>
    <w:rsid w:val="00014139"/>
    <w:rsid w:val="00015CF5"/>
    <w:rsid w:val="000203AE"/>
    <w:rsid w:val="000209C3"/>
    <w:rsid w:val="00021D07"/>
    <w:rsid w:val="000337AC"/>
    <w:rsid w:val="000369BE"/>
    <w:rsid w:val="0004352E"/>
    <w:rsid w:val="00044184"/>
    <w:rsid w:val="000504D9"/>
    <w:rsid w:val="00050F6D"/>
    <w:rsid w:val="00060831"/>
    <w:rsid w:val="00064595"/>
    <w:rsid w:val="0007128B"/>
    <w:rsid w:val="00072679"/>
    <w:rsid w:val="00073FB3"/>
    <w:rsid w:val="000752E4"/>
    <w:rsid w:val="0007598F"/>
    <w:rsid w:val="00077B94"/>
    <w:rsid w:val="000802F8"/>
    <w:rsid w:val="000809DF"/>
    <w:rsid w:val="00083A4B"/>
    <w:rsid w:val="00091081"/>
    <w:rsid w:val="00092C17"/>
    <w:rsid w:val="0009700D"/>
    <w:rsid w:val="000B2096"/>
    <w:rsid w:val="000B3135"/>
    <w:rsid w:val="000C321E"/>
    <w:rsid w:val="000C64CB"/>
    <w:rsid w:val="000D2A0C"/>
    <w:rsid w:val="000D2B72"/>
    <w:rsid w:val="000D63E7"/>
    <w:rsid w:val="000E2A98"/>
    <w:rsid w:val="000F6733"/>
    <w:rsid w:val="000F7BD4"/>
    <w:rsid w:val="00101639"/>
    <w:rsid w:val="00103D72"/>
    <w:rsid w:val="001168B6"/>
    <w:rsid w:val="00117AF0"/>
    <w:rsid w:val="001234DE"/>
    <w:rsid w:val="00125C0A"/>
    <w:rsid w:val="0013349C"/>
    <w:rsid w:val="00140431"/>
    <w:rsid w:val="00141744"/>
    <w:rsid w:val="00143A8B"/>
    <w:rsid w:val="00144CC4"/>
    <w:rsid w:val="00145F08"/>
    <w:rsid w:val="001476D6"/>
    <w:rsid w:val="00163341"/>
    <w:rsid w:val="00173963"/>
    <w:rsid w:val="00180327"/>
    <w:rsid w:val="00184788"/>
    <w:rsid w:val="00192D14"/>
    <w:rsid w:val="001936EB"/>
    <w:rsid w:val="00194ADC"/>
    <w:rsid w:val="001B475B"/>
    <w:rsid w:val="001B4D98"/>
    <w:rsid w:val="001B7D93"/>
    <w:rsid w:val="001C1884"/>
    <w:rsid w:val="001E1481"/>
    <w:rsid w:val="001E2146"/>
    <w:rsid w:val="001E286B"/>
    <w:rsid w:val="001E624D"/>
    <w:rsid w:val="00200E09"/>
    <w:rsid w:val="00201C52"/>
    <w:rsid w:val="00203D83"/>
    <w:rsid w:val="002050CB"/>
    <w:rsid w:val="00224826"/>
    <w:rsid w:val="00225FF4"/>
    <w:rsid w:val="00234231"/>
    <w:rsid w:val="002375BD"/>
    <w:rsid w:val="00237734"/>
    <w:rsid w:val="00242D14"/>
    <w:rsid w:val="00242EDB"/>
    <w:rsid w:val="002458D8"/>
    <w:rsid w:val="0025359A"/>
    <w:rsid w:val="00262B71"/>
    <w:rsid w:val="00266C89"/>
    <w:rsid w:val="002714EE"/>
    <w:rsid w:val="00281926"/>
    <w:rsid w:val="002854F5"/>
    <w:rsid w:val="00285F81"/>
    <w:rsid w:val="002A1B83"/>
    <w:rsid w:val="002A7F7B"/>
    <w:rsid w:val="002B1D60"/>
    <w:rsid w:val="002C1123"/>
    <w:rsid w:val="002C352B"/>
    <w:rsid w:val="002E32B4"/>
    <w:rsid w:val="002F590B"/>
    <w:rsid w:val="002F6CD8"/>
    <w:rsid w:val="003022FB"/>
    <w:rsid w:val="00314850"/>
    <w:rsid w:val="00320189"/>
    <w:rsid w:val="00320D87"/>
    <w:rsid w:val="00324AB8"/>
    <w:rsid w:val="00332102"/>
    <w:rsid w:val="00337F43"/>
    <w:rsid w:val="00360607"/>
    <w:rsid w:val="0036145F"/>
    <w:rsid w:val="003706BD"/>
    <w:rsid w:val="0037586C"/>
    <w:rsid w:val="00387B00"/>
    <w:rsid w:val="0039134F"/>
    <w:rsid w:val="00392D8E"/>
    <w:rsid w:val="003930C1"/>
    <w:rsid w:val="00393F86"/>
    <w:rsid w:val="0039698F"/>
    <w:rsid w:val="003B7194"/>
    <w:rsid w:val="003B74D2"/>
    <w:rsid w:val="003B7BAF"/>
    <w:rsid w:val="003C0894"/>
    <w:rsid w:val="003C1D93"/>
    <w:rsid w:val="003E3C69"/>
    <w:rsid w:val="003F63CB"/>
    <w:rsid w:val="0040047B"/>
    <w:rsid w:val="004057E2"/>
    <w:rsid w:val="004115BC"/>
    <w:rsid w:val="00420C8B"/>
    <w:rsid w:val="00422E76"/>
    <w:rsid w:val="00446C91"/>
    <w:rsid w:val="00451EC8"/>
    <w:rsid w:val="0045378F"/>
    <w:rsid w:val="004561EC"/>
    <w:rsid w:val="00456A74"/>
    <w:rsid w:val="004663C3"/>
    <w:rsid w:val="00474526"/>
    <w:rsid w:val="00474777"/>
    <w:rsid w:val="00474B94"/>
    <w:rsid w:val="00477EF2"/>
    <w:rsid w:val="00477F9F"/>
    <w:rsid w:val="00481686"/>
    <w:rsid w:val="0049304B"/>
    <w:rsid w:val="004970A5"/>
    <w:rsid w:val="004A366F"/>
    <w:rsid w:val="004C4B64"/>
    <w:rsid w:val="004D0DBA"/>
    <w:rsid w:val="004D5F2B"/>
    <w:rsid w:val="004E1547"/>
    <w:rsid w:val="004E41FB"/>
    <w:rsid w:val="004E460F"/>
    <w:rsid w:val="004E5AD2"/>
    <w:rsid w:val="004F37BD"/>
    <w:rsid w:val="00501486"/>
    <w:rsid w:val="005122EA"/>
    <w:rsid w:val="00512521"/>
    <w:rsid w:val="00516FDE"/>
    <w:rsid w:val="005173B6"/>
    <w:rsid w:val="00520675"/>
    <w:rsid w:val="00522888"/>
    <w:rsid w:val="005264CC"/>
    <w:rsid w:val="00527CE2"/>
    <w:rsid w:val="00537DD0"/>
    <w:rsid w:val="005570BA"/>
    <w:rsid w:val="00563DFB"/>
    <w:rsid w:val="00571539"/>
    <w:rsid w:val="0057588A"/>
    <w:rsid w:val="00581B8D"/>
    <w:rsid w:val="005824D4"/>
    <w:rsid w:val="00582F99"/>
    <w:rsid w:val="00584355"/>
    <w:rsid w:val="005856D2"/>
    <w:rsid w:val="0058678D"/>
    <w:rsid w:val="005B79D8"/>
    <w:rsid w:val="005D62F4"/>
    <w:rsid w:val="005E599A"/>
    <w:rsid w:val="006014CD"/>
    <w:rsid w:val="006133CE"/>
    <w:rsid w:val="00614A59"/>
    <w:rsid w:val="00617C89"/>
    <w:rsid w:val="006208F1"/>
    <w:rsid w:val="006268C5"/>
    <w:rsid w:val="00643AEC"/>
    <w:rsid w:val="006564EC"/>
    <w:rsid w:val="0066093F"/>
    <w:rsid w:val="00684B79"/>
    <w:rsid w:val="00692D01"/>
    <w:rsid w:val="006A6D9D"/>
    <w:rsid w:val="006B4F57"/>
    <w:rsid w:val="006B565E"/>
    <w:rsid w:val="006B61F6"/>
    <w:rsid w:val="006C0AF6"/>
    <w:rsid w:val="006C3DAA"/>
    <w:rsid w:val="006C5890"/>
    <w:rsid w:val="006E109C"/>
    <w:rsid w:val="006E31C1"/>
    <w:rsid w:val="006E79A5"/>
    <w:rsid w:val="00707A59"/>
    <w:rsid w:val="00711B79"/>
    <w:rsid w:val="007130AF"/>
    <w:rsid w:val="007152F7"/>
    <w:rsid w:val="0071786A"/>
    <w:rsid w:val="00725907"/>
    <w:rsid w:val="00741623"/>
    <w:rsid w:val="007455EA"/>
    <w:rsid w:val="00751C1A"/>
    <w:rsid w:val="00752DEF"/>
    <w:rsid w:val="00755EF9"/>
    <w:rsid w:val="00764363"/>
    <w:rsid w:val="00770D79"/>
    <w:rsid w:val="007717C0"/>
    <w:rsid w:val="00781438"/>
    <w:rsid w:val="00781A4A"/>
    <w:rsid w:val="007836EA"/>
    <w:rsid w:val="00785C50"/>
    <w:rsid w:val="007912C3"/>
    <w:rsid w:val="0079199E"/>
    <w:rsid w:val="00793C4E"/>
    <w:rsid w:val="00795B48"/>
    <w:rsid w:val="007A1D80"/>
    <w:rsid w:val="007A3517"/>
    <w:rsid w:val="007C709E"/>
    <w:rsid w:val="007D24C5"/>
    <w:rsid w:val="007D34C5"/>
    <w:rsid w:val="007E3BD2"/>
    <w:rsid w:val="007E72BB"/>
    <w:rsid w:val="007E72D7"/>
    <w:rsid w:val="007F04B6"/>
    <w:rsid w:val="007F1FD4"/>
    <w:rsid w:val="007F27B4"/>
    <w:rsid w:val="007F607B"/>
    <w:rsid w:val="008029BB"/>
    <w:rsid w:val="00804D7E"/>
    <w:rsid w:val="0081742A"/>
    <w:rsid w:val="0082026A"/>
    <w:rsid w:val="008202E9"/>
    <w:rsid w:val="0082189C"/>
    <w:rsid w:val="0082428A"/>
    <w:rsid w:val="00825A2C"/>
    <w:rsid w:val="008419F1"/>
    <w:rsid w:val="00844528"/>
    <w:rsid w:val="00862E5D"/>
    <w:rsid w:val="008656A8"/>
    <w:rsid w:val="0086702A"/>
    <w:rsid w:val="008720C5"/>
    <w:rsid w:val="00874D2C"/>
    <w:rsid w:val="0088201B"/>
    <w:rsid w:val="008956E8"/>
    <w:rsid w:val="008A0DE6"/>
    <w:rsid w:val="008A2A0F"/>
    <w:rsid w:val="008B4DD1"/>
    <w:rsid w:val="008C0CCA"/>
    <w:rsid w:val="008C49F5"/>
    <w:rsid w:val="008C6DC4"/>
    <w:rsid w:val="008F236F"/>
    <w:rsid w:val="008F30A8"/>
    <w:rsid w:val="008F697E"/>
    <w:rsid w:val="00911426"/>
    <w:rsid w:val="009150C3"/>
    <w:rsid w:val="009212DB"/>
    <w:rsid w:val="00923F21"/>
    <w:rsid w:val="009240B0"/>
    <w:rsid w:val="009321B3"/>
    <w:rsid w:val="009457D0"/>
    <w:rsid w:val="009462FE"/>
    <w:rsid w:val="00955C2D"/>
    <w:rsid w:val="00956A36"/>
    <w:rsid w:val="009638E3"/>
    <w:rsid w:val="00973C01"/>
    <w:rsid w:val="009870EE"/>
    <w:rsid w:val="0098749C"/>
    <w:rsid w:val="00997916"/>
    <w:rsid w:val="00997D6A"/>
    <w:rsid w:val="009A4791"/>
    <w:rsid w:val="009B4D95"/>
    <w:rsid w:val="009C4668"/>
    <w:rsid w:val="009D2ED5"/>
    <w:rsid w:val="009D3314"/>
    <w:rsid w:val="009D3A53"/>
    <w:rsid w:val="009E28A7"/>
    <w:rsid w:val="009E40E9"/>
    <w:rsid w:val="009F032B"/>
    <w:rsid w:val="009F4BC2"/>
    <w:rsid w:val="00A04C95"/>
    <w:rsid w:val="00A057B8"/>
    <w:rsid w:val="00A10DEE"/>
    <w:rsid w:val="00A12E3C"/>
    <w:rsid w:val="00A16D04"/>
    <w:rsid w:val="00A30013"/>
    <w:rsid w:val="00A52755"/>
    <w:rsid w:val="00A52F8C"/>
    <w:rsid w:val="00A65F02"/>
    <w:rsid w:val="00A66E62"/>
    <w:rsid w:val="00A738C1"/>
    <w:rsid w:val="00A857A2"/>
    <w:rsid w:val="00A8663D"/>
    <w:rsid w:val="00A94FC5"/>
    <w:rsid w:val="00AC2066"/>
    <w:rsid w:val="00AD3B84"/>
    <w:rsid w:val="00AD4257"/>
    <w:rsid w:val="00AD7875"/>
    <w:rsid w:val="00AD7C1D"/>
    <w:rsid w:val="00AE2C93"/>
    <w:rsid w:val="00AF1503"/>
    <w:rsid w:val="00AF2DD3"/>
    <w:rsid w:val="00AF399E"/>
    <w:rsid w:val="00B02961"/>
    <w:rsid w:val="00B346CF"/>
    <w:rsid w:val="00B4473D"/>
    <w:rsid w:val="00B46E8E"/>
    <w:rsid w:val="00B52255"/>
    <w:rsid w:val="00B523AC"/>
    <w:rsid w:val="00B53C8C"/>
    <w:rsid w:val="00B54B8D"/>
    <w:rsid w:val="00B574DD"/>
    <w:rsid w:val="00B67403"/>
    <w:rsid w:val="00B765E0"/>
    <w:rsid w:val="00BB0614"/>
    <w:rsid w:val="00BB348A"/>
    <w:rsid w:val="00BB380E"/>
    <w:rsid w:val="00BB5C55"/>
    <w:rsid w:val="00BC1144"/>
    <w:rsid w:val="00BC1938"/>
    <w:rsid w:val="00BC64D9"/>
    <w:rsid w:val="00BE5EE6"/>
    <w:rsid w:val="00BE63D5"/>
    <w:rsid w:val="00BF0D0F"/>
    <w:rsid w:val="00BF725F"/>
    <w:rsid w:val="00C051AF"/>
    <w:rsid w:val="00C1521A"/>
    <w:rsid w:val="00C21588"/>
    <w:rsid w:val="00C255E4"/>
    <w:rsid w:val="00C2604B"/>
    <w:rsid w:val="00C2660B"/>
    <w:rsid w:val="00C3200E"/>
    <w:rsid w:val="00C32CEE"/>
    <w:rsid w:val="00C549DF"/>
    <w:rsid w:val="00C57B01"/>
    <w:rsid w:val="00C60FD3"/>
    <w:rsid w:val="00C62E0C"/>
    <w:rsid w:val="00C6327F"/>
    <w:rsid w:val="00C65691"/>
    <w:rsid w:val="00C67BD6"/>
    <w:rsid w:val="00C76539"/>
    <w:rsid w:val="00C84C0E"/>
    <w:rsid w:val="00C94C9D"/>
    <w:rsid w:val="00C9635E"/>
    <w:rsid w:val="00CA39BA"/>
    <w:rsid w:val="00CA41CE"/>
    <w:rsid w:val="00CB017D"/>
    <w:rsid w:val="00CB74D4"/>
    <w:rsid w:val="00CC7677"/>
    <w:rsid w:val="00CC7C8D"/>
    <w:rsid w:val="00CD46AB"/>
    <w:rsid w:val="00CE1F7D"/>
    <w:rsid w:val="00CE2175"/>
    <w:rsid w:val="00CE2BD5"/>
    <w:rsid w:val="00CE7692"/>
    <w:rsid w:val="00CF7737"/>
    <w:rsid w:val="00D04D15"/>
    <w:rsid w:val="00D1175F"/>
    <w:rsid w:val="00D16C16"/>
    <w:rsid w:val="00D217F5"/>
    <w:rsid w:val="00D2487B"/>
    <w:rsid w:val="00D260C8"/>
    <w:rsid w:val="00D27783"/>
    <w:rsid w:val="00D30F8E"/>
    <w:rsid w:val="00D35127"/>
    <w:rsid w:val="00D3750E"/>
    <w:rsid w:val="00D37DA4"/>
    <w:rsid w:val="00D51410"/>
    <w:rsid w:val="00D54BC3"/>
    <w:rsid w:val="00D55FA2"/>
    <w:rsid w:val="00D6050B"/>
    <w:rsid w:val="00D71E6C"/>
    <w:rsid w:val="00D75369"/>
    <w:rsid w:val="00D7581B"/>
    <w:rsid w:val="00D76836"/>
    <w:rsid w:val="00D80953"/>
    <w:rsid w:val="00D8400C"/>
    <w:rsid w:val="00D86BF4"/>
    <w:rsid w:val="00D902DE"/>
    <w:rsid w:val="00D9656F"/>
    <w:rsid w:val="00DA2445"/>
    <w:rsid w:val="00DA479F"/>
    <w:rsid w:val="00DA5C05"/>
    <w:rsid w:val="00DB6AFD"/>
    <w:rsid w:val="00DC3888"/>
    <w:rsid w:val="00DD5FC5"/>
    <w:rsid w:val="00DE0C9F"/>
    <w:rsid w:val="00DE399D"/>
    <w:rsid w:val="00DE61FC"/>
    <w:rsid w:val="00DE6C72"/>
    <w:rsid w:val="00DF1275"/>
    <w:rsid w:val="00DF2851"/>
    <w:rsid w:val="00DF4F14"/>
    <w:rsid w:val="00DF77B4"/>
    <w:rsid w:val="00E127F0"/>
    <w:rsid w:val="00E15A79"/>
    <w:rsid w:val="00E20A1A"/>
    <w:rsid w:val="00E30E74"/>
    <w:rsid w:val="00E334D4"/>
    <w:rsid w:val="00E40441"/>
    <w:rsid w:val="00E47C9D"/>
    <w:rsid w:val="00E5437E"/>
    <w:rsid w:val="00E544D0"/>
    <w:rsid w:val="00E70A21"/>
    <w:rsid w:val="00E74685"/>
    <w:rsid w:val="00E8703F"/>
    <w:rsid w:val="00E919B8"/>
    <w:rsid w:val="00EA46C3"/>
    <w:rsid w:val="00EB19CB"/>
    <w:rsid w:val="00EB70A9"/>
    <w:rsid w:val="00EC3C3C"/>
    <w:rsid w:val="00EC3E25"/>
    <w:rsid w:val="00EC42DB"/>
    <w:rsid w:val="00EC481A"/>
    <w:rsid w:val="00EC4CD2"/>
    <w:rsid w:val="00ED29AC"/>
    <w:rsid w:val="00EF37C5"/>
    <w:rsid w:val="00EF792B"/>
    <w:rsid w:val="00F31986"/>
    <w:rsid w:val="00F33116"/>
    <w:rsid w:val="00F33F76"/>
    <w:rsid w:val="00F375DC"/>
    <w:rsid w:val="00F4333F"/>
    <w:rsid w:val="00F57444"/>
    <w:rsid w:val="00F62788"/>
    <w:rsid w:val="00F64DF5"/>
    <w:rsid w:val="00F66ECE"/>
    <w:rsid w:val="00F67EC5"/>
    <w:rsid w:val="00F73DF8"/>
    <w:rsid w:val="00F836CB"/>
    <w:rsid w:val="00FA0C2F"/>
    <w:rsid w:val="00FA5C2C"/>
    <w:rsid w:val="00FB5AD2"/>
    <w:rsid w:val="00FB6D44"/>
    <w:rsid w:val="00FC4A12"/>
    <w:rsid w:val="00FE2586"/>
    <w:rsid w:val="00FF16DC"/>
    <w:rsid w:val="00FF34DA"/>
    <w:rsid w:val="03101F14"/>
    <w:rsid w:val="0EB01B25"/>
    <w:rsid w:val="20DF172A"/>
    <w:rsid w:val="30D92836"/>
    <w:rsid w:val="44DA246E"/>
    <w:rsid w:val="4960667A"/>
    <w:rsid w:val="60A36CB0"/>
    <w:rsid w:val="659F6A49"/>
    <w:rsid w:val="671E7618"/>
    <w:rsid w:val="6DB14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FDA594D"/>
  <w15:docId w15:val="{409E1729-8872-4A87-96F3-227A81FE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0" w:defSemiHidden="0" w:defUnhideWhenUsed="0" w:defQFormat="1" w:count="371">
    <w:lsdException w:name="heading 1"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0"/>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qFormat="0"/>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qFormat="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qFormat="0"/>
    <w:lsdException w:name="HTML Bottom of Form" w:semiHidden="1" w:uiPriority="99" w:unhideWhenUsed="1" w:qFormat="0"/>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34"/>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pPr>
      <w:keepNext/>
      <w:keepLines/>
      <w:spacing w:before="240" w:after="0"/>
      <w:jc w:val="center"/>
      <w:outlineLvl w:val="0"/>
    </w:pPr>
    <w:rPr>
      <w:rFonts w:ascii="Times New Roman" w:eastAsia="SimSun" w:hAnsi="Times New Roman" w:cs="SimSun"/>
      <w:b/>
      <w:sz w:val="24"/>
      <w:szCs w:val="32"/>
    </w:rPr>
  </w:style>
  <w:style w:type="paragraph" w:styleId="Heading2">
    <w:name w:val="heading 2"/>
    <w:basedOn w:val="Normal"/>
    <w:next w:val="Normal"/>
    <w:link w:val="Heading2Char"/>
    <w:qFormat/>
    <w:pPr>
      <w:keepNext/>
      <w:keepLines/>
      <w:spacing w:before="200" w:after="0" w:line="276" w:lineRule="auto"/>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pPr>
      <w:keepNext/>
      <w:keepLines/>
      <w:spacing w:before="280" w:after="80"/>
      <w:outlineLvl w:val="2"/>
    </w:pPr>
    <w:rPr>
      <w:b/>
      <w:sz w:val="28"/>
      <w:szCs w:val="28"/>
    </w:rPr>
  </w:style>
  <w:style w:type="paragraph" w:styleId="Heading4">
    <w:name w:val="heading 4"/>
    <w:basedOn w:val="Normal"/>
    <w:next w:val="Normal"/>
    <w:link w:val="Heading4Char"/>
    <w:qFormat/>
    <w:pPr>
      <w:keepNext/>
      <w:keepLines/>
      <w:spacing w:before="240" w:after="40"/>
      <w:outlineLvl w:val="3"/>
    </w:pPr>
    <w:rPr>
      <w:b/>
      <w:sz w:val="24"/>
      <w:szCs w:val="24"/>
    </w:rPr>
  </w:style>
  <w:style w:type="paragraph" w:styleId="Heading5">
    <w:name w:val="heading 5"/>
    <w:basedOn w:val="Normal"/>
    <w:next w:val="Normal"/>
    <w:link w:val="Heading5Char"/>
    <w:qFormat/>
    <w:pPr>
      <w:keepNext/>
      <w:keepLines/>
      <w:spacing w:before="220" w:after="40"/>
      <w:outlineLvl w:val="4"/>
    </w:pPr>
    <w:rPr>
      <w:b/>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semiHidden/>
    <w:unhideWhenUsed/>
    <w:qFormat/>
    <w:rsid w:val="006E109C"/>
    <w:pPr>
      <w:keepNext/>
      <w:keepLines/>
      <w:spacing w:before="240" w:after="64" w:line="320" w:lineRule="auto"/>
      <w:outlineLvl w:val="6"/>
    </w:pPr>
    <w:rPr>
      <w:b/>
      <w:bCs/>
      <w:sz w:val="24"/>
      <w:szCs w:val="24"/>
    </w:rPr>
  </w:style>
  <w:style w:type="paragraph" w:styleId="Heading8">
    <w:name w:val="heading 8"/>
    <w:basedOn w:val="Normal"/>
    <w:next w:val="Normal"/>
    <w:link w:val="Heading8Char"/>
    <w:semiHidden/>
    <w:unhideWhenUsed/>
    <w:qFormat/>
    <w:rsid w:val="006E109C"/>
    <w:pPr>
      <w:keepNext/>
      <w:keepLines/>
      <w:spacing w:before="240" w:after="64" w:line="320" w:lineRule="auto"/>
      <w:outlineLvl w:val="7"/>
    </w:pPr>
    <w:rPr>
      <w:sz w:val="24"/>
      <w:szCs w:val="24"/>
    </w:rPr>
  </w:style>
  <w:style w:type="paragraph" w:styleId="Heading9">
    <w:name w:val="heading 9"/>
    <w:basedOn w:val="Normal"/>
    <w:next w:val="Normal"/>
    <w:link w:val="Heading9Char"/>
    <w:semiHidden/>
    <w:unhideWhenUsed/>
    <w:qFormat/>
    <w:rsid w:val="006E109C"/>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line="240" w:lineRule="auto"/>
    </w:pPr>
    <w:rPr>
      <w:rFonts w:ascii="Times New Roman" w:eastAsia="Times New Roman" w:hAnsi="Times New Roman"/>
      <w:sz w:val="24"/>
      <w:szCs w:val="24"/>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nhideWhenUsed/>
    <w:qFormat/>
    <w:pPr>
      <w:spacing w:before="100" w:beforeAutospacing="1" w:after="100" w:afterAutospacing="1" w:line="240" w:lineRule="auto"/>
    </w:pPr>
    <w:rPr>
      <w:szCs w:val="24"/>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before="480" w:after="120"/>
    </w:pPr>
    <w:rPr>
      <w:b/>
      <w:sz w:val="72"/>
      <w:szCs w:val="72"/>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6">
    <w:name w:val="toc 6"/>
    <w:basedOn w:val="Normal"/>
    <w:next w:val="Normal"/>
    <w:uiPriority w:val="39"/>
    <w:qFormat/>
    <w:pPr>
      <w:ind w:leftChars="1000" w:left="2100"/>
    </w:pPr>
  </w:style>
  <w:style w:type="table" w:customStyle="1" w:styleId="TableNormal11">
    <w:name w:val="Table Normal11"/>
    <w:qFormat/>
    <w:tblPr>
      <w:tblCellMar>
        <w:top w:w="0" w:type="dxa"/>
        <w:left w:w="0" w:type="dxa"/>
        <w:bottom w:w="0" w:type="dxa"/>
        <w:right w:w="0" w:type="dxa"/>
      </w:tblCellMar>
    </w:tblPr>
  </w:style>
  <w:style w:type="table" w:customStyle="1" w:styleId="Style143">
    <w:name w:val="_Style 143"/>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44">
    <w:name w:val="_Style 144"/>
    <w:basedOn w:val="TableNormal1"/>
    <w:qFormat/>
    <w:tblPr>
      <w:tblCellMar>
        <w:left w:w="115" w:type="dxa"/>
        <w:right w:w="115" w:type="dxa"/>
      </w:tblCellMar>
    </w:tblPr>
  </w:style>
  <w:style w:type="table" w:customStyle="1" w:styleId="Style145">
    <w:name w:val="_Style 145"/>
    <w:basedOn w:val="TableNormal1"/>
    <w:qFormat/>
    <w:tblPr>
      <w:tblCellMar>
        <w:left w:w="115" w:type="dxa"/>
        <w:right w:w="115" w:type="dxa"/>
      </w:tblCellMar>
    </w:tblPr>
  </w:style>
  <w:style w:type="table" w:customStyle="1" w:styleId="Style146">
    <w:name w:val="_Style 146"/>
    <w:basedOn w:val="TableNormal1"/>
    <w:qFormat/>
    <w:tblPr>
      <w:tblCellMar>
        <w:left w:w="108" w:type="dxa"/>
        <w:right w:w="108" w:type="dxa"/>
      </w:tblCellMar>
    </w:tblPr>
  </w:style>
  <w:style w:type="table" w:customStyle="1" w:styleId="Style147">
    <w:name w:val="_Style 147"/>
    <w:basedOn w:val="TableNormal1"/>
    <w:qFormat/>
    <w:tblPr>
      <w:tblCellMar>
        <w:top w:w="16" w:type="dxa"/>
        <w:left w:w="110" w:type="dxa"/>
        <w:right w:w="94" w:type="dxa"/>
      </w:tblCellMar>
    </w:tblPr>
  </w:style>
  <w:style w:type="table" w:customStyle="1" w:styleId="Style148">
    <w:name w:val="_Style 148"/>
    <w:basedOn w:val="TableNormal1"/>
    <w:qFormat/>
    <w:tblPr>
      <w:tblCellMar>
        <w:top w:w="10" w:type="dxa"/>
        <w:left w:w="108" w:type="dxa"/>
        <w:right w:w="233" w:type="dxa"/>
      </w:tblCellMar>
    </w:tblPr>
  </w:style>
  <w:style w:type="table" w:customStyle="1" w:styleId="Style149">
    <w:name w:val="_Style 149"/>
    <w:basedOn w:val="TableNormal1"/>
    <w:qFormat/>
    <w:tblPr>
      <w:tblCellMar>
        <w:top w:w="14" w:type="dxa"/>
        <w:left w:w="108" w:type="dxa"/>
        <w:right w:w="128" w:type="dxa"/>
      </w:tblCellMar>
    </w:tblPr>
  </w:style>
  <w:style w:type="table" w:customStyle="1" w:styleId="Style150">
    <w:name w:val="_Style 150"/>
    <w:basedOn w:val="TableNormal1"/>
    <w:qFormat/>
    <w:tblPr>
      <w:tblCellMar>
        <w:left w:w="115" w:type="dxa"/>
        <w:right w:w="115" w:type="dxa"/>
      </w:tblCellMar>
    </w:tblPr>
  </w:style>
  <w:style w:type="table" w:customStyle="1" w:styleId="Style151">
    <w:name w:val="_Style 151"/>
    <w:basedOn w:val="TableNormal1"/>
    <w:qFormat/>
    <w:tblPr>
      <w:tblCellMar>
        <w:left w:w="115" w:type="dxa"/>
        <w:right w:w="115" w:type="dxa"/>
      </w:tblCellMar>
    </w:tblPr>
  </w:style>
  <w:style w:type="table" w:customStyle="1" w:styleId="Style152">
    <w:name w:val="_Style 152"/>
    <w:basedOn w:val="TableNormal1"/>
    <w:qFormat/>
    <w:tblPr>
      <w:tblCellMar>
        <w:left w:w="115" w:type="dxa"/>
        <w:right w:w="115" w:type="dxa"/>
      </w:tblCellMar>
    </w:tblPr>
  </w:style>
  <w:style w:type="table" w:customStyle="1" w:styleId="Style153">
    <w:name w:val="_Style 153"/>
    <w:basedOn w:val="TableNormal1"/>
    <w:qFormat/>
    <w:tblPr>
      <w:tblCellMar>
        <w:left w:w="108" w:type="dxa"/>
        <w:right w:w="108" w:type="dxa"/>
      </w:tblCellMar>
    </w:tblPr>
  </w:style>
  <w:style w:type="table" w:customStyle="1" w:styleId="Style154">
    <w:name w:val="_Style 154"/>
    <w:basedOn w:val="TableNormal1"/>
    <w:qFormat/>
    <w:tblPr>
      <w:tblCellMar>
        <w:left w:w="108" w:type="dxa"/>
        <w:right w:w="108" w:type="dxa"/>
      </w:tblCellMar>
    </w:tblPr>
  </w:style>
  <w:style w:type="table" w:customStyle="1" w:styleId="Style155">
    <w:name w:val="_Style 155"/>
    <w:basedOn w:val="TableNormal1"/>
    <w:qFormat/>
    <w:tblPr>
      <w:tblCellMar>
        <w:top w:w="11" w:type="dxa"/>
        <w:left w:w="108" w:type="dxa"/>
        <w:right w:w="139" w:type="dxa"/>
      </w:tblCellMar>
    </w:tblPr>
  </w:style>
  <w:style w:type="table" w:customStyle="1" w:styleId="Style156">
    <w:name w:val="_Style 156"/>
    <w:basedOn w:val="TableNormal1"/>
    <w:qFormat/>
    <w:tblPr>
      <w:tblCellMar>
        <w:top w:w="10" w:type="dxa"/>
        <w:left w:w="108" w:type="dxa"/>
      </w:tblCellMar>
    </w:tblPr>
  </w:style>
  <w:style w:type="table" w:customStyle="1" w:styleId="Style157">
    <w:name w:val="_Style 157"/>
    <w:basedOn w:val="TableNormal1"/>
    <w:qFormat/>
    <w:tblPr>
      <w:tblCellMar>
        <w:left w:w="115" w:type="dxa"/>
        <w:right w:w="115" w:type="dxa"/>
      </w:tblCellMar>
    </w:tblPr>
  </w:style>
  <w:style w:type="table" w:customStyle="1" w:styleId="Style158">
    <w:name w:val="_Style 158"/>
    <w:basedOn w:val="TableNormal1"/>
    <w:qFormat/>
    <w:tblPr>
      <w:tblCellMar>
        <w:left w:w="115" w:type="dxa"/>
        <w:right w:w="115" w:type="dxa"/>
      </w:tblCellMar>
    </w:tblPr>
  </w:style>
  <w:style w:type="table" w:customStyle="1" w:styleId="Style159">
    <w:name w:val="_Style 159"/>
    <w:basedOn w:val="TableNormal1"/>
    <w:qFormat/>
    <w:tblPr>
      <w:tblCellMar>
        <w:left w:w="115" w:type="dxa"/>
        <w:right w:w="115" w:type="dxa"/>
      </w:tblCellMar>
    </w:tblPr>
  </w:style>
  <w:style w:type="table" w:customStyle="1" w:styleId="Style160">
    <w:name w:val="_Style 160"/>
    <w:basedOn w:val="TableNormal1"/>
    <w:qFormat/>
    <w:tblPr>
      <w:tblCellMar>
        <w:left w:w="108" w:type="dxa"/>
        <w:right w:w="108" w:type="dxa"/>
      </w:tblCellMar>
    </w:tblPr>
  </w:style>
  <w:style w:type="table" w:customStyle="1" w:styleId="Style161">
    <w:name w:val="_Style 161"/>
    <w:basedOn w:val="TableNormal1"/>
    <w:qFormat/>
    <w:tblPr>
      <w:tblCellMar>
        <w:top w:w="16" w:type="dxa"/>
        <w:left w:w="115" w:type="dxa"/>
        <w:right w:w="137" w:type="dxa"/>
      </w:tblCellMar>
    </w:tblPr>
  </w:style>
  <w:style w:type="table" w:customStyle="1" w:styleId="Style162">
    <w:name w:val="_Style 162"/>
    <w:basedOn w:val="TableNormal1"/>
    <w:qFormat/>
    <w:tblPr>
      <w:tblCellMar>
        <w:top w:w="14" w:type="dxa"/>
        <w:left w:w="108" w:type="dxa"/>
        <w:right w:w="44" w:type="dxa"/>
      </w:tblCellMar>
    </w:tblPr>
  </w:style>
  <w:style w:type="table" w:customStyle="1" w:styleId="Style163">
    <w:name w:val="_Style 163"/>
    <w:basedOn w:val="TableNormal1"/>
    <w:qFormat/>
    <w:tblPr>
      <w:tblCellMar>
        <w:left w:w="115" w:type="dxa"/>
        <w:right w:w="115" w:type="dxa"/>
      </w:tblCellMar>
    </w:tblPr>
  </w:style>
  <w:style w:type="table" w:customStyle="1" w:styleId="Style164">
    <w:name w:val="_Style 164"/>
    <w:basedOn w:val="TableNormal1"/>
    <w:qFormat/>
    <w:tblPr>
      <w:tblCellMar>
        <w:left w:w="115" w:type="dxa"/>
        <w:right w:w="115" w:type="dxa"/>
      </w:tblCellMar>
    </w:tblPr>
  </w:style>
  <w:style w:type="table" w:customStyle="1" w:styleId="Style165">
    <w:name w:val="_Style 165"/>
    <w:basedOn w:val="TableNormal1"/>
    <w:qFormat/>
    <w:tblPr>
      <w:tblCellMar>
        <w:left w:w="115" w:type="dxa"/>
        <w:right w:w="115" w:type="dxa"/>
      </w:tblCellMar>
    </w:tblPr>
  </w:style>
  <w:style w:type="table" w:customStyle="1" w:styleId="Style166">
    <w:name w:val="_Style 166"/>
    <w:basedOn w:val="TableNormal1"/>
    <w:qFormat/>
    <w:tblPr>
      <w:tblCellMar>
        <w:left w:w="108" w:type="dxa"/>
        <w:right w:w="108" w:type="dxa"/>
      </w:tblCellMar>
    </w:tblPr>
  </w:style>
  <w:style w:type="table" w:customStyle="1" w:styleId="Style167">
    <w:name w:val="_Style 167"/>
    <w:basedOn w:val="TableNormal1"/>
    <w:qFormat/>
    <w:tblPr>
      <w:tblCellMar>
        <w:left w:w="108" w:type="dxa"/>
        <w:right w:w="108" w:type="dxa"/>
      </w:tblCellMar>
    </w:tblPr>
  </w:style>
  <w:style w:type="table" w:customStyle="1" w:styleId="Style168">
    <w:name w:val="_Style 168"/>
    <w:basedOn w:val="TableNormal1"/>
    <w:qFormat/>
    <w:tblPr>
      <w:tblCellMar>
        <w:left w:w="108" w:type="dxa"/>
        <w:right w:w="108" w:type="dxa"/>
      </w:tblCellMar>
    </w:tblPr>
  </w:style>
  <w:style w:type="table" w:customStyle="1" w:styleId="Style169">
    <w:name w:val="_Style 169"/>
    <w:basedOn w:val="TableNormal1"/>
    <w:qFormat/>
    <w:tblPr>
      <w:tblCellMar>
        <w:left w:w="115" w:type="dxa"/>
        <w:right w:w="115" w:type="dxa"/>
      </w:tblCellMar>
    </w:tblPr>
  </w:style>
  <w:style w:type="table" w:customStyle="1" w:styleId="Style170">
    <w:name w:val="_Style 170"/>
    <w:basedOn w:val="TableNormal1"/>
    <w:qFormat/>
    <w:tblPr>
      <w:tblCellMar>
        <w:left w:w="115" w:type="dxa"/>
        <w:right w:w="115" w:type="dxa"/>
      </w:tblCellMar>
    </w:tblPr>
  </w:style>
  <w:style w:type="table" w:customStyle="1" w:styleId="Style171">
    <w:name w:val="_Style 171"/>
    <w:basedOn w:val="TableNormal1"/>
    <w:qFormat/>
    <w:tblPr>
      <w:tblCellMar>
        <w:left w:w="115" w:type="dxa"/>
        <w:right w:w="115" w:type="dxa"/>
      </w:tblCellMar>
    </w:tblPr>
  </w:style>
  <w:style w:type="table" w:customStyle="1" w:styleId="Style45">
    <w:name w:val="_Style 45"/>
    <w:basedOn w:val="TableNormal11"/>
    <w:qFormat/>
    <w:tblPr>
      <w:tblCellMar>
        <w:left w:w="115" w:type="dxa"/>
        <w:right w:w="115" w:type="dxa"/>
      </w:tblCellMar>
    </w:tblPr>
  </w:style>
  <w:style w:type="table" w:customStyle="1" w:styleId="Style46">
    <w:name w:val="_Style 46"/>
    <w:basedOn w:val="TableNormal11"/>
    <w:qFormat/>
    <w:tblPr>
      <w:tblCellMar>
        <w:top w:w="100" w:type="dxa"/>
        <w:left w:w="100" w:type="dxa"/>
        <w:bottom w:w="100" w:type="dxa"/>
        <w:right w:w="100" w:type="dxa"/>
      </w:tblCellMar>
    </w:tblPr>
  </w:style>
  <w:style w:type="table" w:customStyle="1" w:styleId="Style47">
    <w:name w:val="_Style 47"/>
    <w:basedOn w:val="TableNormal11"/>
    <w:qFormat/>
    <w:tblPr>
      <w:tblCellMar>
        <w:left w:w="115" w:type="dxa"/>
        <w:right w:w="115" w:type="dxa"/>
      </w:tblCellMar>
    </w:tblPr>
  </w:style>
  <w:style w:type="table" w:customStyle="1" w:styleId="Style48">
    <w:name w:val="_Style 48"/>
    <w:basedOn w:val="TableNormal11"/>
    <w:qFormat/>
    <w:tblPr>
      <w:tblCellMar>
        <w:left w:w="115" w:type="dxa"/>
        <w:right w:w="115" w:type="dxa"/>
      </w:tblCellMar>
    </w:tblPr>
  </w:style>
  <w:style w:type="table" w:customStyle="1" w:styleId="Style49">
    <w:name w:val="_Style 49"/>
    <w:basedOn w:val="TableNormal11"/>
    <w:qFormat/>
    <w:tblPr>
      <w:tblCellMar>
        <w:left w:w="115" w:type="dxa"/>
        <w:right w:w="115" w:type="dxa"/>
      </w:tblCellMar>
    </w:tblPr>
  </w:style>
  <w:style w:type="table" w:customStyle="1" w:styleId="Style50">
    <w:name w:val="_Style 50"/>
    <w:basedOn w:val="TableNormal11"/>
    <w:qFormat/>
    <w:tblPr>
      <w:tblCellMar>
        <w:left w:w="115" w:type="dxa"/>
        <w:right w:w="115" w:type="dxa"/>
      </w:tblCellMar>
    </w:tblPr>
  </w:style>
  <w:style w:type="table" w:customStyle="1" w:styleId="Style51">
    <w:name w:val="_Style 51"/>
    <w:basedOn w:val="TableNormal11"/>
    <w:qFormat/>
    <w:tblPr>
      <w:tblCellMar>
        <w:left w:w="108" w:type="dxa"/>
        <w:right w:w="108" w:type="dxa"/>
      </w:tblCellMar>
    </w:tblPr>
  </w:style>
  <w:style w:type="table" w:customStyle="1" w:styleId="Style52">
    <w:name w:val="_Style 52"/>
    <w:basedOn w:val="TableNormal11"/>
    <w:qFormat/>
    <w:tblPr>
      <w:tblCellMar>
        <w:top w:w="16" w:type="dxa"/>
        <w:left w:w="110" w:type="dxa"/>
        <w:right w:w="94" w:type="dxa"/>
      </w:tblCellMar>
    </w:tblPr>
  </w:style>
  <w:style w:type="table" w:customStyle="1" w:styleId="Style53">
    <w:name w:val="_Style 53"/>
    <w:basedOn w:val="TableNormal11"/>
    <w:qFormat/>
    <w:tblPr>
      <w:tblCellMar>
        <w:top w:w="10" w:type="dxa"/>
        <w:left w:w="108" w:type="dxa"/>
        <w:right w:w="233" w:type="dxa"/>
      </w:tblCellMar>
    </w:tblPr>
  </w:style>
  <w:style w:type="table" w:customStyle="1" w:styleId="Style54">
    <w:name w:val="_Style 54"/>
    <w:basedOn w:val="TableNormal11"/>
    <w:qFormat/>
    <w:tblPr>
      <w:tblCellMar>
        <w:top w:w="14" w:type="dxa"/>
        <w:left w:w="108" w:type="dxa"/>
        <w:right w:w="128" w:type="dxa"/>
      </w:tblCellMar>
    </w:tblPr>
  </w:style>
  <w:style w:type="table" w:customStyle="1" w:styleId="Style55">
    <w:name w:val="_Style 55"/>
    <w:basedOn w:val="TableNormal11"/>
    <w:qFormat/>
    <w:tblPr>
      <w:tblCellMar>
        <w:left w:w="115" w:type="dxa"/>
        <w:right w:w="115" w:type="dxa"/>
      </w:tblCellMar>
    </w:tblPr>
  </w:style>
  <w:style w:type="table" w:customStyle="1" w:styleId="Style56">
    <w:name w:val="_Style 56"/>
    <w:basedOn w:val="TableNormal11"/>
    <w:qFormat/>
    <w:tblPr>
      <w:tblCellMar>
        <w:left w:w="115" w:type="dxa"/>
        <w:right w:w="115" w:type="dxa"/>
      </w:tblCellMar>
    </w:tblPr>
  </w:style>
  <w:style w:type="table" w:customStyle="1" w:styleId="Style57">
    <w:name w:val="_Style 57"/>
    <w:basedOn w:val="TableNormal11"/>
    <w:qFormat/>
    <w:tblPr>
      <w:tblCellMar>
        <w:left w:w="115" w:type="dxa"/>
        <w:right w:w="115" w:type="dxa"/>
      </w:tblCellMar>
    </w:tblPr>
  </w:style>
  <w:style w:type="table" w:customStyle="1" w:styleId="Style58">
    <w:name w:val="_Style 58"/>
    <w:basedOn w:val="TableNormal11"/>
    <w:qFormat/>
    <w:tblPr>
      <w:tblCellMar>
        <w:left w:w="108" w:type="dxa"/>
        <w:right w:w="108" w:type="dxa"/>
      </w:tblCellMar>
    </w:tblPr>
  </w:style>
  <w:style w:type="table" w:customStyle="1" w:styleId="Style59">
    <w:name w:val="_Style 59"/>
    <w:basedOn w:val="TableNormal11"/>
    <w:qFormat/>
    <w:tblPr>
      <w:tblCellMar>
        <w:left w:w="108" w:type="dxa"/>
        <w:right w:w="108" w:type="dxa"/>
      </w:tblCellMar>
    </w:tblPr>
  </w:style>
  <w:style w:type="table" w:customStyle="1" w:styleId="Style60">
    <w:name w:val="_Style 60"/>
    <w:basedOn w:val="TableNormal11"/>
    <w:qFormat/>
    <w:tblPr>
      <w:tblCellMar>
        <w:top w:w="11" w:type="dxa"/>
        <w:left w:w="108" w:type="dxa"/>
        <w:right w:w="139" w:type="dxa"/>
      </w:tblCellMar>
    </w:tblPr>
  </w:style>
  <w:style w:type="table" w:customStyle="1" w:styleId="Style61">
    <w:name w:val="_Style 61"/>
    <w:basedOn w:val="TableNormal11"/>
    <w:qFormat/>
    <w:tblPr>
      <w:tblCellMar>
        <w:top w:w="10" w:type="dxa"/>
        <w:left w:w="108" w:type="dxa"/>
      </w:tblCellMar>
    </w:tblPr>
  </w:style>
  <w:style w:type="table" w:customStyle="1" w:styleId="Style62">
    <w:name w:val="_Style 62"/>
    <w:basedOn w:val="TableNormal11"/>
    <w:qFormat/>
    <w:tblPr>
      <w:tblCellMar>
        <w:left w:w="115" w:type="dxa"/>
        <w:right w:w="115" w:type="dxa"/>
      </w:tblCellMar>
    </w:tblPr>
  </w:style>
  <w:style w:type="table" w:customStyle="1" w:styleId="Style63">
    <w:name w:val="_Style 63"/>
    <w:basedOn w:val="TableNormal11"/>
    <w:qFormat/>
    <w:tblPr>
      <w:tblCellMar>
        <w:left w:w="115" w:type="dxa"/>
        <w:right w:w="115" w:type="dxa"/>
      </w:tblCellMar>
    </w:tblPr>
  </w:style>
  <w:style w:type="table" w:customStyle="1" w:styleId="Style64">
    <w:name w:val="_Style 64"/>
    <w:basedOn w:val="TableNormal11"/>
    <w:qFormat/>
    <w:tblPr>
      <w:tblCellMar>
        <w:left w:w="115" w:type="dxa"/>
        <w:right w:w="115" w:type="dxa"/>
      </w:tblCellMar>
    </w:tblPr>
  </w:style>
  <w:style w:type="table" w:customStyle="1" w:styleId="Style65">
    <w:name w:val="_Style 65"/>
    <w:basedOn w:val="TableNormal11"/>
    <w:qFormat/>
    <w:tblPr>
      <w:tblCellMar>
        <w:left w:w="108" w:type="dxa"/>
        <w:right w:w="108" w:type="dxa"/>
      </w:tblCellMar>
    </w:tblPr>
  </w:style>
  <w:style w:type="table" w:customStyle="1" w:styleId="Style66">
    <w:name w:val="_Style 66"/>
    <w:basedOn w:val="TableNormal11"/>
    <w:qFormat/>
    <w:tblPr>
      <w:tblCellMar>
        <w:top w:w="16" w:type="dxa"/>
        <w:left w:w="115" w:type="dxa"/>
        <w:right w:w="137" w:type="dxa"/>
      </w:tblCellMar>
    </w:tblPr>
  </w:style>
  <w:style w:type="table" w:customStyle="1" w:styleId="Style67">
    <w:name w:val="_Style 67"/>
    <w:basedOn w:val="TableNormal11"/>
    <w:qFormat/>
    <w:tblPr>
      <w:tblCellMar>
        <w:top w:w="14" w:type="dxa"/>
        <w:left w:w="108" w:type="dxa"/>
        <w:right w:w="44" w:type="dxa"/>
      </w:tblCellMar>
    </w:tblPr>
  </w:style>
  <w:style w:type="table" w:customStyle="1" w:styleId="Style68">
    <w:name w:val="_Style 68"/>
    <w:basedOn w:val="TableNormal11"/>
    <w:qFormat/>
    <w:tblPr>
      <w:tblCellMar>
        <w:left w:w="115" w:type="dxa"/>
        <w:right w:w="115" w:type="dxa"/>
      </w:tblCellMar>
    </w:tblPr>
  </w:style>
  <w:style w:type="table" w:customStyle="1" w:styleId="Style69">
    <w:name w:val="_Style 69"/>
    <w:basedOn w:val="TableNormal11"/>
    <w:qFormat/>
    <w:tblPr>
      <w:tblCellMar>
        <w:left w:w="115" w:type="dxa"/>
        <w:right w:w="115" w:type="dxa"/>
      </w:tblCellMar>
    </w:tblPr>
  </w:style>
  <w:style w:type="table" w:customStyle="1" w:styleId="Style70">
    <w:name w:val="_Style 70"/>
    <w:basedOn w:val="TableNormal11"/>
    <w:qFormat/>
    <w:tblPr>
      <w:tblCellMar>
        <w:left w:w="115" w:type="dxa"/>
        <w:right w:w="115" w:type="dxa"/>
      </w:tblCellMar>
    </w:tblPr>
  </w:style>
  <w:style w:type="table" w:customStyle="1" w:styleId="Style71">
    <w:name w:val="_Style 71"/>
    <w:basedOn w:val="TableNormal11"/>
    <w:qFormat/>
    <w:tblPr>
      <w:tblCellMar>
        <w:left w:w="108" w:type="dxa"/>
        <w:right w:w="108" w:type="dxa"/>
      </w:tblCellMar>
    </w:tblPr>
  </w:style>
  <w:style w:type="table" w:customStyle="1" w:styleId="Style72">
    <w:name w:val="_Style 72"/>
    <w:basedOn w:val="TableNormal11"/>
    <w:qFormat/>
    <w:tblPr>
      <w:tblCellMar>
        <w:left w:w="108" w:type="dxa"/>
        <w:right w:w="108" w:type="dxa"/>
      </w:tblCellMar>
    </w:tblPr>
  </w:style>
  <w:style w:type="table" w:customStyle="1" w:styleId="Style73">
    <w:name w:val="_Style 73"/>
    <w:basedOn w:val="TableNormal11"/>
    <w:qFormat/>
    <w:tblPr>
      <w:tblCellMar>
        <w:left w:w="108" w:type="dxa"/>
        <w:right w:w="108" w:type="dxa"/>
      </w:tblCellMar>
    </w:tblPr>
  </w:style>
  <w:style w:type="table" w:customStyle="1" w:styleId="Style74">
    <w:name w:val="_Style 74"/>
    <w:basedOn w:val="TableNormal11"/>
    <w:qFormat/>
    <w:tblPr>
      <w:tblCellMar>
        <w:left w:w="115" w:type="dxa"/>
        <w:right w:w="115" w:type="dxa"/>
      </w:tblCellMar>
    </w:tblPr>
  </w:style>
  <w:style w:type="table" w:customStyle="1" w:styleId="Style75">
    <w:name w:val="_Style 75"/>
    <w:basedOn w:val="TableNormal11"/>
    <w:qFormat/>
    <w:tblPr>
      <w:tblCellMar>
        <w:left w:w="115" w:type="dxa"/>
        <w:right w:w="115" w:type="dxa"/>
      </w:tblCellMar>
    </w:tblPr>
  </w:style>
  <w:style w:type="table" w:customStyle="1" w:styleId="Style76">
    <w:name w:val="_Style 76"/>
    <w:basedOn w:val="TableNormal11"/>
    <w:qFormat/>
    <w:tblPr>
      <w:tblCellMar>
        <w:left w:w="115" w:type="dxa"/>
        <w:right w:w="115" w:type="dxa"/>
      </w:tblCellMar>
    </w:tblPr>
  </w:style>
  <w:style w:type="table" w:customStyle="1" w:styleId="TableGrid1">
    <w:name w:val="Table Grid1"/>
    <w:basedOn w:val="TableNormal"/>
    <w:uiPriority w:val="39"/>
    <w:qFormat/>
    <w:rPr>
      <w:rFonts w:eastAsia="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qFormat/>
    <w:rPr>
      <w:rFonts w:cs="Times New Roman"/>
      <w:sz w:val="22"/>
      <w:szCs w:val="22"/>
    </w:rPr>
  </w:style>
  <w:style w:type="paragraph" w:customStyle="1" w:styleId="Standard">
    <w:name w:val="Standard"/>
    <w:qFormat/>
    <w:pPr>
      <w:suppressAutoHyphens/>
      <w:autoSpaceDN w:val="0"/>
    </w:pPr>
    <w:rPr>
      <w:lang w:eastAsia="zh-CN" w:bidi="hi-IN"/>
    </w:rPr>
  </w:style>
  <w:style w:type="table" w:customStyle="1" w:styleId="Style501">
    <w:name w:val="_Style 501"/>
    <w:basedOn w:val="TableNormal"/>
    <w:qFormat/>
    <w:tblPr>
      <w:tblCellMar>
        <w:left w:w="115" w:type="dxa"/>
        <w:right w:w="115" w:type="dxa"/>
      </w:tblCellMar>
    </w:tblPr>
  </w:style>
  <w:style w:type="table" w:customStyle="1" w:styleId="TableGrid10">
    <w:name w:val="TableGrid1"/>
    <w:qFormat/>
    <w:rPr>
      <w:rFonts w:eastAsia="DengXian" w:cs="Times New Roman"/>
    </w:rPr>
    <w:tblPr>
      <w:tblCellMar>
        <w:top w:w="0" w:type="dxa"/>
        <w:left w:w="0" w:type="dxa"/>
        <w:bottom w:w="0" w:type="dxa"/>
        <w:right w:w="0" w:type="dxa"/>
      </w:tblCellMar>
    </w:tblPr>
  </w:style>
  <w:style w:type="table" w:customStyle="1" w:styleId="Style129">
    <w:name w:val="_Style 129"/>
    <w:basedOn w:val="TableNormal"/>
    <w:qFormat/>
    <w:tblPr>
      <w:tblCellMar>
        <w:left w:w="115" w:type="dxa"/>
        <w:right w:w="115" w:type="dxa"/>
      </w:tblCellMar>
    </w:tblPr>
  </w:style>
  <w:style w:type="table" w:customStyle="1" w:styleId="Style130">
    <w:name w:val="_Style 130"/>
    <w:basedOn w:val="TableNormal"/>
    <w:qFormat/>
    <w:tblPr>
      <w:tblCellMar>
        <w:left w:w="115" w:type="dxa"/>
        <w:right w:w="115" w:type="dxa"/>
      </w:tblCellMar>
    </w:tblPr>
  </w:style>
  <w:style w:type="table" w:customStyle="1" w:styleId="Style131">
    <w:name w:val="_Style 131"/>
    <w:basedOn w:val="TableNormal"/>
    <w:qFormat/>
    <w:tblPr>
      <w:tblCellMar>
        <w:left w:w="115" w:type="dxa"/>
        <w:right w:w="115" w:type="dxa"/>
      </w:tblCellMar>
    </w:tblPr>
  </w:style>
  <w:style w:type="table" w:customStyle="1" w:styleId="Style132">
    <w:name w:val="_Style 132"/>
    <w:basedOn w:val="TableNormal"/>
    <w:qFormat/>
    <w:tblPr>
      <w:tblCellMar>
        <w:left w:w="115" w:type="dxa"/>
        <w:right w:w="115" w:type="dxa"/>
      </w:tblCellMar>
    </w:tblPr>
  </w:style>
  <w:style w:type="table" w:customStyle="1" w:styleId="Style133">
    <w:name w:val="_Style 133"/>
    <w:basedOn w:val="TableNormal"/>
    <w:qFormat/>
    <w:tblPr>
      <w:tblCellMar>
        <w:left w:w="115" w:type="dxa"/>
        <w:right w:w="115" w:type="dxa"/>
      </w:tblCellMar>
    </w:tblPr>
  </w:style>
  <w:style w:type="table" w:customStyle="1" w:styleId="Style134">
    <w:name w:val="_Style 134"/>
    <w:basedOn w:val="TableNormal"/>
    <w:qFormat/>
    <w:tblPr>
      <w:tblCellMar>
        <w:left w:w="115" w:type="dxa"/>
        <w:right w:w="115" w:type="dxa"/>
      </w:tblCellMar>
    </w:tblPr>
  </w:style>
  <w:style w:type="table" w:customStyle="1" w:styleId="Style1291">
    <w:name w:val="_Style 1291"/>
    <w:basedOn w:val="TableNormal"/>
    <w:qFormat/>
    <w:rsid w:val="00DE0C9F"/>
    <w:tblPr>
      <w:tblCellMar>
        <w:left w:w="115" w:type="dxa"/>
        <w:right w:w="115" w:type="dxa"/>
      </w:tblCellMar>
    </w:tblPr>
  </w:style>
  <w:style w:type="table" w:customStyle="1" w:styleId="Style1301">
    <w:name w:val="_Style 1301"/>
    <w:basedOn w:val="TableNormal"/>
    <w:qFormat/>
    <w:rsid w:val="00DE0C9F"/>
    <w:tblPr>
      <w:tblCellMar>
        <w:left w:w="115" w:type="dxa"/>
        <w:right w:w="115" w:type="dxa"/>
      </w:tblCellMar>
    </w:tblPr>
  </w:style>
  <w:style w:type="table" w:customStyle="1" w:styleId="Style1311">
    <w:name w:val="_Style 1311"/>
    <w:basedOn w:val="TableNormal"/>
    <w:qFormat/>
    <w:rsid w:val="00DE0C9F"/>
    <w:tblPr>
      <w:tblCellMar>
        <w:left w:w="115" w:type="dxa"/>
        <w:right w:w="115" w:type="dxa"/>
      </w:tblCellMar>
    </w:tblPr>
  </w:style>
  <w:style w:type="table" w:customStyle="1" w:styleId="Style1321">
    <w:name w:val="_Style 1321"/>
    <w:basedOn w:val="TableNormal"/>
    <w:qFormat/>
    <w:rsid w:val="00DE0C9F"/>
    <w:tblPr>
      <w:tblCellMar>
        <w:left w:w="115" w:type="dxa"/>
        <w:right w:w="115" w:type="dxa"/>
      </w:tblCellMar>
    </w:tblPr>
  </w:style>
  <w:style w:type="table" w:customStyle="1" w:styleId="Style1331">
    <w:name w:val="_Style 1331"/>
    <w:basedOn w:val="TableNormal"/>
    <w:qFormat/>
    <w:rsid w:val="00DE0C9F"/>
    <w:tblPr>
      <w:tblCellMar>
        <w:left w:w="115" w:type="dxa"/>
        <w:right w:w="115" w:type="dxa"/>
      </w:tblCellMar>
    </w:tblPr>
  </w:style>
  <w:style w:type="table" w:customStyle="1" w:styleId="Style1341">
    <w:name w:val="_Style 1341"/>
    <w:basedOn w:val="TableNormal"/>
    <w:qFormat/>
    <w:rsid w:val="00DE0C9F"/>
    <w:tblPr>
      <w:tblCellMar>
        <w:left w:w="115" w:type="dxa"/>
        <w:right w:w="115" w:type="dxa"/>
      </w:tblCellMar>
    </w:tblPr>
  </w:style>
  <w:style w:type="table" w:customStyle="1" w:styleId="Style300">
    <w:name w:val="_Style 300"/>
    <w:basedOn w:val="TableNormal"/>
    <w:qFormat/>
    <w:rsid w:val="00D9656F"/>
    <w:tblPr>
      <w:tblCellMar>
        <w:left w:w="115" w:type="dxa"/>
        <w:right w:w="115" w:type="dxa"/>
      </w:tblCellMar>
    </w:tblPr>
  </w:style>
  <w:style w:type="table" w:customStyle="1" w:styleId="Style301">
    <w:name w:val="_Style 301"/>
    <w:basedOn w:val="TableNormal"/>
    <w:qFormat/>
    <w:rsid w:val="00D9656F"/>
    <w:tblPr>
      <w:tblCellMar>
        <w:left w:w="115" w:type="dxa"/>
        <w:right w:w="115" w:type="dxa"/>
      </w:tblCellMar>
    </w:tblPr>
  </w:style>
  <w:style w:type="table" w:customStyle="1" w:styleId="Style302">
    <w:name w:val="_Style 302"/>
    <w:basedOn w:val="TableNormal"/>
    <w:qFormat/>
    <w:rsid w:val="00D9656F"/>
    <w:tblPr>
      <w:tblCellMar>
        <w:left w:w="115" w:type="dxa"/>
        <w:right w:w="115" w:type="dxa"/>
      </w:tblCellMar>
    </w:tblPr>
  </w:style>
  <w:style w:type="character" w:customStyle="1" w:styleId="Heading7Char">
    <w:name w:val="Heading 7 Char"/>
    <w:basedOn w:val="DefaultParagraphFont"/>
    <w:link w:val="Heading7"/>
    <w:semiHidden/>
    <w:qFormat/>
    <w:rsid w:val="006E109C"/>
    <w:rPr>
      <w:rFonts w:cs="Times New Roman"/>
      <w:b/>
      <w:bCs/>
      <w:sz w:val="24"/>
      <w:szCs w:val="24"/>
    </w:rPr>
  </w:style>
  <w:style w:type="character" w:customStyle="1" w:styleId="Heading8Char">
    <w:name w:val="Heading 8 Char"/>
    <w:basedOn w:val="DefaultParagraphFont"/>
    <w:link w:val="Heading8"/>
    <w:semiHidden/>
    <w:qFormat/>
    <w:rsid w:val="006E109C"/>
    <w:rPr>
      <w:rFonts w:cs="Times New Roman"/>
      <w:sz w:val="24"/>
      <w:szCs w:val="24"/>
    </w:rPr>
  </w:style>
  <w:style w:type="character" w:customStyle="1" w:styleId="Heading9Char">
    <w:name w:val="Heading 9 Char"/>
    <w:basedOn w:val="DefaultParagraphFont"/>
    <w:link w:val="Heading9"/>
    <w:semiHidden/>
    <w:qFormat/>
    <w:rsid w:val="006E109C"/>
    <w:rPr>
      <w:rFonts w:cs="Times New Roman"/>
      <w:sz w:val="22"/>
      <w:szCs w:val="21"/>
    </w:rPr>
  </w:style>
  <w:style w:type="numbering" w:customStyle="1" w:styleId="NoList1">
    <w:name w:val="No List1"/>
    <w:next w:val="NoList"/>
    <w:uiPriority w:val="99"/>
    <w:semiHidden/>
    <w:unhideWhenUsed/>
    <w:rsid w:val="006E109C"/>
  </w:style>
  <w:style w:type="paragraph" w:styleId="BalloonText">
    <w:name w:val="Balloon Text"/>
    <w:basedOn w:val="Normal"/>
    <w:link w:val="BalloonTextChar"/>
    <w:unhideWhenUsed/>
    <w:qFormat/>
    <w:rsid w:val="006E109C"/>
    <w:pPr>
      <w:spacing w:after="0" w:line="240" w:lineRule="auto"/>
      <w:ind w:left="714" w:hanging="357"/>
    </w:pPr>
    <w:rPr>
      <w:rFonts w:ascii="Tahoma" w:hAnsi="Tahoma" w:cs="Tahoma"/>
      <w:sz w:val="16"/>
      <w:szCs w:val="16"/>
      <w:lang w:val="en-GB"/>
    </w:rPr>
  </w:style>
  <w:style w:type="character" w:customStyle="1" w:styleId="BalloonTextChar">
    <w:name w:val="Balloon Text Char"/>
    <w:basedOn w:val="DefaultParagraphFont"/>
    <w:link w:val="BalloonText"/>
    <w:qFormat/>
    <w:rsid w:val="006E109C"/>
    <w:rPr>
      <w:rFonts w:ascii="Tahoma" w:hAnsi="Tahoma" w:cs="Tahoma"/>
      <w:sz w:val="16"/>
      <w:szCs w:val="16"/>
      <w:lang w:val="en-GB"/>
    </w:rPr>
  </w:style>
  <w:style w:type="paragraph" w:styleId="BlockText">
    <w:name w:val="Block Text"/>
    <w:basedOn w:val="Normal"/>
    <w:qFormat/>
    <w:rsid w:val="006E109C"/>
    <w:pPr>
      <w:spacing w:after="120"/>
      <w:ind w:leftChars="700" w:left="1440" w:rightChars="700" w:right="1440"/>
    </w:pPr>
  </w:style>
  <w:style w:type="paragraph" w:styleId="BodyText2">
    <w:name w:val="Body Text 2"/>
    <w:basedOn w:val="Normal"/>
    <w:link w:val="BodyText2Char"/>
    <w:qFormat/>
    <w:rsid w:val="006E109C"/>
    <w:pPr>
      <w:spacing w:after="120" w:line="480" w:lineRule="auto"/>
    </w:pPr>
  </w:style>
  <w:style w:type="character" w:customStyle="1" w:styleId="BodyText2Char">
    <w:name w:val="Body Text 2 Char"/>
    <w:basedOn w:val="DefaultParagraphFont"/>
    <w:link w:val="BodyText2"/>
    <w:qFormat/>
    <w:rsid w:val="006E109C"/>
    <w:rPr>
      <w:rFonts w:cs="Times New Roman"/>
      <w:sz w:val="22"/>
      <w:szCs w:val="22"/>
    </w:rPr>
  </w:style>
  <w:style w:type="paragraph" w:styleId="BodyText3">
    <w:name w:val="Body Text 3"/>
    <w:basedOn w:val="Normal"/>
    <w:link w:val="BodyText3Char"/>
    <w:qFormat/>
    <w:rsid w:val="006E109C"/>
    <w:pPr>
      <w:spacing w:after="120"/>
    </w:pPr>
    <w:rPr>
      <w:sz w:val="16"/>
      <w:szCs w:val="16"/>
    </w:rPr>
  </w:style>
  <w:style w:type="character" w:customStyle="1" w:styleId="BodyText3Char">
    <w:name w:val="Body Text 3 Char"/>
    <w:basedOn w:val="DefaultParagraphFont"/>
    <w:link w:val="BodyText3"/>
    <w:qFormat/>
    <w:rsid w:val="006E109C"/>
    <w:rPr>
      <w:rFonts w:cs="Times New Roman"/>
      <w:sz w:val="16"/>
      <w:szCs w:val="16"/>
    </w:rPr>
  </w:style>
  <w:style w:type="paragraph" w:styleId="BodyTextFirstIndent">
    <w:name w:val="Body Text First Indent"/>
    <w:basedOn w:val="BodyText"/>
    <w:link w:val="BodyTextFirstIndentChar"/>
    <w:qFormat/>
    <w:rsid w:val="006E109C"/>
    <w:pPr>
      <w:spacing w:line="259" w:lineRule="auto"/>
      <w:ind w:firstLineChars="100" w:firstLine="420"/>
    </w:pPr>
    <w:rPr>
      <w:rFonts w:ascii="Calibri" w:eastAsia="Calibri" w:hAnsi="Calibri"/>
      <w:sz w:val="22"/>
      <w:szCs w:val="22"/>
    </w:rPr>
  </w:style>
  <w:style w:type="character" w:customStyle="1" w:styleId="BodyTextChar">
    <w:name w:val="Body Text Char"/>
    <w:basedOn w:val="DefaultParagraphFont"/>
    <w:link w:val="BodyText"/>
    <w:qFormat/>
    <w:rsid w:val="006E109C"/>
    <w:rPr>
      <w:rFonts w:ascii="Times New Roman" w:eastAsia="Times New Roman" w:hAnsi="Times New Roman" w:cs="Times New Roman"/>
      <w:sz w:val="24"/>
      <w:szCs w:val="24"/>
    </w:rPr>
  </w:style>
  <w:style w:type="character" w:customStyle="1" w:styleId="BodyTextFirstIndentChar">
    <w:name w:val="Body Text First Indent Char"/>
    <w:basedOn w:val="BodyTextChar"/>
    <w:link w:val="BodyTextFirstIndent"/>
    <w:qFormat/>
    <w:rsid w:val="006E109C"/>
    <w:rPr>
      <w:rFonts w:ascii="Times New Roman" w:eastAsia="Times New Roman" w:hAnsi="Times New Roman" w:cs="Times New Roman"/>
      <w:sz w:val="22"/>
      <w:szCs w:val="22"/>
    </w:rPr>
  </w:style>
  <w:style w:type="paragraph" w:styleId="BodyTextIndent">
    <w:name w:val="Body Text Indent"/>
    <w:basedOn w:val="Normal"/>
    <w:link w:val="BodyTextIndentChar"/>
    <w:unhideWhenUsed/>
    <w:qFormat/>
    <w:rsid w:val="006E109C"/>
    <w:pPr>
      <w:spacing w:after="120" w:line="240" w:lineRule="auto"/>
      <w:ind w:left="360" w:hanging="357"/>
    </w:pPr>
    <w:rPr>
      <w:rFonts w:ascii="Times New Roman" w:eastAsia="Times New Roman" w:hAnsi="Times New Roman"/>
      <w:sz w:val="24"/>
      <w:szCs w:val="24"/>
      <w:lang w:val="en-GB"/>
    </w:rPr>
  </w:style>
  <w:style w:type="character" w:customStyle="1" w:styleId="BodyTextIndentChar">
    <w:name w:val="Body Text Indent Char"/>
    <w:basedOn w:val="DefaultParagraphFont"/>
    <w:link w:val="BodyTextIndent"/>
    <w:qFormat/>
    <w:rsid w:val="006E109C"/>
    <w:rPr>
      <w:rFonts w:ascii="Times New Roman" w:eastAsia="Times New Roman" w:hAnsi="Times New Roman" w:cs="Times New Roman"/>
      <w:sz w:val="24"/>
      <w:szCs w:val="24"/>
      <w:lang w:val="en-GB"/>
    </w:rPr>
  </w:style>
  <w:style w:type="paragraph" w:styleId="BodyTextFirstIndent2">
    <w:name w:val="Body Text First Indent 2"/>
    <w:basedOn w:val="BodyTextIndent"/>
    <w:link w:val="BodyTextFirstIndent2Char"/>
    <w:qFormat/>
    <w:rsid w:val="006E109C"/>
    <w:pPr>
      <w:spacing w:line="259" w:lineRule="auto"/>
      <w:ind w:leftChars="200" w:left="420" w:firstLineChars="200" w:firstLine="420"/>
    </w:pPr>
    <w:rPr>
      <w:rFonts w:ascii="Calibri" w:eastAsia="Calibri" w:hAnsi="Calibri"/>
      <w:sz w:val="22"/>
      <w:szCs w:val="22"/>
      <w:lang w:val="en-US"/>
    </w:rPr>
  </w:style>
  <w:style w:type="character" w:customStyle="1" w:styleId="BodyTextFirstIndent2Char">
    <w:name w:val="Body Text First Indent 2 Char"/>
    <w:basedOn w:val="BodyTextIndentChar"/>
    <w:link w:val="BodyTextFirstIndent2"/>
    <w:qFormat/>
    <w:rsid w:val="006E109C"/>
    <w:rPr>
      <w:rFonts w:ascii="Times New Roman" w:eastAsia="Times New Roman" w:hAnsi="Times New Roman" w:cs="Times New Roman"/>
      <w:sz w:val="22"/>
      <w:szCs w:val="22"/>
      <w:lang w:val="en-GB"/>
    </w:rPr>
  </w:style>
  <w:style w:type="paragraph" w:styleId="BodyTextIndent2">
    <w:name w:val="Body Text Indent 2"/>
    <w:basedOn w:val="Normal"/>
    <w:link w:val="BodyTextIndent2Char"/>
    <w:qFormat/>
    <w:rsid w:val="006E109C"/>
    <w:pPr>
      <w:spacing w:after="120" w:line="480" w:lineRule="auto"/>
      <w:ind w:leftChars="200" w:left="420"/>
    </w:pPr>
  </w:style>
  <w:style w:type="character" w:customStyle="1" w:styleId="BodyTextIndent2Char">
    <w:name w:val="Body Text Indent 2 Char"/>
    <w:basedOn w:val="DefaultParagraphFont"/>
    <w:link w:val="BodyTextIndent2"/>
    <w:qFormat/>
    <w:rsid w:val="006E109C"/>
    <w:rPr>
      <w:rFonts w:cs="Times New Roman"/>
      <w:sz w:val="22"/>
      <w:szCs w:val="22"/>
    </w:rPr>
  </w:style>
  <w:style w:type="paragraph" w:styleId="BodyTextIndent3">
    <w:name w:val="Body Text Indent 3"/>
    <w:basedOn w:val="Normal"/>
    <w:link w:val="BodyTextIndent3Char"/>
    <w:qFormat/>
    <w:rsid w:val="006E109C"/>
    <w:pPr>
      <w:spacing w:after="120"/>
      <w:ind w:leftChars="200" w:left="420"/>
    </w:pPr>
    <w:rPr>
      <w:sz w:val="16"/>
      <w:szCs w:val="16"/>
    </w:rPr>
  </w:style>
  <w:style w:type="character" w:customStyle="1" w:styleId="BodyTextIndent3Char">
    <w:name w:val="Body Text Indent 3 Char"/>
    <w:basedOn w:val="DefaultParagraphFont"/>
    <w:link w:val="BodyTextIndent3"/>
    <w:qFormat/>
    <w:rsid w:val="006E109C"/>
    <w:rPr>
      <w:rFonts w:cs="Times New Roman"/>
      <w:sz w:val="16"/>
      <w:szCs w:val="16"/>
    </w:rPr>
  </w:style>
  <w:style w:type="paragraph" w:styleId="Caption">
    <w:name w:val="caption"/>
    <w:basedOn w:val="Normal"/>
    <w:next w:val="Normal"/>
    <w:unhideWhenUsed/>
    <w:qFormat/>
    <w:rsid w:val="006E109C"/>
    <w:pPr>
      <w:spacing w:after="0" w:line="240" w:lineRule="auto"/>
      <w:ind w:left="714" w:hanging="357"/>
    </w:pPr>
    <w:rPr>
      <w:rFonts w:ascii="Times New Roman" w:eastAsia="Times New Roman" w:hAnsi="Times New Roman"/>
      <w:b/>
      <w:sz w:val="24"/>
      <w:szCs w:val="20"/>
      <w:lang w:val="en-GB"/>
    </w:rPr>
  </w:style>
  <w:style w:type="paragraph" w:styleId="Closing">
    <w:name w:val="Closing"/>
    <w:basedOn w:val="Normal"/>
    <w:link w:val="ClosingChar"/>
    <w:qFormat/>
    <w:rsid w:val="006E109C"/>
    <w:pPr>
      <w:ind w:leftChars="2100" w:left="100"/>
    </w:pPr>
  </w:style>
  <w:style w:type="character" w:customStyle="1" w:styleId="ClosingChar">
    <w:name w:val="Closing Char"/>
    <w:basedOn w:val="DefaultParagraphFont"/>
    <w:link w:val="Closing"/>
    <w:qFormat/>
    <w:rsid w:val="006E109C"/>
    <w:rPr>
      <w:rFonts w:cs="Times New Roman"/>
      <w:sz w:val="22"/>
      <w:szCs w:val="22"/>
    </w:rPr>
  </w:style>
  <w:style w:type="character" w:styleId="CommentReference">
    <w:name w:val="annotation reference"/>
    <w:basedOn w:val="DefaultParagraphFont"/>
    <w:unhideWhenUsed/>
    <w:qFormat/>
    <w:rsid w:val="006E109C"/>
    <w:rPr>
      <w:sz w:val="16"/>
      <w:szCs w:val="16"/>
    </w:rPr>
  </w:style>
  <w:style w:type="paragraph" w:customStyle="1" w:styleId="CommentText1">
    <w:name w:val="Comment Text1"/>
    <w:basedOn w:val="Normal"/>
    <w:next w:val="CommentText"/>
    <w:unhideWhenUsed/>
    <w:qFormat/>
    <w:rsid w:val="006E109C"/>
    <w:pPr>
      <w:widowControl w:val="0"/>
      <w:spacing w:after="200" w:line="240" w:lineRule="auto"/>
    </w:pPr>
    <w:rPr>
      <w:rFonts w:ascii="Times New Roman" w:hAnsi="Times New Roman"/>
      <w:sz w:val="20"/>
      <w:szCs w:val="20"/>
    </w:rPr>
  </w:style>
  <w:style w:type="paragraph" w:styleId="CommentText">
    <w:name w:val="annotation text"/>
    <w:basedOn w:val="Normal"/>
    <w:link w:val="CommentTextChar"/>
    <w:uiPriority w:val="99"/>
    <w:semiHidden/>
    <w:unhideWhenUsed/>
    <w:rsid w:val="006E109C"/>
    <w:pPr>
      <w:spacing w:line="240" w:lineRule="auto"/>
    </w:pPr>
    <w:rPr>
      <w:sz w:val="20"/>
      <w:szCs w:val="20"/>
    </w:rPr>
  </w:style>
  <w:style w:type="character" w:customStyle="1" w:styleId="CommentTextChar">
    <w:name w:val="Comment Text Char"/>
    <w:basedOn w:val="DefaultParagraphFont"/>
    <w:link w:val="CommentText"/>
    <w:qFormat/>
    <w:rsid w:val="006E109C"/>
    <w:rPr>
      <w:rFonts w:cs="Times New Roman"/>
    </w:rPr>
  </w:style>
  <w:style w:type="paragraph" w:styleId="CommentSubject">
    <w:name w:val="annotation subject"/>
    <w:basedOn w:val="CommentText"/>
    <w:next w:val="CommentText"/>
    <w:link w:val="CommentSubjectChar"/>
    <w:qFormat/>
    <w:rsid w:val="006E109C"/>
    <w:pPr>
      <w:spacing w:line="259" w:lineRule="auto"/>
    </w:pPr>
    <w:rPr>
      <w:b/>
      <w:bCs/>
      <w:sz w:val="22"/>
      <w:szCs w:val="22"/>
    </w:rPr>
  </w:style>
  <w:style w:type="character" w:customStyle="1" w:styleId="CommentSubjectChar">
    <w:name w:val="Comment Subject Char"/>
    <w:basedOn w:val="CommentTextChar"/>
    <w:link w:val="CommentSubject"/>
    <w:qFormat/>
    <w:rsid w:val="006E109C"/>
    <w:rPr>
      <w:rFonts w:cs="Times New Roman"/>
      <w:b/>
      <w:bCs/>
      <w:sz w:val="22"/>
      <w:szCs w:val="22"/>
    </w:rPr>
  </w:style>
  <w:style w:type="paragraph" w:styleId="Date">
    <w:name w:val="Date"/>
    <w:basedOn w:val="Normal"/>
    <w:next w:val="Normal"/>
    <w:link w:val="DateChar"/>
    <w:qFormat/>
    <w:rsid w:val="006E109C"/>
    <w:pPr>
      <w:ind w:leftChars="2500" w:left="100"/>
    </w:pPr>
  </w:style>
  <w:style w:type="character" w:customStyle="1" w:styleId="DateChar">
    <w:name w:val="Date Char"/>
    <w:basedOn w:val="DefaultParagraphFont"/>
    <w:link w:val="Date"/>
    <w:qFormat/>
    <w:rsid w:val="006E109C"/>
    <w:rPr>
      <w:rFonts w:cs="Times New Roman"/>
      <w:sz w:val="22"/>
      <w:szCs w:val="22"/>
    </w:rPr>
  </w:style>
  <w:style w:type="paragraph" w:styleId="DocumentMap">
    <w:name w:val="Document Map"/>
    <w:basedOn w:val="Normal"/>
    <w:link w:val="DocumentMapChar"/>
    <w:qFormat/>
    <w:rsid w:val="006E109C"/>
    <w:pPr>
      <w:shd w:val="clear" w:color="auto" w:fill="000080"/>
    </w:pPr>
  </w:style>
  <w:style w:type="character" w:customStyle="1" w:styleId="DocumentMapChar">
    <w:name w:val="Document Map Char"/>
    <w:basedOn w:val="DefaultParagraphFont"/>
    <w:link w:val="DocumentMap"/>
    <w:qFormat/>
    <w:rsid w:val="006E109C"/>
    <w:rPr>
      <w:rFonts w:cs="Times New Roman"/>
      <w:sz w:val="22"/>
      <w:szCs w:val="22"/>
      <w:shd w:val="clear" w:color="auto" w:fill="000080"/>
    </w:rPr>
  </w:style>
  <w:style w:type="paragraph" w:styleId="E-mailSignature">
    <w:name w:val="E-mail Signature"/>
    <w:basedOn w:val="Normal"/>
    <w:link w:val="E-mailSignatureChar"/>
    <w:qFormat/>
    <w:rsid w:val="006E109C"/>
  </w:style>
  <w:style w:type="character" w:customStyle="1" w:styleId="E-mailSignatureChar">
    <w:name w:val="E-mail Signature Char"/>
    <w:basedOn w:val="DefaultParagraphFont"/>
    <w:link w:val="E-mailSignature"/>
    <w:qFormat/>
    <w:rsid w:val="006E109C"/>
    <w:rPr>
      <w:rFonts w:cs="Times New Roman"/>
      <w:sz w:val="22"/>
      <w:szCs w:val="22"/>
    </w:rPr>
  </w:style>
  <w:style w:type="character" w:styleId="Emphasis">
    <w:name w:val="Emphasis"/>
    <w:uiPriority w:val="20"/>
    <w:qFormat/>
    <w:rsid w:val="006E109C"/>
    <w:rPr>
      <w:i/>
      <w:iCs/>
    </w:rPr>
  </w:style>
  <w:style w:type="character" w:styleId="EndnoteReference">
    <w:name w:val="endnote reference"/>
    <w:basedOn w:val="DefaultParagraphFont"/>
    <w:qFormat/>
    <w:rsid w:val="006E109C"/>
    <w:rPr>
      <w:vertAlign w:val="superscript"/>
    </w:rPr>
  </w:style>
  <w:style w:type="paragraph" w:styleId="EndnoteText">
    <w:name w:val="endnote text"/>
    <w:basedOn w:val="Normal"/>
    <w:link w:val="EndnoteTextChar"/>
    <w:qFormat/>
    <w:rsid w:val="006E109C"/>
    <w:pPr>
      <w:snapToGrid w:val="0"/>
    </w:pPr>
  </w:style>
  <w:style w:type="character" w:customStyle="1" w:styleId="EndnoteTextChar">
    <w:name w:val="Endnote Text Char"/>
    <w:basedOn w:val="DefaultParagraphFont"/>
    <w:link w:val="EndnoteText"/>
    <w:qFormat/>
    <w:rsid w:val="006E109C"/>
    <w:rPr>
      <w:rFonts w:cs="Times New Roman"/>
      <w:sz w:val="22"/>
      <w:szCs w:val="22"/>
    </w:rPr>
  </w:style>
  <w:style w:type="paragraph" w:styleId="EnvelopeAddress">
    <w:name w:val="envelope address"/>
    <w:basedOn w:val="Normal"/>
    <w:qFormat/>
    <w:rsid w:val="006E109C"/>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rsid w:val="006E109C"/>
    <w:pPr>
      <w:snapToGrid w:val="0"/>
    </w:pPr>
    <w:rPr>
      <w:rFonts w:ascii="Arial" w:hAnsi="Arial" w:cs="Arial"/>
    </w:rPr>
  </w:style>
  <w:style w:type="character" w:customStyle="1" w:styleId="FollowedHyperlink1">
    <w:name w:val="FollowedHyperlink1"/>
    <w:basedOn w:val="DefaultParagraphFont"/>
    <w:unhideWhenUsed/>
    <w:qFormat/>
    <w:rsid w:val="006E109C"/>
    <w:rPr>
      <w:color w:val="954F72"/>
      <w:u w:val="single"/>
    </w:rPr>
  </w:style>
  <w:style w:type="character" w:styleId="FootnoteReference">
    <w:name w:val="footnote reference"/>
    <w:basedOn w:val="DefaultParagraphFont"/>
    <w:qFormat/>
    <w:rsid w:val="006E109C"/>
    <w:rPr>
      <w:vertAlign w:val="superscript"/>
    </w:rPr>
  </w:style>
  <w:style w:type="paragraph" w:styleId="FootnoteText">
    <w:name w:val="footnote text"/>
    <w:basedOn w:val="Normal"/>
    <w:link w:val="FootnoteTextChar"/>
    <w:qFormat/>
    <w:rsid w:val="006E109C"/>
    <w:pPr>
      <w:snapToGrid w:val="0"/>
    </w:pPr>
    <w:rPr>
      <w:sz w:val="18"/>
      <w:szCs w:val="18"/>
    </w:rPr>
  </w:style>
  <w:style w:type="character" w:customStyle="1" w:styleId="FootnoteTextChar">
    <w:name w:val="Footnote Text Char"/>
    <w:basedOn w:val="DefaultParagraphFont"/>
    <w:link w:val="FootnoteText"/>
    <w:qFormat/>
    <w:rsid w:val="006E109C"/>
    <w:rPr>
      <w:rFonts w:cs="Times New Roman"/>
      <w:sz w:val="18"/>
      <w:szCs w:val="18"/>
    </w:rPr>
  </w:style>
  <w:style w:type="character" w:styleId="HTMLAcronym">
    <w:name w:val="HTML Acronym"/>
    <w:basedOn w:val="DefaultParagraphFont"/>
    <w:qFormat/>
    <w:rsid w:val="006E109C"/>
  </w:style>
  <w:style w:type="paragraph" w:styleId="HTMLAddress">
    <w:name w:val="HTML Address"/>
    <w:basedOn w:val="Normal"/>
    <w:link w:val="HTMLAddressChar"/>
    <w:qFormat/>
    <w:rsid w:val="006E109C"/>
    <w:rPr>
      <w:i/>
      <w:iCs/>
    </w:rPr>
  </w:style>
  <w:style w:type="character" w:customStyle="1" w:styleId="HTMLAddressChar">
    <w:name w:val="HTML Address Char"/>
    <w:basedOn w:val="DefaultParagraphFont"/>
    <w:link w:val="HTMLAddress"/>
    <w:qFormat/>
    <w:rsid w:val="006E109C"/>
    <w:rPr>
      <w:rFonts w:cs="Times New Roman"/>
      <w:i/>
      <w:iCs/>
      <w:sz w:val="22"/>
      <w:szCs w:val="22"/>
    </w:rPr>
  </w:style>
  <w:style w:type="character" w:styleId="HTMLCite">
    <w:name w:val="HTML Cite"/>
    <w:basedOn w:val="DefaultParagraphFont"/>
    <w:qFormat/>
    <w:rsid w:val="006E109C"/>
    <w:rPr>
      <w:i/>
      <w:iCs/>
    </w:rPr>
  </w:style>
  <w:style w:type="character" w:styleId="HTMLCode">
    <w:name w:val="HTML Code"/>
    <w:basedOn w:val="DefaultParagraphFont"/>
    <w:qFormat/>
    <w:rsid w:val="006E109C"/>
    <w:rPr>
      <w:rFonts w:ascii="Courier New" w:hAnsi="Courier New" w:cs="Courier New"/>
      <w:sz w:val="20"/>
      <w:szCs w:val="20"/>
    </w:rPr>
  </w:style>
  <w:style w:type="character" w:styleId="HTMLDefinition">
    <w:name w:val="HTML Definition"/>
    <w:basedOn w:val="DefaultParagraphFont"/>
    <w:qFormat/>
    <w:rsid w:val="006E109C"/>
    <w:rPr>
      <w:i/>
      <w:iCs/>
    </w:rPr>
  </w:style>
  <w:style w:type="character" w:styleId="HTMLKeyboard">
    <w:name w:val="HTML Keyboard"/>
    <w:basedOn w:val="DefaultParagraphFont"/>
    <w:qFormat/>
    <w:rsid w:val="006E109C"/>
    <w:rPr>
      <w:rFonts w:ascii="Courier New" w:hAnsi="Courier New" w:cs="Courier New"/>
      <w:sz w:val="20"/>
      <w:szCs w:val="20"/>
    </w:rPr>
  </w:style>
  <w:style w:type="paragraph" w:styleId="HTMLPreformatted">
    <w:name w:val="HTML Preformatted"/>
    <w:basedOn w:val="Normal"/>
    <w:link w:val="HTMLPreformattedChar"/>
    <w:qFormat/>
    <w:rsid w:val="006E109C"/>
    <w:rPr>
      <w:rFonts w:ascii="Courier New" w:hAnsi="Courier New" w:cs="Courier New"/>
      <w:sz w:val="20"/>
    </w:rPr>
  </w:style>
  <w:style w:type="character" w:customStyle="1" w:styleId="HTMLPreformattedChar">
    <w:name w:val="HTML Preformatted Char"/>
    <w:basedOn w:val="DefaultParagraphFont"/>
    <w:link w:val="HTMLPreformatted"/>
    <w:qFormat/>
    <w:rsid w:val="006E109C"/>
    <w:rPr>
      <w:rFonts w:ascii="Courier New" w:hAnsi="Courier New" w:cs="Courier New"/>
      <w:szCs w:val="22"/>
    </w:rPr>
  </w:style>
  <w:style w:type="character" w:styleId="HTMLSample">
    <w:name w:val="HTML Sample"/>
    <w:basedOn w:val="DefaultParagraphFont"/>
    <w:qFormat/>
    <w:rsid w:val="006E109C"/>
    <w:rPr>
      <w:rFonts w:ascii="Courier New" w:hAnsi="Courier New" w:cs="Courier New"/>
    </w:rPr>
  </w:style>
  <w:style w:type="character" w:styleId="HTMLTypewriter">
    <w:name w:val="HTML Typewriter"/>
    <w:basedOn w:val="DefaultParagraphFont"/>
    <w:qFormat/>
    <w:rsid w:val="006E109C"/>
    <w:rPr>
      <w:rFonts w:ascii="Courier New" w:hAnsi="Courier New" w:cs="Courier New"/>
      <w:sz w:val="20"/>
      <w:szCs w:val="20"/>
    </w:rPr>
  </w:style>
  <w:style w:type="character" w:styleId="HTMLVariable">
    <w:name w:val="HTML Variable"/>
    <w:basedOn w:val="DefaultParagraphFont"/>
    <w:qFormat/>
    <w:rsid w:val="006E109C"/>
    <w:rPr>
      <w:i/>
      <w:iCs/>
    </w:rPr>
  </w:style>
  <w:style w:type="paragraph" w:styleId="Index1">
    <w:name w:val="index 1"/>
    <w:basedOn w:val="Normal"/>
    <w:next w:val="Normal"/>
    <w:qFormat/>
    <w:rsid w:val="006E109C"/>
  </w:style>
  <w:style w:type="paragraph" w:styleId="Index2">
    <w:name w:val="index 2"/>
    <w:basedOn w:val="Normal"/>
    <w:next w:val="Normal"/>
    <w:qFormat/>
    <w:rsid w:val="006E109C"/>
    <w:pPr>
      <w:ind w:leftChars="200" w:left="200"/>
    </w:pPr>
  </w:style>
  <w:style w:type="paragraph" w:styleId="Index3">
    <w:name w:val="index 3"/>
    <w:basedOn w:val="Normal"/>
    <w:next w:val="Normal"/>
    <w:qFormat/>
    <w:rsid w:val="006E109C"/>
    <w:pPr>
      <w:ind w:leftChars="400" w:left="400"/>
    </w:pPr>
  </w:style>
  <w:style w:type="paragraph" w:styleId="Index4">
    <w:name w:val="index 4"/>
    <w:basedOn w:val="Normal"/>
    <w:next w:val="Normal"/>
    <w:qFormat/>
    <w:rsid w:val="006E109C"/>
    <w:pPr>
      <w:ind w:leftChars="600" w:left="600"/>
    </w:pPr>
  </w:style>
  <w:style w:type="paragraph" w:styleId="Index5">
    <w:name w:val="index 5"/>
    <w:basedOn w:val="Normal"/>
    <w:next w:val="Normal"/>
    <w:qFormat/>
    <w:rsid w:val="006E109C"/>
    <w:pPr>
      <w:ind w:leftChars="800" w:left="800"/>
    </w:pPr>
  </w:style>
  <w:style w:type="paragraph" w:styleId="Index6">
    <w:name w:val="index 6"/>
    <w:basedOn w:val="Normal"/>
    <w:next w:val="Normal"/>
    <w:qFormat/>
    <w:rsid w:val="006E109C"/>
    <w:pPr>
      <w:ind w:leftChars="1000" w:left="1000"/>
    </w:pPr>
  </w:style>
  <w:style w:type="paragraph" w:styleId="Index7">
    <w:name w:val="index 7"/>
    <w:basedOn w:val="Normal"/>
    <w:next w:val="Normal"/>
    <w:qFormat/>
    <w:rsid w:val="006E109C"/>
    <w:pPr>
      <w:ind w:leftChars="1200" w:left="1200"/>
    </w:pPr>
  </w:style>
  <w:style w:type="paragraph" w:styleId="Index8">
    <w:name w:val="index 8"/>
    <w:basedOn w:val="Normal"/>
    <w:next w:val="Normal"/>
    <w:qFormat/>
    <w:rsid w:val="006E109C"/>
    <w:pPr>
      <w:ind w:leftChars="1400" w:left="1400"/>
    </w:pPr>
  </w:style>
  <w:style w:type="paragraph" w:styleId="Index9">
    <w:name w:val="index 9"/>
    <w:basedOn w:val="Normal"/>
    <w:next w:val="Normal"/>
    <w:qFormat/>
    <w:rsid w:val="006E109C"/>
    <w:pPr>
      <w:ind w:leftChars="1600" w:left="1600"/>
    </w:pPr>
  </w:style>
  <w:style w:type="paragraph" w:styleId="IndexHeading">
    <w:name w:val="index heading"/>
    <w:basedOn w:val="Normal"/>
    <w:next w:val="Index1"/>
    <w:qFormat/>
    <w:rsid w:val="006E109C"/>
    <w:rPr>
      <w:rFonts w:ascii="Arial" w:hAnsi="Arial" w:cs="Arial"/>
      <w:b/>
      <w:bCs/>
    </w:rPr>
  </w:style>
  <w:style w:type="character" w:styleId="LineNumber">
    <w:name w:val="line number"/>
    <w:basedOn w:val="DefaultParagraphFont"/>
    <w:qFormat/>
    <w:rsid w:val="006E109C"/>
  </w:style>
  <w:style w:type="paragraph" w:styleId="List">
    <w:name w:val="List"/>
    <w:basedOn w:val="Normal"/>
    <w:qFormat/>
    <w:rsid w:val="006E109C"/>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paragraph" w:styleId="List2">
    <w:name w:val="List 2"/>
    <w:basedOn w:val="Normal"/>
    <w:qFormat/>
    <w:rsid w:val="006E109C"/>
    <w:pPr>
      <w:ind w:leftChars="200" w:left="100" w:hangingChars="200" w:hanging="200"/>
    </w:pPr>
  </w:style>
  <w:style w:type="paragraph" w:styleId="List3">
    <w:name w:val="List 3"/>
    <w:basedOn w:val="Normal"/>
    <w:qFormat/>
    <w:rsid w:val="006E109C"/>
    <w:pPr>
      <w:ind w:leftChars="400" w:left="100" w:hangingChars="200" w:hanging="200"/>
    </w:pPr>
  </w:style>
  <w:style w:type="paragraph" w:styleId="List4">
    <w:name w:val="List 4"/>
    <w:basedOn w:val="Normal"/>
    <w:qFormat/>
    <w:rsid w:val="006E109C"/>
    <w:pPr>
      <w:ind w:leftChars="600" w:left="100" w:hangingChars="200" w:hanging="200"/>
    </w:pPr>
  </w:style>
  <w:style w:type="paragraph" w:styleId="List5">
    <w:name w:val="List 5"/>
    <w:basedOn w:val="Normal"/>
    <w:qFormat/>
    <w:rsid w:val="006E109C"/>
    <w:pPr>
      <w:ind w:leftChars="800" w:left="100" w:hangingChars="200" w:hanging="200"/>
    </w:pPr>
  </w:style>
  <w:style w:type="paragraph" w:styleId="ListBullet">
    <w:name w:val="List Bullet"/>
    <w:basedOn w:val="Normal"/>
    <w:qFormat/>
    <w:rsid w:val="006E109C"/>
    <w:pPr>
      <w:numPr>
        <w:numId w:val="89"/>
      </w:numPr>
    </w:pPr>
  </w:style>
  <w:style w:type="paragraph" w:styleId="ListBullet2">
    <w:name w:val="List Bullet 2"/>
    <w:basedOn w:val="Normal"/>
    <w:qFormat/>
    <w:rsid w:val="006E109C"/>
    <w:pPr>
      <w:numPr>
        <w:numId w:val="90"/>
      </w:numPr>
    </w:pPr>
  </w:style>
  <w:style w:type="paragraph" w:styleId="ListBullet3">
    <w:name w:val="List Bullet 3"/>
    <w:basedOn w:val="Normal"/>
    <w:qFormat/>
    <w:rsid w:val="006E109C"/>
    <w:pPr>
      <w:numPr>
        <w:numId w:val="91"/>
      </w:numPr>
    </w:pPr>
  </w:style>
  <w:style w:type="paragraph" w:styleId="ListBullet4">
    <w:name w:val="List Bullet 4"/>
    <w:basedOn w:val="Normal"/>
    <w:qFormat/>
    <w:rsid w:val="006E109C"/>
    <w:pPr>
      <w:numPr>
        <w:numId w:val="92"/>
      </w:numPr>
    </w:pPr>
  </w:style>
  <w:style w:type="paragraph" w:styleId="ListBullet5">
    <w:name w:val="List Bullet 5"/>
    <w:basedOn w:val="Normal"/>
    <w:qFormat/>
    <w:rsid w:val="006E109C"/>
    <w:pPr>
      <w:ind w:left="360" w:hanging="360"/>
    </w:pPr>
  </w:style>
  <w:style w:type="paragraph" w:styleId="ListContinue">
    <w:name w:val="List Continue"/>
    <w:basedOn w:val="Normal"/>
    <w:qFormat/>
    <w:rsid w:val="006E109C"/>
    <w:pPr>
      <w:spacing w:after="120"/>
      <w:ind w:leftChars="200" w:left="420"/>
    </w:pPr>
  </w:style>
  <w:style w:type="paragraph" w:styleId="ListContinue2">
    <w:name w:val="List Continue 2"/>
    <w:basedOn w:val="Normal"/>
    <w:qFormat/>
    <w:rsid w:val="006E109C"/>
    <w:pPr>
      <w:spacing w:after="120"/>
      <w:ind w:leftChars="400" w:left="840"/>
    </w:pPr>
  </w:style>
  <w:style w:type="paragraph" w:styleId="ListContinue3">
    <w:name w:val="List Continue 3"/>
    <w:basedOn w:val="Normal"/>
    <w:qFormat/>
    <w:rsid w:val="006E109C"/>
    <w:pPr>
      <w:spacing w:after="120"/>
      <w:ind w:leftChars="600" w:left="1260"/>
    </w:pPr>
  </w:style>
  <w:style w:type="paragraph" w:styleId="ListContinue4">
    <w:name w:val="List Continue 4"/>
    <w:basedOn w:val="Normal"/>
    <w:qFormat/>
    <w:rsid w:val="006E109C"/>
    <w:pPr>
      <w:spacing w:after="120"/>
      <w:ind w:leftChars="800" w:left="1680"/>
    </w:pPr>
  </w:style>
  <w:style w:type="paragraph" w:styleId="ListContinue5">
    <w:name w:val="List Continue 5"/>
    <w:basedOn w:val="Normal"/>
    <w:qFormat/>
    <w:rsid w:val="006E109C"/>
    <w:pPr>
      <w:spacing w:after="120"/>
      <w:ind w:leftChars="1000" w:left="2100"/>
    </w:pPr>
  </w:style>
  <w:style w:type="paragraph" w:styleId="ListNumber">
    <w:name w:val="List Number"/>
    <w:basedOn w:val="Normal"/>
    <w:qFormat/>
    <w:rsid w:val="006E109C"/>
    <w:pPr>
      <w:numPr>
        <w:numId w:val="93"/>
      </w:numPr>
    </w:pPr>
  </w:style>
  <w:style w:type="paragraph" w:styleId="ListNumber2">
    <w:name w:val="List Number 2"/>
    <w:basedOn w:val="Normal"/>
    <w:qFormat/>
    <w:rsid w:val="006E109C"/>
    <w:pPr>
      <w:numPr>
        <w:numId w:val="94"/>
      </w:numPr>
    </w:pPr>
  </w:style>
  <w:style w:type="paragraph" w:styleId="ListNumber3">
    <w:name w:val="List Number 3"/>
    <w:basedOn w:val="Normal"/>
    <w:qFormat/>
    <w:rsid w:val="006E109C"/>
    <w:pPr>
      <w:ind w:left="360" w:hanging="360"/>
    </w:pPr>
  </w:style>
  <w:style w:type="paragraph" w:styleId="ListNumber4">
    <w:name w:val="List Number 4"/>
    <w:basedOn w:val="Normal"/>
    <w:qFormat/>
    <w:rsid w:val="006E109C"/>
    <w:pPr>
      <w:ind w:left="720" w:hanging="360"/>
    </w:pPr>
  </w:style>
  <w:style w:type="paragraph" w:styleId="ListNumber5">
    <w:name w:val="List Number 5"/>
    <w:basedOn w:val="Normal"/>
    <w:qFormat/>
    <w:rsid w:val="006E109C"/>
    <w:pPr>
      <w:numPr>
        <w:numId w:val="95"/>
      </w:numPr>
    </w:pPr>
  </w:style>
  <w:style w:type="paragraph" w:customStyle="1" w:styleId="MacroText1">
    <w:name w:val="Macro Text1"/>
    <w:next w:val="MacroText"/>
    <w:link w:val="MacroTextChar"/>
    <w:qFormat/>
    <w:rsid w:val="006E109C"/>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eastAsia="DengXian" w:hAnsi="Courier New" w:cs="Courier New"/>
      <w:kern w:val="2"/>
      <w:lang w:eastAsia="zh-CN"/>
    </w:rPr>
  </w:style>
  <w:style w:type="paragraph" w:styleId="MessageHeader">
    <w:name w:val="Message Header"/>
    <w:basedOn w:val="Normal"/>
    <w:link w:val="MessageHeaderChar"/>
    <w:qFormat/>
    <w:rsid w:val="006E109C"/>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MessageHeaderChar">
    <w:name w:val="Message Header Char"/>
    <w:basedOn w:val="DefaultParagraphFont"/>
    <w:link w:val="MessageHeader"/>
    <w:qFormat/>
    <w:rsid w:val="006E109C"/>
    <w:rPr>
      <w:rFonts w:ascii="Arial" w:hAnsi="Arial" w:cs="Arial"/>
      <w:sz w:val="24"/>
      <w:szCs w:val="24"/>
      <w:shd w:val="pct20" w:color="auto" w:fill="auto"/>
    </w:rPr>
  </w:style>
  <w:style w:type="paragraph" w:styleId="NormalIndent">
    <w:name w:val="Normal Indent"/>
    <w:basedOn w:val="Normal"/>
    <w:qFormat/>
    <w:rsid w:val="006E109C"/>
    <w:pPr>
      <w:ind w:firstLineChars="200" w:firstLine="420"/>
    </w:pPr>
  </w:style>
  <w:style w:type="paragraph" w:styleId="NoteHeading">
    <w:name w:val="Note Heading"/>
    <w:basedOn w:val="Normal"/>
    <w:next w:val="Normal"/>
    <w:link w:val="NoteHeadingChar"/>
    <w:qFormat/>
    <w:rsid w:val="006E109C"/>
    <w:pPr>
      <w:jc w:val="center"/>
    </w:pPr>
  </w:style>
  <w:style w:type="character" w:customStyle="1" w:styleId="NoteHeadingChar">
    <w:name w:val="Note Heading Char"/>
    <w:basedOn w:val="DefaultParagraphFont"/>
    <w:link w:val="NoteHeading"/>
    <w:qFormat/>
    <w:rsid w:val="006E109C"/>
    <w:rPr>
      <w:rFonts w:cs="Times New Roman"/>
      <w:sz w:val="22"/>
      <w:szCs w:val="22"/>
    </w:rPr>
  </w:style>
  <w:style w:type="character" w:styleId="PageNumber">
    <w:name w:val="page number"/>
    <w:basedOn w:val="DefaultParagraphFont"/>
    <w:qFormat/>
    <w:rsid w:val="006E109C"/>
  </w:style>
  <w:style w:type="paragraph" w:styleId="PlainText">
    <w:name w:val="Plain Text"/>
    <w:basedOn w:val="Normal"/>
    <w:link w:val="PlainTextChar"/>
    <w:qFormat/>
    <w:rsid w:val="006E109C"/>
    <w:pPr>
      <w:suppressAutoHyphens/>
      <w:spacing w:after="0" w:line="240" w:lineRule="auto"/>
      <w:ind w:left="714" w:hanging="357"/>
    </w:pPr>
    <w:rPr>
      <w:rFonts w:ascii="Arial Narrow" w:eastAsia="Times New Roman" w:hAnsi="Arial Narrow"/>
      <w:sz w:val="16"/>
      <w:szCs w:val="20"/>
      <w:lang w:val="en-AU"/>
    </w:rPr>
  </w:style>
  <w:style w:type="character" w:customStyle="1" w:styleId="PlainTextChar">
    <w:name w:val="Plain Text Char"/>
    <w:basedOn w:val="DefaultParagraphFont"/>
    <w:link w:val="PlainText"/>
    <w:qFormat/>
    <w:rsid w:val="006E109C"/>
    <w:rPr>
      <w:rFonts w:ascii="Arial Narrow" w:eastAsia="Times New Roman" w:hAnsi="Arial Narrow" w:cs="Times New Roman"/>
      <w:sz w:val="16"/>
      <w:lang w:val="en-AU"/>
    </w:rPr>
  </w:style>
  <w:style w:type="paragraph" w:styleId="Salutation">
    <w:name w:val="Salutation"/>
    <w:basedOn w:val="Normal"/>
    <w:next w:val="Normal"/>
    <w:link w:val="SalutationChar"/>
    <w:qFormat/>
    <w:rsid w:val="006E109C"/>
  </w:style>
  <w:style w:type="character" w:customStyle="1" w:styleId="SalutationChar">
    <w:name w:val="Salutation Char"/>
    <w:basedOn w:val="DefaultParagraphFont"/>
    <w:link w:val="Salutation"/>
    <w:qFormat/>
    <w:rsid w:val="006E109C"/>
    <w:rPr>
      <w:rFonts w:cs="Times New Roman"/>
      <w:sz w:val="22"/>
      <w:szCs w:val="22"/>
    </w:rPr>
  </w:style>
  <w:style w:type="paragraph" w:styleId="Signature">
    <w:name w:val="Signature"/>
    <w:basedOn w:val="Normal"/>
    <w:link w:val="SignatureChar"/>
    <w:qFormat/>
    <w:rsid w:val="006E109C"/>
    <w:pPr>
      <w:ind w:leftChars="2100" w:left="100"/>
    </w:pPr>
  </w:style>
  <w:style w:type="character" w:customStyle="1" w:styleId="SignatureChar">
    <w:name w:val="Signature Char"/>
    <w:basedOn w:val="DefaultParagraphFont"/>
    <w:link w:val="Signature"/>
    <w:qFormat/>
    <w:rsid w:val="006E109C"/>
    <w:rPr>
      <w:rFonts w:cs="Times New Roman"/>
      <w:sz w:val="22"/>
      <w:szCs w:val="22"/>
    </w:rPr>
  </w:style>
  <w:style w:type="character" w:styleId="Strong">
    <w:name w:val="Strong"/>
    <w:basedOn w:val="DefaultParagraphFont"/>
    <w:qFormat/>
    <w:rsid w:val="006E109C"/>
    <w:rPr>
      <w:b/>
      <w:bCs/>
    </w:rPr>
  </w:style>
  <w:style w:type="table" w:styleId="Table3Deffects1">
    <w:name w:val="Table 3D effects 1"/>
    <w:basedOn w:val="TableNormal"/>
    <w:qFormat/>
    <w:rsid w:val="006E109C"/>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sid w:val="006E109C"/>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sid w:val="006E109C"/>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sid w:val="006E109C"/>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sid w:val="006E109C"/>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sid w:val="006E109C"/>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sid w:val="006E109C"/>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sid w:val="006E109C"/>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sid w:val="006E109C"/>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sid w:val="006E109C"/>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sid w:val="006E109C"/>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sid w:val="006E109C"/>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sid w:val="006E109C"/>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sid w:val="006E109C"/>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sid w:val="006E109C"/>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sid w:val="006E109C"/>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sid w:val="006E109C"/>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2">
    <w:name w:val="Table Grid2"/>
    <w:basedOn w:val="TableNormal"/>
    <w:next w:val="TableGrid"/>
    <w:uiPriority w:val="59"/>
    <w:qFormat/>
    <w:rsid w:val="006E109C"/>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1">
    <w:name w:val="Table Grid 1"/>
    <w:basedOn w:val="TableNormal"/>
    <w:qFormat/>
    <w:rsid w:val="006E109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0">
    <w:name w:val="Table Grid 2"/>
    <w:basedOn w:val="TableNormal"/>
    <w:qFormat/>
    <w:rsid w:val="006E109C"/>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sid w:val="006E109C"/>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sid w:val="006E109C"/>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sid w:val="006E109C"/>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sid w:val="006E109C"/>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sid w:val="006E109C"/>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sid w:val="006E109C"/>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sid w:val="006E109C"/>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sid w:val="006E109C"/>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sid w:val="006E109C"/>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sid w:val="006E109C"/>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rsid w:val="006E109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sid w:val="006E109C"/>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sid w:val="006E109C"/>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sid w:val="006E109C"/>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rsid w:val="006E109C"/>
    <w:pPr>
      <w:ind w:leftChars="200" w:left="420"/>
    </w:pPr>
  </w:style>
  <w:style w:type="paragraph" w:styleId="TableofFigures">
    <w:name w:val="table of figures"/>
    <w:basedOn w:val="Normal"/>
    <w:next w:val="Normal"/>
    <w:qFormat/>
    <w:rsid w:val="006E109C"/>
    <w:pPr>
      <w:ind w:leftChars="200" w:left="200" w:hangingChars="200" w:hanging="200"/>
    </w:pPr>
  </w:style>
  <w:style w:type="table" w:styleId="TableProfessional">
    <w:name w:val="Table Professional"/>
    <w:basedOn w:val="TableNormal"/>
    <w:qFormat/>
    <w:rsid w:val="006E109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sid w:val="006E109C"/>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sid w:val="006E109C"/>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sid w:val="006E109C"/>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sid w:val="006E109C"/>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sid w:val="006E109C"/>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sid w:val="006E109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sid w:val="006E109C"/>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sid w:val="006E109C"/>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rsid w:val="006E109C"/>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OAHeading">
    <w:name w:val="toa heading"/>
    <w:basedOn w:val="Normal"/>
    <w:next w:val="Normal"/>
    <w:qFormat/>
    <w:rsid w:val="006E109C"/>
    <w:pPr>
      <w:spacing w:before="120"/>
    </w:pPr>
    <w:rPr>
      <w:rFonts w:ascii="Arial" w:hAnsi="Arial" w:cs="Arial"/>
      <w:sz w:val="24"/>
      <w:szCs w:val="24"/>
    </w:rPr>
  </w:style>
  <w:style w:type="paragraph" w:styleId="TOC4">
    <w:name w:val="toc 4"/>
    <w:basedOn w:val="Normal"/>
    <w:next w:val="Normal"/>
    <w:uiPriority w:val="39"/>
    <w:qFormat/>
    <w:rsid w:val="006E109C"/>
    <w:pPr>
      <w:ind w:leftChars="600" w:left="1260"/>
    </w:pPr>
  </w:style>
  <w:style w:type="paragraph" w:styleId="TOC5">
    <w:name w:val="toc 5"/>
    <w:basedOn w:val="Normal"/>
    <w:next w:val="Normal"/>
    <w:uiPriority w:val="39"/>
    <w:qFormat/>
    <w:rsid w:val="006E109C"/>
    <w:pPr>
      <w:ind w:leftChars="800" w:left="1680"/>
    </w:pPr>
  </w:style>
  <w:style w:type="paragraph" w:styleId="TOC7">
    <w:name w:val="toc 7"/>
    <w:basedOn w:val="Normal"/>
    <w:next w:val="Normal"/>
    <w:uiPriority w:val="39"/>
    <w:qFormat/>
    <w:rsid w:val="006E109C"/>
    <w:pPr>
      <w:ind w:leftChars="1200" w:left="2520"/>
    </w:pPr>
  </w:style>
  <w:style w:type="paragraph" w:styleId="TOC8">
    <w:name w:val="toc 8"/>
    <w:basedOn w:val="Normal"/>
    <w:next w:val="Normal"/>
    <w:uiPriority w:val="39"/>
    <w:qFormat/>
    <w:rsid w:val="006E109C"/>
    <w:pPr>
      <w:ind w:leftChars="1400" w:left="2940"/>
    </w:pPr>
  </w:style>
  <w:style w:type="paragraph" w:styleId="TOC9">
    <w:name w:val="toc 9"/>
    <w:basedOn w:val="Normal"/>
    <w:next w:val="Normal"/>
    <w:uiPriority w:val="39"/>
    <w:qFormat/>
    <w:rsid w:val="006E109C"/>
    <w:pPr>
      <w:ind w:leftChars="1600" w:left="3360"/>
    </w:pPr>
  </w:style>
  <w:style w:type="table" w:styleId="LightShading">
    <w:name w:val="Light Shading"/>
    <w:basedOn w:val="TableNormal"/>
    <w:uiPriority w:val="60"/>
    <w:qFormat/>
    <w:rsid w:val="006E109C"/>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sid w:val="006E109C"/>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sid w:val="006E109C"/>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sid w:val="006E109C"/>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sid w:val="006E109C"/>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sid w:val="006E109C"/>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sid w:val="006E109C"/>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rsid w:val="006E109C"/>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rsid w:val="006E109C"/>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rsid w:val="006E109C"/>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rsid w:val="006E109C"/>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rsid w:val="006E109C"/>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rsid w:val="006E109C"/>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rsid w:val="006E109C"/>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rsid w:val="006E109C"/>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rsid w:val="006E109C"/>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rsid w:val="006E109C"/>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rsid w:val="006E109C"/>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rsid w:val="006E109C"/>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rsid w:val="006E109C"/>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rsid w:val="006E109C"/>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rsid w:val="006E109C"/>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rsid w:val="006E109C"/>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rsid w:val="006E109C"/>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rsid w:val="006E109C"/>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rsid w:val="006E109C"/>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rsid w:val="006E109C"/>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rsid w:val="006E109C"/>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rsid w:val="006E109C"/>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rsid w:val="006E109C"/>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rsid w:val="006E109C"/>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rsid w:val="006E109C"/>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rsid w:val="006E109C"/>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rsid w:val="006E109C"/>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rsid w:val="006E109C"/>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sid w:val="006E109C"/>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sid w:val="006E109C"/>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sid w:val="006E109C"/>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sid w:val="006E109C"/>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sid w:val="006E109C"/>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sid w:val="006E109C"/>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sid w:val="006E109C"/>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sid w:val="006E109C"/>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sid w:val="006E109C"/>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sid w:val="006E109C"/>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sid w:val="006E109C"/>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sid w:val="006E109C"/>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sid w:val="006E109C"/>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sid w:val="006E109C"/>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rsid w:val="006E109C"/>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rsid w:val="006E109C"/>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rsid w:val="006E109C"/>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rsid w:val="006E109C"/>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rsid w:val="006E109C"/>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rsid w:val="006E109C"/>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rsid w:val="006E109C"/>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sid w:val="006E109C"/>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sid w:val="006E109C"/>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sid w:val="006E109C"/>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sid w:val="006E109C"/>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sid w:val="006E109C"/>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sid w:val="006E109C"/>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sid w:val="006E109C"/>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rsid w:val="006E109C"/>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rsid w:val="006E109C"/>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rsid w:val="006E109C"/>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rsid w:val="006E109C"/>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rsid w:val="006E109C"/>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rsid w:val="006E109C"/>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rsid w:val="006E109C"/>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sid w:val="006E109C"/>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sid w:val="006E109C"/>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sid w:val="006E109C"/>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sid w:val="006E109C"/>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sid w:val="006E109C"/>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sid w:val="006E109C"/>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sid w:val="006E109C"/>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sid w:val="006E109C"/>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sid w:val="006E109C"/>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sid w:val="006E109C"/>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sid w:val="006E109C"/>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sid w:val="006E109C"/>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sid w:val="006E109C"/>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sid w:val="006E109C"/>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sid w:val="006E109C"/>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sid w:val="006E109C"/>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sid w:val="006E109C"/>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sid w:val="006E109C"/>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sid w:val="006E109C"/>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sid w:val="006E109C"/>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sid w:val="006E109C"/>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sid w:val="006E109C"/>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sid w:val="006E109C"/>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sid w:val="006E109C"/>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sid w:val="006E109C"/>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sid w:val="006E109C"/>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sid w:val="006E109C"/>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sid w:val="006E109C"/>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Heading1Char">
    <w:name w:val="Heading 1 Char"/>
    <w:basedOn w:val="DefaultParagraphFont"/>
    <w:link w:val="Heading1"/>
    <w:uiPriority w:val="9"/>
    <w:qFormat/>
    <w:rsid w:val="006E109C"/>
    <w:rPr>
      <w:rFonts w:ascii="Times New Roman" w:eastAsia="SimSun" w:hAnsi="Times New Roman" w:cs="SimSun"/>
      <w:b/>
      <w:sz w:val="24"/>
      <w:szCs w:val="32"/>
    </w:rPr>
  </w:style>
  <w:style w:type="character" w:customStyle="1" w:styleId="Heading6Char">
    <w:name w:val="Heading 6 Char"/>
    <w:basedOn w:val="DefaultParagraphFont"/>
    <w:link w:val="Heading6"/>
    <w:qFormat/>
    <w:rsid w:val="006E109C"/>
    <w:rPr>
      <w:rFonts w:cs="Times New Roman"/>
      <w:b/>
    </w:rPr>
  </w:style>
  <w:style w:type="character" w:customStyle="1" w:styleId="HeaderChar">
    <w:name w:val="Header Char"/>
    <w:basedOn w:val="DefaultParagraphFont"/>
    <w:link w:val="Header"/>
    <w:qFormat/>
    <w:rsid w:val="006E109C"/>
    <w:rPr>
      <w:rFonts w:cs="Times New Roman"/>
      <w:sz w:val="18"/>
      <w:szCs w:val="18"/>
    </w:rPr>
  </w:style>
  <w:style w:type="character" w:customStyle="1" w:styleId="FooterChar">
    <w:name w:val="Footer Char"/>
    <w:basedOn w:val="DefaultParagraphFont"/>
    <w:link w:val="Footer"/>
    <w:qFormat/>
    <w:rsid w:val="006E109C"/>
    <w:rPr>
      <w:rFonts w:cs="Times New Roman"/>
      <w:sz w:val="18"/>
      <w:szCs w:val="18"/>
    </w:rPr>
  </w:style>
  <w:style w:type="character" w:customStyle="1" w:styleId="Heading3Char">
    <w:name w:val="Heading 3 Char"/>
    <w:basedOn w:val="DefaultParagraphFont"/>
    <w:link w:val="Heading3"/>
    <w:qFormat/>
    <w:rsid w:val="006E109C"/>
    <w:rPr>
      <w:rFonts w:cs="Times New Roman"/>
      <w:b/>
      <w:sz w:val="28"/>
      <w:szCs w:val="28"/>
    </w:rPr>
  </w:style>
  <w:style w:type="paragraph" w:customStyle="1" w:styleId="elementperfxhead">
    <w:name w:val="elementperfx head"/>
    <w:basedOn w:val="Normal"/>
    <w:qFormat/>
    <w:rsid w:val="006E109C"/>
    <w:pPr>
      <w:spacing w:after="0" w:line="240" w:lineRule="auto"/>
      <w:ind w:left="714" w:right="-28" w:hanging="357"/>
    </w:pPr>
    <w:rPr>
      <w:rFonts w:ascii="Arial Narrow" w:eastAsia="Times New Roman" w:hAnsi="Arial Narrow"/>
      <w:b/>
      <w:sz w:val="16"/>
      <w:szCs w:val="20"/>
    </w:rPr>
  </w:style>
  <w:style w:type="paragraph" w:customStyle="1" w:styleId="TOCHeading1">
    <w:name w:val="TOC Heading1"/>
    <w:basedOn w:val="Heading1"/>
    <w:next w:val="Normal"/>
    <w:uiPriority w:val="39"/>
    <w:unhideWhenUsed/>
    <w:qFormat/>
    <w:rsid w:val="006E109C"/>
    <w:pPr>
      <w:spacing w:before="0" w:line="276" w:lineRule="auto"/>
      <w:ind w:left="180" w:hanging="90"/>
      <w:outlineLvl w:val="9"/>
    </w:pPr>
    <w:rPr>
      <w:rFonts w:eastAsia="MS Gothic" w:cs="Times New Roman"/>
      <w:bCs/>
      <w:szCs w:val="24"/>
      <w:lang w:eastAsia="ja-JP"/>
    </w:rPr>
  </w:style>
  <w:style w:type="character" w:customStyle="1" w:styleId="tgc">
    <w:name w:val="_tgc"/>
    <w:qFormat/>
    <w:rsid w:val="006E109C"/>
  </w:style>
  <w:style w:type="character" w:customStyle="1" w:styleId="st">
    <w:name w:val="st"/>
    <w:qFormat/>
    <w:rsid w:val="006E109C"/>
  </w:style>
  <w:style w:type="character" w:customStyle="1" w:styleId="apple-converted-space">
    <w:name w:val="apple-converted-space"/>
    <w:qFormat/>
    <w:rsid w:val="006E109C"/>
  </w:style>
  <w:style w:type="paragraph" w:customStyle="1" w:styleId="Default">
    <w:name w:val="Default"/>
    <w:qFormat/>
    <w:rsid w:val="006E109C"/>
    <w:pPr>
      <w:autoSpaceDE w:val="0"/>
      <w:autoSpaceDN w:val="0"/>
      <w:adjustRightInd w:val="0"/>
    </w:pPr>
    <w:rPr>
      <w:rFonts w:ascii="Arial" w:hAnsi="Arial" w:cs="Arial"/>
      <w:color w:val="000000"/>
      <w:sz w:val="24"/>
      <w:szCs w:val="24"/>
    </w:rPr>
  </w:style>
  <w:style w:type="paragraph" w:customStyle="1" w:styleId="NoSpacing1">
    <w:name w:val="No Spacing1"/>
    <w:next w:val="NoSpacing"/>
    <w:link w:val="NoSpacingChar"/>
    <w:uiPriority w:val="1"/>
    <w:qFormat/>
    <w:rsid w:val="006E109C"/>
    <w:rPr>
      <w:rFonts w:ascii="Times New Roman" w:eastAsia="DengXian" w:hAnsi="Times New Roman" w:cs="Times New Roman"/>
      <w:sz w:val="24"/>
      <w:szCs w:val="24"/>
    </w:rPr>
  </w:style>
  <w:style w:type="character" w:customStyle="1" w:styleId="NoSpacingChar">
    <w:name w:val="No Spacing Char"/>
    <w:basedOn w:val="DefaultParagraphFont"/>
    <w:link w:val="NoSpacing1"/>
    <w:uiPriority w:val="1"/>
    <w:qFormat/>
    <w:rsid w:val="006E109C"/>
    <w:rPr>
      <w:rFonts w:eastAsia="DengXian"/>
      <w:lang w:val="en-US"/>
    </w:rPr>
  </w:style>
  <w:style w:type="character" w:customStyle="1" w:styleId="Heading2Char">
    <w:name w:val="Heading 2 Char"/>
    <w:basedOn w:val="DefaultParagraphFont"/>
    <w:link w:val="Heading2"/>
    <w:qFormat/>
    <w:rsid w:val="006E109C"/>
    <w:rPr>
      <w:rFonts w:ascii="Cambria" w:eastAsia="Times New Roman" w:hAnsi="Cambria" w:cs="Times New Roman"/>
      <w:b/>
      <w:bCs/>
      <w:color w:val="4F81BD"/>
      <w:sz w:val="26"/>
      <w:szCs w:val="26"/>
    </w:rPr>
  </w:style>
  <w:style w:type="paragraph" w:customStyle="1" w:styleId="msonormal0">
    <w:name w:val="msonormal"/>
    <w:basedOn w:val="Normal"/>
    <w:qFormat/>
    <w:rsid w:val="006E109C"/>
    <w:pPr>
      <w:spacing w:before="100" w:beforeAutospacing="1" w:after="100" w:afterAutospacing="1" w:line="240" w:lineRule="auto"/>
    </w:pPr>
    <w:rPr>
      <w:rFonts w:ascii="Times New Roman" w:eastAsia="Times New Roman" w:hAnsi="Times New Roman"/>
      <w:sz w:val="24"/>
      <w:szCs w:val="24"/>
    </w:rPr>
  </w:style>
  <w:style w:type="paragraph" w:customStyle="1" w:styleId="Heading21">
    <w:name w:val="Heading 21"/>
    <w:basedOn w:val="Normal"/>
    <w:next w:val="Normal"/>
    <w:uiPriority w:val="9"/>
    <w:qFormat/>
    <w:rsid w:val="006E109C"/>
    <w:pPr>
      <w:keepNext/>
      <w:keepLines/>
      <w:spacing w:before="40" w:after="0" w:line="276" w:lineRule="auto"/>
      <w:jc w:val="center"/>
      <w:outlineLvl w:val="1"/>
    </w:pPr>
    <w:rPr>
      <w:rFonts w:ascii="Times New Roman" w:eastAsia="Times New Roman" w:hAnsi="Times New Roman"/>
      <w:b/>
      <w:sz w:val="28"/>
      <w:szCs w:val="26"/>
      <w:lang w:val="en-GB"/>
    </w:rPr>
  </w:style>
  <w:style w:type="table" w:customStyle="1" w:styleId="TableGrid21">
    <w:name w:val="TableGrid2"/>
    <w:qFormat/>
    <w:rsid w:val="006E109C"/>
    <w:rPr>
      <w:rFonts w:ascii="Times New Roman" w:eastAsia="DengXian" w:hAnsi="Times New Roman" w:cs="Times New Roman"/>
    </w:rPr>
    <w:tblPr>
      <w:tblCellMar>
        <w:top w:w="0" w:type="dxa"/>
        <w:left w:w="0" w:type="dxa"/>
        <w:bottom w:w="0" w:type="dxa"/>
        <w:right w:w="0" w:type="dxa"/>
      </w:tblCellMar>
    </w:tblPr>
  </w:style>
  <w:style w:type="character" w:customStyle="1" w:styleId="PlainTextChar1">
    <w:name w:val="Plain Text Char1"/>
    <w:basedOn w:val="DefaultParagraphFont"/>
    <w:uiPriority w:val="99"/>
    <w:semiHidden/>
    <w:qFormat/>
    <w:rsid w:val="006E109C"/>
    <w:rPr>
      <w:rFonts w:ascii="Consolas" w:eastAsia="Calibri" w:hAnsi="Consolas" w:cs="Times New Roman"/>
      <w:sz w:val="21"/>
      <w:szCs w:val="21"/>
    </w:rPr>
  </w:style>
  <w:style w:type="table" w:customStyle="1" w:styleId="TableGrid110">
    <w:name w:val="Table Grid11"/>
    <w:basedOn w:val="TableNormal"/>
    <w:uiPriority w:val="59"/>
    <w:qFormat/>
    <w:rsid w:val="006E109C"/>
    <w:rPr>
      <w:rFonts w:eastAsia="Times New Roman"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rsid w:val="006E109C"/>
    <w:pPr>
      <w:widowControl w:val="0"/>
      <w:numPr>
        <w:numId w:val="96"/>
      </w:numPr>
      <w:adjustRightInd w:val="0"/>
      <w:spacing w:after="0" w:line="360" w:lineRule="atLeast"/>
      <w:jc w:val="both"/>
      <w:textAlignment w:val="baseline"/>
    </w:pPr>
    <w:rPr>
      <w:rFonts w:ascii="Times New Roman" w:eastAsia="MS Mincho" w:hAnsi="Times New Roman"/>
      <w:sz w:val="24"/>
      <w:szCs w:val="24"/>
      <w:lang w:eastAsia="ja-JP"/>
    </w:rPr>
  </w:style>
  <w:style w:type="character" w:styleId="PlaceholderText">
    <w:name w:val="Placeholder Text"/>
    <w:basedOn w:val="DefaultParagraphFont"/>
    <w:uiPriority w:val="99"/>
    <w:semiHidden/>
    <w:qFormat/>
    <w:rsid w:val="006E109C"/>
    <w:rPr>
      <w:color w:val="808080"/>
    </w:rPr>
  </w:style>
  <w:style w:type="character" w:customStyle="1" w:styleId="UnresolvedMention1">
    <w:name w:val="Unresolved Mention1"/>
    <w:basedOn w:val="DefaultParagraphFont"/>
    <w:uiPriority w:val="99"/>
    <w:semiHidden/>
    <w:unhideWhenUsed/>
    <w:qFormat/>
    <w:rsid w:val="006E109C"/>
    <w:rPr>
      <w:color w:val="808080"/>
      <w:shd w:val="clear" w:color="auto" w:fill="E6E6E6"/>
    </w:rPr>
  </w:style>
  <w:style w:type="character" w:customStyle="1" w:styleId="hgkelc">
    <w:name w:val="hgkelc"/>
    <w:basedOn w:val="DefaultParagraphFont"/>
    <w:qFormat/>
    <w:rsid w:val="006E109C"/>
  </w:style>
  <w:style w:type="table" w:customStyle="1" w:styleId="TableGrid30">
    <w:name w:val="Table Grid3"/>
    <w:basedOn w:val="TableNormal"/>
    <w:uiPriority w:val="59"/>
    <w:qFormat/>
    <w:rsid w:val="006E109C"/>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E109C"/>
    <w:pPr>
      <w:widowControl w:val="0"/>
      <w:autoSpaceDE w:val="0"/>
      <w:autoSpaceDN w:val="0"/>
      <w:spacing w:before="80" w:after="0" w:line="240" w:lineRule="auto"/>
      <w:ind w:left="107"/>
    </w:pPr>
    <w:rPr>
      <w:rFonts w:ascii="Georgia" w:eastAsia="Georgia" w:hAnsi="Georgia" w:cs="Georgia"/>
      <w:lang w:bidi="en-US"/>
    </w:rPr>
  </w:style>
  <w:style w:type="table" w:customStyle="1" w:styleId="Style661">
    <w:name w:val="_Style 661"/>
    <w:basedOn w:val="TableNormal"/>
    <w:qFormat/>
    <w:rsid w:val="006E109C"/>
    <w:rPr>
      <w:rFonts w:ascii="Times New Roman" w:eastAsia="Times New Roman" w:hAnsi="Times New Roman" w:cs="Times New Roman"/>
    </w:rPr>
    <w:tblPr>
      <w:tblCellMar>
        <w:top w:w="16" w:type="dxa"/>
        <w:left w:w="115" w:type="dxa"/>
        <w:right w:w="137" w:type="dxa"/>
      </w:tblCellMar>
    </w:tblPr>
  </w:style>
  <w:style w:type="table" w:customStyle="1" w:styleId="Style671">
    <w:name w:val="_Style 671"/>
    <w:basedOn w:val="TableNormal"/>
    <w:qFormat/>
    <w:rsid w:val="006E109C"/>
    <w:rPr>
      <w:rFonts w:ascii="Times New Roman" w:eastAsia="Times New Roman" w:hAnsi="Times New Roman" w:cs="Times New Roman"/>
    </w:rPr>
    <w:tblPr>
      <w:tblCellMar>
        <w:top w:w="14" w:type="dxa"/>
        <w:right w:w="44" w:type="dxa"/>
      </w:tblCellMar>
    </w:tblPr>
  </w:style>
  <w:style w:type="table" w:customStyle="1" w:styleId="Style711">
    <w:name w:val="_Style 711"/>
    <w:basedOn w:val="TableNormal"/>
    <w:qFormat/>
    <w:rsid w:val="006E109C"/>
    <w:rPr>
      <w:rFonts w:ascii="Times New Roman" w:eastAsia="Times New Roman" w:hAnsi="Times New Roman" w:cs="Times New Roman"/>
    </w:rPr>
    <w:tblPr/>
  </w:style>
  <w:style w:type="table" w:customStyle="1" w:styleId="Style721">
    <w:name w:val="_Style 721"/>
    <w:basedOn w:val="TableNormal"/>
    <w:qFormat/>
    <w:rsid w:val="006E109C"/>
    <w:rPr>
      <w:rFonts w:ascii="Times New Roman" w:eastAsia="Times New Roman" w:hAnsi="Times New Roman" w:cs="Times New Roman"/>
    </w:rPr>
    <w:tblPr/>
  </w:style>
  <w:style w:type="table" w:customStyle="1" w:styleId="Style731">
    <w:name w:val="_Style 731"/>
    <w:basedOn w:val="TableNormal"/>
    <w:qFormat/>
    <w:rsid w:val="006E109C"/>
    <w:rPr>
      <w:rFonts w:ascii="Times New Roman" w:eastAsia="Times New Roman" w:hAnsi="Times New Roman" w:cs="Times New Roman"/>
    </w:rPr>
    <w:tblPr/>
  </w:style>
  <w:style w:type="table" w:customStyle="1" w:styleId="Style741">
    <w:name w:val="_Style 741"/>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751">
    <w:name w:val="_Style 751"/>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761">
    <w:name w:val="_Style 761"/>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77">
    <w:name w:val="_Style 77"/>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78">
    <w:name w:val="_Style 78"/>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79">
    <w:name w:val="_Style 79"/>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80">
    <w:name w:val="_Style 80"/>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81">
    <w:name w:val="_Style 81"/>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82">
    <w:name w:val="_Style 82"/>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83">
    <w:name w:val="_Style 83"/>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84">
    <w:name w:val="_Style 84"/>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85">
    <w:name w:val="_Style 85"/>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86">
    <w:name w:val="_Style 86"/>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87">
    <w:name w:val="_Style 87"/>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88">
    <w:name w:val="_Style 88"/>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89">
    <w:name w:val="_Style 89"/>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90">
    <w:name w:val="_Style 90"/>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91">
    <w:name w:val="_Style 91"/>
    <w:basedOn w:val="TableNormal"/>
    <w:qFormat/>
    <w:rsid w:val="006E109C"/>
    <w:tblPr/>
  </w:style>
  <w:style w:type="table" w:customStyle="1" w:styleId="Style92">
    <w:name w:val="_Style 92"/>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93">
    <w:name w:val="_Style 93"/>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94">
    <w:name w:val="_Style 94"/>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95">
    <w:name w:val="_Style 95"/>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96">
    <w:name w:val="_Style 96"/>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97">
    <w:name w:val="_Style 97"/>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98">
    <w:name w:val="_Style 98"/>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99">
    <w:name w:val="_Style 99"/>
    <w:basedOn w:val="TableNormal"/>
    <w:rsid w:val="006E109C"/>
    <w:rPr>
      <w:rFonts w:ascii="Times New Roman" w:eastAsia="Times New Roman" w:hAnsi="Times New Roman" w:cs="Times New Roman"/>
    </w:rPr>
    <w:tblPr>
      <w:tblCellMar>
        <w:left w:w="115" w:type="dxa"/>
        <w:right w:w="115" w:type="dxa"/>
      </w:tblCellMar>
    </w:tblPr>
  </w:style>
  <w:style w:type="table" w:customStyle="1" w:styleId="Style100">
    <w:name w:val="_Style 100"/>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01">
    <w:name w:val="_Style 101"/>
    <w:basedOn w:val="TableNormal"/>
    <w:rsid w:val="006E109C"/>
    <w:rPr>
      <w:rFonts w:ascii="Times New Roman" w:eastAsia="Times New Roman" w:hAnsi="Times New Roman" w:cs="Times New Roman"/>
    </w:rPr>
    <w:tblPr>
      <w:tblCellMar>
        <w:left w:w="115" w:type="dxa"/>
        <w:right w:w="115" w:type="dxa"/>
      </w:tblCellMar>
    </w:tblPr>
  </w:style>
  <w:style w:type="table" w:customStyle="1" w:styleId="Style102">
    <w:name w:val="_Style 102"/>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03">
    <w:name w:val="_Style 103"/>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04">
    <w:name w:val="_Style 104"/>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05">
    <w:name w:val="_Style 105"/>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06">
    <w:name w:val="_Style 106"/>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07">
    <w:name w:val="_Style 107"/>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08">
    <w:name w:val="_Style 108"/>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09">
    <w:name w:val="_Style 109"/>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10">
    <w:name w:val="_Style 110"/>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11">
    <w:name w:val="_Style 111"/>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12">
    <w:name w:val="_Style 112"/>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13">
    <w:name w:val="_Style 113"/>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14">
    <w:name w:val="_Style 114"/>
    <w:basedOn w:val="TableNormal"/>
    <w:qFormat/>
    <w:rsid w:val="006E109C"/>
    <w:tblPr/>
  </w:style>
  <w:style w:type="table" w:customStyle="1" w:styleId="Style115">
    <w:name w:val="_Style 115"/>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16">
    <w:name w:val="_Style 116"/>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17">
    <w:name w:val="_Style 117"/>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18">
    <w:name w:val="_Style 118"/>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19">
    <w:name w:val="_Style 119"/>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20">
    <w:name w:val="_Style 120"/>
    <w:basedOn w:val="TableNormal"/>
    <w:qFormat/>
    <w:rsid w:val="006E109C"/>
    <w:rPr>
      <w:rFonts w:ascii="Times New Roman" w:eastAsia="Times New Roman" w:hAnsi="Times New Roman" w:cs="Times New Roman"/>
    </w:rPr>
    <w:tblPr>
      <w:tblCellMar>
        <w:left w:w="115" w:type="dxa"/>
        <w:right w:w="115" w:type="dxa"/>
      </w:tblCellMar>
    </w:tblPr>
  </w:style>
  <w:style w:type="table" w:customStyle="1" w:styleId="Style121">
    <w:name w:val="_Style 121"/>
    <w:basedOn w:val="TableNormal"/>
    <w:qFormat/>
    <w:rsid w:val="006E109C"/>
    <w:rPr>
      <w:rFonts w:ascii="Times New Roman" w:eastAsia="Times New Roman" w:hAnsi="Times New Roman" w:cs="Times New Roman"/>
    </w:rPr>
    <w:tblPr>
      <w:tblCellMar>
        <w:top w:w="144" w:type="dxa"/>
        <w:left w:w="115" w:type="dxa"/>
        <w:bottom w:w="144" w:type="dxa"/>
        <w:right w:w="115" w:type="dxa"/>
      </w:tblCellMar>
    </w:tblPr>
  </w:style>
  <w:style w:type="table" w:customStyle="1" w:styleId="Style122">
    <w:name w:val="_Style 122"/>
    <w:basedOn w:val="TableNormal"/>
    <w:qFormat/>
    <w:rsid w:val="006E109C"/>
    <w:rPr>
      <w:rFonts w:ascii="Times New Roman" w:eastAsia="Times New Roman" w:hAnsi="Times New Roman" w:cs="Times New Roman"/>
    </w:rPr>
    <w:tblPr>
      <w:tblCellMar>
        <w:top w:w="144" w:type="dxa"/>
        <w:left w:w="115" w:type="dxa"/>
        <w:bottom w:w="144" w:type="dxa"/>
        <w:right w:w="115" w:type="dxa"/>
      </w:tblCellMar>
    </w:tblPr>
  </w:style>
  <w:style w:type="table" w:customStyle="1" w:styleId="TableGrid40">
    <w:name w:val="Table Grid4"/>
    <w:uiPriority w:val="39"/>
    <w:qFormat/>
    <w:rsid w:val="006E1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Style631">
    <w:name w:val="_Style 631"/>
    <w:basedOn w:val="TableNormal"/>
    <w:qFormat/>
    <w:rsid w:val="006E109C"/>
    <w:tblPr>
      <w:tblCellMar>
        <w:left w:w="115" w:type="dxa"/>
        <w:right w:w="115" w:type="dxa"/>
      </w:tblCellMar>
    </w:tblPr>
  </w:style>
  <w:style w:type="table" w:customStyle="1" w:styleId="Style651">
    <w:name w:val="_Style 651"/>
    <w:basedOn w:val="TableNormal"/>
    <w:qFormat/>
    <w:rsid w:val="006E109C"/>
    <w:tblPr/>
  </w:style>
  <w:style w:type="table" w:customStyle="1" w:styleId="Style6611">
    <w:name w:val="_Style 6611"/>
    <w:basedOn w:val="TableNormal"/>
    <w:qFormat/>
    <w:rsid w:val="006E109C"/>
    <w:tblPr/>
  </w:style>
  <w:style w:type="table" w:customStyle="1" w:styleId="Style6711">
    <w:name w:val="_Style 6711"/>
    <w:basedOn w:val="TableNormal"/>
    <w:qFormat/>
    <w:rsid w:val="006E109C"/>
    <w:tblPr/>
  </w:style>
  <w:style w:type="table" w:customStyle="1" w:styleId="TableGrid50">
    <w:name w:val="Table Grid5"/>
    <w:uiPriority w:val="39"/>
    <w:qFormat/>
    <w:rsid w:val="006E109C"/>
    <w:rPr>
      <w:rFonts w:eastAsia="SimSu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Heading4Char">
    <w:name w:val="Heading 4 Char"/>
    <w:basedOn w:val="DefaultParagraphFont"/>
    <w:link w:val="Heading4"/>
    <w:qFormat/>
    <w:rsid w:val="006E109C"/>
    <w:rPr>
      <w:rFonts w:cs="Times New Roman"/>
      <w:b/>
      <w:sz w:val="24"/>
      <w:szCs w:val="24"/>
    </w:rPr>
  </w:style>
  <w:style w:type="character" w:customStyle="1" w:styleId="Heading5Char">
    <w:name w:val="Heading 5 Char"/>
    <w:basedOn w:val="DefaultParagraphFont"/>
    <w:link w:val="Heading5"/>
    <w:qFormat/>
    <w:rsid w:val="006E109C"/>
    <w:rPr>
      <w:rFonts w:cs="Times New Roman"/>
      <w:b/>
      <w:sz w:val="22"/>
      <w:szCs w:val="22"/>
    </w:rPr>
  </w:style>
  <w:style w:type="character" w:customStyle="1" w:styleId="TitleChar">
    <w:name w:val="Title Char"/>
    <w:basedOn w:val="DefaultParagraphFont"/>
    <w:link w:val="Title"/>
    <w:qFormat/>
    <w:rsid w:val="006E109C"/>
    <w:rPr>
      <w:rFonts w:cs="Times New Roman"/>
      <w:b/>
      <w:sz w:val="72"/>
      <w:szCs w:val="72"/>
    </w:rPr>
  </w:style>
  <w:style w:type="table" w:customStyle="1" w:styleId="TableGrid60">
    <w:name w:val="Table Grid6"/>
    <w:basedOn w:val="TableNormal"/>
    <w:qFormat/>
    <w:rsid w:val="006E109C"/>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59"/>
    <w:qFormat/>
    <w:rsid w:val="006E109C"/>
    <w:rPr>
      <w:rFonts w:eastAsia="SimSun"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0">
    <w:name w:val="Table Grid21"/>
    <w:basedOn w:val="TableNormal"/>
    <w:uiPriority w:val="59"/>
    <w:qFormat/>
    <w:rsid w:val="006E109C"/>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6E109C"/>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qFormat/>
    <w:rsid w:val="006E109C"/>
    <w:rPr>
      <w:rFonts w:ascii="Georgia" w:eastAsia="Georgia" w:hAnsi="Georgia" w:cs="Georgia"/>
      <w:i/>
      <w:color w:val="666666"/>
      <w:sz w:val="48"/>
      <w:szCs w:val="48"/>
    </w:rPr>
  </w:style>
  <w:style w:type="character" w:customStyle="1" w:styleId="MacroTextChar">
    <w:name w:val="Macro Text Char"/>
    <w:basedOn w:val="DefaultParagraphFont"/>
    <w:link w:val="MacroText1"/>
    <w:qFormat/>
    <w:rsid w:val="006E109C"/>
    <w:rPr>
      <w:rFonts w:ascii="Courier New" w:eastAsia="DengXian" w:hAnsi="Courier New" w:cs="Courier New"/>
      <w:kern w:val="2"/>
      <w:lang w:eastAsia="zh-CN"/>
    </w:rPr>
  </w:style>
  <w:style w:type="table" w:customStyle="1" w:styleId="Style294">
    <w:name w:val="_Style 294"/>
    <w:basedOn w:val="TableNormal1"/>
    <w:qFormat/>
    <w:rsid w:val="006E109C"/>
    <w:tblPr>
      <w:tblCellMar>
        <w:left w:w="115" w:type="dxa"/>
        <w:right w:w="115" w:type="dxa"/>
      </w:tblCellMar>
    </w:tblPr>
  </w:style>
  <w:style w:type="table" w:customStyle="1" w:styleId="Style295">
    <w:name w:val="_Style 295"/>
    <w:basedOn w:val="TableNormal1"/>
    <w:qFormat/>
    <w:rsid w:val="006E109C"/>
    <w:tblPr>
      <w:tblCellMar>
        <w:top w:w="100" w:type="dxa"/>
        <w:left w:w="100" w:type="dxa"/>
        <w:bottom w:w="100" w:type="dxa"/>
        <w:right w:w="100" w:type="dxa"/>
      </w:tblCellMar>
    </w:tblPr>
  </w:style>
  <w:style w:type="table" w:customStyle="1" w:styleId="Style296">
    <w:name w:val="_Style 296"/>
    <w:basedOn w:val="TableNormal1"/>
    <w:qFormat/>
    <w:rsid w:val="006E109C"/>
    <w:tblPr>
      <w:tblCellMar>
        <w:left w:w="115" w:type="dxa"/>
        <w:right w:w="115" w:type="dxa"/>
      </w:tblCellMar>
    </w:tblPr>
  </w:style>
  <w:style w:type="table" w:customStyle="1" w:styleId="Style297">
    <w:name w:val="_Style 297"/>
    <w:basedOn w:val="TableNormal1"/>
    <w:qFormat/>
    <w:rsid w:val="006E109C"/>
    <w:tblPr>
      <w:tblCellMar>
        <w:left w:w="115" w:type="dxa"/>
        <w:right w:w="115" w:type="dxa"/>
      </w:tblCellMar>
    </w:tblPr>
  </w:style>
  <w:style w:type="table" w:customStyle="1" w:styleId="Style298">
    <w:name w:val="_Style 298"/>
    <w:basedOn w:val="TableNormal1"/>
    <w:qFormat/>
    <w:rsid w:val="006E109C"/>
    <w:tblPr>
      <w:tblCellMar>
        <w:left w:w="115" w:type="dxa"/>
        <w:right w:w="115" w:type="dxa"/>
      </w:tblCellMar>
    </w:tblPr>
  </w:style>
  <w:style w:type="table" w:customStyle="1" w:styleId="Style299">
    <w:name w:val="_Style 299"/>
    <w:basedOn w:val="TableNormal1"/>
    <w:qFormat/>
    <w:rsid w:val="006E109C"/>
    <w:tblPr>
      <w:tblCellMar>
        <w:left w:w="115" w:type="dxa"/>
        <w:right w:w="115" w:type="dxa"/>
      </w:tblCellMar>
    </w:tblPr>
  </w:style>
  <w:style w:type="table" w:customStyle="1" w:styleId="Style303">
    <w:name w:val="_Style 303"/>
    <w:basedOn w:val="TableNormal1"/>
    <w:qFormat/>
    <w:rsid w:val="006E109C"/>
    <w:tblPr>
      <w:tblCellMar>
        <w:left w:w="115" w:type="dxa"/>
        <w:right w:w="115" w:type="dxa"/>
      </w:tblCellMar>
    </w:tblPr>
  </w:style>
  <w:style w:type="table" w:customStyle="1" w:styleId="Style304">
    <w:name w:val="_Style 304"/>
    <w:basedOn w:val="TableNormal1"/>
    <w:qFormat/>
    <w:rsid w:val="006E109C"/>
    <w:tblPr>
      <w:tblCellMar>
        <w:left w:w="115" w:type="dxa"/>
        <w:right w:w="115" w:type="dxa"/>
      </w:tblCellMar>
    </w:tblPr>
  </w:style>
  <w:style w:type="table" w:customStyle="1" w:styleId="Style305">
    <w:name w:val="_Style 305"/>
    <w:basedOn w:val="TableNormal1"/>
    <w:qFormat/>
    <w:rsid w:val="006E109C"/>
    <w:tblPr>
      <w:tblCellMar>
        <w:left w:w="115" w:type="dxa"/>
        <w:right w:w="115" w:type="dxa"/>
      </w:tblCellMar>
    </w:tblPr>
  </w:style>
  <w:style w:type="table" w:customStyle="1" w:styleId="Style306">
    <w:name w:val="_Style 306"/>
    <w:basedOn w:val="TableNormal1"/>
    <w:qFormat/>
    <w:rsid w:val="006E109C"/>
    <w:tblPr>
      <w:tblCellMar>
        <w:left w:w="115" w:type="dxa"/>
        <w:right w:w="115" w:type="dxa"/>
      </w:tblCellMar>
    </w:tblPr>
  </w:style>
  <w:style w:type="table" w:customStyle="1" w:styleId="Style307">
    <w:name w:val="_Style 307"/>
    <w:basedOn w:val="TableNormal1"/>
    <w:qFormat/>
    <w:rsid w:val="006E109C"/>
    <w:tblPr>
      <w:tblCellMar>
        <w:left w:w="115" w:type="dxa"/>
        <w:right w:w="115" w:type="dxa"/>
      </w:tblCellMar>
    </w:tblPr>
  </w:style>
  <w:style w:type="table" w:customStyle="1" w:styleId="Style308">
    <w:name w:val="_Style 308"/>
    <w:basedOn w:val="TableNormal1"/>
    <w:qFormat/>
    <w:rsid w:val="006E109C"/>
    <w:tblPr>
      <w:tblCellMar>
        <w:left w:w="115" w:type="dxa"/>
        <w:right w:w="115" w:type="dxa"/>
      </w:tblCellMar>
    </w:tblPr>
  </w:style>
  <w:style w:type="table" w:customStyle="1" w:styleId="Style309">
    <w:name w:val="_Style 309"/>
    <w:basedOn w:val="TableNormal1"/>
    <w:qFormat/>
    <w:rsid w:val="006E109C"/>
    <w:tblPr>
      <w:tblCellMar>
        <w:left w:w="115" w:type="dxa"/>
        <w:right w:w="115" w:type="dxa"/>
      </w:tblCellMar>
    </w:tblPr>
  </w:style>
  <w:style w:type="table" w:customStyle="1" w:styleId="Style310">
    <w:name w:val="_Style 310"/>
    <w:basedOn w:val="TableNormal1"/>
    <w:qFormat/>
    <w:rsid w:val="006E109C"/>
    <w:tblPr>
      <w:tblCellMar>
        <w:left w:w="115" w:type="dxa"/>
        <w:right w:w="115" w:type="dxa"/>
      </w:tblCellMar>
    </w:tblPr>
  </w:style>
  <w:style w:type="table" w:customStyle="1" w:styleId="Style311">
    <w:name w:val="_Style 311"/>
    <w:basedOn w:val="TableNormal1"/>
    <w:qFormat/>
    <w:rsid w:val="006E109C"/>
    <w:tblPr>
      <w:tblCellMar>
        <w:left w:w="115" w:type="dxa"/>
        <w:right w:w="115" w:type="dxa"/>
      </w:tblCellMar>
    </w:tblPr>
  </w:style>
  <w:style w:type="table" w:customStyle="1" w:styleId="Style312">
    <w:name w:val="_Style 312"/>
    <w:basedOn w:val="TableNormal1"/>
    <w:qFormat/>
    <w:rsid w:val="006E109C"/>
    <w:tblPr>
      <w:tblCellMar>
        <w:left w:w="115" w:type="dxa"/>
        <w:right w:w="115" w:type="dxa"/>
      </w:tblCellMar>
    </w:tblPr>
  </w:style>
  <w:style w:type="table" w:customStyle="1" w:styleId="Style313">
    <w:name w:val="_Style 313"/>
    <w:basedOn w:val="TableNormal1"/>
    <w:qFormat/>
    <w:rsid w:val="006E109C"/>
    <w:tblPr>
      <w:tblCellMar>
        <w:left w:w="115" w:type="dxa"/>
        <w:right w:w="115" w:type="dxa"/>
      </w:tblCellMar>
    </w:tblPr>
  </w:style>
  <w:style w:type="table" w:customStyle="1" w:styleId="Style314">
    <w:name w:val="_Style 314"/>
    <w:basedOn w:val="TableNormal1"/>
    <w:qFormat/>
    <w:rsid w:val="006E109C"/>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5">
    <w:name w:val="_Style 315"/>
    <w:basedOn w:val="TableNormal1"/>
    <w:qFormat/>
    <w:rsid w:val="006E109C"/>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6">
    <w:name w:val="_Style 316"/>
    <w:basedOn w:val="TableNormal1"/>
    <w:qFormat/>
    <w:rsid w:val="006E109C"/>
    <w:pPr>
      <w:widowControl w:val="0"/>
      <w:jc w:val="both"/>
    </w:pPr>
    <w:rPr>
      <w:rFonts w:ascii="SimSun" w:eastAsia="SimSun" w:hAnsi="SimSun" w:cs="SimSun"/>
      <w:b/>
      <w:color w:val="000000"/>
    </w:rPr>
    <w:tblPr>
      <w:tblCellMar>
        <w:left w:w="108" w:type="dxa"/>
        <w:right w:w="108" w:type="dxa"/>
      </w:tblCellMar>
    </w:tblPr>
    <w:tcPr>
      <w:shd w:val="clear" w:color="auto" w:fill="FDE9D9"/>
    </w:tcPr>
  </w:style>
  <w:style w:type="table" w:customStyle="1" w:styleId="Style317">
    <w:name w:val="_Style 317"/>
    <w:basedOn w:val="TableNormal1"/>
    <w:qFormat/>
    <w:rsid w:val="006E109C"/>
    <w:tblPr>
      <w:tblCellMar>
        <w:left w:w="108" w:type="dxa"/>
        <w:right w:w="108" w:type="dxa"/>
      </w:tblCellMar>
    </w:tblPr>
  </w:style>
  <w:style w:type="table" w:customStyle="1" w:styleId="Style318">
    <w:name w:val="_Style 318"/>
    <w:basedOn w:val="TableNormal1"/>
    <w:qFormat/>
    <w:rsid w:val="006E109C"/>
    <w:tblPr>
      <w:tblCellMar>
        <w:top w:w="16" w:type="dxa"/>
        <w:left w:w="110" w:type="dxa"/>
        <w:right w:w="94" w:type="dxa"/>
      </w:tblCellMar>
    </w:tblPr>
  </w:style>
  <w:style w:type="table" w:customStyle="1" w:styleId="Style319">
    <w:name w:val="_Style 319"/>
    <w:basedOn w:val="TableNormal1"/>
    <w:qFormat/>
    <w:rsid w:val="006E109C"/>
    <w:tblPr>
      <w:tblCellMar>
        <w:top w:w="10" w:type="dxa"/>
        <w:left w:w="108" w:type="dxa"/>
        <w:right w:w="233" w:type="dxa"/>
      </w:tblCellMar>
    </w:tblPr>
  </w:style>
  <w:style w:type="table" w:customStyle="1" w:styleId="Style320">
    <w:name w:val="_Style 320"/>
    <w:basedOn w:val="TableNormal1"/>
    <w:qFormat/>
    <w:rsid w:val="006E109C"/>
    <w:tblPr>
      <w:tblCellMar>
        <w:top w:w="14" w:type="dxa"/>
        <w:left w:w="108" w:type="dxa"/>
        <w:right w:w="128" w:type="dxa"/>
      </w:tblCellMar>
    </w:tblPr>
  </w:style>
  <w:style w:type="table" w:customStyle="1" w:styleId="Style321">
    <w:name w:val="_Style 321"/>
    <w:basedOn w:val="TableNormal1"/>
    <w:qFormat/>
    <w:rsid w:val="006E109C"/>
    <w:tblPr>
      <w:tblCellMar>
        <w:left w:w="108" w:type="dxa"/>
        <w:right w:w="108" w:type="dxa"/>
      </w:tblCellMar>
    </w:tblPr>
  </w:style>
  <w:style w:type="table" w:customStyle="1" w:styleId="Style322">
    <w:name w:val="_Style 322"/>
    <w:basedOn w:val="TableNormal1"/>
    <w:qFormat/>
    <w:rsid w:val="006E109C"/>
    <w:tblPr>
      <w:tblCellMar>
        <w:left w:w="108" w:type="dxa"/>
        <w:right w:w="108" w:type="dxa"/>
      </w:tblCellMar>
    </w:tblPr>
  </w:style>
  <w:style w:type="table" w:customStyle="1" w:styleId="Style323">
    <w:name w:val="_Style 323"/>
    <w:basedOn w:val="TableNormal1"/>
    <w:qFormat/>
    <w:rsid w:val="006E109C"/>
    <w:tblPr>
      <w:tblCellMar>
        <w:top w:w="11" w:type="dxa"/>
        <w:left w:w="108" w:type="dxa"/>
        <w:right w:w="139" w:type="dxa"/>
      </w:tblCellMar>
    </w:tblPr>
  </w:style>
  <w:style w:type="table" w:customStyle="1" w:styleId="Style324">
    <w:name w:val="_Style 324"/>
    <w:basedOn w:val="TableNormal1"/>
    <w:qFormat/>
    <w:rsid w:val="006E109C"/>
    <w:tblPr>
      <w:tblCellMar>
        <w:top w:w="10" w:type="dxa"/>
        <w:left w:w="108" w:type="dxa"/>
      </w:tblCellMar>
    </w:tblPr>
  </w:style>
  <w:style w:type="table" w:customStyle="1" w:styleId="Style325">
    <w:name w:val="_Style 325"/>
    <w:basedOn w:val="TableNormal1"/>
    <w:qFormat/>
    <w:rsid w:val="006E109C"/>
    <w:tblPr>
      <w:tblCellMar>
        <w:top w:w="12" w:type="dxa"/>
        <w:left w:w="108" w:type="dxa"/>
        <w:right w:w="85" w:type="dxa"/>
      </w:tblCellMar>
    </w:tblPr>
  </w:style>
  <w:style w:type="table" w:customStyle="1" w:styleId="Style326">
    <w:name w:val="_Style 326"/>
    <w:basedOn w:val="TableNormal1"/>
    <w:qFormat/>
    <w:rsid w:val="006E109C"/>
    <w:tblPr>
      <w:tblCellMar>
        <w:left w:w="108" w:type="dxa"/>
        <w:right w:w="108" w:type="dxa"/>
      </w:tblCellMar>
    </w:tblPr>
  </w:style>
  <w:style w:type="table" w:customStyle="1" w:styleId="Style327">
    <w:name w:val="_Style 327"/>
    <w:basedOn w:val="TableNormal1"/>
    <w:qFormat/>
    <w:rsid w:val="006E109C"/>
    <w:tblPr>
      <w:tblCellMar>
        <w:left w:w="115" w:type="dxa"/>
        <w:right w:w="115" w:type="dxa"/>
      </w:tblCellMar>
    </w:tblPr>
  </w:style>
  <w:style w:type="table" w:customStyle="1" w:styleId="Style328">
    <w:name w:val="_Style 328"/>
    <w:basedOn w:val="TableNormal1"/>
    <w:qFormat/>
    <w:rsid w:val="006E109C"/>
    <w:tblPr>
      <w:tblCellMar>
        <w:left w:w="108" w:type="dxa"/>
        <w:right w:w="108" w:type="dxa"/>
      </w:tblCellMar>
    </w:tblPr>
  </w:style>
  <w:style w:type="table" w:customStyle="1" w:styleId="Style329">
    <w:name w:val="_Style 329"/>
    <w:basedOn w:val="TableNormal1"/>
    <w:qFormat/>
    <w:rsid w:val="006E109C"/>
    <w:tblPr>
      <w:tblCellMar>
        <w:top w:w="16" w:type="dxa"/>
        <w:left w:w="115" w:type="dxa"/>
        <w:right w:w="137" w:type="dxa"/>
      </w:tblCellMar>
    </w:tblPr>
  </w:style>
  <w:style w:type="table" w:customStyle="1" w:styleId="Style330">
    <w:name w:val="_Style 330"/>
    <w:basedOn w:val="TableNormal1"/>
    <w:qFormat/>
    <w:rsid w:val="006E109C"/>
    <w:tblPr>
      <w:tblCellMar>
        <w:top w:w="14" w:type="dxa"/>
        <w:left w:w="108" w:type="dxa"/>
        <w:right w:w="44" w:type="dxa"/>
      </w:tblCellMar>
    </w:tblPr>
  </w:style>
  <w:style w:type="table" w:customStyle="1" w:styleId="Style331">
    <w:name w:val="_Style 331"/>
    <w:basedOn w:val="TableNormal1"/>
    <w:qFormat/>
    <w:rsid w:val="006E109C"/>
    <w:tblPr>
      <w:tblCellMar>
        <w:left w:w="108" w:type="dxa"/>
        <w:right w:w="108" w:type="dxa"/>
      </w:tblCellMar>
    </w:tblPr>
  </w:style>
  <w:style w:type="table" w:customStyle="1" w:styleId="Style332">
    <w:name w:val="_Style 332"/>
    <w:basedOn w:val="TableNormal1"/>
    <w:qFormat/>
    <w:rsid w:val="006E109C"/>
    <w:tblPr>
      <w:tblCellMar>
        <w:left w:w="108" w:type="dxa"/>
        <w:right w:w="108" w:type="dxa"/>
      </w:tblCellMar>
    </w:tblPr>
  </w:style>
  <w:style w:type="table" w:customStyle="1" w:styleId="Style333">
    <w:name w:val="_Style 333"/>
    <w:basedOn w:val="TableNormal1"/>
    <w:qFormat/>
    <w:rsid w:val="006E109C"/>
    <w:tblPr>
      <w:tblCellMar>
        <w:left w:w="108" w:type="dxa"/>
        <w:right w:w="108" w:type="dxa"/>
      </w:tblCellMar>
    </w:tblPr>
  </w:style>
  <w:style w:type="paragraph" w:customStyle="1" w:styleId="msolistparagraph0">
    <w:name w:val="msolistparagraph"/>
    <w:qFormat/>
    <w:rsid w:val="006E109C"/>
    <w:pPr>
      <w:suppressAutoHyphens/>
      <w:autoSpaceDN w:val="0"/>
      <w:ind w:left="720"/>
    </w:pPr>
    <w:rPr>
      <w:rFonts w:cs="Times New Roman" w:hint="eastAsia"/>
      <w:lang w:eastAsia="zh-CN"/>
    </w:rPr>
  </w:style>
  <w:style w:type="table" w:customStyle="1" w:styleId="TableGrid41">
    <w:name w:val="Table Grid41"/>
    <w:uiPriority w:val="39"/>
    <w:qFormat/>
    <w:rsid w:val="006E109C"/>
    <w:rPr>
      <w:rFonts w:eastAsia="SimSu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Style126">
    <w:name w:val="_Style 126"/>
    <w:basedOn w:val="TableNormal"/>
    <w:qFormat/>
    <w:rsid w:val="006E109C"/>
    <w:tblPr>
      <w:tblCellMar>
        <w:top w:w="144" w:type="dxa"/>
        <w:left w:w="115" w:type="dxa"/>
        <w:bottom w:w="144" w:type="dxa"/>
        <w:right w:w="115" w:type="dxa"/>
      </w:tblCellMar>
    </w:tblPr>
  </w:style>
  <w:style w:type="table" w:customStyle="1" w:styleId="Style127">
    <w:name w:val="_Style 127"/>
    <w:basedOn w:val="TableNormal"/>
    <w:qFormat/>
    <w:rsid w:val="006E109C"/>
    <w:tblPr>
      <w:tblCellMar>
        <w:top w:w="144" w:type="dxa"/>
        <w:left w:w="115" w:type="dxa"/>
        <w:bottom w:w="144" w:type="dxa"/>
        <w:right w:w="115" w:type="dxa"/>
      </w:tblCellMar>
    </w:tblPr>
  </w:style>
  <w:style w:type="table" w:customStyle="1" w:styleId="Style128">
    <w:name w:val="_Style 128"/>
    <w:basedOn w:val="TableNormal"/>
    <w:qFormat/>
    <w:rsid w:val="006E109C"/>
    <w:tblPr>
      <w:tblCellMar>
        <w:top w:w="144" w:type="dxa"/>
        <w:left w:w="115" w:type="dxa"/>
        <w:bottom w:w="144" w:type="dxa"/>
        <w:right w:w="115" w:type="dxa"/>
      </w:tblCellMar>
    </w:tblPr>
  </w:style>
  <w:style w:type="numbering" w:customStyle="1" w:styleId="NoList11">
    <w:name w:val="No List11"/>
    <w:next w:val="NoList"/>
    <w:uiPriority w:val="99"/>
    <w:semiHidden/>
    <w:unhideWhenUsed/>
    <w:rsid w:val="006E109C"/>
  </w:style>
  <w:style w:type="table" w:customStyle="1" w:styleId="TableGrid70">
    <w:name w:val="Table Grid7"/>
    <w:basedOn w:val="TableNormal"/>
    <w:next w:val="TableGrid"/>
    <w:qFormat/>
    <w:rsid w:val="006E109C"/>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59"/>
    <w:qFormat/>
    <w:rsid w:val="006E109C"/>
    <w:rPr>
      <w:rFonts w:eastAsia="SimSun"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6E109C"/>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qFormat/>
    <w:rsid w:val="006E109C"/>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62">
    <w:name w:val="_Style 662"/>
    <w:basedOn w:val="TableNormal"/>
    <w:qFormat/>
    <w:rsid w:val="006E109C"/>
    <w:rPr>
      <w:rFonts w:ascii="Times New Roman" w:eastAsia="SimSun" w:hAnsi="Times New Roman" w:cs="Times New Roman"/>
    </w:rPr>
    <w:tblPr>
      <w:tblCellMar>
        <w:top w:w="16" w:type="dxa"/>
        <w:left w:w="115" w:type="dxa"/>
        <w:right w:w="137" w:type="dxa"/>
      </w:tblCellMar>
    </w:tblPr>
  </w:style>
  <w:style w:type="table" w:customStyle="1" w:styleId="Style672">
    <w:name w:val="_Style 672"/>
    <w:basedOn w:val="TableNormal"/>
    <w:qFormat/>
    <w:rsid w:val="006E109C"/>
    <w:rPr>
      <w:rFonts w:ascii="Times New Roman" w:eastAsia="SimSun" w:hAnsi="Times New Roman" w:cs="Times New Roman"/>
    </w:rPr>
    <w:tblPr>
      <w:tblCellMar>
        <w:top w:w="14" w:type="dxa"/>
        <w:right w:w="44" w:type="dxa"/>
      </w:tblCellMar>
    </w:tblPr>
  </w:style>
  <w:style w:type="table" w:customStyle="1" w:styleId="Style7111">
    <w:name w:val="_Style 7111"/>
    <w:basedOn w:val="TableNormal"/>
    <w:qFormat/>
    <w:rsid w:val="006E109C"/>
    <w:rPr>
      <w:rFonts w:ascii="Times New Roman" w:eastAsia="SimSun" w:hAnsi="Times New Roman" w:cs="Times New Roman"/>
    </w:rPr>
    <w:tblPr/>
  </w:style>
  <w:style w:type="table" w:customStyle="1" w:styleId="Style7211">
    <w:name w:val="_Style 7211"/>
    <w:basedOn w:val="TableNormal"/>
    <w:qFormat/>
    <w:rsid w:val="006E109C"/>
    <w:rPr>
      <w:rFonts w:ascii="Times New Roman" w:eastAsia="SimSun" w:hAnsi="Times New Roman" w:cs="Times New Roman"/>
    </w:rPr>
    <w:tblPr/>
  </w:style>
  <w:style w:type="table" w:customStyle="1" w:styleId="Style7311">
    <w:name w:val="_Style 7311"/>
    <w:basedOn w:val="TableNormal"/>
    <w:qFormat/>
    <w:rsid w:val="006E109C"/>
    <w:rPr>
      <w:rFonts w:ascii="Times New Roman" w:eastAsia="SimSun" w:hAnsi="Times New Roman" w:cs="Times New Roman"/>
    </w:rPr>
    <w:tblPr/>
  </w:style>
  <w:style w:type="table" w:customStyle="1" w:styleId="Style7411">
    <w:name w:val="_Style 741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7511">
    <w:name w:val="_Style 751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7611">
    <w:name w:val="_Style 761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771">
    <w:name w:val="_Style 77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781">
    <w:name w:val="_Style 78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791">
    <w:name w:val="_Style 79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801">
    <w:name w:val="_Style 80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811">
    <w:name w:val="_Style 81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821">
    <w:name w:val="_Style 82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831">
    <w:name w:val="_Style 83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841">
    <w:name w:val="_Style 84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851">
    <w:name w:val="_Style 85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861">
    <w:name w:val="_Style 86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871">
    <w:name w:val="_Style 87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881">
    <w:name w:val="_Style 88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891">
    <w:name w:val="_Style 891"/>
    <w:basedOn w:val="TableNormal"/>
    <w:rsid w:val="006E109C"/>
    <w:rPr>
      <w:rFonts w:ascii="Times New Roman" w:eastAsia="SimSun" w:hAnsi="Times New Roman" w:cs="Times New Roman"/>
    </w:rPr>
    <w:tblPr>
      <w:tblCellMar>
        <w:left w:w="115" w:type="dxa"/>
        <w:right w:w="115" w:type="dxa"/>
      </w:tblCellMar>
    </w:tblPr>
  </w:style>
  <w:style w:type="table" w:customStyle="1" w:styleId="Style901">
    <w:name w:val="_Style 90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921">
    <w:name w:val="_Style 92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931">
    <w:name w:val="_Style 93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941">
    <w:name w:val="_Style 94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951">
    <w:name w:val="_Style 95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961">
    <w:name w:val="_Style 96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971">
    <w:name w:val="_Style 97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981">
    <w:name w:val="_Style 98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991">
    <w:name w:val="_Style 99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001">
    <w:name w:val="_Style 100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011">
    <w:name w:val="_Style 101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021">
    <w:name w:val="_Style 102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031">
    <w:name w:val="_Style 103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041">
    <w:name w:val="_Style 104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051">
    <w:name w:val="_Style 105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061">
    <w:name w:val="_Style 106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071">
    <w:name w:val="_Style 107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081">
    <w:name w:val="_Style 108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091">
    <w:name w:val="_Style 109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101">
    <w:name w:val="_Style 110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111">
    <w:name w:val="_Style 111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121">
    <w:name w:val="_Style 112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131">
    <w:name w:val="_Style 113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151">
    <w:name w:val="_Style 115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161">
    <w:name w:val="_Style 116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171">
    <w:name w:val="_Style 117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181">
    <w:name w:val="_Style 118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191">
    <w:name w:val="_Style 119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201">
    <w:name w:val="_Style 1201"/>
    <w:basedOn w:val="TableNormal"/>
    <w:qFormat/>
    <w:rsid w:val="006E109C"/>
    <w:rPr>
      <w:rFonts w:ascii="Times New Roman" w:eastAsia="SimSun" w:hAnsi="Times New Roman" w:cs="Times New Roman"/>
    </w:rPr>
    <w:tblPr>
      <w:tblCellMar>
        <w:left w:w="115" w:type="dxa"/>
        <w:right w:w="115" w:type="dxa"/>
      </w:tblCellMar>
    </w:tblPr>
  </w:style>
  <w:style w:type="table" w:customStyle="1" w:styleId="Style1211">
    <w:name w:val="_Style 1211"/>
    <w:basedOn w:val="TableNormal"/>
    <w:qFormat/>
    <w:rsid w:val="006E109C"/>
    <w:rPr>
      <w:rFonts w:ascii="Times New Roman" w:eastAsia="SimSun" w:hAnsi="Times New Roman" w:cs="Times New Roman"/>
    </w:rPr>
    <w:tblPr>
      <w:tblCellMar>
        <w:top w:w="144" w:type="dxa"/>
        <w:left w:w="115" w:type="dxa"/>
        <w:bottom w:w="144" w:type="dxa"/>
        <w:right w:w="115" w:type="dxa"/>
      </w:tblCellMar>
    </w:tblPr>
  </w:style>
  <w:style w:type="table" w:customStyle="1" w:styleId="Style1221">
    <w:name w:val="_Style 1221"/>
    <w:basedOn w:val="TableNormal"/>
    <w:qFormat/>
    <w:rsid w:val="006E109C"/>
    <w:rPr>
      <w:rFonts w:ascii="Times New Roman" w:eastAsia="SimSun" w:hAnsi="Times New Roman" w:cs="Times New Roman"/>
    </w:rPr>
    <w:tblPr>
      <w:tblCellMar>
        <w:top w:w="144" w:type="dxa"/>
        <w:left w:w="115" w:type="dxa"/>
        <w:bottom w:w="144" w:type="dxa"/>
        <w:right w:w="115" w:type="dxa"/>
      </w:tblCellMar>
    </w:tblPr>
  </w:style>
  <w:style w:type="table" w:customStyle="1" w:styleId="TableGrid42">
    <w:name w:val="Table Grid42"/>
    <w:uiPriority w:val="39"/>
    <w:qFormat/>
    <w:rsid w:val="006E109C"/>
    <w:rPr>
      <w:rFonts w:eastAsia="SimSu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Style621">
    <w:name w:val="_Style 621"/>
    <w:basedOn w:val="TableNormal11"/>
    <w:qFormat/>
    <w:rsid w:val="006E109C"/>
    <w:tblPr>
      <w:tblCellMar>
        <w:left w:w="115" w:type="dxa"/>
        <w:right w:w="115" w:type="dxa"/>
      </w:tblCellMar>
    </w:tblPr>
  </w:style>
  <w:style w:type="table" w:customStyle="1" w:styleId="Style632">
    <w:name w:val="_Style 632"/>
    <w:basedOn w:val="TableNormal11"/>
    <w:qFormat/>
    <w:rsid w:val="006E109C"/>
    <w:tblPr>
      <w:tblCellMar>
        <w:left w:w="115" w:type="dxa"/>
        <w:right w:w="115" w:type="dxa"/>
      </w:tblCellMar>
    </w:tblPr>
  </w:style>
  <w:style w:type="table" w:customStyle="1" w:styleId="Style641">
    <w:name w:val="_Style 641"/>
    <w:basedOn w:val="TableNormal11"/>
    <w:qFormat/>
    <w:rsid w:val="006E109C"/>
    <w:tblPr>
      <w:tblCellMar>
        <w:left w:w="115" w:type="dxa"/>
        <w:right w:w="115" w:type="dxa"/>
      </w:tblCellMar>
    </w:tblPr>
  </w:style>
  <w:style w:type="character" w:styleId="FollowedHyperlink">
    <w:name w:val="FollowedHyperlink"/>
    <w:basedOn w:val="DefaultParagraphFont"/>
    <w:uiPriority w:val="99"/>
    <w:semiHidden/>
    <w:unhideWhenUsed/>
    <w:rsid w:val="006E109C"/>
    <w:rPr>
      <w:color w:val="800080" w:themeColor="followedHyperlink"/>
      <w:u w:val="single"/>
    </w:rPr>
  </w:style>
  <w:style w:type="paragraph" w:styleId="MacroText">
    <w:name w:val="macro"/>
    <w:link w:val="MacroTextChar1"/>
    <w:uiPriority w:val="99"/>
    <w:semiHidden/>
    <w:unhideWhenUsed/>
    <w:rsid w:val="006E109C"/>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cs="Times New Roman"/>
    </w:rPr>
  </w:style>
  <w:style w:type="character" w:customStyle="1" w:styleId="MacroTextChar1">
    <w:name w:val="Macro Text Char1"/>
    <w:basedOn w:val="DefaultParagraphFont"/>
    <w:link w:val="MacroText"/>
    <w:uiPriority w:val="99"/>
    <w:semiHidden/>
    <w:rsid w:val="006E109C"/>
    <w:rPr>
      <w:rFonts w:ascii="Consolas" w:hAnsi="Consolas" w:cs="Times New Roman"/>
    </w:rPr>
  </w:style>
  <w:style w:type="paragraph" w:styleId="NoSpacing">
    <w:name w:val="No Spacing"/>
    <w:uiPriority w:val="99"/>
    <w:rsid w:val="006E109C"/>
    <w:rPr>
      <w:rFonts w:cs="Times New Roman"/>
      <w:sz w:val="22"/>
      <w:szCs w:val="22"/>
    </w:rPr>
  </w:style>
  <w:style w:type="table" w:customStyle="1" w:styleId="TableGrid80">
    <w:name w:val="Table Grid8"/>
    <w:basedOn w:val="TableNormal"/>
    <w:next w:val="TableGrid"/>
    <w:uiPriority w:val="39"/>
    <w:qFormat/>
    <w:rsid w:val="007F1FD4"/>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nlinedegrees.sandiego.edu/top-cyber-security-threa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nlinedegrees.sandiego.edu/top-cyber-security-threa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4FEBF97C0441D5A27BE5754599D2B8"/>
        <w:category>
          <w:name w:val="General"/>
          <w:gallery w:val="placeholder"/>
        </w:category>
        <w:types>
          <w:type w:val="bbPlcHdr"/>
        </w:types>
        <w:behaviors>
          <w:behavior w:val="content"/>
        </w:behaviors>
        <w:guid w:val="{EB9B028C-F91C-4A70-9587-2F5B546C160A}"/>
      </w:docPartPr>
      <w:docPartBody>
        <w:p w:rsidR="00F50A4A" w:rsidRDefault="00500236" w:rsidP="00500236">
          <w:pPr>
            <w:pStyle w:val="574FEBF97C0441D5A27BE5754599D2B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Overlock">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236"/>
    <w:rsid w:val="00005C9F"/>
    <w:rsid w:val="000A0618"/>
    <w:rsid w:val="0012196C"/>
    <w:rsid w:val="00270D67"/>
    <w:rsid w:val="0027484B"/>
    <w:rsid w:val="00353316"/>
    <w:rsid w:val="00391724"/>
    <w:rsid w:val="00500236"/>
    <w:rsid w:val="005C050C"/>
    <w:rsid w:val="005C174E"/>
    <w:rsid w:val="00621C9C"/>
    <w:rsid w:val="00633492"/>
    <w:rsid w:val="0071616A"/>
    <w:rsid w:val="00737108"/>
    <w:rsid w:val="0080727D"/>
    <w:rsid w:val="009C42C0"/>
    <w:rsid w:val="00A57199"/>
    <w:rsid w:val="00AF7AEF"/>
    <w:rsid w:val="00B14C32"/>
    <w:rsid w:val="00B919F9"/>
    <w:rsid w:val="00C259FE"/>
    <w:rsid w:val="00D3782A"/>
    <w:rsid w:val="00D8540F"/>
    <w:rsid w:val="00DF18BE"/>
    <w:rsid w:val="00EF37C5"/>
    <w:rsid w:val="00F50A4A"/>
    <w:rsid w:val="00F5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236"/>
    <w:rPr>
      <w:color w:val="808080"/>
    </w:rPr>
  </w:style>
  <w:style w:type="paragraph" w:customStyle="1" w:styleId="574FEBF97C0441D5A27BE5754599D2B8">
    <w:name w:val="574FEBF97C0441D5A27BE5754599D2B8"/>
    <w:rsid w:val="005002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9DJ85iy80tLN5cGOqJ/J+CQAtw==">CgMxLjAyCGguZ2pkZ3hzMghoLmdqZGd4czIOaC5zaDh0b2I2ZndxZmQyDmgudzYzd3Q5aHgyeWhzMg5oLnc2cWVwdnM3NTRkcDIOaC5xcXJwc2R2bGhiZ2cyDmguMWxkNW41cjQxZWl2Mg5oLmV2cXYyeTl4aGZxYjIOaC5neTVtNDE5cGEzYXUyCWguMmp4c3hxaDIIaC56MzM3eWEyCWguM2oycXFtMzIJaC40aTdvamhwMg1oLm42dndscGZkazMxMgloLjJibjZ3c3gyCGgucXNoNzBxMgloLjFweGV6d2M4AHIhMUQwa0JRSE1WUnRiNWtWeFRFaFh6cWhyMWl3Sk1Hc3hk</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77BD77D-E5DE-48D9-B0A5-46C137489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92</Pages>
  <Words>13967</Words>
  <Characters>79613</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Essar Telecom Kenya</Company>
  <LinksUpToDate>false</LinksUpToDate>
  <CharactersWithSpaces>93394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User</cp:lastModifiedBy>
  <cp:revision>182</cp:revision>
  <dcterms:created xsi:type="dcterms:W3CDTF">2025-04-14T12:15:00Z</dcterms:created>
  <dcterms:modified xsi:type="dcterms:W3CDTF">2025-05-02T14:43:00Z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6aa9e75887dc48af938df27c952674a3</vt:lpwstr>
  </property>
  <property fmtid="{D5CDD505-2E9C-101B-9397-08002B2CF9AE}" pid="4" name="GrammarlyDocumentId">
    <vt:lpwstr>36eb6278f6d43d2dff9f8df0d346f936a9ac69b5a328f4d53198050af200ea4f</vt:lpwstr>
  </property>
</Properties>
</file>