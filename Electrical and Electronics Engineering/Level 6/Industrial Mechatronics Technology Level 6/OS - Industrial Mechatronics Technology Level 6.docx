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4EC9C" w14:textId="77777777" w:rsidR="000F6EBC" w:rsidRPr="00FF22C8" w:rsidRDefault="003D4128">
      <w:pPr>
        <w:pStyle w:val="Default"/>
        <w:rPr>
          <w:color w:val="000000" w:themeColor="text1"/>
        </w:rPr>
      </w:pPr>
      <w:r w:rsidRPr="00FF22C8">
        <w:rPr>
          <w:color w:val="000000" w:themeColor="text1"/>
        </w:rPr>
        <w:t xml:space="preserve">    </w:t>
      </w:r>
    </w:p>
    <w:p w14:paraId="6B05DE3B" w14:textId="77777777" w:rsidR="000F6EBC" w:rsidRPr="00FF22C8" w:rsidRDefault="000F6EBC">
      <w:pPr>
        <w:tabs>
          <w:tab w:val="left" w:pos="0"/>
        </w:tabs>
        <w:spacing w:after="0"/>
        <w:ind w:left="720" w:hanging="360"/>
        <w:jc w:val="both"/>
        <w:rPr>
          <w:rFonts w:eastAsia="Times New Roman"/>
          <w:b/>
          <w:caps/>
          <w:color w:val="000000" w:themeColor="text1"/>
          <w:szCs w:val="24"/>
          <w:lang w:val="en-US"/>
        </w:rPr>
      </w:pPr>
    </w:p>
    <w:p w14:paraId="5B2B7B29" w14:textId="77777777" w:rsidR="000F6EBC" w:rsidRPr="00FF22C8" w:rsidRDefault="000F6EBC">
      <w:pPr>
        <w:tabs>
          <w:tab w:val="left" w:pos="0"/>
        </w:tabs>
        <w:spacing w:after="0"/>
        <w:ind w:left="720" w:hanging="360"/>
        <w:jc w:val="both"/>
        <w:rPr>
          <w:rFonts w:eastAsia="Times New Roman"/>
          <w:b/>
          <w:caps/>
          <w:color w:val="000000" w:themeColor="text1"/>
          <w:szCs w:val="24"/>
          <w:lang w:val="en-US"/>
        </w:rPr>
      </w:pPr>
    </w:p>
    <w:sdt>
      <w:sdtPr>
        <w:rPr>
          <w:rFonts w:ascii="Times New Roman" w:eastAsia="Calibri" w:hAnsi="Times New Roman"/>
          <w:color w:val="000000" w:themeColor="text1"/>
          <w:kern w:val="28"/>
          <w:sz w:val="24"/>
          <w:szCs w:val="24"/>
          <w:lang w:val="en-GB"/>
        </w:rPr>
        <w:id w:val="815769292"/>
        <w:docPartObj>
          <w:docPartGallery w:val="AutoText"/>
        </w:docPartObj>
      </w:sdtPr>
      <w:sdtEndPr>
        <w:rPr>
          <w:b/>
          <w:kern w:val="0"/>
        </w:rPr>
      </w:sdtEndPr>
      <w:sdtContent>
        <w:p w14:paraId="2E20CC4E" w14:textId="77777777" w:rsidR="000F6EBC" w:rsidRPr="00FF22C8" w:rsidRDefault="003F49B1">
          <w:pPr>
            <w:pStyle w:val="NoSpacing"/>
            <w:spacing w:line="276" w:lineRule="auto"/>
            <w:ind w:left="0" w:firstLine="0"/>
            <w:jc w:val="both"/>
            <w:rPr>
              <w:rFonts w:ascii="Times New Roman" w:hAnsi="Times New Roman"/>
              <w:color w:val="000000" w:themeColor="text1"/>
              <w:sz w:val="24"/>
              <w:szCs w:val="24"/>
            </w:rPr>
          </w:pPr>
          <w:r w:rsidRPr="00FF22C8">
            <w:rPr>
              <w:rFonts w:ascii="Times New Roman" w:hAnsi="Times New Roman"/>
              <w:noProof/>
              <w:color w:val="000000" w:themeColor="text1"/>
              <w:sz w:val="24"/>
              <w:szCs w:val="24"/>
              <w:lang w:val="en-GB" w:eastAsia="en-GB"/>
            </w:rPr>
            <w:drawing>
              <wp:anchor distT="0" distB="0" distL="114300" distR="114300" simplePos="0" relativeHeight="251660288" behindDoc="1" locked="0" layoutInCell="1" allowOverlap="1" wp14:anchorId="3F2B9A34" wp14:editId="06C78C3E">
                <wp:simplePos x="0" y="0"/>
                <wp:positionH relativeFrom="margin">
                  <wp:posOffset>1838325</wp:posOffset>
                </wp:positionH>
                <wp:positionV relativeFrom="margin">
                  <wp:posOffset>-9525</wp:posOffset>
                </wp:positionV>
                <wp:extent cx="1755775" cy="1538605"/>
                <wp:effectExtent l="0" t="0" r="0" b="4445"/>
                <wp:wrapTight wrapText="bothSides">
                  <wp:wrapPolygon edited="0">
                    <wp:start x="0" y="0"/>
                    <wp:lineTo x="0" y="21395"/>
                    <wp:lineTo x="21327" y="21395"/>
                    <wp:lineTo x="21327" y="0"/>
                    <wp:lineTo x="0" y="0"/>
                  </wp:wrapPolygon>
                </wp:wrapTight>
                <wp:docPr id="5" name="Picture 5" descr="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SHAIYADAN\Desktop\CADENA\OS ALL\national embl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5775" cy="1538605"/>
                        </a:xfrm>
                        <a:prstGeom prst="rect">
                          <a:avLst/>
                        </a:prstGeom>
                        <a:noFill/>
                        <a:ln>
                          <a:noFill/>
                        </a:ln>
                      </pic:spPr>
                    </pic:pic>
                  </a:graphicData>
                </a:graphic>
              </wp:anchor>
            </w:drawing>
          </w:r>
        </w:p>
        <w:p w14:paraId="3B4AA234" w14:textId="77777777" w:rsidR="000F6EBC" w:rsidRPr="00FF22C8" w:rsidRDefault="000F6EBC">
          <w:pPr>
            <w:pStyle w:val="NoSpacing"/>
            <w:spacing w:line="276" w:lineRule="auto"/>
            <w:jc w:val="both"/>
            <w:rPr>
              <w:rFonts w:ascii="Times New Roman" w:eastAsiaTheme="majorEastAsia" w:hAnsi="Times New Roman"/>
              <w:b/>
              <w:caps/>
              <w:color w:val="000000" w:themeColor="text1"/>
              <w:sz w:val="24"/>
              <w:szCs w:val="24"/>
            </w:rPr>
          </w:pPr>
        </w:p>
        <w:p w14:paraId="393D84E0" w14:textId="77777777" w:rsidR="000F6EBC" w:rsidRPr="00FF22C8" w:rsidRDefault="000F6EBC">
          <w:pPr>
            <w:pStyle w:val="NoSpacing"/>
            <w:spacing w:line="276" w:lineRule="auto"/>
            <w:jc w:val="both"/>
            <w:rPr>
              <w:rFonts w:ascii="Times New Roman" w:eastAsiaTheme="majorEastAsia" w:hAnsi="Times New Roman"/>
              <w:b/>
              <w:caps/>
              <w:color w:val="000000" w:themeColor="text1"/>
              <w:sz w:val="24"/>
              <w:szCs w:val="24"/>
            </w:rPr>
          </w:pPr>
        </w:p>
        <w:p w14:paraId="081F5301" w14:textId="77777777" w:rsidR="000F6EBC" w:rsidRPr="00FF22C8" w:rsidRDefault="000F6EBC">
          <w:pPr>
            <w:pStyle w:val="NoSpacing"/>
            <w:spacing w:line="276" w:lineRule="auto"/>
            <w:jc w:val="both"/>
            <w:rPr>
              <w:rFonts w:ascii="Times New Roman" w:eastAsiaTheme="majorEastAsia" w:hAnsi="Times New Roman"/>
              <w:b/>
              <w:caps/>
              <w:color w:val="000000" w:themeColor="text1"/>
              <w:sz w:val="24"/>
              <w:szCs w:val="24"/>
            </w:rPr>
          </w:pPr>
        </w:p>
        <w:p w14:paraId="34C007BC" w14:textId="77777777" w:rsidR="000F6EBC" w:rsidRPr="00FF22C8" w:rsidRDefault="000F6EBC">
          <w:pPr>
            <w:pStyle w:val="NoSpacing"/>
            <w:spacing w:line="276" w:lineRule="auto"/>
            <w:jc w:val="both"/>
            <w:rPr>
              <w:rFonts w:ascii="Times New Roman" w:eastAsiaTheme="majorEastAsia" w:hAnsi="Times New Roman"/>
              <w:b/>
              <w:caps/>
              <w:color w:val="000000" w:themeColor="text1"/>
              <w:sz w:val="24"/>
              <w:szCs w:val="24"/>
            </w:rPr>
          </w:pPr>
        </w:p>
        <w:p w14:paraId="45F57DE1" w14:textId="77777777" w:rsidR="000F6EBC" w:rsidRPr="00FF22C8" w:rsidRDefault="003F49B1">
          <w:pPr>
            <w:pStyle w:val="NoSpacing"/>
            <w:spacing w:line="276" w:lineRule="auto"/>
            <w:jc w:val="center"/>
            <w:rPr>
              <w:rFonts w:ascii="Times New Roman" w:eastAsiaTheme="majorEastAsia" w:hAnsi="Times New Roman"/>
              <w:b/>
              <w:caps/>
              <w:color w:val="000000" w:themeColor="text1"/>
              <w:sz w:val="24"/>
              <w:szCs w:val="24"/>
            </w:rPr>
          </w:pPr>
          <w:r w:rsidRPr="00FF22C8">
            <w:rPr>
              <w:rFonts w:ascii="Times New Roman" w:eastAsiaTheme="majorEastAsia" w:hAnsi="Times New Roman"/>
              <w:b/>
              <w:caps/>
              <w:color w:val="000000" w:themeColor="text1"/>
              <w:sz w:val="24"/>
              <w:szCs w:val="24"/>
            </w:rPr>
            <w:t>THE REPUBLIC OF KENYA</w:t>
          </w:r>
        </w:p>
        <w:p w14:paraId="75EAFE9F" w14:textId="77777777" w:rsidR="000F6EBC" w:rsidRPr="00FF22C8" w:rsidRDefault="000F6EBC">
          <w:pPr>
            <w:pStyle w:val="NoSpacing"/>
            <w:spacing w:line="276" w:lineRule="auto"/>
            <w:jc w:val="center"/>
            <w:rPr>
              <w:rFonts w:ascii="Times New Roman" w:hAnsi="Times New Roman"/>
              <w:color w:val="000000" w:themeColor="text1"/>
              <w:sz w:val="24"/>
              <w:szCs w:val="24"/>
            </w:rPr>
          </w:pPr>
        </w:p>
        <w:p w14:paraId="53370A74" w14:textId="77777777" w:rsidR="000F6EBC" w:rsidRPr="00FF22C8" w:rsidRDefault="000F6EBC">
          <w:pPr>
            <w:pStyle w:val="NoSpacing"/>
            <w:spacing w:line="276" w:lineRule="auto"/>
            <w:jc w:val="center"/>
            <w:rPr>
              <w:rFonts w:ascii="Times New Roman" w:hAnsi="Times New Roman"/>
              <w:color w:val="000000" w:themeColor="text1"/>
              <w:sz w:val="24"/>
              <w:szCs w:val="24"/>
            </w:rPr>
          </w:pPr>
        </w:p>
        <w:p w14:paraId="0198E52D" w14:textId="77777777" w:rsidR="000F6EBC" w:rsidRPr="00FF22C8" w:rsidRDefault="000F6EBC">
          <w:pPr>
            <w:pStyle w:val="NoSpacing"/>
            <w:spacing w:line="276" w:lineRule="auto"/>
            <w:jc w:val="center"/>
            <w:rPr>
              <w:rFonts w:ascii="Times New Roman" w:hAnsi="Times New Roman"/>
              <w:color w:val="000000" w:themeColor="text1"/>
              <w:sz w:val="24"/>
              <w:szCs w:val="24"/>
            </w:rPr>
          </w:pPr>
        </w:p>
        <w:p w14:paraId="619CAB70" w14:textId="77777777" w:rsidR="000F6EBC" w:rsidRPr="00FF22C8" w:rsidRDefault="000F6EBC">
          <w:pPr>
            <w:pStyle w:val="NoSpacing"/>
            <w:spacing w:line="276" w:lineRule="auto"/>
            <w:jc w:val="center"/>
            <w:rPr>
              <w:rFonts w:ascii="Times New Roman" w:hAnsi="Times New Roman"/>
              <w:color w:val="000000" w:themeColor="text1"/>
              <w:sz w:val="24"/>
              <w:szCs w:val="24"/>
            </w:rPr>
          </w:pPr>
        </w:p>
        <w:p w14:paraId="5269DB74" w14:textId="77777777" w:rsidR="000F6EBC" w:rsidRPr="00FF22C8" w:rsidRDefault="003F49B1">
          <w:pPr>
            <w:spacing w:after="0"/>
            <w:jc w:val="center"/>
            <w:rPr>
              <w:b/>
              <w:color w:val="000000" w:themeColor="text1"/>
              <w:szCs w:val="24"/>
            </w:rPr>
          </w:pPr>
          <w:r w:rsidRPr="00FF22C8">
            <w:rPr>
              <w:b/>
              <w:color w:val="000000" w:themeColor="text1"/>
              <w:szCs w:val="24"/>
            </w:rPr>
            <w:t>NATIONAL OCCUPATIONAL STANDARDS</w:t>
          </w:r>
        </w:p>
        <w:p w14:paraId="4214C86F" w14:textId="77777777" w:rsidR="000F6EBC" w:rsidRPr="00FF22C8" w:rsidRDefault="000F6EBC">
          <w:pPr>
            <w:spacing w:after="0"/>
            <w:jc w:val="center"/>
            <w:rPr>
              <w:b/>
              <w:color w:val="000000" w:themeColor="text1"/>
              <w:szCs w:val="24"/>
            </w:rPr>
          </w:pPr>
        </w:p>
        <w:p w14:paraId="325A1541" w14:textId="77777777" w:rsidR="000F6EBC" w:rsidRPr="00FF22C8" w:rsidRDefault="000F6EBC">
          <w:pPr>
            <w:spacing w:after="0"/>
            <w:jc w:val="center"/>
            <w:rPr>
              <w:b/>
              <w:color w:val="000000" w:themeColor="text1"/>
              <w:szCs w:val="24"/>
            </w:rPr>
          </w:pPr>
        </w:p>
        <w:p w14:paraId="44EE2AAA" w14:textId="77777777" w:rsidR="000F6EBC" w:rsidRPr="00FF22C8" w:rsidRDefault="003F49B1">
          <w:pPr>
            <w:spacing w:after="0"/>
            <w:jc w:val="center"/>
            <w:rPr>
              <w:b/>
              <w:color w:val="000000" w:themeColor="text1"/>
              <w:szCs w:val="24"/>
            </w:rPr>
          </w:pPr>
          <w:r w:rsidRPr="00FF22C8">
            <w:rPr>
              <w:b/>
              <w:color w:val="000000" w:themeColor="text1"/>
              <w:szCs w:val="24"/>
            </w:rPr>
            <w:t>FOR</w:t>
          </w:r>
        </w:p>
        <w:p w14:paraId="7FE7A39B" w14:textId="77777777" w:rsidR="000F6EBC" w:rsidRPr="00FF22C8" w:rsidRDefault="000F6EBC">
          <w:pPr>
            <w:spacing w:after="0"/>
            <w:jc w:val="center"/>
            <w:rPr>
              <w:b/>
              <w:color w:val="000000" w:themeColor="text1"/>
              <w:szCs w:val="24"/>
            </w:rPr>
          </w:pPr>
        </w:p>
        <w:p w14:paraId="747C6811" w14:textId="77777777" w:rsidR="000F6EBC" w:rsidRPr="00FF22C8" w:rsidRDefault="000F6EBC">
          <w:pPr>
            <w:spacing w:after="0"/>
            <w:jc w:val="center"/>
            <w:rPr>
              <w:b/>
              <w:color w:val="000000" w:themeColor="text1"/>
              <w:szCs w:val="24"/>
            </w:rPr>
          </w:pPr>
        </w:p>
        <w:p w14:paraId="63B150A1" w14:textId="77777777" w:rsidR="000F6EBC" w:rsidRPr="00FF22C8" w:rsidRDefault="003F49B1">
          <w:pPr>
            <w:spacing w:after="0"/>
            <w:jc w:val="center"/>
            <w:rPr>
              <w:b/>
              <w:color w:val="000000" w:themeColor="text1"/>
              <w:szCs w:val="24"/>
            </w:rPr>
          </w:pPr>
          <w:r w:rsidRPr="00FF22C8">
            <w:rPr>
              <w:b/>
              <w:color w:val="000000" w:themeColor="text1"/>
              <w:szCs w:val="24"/>
            </w:rPr>
            <w:t>INDUSTRIAL MECHATRONICS TECHNICIAN</w:t>
          </w:r>
        </w:p>
        <w:p w14:paraId="246F2574" w14:textId="77777777" w:rsidR="000F6EBC" w:rsidRPr="00FF22C8" w:rsidRDefault="000F6EBC">
          <w:pPr>
            <w:spacing w:after="0"/>
            <w:jc w:val="center"/>
            <w:rPr>
              <w:b/>
              <w:color w:val="000000" w:themeColor="text1"/>
              <w:szCs w:val="24"/>
            </w:rPr>
          </w:pPr>
        </w:p>
        <w:p w14:paraId="56FC9B5F" w14:textId="77777777" w:rsidR="000F6EBC" w:rsidRPr="00FF22C8" w:rsidRDefault="000F6EBC">
          <w:pPr>
            <w:spacing w:after="0"/>
            <w:jc w:val="center"/>
            <w:rPr>
              <w:b/>
              <w:color w:val="000000" w:themeColor="text1"/>
              <w:szCs w:val="24"/>
            </w:rPr>
          </w:pPr>
        </w:p>
        <w:p w14:paraId="33E16940" w14:textId="77777777" w:rsidR="000F6EBC" w:rsidRPr="00FF22C8" w:rsidRDefault="003F49B1">
          <w:pPr>
            <w:spacing w:after="0"/>
            <w:jc w:val="center"/>
            <w:rPr>
              <w:b/>
              <w:color w:val="000000" w:themeColor="text1"/>
              <w:szCs w:val="24"/>
            </w:rPr>
          </w:pPr>
          <w:r w:rsidRPr="00FF22C8">
            <w:rPr>
              <w:b/>
              <w:color w:val="000000" w:themeColor="text1"/>
              <w:szCs w:val="24"/>
            </w:rPr>
            <w:t>LEVEL 6</w:t>
          </w:r>
        </w:p>
        <w:p w14:paraId="698F78A4" w14:textId="77777777" w:rsidR="000F6EBC" w:rsidRPr="00FF22C8" w:rsidRDefault="000F6EBC">
          <w:pPr>
            <w:spacing w:after="0"/>
            <w:jc w:val="both"/>
            <w:rPr>
              <w:b/>
              <w:color w:val="000000" w:themeColor="text1"/>
              <w:szCs w:val="24"/>
            </w:rPr>
          </w:pPr>
        </w:p>
        <w:p w14:paraId="401414DA" w14:textId="77777777" w:rsidR="000F6EBC" w:rsidRPr="00FF22C8" w:rsidRDefault="000F6EBC">
          <w:pPr>
            <w:spacing w:after="0"/>
            <w:jc w:val="both"/>
            <w:rPr>
              <w:b/>
              <w:color w:val="000000" w:themeColor="text1"/>
              <w:szCs w:val="24"/>
            </w:rPr>
          </w:pPr>
        </w:p>
        <w:p w14:paraId="5D70D0E6" w14:textId="65095C28" w:rsidR="000F6EBC" w:rsidRPr="00FF22C8" w:rsidRDefault="003F49B1">
          <w:pPr>
            <w:spacing w:line="360" w:lineRule="auto"/>
            <w:ind w:left="714" w:hanging="357"/>
            <w:jc w:val="center"/>
            <w:rPr>
              <w:b/>
              <w:color w:val="000000" w:themeColor="text1"/>
              <w:szCs w:val="24"/>
            </w:rPr>
          </w:pPr>
          <w:r w:rsidRPr="00FF22C8">
            <w:rPr>
              <w:b/>
              <w:color w:val="000000" w:themeColor="text1"/>
              <w:szCs w:val="24"/>
            </w:rPr>
            <w:t>PROGRAMME CODE: 0715</w:t>
          </w:r>
          <w:r w:rsidR="000269A3" w:rsidRPr="00FF22C8">
            <w:rPr>
              <w:b/>
              <w:color w:val="000000" w:themeColor="text1"/>
              <w:szCs w:val="24"/>
            </w:rPr>
            <w:t xml:space="preserve"> </w:t>
          </w:r>
          <w:r w:rsidRPr="00FF22C8">
            <w:rPr>
              <w:b/>
              <w:color w:val="000000" w:themeColor="text1"/>
              <w:szCs w:val="24"/>
            </w:rPr>
            <w:t>554</w:t>
          </w:r>
          <w:r w:rsidR="000269A3" w:rsidRPr="00FF22C8">
            <w:rPr>
              <w:b/>
              <w:color w:val="000000" w:themeColor="text1"/>
              <w:szCs w:val="24"/>
            </w:rPr>
            <w:t xml:space="preserve"> </w:t>
          </w:r>
          <w:r w:rsidRPr="00FF22C8">
            <w:rPr>
              <w:b/>
              <w:color w:val="000000" w:themeColor="text1"/>
              <w:szCs w:val="24"/>
            </w:rPr>
            <w:t>A</w:t>
          </w:r>
        </w:p>
        <w:p w14:paraId="4C0B025D" w14:textId="77777777" w:rsidR="000F6EBC" w:rsidRPr="00FF22C8" w:rsidRDefault="003F49B1">
          <w:pPr>
            <w:spacing w:after="0"/>
            <w:jc w:val="both"/>
            <w:rPr>
              <w:b/>
              <w:color w:val="000000" w:themeColor="text1"/>
              <w:szCs w:val="24"/>
            </w:rPr>
          </w:pPr>
          <w:r w:rsidRPr="00FF22C8">
            <w:rPr>
              <w:b/>
              <w:noProof/>
              <w:color w:val="000000" w:themeColor="text1"/>
              <w:szCs w:val="24"/>
              <w:lang w:eastAsia="en-GB"/>
            </w:rPr>
            <mc:AlternateContent>
              <mc:Choice Requires="wps">
                <w:drawing>
                  <wp:anchor distT="0" distB="0" distL="114300" distR="114300" simplePos="0" relativeHeight="251659264" behindDoc="0" locked="0" layoutInCell="1" allowOverlap="1" wp14:anchorId="305BE7B6" wp14:editId="50D50C01">
                    <wp:simplePos x="0" y="0"/>
                    <wp:positionH relativeFrom="margin">
                      <wp:align>right</wp:align>
                    </wp:positionH>
                    <wp:positionV relativeFrom="page">
                      <wp:posOffset>8659495</wp:posOffset>
                    </wp:positionV>
                    <wp:extent cx="5731510" cy="868045"/>
                    <wp:effectExtent l="0" t="0" r="2540" b="1905"/>
                    <wp:wrapNone/>
                    <wp:docPr id="142" name="Text Box 142"/>
                    <wp:cNvGraphicFramePr/>
                    <a:graphic xmlns:a="http://schemas.openxmlformats.org/drawingml/2006/main">
                      <a:graphicData uri="http://schemas.microsoft.com/office/word/2010/wordprocessingShape">
                        <wps:wsp>
                          <wps:cNvSpPr txBox="1"/>
                          <wps:spPr>
                            <a:xfrm>
                              <a:off x="0" y="0"/>
                              <a:ext cx="5731510" cy="868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D56AD" w14:textId="77777777" w:rsidR="00523DC9" w:rsidRDefault="00523DC9">
                                <w:pPr>
                                  <w:pStyle w:val="NoSpacing"/>
                                  <w:jc w:val="center"/>
                                  <w:rPr>
                                    <w:caps/>
                                    <w:sz w:val="28"/>
                                    <w:szCs w:val="28"/>
                                    <w:lang w:val="en-GB"/>
                                  </w:rPr>
                                </w:pPr>
                              </w:p>
                              <w:p w14:paraId="704317DE" w14:textId="77777777" w:rsidR="00523DC9" w:rsidRDefault="00523DC9">
                                <w:pPr>
                                  <w:pStyle w:val="NoSpacing"/>
                                  <w:jc w:val="center"/>
                                  <w:rPr>
                                    <w:rFonts w:ascii="Times New Roman" w:hAnsi="Times New Roman"/>
                                    <w:sz w:val="24"/>
                                    <w:szCs w:val="24"/>
                                    <w:lang w:val="en-GB"/>
                                  </w:rPr>
                                </w:pPr>
                                <w:r>
                                  <w:rPr>
                                    <w:rFonts w:ascii="Times New Roman" w:hAnsi="Times New Roman"/>
                                    <w:caps/>
                                    <w:sz w:val="24"/>
                                    <w:szCs w:val="24"/>
                                    <w:lang w:val="en-GB"/>
                                  </w:rPr>
                                  <w:t xml:space="preserve"> </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305BE7B6" id="_x0000_t202" coordsize="21600,21600" o:spt="202" path="m,l,21600r21600,l21600,xe">
                    <v:stroke joinstyle="miter"/>
                    <v:path gradientshapeok="t" o:connecttype="rect"/>
                  </v:shapetype>
                  <v:shape id="Text Box 142" o:spid="_x0000_s1026" type="#_x0000_t202" style="position:absolute;left:0;text-align:left;margin-left:400.1pt;margin-top:681.85pt;width:451.3pt;height:68.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" filled="f" stroked="f" strokeweight=".5pt">
                    <v:textbox style="mso-fit-shape-to-text:t" inset="0,0,0,0">
                      <w:txbxContent>
                        <w:p w14:paraId="538D56AD" w14:textId="77777777" w:rsidR="00523DC9" w:rsidRDefault="00523DC9">
                          <w:pPr>
                            <w:pStyle w:val="NoSpacing"/>
                            <w:jc w:val="center"/>
                            <w:rPr>
                              <w:caps/>
                              <w:sz w:val="28"/>
                              <w:szCs w:val="28"/>
                              <w:lang w:val="en-GB"/>
                            </w:rPr>
                          </w:pPr>
                        </w:p>
                        <w:p w14:paraId="704317DE" w14:textId="77777777" w:rsidR="00523DC9" w:rsidRDefault="00523DC9">
                          <w:pPr>
                            <w:pStyle w:val="NoSpacing"/>
                            <w:jc w:val="center"/>
                            <w:rPr>
                              <w:rFonts w:ascii="Times New Roman" w:hAnsi="Times New Roman"/>
                              <w:sz w:val="24"/>
                              <w:szCs w:val="24"/>
                              <w:lang w:val="en-GB"/>
                            </w:rPr>
                          </w:pPr>
                          <w:r>
                            <w:rPr>
                              <w:rFonts w:ascii="Times New Roman" w:hAnsi="Times New Roman"/>
                              <w:caps/>
                              <w:sz w:val="24"/>
                              <w:szCs w:val="24"/>
                              <w:lang w:val="en-GB"/>
                            </w:rPr>
                            <w:t xml:space="preserve"> </w:t>
                          </w:r>
                        </w:p>
                      </w:txbxContent>
                    </v:textbox>
                    <w10:wrap anchorx="margin" anchory="page"/>
                  </v:shape>
                </w:pict>
              </mc:Fallback>
            </mc:AlternateContent>
          </w:r>
        </w:p>
        <w:p w14:paraId="5D667875" w14:textId="77777777" w:rsidR="000F6EBC" w:rsidRPr="00FF22C8" w:rsidRDefault="00523DC9">
          <w:pPr>
            <w:spacing w:after="0"/>
            <w:jc w:val="both"/>
            <w:rPr>
              <w:b/>
              <w:color w:val="000000" w:themeColor="text1"/>
              <w:szCs w:val="24"/>
            </w:rPr>
          </w:pPr>
        </w:p>
      </w:sdtContent>
    </w:sdt>
    <w:p w14:paraId="3F281611" w14:textId="77777777" w:rsidR="000F6EBC" w:rsidRPr="00FF22C8" w:rsidRDefault="000F6EBC">
      <w:pPr>
        <w:spacing w:after="0"/>
        <w:jc w:val="both"/>
        <w:rPr>
          <w:b/>
          <w:color w:val="000000" w:themeColor="text1"/>
          <w:szCs w:val="24"/>
          <w:lang w:val="en-US"/>
        </w:rPr>
      </w:pPr>
    </w:p>
    <w:p w14:paraId="7FE363C9" w14:textId="77777777" w:rsidR="000F6EBC" w:rsidRPr="00FF22C8" w:rsidRDefault="000F6EBC">
      <w:pPr>
        <w:spacing w:after="0"/>
        <w:jc w:val="both"/>
        <w:rPr>
          <w:b/>
          <w:color w:val="000000" w:themeColor="text1"/>
          <w:szCs w:val="24"/>
          <w:lang w:val="en-US"/>
        </w:rPr>
      </w:pPr>
    </w:p>
    <w:p w14:paraId="51781F83" w14:textId="77777777" w:rsidR="000F6EBC" w:rsidRPr="00FF22C8" w:rsidRDefault="000F6EBC">
      <w:pPr>
        <w:spacing w:after="0"/>
        <w:jc w:val="both"/>
        <w:rPr>
          <w:b/>
          <w:color w:val="000000" w:themeColor="text1"/>
          <w:szCs w:val="24"/>
          <w:lang w:val="en-US"/>
        </w:rPr>
      </w:pPr>
    </w:p>
    <w:p w14:paraId="085DCA6C" w14:textId="77777777" w:rsidR="000F6EBC" w:rsidRPr="00FF22C8" w:rsidRDefault="000F6EBC">
      <w:pPr>
        <w:spacing w:after="0"/>
        <w:jc w:val="center"/>
        <w:rPr>
          <w:b/>
          <w:color w:val="000000" w:themeColor="text1"/>
          <w:szCs w:val="24"/>
          <w:lang w:val="en-US"/>
        </w:rPr>
      </w:pPr>
    </w:p>
    <w:p w14:paraId="112B3EF2" w14:textId="77777777" w:rsidR="000F6EBC" w:rsidRPr="00FF22C8" w:rsidRDefault="000F6EBC">
      <w:pPr>
        <w:spacing w:after="0"/>
        <w:jc w:val="center"/>
        <w:rPr>
          <w:color w:val="000000" w:themeColor="text1"/>
          <w:szCs w:val="24"/>
          <w:lang w:val="en-US"/>
        </w:rPr>
      </w:pPr>
    </w:p>
    <w:p w14:paraId="431A75BF" w14:textId="77777777" w:rsidR="000F6EBC" w:rsidRPr="00FF22C8" w:rsidRDefault="000F6EBC">
      <w:pPr>
        <w:spacing w:after="0"/>
        <w:rPr>
          <w:b/>
          <w:color w:val="000000" w:themeColor="text1"/>
          <w:szCs w:val="24"/>
          <w:lang w:val="en-US"/>
        </w:rPr>
      </w:pPr>
    </w:p>
    <w:p w14:paraId="69240430" w14:textId="77777777" w:rsidR="000F6EBC" w:rsidRPr="00FF22C8" w:rsidRDefault="000F6EBC">
      <w:pPr>
        <w:spacing w:after="0"/>
        <w:jc w:val="center"/>
        <w:rPr>
          <w:b/>
          <w:color w:val="000000" w:themeColor="text1"/>
          <w:szCs w:val="24"/>
          <w:lang w:val="en-US"/>
        </w:rPr>
      </w:pPr>
    </w:p>
    <w:p w14:paraId="25C1A38B" w14:textId="77777777" w:rsidR="000F6EBC" w:rsidRPr="00FF22C8" w:rsidRDefault="000F6EBC">
      <w:pPr>
        <w:spacing w:after="0"/>
        <w:jc w:val="both"/>
        <w:rPr>
          <w:b/>
          <w:color w:val="000000" w:themeColor="text1"/>
          <w:szCs w:val="24"/>
        </w:rPr>
      </w:pPr>
    </w:p>
    <w:p w14:paraId="10ABD9E0" w14:textId="77777777" w:rsidR="000F6EBC" w:rsidRPr="00FF22C8" w:rsidRDefault="000F6EBC">
      <w:pPr>
        <w:spacing w:after="0"/>
        <w:jc w:val="both"/>
        <w:rPr>
          <w:color w:val="000000" w:themeColor="text1"/>
          <w:szCs w:val="24"/>
        </w:rPr>
      </w:pPr>
      <w:bookmarkStart w:id="0" w:name="_Toc496099580"/>
      <w:bookmarkStart w:id="1" w:name="_Toc482455704"/>
    </w:p>
    <w:p w14:paraId="2BD219B4" w14:textId="77777777" w:rsidR="000F6EBC" w:rsidRPr="00FF22C8" w:rsidRDefault="000F6EBC">
      <w:pPr>
        <w:spacing w:after="0"/>
        <w:jc w:val="both"/>
        <w:rPr>
          <w:color w:val="000000" w:themeColor="text1"/>
          <w:szCs w:val="24"/>
        </w:rPr>
      </w:pPr>
    </w:p>
    <w:p w14:paraId="3630D220" w14:textId="77777777" w:rsidR="000F6EBC" w:rsidRPr="00FF22C8" w:rsidRDefault="000F6EBC">
      <w:pPr>
        <w:spacing w:after="0"/>
        <w:jc w:val="both"/>
        <w:rPr>
          <w:color w:val="000000" w:themeColor="text1"/>
          <w:szCs w:val="24"/>
        </w:rPr>
      </w:pPr>
    </w:p>
    <w:p w14:paraId="09F9F743" w14:textId="77777777" w:rsidR="000F6EBC" w:rsidRPr="00FF22C8" w:rsidRDefault="000F6EBC">
      <w:pPr>
        <w:spacing w:after="0"/>
        <w:jc w:val="both"/>
        <w:rPr>
          <w:color w:val="000000" w:themeColor="text1"/>
          <w:szCs w:val="24"/>
        </w:rPr>
      </w:pPr>
    </w:p>
    <w:p w14:paraId="558F6C74" w14:textId="77777777" w:rsidR="000F6EBC" w:rsidRPr="00FF22C8" w:rsidRDefault="000F6EBC">
      <w:pPr>
        <w:spacing w:after="0"/>
        <w:jc w:val="both"/>
        <w:rPr>
          <w:color w:val="000000" w:themeColor="text1"/>
          <w:szCs w:val="24"/>
        </w:rPr>
      </w:pPr>
    </w:p>
    <w:p w14:paraId="7A4070EF" w14:textId="77777777" w:rsidR="000F6EBC" w:rsidRPr="00FF22C8" w:rsidRDefault="000F6EBC">
      <w:pPr>
        <w:spacing w:after="160" w:line="259" w:lineRule="auto"/>
        <w:rPr>
          <w:color w:val="000000" w:themeColor="text1"/>
          <w:szCs w:val="24"/>
        </w:rPr>
        <w:sectPr w:rsidR="000F6EBC" w:rsidRPr="00FF22C8">
          <w:footerReference w:type="default" r:id="rId10"/>
          <w:footerReference w:type="first" r:id="rId11"/>
          <w:type w:val="continuous"/>
          <w:pgSz w:w="11906" w:h="16838"/>
          <w:pgMar w:top="1440" w:right="1800" w:bottom="1440" w:left="1800" w:header="720" w:footer="720" w:gutter="0"/>
          <w:pgNumType w:fmt="lowerRoman" w:start="1"/>
          <w:cols w:space="708"/>
          <w:titlePg/>
          <w:docGrid w:linePitch="360"/>
        </w:sectPr>
      </w:pPr>
    </w:p>
    <w:p w14:paraId="15397604" w14:textId="77777777" w:rsidR="000F6EBC" w:rsidRPr="00FF22C8" w:rsidRDefault="003F49B1">
      <w:pPr>
        <w:spacing w:after="0"/>
        <w:jc w:val="both"/>
        <w:rPr>
          <w:color w:val="000000" w:themeColor="text1"/>
          <w:szCs w:val="24"/>
        </w:rPr>
      </w:pPr>
      <w:r w:rsidRPr="00FF22C8">
        <w:rPr>
          <w:color w:val="000000" w:themeColor="text1"/>
          <w:szCs w:val="24"/>
        </w:rPr>
        <w:lastRenderedPageBreak/>
        <w:br w:type="page"/>
      </w:r>
    </w:p>
    <w:p w14:paraId="58712E39" w14:textId="77777777" w:rsidR="00AD0671" w:rsidRPr="00FF22C8" w:rsidRDefault="00AD0671" w:rsidP="004F4F16">
      <w:pPr>
        <w:keepNext/>
        <w:keepLines/>
        <w:spacing w:after="0" w:line="360" w:lineRule="auto"/>
        <w:jc w:val="center"/>
        <w:outlineLvl w:val="0"/>
        <w:rPr>
          <w:b/>
          <w:bCs/>
          <w:color w:val="000000"/>
          <w:szCs w:val="24"/>
          <w:lang w:eastAsia="fr-FR"/>
        </w:rPr>
      </w:pPr>
      <w:bookmarkStart w:id="3" w:name="_Toc533409982"/>
      <w:bookmarkStart w:id="4" w:name="_Toc30017904"/>
      <w:bookmarkStart w:id="5" w:name="_Toc165025478"/>
      <w:bookmarkStart w:id="6" w:name="_Toc179035382"/>
      <w:bookmarkStart w:id="7" w:name="_Toc195783263"/>
      <w:bookmarkEnd w:id="0"/>
      <w:bookmarkEnd w:id="1"/>
      <w:r w:rsidRPr="00FF22C8">
        <w:rPr>
          <w:b/>
          <w:bCs/>
          <w:color w:val="000000"/>
          <w:szCs w:val="24"/>
          <w:lang w:eastAsia="fr-FR"/>
        </w:rPr>
        <w:lastRenderedPageBreak/>
        <w:t>FOREWOR</w:t>
      </w:r>
      <w:bookmarkEnd w:id="3"/>
      <w:bookmarkEnd w:id="4"/>
      <w:bookmarkEnd w:id="5"/>
      <w:r w:rsidRPr="00FF22C8">
        <w:rPr>
          <w:b/>
          <w:bCs/>
          <w:color w:val="000000"/>
          <w:szCs w:val="24"/>
          <w:lang w:eastAsia="fr-FR"/>
        </w:rPr>
        <w:t>D</w:t>
      </w:r>
      <w:bookmarkEnd w:id="6"/>
      <w:bookmarkEnd w:id="7"/>
    </w:p>
    <w:p w14:paraId="09073872" w14:textId="77777777" w:rsidR="00AD0671" w:rsidRPr="00FF22C8" w:rsidRDefault="00AD0671" w:rsidP="00AD0671">
      <w:pPr>
        <w:spacing w:line="360" w:lineRule="auto"/>
        <w:jc w:val="both"/>
        <w:rPr>
          <w:bCs/>
          <w:szCs w:val="24"/>
        </w:rPr>
      </w:pPr>
      <w:r w:rsidRPr="00FF22C8">
        <w:rPr>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750D2AED" w14:textId="77777777" w:rsidR="00AD0671" w:rsidRPr="00FF22C8" w:rsidRDefault="00AD0671" w:rsidP="00AD0671">
      <w:pPr>
        <w:spacing w:line="360" w:lineRule="auto"/>
        <w:jc w:val="both"/>
        <w:rPr>
          <w:bCs/>
          <w:szCs w:val="24"/>
        </w:rPr>
      </w:pPr>
      <w:r w:rsidRPr="00FF22C8">
        <w:rPr>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1534CB2C" w14:textId="77777777" w:rsidR="00AD0671" w:rsidRPr="00FF22C8" w:rsidRDefault="00AD0671" w:rsidP="00AD0671">
      <w:pPr>
        <w:spacing w:line="360" w:lineRule="auto"/>
        <w:jc w:val="both"/>
        <w:rPr>
          <w:bCs/>
          <w:szCs w:val="24"/>
        </w:rPr>
      </w:pPr>
      <w:r w:rsidRPr="00FF22C8">
        <w:rPr>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2563213E" w14:textId="77777777" w:rsidR="00AD0671" w:rsidRPr="00FF22C8" w:rsidRDefault="00AD0671" w:rsidP="00AD0671">
      <w:pPr>
        <w:spacing w:line="360" w:lineRule="auto"/>
        <w:jc w:val="both"/>
        <w:rPr>
          <w:bCs/>
          <w:szCs w:val="24"/>
        </w:rPr>
      </w:pPr>
      <w:r w:rsidRPr="00FF22C8">
        <w:rPr>
          <w:bCs/>
          <w:szCs w:val="24"/>
        </w:rPr>
        <w:t xml:space="preserve">It is against this background that these Occupational Standards have been developed for a competency-based Automotive Engineering standard. These Occupational Standards will also be the basis for assessment of an individual for competence certification. </w:t>
      </w:r>
    </w:p>
    <w:p w14:paraId="66FEFB39" w14:textId="77777777" w:rsidR="00AD0671" w:rsidRPr="00FF22C8" w:rsidRDefault="00AD0671" w:rsidP="00AD0671">
      <w:pPr>
        <w:spacing w:line="360" w:lineRule="auto"/>
        <w:jc w:val="both"/>
        <w:rPr>
          <w:bCs/>
          <w:szCs w:val="24"/>
        </w:rPr>
      </w:pPr>
      <w:r w:rsidRPr="00FF22C8">
        <w:rPr>
          <w:bCs/>
          <w:szCs w:val="24"/>
        </w:rPr>
        <w:t>It is my conviction that these Occupational Standards will play a key role towards development of competent human resource for the engineering sector’s growth and development.</w:t>
      </w:r>
    </w:p>
    <w:p w14:paraId="5EF8A048" w14:textId="77777777" w:rsidR="00AD0671" w:rsidRPr="00FF22C8" w:rsidRDefault="00AD0671" w:rsidP="00AD0671">
      <w:pPr>
        <w:spacing w:line="360" w:lineRule="auto"/>
        <w:jc w:val="both"/>
        <w:rPr>
          <w:bCs/>
          <w:szCs w:val="24"/>
        </w:rPr>
      </w:pPr>
    </w:p>
    <w:p w14:paraId="0329DD8D" w14:textId="77777777" w:rsidR="00AD0671" w:rsidRPr="00FF22C8" w:rsidRDefault="00AD0671" w:rsidP="00AD0671">
      <w:pPr>
        <w:spacing w:after="0" w:line="360" w:lineRule="auto"/>
        <w:jc w:val="both"/>
        <w:rPr>
          <w:bCs/>
          <w:szCs w:val="24"/>
        </w:rPr>
      </w:pPr>
      <w:r w:rsidRPr="00FF22C8">
        <w:rPr>
          <w:bCs/>
          <w:szCs w:val="24"/>
        </w:rPr>
        <w:t>_________________________</w:t>
      </w:r>
    </w:p>
    <w:p w14:paraId="78251335" w14:textId="77777777" w:rsidR="00AD0671" w:rsidRPr="00FF22C8" w:rsidRDefault="00AD0671" w:rsidP="00AD0671">
      <w:pPr>
        <w:spacing w:after="0" w:line="360" w:lineRule="auto"/>
        <w:jc w:val="both"/>
        <w:rPr>
          <w:bCs/>
          <w:szCs w:val="24"/>
        </w:rPr>
      </w:pPr>
      <w:r w:rsidRPr="00FF22C8">
        <w:rPr>
          <w:bCs/>
          <w:szCs w:val="24"/>
        </w:rPr>
        <w:t xml:space="preserve">Principal Secretary, </w:t>
      </w:r>
    </w:p>
    <w:p w14:paraId="415EBFCF" w14:textId="77777777" w:rsidR="00AD0671" w:rsidRPr="00FF22C8" w:rsidRDefault="00AD0671" w:rsidP="00AD0671">
      <w:pPr>
        <w:spacing w:line="360" w:lineRule="auto"/>
        <w:jc w:val="both"/>
        <w:rPr>
          <w:bCs/>
          <w:szCs w:val="24"/>
        </w:rPr>
      </w:pPr>
      <w:r w:rsidRPr="00FF22C8">
        <w:rPr>
          <w:bCs/>
          <w:szCs w:val="24"/>
        </w:rPr>
        <w:t>State Department for Technical and Vocational Education and Training,</w:t>
      </w:r>
    </w:p>
    <w:p w14:paraId="6AF133CD" w14:textId="77777777" w:rsidR="000F6EBC" w:rsidRPr="00FF22C8" w:rsidRDefault="000F6EBC">
      <w:pPr>
        <w:spacing w:after="0"/>
        <w:jc w:val="both"/>
        <w:rPr>
          <w:color w:val="000000" w:themeColor="text1"/>
          <w:szCs w:val="24"/>
        </w:rPr>
      </w:pPr>
    </w:p>
    <w:p w14:paraId="425D23E0" w14:textId="77777777" w:rsidR="000F6EBC" w:rsidRPr="00FF22C8" w:rsidRDefault="003F49B1">
      <w:pPr>
        <w:spacing w:after="0"/>
        <w:jc w:val="both"/>
        <w:rPr>
          <w:b/>
          <w:color w:val="000000" w:themeColor="text1"/>
          <w:szCs w:val="24"/>
        </w:rPr>
      </w:pPr>
      <w:r w:rsidRPr="00FF22C8">
        <w:rPr>
          <w:color w:val="000000" w:themeColor="text1"/>
          <w:szCs w:val="24"/>
        </w:rPr>
        <w:t xml:space="preserve"> </w:t>
      </w:r>
    </w:p>
    <w:p w14:paraId="0A363181" w14:textId="77777777" w:rsidR="000F6EBC" w:rsidRPr="00FF22C8" w:rsidRDefault="000F6EBC">
      <w:pPr>
        <w:spacing w:after="0"/>
        <w:jc w:val="both"/>
        <w:rPr>
          <w:color w:val="000000" w:themeColor="text1"/>
          <w:szCs w:val="24"/>
        </w:rPr>
      </w:pPr>
    </w:p>
    <w:p w14:paraId="5C15CF45" w14:textId="77777777" w:rsidR="000F6EBC" w:rsidRPr="00FF22C8" w:rsidRDefault="000F6EBC">
      <w:pPr>
        <w:spacing w:after="0"/>
        <w:jc w:val="both"/>
        <w:rPr>
          <w:color w:val="000000" w:themeColor="text1"/>
          <w:szCs w:val="24"/>
        </w:rPr>
      </w:pPr>
    </w:p>
    <w:p w14:paraId="4BBD66C1" w14:textId="77777777" w:rsidR="003547F4" w:rsidRPr="00FF22C8" w:rsidRDefault="003547F4" w:rsidP="004F4F16">
      <w:pPr>
        <w:keepNext/>
        <w:keepLines/>
        <w:spacing w:after="0" w:line="360" w:lineRule="auto"/>
        <w:jc w:val="center"/>
        <w:outlineLvl w:val="0"/>
        <w:rPr>
          <w:b/>
          <w:bCs/>
          <w:color w:val="000000"/>
          <w:szCs w:val="24"/>
          <w:lang w:eastAsia="fr-FR"/>
        </w:rPr>
      </w:pPr>
      <w:bookmarkStart w:id="8" w:name="_Toc179035383"/>
      <w:bookmarkStart w:id="9" w:name="_Toc195783264"/>
      <w:r w:rsidRPr="00FF22C8">
        <w:rPr>
          <w:b/>
          <w:bCs/>
          <w:color w:val="000000"/>
          <w:szCs w:val="24"/>
          <w:lang w:eastAsia="fr-FR"/>
        </w:rPr>
        <w:t>PREFACE</w:t>
      </w:r>
      <w:bookmarkEnd w:id="8"/>
      <w:bookmarkEnd w:id="9"/>
    </w:p>
    <w:p w14:paraId="3C1BC80A" w14:textId="77777777" w:rsidR="003547F4" w:rsidRPr="00FF22C8" w:rsidRDefault="003547F4" w:rsidP="003547F4">
      <w:pPr>
        <w:spacing w:line="360" w:lineRule="auto"/>
        <w:jc w:val="both"/>
        <w:rPr>
          <w:bCs/>
          <w:szCs w:val="24"/>
        </w:rPr>
      </w:pPr>
      <w:r w:rsidRPr="00FF22C8">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proofErr w:type="gramStart"/>
      <w:r w:rsidRPr="00FF22C8">
        <w:rPr>
          <w:bCs/>
          <w:szCs w:val="24"/>
        </w:rPr>
        <w:t>competency based</w:t>
      </w:r>
      <w:proofErr w:type="gramEnd"/>
      <w:r w:rsidRPr="00FF22C8">
        <w:rPr>
          <w:bCs/>
          <w:szCs w:val="24"/>
        </w:rPr>
        <w:t xml:space="preserve"> education and training (CBET). </w:t>
      </w:r>
    </w:p>
    <w:p w14:paraId="10D5FDE1" w14:textId="77777777" w:rsidR="003547F4" w:rsidRPr="00FF22C8" w:rsidRDefault="003547F4" w:rsidP="003547F4">
      <w:pPr>
        <w:spacing w:line="360" w:lineRule="auto"/>
        <w:jc w:val="both"/>
        <w:rPr>
          <w:bCs/>
          <w:szCs w:val="24"/>
        </w:rPr>
      </w:pPr>
      <w:r w:rsidRPr="00FF22C8">
        <w:rPr>
          <w:bCs/>
          <w:szCs w:val="24"/>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7C7956D5" w14:textId="77777777" w:rsidR="003547F4" w:rsidRPr="00FF22C8" w:rsidRDefault="00352BB2" w:rsidP="003547F4">
      <w:pPr>
        <w:spacing w:line="360" w:lineRule="auto"/>
        <w:jc w:val="both"/>
        <w:rPr>
          <w:bCs/>
          <w:szCs w:val="24"/>
        </w:rPr>
      </w:pPr>
      <w:r w:rsidRPr="00FF22C8">
        <w:rPr>
          <w:bCs/>
          <w:szCs w:val="24"/>
        </w:rPr>
        <w:t xml:space="preserve">Incumbent </w:t>
      </w:r>
      <w:r w:rsidR="003547F4" w:rsidRPr="00FF22C8">
        <w:rPr>
          <w:bCs/>
          <w:szCs w:val="24"/>
        </w:rPr>
        <w:t>engineering industry experts in conjunction with expert subject trainers and other related stakeholders have developed these Occupational St</w:t>
      </w:r>
      <w:r w:rsidRPr="00FF22C8">
        <w:rPr>
          <w:bCs/>
          <w:szCs w:val="24"/>
        </w:rPr>
        <w:t>andards for Industrial Mechatronics Technician Level 6</w:t>
      </w:r>
      <w:r w:rsidR="003547F4" w:rsidRPr="00FF22C8">
        <w:rPr>
          <w:bCs/>
          <w:szCs w:val="24"/>
        </w:rPr>
        <w:t xml:space="preserve">. These standards will be the basis for development of </w:t>
      </w:r>
      <w:r w:rsidRPr="00FF22C8">
        <w:rPr>
          <w:bCs/>
          <w:szCs w:val="24"/>
        </w:rPr>
        <w:t>competency-based curriculum for Industrial Mechatronics Technician Level 6</w:t>
      </w:r>
    </w:p>
    <w:p w14:paraId="56052F20" w14:textId="77777777" w:rsidR="003547F4" w:rsidRPr="00FF22C8" w:rsidRDefault="003547F4" w:rsidP="003547F4">
      <w:pPr>
        <w:spacing w:line="360" w:lineRule="auto"/>
        <w:jc w:val="both"/>
        <w:rPr>
          <w:bCs/>
          <w:szCs w:val="24"/>
        </w:rPr>
      </w:pPr>
      <w:r w:rsidRPr="00FF22C8">
        <w:rPr>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1FEDC14F" w14:textId="77777777" w:rsidR="003547F4" w:rsidRPr="00FF22C8" w:rsidRDefault="003547F4" w:rsidP="003547F4">
      <w:pPr>
        <w:spacing w:line="360" w:lineRule="auto"/>
        <w:jc w:val="both"/>
        <w:rPr>
          <w:bCs/>
          <w:szCs w:val="24"/>
        </w:rPr>
      </w:pPr>
      <w:r w:rsidRPr="00FF22C8">
        <w:rPr>
          <w:bCs/>
          <w:szCs w:val="24"/>
        </w:rPr>
        <w:t xml:space="preserve">I am grateful to everyone who participated in the development of these Occupational Standards. </w:t>
      </w:r>
    </w:p>
    <w:p w14:paraId="7F1DAFA3" w14:textId="77777777" w:rsidR="003547F4" w:rsidRPr="00FF22C8" w:rsidRDefault="003547F4" w:rsidP="003547F4">
      <w:pPr>
        <w:spacing w:after="0" w:line="360" w:lineRule="auto"/>
        <w:rPr>
          <w:bCs/>
          <w:szCs w:val="24"/>
        </w:rPr>
      </w:pPr>
      <w:r w:rsidRPr="00FF22C8">
        <w:rPr>
          <w:bCs/>
          <w:szCs w:val="24"/>
        </w:rPr>
        <w:t>__________________</w:t>
      </w:r>
    </w:p>
    <w:p w14:paraId="30E80C68" w14:textId="77777777" w:rsidR="003547F4" w:rsidRPr="00FF22C8" w:rsidRDefault="003547F4" w:rsidP="003547F4">
      <w:pPr>
        <w:spacing w:after="0" w:line="360" w:lineRule="auto"/>
        <w:rPr>
          <w:bCs/>
          <w:szCs w:val="24"/>
        </w:rPr>
      </w:pPr>
      <w:r w:rsidRPr="00FF22C8">
        <w:rPr>
          <w:bCs/>
          <w:szCs w:val="24"/>
        </w:rPr>
        <w:t>Cabinet Secretary,</w:t>
      </w:r>
    </w:p>
    <w:p w14:paraId="5130C5ED" w14:textId="77777777" w:rsidR="003547F4" w:rsidRPr="00FF22C8" w:rsidRDefault="003547F4" w:rsidP="003547F4">
      <w:pPr>
        <w:spacing w:after="120" w:line="280" w:lineRule="auto"/>
        <w:rPr>
          <w:rFonts w:eastAsia="Times New Roman"/>
          <w:b/>
          <w:kern w:val="28"/>
          <w:szCs w:val="24"/>
        </w:rPr>
      </w:pPr>
      <w:r w:rsidRPr="00FF22C8">
        <w:rPr>
          <w:bCs/>
          <w:szCs w:val="24"/>
        </w:rPr>
        <w:t>Ministry of Education, Science &amp; Technology</w:t>
      </w:r>
    </w:p>
    <w:p w14:paraId="5725EE43" w14:textId="77777777" w:rsidR="000F6EBC" w:rsidRPr="00FF22C8" w:rsidRDefault="000F6EBC">
      <w:pPr>
        <w:spacing w:after="0"/>
        <w:jc w:val="both"/>
        <w:rPr>
          <w:color w:val="000000" w:themeColor="text1"/>
          <w:szCs w:val="24"/>
        </w:rPr>
      </w:pPr>
    </w:p>
    <w:p w14:paraId="65326005" w14:textId="77777777" w:rsidR="000F6EBC" w:rsidRPr="00FF22C8" w:rsidRDefault="000F6EBC">
      <w:pPr>
        <w:spacing w:after="0"/>
        <w:jc w:val="both"/>
        <w:rPr>
          <w:color w:val="000000" w:themeColor="text1"/>
          <w:szCs w:val="24"/>
        </w:rPr>
      </w:pPr>
    </w:p>
    <w:p w14:paraId="589A9E4B" w14:textId="77777777" w:rsidR="000F6EBC" w:rsidRPr="00FF22C8" w:rsidRDefault="000F6EBC">
      <w:pPr>
        <w:spacing w:after="0"/>
        <w:jc w:val="both"/>
        <w:rPr>
          <w:color w:val="000000" w:themeColor="text1"/>
          <w:szCs w:val="24"/>
        </w:rPr>
      </w:pPr>
    </w:p>
    <w:p w14:paraId="3EB79477" w14:textId="77777777" w:rsidR="000F6EBC" w:rsidRPr="00FF22C8" w:rsidRDefault="000F6EBC">
      <w:pPr>
        <w:spacing w:after="0"/>
        <w:jc w:val="both"/>
        <w:rPr>
          <w:color w:val="000000" w:themeColor="text1"/>
          <w:szCs w:val="24"/>
        </w:rPr>
      </w:pPr>
    </w:p>
    <w:p w14:paraId="23C75E51" w14:textId="77777777" w:rsidR="000F6EBC" w:rsidRPr="00FF22C8" w:rsidRDefault="000F6EBC">
      <w:pPr>
        <w:spacing w:after="0"/>
        <w:jc w:val="both"/>
        <w:rPr>
          <w:color w:val="000000" w:themeColor="text1"/>
          <w:szCs w:val="24"/>
        </w:rPr>
      </w:pPr>
    </w:p>
    <w:p w14:paraId="327A0F09" w14:textId="77777777" w:rsidR="000F6EBC" w:rsidRPr="00FF22C8" w:rsidRDefault="000F6EBC">
      <w:pPr>
        <w:spacing w:after="0"/>
        <w:jc w:val="both"/>
        <w:rPr>
          <w:color w:val="000000" w:themeColor="text1"/>
          <w:szCs w:val="24"/>
        </w:rPr>
      </w:pPr>
    </w:p>
    <w:p w14:paraId="793BC2C8" w14:textId="77777777" w:rsidR="003547F4" w:rsidRPr="00FF22C8" w:rsidRDefault="003547F4" w:rsidP="004F4F16">
      <w:pPr>
        <w:keepNext/>
        <w:keepLines/>
        <w:spacing w:after="0" w:line="360" w:lineRule="auto"/>
        <w:jc w:val="center"/>
        <w:outlineLvl w:val="0"/>
        <w:rPr>
          <w:b/>
          <w:bCs/>
          <w:color w:val="000000"/>
          <w:szCs w:val="24"/>
          <w:lang w:eastAsia="fr-FR"/>
        </w:rPr>
      </w:pPr>
      <w:bookmarkStart w:id="10" w:name="_Toc195783265"/>
      <w:r w:rsidRPr="00FF22C8">
        <w:rPr>
          <w:b/>
          <w:bCs/>
          <w:color w:val="000000"/>
          <w:szCs w:val="24"/>
          <w:lang w:eastAsia="fr-FR"/>
        </w:rPr>
        <w:t>KEY TO UNIT CODE</w:t>
      </w:r>
      <w:bookmarkEnd w:id="10"/>
    </w:p>
    <w:p w14:paraId="04AC752F" w14:textId="77777777" w:rsidR="003547F4" w:rsidRPr="00FF22C8" w:rsidRDefault="003547F4" w:rsidP="003547F4">
      <w:pPr>
        <w:tabs>
          <w:tab w:val="left" w:pos="567"/>
        </w:tabs>
        <w:spacing w:after="0"/>
        <w:rPr>
          <w:b/>
          <w:szCs w:val="24"/>
        </w:rPr>
      </w:pPr>
    </w:p>
    <w:p w14:paraId="67184FBB" w14:textId="77777777" w:rsidR="003547F4" w:rsidRPr="00FF22C8" w:rsidRDefault="003547F4" w:rsidP="003547F4">
      <w:pPr>
        <w:spacing w:line="360" w:lineRule="auto"/>
        <w:rPr>
          <w:b/>
          <w:bCs/>
          <w:szCs w:val="24"/>
        </w:rPr>
      </w:pPr>
      <w:r w:rsidRPr="00FF22C8">
        <w:rPr>
          <w:noProof/>
          <w:szCs w:val="24"/>
          <w:lang w:eastAsia="en-GB"/>
        </w:rPr>
        <w:drawing>
          <wp:inline distT="0" distB="0" distL="0" distR="0" wp14:anchorId="183A68DE" wp14:editId="13D5D2B6">
            <wp:extent cx="57340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t="10461"/>
                    <a:stretch>
                      <a:fillRect/>
                    </a:stretch>
                  </pic:blipFill>
                  <pic:spPr>
                    <a:xfrm>
                      <a:off x="0" y="0"/>
                      <a:ext cx="5734050" cy="2609850"/>
                    </a:xfrm>
                    <a:prstGeom prst="rect">
                      <a:avLst/>
                    </a:prstGeom>
                    <a:noFill/>
                    <a:ln>
                      <a:noFill/>
                    </a:ln>
                  </pic:spPr>
                </pic:pic>
              </a:graphicData>
            </a:graphic>
          </wp:inline>
        </w:drawing>
      </w:r>
    </w:p>
    <w:p w14:paraId="2AB7B9F6" w14:textId="77777777" w:rsidR="003547F4" w:rsidRPr="00FF22C8" w:rsidRDefault="003547F4" w:rsidP="003547F4">
      <w:pPr>
        <w:keepNext/>
        <w:keepLines/>
        <w:spacing w:after="0"/>
        <w:ind w:left="180" w:hanging="90"/>
        <w:rPr>
          <w:b/>
          <w:szCs w:val="24"/>
        </w:rPr>
      </w:pPr>
    </w:p>
    <w:p w14:paraId="6565E3F6" w14:textId="77777777" w:rsidR="000F6EBC" w:rsidRPr="00FF22C8" w:rsidRDefault="000F6EBC">
      <w:pPr>
        <w:spacing w:after="0"/>
        <w:jc w:val="both"/>
        <w:rPr>
          <w:color w:val="000000" w:themeColor="text1"/>
          <w:szCs w:val="24"/>
        </w:rPr>
      </w:pPr>
    </w:p>
    <w:p w14:paraId="10E74D28" w14:textId="77777777" w:rsidR="000F6EBC" w:rsidRPr="00FF22C8" w:rsidRDefault="000F6EBC">
      <w:pPr>
        <w:spacing w:after="0"/>
        <w:jc w:val="both"/>
        <w:rPr>
          <w:color w:val="000000" w:themeColor="text1"/>
          <w:szCs w:val="24"/>
        </w:rPr>
      </w:pPr>
    </w:p>
    <w:p w14:paraId="1487A384" w14:textId="77777777" w:rsidR="000F6EBC" w:rsidRPr="00FF22C8" w:rsidRDefault="000F6EBC">
      <w:pPr>
        <w:spacing w:after="0"/>
        <w:jc w:val="both"/>
        <w:rPr>
          <w:color w:val="000000" w:themeColor="text1"/>
          <w:szCs w:val="24"/>
        </w:rPr>
      </w:pPr>
    </w:p>
    <w:p w14:paraId="3298CA55" w14:textId="77777777" w:rsidR="000F6EBC" w:rsidRPr="00FF22C8" w:rsidRDefault="000F6EBC">
      <w:pPr>
        <w:spacing w:after="0"/>
        <w:jc w:val="both"/>
        <w:rPr>
          <w:color w:val="000000" w:themeColor="text1"/>
          <w:szCs w:val="24"/>
        </w:rPr>
      </w:pPr>
    </w:p>
    <w:p w14:paraId="2A96EE61" w14:textId="77777777" w:rsidR="000F6EBC" w:rsidRPr="00FF22C8" w:rsidRDefault="000F6EBC">
      <w:pPr>
        <w:spacing w:after="0"/>
        <w:jc w:val="both"/>
        <w:rPr>
          <w:color w:val="000000" w:themeColor="text1"/>
          <w:szCs w:val="24"/>
        </w:rPr>
      </w:pPr>
    </w:p>
    <w:p w14:paraId="7B43CE5C" w14:textId="77777777" w:rsidR="000F6EBC" w:rsidRPr="00FF22C8" w:rsidRDefault="000F6EBC">
      <w:pPr>
        <w:spacing w:after="0"/>
        <w:jc w:val="both"/>
        <w:rPr>
          <w:color w:val="000000" w:themeColor="text1"/>
          <w:szCs w:val="24"/>
        </w:rPr>
      </w:pPr>
    </w:p>
    <w:p w14:paraId="7350986E" w14:textId="77777777" w:rsidR="000F6EBC" w:rsidRPr="00FF22C8" w:rsidRDefault="000F6EBC">
      <w:pPr>
        <w:spacing w:after="0"/>
        <w:jc w:val="both"/>
        <w:rPr>
          <w:color w:val="000000" w:themeColor="text1"/>
          <w:szCs w:val="24"/>
        </w:rPr>
      </w:pPr>
    </w:p>
    <w:p w14:paraId="75F49B49" w14:textId="77777777" w:rsidR="000F6EBC" w:rsidRPr="00FF22C8" w:rsidRDefault="000F6EBC">
      <w:pPr>
        <w:spacing w:after="0"/>
        <w:jc w:val="both"/>
        <w:rPr>
          <w:color w:val="000000" w:themeColor="text1"/>
          <w:szCs w:val="24"/>
        </w:rPr>
      </w:pPr>
    </w:p>
    <w:p w14:paraId="43F62BF1" w14:textId="77777777" w:rsidR="000F6EBC" w:rsidRPr="00FF22C8" w:rsidRDefault="000F6EBC">
      <w:pPr>
        <w:spacing w:after="0"/>
        <w:jc w:val="both"/>
        <w:rPr>
          <w:color w:val="000000" w:themeColor="text1"/>
          <w:szCs w:val="24"/>
        </w:rPr>
      </w:pPr>
    </w:p>
    <w:p w14:paraId="56009018" w14:textId="77777777" w:rsidR="000F6EBC" w:rsidRPr="00FF22C8" w:rsidRDefault="000F6EBC">
      <w:pPr>
        <w:spacing w:after="0"/>
        <w:jc w:val="both"/>
        <w:rPr>
          <w:color w:val="000000" w:themeColor="text1"/>
          <w:szCs w:val="24"/>
        </w:rPr>
      </w:pPr>
    </w:p>
    <w:p w14:paraId="6EA4D6DC" w14:textId="77777777" w:rsidR="000F6EBC" w:rsidRPr="00FF22C8" w:rsidRDefault="000F6EBC">
      <w:pPr>
        <w:spacing w:after="0"/>
        <w:jc w:val="both"/>
        <w:rPr>
          <w:color w:val="000000" w:themeColor="text1"/>
          <w:szCs w:val="24"/>
        </w:rPr>
      </w:pPr>
    </w:p>
    <w:p w14:paraId="44D3B693" w14:textId="77777777" w:rsidR="000F6EBC" w:rsidRPr="00FF22C8" w:rsidRDefault="000F6EBC">
      <w:pPr>
        <w:spacing w:after="0"/>
        <w:jc w:val="both"/>
        <w:rPr>
          <w:color w:val="000000" w:themeColor="text1"/>
          <w:szCs w:val="24"/>
        </w:rPr>
      </w:pPr>
    </w:p>
    <w:p w14:paraId="090FFA99" w14:textId="77777777" w:rsidR="000F6EBC" w:rsidRPr="00FF22C8" w:rsidRDefault="000F6EBC">
      <w:pPr>
        <w:spacing w:after="0"/>
        <w:jc w:val="both"/>
        <w:rPr>
          <w:color w:val="000000" w:themeColor="text1"/>
          <w:szCs w:val="24"/>
        </w:rPr>
      </w:pPr>
    </w:p>
    <w:p w14:paraId="450D8737" w14:textId="77777777" w:rsidR="000F6EBC" w:rsidRPr="00FF22C8" w:rsidRDefault="000F6EBC">
      <w:pPr>
        <w:spacing w:after="0"/>
        <w:jc w:val="both"/>
        <w:rPr>
          <w:color w:val="000000" w:themeColor="text1"/>
          <w:szCs w:val="24"/>
        </w:rPr>
      </w:pPr>
    </w:p>
    <w:p w14:paraId="33091555" w14:textId="77777777" w:rsidR="000F6EBC" w:rsidRPr="00FF22C8" w:rsidRDefault="000F6EBC">
      <w:pPr>
        <w:spacing w:after="0"/>
        <w:jc w:val="both"/>
        <w:rPr>
          <w:color w:val="000000" w:themeColor="text1"/>
          <w:szCs w:val="24"/>
        </w:rPr>
      </w:pPr>
    </w:p>
    <w:p w14:paraId="7E843B3C" w14:textId="77777777" w:rsidR="000F6EBC" w:rsidRPr="00FF22C8" w:rsidRDefault="000F6EBC">
      <w:pPr>
        <w:spacing w:after="0"/>
        <w:jc w:val="both"/>
        <w:rPr>
          <w:color w:val="000000" w:themeColor="text1"/>
          <w:szCs w:val="24"/>
        </w:rPr>
      </w:pPr>
    </w:p>
    <w:p w14:paraId="31E17970" w14:textId="77777777" w:rsidR="000F6EBC" w:rsidRPr="00FF22C8" w:rsidRDefault="000F6EBC">
      <w:pPr>
        <w:spacing w:after="0"/>
        <w:jc w:val="both"/>
        <w:rPr>
          <w:color w:val="000000" w:themeColor="text1"/>
          <w:szCs w:val="24"/>
        </w:rPr>
      </w:pPr>
    </w:p>
    <w:p w14:paraId="31FC9548" w14:textId="77777777" w:rsidR="000F6EBC" w:rsidRPr="00FF22C8" w:rsidRDefault="000F6EBC">
      <w:pPr>
        <w:spacing w:after="0"/>
        <w:jc w:val="both"/>
        <w:rPr>
          <w:color w:val="000000" w:themeColor="text1"/>
          <w:szCs w:val="24"/>
        </w:rPr>
      </w:pPr>
    </w:p>
    <w:p w14:paraId="41F7AB98" w14:textId="77777777" w:rsidR="000F6EBC" w:rsidRPr="00FF22C8" w:rsidRDefault="000F6EBC">
      <w:pPr>
        <w:spacing w:after="0"/>
        <w:jc w:val="both"/>
        <w:rPr>
          <w:color w:val="000000" w:themeColor="text1"/>
          <w:szCs w:val="24"/>
        </w:rPr>
      </w:pPr>
    </w:p>
    <w:p w14:paraId="557EC826" w14:textId="77777777" w:rsidR="000F6EBC" w:rsidRPr="00FF22C8" w:rsidRDefault="000F6EBC">
      <w:pPr>
        <w:spacing w:after="0"/>
        <w:jc w:val="both"/>
        <w:rPr>
          <w:color w:val="000000" w:themeColor="text1"/>
          <w:szCs w:val="24"/>
        </w:rPr>
      </w:pPr>
    </w:p>
    <w:p w14:paraId="7BD14327" w14:textId="77777777" w:rsidR="000F6EBC" w:rsidRPr="00FF22C8" w:rsidRDefault="000F6EBC">
      <w:pPr>
        <w:spacing w:after="0"/>
        <w:jc w:val="both"/>
        <w:rPr>
          <w:color w:val="000000" w:themeColor="text1"/>
          <w:szCs w:val="24"/>
        </w:rPr>
      </w:pPr>
    </w:p>
    <w:p w14:paraId="260A17D8" w14:textId="77777777" w:rsidR="000F6EBC" w:rsidRPr="00FF22C8" w:rsidRDefault="000F6EBC">
      <w:pPr>
        <w:spacing w:after="0"/>
        <w:jc w:val="both"/>
        <w:rPr>
          <w:color w:val="000000" w:themeColor="text1"/>
          <w:szCs w:val="24"/>
        </w:rPr>
      </w:pPr>
    </w:p>
    <w:p w14:paraId="6C4189DD" w14:textId="77777777" w:rsidR="000F6EBC" w:rsidRPr="00FF22C8" w:rsidRDefault="000F6EBC" w:rsidP="001E0A67">
      <w:pPr>
        <w:tabs>
          <w:tab w:val="left" w:pos="7106"/>
        </w:tabs>
        <w:spacing w:after="0"/>
        <w:jc w:val="both"/>
        <w:rPr>
          <w:color w:val="000000" w:themeColor="text1"/>
          <w:szCs w:val="24"/>
        </w:rPr>
      </w:pPr>
    </w:p>
    <w:p w14:paraId="2952DFAB" w14:textId="77777777" w:rsidR="001E0A67" w:rsidRPr="00FF22C8" w:rsidRDefault="001E0A67" w:rsidP="001E0A67">
      <w:pPr>
        <w:tabs>
          <w:tab w:val="left" w:pos="7106"/>
        </w:tabs>
        <w:spacing w:after="0"/>
        <w:jc w:val="both"/>
        <w:rPr>
          <w:color w:val="000000" w:themeColor="text1"/>
          <w:szCs w:val="24"/>
        </w:rPr>
      </w:pPr>
    </w:p>
    <w:p w14:paraId="6B5B6AAD" w14:textId="77777777" w:rsidR="000F6EBC" w:rsidRPr="00FF22C8" w:rsidRDefault="003F49B1" w:rsidP="004F4F16">
      <w:pPr>
        <w:keepNext/>
        <w:keepLines/>
        <w:spacing w:after="0" w:line="360" w:lineRule="auto"/>
        <w:jc w:val="center"/>
        <w:outlineLvl w:val="0"/>
        <w:rPr>
          <w:b/>
          <w:bCs/>
          <w:color w:val="000000"/>
          <w:szCs w:val="24"/>
          <w:lang w:eastAsia="fr-FR"/>
        </w:rPr>
      </w:pPr>
      <w:bookmarkStart w:id="11" w:name="_Toc195783266"/>
      <w:r w:rsidRPr="00FF22C8">
        <w:rPr>
          <w:b/>
          <w:bCs/>
          <w:color w:val="000000"/>
          <w:szCs w:val="24"/>
          <w:lang w:eastAsia="fr-FR"/>
        </w:rPr>
        <w:t>TABLE OF CONTENTS</w:t>
      </w:r>
      <w:bookmarkEnd w:id="11"/>
    </w:p>
    <w:sdt>
      <w:sdtPr>
        <w:rPr>
          <w:rFonts w:eastAsia="Calibri"/>
          <w:b w:val="0"/>
          <w:bCs w:val="0"/>
          <w:color w:val="000000" w:themeColor="text1"/>
          <w:szCs w:val="24"/>
          <w:lang w:val="en-GB" w:eastAsia="en-US"/>
        </w:rPr>
        <w:id w:val="-1313010702"/>
        <w:docPartObj>
          <w:docPartGallery w:val="Table of Contents"/>
          <w:docPartUnique/>
        </w:docPartObj>
      </w:sdtPr>
      <w:sdtContent>
        <w:p w14:paraId="2D185A99" w14:textId="77777777" w:rsidR="000F6EBC" w:rsidRPr="00FF22C8" w:rsidRDefault="000F6EBC">
          <w:pPr>
            <w:pStyle w:val="TOCHeading1"/>
            <w:spacing w:before="0"/>
            <w:jc w:val="both"/>
            <w:rPr>
              <w:color w:val="000000" w:themeColor="text1"/>
              <w:szCs w:val="24"/>
            </w:rPr>
          </w:pPr>
        </w:p>
        <w:p w14:paraId="712A6D5C" w14:textId="0EDE49D2" w:rsidR="007606B5" w:rsidRDefault="003F49B1">
          <w:pPr>
            <w:pStyle w:val="TOC1"/>
            <w:rPr>
              <w:rFonts w:asciiTheme="minorHAnsi" w:eastAsiaTheme="minorEastAsia" w:hAnsiTheme="minorHAnsi" w:cstheme="minorBidi"/>
              <w:noProof/>
              <w:kern w:val="2"/>
              <w:lang w:val="en-US"/>
              <w14:ligatures w14:val="standardContextual"/>
            </w:rPr>
          </w:pPr>
          <w:r w:rsidRPr="00FF22C8">
            <w:rPr>
              <w:color w:val="000000" w:themeColor="text1"/>
            </w:rPr>
            <w:fldChar w:fldCharType="begin"/>
          </w:r>
          <w:r w:rsidRPr="00FF22C8">
            <w:rPr>
              <w:color w:val="000000" w:themeColor="text1"/>
            </w:rPr>
            <w:instrText xml:space="preserve"> TOC \o "1-3" \h \z \u </w:instrText>
          </w:r>
          <w:r w:rsidRPr="00FF22C8">
            <w:rPr>
              <w:color w:val="000000" w:themeColor="text1"/>
            </w:rPr>
            <w:fldChar w:fldCharType="separate"/>
          </w:r>
          <w:hyperlink w:anchor="_Toc195783263" w:history="1">
            <w:r w:rsidR="007606B5" w:rsidRPr="00201E49">
              <w:rPr>
                <w:rStyle w:val="Hyperlink"/>
                <w:b/>
                <w:bCs/>
                <w:noProof/>
                <w:lang w:eastAsia="fr-FR"/>
              </w:rPr>
              <w:t>FOREWORD</w:t>
            </w:r>
            <w:r w:rsidR="007606B5">
              <w:rPr>
                <w:noProof/>
                <w:webHidden/>
              </w:rPr>
              <w:tab/>
            </w:r>
            <w:r w:rsidR="007606B5">
              <w:rPr>
                <w:noProof/>
                <w:webHidden/>
              </w:rPr>
              <w:fldChar w:fldCharType="begin"/>
            </w:r>
            <w:r w:rsidR="007606B5">
              <w:rPr>
                <w:noProof/>
                <w:webHidden/>
              </w:rPr>
              <w:instrText xml:space="preserve"> PAGEREF _Toc195783263 \h </w:instrText>
            </w:r>
            <w:r w:rsidR="007606B5">
              <w:rPr>
                <w:noProof/>
                <w:webHidden/>
              </w:rPr>
            </w:r>
            <w:r w:rsidR="007606B5">
              <w:rPr>
                <w:noProof/>
                <w:webHidden/>
              </w:rPr>
              <w:fldChar w:fldCharType="separate"/>
            </w:r>
            <w:r w:rsidR="007606B5">
              <w:rPr>
                <w:noProof/>
                <w:webHidden/>
              </w:rPr>
              <w:t>2</w:t>
            </w:r>
            <w:r w:rsidR="007606B5">
              <w:rPr>
                <w:noProof/>
                <w:webHidden/>
              </w:rPr>
              <w:fldChar w:fldCharType="end"/>
            </w:r>
          </w:hyperlink>
        </w:p>
        <w:p w14:paraId="03B25990" w14:textId="281628FE" w:rsidR="007606B5" w:rsidRDefault="00523DC9">
          <w:pPr>
            <w:pStyle w:val="TOC1"/>
            <w:rPr>
              <w:rFonts w:asciiTheme="minorHAnsi" w:eastAsiaTheme="minorEastAsia" w:hAnsiTheme="minorHAnsi" w:cstheme="minorBidi"/>
              <w:noProof/>
              <w:kern w:val="2"/>
              <w:lang w:val="en-US"/>
              <w14:ligatures w14:val="standardContextual"/>
            </w:rPr>
          </w:pPr>
          <w:hyperlink w:anchor="_Toc195783264" w:history="1">
            <w:r w:rsidR="007606B5" w:rsidRPr="00201E49">
              <w:rPr>
                <w:rStyle w:val="Hyperlink"/>
                <w:b/>
                <w:bCs/>
                <w:noProof/>
                <w:lang w:eastAsia="fr-FR"/>
              </w:rPr>
              <w:t>PREFACE</w:t>
            </w:r>
            <w:r w:rsidR="007606B5">
              <w:rPr>
                <w:noProof/>
                <w:webHidden/>
              </w:rPr>
              <w:tab/>
            </w:r>
            <w:r w:rsidR="007606B5">
              <w:rPr>
                <w:noProof/>
                <w:webHidden/>
              </w:rPr>
              <w:fldChar w:fldCharType="begin"/>
            </w:r>
            <w:r w:rsidR="007606B5">
              <w:rPr>
                <w:noProof/>
                <w:webHidden/>
              </w:rPr>
              <w:instrText xml:space="preserve"> PAGEREF _Toc195783264 \h </w:instrText>
            </w:r>
            <w:r w:rsidR="007606B5">
              <w:rPr>
                <w:noProof/>
                <w:webHidden/>
              </w:rPr>
            </w:r>
            <w:r w:rsidR="007606B5">
              <w:rPr>
                <w:noProof/>
                <w:webHidden/>
              </w:rPr>
              <w:fldChar w:fldCharType="separate"/>
            </w:r>
            <w:r w:rsidR="007606B5">
              <w:rPr>
                <w:noProof/>
                <w:webHidden/>
              </w:rPr>
              <w:t>3</w:t>
            </w:r>
            <w:r w:rsidR="007606B5">
              <w:rPr>
                <w:noProof/>
                <w:webHidden/>
              </w:rPr>
              <w:fldChar w:fldCharType="end"/>
            </w:r>
          </w:hyperlink>
        </w:p>
        <w:p w14:paraId="6C229598" w14:textId="7F0BC216" w:rsidR="007606B5" w:rsidRDefault="00523DC9">
          <w:pPr>
            <w:pStyle w:val="TOC1"/>
            <w:rPr>
              <w:rFonts w:asciiTheme="minorHAnsi" w:eastAsiaTheme="minorEastAsia" w:hAnsiTheme="minorHAnsi" w:cstheme="minorBidi"/>
              <w:noProof/>
              <w:kern w:val="2"/>
              <w:lang w:val="en-US"/>
              <w14:ligatures w14:val="standardContextual"/>
            </w:rPr>
          </w:pPr>
          <w:hyperlink w:anchor="_Toc195783265" w:history="1">
            <w:r w:rsidR="007606B5" w:rsidRPr="00201E49">
              <w:rPr>
                <w:rStyle w:val="Hyperlink"/>
                <w:b/>
                <w:bCs/>
                <w:noProof/>
                <w:lang w:eastAsia="fr-FR"/>
              </w:rPr>
              <w:t>KEY TO UNIT CODE</w:t>
            </w:r>
            <w:r w:rsidR="007606B5">
              <w:rPr>
                <w:noProof/>
                <w:webHidden/>
              </w:rPr>
              <w:tab/>
            </w:r>
            <w:r w:rsidR="007606B5">
              <w:rPr>
                <w:noProof/>
                <w:webHidden/>
              </w:rPr>
              <w:fldChar w:fldCharType="begin"/>
            </w:r>
            <w:r w:rsidR="007606B5">
              <w:rPr>
                <w:noProof/>
                <w:webHidden/>
              </w:rPr>
              <w:instrText xml:space="preserve"> PAGEREF _Toc195783265 \h </w:instrText>
            </w:r>
            <w:r w:rsidR="007606B5">
              <w:rPr>
                <w:noProof/>
                <w:webHidden/>
              </w:rPr>
            </w:r>
            <w:r w:rsidR="007606B5">
              <w:rPr>
                <w:noProof/>
                <w:webHidden/>
              </w:rPr>
              <w:fldChar w:fldCharType="separate"/>
            </w:r>
            <w:r w:rsidR="007606B5">
              <w:rPr>
                <w:noProof/>
                <w:webHidden/>
              </w:rPr>
              <w:t>4</w:t>
            </w:r>
            <w:r w:rsidR="007606B5">
              <w:rPr>
                <w:noProof/>
                <w:webHidden/>
              </w:rPr>
              <w:fldChar w:fldCharType="end"/>
            </w:r>
          </w:hyperlink>
        </w:p>
        <w:p w14:paraId="05D1CF79" w14:textId="273AC70D" w:rsidR="007606B5" w:rsidRDefault="00523DC9">
          <w:pPr>
            <w:pStyle w:val="TOC1"/>
            <w:rPr>
              <w:rFonts w:asciiTheme="minorHAnsi" w:eastAsiaTheme="minorEastAsia" w:hAnsiTheme="minorHAnsi" w:cstheme="minorBidi"/>
              <w:noProof/>
              <w:kern w:val="2"/>
              <w:lang w:val="en-US"/>
              <w14:ligatures w14:val="standardContextual"/>
            </w:rPr>
          </w:pPr>
          <w:hyperlink w:anchor="_Toc195783266" w:history="1">
            <w:r w:rsidR="007606B5" w:rsidRPr="00201E49">
              <w:rPr>
                <w:rStyle w:val="Hyperlink"/>
                <w:b/>
                <w:bCs/>
                <w:noProof/>
                <w:lang w:eastAsia="fr-FR"/>
              </w:rPr>
              <w:t>TABLE OF CONTENTS</w:t>
            </w:r>
            <w:r w:rsidR="007606B5">
              <w:rPr>
                <w:noProof/>
                <w:webHidden/>
              </w:rPr>
              <w:tab/>
            </w:r>
            <w:r w:rsidR="007606B5">
              <w:rPr>
                <w:noProof/>
                <w:webHidden/>
              </w:rPr>
              <w:fldChar w:fldCharType="begin"/>
            </w:r>
            <w:r w:rsidR="007606B5">
              <w:rPr>
                <w:noProof/>
                <w:webHidden/>
              </w:rPr>
              <w:instrText xml:space="preserve"> PAGEREF _Toc195783266 \h </w:instrText>
            </w:r>
            <w:r w:rsidR="007606B5">
              <w:rPr>
                <w:noProof/>
                <w:webHidden/>
              </w:rPr>
            </w:r>
            <w:r w:rsidR="007606B5">
              <w:rPr>
                <w:noProof/>
                <w:webHidden/>
              </w:rPr>
              <w:fldChar w:fldCharType="separate"/>
            </w:r>
            <w:r w:rsidR="007606B5">
              <w:rPr>
                <w:noProof/>
                <w:webHidden/>
              </w:rPr>
              <w:t>5</w:t>
            </w:r>
            <w:r w:rsidR="007606B5">
              <w:rPr>
                <w:noProof/>
                <w:webHidden/>
              </w:rPr>
              <w:fldChar w:fldCharType="end"/>
            </w:r>
          </w:hyperlink>
        </w:p>
        <w:p w14:paraId="5D11141F" w14:textId="4B2F35FC" w:rsidR="007606B5" w:rsidRDefault="00523DC9">
          <w:pPr>
            <w:pStyle w:val="TOC1"/>
            <w:rPr>
              <w:rFonts w:asciiTheme="minorHAnsi" w:eastAsiaTheme="minorEastAsia" w:hAnsiTheme="minorHAnsi" w:cstheme="minorBidi"/>
              <w:noProof/>
              <w:kern w:val="2"/>
              <w:lang w:val="en-US"/>
              <w14:ligatures w14:val="standardContextual"/>
            </w:rPr>
          </w:pPr>
          <w:hyperlink w:anchor="_Toc195783267" w:history="1">
            <w:r w:rsidR="007606B5" w:rsidRPr="00201E49">
              <w:rPr>
                <w:rStyle w:val="Hyperlink"/>
                <w:b/>
                <w:bCs/>
                <w:noProof/>
                <w:lang w:eastAsia="fr-FR"/>
              </w:rPr>
              <w:t>ACRONYMS</w:t>
            </w:r>
            <w:r w:rsidR="007606B5">
              <w:rPr>
                <w:noProof/>
                <w:webHidden/>
              </w:rPr>
              <w:tab/>
            </w:r>
            <w:r w:rsidR="007606B5">
              <w:rPr>
                <w:noProof/>
                <w:webHidden/>
              </w:rPr>
              <w:fldChar w:fldCharType="begin"/>
            </w:r>
            <w:r w:rsidR="007606B5">
              <w:rPr>
                <w:noProof/>
                <w:webHidden/>
              </w:rPr>
              <w:instrText xml:space="preserve"> PAGEREF _Toc195783267 \h </w:instrText>
            </w:r>
            <w:r w:rsidR="007606B5">
              <w:rPr>
                <w:noProof/>
                <w:webHidden/>
              </w:rPr>
            </w:r>
            <w:r w:rsidR="007606B5">
              <w:rPr>
                <w:noProof/>
                <w:webHidden/>
              </w:rPr>
              <w:fldChar w:fldCharType="separate"/>
            </w:r>
            <w:r w:rsidR="007606B5">
              <w:rPr>
                <w:noProof/>
                <w:webHidden/>
              </w:rPr>
              <w:t>6</w:t>
            </w:r>
            <w:r w:rsidR="007606B5">
              <w:rPr>
                <w:noProof/>
                <w:webHidden/>
              </w:rPr>
              <w:fldChar w:fldCharType="end"/>
            </w:r>
          </w:hyperlink>
        </w:p>
        <w:p w14:paraId="733DC7D2" w14:textId="3B6524DC" w:rsidR="007606B5" w:rsidRDefault="00523DC9">
          <w:pPr>
            <w:pStyle w:val="TOC1"/>
            <w:rPr>
              <w:rFonts w:asciiTheme="minorHAnsi" w:eastAsiaTheme="minorEastAsia" w:hAnsiTheme="minorHAnsi" w:cstheme="minorBidi"/>
              <w:noProof/>
              <w:kern w:val="2"/>
              <w:lang w:val="en-US"/>
              <w14:ligatures w14:val="standardContextual"/>
            </w:rPr>
          </w:pPr>
          <w:hyperlink w:anchor="_Toc195783268" w:history="1">
            <w:r w:rsidR="007606B5" w:rsidRPr="00201E49">
              <w:rPr>
                <w:rStyle w:val="Hyperlink"/>
                <w:b/>
                <w:bCs/>
                <w:noProof/>
                <w:lang w:eastAsia="fr-FR"/>
              </w:rPr>
              <w:t>OVERVIEW</w:t>
            </w:r>
            <w:r w:rsidR="007606B5">
              <w:rPr>
                <w:noProof/>
                <w:webHidden/>
              </w:rPr>
              <w:tab/>
            </w:r>
            <w:r w:rsidR="007606B5">
              <w:rPr>
                <w:noProof/>
                <w:webHidden/>
              </w:rPr>
              <w:fldChar w:fldCharType="begin"/>
            </w:r>
            <w:r w:rsidR="007606B5">
              <w:rPr>
                <w:noProof/>
                <w:webHidden/>
              </w:rPr>
              <w:instrText xml:space="preserve"> PAGEREF _Toc195783268 \h </w:instrText>
            </w:r>
            <w:r w:rsidR="007606B5">
              <w:rPr>
                <w:noProof/>
                <w:webHidden/>
              </w:rPr>
            </w:r>
            <w:r w:rsidR="007606B5">
              <w:rPr>
                <w:noProof/>
                <w:webHidden/>
              </w:rPr>
              <w:fldChar w:fldCharType="separate"/>
            </w:r>
            <w:r w:rsidR="007606B5">
              <w:rPr>
                <w:noProof/>
                <w:webHidden/>
              </w:rPr>
              <w:t>7</w:t>
            </w:r>
            <w:r w:rsidR="007606B5">
              <w:rPr>
                <w:noProof/>
                <w:webHidden/>
              </w:rPr>
              <w:fldChar w:fldCharType="end"/>
            </w:r>
          </w:hyperlink>
        </w:p>
        <w:p w14:paraId="2427A5F9" w14:textId="33029883" w:rsidR="007606B5" w:rsidRDefault="00523DC9">
          <w:pPr>
            <w:pStyle w:val="TOC1"/>
            <w:rPr>
              <w:rFonts w:asciiTheme="minorHAnsi" w:eastAsiaTheme="minorEastAsia" w:hAnsiTheme="minorHAnsi" w:cstheme="minorBidi"/>
              <w:noProof/>
              <w:kern w:val="2"/>
              <w:lang w:val="en-US"/>
              <w14:ligatures w14:val="standardContextual"/>
            </w:rPr>
          </w:pPr>
          <w:hyperlink w:anchor="_Toc195783269" w:history="1">
            <w:r w:rsidR="007606B5" w:rsidRPr="00201E49">
              <w:rPr>
                <w:rStyle w:val="Hyperlink"/>
                <w:noProof/>
              </w:rPr>
              <w:t>APPLY ENGINEERING MATHEMATICS</w:t>
            </w:r>
            <w:r w:rsidR="007606B5">
              <w:rPr>
                <w:noProof/>
                <w:webHidden/>
              </w:rPr>
              <w:tab/>
            </w:r>
            <w:r w:rsidR="007606B5">
              <w:rPr>
                <w:noProof/>
                <w:webHidden/>
              </w:rPr>
              <w:fldChar w:fldCharType="begin"/>
            </w:r>
            <w:r w:rsidR="007606B5">
              <w:rPr>
                <w:noProof/>
                <w:webHidden/>
              </w:rPr>
              <w:instrText xml:space="preserve"> PAGEREF _Toc195783269 \h </w:instrText>
            </w:r>
            <w:r w:rsidR="007606B5">
              <w:rPr>
                <w:noProof/>
                <w:webHidden/>
              </w:rPr>
            </w:r>
            <w:r w:rsidR="007606B5">
              <w:rPr>
                <w:noProof/>
                <w:webHidden/>
              </w:rPr>
              <w:fldChar w:fldCharType="separate"/>
            </w:r>
            <w:r w:rsidR="007606B5">
              <w:rPr>
                <w:noProof/>
                <w:webHidden/>
              </w:rPr>
              <w:t>10</w:t>
            </w:r>
            <w:r w:rsidR="007606B5">
              <w:rPr>
                <w:noProof/>
                <w:webHidden/>
              </w:rPr>
              <w:fldChar w:fldCharType="end"/>
            </w:r>
          </w:hyperlink>
        </w:p>
        <w:p w14:paraId="2016FD7A" w14:textId="02BC59C0" w:rsidR="007606B5" w:rsidRDefault="00523DC9">
          <w:pPr>
            <w:pStyle w:val="TOC1"/>
            <w:rPr>
              <w:rFonts w:asciiTheme="minorHAnsi" w:eastAsiaTheme="minorEastAsia" w:hAnsiTheme="minorHAnsi" w:cstheme="minorBidi"/>
              <w:noProof/>
              <w:kern w:val="2"/>
              <w:lang w:val="en-US"/>
              <w14:ligatures w14:val="standardContextual"/>
            </w:rPr>
          </w:pPr>
          <w:hyperlink w:anchor="_Toc195783270" w:history="1">
            <w:r w:rsidR="007606B5" w:rsidRPr="00201E49">
              <w:rPr>
                <w:rStyle w:val="Hyperlink"/>
                <w:noProof/>
              </w:rPr>
              <w:t>APPLY THERMODYNAMICS AND FLUID MECHANICS</w:t>
            </w:r>
            <w:r w:rsidR="007606B5">
              <w:rPr>
                <w:noProof/>
                <w:webHidden/>
              </w:rPr>
              <w:tab/>
            </w:r>
            <w:r w:rsidR="007606B5">
              <w:rPr>
                <w:noProof/>
                <w:webHidden/>
              </w:rPr>
              <w:fldChar w:fldCharType="begin"/>
            </w:r>
            <w:r w:rsidR="007606B5">
              <w:rPr>
                <w:noProof/>
                <w:webHidden/>
              </w:rPr>
              <w:instrText xml:space="preserve"> PAGEREF _Toc195783270 \h </w:instrText>
            </w:r>
            <w:r w:rsidR="007606B5">
              <w:rPr>
                <w:noProof/>
                <w:webHidden/>
              </w:rPr>
            </w:r>
            <w:r w:rsidR="007606B5">
              <w:rPr>
                <w:noProof/>
                <w:webHidden/>
              </w:rPr>
              <w:fldChar w:fldCharType="separate"/>
            </w:r>
            <w:r w:rsidR="007606B5">
              <w:rPr>
                <w:noProof/>
                <w:webHidden/>
              </w:rPr>
              <w:t>16</w:t>
            </w:r>
            <w:r w:rsidR="007606B5">
              <w:rPr>
                <w:noProof/>
                <w:webHidden/>
              </w:rPr>
              <w:fldChar w:fldCharType="end"/>
            </w:r>
          </w:hyperlink>
        </w:p>
        <w:p w14:paraId="2D06F7C1" w14:textId="5CF107DC" w:rsidR="007606B5" w:rsidRDefault="00523DC9">
          <w:pPr>
            <w:pStyle w:val="TOC1"/>
            <w:rPr>
              <w:rFonts w:asciiTheme="minorHAnsi" w:eastAsiaTheme="minorEastAsia" w:hAnsiTheme="minorHAnsi" w:cstheme="minorBidi"/>
              <w:noProof/>
              <w:kern w:val="2"/>
              <w:lang w:val="en-US"/>
              <w14:ligatures w14:val="standardContextual"/>
            </w:rPr>
          </w:pPr>
          <w:hyperlink w:anchor="_Toc195783271" w:history="1">
            <w:r w:rsidR="007606B5" w:rsidRPr="00201E49">
              <w:rPr>
                <w:rStyle w:val="Hyperlink"/>
                <w:noProof/>
                <w:lang w:val="en-US"/>
              </w:rPr>
              <w:t>DESIGN ELECTROMECHANICAL SYSTEMS</w:t>
            </w:r>
            <w:r w:rsidR="007606B5">
              <w:rPr>
                <w:noProof/>
                <w:webHidden/>
              </w:rPr>
              <w:tab/>
            </w:r>
            <w:r w:rsidR="007606B5">
              <w:rPr>
                <w:noProof/>
                <w:webHidden/>
              </w:rPr>
              <w:fldChar w:fldCharType="begin"/>
            </w:r>
            <w:r w:rsidR="007606B5">
              <w:rPr>
                <w:noProof/>
                <w:webHidden/>
              </w:rPr>
              <w:instrText xml:space="preserve"> PAGEREF _Toc195783271 \h </w:instrText>
            </w:r>
            <w:r w:rsidR="007606B5">
              <w:rPr>
                <w:noProof/>
                <w:webHidden/>
              </w:rPr>
            </w:r>
            <w:r w:rsidR="007606B5">
              <w:rPr>
                <w:noProof/>
                <w:webHidden/>
              </w:rPr>
              <w:fldChar w:fldCharType="separate"/>
            </w:r>
            <w:r w:rsidR="007606B5">
              <w:rPr>
                <w:noProof/>
                <w:webHidden/>
              </w:rPr>
              <w:t>26</w:t>
            </w:r>
            <w:r w:rsidR="007606B5">
              <w:rPr>
                <w:noProof/>
                <w:webHidden/>
              </w:rPr>
              <w:fldChar w:fldCharType="end"/>
            </w:r>
          </w:hyperlink>
        </w:p>
        <w:p w14:paraId="7F5B770F" w14:textId="32B9C772" w:rsidR="007606B5" w:rsidRDefault="00523DC9">
          <w:pPr>
            <w:pStyle w:val="TOC1"/>
            <w:rPr>
              <w:rFonts w:asciiTheme="minorHAnsi" w:eastAsiaTheme="minorEastAsia" w:hAnsiTheme="minorHAnsi" w:cstheme="minorBidi"/>
              <w:noProof/>
              <w:kern w:val="2"/>
              <w:lang w:val="en-US"/>
              <w14:ligatures w14:val="standardContextual"/>
            </w:rPr>
          </w:pPr>
          <w:hyperlink w:anchor="_Toc195783272" w:history="1">
            <w:r w:rsidR="007606B5" w:rsidRPr="00201E49">
              <w:rPr>
                <w:rStyle w:val="Hyperlink"/>
                <w:noProof/>
              </w:rPr>
              <w:t>PERFORM COMPUTER AIDED DRAWING</w:t>
            </w:r>
            <w:r w:rsidR="007606B5">
              <w:rPr>
                <w:noProof/>
                <w:webHidden/>
              </w:rPr>
              <w:tab/>
            </w:r>
            <w:r w:rsidR="007606B5">
              <w:rPr>
                <w:noProof/>
                <w:webHidden/>
              </w:rPr>
              <w:fldChar w:fldCharType="begin"/>
            </w:r>
            <w:r w:rsidR="007606B5">
              <w:rPr>
                <w:noProof/>
                <w:webHidden/>
              </w:rPr>
              <w:instrText xml:space="preserve"> PAGEREF _Toc195783272 \h </w:instrText>
            </w:r>
            <w:r w:rsidR="007606B5">
              <w:rPr>
                <w:noProof/>
                <w:webHidden/>
              </w:rPr>
            </w:r>
            <w:r w:rsidR="007606B5">
              <w:rPr>
                <w:noProof/>
                <w:webHidden/>
              </w:rPr>
              <w:fldChar w:fldCharType="separate"/>
            </w:r>
            <w:r w:rsidR="007606B5">
              <w:rPr>
                <w:noProof/>
                <w:webHidden/>
              </w:rPr>
              <w:t>31</w:t>
            </w:r>
            <w:r w:rsidR="007606B5">
              <w:rPr>
                <w:noProof/>
                <w:webHidden/>
              </w:rPr>
              <w:fldChar w:fldCharType="end"/>
            </w:r>
          </w:hyperlink>
        </w:p>
        <w:p w14:paraId="72F37361" w14:textId="14F5CDE9" w:rsidR="007606B5" w:rsidRDefault="00523DC9">
          <w:pPr>
            <w:pStyle w:val="TOC1"/>
            <w:rPr>
              <w:rFonts w:asciiTheme="minorHAnsi" w:eastAsiaTheme="minorEastAsia" w:hAnsiTheme="minorHAnsi" w:cstheme="minorBidi"/>
              <w:noProof/>
              <w:kern w:val="2"/>
              <w:lang w:val="en-US"/>
              <w14:ligatures w14:val="standardContextual"/>
            </w:rPr>
          </w:pPr>
          <w:hyperlink w:anchor="_Toc195783273" w:history="1">
            <w:r w:rsidR="007606B5" w:rsidRPr="00201E49">
              <w:rPr>
                <w:rStyle w:val="Hyperlink"/>
                <w:noProof/>
              </w:rPr>
              <w:t>INSTALL AND MAINTAIN ELECTROMECHANICAL SYSTEM</w:t>
            </w:r>
            <w:r w:rsidR="007606B5">
              <w:rPr>
                <w:noProof/>
                <w:webHidden/>
              </w:rPr>
              <w:tab/>
            </w:r>
            <w:r w:rsidR="007606B5">
              <w:rPr>
                <w:noProof/>
                <w:webHidden/>
              </w:rPr>
              <w:fldChar w:fldCharType="begin"/>
            </w:r>
            <w:r w:rsidR="007606B5">
              <w:rPr>
                <w:noProof/>
                <w:webHidden/>
              </w:rPr>
              <w:instrText xml:space="preserve"> PAGEREF _Toc195783273 \h </w:instrText>
            </w:r>
            <w:r w:rsidR="007606B5">
              <w:rPr>
                <w:noProof/>
                <w:webHidden/>
              </w:rPr>
            </w:r>
            <w:r w:rsidR="007606B5">
              <w:rPr>
                <w:noProof/>
                <w:webHidden/>
              </w:rPr>
              <w:fldChar w:fldCharType="separate"/>
            </w:r>
            <w:r w:rsidR="007606B5">
              <w:rPr>
                <w:noProof/>
                <w:webHidden/>
              </w:rPr>
              <w:t>38</w:t>
            </w:r>
            <w:r w:rsidR="007606B5">
              <w:rPr>
                <w:noProof/>
                <w:webHidden/>
              </w:rPr>
              <w:fldChar w:fldCharType="end"/>
            </w:r>
          </w:hyperlink>
        </w:p>
        <w:p w14:paraId="009E570A" w14:textId="4237E52B" w:rsidR="007606B5" w:rsidRDefault="00523DC9">
          <w:pPr>
            <w:pStyle w:val="TOC1"/>
            <w:rPr>
              <w:rFonts w:asciiTheme="minorHAnsi" w:eastAsiaTheme="minorEastAsia" w:hAnsiTheme="minorHAnsi" w:cstheme="minorBidi"/>
              <w:noProof/>
              <w:kern w:val="2"/>
              <w:lang w:val="en-US"/>
              <w14:ligatures w14:val="standardContextual"/>
            </w:rPr>
          </w:pPr>
          <w:hyperlink w:anchor="_Toc195783274" w:history="1">
            <w:r w:rsidR="007606B5" w:rsidRPr="00201E49">
              <w:rPr>
                <w:rStyle w:val="Hyperlink"/>
                <w:noProof/>
              </w:rPr>
              <w:t>APPLY COMMUNICATION SKILLS</w:t>
            </w:r>
            <w:r w:rsidR="007606B5">
              <w:rPr>
                <w:noProof/>
                <w:webHidden/>
              </w:rPr>
              <w:tab/>
            </w:r>
            <w:r w:rsidR="007606B5">
              <w:rPr>
                <w:noProof/>
                <w:webHidden/>
              </w:rPr>
              <w:fldChar w:fldCharType="begin"/>
            </w:r>
            <w:r w:rsidR="007606B5">
              <w:rPr>
                <w:noProof/>
                <w:webHidden/>
              </w:rPr>
              <w:instrText xml:space="preserve"> PAGEREF _Toc195783274 \h </w:instrText>
            </w:r>
            <w:r w:rsidR="007606B5">
              <w:rPr>
                <w:noProof/>
                <w:webHidden/>
              </w:rPr>
            </w:r>
            <w:r w:rsidR="007606B5">
              <w:rPr>
                <w:noProof/>
                <w:webHidden/>
              </w:rPr>
              <w:fldChar w:fldCharType="separate"/>
            </w:r>
            <w:r w:rsidR="007606B5">
              <w:rPr>
                <w:noProof/>
                <w:webHidden/>
              </w:rPr>
              <w:t>43</w:t>
            </w:r>
            <w:r w:rsidR="007606B5">
              <w:rPr>
                <w:noProof/>
                <w:webHidden/>
              </w:rPr>
              <w:fldChar w:fldCharType="end"/>
            </w:r>
          </w:hyperlink>
        </w:p>
        <w:p w14:paraId="557DC56A" w14:textId="6F87A02C" w:rsidR="007606B5" w:rsidRDefault="00523DC9">
          <w:pPr>
            <w:pStyle w:val="TOC1"/>
            <w:rPr>
              <w:rFonts w:asciiTheme="minorHAnsi" w:eastAsiaTheme="minorEastAsia" w:hAnsiTheme="minorHAnsi" w:cstheme="minorBidi"/>
              <w:noProof/>
              <w:kern w:val="2"/>
              <w:lang w:val="en-US"/>
              <w14:ligatures w14:val="standardContextual"/>
            </w:rPr>
          </w:pPr>
          <w:hyperlink w:anchor="_Toc195783275" w:history="1">
            <w:r w:rsidR="007606B5" w:rsidRPr="00201E49">
              <w:rPr>
                <w:rStyle w:val="Hyperlink"/>
                <w:noProof/>
              </w:rPr>
              <w:t>INSTALL AND MAINTAIN HYDRAULIC AND PNEUMATIC SYSTEMS</w:t>
            </w:r>
            <w:r w:rsidR="007606B5">
              <w:rPr>
                <w:noProof/>
                <w:webHidden/>
              </w:rPr>
              <w:tab/>
            </w:r>
            <w:r w:rsidR="007606B5">
              <w:rPr>
                <w:noProof/>
                <w:webHidden/>
              </w:rPr>
              <w:fldChar w:fldCharType="begin"/>
            </w:r>
            <w:r w:rsidR="007606B5">
              <w:rPr>
                <w:noProof/>
                <w:webHidden/>
              </w:rPr>
              <w:instrText xml:space="preserve"> PAGEREF _Toc195783275 \h </w:instrText>
            </w:r>
            <w:r w:rsidR="007606B5">
              <w:rPr>
                <w:noProof/>
                <w:webHidden/>
              </w:rPr>
            </w:r>
            <w:r w:rsidR="007606B5">
              <w:rPr>
                <w:noProof/>
                <w:webHidden/>
              </w:rPr>
              <w:fldChar w:fldCharType="separate"/>
            </w:r>
            <w:r w:rsidR="007606B5">
              <w:rPr>
                <w:noProof/>
                <w:webHidden/>
              </w:rPr>
              <w:t>49</w:t>
            </w:r>
            <w:r w:rsidR="007606B5">
              <w:rPr>
                <w:noProof/>
                <w:webHidden/>
              </w:rPr>
              <w:fldChar w:fldCharType="end"/>
            </w:r>
          </w:hyperlink>
        </w:p>
        <w:p w14:paraId="550B68D9" w14:textId="36071D6C" w:rsidR="007606B5" w:rsidRDefault="00523DC9">
          <w:pPr>
            <w:pStyle w:val="TOC1"/>
            <w:rPr>
              <w:rFonts w:asciiTheme="minorHAnsi" w:eastAsiaTheme="minorEastAsia" w:hAnsiTheme="minorHAnsi" w:cstheme="minorBidi"/>
              <w:noProof/>
              <w:kern w:val="2"/>
              <w:lang w:val="en-US"/>
              <w14:ligatures w14:val="standardContextual"/>
            </w:rPr>
          </w:pPr>
          <w:hyperlink w:anchor="_Toc195783276" w:history="1">
            <w:r w:rsidR="007606B5" w:rsidRPr="00201E49">
              <w:rPr>
                <w:rStyle w:val="Hyperlink"/>
                <w:noProof/>
              </w:rPr>
              <w:t>APPLY ELECTRICAL AND ELECTRONICS PRINCIPLES</w:t>
            </w:r>
            <w:r w:rsidR="007606B5">
              <w:rPr>
                <w:noProof/>
                <w:webHidden/>
              </w:rPr>
              <w:tab/>
            </w:r>
            <w:r w:rsidR="007606B5">
              <w:rPr>
                <w:noProof/>
                <w:webHidden/>
              </w:rPr>
              <w:fldChar w:fldCharType="begin"/>
            </w:r>
            <w:r w:rsidR="007606B5">
              <w:rPr>
                <w:noProof/>
                <w:webHidden/>
              </w:rPr>
              <w:instrText xml:space="preserve"> PAGEREF _Toc195783276 \h </w:instrText>
            </w:r>
            <w:r w:rsidR="007606B5">
              <w:rPr>
                <w:noProof/>
                <w:webHidden/>
              </w:rPr>
            </w:r>
            <w:r w:rsidR="007606B5">
              <w:rPr>
                <w:noProof/>
                <w:webHidden/>
              </w:rPr>
              <w:fldChar w:fldCharType="separate"/>
            </w:r>
            <w:r w:rsidR="007606B5">
              <w:rPr>
                <w:noProof/>
                <w:webHidden/>
              </w:rPr>
              <w:t>55</w:t>
            </w:r>
            <w:r w:rsidR="007606B5">
              <w:rPr>
                <w:noProof/>
                <w:webHidden/>
              </w:rPr>
              <w:fldChar w:fldCharType="end"/>
            </w:r>
          </w:hyperlink>
        </w:p>
        <w:p w14:paraId="31C21D02" w14:textId="2FEEEEC0" w:rsidR="007606B5" w:rsidRDefault="00523DC9">
          <w:pPr>
            <w:pStyle w:val="TOC1"/>
            <w:rPr>
              <w:rFonts w:asciiTheme="minorHAnsi" w:eastAsiaTheme="minorEastAsia" w:hAnsiTheme="minorHAnsi" w:cstheme="minorBidi"/>
              <w:noProof/>
              <w:kern w:val="2"/>
              <w:lang w:val="en-US"/>
              <w14:ligatures w14:val="standardContextual"/>
            </w:rPr>
          </w:pPr>
          <w:hyperlink w:anchor="_Toc195783277" w:history="1">
            <w:r w:rsidR="007606B5" w:rsidRPr="00201E49">
              <w:rPr>
                <w:rStyle w:val="Hyperlink"/>
                <w:noProof/>
              </w:rPr>
              <w:t>INSTALL AND MAINTAIN STAND-ALONE CONTROLLERS</w:t>
            </w:r>
            <w:r w:rsidR="007606B5">
              <w:rPr>
                <w:noProof/>
                <w:webHidden/>
              </w:rPr>
              <w:tab/>
            </w:r>
            <w:r w:rsidR="007606B5">
              <w:rPr>
                <w:noProof/>
                <w:webHidden/>
              </w:rPr>
              <w:fldChar w:fldCharType="begin"/>
            </w:r>
            <w:r w:rsidR="007606B5">
              <w:rPr>
                <w:noProof/>
                <w:webHidden/>
              </w:rPr>
              <w:instrText xml:space="preserve"> PAGEREF _Toc195783277 \h </w:instrText>
            </w:r>
            <w:r w:rsidR="007606B5">
              <w:rPr>
                <w:noProof/>
                <w:webHidden/>
              </w:rPr>
            </w:r>
            <w:r w:rsidR="007606B5">
              <w:rPr>
                <w:noProof/>
                <w:webHidden/>
              </w:rPr>
              <w:fldChar w:fldCharType="separate"/>
            </w:r>
            <w:r w:rsidR="007606B5">
              <w:rPr>
                <w:noProof/>
                <w:webHidden/>
              </w:rPr>
              <w:t>63</w:t>
            </w:r>
            <w:r w:rsidR="007606B5">
              <w:rPr>
                <w:noProof/>
                <w:webHidden/>
              </w:rPr>
              <w:fldChar w:fldCharType="end"/>
            </w:r>
          </w:hyperlink>
        </w:p>
        <w:p w14:paraId="7EDF96D6" w14:textId="699F884D" w:rsidR="007606B5" w:rsidRDefault="00523DC9">
          <w:pPr>
            <w:pStyle w:val="TOC1"/>
            <w:rPr>
              <w:rFonts w:asciiTheme="minorHAnsi" w:eastAsiaTheme="minorEastAsia" w:hAnsiTheme="minorHAnsi" w:cstheme="minorBidi"/>
              <w:noProof/>
              <w:kern w:val="2"/>
              <w:lang w:val="en-US"/>
              <w14:ligatures w14:val="standardContextual"/>
            </w:rPr>
          </w:pPr>
          <w:hyperlink w:anchor="_Toc195783278" w:history="1">
            <w:r w:rsidR="007606B5" w:rsidRPr="00201E49">
              <w:rPr>
                <w:rStyle w:val="Hyperlink"/>
                <w:noProof/>
              </w:rPr>
              <w:t>INSTALL AND MAINTAIN PLC SYSTEM</w:t>
            </w:r>
            <w:r w:rsidR="007606B5">
              <w:rPr>
                <w:noProof/>
                <w:webHidden/>
              </w:rPr>
              <w:tab/>
            </w:r>
            <w:r w:rsidR="007606B5">
              <w:rPr>
                <w:noProof/>
                <w:webHidden/>
              </w:rPr>
              <w:fldChar w:fldCharType="begin"/>
            </w:r>
            <w:r w:rsidR="007606B5">
              <w:rPr>
                <w:noProof/>
                <w:webHidden/>
              </w:rPr>
              <w:instrText xml:space="preserve"> PAGEREF _Toc195783278 \h </w:instrText>
            </w:r>
            <w:r w:rsidR="007606B5">
              <w:rPr>
                <w:noProof/>
                <w:webHidden/>
              </w:rPr>
            </w:r>
            <w:r w:rsidR="007606B5">
              <w:rPr>
                <w:noProof/>
                <w:webHidden/>
              </w:rPr>
              <w:fldChar w:fldCharType="separate"/>
            </w:r>
            <w:r w:rsidR="007606B5">
              <w:rPr>
                <w:noProof/>
                <w:webHidden/>
              </w:rPr>
              <w:t>68</w:t>
            </w:r>
            <w:r w:rsidR="007606B5">
              <w:rPr>
                <w:noProof/>
                <w:webHidden/>
              </w:rPr>
              <w:fldChar w:fldCharType="end"/>
            </w:r>
          </w:hyperlink>
        </w:p>
        <w:p w14:paraId="62AA8A06" w14:textId="792005F8" w:rsidR="007606B5" w:rsidRDefault="00523DC9">
          <w:pPr>
            <w:pStyle w:val="TOC1"/>
            <w:rPr>
              <w:rFonts w:asciiTheme="minorHAnsi" w:eastAsiaTheme="minorEastAsia" w:hAnsiTheme="minorHAnsi" w:cstheme="minorBidi"/>
              <w:noProof/>
              <w:kern w:val="2"/>
              <w:lang w:val="en-US"/>
              <w14:ligatures w14:val="standardContextual"/>
            </w:rPr>
          </w:pPr>
          <w:hyperlink w:anchor="_Toc195783279" w:history="1">
            <w:r w:rsidR="007606B5" w:rsidRPr="00201E49">
              <w:rPr>
                <w:rStyle w:val="Hyperlink"/>
                <w:noProof/>
                <w:lang w:val="en-US"/>
              </w:rPr>
              <w:t>INSTALL AND MAINTAIN ROBOTIC SYSTEM</w:t>
            </w:r>
            <w:r w:rsidR="007606B5">
              <w:rPr>
                <w:noProof/>
                <w:webHidden/>
              </w:rPr>
              <w:tab/>
            </w:r>
            <w:r w:rsidR="007606B5">
              <w:rPr>
                <w:noProof/>
                <w:webHidden/>
              </w:rPr>
              <w:fldChar w:fldCharType="begin"/>
            </w:r>
            <w:r w:rsidR="007606B5">
              <w:rPr>
                <w:noProof/>
                <w:webHidden/>
              </w:rPr>
              <w:instrText xml:space="preserve"> PAGEREF _Toc195783279 \h </w:instrText>
            </w:r>
            <w:r w:rsidR="007606B5">
              <w:rPr>
                <w:noProof/>
                <w:webHidden/>
              </w:rPr>
            </w:r>
            <w:r w:rsidR="007606B5">
              <w:rPr>
                <w:noProof/>
                <w:webHidden/>
              </w:rPr>
              <w:fldChar w:fldCharType="separate"/>
            </w:r>
            <w:r w:rsidR="007606B5">
              <w:rPr>
                <w:noProof/>
                <w:webHidden/>
              </w:rPr>
              <w:t>74</w:t>
            </w:r>
            <w:r w:rsidR="007606B5">
              <w:rPr>
                <w:noProof/>
                <w:webHidden/>
              </w:rPr>
              <w:fldChar w:fldCharType="end"/>
            </w:r>
          </w:hyperlink>
        </w:p>
        <w:p w14:paraId="437DF2CE" w14:textId="6C6E4030" w:rsidR="007606B5" w:rsidRDefault="00523DC9">
          <w:pPr>
            <w:pStyle w:val="TOC1"/>
            <w:rPr>
              <w:rFonts w:asciiTheme="minorHAnsi" w:eastAsiaTheme="minorEastAsia" w:hAnsiTheme="minorHAnsi" w:cstheme="minorBidi"/>
              <w:noProof/>
              <w:kern w:val="2"/>
              <w:lang w:val="en-US"/>
              <w14:ligatures w14:val="standardContextual"/>
            </w:rPr>
          </w:pPr>
          <w:hyperlink w:anchor="_Toc195783280" w:history="1">
            <w:r w:rsidR="007606B5" w:rsidRPr="00201E49">
              <w:rPr>
                <w:rStyle w:val="Hyperlink"/>
                <w:noProof/>
              </w:rPr>
              <w:t>INSTALL AND MAINTAIN SUPERVISORY CONTROL AND DATA ACQUISITION (SCADA) SYSTEMS</w:t>
            </w:r>
            <w:r w:rsidR="007606B5">
              <w:rPr>
                <w:noProof/>
                <w:webHidden/>
              </w:rPr>
              <w:tab/>
            </w:r>
            <w:r w:rsidR="007606B5">
              <w:rPr>
                <w:noProof/>
                <w:webHidden/>
              </w:rPr>
              <w:fldChar w:fldCharType="begin"/>
            </w:r>
            <w:r w:rsidR="007606B5">
              <w:rPr>
                <w:noProof/>
                <w:webHidden/>
              </w:rPr>
              <w:instrText xml:space="preserve"> PAGEREF _Toc195783280 \h </w:instrText>
            </w:r>
            <w:r w:rsidR="007606B5">
              <w:rPr>
                <w:noProof/>
                <w:webHidden/>
              </w:rPr>
            </w:r>
            <w:r w:rsidR="007606B5">
              <w:rPr>
                <w:noProof/>
                <w:webHidden/>
              </w:rPr>
              <w:fldChar w:fldCharType="separate"/>
            </w:r>
            <w:r w:rsidR="007606B5">
              <w:rPr>
                <w:noProof/>
                <w:webHidden/>
              </w:rPr>
              <w:t>80</w:t>
            </w:r>
            <w:r w:rsidR="007606B5">
              <w:rPr>
                <w:noProof/>
                <w:webHidden/>
              </w:rPr>
              <w:fldChar w:fldCharType="end"/>
            </w:r>
          </w:hyperlink>
        </w:p>
        <w:p w14:paraId="51D88E85" w14:textId="29737962" w:rsidR="007606B5" w:rsidRDefault="00523DC9">
          <w:pPr>
            <w:pStyle w:val="TOC1"/>
            <w:rPr>
              <w:rFonts w:asciiTheme="minorHAnsi" w:eastAsiaTheme="minorEastAsia" w:hAnsiTheme="minorHAnsi" w:cstheme="minorBidi"/>
              <w:noProof/>
              <w:kern w:val="2"/>
              <w:lang w:val="en-US"/>
              <w14:ligatures w14:val="standardContextual"/>
            </w:rPr>
          </w:pPr>
          <w:hyperlink w:anchor="_Toc195783281" w:history="1">
            <w:r w:rsidR="007606B5" w:rsidRPr="00201E49">
              <w:rPr>
                <w:rStyle w:val="Hyperlink"/>
                <w:noProof/>
              </w:rPr>
              <w:t>APPLY ENGINEERING MECHANICS</w:t>
            </w:r>
            <w:r w:rsidR="007606B5">
              <w:rPr>
                <w:noProof/>
                <w:webHidden/>
              </w:rPr>
              <w:tab/>
            </w:r>
            <w:r w:rsidR="007606B5">
              <w:rPr>
                <w:noProof/>
                <w:webHidden/>
              </w:rPr>
              <w:fldChar w:fldCharType="begin"/>
            </w:r>
            <w:r w:rsidR="007606B5">
              <w:rPr>
                <w:noProof/>
                <w:webHidden/>
              </w:rPr>
              <w:instrText xml:space="preserve"> PAGEREF _Toc195783281 \h </w:instrText>
            </w:r>
            <w:r w:rsidR="007606B5">
              <w:rPr>
                <w:noProof/>
                <w:webHidden/>
              </w:rPr>
            </w:r>
            <w:r w:rsidR="007606B5">
              <w:rPr>
                <w:noProof/>
                <w:webHidden/>
              </w:rPr>
              <w:fldChar w:fldCharType="separate"/>
            </w:r>
            <w:r w:rsidR="007606B5">
              <w:rPr>
                <w:noProof/>
                <w:webHidden/>
              </w:rPr>
              <w:t>85</w:t>
            </w:r>
            <w:r w:rsidR="007606B5">
              <w:rPr>
                <w:noProof/>
                <w:webHidden/>
              </w:rPr>
              <w:fldChar w:fldCharType="end"/>
            </w:r>
          </w:hyperlink>
        </w:p>
        <w:p w14:paraId="7BE05B4E" w14:textId="200BE5EE" w:rsidR="007606B5" w:rsidRDefault="00523DC9">
          <w:pPr>
            <w:pStyle w:val="TOC1"/>
            <w:rPr>
              <w:rFonts w:asciiTheme="minorHAnsi" w:eastAsiaTheme="minorEastAsia" w:hAnsiTheme="minorHAnsi" w:cstheme="minorBidi"/>
              <w:noProof/>
              <w:kern w:val="2"/>
              <w:lang w:val="en-US"/>
              <w14:ligatures w14:val="standardContextual"/>
            </w:rPr>
          </w:pPr>
          <w:hyperlink w:anchor="_Toc195783282" w:history="1">
            <w:r w:rsidR="007606B5" w:rsidRPr="00201E49">
              <w:rPr>
                <w:rStyle w:val="Hyperlink"/>
                <w:noProof/>
              </w:rPr>
              <w:t>INSTALL ELECTRICAL MACHINES AND MECHANICAL DRIVES</w:t>
            </w:r>
            <w:r w:rsidR="007606B5">
              <w:rPr>
                <w:noProof/>
                <w:webHidden/>
              </w:rPr>
              <w:tab/>
            </w:r>
            <w:r w:rsidR="007606B5">
              <w:rPr>
                <w:noProof/>
                <w:webHidden/>
              </w:rPr>
              <w:fldChar w:fldCharType="begin"/>
            </w:r>
            <w:r w:rsidR="007606B5">
              <w:rPr>
                <w:noProof/>
                <w:webHidden/>
              </w:rPr>
              <w:instrText xml:space="preserve"> PAGEREF _Toc195783282 \h </w:instrText>
            </w:r>
            <w:r w:rsidR="007606B5">
              <w:rPr>
                <w:noProof/>
                <w:webHidden/>
              </w:rPr>
            </w:r>
            <w:r w:rsidR="007606B5">
              <w:rPr>
                <w:noProof/>
                <w:webHidden/>
              </w:rPr>
              <w:fldChar w:fldCharType="separate"/>
            </w:r>
            <w:r w:rsidR="007606B5">
              <w:rPr>
                <w:noProof/>
                <w:webHidden/>
              </w:rPr>
              <w:t>90</w:t>
            </w:r>
            <w:r w:rsidR="007606B5">
              <w:rPr>
                <w:noProof/>
                <w:webHidden/>
              </w:rPr>
              <w:fldChar w:fldCharType="end"/>
            </w:r>
          </w:hyperlink>
        </w:p>
        <w:p w14:paraId="691BBB1E" w14:textId="1F2F34FC" w:rsidR="007606B5" w:rsidRDefault="00523DC9">
          <w:pPr>
            <w:pStyle w:val="TOC1"/>
            <w:rPr>
              <w:rFonts w:asciiTheme="minorHAnsi" w:eastAsiaTheme="minorEastAsia" w:hAnsiTheme="minorHAnsi" w:cstheme="minorBidi"/>
              <w:noProof/>
              <w:kern w:val="2"/>
              <w:lang w:val="en-US"/>
              <w14:ligatures w14:val="standardContextual"/>
            </w:rPr>
          </w:pPr>
          <w:hyperlink w:anchor="_Toc195783283" w:history="1">
            <w:r w:rsidR="007606B5" w:rsidRPr="00201E49">
              <w:rPr>
                <w:rStyle w:val="Hyperlink"/>
                <w:noProof/>
              </w:rPr>
              <w:t>APPLY DIGITAL LITERACY</w:t>
            </w:r>
            <w:r w:rsidR="007606B5">
              <w:rPr>
                <w:noProof/>
                <w:webHidden/>
              </w:rPr>
              <w:tab/>
            </w:r>
            <w:r w:rsidR="007606B5">
              <w:rPr>
                <w:noProof/>
                <w:webHidden/>
              </w:rPr>
              <w:fldChar w:fldCharType="begin"/>
            </w:r>
            <w:r w:rsidR="007606B5">
              <w:rPr>
                <w:noProof/>
                <w:webHidden/>
              </w:rPr>
              <w:instrText xml:space="preserve"> PAGEREF _Toc195783283 \h </w:instrText>
            </w:r>
            <w:r w:rsidR="007606B5">
              <w:rPr>
                <w:noProof/>
                <w:webHidden/>
              </w:rPr>
            </w:r>
            <w:r w:rsidR="007606B5">
              <w:rPr>
                <w:noProof/>
                <w:webHidden/>
              </w:rPr>
              <w:fldChar w:fldCharType="separate"/>
            </w:r>
            <w:r w:rsidR="007606B5">
              <w:rPr>
                <w:noProof/>
                <w:webHidden/>
              </w:rPr>
              <w:t>98</w:t>
            </w:r>
            <w:r w:rsidR="007606B5">
              <w:rPr>
                <w:noProof/>
                <w:webHidden/>
              </w:rPr>
              <w:fldChar w:fldCharType="end"/>
            </w:r>
          </w:hyperlink>
        </w:p>
        <w:p w14:paraId="67E64A6F" w14:textId="74AB520F" w:rsidR="007606B5" w:rsidRDefault="00523DC9">
          <w:pPr>
            <w:pStyle w:val="TOC1"/>
            <w:rPr>
              <w:rFonts w:asciiTheme="minorHAnsi" w:eastAsiaTheme="minorEastAsia" w:hAnsiTheme="minorHAnsi" w:cstheme="minorBidi"/>
              <w:noProof/>
              <w:kern w:val="2"/>
              <w:lang w:val="en-US"/>
              <w14:ligatures w14:val="standardContextual"/>
            </w:rPr>
          </w:pPr>
          <w:hyperlink w:anchor="_Toc195783284" w:history="1">
            <w:r w:rsidR="007606B5" w:rsidRPr="00201E49">
              <w:rPr>
                <w:rStyle w:val="Hyperlink"/>
                <w:noProof/>
              </w:rPr>
              <w:t>OPERATE FABRICATION MACHINERY</w:t>
            </w:r>
            <w:r w:rsidR="007606B5">
              <w:rPr>
                <w:noProof/>
                <w:webHidden/>
              </w:rPr>
              <w:tab/>
            </w:r>
            <w:r w:rsidR="007606B5">
              <w:rPr>
                <w:noProof/>
                <w:webHidden/>
              </w:rPr>
              <w:fldChar w:fldCharType="begin"/>
            </w:r>
            <w:r w:rsidR="007606B5">
              <w:rPr>
                <w:noProof/>
                <w:webHidden/>
              </w:rPr>
              <w:instrText xml:space="preserve"> PAGEREF _Toc195783284 \h </w:instrText>
            </w:r>
            <w:r w:rsidR="007606B5">
              <w:rPr>
                <w:noProof/>
                <w:webHidden/>
              </w:rPr>
            </w:r>
            <w:r w:rsidR="007606B5">
              <w:rPr>
                <w:noProof/>
                <w:webHidden/>
              </w:rPr>
              <w:fldChar w:fldCharType="separate"/>
            </w:r>
            <w:r w:rsidR="007606B5">
              <w:rPr>
                <w:noProof/>
                <w:webHidden/>
              </w:rPr>
              <w:t>110</w:t>
            </w:r>
            <w:r w:rsidR="007606B5">
              <w:rPr>
                <w:noProof/>
                <w:webHidden/>
              </w:rPr>
              <w:fldChar w:fldCharType="end"/>
            </w:r>
          </w:hyperlink>
        </w:p>
        <w:p w14:paraId="08C26AAE" w14:textId="2BA43AFB" w:rsidR="007606B5" w:rsidRDefault="00523DC9">
          <w:pPr>
            <w:pStyle w:val="TOC1"/>
            <w:rPr>
              <w:rFonts w:asciiTheme="minorHAnsi" w:eastAsiaTheme="minorEastAsia" w:hAnsiTheme="minorHAnsi" w:cstheme="minorBidi"/>
              <w:noProof/>
              <w:kern w:val="2"/>
              <w:lang w:val="en-US"/>
              <w14:ligatures w14:val="standardContextual"/>
            </w:rPr>
          </w:pPr>
          <w:hyperlink w:anchor="_Toc195783285" w:history="1">
            <w:r w:rsidR="007606B5" w:rsidRPr="00201E49">
              <w:rPr>
                <w:rStyle w:val="Hyperlink"/>
                <w:noProof/>
              </w:rPr>
              <w:t>APPLY WORK ETHICS AND PRACTICES</w:t>
            </w:r>
            <w:r w:rsidR="007606B5">
              <w:rPr>
                <w:noProof/>
                <w:webHidden/>
              </w:rPr>
              <w:tab/>
            </w:r>
            <w:r w:rsidR="007606B5">
              <w:rPr>
                <w:noProof/>
                <w:webHidden/>
              </w:rPr>
              <w:fldChar w:fldCharType="begin"/>
            </w:r>
            <w:r w:rsidR="007606B5">
              <w:rPr>
                <w:noProof/>
                <w:webHidden/>
              </w:rPr>
              <w:instrText xml:space="preserve"> PAGEREF _Toc195783285 \h </w:instrText>
            </w:r>
            <w:r w:rsidR="007606B5">
              <w:rPr>
                <w:noProof/>
                <w:webHidden/>
              </w:rPr>
            </w:r>
            <w:r w:rsidR="007606B5">
              <w:rPr>
                <w:noProof/>
                <w:webHidden/>
              </w:rPr>
              <w:fldChar w:fldCharType="separate"/>
            </w:r>
            <w:r w:rsidR="007606B5">
              <w:rPr>
                <w:noProof/>
                <w:webHidden/>
              </w:rPr>
              <w:t>116</w:t>
            </w:r>
            <w:r w:rsidR="007606B5">
              <w:rPr>
                <w:noProof/>
                <w:webHidden/>
              </w:rPr>
              <w:fldChar w:fldCharType="end"/>
            </w:r>
          </w:hyperlink>
        </w:p>
        <w:p w14:paraId="25834D56" w14:textId="1132E922" w:rsidR="007606B5" w:rsidRDefault="00523DC9">
          <w:pPr>
            <w:pStyle w:val="TOC1"/>
            <w:rPr>
              <w:rFonts w:asciiTheme="minorHAnsi" w:eastAsiaTheme="minorEastAsia" w:hAnsiTheme="minorHAnsi" w:cstheme="minorBidi"/>
              <w:noProof/>
              <w:kern w:val="2"/>
              <w:lang w:val="en-US"/>
              <w14:ligatures w14:val="standardContextual"/>
            </w:rPr>
          </w:pPr>
          <w:hyperlink w:anchor="_Toc195783286" w:history="1">
            <w:r w:rsidR="007606B5" w:rsidRPr="00201E49">
              <w:rPr>
                <w:rStyle w:val="Hyperlink"/>
                <w:noProof/>
              </w:rPr>
              <w:t>APPLY ENTREPRENEURIAL SKILLS</w:t>
            </w:r>
            <w:r w:rsidR="007606B5">
              <w:rPr>
                <w:noProof/>
                <w:webHidden/>
              </w:rPr>
              <w:tab/>
            </w:r>
            <w:r w:rsidR="007606B5">
              <w:rPr>
                <w:noProof/>
                <w:webHidden/>
              </w:rPr>
              <w:fldChar w:fldCharType="begin"/>
            </w:r>
            <w:r w:rsidR="007606B5">
              <w:rPr>
                <w:noProof/>
                <w:webHidden/>
              </w:rPr>
              <w:instrText xml:space="preserve"> PAGEREF _Toc195783286 \h </w:instrText>
            </w:r>
            <w:r w:rsidR="007606B5">
              <w:rPr>
                <w:noProof/>
                <w:webHidden/>
              </w:rPr>
            </w:r>
            <w:r w:rsidR="007606B5">
              <w:rPr>
                <w:noProof/>
                <w:webHidden/>
              </w:rPr>
              <w:fldChar w:fldCharType="separate"/>
            </w:r>
            <w:r w:rsidR="007606B5">
              <w:rPr>
                <w:noProof/>
                <w:webHidden/>
              </w:rPr>
              <w:t>124</w:t>
            </w:r>
            <w:r w:rsidR="007606B5">
              <w:rPr>
                <w:noProof/>
                <w:webHidden/>
              </w:rPr>
              <w:fldChar w:fldCharType="end"/>
            </w:r>
          </w:hyperlink>
        </w:p>
        <w:p w14:paraId="17CAE466" w14:textId="393A9198" w:rsidR="000F6EBC" w:rsidRPr="00FF22C8" w:rsidRDefault="003F49B1">
          <w:pPr>
            <w:spacing w:after="0"/>
            <w:jc w:val="both"/>
            <w:rPr>
              <w:color w:val="000000" w:themeColor="text1"/>
              <w:szCs w:val="24"/>
            </w:rPr>
          </w:pPr>
          <w:r w:rsidRPr="00FF22C8">
            <w:rPr>
              <w:bCs/>
              <w:color w:val="000000" w:themeColor="text1"/>
              <w:szCs w:val="24"/>
            </w:rPr>
            <w:fldChar w:fldCharType="end"/>
          </w:r>
        </w:p>
      </w:sdtContent>
    </w:sdt>
    <w:p w14:paraId="5DA8CA29" w14:textId="77777777" w:rsidR="000F6EBC" w:rsidRPr="00FF22C8" w:rsidRDefault="003F49B1">
      <w:pPr>
        <w:spacing w:after="0"/>
        <w:jc w:val="both"/>
        <w:rPr>
          <w:rFonts w:eastAsia="Times New Roman"/>
          <w:b/>
          <w:color w:val="000000" w:themeColor="text1"/>
          <w:szCs w:val="24"/>
        </w:rPr>
      </w:pPr>
      <w:r w:rsidRPr="00FF22C8">
        <w:rPr>
          <w:rFonts w:eastAsia="Times New Roman"/>
          <w:b/>
          <w:color w:val="000000" w:themeColor="text1"/>
          <w:szCs w:val="24"/>
        </w:rPr>
        <w:br w:type="page"/>
      </w:r>
    </w:p>
    <w:p w14:paraId="2F606E12" w14:textId="77777777" w:rsidR="000F6EBC" w:rsidRPr="00FF22C8" w:rsidRDefault="003F49B1" w:rsidP="004F4F16">
      <w:pPr>
        <w:keepNext/>
        <w:keepLines/>
        <w:spacing w:after="0" w:line="360" w:lineRule="auto"/>
        <w:jc w:val="center"/>
        <w:outlineLvl w:val="0"/>
        <w:rPr>
          <w:b/>
          <w:bCs/>
          <w:color w:val="000000"/>
          <w:szCs w:val="24"/>
          <w:lang w:eastAsia="fr-FR"/>
        </w:rPr>
      </w:pPr>
      <w:bookmarkStart w:id="12" w:name="_Toc30017906"/>
      <w:bookmarkStart w:id="13" w:name="_Toc195783267"/>
      <w:r w:rsidRPr="00FF22C8">
        <w:rPr>
          <w:b/>
          <w:bCs/>
          <w:color w:val="000000"/>
          <w:szCs w:val="24"/>
          <w:lang w:eastAsia="fr-FR"/>
        </w:rPr>
        <w:lastRenderedPageBreak/>
        <w:t>ACRONYMS</w:t>
      </w:r>
      <w:bookmarkEnd w:id="12"/>
      <w:bookmarkEnd w:id="13"/>
    </w:p>
    <w:p w14:paraId="216B86F3" w14:textId="77777777" w:rsidR="000F6EBC" w:rsidRPr="00FF22C8" w:rsidRDefault="000F6EBC">
      <w:pPr>
        <w:spacing w:after="0"/>
        <w:jc w:val="both"/>
        <w:rPr>
          <w:color w:val="000000" w:themeColor="text1"/>
          <w:szCs w:val="24"/>
        </w:rPr>
      </w:pPr>
    </w:p>
    <w:p w14:paraId="3524ED06" w14:textId="77777777" w:rsidR="000F6EBC" w:rsidRPr="00FF22C8" w:rsidRDefault="003F49B1">
      <w:pPr>
        <w:spacing w:after="0"/>
        <w:jc w:val="both"/>
        <w:rPr>
          <w:color w:val="000000" w:themeColor="text1"/>
          <w:szCs w:val="24"/>
        </w:rPr>
      </w:pPr>
      <w:r w:rsidRPr="00FF22C8">
        <w:rPr>
          <w:color w:val="000000" w:themeColor="text1"/>
          <w:szCs w:val="24"/>
        </w:rPr>
        <w:t xml:space="preserve"> AC</w:t>
      </w:r>
      <w:r w:rsidRPr="00FF22C8">
        <w:rPr>
          <w:color w:val="000000" w:themeColor="text1"/>
          <w:szCs w:val="24"/>
        </w:rPr>
        <w:tab/>
      </w:r>
      <w:r w:rsidRPr="00FF22C8">
        <w:rPr>
          <w:color w:val="000000" w:themeColor="text1"/>
          <w:szCs w:val="24"/>
        </w:rPr>
        <w:tab/>
        <w:t>Alternating Current</w:t>
      </w:r>
    </w:p>
    <w:p w14:paraId="64A5C35D" w14:textId="77777777" w:rsidR="000F6EBC" w:rsidRPr="00FF22C8" w:rsidRDefault="003F49B1">
      <w:pPr>
        <w:spacing w:after="0"/>
        <w:jc w:val="both"/>
        <w:rPr>
          <w:color w:val="000000" w:themeColor="text1"/>
          <w:szCs w:val="24"/>
        </w:rPr>
      </w:pPr>
      <w:r w:rsidRPr="00FF22C8">
        <w:rPr>
          <w:color w:val="000000" w:themeColor="text1"/>
          <w:szCs w:val="24"/>
        </w:rPr>
        <w:t>ANSYS</w:t>
      </w:r>
      <w:r w:rsidRPr="00FF22C8">
        <w:rPr>
          <w:color w:val="000000" w:themeColor="text1"/>
          <w:szCs w:val="24"/>
        </w:rPr>
        <w:tab/>
        <w:t>Analysis System</w:t>
      </w:r>
    </w:p>
    <w:p w14:paraId="4644ABDD" w14:textId="77777777" w:rsidR="000F6EBC" w:rsidRPr="00FF22C8" w:rsidRDefault="003F49B1">
      <w:pPr>
        <w:spacing w:after="0"/>
        <w:jc w:val="both"/>
        <w:rPr>
          <w:color w:val="000000" w:themeColor="text1"/>
          <w:szCs w:val="24"/>
        </w:rPr>
      </w:pPr>
      <w:r w:rsidRPr="00FF22C8">
        <w:rPr>
          <w:color w:val="000000" w:themeColor="text1"/>
          <w:szCs w:val="24"/>
        </w:rPr>
        <w:t>BC</w:t>
      </w:r>
      <w:r w:rsidRPr="00FF22C8">
        <w:rPr>
          <w:color w:val="000000" w:themeColor="text1"/>
          <w:szCs w:val="24"/>
        </w:rPr>
        <w:tab/>
      </w:r>
      <w:r w:rsidRPr="00FF22C8">
        <w:rPr>
          <w:color w:val="000000" w:themeColor="text1"/>
          <w:szCs w:val="24"/>
        </w:rPr>
        <w:tab/>
        <w:t>Basic Competency</w:t>
      </w:r>
    </w:p>
    <w:p w14:paraId="53821866" w14:textId="77777777" w:rsidR="000F6EBC" w:rsidRPr="00FF22C8" w:rsidRDefault="003F49B1">
      <w:pPr>
        <w:spacing w:after="0"/>
        <w:jc w:val="both"/>
        <w:rPr>
          <w:color w:val="000000" w:themeColor="text1"/>
          <w:szCs w:val="24"/>
        </w:rPr>
      </w:pPr>
      <w:r w:rsidRPr="00FF22C8">
        <w:rPr>
          <w:color w:val="000000" w:themeColor="text1"/>
          <w:szCs w:val="24"/>
        </w:rPr>
        <w:t>CAD</w:t>
      </w:r>
      <w:r w:rsidRPr="00FF22C8">
        <w:rPr>
          <w:color w:val="000000" w:themeColor="text1"/>
          <w:szCs w:val="24"/>
        </w:rPr>
        <w:tab/>
      </w:r>
      <w:r w:rsidRPr="00FF22C8">
        <w:rPr>
          <w:color w:val="000000" w:themeColor="text1"/>
          <w:szCs w:val="24"/>
        </w:rPr>
        <w:tab/>
        <w:t>Computer Aided Design</w:t>
      </w:r>
    </w:p>
    <w:p w14:paraId="40EED619" w14:textId="77777777" w:rsidR="000F6EBC" w:rsidRPr="00FF22C8" w:rsidRDefault="003F49B1">
      <w:pPr>
        <w:tabs>
          <w:tab w:val="left" w:pos="567"/>
        </w:tabs>
        <w:spacing w:after="0"/>
        <w:jc w:val="both"/>
        <w:rPr>
          <w:color w:val="000000" w:themeColor="text1"/>
          <w:szCs w:val="24"/>
          <w:lang w:eastAsia="fr-FR"/>
        </w:rPr>
      </w:pPr>
      <w:r w:rsidRPr="00FF22C8">
        <w:rPr>
          <w:color w:val="000000" w:themeColor="text1"/>
          <w:szCs w:val="24"/>
          <w:lang w:eastAsia="fr-FR"/>
        </w:rPr>
        <w:t>CNC</w:t>
      </w:r>
      <w:r w:rsidRPr="00FF22C8">
        <w:rPr>
          <w:color w:val="000000" w:themeColor="text1"/>
          <w:szCs w:val="24"/>
          <w:lang w:eastAsia="fr-FR"/>
        </w:rPr>
        <w:tab/>
      </w:r>
      <w:r w:rsidRPr="00FF22C8">
        <w:rPr>
          <w:color w:val="000000" w:themeColor="text1"/>
          <w:szCs w:val="24"/>
          <w:lang w:eastAsia="fr-FR"/>
        </w:rPr>
        <w:tab/>
      </w:r>
      <w:r w:rsidRPr="00FF22C8">
        <w:rPr>
          <w:color w:val="000000" w:themeColor="text1"/>
          <w:szCs w:val="24"/>
          <w:lang w:eastAsia="fr-FR"/>
        </w:rPr>
        <w:tab/>
        <w:t>Computer Numerical Control</w:t>
      </w:r>
    </w:p>
    <w:p w14:paraId="25985D24" w14:textId="77777777" w:rsidR="000F6EBC" w:rsidRPr="00FF22C8" w:rsidRDefault="003F49B1">
      <w:pPr>
        <w:tabs>
          <w:tab w:val="left" w:pos="567"/>
        </w:tabs>
        <w:spacing w:after="0"/>
        <w:jc w:val="both"/>
        <w:rPr>
          <w:color w:val="000000" w:themeColor="text1"/>
          <w:szCs w:val="24"/>
          <w:lang w:eastAsia="fr-FR"/>
        </w:rPr>
      </w:pPr>
      <w:r w:rsidRPr="00FF22C8">
        <w:rPr>
          <w:color w:val="000000" w:themeColor="text1"/>
          <w:szCs w:val="24"/>
          <w:lang w:eastAsia="fr-FR"/>
        </w:rPr>
        <w:t>CPU</w:t>
      </w:r>
      <w:r w:rsidRPr="00FF22C8">
        <w:rPr>
          <w:color w:val="000000" w:themeColor="text1"/>
          <w:szCs w:val="24"/>
          <w:lang w:eastAsia="fr-FR"/>
        </w:rPr>
        <w:tab/>
      </w:r>
      <w:r w:rsidRPr="00FF22C8">
        <w:rPr>
          <w:color w:val="000000" w:themeColor="text1"/>
          <w:szCs w:val="24"/>
          <w:lang w:eastAsia="fr-FR"/>
        </w:rPr>
        <w:tab/>
      </w:r>
      <w:r w:rsidRPr="00FF22C8">
        <w:rPr>
          <w:color w:val="000000" w:themeColor="text1"/>
          <w:szCs w:val="24"/>
          <w:lang w:eastAsia="fr-FR"/>
        </w:rPr>
        <w:tab/>
        <w:t>Central Processing Unit</w:t>
      </w:r>
    </w:p>
    <w:p w14:paraId="613A02AC" w14:textId="77777777" w:rsidR="000F6EBC" w:rsidRPr="00FF22C8" w:rsidRDefault="003F49B1">
      <w:pPr>
        <w:spacing w:after="0"/>
        <w:jc w:val="both"/>
        <w:rPr>
          <w:color w:val="000000" w:themeColor="text1"/>
          <w:szCs w:val="24"/>
        </w:rPr>
      </w:pPr>
      <w:r w:rsidRPr="00FF22C8">
        <w:rPr>
          <w:color w:val="000000" w:themeColor="text1"/>
          <w:szCs w:val="24"/>
        </w:rPr>
        <w:t>CR</w:t>
      </w:r>
      <w:r w:rsidRPr="00FF22C8">
        <w:rPr>
          <w:color w:val="000000" w:themeColor="text1"/>
          <w:szCs w:val="24"/>
        </w:rPr>
        <w:tab/>
      </w:r>
      <w:r w:rsidRPr="00FF22C8">
        <w:rPr>
          <w:color w:val="000000" w:themeColor="text1"/>
          <w:szCs w:val="24"/>
        </w:rPr>
        <w:tab/>
        <w:t>Core Competency</w:t>
      </w:r>
    </w:p>
    <w:p w14:paraId="09855D19" w14:textId="77777777" w:rsidR="000F6EBC" w:rsidRPr="00FF22C8" w:rsidRDefault="003F49B1">
      <w:pPr>
        <w:spacing w:after="0"/>
        <w:jc w:val="both"/>
        <w:rPr>
          <w:color w:val="000000" w:themeColor="text1"/>
          <w:szCs w:val="24"/>
        </w:rPr>
      </w:pPr>
      <w:r w:rsidRPr="00FF22C8">
        <w:rPr>
          <w:color w:val="000000" w:themeColor="text1"/>
          <w:szCs w:val="24"/>
        </w:rPr>
        <w:t>DC</w:t>
      </w:r>
      <w:r w:rsidRPr="00FF22C8">
        <w:rPr>
          <w:color w:val="000000" w:themeColor="text1"/>
          <w:szCs w:val="24"/>
        </w:rPr>
        <w:tab/>
      </w:r>
      <w:r w:rsidRPr="00FF22C8">
        <w:rPr>
          <w:color w:val="000000" w:themeColor="text1"/>
          <w:szCs w:val="24"/>
        </w:rPr>
        <w:tab/>
        <w:t>Direct Current</w:t>
      </w:r>
    </w:p>
    <w:p w14:paraId="5C514F0A" w14:textId="77777777" w:rsidR="000F6EBC" w:rsidRPr="00FF22C8" w:rsidRDefault="003F49B1">
      <w:pPr>
        <w:tabs>
          <w:tab w:val="left" w:pos="567"/>
        </w:tabs>
        <w:spacing w:after="0"/>
        <w:jc w:val="both"/>
        <w:rPr>
          <w:color w:val="000000" w:themeColor="text1"/>
          <w:szCs w:val="24"/>
          <w:lang w:eastAsia="fr-FR"/>
        </w:rPr>
      </w:pPr>
      <w:r w:rsidRPr="00FF22C8">
        <w:rPr>
          <w:color w:val="000000" w:themeColor="text1"/>
          <w:szCs w:val="24"/>
          <w:lang w:eastAsia="fr-FR"/>
        </w:rPr>
        <w:t>HDMI</w:t>
      </w:r>
      <w:r w:rsidRPr="00FF22C8">
        <w:rPr>
          <w:color w:val="000000" w:themeColor="text1"/>
          <w:szCs w:val="24"/>
          <w:lang w:eastAsia="fr-FR"/>
        </w:rPr>
        <w:tab/>
      </w:r>
      <w:r w:rsidRPr="00FF22C8">
        <w:rPr>
          <w:color w:val="000000" w:themeColor="text1"/>
          <w:szCs w:val="24"/>
          <w:lang w:eastAsia="fr-FR"/>
        </w:rPr>
        <w:tab/>
        <w:t>High-Definition Multimedia Interface</w:t>
      </w:r>
    </w:p>
    <w:p w14:paraId="36520CFF" w14:textId="77777777" w:rsidR="000F6EBC" w:rsidRPr="00FF22C8" w:rsidRDefault="003F49B1">
      <w:pPr>
        <w:spacing w:after="0"/>
        <w:jc w:val="both"/>
        <w:rPr>
          <w:color w:val="000000" w:themeColor="text1"/>
          <w:szCs w:val="24"/>
        </w:rPr>
      </w:pPr>
      <w:r w:rsidRPr="00FF22C8">
        <w:rPr>
          <w:color w:val="000000" w:themeColor="text1"/>
          <w:szCs w:val="24"/>
        </w:rPr>
        <w:t>I/O</w:t>
      </w:r>
      <w:r w:rsidRPr="00FF22C8">
        <w:rPr>
          <w:color w:val="000000" w:themeColor="text1"/>
          <w:szCs w:val="24"/>
        </w:rPr>
        <w:tab/>
      </w:r>
      <w:r w:rsidRPr="00FF22C8">
        <w:rPr>
          <w:color w:val="000000" w:themeColor="text1"/>
          <w:szCs w:val="24"/>
        </w:rPr>
        <w:tab/>
        <w:t>Input/ Output</w:t>
      </w:r>
    </w:p>
    <w:p w14:paraId="04C96EBA" w14:textId="77777777" w:rsidR="000F6EBC" w:rsidRPr="00FF22C8" w:rsidRDefault="003F49B1">
      <w:pPr>
        <w:spacing w:after="0"/>
        <w:jc w:val="both"/>
        <w:rPr>
          <w:color w:val="000000" w:themeColor="text1"/>
          <w:szCs w:val="24"/>
        </w:rPr>
      </w:pPr>
      <w:r w:rsidRPr="00FF22C8">
        <w:rPr>
          <w:color w:val="000000" w:themeColor="text1"/>
          <w:szCs w:val="24"/>
        </w:rPr>
        <w:t>ICT</w:t>
      </w:r>
      <w:r w:rsidRPr="00FF22C8">
        <w:rPr>
          <w:color w:val="000000" w:themeColor="text1"/>
          <w:szCs w:val="24"/>
        </w:rPr>
        <w:tab/>
      </w:r>
      <w:r w:rsidRPr="00FF22C8">
        <w:rPr>
          <w:color w:val="000000" w:themeColor="text1"/>
          <w:szCs w:val="24"/>
        </w:rPr>
        <w:tab/>
        <w:t>Information Communication Technology</w:t>
      </w:r>
    </w:p>
    <w:p w14:paraId="3EA9921D" w14:textId="77777777" w:rsidR="000F6EBC" w:rsidRPr="00FF22C8" w:rsidRDefault="003F49B1">
      <w:pPr>
        <w:tabs>
          <w:tab w:val="left" w:pos="567"/>
        </w:tabs>
        <w:spacing w:after="0"/>
        <w:jc w:val="both"/>
        <w:rPr>
          <w:color w:val="000000" w:themeColor="text1"/>
          <w:szCs w:val="24"/>
          <w:lang w:eastAsia="fr-FR"/>
        </w:rPr>
      </w:pPr>
      <w:r w:rsidRPr="00FF22C8">
        <w:rPr>
          <w:color w:val="000000" w:themeColor="text1"/>
          <w:szCs w:val="24"/>
          <w:lang w:eastAsia="fr-FR"/>
        </w:rPr>
        <w:t>IEEE</w:t>
      </w:r>
      <w:r w:rsidRPr="00FF22C8">
        <w:rPr>
          <w:color w:val="000000" w:themeColor="text1"/>
          <w:szCs w:val="24"/>
          <w:lang w:eastAsia="fr-FR"/>
        </w:rPr>
        <w:tab/>
      </w:r>
      <w:r w:rsidRPr="00FF22C8">
        <w:rPr>
          <w:color w:val="000000" w:themeColor="text1"/>
          <w:szCs w:val="24"/>
          <w:lang w:eastAsia="fr-FR"/>
        </w:rPr>
        <w:tab/>
      </w:r>
      <w:r w:rsidRPr="00FF22C8">
        <w:rPr>
          <w:color w:val="000000" w:themeColor="text1"/>
          <w:szCs w:val="24"/>
          <w:lang w:eastAsia="fr-FR"/>
        </w:rPr>
        <w:tab/>
        <w:t>Institute of Electrical and Electronics Engineers</w:t>
      </w:r>
    </w:p>
    <w:p w14:paraId="0A573363" w14:textId="77777777" w:rsidR="000F6EBC" w:rsidRPr="00FF22C8" w:rsidRDefault="003F49B1">
      <w:pPr>
        <w:spacing w:after="0"/>
        <w:jc w:val="both"/>
        <w:rPr>
          <w:color w:val="000000" w:themeColor="text1"/>
          <w:szCs w:val="24"/>
        </w:rPr>
      </w:pPr>
      <w:r w:rsidRPr="00FF22C8">
        <w:rPr>
          <w:color w:val="000000" w:themeColor="text1"/>
          <w:szCs w:val="24"/>
        </w:rPr>
        <w:t>IM</w:t>
      </w:r>
      <w:r w:rsidRPr="00FF22C8">
        <w:rPr>
          <w:color w:val="000000" w:themeColor="text1"/>
          <w:szCs w:val="24"/>
        </w:rPr>
        <w:tab/>
      </w:r>
      <w:r w:rsidRPr="00FF22C8">
        <w:rPr>
          <w:color w:val="000000" w:themeColor="text1"/>
          <w:szCs w:val="24"/>
        </w:rPr>
        <w:tab/>
        <w:t>Industrial Mechatronics</w:t>
      </w:r>
    </w:p>
    <w:p w14:paraId="4E5B1011" w14:textId="77777777" w:rsidR="000F6EBC" w:rsidRPr="00FF22C8" w:rsidRDefault="003F49B1">
      <w:pPr>
        <w:tabs>
          <w:tab w:val="left" w:pos="567"/>
        </w:tabs>
        <w:spacing w:after="0"/>
        <w:jc w:val="both"/>
        <w:rPr>
          <w:color w:val="000000" w:themeColor="text1"/>
          <w:szCs w:val="24"/>
          <w:lang w:eastAsia="fr-FR"/>
        </w:rPr>
      </w:pPr>
      <w:r w:rsidRPr="00FF22C8">
        <w:rPr>
          <w:color w:val="000000" w:themeColor="text1"/>
          <w:szCs w:val="24"/>
          <w:lang w:eastAsia="fr-FR"/>
        </w:rPr>
        <w:t>LAN</w:t>
      </w:r>
      <w:r w:rsidRPr="00FF22C8">
        <w:rPr>
          <w:color w:val="000000" w:themeColor="text1"/>
          <w:szCs w:val="24"/>
          <w:lang w:eastAsia="fr-FR"/>
        </w:rPr>
        <w:tab/>
      </w:r>
      <w:r w:rsidRPr="00FF22C8">
        <w:rPr>
          <w:color w:val="000000" w:themeColor="text1"/>
          <w:szCs w:val="24"/>
          <w:lang w:eastAsia="fr-FR"/>
        </w:rPr>
        <w:tab/>
      </w:r>
      <w:r w:rsidRPr="00FF22C8">
        <w:rPr>
          <w:color w:val="000000" w:themeColor="text1"/>
          <w:szCs w:val="24"/>
          <w:lang w:eastAsia="fr-FR"/>
        </w:rPr>
        <w:tab/>
        <w:t>Local Access Network</w:t>
      </w:r>
    </w:p>
    <w:p w14:paraId="1684315F" w14:textId="77777777" w:rsidR="000F6EBC" w:rsidRPr="00FF22C8" w:rsidRDefault="003F49B1">
      <w:pPr>
        <w:spacing w:after="0"/>
        <w:jc w:val="both"/>
        <w:rPr>
          <w:color w:val="000000" w:themeColor="text1"/>
          <w:szCs w:val="24"/>
        </w:rPr>
      </w:pPr>
      <w:r w:rsidRPr="00FF22C8">
        <w:rPr>
          <w:color w:val="000000" w:themeColor="text1"/>
          <w:szCs w:val="24"/>
        </w:rPr>
        <w:t>MATLAB</w:t>
      </w:r>
      <w:r w:rsidRPr="00FF22C8">
        <w:rPr>
          <w:color w:val="000000" w:themeColor="text1"/>
          <w:szCs w:val="24"/>
        </w:rPr>
        <w:tab/>
        <w:t>Matrix Laboratory</w:t>
      </w:r>
    </w:p>
    <w:p w14:paraId="6866D124" w14:textId="77777777" w:rsidR="000F6EBC" w:rsidRPr="00FF22C8" w:rsidRDefault="003F49B1">
      <w:pPr>
        <w:spacing w:after="0"/>
        <w:jc w:val="both"/>
        <w:rPr>
          <w:color w:val="000000" w:themeColor="text1"/>
          <w:szCs w:val="24"/>
        </w:rPr>
      </w:pPr>
      <w:r w:rsidRPr="00FF22C8">
        <w:rPr>
          <w:color w:val="000000" w:themeColor="text1"/>
          <w:szCs w:val="24"/>
        </w:rPr>
        <w:t>MSDS</w:t>
      </w:r>
      <w:r w:rsidRPr="00FF22C8">
        <w:rPr>
          <w:color w:val="000000" w:themeColor="text1"/>
          <w:szCs w:val="24"/>
        </w:rPr>
        <w:tab/>
      </w:r>
      <w:r w:rsidRPr="00FF22C8">
        <w:rPr>
          <w:color w:val="000000" w:themeColor="text1"/>
          <w:szCs w:val="24"/>
        </w:rPr>
        <w:tab/>
        <w:t>Material Safety Data Sheets</w:t>
      </w:r>
    </w:p>
    <w:p w14:paraId="4B7244CB" w14:textId="77777777" w:rsidR="000F6EBC" w:rsidRPr="00FF22C8" w:rsidRDefault="003F49B1">
      <w:pPr>
        <w:tabs>
          <w:tab w:val="left" w:pos="567"/>
        </w:tabs>
        <w:spacing w:after="0"/>
        <w:jc w:val="both"/>
        <w:rPr>
          <w:color w:val="000000" w:themeColor="text1"/>
          <w:szCs w:val="24"/>
          <w:lang w:eastAsia="fr-FR"/>
        </w:rPr>
      </w:pPr>
      <w:r w:rsidRPr="00FF22C8">
        <w:rPr>
          <w:color w:val="000000" w:themeColor="text1"/>
          <w:szCs w:val="24"/>
          <w:lang w:eastAsia="fr-FR"/>
        </w:rPr>
        <w:t>NEMA</w:t>
      </w:r>
      <w:r w:rsidRPr="00FF22C8">
        <w:rPr>
          <w:color w:val="000000" w:themeColor="text1"/>
          <w:szCs w:val="24"/>
          <w:lang w:eastAsia="fr-FR"/>
        </w:rPr>
        <w:tab/>
      </w:r>
      <w:r w:rsidRPr="00FF22C8">
        <w:rPr>
          <w:color w:val="000000" w:themeColor="text1"/>
          <w:szCs w:val="24"/>
          <w:lang w:eastAsia="fr-FR"/>
        </w:rPr>
        <w:tab/>
        <w:t>National Environment Management Authority.</w:t>
      </w:r>
    </w:p>
    <w:p w14:paraId="79C5FD1B" w14:textId="77777777" w:rsidR="000F6EBC" w:rsidRPr="00FF22C8" w:rsidRDefault="003F49B1">
      <w:pPr>
        <w:spacing w:after="0"/>
        <w:jc w:val="both"/>
        <w:rPr>
          <w:color w:val="000000" w:themeColor="text1"/>
          <w:szCs w:val="24"/>
        </w:rPr>
      </w:pPr>
      <w:r w:rsidRPr="00FF22C8">
        <w:rPr>
          <w:color w:val="000000" w:themeColor="text1"/>
          <w:szCs w:val="24"/>
        </w:rPr>
        <w:t>PID</w:t>
      </w:r>
      <w:r w:rsidRPr="00FF22C8">
        <w:rPr>
          <w:color w:val="000000" w:themeColor="text1"/>
          <w:szCs w:val="24"/>
        </w:rPr>
        <w:tab/>
      </w:r>
      <w:r w:rsidRPr="00FF22C8">
        <w:rPr>
          <w:color w:val="000000" w:themeColor="text1"/>
          <w:szCs w:val="24"/>
        </w:rPr>
        <w:tab/>
        <w:t>Proportional Integral Derivative</w:t>
      </w:r>
    </w:p>
    <w:p w14:paraId="3B8BDB16" w14:textId="77777777" w:rsidR="000F6EBC" w:rsidRPr="00FF22C8" w:rsidRDefault="003F49B1">
      <w:pPr>
        <w:spacing w:after="0"/>
        <w:jc w:val="both"/>
        <w:rPr>
          <w:color w:val="000000" w:themeColor="text1"/>
          <w:szCs w:val="24"/>
        </w:rPr>
      </w:pPr>
      <w:r w:rsidRPr="00FF22C8">
        <w:rPr>
          <w:color w:val="000000" w:themeColor="text1"/>
          <w:szCs w:val="24"/>
        </w:rPr>
        <w:t>PLC</w:t>
      </w:r>
      <w:r w:rsidRPr="00FF22C8">
        <w:rPr>
          <w:color w:val="000000" w:themeColor="text1"/>
          <w:szCs w:val="24"/>
        </w:rPr>
        <w:tab/>
      </w:r>
      <w:r w:rsidRPr="00FF22C8">
        <w:rPr>
          <w:color w:val="000000" w:themeColor="text1"/>
          <w:szCs w:val="24"/>
        </w:rPr>
        <w:tab/>
        <w:t>Programmable Logic Controller</w:t>
      </w:r>
    </w:p>
    <w:p w14:paraId="7F60B294" w14:textId="77777777" w:rsidR="000F6EBC" w:rsidRPr="00FF22C8" w:rsidRDefault="003F49B1">
      <w:pPr>
        <w:spacing w:after="0"/>
        <w:jc w:val="both"/>
        <w:rPr>
          <w:color w:val="000000" w:themeColor="text1"/>
          <w:szCs w:val="24"/>
        </w:rPr>
      </w:pPr>
      <w:r w:rsidRPr="00FF22C8">
        <w:rPr>
          <w:color w:val="000000" w:themeColor="text1"/>
          <w:szCs w:val="24"/>
        </w:rPr>
        <w:t>PPE</w:t>
      </w:r>
      <w:r w:rsidRPr="00FF22C8">
        <w:rPr>
          <w:color w:val="000000" w:themeColor="text1"/>
          <w:szCs w:val="24"/>
        </w:rPr>
        <w:tab/>
      </w:r>
      <w:r w:rsidRPr="00FF22C8">
        <w:rPr>
          <w:color w:val="000000" w:themeColor="text1"/>
          <w:szCs w:val="24"/>
        </w:rPr>
        <w:tab/>
        <w:t>Personal Protective Equipment</w:t>
      </w:r>
    </w:p>
    <w:p w14:paraId="3BAFE4EE" w14:textId="77777777" w:rsidR="000F6EBC" w:rsidRPr="00FF22C8" w:rsidRDefault="003F49B1">
      <w:pPr>
        <w:tabs>
          <w:tab w:val="left" w:pos="567"/>
        </w:tabs>
        <w:spacing w:after="0"/>
        <w:jc w:val="both"/>
        <w:rPr>
          <w:color w:val="000000" w:themeColor="text1"/>
          <w:szCs w:val="24"/>
          <w:lang w:eastAsia="fr-FR"/>
        </w:rPr>
      </w:pPr>
      <w:r w:rsidRPr="00FF22C8">
        <w:rPr>
          <w:color w:val="000000" w:themeColor="text1"/>
          <w:szCs w:val="24"/>
          <w:lang w:eastAsia="fr-FR"/>
        </w:rPr>
        <w:t>QHSE</w:t>
      </w:r>
      <w:r w:rsidRPr="00FF22C8">
        <w:rPr>
          <w:color w:val="000000" w:themeColor="text1"/>
          <w:szCs w:val="24"/>
          <w:lang w:eastAsia="fr-FR"/>
        </w:rPr>
        <w:tab/>
      </w:r>
      <w:r w:rsidRPr="00FF22C8">
        <w:rPr>
          <w:color w:val="000000" w:themeColor="text1"/>
          <w:szCs w:val="24"/>
          <w:lang w:eastAsia="fr-FR"/>
        </w:rPr>
        <w:tab/>
        <w:t>Quality Health, Safety and Environment Management</w:t>
      </w:r>
    </w:p>
    <w:p w14:paraId="65EE6064" w14:textId="77777777" w:rsidR="000F6EBC" w:rsidRPr="00FF22C8" w:rsidRDefault="003F49B1">
      <w:pPr>
        <w:tabs>
          <w:tab w:val="left" w:pos="567"/>
        </w:tabs>
        <w:spacing w:after="0"/>
        <w:jc w:val="both"/>
        <w:rPr>
          <w:color w:val="000000" w:themeColor="text1"/>
          <w:szCs w:val="24"/>
          <w:lang w:eastAsia="fr-FR"/>
        </w:rPr>
      </w:pPr>
      <w:r w:rsidRPr="00FF22C8">
        <w:rPr>
          <w:color w:val="000000" w:themeColor="text1"/>
          <w:szCs w:val="24"/>
          <w:lang w:eastAsia="fr-FR"/>
        </w:rPr>
        <w:t>RTD</w:t>
      </w:r>
      <w:r w:rsidRPr="00FF22C8">
        <w:rPr>
          <w:color w:val="000000" w:themeColor="text1"/>
          <w:szCs w:val="24"/>
          <w:lang w:eastAsia="fr-FR"/>
        </w:rPr>
        <w:tab/>
      </w:r>
      <w:r w:rsidRPr="00FF22C8">
        <w:rPr>
          <w:color w:val="000000" w:themeColor="text1"/>
          <w:szCs w:val="24"/>
          <w:lang w:eastAsia="fr-FR"/>
        </w:rPr>
        <w:tab/>
      </w:r>
      <w:r w:rsidRPr="00FF22C8">
        <w:rPr>
          <w:color w:val="000000" w:themeColor="text1"/>
          <w:szCs w:val="24"/>
          <w:lang w:eastAsia="fr-FR"/>
        </w:rPr>
        <w:tab/>
        <w:t>Resistance Temperature Nature.</w:t>
      </w:r>
    </w:p>
    <w:p w14:paraId="04F4C5AE" w14:textId="77777777" w:rsidR="000F6EBC" w:rsidRPr="00FF22C8" w:rsidRDefault="003F49B1">
      <w:pPr>
        <w:spacing w:after="0"/>
        <w:jc w:val="both"/>
        <w:rPr>
          <w:color w:val="000000" w:themeColor="text1"/>
          <w:szCs w:val="24"/>
        </w:rPr>
      </w:pPr>
      <w:r w:rsidRPr="00FF22C8">
        <w:rPr>
          <w:color w:val="000000" w:themeColor="text1"/>
          <w:szCs w:val="24"/>
        </w:rPr>
        <w:t>SCADA</w:t>
      </w:r>
      <w:r w:rsidRPr="00FF22C8">
        <w:rPr>
          <w:color w:val="000000" w:themeColor="text1"/>
          <w:szCs w:val="24"/>
        </w:rPr>
        <w:tab/>
        <w:t>Supervisory Control and Data Acquisition</w:t>
      </w:r>
    </w:p>
    <w:p w14:paraId="3D506686" w14:textId="77777777" w:rsidR="000F6EBC" w:rsidRPr="00FF22C8" w:rsidRDefault="003F49B1">
      <w:pPr>
        <w:spacing w:after="0"/>
        <w:jc w:val="both"/>
        <w:rPr>
          <w:color w:val="000000" w:themeColor="text1"/>
          <w:szCs w:val="24"/>
        </w:rPr>
      </w:pPr>
      <w:r w:rsidRPr="00FF22C8">
        <w:rPr>
          <w:color w:val="000000" w:themeColor="text1"/>
          <w:szCs w:val="24"/>
        </w:rPr>
        <w:t>SSAC</w:t>
      </w:r>
      <w:r w:rsidRPr="00FF22C8">
        <w:rPr>
          <w:color w:val="000000" w:themeColor="text1"/>
          <w:szCs w:val="24"/>
        </w:rPr>
        <w:tab/>
      </w:r>
      <w:r w:rsidRPr="00FF22C8">
        <w:rPr>
          <w:color w:val="000000" w:themeColor="text1"/>
          <w:szCs w:val="24"/>
        </w:rPr>
        <w:tab/>
        <w:t>Sector Skill Advisory Committee</w:t>
      </w:r>
    </w:p>
    <w:p w14:paraId="5079F301" w14:textId="77777777" w:rsidR="000F6EBC" w:rsidRPr="00FF22C8" w:rsidRDefault="003F49B1">
      <w:pPr>
        <w:spacing w:after="0"/>
        <w:jc w:val="both"/>
        <w:rPr>
          <w:color w:val="000000" w:themeColor="text1"/>
          <w:szCs w:val="24"/>
        </w:rPr>
      </w:pPr>
      <w:r w:rsidRPr="00FF22C8">
        <w:rPr>
          <w:color w:val="000000" w:themeColor="text1"/>
          <w:szCs w:val="24"/>
        </w:rPr>
        <w:t>TVET</w:t>
      </w:r>
      <w:r w:rsidRPr="00FF22C8">
        <w:rPr>
          <w:color w:val="000000" w:themeColor="text1"/>
          <w:szCs w:val="24"/>
        </w:rPr>
        <w:tab/>
      </w:r>
      <w:r w:rsidRPr="00FF22C8">
        <w:rPr>
          <w:color w:val="000000" w:themeColor="text1"/>
          <w:szCs w:val="24"/>
        </w:rPr>
        <w:tab/>
        <w:t>Technical and Vocational Education and Training</w:t>
      </w:r>
    </w:p>
    <w:p w14:paraId="716C3C69" w14:textId="77777777" w:rsidR="000F6EBC" w:rsidRPr="00FF22C8" w:rsidRDefault="003F49B1">
      <w:pPr>
        <w:tabs>
          <w:tab w:val="left" w:pos="567"/>
        </w:tabs>
        <w:spacing w:after="0"/>
        <w:jc w:val="both"/>
        <w:rPr>
          <w:color w:val="000000" w:themeColor="text1"/>
          <w:szCs w:val="24"/>
          <w:lang w:eastAsia="fr-FR"/>
        </w:rPr>
      </w:pPr>
      <w:r w:rsidRPr="00FF22C8">
        <w:rPr>
          <w:color w:val="000000" w:themeColor="text1"/>
          <w:szCs w:val="24"/>
          <w:lang w:eastAsia="fr-FR"/>
        </w:rPr>
        <w:t>USB</w:t>
      </w:r>
      <w:r w:rsidRPr="00FF22C8">
        <w:rPr>
          <w:color w:val="000000" w:themeColor="text1"/>
          <w:szCs w:val="24"/>
          <w:lang w:eastAsia="fr-FR"/>
        </w:rPr>
        <w:tab/>
      </w:r>
      <w:r w:rsidRPr="00FF22C8">
        <w:rPr>
          <w:color w:val="000000" w:themeColor="text1"/>
          <w:szCs w:val="24"/>
          <w:lang w:eastAsia="fr-FR"/>
        </w:rPr>
        <w:tab/>
      </w:r>
      <w:r w:rsidRPr="00FF22C8">
        <w:rPr>
          <w:color w:val="000000" w:themeColor="text1"/>
          <w:szCs w:val="24"/>
          <w:lang w:eastAsia="fr-FR"/>
        </w:rPr>
        <w:tab/>
        <w:t>Universal Serial Bus</w:t>
      </w:r>
    </w:p>
    <w:p w14:paraId="60567A2F" w14:textId="77777777" w:rsidR="000F6EBC" w:rsidRPr="00FF22C8" w:rsidRDefault="003F49B1" w:rsidP="001E0A67">
      <w:pPr>
        <w:tabs>
          <w:tab w:val="left" w:pos="567"/>
        </w:tabs>
        <w:spacing w:after="0"/>
        <w:jc w:val="both"/>
        <w:rPr>
          <w:b/>
          <w:bCs/>
          <w:color w:val="000000" w:themeColor="text1"/>
          <w:szCs w:val="24"/>
          <w:lang w:eastAsia="fr-FR"/>
        </w:rPr>
      </w:pPr>
      <w:r w:rsidRPr="00FF22C8">
        <w:rPr>
          <w:color w:val="000000" w:themeColor="text1"/>
          <w:szCs w:val="24"/>
          <w:lang w:eastAsia="fr-FR"/>
        </w:rPr>
        <w:br w:type="page"/>
      </w:r>
    </w:p>
    <w:p w14:paraId="709A4898" w14:textId="77777777" w:rsidR="000F6EBC" w:rsidRPr="00FF22C8" w:rsidRDefault="000F6EBC">
      <w:pPr>
        <w:spacing w:after="0"/>
        <w:contextualSpacing/>
        <w:jc w:val="both"/>
        <w:rPr>
          <w:b/>
          <w:bCs/>
          <w:color w:val="000000" w:themeColor="text1"/>
          <w:szCs w:val="24"/>
        </w:rPr>
      </w:pPr>
    </w:p>
    <w:p w14:paraId="69DFE228" w14:textId="77777777" w:rsidR="000F6EBC" w:rsidRPr="00FF22C8" w:rsidRDefault="003F49B1" w:rsidP="004F4F16">
      <w:pPr>
        <w:keepNext/>
        <w:keepLines/>
        <w:spacing w:after="0" w:line="360" w:lineRule="auto"/>
        <w:jc w:val="center"/>
        <w:outlineLvl w:val="0"/>
        <w:rPr>
          <w:b/>
          <w:bCs/>
          <w:color w:val="000000"/>
          <w:szCs w:val="24"/>
          <w:lang w:eastAsia="fr-FR"/>
        </w:rPr>
      </w:pPr>
      <w:bookmarkStart w:id="14" w:name="_Toc533409985"/>
      <w:bookmarkStart w:id="15" w:name="_Toc30017908"/>
      <w:r w:rsidRPr="00FF22C8">
        <w:rPr>
          <w:b/>
          <w:bCs/>
          <w:color w:val="000000"/>
          <w:szCs w:val="24"/>
          <w:lang w:eastAsia="fr-FR"/>
        </w:rPr>
        <w:t xml:space="preserve"> </w:t>
      </w:r>
      <w:bookmarkStart w:id="16" w:name="_Toc195783268"/>
      <w:r w:rsidRPr="00FF22C8">
        <w:rPr>
          <w:b/>
          <w:bCs/>
          <w:color w:val="000000"/>
          <w:szCs w:val="24"/>
          <w:lang w:eastAsia="fr-FR"/>
        </w:rPr>
        <w:t>OVERVIEW</w:t>
      </w:r>
      <w:bookmarkEnd w:id="14"/>
      <w:bookmarkEnd w:id="15"/>
      <w:bookmarkEnd w:id="16"/>
    </w:p>
    <w:p w14:paraId="4CF40AF2" w14:textId="77777777" w:rsidR="000F6EBC" w:rsidRPr="00FF22C8" w:rsidRDefault="000F6EBC">
      <w:pPr>
        <w:spacing w:after="0"/>
        <w:jc w:val="both"/>
        <w:rPr>
          <w:color w:val="000000" w:themeColor="text1"/>
          <w:szCs w:val="24"/>
        </w:rPr>
      </w:pPr>
    </w:p>
    <w:p w14:paraId="4954CDC4" w14:textId="77777777" w:rsidR="000F6EBC" w:rsidRPr="00FF22C8" w:rsidRDefault="003F49B1">
      <w:pPr>
        <w:spacing w:after="0"/>
        <w:jc w:val="both"/>
        <w:rPr>
          <w:color w:val="000000" w:themeColor="text1"/>
          <w:szCs w:val="24"/>
        </w:rPr>
      </w:pPr>
      <w:r w:rsidRPr="00FF22C8">
        <w:rPr>
          <w:color w:val="000000" w:themeColor="text1"/>
          <w:szCs w:val="24"/>
        </w:rPr>
        <w:t>Industrial Mechatronics Technician level 6 qualification consists of competencies that an individual must achieve which entails designing electromechanical systems, installing electromechanical systems, maintaining electromechanical systems, designing hydraulic and pneumatic systems, installing hydraulic and pneumatic systems, maintaining hydraulic and pneumatic systems, installing robotic systems, maintaining robotic systems, managing industrial resources, programming PLC systems, maintaining PLC systems, maintaining SCADA systems and operating fabrication machinery.</w:t>
      </w:r>
    </w:p>
    <w:p w14:paraId="5566A89A" w14:textId="77777777" w:rsidR="000F6EBC" w:rsidRPr="00FF22C8" w:rsidRDefault="000F6EBC">
      <w:pPr>
        <w:spacing w:after="0"/>
        <w:jc w:val="both"/>
        <w:rPr>
          <w:color w:val="000000" w:themeColor="text1"/>
          <w:szCs w:val="24"/>
        </w:rPr>
      </w:pPr>
    </w:p>
    <w:p w14:paraId="5E5EF1F6" w14:textId="77777777" w:rsidR="000F6EBC" w:rsidRPr="00FF22C8" w:rsidRDefault="003F49B1">
      <w:pPr>
        <w:spacing w:after="0"/>
        <w:jc w:val="both"/>
        <w:rPr>
          <w:color w:val="000000" w:themeColor="text1"/>
          <w:szCs w:val="24"/>
        </w:rPr>
      </w:pPr>
      <w:r w:rsidRPr="00FF22C8">
        <w:rPr>
          <w:color w:val="000000" w:themeColor="text1"/>
          <w:szCs w:val="24"/>
        </w:rPr>
        <w:t>Its qualification includes the following: Basic, Common and Core competencies:</w:t>
      </w:r>
    </w:p>
    <w:p w14:paraId="5900E069" w14:textId="77777777" w:rsidR="00054158" w:rsidRDefault="00054158" w:rsidP="00054158">
      <w:pPr>
        <w:tabs>
          <w:tab w:val="left" w:pos="3000"/>
        </w:tabs>
        <w:rPr>
          <w:szCs w:val="24"/>
        </w:rPr>
      </w:pPr>
      <w:bookmarkStart w:id="17" w:name="_Toc19246966"/>
      <w:bookmarkStart w:id="18" w:name="_Toc19246865"/>
      <w:bookmarkStart w:id="19" w:name="_Toc19238886"/>
    </w:p>
    <w:p w14:paraId="592446A7" w14:textId="77777777" w:rsidR="00523DC9" w:rsidRPr="00CA29AF" w:rsidRDefault="00523DC9" w:rsidP="00523DC9">
      <w:pPr>
        <w:spacing w:after="0"/>
        <w:jc w:val="center"/>
        <w:rPr>
          <w:b/>
          <w:lang w:eastAsia="fr-FR"/>
        </w:rPr>
      </w:pPr>
      <w:r w:rsidRPr="00CA29AF">
        <w:rPr>
          <w:b/>
          <w:lang w:eastAsia="fr-FR"/>
        </w:rPr>
        <w:t>SUMMARY OF UNITS OF COMPETENCY</w:t>
      </w:r>
    </w:p>
    <w:p w14:paraId="5FB76C7A" w14:textId="77777777" w:rsidR="00523DC9" w:rsidRPr="00CA29AF" w:rsidRDefault="00523DC9" w:rsidP="00523DC9">
      <w:pPr>
        <w:spacing w:before="60" w:after="0"/>
        <w:jc w:val="center"/>
        <w:rPr>
          <w:b/>
          <w:sz w:val="22"/>
        </w:rPr>
      </w:pPr>
    </w:p>
    <w:p w14:paraId="1AC96F2C" w14:textId="77777777" w:rsidR="00523DC9" w:rsidRPr="00CA29AF" w:rsidRDefault="00523DC9" w:rsidP="00523DC9">
      <w:pPr>
        <w:spacing w:before="60" w:after="0"/>
        <w:jc w:val="center"/>
        <w:rPr>
          <w:b/>
          <w:sz w:val="22"/>
        </w:rPr>
      </w:pPr>
      <w:r w:rsidRPr="00CA29AF">
        <w:rPr>
          <w:b/>
          <w:sz w:val="22"/>
        </w:rPr>
        <w:t>BASIC UNITS OF COMPETENCY</w:t>
      </w:r>
    </w:p>
    <w:p w14:paraId="72D4398C" w14:textId="77777777" w:rsidR="00523DC9" w:rsidRPr="00CA29AF" w:rsidRDefault="00523DC9" w:rsidP="00523DC9">
      <w:pPr>
        <w:spacing w:before="60" w:after="0"/>
        <w:jc w:val="center"/>
        <w:rPr>
          <w:b/>
          <w:sz w:val="22"/>
        </w:rPr>
      </w:pPr>
    </w:p>
    <w:p w14:paraId="52B09D2E" w14:textId="49240324" w:rsidR="00523DC9" w:rsidRPr="00CA29AF" w:rsidRDefault="00523DC9" w:rsidP="00523DC9">
      <w:pPr>
        <w:spacing w:before="60" w:after="0"/>
        <w:jc w:val="center"/>
        <w:rPr>
          <w:b/>
          <w:sz w:val="22"/>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650"/>
      </w:tblGrid>
      <w:tr w:rsidR="00523DC9" w:rsidRPr="00CA29AF" w14:paraId="0984A2B6" w14:textId="77777777" w:rsidTr="00BB7A4C">
        <w:tc>
          <w:tcPr>
            <w:tcW w:w="1710" w:type="dxa"/>
            <w:tcBorders>
              <w:top w:val="single" w:sz="4" w:space="0" w:color="auto"/>
              <w:left w:val="single" w:sz="4" w:space="0" w:color="auto"/>
              <w:bottom w:val="single" w:sz="4" w:space="0" w:color="auto"/>
              <w:right w:val="single" w:sz="4" w:space="0" w:color="auto"/>
            </w:tcBorders>
            <w:hideMark/>
          </w:tcPr>
          <w:p w14:paraId="5C8AC826" w14:textId="66092F79" w:rsidR="00523DC9" w:rsidRPr="00CA29AF" w:rsidRDefault="00523DC9" w:rsidP="00523DC9">
            <w:pPr>
              <w:spacing w:after="0"/>
              <w:contextualSpacing/>
              <w:jc w:val="both"/>
              <w:rPr>
                <w:b/>
                <w:lang w:val="en-ZA" w:eastAsia="fr-FR"/>
              </w:rPr>
            </w:pPr>
            <w:r w:rsidRPr="00CA29AF">
              <w:rPr>
                <w:b/>
                <w:sz w:val="22"/>
                <w:lang w:val="en-ZA" w:eastAsia="fr-FR"/>
              </w:rPr>
              <w:t>UNIT CODE</w:t>
            </w:r>
          </w:p>
        </w:tc>
        <w:tc>
          <w:tcPr>
            <w:tcW w:w="7650" w:type="dxa"/>
            <w:tcBorders>
              <w:top w:val="single" w:sz="4" w:space="0" w:color="auto"/>
              <w:left w:val="single" w:sz="4" w:space="0" w:color="auto"/>
              <w:bottom w:val="single" w:sz="4" w:space="0" w:color="auto"/>
              <w:right w:val="single" w:sz="4" w:space="0" w:color="auto"/>
            </w:tcBorders>
            <w:hideMark/>
          </w:tcPr>
          <w:p w14:paraId="532D3CDC" w14:textId="077758AD" w:rsidR="00523DC9" w:rsidRPr="00CA29AF" w:rsidRDefault="00523DC9" w:rsidP="00523DC9">
            <w:pPr>
              <w:spacing w:after="0"/>
              <w:contextualSpacing/>
              <w:jc w:val="both"/>
              <w:rPr>
                <w:b/>
                <w:lang w:val="en-ZA" w:eastAsia="fr-FR"/>
              </w:rPr>
            </w:pPr>
            <w:r w:rsidRPr="00CA29AF">
              <w:rPr>
                <w:b/>
                <w:sz w:val="22"/>
                <w:lang w:val="en-ZA" w:eastAsia="fr-FR"/>
              </w:rPr>
              <w:t>UNIT TITLE</w:t>
            </w:r>
          </w:p>
        </w:tc>
      </w:tr>
      <w:tr w:rsidR="00523DC9" w:rsidRPr="00BB7A4C" w14:paraId="266A55CB" w14:textId="77777777" w:rsidTr="00BB7A4C">
        <w:trPr>
          <w:trHeight w:val="288"/>
        </w:trPr>
        <w:tc>
          <w:tcPr>
            <w:tcW w:w="9360" w:type="dxa"/>
            <w:gridSpan w:val="2"/>
            <w:tcBorders>
              <w:top w:val="single" w:sz="4" w:space="0" w:color="auto"/>
              <w:left w:val="single" w:sz="4" w:space="0" w:color="auto"/>
              <w:bottom w:val="single" w:sz="4" w:space="0" w:color="auto"/>
              <w:right w:val="single" w:sz="4" w:space="0" w:color="auto"/>
            </w:tcBorders>
          </w:tcPr>
          <w:p w14:paraId="2911AEC4" w14:textId="1A2C4FAD" w:rsidR="00523DC9" w:rsidRPr="00BB7A4C" w:rsidRDefault="00523DC9" w:rsidP="00BB7A4C">
            <w:pPr>
              <w:spacing w:after="0"/>
              <w:contextualSpacing/>
              <w:jc w:val="center"/>
              <w:rPr>
                <w:b/>
              </w:rPr>
            </w:pPr>
            <w:r w:rsidRPr="00BB7A4C">
              <w:rPr>
                <w:b/>
              </w:rPr>
              <w:t>BASIC UNITS OF COMPETENCE</w:t>
            </w:r>
          </w:p>
        </w:tc>
      </w:tr>
      <w:tr w:rsidR="00523DC9" w:rsidRPr="00CA29AF" w14:paraId="6F9D6A7B"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586A1640" w14:textId="075C85BA" w:rsidR="00523DC9" w:rsidRPr="00CA29AF" w:rsidRDefault="00523DC9" w:rsidP="00523DC9">
            <w:r w:rsidRPr="00FF22C8">
              <w:rPr>
                <w:szCs w:val="24"/>
              </w:rPr>
              <w:t>0611 541 01A</w:t>
            </w:r>
          </w:p>
        </w:tc>
        <w:tc>
          <w:tcPr>
            <w:tcW w:w="7650" w:type="dxa"/>
            <w:tcBorders>
              <w:top w:val="single" w:sz="4" w:space="0" w:color="auto"/>
              <w:left w:val="single" w:sz="4" w:space="0" w:color="auto"/>
              <w:bottom w:val="single" w:sz="4" w:space="0" w:color="auto"/>
              <w:right w:val="single" w:sz="4" w:space="0" w:color="auto"/>
            </w:tcBorders>
          </w:tcPr>
          <w:p w14:paraId="78E4765B" w14:textId="2E54351B" w:rsidR="00523DC9" w:rsidRPr="00CA29AF" w:rsidRDefault="00523DC9" w:rsidP="00523DC9">
            <w:pPr>
              <w:spacing w:after="0"/>
              <w:contextualSpacing/>
              <w:rPr>
                <w:sz w:val="22"/>
              </w:rPr>
            </w:pPr>
            <w:r>
              <w:rPr>
                <w:sz w:val="22"/>
              </w:rPr>
              <w:t xml:space="preserve">APPLY DIGITAL LITERACY </w:t>
            </w:r>
          </w:p>
        </w:tc>
      </w:tr>
      <w:tr w:rsidR="00523DC9" w:rsidRPr="00CA29AF" w14:paraId="43202607"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050AE068" w14:textId="70E0456A" w:rsidR="00523DC9" w:rsidRPr="00CA29AF" w:rsidRDefault="00523DC9" w:rsidP="00523DC9">
            <w:bookmarkStart w:id="20" w:name="_Hlk178677318"/>
            <w:r w:rsidRPr="00FF22C8">
              <w:rPr>
                <w:szCs w:val="24"/>
              </w:rPr>
              <w:t>0031 541 02A</w:t>
            </w:r>
          </w:p>
        </w:tc>
        <w:tc>
          <w:tcPr>
            <w:tcW w:w="7650" w:type="dxa"/>
            <w:tcBorders>
              <w:top w:val="single" w:sz="4" w:space="0" w:color="auto"/>
              <w:left w:val="single" w:sz="4" w:space="0" w:color="auto"/>
              <w:bottom w:val="single" w:sz="4" w:space="0" w:color="auto"/>
              <w:right w:val="single" w:sz="4" w:space="0" w:color="auto"/>
            </w:tcBorders>
          </w:tcPr>
          <w:p w14:paraId="0D4FA2AB" w14:textId="3993A474" w:rsidR="00523DC9" w:rsidRPr="00CA29AF" w:rsidRDefault="00523DC9" w:rsidP="00523DC9">
            <w:pPr>
              <w:spacing w:after="0"/>
              <w:contextualSpacing/>
            </w:pPr>
            <w:r>
              <w:t>APPLY COMMUNICATION SKILLS</w:t>
            </w:r>
          </w:p>
        </w:tc>
      </w:tr>
      <w:bookmarkEnd w:id="20"/>
      <w:tr w:rsidR="00523DC9" w:rsidRPr="00CA29AF" w14:paraId="3D6D031C"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435FC551" w14:textId="6394D36A" w:rsidR="00523DC9" w:rsidRPr="00CA29AF" w:rsidRDefault="00523DC9" w:rsidP="00523DC9">
            <w:r w:rsidRPr="00FF22C8">
              <w:rPr>
                <w:rFonts w:eastAsia="Tahoma"/>
                <w:bCs/>
                <w:szCs w:val="24"/>
              </w:rPr>
              <w:t>0417 541 03A</w:t>
            </w:r>
          </w:p>
        </w:tc>
        <w:tc>
          <w:tcPr>
            <w:tcW w:w="7650" w:type="dxa"/>
            <w:tcBorders>
              <w:top w:val="single" w:sz="4" w:space="0" w:color="auto"/>
              <w:left w:val="single" w:sz="4" w:space="0" w:color="auto"/>
              <w:bottom w:val="single" w:sz="4" w:space="0" w:color="auto"/>
              <w:right w:val="single" w:sz="4" w:space="0" w:color="auto"/>
            </w:tcBorders>
          </w:tcPr>
          <w:p w14:paraId="4C21880C" w14:textId="0AEB4891" w:rsidR="00523DC9" w:rsidRPr="00CA29AF" w:rsidRDefault="00523DC9" w:rsidP="00523DC9">
            <w:pPr>
              <w:spacing w:after="0"/>
              <w:contextualSpacing/>
            </w:pPr>
            <w:r>
              <w:t>APPLY WORK ETHICS AND PRACTICES</w:t>
            </w:r>
          </w:p>
        </w:tc>
      </w:tr>
      <w:tr w:rsidR="00523DC9" w:rsidRPr="00CA29AF" w14:paraId="6C50FC96"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1A1D1F58" w14:textId="45FD9AC8" w:rsidR="00523DC9" w:rsidRPr="00CA29AF" w:rsidRDefault="00523DC9" w:rsidP="00523DC9">
            <w:r w:rsidRPr="00FF22C8">
              <w:rPr>
                <w:bCs/>
                <w:szCs w:val="24"/>
              </w:rPr>
              <w:t>0413 541 04A</w:t>
            </w:r>
          </w:p>
        </w:tc>
        <w:tc>
          <w:tcPr>
            <w:tcW w:w="7650" w:type="dxa"/>
            <w:tcBorders>
              <w:top w:val="single" w:sz="4" w:space="0" w:color="auto"/>
              <w:left w:val="single" w:sz="4" w:space="0" w:color="auto"/>
              <w:bottom w:val="single" w:sz="4" w:space="0" w:color="auto"/>
              <w:right w:val="single" w:sz="4" w:space="0" w:color="auto"/>
            </w:tcBorders>
          </w:tcPr>
          <w:p w14:paraId="6A482219" w14:textId="7F58CFB0" w:rsidR="00523DC9" w:rsidRPr="00CA29AF" w:rsidRDefault="00523DC9" w:rsidP="00523DC9">
            <w:pPr>
              <w:spacing w:after="0"/>
              <w:contextualSpacing/>
              <w:rPr>
                <w:sz w:val="22"/>
              </w:rPr>
            </w:pPr>
            <w:r>
              <w:rPr>
                <w:sz w:val="22"/>
              </w:rPr>
              <w:t>APPLY ENTREPRENEURIAL SKILLS</w:t>
            </w:r>
          </w:p>
        </w:tc>
      </w:tr>
      <w:tr w:rsidR="00523DC9" w:rsidRPr="00CA29AF" w14:paraId="2385A450" w14:textId="77777777" w:rsidTr="00BB7A4C">
        <w:trPr>
          <w:trHeight w:val="288"/>
        </w:trPr>
        <w:tc>
          <w:tcPr>
            <w:tcW w:w="9360" w:type="dxa"/>
            <w:gridSpan w:val="2"/>
            <w:tcBorders>
              <w:top w:val="single" w:sz="4" w:space="0" w:color="auto"/>
              <w:left w:val="single" w:sz="4" w:space="0" w:color="auto"/>
              <w:bottom w:val="single" w:sz="4" w:space="0" w:color="auto"/>
              <w:right w:val="single" w:sz="4" w:space="0" w:color="auto"/>
            </w:tcBorders>
          </w:tcPr>
          <w:p w14:paraId="104AE025" w14:textId="751F544F" w:rsidR="00523DC9" w:rsidRPr="00BB7A4C" w:rsidRDefault="00523DC9" w:rsidP="00BB7A4C">
            <w:pPr>
              <w:spacing w:after="0"/>
              <w:contextualSpacing/>
              <w:jc w:val="center"/>
              <w:rPr>
                <w:b/>
                <w:szCs w:val="24"/>
              </w:rPr>
            </w:pPr>
            <w:r w:rsidRPr="00BB7A4C">
              <w:rPr>
                <w:b/>
                <w:szCs w:val="24"/>
              </w:rPr>
              <w:t>COMMON UNITS OF COMPETENCE</w:t>
            </w:r>
          </w:p>
        </w:tc>
      </w:tr>
      <w:tr w:rsidR="00523DC9" w:rsidRPr="00CA29AF" w14:paraId="59187CCA"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58FD65BB" w14:textId="6C6257E4" w:rsidR="00523DC9" w:rsidRPr="00BB7A4C" w:rsidRDefault="00BB7A4C" w:rsidP="00BB7A4C">
            <w:pPr>
              <w:tabs>
                <w:tab w:val="left" w:pos="0"/>
              </w:tabs>
              <w:spacing w:before="240" w:after="0" w:line="360" w:lineRule="auto"/>
              <w:jc w:val="both"/>
              <w:rPr>
                <w:szCs w:val="24"/>
              </w:rPr>
            </w:pPr>
            <w:r w:rsidRPr="00FF22C8">
              <w:rPr>
                <w:rFonts w:eastAsia="Times New Roman"/>
                <w:color w:val="000000"/>
                <w:kern w:val="28"/>
                <w:szCs w:val="24"/>
                <w:lang w:val="en-US"/>
              </w:rPr>
              <w:t>0541 541 0</w:t>
            </w:r>
            <w:r>
              <w:rPr>
                <w:rFonts w:eastAsia="Times New Roman"/>
                <w:color w:val="000000"/>
                <w:kern w:val="28"/>
                <w:szCs w:val="24"/>
                <w:lang w:val="en-US"/>
              </w:rPr>
              <w:t>5</w:t>
            </w:r>
            <w:r w:rsidRPr="00FF22C8">
              <w:rPr>
                <w:rFonts w:eastAsia="Times New Roman"/>
                <w:color w:val="000000"/>
                <w:kern w:val="28"/>
                <w:szCs w:val="24"/>
                <w:lang w:val="en-US"/>
              </w:rPr>
              <w:t>A</w:t>
            </w:r>
          </w:p>
        </w:tc>
        <w:tc>
          <w:tcPr>
            <w:tcW w:w="7650" w:type="dxa"/>
            <w:tcBorders>
              <w:top w:val="single" w:sz="4" w:space="0" w:color="auto"/>
              <w:left w:val="single" w:sz="4" w:space="0" w:color="auto"/>
              <w:bottom w:val="single" w:sz="4" w:space="0" w:color="auto"/>
              <w:right w:val="single" w:sz="4" w:space="0" w:color="auto"/>
            </w:tcBorders>
          </w:tcPr>
          <w:p w14:paraId="0C349A84" w14:textId="3CF64D94" w:rsidR="00523DC9" w:rsidRPr="00CA29AF" w:rsidRDefault="00523DC9" w:rsidP="00523DC9">
            <w:pPr>
              <w:spacing w:after="0"/>
              <w:contextualSpacing/>
            </w:pPr>
            <w:r>
              <w:t>APPLY ENGINEERING MATHEMATICS</w:t>
            </w:r>
          </w:p>
        </w:tc>
      </w:tr>
      <w:tr w:rsidR="00523DC9" w:rsidRPr="00CA29AF" w14:paraId="26EB8851"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1B782C20" w14:textId="4C83168B" w:rsidR="00523DC9" w:rsidRPr="00CA29AF" w:rsidRDefault="00BB7A4C" w:rsidP="00523DC9">
            <w:r w:rsidRPr="00FF22C8">
              <w:rPr>
                <w:rFonts w:eastAsia="Times New Roman"/>
                <w:color w:val="000000"/>
                <w:kern w:val="28"/>
                <w:szCs w:val="24"/>
                <w:lang w:val="en-US"/>
              </w:rPr>
              <w:t xml:space="preserve">0715 541 </w:t>
            </w:r>
            <w:r>
              <w:rPr>
                <w:rFonts w:eastAsia="Times New Roman"/>
                <w:color w:val="000000"/>
                <w:kern w:val="28"/>
                <w:szCs w:val="24"/>
                <w:lang w:val="en-US"/>
              </w:rPr>
              <w:t>06</w:t>
            </w:r>
            <w:r w:rsidRPr="00FF22C8">
              <w:rPr>
                <w:rFonts w:eastAsia="Times New Roman"/>
                <w:color w:val="000000"/>
                <w:kern w:val="28"/>
                <w:szCs w:val="24"/>
                <w:lang w:val="en-US"/>
              </w:rPr>
              <w:t>A</w:t>
            </w:r>
            <w:r w:rsidRPr="00FF22C8">
              <w:rPr>
                <w:rFonts w:eastAsia="Times New Roman"/>
                <w:b/>
                <w:color w:val="000000"/>
                <w:kern w:val="28"/>
                <w:szCs w:val="24"/>
              </w:rPr>
              <w:tab/>
            </w:r>
          </w:p>
        </w:tc>
        <w:tc>
          <w:tcPr>
            <w:tcW w:w="7650" w:type="dxa"/>
            <w:tcBorders>
              <w:top w:val="single" w:sz="4" w:space="0" w:color="auto"/>
              <w:left w:val="single" w:sz="4" w:space="0" w:color="auto"/>
              <w:bottom w:val="single" w:sz="4" w:space="0" w:color="auto"/>
              <w:right w:val="single" w:sz="4" w:space="0" w:color="auto"/>
            </w:tcBorders>
          </w:tcPr>
          <w:p w14:paraId="6C4179D3" w14:textId="03923481" w:rsidR="00523DC9" w:rsidRPr="00CA29AF" w:rsidRDefault="00523DC9" w:rsidP="00523DC9">
            <w:pPr>
              <w:spacing w:after="0"/>
              <w:contextualSpacing/>
            </w:pPr>
            <w:r>
              <w:t>APPLY THERMODYNAMICS AND FLUID MECHANI</w:t>
            </w:r>
            <w:bookmarkStart w:id="21" w:name="_GoBack"/>
            <w:bookmarkEnd w:id="21"/>
            <w:r>
              <w:t>CS</w:t>
            </w:r>
          </w:p>
        </w:tc>
      </w:tr>
      <w:tr w:rsidR="00523DC9" w:rsidRPr="00CA29AF" w14:paraId="3829618B"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34D95E39" w14:textId="40DEDB11" w:rsidR="00523DC9" w:rsidRPr="00CA29AF" w:rsidRDefault="00BB7A4C" w:rsidP="00523DC9">
            <w:r w:rsidRPr="00FF22C8">
              <w:rPr>
                <w:rFonts w:eastAsia="Times New Roman"/>
                <w:color w:val="000000"/>
                <w:kern w:val="28"/>
                <w:szCs w:val="24"/>
                <w:lang w:val="en-US"/>
              </w:rPr>
              <w:t>0715 541 0</w:t>
            </w:r>
            <w:r>
              <w:rPr>
                <w:rFonts w:eastAsia="Times New Roman"/>
                <w:color w:val="000000"/>
                <w:kern w:val="28"/>
                <w:szCs w:val="24"/>
                <w:lang w:val="en-US"/>
              </w:rPr>
              <w:t>7</w:t>
            </w:r>
            <w:r w:rsidRPr="00FF22C8">
              <w:rPr>
                <w:rFonts w:eastAsia="Times New Roman"/>
                <w:color w:val="000000"/>
                <w:kern w:val="28"/>
                <w:szCs w:val="24"/>
                <w:lang w:val="en-US"/>
              </w:rPr>
              <w:t>A</w:t>
            </w:r>
          </w:p>
        </w:tc>
        <w:tc>
          <w:tcPr>
            <w:tcW w:w="7650" w:type="dxa"/>
            <w:tcBorders>
              <w:top w:val="single" w:sz="4" w:space="0" w:color="auto"/>
              <w:left w:val="single" w:sz="4" w:space="0" w:color="auto"/>
              <w:bottom w:val="single" w:sz="4" w:space="0" w:color="auto"/>
              <w:right w:val="single" w:sz="4" w:space="0" w:color="auto"/>
            </w:tcBorders>
          </w:tcPr>
          <w:p w14:paraId="12007F89" w14:textId="4BDF3BA4" w:rsidR="00523DC9" w:rsidRPr="00CA29AF" w:rsidRDefault="00523DC9" w:rsidP="00523DC9">
            <w:pPr>
              <w:spacing w:after="0"/>
              <w:contextualSpacing/>
            </w:pPr>
            <w:r>
              <w:t>APPLY ENGINEERING MECHANICS</w:t>
            </w:r>
          </w:p>
        </w:tc>
      </w:tr>
      <w:tr w:rsidR="00523DC9" w:rsidRPr="00CA29AF" w14:paraId="73A813C0"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268FE2DF" w14:textId="7476A197" w:rsidR="00523DC9" w:rsidRPr="00CA29AF" w:rsidRDefault="00BB7A4C" w:rsidP="00523DC9">
            <w:r w:rsidRPr="00FF22C8">
              <w:rPr>
                <w:color w:val="000000" w:themeColor="text1"/>
                <w:szCs w:val="24"/>
              </w:rPr>
              <w:t>0713 541 0</w:t>
            </w:r>
            <w:r>
              <w:rPr>
                <w:color w:val="000000" w:themeColor="text1"/>
                <w:szCs w:val="24"/>
              </w:rPr>
              <w:t>8</w:t>
            </w:r>
            <w:r w:rsidRPr="00FF22C8">
              <w:rPr>
                <w:color w:val="000000" w:themeColor="text1"/>
                <w:szCs w:val="24"/>
              </w:rPr>
              <w:t>A</w:t>
            </w:r>
          </w:p>
        </w:tc>
        <w:tc>
          <w:tcPr>
            <w:tcW w:w="7650" w:type="dxa"/>
            <w:tcBorders>
              <w:top w:val="single" w:sz="4" w:space="0" w:color="auto"/>
              <w:left w:val="single" w:sz="4" w:space="0" w:color="auto"/>
              <w:bottom w:val="single" w:sz="4" w:space="0" w:color="auto"/>
              <w:right w:val="single" w:sz="4" w:space="0" w:color="auto"/>
            </w:tcBorders>
          </w:tcPr>
          <w:p w14:paraId="78FF4286" w14:textId="2C7CC81A" w:rsidR="00523DC9" w:rsidRPr="00CA29AF" w:rsidRDefault="00523DC9" w:rsidP="00523DC9">
            <w:pPr>
              <w:spacing w:after="0"/>
              <w:contextualSpacing/>
            </w:pPr>
            <w:r>
              <w:t>APPLY ELECTRICAL AND ELECTRONICS PRINCIPLES</w:t>
            </w:r>
          </w:p>
        </w:tc>
      </w:tr>
      <w:tr w:rsidR="00523DC9" w:rsidRPr="00CA29AF" w14:paraId="16BF5311"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120A9D5F" w14:textId="4B26BBF1" w:rsidR="00523DC9" w:rsidRPr="00CA29AF" w:rsidRDefault="00BB7A4C" w:rsidP="00523DC9">
            <w:r w:rsidRPr="00FF22C8">
              <w:rPr>
                <w:rFonts w:eastAsia="Times New Roman"/>
                <w:kern w:val="28"/>
                <w:szCs w:val="24"/>
                <w:lang w:val="pt-PT"/>
              </w:rPr>
              <w:t>0732 551 0</w:t>
            </w:r>
            <w:r>
              <w:rPr>
                <w:rFonts w:eastAsia="Times New Roman"/>
                <w:kern w:val="28"/>
                <w:szCs w:val="24"/>
                <w:lang w:val="pt-PT"/>
              </w:rPr>
              <w:t>9</w:t>
            </w:r>
            <w:r w:rsidRPr="00FF22C8">
              <w:rPr>
                <w:rFonts w:eastAsia="Times New Roman"/>
                <w:kern w:val="28"/>
                <w:szCs w:val="24"/>
                <w:lang w:val="pt-PT"/>
              </w:rPr>
              <w:t>A</w:t>
            </w:r>
          </w:p>
        </w:tc>
        <w:tc>
          <w:tcPr>
            <w:tcW w:w="7650" w:type="dxa"/>
            <w:tcBorders>
              <w:top w:val="single" w:sz="4" w:space="0" w:color="auto"/>
              <w:left w:val="single" w:sz="4" w:space="0" w:color="auto"/>
              <w:bottom w:val="single" w:sz="4" w:space="0" w:color="auto"/>
              <w:right w:val="single" w:sz="4" w:space="0" w:color="auto"/>
            </w:tcBorders>
          </w:tcPr>
          <w:p w14:paraId="3C43F94A" w14:textId="3D09D5CC" w:rsidR="00523DC9" w:rsidRPr="00CA29AF" w:rsidRDefault="00523DC9" w:rsidP="00523DC9">
            <w:pPr>
              <w:spacing w:after="0"/>
              <w:contextualSpacing/>
            </w:pPr>
            <w:r>
              <w:t>PERFORM COMPUTER AIDED DRAWING</w:t>
            </w:r>
          </w:p>
        </w:tc>
      </w:tr>
      <w:tr w:rsidR="00523DC9" w:rsidRPr="00BB7A4C" w14:paraId="1DA3BDBA" w14:textId="77777777" w:rsidTr="00BB7A4C">
        <w:trPr>
          <w:trHeight w:val="288"/>
        </w:trPr>
        <w:tc>
          <w:tcPr>
            <w:tcW w:w="9360" w:type="dxa"/>
            <w:gridSpan w:val="2"/>
            <w:tcBorders>
              <w:top w:val="single" w:sz="4" w:space="0" w:color="auto"/>
              <w:left w:val="single" w:sz="4" w:space="0" w:color="auto"/>
              <w:bottom w:val="single" w:sz="4" w:space="0" w:color="auto"/>
              <w:right w:val="single" w:sz="4" w:space="0" w:color="auto"/>
            </w:tcBorders>
          </w:tcPr>
          <w:p w14:paraId="3FBF015A" w14:textId="1371FEBB" w:rsidR="00523DC9" w:rsidRPr="00BB7A4C" w:rsidRDefault="00523DC9" w:rsidP="00BB7A4C">
            <w:pPr>
              <w:spacing w:after="0"/>
              <w:contextualSpacing/>
              <w:jc w:val="center"/>
              <w:rPr>
                <w:b/>
              </w:rPr>
            </w:pPr>
            <w:bookmarkStart w:id="22" w:name="_Hlk178678007"/>
            <w:r w:rsidRPr="00BB7A4C">
              <w:rPr>
                <w:b/>
              </w:rPr>
              <w:t>CORE UNITS OF COMPETENCY</w:t>
            </w:r>
          </w:p>
        </w:tc>
      </w:tr>
      <w:bookmarkEnd w:id="22"/>
      <w:tr w:rsidR="00523DC9" w:rsidRPr="00CA29AF" w14:paraId="751860D9"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2DB24EDB" w14:textId="3A02FF31" w:rsidR="00523DC9" w:rsidRPr="00CA29AF" w:rsidRDefault="00BB7A4C" w:rsidP="00523DC9">
            <w:r w:rsidRPr="00FF22C8">
              <w:rPr>
                <w:color w:val="000000" w:themeColor="text1"/>
                <w:szCs w:val="24"/>
              </w:rPr>
              <w:t>0715 551 1</w:t>
            </w:r>
            <w:r>
              <w:rPr>
                <w:color w:val="000000" w:themeColor="text1"/>
                <w:szCs w:val="24"/>
              </w:rPr>
              <w:t>0</w:t>
            </w:r>
            <w:r w:rsidRPr="00FF22C8">
              <w:rPr>
                <w:color w:val="000000" w:themeColor="text1"/>
                <w:szCs w:val="24"/>
              </w:rPr>
              <w:t>A</w:t>
            </w:r>
          </w:p>
        </w:tc>
        <w:tc>
          <w:tcPr>
            <w:tcW w:w="7650" w:type="dxa"/>
            <w:tcBorders>
              <w:top w:val="single" w:sz="4" w:space="0" w:color="auto"/>
              <w:left w:val="single" w:sz="4" w:space="0" w:color="auto"/>
              <w:bottom w:val="single" w:sz="4" w:space="0" w:color="auto"/>
              <w:right w:val="single" w:sz="4" w:space="0" w:color="auto"/>
            </w:tcBorders>
          </w:tcPr>
          <w:p w14:paraId="2C87E992" w14:textId="20285AAD" w:rsidR="00523DC9" w:rsidRPr="00CA29AF" w:rsidRDefault="00523DC9" w:rsidP="00523DC9">
            <w:pPr>
              <w:spacing w:after="0"/>
              <w:contextualSpacing/>
            </w:pPr>
            <w:r>
              <w:t>DESIGN ELECTROMECHANICAL SYSTEMS</w:t>
            </w:r>
          </w:p>
        </w:tc>
      </w:tr>
      <w:tr w:rsidR="00523DC9" w:rsidRPr="00CA29AF" w14:paraId="49E1B59A"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237CA20A" w14:textId="7990E7E4" w:rsidR="00523DC9" w:rsidRPr="00CA29AF" w:rsidRDefault="00BB7A4C" w:rsidP="00523DC9">
            <w:r w:rsidRPr="00FF22C8">
              <w:rPr>
                <w:color w:val="000000"/>
                <w:szCs w:val="24"/>
              </w:rPr>
              <w:lastRenderedPageBreak/>
              <w:t>0715 551 1</w:t>
            </w:r>
            <w:r>
              <w:rPr>
                <w:color w:val="000000"/>
                <w:szCs w:val="24"/>
              </w:rPr>
              <w:t>1</w:t>
            </w:r>
            <w:r w:rsidRPr="00FF22C8">
              <w:rPr>
                <w:color w:val="000000"/>
                <w:szCs w:val="24"/>
              </w:rPr>
              <w:t>A</w:t>
            </w:r>
          </w:p>
        </w:tc>
        <w:tc>
          <w:tcPr>
            <w:tcW w:w="7650" w:type="dxa"/>
            <w:tcBorders>
              <w:top w:val="single" w:sz="4" w:space="0" w:color="auto"/>
              <w:left w:val="single" w:sz="4" w:space="0" w:color="auto"/>
              <w:bottom w:val="single" w:sz="4" w:space="0" w:color="auto"/>
              <w:right w:val="single" w:sz="4" w:space="0" w:color="auto"/>
            </w:tcBorders>
          </w:tcPr>
          <w:p w14:paraId="7F61114D" w14:textId="5CD8C2C4" w:rsidR="00523DC9" w:rsidRDefault="00523DC9" w:rsidP="00523DC9">
            <w:pPr>
              <w:spacing w:after="0"/>
              <w:contextualSpacing/>
            </w:pPr>
            <w:r>
              <w:t>INSTALL AND MAINTAIN ELECTROMECHANICAL SYSTEM</w:t>
            </w:r>
          </w:p>
        </w:tc>
      </w:tr>
      <w:tr w:rsidR="00523DC9" w:rsidRPr="00CA29AF" w14:paraId="6CDB7B04"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4C123727" w14:textId="197A4899" w:rsidR="00523DC9" w:rsidRPr="00BB7A4C" w:rsidRDefault="00BB7A4C" w:rsidP="00523DC9">
            <w:r w:rsidRPr="00BB7A4C">
              <w:rPr>
                <w:rFonts w:eastAsia="Times New Roman"/>
                <w:kern w:val="28"/>
                <w:szCs w:val="24"/>
              </w:rPr>
              <w:t>0715 551 12A</w:t>
            </w:r>
          </w:p>
        </w:tc>
        <w:tc>
          <w:tcPr>
            <w:tcW w:w="7650" w:type="dxa"/>
            <w:tcBorders>
              <w:top w:val="single" w:sz="4" w:space="0" w:color="auto"/>
              <w:left w:val="single" w:sz="4" w:space="0" w:color="auto"/>
              <w:bottom w:val="single" w:sz="4" w:space="0" w:color="auto"/>
              <w:right w:val="single" w:sz="4" w:space="0" w:color="auto"/>
            </w:tcBorders>
          </w:tcPr>
          <w:p w14:paraId="71DAAAE8" w14:textId="2C02E67B" w:rsidR="00523DC9" w:rsidRDefault="00523DC9" w:rsidP="00523DC9">
            <w:pPr>
              <w:spacing w:after="0"/>
              <w:contextualSpacing/>
            </w:pPr>
            <w:r>
              <w:t>INSTALL AND MAINTAIN HYDRAULIC AND PNEUMATIC SYSTEMS</w:t>
            </w:r>
          </w:p>
        </w:tc>
      </w:tr>
      <w:tr w:rsidR="00523DC9" w:rsidRPr="00CA29AF" w14:paraId="0B12880F"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03AF80A8" w14:textId="1D4660F6" w:rsidR="00523DC9" w:rsidRPr="00CA29AF" w:rsidRDefault="00BB7A4C" w:rsidP="00523DC9">
            <w:r w:rsidRPr="00FF22C8">
              <w:rPr>
                <w:color w:val="000000" w:themeColor="text1"/>
                <w:szCs w:val="24"/>
              </w:rPr>
              <w:t>0715 551 1</w:t>
            </w:r>
            <w:r>
              <w:rPr>
                <w:color w:val="000000" w:themeColor="text1"/>
                <w:szCs w:val="24"/>
              </w:rPr>
              <w:t>3</w:t>
            </w:r>
            <w:r w:rsidRPr="00FF22C8">
              <w:rPr>
                <w:color w:val="000000" w:themeColor="text1"/>
                <w:szCs w:val="24"/>
              </w:rPr>
              <w:t>A</w:t>
            </w:r>
          </w:p>
        </w:tc>
        <w:tc>
          <w:tcPr>
            <w:tcW w:w="7650" w:type="dxa"/>
            <w:tcBorders>
              <w:top w:val="single" w:sz="4" w:space="0" w:color="auto"/>
              <w:left w:val="single" w:sz="4" w:space="0" w:color="auto"/>
              <w:bottom w:val="single" w:sz="4" w:space="0" w:color="auto"/>
              <w:right w:val="single" w:sz="4" w:space="0" w:color="auto"/>
            </w:tcBorders>
          </w:tcPr>
          <w:p w14:paraId="7EE750C5" w14:textId="61E83CC6" w:rsidR="00523DC9" w:rsidRDefault="00523DC9" w:rsidP="00523DC9">
            <w:pPr>
              <w:spacing w:after="0"/>
              <w:contextualSpacing/>
            </w:pPr>
            <w:r>
              <w:t>INSTALL AND MAINTAIN STAND-ALONE CONTROLLERS</w:t>
            </w:r>
          </w:p>
        </w:tc>
      </w:tr>
      <w:tr w:rsidR="00523DC9" w:rsidRPr="00CA29AF" w14:paraId="53598B82"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645DBB57" w14:textId="480473A8" w:rsidR="00523DC9" w:rsidRPr="00CA29AF" w:rsidRDefault="00BB7A4C" w:rsidP="00523DC9">
            <w:r w:rsidRPr="00FF22C8">
              <w:rPr>
                <w:szCs w:val="24"/>
              </w:rPr>
              <w:t>0715 551 1</w:t>
            </w:r>
            <w:r>
              <w:rPr>
                <w:szCs w:val="24"/>
              </w:rPr>
              <w:t>4</w:t>
            </w:r>
            <w:r w:rsidRPr="00FF22C8">
              <w:rPr>
                <w:szCs w:val="24"/>
              </w:rPr>
              <w:t>A</w:t>
            </w:r>
          </w:p>
        </w:tc>
        <w:tc>
          <w:tcPr>
            <w:tcW w:w="7650" w:type="dxa"/>
            <w:tcBorders>
              <w:top w:val="single" w:sz="4" w:space="0" w:color="auto"/>
              <w:left w:val="single" w:sz="4" w:space="0" w:color="auto"/>
              <w:bottom w:val="single" w:sz="4" w:space="0" w:color="auto"/>
              <w:right w:val="single" w:sz="4" w:space="0" w:color="auto"/>
            </w:tcBorders>
          </w:tcPr>
          <w:p w14:paraId="7AE8E301" w14:textId="7B91F89C" w:rsidR="00523DC9" w:rsidRDefault="00BB7A4C" w:rsidP="00523DC9">
            <w:pPr>
              <w:spacing w:after="0"/>
              <w:contextualSpacing/>
            </w:pPr>
            <w:r>
              <w:t>INSTALL AND MAINTAIN PLC SYSTEM</w:t>
            </w:r>
          </w:p>
        </w:tc>
      </w:tr>
      <w:tr w:rsidR="00523DC9" w:rsidRPr="00CA29AF" w14:paraId="25940288"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663EEA58" w14:textId="5DE42598" w:rsidR="00523DC9" w:rsidRPr="00CA29AF" w:rsidRDefault="00BB7A4C" w:rsidP="00523DC9">
            <w:r w:rsidRPr="00FF22C8">
              <w:rPr>
                <w:color w:val="000000" w:themeColor="text1"/>
                <w:szCs w:val="24"/>
              </w:rPr>
              <w:t>0715 551 1</w:t>
            </w:r>
            <w:r>
              <w:rPr>
                <w:color w:val="000000" w:themeColor="text1"/>
                <w:szCs w:val="24"/>
              </w:rPr>
              <w:t>5</w:t>
            </w:r>
            <w:r w:rsidRPr="00FF22C8">
              <w:rPr>
                <w:color w:val="000000" w:themeColor="text1"/>
                <w:szCs w:val="24"/>
              </w:rPr>
              <w:t>A</w:t>
            </w:r>
          </w:p>
        </w:tc>
        <w:tc>
          <w:tcPr>
            <w:tcW w:w="7650" w:type="dxa"/>
            <w:tcBorders>
              <w:top w:val="single" w:sz="4" w:space="0" w:color="auto"/>
              <w:left w:val="single" w:sz="4" w:space="0" w:color="auto"/>
              <w:bottom w:val="single" w:sz="4" w:space="0" w:color="auto"/>
              <w:right w:val="single" w:sz="4" w:space="0" w:color="auto"/>
            </w:tcBorders>
          </w:tcPr>
          <w:p w14:paraId="16B1298F" w14:textId="1BAC81BB" w:rsidR="00523DC9" w:rsidRDefault="00BB7A4C" w:rsidP="00523DC9">
            <w:pPr>
              <w:spacing w:after="0"/>
              <w:contextualSpacing/>
            </w:pPr>
            <w:r>
              <w:t>INSTALL AND MAINTAIN ROBOTIC SYSTEM</w:t>
            </w:r>
          </w:p>
        </w:tc>
      </w:tr>
      <w:tr w:rsidR="00523DC9" w:rsidRPr="00CA29AF" w14:paraId="326E5CDB"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736D392F" w14:textId="505C7C23" w:rsidR="00523DC9" w:rsidRPr="00CA29AF" w:rsidRDefault="00BB7A4C" w:rsidP="00523DC9">
            <w:r w:rsidRPr="00FF22C8">
              <w:rPr>
                <w:szCs w:val="24"/>
              </w:rPr>
              <w:t>0715 551 16A</w:t>
            </w:r>
          </w:p>
        </w:tc>
        <w:tc>
          <w:tcPr>
            <w:tcW w:w="7650" w:type="dxa"/>
            <w:tcBorders>
              <w:top w:val="single" w:sz="4" w:space="0" w:color="auto"/>
              <w:left w:val="single" w:sz="4" w:space="0" w:color="auto"/>
              <w:bottom w:val="single" w:sz="4" w:space="0" w:color="auto"/>
              <w:right w:val="single" w:sz="4" w:space="0" w:color="auto"/>
            </w:tcBorders>
          </w:tcPr>
          <w:p w14:paraId="4037A980" w14:textId="226582F9" w:rsidR="00523DC9" w:rsidRDefault="00BB7A4C" w:rsidP="00523DC9">
            <w:pPr>
              <w:spacing w:after="0"/>
              <w:contextualSpacing/>
            </w:pPr>
            <w:r>
              <w:t>INSTALL AND MAINTAIN SUPERVISORY CONTROL AND DATA ACQUISITION (SCADA) SYSTEMS</w:t>
            </w:r>
          </w:p>
        </w:tc>
      </w:tr>
      <w:tr w:rsidR="00523DC9" w:rsidRPr="00CA29AF" w14:paraId="56239334"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74E169B0" w14:textId="423798B2" w:rsidR="00523DC9" w:rsidRPr="00CA29AF" w:rsidRDefault="00BB7A4C" w:rsidP="00523DC9">
            <w:r w:rsidRPr="00FF22C8">
              <w:rPr>
                <w:color w:val="000000"/>
                <w:szCs w:val="24"/>
              </w:rPr>
              <w:t>0715 551 1</w:t>
            </w:r>
            <w:r>
              <w:rPr>
                <w:color w:val="000000"/>
                <w:szCs w:val="24"/>
              </w:rPr>
              <w:t>7</w:t>
            </w:r>
            <w:r w:rsidRPr="00FF22C8">
              <w:rPr>
                <w:color w:val="000000"/>
                <w:szCs w:val="24"/>
              </w:rPr>
              <w:t>A</w:t>
            </w:r>
          </w:p>
        </w:tc>
        <w:tc>
          <w:tcPr>
            <w:tcW w:w="7650" w:type="dxa"/>
            <w:tcBorders>
              <w:top w:val="single" w:sz="4" w:space="0" w:color="auto"/>
              <w:left w:val="single" w:sz="4" w:space="0" w:color="auto"/>
              <w:bottom w:val="single" w:sz="4" w:space="0" w:color="auto"/>
              <w:right w:val="single" w:sz="4" w:space="0" w:color="auto"/>
            </w:tcBorders>
          </w:tcPr>
          <w:p w14:paraId="06A07E8D" w14:textId="4BC37E9F" w:rsidR="00523DC9" w:rsidRDefault="00BB7A4C" w:rsidP="00523DC9">
            <w:pPr>
              <w:spacing w:after="0"/>
              <w:contextualSpacing/>
            </w:pPr>
            <w:r>
              <w:t>INSTALL ELECTRICAL MACHINES AND MECHANICAL DRIVES</w:t>
            </w:r>
          </w:p>
        </w:tc>
      </w:tr>
      <w:tr w:rsidR="00523DC9" w:rsidRPr="00CA29AF" w14:paraId="12A57E27" w14:textId="77777777" w:rsidTr="00BB7A4C">
        <w:trPr>
          <w:trHeight w:val="288"/>
        </w:trPr>
        <w:tc>
          <w:tcPr>
            <w:tcW w:w="1710" w:type="dxa"/>
            <w:tcBorders>
              <w:top w:val="single" w:sz="4" w:space="0" w:color="auto"/>
              <w:left w:val="single" w:sz="4" w:space="0" w:color="auto"/>
              <w:bottom w:val="single" w:sz="4" w:space="0" w:color="auto"/>
              <w:right w:val="single" w:sz="4" w:space="0" w:color="auto"/>
            </w:tcBorders>
          </w:tcPr>
          <w:p w14:paraId="7174C4D1" w14:textId="47F5F7C7" w:rsidR="00523DC9" w:rsidRPr="00CA29AF" w:rsidRDefault="00BB7A4C" w:rsidP="00523DC9">
            <w:r w:rsidRPr="00FF22C8">
              <w:rPr>
                <w:color w:val="000000"/>
                <w:szCs w:val="24"/>
              </w:rPr>
              <w:t>0715 551 1</w:t>
            </w:r>
            <w:r>
              <w:rPr>
                <w:color w:val="000000"/>
                <w:szCs w:val="24"/>
              </w:rPr>
              <w:t>8</w:t>
            </w:r>
            <w:r w:rsidRPr="00FF22C8">
              <w:rPr>
                <w:color w:val="000000"/>
                <w:szCs w:val="24"/>
              </w:rPr>
              <w:t>A</w:t>
            </w:r>
          </w:p>
        </w:tc>
        <w:tc>
          <w:tcPr>
            <w:tcW w:w="7650" w:type="dxa"/>
            <w:tcBorders>
              <w:top w:val="single" w:sz="4" w:space="0" w:color="auto"/>
              <w:left w:val="single" w:sz="4" w:space="0" w:color="auto"/>
              <w:bottom w:val="single" w:sz="4" w:space="0" w:color="auto"/>
              <w:right w:val="single" w:sz="4" w:space="0" w:color="auto"/>
            </w:tcBorders>
          </w:tcPr>
          <w:p w14:paraId="27AF7EF0" w14:textId="4A03C194" w:rsidR="00523DC9" w:rsidRDefault="00BB7A4C" w:rsidP="00523DC9">
            <w:pPr>
              <w:spacing w:after="0"/>
              <w:contextualSpacing/>
            </w:pPr>
            <w:r>
              <w:t>OPERATE FABRICATION MACHINERY</w:t>
            </w:r>
          </w:p>
        </w:tc>
      </w:tr>
    </w:tbl>
    <w:p w14:paraId="43486ABB" w14:textId="77777777" w:rsidR="00523DC9" w:rsidRPr="00CA29AF" w:rsidRDefault="00523DC9" w:rsidP="00523DC9">
      <w:pPr>
        <w:spacing w:before="60" w:after="0"/>
        <w:rPr>
          <w:b/>
          <w:sz w:val="22"/>
        </w:rPr>
      </w:pPr>
    </w:p>
    <w:p w14:paraId="7AF456AB" w14:textId="77777777" w:rsidR="00523DC9" w:rsidRDefault="00523DC9" w:rsidP="00054158">
      <w:pPr>
        <w:tabs>
          <w:tab w:val="left" w:pos="3000"/>
        </w:tabs>
        <w:rPr>
          <w:szCs w:val="24"/>
        </w:rPr>
      </w:pPr>
    </w:p>
    <w:p w14:paraId="088FD978" w14:textId="0AADC873" w:rsidR="00523DC9" w:rsidRDefault="00523DC9">
      <w:pPr>
        <w:spacing w:after="0" w:line="240" w:lineRule="auto"/>
        <w:rPr>
          <w:szCs w:val="24"/>
        </w:rPr>
      </w:pPr>
      <w:r>
        <w:rPr>
          <w:szCs w:val="24"/>
        </w:rPr>
        <w:br w:type="page"/>
      </w:r>
    </w:p>
    <w:p w14:paraId="47EF8DA9" w14:textId="77777777" w:rsidR="00523DC9" w:rsidRPr="00FF22C8" w:rsidRDefault="00523DC9" w:rsidP="00054158">
      <w:pPr>
        <w:tabs>
          <w:tab w:val="left" w:pos="3000"/>
        </w:tabs>
        <w:rPr>
          <w:szCs w:val="24"/>
        </w:rPr>
        <w:sectPr w:rsidR="00523DC9" w:rsidRPr="00FF22C8">
          <w:headerReference w:type="even" r:id="rId13"/>
          <w:headerReference w:type="default" r:id="rId14"/>
          <w:footerReference w:type="default" r:id="rId15"/>
          <w:headerReference w:type="first" r:id="rId16"/>
          <w:pgSz w:w="11906" w:h="16838"/>
          <w:pgMar w:top="1440" w:right="1800" w:bottom="1440" w:left="1800" w:header="720" w:footer="720" w:gutter="0"/>
          <w:pgNumType w:start="1"/>
          <w:cols w:space="708"/>
          <w:docGrid w:linePitch="360"/>
        </w:sectPr>
      </w:pPr>
    </w:p>
    <w:p w14:paraId="75F8381C" w14:textId="77777777" w:rsidR="000F6EBC" w:rsidRPr="00FF22C8" w:rsidRDefault="000F6EBC" w:rsidP="00054158">
      <w:pPr>
        <w:spacing w:after="0"/>
        <w:jc w:val="both"/>
        <w:rPr>
          <w:color w:val="000000" w:themeColor="text1"/>
          <w:szCs w:val="24"/>
        </w:rPr>
      </w:pPr>
    </w:p>
    <w:p w14:paraId="385FEA9B" w14:textId="51ADDB4D" w:rsidR="00523DC9" w:rsidRDefault="00523DC9" w:rsidP="00523DC9">
      <w:pPr>
        <w:pStyle w:val="Heading1"/>
      </w:pPr>
      <w:bookmarkStart w:id="23" w:name="_Toc195783269"/>
      <w:bookmarkStart w:id="24" w:name="_Toc195783283"/>
      <w:r>
        <w:t>BASIC UNITS OF COMPETENCY</w:t>
      </w:r>
    </w:p>
    <w:p w14:paraId="3684794F" w14:textId="13A83E04" w:rsidR="00523DC9" w:rsidRPr="00FF22C8" w:rsidRDefault="00523DC9" w:rsidP="00523DC9">
      <w:pPr>
        <w:pStyle w:val="Heading2"/>
        <w:spacing w:before="0" w:after="5" w:line="268" w:lineRule="auto"/>
        <w:ind w:left="126" w:hanging="10"/>
        <w:jc w:val="left"/>
        <w:rPr>
          <w:bCs/>
          <w:szCs w:val="24"/>
        </w:rPr>
      </w:pPr>
      <w:r w:rsidRPr="00FF22C8">
        <w:rPr>
          <w:szCs w:val="24"/>
        </w:rPr>
        <w:t>APPLY DIGITAL LITERACY</w:t>
      </w:r>
      <w:bookmarkEnd w:id="24"/>
    </w:p>
    <w:p w14:paraId="132E91AF" w14:textId="77777777" w:rsidR="00523DC9" w:rsidRPr="00FF22C8" w:rsidRDefault="00523DC9" w:rsidP="00523DC9">
      <w:pPr>
        <w:spacing w:line="360" w:lineRule="auto"/>
        <w:rPr>
          <w:szCs w:val="24"/>
          <w:lang w:eastAsia="fr-FR"/>
        </w:rPr>
      </w:pPr>
    </w:p>
    <w:p w14:paraId="7C97B313" w14:textId="77777777" w:rsidR="00523DC9" w:rsidRPr="00FF22C8" w:rsidRDefault="00523DC9" w:rsidP="00523DC9">
      <w:pPr>
        <w:spacing w:before="90" w:line="360" w:lineRule="auto"/>
        <w:jc w:val="both"/>
        <w:rPr>
          <w:szCs w:val="24"/>
        </w:rPr>
      </w:pPr>
      <w:r w:rsidRPr="00FF22C8">
        <w:rPr>
          <w:b/>
          <w:szCs w:val="24"/>
        </w:rPr>
        <w:t xml:space="preserve">  UNIT CODE: </w:t>
      </w:r>
      <w:r w:rsidRPr="00FF22C8">
        <w:rPr>
          <w:szCs w:val="24"/>
        </w:rPr>
        <w:t>0611 541 01A</w:t>
      </w:r>
    </w:p>
    <w:p w14:paraId="62BDCB33" w14:textId="77777777" w:rsidR="00523DC9" w:rsidRPr="00FF22C8" w:rsidRDefault="00523DC9" w:rsidP="00523DC9">
      <w:pPr>
        <w:spacing w:line="360" w:lineRule="auto"/>
        <w:rPr>
          <w:b/>
          <w:szCs w:val="24"/>
        </w:rPr>
      </w:pPr>
      <w:r w:rsidRPr="00FF22C8">
        <w:rPr>
          <w:b/>
          <w:szCs w:val="24"/>
        </w:rPr>
        <w:t xml:space="preserve">UNIT DESCRIPTION: </w:t>
      </w:r>
    </w:p>
    <w:p w14:paraId="26294190" w14:textId="77777777" w:rsidR="00523DC9" w:rsidRPr="00FF22C8" w:rsidRDefault="00523DC9" w:rsidP="00523DC9">
      <w:pPr>
        <w:spacing w:after="240" w:line="360" w:lineRule="auto"/>
        <w:jc w:val="both"/>
        <w:rPr>
          <w:szCs w:val="24"/>
        </w:rPr>
      </w:pPr>
      <w:r w:rsidRPr="00FF22C8">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17C50995" w14:textId="77777777" w:rsidR="00523DC9" w:rsidRPr="00FF22C8" w:rsidRDefault="00523DC9" w:rsidP="00523DC9">
      <w:pPr>
        <w:spacing w:line="360" w:lineRule="auto"/>
        <w:rPr>
          <w:b/>
          <w:szCs w:val="24"/>
        </w:rPr>
      </w:pPr>
      <w:r w:rsidRPr="00FF22C8">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9"/>
        <w:gridCol w:w="5827"/>
      </w:tblGrid>
      <w:tr w:rsidR="00523DC9" w:rsidRPr="00FF22C8" w14:paraId="612563FA" w14:textId="77777777" w:rsidTr="00523DC9">
        <w:trPr>
          <w:trHeight w:val="1225"/>
          <w:tblHeader/>
        </w:trPr>
        <w:tc>
          <w:tcPr>
            <w:tcW w:w="1488" w:type="pct"/>
          </w:tcPr>
          <w:p w14:paraId="7D0D4B8D" w14:textId="77777777" w:rsidR="00523DC9" w:rsidRPr="00FF22C8" w:rsidRDefault="00523DC9" w:rsidP="00523DC9">
            <w:pPr>
              <w:spacing w:line="360" w:lineRule="auto"/>
              <w:rPr>
                <w:b/>
                <w:szCs w:val="24"/>
              </w:rPr>
            </w:pPr>
            <w:r w:rsidRPr="00FF22C8">
              <w:rPr>
                <w:b/>
                <w:szCs w:val="24"/>
              </w:rPr>
              <w:t xml:space="preserve">ELEMENT </w:t>
            </w:r>
          </w:p>
          <w:p w14:paraId="021869CC" w14:textId="77777777" w:rsidR="00523DC9" w:rsidRPr="00FF22C8" w:rsidRDefault="00523DC9" w:rsidP="00523DC9">
            <w:pPr>
              <w:spacing w:line="360" w:lineRule="auto"/>
              <w:rPr>
                <w:szCs w:val="24"/>
              </w:rPr>
            </w:pPr>
            <w:r w:rsidRPr="00FF22C8">
              <w:rPr>
                <w:szCs w:val="24"/>
              </w:rPr>
              <w:t>These describe the key outcomes that make up workplace functions</w:t>
            </w:r>
          </w:p>
        </w:tc>
        <w:tc>
          <w:tcPr>
            <w:tcW w:w="3512" w:type="pct"/>
          </w:tcPr>
          <w:p w14:paraId="7D9F571A" w14:textId="77777777" w:rsidR="00523DC9" w:rsidRPr="00FF22C8" w:rsidRDefault="00523DC9" w:rsidP="00523DC9">
            <w:pPr>
              <w:spacing w:line="360" w:lineRule="auto"/>
              <w:rPr>
                <w:b/>
                <w:szCs w:val="24"/>
              </w:rPr>
            </w:pPr>
            <w:r w:rsidRPr="00FF22C8">
              <w:rPr>
                <w:b/>
                <w:szCs w:val="24"/>
              </w:rPr>
              <w:t>PERFORMANCE CRITERIA</w:t>
            </w:r>
          </w:p>
          <w:p w14:paraId="64DD6FCA" w14:textId="77777777" w:rsidR="00523DC9" w:rsidRPr="00FF22C8" w:rsidRDefault="00523DC9" w:rsidP="00523DC9">
            <w:pPr>
              <w:spacing w:line="360" w:lineRule="auto"/>
              <w:rPr>
                <w:szCs w:val="24"/>
              </w:rPr>
            </w:pPr>
            <w:r w:rsidRPr="00FF22C8">
              <w:rPr>
                <w:szCs w:val="24"/>
              </w:rPr>
              <w:t>These are assessable statements which specify the required level of performance for each of the elements</w:t>
            </w:r>
          </w:p>
          <w:p w14:paraId="1E168628" w14:textId="77777777" w:rsidR="00523DC9" w:rsidRPr="00FF22C8" w:rsidRDefault="00523DC9" w:rsidP="00523DC9">
            <w:pPr>
              <w:spacing w:line="360" w:lineRule="auto"/>
              <w:rPr>
                <w:b/>
                <w:i/>
                <w:szCs w:val="24"/>
              </w:rPr>
            </w:pPr>
            <w:r w:rsidRPr="00FF22C8">
              <w:rPr>
                <w:b/>
                <w:i/>
                <w:szCs w:val="24"/>
              </w:rPr>
              <w:t>(Bold and italicized terms are elaborated in the range)</w:t>
            </w:r>
          </w:p>
        </w:tc>
      </w:tr>
      <w:tr w:rsidR="00523DC9" w:rsidRPr="00FF22C8" w14:paraId="5A13E452" w14:textId="77777777" w:rsidTr="00523DC9">
        <w:trPr>
          <w:trHeight w:val="278"/>
        </w:trPr>
        <w:tc>
          <w:tcPr>
            <w:tcW w:w="1488" w:type="pct"/>
          </w:tcPr>
          <w:p w14:paraId="7279578B" w14:textId="77777777" w:rsidR="00523DC9" w:rsidRPr="00FF22C8" w:rsidRDefault="00523DC9" w:rsidP="0094008E">
            <w:pPr>
              <w:numPr>
                <w:ilvl w:val="0"/>
                <w:numId w:val="280"/>
              </w:numPr>
              <w:spacing w:after="0" w:line="360" w:lineRule="auto"/>
              <w:rPr>
                <w:szCs w:val="24"/>
              </w:rPr>
            </w:pPr>
            <w:r w:rsidRPr="00FF22C8">
              <w:rPr>
                <w:szCs w:val="24"/>
              </w:rPr>
              <w:t>Operate computer devices</w:t>
            </w:r>
          </w:p>
        </w:tc>
        <w:tc>
          <w:tcPr>
            <w:tcW w:w="3512" w:type="pct"/>
          </w:tcPr>
          <w:p w14:paraId="342054A6" w14:textId="77777777" w:rsidR="00523DC9" w:rsidRPr="00FF22C8" w:rsidRDefault="00523DC9" w:rsidP="0094008E">
            <w:pPr>
              <w:numPr>
                <w:ilvl w:val="1"/>
                <w:numId w:val="280"/>
              </w:numPr>
              <w:spacing w:after="0" w:line="360" w:lineRule="auto"/>
              <w:rPr>
                <w:szCs w:val="24"/>
              </w:rPr>
            </w:pPr>
            <w:r w:rsidRPr="00FF22C8">
              <w:rPr>
                <w:szCs w:val="24"/>
              </w:rPr>
              <w:t>C</w:t>
            </w:r>
            <w:r w:rsidRPr="00FF22C8">
              <w:rPr>
                <w:b/>
                <w:i/>
                <w:szCs w:val="24"/>
              </w:rPr>
              <w:t>omputer device</w:t>
            </w:r>
            <w:r w:rsidRPr="00FF22C8">
              <w:rPr>
                <w:szCs w:val="24"/>
              </w:rPr>
              <w:t xml:space="preserve"> usage is determined as per workplace requirements.</w:t>
            </w:r>
          </w:p>
          <w:p w14:paraId="575C4689" w14:textId="77777777" w:rsidR="00523DC9" w:rsidRPr="00FF22C8" w:rsidRDefault="00523DC9" w:rsidP="0094008E">
            <w:pPr>
              <w:numPr>
                <w:ilvl w:val="1"/>
                <w:numId w:val="280"/>
              </w:numPr>
              <w:spacing w:after="0" w:line="360" w:lineRule="auto"/>
              <w:rPr>
                <w:szCs w:val="24"/>
              </w:rPr>
            </w:pPr>
            <w:r w:rsidRPr="00FF22C8">
              <w:rPr>
                <w:b/>
                <w:i/>
                <w:szCs w:val="24"/>
              </w:rPr>
              <w:t>Computer hardware</w:t>
            </w:r>
            <w:r w:rsidRPr="00FF22C8">
              <w:rPr>
                <w:b/>
                <w:szCs w:val="24"/>
              </w:rPr>
              <w:t xml:space="preserve"> </w:t>
            </w:r>
            <w:r w:rsidRPr="00FF22C8">
              <w:rPr>
                <w:szCs w:val="24"/>
              </w:rPr>
              <w:t>is identified according to job requirements.</w:t>
            </w:r>
          </w:p>
          <w:p w14:paraId="0A0AD4A2" w14:textId="77777777" w:rsidR="00523DC9" w:rsidRPr="00FF22C8" w:rsidRDefault="00523DC9" w:rsidP="0094008E">
            <w:pPr>
              <w:numPr>
                <w:ilvl w:val="1"/>
                <w:numId w:val="280"/>
              </w:numPr>
              <w:spacing w:after="0" w:line="360" w:lineRule="auto"/>
              <w:rPr>
                <w:szCs w:val="24"/>
              </w:rPr>
            </w:pPr>
            <w:r w:rsidRPr="00FF22C8">
              <w:rPr>
                <w:b/>
                <w:i/>
                <w:szCs w:val="24"/>
              </w:rPr>
              <w:t xml:space="preserve">Computer software </w:t>
            </w:r>
            <w:r w:rsidRPr="00FF22C8">
              <w:rPr>
                <w:szCs w:val="24"/>
              </w:rPr>
              <w:t>is identified according to workplace requirements.</w:t>
            </w:r>
          </w:p>
          <w:p w14:paraId="5C8BFCAD" w14:textId="77777777" w:rsidR="00523DC9" w:rsidRPr="00FF22C8" w:rsidRDefault="00523DC9" w:rsidP="0094008E">
            <w:pPr>
              <w:numPr>
                <w:ilvl w:val="1"/>
                <w:numId w:val="280"/>
              </w:numPr>
              <w:spacing w:after="0" w:line="360" w:lineRule="auto"/>
              <w:rPr>
                <w:szCs w:val="24"/>
              </w:rPr>
            </w:pPr>
            <w:r w:rsidRPr="00FF22C8">
              <w:rPr>
                <w:szCs w:val="24"/>
              </w:rPr>
              <w:t>Computer devices are turned on or off as per the correct workplace procedure.</w:t>
            </w:r>
          </w:p>
          <w:p w14:paraId="01697109" w14:textId="77777777" w:rsidR="00523DC9" w:rsidRPr="00FF22C8" w:rsidRDefault="00523DC9" w:rsidP="0094008E">
            <w:pPr>
              <w:numPr>
                <w:ilvl w:val="1"/>
                <w:numId w:val="280"/>
              </w:numPr>
              <w:spacing w:after="0" w:line="360" w:lineRule="auto"/>
              <w:rPr>
                <w:szCs w:val="24"/>
              </w:rPr>
            </w:pPr>
            <w:r w:rsidRPr="00FF22C8">
              <w:rPr>
                <w:b/>
                <w:i/>
                <w:szCs w:val="24"/>
              </w:rPr>
              <w:t>Mouse techniques</w:t>
            </w:r>
            <w:r w:rsidRPr="00FF22C8">
              <w:rPr>
                <w:szCs w:val="24"/>
              </w:rPr>
              <w:t xml:space="preserve"> are applied in solving tasks as per workplace requirements.</w:t>
            </w:r>
          </w:p>
          <w:p w14:paraId="4522273B" w14:textId="77777777" w:rsidR="00523DC9" w:rsidRPr="00FF22C8" w:rsidRDefault="00523DC9" w:rsidP="0094008E">
            <w:pPr>
              <w:numPr>
                <w:ilvl w:val="1"/>
                <w:numId w:val="280"/>
              </w:numPr>
              <w:spacing w:after="0" w:line="360" w:lineRule="auto"/>
              <w:rPr>
                <w:szCs w:val="24"/>
              </w:rPr>
            </w:pPr>
            <w:r w:rsidRPr="00FF22C8">
              <w:rPr>
                <w:szCs w:val="24"/>
              </w:rPr>
              <w:lastRenderedPageBreak/>
              <w:t>Keyboard</w:t>
            </w:r>
            <w:r w:rsidRPr="00FF22C8">
              <w:rPr>
                <w:b/>
                <w:i/>
                <w:szCs w:val="24"/>
              </w:rPr>
              <w:t xml:space="preserve"> </w:t>
            </w:r>
            <w:r w:rsidRPr="00FF22C8">
              <w:rPr>
                <w:szCs w:val="24"/>
              </w:rPr>
              <w:t>techniques are applied in solving tasks as per workplace requirements.</w:t>
            </w:r>
          </w:p>
          <w:p w14:paraId="4A47EEC8" w14:textId="77777777" w:rsidR="00523DC9" w:rsidRPr="00FF22C8" w:rsidRDefault="00523DC9" w:rsidP="0094008E">
            <w:pPr>
              <w:numPr>
                <w:ilvl w:val="1"/>
                <w:numId w:val="280"/>
              </w:numPr>
              <w:spacing w:after="0" w:line="360" w:lineRule="auto"/>
              <w:rPr>
                <w:szCs w:val="24"/>
              </w:rPr>
            </w:pPr>
            <w:r w:rsidRPr="00FF22C8">
              <w:rPr>
                <w:szCs w:val="24"/>
              </w:rPr>
              <w:t>Computer files and folders are created and managed as per workplace requirements.</w:t>
            </w:r>
          </w:p>
          <w:p w14:paraId="44A0469F" w14:textId="77777777" w:rsidR="00523DC9" w:rsidRPr="00FF22C8" w:rsidRDefault="00523DC9" w:rsidP="0094008E">
            <w:pPr>
              <w:numPr>
                <w:ilvl w:val="1"/>
                <w:numId w:val="280"/>
              </w:numPr>
              <w:spacing w:after="0" w:line="360" w:lineRule="auto"/>
              <w:rPr>
                <w:szCs w:val="24"/>
              </w:rPr>
            </w:pPr>
            <w:r w:rsidRPr="00FF22C8">
              <w:rPr>
                <w:b/>
                <w:i/>
                <w:szCs w:val="24"/>
              </w:rPr>
              <w:t>Internet connection option</w:t>
            </w:r>
            <w:r w:rsidRPr="00FF22C8">
              <w:rPr>
                <w:szCs w:val="24"/>
              </w:rPr>
              <w:t>s are identified and applied in connecting computer devices to the Internet.</w:t>
            </w:r>
          </w:p>
          <w:p w14:paraId="53C2250A" w14:textId="77777777" w:rsidR="00523DC9" w:rsidRPr="00FF22C8" w:rsidRDefault="00523DC9" w:rsidP="0094008E">
            <w:pPr>
              <w:numPr>
                <w:ilvl w:val="1"/>
                <w:numId w:val="280"/>
              </w:numPr>
              <w:spacing w:after="0" w:line="360" w:lineRule="auto"/>
              <w:rPr>
                <w:szCs w:val="24"/>
              </w:rPr>
            </w:pPr>
            <w:r w:rsidRPr="00FF22C8">
              <w:rPr>
                <w:b/>
                <w:i/>
                <w:szCs w:val="24"/>
              </w:rPr>
              <w:t>External devices</w:t>
            </w:r>
            <w:r w:rsidRPr="00FF22C8">
              <w:rPr>
                <w:szCs w:val="24"/>
              </w:rPr>
              <w:t xml:space="preserve"> are identified and connected to the computer devices as per the job requirement.</w:t>
            </w:r>
          </w:p>
        </w:tc>
      </w:tr>
      <w:tr w:rsidR="00523DC9" w:rsidRPr="00FF22C8" w14:paraId="15DC4CAB" w14:textId="77777777" w:rsidTr="00523DC9">
        <w:trPr>
          <w:trHeight w:val="278"/>
        </w:trPr>
        <w:tc>
          <w:tcPr>
            <w:tcW w:w="1488" w:type="pct"/>
          </w:tcPr>
          <w:p w14:paraId="482B0903" w14:textId="77777777" w:rsidR="00523DC9" w:rsidRPr="00FF22C8" w:rsidRDefault="00523DC9" w:rsidP="0094008E">
            <w:pPr>
              <w:numPr>
                <w:ilvl w:val="0"/>
                <w:numId w:val="280"/>
              </w:numPr>
              <w:spacing w:after="0" w:line="360" w:lineRule="auto"/>
              <w:rPr>
                <w:szCs w:val="24"/>
              </w:rPr>
            </w:pPr>
            <w:r w:rsidRPr="00FF22C8">
              <w:rPr>
                <w:szCs w:val="24"/>
              </w:rPr>
              <w:lastRenderedPageBreak/>
              <w:t>Solve tasks using Office suite</w:t>
            </w:r>
          </w:p>
        </w:tc>
        <w:tc>
          <w:tcPr>
            <w:tcW w:w="3512" w:type="pct"/>
          </w:tcPr>
          <w:p w14:paraId="36058F28" w14:textId="77777777" w:rsidR="00523DC9" w:rsidRPr="00FF22C8" w:rsidRDefault="00523DC9" w:rsidP="0094008E">
            <w:pPr>
              <w:pStyle w:val="ListParagraph"/>
              <w:numPr>
                <w:ilvl w:val="0"/>
                <w:numId w:val="6"/>
              </w:numPr>
              <w:spacing w:after="0" w:line="360" w:lineRule="auto"/>
              <w:rPr>
                <w:sz w:val="24"/>
                <w:szCs w:val="24"/>
              </w:rPr>
            </w:pPr>
            <w:r w:rsidRPr="00FF22C8">
              <w:rPr>
                <w:b/>
                <w:i/>
                <w:sz w:val="24"/>
                <w:szCs w:val="24"/>
              </w:rPr>
              <w:t>Word processing concepts</w:t>
            </w:r>
            <w:r w:rsidRPr="00FF22C8">
              <w:rPr>
                <w:i/>
                <w:sz w:val="24"/>
                <w:szCs w:val="24"/>
              </w:rPr>
              <w:t xml:space="preserve"> </w:t>
            </w:r>
            <w:r w:rsidRPr="00FF22C8">
              <w:rPr>
                <w:sz w:val="24"/>
                <w:szCs w:val="24"/>
              </w:rPr>
              <w:t>are applied in solving workplace tasks as per job requirements.</w:t>
            </w:r>
          </w:p>
          <w:p w14:paraId="0E51CDEC" w14:textId="77777777" w:rsidR="00523DC9" w:rsidRPr="00FF22C8" w:rsidRDefault="00523DC9" w:rsidP="0094008E">
            <w:pPr>
              <w:pStyle w:val="ListParagraph"/>
              <w:numPr>
                <w:ilvl w:val="0"/>
                <w:numId w:val="6"/>
              </w:numPr>
              <w:spacing w:after="0" w:line="360" w:lineRule="auto"/>
              <w:rPr>
                <w:sz w:val="24"/>
                <w:szCs w:val="24"/>
              </w:rPr>
            </w:pPr>
            <w:r w:rsidRPr="00FF22C8">
              <w:rPr>
                <w:sz w:val="24"/>
                <w:szCs w:val="24"/>
              </w:rPr>
              <w:t>Worksheet data is entered and prepared in accordance with work procedures.</w:t>
            </w:r>
          </w:p>
          <w:p w14:paraId="735588C9" w14:textId="77777777" w:rsidR="00523DC9" w:rsidRPr="00FF22C8" w:rsidRDefault="00523DC9" w:rsidP="0094008E">
            <w:pPr>
              <w:pStyle w:val="ListParagraph"/>
              <w:numPr>
                <w:ilvl w:val="0"/>
                <w:numId w:val="6"/>
              </w:numPr>
              <w:spacing w:before="240" w:after="240" w:line="360" w:lineRule="auto"/>
              <w:rPr>
                <w:sz w:val="24"/>
                <w:szCs w:val="24"/>
              </w:rPr>
            </w:pPr>
            <w:r w:rsidRPr="00FF22C8">
              <w:rPr>
                <w:sz w:val="24"/>
                <w:szCs w:val="24"/>
              </w:rPr>
              <w:t>Worksheet data is built and edited in accordance with workplace procedures.</w:t>
            </w:r>
          </w:p>
          <w:p w14:paraId="336D6DBF" w14:textId="77777777" w:rsidR="00523DC9" w:rsidRPr="00FF22C8" w:rsidRDefault="00523DC9" w:rsidP="0094008E">
            <w:pPr>
              <w:pStyle w:val="ListParagraph"/>
              <w:numPr>
                <w:ilvl w:val="0"/>
                <w:numId w:val="6"/>
              </w:numPr>
              <w:spacing w:before="240" w:after="240" w:line="360" w:lineRule="auto"/>
              <w:rPr>
                <w:sz w:val="24"/>
                <w:szCs w:val="24"/>
              </w:rPr>
            </w:pPr>
            <w:r w:rsidRPr="00FF22C8">
              <w:rPr>
                <w:b/>
                <w:i/>
                <w:sz w:val="24"/>
                <w:szCs w:val="24"/>
              </w:rPr>
              <w:t>Data manipulation</w:t>
            </w:r>
            <w:r w:rsidRPr="00FF22C8">
              <w:rPr>
                <w:sz w:val="24"/>
                <w:szCs w:val="24"/>
              </w:rPr>
              <w:t xml:space="preserve"> on a worksheet is undertaken in accordance with work requirements.</w:t>
            </w:r>
          </w:p>
          <w:p w14:paraId="0818136E" w14:textId="77777777" w:rsidR="00523DC9" w:rsidRPr="00FF22C8" w:rsidRDefault="00523DC9" w:rsidP="0094008E">
            <w:pPr>
              <w:pStyle w:val="ListParagraph"/>
              <w:numPr>
                <w:ilvl w:val="0"/>
                <w:numId w:val="6"/>
              </w:numPr>
              <w:spacing w:before="240" w:after="240" w:line="360" w:lineRule="auto"/>
              <w:rPr>
                <w:sz w:val="24"/>
                <w:szCs w:val="24"/>
              </w:rPr>
            </w:pPr>
            <w:r w:rsidRPr="00FF22C8">
              <w:rPr>
                <w:sz w:val="24"/>
                <w:szCs w:val="24"/>
              </w:rPr>
              <w:t>Worksheets are saved and printed in accordance with job requirements.</w:t>
            </w:r>
          </w:p>
          <w:p w14:paraId="1EAE0AAD" w14:textId="77777777" w:rsidR="00523DC9" w:rsidRPr="00FF22C8" w:rsidRDefault="00523DC9" w:rsidP="0094008E">
            <w:pPr>
              <w:pStyle w:val="ListParagraph"/>
              <w:numPr>
                <w:ilvl w:val="0"/>
                <w:numId w:val="6"/>
              </w:numPr>
              <w:spacing w:after="0" w:line="360" w:lineRule="auto"/>
              <w:rPr>
                <w:sz w:val="24"/>
                <w:szCs w:val="24"/>
              </w:rPr>
            </w:pPr>
            <w:r w:rsidRPr="00FF22C8">
              <w:rPr>
                <w:b/>
                <w:i/>
                <w:sz w:val="24"/>
                <w:szCs w:val="24"/>
              </w:rPr>
              <w:t>Electronic presentation concepts</w:t>
            </w:r>
            <w:r w:rsidRPr="00FF22C8">
              <w:rPr>
                <w:i/>
                <w:sz w:val="24"/>
                <w:szCs w:val="24"/>
              </w:rPr>
              <w:t xml:space="preserve"> </w:t>
            </w:r>
            <w:r w:rsidRPr="00FF22C8">
              <w:rPr>
                <w:sz w:val="24"/>
                <w:szCs w:val="24"/>
              </w:rPr>
              <w:t>are applied in solving workplace tasks as per job requirements.</w:t>
            </w:r>
          </w:p>
        </w:tc>
      </w:tr>
      <w:tr w:rsidR="00523DC9" w:rsidRPr="00FF22C8" w14:paraId="086C729B" w14:textId="77777777" w:rsidTr="00523DC9">
        <w:trPr>
          <w:trHeight w:val="278"/>
        </w:trPr>
        <w:tc>
          <w:tcPr>
            <w:tcW w:w="1488" w:type="pct"/>
          </w:tcPr>
          <w:p w14:paraId="3F75E9FA" w14:textId="77777777" w:rsidR="00523DC9" w:rsidRPr="00FF22C8" w:rsidRDefault="00523DC9" w:rsidP="0094008E">
            <w:pPr>
              <w:widowControl w:val="0"/>
              <w:numPr>
                <w:ilvl w:val="0"/>
                <w:numId w:val="280"/>
              </w:numPr>
              <w:spacing w:after="0" w:line="360" w:lineRule="auto"/>
              <w:rPr>
                <w:szCs w:val="24"/>
              </w:rPr>
            </w:pPr>
            <w:r w:rsidRPr="00FF22C8">
              <w:rPr>
                <w:szCs w:val="24"/>
              </w:rPr>
              <w:t xml:space="preserve">Manage data and information  </w:t>
            </w:r>
          </w:p>
        </w:tc>
        <w:tc>
          <w:tcPr>
            <w:tcW w:w="3512" w:type="pct"/>
          </w:tcPr>
          <w:p w14:paraId="299DFBF4" w14:textId="77777777" w:rsidR="00523DC9" w:rsidRPr="00FF22C8" w:rsidRDefault="00523DC9" w:rsidP="0094008E">
            <w:pPr>
              <w:numPr>
                <w:ilvl w:val="1"/>
                <w:numId w:val="280"/>
              </w:numPr>
              <w:spacing w:after="0" w:line="360" w:lineRule="auto"/>
              <w:rPr>
                <w:szCs w:val="24"/>
              </w:rPr>
            </w:pPr>
            <w:r w:rsidRPr="00FF22C8">
              <w:rPr>
                <w:szCs w:val="24"/>
              </w:rPr>
              <w:t xml:space="preserve">Office </w:t>
            </w:r>
            <w:r w:rsidRPr="00FF22C8">
              <w:rPr>
                <w:b/>
                <w:i/>
                <w:szCs w:val="24"/>
              </w:rPr>
              <w:t>internet services</w:t>
            </w:r>
            <w:r w:rsidRPr="00FF22C8">
              <w:rPr>
                <w:szCs w:val="24"/>
              </w:rPr>
              <w:t xml:space="preserve"> are identified and applied in accordance with office procedures.</w:t>
            </w:r>
          </w:p>
          <w:p w14:paraId="2CD79B34" w14:textId="77777777" w:rsidR="00523DC9" w:rsidRPr="00FF22C8" w:rsidRDefault="00523DC9" w:rsidP="0094008E">
            <w:pPr>
              <w:numPr>
                <w:ilvl w:val="1"/>
                <w:numId w:val="280"/>
              </w:numPr>
              <w:spacing w:after="0" w:line="360" w:lineRule="auto"/>
              <w:rPr>
                <w:szCs w:val="24"/>
              </w:rPr>
            </w:pPr>
            <w:r w:rsidRPr="00FF22C8">
              <w:rPr>
                <w:b/>
                <w:i/>
                <w:szCs w:val="24"/>
              </w:rPr>
              <w:t>Internet access applications</w:t>
            </w:r>
            <w:r w:rsidRPr="00FF22C8">
              <w:rPr>
                <w:szCs w:val="24"/>
              </w:rPr>
              <w:t xml:space="preserve"> are determined in accordance with office operation procedures.</w:t>
            </w:r>
          </w:p>
          <w:p w14:paraId="6669F261" w14:textId="77777777" w:rsidR="00523DC9" w:rsidRPr="00FF22C8" w:rsidRDefault="00523DC9" w:rsidP="0094008E">
            <w:pPr>
              <w:numPr>
                <w:ilvl w:val="1"/>
                <w:numId w:val="280"/>
              </w:numPr>
              <w:spacing w:after="0" w:line="360" w:lineRule="auto"/>
              <w:rPr>
                <w:szCs w:val="24"/>
              </w:rPr>
            </w:pPr>
            <w:r w:rsidRPr="00FF22C8">
              <w:rPr>
                <w:szCs w:val="24"/>
              </w:rPr>
              <w:t>Internet search is performed as per job requirements.</w:t>
            </w:r>
          </w:p>
          <w:p w14:paraId="098460F0" w14:textId="77777777" w:rsidR="00523DC9" w:rsidRPr="00FF22C8" w:rsidRDefault="00523DC9" w:rsidP="0094008E">
            <w:pPr>
              <w:numPr>
                <w:ilvl w:val="1"/>
                <w:numId w:val="280"/>
              </w:numPr>
              <w:spacing w:after="0" w:line="360" w:lineRule="auto"/>
              <w:rPr>
                <w:szCs w:val="24"/>
              </w:rPr>
            </w:pPr>
            <w:r w:rsidRPr="00FF22C8">
              <w:rPr>
                <w:szCs w:val="24"/>
              </w:rPr>
              <w:lastRenderedPageBreak/>
              <w:t>Online digital content is downloaded in accordance with workplace requirements.</w:t>
            </w:r>
          </w:p>
          <w:p w14:paraId="368787AB" w14:textId="77777777" w:rsidR="00523DC9" w:rsidRPr="00FF22C8" w:rsidRDefault="00523DC9" w:rsidP="0094008E">
            <w:pPr>
              <w:numPr>
                <w:ilvl w:val="1"/>
                <w:numId w:val="280"/>
              </w:numPr>
              <w:spacing w:after="0" w:line="360" w:lineRule="auto"/>
              <w:rPr>
                <w:szCs w:val="24"/>
              </w:rPr>
            </w:pPr>
            <w:r w:rsidRPr="00FF22C8">
              <w:rPr>
                <w:szCs w:val="24"/>
              </w:rPr>
              <w:t>Digital content is identified and backed up in accordance with workplace procedures.</w:t>
            </w:r>
          </w:p>
        </w:tc>
      </w:tr>
      <w:tr w:rsidR="00523DC9" w:rsidRPr="00FF22C8" w14:paraId="7B65FE80" w14:textId="77777777" w:rsidTr="00523DC9">
        <w:trPr>
          <w:trHeight w:val="278"/>
        </w:trPr>
        <w:tc>
          <w:tcPr>
            <w:tcW w:w="1488" w:type="pct"/>
          </w:tcPr>
          <w:p w14:paraId="437562B9" w14:textId="77777777" w:rsidR="00523DC9" w:rsidRPr="00FF22C8" w:rsidRDefault="00523DC9" w:rsidP="0094008E">
            <w:pPr>
              <w:widowControl w:val="0"/>
              <w:numPr>
                <w:ilvl w:val="0"/>
                <w:numId w:val="280"/>
              </w:numPr>
              <w:spacing w:after="0" w:line="360" w:lineRule="auto"/>
              <w:rPr>
                <w:szCs w:val="24"/>
              </w:rPr>
            </w:pPr>
            <w:r w:rsidRPr="00FF22C8">
              <w:rPr>
                <w:szCs w:val="24"/>
              </w:rPr>
              <w:lastRenderedPageBreak/>
              <w:t>Perform online communication and collaborations</w:t>
            </w:r>
          </w:p>
        </w:tc>
        <w:tc>
          <w:tcPr>
            <w:tcW w:w="3512" w:type="pct"/>
          </w:tcPr>
          <w:p w14:paraId="095938D0" w14:textId="77777777" w:rsidR="00523DC9" w:rsidRPr="00FF22C8" w:rsidRDefault="00523DC9" w:rsidP="0094008E">
            <w:pPr>
              <w:numPr>
                <w:ilvl w:val="1"/>
                <w:numId w:val="280"/>
              </w:numPr>
              <w:spacing w:after="0" w:line="360" w:lineRule="auto"/>
              <w:rPr>
                <w:szCs w:val="24"/>
              </w:rPr>
            </w:pPr>
            <w:r w:rsidRPr="00FF22C8">
              <w:rPr>
                <w:szCs w:val="24"/>
              </w:rPr>
              <w:t>Netiquette principles are observed as per work requirements.</w:t>
            </w:r>
          </w:p>
          <w:p w14:paraId="3EE542BA" w14:textId="77777777" w:rsidR="00523DC9" w:rsidRPr="00FF22C8" w:rsidRDefault="00523DC9" w:rsidP="0094008E">
            <w:pPr>
              <w:numPr>
                <w:ilvl w:val="1"/>
                <w:numId w:val="280"/>
              </w:numPr>
              <w:spacing w:after="0" w:line="360" w:lineRule="auto"/>
              <w:rPr>
                <w:szCs w:val="24"/>
              </w:rPr>
            </w:pPr>
            <w:r w:rsidRPr="00FF22C8">
              <w:rPr>
                <w:szCs w:val="24"/>
              </w:rPr>
              <w:t>Electronic mail communication is executed in accordance with workplace policy.</w:t>
            </w:r>
          </w:p>
          <w:p w14:paraId="7C3DB820" w14:textId="77777777" w:rsidR="00523DC9" w:rsidRPr="00FF22C8" w:rsidRDefault="00523DC9" w:rsidP="0094008E">
            <w:pPr>
              <w:numPr>
                <w:ilvl w:val="1"/>
                <w:numId w:val="280"/>
              </w:numPr>
              <w:spacing w:after="0" w:line="360" w:lineRule="auto"/>
              <w:rPr>
                <w:szCs w:val="24"/>
              </w:rPr>
            </w:pPr>
            <w:r w:rsidRPr="00FF22C8">
              <w:rPr>
                <w:szCs w:val="24"/>
              </w:rPr>
              <w:t>Digital content copyright and licenses are identified and applied according to workplace policies and regulatory requirements.</w:t>
            </w:r>
          </w:p>
          <w:p w14:paraId="66CDACAB" w14:textId="77777777" w:rsidR="00523DC9" w:rsidRPr="00FF22C8" w:rsidRDefault="00523DC9" w:rsidP="0094008E">
            <w:pPr>
              <w:numPr>
                <w:ilvl w:val="1"/>
                <w:numId w:val="280"/>
              </w:numPr>
              <w:spacing w:after="0" w:line="360" w:lineRule="auto"/>
              <w:rPr>
                <w:szCs w:val="24"/>
              </w:rPr>
            </w:pPr>
            <w:r w:rsidRPr="00FF22C8">
              <w:rPr>
                <w:b/>
                <w:i/>
                <w:szCs w:val="24"/>
              </w:rPr>
              <w:t>Online</w:t>
            </w:r>
            <w:r w:rsidRPr="00FF22C8">
              <w:rPr>
                <w:szCs w:val="24"/>
              </w:rPr>
              <w:t xml:space="preserve"> </w:t>
            </w:r>
            <w:r w:rsidRPr="00FF22C8">
              <w:rPr>
                <w:b/>
                <w:i/>
                <w:szCs w:val="24"/>
              </w:rPr>
              <w:t>collaboration tools</w:t>
            </w:r>
            <w:r w:rsidRPr="00FF22C8">
              <w:rPr>
                <w:szCs w:val="24"/>
              </w:rPr>
              <w:t xml:space="preserve"> are applied in accordance with workplace policies and regulatory requirements.</w:t>
            </w:r>
          </w:p>
        </w:tc>
      </w:tr>
      <w:tr w:rsidR="00523DC9" w:rsidRPr="00FF22C8" w14:paraId="0D3852A9" w14:textId="77777777" w:rsidTr="00523DC9">
        <w:trPr>
          <w:trHeight w:val="278"/>
        </w:trPr>
        <w:tc>
          <w:tcPr>
            <w:tcW w:w="1488" w:type="pct"/>
          </w:tcPr>
          <w:p w14:paraId="12E1614D" w14:textId="77777777" w:rsidR="00523DC9" w:rsidRPr="00FF22C8" w:rsidRDefault="00523DC9" w:rsidP="0094008E">
            <w:pPr>
              <w:widowControl w:val="0"/>
              <w:numPr>
                <w:ilvl w:val="0"/>
                <w:numId w:val="280"/>
              </w:numPr>
              <w:spacing w:after="0" w:line="360" w:lineRule="auto"/>
              <w:rPr>
                <w:szCs w:val="24"/>
              </w:rPr>
            </w:pPr>
            <w:r w:rsidRPr="00FF22C8">
              <w:rPr>
                <w:szCs w:val="24"/>
              </w:rPr>
              <w:t>Apply cybersecurity skills</w:t>
            </w:r>
          </w:p>
        </w:tc>
        <w:tc>
          <w:tcPr>
            <w:tcW w:w="3512" w:type="pct"/>
          </w:tcPr>
          <w:p w14:paraId="6B5E708E" w14:textId="77777777" w:rsidR="00523DC9" w:rsidRPr="00FF22C8" w:rsidRDefault="00523DC9" w:rsidP="0094008E">
            <w:pPr>
              <w:numPr>
                <w:ilvl w:val="1"/>
                <w:numId w:val="280"/>
              </w:numPr>
              <w:spacing w:after="0" w:line="360" w:lineRule="auto"/>
              <w:rPr>
                <w:szCs w:val="24"/>
              </w:rPr>
            </w:pPr>
            <w:r w:rsidRPr="00FF22C8">
              <w:rPr>
                <w:b/>
                <w:i/>
                <w:szCs w:val="24"/>
              </w:rPr>
              <w:t xml:space="preserve">Data protection </w:t>
            </w:r>
            <w:r w:rsidRPr="00FF22C8">
              <w:rPr>
                <w:szCs w:val="24"/>
              </w:rPr>
              <w:t xml:space="preserve">and </w:t>
            </w:r>
            <w:r w:rsidRPr="00FF22C8">
              <w:rPr>
                <w:b/>
                <w:i/>
                <w:szCs w:val="24"/>
              </w:rPr>
              <w:t xml:space="preserve">privacy </w:t>
            </w:r>
            <w:r w:rsidRPr="00FF22C8">
              <w:rPr>
                <w:szCs w:val="24"/>
              </w:rPr>
              <w:t>is classified in accordance with workplace policies and regulatory requirements.</w:t>
            </w:r>
          </w:p>
          <w:p w14:paraId="2110F086" w14:textId="77777777" w:rsidR="00523DC9" w:rsidRPr="00FF22C8" w:rsidRDefault="00523DC9" w:rsidP="0094008E">
            <w:pPr>
              <w:numPr>
                <w:ilvl w:val="1"/>
                <w:numId w:val="280"/>
              </w:numPr>
              <w:spacing w:after="0" w:line="360" w:lineRule="auto"/>
              <w:rPr>
                <w:szCs w:val="24"/>
              </w:rPr>
            </w:pPr>
            <w:r w:rsidRPr="00FF22C8">
              <w:rPr>
                <w:b/>
                <w:i/>
                <w:szCs w:val="24"/>
              </w:rPr>
              <w:t>Internet security threats</w:t>
            </w:r>
            <w:r w:rsidRPr="00FF22C8">
              <w:rPr>
                <w:szCs w:val="24"/>
              </w:rPr>
              <w:t xml:space="preserve"> are identified as per workplace policies and regulatory requirements. </w:t>
            </w:r>
          </w:p>
          <w:p w14:paraId="21E7FEC0" w14:textId="77777777" w:rsidR="00523DC9" w:rsidRPr="00FF22C8" w:rsidRDefault="00523DC9" w:rsidP="0094008E">
            <w:pPr>
              <w:numPr>
                <w:ilvl w:val="1"/>
                <w:numId w:val="280"/>
              </w:numPr>
              <w:spacing w:after="0" w:line="360" w:lineRule="auto"/>
              <w:rPr>
                <w:szCs w:val="24"/>
              </w:rPr>
            </w:pPr>
            <w:r w:rsidRPr="00FF22C8">
              <w:rPr>
                <w:szCs w:val="24"/>
              </w:rPr>
              <w:t>Computer threats and crimes are detected in accordance to Information Management security guidelines</w:t>
            </w:r>
          </w:p>
          <w:p w14:paraId="5C24DCD2" w14:textId="77777777" w:rsidR="00523DC9" w:rsidRPr="00FF22C8" w:rsidRDefault="00523DC9" w:rsidP="0094008E">
            <w:pPr>
              <w:numPr>
                <w:ilvl w:val="1"/>
                <w:numId w:val="280"/>
              </w:numPr>
              <w:spacing w:after="0" w:line="360" w:lineRule="auto"/>
              <w:rPr>
                <w:szCs w:val="24"/>
              </w:rPr>
            </w:pPr>
            <w:r w:rsidRPr="00FF22C8">
              <w:rPr>
                <w:b/>
                <w:i/>
                <w:szCs w:val="24"/>
              </w:rPr>
              <w:t>Cybersecurity control measures</w:t>
            </w:r>
            <w:r w:rsidRPr="00FF22C8">
              <w:rPr>
                <w:szCs w:val="24"/>
              </w:rPr>
              <w:t xml:space="preserve"> are applied in accordance with workplace policies and regulatory requirements.</w:t>
            </w:r>
          </w:p>
        </w:tc>
      </w:tr>
      <w:tr w:rsidR="00523DC9" w:rsidRPr="00FF22C8" w14:paraId="079EC937" w14:textId="77777777" w:rsidTr="00523DC9">
        <w:trPr>
          <w:trHeight w:val="278"/>
        </w:trPr>
        <w:tc>
          <w:tcPr>
            <w:tcW w:w="1488" w:type="pct"/>
          </w:tcPr>
          <w:p w14:paraId="44C7E63A" w14:textId="77777777" w:rsidR="00523DC9" w:rsidRPr="00FF22C8" w:rsidRDefault="00523DC9" w:rsidP="0094008E">
            <w:pPr>
              <w:widowControl w:val="0"/>
              <w:numPr>
                <w:ilvl w:val="0"/>
                <w:numId w:val="280"/>
              </w:numPr>
              <w:spacing w:after="0" w:line="360" w:lineRule="auto"/>
              <w:rPr>
                <w:szCs w:val="24"/>
              </w:rPr>
            </w:pPr>
            <w:r w:rsidRPr="00FF22C8">
              <w:rPr>
                <w:szCs w:val="24"/>
              </w:rPr>
              <w:t xml:space="preserve">Perform online jobs </w:t>
            </w:r>
          </w:p>
        </w:tc>
        <w:tc>
          <w:tcPr>
            <w:tcW w:w="3512" w:type="pct"/>
          </w:tcPr>
          <w:p w14:paraId="43D807D3" w14:textId="77777777" w:rsidR="00523DC9" w:rsidRPr="00FF22C8" w:rsidRDefault="00523DC9" w:rsidP="0094008E">
            <w:pPr>
              <w:numPr>
                <w:ilvl w:val="1"/>
                <w:numId w:val="280"/>
              </w:numPr>
              <w:spacing w:after="0" w:line="360" w:lineRule="auto"/>
              <w:rPr>
                <w:szCs w:val="24"/>
              </w:rPr>
            </w:pPr>
            <w:r w:rsidRPr="00FF22C8">
              <w:rPr>
                <w:b/>
                <w:i/>
                <w:szCs w:val="24"/>
              </w:rPr>
              <w:t>Online job platforms</w:t>
            </w:r>
            <w:r w:rsidRPr="00FF22C8">
              <w:rPr>
                <w:szCs w:val="24"/>
              </w:rPr>
              <w:t xml:space="preserve"> are identified as per the job requirements.</w:t>
            </w:r>
          </w:p>
          <w:p w14:paraId="51B111CD" w14:textId="77777777" w:rsidR="00523DC9" w:rsidRPr="00FF22C8" w:rsidRDefault="00523DC9" w:rsidP="0094008E">
            <w:pPr>
              <w:numPr>
                <w:ilvl w:val="1"/>
                <w:numId w:val="280"/>
              </w:numPr>
              <w:spacing w:after="0" w:line="360" w:lineRule="auto"/>
              <w:rPr>
                <w:szCs w:val="24"/>
              </w:rPr>
            </w:pPr>
            <w:r w:rsidRPr="00FF22C8">
              <w:rPr>
                <w:szCs w:val="24"/>
              </w:rPr>
              <w:lastRenderedPageBreak/>
              <w:t>Online accounts and profiles are created in accordance with the work requirements.</w:t>
            </w:r>
          </w:p>
          <w:p w14:paraId="1104D1BF" w14:textId="77777777" w:rsidR="00523DC9" w:rsidRPr="00FF22C8" w:rsidRDefault="00523DC9" w:rsidP="0094008E">
            <w:pPr>
              <w:numPr>
                <w:ilvl w:val="1"/>
                <w:numId w:val="280"/>
              </w:numPr>
              <w:spacing w:after="0" w:line="360" w:lineRule="auto"/>
              <w:rPr>
                <w:szCs w:val="24"/>
              </w:rPr>
            </w:pPr>
            <w:r w:rsidRPr="00FF22C8">
              <w:rPr>
                <w:szCs w:val="24"/>
              </w:rPr>
              <w:t>Online jobs are identified according to the bidder’s skillset.</w:t>
            </w:r>
          </w:p>
          <w:p w14:paraId="00EF51ED" w14:textId="77777777" w:rsidR="00523DC9" w:rsidRPr="00FF22C8" w:rsidRDefault="00523DC9" w:rsidP="0094008E">
            <w:pPr>
              <w:numPr>
                <w:ilvl w:val="1"/>
                <w:numId w:val="280"/>
              </w:numPr>
              <w:spacing w:after="0" w:line="360" w:lineRule="auto"/>
              <w:rPr>
                <w:szCs w:val="24"/>
              </w:rPr>
            </w:pPr>
            <w:r w:rsidRPr="00FF22C8">
              <w:rPr>
                <w:szCs w:val="24"/>
              </w:rPr>
              <w:t xml:space="preserve">Online digital identity is managed according to industry best practices.  </w:t>
            </w:r>
          </w:p>
          <w:p w14:paraId="782693C9" w14:textId="77777777" w:rsidR="00523DC9" w:rsidRPr="00FF22C8" w:rsidRDefault="00523DC9" w:rsidP="0094008E">
            <w:pPr>
              <w:numPr>
                <w:ilvl w:val="1"/>
                <w:numId w:val="280"/>
              </w:numPr>
              <w:spacing w:after="0" w:line="360" w:lineRule="auto"/>
              <w:rPr>
                <w:szCs w:val="24"/>
              </w:rPr>
            </w:pPr>
            <w:r w:rsidRPr="00FF22C8">
              <w:rPr>
                <w:szCs w:val="24"/>
              </w:rPr>
              <w:t>Online job bidding is done as per the specific job requirements.</w:t>
            </w:r>
          </w:p>
          <w:p w14:paraId="7B008A0B" w14:textId="77777777" w:rsidR="00523DC9" w:rsidRPr="00FF22C8" w:rsidRDefault="00523DC9" w:rsidP="0094008E">
            <w:pPr>
              <w:numPr>
                <w:ilvl w:val="1"/>
                <w:numId w:val="280"/>
              </w:numPr>
              <w:spacing w:after="0" w:line="360" w:lineRule="auto"/>
              <w:rPr>
                <w:szCs w:val="24"/>
              </w:rPr>
            </w:pPr>
            <w:r w:rsidRPr="00FF22C8">
              <w:rPr>
                <w:szCs w:val="24"/>
              </w:rPr>
              <w:t>Online tasks are executed according to the job requirements.</w:t>
            </w:r>
          </w:p>
          <w:p w14:paraId="5EBCAF52" w14:textId="77777777" w:rsidR="00523DC9" w:rsidRPr="00FF22C8" w:rsidRDefault="00523DC9" w:rsidP="0094008E">
            <w:pPr>
              <w:numPr>
                <w:ilvl w:val="1"/>
                <w:numId w:val="280"/>
              </w:numPr>
              <w:spacing w:after="0" w:line="360" w:lineRule="auto"/>
              <w:rPr>
                <w:szCs w:val="24"/>
              </w:rPr>
            </w:pPr>
            <w:r w:rsidRPr="00FF22C8">
              <w:rPr>
                <w:szCs w:val="24"/>
              </w:rPr>
              <w:t>Personal online payment account is managed in accordance with financial regulations.</w:t>
            </w:r>
          </w:p>
        </w:tc>
      </w:tr>
      <w:tr w:rsidR="00523DC9" w:rsidRPr="00FF22C8" w14:paraId="4BA133E9" w14:textId="77777777" w:rsidTr="00523DC9">
        <w:trPr>
          <w:trHeight w:val="278"/>
        </w:trPr>
        <w:tc>
          <w:tcPr>
            <w:tcW w:w="1488" w:type="pct"/>
          </w:tcPr>
          <w:p w14:paraId="7199F016" w14:textId="77777777" w:rsidR="00523DC9" w:rsidRPr="00FF22C8" w:rsidRDefault="00523DC9" w:rsidP="0094008E">
            <w:pPr>
              <w:widowControl w:val="0"/>
              <w:numPr>
                <w:ilvl w:val="0"/>
                <w:numId w:val="280"/>
              </w:numPr>
              <w:spacing w:after="0" w:line="360" w:lineRule="auto"/>
              <w:rPr>
                <w:szCs w:val="24"/>
              </w:rPr>
            </w:pPr>
            <w:r w:rsidRPr="00FF22C8">
              <w:rPr>
                <w:rFonts w:eastAsia="Tahoma"/>
                <w:szCs w:val="24"/>
              </w:rPr>
              <w:lastRenderedPageBreak/>
              <w:t>Apply job entry techniques</w:t>
            </w:r>
          </w:p>
        </w:tc>
        <w:tc>
          <w:tcPr>
            <w:tcW w:w="3512" w:type="pct"/>
          </w:tcPr>
          <w:p w14:paraId="399C632B" w14:textId="77777777" w:rsidR="00523DC9" w:rsidRPr="00FF22C8" w:rsidRDefault="00523DC9" w:rsidP="0094008E">
            <w:pPr>
              <w:numPr>
                <w:ilvl w:val="1"/>
                <w:numId w:val="7"/>
              </w:numPr>
              <w:spacing w:after="0" w:line="360" w:lineRule="auto"/>
              <w:rPr>
                <w:rFonts w:eastAsia="Tahoma"/>
                <w:szCs w:val="24"/>
              </w:rPr>
            </w:pPr>
            <w:r w:rsidRPr="00FF22C8">
              <w:rPr>
                <w:rFonts w:eastAsia="Tahoma"/>
                <w:b/>
                <w:i/>
                <w:szCs w:val="24"/>
              </w:rPr>
              <w:t xml:space="preserve">Job opportunities </w:t>
            </w:r>
            <w:r w:rsidRPr="00FF22C8">
              <w:rPr>
                <w:rFonts w:eastAsia="Tahoma"/>
                <w:szCs w:val="24"/>
              </w:rPr>
              <w:t xml:space="preserve">are sought based on competencies. </w:t>
            </w:r>
          </w:p>
          <w:p w14:paraId="3F95471B" w14:textId="77777777" w:rsidR="00523DC9" w:rsidRPr="00FF22C8" w:rsidRDefault="00523DC9" w:rsidP="0094008E">
            <w:pPr>
              <w:numPr>
                <w:ilvl w:val="1"/>
                <w:numId w:val="7"/>
              </w:numPr>
              <w:spacing w:after="0" w:line="360" w:lineRule="auto"/>
              <w:rPr>
                <w:rFonts w:eastAsia="Tahoma"/>
                <w:szCs w:val="24"/>
              </w:rPr>
            </w:pPr>
            <w:r w:rsidRPr="00FF22C8">
              <w:rPr>
                <w:rFonts w:eastAsia="Tahoma"/>
                <w:szCs w:val="24"/>
              </w:rPr>
              <w:t xml:space="preserve">A winning resume/CV is developed as per job advertisement. </w:t>
            </w:r>
          </w:p>
          <w:p w14:paraId="5CD5B285" w14:textId="77777777" w:rsidR="00523DC9" w:rsidRPr="00FF22C8" w:rsidRDefault="00523DC9" w:rsidP="0094008E">
            <w:pPr>
              <w:numPr>
                <w:ilvl w:val="1"/>
                <w:numId w:val="7"/>
              </w:numPr>
              <w:spacing w:after="0" w:line="360" w:lineRule="auto"/>
              <w:rPr>
                <w:rFonts w:eastAsia="Tahoma"/>
                <w:szCs w:val="24"/>
              </w:rPr>
            </w:pPr>
            <w:r w:rsidRPr="00FF22C8">
              <w:rPr>
                <w:rFonts w:eastAsia="Tahoma"/>
                <w:b/>
                <w:i/>
                <w:szCs w:val="24"/>
              </w:rPr>
              <w:t xml:space="preserve"> </w:t>
            </w:r>
            <w:r w:rsidRPr="00FF22C8">
              <w:rPr>
                <w:rFonts w:eastAsia="Tahoma"/>
                <w:szCs w:val="24"/>
              </w:rPr>
              <w:t xml:space="preserve">An application/cover letter is developed based on the job advertisement. </w:t>
            </w:r>
          </w:p>
          <w:p w14:paraId="0D2E7EBF" w14:textId="77777777" w:rsidR="00523DC9" w:rsidRPr="00FF22C8" w:rsidRDefault="00523DC9" w:rsidP="0094008E">
            <w:pPr>
              <w:numPr>
                <w:ilvl w:val="1"/>
                <w:numId w:val="7"/>
              </w:numPr>
              <w:spacing w:after="0" w:line="360" w:lineRule="auto"/>
              <w:rPr>
                <w:rFonts w:eastAsia="Tahoma"/>
                <w:szCs w:val="24"/>
              </w:rPr>
            </w:pPr>
            <w:r w:rsidRPr="00FF22C8">
              <w:rPr>
                <w:rFonts w:eastAsia="Tahoma"/>
                <w:b/>
                <w:i/>
                <w:szCs w:val="24"/>
              </w:rPr>
              <w:t xml:space="preserve"> certificates and testimonials</w:t>
            </w:r>
            <w:r w:rsidRPr="00FF22C8">
              <w:rPr>
                <w:rFonts w:eastAsia="Tahoma"/>
                <w:szCs w:val="24"/>
              </w:rPr>
              <w:t xml:space="preserve"> are organized as per resume.</w:t>
            </w:r>
          </w:p>
          <w:p w14:paraId="4BC1247A" w14:textId="77777777" w:rsidR="00523DC9" w:rsidRPr="00FF22C8" w:rsidRDefault="00523DC9" w:rsidP="0094008E">
            <w:pPr>
              <w:numPr>
                <w:ilvl w:val="1"/>
                <w:numId w:val="7"/>
              </w:numPr>
              <w:spacing w:after="0" w:line="360" w:lineRule="auto"/>
              <w:rPr>
                <w:rFonts w:eastAsia="Tahoma"/>
                <w:szCs w:val="24"/>
              </w:rPr>
            </w:pPr>
            <w:r w:rsidRPr="00FF22C8">
              <w:rPr>
                <w:rFonts w:eastAsia="Tahoma"/>
                <w:b/>
                <w:i/>
                <w:szCs w:val="24"/>
              </w:rPr>
              <w:t>Interview skills</w:t>
            </w:r>
            <w:r w:rsidRPr="00FF22C8">
              <w:rPr>
                <w:rFonts w:eastAsia="Tahoma"/>
                <w:szCs w:val="24"/>
              </w:rPr>
              <w:t xml:space="preserve"> are demonstrated as per job advertisement. </w:t>
            </w:r>
          </w:p>
        </w:tc>
      </w:tr>
    </w:tbl>
    <w:p w14:paraId="02515873" w14:textId="77777777" w:rsidR="00523DC9" w:rsidRPr="00FF22C8" w:rsidRDefault="00523DC9" w:rsidP="00523DC9">
      <w:pPr>
        <w:spacing w:line="360" w:lineRule="auto"/>
        <w:rPr>
          <w:b/>
          <w:szCs w:val="24"/>
        </w:rPr>
      </w:pPr>
      <w:r w:rsidRPr="00FF22C8">
        <w:rPr>
          <w:b/>
          <w:szCs w:val="24"/>
        </w:rPr>
        <w:t xml:space="preserve">RANGE </w:t>
      </w:r>
    </w:p>
    <w:p w14:paraId="05BAEF59" w14:textId="77777777" w:rsidR="00523DC9" w:rsidRPr="00FF22C8" w:rsidRDefault="00523DC9" w:rsidP="00523DC9">
      <w:pPr>
        <w:spacing w:line="360" w:lineRule="auto"/>
        <w:jc w:val="both"/>
        <w:rPr>
          <w:szCs w:val="24"/>
        </w:rPr>
      </w:pPr>
      <w:r w:rsidRPr="00FF22C8">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523DC9" w:rsidRPr="00FF22C8" w14:paraId="05B57A35" w14:textId="77777777" w:rsidTr="00523DC9">
        <w:trPr>
          <w:tblHeader/>
        </w:trPr>
        <w:tc>
          <w:tcPr>
            <w:tcW w:w="3647" w:type="dxa"/>
          </w:tcPr>
          <w:p w14:paraId="6F7CEC51" w14:textId="77777777" w:rsidR="00523DC9" w:rsidRPr="00FF22C8" w:rsidRDefault="00523DC9" w:rsidP="00523DC9">
            <w:pPr>
              <w:spacing w:line="360" w:lineRule="auto"/>
              <w:rPr>
                <w:b/>
                <w:szCs w:val="24"/>
              </w:rPr>
            </w:pPr>
            <w:r w:rsidRPr="00FF22C8">
              <w:rPr>
                <w:b/>
                <w:szCs w:val="24"/>
              </w:rPr>
              <w:lastRenderedPageBreak/>
              <w:t xml:space="preserve">Variable </w:t>
            </w:r>
          </w:p>
        </w:tc>
        <w:tc>
          <w:tcPr>
            <w:tcW w:w="5421" w:type="dxa"/>
          </w:tcPr>
          <w:p w14:paraId="2682DF19" w14:textId="77777777" w:rsidR="00523DC9" w:rsidRPr="00FF22C8" w:rsidRDefault="00523DC9" w:rsidP="00523DC9">
            <w:pPr>
              <w:spacing w:line="360" w:lineRule="auto"/>
              <w:rPr>
                <w:b/>
                <w:szCs w:val="24"/>
              </w:rPr>
            </w:pPr>
            <w:r w:rsidRPr="00FF22C8">
              <w:rPr>
                <w:b/>
                <w:szCs w:val="24"/>
              </w:rPr>
              <w:t xml:space="preserve">Range </w:t>
            </w:r>
          </w:p>
        </w:tc>
      </w:tr>
      <w:tr w:rsidR="00523DC9" w:rsidRPr="00FF22C8" w14:paraId="33FE74C6" w14:textId="77777777" w:rsidTr="00523DC9">
        <w:trPr>
          <w:trHeight w:val="1200"/>
        </w:trPr>
        <w:tc>
          <w:tcPr>
            <w:tcW w:w="3647" w:type="dxa"/>
          </w:tcPr>
          <w:p w14:paraId="1E1DF89B" w14:textId="77777777" w:rsidR="00523DC9" w:rsidRPr="00FF22C8" w:rsidRDefault="00523DC9" w:rsidP="0094008E">
            <w:pPr>
              <w:numPr>
                <w:ilvl w:val="0"/>
                <w:numId w:val="8"/>
              </w:numPr>
              <w:spacing w:after="0" w:line="360" w:lineRule="auto"/>
              <w:rPr>
                <w:szCs w:val="24"/>
              </w:rPr>
            </w:pPr>
            <w:r w:rsidRPr="00FF22C8">
              <w:rPr>
                <w:szCs w:val="24"/>
              </w:rPr>
              <w:t>Computer devices may include but are not limited to:</w:t>
            </w:r>
          </w:p>
        </w:tc>
        <w:tc>
          <w:tcPr>
            <w:tcW w:w="5421" w:type="dxa"/>
          </w:tcPr>
          <w:p w14:paraId="7ED7125E" w14:textId="77777777" w:rsidR="00523DC9" w:rsidRPr="00FF22C8" w:rsidRDefault="00523DC9" w:rsidP="0094008E">
            <w:pPr>
              <w:numPr>
                <w:ilvl w:val="0"/>
                <w:numId w:val="9"/>
              </w:numPr>
              <w:spacing w:after="0" w:line="360" w:lineRule="auto"/>
              <w:rPr>
                <w:szCs w:val="24"/>
              </w:rPr>
            </w:pPr>
            <w:r w:rsidRPr="00FF22C8">
              <w:rPr>
                <w:szCs w:val="24"/>
              </w:rPr>
              <w:t>Desktops</w:t>
            </w:r>
          </w:p>
          <w:p w14:paraId="1BE8ABF8" w14:textId="77777777" w:rsidR="00523DC9" w:rsidRPr="00FF22C8" w:rsidRDefault="00523DC9" w:rsidP="0094008E">
            <w:pPr>
              <w:numPr>
                <w:ilvl w:val="0"/>
                <w:numId w:val="9"/>
              </w:numPr>
              <w:spacing w:after="0" w:line="360" w:lineRule="auto"/>
              <w:rPr>
                <w:szCs w:val="24"/>
              </w:rPr>
            </w:pPr>
            <w:r w:rsidRPr="00FF22C8">
              <w:rPr>
                <w:szCs w:val="24"/>
              </w:rPr>
              <w:t>Laptops</w:t>
            </w:r>
          </w:p>
          <w:p w14:paraId="4819FA79" w14:textId="77777777" w:rsidR="00523DC9" w:rsidRPr="00FF22C8" w:rsidRDefault="00523DC9" w:rsidP="0094008E">
            <w:pPr>
              <w:numPr>
                <w:ilvl w:val="0"/>
                <w:numId w:val="9"/>
              </w:numPr>
              <w:spacing w:after="0" w:line="360" w:lineRule="auto"/>
              <w:rPr>
                <w:szCs w:val="24"/>
              </w:rPr>
            </w:pPr>
            <w:r w:rsidRPr="00FF22C8">
              <w:rPr>
                <w:szCs w:val="24"/>
              </w:rPr>
              <w:t>Smartphones</w:t>
            </w:r>
          </w:p>
          <w:p w14:paraId="27AAC255" w14:textId="77777777" w:rsidR="00523DC9" w:rsidRPr="00FF22C8" w:rsidRDefault="00523DC9" w:rsidP="0094008E">
            <w:pPr>
              <w:numPr>
                <w:ilvl w:val="0"/>
                <w:numId w:val="9"/>
              </w:numPr>
              <w:spacing w:after="0" w:line="360" w:lineRule="auto"/>
              <w:rPr>
                <w:szCs w:val="24"/>
              </w:rPr>
            </w:pPr>
            <w:r w:rsidRPr="00FF22C8">
              <w:rPr>
                <w:szCs w:val="24"/>
              </w:rPr>
              <w:t>Tablets</w:t>
            </w:r>
          </w:p>
          <w:p w14:paraId="5CEE1091" w14:textId="77777777" w:rsidR="00523DC9" w:rsidRPr="00FF22C8" w:rsidRDefault="00523DC9" w:rsidP="0094008E">
            <w:pPr>
              <w:numPr>
                <w:ilvl w:val="0"/>
                <w:numId w:val="9"/>
              </w:numPr>
              <w:spacing w:after="0" w:line="360" w:lineRule="auto"/>
              <w:rPr>
                <w:szCs w:val="24"/>
              </w:rPr>
            </w:pPr>
            <w:r w:rsidRPr="00FF22C8">
              <w:rPr>
                <w:szCs w:val="24"/>
              </w:rPr>
              <w:t>Smartwatches</w:t>
            </w:r>
          </w:p>
        </w:tc>
      </w:tr>
      <w:tr w:rsidR="00523DC9" w:rsidRPr="00FF22C8" w14:paraId="251CBC8D" w14:textId="77777777" w:rsidTr="00523DC9">
        <w:trPr>
          <w:trHeight w:val="98"/>
        </w:trPr>
        <w:tc>
          <w:tcPr>
            <w:tcW w:w="3647" w:type="dxa"/>
          </w:tcPr>
          <w:p w14:paraId="43D2B190" w14:textId="77777777" w:rsidR="00523DC9" w:rsidRPr="00FF22C8" w:rsidRDefault="00523DC9" w:rsidP="0094008E">
            <w:pPr>
              <w:numPr>
                <w:ilvl w:val="0"/>
                <w:numId w:val="8"/>
              </w:numPr>
              <w:spacing w:after="0" w:line="360" w:lineRule="auto"/>
              <w:rPr>
                <w:szCs w:val="24"/>
              </w:rPr>
            </w:pPr>
            <w:r w:rsidRPr="00FF22C8">
              <w:rPr>
                <w:szCs w:val="24"/>
              </w:rPr>
              <w:t>Computer hardware may include but are not limited to:</w:t>
            </w:r>
          </w:p>
        </w:tc>
        <w:tc>
          <w:tcPr>
            <w:tcW w:w="5421" w:type="dxa"/>
          </w:tcPr>
          <w:p w14:paraId="04F2AECB" w14:textId="77777777" w:rsidR="00523DC9" w:rsidRPr="00FF22C8" w:rsidRDefault="00523DC9" w:rsidP="0094008E">
            <w:pPr>
              <w:numPr>
                <w:ilvl w:val="0"/>
                <w:numId w:val="9"/>
              </w:numPr>
              <w:spacing w:after="0" w:line="360" w:lineRule="auto"/>
              <w:rPr>
                <w:szCs w:val="24"/>
              </w:rPr>
            </w:pPr>
            <w:r w:rsidRPr="00FF22C8">
              <w:rPr>
                <w:szCs w:val="24"/>
              </w:rPr>
              <w:t xml:space="preserve">The System Unit E.g. Motherboard, CPU, casing, </w:t>
            </w:r>
          </w:p>
          <w:p w14:paraId="6D284E2D" w14:textId="77777777" w:rsidR="00523DC9" w:rsidRPr="00FF22C8" w:rsidRDefault="00523DC9" w:rsidP="0094008E">
            <w:pPr>
              <w:numPr>
                <w:ilvl w:val="0"/>
                <w:numId w:val="9"/>
              </w:numPr>
              <w:spacing w:after="0" w:line="360" w:lineRule="auto"/>
              <w:rPr>
                <w:szCs w:val="24"/>
              </w:rPr>
            </w:pPr>
            <w:r w:rsidRPr="00FF22C8">
              <w:rPr>
                <w:szCs w:val="24"/>
              </w:rPr>
              <w:t>Input Devices e.g. Pointing, keying, scanning, voice/speech recognition, direct data capture devices.</w:t>
            </w:r>
          </w:p>
          <w:p w14:paraId="3E4C0989" w14:textId="77777777" w:rsidR="00523DC9" w:rsidRPr="00FF22C8" w:rsidRDefault="00523DC9" w:rsidP="0094008E">
            <w:pPr>
              <w:numPr>
                <w:ilvl w:val="0"/>
                <w:numId w:val="9"/>
              </w:numPr>
              <w:spacing w:after="0" w:line="360" w:lineRule="auto"/>
              <w:rPr>
                <w:szCs w:val="24"/>
              </w:rPr>
            </w:pPr>
            <w:r w:rsidRPr="00FF22C8">
              <w:rPr>
                <w:szCs w:val="24"/>
              </w:rPr>
              <w:t xml:space="preserve">Output Devices e.g. hardcopy output and softcopy output </w:t>
            </w:r>
          </w:p>
          <w:p w14:paraId="0616A9E9" w14:textId="77777777" w:rsidR="00523DC9" w:rsidRPr="00FF22C8" w:rsidRDefault="00523DC9" w:rsidP="0094008E">
            <w:pPr>
              <w:numPr>
                <w:ilvl w:val="0"/>
                <w:numId w:val="9"/>
              </w:numPr>
              <w:spacing w:after="0" w:line="360" w:lineRule="auto"/>
              <w:rPr>
                <w:szCs w:val="24"/>
              </w:rPr>
            </w:pPr>
            <w:r w:rsidRPr="00FF22C8">
              <w:rPr>
                <w:szCs w:val="24"/>
              </w:rPr>
              <w:t>Storage Devices e.g. main memory e.g. RAM, secondary storage (Solid state devices, Hard Drives, CDs &amp; DVDs, Memory cards, Flash drives</w:t>
            </w:r>
          </w:p>
          <w:p w14:paraId="2E80FAA8" w14:textId="77777777" w:rsidR="00523DC9" w:rsidRPr="00FF22C8" w:rsidRDefault="00523DC9" w:rsidP="0094008E">
            <w:pPr>
              <w:numPr>
                <w:ilvl w:val="0"/>
                <w:numId w:val="9"/>
              </w:numPr>
              <w:spacing w:after="0" w:line="360" w:lineRule="auto"/>
              <w:rPr>
                <w:szCs w:val="24"/>
              </w:rPr>
            </w:pPr>
            <w:r w:rsidRPr="00FF22C8">
              <w:rPr>
                <w:szCs w:val="24"/>
              </w:rPr>
              <w:t>Computer Ports e.g. HDMI, DVI, VGA, USB type C</w:t>
            </w:r>
          </w:p>
        </w:tc>
      </w:tr>
      <w:tr w:rsidR="00523DC9" w:rsidRPr="00FF22C8" w14:paraId="07E7B4E6" w14:textId="77777777" w:rsidTr="00523DC9">
        <w:trPr>
          <w:trHeight w:val="70"/>
        </w:trPr>
        <w:tc>
          <w:tcPr>
            <w:tcW w:w="3647" w:type="dxa"/>
          </w:tcPr>
          <w:p w14:paraId="5A7A2591" w14:textId="77777777" w:rsidR="00523DC9" w:rsidRPr="00FF22C8" w:rsidRDefault="00523DC9" w:rsidP="0094008E">
            <w:pPr>
              <w:numPr>
                <w:ilvl w:val="0"/>
                <w:numId w:val="8"/>
              </w:numPr>
              <w:spacing w:after="0" w:line="360" w:lineRule="auto"/>
              <w:rPr>
                <w:szCs w:val="24"/>
              </w:rPr>
            </w:pPr>
            <w:r w:rsidRPr="00FF22C8">
              <w:rPr>
                <w:szCs w:val="24"/>
              </w:rPr>
              <w:t>Computer software may include but are not limited to:</w:t>
            </w:r>
          </w:p>
        </w:tc>
        <w:tc>
          <w:tcPr>
            <w:tcW w:w="5421" w:type="dxa"/>
          </w:tcPr>
          <w:p w14:paraId="1B001C4C" w14:textId="77777777" w:rsidR="00523DC9" w:rsidRPr="00FF22C8" w:rsidRDefault="00523DC9" w:rsidP="0094008E">
            <w:pPr>
              <w:numPr>
                <w:ilvl w:val="0"/>
                <w:numId w:val="9"/>
              </w:numPr>
              <w:spacing w:after="0" w:line="360" w:lineRule="auto"/>
              <w:rPr>
                <w:szCs w:val="24"/>
              </w:rPr>
            </w:pPr>
            <w:r w:rsidRPr="00FF22C8">
              <w:rPr>
                <w:szCs w:val="24"/>
              </w:rPr>
              <w:t>System software e.g. Operating System (Windows, Macintosh, Linux, Android, iOS)</w:t>
            </w:r>
          </w:p>
          <w:p w14:paraId="6E4A434F" w14:textId="77777777" w:rsidR="00523DC9" w:rsidRPr="00FF22C8" w:rsidRDefault="00523DC9" w:rsidP="0094008E">
            <w:pPr>
              <w:numPr>
                <w:ilvl w:val="0"/>
                <w:numId w:val="9"/>
              </w:numPr>
              <w:spacing w:after="0" w:line="360" w:lineRule="auto"/>
              <w:rPr>
                <w:szCs w:val="24"/>
              </w:rPr>
            </w:pPr>
            <w:r w:rsidRPr="00FF22C8">
              <w:rPr>
                <w:szCs w:val="24"/>
              </w:rPr>
              <w:t>Application Software e.g. Word Processors, Spreadsheets, Presentations etc.</w:t>
            </w:r>
          </w:p>
          <w:p w14:paraId="32051447" w14:textId="77777777" w:rsidR="00523DC9" w:rsidRPr="00FF22C8" w:rsidRDefault="00523DC9" w:rsidP="0094008E">
            <w:pPr>
              <w:numPr>
                <w:ilvl w:val="0"/>
                <w:numId w:val="9"/>
              </w:numPr>
              <w:spacing w:after="0" w:line="360" w:lineRule="auto"/>
              <w:rPr>
                <w:szCs w:val="24"/>
              </w:rPr>
            </w:pPr>
            <w:r w:rsidRPr="00FF22C8">
              <w:rPr>
                <w:szCs w:val="24"/>
              </w:rPr>
              <w:t>Utility Software e.g. Antivirus programs</w:t>
            </w:r>
          </w:p>
        </w:tc>
      </w:tr>
      <w:tr w:rsidR="00523DC9" w:rsidRPr="00FF22C8" w14:paraId="33CDA1AD" w14:textId="77777777" w:rsidTr="00523DC9">
        <w:trPr>
          <w:trHeight w:val="70"/>
        </w:trPr>
        <w:tc>
          <w:tcPr>
            <w:tcW w:w="3647" w:type="dxa"/>
          </w:tcPr>
          <w:p w14:paraId="5F138B82" w14:textId="77777777" w:rsidR="00523DC9" w:rsidRPr="00FF22C8" w:rsidRDefault="00523DC9" w:rsidP="0094008E">
            <w:pPr>
              <w:numPr>
                <w:ilvl w:val="0"/>
                <w:numId w:val="8"/>
              </w:numPr>
              <w:spacing w:after="0" w:line="360" w:lineRule="auto"/>
              <w:rPr>
                <w:szCs w:val="24"/>
              </w:rPr>
            </w:pPr>
            <w:r w:rsidRPr="00FF22C8">
              <w:rPr>
                <w:szCs w:val="24"/>
              </w:rPr>
              <w:t>External devices may include but are not limited to:</w:t>
            </w:r>
          </w:p>
        </w:tc>
        <w:tc>
          <w:tcPr>
            <w:tcW w:w="5421" w:type="dxa"/>
          </w:tcPr>
          <w:p w14:paraId="0BDBDDA9" w14:textId="77777777" w:rsidR="00523DC9" w:rsidRPr="00FF22C8" w:rsidRDefault="00523DC9" w:rsidP="0094008E">
            <w:pPr>
              <w:numPr>
                <w:ilvl w:val="0"/>
                <w:numId w:val="9"/>
              </w:numPr>
              <w:spacing w:after="0" w:line="360" w:lineRule="auto"/>
              <w:rPr>
                <w:szCs w:val="24"/>
              </w:rPr>
            </w:pPr>
            <w:r w:rsidRPr="00FF22C8">
              <w:rPr>
                <w:szCs w:val="24"/>
              </w:rPr>
              <w:t>Printers</w:t>
            </w:r>
          </w:p>
          <w:p w14:paraId="0CD3514C" w14:textId="77777777" w:rsidR="00523DC9" w:rsidRPr="00FF22C8" w:rsidRDefault="00523DC9" w:rsidP="0094008E">
            <w:pPr>
              <w:numPr>
                <w:ilvl w:val="0"/>
                <w:numId w:val="9"/>
              </w:numPr>
              <w:spacing w:after="0" w:line="360" w:lineRule="auto"/>
              <w:rPr>
                <w:szCs w:val="24"/>
              </w:rPr>
            </w:pPr>
            <w:r w:rsidRPr="00FF22C8">
              <w:rPr>
                <w:szCs w:val="24"/>
              </w:rPr>
              <w:t>Projectors</w:t>
            </w:r>
          </w:p>
          <w:p w14:paraId="21E28D3B" w14:textId="77777777" w:rsidR="00523DC9" w:rsidRPr="00FF22C8" w:rsidRDefault="00523DC9" w:rsidP="0094008E">
            <w:pPr>
              <w:numPr>
                <w:ilvl w:val="0"/>
                <w:numId w:val="9"/>
              </w:numPr>
              <w:spacing w:after="0" w:line="360" w:lineRule="auto"/>
              <w:rPr>
                <w:szCs w:val="24"/>
              </w:rPr>
            </w:pPr>
            <w:r w:rsidRPr="00FF22C8">
              <w:rPr>
                <w:szCs w:val="24"/>
              </w:rPr>
              <w:t>Smart Boards</w:t>
            </w:r>
          </w:p>
          <w:p w14:paraId="0B50C1E4" w14:textId="77777777" w:rsidR="00523DC9" w:rsidRPr="00FF22C8" w:rsidRDefault="00523DC9" w:rsidP="0094008E">
            <w:pPr>
              <w:numPr>
                <w:ilvl w:val="0"/>
                <w:numId w:val="9"/>
              </w:numPr>
              <w:spacing w:after="0" w:line="360" w:lineRule="auto"/>
              <w:rPr>
                <w:szCs w:val="24"/>
              </w:rPr>
            </w:pPr>
            <w:r w:rsidRPr="00FF22C8">
              <w:rPr>
                <w:szCs w:val="24"/>
              </w:rPr>
              <w:t>Speakers</w:t>
            </w:r>
          </w:p>
          <w:p w14:paraId="342AF6CF" w14:textId="77777777" w:rsidR="00523DC9" w:rsidRPr="00FF22C8" w:rsidRDefault="00523DC9" w:rsidP="0094008E">
            <w:pPr>
              <w:numPr>
                <w:ilvl w:val="0"/>
                <w:numId w:val="9"/>
              </w:numPr>
              <w:spacing w:after="0" w:line="360" w:lineRule="auto"/>
              <w:rPr>
                <w:szCs w:val="24"/>
              </w:rPr>
            </w:pPr>
            <w:r w:rsidRPr="00FF22C8">
              <w:rPr>
                <w:szCs w:val="24"/>
              </w:rPr>
              <w:t>External storage drives</w:t>
            </w:r>
          </w:p>
          <w:p w14:paraId="6F4B38C4" w14:textId="77777777" w:rsidR="00523DC9" w:rsidRPr="00FF22C8" w:rsidRDefault="00523DC9" w:rsidP="0094008E">
            <w:pPr>
              <w:numPr>
                <w:ilvl w:val="0"/>
                <w:numId w:val="9"/>
              </w:numPr>
              <w:spacing w:after="0" w:line="360" w:lineRule="auto"/>
              <w:rPr>
                <w:szCs w:val="24"/>
              </w:rPr>
            </w:pPr>
            <w:r w:rsidRPr="00FF22C8">
              <w:rPr>
                <w:szCs w:val="24"/>
              </w:rPr>
              <w:t>Digital/Smart TVs</w:t>
            </w:r>
          </w:p>
        </w:tc>
      </w:tr>
      <w:tr w:rsidR="00523DC9" w:rsidRPr="00FF22C8" w14:paraId="64BC2D64" w14:textId="77777777" w:rsidTr="00523DC9">
        <w:trPr>
          <w:trHeight w:val="70"/>
        </w:trPr>
        <w:tc>
          <w:tcPr>
            <w:tcW w:w="3647" w:type="dxa"/>
          </w:tcPr>
          <w:p w14:paraId="72C04808" w14:textId="77777777" w:rsidR="00523DC9" w:rsidRPr="00FF22C8" w:rsidRDefault="00523DC9" w:rsidP="0094008E">
            <w:pPr>
              <w:numPr>
                <w:ilvl w:val="0"/>
                <w:numId w:val="8"/>
              </w:numPr>
              <w:spacing w:after="0" w:line="360" w:lineRule="auto"/>
              <w:rPr>
                <w:szCs w:val="24"/>
              </w:rPr>
            </w:pPr>
            <w:r w:rsidRPr="00FF22C8">
              <w:rPr>
                <w:szCs w:val="24"/>
              </w:rPr>
              <w:lastRenderedPageBreak/>
              <w:t>Word processing concepts may include but are not limited to:</w:t>
            </w:r>
          </w:p>
        </w:tc>
        <w:tc>
          <w:tcPr>
            <w:tcW w:w="5421" w:type="dxa"/>
          </w:tcPr>
          <w:p w14:paraId="5598411C" w14:textId="77777777" w:rsidR="00523DC9" w:rsidRPr="00FF22C8" w:rsidRDefault="00523DC9" w:rsidP="0094008E">
            <w:pPr>
              <w:numPr>
                <w:ilvl w:val="0"/>
                <w:numId w:val="9"/>
              </w:numPr>
              <w:spacing w:after="0" w:line="360" w:lineRule="auto"/>
              <w:rPr>
                <w:szCs w:val="24"/>
              </w:rPr>
            </w:pPr>
            <w:r w:rsidRPr="00FF22C8">
              <w:rPr>
                <w:szCs w:val="24"/>
              </w:rPr>
              <w:t>Creating word documents</w:t>
            </w:r>
          </w:p>
          <w:p w14:paraId="4D069FB8" w14:textId="77777777" w:rsidR="00523DC9" w:rsidRPr="00FF22C8" w:rsidRDefault="00523DC9" w:rsidP="0094008E">
            <w:pPr>
              <w:numPr>
                <w:ilvl w:val="0"/>
                <w:numId w:val="9"/>
              </w:numPr>
              <w:spacing w:after="0" w:line="360" w:lineRule="auto"/>
              <w:rPr>
                <w:szCs w:val="24"/>
              </w:rPr>
            </w:pPr>
            <w:r w:rsidRPr="00FF22C8">
              <w:rPr>
                <w:szCs w:val="24"/>
              </w:rPr>
              <w:t>Editing word documents</w:t>
            </w:r>
          </w:p>
          <w:p w14:paraId="122A39CD" w14:textId="77777777" w:rsidR="00523DC9" w:rsidRPr="00FF22C8" w:rsidRDefault="00523DC9" w:rsidP="0094008E">
            <w:pPr>
              <w:numPr>
                <w:ilvl w:val="0"/>
                <w:numId w:val="9"/>
              </w:numPr>
              <w:spacing w:after="0" w:line="360" w:lineRule="auto"/>
              <w:rPr>
                <w:szCs w:val="24"/>
              </w:rPr>
            </w:pPr>
            <w:r w:rsidRPr="00FF22C8">
              <w:rPr>
                <w:szCs w:val="24"/>
              </w:rPr>
              <w:t>Formatting word documents</w:t>
            </w:r>
          </w:p>
          <w:p w14:paraId="78F82CC9" w14:textId="77777777" w:rsidR="00523DC9" w:rsidRPr="00FF22C8" w:rsidRDefault="00523DC9" w:rsidP="0094008E">
            <w:pPr>
              <w:numPr>
                <w:ilvl w:val="0"/>
                <w:numId w:val="9"/>
              </w:numPr>
              <w:spacing w:after="0" w:line="360" w:lineRule="auto"/>
              <w:rPr>
                <w:szCs w:val="24"/>
              </w:rPr>
            </w:pPr>
            <w:r w:rsidRPr="00FF22C8">
              <w:rPr>
                <w:szCs w:val="24"/>
              </w:rPr>
              <w:t>Saving word documents</w:t>
            </w:r>
          </w:p>
          <w:p w14:paraId="63DB0784" w14:textId="77777777" w:rsidR="00523DC9" w:rsidRPr="00FF22C8" w:rsidRDefault="00523DC9" w:rsidP="0094008E">
            <w:pPr>
              <w:numPr>
                <w:ilvl w:val="0"/>
                <w:numId w:val="9"/>
              </w:numPr>
              <w:spacing w:after="0" w:line="360" w:lineRule="auto"/>
              <w:rPr>
                <w:szCs w:val="24"/>
              </w:rPr>
            </w:pPr>
            <w:r w:rsidRPr="00FF22C8">
              <w:rPr>
                <w:szCs w:val="24"/>
              </w:rPr>
              <w:t>Printing word documents</w:t>
            </w:r>
          </w:p>
        </w:tc>
      </w:tr>
      <w:tr w:rsidR="00523DC9" w:rsidRPr="00FF22C8" w14:paraId="48B5594E" w14:textId="77777777" w:rsidTr="00523DC9">
        <w:trPr>
          <w:trHeight w:val="70"/>
        </w:trPr>
        <w:tc>
          <w:tcPr>
            <w:tcW w:w="3647" w:type="dxa"/>
          </w:tcPr>
          <w:p w14:paraId="22263863" w14:textId="77777777" w:rsidR="00523DC9" w:rsidRPr="00FF22C8" w:rsidRDefault="00523DC9" w:rsidP="0094008E">
            <w:pPr>
              <w:numPr>
                <w:ilvl w:val="0"/>
                <w:numId w:val="8"/>
              </w:numPr>
              <w:spacing w:after="0" w:line="360" w:lineRule="auto"/>
              <w:rPr>
                <w:szCs w:val="24"/>
              </w:rPr>
            </w:pPr>
            <w:r w:rsidRPr="00FF22C8">
              <w:rPr>
                <w:szCs w:val="24"/>
              </w:rPr>
              <w:t>Mouse techniques may include but are not limited to:</w:t>
            </w:r>
          </w:p>
        </w:tc>
        <w:tc>
          <w:tcPr>
            <w:tcW w:w="5421" w:type="dxa"/>
          </w:tcPr>
          <w:p w14:paraId="2F4DE663" w14:textId="77777777" w:rsidR="00523DC9" w:rsidRPr="00FF22C8" w:rsidRDefault="00523DC9" w:rsidP="0094008E">
            <w:pPr>
              <w:numPr>
                <w:ilvl w:val="0"/>
                <w:numId w:val="9"/>
              </w:numPr>
              <w:spacing w:after="0" w:line="360" w:lineRule="auto"/>
              <w:rPr>
                <w:szCs w:val="24"/>
              </w:rPr>
            </w:pPr>
            <w:r w:rsidRPr="00FF22C8">
              <w:rPr>
                <w:szCs w:val="24"/>
              </w:rPr>
              <w:t>Clicking</w:t>
            </w:r>
          </w:p>
          <w:p w14:paraId="5A8C3530" w14:textId="77777777" w:rsidR="00523DC9" w:rsidRPr="00FF22C8" w:rsidRDefault="00523DC9" w:rsidP="0094008E">
            <w:pPr>
              <w:numPr>
                <w:ilvl w:val="0"/>
                <w:numId w:val="9"/>
              </w:numPr>
              <w:spacing w:after="0" w:line="360" w:lineRule="auto"/>
              <w:rPr>
                <w:szCs w:val="24"/>
              </w:rPr>
            </w:pPr>
            <w:r w:rsidRPr="00FF22C8">
              <w:rPr>
                <w:szCs w:val="24"/>
              </w:rPr>
              <w:t>Double-clicking</w:t>
            </w:r>
          </w:p>
          <w:p w14:paraId="4FE14861" w14:textId="77777777" w:rsidR="00523DC9" w:rsidRPr="00FF22C8" w:rsidRDefault="00523DC9" w:rsidP="0094008E">
            <w:pPr>
              <w:numPr>
                <w:ilvl w:val="0"/>
                <w:numId w:val="9"/>
              </w:numPr>
              <w:spacing w:after="0" w:line="360" w:lineRule="auto"/>
              <w:rPr>
                <w:szCs w:val="24"/>
              </w:rPr>
            </w:pPr>
            <w:r w:rsidRPr="00FF22C8">
              <w:rPr>
                <w:szCs w:val="24"/>
              </w:rPr>
              <w:t>Right-clicking</w:t>
            </w:r>
          </w:p>
          <w:p w14:paraId="10A29831" w14:textId="77777777" w:rsidR="00523DC9" w:rsidRPr="00FF22C8" w:rsidRDefault="00523DC9" w:rsidP="0094008E">
            <w:pPr>
              <w:numPr>
                <w:ilvl w:val="0"/>
                <w:numId w:val="9"/>
              </w:numPr>
              <w:spacing w:after="0" w:line="360" w:lineRule="auto"/>
              <w:rPr>
                <w:szCs w:val="24"/>
              </w:rPr>
            </w:pPr>
            <w:r w:rsidRPr="00FF22C8">
              <w:rPr>
                <w:szCs w:val="24"/>
              </w:rPr>
              <w:t>Drag and drop</w:t>
            </w:r>
          </w:p>
        </w:tc>
      </w:tr>
      <w:tr w:rsidR="00523DC9" w:rsidRPr="00FF22C8" w14:paraId="62804F1D" w14:textId="77777777" w:rsidTr="00523DC9">
        <w:trPr>
          <w:trHeight w:val="70"/>
        </w:trPr>
        <w:tc>
          <w:tcPr>
            <w:tcW w:w="3647" w:type="dxa"/>
          </w:tcPr>
          <w:p w14:paraId="702FE671" w14:textId="77777777" w:rsidR="00523DC9" w:rsidRPr="00FF22C8" w:rsidRDefault="00523DC9" w:rsidP="0094008E">
            <w:pPr>
              <w:numPr>
                <w:ilvl w:val="0"/>
                <w:numId w:val="8"/>
              </w:numPr>
              <w:spacing w:after="0" w:line="360" w:lineRule="auto"/>
              <w:rPr>
                <w:szCs w:val="24"/>
              </w:rPr>
            </w:pPr>
            <w:r w:rsidRPr="00FF22C8">
              <w:rPr>
                <w:szCs w:val="24"/>
              </w:rPr>
              <w:t>Internet connection options may include but are not limited to:</w:t>
            </w:r>
          </w:p>
        </w:tc>
        <w:tc>
          <w:tcPr>
            <w:tcW w:w="5421" w:type="dxa"/>
          </w:tcPr>
          <w:p w14:paraId="78A86679" w14:textId="77777777" w:rsidR="00523DC9" w:rsidRPr="00FF22C8" w:rsidRDefault="00523DC9" w:rsidP="0094008E">
            <w:pPr>
              <w:numPr>
                <w:ilvl w:val="0"/>
                <w:numId w:val="9"/>
              </w:numPr>
              <w:spacing w:after="0" w:line="360" w:lineRule="auto"/>
              <w:rPr>
                <w:szCs w:val="24"/>
              </w:rPr>
            </w:pPr>
            <w:r w:rsidRPr="00FF22C8">
              <w:rPr>
                <w:szCs w:val="24"/>
              </w:rPr>
              <w:t>Mobile Networks/Data Plans</w:t>
            </w:r>
          </w:p>
          <w:p w14:paraId="6F701FAC" w14:textId="77777777" w:rsidR="00523DC9" w:rsidRPr="00FF22C8" w:rsidRDefault="00523DC9" w:rsidP="0094008E">
            <w:pPr>
              <w:numPr>
                <w:ilvl w:val="0"/>
                <w:numId w:val="9"/>
              </w:numPr>
              <w:spacing w:after="0" w:line="360" w:lineRule="auto"/>
              <w:rPr>
                <w:szCs w:val="24"/>
              </w:rPr>
            </w:pPr>
            <w:r w:rsidRPr="00FF22C8">
              <w:rPr>
                <w:szCs w:val="24"/>
              </w:rPr>
              <w:t>Wireless Hotspots</w:t>
            </w:r>
          </w:p>
          <w:p w14:paraId="3B7C0318" w14:textId="77777777" w:rsidR="00523DC9" w:rsidRPr="00FF22C8" w:rsidRDefault="00523DC9" w:rsidP="0094008E">
            <w:pPr>
              <w:numPr>
                <w:ilvl w:val="0"/>
                <w:numId w:val="9"/>
              </w:numPr>
              <w:spacing w:after="0" w:line="360" w:lineRule="auto"/>
              <w:rPr>
                <w:szCs w:val="24"/>
              </w:rPr>
            </w:pPr>
            <w:r w:rsidRPr="00FF22C8">
              <w:rPr>
                <w:szCs w:val="24"/>
              </w:rPr>
              <w:t>Cabled (Ethernet/Fiber)</w:t>
            </w:r>
          </w:p>
          <w:p w14:paraId="1F8F8211" w14:textId="77777777" w:rsidR="00523DC9" w:rsidRPr="00FF22C8" w:rsidRDefault="00523DC9" w:rsidP="0094008E">
            <w:pPr>
              <w:numPr>
                <w:ilvl w:val="0"/>
                <w:numId w:val="9"/>
              </w:numPr>
              <w:spacing w:after="0" w:line="360" w:lineRule="auto"/>
              <w:rPr>
                <w:szCs w:val="24"/>
              </w:rPr>
            </w:pPr>
            <w:r w:rsidRPr="00FF22C8">
              <w:rPr>
                <w:szCs w:val="24"/>
              </w:rPr>
              <w:t>Dial-Up</w:t>
            </w:r>
          </w:p>
          <w:p w14:paraId="5F7D918D" w14:textId="77777777" w:rsidR="00523DC9" w:rsidRPr="00FF22C8" w:rsidRDefault="00523DC9" w:rsidP="0094008E">
            <w:pPr>
              <w:numPr>
                <w:ilvl w:val="0"/>
                <w:numId w:val="9"/>
              </w:numPr>
              <w:spacing w:after="0" w:line="360" w:lineRule="auto"/>
              <w:rPr>
                <w:szCs w:val="24"/>
              </w:rPr>
            </w:pPr>
            <w:r w:rsidRPr="00FF22C8">
              <w:rPr>
                <w:szCs w:val="24"/>
              </w:rPr>
              <w:t>Satellite</w:t>
            </w:r>
          </w:p>
          <w:p w14:paraId="6F45C415" w14:textId="77777777" w:rsidR="00523DC9" w:rsidRPr="00FF22C8" w:rsidRDefault="00523DC9" w:rsidP="0094008E">
            <w:pPr>
              <w:numPr>
                <w:ilvl w:val="0"/>
                <w:numId w:val="9"/>
              </w:numPr>
              <w:spacing w:after="0" w:line="360" w:lineRule="auto"/>
              <w:rPr>
                <w:szCs w:val="24"/>
              </w:rPr>
            </w:pPr>
            <w:r w:rsidRPr="00FF22C8">
              <w:rPr>
                <w:szCs w:val="24"/>
              </w:rPr>
              <w:t>ISDN (Integrated Services Digital Network)</w:t>
            </w:r>
          </w:p>
        </w:tc>
      </w:tr>
      <w:tr w:rsidR="00523DC9" w:rsidRPr="00FF22C8" w14:paraId="31305D9D" w14:textId="77777777" w:rsidTr="00523DC9">
        <w:trPr>
          <w:trHeight w:val="70"/>
        </w:trPr>
        <w:tc>
          <w:tcPr>
            <w:tcW w:w="3647" w:type="dxa"/>
          </w:tcPr>
          <w:p w14:paraId="6F68048B" w14:textId="77777777" w:rsidR="00523DC9" w:rsidRPr="00FF22C8" w:rsidRDefault="00523DC9" w:rsidP="0094008E">
            <w:pPr>
              <w:numPr>
                <w:ilvl w:val="0"/>
                <w:numId w:val="8"/>
              </w:numPr>
              <w:spacing w:after="0" w:line="360" w:lineRule="auto"/>
              <w:rPr>
                <w:szCs w:val="24"/>
              </w:rPr>
            </w:pPr>
            <w:r w:rsidRPr="00FF22C8">
              <w:rPr>
                <w:szCs w:val="24"/>
              </w:rPr>
              <w:t>Data manipulation may include but are not limited to:</w:t>
            </w:r>
          </w:p>
        </w:tc>
        <w:tc>
          <w:tcPr>
            <w:tcW w:w="5421" w:type="dxa"/>
          </w:tcPr>
          <w:p w14:paraId="04832FC0" w14:textId="77777777" w:rsidR="00523DC9" w:rsidRPr="00FF22C8" w:rsidRDefault="00523DC9" w:rsidP="0094008E">
            <w:pPr>
              <w:numPr>
                <w:ilvl w:val="0"/>
                <w:numId w:val="9"/>
              </w:numPr>
              <w:spacing w:after="0" w:line="360" w:lineRule="auto"/>
              <w:rPr>
                <w:szCs w:val="24"/>
              </w:rPr>
            </w:pPr>
            <w:r w:rsidRPr="00FF22C8">
              <w:rPr>
                <w:szCs w:val="24"/>
              </w:rPr>
              <w:t>Use of formulae</w:t>
            </w:r>
          </w:p>
          <w:p w14:paraId="37CB97EA" w14:textId="77777777" w:rsidR="00523DC9" w:rsidRPr="00FF22C8" w:rsidRDefault="00523DC9" w:rsidP="0094008E">
            <w:pPr>
              <w:numPr>
                <w:ilvl w:val="0"/>
                <w:numId w:val="9"/>
              </w:numPr>
              <w:spacing w:after="0" w:line="360" w:lineRule="auto"/>
              <w:rPr>
                <w:szCs w:val="24"/>
              </w:rPr>
            </w:pPr>
            <w:r w:rsidRPr="00FF22C8">
              <w:rPr>
                <w:szCs w:val="24"/>
              </w:rPr>
              <w:t>Use of functions</w:t>
            </w:r>
          </w:p>
          <w:p w14:paraId="188FCA92" w14:textId="77777777" w:rsidR="00523DC9" w:rsidRPr="00FF22C8" w:rsidRDefault="00523DC9" w:rsidP="0094008E">
            <w:pPr>
              <w:numPr>
                <w:ilvl w:val="0"/>
                <w:numId w:val="9"/>
              </w:numPr>
              <w:spacing w:after="0" w:line="360" w:lineRule="auto"/>
              <w:rPr>
                <w:szCs w:val="24"/>
              </w:rPr>
            </w:pPr>
            <w:r w:rsidRPr="00FF22C8">
              <w:rPr>
                <w:szCs w:val="24"/>
              </w:rPr>
              <w:t>Sorting</w:t>
            </w:r>
          </w:p>
          <w:p w14:paraId="5F5AFF5B" w14:textId="77777777" w:rsidR="00523DC9" w:rsidRPr="00FF22C8" w:rsidRDefault="00523DC9" w:rsidP="0094008E">
            <w:pPr>
              <w:numPr>
                <w:ilvl w:val="0"/>
                <w:numId w:val="9"/>
              </w:numPr>
              <w:spacing w:after="0" w:line="360" w:lineRule="auto"/>
              <w:rPr>
                <w:szCs w:val="24"/>
              </w:rPr>
            </w:pPr>
            <w:r w:rsidRPr="00FF22C8">
              <w:rPr>
                <w:szCs w:val="24"/>
              </w:rPr>
              <w:t>Filtering</w:t>
            </w:r>
          </w:p>
          <w:p w14:paraId="4103285D" w14:textId="77777777" w:rsidR="00523DC9" w:rsidRPr="00FF22C8" w:rsidRDefault="00523DC9" w:rsidP="0094008E">
            <w:pPr>
              <w:numPr>
                <w:ilvl w:val="0"/>
                <w:numId w:val="9"/>
              </w:numPr>
              <w:spacing w:after="0" w:line="360" w:lineRule="auto"/>
              <w:rPr>
                <w:szCs w:val="24"/>
              </w:rPr>
            </w:pPr>
            <w:r w:rsidRPr="00FF22C8">
              <w:rPr>
                <w:szCs w:val="24"/>
              </w:rPr>
              <w:t>Visual representation using charts</w:t>
            </w:r>
          </w:p>
        </w:tc>
      </w:tr>
      <w:tr w:rsidR="00523DC9" w:rsidRPr="00FF22C8" w14:paraId="266CFBDE" w14:textId="77777777" w:rsidTr="00523DC9">
        <w:trPr>
          <w:trHeight w:val="70"/>
        </w:trPr>
        <w:tc>
          <w:tcPr>
            <w:tcW w:w="3647" w:type="dxa"/>
          </w:tcPr>
          <w:p w14:paraId="2784241B" w14:textId="77777777" w:rsidR="00523DC9" w:rsidRPr="00FF22C8" w:rsidRDefault="00523DC9" w:rsidP="0094008E">
            <w:pPr>
              <w:numPr>
                <w:ilvl w:val="0"/>
                <w:numId w:val="8"/>
              </w:numPr>
              <w:spacing w:after="0" w:line="360" w:lineRule="auto"/>
              <w:rPr>
                <w:szCs w:val="24"/>
              </w:rPr>
            </w:pPr>
            <w:r w:rsidRPr="00FF22C8">
              <w:rPr>
                <w:szCs w:val="24"/>
              </w:rPr>
              <w:t>Electronic presentation concepts may include but are not limited to:</w:t>
            </w:r>
          </w:p>
        </w:tc>
        <w:tc>
          <w:tcPr>
            <w:tcW w:w="5421" w:type="dxa"/>
          </w:tcPr>
          <w:p w14:paraId="1369F202" w14:textId="77777777" w:rsidR="00523DC9" w:rsidRPr="00FF22C8" w:rsidRDefault="00523DC9" w:rsidP="0094008E">
            <w:pPr>
              <w:numPr>
                <w:ilvl w:val="0"/>
                <w:numId w:val="9"/>
              </w:numPr>
              <w:spacing w:after="0" w:line="360" w:lineRule="auto"/>
              <w:rPr>
                <w:szCs w:val="24"/>
              </w:rPr>
            </w:pPr>
            <w:r w:rsidRPr="00FF22C8">
              <w:rPr>
                <w:szCs w:val="24"/>
              </w:rPr>
              <w:t>Creating slides</w:t>
            </w:r>
          </w:p>
          <w:p w14:paraId="6275F42A" w14:textId="77777777" w:rsidR="00523DC9" w:rsidRPr="00FF22C8" w:rsidRDefault="00523DC9" w:rsidP="0094008E">
            <w:pPr>
              <w:numPr>
                <w:ilvl w:val="0"/>
                <w:numId w:val="9"/>
              </w:numPr>
              <w:spacing w:after="0" w:line="360" w:lineRule="auto"/>
              <w:rPr>
                <w:szCs w:val="24"/>
              </w:rPr>
            </w:pPr>
            <w:r w:rsidRPr="00FF22C8">
              <w:rPr>
                <w:szCs w:val="24"/>
              </w:rPr>
              <w:t>Editing slides</w:t>
            </w:r>
          </w:p>
          <w:p w14:paraId="6224ED5C" w14:textId="77777777" w:rsidR="00523DC9" w:rsidRPr="00FF22C8" w:rsidRDefault="00523DC9" w:rsidP="0094008E">
            <w:pPr>
              <w:numPr>
                <w:ilvl w:val="0"/>
                <w:numId w:val="9"/>
              </w:numPr>
              <w:spacing w:after="0" w:line="360" w:lineRule="auto"/>
              <w:rPr>
                <w:szCs w:val="24"/>
              </w:rPr>
            </w:pPr>
            <w:r w:rsidRPr="00FF22C8">
              <w:rPr>
                <w:szCs w:val="24"/>
              </w:rPr>
              <w:t>Formatting slides</w:t>
            </w:r>
          </w:p>
          <w:p w14:paraId="3DB2D729" w14:textId="77777777" w:rsidR="00523DC9" w:rsidRPr="00FF22C8" w:rsidRDefault="00523DC9" w:rsidP="0094008E">
            <w:pPr>
              <w:numPr>
                <w:ilvl w:val="0"/>
                <w:numId w:val="9"/>
              </w:numPr>
              <w:spacing w:after="0" w:line="360" w:lineRule="auto"/>
              <w:rPr>
                <w:szCs w:val="24"/>
              </w:rPr>
            </w:pPr>
            <w:r w:rsidRPr="00FF22C8">
              <w:rPr>
                <w:szCs w:val="24"/>
              </w:rPr>
              <w:t>Applying slide effects and transitions</w:t>
            </w:r>
          </w:p>
          <w:p w14:paraId="10F51996" w14:textId="77777777" w:rsidR="00523DC9" w:rsidRPr="00FF22C8" w:rsidRDefault="00523DC9" w:rsidP="0094008E">
            <w:pPr>
              <w:numPr>
                <w:ilvl w:val="0"/>
                <w:numId w:val="9"/>
              </w:numPr>
              <w:spacing w:after="0" w:line="360" w:lineRule="auto"/>
              <w:rPr>
                <w:szCs w:val="24"/>
              </w:rPr>
            </w:pPr>
            <w:r w:rsidRPr="00FF22C8">
              <w:rPr>
                <w:szCs w:val="24"/>
              </w:rPr>
              <w:t>Creating and playing slideshows</w:t>
            </w:r>
          </w:p>
          <w:p w14:paraId="25E3533B" w14:textId="77777777" w:rsidR="00523DC9" w:rsidRPr="00FF22C8" w:rsidRDefault="00523DC9" w:rsidP="0094008E">
            <w:pPr>
              <w:numPr>
                <w:ilvl w:val="0"/>
                <w:numId w:val="9"/>
              </w:numPr>
              <w:spacing w:after="0" w:line="360" w:lineRule="auto"/>
              <w:rPr>
                <w:szCs w:val="24"/>
              </w:rPr>
            </w:pPr>
            <w:r w:rsidRPr="00FF22C8">
              <w:rPr>
                <w:szCs w:val="24"/>
              </w:rPr>
              <w:t>Saving presentations</w:t>
            </w:r>
          </w:p>
          <w:p w14:paraId="1CFCB9B4" w14:textId="77777777" w:rsidR="00523DC9" w:rsidRPr="00FF22C8" w:rsidRDefault="00523DC9" w:rsidP="0094008E">
            <w:pPr>
              <w:numPr>
                <w:ilvl w:val="0"/>
                <w:numId w:val="9"/>
              </w:numPr>
              <w:spacing w:after="0" w:line="360" w:lineRule="auto"/>
              <w:rPr>
                <w:szCs w:val="24"/>
              </w:rPr>
            </w:pPr>
            <w:r w:rsidRPr="00FF22C8">
              <w:rPr>
                <w:szCs w:val="24"/>
              </w:rPr>
              <w:t>Printing slides and handouts</w:t>
            </w:r>
          </w:p>
        </w:tc>
      </w:tr>
      <w:tr w:rsidR="00523DC9" w:rsidRPr="00FF22C8" w14:paraId="37D95BBB" w14:textId="77777777" w:rsidTr="00523DC9">
        <w:trPr>
          <w:trHeight w:val="2573"/>
        </w:trPr>
        <w:tc>
          <w:tcPr>
            <w:tcW w:w="3647" w:type="dxa"/>
          </w:tcPr>
          <w:p w14:paraId="3E074672" w14:textId="77777777" w:rsidR="00523DC9" w:rsidRPr="00FF22C8" w:rsidRDefault="00523DC9" w:rsidP="0094008E">
            <w:pPr>
              <w:numPr>
                <w:ilvl w:val="0"/>
                <w:numId w:val="8"/>
              </w:numPr>
              <w:spacing w:after="0" w:line="360" w:lineRule="auto"/>
              <w:rPr>
                <w:szCs w:val="24"/>
              </w:rPr>
            </w:pPr>
            <w:r w:rsidRPr="00FF22C8">
              <w:rPr>
                <w:szCs w:val="24"/>
              </w:rPr>
              <w:lastRenderedPageBreak/>
              <w:t>Internet services may include but are not limited to:</w:t>
            </w:r>
          </w:p>
        </w:tc>
        <w:tc>
          <w:tcPr>
            <w:tcW w:w="5421" w:type="dxa"/>
          </w:tcPr>
          <w:p w14:paraId="3826523D" w14:textId="77777777" w:rsidR="00523DC9" w:rsidRPr="00FF22C8" w:rsidRDefault="00523DC9" w:rsidP="0094008E">
            <w:pPr>
              <w:numPr>
                <w:ilvl w:val="0"/>
                <w:numId w:val="9"/>
              </w:numPr>
              <w:spacing w:after="0" w:line="360" w:lineRule="auto"/>
              <w:rPr>
                <w:szCs w:val="24"/>
              </w:rPr>
            </w:pPr>
            <w:r w:rsidRPr="00FF22C8">
              <w:rPr>
                <w:szCs w:val="24"/>
              </w:rPr>
              <w:t>Communication Services</w:t>
            </w:r>
          </w:p>
          <w:p w14:paraId="312DCB4C" w14:textId="77777777" w:rsidR="00523DC9" w:rsidRPr="00FF22C8" w:rsidRDefault="00523DC9" w:rsidP="0094008E">
            <w:pPr>
              <w:numPr>
                <w:ilvl w:val="0"/>
                <w:numId w:val="9"/>
              </w:numPr>
              <w:spacing w:after="0" w:line="360" w:lineRule="auto"/>
              <w:rPr>
                <w:szCs w:val="24"/>
              </w:rPr>
            </w:pPr>
            <w:r w:rsidRPr="00FF22C8">
              <w:rPr>
                <w:szCs w:val="24"/>
              </w:rPr>
              <w:t>Information Retrieval Services</w:t>
            </w:r>
          </w:p>
          <w:p w14:paraId="44DCF3FB" w14:textId="77777777" w:rsidR="00523DC9" w:rsidRPr="00FF22C8" w:rsidRDefault="00523DC9" w:rsidP="0094008E">
            <w:pPr>
              <w:numPr>
                <w:ilvl w:val="0"/>
                <w:numId w:val="9"/>
              </w:numPr>
              <w:spacing w:after="0" w:line="360" w:lineRule="auto"/>
              <w:rPr>
                <w:szCs w:val="24"/>
              </w:rPr>
            </w:pPr>
            <w:r w:rsidRPr="00FF22C8">
              <w:rPr>
                <w:szCs w:val="24"/>
              </w:rPr>
              <w:t>File Transfer</w:t>
            </w:r>
          </w:p>
          <w:p w14:paraId="6B88C810" w14:textId="77777777" w:rsidR="00523DC9" w:rsidRPr="00FF22C8" w:rsidRDefault="00523DC9" w:rsidP="0094008E">
            <w:pPr>
              <w:numPr>
                <w:ilvl w:val="0"/>
                <w:numId w:val="9"/>
              </w:numPr>
              <w:spacing w:after="0" w:line="360" w:lineRule="auto"/>
              <w:rPr>
                <w:szCs w:val="24"/>
              </w:rPr>
            </w:pPr>
            <w:r w:rsidRPr="00FF22C8">
              <w:rPr>
                <w:szCs w:val="24"/>
              </w:rPr>
              <w:t>World Wide Web Services</w:t>
            </w:r>
          </w:p>
          <w:p w14:paraId="796FEC85" w14:textId="77777777" w:rsidR="00523DC9" w:rsidRPr="00FF22C8" w:rsidRDefault="00523DC9" w:rsidP="0094008E">
            <w:pPr>
              <w:numPr>
                <w:ilvl w:val="0"/>
                <w:numId w:val="9"/>
              </w:numPr>
              <w:spacing w:after="0" w:line="360" w:lineRule="auto"/>
              <w:rPr>
                <w:szCs w:val="24"/>
              </w:rPr>
            </w:pPr>
            <w:r w:rsidRPr="00FF22C8">
              <w:rPr>
                <w:szCs w:val="24"/>
              </w:rPr>
              <w:t>Web Services</w:t>
            </w:r>
          </w:p>
          <w:p w14:paraId="55D19AEF" w14:textId="77777777" w:rsidR="00523DC9" w:rsidRPr="00FF22C8" w:rsidRDefault="00523DC9" w:rsidP="0094008E">
            <w:pPr>
              <w:numPr>
                <w:ilvl w:val="0"/>
                <w:numId w:val="9"/>
              </w:numPr>
              <w:spacing w:after="0" w:line="360" w:lineRule="auto"/>
              <w:rPr>
                <w:szCs w:val="24"/>
              </w:rPr>
            </w:pPr>
            <w:r w:rsidRPr="00FF22C8">
              <w:rPr>
                <w:szCs w:val="24"/>
              </w:rPr>
              <w:t>Directory Services</w:t>
            </w:r>
          </w:p>
          <w:p w14:paraId="65319CF6" w14:textId="77777777" w:rsidR="00523DC9" w:rsidRPr="00FF22C8" w:rsidRDefault="00523DC9" w:rsidP="0094008E">
            <w:pPr>
              <w:numPr>
                <w:ilvl w:val="0"/>
                <w:numId w:val="9"/>
              </w:numPr>
              <w:spacing w:after="0" w:line="360" w:lineRule="auto"/>
              <w:rPr>
                <w:szCs w:val="24"/>
              </w:rPr>
            </w:pPr>
            <w:r w:rsidRPr="00FF22C8">
              <w:rPr>
                <w:szCs w:val="24"/>
              </w:rPr>
              <w:t>Automatic Network Address Configuration</w:t>
            </w:r>
          </w:p>
          <w:p w14:paraId="3B5F76EA" w14:textId="77777777" w:rsidR="00523DC9" w:rsidRPr="00FF22C8" w:rsidRDefault="00523DC9" w:rsidP="0094008E">
            <w:pPr>
              <w:numPr>
                <w:ilvl w:val="0"/>
                <w:numId w:val="9"/>
              </w:numPr>
              <w:spacing w:after="0" w:line="360" w:lineRule="auto"/>
              <w:rPr>
                <w:szCs w:val="24"/>
              </w:rPr>
            </w:pPr>
            <w:proofErr w:type="spellStart"/>
            <w:r w:rsidRPr="00FF22C8">
              <w:rPr>
                <w:szCs w:val="24"/>
              </w:rPr>
              <w:t>NewsGroup</w:t>
            </w:r>
            <w:proofErr w:type="spellEnd"/>
          </w:p>
          <w:p w14:paraId="5861B7E9" w14:textId="77777777" w:rsidR="00523DC9" w:rsidRPr="00FF22C8" w:rsidRDefault="00523DC9" w:rsidP="0094008E">
            <w:pPr>
              <w:numPr>
                <w:ilvl w:val="0"/>
                <w:numId w:val="9"/>
              </w:numPr>
              <w:spacing w:after="240" w:line="360" w:lineRule="auto"/>
              <w:rPr>
                <w:szCs w:val="24"/>
              </w:rPr>
            </w:pPr>
            <w:r w:rsidRPr="00FF22C8">
              <w:rPr>
                <w:szCs w:val="24"/>
              </w:rPr>
              <w:t>Ecommerce</w:t>
            </w:r>
          </w:p>
        </w:tc>
      </w:tr>
      <w:tr w:rsidR="00523DC9" w:rsidRPr="00FF22C8" w14:paraId="5CFB5287" w14:textId="77777777" w:rsidTr="00523DC9">
        <w:trPr>
          <w:trHeight w:val="70"/>
        </w:trPr>
        <w:tc>
          <w:tcPr>
            <w:tcW w:w="3647" w:type="dxa"/>
          </w:tcPr>
          <w:p w14:paraId="28A0F8F7" w14:textId="77777777" w:rsidR="00523DC9" w:rsidRPr="00FF22C8" w:rsidRDefault="00523DC9" w:rsidP="0094008E">
            <w:pPr>
              <w:numPr>
                <w:ilvl w:val="0"/>
                <w:numId w:val="8"/>
              </w:numPr>
              <w:spacing w:after="0" w:line="360" w:lineRule="auto"/>
              <w:rPr>
                <w:szCs w:val="24"/>
              </w:rPr>
            </w:pPr>
            <w:r w:rsidRPr="00FF22C8">
              <w:rPr>
                <w:szCs w:val="24"/>
              </w:rPr>
              <w:t>Internet access applications/software may include but are not limited to:</w:t>
            </w:r>
          </w:p>
        </w:tc>
        <w:tc>
          <w:tcPr>
            <w:tcW w:w="5421" w:type="dxa"/>
          </w:tcPr>
          <w:p w14:paraId="427BE203" w14:textId="77777777" w:rsidR="00523DC9" w:rsidRPr="00FF22C8" w:rsidRDefault="00523DC9" w:rsidP="0094008E">
            <w:pPr>
              <w:numPr>
                <w:ilvl w:val="0"/>
                <w:numId w:val="9"/>
              </w:numPr>
              <w:spacing w:after="0" w:line="360" w:lineRule="auto"/>
              <w:rPr>
                <w:szCs w:val="24"/>
              </w:rPr>
            </w:pPr>
            <w:r w:rsidRPr="00FF22C8">
              <w:rPr>
                <w:szCs w:val="24"/>
              </w:rPr>
              <w:t>Browsers</w:t>
            </w:r>
          </w:p>
          <w:p w14:paraId="259A7578" w14:textId="77777777" w:rsidR="00523DC9" w:rsidRPr="00FF22C8" w:rsidRDefault="00523DC9" w:rsidP="0094008E">
            <w:pPr>
              <w:numPr>
                <w:ilvl w:val="0"/>
                <w:numId w:val="9"/>
              </w:numPr>
              <w:spacing w:after="0" w:line="360" w:lineRule="auto"/>
              <w:rPr>
                <w:szCs w:val="24"/>
              </w:rPr>
            </w:pPr>
            <w:r w:rsidRPr="00FF22C8">
              <w:rPr>
                <w:szCs w:val="24"/>
              </w:rPr>
              <w:t>Email Apps</w:t>
            </w:r>
          </w:p>
          <w:p w14:paraId="3199310B" w14:textId="77777777" w:rsidR="00523DC9" w:rsidRPr="00FF22C8" w:rsidRDefault="00523DC9" w:rsidP="0094008E">
            <w:pPr>
              <w:numPr>
                <w:ilvl w:val="0"/>
                <w:numId w:val="9"/>
              </w:numPr>
              <w:spacing w:after="0" w:line="360" w:lineRule="auto"/>
              <w:rPr>
                <w:szCs w:val="24"/>
              </w:rPr>
            </w:pPr>
            <w:r w:rsidRPr="00FF22C8">
              <w:rPr>
                <w:szCs w:val="24"/>
              </w:rPr>
              <w:t>eCommerce Apps</w:t>
            </w:r>
          </w:p>
        </w:tc>
      </w:tr>
      <w:tr w:rsidR="00523DC9" w:rsidRPr="00FF22C8" w14:paraId="4CE4DFA5" w14:textId="77777777" w:rsidTr="00523DC9">
        <w:trPr>
          <w:trHeight w:val="70"/>
        </w:trPr>
        <w:tc>
          <w:tcPr>
            <w:tcW w:w="3647" w:type="dxa"/>
          </w:tcPr>
          <w:p w14:paraId="3099F596" w14:textId="77777777" w:rsidR="00523DC9" w:rsidRPr="00FF22C8" w:rsidRDefault="00523DC9" w:rsidP="0094008E">
            <w:pPr>
              <w:numPr>
                <w:ilvl w:val="0"/>
                <w:numId w:val="8"/>
              </w:numPr>
              <w:spacing w:after="0" w:line="360" w:lineRule="auto"/>
              <w:rPr>
                <w:szCs w:val="24"/>
              </w:rPr>
            </w:pPr>
            <w:r w:rsidRPr="00FF22C8">
              <w:rPr>
                <w:szCs w:val="24"/>
              </w:rPr>
              <w:t>Online collaboration tools may include but are not limited to:</w:t>
            </w:r>
          </w:p>
        </w:tc>
        <w:tc>
          <w:tcPr>
            <w:tcW w:w="5421" w:type="dxa"/>
          </w:tcPr>
          <w:p w14:paraId="1D6F4E97" w14:textId="77777777" w:rsidR="00523DC9" w:rsidRPr="00FF22C8" w:rsidRDefault="00523DC9" w:rsidP="0094008E">
            <w:pPr>
              <w:numPr>
                <w:ilvl w:val="0"/>
                <w:numId w:val="9"/>
              </w:numPr>
              <w:spacing w:after="0" w:line="360" w:lineRule="auto"/>
              <w:rPr>
                <w:szCs w:val="24"/>
              </w:rPr>
            </w:pPr>
            <w:r w:rsidRPr="00FF22C8">
              <w:rPr>
                <w:szCs w:val="24"/>
              </w:rPr>
              <w:t>Online Storage</w:t>
            </w:r>
          </w:p>
          <w:p w14:paraId="5226BB30" w14:textId="77777777" w:rsidR="00523DC9" w:rsidRPr="00FF22C8" w:rsidRDefault="00523DC9" w:rsidP="0094008E">
            <w:pPr>
              <w:numPr>
                <w:ilvl w:val="0"/>
                <w:numId w:val="9"/>
              </w:numPr>
              <w:spacing w:after="0" w:line="360" w:lineRule="auto"/>
              <w:rPr>
                <w:szCs w:val="24"/>
              </w:rPr>
            </w:pPr>
            <w:r w:rsidRPr="00FF22C8">
              <w:rPr>
                <w:szCs w:val="24"/>
              </w:rPr>
              <w:t>Online productivity applications</w:t>
            </w:r>
          </w:p>
          <w:p w14:paraId="32E81374" w14:textId="77777777" w:rsidR="00523DC9" w:rsidRPr="00FF22C8" w:rsidRDefault="00523DC9" w:rsidP="0094008E">
            <w:pPr>
              <w:numPr>
                <w:ilvl w:val="0"/>
                <w:numId w:val="9"/>
              </w:numPr>
              <w:spacing w:after="0" w:line="360" w:lineRule="auto"/>
              <w:rPr>
                <w:szCs w:val="24"/>
              </w:rPr>
            </w:pPr>
            <w:r w:rsidRPr="00FF22C8">
              <w:rPr>
                <w:szCs w:val="24"/>
              </w:rPr>
              <w:t xml:space="preserve">Online meetings, </w:t>
            </w:r>
          </w:p>
          <w:p w14:paraId="0C3F1C04" w14:textId="77777777" w:rsidR="00523DC9" w:rsidRPr="00FF22C8" w:rsidRDefault="00523DC9" w:rsidP="0094008E">
            <w:pPr>
              <w:numPr>
                <w:ilvl w:val="0"/>
                <w:numId w:val="9"/>
              </w:numPr>
              <w:spacing w:after="0" w:line="360" w:lineRule="auto"/>
              <w:rPr>
                <w:szCs w:val="24"/>
              </w:rPr>
            </w:pPr>
            <w:r w:rsidRPr="00FF22C8">
              <w:rPr>
                <w:szCs w:val="24"/>
              </w:rPr>
              <w:t>Online learning environments,</w:t>
            </w:r>
          </w:p>
          <w:p w14:paraId="6C2274E1" w14:textId="77777777" w:rsidR="00523DC9" w:rsidRPr="00FF22C8" w:rsidRDefault="00523DC9" w:rsidP="0094008E">
            <w:pPr>
              <w:numPr>
                <w:ilvl w:val="0"/>
                <w:numId w:val="9"/>
              </w:numPr>
              <w:spacing w:after="0" w:line="360" w:lineRule="auto"/>
              <w:rPr>
                <w:szCs w:val="24"/>
              </w:rPr>
            </w:pPr>
            <w:r w:rsidRPr="00FF22C8">
              <w:rPr>
                <w:szCs w:val="24"/>
              </w:rPr>
              <w:t>Online calendars</w:t>
            </w:r>
          </w:p>
          <w:p w14:paraId="00EADB1F" w14:textId="77777777" w:rsidR="00523DC9" w:rsidRPr="00FF22C8" w:rsidRDefault="00523DC9" w:rsidP="0094008E">
            <w:pPr>
              <w:numPr>
                <w:ilvl w:val="0"/>
                <w:numId w:val="9"/>
              </w:numPr>
              <w:spacing w:after="0" w:line="360" w:lineRule="auto"/>
              <w:rPr>
                <w:szCs w:val="24"/>
              </w:rPr>
            </w:pPr>
            <w:r w:rsidRPr="00FF22C8">
              <w:rPr>
                <w:szCs w:val="24"/>
              </w:rPr>
              <w:t>Social networks</w:t>
            </w:r>
          </w:p>
        </w:tc>
      </w:tr>
      <w:tr w:rsidR="00523DC9" w:rsidRPr="00FF22C8" w14:paraId="1463001C" w14:textId="77777777" w:rsidTr="00523DC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3649D4E" w14:textId="77777777" w:rsidR="00523DC9" w:rsidRPr="00FF22C8" w:rsidRDefault="00523DC9" w:rsidP="0094008E">
            <w:pPr>
              <w:numPr>
                <w:ilvl w:val="0"/>
                <w:numId w:val="8"/>
              </w:numPr>
              <w:spacing w:after="0" w:line="360" w:lineRule="auto"/>
              <w:rPr>
                <w:szCs w:val="24"/>
              </w:rPr>
            </w:pPr>
            <w:r w:rsidRPr="00FF22C8">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5F3688A" w14:textId="77777777" w:rsidR="00523DC9" w:rsidRPr="00FF22C8" w:rsidRDefault="00523DC9" w:rsidP="0094008E">
            <w:pPr>
              <w:numPr>
                <w:ilvl w:val="0"/>
                <w:numId w:val="9"/>
              </w:numPr>
              <w:spacing w:after="0" w:line="360" w:lineRule="auto"/>
              <w:jc w:val="both"/>
              <w:rPr>
                <w:szCs w:val="24"/>
              </w:rPr>
            </w:pPr>
            <w:r w:rsidRPr="00FF22C8">
              <w:rPr>
                <w:szCs w:val="24"/>
              </w:rPr>
              <w:t>Confidentiality of data/information</w:t>
            </w:r>
          </w:p>
          <w:p w14:paraId="25FE609C" w14:textId="77777777" w:rsidR="00523DC9" w:rsidRPr="00FF22C8" w:rsidRDefault="00523DC9" w:rsidP="0094008E">
            <w:pPr>
              <w:numPr>
                <w:ilvl w:val="0"/>
                <w:numId w:val="9"/>
              </w:numPr>
              <w:spacing w:after="0" w:line="360" w:lineRule="auto"/>
              <w:rPr>
                <w:szCs w:val="24"/>
              </w:rPr>
            </w:pPr>
            <w:r w:rsidRPr="00FF22C8">
              <w:rPr>
                <w:szCs w:val="24"/>
              </w:rPr>
              <w:t>Integrity of data/information</w:t>
            </w:r>
          </w:p>
          <w:p w14:paraId="2ACCF86C" w14:textId="77777777" w:rsidR="00523DC9" w:rsidRPr="00FF22C8" w:rsidRDefault="00523DC9" w:rsidP="0094008E">
            <w:pPr>
              <w:numPr>
                <w:ilvl w:val="0"/>
                <w:numId w:val="9"/>
              </w:numPr>
              <w:spacing w:after="0" w:line="360" w:lineRule="auto"/>
              <w:rPr>
                <w:szCs w:val="24"/>
              </w:rPr>
            </w:pPr>
            <w:r w:rsidRPr="00FF22C8">
              <w:rPr>
                <w:szCs w:val="24"/>
              </w:rPr>
              <w:t>Availability of data/information</w:t>
            </w:r>
          </w:p>
        </w:tc>
      </w:tr>
      <w:tr w:rsidR="00523DC9" w:rsidRPr="00FF22C8" w14:paraId="0B03CB74" w14:textId="77777777" w:rsidTr="00523DC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507E07B" w14:textId="77777777" w:rsidR="00523DC9" w:rsidRPr="00FF22C8" w:rsidRDefault="00523DC9" w:rsidP="0094008E">
            <w:pPr>
              <w:numPr>
                <w:ilvl w:val="0"/>
                <w:numId w:val="8"/>
              </w:numPr>
              <w:spacing w:after="0" w:line="360" w:lineRule="auto"/>
              <w:rPr>
                <w:szCs w:val="24"/>
              </w:rPr>
            </w:pPr>
            <w:r w:rsidRPr="00FF22C8">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A3B8BE7" w14:textId="77777777" w:rsidR="00523DC9" w:rsidRPr="00FF22C8" w:rsidRDefault="00523DC9" w:rsidP="0094008E">
            <w:pPr>
              <w:numPr>
                <w:ilvl w:val="0"/>
                <w:numId w:val="9"/>
              </w:numPr>
              <w:spacing w:after="0" w:line="360" w:lineRule="auto"/>
              <w:rPr>
                <w:szCs w:val="24"/>
              </w:rPr>
            </w:pPr>
            <w:r w:rsidRPr="00FF22C8">
              <w:rPr>
                <w:szCs w:val="24"/>
              </w:rPr>
              <w:t>Malware attacks</w:t>
            </w:r>
          </w:p>
          <w:p w14:paraId="2972DFC1" w14:textId="77777777" w:rsidR="00523DC9" w:rsidRPr="00FF22C8" w:rsidRDefault="00523DC9" w:rsidP="0094008E">
            <w:pPr>
              <w:numPr>
                <w:ilvl w:val="0"/>
                <w:numId w:val="9"/>
              </w:numPr>
              <w:spacing w:after="0" w:line="360" w:lineRule="auto"/>
              <w:jc w:val="both"/>
              <w:rPr>
                <w:szCs w:val="24"/>
              </w:rPr>
            </w:pPr>
            <w:r w:rsidRPr="00FF22C8">
              <w:rPr>
                <w:szCs w:val="24"/>
              </w:rPr>
              <w:t>Social engineering attacks</w:t>
            </w:r>
          </w:p>
          <w:p w14:paraId="36FEC9DA" w14:textId="77777777" w:rsidR="00523DC9" w:rsidRPr="00FF22C8" w:rsidRDefault="00523DC9" w:rsidP="0094008E">
            <w:pPr>
              <w:numPr>
                <w:ilvl w:val="0"/>
                <w:numId w:val="9"/>
              </w:numPr>
              <w:spacing w:after="0" w:line="360" w:lineRule="auto"/>
              <w:jc w:val="both"/>
              <w:rPr>
                <w:szCs w:val="24"/>
              </w:rPr>
            </w:pPr>
            <w:r w:rsidRPr="00FF22C8">
              <w:rPr>
                <w:szCs w:val="24"/>
              </w:rPr>
              <w:t>Software supply chain attacks</w:t>
            </w:r>
          </w:p>
          <w:p w14:paraId="679288C2" w14:textId="77777777" w:rsidR="00523DC9" w:rsidRPr="00FF22C8" w:rsidRDefault="00523DC9" w:rsidP="0094008E">
            <w:pPr>
              <w:numPr>
                <w:ilvl w:val="0"/>
                <w:numId w:val="9"/>
              </w:numPr>
              <w:spacing w:after="0" w:line="360" w:lineRule="auto"/>
              <w:jc w:val="both"/>
              <w:rPr>
                <w:szCs w:val="24"/>
              </w:rPr>
            </w:pPr>
            <w:r w:rsidRPr="00FF22C8">
              <w:rPr>
                <w:szCs w:val="24"/>
              </w:rPr>
              <w:t>Advanced persistent threats (APT)</w:t>
            </w:r>
          </w:p>
          <w:p w14:paraId="7B956F23" w14:textId="77777777" w:rsidR="00523DC9" w:rsidRPr="00FF22C8" w:rsidRDefault="00523DC9" w:rsidP="0094008E">
            <w:pPr>
              <w:numPr>
                <w:ilvl w:val="0"/>
                <w:numId w:val="9"/>
              </w:numPr>
              <w:spacing w:after="0" w:line="360" w:lineRule="auto"/>
              <w:jc w:val="both"/>
              <w:rPr>
                <w:szCs w:val="24"/>
              </w:rPr>
            </w:pPr>
            <w:r w:rsidRPr="00FF22C8">
              <w:rPr>
                <w:szCs w:val="24"/>
              </w:rPr>
              <w:t>Distributed denial of service (DDoS)</w:t>
            </w:r>
          </w:p>
          <w:p w14:paraId="2ED58ACD" w14:textId="77777777" w:rsidR="00523DC9" w:rsidRPr="00FF22C8" w:rsidRDefault="00523DC9" w:rsidP="0094008E">
            <w:pPr>
              <w:numPr>
                <w:ilvl w:val="0"/>
                <w:numId w:val="9"/>
              </w:numPr>
              <w:spacing w:after="0" w:line="360" w:lineRule="auto"/>
              <w:jc w:val="both"/>
              <w:rPr>
                <w:szCs w:val="24"/>
              </w:rPr>
            </w:pPr>
            <w:r w:rsidRPr="00FF22C8">
              <w:rPr>
                <w:szCs w:val="24"/>
              </w:rPr>
              <w:t>Man-in-the-middle attack (MitM)</w:t>
            </w:r>
          </w:p>
          <w:p w14:paraId="513AA254" w14:textId="77777777" w:rsidR="00523DC9" w:rsidRPr="00FF22C8" w:rsidRDefault="00523DC9" w:rsidP="0094008E">
            <w:pPr>
              <w:numPr>
                <w:ilvl w:val="0"/>
                <w:numId w:val="9"/>
              </w:numPr>
              <w:spacing w:after="0" w:line="360" w:lineRule="auto"/>
              <w:jc w:val="both"/>
              <w:rPr>
                <w:szCs w:val="24"/>
              </w:rPr>
            </w:pPr>
            <w:r w:rsidRPr="00FF22C8">
              <w:rPr>
                <w:szCs w:val="24"/>
              </w:rPr>
              <w:t>Password attacks</w:t>
            </w:r>
          </w:p>
          <w:p w14:paraId="517251C6" w14:textId="77777777" w:rsidR="00523DC9" w:rsidRPr="00FF22C8" w:rsidRDefault="00523DC9" w:rsidP="0094008E">
            <w:pPr>
              <w:numPr>
                <w:ilvl w:val="0"/>
                <w:numId w:val="9"/>
              </w:numPr>
              <w:spacing w:after="0" w:line="360" w:lineRule="auto"/>
              <w:jc w:val="both"/>
              <w:rPr>
                <w:szCs w:val="24"/>
              </w:rPr>
            </w:pPr>
            <w:r w:rsidRPr="00FF22C8">
              <w:rPr>
                <w:szCs w:val="24"/>
              </w:rPr>
              <w:lastRenderedPageBreak/>
              <w:t>IoT Attacks</w:t>
            </w:r>
          </w:p>
          <w:p w14:paraId="29B7E9EE" w14:textId="77777777" w:rsidR="00523DC9" w:rsidRPr="00FF22C8" w:rsidRDefault="00523DC9" w:rsidP="0094008E">
            <w:pPr>
              <w:numPr>
                <w:ilvl w:val="0"/>
                <w:numId w:val="9"/>
              </w:numPr>
              <w:spacing w:after="0" w:line="360" w:lineRule="auto"/>
              <w:jc w:val="both"/>
              <w:rPr>
                <w:szCs w:val="24"/>
              </w:rPr>
            </w:pPr>
            <w:hyperlink r:id="rId17" w:anchor="phishing-attacks">
              <w:r w:rsidRPr="00FF22C8">
                <w:rPr>
                  <w:szCs w:val="24"/>
                </w:rPr>
                <w:t>Phishing Attacks</w:t>
              </w:r>
            </w:hyperlink>
          </w:p>
          <w:p w14:paraId="0F961081" w14:textId="77777777" w:rsidR="00523DC9" w:rsidRPr="00FF22C8" w:rsidRDefault="00523DC9" w:rsidP="0094008E">
            <w:pPr>
              <w:numPr>
                <w:ilvl w:val="0"/>
                <w:numId w:val="9"/>
              </w:numPr>
              <w:spacing w:after="0" w:line="360" w:lineRule="auto"/>
              <w:jc w:val="both"/>
              <w:rPr>
                <w:szCs w:val="24"/>
              </w:rPr>
            </w:pPr>
            <w:hyperlink r:id="rId18" w:anchor="ransomware">
              <w:r w:rsidRPr="00FF22C8">
                <w:rPr>
                  <w:szCs w:val="24"/>
                </w:rPr>
                <w:t>Ransomware</w:t>
              </w:r>
            </w:hyperlink>
          </w:p>
        </w:tc>
      </w:tr>
      <w:tr w:rsidR="00523DC9" w:rsidRPr="00FF22C8" w14:paraId="663BBE2C" w14:textId="77777777" w:rsidTr="00523DC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BA0E986" w14:textId="77777777" w:rsidR="00523DC9" w:rsidRPr="00FF22C8" w:rsidRDefault="00523DC9" w:rsidP="0094008E">
            <w:pPr>
              <w:numPr>
                <w:ilvl w:val="0"/>
                <w:numId w:val="8"/>
              </w:numPr>
              <w:spacing w:after="0" w:line="360" w:lineRule="auto"/>
              <w:rPr>
                <w:szCs w:val="24"/>
              </w:rPr>
            </w:pPr>
            <w:r w:rsidRPr="00FF22C8">
              <w:rPr>
                <w:szCs w:val="24"/>
              </w:rPr>
              <w:lastRenderedPageBreak/>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72B7EFD" w14:textId="77777777" w:rsidR="00523DC9" w:rsidRPr="00FF22C8" w:rsidRDefault="00523DC9" w:rsidP="0094008E">
            <w:pPr>
              <w:numPr>
                <w:ilvl w:val="0"/>
                <w:numId w:val="9"/>
              </w:numPr>
              <w:spacing w:after="0" w:line="360" w:lineRule="auto"/>
              <w:jc w:val="both"/>
              <w:rPr>
                <w:szCs w:val="24"/>
              </w:rPr>
            </w:pPr>
            <w:r w:rsidRPr="00FF22C8">
              <w:rPr>
                <w:szCs w:val="24"/>
              </w:rPr>
              <w:t>Counter measures against cyber terrorism</w:t>
            </w:r>
          </w:p>
          <w:p w14:paraId="3AB38A6D" w14:textId="77777777" w:rsidR="00523DC9" w:rsidRPr="00FF22C8" w:rsidRDefault="00523DC9" w:rsidP="0094008E">
            <w:pPr>
              <w:numPr>
                <w:ilvl w:val="0"/>
                <w:numId w:val="9"/>
              </w:numPr>
              <w:spacing w:after="0" w:line="360" w:lineRule="auto"/>
              <w:jc w:val="both"/>
              <w:rPr>
                <w:szCs w:val="24"/>
              </w:rPr>
            </w:pPr>
            <w:r w:rsidRPr="00FF22C8">
              <w:rPr>
                <w:szCs w:val="24"/>
              </w:rPr>
              <w:t>Physical Controls</w:t>
            </w:r>
          </w:p>
          <w:p w14:paraId="14D23B43" w14:textId="77777777" w:rsidR="00523DC9" w:rsidRPr="00FF22C8" w:rsidRDefault="00523DC9" w:rsidP="0094008E">
            <w:pPr>
              <w:numPr>
                <w:ilvl w:val="0"/>
                <w:numId w:val="9"/>
              </w:numPr>
              <w:spacing w:after="0" w:line="360" w:lineRule="auto"/>
              <w:jc w:val="both"/>
              <w:rPr>
                <w:szCs w:val="24"/>
              </w:rPr>
            </w:pPr>
            <w:r w:rsidRPr="00FF22C8">
              <w:rPr>
                <w:szCs w:val="24"/>
              </w:rPr>
              <w:t>Technical/Logical Controls</w:t>
            </w:r>
          </w:p>
          <w:p w14:paraId="60382DA3" w14:textId="77777777" w:rsidR="00523DC9" w:rsidRPr="00FF22C8" w:rsidRDefault="00523DC9" w:rsidP="0094008E">
            <w:pPr>
              <w:numPr>
                <w:ilvl w:val="0"/>
                <w:numId w:val="9"/>
              </w:numPr>
              <w:spacing w:after="0" w:line="360" w:lineRule="auto"/>
              <w:jc w:val="both"/>
              <w:rPr>
                <w:szCs w:val="24"/>
              </w:rPr>
            </w:pPr>
            <w:r w:rsidRPr="00FF22C8">
              <w:rPr>
                <w:szCs w:val="24"/>
              </w:rPr>
              <w:t>Operational Controls</w:t>
            </w:r>
          </w:p>
        </w:tc>
      </w:tr>
      <w:tr w:rsidR="00523DC9" w:rsidRPr="00FF22C8" w14:paraId="2E96C6B2" w14:textId="77777777" w:rsidTr="00523DC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CFB96C5" w14:textId="77777777" w:rsidR="00523DC9" w:rsidRPr="00FF22C8" w:rsidRDefault="00523DC9" w:rsidP="0094008E">
            <w:pPr>
              <w:numPr>
                <w:ilvl w:val="0"/>
                <w:numId w:val="8"/>
              </w:numPr>
              <w:spacing w:after="0" w:line="360" w:lineRule="auto"/>
              <w:rPr>
                <w:szCs w:val="24"/>
              </w:rPr>
            </w:pPr>
            <w:r w:rsidRPr="00FF22C8">
              <w:rPr>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AD3D5E9" w14:textId="77777777" w:rsidR="00523DC9" w:rsidRPr="00FF22C8" w:rsidRDefault="00523DC9" w:rsidP="0094008E">
            <w:pPr>
              <w:numPr>
                <w:ilvl w:val="0"/>
                <w:numId w:val="9"/>
              </w:numPr>
              <w:spacing w:after="0" w:line="360" w:lineRule="auto"/>
              <w:jc w:val="both"/>
              <w:rPr>
                <w:szCs w:val="24"/>
              </w:rPr>
            </w:pPr>
            <w:proofErr w:type="spellStart"/>
            <w:r w:rsidRPr="00FF22C8">
              <w:rPr>
                <w:szCs w:val="24"/>
              </w:rPr>
              <w:t>Remotask</w:t>
            </w:r>
            <w:proofErr w:type="spellEnd"/>
          </w:p>
          <w:p w14:paraId="2BC23D63" w14:textId="77777777" w:rsidR="00523DC9" w:rsidRPr="00FF22C8" w:rsidRDefault="00523DC9" w:rsidP="0094008E">
            <w:pPr>
              <w:numPr>
                <w:ilvl w:val="0"/>
                <w:numId w:val="9"/>
              </w:numPr>
              <w:spacing w:after="0" w:line="360" w:lineRule="auto"/>
              <w:jc w:val="both"/>
              <w:rPr>
                <w:szCs w:val="24"/>
              </w:rPr>
            </w:pPr>
            <w:r w:rsidRPr="00FF22C8">
              <w:rPr>
                <w:szCs w:val="24"/>
              </w:rPr>
              <w:t xml:space="preserve">Data </w:t>
            </w:r>
            <w:proofErr w:type="spellStart"/>
            <w:r w:rsidRPr="00FF22C8">
              <w:rPr>
                <w:szCs w:val="24"/>
              </w:rPr>
              <w:t>annotation.tech</w:t>
            </w:r>
            <w:proofErr w:type="spellEnd"/>
          </w:p>
          <w:p w14:paraId="55B9CE9D" w14:textId="77777777" w:rsidR="00523DC9" w:rsidRPr="00FF22C8" w:rsidRDefault="00523DC9" w:rsidP="0094008E">
            <w:pPr>
              <w:numPr>
                <w:ilvl w:val="0"/>
                <w:numId w:val="9"/>
              </w:numPr>
              <w:spacing w:after="0" w:line="360" w:lineRule="auto"/>
              <w:jc w:val="both"/>
              <w:rPr>
                <w:szCs w:val="24"/>
              </w:rPr>
            </w:pPr>
            <w:proofErr w:type="spellStart"/>
            <w:r w:rsidRPr="00FF22C8">
              <w:rPr>
                <w:szCs w:val="24"/>
              </w:rPr>
              <w:t>Cloudworker</w:t>
            </w:r>
            <w:proofErr w:type="spellEnd"/>
          </w:p>
          <w:p w14:paraId="54383A18" w14:textId="77777777" w:rsidR="00523DC9" w:rsidRPr="00FF22C8" w:rsidRDefault="00523DC9" w:rsidP="0094008E">
            <w:pPr>
              <w:numPr>
                <w:ilvl w:val="0"/>
                <w:numId w:val="9"/>
              </w:numPr>
              <w:spacing w:after="0" w:line="360" w:lineRule="auto"/>
              <w:jc w:val="both"/>
              <w:rPr>
                <w:szCs w:val="24"/>
              </w:rPr>
            </w:pPr>
            <w:r w:rsidRPr="00FF22C8">
              <w:rPr>
                <w:szCs w:val="24"/>
              </w:rPr>
              <w:t>Upwork</w:t>
            </w:r>
          </w:p>
          <w:p w14:paraId="0C199B7D" w14:textId="77777777" w:rsidR="00523DC9" w:rsidRPr="00FF22C8" w:rsidRDefault="00523DC9" w:rsidP="0094008E">
            <w:pPr>
              <w:numPr>
                <w:ilvl w:val="0"/>
                <w:numId w:val="9"/>
              </w:numPr>
              <w:spacing w:after="0" w:line="360" w:lineRule="auto"/>
              <w:jc w:val="both"/>
              <w:rPr>
                <w:szCs w:val="24"/>
              </w:rPr>
            </w:pPr>
            <w:proofErr w:type="spellStart"/>
            <w:r w:rsidRPr="00FF22C8">
              <w:rPr>
                <w:szCs w:val="24"/>
              </w:rPr>
              <w:t>Oneforma</w:t>
            </w:r>
            <w:proofErr w:type="spellEnd"/>
          </w:p>
          <w:p w14:paraId="4D6ECC0C" w14:textId="77777777" w:rsidR="00523DC9" w:rsidRPr="00FF22C8" w:rsidRDefault="00523DC9" w:rsidP="0094008E">
            <w:pPr>
              <w:numPr>
                <w:ilvl w:val="0"/>
                <w:numId w:val="9"/>
              </w:numPr>
              <w:spacing w:after="0" w:line="360" w:lineRule="auto"/>
              <w:jc w:val="both"/>
              <w:rPr>
                <w:szCs w:val="24"/>
              </w:rPr>
            </w:pPr>
            <w:r w:rsidRPr="00FF22C8">
              <w:rPr>
                <w:szCs w:val="24"/>
              </w:rPr>
              <w:t>Appen</w:t>
            </w:r>
          </w:p>
        </w:tc>
      </w:tr>
      <w:tr w:rsidR="00523DC9" w:rsidRPr="00FF22C8" w14:paraId="17B1787F" w14:textId="77777777" w:rsidTr="00523DC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9516870" w14:textId="77777777" w:rsidR="00523DC9" w:rsidRPr="00FF22C8" w:rsidRDefault="00523DC9" w:rsidP="0094008E">
            <w:pPr>
              <w:numPr>
                <w:ilvl w:val="0"/>
                <w:numId w:val="8"/>
              </w:numPr>
              <w:spacing w:after="0" w:line="360" w:lineRule="auto"/>
              <w:rPr>
                <w:szCs w:val="24"/>
              </w:rPr>
            </w:pPr>
            <w:r w:rsidRPr="00FF22C8">
              <w:rPr>
                <w:rFonts w:eastAsia="Tahoma"/>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3207F5B" w14:textId="77777777" w:rsidR="00523DC9" w:rsidRPr="00FF22C8" w:rsidRDefault="00523DC9" w:rsidP="0094008E">
            <w:pPr>
              <w:numPr>
                <w:ilvl w:val="0"/>
                <w:numId w:val="10"/>
              </w:numPr>
              <w:spacing w:after="0" w:line="360" w:lineRule="auto"/>
              <w:jc w:val="both"/>
              <w:rPr>
                <w:rFonts w:eastAsia="Tahoma"/>
                <w:szCs w:val="24"/>
              </w:rPr>
            </w:pPr>
            <w:proofErr w:type="spellStart"/>
            <w:r w:rsidRPr="00FF22C8">
              <w:rPr>
                <w:rFonts w:eastAsia="Tahoma"/>
                <w:szCs w:val="24"/>
              </w:rPr>
              <w:t>Self employment</w:t>
            </w:r>
            <w:proofErr w:type="spellEnd"/>
            <w:r w:rsidRPr="00FF22C8">
              <w:rPr>
                <w:rFonts w:eastAsia="Tahoma"/>
                <w:szCs w:val="24"/>
              </w:rPr>
              <w:t xml:space="preserve"> </w:t>
            </w:r>
          </w:p>
          <w:p w14:paraId="40C2AAC3" w14:textId="77777777" w:rsidR="00523DC9" w:rsidRPr="00FF22C8" w:rsidRDefault="00523DC9" w:rsidP="0094008E">
            <w:pPr>
              <w:numPr>
                <w:ilvl w:val="0"/>
                <w:numId w:val="10"/>
              </w:numPr>
              <w:spacing w:after="0" w:line="360" w:lineRule="auto"/>
              <w:jc w:val="both"/>
              <w:rPr>
                <w:rFonts w:eastAsia="Tahoma"/>
                <w:szCs w:val="24"/>
              </w:rPr>
            </w:pPr>
            <w:r w:rsidRPr="00FF22C8">
              <w:rPr>
                <w:rFonts w:eastAsia="Tahoma"/>
                <w:szCs w:val="24"/>
              </w:rPr>
              <w:t xml:space="preserve">Service provision </w:t>
            </w:r>
          </w:p>
          <w:p w14:paraId="071DD97A" w14:textId="77777777" w:rsidR="00523DC9" w:rsidRPr="00FF22C8" w:rsidRDefault="00523DC9" w:rsidP="0094008E">
            <w:pPr>
              <w:numPr>
                <w:ilvl w:val="0"/>
                <w:numId w:val="10"/>
              </w:numPr>
              <w:spacing w:after="0" w:line="360" w:lineRule="auto"/>
              <w:jc w:val="both"/>
              <w:rPr>
                <w:rFonts w:eastAsia="Tahoma"/>
                <w:szCs w:val="24"/>
              </w:rPr>
            </w:pPr>
            <w:r w:rsidRPr="00FF22C8">
              <w:rPr>
                <w:rFonts w:eastAsia="Tahoma"/>
                <w:szCs w:val="24"/>
              </w:rPr>
              <w:t>product development</w:t>
            </w:r>
          </w:p>
          <w:p w14:paraId="1F2CE09C" w14:textId="77777777" w:rsidR="00523DC9" w:rsidRPr="00FF22C8" w:rsidRDefault="00523DC9" w:rsidP="0094008E">
            <w:pPr>
              <w:numPr>
                <w:ilvl w:val="0"/>
                <w:numId w:val="9"/>
              </w:numPr>
              <w:spacing w:after="0" w:line="360" w:lineRule="auto"/>
              <w:jc w:val="both"/>
              <w:rPr>
                <w:szCs w:val="24"/>
              </w:rPr>
            </w:pPr>
            <w:r w:rsidRPr="00FF22C8">
              <w:rPr>
                <w:rFonts w:eastAsia="Tahoma"/>
                <w:szCs w:val="24"/>
              </w:rPr>
              <w:t xml:space="preserve">salaried employment </w:t>
            </w:r>
          </w:p>
        </w:tc>
      </w:tr>
      <w:tr w:rsidR="00523DC9" w:rsidRPr="00FF22C8" w14:paraId="38E39C10" w14:textId="77777777" w:rsidTr="00523DC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685FFB" w14:textId="77777777" w:rsidR="00523DC9" w:rsidRPr="00FF22C8" w:rsidRDefault="00523DC9" w:rsidP="0094008E">
            <w:pPr>
              <w:pStyle w:val="ListParagraph"/>
              <w:numPr>
                <w:ilvl w:val="0"/>
                <w:numId w:val="8"/>
              </w:numPr>
              <w:spacing w:after="0" w:line="360" w:lineRule="auto"/>
              <w:rPr>
                <w:rFonts w:eastAsia="Tahoma"/>
                <w:sz w:val="24"/>
                <w:szCs w:val="24"/>
              </w:rPr>
            </w:pPr>
            <w:r w:rsidRPr="00FF22C8">
              <w:rPr>
                <w:rFonts w:eastAsia="Tahoma"/>
                <w:sz w:val="24"/>
                <w:szCs w:val="24"/>
              </w:rPr>
              <w:t>Certificates and testimonials</w:t>
            </w:r>
            <w:r w:rsidRPr="00FF22C8">
              <w:rPr>
                <w:rFonts w:eastAsia="Tahoma"/>
                <w:b/>
                <w:i/>
                <w:sz w:val="24"/>
                <w:szCs w:val="24"/>
              </w:rPr>
              <w:t xml:space="preserve"> </w:t>
            </w:r>
            <w:r w:rsidRPr="00FF22C8">
              <w:rPr>
                <w:rFonts w:eastAsia="Tahoma"/>
                <w:sz w:val="24"/>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536CA5E" w14:textId="77777777" w:rsidR="00523DC9" w:rsidRPr="00FF22C8" w:rsidRDefault="00523DC9" w:rsidP="0094008E">
            <w:pPr>
              <w:numPr>
                <w:ilvl w:val="0"/>
                <w:numId w:val="11"/>
              </w:numPr>
              <w:spacing w:after="0" w:line="360" w:lineRule="auto"/>
              <w:jc w:val="both"/>
              <w:rPr>
                <w:rFonts w:eastAsia="Tahoma"/>
                <w:szCs w:val="24"/>
              </w:rPr>
            </w:pPr>
            <w:r w:rsidRPr="00FF22C8">
              <w:rPr>
                <w:rFonts w:eastAsia="Tahoma"/>
                <w:szCs w:val="24"/>
              </w:rPr>
              <w:t>Academic credentials</w:t>
            </w:r>
          </w:p>
          <w:p w14:paraId="31FE5C1B" w14:textId="77777777" w:rsidR="00523DC9" w:rsidRPr="00FF22C8" w:rsidRDefault="00523DC9" w:rsidP="0094008E">
            <w:pPr>
              <w:numPr>
                <w:ilvl w:val="0"/>
                <w:numId w:val="11"/>
              </w:numPr>
              <w:spacing w:after="0" w:line="360" w:lineRule="auto"/>
              <w:jc w:val="both"/>
              <w:rPr>
                <w:rFonts w:eastAsia="Tahoma"/>
                <w:szCs w:val="24"/>
              </w:rPr>
            </w:pPr>
            <w:r w:rsidRPr="00FF22C8">
              <w:rPr>
                <w:rFonts w:eastAsia="Tahoma"/>
                <w:szCs w:val="24"/>
              </w:rPr>
              <w:t>Letters of previous employments/ services rendered</w:t>
            </w:r>
          </w:p>
          <w:p w14:paraId="06203720" w14:textId="77777777" w:rsidR="00523DC9" w:rsidRPr="00FF22C8" w:rsidRDefault="00523DC9" w:rsidP="0094008E">
            <w:pPr>
              <w:numPr>
                <w:ilvl w:val="0"/>
                <w:numId w:val="11"/>
              </w:numPr>
              <w:spacing w:after="0" w:line="360" w:lineRule="auto"/>
              <w:jc w:val="both"/>
              <w:rPr>
                <w:rFonts w:eastAsia="Tahoma"/>
                <w:szCs w:val="24"/>
              </w:rPr>
            </w:pPr>
            <w:r w:rsidRPr="00FF22C8">
              <w:rPr>
                <w:rFonts w:eastAsia="Tahoma"/>
                <w:szCs w:val="24"/>
              </w:rPr>
              <w:t>Letters of commendation</w:t>
            </w:r>
          </w:p>
          <w:p w14:paraId="1CEF8CC3" w14:textId="77777777" w:rsidR="00523DC9" w:rsidRPr="00FF22C8" w:rsidRDefault="00523DC9" w:rsidP="0094008E">
            <w:pPr>
              <w:numPr>
                <w:ilvl w:val="0"/>
                <w:numId w:val="11"/>
              </w:numPr>
              <w:spacing w:after="0" w:line="360" w:lineRule="auto"/>
              <w:jc w:val="both"/>
              <w:rPr>
                <w:rFonts w:eastAsia="Tahoma"/>
                <w:szCs w:val="24"/>
              </w:rPr>
            </w:pPr>
            <w:r w:rsidRPr="00FF22C8">
              <w:rPr>
                <w:rFonts w:eastAsia="Tahoma"/>
                <w:szCs w:val="24"/>
              </w:rPr>
              <w:t>Certifications of participation</w:t>
            </w:r>
          </w:p>
          <w:p w14:paraId="2CF7C8EB" w14:textId="77777777" w:rsidR="00523DC9" w:rsidRPr="00FF22C8" w:rsidRDefault="00523DC9" w:rsidP="0094008E">
            <w:pPr>
              <w:numPr>
                <w:ilvl w:val="0"/>
                <w:numId w:val="11"/>
              </w:numPr>
              <w:spacing w:after="0" w:line="360" w:lineRule="auto"/>
              <w:jc w:val="both"/>
              <w:rPr>
                <w:rFonts w:eastAsia="Tahoma"/>
                <w:szCs w:val="24"/>
              </w:rPr>
            </w:pPr>
            <w:r w:rsidRPr="00FF22C8">
              <w:rPr>
                <w:rFonts w:eastAsia="Tahoma"/>
                <w:szCs w:val="24"/>
              </w:rPr>
              <w:t xml:space="preserve">Awards </w:t>
            </w:r>
          </w:p>
        </w:tc>
      </w:tr>
      <w:tr w:rsidR="00523DC9" w:rsidRPr="00FF22C8" w14:paraId="6285FBD5" w14:textId="77777777" w:rsidTr="00523DC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E6F09A" w14:textId="77777777" w:rsidR="00523DC9" w:rsidRPr="00FF22C8" w:rsidRDefault="00523DC9" w:rsidP="0094008E">
            <w:pPr>
              <w:pStyle w:val="ListParagraph"/>
              <w:numPr>
                <w:ilvl w:val="0"/>
                <w:numId w:val="8"/>
              </w:numPr>
              <w:spacing w:after="0" w:line="360" w:lineRule="auto"/>
              <w:rPr>
                <w:rFonts w:eastAsia="Tahoma"/>
                <w:sz w:val="24"/>
                <w:szCs w:val="24"/>
              </w:rPr>
            </w:pPr>
            <w:r w:rsidRPr="00FF22C8">
              <w:rPr>
                <w:rFonts w:eastAsia="Tahoma"/>
                <w:sz w:val="24"/>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CA8EECE" w14:textId="77777777" w:rsidR="00523DC9" w:rsidRPr="00FF22C8" w:rsidRDefault="00523DC9" w:rsidP="0094008E">
            <w:pPr>
              <w:numPr>
                <w:ilvl w:val="0"/>
                <w:numId w:val="12"/>
              </w:numPr>
              <w:spacing w:after="0" w:line="360" w:lineRule="auto"/>
              <w:jc w:val="both"/>
              <w:rPr>
                <w:rFonts w:eastAsia="Tahoma"/>
                <w:szCs w:val="24"/>
              </w:rPr>
            </w:pPr>
            <w:r w:rsidRPr="00FF22C8">
              <w:rPr>
                <w:rFonts w:eastAsia="Tahoma"/>
                <w:szCs w:val="24"/>
              </w:rPr>
              <w:t>Listening skills</w:t>
            </w:r>
          </w:p>
          <w:p w14:paraId="07DE2AC8" w14:textId="77777777" w:rsidR="00523DC9" w:rsidRPr="00FF22C8" w:rsidRDefault="00523DC9" w:rsidP="0094008E">
            <w:pPr>
              <w:numPr>
                <w:ilvl w:val="0"/>
                <w:numId w:val="12"/>
              </w:numPr>
              <w:spacing w:after="0" w:line="360" w:lineRule="auto"/>
              <w:jc w:val="both"/>
              <w:rPr>
                <w:rFonts w:eastAsia="Tahoma"/>
                <w:szCs w:val="24"/>
              </w:rPr>
            </w:pPr>
            <w:r w:rsidRPr="00FF22C8">
              <w:rPr>
                <w:rFonts w:eastAsia="Tahoma"/>
                <w:szCs w:val="24"/>
              </w:rPr>
              <w:t>Grooming</w:t>
            </w:r>
          </w:p>
          <w:p w14:paraId="711BFB3E" w14:textId="77777777" w:rsidR="00523DC9" w:rsidRPr="00FF22C8" w:rsidRDefault="00523DC9" w:rsidP="0094008E">
            <w:pPr>
              <w:numPr>
                <w:ilvl w:val="0"/>
                <w:numId w:val="12"/>
              </w:numPr>
              <w:spacing w:after="0" w:line="360" w:lineRule="auto"/>
              <w:jc w:val="both"/>
              <w:rPr>
                <w:rFonts w:eastAsia="Tahoma"/>
                <w:szCs w:val="24"/>
              </w:rPr>
            </w:pPr>
            <w:r w:rsidRPr="00FF22C8">
              <w:rPr>
                <w:rFonts w:eastAsia="Tahoma"/>
                <w:szCs w:val="24"/>
              </w:rPr>
              <w:t>Language command</w:t>
            </w:r>
          </w:p>
          <w:p w14:paraId="59826964" w14:textId="77777777" w:rsidR="00523DC9" w:rsidRPr="00FF22C8" w:rsidRDefault="00523DC9" w:rsidP="0094008E">
            <w:pPr>
              <w:numPr>
                <w:ilvl w:val="0"/>
                <w:numId w:val="12"/>
              </w:numPr>
              <w:spacing w:after="0" w:line="360" w:lineRule="auto"/>
              <w:jc w:val="both"/>
              <w:rPr>
                <w:rFonts w:eastAsia="Tahoma"/>
                <w:szCs w:val="24"/>
              </w:rPr>
            </w:pPr>
            <w:r w:rsidRPr="00FF22C8">
              <w:rPr>
                <w:rFonts w:eastAsia="Tahoma"/>
                <w:szCs w:val="24"/>
              </w:rPr>
              <w:t xml:space="preserve">Articulation of issues </w:t>
            </w:r>
          </w:p>
          <w:p w14:paraId="7B120282" w14:textId="77777777" w:rsidR="00523DC9" w:rsidRPr="00FF22C8" w:rsidRDefault="00523DC9" w:rsidP="0094008E">
            <w:pPr>
              <w:numPr>
                <w:ilvl w:val="0"/>
                <w:numId w:val="12"/>
              </w:numPr>
              <w:spacing w:after="0" w:line="360" w:lineRule="auto"/>
              <w:jc w:val="both"/>
              <w:rPr>
                <w:rFonts w:eastAsia="Tahoma"/>
                <w:szCs w:val="24"/>
              </w:rPr>
            </w:pPr>
            <w:r w:rsidRPr="00FF22C8">
              <w:rPr>
                <w:rFonts w:eastAsia="Tahoma"/>
                <w:szCs w:val="24"/>
              </w:rPr>
              <w:t xml:space="preserve">Body language </w:t>
            </w:r>
          </w:p>
          <w:p w14:paraId="7CF7259E" w14:textId="77777777" w:rsidR="00523DC9" w:rsidRPr="00FF22C8" w:rsidRDefault="00523DC9" w:rsidP="0094008E">
            <w:pPr>
              <w:numPr>
                <w:ilvl w:val="0"/>
                <w:numId w:val="12"/>
              </w:numPr>
              <w:spacing w:after="0" w:line="360" w:lineRule="auto"/>
              <w:jc w:val="both"/>
              <w:rPr>
                <w:rFonts w:eastAsia="Tahoma"/>
                <w:szCs w:val="24"/>
              </w:rPr>
            </w:pPr>
            <w:r w:rsidRPr="00FF22C8">
              <w:rPr>
                <w:rFonts w:eastAsia="Tahoma"/>
                <w:szCs w:val="24"/>
              </w:rPr>
              <w:t xml:space="preserve">Time management </w:t>
            </w:r>
          </w:p>
          <w:p w14:paraId="306B09EC" w14:textId="77777777" w:rsidR="00523DC9" w:rsidRPr="00FF22C8" w:rsidRDefault="00523DC9" w:rsidP="0094008E">
            <w:pPr>
              <w:numPr>
                <w:ilvl w:val="0"/>
                <w:numId w:val="12"/>
              </w:numPr>
              <w:spacing w:after="0" w:line="360" w:lineRule="auto"/>
              <w:jc w:val="both"/>
              <w:rPr>
                <w:rFonts w:eastAsia="Tahoma"/>
                <w:szCs w:val="24"/>
              </w:rPr>
            </w:pPr>
            <w:r w:rsidRPr="00FF22C8">
              <w:rPr>
                <w:rFonts w:eastAsia="Tahoma"/>
                <w:szCs w:val="24"/>
              </w:rPr>
              <w:t xml:space="preserve">Honesty </w:t>
            </w:r>
          </w:p>
          <w:p w14:paraId="15686F64" w14:textId="77777777" w:rsidR="00523DC9" w:rsidRPr="00FF22C8" w:rsidRDefault="00523DC9" w:rsidP="0094008E">
            <w:pPr>
              <w:numPr>
                <w:ilvl w:val="0"/>
                <w:numId w:val="12"/>
              </w:numPr>
              <w:spacing w:after="0" w:line="360" w:lineRule="auto"/>
              <w:jc w:val="both"/>
              <w:rPr>
                <w:rFonts w:eastAsia="Tahoma"/>
                <w:szCs w:val="24"/>
              </w:rPr>
            </w:pPr>
            <w:r w:rsidRPr="00FF22C8">
              <w:rPr>
                <w:rFonts w:eastAsia="Tahoma"/>
                <w:szCs w:val="24"/>
              </w:rPr>
              <w:lastRenderedPageBreak/>
              <w:t xml:space="preserve">Generally knowledgeable in current affairs and technical area </w:t>
            </w:r>
          </w:p>
        </w:tc>
      </w:tr>
    </w:tbl>
    <w:p w14:paraId="491B1689" w14:textId="77777777" w:rsidR="00523DC9" w:rsidRPr="00FF22C8" w:rsidRDefault="00523DC9" w:rsidP="00523DC9">
      <w:pPr>
        <w:spacing w:line="360" w:lineRule="auto"/>
        <w:rPr>
          <w:b/>
          <w:szCs w:val="24"/>
        </w:rPr>
      </w:pPr>
    </w:p>
    <w:p w14:paraId="2F3C5EC9" w14:textId="77777777" w:rsidR="00523DC9" w:rsidRPr="00FF22C8" w:rsidRDefault="00523DC9" w:rsidP="00523DC9">
      <w:pPr>
        <w:spacing w:line="360" w:lineRule="auto"/>
        <w:rPr>
          <w:b/>
          <w:szCs w:val="24"/>
        </w:rPr>
      </w:pPr>
      <w:r w:rsidRPr="00FF22C8">
        <w:rPr>
          <w:b/>
          <w:szCs w:val="24"/>
        </w:rPr>
        <w:t xml:space="preserve">REQUIRED KNOWLEDGE AND SKILLS </w:t>
      </w:r>
    </w:p>
    <w:p w14:paraId="3A0D16C4" w14:textId="77777777" w:rsidR="00523DC9" w:rsidRPr="00FF22C8" w:rsidRDefault="00523DC9" w:rsidP="00523DC9">
      <w:pPr>
        <w:spacing w:line="360" w:lineRule="auto"/>
        <w:rPr>
          <w:szCs w:val="24"/>
        </w:rPr>
      </w:pPr>
      <w:r w:rsidRPr="00FF22C8">
        <w:rPr>
          <w:szCs w:val="24"/>
        </w:rPr>
        <w:t xml:space="preserve">This section describes the knowledge and skills required for this unit of competency. </w:t>
      </w:r>
    </w:p>
    <w:p w14:paraId="232F3D90" w14:textId="77777777" w:rsidR="00523DC9" w:rsidRPr="00FF22C8" w:rsidRDefault="00523DC9" w:rsidP="00523DC9">
      <w:pPr>
        <w:spacing w:line="360" w:lineRule="auto"/>
        <w:rPr>
          <w:b/>
          <w:szCs w:val="24"/>
        </w:rPr>
      </w:pPr>
      <w:r w:rsidRPr="00FF22C8">
        <w:rPr>
          <w:b/>
          <w:szCs w:val="24"/>
        </w:rPr>
        <w:t>Required knowledge</w:t>
      </w:r>
    </w:p>
    <w:p w14:paraId="6659876A" w14:textId="77777777" w:rsidR="00523DC9" w:rsidRPr="00FF22C8" w:rsidRDefault="00523DC9" w:rsidP="00523DC9">
      <w:pPr>
        <w:spacing w:line="360" w:lineRule="auto"/>
        <w:rPr>
          <w:szCs w:val="24"/>
        </w:rPr>
      </w:pPr>
      <w:r w:rsidRPr="00FF22C8">
        <w:rPr>
          <w:szCs w:val="24"/>
        </w:rPr>
        <w:t xml:space="preserve">The individual needs to demonstrate knowledge of: </w:t>
      </w:r>
    </w:p>
    <w:p w14:paraId="13ACE000" w14:textId="77777777" w:rsidR="00523DC9" w:rsidRPr="00FF22C8" w:rsidRDefault="00523DC9" w:rsidP="0094008E">
      <w:pPr>
        <w:numPr>
          <w:ilvl w:val="0"/>
          <w:numId w:val="13"/>
        </w:numPr>
        <w:spacing w:after="0" w:line="360" w:lineRule="auto"/>
        <w:rPr>
          <w:szCs w:val="24"/>
        </w:rPr>
      </w:pPr>
      <w:r w:rsidRPr="00FF22C8">
        <w:rPr>
          <w:szCs w:val="24"/>
        </w:rPr>
        <w:t>Computer Hardware and Software Concepts</w:t>
      </w:r>
    </w:p>
    <w:p w14:paraId="6A1A2874" w14:textId="77777777" w:rsidR="00523DC9" w:rsidRPr="00FF22C8" w:rsidRDefault="00523DC9" w:rsidP="0094008E">
      <w:pPr>
        <w:numPr>
          <w:ilvl w:val="0"/>
          <w:numId w:val="13"/>
        </w:numPr>
        <w:spacing w:after="0" w:line="360" w:lineRule="auto"/>
        <w:rPr>
          <w:szCs w:val="24"/>
        </w:rPr>
      </w:pPr>
      <w:r w:rsidRPr="00FF22C8">
        <w:rPr>
          <w:szCs w:val="24"/>
        </w:rPr>
        <w:t>Computer Security Concepts (Data security and privacy)</w:t>
      </w:r>
    </w:p>
    <w:p w14:paraId="088EDCC9" w14:textId="77777777" w:rsidR="00523DC9" w:rsidRPr="00FF22C8" w:rsidRDefault="00523DC9" w:rsidP="0094008E">
      <w:pPr>
        <w:numPr>
          <w:ilvl w:val="0"/>
          <w:numId w:val="13"/>
        </w:numPr>
        <w:spacing w:after="0" w:line="360" w:lineRule="auto"/>
        <w:rPr>
          <w:szCs w:val="24"/>
        </w:rPr>
      </w:pPr>
      <w:r w:rsidRPr="00FF22C8">
        <w:rPr>
          <w:szCs w:val="24"/>
        </w:rPr>
        <w:t>Cyber security threats and control measures</w:t>
      </w:r>
    </w:p>
    <w:p w14:paraId="6BB8BB0C" w14:textId="77777777" w:rsidR="00523DC9" w:rsidRPr="00FF22C8" w:rsidRDefault="00523DC9" w:rsidP="0094008E">
      <w:pPr>
        <w:numPr>
          <w:ilvl w:val="0"/>
          <w:numId w:val="13"/>
        </w:numPr>
        <w:spacing w:after="0" w:line="360" w:lineRule="auto"/>
        <w:rPr>
          <w:szCs w:val="24"/>
        </w:rPr>
      </w:pPr>
      <w:r w:rsidRPr="00FF22C8">
        <w:rPr>
          <w:szCs w:val="24"/>
        </w:rPr>
        <w:t>Understanding Computer Crimes</w:t>
      </w:r>
    </w:p>
    <w:p w14:paraId="28ECA5C2" w14:textId="77777777" w:rsidR="00523DC9" w:rsidRPr="00FF22C8" w:rsidRDefault="00523DC9" w:rsidP="0094008E">
      <w:pPr>
        <w:numPr>
          <w:ilvl w:val="0"/>
          <w:numId w:val="13"/>
        </w:numPr>
        <w:spacing w:after="0" w:line="360" w:lineRule="auto"/>
        <w:rPr>
          <w:rFonts w:eastAsia="Overlock"/>
          <w:szCs w:val="24"/>
        </w:rPr>
      </w:pPr>
      <w:r w:rsidRPr="00FF22C8">
        <w:rPr>
          <w:szCs w:val="24"/>
        </w:rPr>
        <w:t>Detection and protection against computer crimes</w:t>
      </w:r>
    </w:p>
    <w:p w14:paraId="199FDA9F" w14:textId="77777777" w:rsidR="00523DC9" w:rsidRPr="00FF22C8" w:rsidRDefault="00523DC9" w:rsidP="0094008E">
      <w:pPr>
        <w:numPr>
          <w:ilvl w:val="0"/>
          <w:numId w:val="13"/>
        </w:numPr>
        <w:spacing w:after="0" w:line="360" w:lineRule="auto"/>
        <w:rPr>
          <w:rFonts w:eastAsia="Overlock"/>
          <w:szCs w:val="24"/>
        </w:rPr>
      </w:pPr>
      <w:r w:rsidRPr="00FF22C8">
        <w:rPr>
          <w:szCs w:val="24"/>
        </w:rPr>
        <w:t>Laws governing protection of ICT in Kenya</w:t>
      </w:r>
    </w:p>
    <w:p w14:paraId="2492C2C1" w14:textId="77777777" w:rsidR="00523DC9" w:rsidRPr="00FF22C8" w:rsidRDefault="00523DC9" w:rsidP="0094008E">
      <w:pPr>
        <w:numPr>
          <w:ilvl w:val="0"/>
          <w:numId w:val="13"/>
        </w:numPr>
        <w:spacing w:after="0" w:line="360" w:lineRule="auto"/>
        <w:rPr>
          <w:rFonts w:eastAsia="Overlock"/>
          <w:szCs w:val="24"/>
        </w:rPr>
      </w:pPr>
      <w:r w:rsidRPr="00FF22C8">
        <w:rPr>
          <w:szCs w:val="24"/>
        </w:rPr>
        <w:t xml:space="preserve">Digital Identity Management </w:t>
      </w:r>
    </w:p>
    <w:p w14:paraId="2D463A69" w14:textId="77777777" w:rsidR="00523DC9" w:rsidRPr="00FF22C8" w:rsidRDefault="00523DC9" w:rsidP="0094008E">
      <w:pPr>
        <w:numPr>
          <w:ilvl w:val="0"/>
          <w:numId w:val="13"/>
        </w:numPr>
        <w:spacing w:after="0" w:line="360" w:lineRule="auto"/>
        <w:rPr>
          <w:rFonts w:eastAsia="Overlock"/>
          <w:szCs w:val="24"/>
        </w:rPr>
      </w:pPr>
      <w:r w:rsidRPr="00FF22C8">
        <w:rPr>
          <w:szCs w:val="24"/>
        </w:rPr>
        <w:t>Netiquette Principles</w:t>
      </w:r>
    </w:p>
    <w:p w14:paraId="7A3B8EE1" w14:textId="77777777" w:rsidR="00523DC9" w:rsidRPr="00FF22C8" w:rsidRDefault="00523DC9" w:rsidP="0094008E">
      <w:pPr>
        <w:numPr>
          <w:ilvl w:val="0"/>
          <w:numId w:val="13"/>
        </w:numPr>
        <w:spacing w:after="0" w:line="360" w:lineRule="auto"/>
        <w:rPr>
          <w:rFonts w:eastAsia="Overlock"/>
          <w:szCs w:val="24"/>
        </w:rPr>
      </w:pPr>
      <w:r w:rsidRPr="00FF22C8">
        <w:rPr>
          <w:szCs w:val="24"/>
        </w:rPr>
        <w:t>Fundamentals of Copyright and Licenses</w:t>
      </w:r>
    </w:p>
    <w:p w14:paraId="59E54B8B" w14:textId="77777777" w:rsidR="00523DC9" w:rsidRPr="00FF22C8" w:rsidRDefault="00523DC9" w:rsidP="0094008E">
      <w:pPr>
        <w:numPr>
          <w:ilvl w:val="0"/>
          <w:numId w:val="13"/>
        </w:numPr>
        <w:spacing w:after="0" w:line="360" w:lineRule="auto"/>
        <w:rPr>
          <w:rFonts w:eastAsia="Overlock"/>
          <w:szCs w:val="24"/>
        </w:rPr>
      </w:pPr>
      <w:r w:rsidRPr="00FF22C8">
        <w:rPr>
          <w:szCs w:val="24"/>
        </w:rPr>
        <w:t>Word processing;</w:t>
      </w:r>
    </w:p>
    <w:p w14:paraId="4C8FEC6F" w14:textId="77777777" w:rsidR="00523DC9" w:rsidRPr="00FF22C8" w:rsidRDefault="00523DC9" w:rsidP="00523DC9">
      <w:pPr>
        <w:pStyle w:val="ListItem01"/>
        <w:spacing w:line="360" w:lineRule="auto"/>
        <w:rPr>
          <w:rFonts w:eastAsia="Overlock"/>
        </w:rPr>
      </w:pPr>
      <w:r w:rsidRPr="00FF22C8">
        <w:t>Functions and concepts of word processing;</w:t>
      </w:r>
    </w:p>
    <w:p w14:paraId="486E4F77" w14:textId="77777777" w:rsidR="00523DC9" w:rsidRPr="00FF22C8" w:rsidRDefault="00523DC9" w:rsidP="00523DC9">
      <w:pPr>
        <w:pStyle w:val="ListItem01"/>
        <w:spacing w:line="360" w:lineRule="auto"/>
        <w:rPr>
          <w:rFonts w:eastAsia="Overlock"/>
        </w:rPr>
      </w:pPr>
      <w:r w:rsidRPr="00FF22C8">
        <w:t>Documents and tables creation and manipulations;</w:t>
      </w:r>
    </w:p>
    <w:p w14:paraId="4AEB6CB5" w14:textId="77777777" w:rsidR="00523DC9" w:rsidRPr="00FF22C8" w:rsidRDefault="00523DC9" w:rsidP="00523DC9">
      <w:pPr>
        <w:pStyle w:val="ListItem01"/>
        <w:spacing w:line="360" w:lineRule="auto"/>
        <w:rPr>
          <w:rFonts w:eastAsia="Overlock"/>
        </w:rPr>
      </w:pPr>
      <w:r w:rsidRPr="00FF22C8">
        <w:t>Document editing;</w:t>
      </w:r>
    </w:p>
    <w:p w14:paraId="44B64BD9" w14:textId="77777777" w:rsidR="00523DC9" w:rsidRPr="00FF22C8" w:rsidRDefault="00523DC9" w:rsidP="00523DC9">
      <w:pPr>
        <w:pStyle w:val="ListItem01"/>
        <w:spacing w:line="360" w:lineRule="auto"/>
        <w:rPr>
          <w:rFonts w:eastAsia="Overlock"/>
        </w:rPr>
      </w:pPr>
      <w:r w:rsidRPr="00FF22C8">
        <w:t>Document formatting;</w:t>
      </w:r>
    </w:p>
    <w:p w14:paraId="2088937C" w14:textId="77777777" w:rsidR="00523DC9" w:rsidRPr="00FF22C8" w:rsidRDefault="00523DC9" w:rsidP="00523DC9">
      <w:pPr>
        <w:pStyle w:val="ListItem01"/>
        <w:spacing w:line="360" w:lineRule="auto"/>
        <w:rPr>
          <w:rFonts w:eastAsia="Overlock"/>
        </w:rPr>
      </w:pPr>
      <w:r w:rsidRPr="00FF22C8">
        <w:t>Word processing utilities</w:t>
      </w:r>
    </w:p>
    <w:p w14:paraId="328EB2BF" w14:textId="77777777" w:rsidR="00523DC9" w:rsidRPr="00FF22C8" w:rsidRDefault="00523DC9" w:rsidP="0094008E">
      <w:pPr>
        <w:numPr>
          <w:ilvl w:val="0"/>
          <w:numId w:val="13"/>
        </w:numPr>
        <w:spacing w:line="360" w:lineRule="auto"/>
        <w:rPr>
          <w:rFonts w:eastAsia="Overlock"/>
          <w:szCs w:val="24"/>
        </w:rPr>
      </w:pPr>
      <w:r w:rsidRPr="00FF22C8">
        <w:rPr>
          <w:szCs w:val="24"/>
        </w:rPr>
        <w:t>Spreadsheets;</w:t>
      </w:r>
    </w:p>
    <w:p w14:paraId="276C13CB" w14:textId="77777777" w:rsidR="00523DC9" w:rsidRPr="00FF22C8" w:rsidRDefault="00523DC9" w:rsidP="00523DC9">
      <w:pPr>
        <w:pStyle w:val="ListItem01"/>
        <w:spacing w:line="360" w:lineRule="auto"/>
        <w:rPr>
          <w:rFonts w:eastAsia="Overlock"/>
        </w:rPr>
      </w:pPr>
      <w:r w:rsidRPr="00FF22C8">
        <w:t>Meaning, types and importance of spreadsheets;</w:t>
      </w:r>
    </w:p>
    <w:p w14:paraId="78401461" w14:textId="77777777" w:rsidR="00523DC9" w:rsidRPr="00FF22C8" w:rsidRDefault="00523DC9" w:rsidP="00523DC9">
      <w:pPr>
        <w:pStyle w:val="ListItem01"/>
        <w:spacing w:line="360" w:lineRule="auto"/>
        <w:rPr>
          <w:rFonts w:eastAsia="Overlock"/>
        </w:rPr>
      </w:pPr>
      <w:r w:rsidRPr="00FF22C8">
        <w:t>Components of spreadsheets;</w:t>
      </w:r>
    </w:p>
    <w:p w14:paraId="4D5AD1F0" w14:textId="77777777" w:rsidR="00523DC9" w:rsidRPr="00FF22C8" w:rsidRDefault="00523DC9" w:rsidP="00523DC9">
      <w:pPr>
        <w:pStyle w:val="ListItem01"/>
        <w:spacing w:line="360" w:lineRule="auto"/>
        <w:rPr>
          <w:rFonts w:eastAsia="Overlock"/>
        </w:rPr>
      </w:pPr>
      <w:r w:rsidRPr="00FF22C8">
        <w:t>Functions, formulae, and charts, uses and layout;</w:t>
      </w:r>
    </w:p>
    <w:p w14:paraId="3034B20A" w14:textId="77777777" w:rsidR="00523DC9" w:rsidRPr="00FF22C8" w:rsidRDefault="00523DC9" w:rsidP="00523DC9">
      <w:pPr>
        <w:pStyle w:val="ListItem01"/>
        <w:spacing w:line="360" w:lineRule="auto"/>
        <w:rPr>
          <w:rFonts w:eastAsia="Overlock"/>
        </w:rPr>
      </w:pPr>
      <w:r w:rsidRPr="00FF22C8">
        <w:t>Data formulation, manipulation and application to cells;</w:t>
      </w:r>
    </w:p>
    <w:p w14:paraId="709EF8E8" w14:textId="77777777" w:rsidR="00523DC9" w:rsidRPr="00FF22C8" w:rsidRDefault="00523DC9" w:rsidP="00523DC9">
      <w:pPr>
        <w:pStyle w:val="ListItem01"/>
        <w:spacing w:line="360" w:lineRule="auto"/>
        <w:rPr>
          <w:rFonts w:eastAsia="Overlock"/>
        </w:rPr>
      </w:pPr>
      <w:r w:rsidRPr="00FF22C8">
        <w:lastRenderedPageBreak/>
        <w:t xml:space="preserve">Editing &amp; formatting spreadsheets;         </w:t>
      </w:r>
    </w:p>
    <w:p w14:paraId="1DBFBCDE" w14:textId="77777777" w:rsidR="00523DC9" w:rsidRPr="00FF22C8" w:rsidRDefault="00523DC9" w:rsidP="0094008E">
      <w:pPr>
        <w:numPr>
          <w:ilvl w:val="0"/>
          <w:numId w:val="13"/>
        </w:numPr>
        <w:spacing w:after="240" w:line="360" w:lineRule="auto"/>
        <w:rPr>
          <w:rFonts w:eastAsia="Overlock"/>
          <w:szCs w:val="24"/>
        </w:rPr>
      </w:pPr>
      <w:r w:rsidRPr="00FF22C8">
        <w:rPr>
          <w:szCs w:val="24"/>
        </w:rPr>
        <w:t>Presentation Packages;</w:t>
      </w:r>
    </w:p>
    <w:p w14:paraId="5FBD495E" w14:textId="77777777" w:rsidR="00523DC9" w:rsidRPr="00FF22C8" w:rsidRDefault="00523DC9" w:rsidP="00523DC9">
      <w:pPr>
        <w:pStyle w:val="ListItem01"/>
        <w:spacing w:line="360" w:lineRule="auto"/>
        <w:rPr>
          <w:rFonts w:eastAsia="Overlock"/>
        </w:rPr>
      </w:pPr>
      <w:r w:rsidRPr="00FF22C8">
        <w:t xml:space="preserve">Types of presentation Packages. </w:t>
      </w:r>
    </w:p>
    <w:p w14:paraId="7BB4883E" w14:textId="77777777" w:rsidR="00523DC9" w:rsidRPr="00FF22C8" w:rsidRDefault="00523DC9" w:rsidP="00523DC9">
      <w:pPr>
        <w:pStyle w:val="ListItem01"/>
        <w:spacing w:line="360" w:lineRule="auto"/>
        <w:rPr>
          <w:rFonts w:eastAsia="Overlock"/>
        </w:rPr>
      </w:pPr>
      <w:r w:rsidRPr="00FF22C8">
        <w:t>Creating, formulating, running, editing, printing and presenting slides and handouts</w:t>
      </w:r>
    </w:p>
    <w:p w14:paraId="57DB9E58" w14:textId="77777777" w:rsidR="00523DC9" w:rsidRPr="00FF22C8" w:rsidRDefault="00523DC9" w:rsidP="0094008E">
      <w:pPr>
        <w:numPr>
          <w:ilvl w:val="0"/>
          <w:numId w:val="13"/>
        </w:numPr>
        <w:spacing w:after="0" w:line="360" w:lineRule="auto"/>
        <w:rPr>
          <w:szCs w:val="24"/>
        </w:rPr>
      </w:pPr>
      <w:r w:rsidRPr="00FF22C8">
        <w:rPr>
          <w:szCs w:val="24"/>
        </w:rPr>
        <w:t>Networking and Internet;</w:t>
      </w:r>
    </w:p>
    <w:p w14:paraId="1F567E7F" w14:textId="77777777" w:rsidR="00523DC9" w:rsidRPr="00FF22C8" w:rsidRDefault="00523DC9" w:rsidP="00523DC9">
      <w:pPr>
        <w:pStyle w:val="ListItem01"/>
        <w:spacing w:line="360" w:lineRule="auto"/>
        <w:rPr>
          <w:rFonts w:eastAsia="Overlock"/>
        </w:rPr>
      </w:pPr>
      <w:r w:rsidRPr="00FF22C8">
        <w:t>Internet connectivity.</w:t>
      </w:r>
    </w:p>
    <w:p w14:paraId="543F9086" w14:textId="77777777" w:rsidR="00523DC9" w:rsidRPr="00FF22C8" w:rsidRDefault="00523DC9" w:rsidP="00523DC9">
      <w:pPr>
        <w:pStyle w:val="ListItem01"/>
        <w:spacing w:line="360" w:lineRule="auto"/>
        <w:rPr>
          <w:rFonts w:eastAsia="Overlock"/>
        </w:rPr>
      </w:pPr>
      <w:r w:rsidRPr="00FF22C8">
        <w:t>Browser and digital content management;</w:t>
      </w:r>
    </w:p>
    <w:p w14:paraId="25983BF9" w14:textId="77777777" w:rsidR="00523DC9" w:rsidRPr="00FF22C8" w:rsidRDefault="00523DC9" w:rsidP="00523DC9">
      <w:pPr>
        <w:pStyle w:val="ListItem01"/>
        <w:spacing w:line="360" w:lineRule="auto"/>
        <w:rPr>
          <w:rFonts w:eastAsia="Overlock"/>
        </w:rPr>
      </w:pPr>
      <w:r w:rsidRPr="00FF22C8">
        <w:t>Managing data, information, and digital content</w:t>
      </w:r>
    </w:p>
    <w:p w14:paraId="5C418A62" w14:textId="77777777" w:rsidR="00523DC9" w:rsidRPr="00FF22C8" w:rsidRDefault="00523DC9" w:rsidP="00523DC9">
      <w:pPr>
        <w:pStyle w:val="ListItem01"/>
        <w:spacing w:line="360" w:lineRule="auto"/>
        <w:rPr>
          <w:rFonts w:eastAsia="Overlock"/>
        </w:rPr>
      </w:pPr>
      <w:r w:rsidRPr="00FF22C8">
        <w:t>Electronic mail and World Wide Web</w:t>
      </w:r>
    </w:p>
    <w:p w14:paraId="5966C404" w14:textId="77777777" w:rsidR="00523DC9" w:rsidRPr="00FF22C8" w:rsidRDefault="00523DC9" w:rsidP="0094008E">
      <w:pPr>
        <w:numPr>
          <w:ilvl w:val="0"/>
          <w:numId w:val="13"/>
        </w:numPr>
        <w:spacing w:after="0" w:line="360" w:lineRule="auto"/>
        <w:rPr>
          <w:rFonts w:eastAsia="Overlock"/>
          <w:szCs w:val="24"/>
        </w:rPr>
      </w:pPr>
      <w:r w:rsidRPr="00FF22C8">
        <w:rPr>
          <w:szCs w:val="24"/>
        </w:rPr>
        <w:t>Fundamentals of Online Working;</w:t>
      </w:r>
    </w:p>
    <w:p w14:paraId="567AB54D" w14:textId="77777777" w:rsidR="00523DC9" w:rsidRPr="00FF22C8" w:rsidRDefault="00523DC9" w:rsidP="00523DC9">
      <w:pPr>
        <w:pStyle w:val="ListItem01"/>
        <w:spacing w:line="360" w:lineRule="auto"/>
        <w:rPr>
          <w:rFonts w:eastAsia="Overlock"/>
        </w:rPr>
      </w:pPr>
      <w:r w:rsidRPr="00FF22C8">
        <w:t>Online Profile Management;</w:t>
      </w:r>
    </w:p>
    <w:p w14:paraId="3C8A41BC" w14:textId="77777777" w:rsidR="00523DC9" w:rsidRPr="00FF22C8" w:rsidRDefault="00523DC9" w:rsidP="00523DC9">
      <w:pPr>
        <w:pStyle w:val="ListItem01"/>
        <w:spacing w:line="360" w:lineRule="auto"/>
        <w:rPr>
          <w:rFonts w:eastAsia="Overlock"/>
        </w:rPr>
      </w:pPr>
      <w:r w:rsidRPr="00FF22C8">
        <w:t>e-Portfolio Management;</w:t>
      </w:r>
    </w:p>
    <w:p w14:paraId="1F089F51" w14:textId="77777777" w:rsidR="00523DC9" w:rsidRPr="00FF22C8" w:rsidRDefault="00523DC9" w:rsidP="00523DC9">
      <w:pPr>
        <w:pStyle w:val="ListItem01"/>
        <w:spacing w:line="360" w:lineRule="auto"/>
        <w:rPr>
          <w:rFonts w:eastAsia="Overlock"/>
        </w:rPr>
      </w:pPr>
      <w:r w:rsidRPr="00FF22C8">
        <w:t>Online Jobs Bidding;</w:t>
      </w:r>
    </w:p>
    <w:p w14:paraId="28D4ADFC" w14:textId="77777777" w:rsidR="00523DC9" w:rsidRPr="00FF22C8" w:rsidRDefault="00523DC9" w:rsidP="00523DC9">
      <w:pPr>
        <w:pStyle w:val="ListItem01"/>
        <w:spacing w:line="360" w:lineRule="auto"/>
        <w:rPr>
          <w:rFonts w:eastAsia="Overlock"/>
        </w:rPr>
      </w:pPr>
      <w:r w:rsidRPr="00FF22C8">
        <w:t>Online Payment Systems;</w:t>
      </w:r>
    </w:p>
    <w:p w14:paraId="022361EF" w14:textId="77777777" w:rsidR="00523DC9" w:rsidRPr="00FF22C8" w:rsidRDefault="00523DC9" w:rsidP="0094008E">
      <w:pPr>
        <w:numPr>
          <w:ilvl w:val="0"/>
          <w:numId w:val="13"/>
        </w:numPr>
        <w:spacing w:after="0" w:line="360" w:lineRule="auto"/>
        <w:rPr>
          <w:bCs/>
          <w:szCs w:val="24"/>
        </w:rPr>
      </w:pPr>
      <w:r w:rsidRPr="00FF22C8">
        <w:rPr>
          <w:bCs/>
          <w:szCs w:val="24"/>
        </w:rPr>
        <w:t>Job entry techniques</w:t>
      </w:r>
    </w:p>
    <w:p w14:paraId="2270C8F2" w14:textId="77777777" w:rsidR="00523DC9" w:rsidRPr="00FF22C8" w:rsidRDefault="00523DC9" w:rsidP="00523DC9">
      <w:pPr>
        <w:pStyle w:val="ListItem01"/>
        <w:spacing w:line="360" w:lineRule="auto"/>
        <w:rPr>
          <w:bCs/>
        </w:rPr>
      </w:pPr>
      <w:r w:rsidRPr="00FF22C8">
        <w:rPr>
          <w:bCs/>
        </w:rPr>
        <w:t>Job searching sites</w:t>
      </w:r>
    </w:p>
    <w:p w14:paraId="5BD9AB74" w14:textId="77777777" w:rsidR="00523DC9" w:rsidRPr="00FF22C8" w:rsidRDefault="00523DC9" w:rsidP="00523DC9">
      <w:pPr>
        <w:pStyle w:val="ListItem01"/>
        <w:spacing w:line="360" w:lineRule="auto"/>
        <w:rPr>
          <w:bCs/>
        </w:rPr>
      </w:pPr>
      <w:r w:rsidRPr="00FF22C8">
        <w:rPr>
          <w:bCs/>
        </w:rPr>
        <w:t>Interview preparation skills</w:t>
      </w:r>
    </w:p>
    <w:p w14:paraId="4893732E" w14:textId="77777777" w:rsidR="00523DC9" w:rsidRPr="00FF22C8" w:rsidRDefault="00523DC9" w:rsidP="00523DC9">
      <w:pPr>
        <w:pStyle w:val="ListItem01"/>
        <w:spacing w:line="360" w:lineRule="auto"/>
        <w:rPr>
          <w:bCs/>
        </w:rPr>
      </w:pPr>
      <w:r w:rsidRPr="00FF22C8">
        <w:rPr>
          <w:bCs/>
        </w:rPr>
        <w:t>Interview handling</w:t>
      </w:r>
    </w:p>
    <w:p w14:paraId="5BB69715" w14:textId="77777777" w:rsidR="00523DC9" w:rsidRPr="00FF22C8" w:rsidRDefault="00523DC9" w:rsidP="00523DC9">
      <w:pPr>
        <w:spacing w:line="360" w:lineRule="auto"/>
        <w:rPr>
          <w:szCs w:val="24"/>
        </w:rPr>
      </w:pPr>
      <w:r w:rsidRPr="00FF22C8">
        <w:rPr>
          <w:b/>
          <w:szCs w:val="24"/>
        </w:rPr>
        <w:t>Required skills</w:t>
      </w:r>
      <w:r w:rsidRPr="00FF22C8">
        <w:rPr>
          <w:szCs w:val="24"/>
        </w:rPr>
        <w:t xml:space="preserve"> </w:t>
      </w:r>
    </w:p>
    <w:p w14:paraId="06CEE5A3" w14:textId="77777777" w:rsidR="00523DC9" w:rsidRPr="00FF22C8" w:rsidRDefault="00523DC9" w:rsidP="00523DC9">
      <w:pPr>
        <w:spacing w:line="360" w:lineRule="auto"/>
        <w:rPr>
          <w:szCs w:val="24"/>
        </w:rPr>
      </w:pPr>
      <w:r w:rsidRPr="00FF22C8">
        <w:rPr>
          <w:szCs w:val="24"/>
        </w:rPr>
        <w:t xml:space="preserve">The individual needs to demonstrate the following skills: </w:t>
      </w:r>
    </w:p>
    <w:p w14:paraId="4A4C4BFF" w14:textId="77777777" w:rsidR="00523DC9" w:rsidRPr="00FF22C8" w:rsidRDefault="00523DC9" w:rsidP="0094008E">
      <w:pPr>
        <w:numPr>
          <w:ilvl w:val="0"/>
          <w:numId w:val="14"/>
        </w:numPr>
        <w:spacing w:after="0" w:line="360" w:lineRule="auto"/>
        <w:rPr>
          <w:rFonts w:eastAsia="Overlock"/>
          <w:szCs w:val="24"/>
        </w:rPr>
      </w:pPr>
      <w:r w:rsidRPr="00FF22C8">
        <w:rPr>
          <w:szCs w:val="24"/>
        </w:rPr>
        <w:t>Active listening</w:t>
      </w:r>
    </w:p>
    <w:p w14:paraId="6C0C4ECD" w14:textId="77777777" w:rsidR="00523DC9" w:rsidRPr="00FF22C8" w:rsidRDefault="00523DC9" w:rsidP="0094008E">
      <w:pPr>
        <w:numPr>
          <w:ilvl w:val="0"/>
          <w:numId w:val="14"/>
        </w:numPr>
        <w:spacing w:after="0" w:line="360" w:lineRule="auto"/>
        <w:rPr>
          <w:rFonts w:eastAsia="Overlock"/>
          <w:szCs w:val="24"/>
        </w:rPr>
      </w:pPr>
      <w:r w:rsidRPr="00FF22C8">
        <w:rPr>
          <w:szCs w:val="24"/>
        </w:rPr>
        <w:t>Keyboard Skills</w:t>
      </w:r>
    </w:p>
    <w:p w14:paraId="2F37EE28" w14:textId="77777777" w:rsidR="00523DC9" w:rsidRPr="00FF22C8" w:rsidRDefault="00523DC9" w:rsidP="0094008E">
      <w:pPr>
        <w:numPr>
          <w:ilvl w:val="0"/>
          <w:numId w:val="14"/>
        </w:numPr>
        <w:spacing w:after="0" w:line="360" w:lineRule="auto"/>
        <w:rPr>
          <w:rFonts w:eastAsia="Overlock"/>
          <w:szCs w:val="24"/>
        </w:rPr>
      </w:pPr>
      <w:r w:rsidRPr="00FF22C8">
        <w:rPr>
          <w:szCs w:val="24"/>
        </w:rPr>
        <w:t>Mouse Skills</w:t>
      </w:r>
    </w:p>
    <w:p w14:paraId="0FB84CBA" w14:textId="77777777" w:rsidR="00523DC9" w:rsidRPr="00FF22C8" w:rsidRDefault="00523DC9" w:rsidP="0094008E">
      <w:pPr>
        <w:numPr>
          <w:ilvl w:val="0"/>
          <w:numId w:val="14"/>
        </w:numPr>
        <w:spacing w:after="0" w:line="360" w:lineRule="auto"/>
        <w:rPr>
          <w:rFonts w:eastAsia="Overlock"/>
          <w:szCs w:val="24"/>
        </w:rPr>
      </w:pPr>
      <w:r w:rsidRPr="00FF22C8">
        <w:rPr>
          <w:szCs w:val="24"/>
        </w:rPr>
        <w:t>Analytical skills</w:t>
      </w:r>
    </w:p>
    <w:p w14:paraId="2C642708" w14:textId="77777777" w:rsidR="00523DC9" w:rsidRPr="00FF22C8" w:rsidRDefault="00523DC9" w:rsidP="0094008E">
      <w:pPr>
        <w:numPr>
          <w:ilvl w:val="0"/>
          <w:numId w:val="14"/>
        </w:numPr>
        <w:spacing w:after="0" w:line="360" w:lineRule="auto"/>
        <w:rPr>
          <w:rFonts w:eastAsia="Overlock"/>
          <w:szCs w:val="24"/>
        </w:rPr>
      </w:pPr>
      <w:r w:rsidRPr="00FF22C8">
        <w:rPr>
          <w:szCs w:val="24"/>
        </w:rPr>
        <w:t>Creativity</w:t>
      </w:r>
    </w:p>
    <w:p w14:paraId="193A1EDF" w14:textId="77777777" w:rsidR="00523DC9" w:rsidRPr="00FF22C8" w:rsidRDefault="00523DC9" w:rsidP="0094008E">
      <w:pPr>
        <w:numPr>
          <w:ilvl w:val="0"/>
          <w:numId w:val="14"/>
        </w:numPr>
        <w:spacing w:after="0" w:line="360" w:lineRule="auto"/>
        <w:rPr>
          <w:rFonts w:eastAsia="Overlock"/>
          <w:szCs w:val="24"/>
        </w:rPr>
      </w:pPr>
      <w:r w:rsidRPr="00FF22C8">
        <w:rPr>
          <w:szCs w:val="24"/>
        </w:rPr>
        <w:t>Interpretation Skills</w:t>
      </w:r>
    </w:p>
    <w:p w14:paraId="65BF16FE" w14:textId="77777777" w:rsidR="00523DC9" w:rsidRPr="00FF22C8" w:rsidRDefault="00523DC9" w:rsidP="0094008E">
      <w:pPr>
        <w:numPr>
          <w:ilvl w:val="0"/>
          <w:numId w:val="14"/>
        </w:numPr>
        <w:spacing w:after="0" w:line="360" w:lineRule="auto"/>
        <w:rPr>
          <w:rFonts w:eastAsia="Overlock"/>
          <w:szCs w:val="24"/>
        </w:rPr>
      </w:pPr>
      <w:r w:rsidRPr="00FF22C8">
        <w:rPr>
          <w:szCs w:val="24"/>
        </w:rPr>
        <w:t>Communication</w:t>
      </w:r>
    </w:p>
    <w:p w14:paraId="6EE20123" w14:textId="77777777" w:rsidR="00523DC9" w:rsidRPr="00FF22C8" w:rsidRDefault="00523DC9" w:rsidP="0094008E">
      <w:pPr>
        <w:numPr>
          <w:ilvl w:val="0"/>
          <w:numId w:val="14"/>
        </w:numPr>
        <w:spacing w:after="0" w:line="360" w:lineRule="auto"/>
        <w:rPr>
          <w:rFonts w:eastAsia="Overlock"/>
          <w:szCs w:val="24"/>
        </w:rPr>
      </w:pPr>
      <w:r w:rsidRPr="00FF22C8">
        <w:rPr>
          <w:szCs w:val="24"/>
        </w:rPr>
        <w:lastRenderedPageBreak/>
        <w:t>Spreadsheet operations (applying fundamental operations such as addition, subtraction, division and multiplication)</w:t>
      </w:r>
    </w:p>
    <w:p w14:paraId="6F528702" w14:textId="77777777" w:rsidR="00523DC9" w:rsidRPr="00FF22C8" w:rsidRDefault="00523DC9" w:rsidP="0094008E">
      <w:pPr>
        <w:numPr>
          <w:ilvl w:val="0"/>
          <w:numId w:val="14"/>
        </w:numPr>
        <w:spacing w:after="0" w:line="360" w:lineRule="auto"/>
        <w:rPr>
          <w:rFonts w:eastAsia="Overlock"/>
          <w:szCs w:val="24"/>
        </w:rPr>
      </w:pPr>
      <w:r w:rsidRPr="00FF22C8">
        <w:rPr>
          <w:szCs w:val="24"/>
        </w:rPr>
        <w:t>Computer Use Safety Skills</w:t>
      </w:r>
    </w:p>
    <w:p w14:paraId="4C125C20" w14:textId="77777777" w:rsidR="00523DC9" w:rsidRPr="00FF22C8" w:rsidRDefault="00523DC9" w:rsidP="0094008E">
      <w:pPr>
        <w:numPr>
          <w:ilvl w:val="0"/>
          <w:numId w:val="14"/>
        </w:numPr>
        <w:spacing w:after="0" w:line="360" w:lineRule="auto"/>
        <w:rPr>
          <w:rFonts w:eastAsia="Overlock"/>
          <w:szCs w:val="24"/>
        </w:rPr>
      </w:pPr>
      <w:r w:rsidRPr="00FF22C8">
        <w:rPr>
          <w:szCs w:val="24"/>
        </w:rPr>
        <w:t>Document Editing Skills</w:t>
      </w:r>
    </w:p>
    <w:p w14:paraId="77650FF6" w14:textId="77777777" w:rsidR="00523DC9" w:rsidRPr="00FF22C8" w:rsidRDefault="00523DC9" w:rsidP="0094008E">
      <w:pPr>
        <w:numPr>
          <w:ilvl w:val="0"/>
          <w:numId w:val="14"/>
        </w:numPr>
        <w:spacing w:after="0" w:line="360" w:lineRule="auto"/>
        <w:rPr>
          <w:rFonts w:eastAsia="Overlock"/>
          <w:szCs w:val="24"/>
        </w:rPr>
      </w:pPr>
      <w:r w:rsidRPr="00FF22C8">
        <w:rPr>
          <w:szCs w:val="24"/>
        </w:rPr>
        <w:t>Document Formatting Skills</w:t>
      </w:r>
    </w:p>
    <w:p w14:paraId="7B22567C" w14:textId="77777777" w:rsidR="00523DC9" w:rsidRPr="00FF22C8" w:rsidRDefault="00523DC9" w:rsidP="0094008E">
      <w:pPr>
        <w:numPr>
          <w:ilvl w:val="0"/>
          <w:numId w:val="14"/>
        </w:numPr>
        <w:spacing w:after="0" w:line="360" w:lineRule="auto"/>
        <w:rPr>
          <w:rFonts w:eastAsia="Overlock"/>
          <w:szCs w:val="24"/>
        </w:rPr>
      </w:pPr>
      <w:r w:rsidRPr="00FF22C8">
        <w:rPr>
          <w:szCs w:val="24"/>
        </w:rPr>
        <w:t>Document Printing Skills</w:t>
      </w:r>
    </w:p>
    <w:p w14:paraId="6F5CD8A4" w14:textId="77777777" w:rsidR="00523DC9" w:rsidRPr="00FF22C8" w:rsidRDefault="00523DC9" w:rsidP="0094008E">
      <w:pPr>
        <w:numPr>
          <w:ilvl w:val="0"/>
          <w:numId w:val="14"/>
        </w:numPr>
        <w:spacing w:after="0" w:line="360" w:lineRule="auto"/>
        <w:rPr>
          <w:rFonts w:eastAsia="Overlock"/>
          <w:szCs w:val="24"/>
        </w:rPr>
      </w:pPr>
      <w:r w:rsidRPr="00FF22C8">
        <w:rPr>
          <w:szCs w:val="24"/>
        </w:rPr>
        <w:t>Netiquette Skills</w:t>
      </w:r>
    </w:p>
    <w:p w14:paraId="57F006AF" w14:textId="77777777" w:rsidR="00523DC9" w:rsidRPr="00FF22C8" w:rsidRDefault="00523DC9" w:rsidP="0094008E">
      <w:pPr>
        <w:numPr>
          <w:ilvl w:val="0"/>
          <w:numId w:val="14"/>
        </w:numPr>
        <w:spacing w:after="0" w:line="360" w:lineRule="auto"/>
        <w:rPr>
          <w:rFonts w:eastAsia="Overlock"/>
          <w:szCs w:val="24"/>
        </w:rPr>
      </w:pPr>
      <w:r w:rsidRPr="00FF22C8">
        <w:rPr>
          <w:szCs w:val="24"/>
        </w:rPr>
        <w:t>Internet Browsing Skills</w:t>
      </w:r>
    </w:p>
    <w:p w14:paraId="2E3D5233" w14:textId="77777777" w:rsidR="00523DC9" w:rsidRPr="00FF22C8" w:rsidRDefault="00523DC9" w:rsidP="0094008E">
      <w:pPr>
        <w:numPr>
          <w:ilvl w:val="0"/>
          <w:numId w:val="14"/>
        </w:numPr>
        <w:spacing w:after="0" w:line="360" w:lineRule="auto"/>
        <w:rPr>
          <w:rFonts w:eastAsia="Overlock"/>
          <w:szCs w:val="24"/>
        </w:rPr>
      </w:pPr>
      <w:r w:rsidRPr="00FF22C8">
        <w:rPr>
          <w:szCs w:val="24"/>
        </w:rPr>
        <w:t>Problem Solving Skills</w:t>
      </w:r>
    </w:p>
    <w:p w14:paraId="01873437" w14:textId="77777777" w:rsidR="00523DC9" w:rsidRPr="00FF22C8" w:rsidRDefault="00523DC9" w:rsidP="0094008E">
      <w:pPr>
        <w:numPr>
          <w:ilvl w:val="0"/>
          <w:numId w:val="14"/>
        </w:numPr>
        <w:spacing w:after="0" w:line="360" w:lineRule="auto"/>
        <w:rPr>
          <w:rFonts w:eastAsia="Overlock"/>
          <w:szCs w:val="24"/>
        </w:rPr>
      </w:pPr>
      <w:r w:rsidRPr="00FF22C8">
        <w:rPr>
          <w:szCs w:val="24"/>
        </w:rPr>
        <w:t>Online Collaboration Skills</w:t>
      </w:r>
    </w:p>
    <w:p w14:paraId="3AEAD29C" w14:textId="77777777" w:rsidR="00523DC9" w:rsidRPr="00FF22C8" w:rsidRDefault="00523DC9" w:rsidP="0094008E">
      <w:pPr>
        <w:numPr>
          <w:ilvl w:val="0"/>
          <w:numId w:val="14"/>
        </w:numPr>
        <w:spacing w:after="0" w:line="360" w:lineRule="auto"/>
        <w:rPr>
          <w:rFonts w:eastAsia="Overlock"/>
          <w:szCs w:val="24"/>
        </w:rPr>
      </w:pPr>
      <w:r w:rsidRPr="00FF22C8">
        <w:rPr>
          <w:szCs w:val="24"/>
        </w:rPr>
        <w:t>Cybersecurity Skills</w:t>
      </w:r>
    </w:p>
    <w:p w14:paraId="5D9E8017" w14:textId="77777777" w:rsidR="00523DC9" w:rsidRPr="00FF22C8" w:rsidRDefault="00523DC9" w:rsidP="0094008E">
      <w:pPr>
        <w:numPr>
          <w:ilvl w:val="0"/>
          <w:numId w:val="14"/>
        </w:numPr>
        <w:spacing w:after="0" w:line="360" w:lineRule="auto"/>
        <w:rPr>
          <w:rFonts w:eastAsia="Overlock"/>
          <w:szCs w:val="24"/>
        </w:rPr>
      </w:pPr>
      <w:r w:rsidRPr="00FF22C8">
        <w:rPr>
          <w:szCs w:val="24"/>
        </w:rPr>
        <w:t>CV writing</w:t>
      </w:r>
    </w:p>
    <w:p w14:paraId="24A4DA5C" w14:textId="77777777" w:rsidR="00523DC9" w:rsidRPr="00FF22C8" w:rsidRDefault="00523DC9" w:rsidP="0094008E">
      <w:pPr>
        <w:numPr>
          <w:ilvl w:val="0"/>
          <w:numId w:val="14"/>
        </w:numPr>
        <w:spacing w:after="0" w:line="360" w:lineRule="auto"/>
        <w:rPr>
          <w:rFonts w:eastAsia="Overlock"/>
          <w:szCs w:val="24"/>
        </w:rPr>
      </w:pPr>
      <w:r w:rsidRPr="00FF22C8">
        <w:rPr>
          <w:szCs w:val="24"/>
        </w:rPr>
        <w:t>grooming</w:t>
      </w:r>
    </w:p>
    <w:p w14:paraId="6359B364" w14:textId="77777777" w:rsidR="00523DC9" w:rsidRPr="00FF22C8" w:rsidRDefault="00523DC9" w:rsidP="00523DC9">
      <w:pPr>
        <w:spacing w:after="0" w:line="360" w:lineRule="auto"/>
        <w:rPr>
          <w:rFonts w:eastAsia="Overlock"/>
          <w:szCs w:val="24"/>
        </w:rPr>
      </w:pPr>
    </w:p>
    <w:p w14:paraId="0343F779" w14:textId="77777777" w:rsidR="00523DC9" w:rsidRPr="00FF22C8" w:rsidRDefault="00523DC9" w:rsidP="00523DC9">
      <w:pPr>
        <w:spacing w:line="360" w:lineRule="auto"/>
        <w:rPr>
          <w:b/>
          <w:szCs w:val="24"/>
        </w:rPr>
      </w:pPr>
      <w:r w:rsidRPr="00FF22C8">
        <w:rPr>
          <w:b/>
          <w:szCs w:val="24"/>
        </w:rPr>
        <w:t>EVIDENCE GUIDE</w:t>
      </w:r>
    </w:p>
    <w:p w14:paraId="61797EE6" w14:textId="77777777" w:rsidR="00523DC9" w:rsidRPr="00FF22C8" w:rsidRDefault="00523DC9" w:rsidP="00523DC9">
      <w:pPr>
        <w:spacing w:line="360" w:lineRule="auto"/>
        <w:jc w:val="both"/>
        <w:rPr>
          <w:szCs w:val="24"/>
        </w:rPr>
      </w:pPr>
      <w:r w:rsidRPr="00FF22C8">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523DC9" w:rsidRPr="00FF22C8" w14:paraId="7FEC3616" w14:textId="77777777" w:rsidTr="00523DC9">
        <w:trPr>
          <w:trHeight w:val="260"/>
        </w:trPr>
        <w:tc>
          <w:tcPr>
            <w:tcW w:w="2437" w:type="dxa"/>
          </w:tcPr>
          <w:p w14:paraId="0D062244" w14:textId="77777777" w:rsidR="00523DC9" w:rsidRPr="00FF22C8" w:rsidRDefault="00523DC9" w:rsidP="0094008E">
            <w:pPr>
              <w:numPr>
                <w:ilvl w:val="0"/>
                <w:numId w:val="15"/>
              </w:numPr>
              <w:spacing w:after="0" w:line="360" w:lineRule="auto"/>
              <w:rPr>
                <w:szCs w:val="24"/>
              </w:rPr>
            </w:pPr>
            <w:r w:rsidRPr="00FF22C8">
              <w:rPr>
                <w:szCs w:val="24"/>
              </w:rPr>
              <w:t>Critical aspects of competency</w:t>
            </w:r>
          </w:p>
        </w:tc>
        <w:tc>
          <w:tcPr>
            <w:tcW w:w="6631" w:type="dxa"/>
          </w:tcPr>
          <w:p w14:paraId="3F5D339D" w14:textId="77777777" w:rsidR="00523DC9" w:rsidRPr="00FF22C8" w:rsidRDefault="00523DC9" w:rsidP="00523DC9">
            <w:pPr>
              <w:spacing w:line="360" w:lineRule="auto"/>
              <w:rPr>
                <w:b/>
                <w:bCs/>
                <w:i/>
                <w:iCs/>
                <w:szCs w:val="24"/>
              </w:rPr>
            </w:pPr>
            <w:r w:rsidRPr="00FF22C8">
              <w:rPr>
                <w:b/>
                <w:bCs/>
                <w:i/>
                <w:iCs/>
                <w:szCs w:val="24"/>
              </w:rPr>
              <w:t xml:space="preserve">Assessment requires evidence that the candidate: </w:t>
            </w:r>
          </w:p>
          <w:p w14:paraId="7591EE9D" w14:textId="77777777" w:rsidR="00523DC9" w:rsidRPr="00FF22C8" w:rsidRDefault="00523DC9" w:rsidP="0094008E">
            <w:pPr>
              <w:numPr>
                <w:ilvl w:val="1"/>
                <w:numId w:val="16"/>
              </w:numPr>
              <w:spacing w:after="0" w:line="360" w:lineRule="auto"/>
              <w:ind w:left="425"/>
              <w:rPr>
                <w:szCs w:val="24"/>
              </w:rPr>
            </w:pPr>
            <w:r w:rsidRPr="00FF22C8">
              <w:rPr>
                <w:szCs w:val="24"/>
              </w:rPr>
              <w:t>Operated computer devices as per workplace policies and regulations.</w:t>
            </w:r>
          </w:p>
          <w:p w14:paraId="7A7C0267" w14:textId="77777777" w:rsidR="00523DC9" w:rsidRPr="00FF22C8" w:rsidRDefault="00523DC9" w:rsidP="0094008E">
            <w:pPr>
              <w:numPr>
                <w:ilvl w:val="1"/>
                <w:numId w:val="16"/>
              </w:numPr>
              <w:spacing w:after="0" w:line="360" w:lineRule="auto"/>
              <w:rPr>
                <w:szCs w:val="24"/>
              </w:rPr>
            </w:pPr>
            <w:r w:rsidRPr="00FF22C8">
              <w:rPr>
                <w:szCs w:val="24"/>
              </w:rPr>
              <w:t>Solved tasks using the office suite as per workplace policies and regulations.</w:t>
            </w:r>
          </w:p>
          <w:p w14:paraId="027535EA" w14:textId="77777777" w:rsidR="00523DC9" w:rsidRPr="00FF22C8" w:rsidRDefault="00523DC9" w:rsidP="0094008E">
            <w:pPr>
              <w:numPr>
                <w:ilvl w:val="1"/>
                <w:numId w:val="16"/>
              </w:numPr>
              <w:spacing w:after="0" w:line="360" w:lineRule="auto"/>
              <w:rPr>
                <w:szCs w:val="24"/>
              </w:rPr>
            </w:pPr>
            <w:r w:rsidRPr="00FF22C8">
              <w:rPr>
                <w:szCs w:val="24"/>
              </w:rPr>
              <w:t>Manage data and information as per workplace policies and regulations.</w:t>
            </w:r>
          </w:p>
          <w:p w14:paraId="65A1F54C" w14:textId="77777777" w:rsidR="00523DC9" w:rsidRPr="00FF22C8" w:rsidRDefault="00523DC9" w:rsidP="0094008E">
            <w:pPr>
              <w:numPr>
                <w:ilvl w:val="1"/>
                <w:numId w:val="16"/>
              </w:numPr>
              <w:spacing w:after="0" w:line="360" w:lineRule="auto"/>
              <w:rPr>
                <w:szCs w:val="24"/>
              </w:rPr>
            </w:pPr>
            <w:r w:rsidRPr="00FF22C8">
              <w:rPr>
                <w:szCs w:val="24"/>
              </w:rPr>
              <w:t>Performed online communication and collaboration as per workplace policies and regulations.</w:t>
            </w:r>
          </w:p>
          <w:p w14:paraId="114C53A9" w14:textId="77777777" w:rsidR="00523DC9" w:rsidRPr="00FF22C8" w:rsidRDefault="00523DC9" w:rsidP="0094008E">
            <w:pPr>
              <w:numPr>
                <w:ilvl w:val="1"/>
                <w:numId w:val="16"/>
              </w:numPr>
              <w:spacing w:after="0" w:line="360" w:lineRule="auto"/>
              <w:rPr>
                <w:szCs w:val="24"/>
              </w:rPr>
            </w:pPr>
            <w:r w:rsidRPr="00FF22C8">
              <w:rPr>
                <w:szCs w:val="24"/>
              </w:rPr>
              <w:t>Applied cybersecurity skills in accordance with workplace policies and regulations.</w:t>
            </w:r>
          </w:p>
          <w:p w14:paraId="383225DB" w14:textId="77777777" w:rsidR="00523DC9" w:rsidRPr="00FF22C8" w:rsidRDefault="00523DC9" w:rsidP="0094008E">
            <w:pPr>
              <w:numPr>
                <w:ilvl w:val="1"/>
                <w:numId w:val="16"/>
              </w:numPr>
              <w:spacing w:after="0" w:line="360" w:lineRule="auto"/>
              <w:rPr>
                <w:szCs w:val="24"/>
              </w:rPr>
            </w:pPr>
            <w:r w:rsidRPr="00FF22C8">
              <w:rPr>
                <w:szCs w:val="24"/>
              </w:rPr>
              <w:t>Executed online tasks according to the job requirements.</w:t>
            </w:r>
          </w:p>
          <w:p w14:paraId="76E30385" w14:textId="77777777" w:rsidR="00523DC9" w:rsidRPr="00FF22C8" w:rsidRDefault="00523DC9" w:rsidP="0094008E">
            <w:pPr>
              <w:numPr>
                <w:ilvl w:val="1"/>
                <w:numId w:val="16"/>
              </w:numPr>
              <w:spacing w:after="0" w:line="360" w:lineRule="auto"/>
              <w:rPr>
                <w:rFonts w:eastAsia="Tahoma"/>
                <w:szCs w:val="24"/>
              </w:rPr>
            </w:pPr>
            <w:r w:rsidRPr="00FF22C8">
              <w:rPr>
                <w:rFonts w:eastAsia="Tahoma"/>
                <w:szCs w:val="24"/>
              </w:rPr>
              <w:t>Searched for job opportunity based on competencies.</w:t>
            </w:r>
          </w:p>
          <w:p w14:paraId="7E0AF1A9" w14:textId="77777777" w:rsidR="00523DC9" w:rsidRPr="00FF22C8" w:rsidRDefault="00523DC9" w:rsidP="0094008E">
            <w:pPr>
              <w:numPr>
                <w:ilvl w:val="1"/>
                <w:numId w:val="16"/>
              </w:numPr>
              <w:spacing w:after="0" w:line="360" w:lineRule="auto"/>
              <w:rPr>
                <w:rFonts w:eastAsia="Tahoma"/>
                <w:szCs w:val="24"/>
              </w:rPr>
            </w:pPr>
            <w:r w:rsidRPr="00FF22C8">
              <w:rPr>
                <w:rFonts w:eastAsia="Tahoma"/>
                <w:szCs w:val="24"/>
              </w:rPr>
              <w:lastRenderedPageBreak/>
              <w:t>Prepared job requirement documentations based on job opportunity.</w:t>
            </w:r>
          </w:p>
          <w:p w14:paraId="04E5D36A" w14:textId="77777777" w:rsidR="00523DC9" w:rsidRPr="00FF22C8" w:rsidRDefault="00523DC9" w:rsidP="0094008E">
            <w:pPr>
              <w:numPr>
                <w:ilvl w:val="1"/>
                <w:numId w:val="16"/>
              </w:numPr>
              <w:spacing w:after="0" w:line="360" w:lineRule="auto"/>
              <w:rPr>
                <w:szCs w:val="24"/>
              </w:rPr>
            </w:pPr>
            <w:r w:rsidRPr="00FF22C8">
              <w:rPr>
                <w:rFonts w:eastAsia="Tahoma"/>
                <w:szCs w:val="24"/>
              </w:rPr>
              <w:t>Demonstrated interview skills based on the job opportunity.</w:t>
            </w:r>
          </w:p>
        </w:tc>
      </w:tr>
      <w:tr w:rsidR="00523DC9" w:rsidRPr="00FF22C8" w14:paraId="48B7312A" w14:textId="77777777" w:rsidTr="00523DC9">
        <w:trPr>
          <w:trHeight w:val="1790"/>
        </w:trPr>
        <w:tc>
          <w:tcPr>
            <w:tcW w:w="2437" w:type="dxa"/>
          </w:tcPr>
          <w:p w14:paraId="23E3ED1E" w14:textId="77777777" w:rsidR="00523DC9" w:rsidRPr="00FF22C8" w:rsidRDefault="00523DC9" w:rsidP="0094008E">
            <w:pPr>
              <w:numPr>
                <w:ilvl w:val="0"/>
                <w:numId w:val="15"/>
              </w:numPr>
              <w:spacing w:after="0" w:line="360" w:lineRule="auto"/>
              <w:rPr>
                <w:szCs w:val="24"/>
              </w:rPr>
            </w:pPr>
            <w:r w:rsidRPr="00FF22C8">
              <w:rPr>
                <w:szCs w:val="24"/>
              </w:rPr>
              <w:lastRenderedPageBreak/>
              <w:t>Resource implications</w:t>
            </w:r>
          </w:p>
        </w:tc>
        <w:tc>
          <w:tcPr>
            <w:tcW w:w="6631" w:type="dxa"/>
          </w:tcPr>
          <w:p w14:paraId="7A0C6CF0" w14:textId="77777777" w:rsidR="00523DC9" w:rsidRPr="00FF22C8" w:rsidRDefault="00523DC9" w:rsidP="00523DC9">
            <w:pPr>
              <w:spacing w:line="360" w:lineRule="auto"/>
              <w:rPr>
                <w:szCs w:val="24"/>
              </w:rPr>
            </w:pPr>
            <w:r w:rsidRPr="00FF22C8">
              <w:rPr>
                <w:szCs w:val="24"/>
              </w:rPr>
              <w:t>The following resources should be provided:</w:t>
            </w:r>
          </w:p>
          <w:p w14:paraId="49BC399C" w14:textId="77777777" w:rsidR="00523DC9" w:rsidRPr="00FF22C8" w:rsidRDefault="00523DC9" w:rsidP="0094008E">
            <w:pPr>
              <w:numPr>
                <w:ilvl w:val="1"/>
                <w:numId w:val="15"/>
              </w:numPr>
              <w:spacing w:after="0" w:line="360" w:lineRule="auto"/>
              <w:rPr>
                <w:szCs w:val="24"/>
              </w:rPr>
            </w:pPr>
            <w:r w:rsidRPr="00FF22C8">
              <w:rPr>
                <w:szCs w:val="24"/>
              </w:rPr>
              <w:t>Appropriately simulated environment where assessment can take place.</w:t>
            </w:r>
          </w:p>
          <w:p w14:paraId="54FAEA6A" w14:textId="77777777" w:rsidR="00523DC9" w:rsidRPr="00FF22C8" w:rsidRDefault="00523DC9" w:rsidP="0094008E">
            <w:pPr>
              <w:numPr>
                <w:ilvl w:val="1"/>
                <w:numId w:val="15"/>
              </w:numPr>
              <w:spacing w:after="0" w:line="360" w:lineRule="auto"/>
              <w:rPr>
                <w:szCs w:val="24"/>
              </w:rPr>
            </w:pPr>
            <w:r w:rsidRPr="00FF22C8">
              <w:rPr>
                <w:szCs w:val="24"/>
              </w:rPr>
              <w:t>Access to relevant work environments where assessment can take place.</w:t>
            </w:r>
          </w:p>
          <w:p w14:paraId="38FFCF0E" w14:textId="77777777" w:rsidR="00523DC9" w:rsidRPr="00FF22C8" w:rsidRDefault="00523DC9" w:rsidP="0094008E">
            <w:pPr>
              <w:numPr>
                <w:ilvl w:val="1"/>
                <w:numId w:val="15"/>
              </w:numPr>
              <w:spacing w:after="0" w:line="360" w:lineRule="auto"/>
              <w:rPr>
                <w:szCs w:val="24"/>
              </w:rPr>
            </w:pPr>
            <w:r w:rsidRPr="00FF22C8">
              <w:rPr>
                <w:szCs w:val="24"/>
              </w:rPr>
              <w:t>Resources relevant to the proposed activities or task.</w:t>
            </w:r>
          </w:p>
        </w:tc>
      </w:tr>
      <w:tr w:rsidR="00523DC9" w:rsidRPr="00FF22C8" w14:paraId="708FF6F6" w14:textId="77777777" w:rsidTr="00523DC9">
        <w:trPr>
          <w:trHeight w:val="710"/>
        </w:trPr>
        <w:tc>
          <w:tcPr>
            <w:tcW w:w="2437" w:type="dxa"/>
          </w:tcPr>
          <w:p w14:paraId="36E5F35F" w14:textId="77777777" w:rsidR="00523DC9" w:rsidRPr="00FF22C8" w:rsidRDefault="00523DC9" w:rsidP="0094008E">
            <w:pPr>
              <w:numPr>
                <w:ilvl w:val="0"/>
                <w:numId w:val="15"/>
              </w:numPr>
              <w:spacing w:after="0" w:line="360" w:lineRule="auto"/>
              <w:rPr>
                <w:szCs w:val="24"/>
              </w:rPr>
            </w:pPr>
            <w:r w:rsidRPr="00FF22C8">
              <w:rPr>
                <w:szCs w:val="24"/>
              </w:rPr>
              <w:t>Methods of assessment</w:t>
            </w:r>
          </w:p>
        </w:tc>
        <w:tc>
          <w:tcPr>
            <w:tcW w:w="6631" w:type="dxa"/>
          </w:tcPr>
          <w:p w14:paraId="2EB6588F" w14:textId="77777777" w:rsidR="00523DC9" w:rsidRPr="00FF22C8" w:rsidRDefault="00523DC9" w:rsidP="00523DC9">
            <w:pPr>
              <w:spacing w:line="360" w:lineRule="auto"/>
              <w:rPr>
                <w:szCs w:val="24"/>
              </w:rPr>
            </w:pPr>
            <w:r w:rsidRPr="00FF22C8">
              <w:rPr>
                <w:szCs w:val="24"/>
              </w:rPr>
              <w:t xml:space="preserve">Competency in this unit may be assessed through:  </w:t>
            </w:r>
          </w:p>
          <w:p w14:paraId="24701FA5" w14:textId="77777777" w:rsidR="00523DC9" w:rsidRPr="00FF22C8" w:rsidRDefault="00523DC9" w:rsidP="0094008E">
            <w:pPr>
              <w:numPr>
                <w:ilvl w:val="1"/>
                <w:numId w:val="15"/>
              </w:numPr>
              <w:spacing w:after="0" w:line="360" w:lineRule="auto"/>
              <w:rPr>
                <w:szCs w:val="24"/>
              </w:rPr>
            </w:pPr>
            <w:r w:rsidRPr="00FF22C8">
              <w:rPr>
                <w:szCs w:val="24"/>
              </w:rPr>
              <w:t>Oral assessment</w:t>
            </w:r>
          </w:p>
          <w:p w14:paraId="7C7AD188" w14:textId="77777777" w:rsidR="00523DC9" w:rsidRPr="00FF22C8" w:rsidRDefault="00523DC9" w:rsidP="0094008E">
            <w:pPr>
              <w:numPr>
                <w:ilvl w:val="1"/>
                <w:numId w:val="15"/>
              </w:numPr>
              <w:spacing w:after="0" w:line="360" w:lineRule="auto"/>
              <w:rPr>
                <w:szCs w:val="24"/>
              </w:rPr>
            </w:pPr>
            <w:r w:rsidRPr="00FF22C8">
              <w:rPr>
                <w:szCs w:val="24"/>
              </w:rPr>
              <w:t>Portfolio of evidence</w:t>
            </w:r>
          </w:p>
          <w:p w14:paraId="0EC55162" w14:textId="77777777" w:rsidR="00523DC9" w:rsidRPr="00FF22C8" w:rsidRDefault="00523DC9" w:rsidP="0094008E">
            <w:pPr>
              <w:numPr>
                <w:ilvl w:val="1"/>
                <w:numId w:val="15"/>
              </w:numPr>
              <w:spacing w:after="0" w:line="360" w:lineRule="auto"/>
              <w:rPr>
                <w:szCs w:val="24"/>
              </w:rPr>
            </w:pPr>
            <w:r w:rsidRPr="00FF22C8">
              <w:rPr>
                <w:szCs w:val="24"/>
              </w:rPr>
              <w:t xml:space="preserve">Interviews </w:t>
            </w:r>
          </w:p>
          <w:p w14:paraId="42CFE38F" w14:textId="77777777" w:rsidR="00523DC9" w:rsidRPr="00FF22C8" w:rsidRDefault="00523DC9" w:rsidP="0094008E">
            <w:pPr>
              <w:numPr>
                <w:ilvl w:val="1"/>
                <w:numId w:val="15"/>
              </w:numPr>
              <w:spacing w:after="0" w:line="360" w:lineRule="auto"/>
              <w:rPr>
                <w:szCs w:val="24"/>
              </w:rPr>
            </w:pPr>
            <w:r w:rsidRPr="00FF22C8">
              <w:rPr>
                <w:szCs w:val="24"/>
              </w:rPr>
              <w:t>Third party report</w:t>
            </w:r>
          </w:p>
          <w:p w14:paraId="3C59BF50" w14:textId="77777777" w:rsidR="00523DC9" w:rsidRPr="00FF22C8" w:rsidRDefault="00523DC9" w:rsidP="0094008E">
            <w:pPr>
              <w:numPr>
                <w:ilvl w:val="1"/>
                <w:numId w:val="15"/>
              </w:numPr>
              <w:spacing w:after="0" w:line="360" w:lineRule="auto"/>
              <w:rPr>
                <w:szCs w:val="24"/>
              </w:rPr>
            </w:pPr>
            <w:r w:rsidRPr="00FF22C8">
              <w:rPr>
                <w:szCs w:val="24"/>
              </w:rPr>
              <w:t>Written assessment</w:t>
            </w:r>
          </w:p>
          <w:p w14:paraId="5A0D3C26" w14:textId="77777777" w:rsidR="00523DC9" w:rsidRPr="00FF22C8" w:rsidRDefault="00523DC9" w:rsidP="0094008E">
            <w:pPr>
              <w:numPr>
                <w:ilvl w:val="1"/>
                <w:numId w:val="15"/>
              </w:numPr>
              <w:spacing w:after="0" w:line="360" w:lineRule="auto"/>
              <w:rPr>
                <w:szCs w:val="24"/>
              </w:rPr>
            </w:pPr>
            <w:r w:rsidRPr="00FF22C8">
              <w:rPr>
                <w:szCs w:val="24"/>
              </w:rPr>
              <w:t>Practical assessment</w:t>
            </w:r>
          </w:p>
          <w:p w14:paraId="48C960B6" w14:textId="77777777" w:rsidR="00523DC9" w:rsidRPr="00FF22C8" w:rsidRDefault="00523DC9" w:rsidP="0094008E">
            <w:pPr>
              <w:numPr>
                <w:ilvl w:val="1"/>
                <w:numId w:val="15"/>
              </w:numPr>
              <w:spacing w:after="0" w:line="360" w:lineRule="auto"/>
              <w:rPr>
                <w:szCs w:val="24"/>
              </w:rPr>
            </w:pPr>
            <w:r w:rsidRPr="00FF22C8">
              <w:rPr>
                <w:szCs w:val="24"/>
              </w:rPr>
              <w:t>Projects</w:t>
            </w:r>
          </w:p>
        </w:tc>
      </w:tr>
      <w:tr w:rsidR="00523DC9" w:rsidRPr="00FF22C8" w14:paraId="16D31A88" w14:textId="77777777" w:rsidTr="00523DC9">
        <w:trPr>
          <w:trHeight w:val="555"/>
        </w:trPr>
        <w:tc>
          <w:tcPr>
            <w:tcW w:w="2437" w:type="dxa"/>
          </w:tcPr>
          <w:p w14:paraId="5E023B31" w14:textId="77777777" w:rsidR="00523DC9" w:rsidRPr="00FF22C8" w:rsidRDefault="00523DC9" w:rsidP="0094008E">
            <w:pPr>
              <w:numPr>
                <w:ilvl w:val="0"/>
                <w:numId w:val="15"/>
              </w:numPr>
              <w:spacing w:after="0" w:line="360" w:lineRule="auto"/>
              <w:rPr>
                <w:szCs w:val="24"/>
              </w:rPr>
            </w:pPr>
            <w:r w:rsidRPr="00FF22C8">
              <w:rPr>
                <w:szCs w:val="24"/>
              </w:rPr>
              <w:t>Context of assessment</w:t>
            </w:r>
          </w:p>
        </w:tc>
        <w:tc>
          <w:tcPr>
            <w:tcW w:w="6631" w:type="dxa"/>
          </w:tcPr>
          <w:p w14:paraId="16A5C283" w14:textId="77777777" w:rsidR="00523DC9" w:rsidRPr="00FF22C8" w:rsidRDefault="00523DC9" w:rsidP="00523DC9">
            <w:pPr>
              <w:spacing w:line="360" w:lineRule="auto"/>
              <w:rPr>
                <w:szCs w:val="24"/>
              </w:rPr>
            </w:pPr>
            <w:r w:rsidRPr="00FF22C8">
              <w:rPr>
                <w:szCs w:val="24"/>
              </w:rPr>
              <w:t xml:space="preserve">Competency may be assessed: </w:t>
            </w:r>
          </w:p>
          <w:p w14:paraId="7023CACB" w14:textId="77777777" w:rsidR="00523DC9" w:rsidRPr="00FF22C8" w:rsidRDefault="00523DC9" w:rsidP="0094008E">
            <w:pPr>
              <w:numPr>
                <w:ilvl w:val="1"/>
                <w:numId w:val="15"/>
              </w:numPr>
              <w:spacing w:after="0" w:line="360" w:lineRule="auto"/>
              <w:rPr>
                <w:szCs w:val="24"/>
              </w:rPr>
            </w:pPr>
            <w:r w:rsidRPr="00FF22C8">
              <w:rPr>
                <w:szCs w:val="24"/>
              </w:rPr>
              <w:t>On the job</w:t>
            </w:r>
          </w:p>
          <w:p w14:paraId="2827B839" w14:textId="77777777" w:rsidR="00523DC9" w:rsidRPr="00FF22C8" w:rsidRDefault="00523DC9" w:rsidP="0094008E">
            <w:pPr>
              <w:numPr>
                <w:ilvl w:val="1"/>
                <w:numId w:val="15"/>
              </w:numPr>
              <w:spacing w:after="0" w:line="360" w:lineRule="auto"/>
              <w:rPr>
                <w:szCs w:val="24"/>
              </w:rPr>
            </w:pPr>
            <w:r w:rsidRPr="00FF22C8">
              <w:rPr>
                <w:szCs w:val="24"/>
              </w:rPr>
              <w:t>In a simulated work environment.</w:t>
            </w:r>
          </w:p>
        </w:tc>
      </w:tr>
      <w:tr w:rsidR="00523DC9" w:rsidRPr="00FF22C8" w14:paraId="6DA88E47" w14:textId="77777777" w:rsidTr="00523DC9">
        <w:trPr>
          <w:trHeight w:val="414"/>
        </w:trPr>
        <w:tc>
          <w:tcPr>
            <w:tcW w:w="2437" w:type="dxa"/>
          </w:tcPr>
          <w:p w14:paraId="3BAD933F" w14:textId="77777777" w:rsidR="00523DC9" w:rsidRPr="00FF22C8" w:rsidRDefault="00523DC9" w:rsidP="0094008E">
            <w:pPr>
              <w:numPr>
                <w:ilvl w:val="0"/>
                <w:numId w:val="15"/>
              </w:numPr>
              <w:spacing w:after="0" w:line="360" w:lineRule="auto"/>
              <w:rPr>
                <w:szCs w:val="24"/>
              </w:rPr>
            </w:pPr>
            <w:r w:rsidRPr="00FF22C8">
              <w:rPr>
                <w:szCs w:val="24"/>
              </w:rPr>
              <w:t>Guidance information for assessment</w:t>
            </w:r>
          </w:p>
        </w:tc>
        <w:tc>
          <w:tcPr>
            <w:tcW w:w="6631" w:type="dxa"/>
          </w:tcPr>
          <w:p w14:paraId="0CF6A870" w14:textId="77777777" w:rsidR="00523DC9" w:rsidRPr="00FF22C8" w:rsidRDefault="00523DC9" w:rsidP="0094008E">
            <w:pPr>
              <w:numPr>
                <w:ilvl w:val="1"/>
                <w:numId w:val="15"/>
              </w:numPr>
              <w:spacing w:after="0" w:line="360" w:lineRule="auto"/>
              <w:rPr>
                <w:szCs w:val="24"/>
              </w:rPr>
            </w:pPr>
            <w:r w:rsidRPr="00FF22C8">
              <w:rPr>
                <w:szCs w:val="24"/>
              </w:rPr>
              <w:t>Holistic assessment with other units relevant to the industry sector and workplace job role is recommended.</w:t>
            </w:r>
          </w:p>
        </w:tc>
      </w:tr>
    </w:tbl>
    <w:p w14:paraId="76671F78" w14:textId="77777777" w:rsidR="00523DC9" w:rsidRDefault="00523DC9" w:rsidP="00523DC9">
      <w:pPr>
        <w:spacing w:after="0" w:line="240" w:lineRule="auto"/>
        <w:rPr>
          <w:rFonts w:eastAsia="Times New Roman"/>
          <w:b/>
          <w:bCs/>
          <w:color w:val="000000" w:themeColor="text1"/>
          <w:szCs w:val="24"/>
        </w:rPr>
      </w:pPr>
      <w:r>
        <w:rPr>
          <w:color w:val="000000" w:themeColor="text1"/>
          <w:szCs w:val="24"/>
        </w:rPr>
        <w:br w:type="page"/>
      </w:r>
    </w:p>
    <w:p w14:paraId="3CA4EDD4" w14:textId="77777777" w:rsidR="00523DC9" w:rsidRPr="00FF22C8" w:rsidRDefault="00523DC9" w:rsidP="00523DC9">
      <w:pPr>
        <w:pStyle w:val="Heading2"/>
        <w:spacing w:before="0" w:after="5" w:line="268" w:lineRule="auto"/>
        <w:ind w:left="126" w:hanging="10"/>
        <w:jc w:val="left"/>
        <w:rPr>
          <w:szCs w:val="24"/>
        </w:rPr>
      </w:pPr>
      <w:bookmarkStart w:id="25" w:name="_Toc195783274"/>
      <w:bookmarkStart w:id="26" w:name="_Toc195783285"/>
      <w:r w:rsidRPr="00FF22C8">
        <w:rPr>
          <w:szCs w:val="24"/>
        </w:rPr>
        <w:lastRenderedPageBreak/>
        <w:t>APPLY COMMUNICATION SKILLS</w:t>
      </w:r>
    </w:p>
    <w:p w14:paraId="1E44B35D" w14:textId="77777777" w:rsidR="00523DC9" w:rsidRPr="00FF22C8" w:rsidRDefault="00523DC9" w:rsidP="00523DC9">
      <w:pPr>
        <w:tabs>
          <w:tab w:val="left" w:pos="2880"/>
        </w:tabs>
        <w:spacing w:after="0" w:line="360" w:lineRule="auto"/>
        <w:jc w:val="both"/>
        <w:rPr>
          <w:b/>
          <w:szCs w:val="24"/>
        </w:rPr>
      </w:pPr>
    </w:p>
    <w:p w14:paraId="4CA1A5FD" w14:textId="77777777" w:rsidR="00523DC9" w:rsidRPr="00FF22C8" w:rsidRDefault="00523DC9" w:rsidP="00523DC9">
      <w:pPr>
        <w:spacing w:line="360" w:lineRule="auto"/>
        <w:jc w:val="both"/>
        <w:rPr>
          <w:szCs w:val="24"/>
        </w:rPr>
      </w:pPr>
      <w:r w:rsidRPr="00FF22C8">
        <w:rPr>
          <w:b/>
          <w:szCs w:val="24"/>
          <w:lang w:val="en-ZA"/>
        </w:rPr>
        <w:t>UNIT CODE:</w:t>
      </w:r>
      <w:r w:rsidRPr="00FF22C8">
        <w:rPr>
          <w:szCs w:val="24"/>
        </w:rPr>
        <w:t xml:space="preserve"> 0031 541 02A</w:t>
      </w:r>
    </w:p>
    <w:p w14:paraId="7069C561" w14:textId="77777777" w:rsidR="00523DC9" w:rsidRPr="00FF22C8" w:rsidRDefault="00523DC9" w:rsidP="00523DC9">
      <w:pPr>
        <w:tabs>
          <w:tab w:val="left" w:pos="2880"/>
        </w:tabs>
        <w:spacing w:after="0" w:line="360" w:lineRule="auto"/>
        <w:jc w:val="both"/>
        <w:rPr>
          <w:szCs w:val="24"/>
        </w:rPr>
      </w:pPr>
      <w:r w:rsidRPr="00FF22C8">
        <w:rPr>
          <w:b/>
          <w:szCs w:val="24"/>
        </w:rPr>
        <w:t>UNIT DESCRIPTION</w:t>
      </w:r>
    </w:p>
    <w:p w14:paraId="24C61EB7" w14:textId="77777777" w:rsidR="00523DC9" w:rsidRPr="00FF22C8" w:rsidRDefault="00523DC9" w:rsidP="00523DC9">
      <w:pPr>
        <w:tabs>
          <w:tab w:val="left" w:pos="2880"/>
        </w:tabs>
        <w:spacing w:after="0" w:line="360" w:lineRule="auto"/>
        <w:jc w:val="both"/>
        <w:rPr>
          <w:b/>
          <w:szCs w:val="24"/>
        </w:rPr>
      </w:pPr>
      <w:r w:rsidRPr="00FF22C8">
        <w:rPr>
          <w:szCs w:val="24"/>
        </w:rPr>
        <w:t xml:space="preserve">This unit covers the competencies required to demonstrate communication skills. It involves applying communication channels, written, non-verbal, oral, and group communication skills. </w:t>
      </w:r>
    </w:p>
    <w:p w14:paraId="5F950B59" w14:textId="77777777" w:rsidR="00523DC9" w:rsidRPr="00FF22C8" w:rsidRDefault="00523DC9" w:rsidP="00523DC9">
      <w:pPr>
        <w:spacing w:after="0" w:line="360" w:lineRule="auto"/>
        <w:rPr>
          <w:b/>
          <w:szCs w:val="24"/>
        </w:rPr>
      </w:pPr>
    </w:p>
    <w:p w14:paraId="73E1505D" w14:textId="77777777" w:rsidR="00523DC9" w:rsidRPr="00FF22C8" w:rsidRDefault="00523DC9" w:rsidP="00523DC9">
      <w:pPr>
        <w:spacing w:after="0" w:line="360" w:lineRule="auto"/>
        <w:rPr>
          <w:szCs w:val="24"/>
        </w:rPr>
      </w:pPr>
      <w:r w:rsidRPr="00FF22C8">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6083"/>
      </w:tblGrid>
      <w:tr w:rsidR="00523DC9" w:rsidRPr="00FF22C8" w14:paraId="0889BF57" w14:textId="77777777" w:rsidTr="00523DC9">
        <w:trPr>
          <w:tblHeader/>
        </w:trPr>
        <w:tc>
          <w:tcPr>
            <w:tcW w:w="1334" w:type="pct"/>
            <w:shd w:val="clear" w:color="auto" w:fill="FFFFFF"/>
            <w:vAlign w:val="center"/>
          </w:tcPr>
          <w:p w14:paraId="25D4E35E" w14:textId="77777777" w:rsidR="00523DC9" w:rsidRPr="00FF22C8" w:rsidRDefault="00523DC9" w:rsidP="00523DC9">
            <w:pPr>
              <w:spacing w:after="0" w:line="360" w:lineRule="auto"/>
              <w:rPr>
                <w:b/>
                <w:szCs w:val="24"/>
              </w:rPr>
            </w:pPr>
            <w:r w:rsidRPr="00FF22C8">
              <w:rPr>
                <w:b/>
                <w:szCs w:val="24"/>
              </w:rPr>
              <w:t xml:space="preserve">ELEMENT </w:t>
            </w:r>
          </w:p>
          <w:p w14:paraId="7323500E" w14:textId="77777777" w:rsidR="00523DC9" w:rsidRPr="00FF22C8" w:rsidRDefault="00523DC9" w:rsidP="00523DC9">
            <w:pPr>
              <w:spacing w:after="0" w:line="360" w:lineRule="auto"/>
              <w:rPr>
                <w:szCs w:val="24"/>
              </w:rPr>
            </w:pPr>
            <w:r w:rsidRPr="00FF22C8">
              <w:rPr>
                <w:szCs w:val="24"/>
              </w:rPr>
              <w:t>These describe the key outcomes that make up workplace function</w:t>
            </w:r>
          </w:p>
        </w:tc>
        <w:tc>
          <w:tcPr>
            <w:tcW w:w="3666" w:type="pct"/>
            <w:shd w:val="clear" w:color="auto" w:fill="FFFFFF"/>
          </w:tcPr>
          <w:p w14:paraId="2CC33128" w14:textId="77777777" w:rsidR="00523DC9" w:rsidRPr="00FF22C8" w:rsidRDefault="00523DC9" w:rsidP="00523DC9">
            <w:pPr>
              <w:spacing w:after="0" w:line="360" w:lineRule="auto"/>
              <w:rPr>
                <w:b/>
                <w:szCs w:val="24"/>
              </w:rPr>
            </w:pPr>
            <w:r w:rsidRPr="00FF22C8">
              <w:rPr>
                <w:b/>
                <w:szCs w:val="24"/>
              </w:rPr>
              <w:t>PERFORMANCE CRITERIA</w:t>
            </w:r>
          </w:p>
          <w:p w14:paraId="57419FF9" w14:textId="77777777" w:rsidR="00523DC9" w:rsidRPr="00FF22C8" w:rsidRDefault="00523DC9" w:rsidP="00523DC9">
            <w:pPr>
              <w:spacing w:after="0" w:line="360" w:lineRule="auto"/>
              <w:rPr>
                <w:szCs w:val="24"/>
              </w:rPr>
            </w:pPr>
            <w:r w:rsidRPr="00FF22C8">
              <w:rPr>
                <w:szCs w:val="24"/>
              </w:rPr>
              <w:t>These are assessable statements that specify the required level of performance for each of the elements.</w:t>
            </w:r>
          </w:p>
          <w:p w14:paraId="0BA30880" w14:textId="77777777" w:rsidR="00523DC9" w:rsidRPr="00FF22C8" w:rsidRDefault="00523DC9" w:rsidP="00523DC9">
            <w:pPr>
              <w:spacing w:after="0" w:line="360" w:lineRule="auto"/>
              <w:rPr>
                <w:b/>
                <w:szCs w:val="24"/>
              </w:rPr>
            </w:pPr>
            <w:r w:rsidRPr="00FF22C8">
              <w:rPr>
                <w:b/>
                <w:i/>
                <w:szCs w:val="24"/>
              </w:rPr>
              <w:t>Bold and italicized terms are elaborated in the Range</w:t>
            </w:r>
          </w:p>
        </w:tc>
      </w:tr>
      <w:tr w:rsidR="00523DC9" w:rsidRPr="00FF22C8" w14:paraId="0E726CBD" w14:textId="77777777" w:rsidTr="00523DC9">
        <w:tc>
          <w:tcPr>
            <w:tcW w:w="1334" w:type="pct"/>
          </w:tcPr>
          <w:p w14:paraId="277E1FDC" w14:textId="77777777" w:rsidR="00523DC9" w:rsidRPr="00FF22C8" w:rsidRDefault="00523DC9" w:rsidP="0094008E">
            <w:pPr>
              <w:pStyle w:val="BodyText"/>
              <w:numPr>
                <w:ilvl w:val="0"/>
                <w:numId w:val="17"/>
              </w:numPr>
              <w:spacing w:after="0" w:line="360" w:lineRule="auto"/>
              <w:ind w:left="266" w:right="72" w:hanging="266"/>
              <w:rPr>
                <w:sz w:val="24"/>
                <w:szCs w:val="24"/>
              </w:rPr>
            </w:pPr>
            <w:r w:rsidRPr="00FF22C8">
              <w:rPr>
                <w:sz w:val="24"/>
                <w:szCs w:val="24"/>
              </w:rPr>
              <w:t>Apply communication channels</w:t>
            </w:r>
          </w:p>
        </w:tc>
        <w:tc>
          <w:tcPr>
            <w:tcW w:w="3666" w:type="pct"/>
          </w:tcPr>
          <w:p w14:paraId="2C98F7B1" w14:textId="77777777" w:rsidR="00523DC9" w:rsidRPr="00FF22C8" w:rsidRDefault="00523DC9" w:rsidP="0094008E">
            <w:pPr>
              <w:pStyle w:val="ListParagraph"/>
              <w:numPr>
                <w:ilvl w:val="0"/>
                <w:numId w:val="18"/>
              </w:numPr>
              <w:tabs>
                <w:tab w:val="left" w:pos="336"/>
              </w:tabs>
              <w:spacing w:after="0" w:line="360" w:lineRule="auto"/>
              <w:rPr>
                <w:sz w:val="24"/>
                <w:szCs w:val="24"/>
              </w:rPr>
            </w:pPr>
            <w:r w:rsidRPr="00FF22C8">
              <w:rPr>
                <w:sz w:val="24"/>
                <w:szCs w:val="24"/>
              </w:rPr>
              <w:t xml:space="preserve">Specific communication channels are identified and applied based on workplace requirements. </w:t>
            </w:r>
          </w:p>
          <w:p w14:paraId="036300B2" w14:textId="77777777" w:rsidR="00523DC9" w:rsidRPr="00FF22C8" w:rsidRDefault="00523DC9" w:rsidP="0094008E">
            <w:pPr>
              <w:pStyle w:val="ListParagraph"/>
              <w:numPr>
                <w:ilvl w:val="0"/>
                <w:numId w:val="18"/>
              </w:numPr>
              <w:tabs>
                <w:tab w:val="left" w:pos="336"/>
              </w:tabs>
              <w:spacing w:after="0" w:line="360" w:lineRule="auto"/>
              <w:rPr>
                <w:sz w:val="24"/>
                <w:szCs w:val="24"/>
              </w:rPr>
            </w:pPr>
            <w:r w:rsidRPr="00FF22C8">
              <w:rPr>
                <w:sz w:val="24"/>
                <w:szCs w:val="24"/>
              </w:rPr>
              <w:t>Challenges are identified and addressed as per the operational standards of the organization.</w:t>
            </w:r>
          </w:p>
          <w:p w14:paraId="081E5368" w14:textId="77777777" w:rsidR="00523DC9" w:rsidRPr="00FF22C8" w:rsidRDefault="00523DC9" w:rsidP="0094008E">
            <w:pPr>
              <w:pStyle w:val="ListParagraph"/>
              <w:numPr>
                <w:ilvl w:val="0"/>
                <w:numId w:val="18"/>
              </w:numPr>
              <w:tabs>
                <w:tab w:val="left" w:pos="336"/>
              </w:tabs>
              <w:spacing w:after="0" w:line="360" w:lineRule="auto"/>
              <w:rPr>
                <w:sz w:val="24"/>
                <w:szCs w:val="24"/>
              </w:rPr>
            </w:pPr>
            <w:r w:rsidRPr="00FF22C8">
              <w:rPr>
                <w:sz w:val="24"/>
                <w:szCs w:val="24"/>
              </w:rPr>
              <w:t>Communication channels are evaluated to meet workplace needs.</w:t>
            </w:r>
          </w:p>
        </w:tc>
      </w:tr>
      <w:tr w:rsidR="00523DC9" w:rsidRPr="00FF22C8" w14:paraId="0BD6F161" w14:textId="77777777" w:rsidTr="00523DC9">
        <w:tc>
          <w:tcPr>
            <w:tcW w:w="1334" w:type="pct"/>
          </w:tcPr>
          <w:p w14:paraId="56C24BBA" w14:textId="77777777" w:rsidR="00523DC9" w:rsidRPr="00FF22C8" w:rsidRDefault="00523DC9" w:rsidP="0094008E">
            <w:pPr>
              <w:pStyle w:val="BodyText"/>
              <w:numPr>
                <w:ilvl w:val="0"/>
                <w:numId w:val="17"/>
              </w:numPr>
              <w:spacing w:after="0" w:line="360" w:lineRule="auto"/>
              <w:ind w:left="266" w:right="72" w:hanging="266"/>
              <w:rPr>
                <w:sz w:val="24"/>
                <w:szCs w:val="24"/>
              </w:rPr>
            </w:pPr>
            <w:r w:rsidRPr="00FF22C8">
              <w:rPr>
                <w:sz w:val="24"/>
                <w:szCs w:val="24"/>
              </w:rPr>
              <w:t>Apply written communication skills</w:t>
            </w:r>
          </w:p>
        </w:tc>
        <w:tc>
          <w:tcPr>
            <w:tcW w:w="3666" w:type="pct"/>
          </w:tcPr>
          <w:p w14:paraId="76DFF9D4" w14:textId="77777777" w:rsidR="00523DC9" w:rsidRPr="00FF22C8" w:rsidRDefault="00523DC9" w:rsidP="0094008E">
            <w:pPr>
              <w:numPr>
                <w:ilvl w:val="1"/>
                <w:numId w:val="19"/>
              </w:numPr>
              <w:tabs>
                <w:tab w:val="left" w:pos="336"/>
              </w:tabs>
              <w:spacing w:after="0" w:line="360" w:lineRule="auto"/>
              <w:rPr>
                <w:szCs w:val="24"/>
              </w:rPr>
            </w:pPr>
            <w:r w:rsidRPr="00FF22C8">
              <w:rPr>
                <w:szCs w:val="24"/>
              </w:rPr>
              <w:t xml:space="preserve">Types of written communication are identified and applied according to the workplace requirements.  </w:t>
            </w:r>
          </w:p>
          <w:p w14:paraId="0980435D" w14:textId="77777777" w:rsidR="00523DC9" w:rsidRPr="00FF22C8" w:rsidRDefault="00523DC9" w:rsidP="0094008E">
            <w:pPr>
              <w:numPr>
                <w:ilvl w:val="1"/>
                <w:numId w:val="19"/>
              </w:numPr>
              <w:tabs>
                <w:tab w:val="left" w:pos="336"/>
              </w:tabs>
              <w:spacing w:after="0" w:line="360" w:lineRule="auto"/>
              <w:rPr>
                <w:szCs w:val="24"/>
              </w:rPr>
            </w:pPr>
            <w:r w:rsidRPr="00FF22C8">
              <w:rPr>
                <w:szCs w:val="24"/>
              </w:rPr>
              <w:t>Written communication needs are identified and implemented according to workplace procedures.</w:t>
            </w:r>
          </w:p>
          <w:p w14:paraId="18A4F851" w14:textId="77777777" w:rsidR="00523DC9" w:rsidRPr="00FF22C8" w:rsidRDefault="00523DC9" w:rsidP="0094008E">
            <w:pPr>
              <w:numPr>
                <w:ilvl w:val="1"/>
                <w:numId w:val="19"/>
              </w:numPr>
              <w:tabs>
                <w:tab w:val="left" w:pos="336"/>
              </w:tabs>
              <w:spacing w:after="0" w:line="360" w:lineRule="auto"/>
              <w:rPr>
                <w:szCs w:val="24"/>
              </w:rPr>
            </w:pPr>
            <w:r w:rsidRPr="00FF22C8">
              <w:rPr>
                <w:szCs w:val="24"/>
              </w:rPr>
              <w:t xml:space="preserve">Written communication guidelines are </w:t>
            </w:r>
            <w:proofErr w:type="spellStart"/>
            <w:r w:rsidRPr="00FF22C8">
              <w:rPr>
                <w:szCs w:val="24"/>
              </w:rPr>
              <w:t>analyzed</w:t>
            </w:r>
            <w:proofErr w:type="spellEnd"/>
            <w:r w:rsidRPr="00FF22C8">
              <w:rPr>
                <w:szCs w:val="24"/>
              </w:rPr>
              <w:t xml:space="preserve">, evaluated, and revised based on workplace needs. </w:t>
            </w:r>
          </w:p>
        </w:tc>
      </w:tr>
      <w:tr w:rsidR="00523DC9" w:rsidRPr="00FF22C8" w14:paraId="07F964C7" w14:textId="77777777" w:rsidTr="00523DC9">
        <w:tc>
          <w:tcPr>
            <w:tcW w:w="1334" w:type="pct"/>
          </w:tcPr>
          <w:p w14:paraId="4FF6C152" w14:textId="77777777" w:rsidR="00523DC9" w:rsidRPr="00FF22C8" w:rsidRDefault="00523DC9" w:rsidP="0094008E">
            <w:pPr>
              <w:pStyle w:val="BodyText"/>
              <w:numPr>
                <w:ilvl w:val="0"/>
                <w:numId w:val="17"/>
              </w:numPr>
              <w:spacing w:after="0" w:line="360" w:lineRule="auto"/>
              <w:ind w:left="266" w:right="72" w:hanging="266"/>
              <w:rPr>
                <w:sz w:val="24"/>
                <w:szCs w:val="24"/>
              </w:rPr>
            </w:pPr>
            <w:r w:rsidRPr="00FF22C8">
              <w:rPr>
                <w:sz w:val="24"/>
                <w:szCs w:val="24"/>
              </w:rPr>
              <w:t>Apply non-verbal communication skills</w:t>
            </w:r>
          </w:p>
        </w:tc>
        <w:tc>
          <w:tcPr>
            <w:tcW w:w="3666" w:type="pct"/>
          </w:tcPr>
          <w:p w14:paraId="486351A3" w14:textId="77777777" w:rsidR="00523DC9" w:rsidRPr="00FF22C8" w:rsidRDefault="00523DC9" w:rsidP="0094008E">
            <w:pPr>
              <w:pStyle w:val="ListParagraph"/>
              <w:numPr>
                <w:ilvl w:val="1"/>
                <w:numId w:val="275"/>
              </w:numPr>
              <w:tabs>
                <w:tab w:val="left" w:pos="336"/>
              </w:tabs>
              <w:spacing w:after="0" w:line="360" w:lineRule="auto"/>
              <w:rPr>
                <w:sz w:val="24"/>
                <w:szCs w:val="24"/>
              </w:rPr>
            </w:pPr>
            <w:r w:rsidRPr="00FF22C8">
              <w:rPr>
                <w:sz w:val="24"/>
                <w:szCs w:val="24"/>
              </w:rPr>
              <w:t>Existing non-verbal communication techniques are identified and applied based on organization policy.</w:t>
            </w:r>
          </w:p>
          <w:p w14:paraId="253FB4CE" w14:textId="77777777" w:rsidR="00523DC9" w:rsidRPr="00FF22C8" w:rsidRDefault="00523DC9" w:rsidP="0094008E">
            <w:pPr>
              <w:pStyle w:val="ListParagraph"/>
              <w:numPr>
                <w:ilvl w:val="1"/>
                <w:numId w:val="275"/>
              </w:numPr>
              <w:tabs>
                <w:tab w:val="left" w:pos="336"/>
              </w:tabs>
              <w:spacing w:after="0" w:line="360" w:lineRule="auto"/>
              <w:rPr>
                <w:sz w:val="24"/>
                <w:szCs w:val="24"/>
              </w:rPr>
            </w:pPr>
            <w:r w:rsidRPr="00FF22C8">
              <w:rPr>
                <w:sz w:val="24"/>
                <w:szCs w:val="24"/>
              </w:rPr>
              <w:t>Non-verbal communication techniques are articulated to enhance inclusivity according to workplace requirements.</w:t>
            </w:r>
          </w:p>
          <w:p w14:paraId="18080D78" w14:textId="77777777" w:rsidR="00523DC9" w:rsidRPr="00FF22C8" w:rsidRDefault="00523DC9" w:rsidP="0094008E">
            <w:pPr>
              <w:pStyle w:val="ListParagraph"/>
              <w:numPr>
                <w:ilvl w:val="1"/>
                <w:numId w:val="275"/>
              </w:numPr>
              <w:tabs>
                <w:tab w:val="left" w:pos="336"/>
              </w:tabs>
              <w:spacing w:after="0" w:line="360" w:lineRule="auto"/>
              <w:rPr>
                <w:sz w:val="24"/>
                <w:szCs w:val="24"/>
              </w:rPr>
            </w:pPr>
            <w:r w:rsidRPr="00FF22C8">
              <w:rPr>
                <w:sz w:val="24"/>
                <w:szCs w:val="24"/>
              </w:rPr>
              <w:lastRenderedPageBreak/>
              <w:t xml:space="preserve"> Non-verbal communication techniques are modeled to enhance inclusivity according to workplace requirements.</w:t>
            </w:r>
          </w:p>
        </w:tc>
      </w:tr>
      <w:tr w:rsidR="00523DC9" w:rsidRPr="00FF22C8" w14:paraId="5985CB35" w14:textId="77777777" w:rsidTr="00523DC9">
        <w:tc>
          <w:tcPr>
            <w:tcW w:w="1334" w:type="pct"/>
          </w:tcPr>
          <w:p w14:paraId="059BD1E8" w14:textId="77777777" w:rsidR="00523DC9" w:rsidRPr="00FF22C8" w:rsidRDefault="00523DC9" w:rsidP="0094008E">
            <w:pPr>
              <w:pStyle w:val="BodyText"/>
              <w:numPr>
                <w:ilvl w:val="0"/>
                <w:numId w:val="17"/>
              </w:numPr>
              <w:spacing w:after="0" w:line="360" w:lineRule="auto"/>
              <w:ind w:left="266" w:right="72" w:hanging="266"/>
              <w:rPr>
                <w:sz w:val="24"/>
                <w:szCs w:val="24"/>
              </w:rPr>
            </w:pPr>
            <w:r w:rsidRPr="00FF22C8">
              <w:rPr>
                <w:sz w:val="24"/>
                <w:szCs w:val="24"/>
              </w:rPr>
              <w:lastRenderedPageBreak/>
              <w:t>Apply oral communication skills</w:t>
            </w:r>
          </w:p>
        </w:tc>
        <w:tc>
          <w:tcPr>
            <w:tcW w:w="3666" w:type="pct"/>
          </w:tcPr>
          <w:p w14:paraId="45D059D1" w14:textId="77777777" w:rsidR="00523DC9" w:rsidRPr="00FF22C8" w:rsidRDefault="00523DC9" w:rsidP="0094008E">
            <w:pPr>
              <w:pStyle w:val="ListParagraph"/>
              <w:numPr>
                <w:ilvl w:val="1"/>
                <w:numId w:val="284"/>
              </w:numPr>
              <w:tabs>
                <w:tab w:val="left" w:pos="336"/>
              </w:tabs>
              <w:spacing w:after="0" w:line="360" w:lineRule="auto"/>
              <w:rPr>
                <w:sz w:val="24"/>
                <w:szCs w:val="24"/>
              </w:rPr>
            </w:pPr>
            <w:r w:rsidRPr="00FF22C8">
              <w:rPr>
                <w:sz w:val="24"/>
                <w:szCs w:val="24"/>
              </w:rPr>
              <w:t>Types of oral communication are identified and established as per organization policy.</w:t>
            </w:r>
          </w:p>
          <w:p w14:paraId="65128B07" w14:textId="77777777" w:rsidR="00523DC9" w:rsidRPr="00FF22C8" w:rsidRDefault="00523DC9" w:rsidP="0094008E">
            <w:pPr>
              <w:pStyle w:val="ListParagraph"/>
              <w:numPr>
                <w:ilvl w:val="1"/>
                <w:numId w:val="284"/>
              </w:numPr>
              <w:tabs>
                <w:tab w:val="left" w:pos="336"/>
              </w:tabs>
              <w:spacing w:after="0" w:line="360" w:lineRule="auto"/>
              <w:rPr>
                <w:sz w:val="24"/>
                <w:szCs w:val="24"/>
              </w:rPr>
            </w:pPr>
            <w:r w:rsidRPr="00FF22C8">
              <w:rPr>
                <w:sz w:val="24"/>
                <w:szCs w:val="24"/>
              </w:rPr>
              <w:t>Pathways of oral communication are identified and established as   per organization policy.</w:t>
            </w:r>
          </w:p>
          <w:p w14:paraId="136C7F29" w14:textId="77777777" w:rsidR="00523DC9" w:rsidRPr="00FF22C8" w:rsidRDefault="00523DC9" w:rsidP="0094008E">
            <w:pPr>
              <w:pStyle w:val="ListParagraph"/>
              <w:numPr>
                <w:ilvl w:val="1"/>
                <w:numId w:val="284"/>
              </w:numPr>
              <w:tabs>
                <w:tab w:val="left" w:pos="336"/>
              </w:tabs>
              <w:spacing w:after="0" w:line="360" w:lineRule="auto"/>
              <w:rPr>
                <w:sz w:val="24"/>
                <w:szCs w:val="24"/>
              </w:rPr>
            </w:pPr>
            <w:r w:rsidRPr="00FF22C8">
              <w:rPr>
                <w:sz w:val="24"/>
                <w:szCs w:val="24"/>
              </w:rPr>
              <w:t>Pathways of oral communication are reviewed according to organization procedures.</w:t>
            </w:r>
          </w:p>
          <w:p w14:paraId="445705C9" w14:textId="77777777" w:rsidR="00523DC9" w:rsidRPr="00FF22C8" w:rsidRDefault="00523DC9" w:rsidP="0094008E">
            <w:pPr>
              <w:pStyle w:val="ListParagraph"/>
              <w:numPr>
                <w:ilvl w:val="1"/>
                <w:numId w:val="284"/>
              </w:numPr>
              <w:tabs>
                <w:tab w:val="left" w:pos="336"/>
              </w:tabs>
              <w:spacing w:after="0" w:line="360" w:lineRule="auto"/>
              <w:rPr>
                <w:sz w:val="24"/>
                <w:szCs w:val="24"/>
              </w:rPr>
            </w:pPr>
            <w:r w:rsidRPr="00FF22C8">
              <w:rPr>
                <w:sz w:val="24"/>
                <w:szCs w:val="24"/>
              </w:rPr>
              <w:t>Pathways of oral communication are maintained according to the organization standards.</w:t>
            </w:r>
          </w:p>
        </w:tc>
      </w:tr>
      <w:tr w:rsidR="00523DC9" w:rsidRPr="00FF22C8" w14:paraId="77F451B6" w14:textId="77777777" w:rsidTr="00523DC9">
        <w:tc>
          <w:tcPr>
            <w:tcW w:w="1334" w:type="pct"/>
          </w:tcPr>
          <w:p w14:paraId="7CD18C43" w14:textId="77777777" w:rsidR="00523DC9" w:rsidRPr="00FF22C8" w:rsidRDefault="00523DC9" w:rsidP="0094008E">
            <w:pPr>
              <w:pStyle w:val="BodyText"/>
              <w:numPr>
                <w:ilvl w:val="0"/>
                <w:numId w:val="17"/>
              </w:numPr>
              <w:spacing w:after="0" w:line="360" w:lineRule="auto"/>
              <w:ind w:left="266" w:right="72" w:hanging="266"/>
              <w:rPr>
                <w:bCs/>
                <w:sz w:val="24"/>
                <w:szCs w:val="24"/>
              </w:rPr>
            </w:pPr>
            <w:r w:rsidRPr="00FF22C8">
              <w:rPr>
                <w:bCs/>
                <w:sz w:val="24"/>
                <w:szCs w:val="24"/>
              </w:rPr>
              <w:t>Apply group communication skills</w:t>
            </w:r>
          </w:p>
        </w:tc>
        <w:tc>
          <w:tcPr>
            <w:tcW w:w="3666" w:type="pct"/>
          </w:tcPr>
          <w:p w14:paraId="0DFEE8A5" w14:textId="77777777" w:rsidR="00523DC9" w:rsidRPr="00FF22C8" w:rsidRDefault="00523DC9" w:rsidP="0094008E">
            <w:pPr>
              <w:numPr>
                <w:ilvl w:val="0"/>
                <w:numId w:val="20"/>
              </w:numPr>
              <w:spacing w:after="0" w:line="360" w:lineRule="auto"/>
              <w:rPr>
                <w:szCs w:val="24"/>
              </w:rPr>
            </w:pPr>
            <w:r w:rsidRPr="00FF22C8">
              <w:rPr>
                <w:szCs w:val="24"/>
              </w:rPr>
              <w:t>Group communication strategies are applied</w:t>
            </w:r>
            <w:r w:rsidRPr="00FF22C8">
              <w:rPr>
                <w:b/>
                <w:i/>
                <w:szCs w:val="24"/>
              </w:rPr>
              <w:t xml:space="preserve"> </w:t>
            </w:r>
            <w:r w:rsidRPr="00FF22C8">
              <w:rPr>
                <w:szCs w:val="24"/>
              </w:rPr>
              <w:t>based on the workplace needs.</w:t>
            </w:r>
          </w:p>
          <w:p w14:paraId="072FB0A0" w14:textId="77777777" w:rsidR="00523DC9" w:rsidRPr="00FF22C8" w:rsidRDefault="00523DC9" w:rsidP="0094008E">
            <w:pPr>
              <w:numPr>
                <w:ilvl w:val="0"/>
                <w:numId w:val="20"/>
              </w:numPr>
              <w:spacing w:after="0" w:line="360" w:lineRule="auto"/>
              <w:rPr>
                <w:szCs w:val="24"/>
              </w:rPr>
            </w:pPr>
            <w:r w:rsidRPr="00FF22C8">
              <w:rPr>
                <w:szCs w:val="24"/>
              </w:rPr>
              <w:t xml:space="preserve">Groups are organized in accordance with workplace procedures. </w:t>
            </w:r>
          </w:p>
          <w:p w14:paraId="4B97A3D2" w14:textId="77777777" w:rsidR="00523DC9" w:rsidRPr="00FF22C8" w:rsidRDefault="00523DC9" w:rsidP="0094008E">
            <w:pPr>
              <w:numPr>
                <w:ilvl w:val="0"/>
                <w:numId w:val="20"/>
              </w:numPr>
              <w:spacing w:after="0" w:line="360" w:lineRule="auto"/>
              <w:rPr>
                <w:szCs w:val="24"/>
              </w:rPr>
            </w:pPr>
            <w:r w:rsidRPr="00FF22C8">
              <w:rPr>
                <w:szCs w:val="24"/>
              </w:rPr>
              <w:t>Effective questioning, listening and non-verbal communication techniques are used as per needs.</w:t>
            </w:r>
          </w:p>
          <w:p w14:paraId="137483E3" w14:textId="77777777" w:rsidR="00523DC9" w:rsidRPr="00FF22C8" w:rsidRDefault="00523DC9" w:rsidP="00523DC9">
            <w:pPr>
              <w:pStyle w:val="NoSpacing"/>
              <w:spacing w:line="360" w:lineRule="auto"/>
              <w:rPr>
                <w:rFonts w:ascii="Times New Roman" w:hAnsi="Times New Roman"/>
                <w:sz w:val="24"/>
                <w:szCs w:val="24"/>
              </w:rPr>
            </w:pPr>
            <w:r w:rsidRPr="00FF22C8">
              <w:rPr>
                <w:rFonts w:ascii="Times New Roman" w:hAnsi="Times New Roman"/>
                <w:sz w:val="24"/>
                <w:szCs w:val="24"/>
              </w:rPr>
              <w:t xml:space="preserve">5.4 Group communication challenges are identified and addressed according to the workplace needs.  </w:t>
            </w:r>
          </w:p>
        </w:tc>
      </w:tr>
    </w:tbl>
    <w:p w14:paraId="72EFA06F" w14:textId="77777777" w:rsidR="00523DC9" w:rsidRPr="00FF22C8" w:rsidRDefault="00523DC9" w:rsidP="00523DC9">
      <w:pPr>
        <w:spacing w:after="0" w:line="360" w:lineRule="auto"/>
        <w:rPr>
          <w:b/>
          <w:szCs w:val="24"/>
        </w:rPr>
      </w:pPr>
    </w:p>
    <w:p w14:paraId="6DEAC320" w14:textId="77777777" w:rsidR="00523DC9" w:rsidRPr="00FF22C8" w:rsidRDefault="00523DC9" w:rsidP="00523DC9">
      <w:pPr>
        <w:spacing w:after="0" w:line="360" w:lineRule="auto"/>
        <w:rPr>
          <w:b/>
          <w:szCs w:val="24"/>
        </w:rPr>
      </w:pPr>
      <w:r w:rsidRPr="00FF22C8">
        <w:rPr>
          <w:b/>
          <w:szCs w:val="24"/>
        </w:rPr>
        <w:t>RANGE</w:t>
      </w:r>
    </w:p>
    <w:p w14:paraId="624C85C1" w14:textId="77777777" w:rsidR="00523DC9" w:rsidRPr="00FF22C8" w:rsidRDefault="00523DC9" w:rsidP="00523DC9">
      <w:pPr>
        <w:spacing w:after="0" w:line="360" w:lineRule="auto"/>
        <w:jc w:val="both"/>
        <w:rPr>
          <w:szCs w:val="24"/>
        </w:rPr>
      </w:pPr>
      <w:r w:rsidRPr="00FF22C8">
        <w:rPr>
          <w:szCs w:val="24"/>
        </w:rPr>
        <w:t xml:space="preserve">This section provides the work environment and conditions to which the performance criteria apply. It allows for different work environments and situations that will affect performance. </w:t>
      </w:r>
    </w:p>
    <w:p w14:paraId="2CB422F1" w14:textId="77777777" w:rsidR="00523DC9" w:rsidRPr="00FF22C8" w:rsidRDefault="00523DC9" w:rsidP="00523DC9">
      <w:pPr>
        <w:spacing w:after="0" w:line="360"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9"/>
        <w:gridCol w:w="5457"/>
      </w:tblGrid>
      <w:tr w:rsidR="00523DC9" w:rsidRPr="00FF22C8" w14:paraId="526E6ECF" w14:textId="77777777" w:rsidTr="00523DC9">
        <w:trPr>
          <w:trHeight w:val="486"/>
          <w:tblHeader/>
        </w:trPr>
        <w:tc>
          <w:tcPr>
            <w:tcW w:w="1711" w:type="pct"/>
            <w:vAlign w:val="center"/>
          </w:tcPr>
          <w:p w14:paraId="15AD4BA0" w14:textId="77777777" w:rsidR="00523DC9" w:rsidRPr="00FF22C8" w:rsidRDefault="00523DC9" w:rsidP="00523DC9">
            <w:pPr>
              <w:spacing w:after="0" w:line="360" w:lineRule="auto"/>
              <w:rPr>
                <w:b/>
                <w:szCs w:val="24"/>
              </w:rPr>
            </w:pPr>
            <w:r w:rsidRPr="00FF22C8">
              <w:rPr>
                <w:b/>
                <w:szCs w:val="24"/>
              </w:rPr>
              <w:lastRenderedPageBreak/>
              <w:t>Variable</w:t>
            </w:r>
          </w:p>
        </w:tc>
        <w:tc>
          <w:tcPr>
            <w:tcW w:w="3289" w:type="pct"/>
            <w:vAlign w:val="center"/>
          </w:tcPr>
          <w:p w14:paraId="343AE4F6" w14:textId="77777777" w:rsidR="00523DC9" w:rsidRPr="00FF22C8" w:rsidRDefault="00523DC9" w:rsidP="00523DC9">
            <w:pPr>
              <w:spacing w:after="0" w:line="360" w:lineRule="auto"/>
              <w:rPr>
                <w:b/>
                <w:szCs w:val="24"/>
              </w:rPr>
            </w:pPr>
            <w:r w:rsidRPr="00FF22C8">
              <w:rPr>
                <w:b/>
                <w:szCs w:val="24"/>
              </w:rPr>
              <w:t>Range</w:t>
            </w:r>
          </w:p>
        </w:tc>
      </w:tr>
      <w:tr w:rsidR="00523DC9" w:rsidRPr="00FF22C8" w14:paraId="01396FDE" w14:textId="77777777" w:rsidTr="00523DC9">
        <w:trPr>
          <w:trHeight w:val="629"/>
        </w:trPr>
        <w:tc>
          <w:tcPr>
            <w:tcW w:w="1711" w:type="pct"/>
          </w:tcPr>
          <w:p w14:paraId="719DD2F0" w14:textId="77777777" w:rsidR="00523DC9" w:rsidRPr="00FF22C8" w:rsidRDefault="00523DC9" w:rsidP="0094008E">
            <w:pPr>
              <w:pStyle w:val="ListParagraph"/>
              <w:numPr>
                <w:ilvl w:val="0"/>
                <w:numId w:val="21"/>
              </w:numPr>
              <w:spacing w:after="0" w:line="360" w:lineRule="auto"/>
              <w:rPr>
                <w:b/>
                <w:i/>
                <w:sz w:val="24"/>
                <w:szCs w:val="24"/>
              </w:rPr>
            </w:pPr>
            <w:r w:rsidRPr="00FF22C8">
              <w:rPr>
                <w:sz w:val="24"/>
                <w:szCs w:val="24"/>
              </w:rPr>
              <w:t>Communication strategies may include but are not limited to:</w:t>
            </w:r>
          </w:p>
          <w:p w14:paraId="4EB235ED" w14:textId="77777777" w:rsidR="00523DC9" w:rsidRPr="00FF22C8" w:rsidRDefault="00523DC9" w:rsidP="00523DC9">
            <w:pPr>
              <w:spacing w:after="0" w:line="360" w:lineRule="auto"/>
              <w:rPr>
                <w:szCs w:val="24"/>
              </w:rPr>
            </w:pPr>
          </w:p>
        </w:tc>
        <w:tc>
          <w:tcPr>
            <w:tcW w:w="3289" w:type="pct"/>
          </w:tcPr>
          <w:p w14:paraId="25CB9EF0" w14:textId="77777777" w:rsidR="00523DC9" w:rsidRPr="00FF22C8" w:rsidRDefault="00523DC9" w:rsidP="0094008E">
            <w:pPr>
              <w:numPr>
                <w:ilvl w:val="0"/>
                <w:numId w:val="22"/>
              </w:numPr>
              <w:spacing w:after="0" w:line="360" w:lineRule="auto"/>
              <w:ind w:left="364"/>
              <w:rPr>
                <w:szCs w:val="24"/>
              </w:rPr>
            </w:pPr>
            <w:r w:rsidRPr="00FF22C8">
              <w:rPr>
                <w:szCs w:val="24"/>
              </w:rPr>
              <w:t xml:space="preserve">Language switch </w:t>
            </w:r>
          </w:p>
          <w:p w14:paraId="0F9D2EDD" w14:textId="77777777" w:rsidR="00523DC9" w:rsidRPr="00FF22C8" w:rsidRDefault="00523DC9" w:rsidP="0094008E">
            <w:pPr>
              <w:numPr>
                <w:ilvl w:val="0"/>
                <w:numId w:val="22"/>
              </w:numPr>
              <w:spacing w:after="0" w:line="360" w:lineRule="auto"/>
              <w:ind w:left="364"/>
              <w:rPr>
                <w:szCs w:val="24"/>
              </w:rPr>
            </w:pPr>
            <w:r w:rsidRPr="00FF22C8">
              <w:rPr>
                <w:szCs w:val="24"/>
              </w:rPr>
              <w:t xml:space="preserve">Comprehension check </w:t>
            </w:r>
          </w:p>
          <w:p w14:paraId="1C1B8750" w14:textId="77777777" w:rsidR="00523DC9" w:rsidRPr="00FF22C8" w:rsidRDefault="00523DC9" w:rsidP="0094008E">
            <w:pPr>
              <w:numPr>
                <w:ilvl w:val="0"/>
                <w:numId w:val="22"/>
              </w:numPr>
              <w:spacing w:after="0" w:line="360" w:lineRule="auto"/>
              <w:ind w:left="364"/>
              <w:rPr>
                <w:szCs w:val="24"/>
              </w:rPr>
            </w:pPr>
            <w:r w:rsidRPr="00FF22C8">
              <w:rPr>
                <w:szCs w:val="24"/>
              </w:rPr>
              <w:t xml:space="preserve">Repetition </w:t>
            </w:r>
          </w:p>
          <w:p w14:paraId="6722D649" w14:textId="77777777" w:rsidR="00523DC9" w:rsidRPr="00FF22C8" w:rsidRDefault="00523DC9" w:rsidP="0094008E">
            <w:pPr>
              <w:numPr>
                <w:ilvl w:val="0"/>
                <w:numId w:val="22"/>
              </w:numPr>
              <w:spacing w:after="0" w:line="360" w:lineRule="auto"/>
              <w:ind w:left="364"/>
              <w:rPr>
                <w:szCs w:val="24"/>
              </w:rPr>
            </w:pPr>
            <w:r w:rsidRPr="00FF22C8">
              <w:rPr>
                <w:szCs w:val="24"/>
              </w:rPr>
              <w:t xml:space="preserve">Asking confirmation </w:t>
            </w:r>
          </w:p>
          <w:p w14:paraId="3E83A0A3" w14:textId="77777777" w:rsidR="00523DC9" w:rsidRPr="00FF22C8" w:rsidRDefault="00523DC9" w:rsidP="0094008E">
            <w:pPr>
              <w:numPr>
                <w:ilvl w:val="0"/>
                <w:numId w:val="22"/>
              </w:numPr>
              <w:spacing w:after="0" w:line="360" w:lineRule="auto"/>
              <w:ind w:left="364"/>
              <w:rPr>
                <w:szCs w:val="24"/>
              </w:rPr>
            </w:pPr>
            <w:r w:rsidRPr="00FF22C8">
              <w:rPr>
                <w:szCs w:val="24"/>
              </w:rPr>
              <w:t xml:space="preserve">Paraphrasing </w:t>
            </w:r>
          </w:p>
          <w:p w14:paraId="5AB65931" w14:textId="77777777" w:rsidR="00523DC9" w:rsidRPr="00FF22C8" w:rsidRDefault="00523DC9" w:rsidP="0094008E">
            <w:pPr>
              <w:numPr>
                <w:ilvl w:val="0"/>
                <w:numId w:val="22"/>
              </w:numPr>
              <w:spacing w:after="0" w:line="360" w:lineRule="auto"/>
              <w:ind w:left="364"/>
              <w:rPr>
                <w:szCs w:val="24"/>
              </w:rPr>
            </w:pPr>
            <w:r w:rsidRPr="00FF22C8">
              <w:rPr>
                <w:szCs w:val="24"/>
              </w:rPr>
              <w:t>Clarification request</w:t>
            </w:r>
          </w:p>
          <w:p w14:paraId="20888DAF" w14:textId="77777777" w:rsidR="00523DC9" w:rsidRPr="00FF22C8" w:rsidRDefault="00523DC9" w:rsidP="0094008E">
            <w:pPr>
              <w:numPr>
                <w:ilvl w:val="0"/>
                <w:numId w:val="22"/>
              </w:numPr>
              <w:spacing w:after="0" w:line="360" w:lineRule="auto"/>
              <w:ind w:left="364"/>
              <w:rPr>
                <w:szCs w:val="24"/>
              </w:rPr>
            </w:pPr>
            <w:r w:rsidRPr="00FF22C8">
              <w:rPr>
                <w:szCs w:val="24"/>
              </w:rPr>
              <w:t xml:space="preserve">Translation </w:t>
            </w:r>
          </w:p>
          <w:p w14:paraId="31B04718" w14:textId="77777777" w:rsidR="00523DC9" w:rsidRPr="00FF22C8" w:rsidRDefault="00523DC9" w:rsidP="0094008E">
            <w:pPr>
              <w:numPr>
                <w:ilvl w:val="0"/>
                <w:numId w:val="22"/>
              </w:numPr>
              <w:spacing w:after="0" w:line="360" w:lineRule="auto"/>
              <w:ind w:left="364"/>
              <w:rPr>
                <w:szCs w:val="24"/>
              </w:rPr>
            </w:pPr>
            <w:r w:rsidRPr="00FF22C8">
              <w:rPr>
                <w:szCs w:val="24"/>
              </w:rPr>
              <w:t xml:space="preserve">Restructuring </w:t>
            </w:r>
          </w:p>
          <w:p w14:paraId="52A4395C" w14:textId="77777777" w:rsidR="00523DC9" w:rsidRPr="00FF22C8" w:rsidRDefault="00523DC9" w:rsidP="0094008E">
            <w:pPr>
              <w:numPr>
                <w:ilvl w:val="0"/>
                <w:numId w:val="22"/>
              </w:numPr>
              <w:spacing w:after="0" w:line="360" w:lineRule="auto"/>
              <w:ind w:left="364"/>
              <w:rPr>
                <w:szCs w:val="24"/>
              </w:rPr>
            </w:pPr>
            <w:r w:rsidRPr="00FF22C8">
              <w:rPr>
                <w:szCs w:val="24"/>
              </w:rPr>
              <w:t>Generalization</w:t>
            </w:r>
          </w:p>
        </w:tc>
      </w:tr>
      <w:tr w:rsidR="00523DC9" w:rsidRPr="00FF22C8" w14:paraId="14A66B37" w14:textId="77777777" w:rsidTr="00523DC9">
        <w:trPr>
          <w:trHeight w:val="629"/>
        </w:trPr>
        <w:tc>
          <w:tcPr>
            <w:tcW w:w="1711" w:type="pct"/>
          </w:tcPr>
          <w:p w14:paraId="13854B47" w14:textId="77777777" w:rsidR="00523DC9" w:rsidRPr="00FF22C8" w:rsidRDefault="00523DC9" w:rsidP="0094008E">
            <w:pPr>
              <w:pStyle w:val="ListParagraph"/>
              <w:numPr>
                <w:ilvl w:val="0"/>
                <w:numId w:val="21"/>
              </w:numPr>
              <w:spacing w:after="0" w:line="360" w:lineRule="auto"/>
              <w:rPr>
                <w:sz w:val="24"/>
                <w:szCs w:val="24"/>
              </w:rPr>
            </w:pPr>
            <w:r w:rsidRPr="00FF22C8">
              <w:rPr>
                <w:sz w:val="24"/>
                <w:szCs w:val="24"/>
              </w:rPr>
              <w:t>Effective group interaction may include but not limited to:</w:t>
            </w:r>
          </w:p>
          <w:p w14:paraId="7BA59C09" w14:textId="77777777" w:rsidR="00523DC9" w:rsidRPr="00FF22C8" w:rsidRDefault="00523DC9" w:rsidP="00523DC9">
            <w:pPr>
              <w:spacing w:after="0" w:line="360" w:lineRule="auto"/>
              <w:rPr>
                <w:b/>
                <w:szCs w:val="24"/>
              </w:rPr>
            </w:pPr>
          </w:p>
        </w:tc>
        <w:tc>
          <w:tcPr>
            <w:tcW w:w="3289" w:type="pct"/>
          </w:tcPr>
          <w:p w14:paraId="1B600849" w14:textId="77777777" w:rsidR="00523DC9" w:rsidRPr="00FF22C8" w:rsidRDefault="00523DC9" w:rsidP="0094008E">
            <w:pPr>
              <w:numPr>
                <w:ilvl w:val="0"/>
                <w:numId w:val="23"/>
              </w:numPr>
              <w:spacing w:after="0" w:line="360" w:lineRule="auto"/>
              <w:ind w:left="364"/>
              <w:rPr>
                <w:szCs w:val="24"/>
              </w:rPr>
            </w:pPr>
            <w:r w:rsidRPr="00FF22C8">
              <w:rPr>
                <w:szCs w:val="24"/>
              </w:rPr>
              <w:t xml:space="preserve">Identifying and evaluating what is occurring within an interaction in a non-judgmental way. </w:t>
            </w:r>
          </w:p>
          <w:p w14:paraId="4E2A8FE4" w14:textId="77777777" w:rsidR="00523DC9" w:rsidRPr="00FF22C8" w:rsidRDefault="00523DC9" w:rsidP="0094008E">
            <w:pPr>
              <w:numPr>
                <w:ilvl w:val="0"/>
                <w:numId w:val="23"/>
              </w:numPr>
              <w:spacing w:after="0" w:line="360" w:lineRule="auto"/>
              <w:ind w:left="364"/>
              <w:rPr>
                <w:szCs w:val="24"/>
              </w:rPr>
            </w:pPr>
            <w:r w:rsidRPr="00FF22C8">
              <w:rPr>
                <w:szCs w:val="24"/>
              </w:rPr>
              <w:t xml:space="preserve">Using active listening. </w:t>
            </w:r>
          </w:p>
          <w:p w14:paraId="51DF0095" w14:textId="77777777" w:rsidR="00523DC9" w:rsidRPr="00FF22C8" w:rsidRDefault="00523DC9" w:rsidP="0094008E">
            <w:pPr>
              <w:numPr>
                <w:ilvl w:val="0"/>
                <w:numId w:val="23"/>
              </w:numPr>
              <w:spacing w:after="0" w:line="360" w:lineRule="auto"/>
              <w:ind w:left="364"/>
              <w:rPr>
                <w:szCs w:val="24"/>
              </w:rPr>
            </w:pPr>
            <w:r w:rsidRPr="00FF22C8">
              <w:rPr>
                <w:szCs w:val="24"/>
              </w:rPr>
              <w:t xml:space="preserve">Making decision about appropriate words, </w:t>
            </w:r>
            <w:proofErr w:type="spellStart"/>
            <w:r w:rsidRPr="00FF22C8">
              <w:rPr>
                <w:szCs w:val="24"/>
              </w:rPr>
              <w:t>behavior</w:t>
            </w:r>
            <w:proofErr w:type="spellEnd"/>
            <w:r w:rsidRPr="00FF22C8">
              <w:rPr>
                <w:szCs w:val="24"/>
              </w:rPr>
              <w:t xml:space="preserve">. </w:t>
            </w:r>
          </w:p>
          <w:p w14:paraId="73263D66" w14:textId="77777777" w:rsidR="00523DC9" w:rsidRPr="00FF22C8" w:rsidRDefault="00523DC9" w:rsidP="0094008E">
            <w:pPr>
              <w:numPr>
                <w:ilvl w:val="0"/>
                <w:numId w:val="23"/>
              </w:numPr>
              <w:spacing w:after="0" w:line="360" w:lineRule="auto"/>
              <w:ind w:left="364"/>
              <w:rPr>
                <w:szCs w:val="24"/>
              </w:rPr>
            </w:pPr>
            <w:r w:rsidRPr="00FF22C8">
              <w:rPr>
                <w:szCs w:val="24"/>
              </w:rPr>
              <w:t>Putting together response which is culturally appropriate.</w:t>
            </w:r>
          </w:p>
          <w:p w14:paraId="1D0E7A20" w14:textId="77777777" w:rsidR="00523DC9" w:rsidRPr="00FF22C8" w:rsidRDefault="00523DC9" w:rsidP="0094008E">
            <w:pPr>
              <w:numPr>
                <w:ilvl w:val="0"/>
                <w:numId w:val="23"/>
              </w:numPr>
              <w:spacing w:after="0" w:line="360" w:lineRule="auto"/>
              <w:ind w:left="364"/>
              <w:rPr>
                <w:szCs w:val="24"/>
              </w:rPr>
            </w:pPr>
            <w:r w:rsidRPr="00FF22C8">
              <w:rPr>
                <w:szCs w:val="24"/>
              </w:rPr>
              <w:t xml:space="preserve">Expressing an individual perspective. </w:t>
            </w:r>
          </w:p>
          <w:p w14:paraId="4F6FF212" w14:textId="77777777" w:rsidR="00523DC9" w:rsidRPr="00FF22C8" w:rsidRDefault="00523DC9" w:rsidP="0094008E">
            <w:pPr>
              <w:numPr>
                <w:ilvl w:val="0"/>
                <w:numId w:val="23"/>
              </w:numPr>
              <w:spacing w:after="0" w:line="360" w:lineRule="auto"/>
              <w:ind w:left="364"/>
              <w:rPr>
                <w:szCs w:val="24"/>
              </w:rPr>
            </w:pPr>
            <w:r w:rsidRPr="00FF22C8">
              <w:rPr>
                <w:szCs w:val="24"/>
              </w:rPr>
              <w:t xml:space="preserve">Expressing own philosophy, ideology and background and exploring impact with relevance to communication </w:t>
            </w:r>
          </w:p>
        </w:tc>
      </w:tr>
      <w:tr w:rsidR="00523DC9" w:rsidRPr="00FF22C8" w14:paraId="07DDDA78" w14:textId="77777777" w:rsidTr="00523DC9">
        <w:trPr>
          <w:trHeight w:val="629"/>
        </w:trPr>
        <w:tc>
          <w:tcPr>
            <w:tcW w:w="1711" w:type="pct"/>
          </w:tcPr>
          <w:p w14:paraId="4F6BEC2E" w14:textId="77777777" w:rsidR="00523DC9" w:rsidRPr="00FF22C8" w:rsidRDefault="00523DC9" w:rsidP="0094008E">
            <w:pPr>
              <w:pStyle w:val="ListParagraph"/>
              <w:numPr>
                <w:ilvl w:val="0"/>
                <w:numId w:val="21"/>
              </w:numPr>
              <w:spacing w:after="0" w:line="360" w:lineRule="auto"/>
              <w:rPr>
                <w:sz w:val="24"/>
                <w:szCs w:val="24"/>
              </w:rPr>
            </w:pPr>
            <w:r w:rsidRPr="00FF22C8">
              <w:rPr>
                <w:sz w:val="24"/>
                <w:szCs w:val="24"/>
              </w:rPr>
              <w:t>Situations may include but are not limited to:</w:t>
            </w:r>
          </w:p>
        </w:tc>
        <w:tc>
          <w:tcPr>
            <w:tcW w:w="3289" w:type="pct"/>
          </w:tcPr>
          <w:p w14:paraId="7A507A52" w14:textId="77777777" w:rsidR="00523DC9" w:rsidRPr="00FF22C8" w:rsidRDefault="00523DC9" w:rsidP="0094008E">
            <w:pPr>
              <w:numPr>
                <w:ilvl w:val="0"/>
                <w:numId w:val="24"/>
              </w:numPr>
              <w:spacing w:after="0" w:line="360" w:lineRule="auto"/>
              <w:rPr>
                <w:szCs w:val="24"/>
              </w:rPr>
            </w:pPr>
            <w:r w:rsidRPr="00FF22C8">
              <w:rPr>
                <w:szCs w:val="24"/>
              </w:rPr>
              <w:t xml:space="preserve">Establishing rapport </w:t>
            </w:r>
          </w:p>
          <w:p w14:paraId="7C71A547" w14:textId="77777777" w:rsidR="00523DC9" w:rsidRPr="00FF22C8" w:rsidRDefault="00523DC9" w:rsidP="0094008E">
            <w:pPr>
              <w:numPr>
                <w:ilvl w:val="0"/>
                <w:numId w:val="24"/>
              </w:numPr>
              <w:spacing w:after="0" w:line="360" w:lineRule="auto"/>
              <w:rPr>
                <w:szCs w:val="24"/>
              </w:rPr>
            </w:pPr>
            <w:r w:rsidRPr="00FF22C8">
              <w:rPr>
                <w:szCs w:val="24"/>
              </w:rPr>
              <w:t xml:space="preserve">Eliciting facts and information </w:t>
            </w:r>
          </w:p>
          <w:p w14:paraId="2EDEA0FC" w14:textId="77777777" w:rsidR="00523DC9" w:rsidRPr="00FF22C8" w:rsidRDefault="00523DC9" w:rsidP="0094008E">
            <w:pPr>
              <w:numPr>
                <w:ilvl w:val="0"/>
                <w:numId w:val="24"/>
              </w:numPr>
              <w:spacing w:after="0" w:line="360" w:lineRule="auto"/>
              <w:rPr>
                <w:szCs w:val="24"/>
              </w:rPr>
            </w:pPr>
            <w:r w:rsidRPr="00FF22C8">
              <w:rPr>
                <w:szCs w:val="24"/>
              </w:rPr>
              <w:t xml:space="preserve">Facilitating resolution of issues </w:t>
            </w:r>
          </w:p>
          <w:p w14:paraId="2DD2B7B1" w14:textId="77777777" w:rsidR="00523DC9" w:rsidRPr="00FF22C8" w:rsidRDefault="00523DC9" w:rsidP="0094008E">
            <w:pPr>
              <w:numPr>
                <w:ilvl w:val="0"/>
                <w:numId w:val="24"/>
              </w:numPr>
              <w:spacing w:after="0" w:line="360" w:lineRule="auto"/>
              <w:rPr>
                <w:szCs w:val="24"/>
              </w:rPr>
            </w:pPr>
            <w:r w:rsidRPr="00FF22C8">
              <w:rPr>
                <w:szCs w:val="24"/>
              </w:rPr>
              <w:t xml:space="preserve">Developing action plans </w:t>
            </w:r>
          </w:p>
        </w:tc>
      </w:tr>
    </w:tbl>
    <w:p w14:paraId="6512E6E9" w14:textId="77777777" w:rsidR="00523DC9" w:rsidRPr="00FF22C8" w:rsidRDefault="00523DC9" w:rsidP="00523DC9">
      <w:pPr>
        <w:spacing w:after="0" w:line="360" w:lineRule="auto"/>
        <w:rPr>
          <w:b/>
          <w:szCs w:val="24"/>
        </w:rPr>
      </w:pPr>
    </w:p>
    <w:p w14:paraId="21317720" w14:textId="77777777" w:rsidR="00523DC9" w:rsidRPr="00FF22C8" w:rsidRDefault="00523DC9" w:rsidP="00523DC9">
      <w:pPr>
        <w:spacing w:after="0" w:line="360" w:lineRule="auto"/>
        <w:rPr>
          <w:szCs w:val="24"/>
        </w:rPr>
      </w:pPr>
      <w:r w:rsidRPr="00FF22C8">
        <w:rPr>
          <w:b/>
          <w:szCs w:val="24"/>
        </w:rPr>
        <w:t>REQUIRED SKILLS AND KNOWLEDGE</w:t>
      </w:r>
    </w:p>
    <w:p w14:paraId="01B3D17C" w14:textId="77777777" w:rsidR="00523DC9" w:rsidRPr="00FF22C8" w:rsidRDefault="00523DC9" w:rsidP="00523DC9">
      <w:pPr>
        <w:spacing w:after="0" w:line="360" w:lineRule="auto"/>
        <w:rPr>
          <w:bCs/>
          <w:szCs w:val="24"/>
        </w:rPr>
      </w:pPr>
      <w:r w:rsidRPr="00FF22C8">
        <w:rPr>
          <w:bCs/>
          <w:szCs w:val="24"/>
        </w:rPr>
        <w:t>This section describes the skills and knowledge required for this unit of competency.</w:t>
      </w:r>
    </w:p>
    <w:p w14:paraId="6A7820C4" w14:textId="77777777" w:rsidR="00523DC9" w:rsidRPr="00FF22C8" w:rsidRDefault="00523DC9" w:rsidP="00523DC9">
      <w:pPr>
        <w:spacing w:after="0" w:line="360" w:lineRule="auto"/>
        <w:rPr>
          <w:bCs/>
          <w:szCs w:val="24"/>
        </w:rPr>
      </w:pPr>
      <w:r w:rsidRPr="00FF22C8">
        <w:rPr>
          <w:b/>
          <w:szCs w:val="24"/>
        </w:rPr>
        <w:t>Required Skills</w:t>
      </w:r>
    </w:p>
    <w:p w14:paraId="1D8DEB2E" w14:textId="77777777" w:rsidR="00523DC9" w:rsidRPr="00FF22C8" w:rsidRDefault="00523DC9" w:rsidP="00523DC9">
      <w:pPr>
        <w:spacing w:after="0" w:line="360" w:lineRule="auto"/>
        <w:rPr>
          <w:szCs w:val="24"/>
        </w:rPr>
      </w:pPr>
      <w:r w:rsidRPr="00FF22C8">
        <w:rPr>
          <w:szCs w:val="24"/>
        </w:rPr>
        <w:t>The individual needs to demonstrate the following skills:</w:t>
      </w:r>
    </w:p>
    <w:p w14:paraId="6884045F" w14:textId="77777777" w:rsidR="00523DC9" w:rsidRPr="00FF22C8" w:rsidRDefault="00523DC9" w:rsidP="0094008E">
      <w:pPr>
        <w:pStyle w:val="ListParagraph"/>
        <w:numPr>
          <w:ilvl w:val="0"/>
          <w:numId w:val="25"/>
        </w:numPr>
        <w:spacing w:after="0" w:line="360" w:lineRule="auto"/>
        <w:ind w:left="720"/>
        <w:rPr>
          <w:bCs/>
          <w:sz w:val="24"/>
          <w:szCs w:val="24"/>
        </w:rPr>
      </w:pPr>
      <w:r w:rsidRPr="00FF22C8">
        <w:rPr>
          <w:bCs/>
          <w:sz w:val="24"/>
          <w:szCs w:val="24"/>
        </w:rPr>
        <w:t xml:space="preserve">Active listening  </w:t>
      </w:r>
    </w:p>
    <w:p w14:paraId="2BA8A759" w14:textId="77777777" w:rsidR="00523DC9" w:rsidRPr="00FF22C8" w:rsidRDefault="00523DC9" w:rsidP="0094008E">
      <w:pPr>
        <w:pStyle w:val="ListParagraph"/>
        <w:numPr>
          <w:ilvl w:val="0"/>
          <w:numId w:val="25"/>
        </w:numPr>
        <w:spacing w:after="0" w:line="360" w:lineRule="auto"/>
        <w:ind w:left="720"/>
        <w:rPr>
          <w:bCs/>
          <w:sz w:val="24"/>
          <w:szCs w:val="24"/>
        </w:rPr>
      </w:pPr>
      <w:r w:rsidRPr="00FF22C8">
        <w:rPr>
          <w:bCs/>
          <w:sz w:val="24"/>
          <w:szCs w:val="24"/>
        </w:rPr>
        <w:lastRenderedPageBreak/>
        <w:t xml:space="preserve">Interpretation </w:t>
      </w:r>
    </w:p>
    <w:p w14:paraId="0028DE52" w14:textId="77777777" w:rsidR="00523DC9" w:rsidRPr="00FF22C8" w:rsidRDefault="00523DC9" w:rsidP="0094008E">
      <w:pPr>
        <w:pStyle w:val="ListParagraph"/>
        <w:numPr>
          <w:ilvl w:val="0"/>
          <w:numId w:val="25"/>
        </w:numPr>
        <w:spacing w:after="0" w:line="360" w:lineRule="auto"/>
        <w:ind w:left="720"/>
        <w:rPr>
          <w:bCs/>
          <w:sz w:val="24"/>
          <w:szCs w:val="24"/>
        </w:rPr>
      </w:pPr>
      <w:r w:rsidRPr="00FF22C8">
        <w:rPr>
          <w:bCs/>
          <w:sz w:val="24"/>
          <w:szCs w:val="24"/>
        </w:rPr>
        <w:t xml:space="preserve">Negotiation </w:t>
      </w:r>
    </w:p>
    <w:p w14:paraId="3AE5B33A" w14:textId="77777777" w:rsidR="00523DC9" w:rsidRPr="00FF22C8" w:rsidRDefault="00523DC9" w:rsidP="0094008E">
      <w:pPr>
        <w:pStyle w:val="ListParagraph"/>
        <w:numPr>
          <w:ilvl w:val="0"/>
          <w:numId w:val="25"/>
        </w:numPr>
        <w:spacing w:after="0" w:line="360" w:lineRule="auto"/>
        <w:ind w:left="720"/>
        <w:rPr>
          <w:bCs/>
          <w:sz w:val="24"/>
          <w:szCs w:val="24"/>
        </w:rPr>
      </w:pPr>
      <w:r w:rsidRPr="00FF22C8">
        <w:rPr>
          <w:bCs/>
          <w:sz w:val="24"/>
          <w:szCs w:val="24"/>
        </w:rPr>
        <w:t xml:space="preserve">Writing </w:t>
      </w:r>
    </w:p>
    <w:p w14:paraId="19197DD5" w14:textId="77777777" w:rsidR="00523DC9" w:rsidRPr="00FF22C8" w:rsidRDefault="00523DC9" w:rsidP="0094008E">
      <w:pPr>
        <w:pStyle w:val="ListParagraph"/>
        <w:numPr>
          <w:ilvl w:val="0"/>
          <w:numId w:val="25"/>
        </w:numPr>
        <w:spacing w:after="0" w:line="360" w:lineRule="auto"/>
        <w:ind w:left="720"/>
        <w:rPr>
          <w:bCs/>
          <w:sz w:val="24"/>
          <w:szCs w:val="24"/>
        </w:rPr>
      </w:pPr>
      <w:r w:rsidRPr="00FF22C8">
        <w:rPr>
          <w:bCs/>
          <w:sz w:val="24"/>
          <w:szCs w:val="24"/>
        </w:rPr>
        <w:t>Oral skills</w:t>
      </w:r>
    </w:p>
    <w:p w14:paraId="01FD1A5E" w14:textId="77777777" w:rsidR="00523DC9" w:rsidRPr="00FF22C8" w:rsidRDefault="00523DC9" w:rsidP="0094008E">
      <w:pPr>
        <w:pStyle w:val="ListParagraph"/>
        <w:numPr>
          <w:ilvl w:val="0"/>
          <w:numId w:val="25"/>
        </w:numPr>
        <w:spacing w:after="0" w:line="360" w:lineRule="auto"/>
        <w:ind w:left="720"/>
        <w:rPr>
          <w:bCs/>
          <w:sz w:val="24"/>
          <w:szCs w:val="24"/>
        </w:rPr>
      </w:pPr>
      <w:r w:rsidRPr="00FF22C8">
        <w:rPr>
          <w:bCs/>
          <w:sz w:val="24"/>
          <w:szCs w:val="24"/>
        </w:rPr>
        <w:t>Creative thinking</w:t>
      </w:r>
    </w:p>
    <w:p w14:paraId="65E92E49" w14:textId="77777777" w:rsidR="00523DC9" w:rsidRPr="00FF22C8" w:rsidRDefault="00523DC9" w:rsidP="0094008E">
      <w:pPr>
        <w:pStyle w:val="ListParagraph"/>
        <w:numPr>
          <w:ilvl w:val="0"/>
          <w:numId w:val="25"/>
        </w:numPr>
        <w:spacing w:after="0" w:line="360" w:lineRule="auto"/>
        <w:ind w:left="720"/>
        <w:rPr>
          <w:bCs/>
          <w:sz w:val="24"/>
          <w:szCs w:val="24"/>
        </w:rPr>
      </w:pPr>
      <w:r w:rsidRPr="00FF22C8">
        <w:rPr>
          <w:bCs/>
          <w:sz w:val="24"/>
          <w:szCs w:val="24"/>
        </w:rPr>
        <w:t>Critical thinking</w:t>
      </w:r>
    </w:p>
    <w:p w14:paraId="3DA191D2" w14:textId="77777777" w:rsidR="00523DC9" w:rsidRPr="00FF22C8" w:rsidRDefault="00523DC9" w:rsidP="0094008E">
      <w:pPr>
        <w:pStyle w:val="ListParagraph"/>
        <w:numPr>
          <w:ilvl w:val="0"/>
          <w:numId w:val="26"/>
        </w:numPr>
        <w:spacing w:line="360" w:lineRule="auto"/>
        <w:rPr>
          <w:sz w:val="24"/>
          <w:szCs w:val="24"/>
        </w:rPr>
      </w:pPr>
      <w:r w:rsidRPr="00FF22C8">
        <w:rPr>
          <w:sz w:val="24"/>
          <w:szCs w:val="24"/>
        </w:rPr>
        <w:t>Decision making</w:t>
      </w:r>
    </w:p>
    <w:p w14:paraId="7A63F3F6" w14:textId="77777777" w:rsidR="00523DC9" w:rsidRPr="00FF22C8" w:rsidRDefault="00523DC9" w:rsidP="0094008E">
      <w:pPr>
        <w:pStyle w:val="ListParagraph"/>
        <w:numPr>
          <w:ilvl w:val="0"/>
          <w:numId w:val="26"/>
        </w:numPr>
        <w:spacing w:line="360" w:lineRule="auto"/>
        <w:rPr>
          <w:sz w:val="24"/>
          <w:szCs w:val="24"/>
        </w:rPr>
      </w:pPr>
      <w:r w:rsidRPr="00FF22C8">
        <w:rPr>
          <w:sz w:val="24"/>
          <w:szCs w:val="24"/>
        </w:rPr>
        <w:t>Analytical</w:t>
      </w:r>
    </w:p>
    <w:p w14:paraId="679319ED" w14:textId="77777777" w:rsidR="00523DC9" w:rsidRPr="00FF22C8" w:rsidRDefault="00523DC9" w:rsidP="0094008E">
      <w:pPr>
        <w:pStyle w:val="ListParagraph"/>
        <w:numPr>
          <w:ilvl w:val="0"/>
          <w:numId w:val="26"/>
        </w:numPr>
        <w:spacing w:after="0" w:line="360" w:lineRule="auto"/>
        <w:rPr>
          <w:sz w:val="24"/>
          <w:szCs w:val="24"/>
        </w:rPr>
      </w:pPr>
      <w:r w:rsidRPr="00FF22C8">
        <w:rPr>
          <w:sz w:val="24"/>
          <w:szCs w:val="24"/>
        </w:rPr>
        <w:t>Innovation</w:t>
      </w:r>
    </w:p>
    <w:p w14:paraId="11569927" w14:textId="77777777" w:rsidR="00523DC9" w:rsidRPr="00FF22C8" w:rsidRDefault="00523DC9" w:rsidP="0094008E">
      <w:pPr>
        <w:pStyle w:val="ListParagraph"/>
        <w:numPr>
          <w:ilvl w:val="0"/>
          <w:numId w:val="26"/>
        </w:numPr>
        <w:spacing w:after="0" w:line="360" w:lineRule="auto"/>
        <w:rPr>
          <w:sz w:val="24"/>
          <w:szCs w:val="24"/>
        </w:rPr>
      </w:pPr>
      <w:r w:rsidRPr="00FF22C8">
        <w:rPr>
          <w:sz w:val="24"/>
          <w:szCs w:val="24"/>
        </w:rPr>
        <w:t>Conflict skills</w:t>
      </w:r>
    </w:p>
    <w:p w14:paraId="423E30E7" w14:textId="77777777" w:rsidR="00523DC9" w:rsidRPr="00FF22C8" w:rsidRDefault="00523DC9" w:rsidP="0094008E">
      <w:pPr>
        <w:pStyle w:val="ListParagraph"/>
        <w:numPr>
          <w:ilvl w:val="0"/>
          <w:numId w:val="26"/>
        </w:numPr>
        <w:spacing w:after="0" w:line="360" w:lineRule="auto"/>
        <w:rPr>
          <w:sz w:val="24"/>
          <w:szCs w:val="24"/>
        </w:rPr>
      </w:pPr>
      <w:r w:rsidRPr="00FF22C8">
        <w:rPr>
          <w:sz w:val="24"/>
          <w:szCs w:val="24"/>
        </w:rPr>
        <w:t>Leadership</w:t>
      </w:r>
    </w:p>
    <w:p w14:paraId="66E6EF8C" w14:textId="77777777" w:rsidR="00523DC9" w:rsidRPr="00FF22C8" w:rsidRDefault="00523DC9" w:rsidP="0094008E">
      <w:pPr>
        <w:pStyle w:val="ListParagraph"/>
        <w:numPr>
          <w:ilvl w:val="0"/>
          <w:numId w:val="26"/>
        </w:numPr>
        <w:spacing w:after="0" w:line="360" w:lineRule="auto"/>
        <w:rPr>
          <w:sz w:val="24"/>
          <w:szCs w:val="24"/>
        </w:rPr>
      </w:pPr>
      <w:r w:rsidRPr="00FF22C8">
        <w:rPr>
          <w:sz w:val="24"/>
          <w:szCs w:val="24"/>
        </w:rPr>
        <w:t>Problem solving skills</w:t>
      </w:r>
    </w:p>
    <w:p w14:paraId="4480C1B3" w14:textId="77777777" w:rsidR="00523DC9" w:rsidRPr="00FF22C8" w:rsidRDefault="00523DC9" w:rsidP="0094008E">
      <w:pPr>
        <w:pStyle w:val="ListParagraph"/>
        <w:numPr>
          <w:ilvl w:val="0"/>
          <w:numId w:val="26"/>
        </w:numPr>
        <w:spacing w:after="0" w:line="360" w:lineRule="auto"/>
        <w:rPr>
          <w:sz w:val="24"/>
          <w:szCs w:val="24"/>
        </w:rPr>
      </w:pPr>
      <w:r w:rsidRPr="00FF22C8">
        <w:rPr>
          <w:sz w:val="24"/>
          <w:szCs w:val="24"/>
        </w:rPr>
        <w:t>Management</w:t>
      </w:r>
    </w:p>
    <w:p w14:paraId="1A93C2D3" w14:textId="77777777" w:rsidR="00523DC9" w:rsidRPr="00FF22C8" w:rsidRDefault="00523DC9" w:rsidP="0094008E">
      <w:pPr>
        <w:pStyle w:val="ListParagraph"/>
        <w:numPr>
          <w:ilvl w:val="0"/>
          <w:numId w:val="26"/>
        </w:numPr>
        <w:spacing w:after="0" w:line="360" w:lineRule="auto"/>
        <w:rPr>
          <w:sz w:val="24"/>
          <w:szCs w:val="24"/>
        </w:rPr>
      </w:pPr>
      <w:r w:rsidRPr="00FF22C8">
        <w:rPr>
          <w:sz w:val="24"/>
          <w:szCs w:val="24"/>
        </w:rPr>
        <w:t>Organizational</w:t>
      </w:r>
    </w:p>
    <w:p w14:paraId="31A5E77A" w14:textId="77777777" w:rsidR="00523DC9" w:rsidRPr="00FF22C8" w:rsidRDefault="00523DC9" w:rsidP="0094008E">
      <w:pPr>
        <w:pStyle w:val="ListParagraph"/>
        <w:numPr>
          <w:ilvl w:val="0"/>
          <w:numId w:val="26"/>
        </w:numPr>
        <w:spacing w:after="0" w:line="360" w:lineRule="auto"/>
        <w:rPr>
          <w:sz w:val="24"/>
          <w:szCs w:val="24"/>
        </w:rPr>
      </w:pPr>
      <w:r w:rsidRPr="00FF22C8">
        <w:rPr>
          <w:sz w:val="24"/>
          <w:szCs w:val="24"/>
        </w:rPr>
        <w:t>Teamwork</w:t>
      </w:r>
    </w:p>
    <w:p w14:paraId="44AE1075" w14:textId="77777777" w:rsidR="00523DC9" w:rsidRPr="00FF22C8" w:rsidRDefault="00523DC9" w:rsidP="00523DC9">
      <w:pPr>
        <w:spacing w:after="0" w:line="360" w:lineRule="auto"/>
        <w:rPr>
          <w:b/>
          <w:szCs w:val="24"/>
        </w:rPr>
      </w:pPr>
      <w:r w:rsidRPr="00FF22C8">
        <w:rPr>
          <w:b/>
          <w:szCs w:val="24"/>
        </w:rPr>
        <w:t>Required Knowledge</w:t>
      </w:r>
    </w:p>
    <w:p w14:paraId="64BA29E0" w14:textId="77777777" w:rsidR="00523DC9" w:rsidRPr="00FF22C8" w:rsidRDefault="00523DC9" w:rsidP="00523DC9">
      <w:pPr>
        <w:spacing w:after="0" w:line="360" w:lineRule="auto"/>
        <w:rPr>
          <w:bCs/>
          <w:szCs w:val="24"/>
        </w:rPr>
      </w:pPr>
      <w:r w:rsidRPr="00FF22C8">
        <w:rPr>
          <w:bCs/>
          <w:szCs w:val="24"/>
        </w:rPr>
        <w:t>The individual needs to demonstrate knowledge of:</w:t>
      </w:r>
    </w:p>
    <w:p w14:paraId="54E55A41" w14:textId="77777777" w:rsidR="00523DC9" w:rsidRPr="00FF22C8" w:rsidRDefault="00523DC9" w:rsidP="0094008E">
      <w:pPr>
        <w:pStyle w:val="ListParagraph"/>
        <w:numPr>
          <w:ilvl w:val="0"/>
          <w:numId w:val="27"/>
        </w:numPr>
        <w:spacing w:after="0" w:line="360" w:lineRule="auto"/>
        <w:ind w:left="630"/>
        <w:rPr>
          <w:sz w:val="24"/>
          <w:szCs w:val="24"/>
          <w:lang w:eastAsia="en-GB"/>
        </w:rPr>
      </w:pPr>
      <w:r w:rsidRPr="00FF22C8">
        <w:rPr>
          <w:sz w:val="24"/>
          <w:szCs w:val="24"/>
          <w:lang w:eastAsia="en-GB"/>
        </w:rPr>
        <w:t xml:space="preserve">Communication process </w:t>
      </w:r>
    </w:p>
    <w:p w14:paraId="7DC44E52" w14:textId="77777777" w:rsidR="00523DC9" w:rsidRPr="00FF22C8" w:rsidRDefault="00523DC9" w:rsidP="0094008E">
      <w:pPr>
        <w:pStyle w:val="ListParagraph"/>
        <w:numPr>
          <w:ilvl w:val="0"/>
          <w:numId w:val="27"/>
        </w:numPr>
        <w:spacing w:after="0" w:line="360" w:lineRule="auto"/>
        <w:ind w:left="630"/>
        <w:rPr>
          <w:sz w:val="24"/>
          <w:szCs w:val="24"/>
          <w:lang w:eastAsia="en-GB"/>
        </w:rPr>
      </w:pPr>
      <w:r w:rsidRPr="00FF22C8">
        <w:rPr>
          <w:sz w:val="24"/>
          <w:szCs w:val="24"/>
          <w:lang w:eastAsia="en-GB"/>
        </w:rPr>
        <w:t xml:space="preserve">Dynamics of groups </w:t>
      </w:r>
    </w:p>
    <w:p w14:paraId="6EFD9067" w14:textId="77777777" w:rsidR="00523DC9" w:rsidRPr="00FF22C8" w:rsidRDefault="00523DC9" w:rsidP="0094008E">
      <w:pPr>
        <w:pStyle w:val="ListParagraph"/>
        <w:numPr>
          <w:ilvl w:val="0"/>
          <w:numId w:val="27"/>
        </w:numPr>
        <w:spacing w:after="0" w:line="360" w:lineRule="auto"/>
        <w:ind w:left="630"/>
        <w:rPr>
          <w:sz w:val="24"/>
          <w:szCs w:val="24"/>
          <w:lang w:eastAsia="en-GB"/>
        </w:rPr>
      </w:pPr>
      <w:r w:rsidRPr="00FF22C8">
        <w:rPr>
          <w:sz w:val="24"/>
          <w:szCs w:val="24"/>
          <w:lang w:eastAsia="en-GB"/>
        </w:rPr>
        <w:t xml:space="preserve">Styles of group leadership </w:t>
      </w:r>
    </w:p>
    <w:p w14:paraId="1099BFEC" w14:textId="77777777" w:rsidR="00523DC9" w:rsidRPr="00FF22C8" w:rsidRDefault="00523DC9" w:rsidP="0094008E">
      <w:pPr>
        <w:pStyle w:val="ListParagraph"/>
        <w:numPr>
          <w:ilvl w:val="0"/>
          <w:numId w:val="27"/>
        </w:numPr>
        <w:spacing w:after="0" w:line="360" w:lineRule="auto"/>
        <w:ind w:left="630"/>
        <w:rPr>
          <w:sz w:val="24"/>
          <w:szCs w:val="24"/>
          <w:lang w:eastAsia="en-GB"/>
        </w:rPr>
      </w:pPr>
      <w:r w:rsidRPr="00FF22C8">
        <w:rPr>
          <w:sz w:val="24"/>
          <w:szCs w:val="24"/>
          <w:lang w:eastAsia="en-GB"/>
        </w:rPr>
        <w:t>Key elements of communications strategy</w:t>
      </w:r>
    </w:p>
    <w:p w14:paraId="756487FD" w14:textId="77777777" w:rsidR="00523DC9" w:rsidRPr="00FF22C8" w:rsidRDefault="00523DC9" w:rsidP="0094008E">
      <w:pPr>
        <w:pStyle w:val="ListParagraph"/>
        <w:numPr>
          <w:ilvl w:val="0"/>
          <w:numId w:val="27"/>
        </w:numPr>
        <w:spacing w:after="0" w:line="360" w:lineRule="auto"/>
        <w:ind w:left="630"/>
        <w:rPr>
          <w:sz w:val="24"/>
          <w:szCs w:val="24"/>
          <w:lang w:eastAsia="en-GB"/>
        </w:rPr>
      </w:pPr>
      <w:r w:rsidRPr="00FF22C8">
        <w:rPr>
          <w:sz w:val="24"/>
          <w:szCs w:val="24"/>
          <w:lang w:eastAsia="en-GB"/>
        </w:rPr>
        <w:t>Principles of effective communication</w:t>
      </w:r>
    </w:p>
    <w:p w14:paraId="2CC1EB26" w14:textId="77777777" w:rsidR="00523DC9" w:rsidRPr="00FF22C8" w:rsidRDefault="00523DC9" w:rsidP="0094008E">
      <w:pPr>
        <w:pStyle w:val="ListParagraph"/>
        <w:numPr>
          <w:ilvl w:val="0"/>
          <w:numId w:val="27"/>
        </w:numPr>
        <w:spacing w:after="0" w:line="360" w:lineRule="auto"/>
        <w:ind w:left="630"/>
        <w:rPr>
          <w:sz w:val="24"/>
          <w:szCs w:val="24"/>
          <w:lang w:eastAsia="en-GB"/>
        </w:rPr>
      </w:pPr>
      <w:r w:rsidRPr="00FF22C8">
        <w:rPr>
          <w:sz w:val="24"/>
          <w:szCs w:val="24"/>
          <w:lang w:eastAsia="en-GB"/>
        </w:rPr>
        <w:t xml:space="preserve">Turn-taking techniques </w:t>
      </w:r>
    </w:p>
    <w:p w14:paraId="2666DC8F" w14:textId="77777777" w:rsidR="00523DC9" w:rsidRPr="00FF22C8" w:rsidRDefault="00523DC9" w:rsidP="0094008E">
      <w:pPr>
        <w:pStyle w:val="ListParagraph"/>
        <w:numPr>
          <w:ilvl w:val="0"/>
          <w:numId w:val="28"/>
        </w:numPr>
        <w:suppressAutoHyphens/>
        <w:spacing w:line="360" w:lineRule="auto"/>
        <w:jc w:val="both"/>
        <w:rPr>
          <w:sz w:val="24"/>
          <w:szCs w:val="24"/>
          <w:lang w:val="en-AU"/>
        </w:rPr>
      </w:pPr>
      <w:r w:rsidRPr="00FF22C8">
        <w:rPr>
          <w:sz w:val="24"/>
          <w:szCs w:val="24"/>
          <w:lang w:eastAsia="en-GB"/>
        </w:rPr>
        <w:t>Conflict resolution techniques</w:t>
      </w:r>
    </w:p>
    <w:p w14:paraId="532825ED" w14:textId="77777777" w:rsidR="00523DC9" w:rsidRPr="00FF22C8" w:rsidRDefault="00523DC9" w:rsidP="0094008E">
      <w:pPr>
        <w:pStyle w:val="ListParagraph"/>
        <w:numPr>
          <w:ilvl w:val="0"/>
          <w:numId w:val="28"/>
        </w:numPr>
        <w:suppressAutoHyphens/>
        <w:spacing w:line="360" w:lineRule="auto"/>
        <w:jc w:val="both"/>
        <w:rPr>
          <w:sz w:val="24"/>
          <w:szCs w:val="24"/>
          <w:lang w:val="en-AU"/>
        </w:rPr>
      </w:pPr>
      <w:r w:rsidRPr="00FF22C8">
        <w:rPr>
          <w:sz w:val="24"/>
          <w:szCs w:val="24"/>
          <w:lang w:val="en-AU"/>
        </w:rPr>
        <w:t>Work planning</w:t>
      </w:r>
    </w:p>
    <w:p w14:paraId="4643D5FB" w14:textId="77777777" w:rsidR="00523DC9" w:rsidRPr="00FF22C8" w:rsidRDefault="00523DC9" w:rsidP="0094008E">
      <w:pPr>
        <w:pStyle w:val="ListParagraph"/>
        <w:numPr>
          <w:ilvl w:val="0"/>
          <w:numId w:val="28"/>
        </w:numPr>
        <w:suppressAutoHyphens/>
        <w:spacing w:line="360" w:lineRule="auto"/>
        <w:jc w:val="both"/>
        <w:rPr>
          <w:sz w:val="24"/>
          <w:szCs w:val="24"/>
          <w:lang w:val="en-AU"/>
        </w:rPr>
      </w:pPr>
      <w:r w:rsidRPr="00FF22C8">
        <w:rPr>
          <w:sz w:val="24"/>
          <w:szCs w:val="24"/>
          <w:lang w:val="en-AU"/>
        </w:rPr>
        <w:t>Work organization</w:t>
      </w:r>
    </w:p>
    <w:p w14:paraId="3374D2B4" w14:textId="77777777" w:rsidR="00523DC9" w:rsidRPr="00FF22C8" w:rsidRDefault="00523DC9" w:rsidP="0094008E">
      <w:pPr>
        <w:pStyle w:val="ListParagraph"/>
        <w:numPr>
          <w:ilvl w:val="0"/>
          <w:numId w:val="28"/>
        </w:numPr>
        <w:suppressAutoHyphens/>
        <w:spacing w:line="360" w:lineRule="auto"/>
        <w:jc w:val="both"/>
        <w:rPr>
          <w:sz w:val="24"/>
          <w:szCs w:val="24"/>
          <w:lang w:val="en-AU"/>
        </w:rPr>
      </w:pPr>
      <w:r w:rsidRPr="00FF22C8">
        <w:rPr>
          <w:sz w:val="24"/>
          <w:szCs w:val="24"/>
          <w:lang w:val="en-AU"/>
        </w:rPr>
        <w:t>Company policies</w:t>
      </w:r>
    </w:p>
    <w:p w14:paraId="23C41909" w14:textId="77777777" w:rsidR="00523DC9" w:rsidRPr="00FF22C8" w:rsidRDefault="00523DC9" w:rsidP="0094008E">
      <w:pPr>
        <w:pStyle w:val="ListParagraph"/>
        <w:numPr>
          <w:ilvl w:val="0"/>
          <w:numId w:val="28"/>
        </w:numPr>
        <w:suppressAutoHyphens/>
        <w:spacing w:line="360" w:lineRule="auto"/>
        <w:rPr>
          <w:sz w:val="24"/>
          <w:szCs w:val="24"/>
          <w:lang w:val="en-AU"/>
        </w:rPr>
      </w:pPr>
      <w:r w:rsidRPr="00FF22C8">
        <w:rPr>
          <w:sz w:val="24"/>
          <w:szCs w:val="24"/>
          <w:lang w:val="en-AU"/>
        </w:rPr>
        <w:t>Company operations and procedure standards</w:t>
      </w:r>
    </w:p>
    <w:p w14:paraId="35013959" w14:textId="77777777" w:rsidR="00523DC9" w:rsidRPr="00FF22C8" w:rsidRDefault="00523DC9" w:rsidP="0094008E">
      <w:pPr>
        <w:pStyle w:val="ListParagraph"/>
        <w:numPr>
          <w:ilvl w:val="0"/>
          <w:numId w:val="28"/>
        </w:numPr>
        <w:suppressAutoHyphens/>
        <w:spacing w:line="360" w:lineRule="auto"/>
        <w:rPr>
          <w:sz w:val="24"/>
          <w:szCs w:val="24"/>
          <w:lang w:val="en-AU"/>
        </w:rPr>
      </w:pPr>
      <w:r w:rsidRPr="00FF22C8">
        <w:rPr>
          <w:sz w:val="24"/>
          <w:szCs w:val="24"/>
          <w:lang w:val="en-AU"/>
        </w:rPr>
        <w:t>Fundamental rights at the workplace</w:t>
      </w:r>
    </w:p>
    <w:p w14:paraId="0B01E553" w14:textId="77777777" w:rsidR="00523DC9" w:rsidRPr="00FF22C8" w:rsidRDefault="00523DC9" w:rsidP="0094008E">
      <w:pPr>
        <w:pStyle w:val="ListParagraph"/>
        <w:numPr>
          <w:ilvl w:val="0"/>
          <w:numId w:val="28"/>
        </w:numPr>
        <w:suppressAutoHyphens/>
        <w:spacing w:line="360" w:lineRule="auto"/>
        <w:rPr>
          <w:sz w:val="24"/>
          <w:szCs w:val="24"/>
          <w:lang w:val="en-AU"/>
        </w:rPr>
      </w:pPr>
      <w:r w:rsidRPr="00FF22C8">
        <w:rPr>
          <w:sz w:val="24"/>
          <w:szCs w:val="24"/>
          <w:lang w:val="en-AU"/>
        </w:rPr>
        <w:t>Personal hygiene</w:t>
      </w:r>
    </w:p>
    <w:p w14:paraId="62C75A65" w14:textId="77777777" w:rsidR="00523DC9" w:rsidRPr="00FF22C8" w:rsidRDefault="00523DC9" w:rsidP="0094008E">
      <w:pPr>
        <w:pStyle w:val="ListParagraph"/>
        <w:numPr>
          <w:ilvl w:val="0"/>
          <w:numId w:val="28"/>
        </w:numPr>
        <w:suppressAutoHyphens/>
        <w:spacing w:line="360" w:lineRule="auto"/>
        <w:rPr>
          <w:sz w:val="24"/>
          <w:szCs w:val="24"/>
          <w:lang w:val="en-AU"/>
        </w:rPr>
      </w:pPr>
      <w:r w:rsidRPr="00FF22C8">
        <w:rPr>
          <w:sz w:val="24"/>
          <w:szCs w:val="24"/>
          <w:lang w:val="en-AU"/>
        </w:rPr>
        <w:t>Accountability</w:t>
      </w:r>
    </w:p>
    <w:p w14:paraId="14E3CC34" w14:textId="77777777" w:rsidR="00523DC9" w:rsidRPr="00FF22C8" w:rsidRDefault="00523DC9" w:rsidP="0094008E">
      <w:pPr>
        <w:pStyle w:val="ListParagraph"/>
        <w:numPr>
          <w:ilvl w:val="0"/>
          <w:numId w:val="27"/>
        </w:numPr>
        <w:spacing w:after="0" w:line="360" w:lineRule="auto"/>
        <w:ind w:left="630"/>
        <w:rPr>
          <w:sz w:val="24"/>
          <w:szCs w:val="24"/>
          <w:lang w:eastAsia="en-GB"/>
        </w:rPr>
      </w:pPr>
      <w:r w:rsidRPr="00FF22C8">
        <w:rPr>
          <w:sz w:val="24"/>
          <w:szCs w:val="24"/>
          <w:lang w:val="en-AU"/>
        </w:rPr>
        <w:lastRenderedPageBreak/>
        <w:t>Workplace problems and how to deal with them</w:t>
      </w:r>
    </w:p>
    <w:p w14:paraId="021DB5DF" w14:textId="77777777" w:rsidR="00523DC9" w:rsidRPr="00FF22C8" w:rsidRDefault="00523DC9" w:rsidP="00523DC9">
      <w:pPr>
        <w:tabs>
          <w:tab w:val="left" w:pos="4055"/>
        </w:tabs>
        <w:spacing w:line="360" w:lineRule="auto"/>
        <w:rPr>
          <w:szCs w:val="24"/>
          <w:lang w:eastAsia="en-GB"/>
        </w:rPr>
      </w:pPr>
    </w:p>
    <w:p w14:paraId="48D6CA5C" w14:textId="77777777" w:rsidR="00523DC9" w:rsidRPr="00FF22C8" w:rsidRDefault="00523DC9" w:rsidP="00523DC9">
      <w:pPr>
        <w:tabs>
          <w:tab w:val="left" w:pos="4055"/>
        </w:tabs>
        <w:spacing w:line="360" w:lineRule="auto"/>
        <w:rPr>
          <w:szCs w:val="24"/>
          <w:lang w:eastAsia="en-GB"/>
        </w:rPr>
      </w:pPr>
      <w:r w:rsidRPr="00FF22C8">
        <w:rPr>
          <w:b/>
          <w:bCs/>
          <w:szCs w:val="24"/>
        </w:rPr>
        <w:t>EVIDENCE GUIDE</w:t>
      </w:r>
    </w:p>
    <w:p w14:paraId="731DF48D" w14:textId="77777777" w:rsidR="00523DC9" w:rsidRPr="00FF22C8" w:rsidRDefault="00523DC9" w:rsidP="00523DC9">
      <w:pPr>
        <w:spacing w:before="80" w:after="80" w:line="360" w:lineRule="auto"/>
        <w:rPr>
          <w:szCs w:val="24"/>
        </w:rPr>
      </w:pPr>
      <w:r w:rsidRPr="00FF22C8">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5974"/>
      </w:tblGrid>
      <w:tr w:rsidR="00523DC9" w:rsidRPr="00FF22C8" w14:paraId="5AB42E37" w14:textId="77777777" w:rsidTr="00523DC9">
        <w:tc>
          <w:tcPr>
            <w:tcW w:w="1330" w:type="pct"/>
          </w:tcPr>
          <w:p w14:paraId="5F3BC0DA" w14:textId="77777777" w:rsidR="00523DC9" w:rsidRPr="00FF22C8" w:rsidRDefault="00523DC9" w:rsidP="0094008E">
            <w:pPr>
              <w:pStyle w:val="ListParagraph"/>
              <w:numPr>
                <w:ilvl w:val="0"/>
                <w:numId w:val="29"/>
              </w:numPr>
              <w:spacing w:line="360" w:lineRule="auto"/>
              <w:ind w:left="720"/>
              <w:rPr>
                <w:sz w:val="24"/>
                <w:szCs w:val="24"/>
              </w:rPr>
            </w:pPr>
            <w:r w:rsidRPr="00FF22C8">
              <w:rPr>
                <w:sz w:val="24"/>
                <w:szCs w:val="24"/>
              </w:rPr>
              <w:t>Critical aspects of Competency.</w:t>
            </w:r>
          </w:p>
        </w:tc>
        <w:tc>
          <w:tcPr>
            <w:tcW w:w="3670" w:type="pct"/>
          </w:tcPr>
          <w:p w14:paraId="12626050" w14:textId="77777777" w:rsidR="00523DC9" w:rsidRPr="00FF22C8" w:rsidRDefault="00523DC9" w:rsidP="00523DC9">
            <w:pPr>
              <w:pStyle w:val="BodyText"/>
              <w:tabs>
                <w:tab w:val="left" w:pos="702"/>
              </w:tabs>
              <w:spacing w:after="0" w:line="360" w:lineRule="auto"/>
              <w:ind w:left="702" w:hanging="702"/>
              <w:rPr>
                <w:sz w:val="24"/>
                <w:szCs w:val="24"/>
              </w:rPr>
            </w:pPr>
            <w:r w:rsidRPr="00FF22C8">
              <w:rPr>
                <w:sz w:val="24"/>
                <w:szCs w:val="24"/>
              </w:rPr>
              <w:t xml:space="preserve">Assessment requires evidence that the candidate: </w:t>
            </w:r>
          </w:p>
          <w:p w14:paraId="63158CDD" w14:textId="77777777" w:rsidR="00523DC9" w:rsidRPr="00FF22C8" w:rsidRDefault="00523DC9" w:rsidP="0094008E">
            <w:pPr>
              <w:pStyle w:val="ListParagraph"/>
              <w:numPr>
                <w:ilvl w:val="1"/>
                <w:numId w:val="30"/>
              </w:numPr>
              <w:tabs>
                <w:tab w:val="left" w:pos="336"/>
              </w:tabs>
              <w:spacing w:after="0" w:line="360" w:lineRule="auto"/>
              <w:rPr>
                <w:sz w:val="24"/>
                <w:szCs w:val="24"/>
              </w:rPr>
            </w:pPr>
            <w:r w:rsidRPr="00FF22C8">
              <w:rPr>
                <w:sz w:val="24"/>
                <w:szCs w:val="24"/>
              </w:rPr>
              <w:t>Identified and applied specific communication channels based on workplace requirements.</w:t>
            </w:r>
          </w:p>
          <w:p w14:paraId="4CC9F624" w14:textId="77777777" w:rsidR="00523DC9" w:rsidRPr="00FF22C8" w:rsidRDefault="00523DC9" w:rsidP="0094008E">
            <w:pPr>
              <w:numPr>
                <w:ilvl w:val="1"/>
                <w:numId w:val="30"/>
              </w:numPr>
              <w:tabs>
                <w:tab w:val="left" w:pos="336"/>
              </w:tabs>
              <w:spacing w:after="0" w:line="360" w:lineRule="auto"/>
              <w:rPr>
                <w:szCs w:val="24"/>
              </w:rPr>
            </w:pPr>
            <w:r w:rsidRPr="00FF22C8">
              <w:rPr>
                <w:szCs w:val="24"/>
              </w:rPr>
              <w:t xml:space="preserve">Identified and applied specific written communication correspondence according to the workplace requirements.  </w:t>
            </w:r>
          </w:p>
          <w:p w14:paraId="7AF4A694" w14:textId="77777777" w:rsidR="00523DC9" w:rsidRPr="00FF22C8" w:rsidRDefault="00523DC9" w:rsidP="0094008E">
            <w:pPr>
              <w:numPr>
                <w:ilvl w:val="1"/>
                <w:numId w:val="30"/>
              </w:numPr>
              <w:tabs>
                <w:tab w:val="left" w:pos="336"/>
              </w:tabs>
              <w:spacing w:after="0" w:line="360" w:lineRule="auto"/>
              <w:rPr>
                <w:szCs w:val="24"/>
              </w:rPr>
            </w:pPr>
            <w:r w:rsidRPr="00FF22C8">
              <w:rPr>
                <w:szCs w:val="24"/>
              </w:rPr>
              <w:t>Applied and developed non-verbal strategies to communicate in all areas of the workplace requirements.</w:t>
            </w:r>
          </w:p>
          <w:p w14:paraId="16A7845D" w14:textId="77777777" w:rsidR="00523DC9" w:rsidRPr="00FF22C8" w:rsidRDefault="00523DC9" w:rsidP="0094008E">
            <w:pPr>
              <w:numPr>
                <w:ilvl w:val="1"/>
                <w:numId w:val="30"/>
              </w:numPr>
              <w:tabs>
                <w:tab w:val="left" w:pos="336"/>
              </w:tabs>
              <w:spacing w:after="0" w:line="360" w:lineRule="auto"/>
              <w:rPr>
                <w:szCs w:val="24"/>
              </w:rPr>
            </w:pPr>
            <w:r w:rsidRPr="00FF22C8">
              <w:rPr>
                <w:szCs w:val="24"/>
              </w:rPr>
              <w:t xml:space="preserve"> Established pathways of oral communication as per workplace policy.</w:t>
            </w:r>
          </w:p>
          <w:p w14:paraId="338D9C5B" w14:textId="77777777" w:rsidR="00523DC9" w:rsidRPr="00FF22C8" w:rsidRDefault="00523DC9" w:rsidP="0094008E">
            <w:pPr>
              <w:numPr>
                <w:ilvl w:val="1"/>
                <w:numId w:val="30"/>
              </w:numPr>
              <w:tabs>
                <w:tab w:val="left" w:pos="336"/>
              </w:tabs>
              <w:spacing w:after="0" w:line="360" w:lineRule="auto"/>
              <w:rPr>
                <w:szCs w:val="24"/>
              </w:rPr>
            </w:pPr>
            <w:r w:rsidRPr="00FF22C8">
              <w:rPr>
                <w:szCs w:val="24"/>
              </w:rPr>
              <w:t xml:space="preserve">  Applied group communication strategies based on workplace needs.</w:t>
            </w:r>
          </w:p>
        </w:tc>
      </w:tr>
      <w:tr w:rsidR="00523DC9" w:rsidRPr="00FF22C8" w14:paraId="12E531AD" w14:textId="77777777" w:rsidTr="00523DC9">
        <w:tc>
          <w:tcPr>
            <w:tcW w:w="1330" w:type="pct"/>
          </w:tcPr>
          <w:p w14:paraId="4D5DE80B" w14:textId="77777777" w:rsidR="00523DC9" w:rsidRPr="00FF22C8" w:rsidRDefault="00523DC9" w:rsidP="0094008E">
            <w:pPr>
              <w:pStyle w:val="BodyText"/>
              <w:numPr>
                <w:ilvl w:val="0"/>
                <w:numId w:val="29"/>
              </w:numPr>
              <w:spacing w:after="0" w:line="360" w:lineRule="auto"/>
              <w:ind w:left="720" w:right="162"/>
              <w:rPr>
                <w:sz w:val="24"/>
                <w:szCs w:val="24"/>
              </w:rPr>
            </w:pPr>
            <w:r w:rsidRPr="00FF22C8">
              <w:rPr>
                <w:sz w:val="24"/>
                <w:szCs w:val="24"/>
              </w:rPr>
              <w:t>Resource Implications</w:t>
            </w:r>
          </w:p>
        </w:tc>
        <w:tc>
          <w:tcPr>
            <w:tcW w:w="3670" w:type="pct"/>
          </w:tcPr>
          <w:p w14:paraId="269BD5B3" w14:textId="77777777" w:rsidR="00523DC9" w:rsidRPr="00FF22C8" w:rsidRDefault="00523DC9" w:rsidP="00523DC9">
            <w:pPr>
              <w:tabs>
                <w:tab w:val="left" w:pos="702"/>
              </w:tabs>
              <w:spacing w:after="0" w:line="360" w:lineRule="auto"/>
              <w:rPr>
                <w:szCs w:val="24"/>
              </w:rPr>
            </w:pPr>
            <w:r w:rsidRPr="00FF22C8">
              <w:rPr>
                <w:szCs w:val="24"/>
              </w:rPr>
              <w:t xml:space="preserve">The following resources should be provided: </w:t>
            </w:r>
          </w:p>
          <w:p w14:paraId="4361F67D" w14:textId="77777777" w:rsidR="00523DC9" w:rsidRPr="00FF22C8" w:rsidRDefault="00523DC9" w:rsidP="0094008E">
            <w:pPr>
              <w:pStyle w:val="ListParagraph"/>
              <w:numPr>
                <w:ilvl w:val="0"/>
                <w:numId w:val="31"/>
              </w:numPr>
              <w:spacing w:after="0" w:line="360" w:lineRule="auto"/>
              <w:rPr>
                <w:sz w:val="24"/>
                <w:szCs w:val="24"/>
              </w:rPr>
            </w:pPr>
            <w:r w:rsidRPr="00FF22C8">
              <w:rPr>
                <w:sz w:val="24"/>
                <w:szCs w:val="24"/>
              </w:rPr>
              <w:t>Access to relevant workplace where assessment can take place.</w:t>
            </w:r>
          </w:p>
          <w:p w14:paraId="2039F7AC" w14:textId="77777777" w:rsidR="00523DC9" w:rsidRPr="00FF22C8" w:rsidRDefault="00523DC9" w:rsidP="0094008E">
            <w:pPr>
              <w:pStyle w:val="ListParagraph"/>
              <w:numPr>
                <w:ilvl w:val="0"/>
                <w:numId w:val="31"/>
              </w:numPr>
              <w:spacing w:after="0" w:line="360" w:lineRule="auto"/>
              <w:rPr>
                <w:sz w:val="24"/>
                <w:szCs w:val="24"/>
              </w:rPr>
            </w:pPr>
            <w:r w:rsidRPr="00FF22C8">
              <w:rPr>
                <w:sz w:val="24"/>
                <w:szCs w:val="24"/>
              </w:rPr>
              <w:t xml:space="preserve">Appropriately simulated environment where assessment can take place. </w:t>
            </w:r>
          </w:p>
          <w:p w14:paraId="6ADF484A" w14:textId="77777777" w:rsidR="00523DC9" w:rsidRPr="00FF22C8" w:rsidRDefault="00523DC9" w:rsidP="0094008E">
            <w:pPr>
              <w:pStyle w:val="ListParagraph"/>
              <w:numPr>
                <w:ilvl w:val="0"/>
                <w:numId w:val="31"/>
              </w:numPr>
              <w:spacing w:after="0" w:line="360" w:lineRule="auto"/>
              <w:rPr>
                <w:sz w:val="24"/>
                <w:szCs w:val="24"/>
              </w:rPr>
            </w:pPr>
            <w:r w:rsidRPr="00FF22C8">
              <w:rPr>
                <w:sz w:val="24"/>
                <w:szCs w:val="24"/>
              </w:rPr>
              <w:t>Resources relevant to the proposed activity or tasks.</w:t>
            </w:r>
          </w:p>
        </w:tc>
      </w:tr>
      <w:tr w:rsidR="00523DC9" w:rsidRPr="00FF22C8" w14:paraId="13D42A9C" w14:textId="77777777" w:rsidTr="00523DC9">
        <w:tc>
          <w:tcPr>
            <w:tcW w:w="1330" w:type="pct"/>
          </w:tcPr>
          <w:p w14:paraId="7DAF77CF" w14:textId="77777777" w:rsidR="00523DC9" w:rsidRPr="00FF22C8" w:rsidRDefault="00523DC9" w:rsidP="0094008E">
            <w:pPr>
              <w:pStyle w:val="BodyText"/>
              <w:numPr>
                <w:ilvl w:val="0"/>
                <w:numId w:val="29"/>
              </w:numPr>
              <w:tabs>
                <w:tab w:val="left" w:pos="0"/>
              </w:tabs>
              <w:spacing w:after="0" w:line="360" w:lineRule="auto"/>
              <w:ind w:left="720" w:right="252"/>
              <w:rPr>
                <w:sz w:val="24"/>
                <w:szCs w:val="24"/>
              </w:rPr>
            </w:pPr>
            <w:r w:rsidRPr="00FF22C8">
              <w:rPr>
                <w:sz w:val="24"/>
                <w:szCs w:val="24"/>
              </w:rPr>
              <w:t>Methods of Assessment</w:t>
            </w:r>
          </w:p>
        </w:tc>
        <w:tc>
          <w:tcPr>
            <w:tcW w:w="3670" w:type="pct"/>
          </w:tcPr>
          <w:p w14:paraId="4F9448B8" w14:textId="77777777" w:rsidR="00523DC9" w:rsidRPr="00FF22C8" w:rsidRDefault="00523DC9" w:rsidP="00523DC9">
            <w:pPr>
              <w:tabs>
                <w:tab w:val="left" w:pos="702"/>
              </w:tabs>
              <w:spacing w:after="0" w:line="360" w:lineRule="auto"/>
              <w:rPr>
                <w:szCs w:val="24"/>
              </w:rPr>
            </w:pPr>
            <w:r w:rsidRPr="00FF22C8">
              <w:rPr>
                <w:szCs w:val="24"/>
              </w:rPr>
              <w:t xml:space="preserve">Competency in this unit may be assessed through:  </w:t>
            </w:r>
          </w:p>
          <w:p w14:paraId="06B692E3" w14:textId="77777777" w:rsidR="00523DC9" w:rsidRPr="00FF22C8" w:rsidRDefault="00523DC9" w:rsidP="0094008E">
            <w:pPr>
              <w:numPr>
                <w:ilvl w:val="1"/>
                <w:numId w:val="32"/>
              </w:numPr>
              <w:spacing w:after="120" w:line="360" w:lineRule="auto"/>
              <w:rPr>
                <w:szCs w:val="24"/>
              </w:rPr>
            </w:pPr>
            <w:r w:rsidRPr="00FF22C8">
              <w:rPr>
                <w:szCs w:val="24"/>
              </w:rPr>
              <w:t>Oral assessment</w:t>
            </w:r>
          </w:p>
          <w:p w14:paraId="252DD25A" w14:textId="77777777" w:rsidR="00523DC9" w:rsidRPr="00FF22C8" w:rsidRDefault="00523DC9" w:rsidP="0094008E">
            <w:pPr>
              <w:numPr>
                <w:ilvl w:val="1"/>
                <w:numId w:val="32"/>
              </w:numPr>
              <w:spacing w:after="120" w:line="360" w:lineRule="auto"/>
              <w:rPr>
                <w:szCs w:val="24"/>
              </w:rPr>
            </w:pPr>
            <w:r w:rsidRPr="00FF22C8">
              <w:rPr>
                <w:szCs w:val="24"/>
              </w:rPr>
              <w:t>Portfolio of evidence</w:t>
            </w:r>
          </w:p>
          <w:p w14:paraId="69EB8FE6" w14:textId="77777777" w:rsidR="00523DC9" w:rsidRPr="00FF22C8" w:rsidRDefault="00523DC9" w:rsidP="0094008E">
            <w:pPr>
              <w:numPr>
                <w:ilvl w:val="1"/>
                <w:numId w:val="32"/>
              </w:numPr>
              <w:spacing w:after="120" w:line="360" w:lineRule="auto"/>
              <w:rPr>
                <w:szCs w:val="24"/>
              </w:rPr>
            </w:pPr>
            <w:r w:rsidRPr="00FF22C8">
              <w:rPr>
                <w:szCs w:val="24"/>
              </w:rPr>
              <w:t xml:space="preserve">Interviews </w:t>
            </w:r>
          </w:p>
          <w:p w14:paraId="0CFC5628" w14:textId="77777777" w:rsidR="00523DC9" w:rsidRPr="00FF22C8" w:rsidRDefault="00523DC9" w:rsidP="0094008E">
            <w:pPr>
              <w:numPr>
                <w:ilvl w:val="1"/>
                <w:numId w:val="32"/>
              </w:numPr>
              <w:spacing w:after="120" w:line="360" w:lineRule="auto"/>
              <w:rPr>
                <w:szCs w:val="24"/>
              </w:rPr>
            </w:pPr>
            <w:r w:rsidRPr="00FF22C8">
              <w:rPr>
                <w:szCs w:val="24"/>
              </w:rPr>
              <w:t>Third party report</w:t>
            </w:r>
          </w:p>
          <w:p w14:paraId="4781E9B6" w14:textId="77777777" w:rsidR="00523DC9" w:rsidRPr="00FF22C8" w:rsidRDefault="00523DC9" w:rsidP="0094008E">
            <w:pPr>
              <w:numPr>
                <w:ilvl w:val="1"/>
                <w:numId w:val="32"/>
              </w:numPr>
              <w:spacing w:after="120" w:line="360" w:lineRule="auto"/>
              <w:rPr>
                <w:szCs w:val="24"/>
              </w:rPr>
            </w:pPr>
            <w:r w:rsidRPr="00FF22C8">
              <w:rPr>
                <w:szCs w:val="24"/>
              </w:rPr>
              <w:lastRenderedPageBreak/>
              <w:t>Written assessment</w:t>
            </w:r>
          </w:p>
          <w:p w14:paraId="5DEFD943" w14:textId="77777777" w:rsidR="00523DC9" w:rsidRPr="00FF22C8" w:rsidRDefault="00523DC9" w:rsidP="0094008E">
            <w:pPr>
              <w:numPr>
                <w:ilvl w:val="1"/>
                <w:numId w:val="32"/>
              </w:numPr>
              <w:spacing w:after="120" w:line="360" w:lineRule="auto"/>
              <w:rPr>
                <w:szCs w:val="24"/>
              </w:rPr>
            </w:pPr>
            <w:r w:rsidRPr="00FF22C8">
              <w:rPr>
                <w:szCs w:val="24"/>
              </w:rPr>
              <w:t>Practical assessment</w:t>
            </w:r>
          </w:p>
          <w:p w14:paraId="556EB9A1" w14:textId="77777777" w:rsidR="00523DC9" w:rsidRPr="00FF22C8" w:rsidRDefault="00523DC9" w:rsidP="0094008E">
            <w:pPr>
              <w:numPr>
                <w:ilvl w:val="1"/>
                <w:numId w:val="32"/>
              </w:numPr>
              <w:spacing w:after="120" w:line="360" w:lineRule="auto"/>
              <w:rPr>
                <w:szCs w:val="24"/>
              </w:rPr>
            </w:pPr>
            <w:r w:rsidRPr="00FF22C8">
              <w:rPr>
                <w:szCs w:val="24"/>
              </w:rPr>
              <w:t xml:space="preserve"> Projects </w:t>
            </w:r>
          </w:p>
        </w:tc>
      </w:tr>
      <w:tr w:rsidR="00523DC9" w:rsidRPr="00FF22C8" w14:paraId="397AFEAA" w14:textId="77777777" w:rsidTr="00523DC9">
        <w:tc>
          <w:tcPr>
            <w:tcW w:w="1330" w:type="pct"/>
          </w:tcPr>
          <w:p w14:paraId="4D736356" w14:textId="77777777" w:rsidR="00523DC9" w:rsidRPr="00FF22C8" w:rsidRDefault="00523DC9" w:rsidP="0094008E">
            <w:pPr>
              <w:pStyle w:val="BodyText"/>
              <w:numPr>
                <w:ilvl w:val="0"/>
                <w:numId w:val="29"/>
              </w:numPr>
              <w:tabs>
                <w:tab w:val="left" w:pos="-5508"/>
              </w:tabs>
              <w:spacing w:after="0" w:line="360" w:lineRule="auto"/>
              <w:ind w:left="720" w:right="252"/>
              <w:rPr>
                <w:sz w:val="24"/>
                <w:szCs w:val="24"/>
              </w:rPr>
            </w:pPr>
            <w:r w:rsidRPr="00FF22C8">
              <w:rPr>
                <w:sz w:val="24"/>
                <w:szCs w:val="24"/>
              </w:rPr>
              <w:lastRenderedPageBreak/>
              <w:t>Context of Assessment</w:t>
            </w:r>
          </w:p>
        </w:tc>
        <w:tc>
          <w:tcPr>
            <w:tcW w:w="3670" w:type="pct"/>
          </w:tcPr>
          <w:p w14:paraId="5EB6AAB7" w14:textId="77777777" w:rsidR="00523DC9" w:rsidRPr="00FF22C8" w:rsidRDefault="00523DC9" w:rsidP="00523DC9">
            <w:pPr>
              <w:pStyle w:val="BodyText"/>
              <w:tabs>
                <w:tab w:val="left" w:pos="702"/>
              </w:tabs>
              <w:spacing w:after="0" w:line="360" w:lineRule="auto"/>
              <w:rPr>
                <w:sz w:val="24"/>
                <w:szCs w:val="24"/>
              </w:rPr>
            </w:pPr>
            <w:r w:rsidRPr="00FF22C8">
              <w:rPr>
                <w:sz w:val="24"/>
                <w:szCs w:val="24"/>
              </w:rPr>
              <w:t>Competency may be assessed:</w:t>
            </w:r>
          </w:p>
          <w:p w14:paraId="20C00B78" w14:textId="77777777" w:rsidR="00523DC9" w:rsidRPr="00FF22C8" w:rsidRDefault="00523DC9" w:rsidP="0094008E">
            <w:pPr>
              <w:pStyle w:val="ListParagraph"/>
              <w:numPr>
                <w:ilvl w:val="0"/>
                <w:numId w:val="33"/>
              </w:numPr>
              <w:spacing w:after="0" w:line="360" w:lineRule="auto"/>
              <w:ind w:left="376"/>
              <w:rPr>
                <w:sz w:val="24"/>
                <w:szCs w:val="24"/>
              </w:rPr>
            </w:pPr>
            <w:r w:rsidRPr="00FF22C8">
              <w:rPr>
                <w:sz w:val="24"/>
                <w:szCs w:val="24"/>
              </w:rPr>
              <w:t>On-the-job</w:t>
            </w:r>
          </w:p>
          <w:p w14:paraId="0284BE09" w14:textId="77777777" w:rsidR="00523DC9" w:rsidRPr="00FF22C8" w:rsidRDefault="00523DC9" w:rsidP="0094008E">
            <w:pPr>
              <w:pStyle w:val="ListParagraph"/>
              <w:numPr>
                <w:ilvl w:val="0"/>
                <w:numId w:val="33"/>
              </w:numPr>
              <w:spacing w:after="0" w:line="360" w:lineRule="auto"/>
              <w:ind w:left="376"/>
              <w:rPr>
                <w:sz w:val="24"/>
                <w:szCs w:val="24"/>
              </w:rPr>
            </w:pPr>
            <w:r w:rsidRPr="00FF22C8">
              <w:rPr>
                <w:sz w:val="24"/>
                <w:szCs w:val="24"/>
              </w:rPr>
              <w:t>In a simulated work environment</w:t>
            </w:r>
          </w:p>
        </w:tc>
      </w:tr>
      <w:tr w:rsidR="00523DC9" w:rsidRPr="00FF22C8" w14:paraId="7FC8FB2C" w14:textId="77777777" w:rsidTr="00523DC9">
        <w:tc>
          <w:tcPr>
            <w:tcW w:w="1330" w:type="pct"/>
          </w:tcPr>
          <w:p w14:paraId="3E889DB8" w14:textId="77777777" w:rsidR="00523DC9" w:rsidRPr="00FF22C8" w:rsidRDefault="00523DC9" w:rsidP="0094008E">
            <w:pPr>
              <w:pStyle w:val="BodyText"/>
              <w:numPr>
                <w:ilvl w:val="0"/>
                <w:numId w:val="29"/>
              </w:numPr>
              <w:tabs>
                <w:tab w:val="left" w:pos="-5508"/>
              </w:tabs>
              <w:spacing w:after="0" w:line="360" w:lineRule="auto"/>
              <w:ind w:left="720" w:right="252"/>
              <w:rPr>
                <w:sz w:val="24"/>
                <w:szCs w:val="24"/>
              </w:rPr>
            </w:pPr>
            <w:r w:rsidRPr="00FF22C8">
              <w:rPr>
                <w:sz w:val="24"/>
                <w:szCs w:val="24"/>
              </w:rPr>
              <w:t>Guidance information for assessment</w:t>
            </w:r>
          </w:p>
        </w:tc>
        <w:tc>
          <w:tcPr>
            <w:tcW w:w="3670" w:type="pct"/>
          </w:tcPr>
          <w:p w14:paraId="1A178426" w14:textId="77777777" w:rsidR="00523DC9" w:rsidRPr="00FF22C8" w:rsidRDefault="00523DC9" w:rsidP="00523DC9">
            <w:pPr>
              <w:spacing w:line="360" w:lineRule="auto"/>
              <w:jc w:val="both"/>
              <w:rPr>
                <w:szCs w:val="24"/>
              </w:rPr>
            </w:pPr>
            <w:r w:rsidRPr="00FF22C8">
              <w:rPr>
                <w:szCs w:val="24"/>
              </w:rPr>
              <w:t>Holistic assessment with other units relevant to the industry sector, workplace and job role is recommended.</w:t>
            </w:r>
          </w:p>
          <w:p w14:paraId="1335534A" w14:textId="77777777" w:rsidR="00523DC9" w:rsidRPr="00FF22C8" w:rsidRDefault="00523DC9" w:rsidP="00523DC9">
            <w:pPr>
              <w:pStyle w:val="BodyText"/>
              <w:tabs>
                <w:tab w:val="left" w:pos="702"/>
              </w:tabs>
              <w:spacing w:line="360" w:lineRule="auto"/>
              <w:rPr>
                <w:sz w:val="24"/>
                <w:szCs w:val="24"/>
              </w:rPr>
            </w:pPr>
          </w:p>
        </w:tc>
      </w:tr>
    </w:tbl>
    <w:p w14:paraId="5C58B727" w14:textId="77777777" w:rsidR="00523DC9" w:rsidRPr="00FF22C8" w:rsidRDefault="00523DC9" w:rsidP="00523DC9">
      <w:pPr>
        <w:rPr>
          <w:szCs w:val="24"/>
        </w:rPr>
      </w:pPr>
    </w:p>
    <w:p w14:paraId="527729DC" w14:textId="77777777" w:rsidR="00523DC9" w:rsidRPr="00FF22C8" w:rsidRDefault="00523DC9" w:rsidP="00523DC9">
      <w:pPr>
        <w:rPr>
          <w:szCs w:val="24"/>
        </w:rPr>
      </w:pPr>
    </w:p>
    <w:p w14:paraId="408DBCD5" w14:textId="77777777" w:rsidR="00523DC9" w:rsidRPr="00FF22C8" w:rsidRDefault="00523DC9" w:rsidP="00523DC9">
      <w:pPr>
        <w:rPr>
          <w:szCs w:val="24"/>
        </w:rPr>
      </w:pPr>
    </w:p>
    <w:p w14:paraId="1891FE0A" w14:textId="77777777" w:rsidR="00523DC9" w:rsidRPr="00FF22C8" w:rsidRDefault="00523DC9" w:rsidP="00523DC9">
      <w:pPr>
        <w:rPr>
          <w:szCs w:val="24"/>
        </w:rPr>
      </w:pPr>
    </w:p>
    <w:p w14:paraId="33CB8420" w14:textId="77777777" w:rsidR="00523DC9" w:rsidRPr="00FF22C8" w:rsidRDefault="00523DC9" w:rsidP="00523DC9">
      <w:pPr>
        <w:rPr>
          <w:szCs w:val="24"/>
        </w:rPr>
      </w:pPr>
    </w:p>
    <w:p w14:paraId="219885D6" w14:textId="77777777" w:rsidR="00523DC9" w:rsidRPr="00FF22C8" w:rsidRDefault="00523DC9" w:rsidP="00523DC9">
      <w:pPr>
        <w:rPr>
          <w:szCs w:val="24"/>
        </w:rPr>
      </w:pPr>
    </w:p>
    <w:p w14:paraId="73531DC8" w14:textId="77777777" w:rsidR="00523DC9" w:rsidRPr="00FF22C8" w:rsidRDefault="00523DC9" w:rsidP="00523DC9">
      <w:pPr>
        <w:rPr>
          <w:szCs w:val="24"/>
        </w:rPr>
      </w:pPr>
    </w:p>
    <w:p w14:paraId="56AA86F4" w14:textId="77777777" w:rsidR="00523DC9" w:rsidRPr="00FF22C8" w:rsidRDefault="00523DC9" w:rsidP="00523DC9">
      <w:pPr>
        <w:rPr>
          <w:szCs w:val="24"/>
        </w:rPr>
      </w:pPr>
    </w:p>
    <w:p w14:paraId="67081DDF" w14:textId="77777777" w:rsidR="00523DC9" w:rsidRPr="00FF22C8" w:rsidRDefault="00523DC9" w:rsidP="00523DC9">
      <w:pPr>
        <w:rPr>
          <w:szCs w:val="24"/>
        </w:rPr>
      </w:pPr>
    </w:p>
    <w:p w14:paraId="3D6EEF0B" w14:textId="77777777" w:rsidR="00523DC9" w:rsidRPr="00FF22C8" w:rsidRDefault="00523DC9" w:rsidP="00523DC9">
      <w:pPr>
        <w:rPr>
          <w:szCs w:val="24"/>
        </w:rPr>
      </w:pPr>
    </w:p>
    <w:p w14:paraId="63D55C93" w14:textId="77777777" w:rsidR="00523DC9" w:rsidRPr="00FF22C8" w:rsidRDefault="00523DC9" w:rsidP="00523DC9">
      <w:pPr>
        <w:rPr>
          <w:szCs w:val="24"/>
        </w:rPr>
      </w:pPr>
    </w:p>
    <w:p w14:paraId="0B4D5C9B" w14:textId="77777777" w:rsidR="00523DC9" w:rsidRPr="00FF22C8" w:rsidRDefault="00523DC9" w:rsidP="00523DC9">
      <w:pPr>
        <w:rPr>
          <w:szCs w:val="24"/>
        </w:rPr>
      </w:pPr>
    </w:p>
    <w:p w14:paraId="31E65AAF" w14:textId="77777777" w:rsidR="00523DC9" w:rsidRPr="00FF22C8" w:rsidRDefault="00523DC9" w:rsidP="00523DC9">
      <w:pPr>
        <w:rPr>
          <w:szCs w:val="24"/>
        </w:rPr>
      </w:pPr>
    </w:p>
    <w:p w14:paraId="6D31C423" w14:textId="77777777" w:rsidR="00523DC9" w:rsidRPr="00FF22C8" w:rsidRDefault="00523DC9" w:rsidP="00523DC9">
      <w:pPr>
        <w:rPr>
          <w:szCs w:val="24"/>
        </w:rPr>
      </w:pPr>
    </w:p>
    <w:p w14:paraId="293E6761" w14:textId="77777777" w:rsidR="00523DC9" w:rsidRPr="00FF22C8" w:rsidRDefault="00523DC9" w:rsidP="00523DC9">
      <w:pPr>
        <w:rPr>
          <w:szCs w:val="24"/>
        </w:rPr>
      </w:pPr>
    </w:p>
    <w:p w14:paraId="5A10C708" w14:textId="77777777" w:rsidR="00523DC9" w:rsidRPr="00FF22C8" w:rsidRDefault="00523DC9" w:rsidP="00523DC9">
      <w:pPr>
        <w:rPr>
          <w:szCs w:val="24"/>
        </w:rPr>
      </w:pPr>
    </w:p>
    <w:p w14:paraId="50B07318" w14:textId="77777777" w:rsidR="00523DC9" w:rsidRPr="00FF22C8" w:rsidRDefault="00523DC9" w:rsidP="00523DC9">
      <w:pPr>
        <w:rPr>
          <w:szCs w:val="24"/>
        </w:rPr>
      </w:pPr>
    </w:p>
    <w:p w14:paraId="1C3C3CDB" w14:textId="77777777" w:rsidR="00523DC9" w:rsidRPr="00FF22C8" w:rsidRDefault="00523DC9" w:rsidP="00523DC9">
      <w:pPr>
        <w:rPr>
          <w:szCs w:val="24"/>
        </w:rPr>
      </w:pPr>
    </w:p>
    <w:p w14:paraId="4DF76EEE" w14:textId="77777777" w:rsidR="00523DC9" w:rsidRPr="00FF22C8" w:rsidRDefault="00523DC9" w:rsidP="00523DC9">
      <w:pPr>
        <w:rPr>
          <w:szCs w:val="24"/>
        </w:rPr>
      </w:pPr>
    </w:p>
    <w:p w14:paraId="28678458" w14:textId="77777777" w:rsidR="00523DC9" w:rsidRPr="00FF22C8" w:rsidRDefault="00523DC9" w:rsidP="00523DC9">
      <w:pPr>
        <w:rPr>
          <w:szCs w:val="24"/>
        </w:rPr>
      </w:pPr>
    </w:p>
    <w:p w14:paraId="264CDC51" w14:textId="77777777" w:rsidR="00523DC9" w:rsidRPr="00FF22C8" w:rsidRDefault="00523DC9" w:rsidP="00523DC9">
      <w:pPr>
        <w:rPr>
          <w:szCs w:val="24"/>
        </w:rPr>
      </w:pPr>
    </w:p>
    <w:p w14:paraId="6DACD9AD" w14:textId="77777777" w:rsidR="00523DC9" w:rsidRPr="00FF22C8" w:rsidRDefault="00523DC9" w:rsidP="00523DC9">
      <w:pPr>
        <w:rPr>
          <w:szCs w:val="24"/>
        </w:rPr>
      </w:pPr>
    </w:p>
    <w:p w14:paraId="1B27C247" w14:textId="77777777" w:rsidR="00523DC9" w:rsidRPr="00FF22C8" w:rsidRDefault="00523DC9" w:rsidP="00523DC9">
      <w:pPr>
        <w:rPr>
          <w:szCs w:val="24"/>
        </w:rPr>
      </w:pPr>
    </w:p>
    <w:p w14:paraId="5EF095AD" w14:textId="77777777" w:rsidR="00523DC9" w:rsidRPr="00FF22C8" w:rsidRDefault="00523DC9" w:rsidP="00523DC9">
      <w:pPr>
        <w:pStyle w:val="Heading2"/>
        <w:spacing w:before="0" w:after="5" w:line="268" w:lineRule="auto"/>
        <w:ind w:left="126" w:hanging="10"/>
        <w:jc w:val="left"/>
        <w:rPr>
          <w:b w:val="0"/>
          <w:bCs/>
          <w:szCs w:val="24"/>
        </w:rPr>
      </w:pPr>
      <w:r w:rsidRPr="00FF22C8">
        <w:rPr>
          <w:szCs w:val="24"/>
        </w:rPr>
        <w:t>APPLY WORK ETHICS AND PRACTICES</w:t>
      </w:r>
      <w:bookmarkEnd w:id="26"/>
    </w:p>
    <w:p w14:paraId="4EAB06EE" w14:textId="77777777" w:rsidR="00523DC9" w:rsidRPr="00FF22C8" w:rsidRDefault="00523DC9" w:rsidP="00523DC9">
      <w:pPr>
        <w:spacing w:before="120" w:line="360" w:lineRule="auto"/>
        <w:jc w:val="both"/>
        <w:rPr>
          <w:rFonts w:eastAsia="Tahoma"/>
          <w:bCs/>
          <w:szCs w:val="24"/>
        </w:rPr>
      </w:pPr>
      <w:r w:rsidRPr="00FF22C8">
        <w:rPr>
          <w:rFonts w:eastAsia="Tahoma"/>
          <w:b/>
          <w:szCs w:val="24"/>
        </w:rPr>
        <w:t>ISCED UNIT CODE:</w:t>
      </w:r>
      <w:r w:rsidRPr="00FF22C8">
        <w:rPr>
          <w:rFonts w:eastAsia="Tahoma"/>
          <w:szCs w:val="24"/>
        </w:rPr>
        <w:t xml:space="preserve"> </w:t>
      </w:r>
      <w:r w:rsidRPr="00FF22C8">
        <w:rPr>
          <w:rFonts w:eastAsia="Tahoma"/>
          <w:bCs/>
          <w:szCs w:val="24"/>
        </w:rPr>
        <w:t>0417 541 03A</w:t>
      </w:r>
    </w:p>
    <w:p w14:paraId="1235C6AF" w14:textId="77777777" w:rsidR="00523DC9" w:rsidRPr="00FF22C8" w:rsidRDefault="00523DC9" w:rsidP="00523DC9">
      <w:pPr>
        <w:tabs>
          <w:tab w:val="left" w:pos="2880"/>
        </w:tabs>
        <w:spacing w:after="0" w:line="360" w:lineRule="auto"/>
        <w:jc w:val="both"/>
        <w:rPr>
          <w:szCs w:val="24"/>
        </w:rPr>
      </w:pPr>
      <w:r w:rsidRPr="00FF22C8">
        <w:rPr>
          <w:b/>
          <w:szCs w:val="24"/>
        </w:rPr>
        <w:t xml:space="preserve">UNIT DESCRIPTION </w:t>
      </w:r>
    </w:p>
    <w:p w14:paraId="3413E278" w14:textId="77777777" w:rsidR="00523DC9" w:rsidRPr="00FF22C8" w:rsidRDefault="00523DC9" w:rsidP="00523DC9">
      <w:pPr>
        <w:tabs>
          <w:tab w:val="left" w:pos="2880"/>
        </w:tabs>
        <w:spacing w:after="0" w:line="360" w:lineRule="auto"/>
        <w:jc w:val="both"/>
        <w:rPr>
          <w:szCs w:val="24"/>
        </w:rPr>
      </w:pPr>
      <w:r w:rsidRPr="00FF22C8">
        <w:rPr>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79E3E697" w14:textId="77777777" w:rsidR="00523DC9" w:rsidRPr="00FF22C8" w:rsidRDefault="00523DC9" w:rsidP="00523DC9">
      <w:pPr>
        <w:tabs>
          <w:tab w:val="left" w:pos="2880"/>
        </w:tabs>
        <w:spacing w:after="0" w:line="360" w:lineRule="auto"/>
        <w:jc w:val="both"/>
        <w:rPr>
          <w:szCs w:val="24"/>
        </w:rPr>
      </w:pPr>
    </w:p>
    <w:p w14:paraId="37121642" w14:textId="77777777" w:rsidR="00523DC9" w:rsidRPr="00FF22C8" w:rsidRDefault="00523DC9" w:rsidP="00523DC9">
      <w:pPr>
        <w:tabs>
          <w:tab w:val="left" w:pos="2880"/>
        </w:tabs>
        <w:spacing w:after="0" w:line="360" w:lineRule="auto"/>
        <w:jc w:val="both"/>
        <w:rPr>
          <w:szCs w:val="24"/>
        </w:rPr>
      </w:pPr>
      <w:r w:rsidRPr="00FF22C8">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523DC9" w:rsidRPr="00FF22C8" w14:paraId="15CC5D97" w14:textId="77777777" w:rsidTr="00523DC9">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BECAEED" w14:textId="77777777" w:rsidR="00523DC9" w:rsidRPr="00FF22C8" w:rsidRDefault="00523DC9" w:rsidP="00523DC9">
            <w:pPr>
              <w:spacing w:line="360" w:lineRule="auto"/>
              <w:rPr>
                <w:b/>
                <w:szCs w:val="24"/>
              </w:rPr>
            </w:pPr>
            <w:r w:rsidRPr="00FF22C8">
              <w:rPr>
                <w:b/>
                <w:szCs w:val="24"/>
              </w:rPr>
              <w:t>ELEMENT</w:t>
            </w:r>
          </w:p>
          <w:p w14:paraId="51FFA8D7" w14:textId="77777777" w:rsidR="00523DC9" w:rsidRPr="00FF22C8" w:rsidRDefault="00523DC9" w:rsidP="00523DC9">
            <w:pPr>
              <w:spacing w:line="360" w:lineRule="auto"/>
              <w:rPr>
                <w:szCs w:val="24"/>
              </w:rPr>
            </w:pPr>
            <w:r w:rsidRPr="00FF22C8">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7FD2BC7" w14:textId="77777777" w:rsidR="00523DC9" w:rsidRPr="00FF22C8" w:rsidRDefault="00523DC9" w:rsidP="00523DC9">
            <w:pPr>
              <w:spacing w:line="360" w:lineRule="auto"/>
              <w:rPr>
                <w:b/>
                <w:szCs w:val="24"/>
              </w:rPr>
            </w:pPr>
            <w:r w:rsidRPr="00FF22C8">
              <w:rPr>
                <w:b/>
                <w:szCs w:val="24"/>
              </w:rPr>
              <w:t>PERFORMANCE CRITERIA</w:t>
            </w:r>
          </w:p>
          <w:p w14:paraId="26854BCF" w14:textId="77777777" w:rsidR="00523DC9" w:rsidRPr="00FF22C8" w:rsidRDefault="00523DC9" w:rsidP="00523DC9">
            <w:pPr>
              <w:spacing w:line="360" w:lineRule="auto"/>
              <w:rPr>
                <w:b/>
                <w:szCs w:val="24"/>
              </w:rPr>
            </w:pPr>
            <w:r w:rsidRPr="00FF22C8">
              <w:rPr>
                <w:szCs w:val="24"/>
              </w:rPr>
              <w:t>These are assessable statements which specify the required level of performance for each of the elements.</w:t>
            </w:r>
          </w:p>
          <w:p w14:paraId="62BA07DC" w14:textId="77777777" w:rsidR="00523DC9" w:rsidRPr="00FF22C8" w:rsidRDefault="00523DC9" w:rsidP="00523DC9">
            <w:pPr>
              <w:spacing w:line="360" w:lineRule="auto"/>
              <w:rPr>
                <w:b/>
                <w:i/>
                <w:szCs w:val="24"/>
              </w:rPr>
            </w:pPr>
            <w:r w:rsidRPr="00FF22C8">
              <w:rPr>
                <w:b/>
                <w:i/>
                <w:szCs w:val="24"/>
              </w:rPr>
              <w:t>Bold and italicized terms are elaborated in Range</w:t>
            </w:r>
          </w:p>
        </w:tc>
      </w:tr>
      <w:tr w:rsidR="00523DC9" w:rsidRPr="00FF22C8" w14:paraId="602DCF5E" w14:textId="77777777" w:rsidTr="00523DC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C2F1516" w14:textId="77777777" w:rsidR="00523DC9" w:rsidRPr="00FF22C8" w:rsidRDefault="00523DC9" w:rsidP="0094008E">
            <w:pPr>
              <w:numPr>
                <w:ilvl w:val="0"/>
                <w:numId w:val="34"/>
              </w:numPr>
              <w:spacing w:after="0" w:line="360" w:lineRule="auto"/>
              <w:rPr>
                <w:szCs w:val="24"/>
              </w:rPr>
            </w:pPr>
            <w:r w:rsidRPr="00FF22C8">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548E5C8" w14:textId="77777777" w:rsidR="00523DC9" w:rsidRPr="00FF22C8" w:rsidRDefault="00523DC9" w:rsidP="0094008E">
            <w:pPr>
              <w:numPr>
                <w:ilvl w:val="0"/>
                <w:numId w:val="35"/>
              </w:numPr>
              <w:spacing w:after="0" w:line="360" w:lineRule="auto"/>
              <w:ind w:left="504" w:hanging="504"/>
              <w:rPr>
                <w:szCs w:val="24"/>
              </w:rPr>
            </w:pPr>
            <w:r w:rsidRPr="00FF22C8">
              <w:rPr>
                <w:szCs w:val="24"/>
              </w:rPr>
              <w:t>Personal vision, mission and goals are formulated based on potential and concerning organization objectives and strategic plan</w:t>
            </w:r>
          </w:p>
          <w:p w14:paraId="28A3D5A4" w14:textId="77777777" w:rsidR="00523DC9" w:rsidRPr="00FF22C8" w:rsidRDefault="00523DC9" w:rsidP="0094008E">
            <w:pPr>
              <w:numPr>
                <w:ilvl w:val="0"/>
                <w:numId w:val="35"/>
              </w:numPr>
              <w:spacing w:after="0" w:line="360" w:lineRule="auto"/>
              <w:ind w:left="504" w:hanging="504"/>
              <w:rPr>
                <w:szCs w:val="24"/>
              </w:rPr>
            </w:pPr>
            <w:r w:rsidRPr="00FF22C8">
              <w:rPr>
                <w:szCs w:val="24"/>
              </w:rPr>
              <w:t>Self-esteem and a positive self-image are developed and maintained based on value</w:t>
            </w:r>
          </w:p>
          <w:p w14:paraId="3047BFF5" w14:textId="77777777" w:rsidR="00523DC9" w:rsidRPr="00FF22C8" w:rsidRDefault="00523DC9" w:rsidP="0094008E">
            <w:pPr>
              <w:numPr>
                <w:ilvl w:val="0"/>
                <w:numId w:val="35"/>
              </w:numPr>
              <w:spacing w:after="0" w:line="360" w:lineRule="auto"/>
              <w:ind w:left="504" w:hanging="504"/>
              <w:rPr>
                <w:szCs w:val="24"/>
              </w:rPr>
            </w:pPr>
            <w:r w:rsidRPr="00FF22C8">
              <w:rPr>
                <w:szCs w:val="24"/>
              </w:rPr>
              <w:t>Emotional intelligence and stress management are demonstrated as per workplace requirements.</w:t>
            </w:r>
          </w:p>
          <w:p w14:paraId="4B9BE981" w14:textId="77777777" w:rsidR="00523DC9" w:rsidRPr="00FF22C8" w:rsidRDefault="00523DC9" w:rsidP="0094008E">
            <w:pPr>
              <w:numPr>
                <w:ilvl w:val="0"/>
                <w:numId w:val="35"/>
              </w:numPr>
              <w:spacing w:after="0" w:line="360" w:lineRule="auto"/>
              <w:ind w:left="504" w:hanging="504"/>
              <w:rPr>
                <w:szCs w:val="24"/>
              </w:rPr>
            </w:pPr>
            <w:r w:rsidRPr="00FF22C8">
              <w:rPr>
                <w:szCs w:val="24"/>
              </w:rPr>
              <w:t>Assertiveness is developed and maintained based on the requirements of the job.</w:t>
            </w:r>
          </w:p>
          <w:p w14:paraId="3759C8FD" w14:textId="77777777" w:rsidR="00523DC9" w:rsidRPr="00FF22C8" w:rsidRDefault="00523DC9" w:rsidP="0094008E">
            <w:pPr>
              <w:numPr>
                <w:ilvl w:val="0"/>
                <w:numId w:val="35"/>
              </w:numPr>
              <w:spacing w:after="0" w:line="360" w:lineRule="auto"/>
              <w:ind w:left="504" w:hanging="504"/>
              <w:rPr>
                <w:szCs w:val="24"/>
              </w:rPr>
            </w:pPr>
            <w:r w:rsidRPr="00FF22C8">
              <w:rPr>
                <w:szCs w:val="24"/>
              </w:rPr>
              <w:lastRenderedPageBreak/>
              <w:t>Accountability and responsibility for one's actions are demonstrated based on workplace instructions.</w:t>
            </w:r>
          </w:p>
          <w:p w14:paraId="0A80648F" w14:textId="77777777" w:rsidR="00523DC9" w:rsidRPr="00FF22C8" w:rsidRDefault="00523DC9" w:rsidP="0094008E">
            <w:pPr>
              <w:numPr>
                <w:ilvl w:val="0"/>
                <w:numId w:val="35"/>
              </w:numPr>
              <w:spacing w:after="0" w:line="360" w:lineRule="auto"/>
              <w:ind w:left="504" w:hanging="504"/>
              <w:rPr>
                <w:szCs w:val="24"/>
              </w:rPr>
            </w:pPr>
            <w:r w:rsidRPr="00FF22C8">
              <w:rPr>
                <w:szCs w:val="24"/>
              </w:rPr>
              <w:t>Time management, attendance and punctuality are observed as per the organization’s policy.</w:t>
            </w:r>
          </w:p>
          <w:p w14:paraId="7A9E82D5" w14:textId="77777777" w:rsidR="00523DC9" w:rsidRPr="00FF22C8" w:rsidRDefault="00523DC9" w:rsidP="0094008E">
            <w:pPr>
              <w:numPr>
                <w:ilvl w:val="0"/>
                <w:numId w:val="35"/>
              </w:numPr>
              <w:spacing w:after="0" w:line="360" w:lineRule="auto"/>
              <w:ind w:left="504" w:hanging="504"/>
              <w:rPr>
                <w:szCs w:val="24"/>
              </w:rPr>
            </w:pPr>
            <w:r w:rsidRPr="00FF22C8">
              <w:rPr>
                <w:szCs w:val="24"/>
              </w:rPr>
              <w:t>Personal goals are managed as per the organization’s objective</w:t>
            </w:r>
          </w:p>
          <w:p w14:paraId="2E0E311F" w14:textId="77777777" w:rsidR="00523DC9" w:rsidRPr="00FF22C8" w:rsidRDefault="00523DC9" w:rsidP="0094008E">
            <w:pPr>
              <w:numPr>
                <w:ilvl w:val="0"/>
                <w:numId w:val="35"/>
              </w:numPr>
              <w:spacing w:after="0" w:line="360" w:lineRule="auto"/>
              <w:ind w:left="504" w:hanging="504"/>
              <w:rPr>
                <w:szCs w:val="24"/>
              </w:rPr>
            </w:pPr>
            <w:r w:rsidRPr="00FF22C8">
              <w:rPr>
                <w:szCs w:val="24"/>
              </w:rPr>
              <w:t>Self-strengths and weaknesses are identified based on personal objectives</w:t>
            </w:r>
          </w:p>
          <w:p w14:paraId="717F42F5" w14:textId="77777777" w:rsidR="00523DC9" w:rsidRPr="00FF22C8" w:rsidRDefault="00523DC9" w:rsidP="0094008E">
            <w:pPr>
              <w:numPr>
                <w:ilvl w:val="0"/>
                <w:numId w:val="35"/>
              </w:numPr>
              <w:spacing w:after="0" w:line="360" w:lineRule="auto"/>
              <w:ind w:left="504" w:hanging="504"/>
              <w:rPr>
                <w:szCs w:val="24"/>
              </w:rPr>
            </w:pPr>
            <w:r w:rsidRPr="00FF22C8">
              <w:rPr>
                <w:szCs w:val="24"/>
              </w:rPr>
              <w:t>Motivation, initiative and proactivity are utilized as per the organization policy</w:t>
            </w:r>
          </w:p>
          <w:p w14:paraId="3A38A2E5" w14:textId="77777777" w:rsidR="00523DC9" w:rsidRPr="00FF22C8" w:rsidRDefault="00523DC9" w:rsidP="0094008E">
            <w:pPr>
              <w:numPr>
                <w:ilvl w:val="0"/>
                <w:numId w:val="35"/>
              </w:numPr>
              <w:spacing w:after="0" w:line="360" w:lineRule="auto"/>
              <w:ind w:left="540" w:hanging="630"/>
              <w:rPr>
                <w:szCs w:val="24"/>
              </w:rPr>
            </w:pPr>
            <w:r w:rsidRPr="00FF22C8">
              <w:rPr>
                <w:szCs w:val="24"/>
              </w:rPr>
              <w:t>Individual performance is evaluated and monitored according to the agreed targets.</w:t>
            </w:r>
          </w:p>
          <w:p w14:paraId="29CE08A1" w14:textId="77777777" w:rsidR="00523DC9" w:rsidRPr="00FF22C8" w:rsidRDefault="00523DC9" w:rsidP="00523DC9">
            <w:pPr>
              <w:spacing w:after="0" w:line="360" w:lineRule="auto"/>
              <w:rPr>
                <w:szCs w:val="24"/>
              </w:rPr>
            </w:pPr>
          </w:p>
        </w:tc>
      </w:tr>
      <w:tr w:rsidR="00523DC9" w:rsidRPr="00FF22C8" w14:paraId="3A547B5F" w14:textId="77777777" w:rsidTr="00523DC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87942E8" w14:textId="77777777" w:rsidR="00523DC9" w:rsidRPr="00FF22C8" w:rsidRDefault="00523DC9" w:rsidP="0094008E">
            <w:pPr>
              <w:numPr>
                <w:ilvl w:val="0"/>
                <w:numId w:val="34"/>
              </w:numPr>
              <w:spacing w:after="0" w:line="360" w:lineRule="auto"/>
              <w:rPr>
                <w:szCs w:val="24"/>
              </w:rPr>
            </w:pPr>
            <w:r w:rsidRPr="00FF22C8">
              <w:rPr>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F089E7D" w14:textId="77777777" w:rsidR="00523DC9" w:rsidRPr="00FF22C8" w:rsidRDefault="00523DC9" w:rsidP="0094008E">
            <w:pPr>
              <w:numPr>
                <w:ilvl w:val="0"/>
                <w:numId w:val="36"/>
              </w:numPr>
              <w:spacing w:after="0" w:line="360" w:lineRule="auto"/>
              <w:rPr>
                <w:szCs w:val="24"/>
              </w:rPr>
            </w:pPr>
            <w:r w:rsidRPr="00FF22C8">
              <w:rPr>
                <w:szCs w:val="24"/>
              </w:rPr>
              <w:t xml:space="preserve"> Integrity is demonstrated as per acceptable norms</w:t>
            </w:r>
          </w:p>
          <w:p w14:paraId="48B503F1" w14:textId="77777777" w:rsidR="00523DC9" w:rsidRPr="00FF22C8" w:rsidRDefault="00523DC9" w:rsidP="0094008E">
            <w:pPr>
              <w:numPr>
                <w:ilvl w:val="0"/>
                <w:numId w:val="36"/>
              </w:numPr>
              <w:spacing w:after="0" w:line="360" w:lineRule="auto"/>
              <w:rPr>
                <w:szCs w:val="24"/>
              </w:rPr>
            </w:pPr>
            <w:r w:rsidRPr="00FF22C8">
              <w:rPr>
                <w:szCs w:val="24"/>
              </w:rPr>
              <w:t xml:space="preserve">Codes of conduct is applied as per the workplace requirements </w:t>
            </w:r>
          </w:p>
          <w:p w14:paraId="636508EB" w14:textId="77777777" w:rsidR="00523DC9" w:rsidRPr="00FF22C8" w:rsidRDefault="00523DC9" w:rsidP="0094008E">
            <w:pPr>
              <w:numPr>
                <w:ilvl w:val="0"/>
                <w:numId w:val="36"/>
              </w:numPr>
              <w:spacing w:after="0" w:line="360" w:lineRule="auto"/>
              <w:rPr>
                <w:szCs w:val="24"/>
              </w:rPr>
            </w:pPr>
            <w:r w:rsidRPr="00FF22C8">
              <w:rPr>
                <w:szCs w:val="24"/>
              </w:rPr>
              <w:t xml:space="preserve">Policies and guidelines are observed as per the workplace requirements </w:t>
            </w:r>
          </w:p>
          <w:p w14:paraId="36140D71" w14:textId="77777777" w:rsidR="00523DC9" w:rsidRPr="00FF22C8" w:rsidRDefault="00523DC9" w:rsidP="0094008E">
            <w:pPr>
              <w:numPr>
                <w:ilvl w:val="0"/>
                <w:numId w:val="36"/>
              </w:numPr>
              <w:spacing w:after="0" w:line="360" w:lineRule="auto"/>
              <w:rPr>
                <w:szCs w:val="24"/>
              </w:rPr>
            </w:pPr>
            <w:r w:rsidRPr="00FF22C8">
              <w:rPr>
                <w:szCs w:val="24"/>
              </w:rPr>
              <w:t xml:space="preserve">Professionalism is exercised in line with organizational policies </w:t>
            </w:r>
          </w:p>
        </w:tc>
      </w:tr>
      <w:tr w:rsidR="00523DC9" w:rsidRPr="00FF22C8" w14:paraId="501D5E39" w14:textId="77777777" w:rsidTr="00523DC9">
        <w:trPr>
          <w:trHeight w:val="165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60DC4C0" w14:textId="77777777" w:rsidR="00523DC9" w:rsidRPr="00FF22C8" w:rsidRDefault="00523DC9" w:rsidP="0094008E">
            <w:pPr>
              <w:numPr>
                <w:ilvl w:val="0"/>
                <w:numId w:val="34"/>
              </w:numPr>
              <w:spacing w:after="0" w:line="360" w:lineRule="auto"/>
              <w:rPr>
                <w:szCs w:val="24"/>
              </w:rPr>
            </w:pPr>
            <w:r w:rsidRPr="00FF22C8">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941E066" w14:textId="77777777" w:rsidR="00523DC9" w:rsidRPr="00FF22C8" w:rsidRDefault="00523DC9" w:rsidP="0094008E">
            <w:pPr>
              <w:pStyle w:val="ListParagraph"/>
              <w:numPr>
                <w:ilvl w:val="0"/>
                <w:numId w:val="277"/>
              </w:numPr>
              <w:spacing w:after="0" w:line="360" w:lineRule="auto"/>
              <w:rPr>
                <w:sz w:val="24"/>
                <w:szCs w:val="24"/>
              </w:rPr>
            </w:pPr>
            <w:r w:rsidRPr="00FF22C8">
              <w:rPr>
                <w:b/>
                <w:i/>
                <w:sz w:val="24"/>
                <w:szCs w:val="24"/>
              </w:rPr>
              <w:t>Teams</w:t>
            </w:r>
            <w:r w:rsidRPr="00FF22C8">
              <w:rPr>
                <w:sz w:val="24"/>
                <w:szCs w:val="24"/>
              </w:rPr>
              <w:t xml:space="preserve"> are formed to enhance productivity based on organization’s objectives</w:t>
            </w:r>
          </w:p>
          <w:p w14:paraId="1F4AA36A" w14:textId="77777777" w:rsidR="00523DC9" w:rsidRPr="00FF22C8" w:rsidRDefault="00523DC9" w:rsidP="0094008E">
            <w:pPr>
              <w:pStyle w:val="ListParagraph"/>
              <w:numPr>
                <w:ilvl w:val="0"/>
                <w:numId w:val="277"/>
              </w:numPr>
              <w:spacing w:after="0" w:line="360" w:lineRule="auto"/>
              <w:rPr>
                <w:b/>
                <w:i/>
                <w:sz w:val="24"/>
                <w:szCs w:val="24"/>
              </w:rPr>
            </w:pPr>
            <w:r w:rsidRPr="00FF22C8">
              <w:rPr>
                <w:b/>
                <w:i/>
                <w:sz w:val="24"/>
                <w:szCs w:val="24"/>
              </w:rPr>
              <w:t xml:space="preserve">Duties are assigned to teams under the organization policy. </w:t>
            </w:r>
          </w:p>
          <w:p w14:paraId="0D6BE4BD" w14:textId="77777777" w:rsidR="00523DC9" w:rsidRPr="00FF22C8" w:rsidRDefault="00523DC9" w:rsidP="0094008E">
            <w:pPr>
              <w:pStyle w:val="ListParagraph"/>
              <w:numPr>
                <w:ilvl w:val="0"/>
                <w:numId w:val="277"/>
              </w:numPr>
              <w:spacing w:after="0" w:line="360" w:lineRule="auto"/>
              <w:rPr>
                <w:b/>
                <w:i/>
                <w:sz w:val="24"/>
                <w:szCs w:val="24"/>
              </w:rPr>
            </w:pPr>
            <w:r w:rsidRPr="00FF22C8">
              <w:rPr>
                <w:b/>
                <w:i/>
                <w:sz w:val="24"/>
                <w:szCs w:val="24"/>
              </w:rPr>
              <w:t xml:space="preserve"> Team activities are managed and coordinated as per set objectives.</w:t>
            </w:r>
          </w:p>
          <w:p w14:paraId="7F32E838" w14:textId="77777777" w:rsidR="00523DC9" w:rsidRPr="00FF22C8" w:rsidRDefault="00523DC9" w:rsidP="0094008E">
            <w:pPr>
              <w:pStyle w:val="ListParagraph"/>
              <w:numPr>
                <w:ilvl w:val="0"/>
                <w:numId w:val="277"/>
              </w:numPr>
              <w:spacing w:after="0" w:line="360" w:lineRule="auto"/>
              <w:rPr>
                <w:b/>
                <w:i/>
                <w:sz w:val="24"/>
                <w:szCs w:val="24"/>
              </w:rPr>
            </w:pPr>
            <w:r w:rsidRPr="00FF22C8">
              <w:rPr>
                <w:b/>
                <w:i/>
                <w:sz w:val="24"/>
                <w:szCs w:val="24"/>
              </w:rPr>
              <w:lastRenderedPageBreak/>
              <w:t>Team performance is evaluated based on set targets as per workplace policy.</w:t>
            </w:r>
          </w:p>
          <w:p w14:paraId="5F03AA12" w14:textId="77777777" w:rsidR="00523DC9" w:rsidRPr="00FF22C8" w:rsidRDefault="00523DC9" w:rsidP="0094008E">
            <w:pPr>
              <w:pStyle w:val="ListParagraph"/>
              <w:numPr>
                <w:ilvl w:val="0"/>
                <w:numId w:val="277"/>
              </w:numPr>
              <w:spacing w:after="0" w:line="360" w:lineRule="auto"/>
              <w:rPr>
                <w:b/>
                <w:i/>
                <w:sz w:val="24"/>
                <w:szCs w:val="24"/>
              </w:rPr>
            </w:pPr>
            <w:r w:rsidRPr="00FF22C8">
              <w:rPr>
                <w:b/>
                <w:i/>
                <w:sz w:val="24"/>
                <w:szCs w:val="24"/>
              </w:rPr>
              <w:t>Conflicts are resolved between team members in line with organization policy.</w:t>
            </w:r>
          </w:p>
          <w:p w14:paraId="2AA06CF3" w14:textId="77777777" w:rsidR="00523DC9" w:rsidRPr="00FF22C8" w:rsidRDefault="00523DC9" w:rsidP="0094008E">
            <w:pPr>
              <w:pStyle w:val="ListParagraph"/>
              <w:numPr>
                <w:ilvl w:val="0"/>
                <w:numId w:val="277"/>
              </w:numPr>
              <w:spacing w:after="0" w:line="360" w:lineRule="auto"/>
              <w:rPr>
                <w:b/>
                <w:i/>
                <w:sz w:val="24"/>
                <w:szCs w:val="24"/>
              </w:rPr>
            </w:pPr>
            <w:r w:rsidRPr="00FF22C8">
              <w:rPr>
                <w:b/>
                <w:i/>
                <w:sz w:val="24"/>
                <w:szCs w:val="24"/>
              </w:rPr>
              <w:t>Gender and diversity-related issues are identified and mainstreamed in accordance with workplace policy.</w:t>
            </w:r>
          </w:p>
          <w:p w14:paraId="67807C25" w14:textId="77777777" w:rsidR="00523DC9" w:rsidRPr="00FF22C8" w:rsidRDefault="00523DC9" w:rsidP="0094008E">
            <w:pPr>
              <w:pStyle w:val="ListParagraph"/>
              <w:numPr>
                <w:ilvl w:val="0"/>
                <w:numId w:val="277"/>
              </w:numPr>
              <w:spacing w:after="0" w:line="360" w:lineRule="auto"/>
              <w:rPr>
                <w:b/>
                <w:i/>
                <w:sz w:val="24"/>
                <w:szCs w:val="24"/>
              </w:rPr>
            </w:pPr>
            <w:r w:rsidRPr="00FF22C8">
              <w:rPr>
                <w:b/>
                <w:i/>
                <w:sz w:val="24"/>
                <w:szCs w:val="24"/>
              </w:rPr>
              <w:t>Healthy relationships are developed and maintained in line with the workplace.</w:t>
            </w:r>
          </w:p>
          <w:p w14:paraId="4727776D" w14:textId="77777777" w:rsidR="00523DC9" w:rsidRPr="00FF22C8" w:rsidRDefault="00523DC9" w:rsidP="0094008E">
            <w:pPr>
              <w:pStyle w:val="ListParagraph"/>
              <w:numPr>
                <w:ilvl w:val="0"/>
                <w:numId w:val="277"/>
              </w:numPr>
              <w:spacing w:after="0" w:line="360" w:lineRule="auto"/>
              <w:rPr>
                <w:sz w:val="24"/>
                <w:szCs w:val="24"/>
              </w:rPr>
            </w:pPr>
            <w:r w:rsidRPr="00FF22C8">
              <w:rPr>
                <w:b/>
                <w:i/>
                <w:sz w:val="24"/>
                <w:szCs w:val="24"/>
              </w:rPr>
              <w:t>Adaptability</w:t>
            </w:r>
            <w:r w:rsidRPr="00FF22C8">
              <w:rPr>
                <w:sz w:val="24"/>
                <w:szCs w:val="24"/>
              </w:rPr>
              <w:t xml:space="preserve"> and flexibility are applied in dealing with team members as per workplace policies</w:t>
            </w:r>
          </w:p>
        </w:tc>
      </w:tr>
      <w:tr w:rsidR="00523DC9" w:rsidRPr="00FF22C8" w14:paraId="458A9BDF" w14:textId="77777777" w:rsidTr="00523DC9">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1B49171" w14:textId="77777777" w:rsidR="00523DC9" w:rsidRPr="00FF22C8" w:rsidRDefault="00523DC9" w:rsidP="0094008E">
            <w:pPr>
              <w:numPr>
                <w:ilvl w:val="0"/>
                <w:numId w:val="34"/>
              </w:numPr>
              <w:spacing w:after="0" w:line="360" w:lineRule="auto"/>
              <w:rPr>
                <w:szCs w:val="24"/>
              </w:rPr>
            </w:pPr>
            <w:r w:rsidRPr="00FF22C8">
              <w:rPr>
                <w:szCs w:val="24"/>
              </w:rPr>
              <w:lastRenderedPageBreak/>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73C62A2" w14:textId="77777777" w:rsidR="00523DC9" w:rsidRPr="00FF22C8" w:rsidRDefault="00523DC9" w:rsidP="0094008E">
            <w:pPr>
              <w:pStyle w:val="ListParagraph"/>
              <w:numPr>
                <w:ilvl w:val="1"/>
                <w:numId w:val="274"/>
              </w:numPr>
              <w:spacing w:after="0" w:line="360" w:lineRule="auto"/>
              <w:rPr>
                <w:sz w:val="24"/>
                <w:szCs w:val="24"/>
              </w:rPr>
            </w:pPr>
            <w:r w:rsidRPr="00FF22C8">
              <w:rPr>
                <w:b/>
                <w:i/>
                <w:sz w:val="24"/>
                <w:szCs w:val="24"/>
              </w:rPr>
              <w:t>Personal growth and development</w:t>
            </w:r>
            <w:r w:rsidRPr="00FF22C8">
              <w:rPr>
                <w:sz w:val="24"/>
                <w:szCs w:val="24"/>
              </w:rPr>
              <w:t xml:space="preserve"> needs are identified and assessed in line with the requirements of the job.</w:t>
            </w:r>
          </w:p>
          <w:p w14:paraId="42A0BEBD" w14:textId="77777777" w:rsidR="00523DC9" w:rsidRPr="00FF22C8" w:rsidRDefault="00523DC9" w:rsidP="0094008E">
            <w:pPr>
              <w:pStyle w:val="ListParagraph"/>
              <w:numPr>
                <w:ilvl w:val="1"/>
                <w:numId w:val="274"/>
              </w:numPr>
              <w:spacing w:after="0" w:line="360" w:lineRule="auto"/>
              <w:rPr>
                <w:sz w:val="24"/>
                <w:szCs w:val="24"/>
              </w:rPr>
            </w:pPr>
            <w:r w:rsidRPr="00FF22C8">
              <w:rPr>
                <w:b/>
                <w:i/>
                <w:sz w:val="24"/>
                <w:szCs w:val="24"/>
              </w:rPr>
              <w:t xml:space="preserve"> Training and career opportunities</w:t>
            </w:r>
            <w:r w:rsidRPr="00FF22C8">
              <w:rPr>
                <w:sz w:val="24"/>
                <w:szCs w:val="24"/>
              </w:rPr>
              <w:t xml:space="preserve"> are identified and utilized based on job requirements.</w:t>
            </w:r>
          </w:p>
          <w:p w14:paraId="2BC222FE" w14:textId="77777777" w:rsidR="00523DC9" w:rsidRPr="00FF22C8" w:rsidRDefault="00523DC9" w:rsidP="0094008E">
            <w:pPr>
              <w:pStyle w:val="ListParagraph"/>
              <w:numPr>
                <w:ilvl w:val="1"/>
                <w:numId w:val="274"/>
              </w:numPr>
              <w:spacing w:after="0" w:line="360" w:lineRule="auto"/>
              <w:rPr>
                <w:sz w:val="24"/>
                <w:szCs w:val="24"/>
              </w:rPr>
            </w:pPr>
            <w:r w:rsidRPr="00FF22C8">
              <w:rPr>
                <w:b/>
                <w:i/>
                <w:sz w:val="24"/>
                <w:szCs w:val="24"/>
              </w:rPr>
              <w:t>Resources</w:t>
            </w:r>
            <w:r w:rsidRPr="00FF22C8">
              <w:rPr>
                <w:sz w:val="24"/>
                <w:szCs w:val="24"/>
              </w:rPr>
              <w:t xml:space="preserve"> for training are mobilized and allocated based on organizations and individual skills needs.</w:t>
            </w:r>
          </w:p>
          <w:p w14:paraId="51C524F1" w14:textId="77777777" w:rsidR="00523DC9" w:rsidRPr="00FF22C8" w:rsidRDefault="00523DC9" w:rsidP="0094008E">
            <w:pPr>
              <w:pStyle w:val="ListParagraph"/>
              <w:numPr>
                <w:ilvl w:val="1"/>
                <w:numId w:val="274"/>
              </w:numPr>
              <w:spacing w:after="0" w:line="360" w:lineRule="auto"/>
              <w:rPr>
                <w:sz w:val="24"/>
                <w:szCs w:val="24"/>
              </w:rPr>
            </w:pPr>
            <w:r w:rsidRPr="00FF22C8">
              <w:rPr>
                <w:sz w:val="24"/>
                <w:szCs w:val="24"/>
              </w:rPr>
              <w:t xml:space="preserve"> Licenses and certifications relevant to the job and career are obtained and renewed as per policy.</w:t>
            </w:r>
          </w:p>
          <w:p w14:paraId="13271402" w14:textId="77777777" w:rsidR="00523DC9" w:rsidRPr="00FF22C8" w:rsidRDefault="00523DC9" w:rsidP="0094008E">
            <w:pPr>
              <w:pStyle w:val="ListParagraph"/>
              <w:numPr>
                <w:ilvl w:val="1"/>
                <w:numId w:val="274"/>
              </w:numPr>
              <w:spacing w:after="0" w:line="360" w:lineRule="auto"/>
              <w:rPr>
                <w:sz w:val="24"/>
                <w:szCs w:val="24"/>
              </w:rPr>
            </w:pPr>
            <w:r w:rsidRPr="00FF22C8">
              <w:rPr>
                <w:sz w:val="24"/>
                <w:szCs w:val="24"/>
              </w:rPr>
              <w:t>Recognitions are sought as proof of career advancement in line with professional requirements.</w:t>
            </w:r>
          </w:p>
          <w:p w14:paraId="5D375E20" w14:textId="77777777" w:rsidR="00523DC9" w:rsidRPr="00FF22C8" w:rsidRDefault="00523DC9" w:rsidP="0094008E">
            <w:pPr>
              <w:pStyle w:val="ListParagraph"/>
              <w:numPr>
                <w:ilvl w:val="1"/>
                <w:numId w:val="274"/>
              </w:numPr>
              <w:spacing w:after="0" w:line="360" w:lineRule="auto"/>
              <w:rPr>
                <w:sz w:val="24"/>
                <w:szCs w:val="24"/>
              </w:rPr>
            </w:pPr>
            <w:r w:rsidRPr="00FF22C8">
              <w:rPr>
                <w:sz w:val="24"/>
                <w:szCs w:val="24"/>
              </w:rPr>
              <w:t xml:space="preserve"> Work priorities and personal commitments are balanced and managed based on the requirements of the job and personal objectives.</w:t>
            </w:r>
          </w:p>
          <w:p w14:paraId="3022E3D1" w14:textId="77777777" w:rsidR="00523DC9" w:rsidRPr="00FF22C8" w:rsidRDefault="00523DC9" w:rsidP="0094008E">
            <w:pPr>
              <w:pStyle w:val="ListParagraph"/>
              <w:numPr>
                <w:ilvl w:val="1"/>
                <w:numId w:val="274"/>
              </w:numPr>
              <w:spacing w:after="0" w:line="360" w:lineRule="auto"/>
              <w:rPr>
                <w:sz w:val="24"/>
                <w:szCs w:val="24"/>
              </w:rPr>
            </w:pPr>
            <w:r w:rsidRPr="00FF22C8">
              <w:rPr>
                <w:sz w:val="24"/>
                <w:szCs w:val="24"/>
              </w:rPr>
              <w:t>Dynamism and on-the-job learning are embraced in line with the organization’s goals and objectives.</w:t>
            </w:r>
          </w:p>
        </w:tc>
      </w:tr>
      <w:tr w:rsidR="00523DC9" w:rsidRPr="00FF22C8" w14:paraId="108DD946" w14:textId="77777777" w:rsidTr="00523DC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18A96C5" w14:textId="77777777" w:rsidR="00523DC9" w:rsidRPr="00FF22C8" w:rsidRDefault="00523DC9" w:rsidP="0094008E">
            <w:pPr>
              <w:numPr>
                <w:ilvl w:val="0"/>
                <w:numId w:val="34"/>
              </w:numPr>
              <w:spacing w:after="0" w:line="360" w:lineRule="auto"/>
              <w:rPr>
                <w:szCs w:val="24"/>
              </w:rPr>
            </w:pPr>
            <w:r w:rsidRPr="00FF22C8">
              <w:rPr>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CC6FED2" w14:textId="77777777" w:rsidR="00523DC9" w:rsidRPr="00FF22C8" w:rsidRDefault="00523DC9" w:rsidP="0094008E">
            <w:pPr>
              <w:pStyle w:val="ListParagraph"/>
              <w:numPr>
                <w:ilvl w:val="1"/>
                <w:numId w:val="252"/>
              </w:numPr>
              <w:spacing w:after="0" w:line="360" w:lineRule="auto"/>
              <w:rPr>
                <w:sz w:val="24"/>
                <w:szCs w:val="24"/>
              </w:rPr>
            </w:pPr>
            <w:r w:rsidRPr="00FF22C8">
              <w:rPr>
                <w:b/>
                <w:i/>
                <w:sz w:val="24"/>
                <w:szCs w:val="24"/>
              </w:rPr>
              <w:t>Creative, innovative</w:t>
            </w:r>
            <w:r w:rsidRPr="00FF22C8">
              <w:rPr>
                <w:sz w:val="24"/>
                <w:szCs w:val="24"/>
              </w:rPr>
              <w:t xml:space="preserve"> and practical solutions are developed based on the problem</w:t>
            </w:r>
          </w:p>
          <w:p w14:paraId="292AB6DA" w14:textId="77777777" w:rsidR="00523DC9" w:rsidRPr="00FF22C8" w:rsidRDefault="00523DC9" w:rsidP="0094008E">
            <w:pPr>
              <w:pStyle w:val="ListParagraph"/>
              <w:numPr>
                <w:ilvl w:val="1"/>
                <w:numId w:val="252"/>
              </w:numPr>
              <w:spacing w:after="0" w:line="360" w:lineRule="auto"/>
              <w:rPr>
                <w:b/>
                <w:i/>
                <w:sz w:val="24"/>
                <w:szCs w:val="24"/>
              </w:rPr>
            </w:pPr>
            <w:r w:rsidRPr="00FF22C8">
              <w:rPr>
                <w:b/>
                <w:i/>
                <w:sz w:val="24"/>
                <w:szCs w:val="24"/>
              </w:rPr>
              <w:t xml:space="preserve">Independence and initiative </w:t>
            </w:r>
            <w:r w:rsidRPr="00FF22C8">
              <w:rPr>
                <w:bCs/>
                <w:iCs/>
                <w:sz w:val="24"/>
                <w:szCs w:val="24"/>
              </w:rPr>
              <w:t>in identifying and solving problems are demonstrated based on the requirements of the job</w:t>
            </w:r>
            <w:r w:rsidRPr="00FF22C8">
              <w:rPr>
                <w:b/>
                <w:i/>
                <w:sz w:val="24"/>
                <w:szCs w:val="24"/>
              </w:rPr>
              <w:t>.</w:t>
            </w:r>
          </w:p>
          <w:p w14:paraId="66B586B6" w14:textId="77777777" w:rsidR="00523DC9" w:rsidRPr="00FF22C8" w:rsidRDefault="00523DC9" w:rsidP="0094008E">
            <w:pPr>
              <w:pStyle w:val="ListParagraph"/>
              <w:numPr>
                <w:ilvl w:val="1"/>
                <w:numId w:val="252"/>
              </w:numPr>
              <w:spacing w:after="0" w:line="360" w:lineRule="auto"/>
              <w:rPr>
                <w:b/>
                <w:i/>
                <w:sz w:val="24"/>
                <w:szCs w:val="24"/>
              </w:rPr>
            </w:pPr>
            <w:r w:rsidRPr="00FF22C8">
              <w:rPr>
                <w:b/>
                <w:i/>
                <w:sz w:val="24"/>
                <w:szCs w:val="24"/>
              </w:rPr>
              <w:t xml:space="preserve">Team problems </w:t>
            </w:r>
            <w:r w:rsidRPr="00FF22C8">
              <w:rPr>
                <w:bCs/>
                <w:iCs/>
                <w:sz w:val="24"/>
                <w:szCs w:val="24"/>
              </w:rPr>
              <w:t>are solved as per the workplace guidelines Problem-solving strategies are applied as per the workplace guidelines</w:t>
            </w:r>
            <w:r w:rsidRPr="00FF22C8">
              <w:rPr>
                <w:b/>
                <w:i/>
                <w:sz w:val="24"/>
                <w:szCs w:val="24"/>
              </w:rPr>
              <w:t xml:space="preserve"> </w:t>
            </w:r>
          </w:p>
          <w:p w14:paraId="5CFDD2D3" w14:textId="77777777" w:rsidR="00523DC9" w:rsidRPr="00FF22C8" w:rsidRDefault="00523DC9" w:rsidP="0094008E">
            <w:pPr>
              <w:pStyle w:val="ListParagraph"/>
              <w:numPr>
                <w:ilvl w:val="1"/>
                <w:numId w:val="252"/>
              </w:numPr>
              <w:spacing w:after="0" w:line="360" w:lineRule="auto"/>
              <w:rPr>
                <w:sz w:val="24"/>
                <w:szCs w:val="24"/>
              </w:rPr>
            </w:pPr>
            <w:r w:rsidRPr="00FF22C8">
              <w:rPr>
                <w:b/>
                <w:i/>
                <w:sz w:val="24"/>
                <w:szCs w:val="24"/>
              </w:rPr>
              <w:t xml:space="preserve"> Problems</w:t>
            </w:r>
            <w:r w:rsidRPr="00FF22C8">
              <w:rPr>
                <w:sz w:val="24"/>
                <w:szCs w:val="24"/>
              </w:rPr>
              <w:t xml:space="preserve"> are analyzed and assumptions tested as per the context of data and circumstances </w:t>
            </w:r>
          </w:p>
        </w:tc>
      </w:tr>
      <w:tr w:rsidR="00523DC9" w:rsidRPr="00FF22C8" w14:paraId="04391C2F" w14:textId="77777777" w:rsidTr="00523DC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CD50622" w14:textId="77777777" w:rsidR="00523DC9" w:rsidRPr="00FF22C8" w:rsidRDefault="00523DC9" w:rsidP="0094008E">
            <w:pPr>
              <w:numPr>
                <w:ilvl w:val="0"/>
                <w:numId w:val="34"/>
              </w:numPr>
              <w:spacing w:after="0" w:line="360" w:lineRule="auto"/>
              <w:rPr>
                <w:szCs w:val="24"/>
              </w:rPr>
            </w:pPr>
            <w:r w:rsidRPr="00FF22C8">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3590692" w14:textId="77777777" w:rsidR="00523DC9" w:rsidRPr="00FF22C8" w:rsidRDefault="00523DC9" w:rsidP="0094008E">
            <w:pPr>
              <w:pStyle w:val="ListParagraph"/>
              <w:numPr>
                <w:ilvl w:val="1"/>
                <w:numId w:val="276"/>
              </w:numPr>
              <w:spacing w:after="0" w:line="360" w:lineRule="auto"/>
              <w:rPr>
                <w:sz w:val="24"/>
                <w:szCs w:val="24"/>
              </w:rPr>
            </w:pPr>
            <w:r w:rsidRPr="00FF22C8">
              <w:rPr>
                <w:sz w:val="24"/>
                <w:szCs w:val="24"/>
              </w:rPr>
              <w:t xml:space="preserve"> Customers' needs are identified based on their characteristics</w:t>
            </w:r>
          </w:p>
          <w:p w14:paraId="095DB5B5" w14:textId="77777777" w:rsidR="00523DC9" w:rsidRPr="00FF22C8" w:rsidRDefault="00523DC9" w:rsidP="0094008E">
            <w:pPr>
              <w:pStyle w:val="ListParagraph"/>
              <w:numPr>
                <w:ilvl w:val="1"/>
                <w:numId w:val="276"/>
              </w:numPr>
              <w:spacing w:after="0" w:line="360" w:lineRule="auto"/>
              <w:rPr>
                <w:sz w:val="24"/>
                <w:szCs w:val="24"/>
              </w:rPr>
            </w:pPr>
            <w:r w:rsidRPr="00FF22C8">
              <w:rPr>
                <w:sz w:val="24"/>
                <w:szCs w:val="24"/>
              </w:rPr>
              <w:t xml:space="preserve"> Customer </w:t>
            </w:r>
            <w:r w:rsidRPr="00FF22C8">
              <w:rPr>
                <w:b/>
                <w:i/>
                <w:sz w:val="24"/>
                <w:szCs w:val="24"/>
              </w:rPr>
              <w:t>feedback</w:t>
            </w:r>
            <w:r w:rsidRPr="00FF22C8">
              <w:rPr>
                <w:sz w:val="24"/>
                <w:szCs w:val="24"/>
              </w:rPr>
              <w:t xml:space="preserve"> is allowed and facilitated in line with organization policies.</w:t>
            </w:r>
          </w:p>
          <w:p w14:paraId="6B1089BD" w14:textId="77777777" w:rsidR="00523DC9" w:rsidRPr="00FF22C8" w:rsidRDefault="00523DC9" w:rsidP="0094008E">
            <w:pPr>
              <w:pStyle w:val="ListParagraph"/>
              <w:numPr>
                <w:ilvl w:val="1"/>
                <w:numId w:val="276"/>
              </w:numPr>
              <w:spacing w:after="0" w:line="360" w:lineRule="auto"/>
              <w:rPr>
                <w:sz w:val="24"/>
                <w:szCs w:val="24"/>
              </w:rPr>
            </w:pPr>
            <w:r w:rsidRPr="00FF22C8">
              <w:rPr>
                <w:sz w:val="24"/>
                <w:szCs w:val="24"/>
              </w:rPr>
              <w:t xml:space="preserve"> Customer concerns and complaints are analyzed and resolved in line with the set organizational culture.</w:t>
            </w:r>
          </w:p>
          <w:p w14:paraId="7480FF35" w14:textId="77777777" w:rsidR="00523DC9" w:rsidRPr="00FF22C8" w:rsidRDefault="00523DC9" w:rsidP="0094008E">
            <w:pPr>
              <w:pStyle w:val="ListParagraph"/>
              <w:numPr>
                <w:ilvl w:val="1"/>
                <w:numId w:val="276"/>
              </w:numPr>
              <w:spacing w:after="0" w:line="360" w:lineRule="auto"/>
              <w:rPr>
                <w:sz w:val="24"/>
                <w:szCs w:val="24"/>
              </w:rPr>
            </w:pPr>
            <w:r w:rsidRPr="00FF22C8">
              <w:rPr>
                <w:sz w:val="24"/>
                <w:szCs w:val="24"/>
              </w:rPr>
              <w:t xml:space="preserve"> Proactive customer outreach programs are implemented as per organizational policies</w:t>
            </w:r>
          </w:p>
          <w:p w14:paraId="13CB95A8" w14:textId="77777777" w:rsidR="00523DC9" w:rsidRPr="00FF22C8" w:rsidRDefault="00523DC9" w:rsidP="00523DC9">
            <w:pPr>
              <w:spacing w:after="0" w:line="360" w:lineRule="auto"/>
              <w:rPr>
                <w:szCs w:val="24"/>
              </w:rPr>
            </w:pPr>
            <w:r w:rsidRPr="00FF22C8">
              <w:rPr>
                <w:szCs w:val="24"/>
              </w:rPr>
              <w:t>6.5 Customer retention strategies are developed and implemented in line with the organizational policy</w:t>
            </w:r>
          </w:p>
        </w:tc>
      </w:tr>
    </w:tbl>
    <w:p w14:paraId="1DFAFBDC" w14:textId="77777777" w:rsidR="00523DC9" w:rsidRPr="00FF22C8" w:rsidRDefault="00523DC9" w:rsidP="00523DC9">
      <w:pPr>
        <w:spacing w:after="0" w:line="360" w:lineRule="auto"/>
        <w:rPr>
          <w:b/>
          <w:szCs w:val="24"/>
        </w:rPr>
      </w:pPr>
      <w:r w:rsidRPr="00FF22C8">
        <w:rPr>
          <w:b/>
          <w:szCs w:val="24"/>
        </w:rPr>
        <w:t>RANGE</w:t>
      </w:r>
    </w:p>
    <w:p w14:paraId="409CF705" w14:textId="77777777" w:rsidR="00523DC9" w:rsidRPr="00FF22C8" w:rsidRDefault="00523DC9" w:rsidP="00523DC9">
      <w:pPr>
        <w:spacing w:line="360" w:lineRule="auto"/>
        <w:jc w:val="both"/>
        <w:rPr>
          <w:szCs w:val="24"/>
        </w:rPr>
      </w:pPr>
      <w:r w:rsidRPr="00FF22C8">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523DC9" w:rsidRPr="00FF22C8" w14:paraId="59CEDD0C" w14:textId="77777777" w:rsidTr="00523DC9">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60BD5B53" w14:textId="77777777" w:rsidR="00523DC9" w:rsidRPr="00FF22C8" w:rsidRDefault="00523DC9" w:rsidP="00523DC9">
            <w:pPr>
              <w:spacing w:line="360" w:lineRule="auto"/>
              <w:rPr>
                <w:b/>
                <w:szCs w:val="24"/>
              </w:rPr>
            </w:pPr>
            <w:r w:rsidRPr="00FF22C8">
              <w:rPr>
                <w:b/>
                <w:szCs w:val="24"/>
              </w:rPr>
              <w:lastRenderedPageBreak/>
              <w:t>Variable</w:t>
            </w:r>
          </w:p>
        </w:tc>
        <w:tc>
          <w:tcPr>
            <w:tcW w:w="5445" w:type="dxa"/>
            <w:tcBorders>
              <w:top w:val="single" w:sz="4" w:space="0" w:color="000000"/>
              <w:left w:val="single" w:sz="4" w:space="0" w:color="000000"/>
              <w:bottom w:val="single" w:sz="4" w:space="0" w:color="000000"/>
              <w:right w:val="single" w:sz="4" w:space="0" w:color="000000"/>
            </w:tcBorders>
          </w:tcPr>
          <w:p w14:paraId="5B655731" w14:textId="77777777" w:rsidR="00523DC9" w:rsidRPr="00FF22C8" w:rsidRDefault="00523DC9" w:rsidP="00523DC9">
            <w:pPr>
              <w:spacing w:after="0" w:line="360" w:lineRule="auto"/>
              <w:rPr>
                <w:b/>
                <w:szCs w:val="24"/>
              </w:rPr>
            </w:pPr>
            <w:r w:rsidRPr="00FF22C8">
              <w:rPr>
                <w:b/>
                <w:szCs w:val="24"/>
              </w:rPr>
              <w:t>Range</w:t>
            </w:r>
          </w:p>
        </w:tc>
      </w:tr>
      <w:tr w:rsidR="00523DC9" w:rsidRPr="00FF22C8" w14:paraId="433EA616" w14:textId="77777777" w:rsidTr="00523DC9">
        <w:trPr>
          <w:trHeight w:val="629"/>
        </w:trPr>
        <w:tc>
          <w:tcPr>
            <w:tcW w:w="3905" w:type="dxa"/>
            <w:tcBorders>
              <w:top w:val="single" w:sz="4" w:space="0" w:color="000000"/>
              <w:left w:val="single" w:sz="4" w:space="0" w:color="000000"/>
              <w:bottom w:val="single" w:sz="4" w:space="0" w:color="000000"/>
              <w:right w:val="single" w:sz="4" w:space="0" w:color="000000"/>
            </w:tcBorders>
          </w:tcPr>
          <w:p w14:paraId="700304ED" w14:textId="77777777" w:rsidR="00523DC9" w:rsidRPr="00FF22C8" w:rsidRDefault="00523DC9" w:rsidP="0094008E">
            <w:pPr>
              <w:numPr>
                <w:ilvl w:val="0"/>
                <w:numId w:val="37"/>
              </w:numPr>
              <w:spacing w:after="0" w:line="360" w:lineRule="auto"/>
              <w:rPr>
                <w:szCs w:val="24"/>
              </w:rPr>
            </w:pPr>
            <w:r w:rsidRPr="00FF22C8">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EE0E3B2" w14:textId="77777777" w:rsidR="00523DC9" w:rsidRPr="00FF22C8" w:rsidRDefault="00523DC9" w:rsidP="0094008E">
            <w:pPr>
              <w:numPr>
                <w:ilvl w:val="0"/>
                <w:numId w:val="38"/>
              </w:numPr>
              <w:spacing w:after="0" w:line="360" w:lineRule="auto"/>
              <w:rPr>
                <w:szCs w:val="24"/>
              </w:rPr>
            </w:pPr>
            <w:r w:rsidRPr="00FF22C8">
              <w:rPr>
                <w:szCs w:val="24"/>
              </w:rPr>
              <w:t xml:space="preserve">Verbal </w:t>
            </w:r>
          </w:p>
          <w:p w14:paraId="548BF735" w14:textId="77777777" w:rsidR="00523DC9" w:rsidRPr="00FF22C8" w:rsidRDefault="00523DC9" w:rsidP="0094008E">
            <w:pPr>
              <w:numPr>
                <w:ilvl w:val="0"/>
                <w:numId w:val="38"/>
              </w:numPr>
              <w:spacing w:after="0" w:line="360" w:lineRule="auto"/>
              <w:rPr>
                <w:szCs w:val="24"/>
              </w:rPr>
            </w:pPr>
            <w:r w:rsidRPr="00FF22C8">
              <w:rPr>
                <w:szCs w:val="24"/>
              </w:rPr>
              <w:t>Written</w:t>
            </w:r>
          </w:p>
          <w:p w14:paraId="18979A67" w14:textId="77777777" w:rsidR="00523DC9" w:rsidRPr="00FF22C8" w:rsidRDefault="00523DC9" w:rsidP="0094008E">
            <w:pPr>
              <w:numPr>
                <w:ilvl w:val="0"/>
                <w:numId w:val="38"/>
              </w:numPr>
              <w:spacing w:after="0" w:line="360" w:lineRule="auto"/>
              <w:rPr>
                <w:szCs w:val="24"/>
              </w:rPr>
            </w:pPr>
            <w:r w:rsidRPr="00FF22C8">
              <w:rPr>
                <w:szCs w:val="24"/>
              </w:rPr>
              <w:t xml:space="preserve">Informal </w:t>
            </w:r>
          </w:p>
          <w:p w14:paraId="0B0B1559" w14:textId="77777777" w:rsidR="00523DC9" w:rsidRPr="00FF22C8" w:rsidRDefault="00523DC9" w:rsidP="0094008E">
            <w:pPr>
              <w:numPr>
                <w:ilvl w:val="0"/>
                <w:numId w:val="38"/>
              </w:numPr>
              <w:spacing w:after="0" w:line="360" w:lineRule="auto"/>
              <w:rPr>
                <w:szCs w:val="24"/>
              </w:rPr>
            </w:pPr>
            <w:r w:rsidRPr="00FF22C8">
              <w:rPr>
                <w:szCs w:val="24"/>
              </w:rPr>
              <w:t xml:space="preserve">Formal </w:t>
            </w:r>
          </w:p>
        </w:tc>
      </w:tr>
      <w:tr w:rsidR="00523DC9" w:rsidRPr="00FF22C8" w14:paraId="0F299CBC" w14:textId="77777777" w:rsidTr="00523DC9">
        <w:trPr>
          <w:trHeight w:val="629"/>
        </w:trPr>
        <w:tc>
          <w:tcPr>
            <w:tcW w:w="3905" w:type="dxa"/>
            <w:tcBorders>
              <w:top w:val="single" w:sz="4" w:space="0" w:color="000000"/>
              <w:left w:val="single" w:sz="4" w:space="0" w:color="000000"/>
              <w:bottom w:val="single" w:sz="4" w:space="0" w:color="000000"/>
              <w:right w:val="single" w:sz="4" w:space="0" w:color="000000"/>
            </w:tcBorders>
          </w:tcPr>
          <w:p w14:paraId="55768105" w14:textId="77777777" w:rsidR="00523DC9" w:rsidRPr="00FF22C8" w:rsidRDefault="00523DC9" w:rsidP="0094008E">
            <w:pPr>
              <w:numPr>
                <w:ilvl w:val="0"/>
                <w:numId w:val="37"/>
              </w:numPr>
              <w:spacing w:after="0" w:line="360" w:lineRule="auto"/>
              <w:rPr>
                <w:szCs w:val="24"/>
              </w:rPr>
            </w:pPr>
            <w:r w:rsidRPr="00FF22C8">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3E406D4A" w14:textId="77777777" w:rsidR="00523DC9" w:rsidRPr="00FF22C8" w:rsidRDefault="00523DC9" w:rsidP="0094008E">
            <w:pPr>
              <w:numPr>
                <w:ilvl w:val="0"/>
                <w:numId w:val="38"/>
              </w:numPr>
              <w:spacing w:after="0" w:line="360" w:lineRule="auto"/>
              <w:rPr>
                <w:szCs w:val="24"/>
              </w:rPr>
            </w:pPr>
            <w:r w:rsidRPr="00FF22C8">
              <w:rPr>
                <w:szCs w:val="24"/>
              </w:rPr>
              <w:t>Interpersonal Conflict.</w:t>
            </w:r>
          </w:p>
          <w:p w14:paraId="48AD8CDE" w14:textId="77777777" w:rsidR="00523DC9" w:rsidRPr="00FF22C8" w:rsidRDefault="00523DC9" w:rsidP="0094008E">
            <w:pPr>
              <w:numPr>
                <w:ilvl w:val="0"/>
                <w:numId w:val="38"/>
              </w:numPr>
              <w:spacing w:after="0" w:line="360" w:lineRule="auto"/>
              <w:rPr>
                <w:szCs w:val="24"/>
              </w:rPr>
            </w:pPr>
            <w:r w:rsidRPr="00FF22C8">
              <w:rPr>
                <w:szCs w:val="24"/>
              </w:rPr>
              <w:t>Intrapersonal Conflict.</w:t>
            </w:r>
          </w:p>
          <w:p w14:paraId="45020A72" w14:textId="77777777" w:rsidR="00523DC9" w:rsidRPr="00FF22C8" w:rsidRDefault="00523DC9" w:rsidP="0094008E">
            <w:pPr>
              <w:numPr>
                <w:ilvl w:val="0"/>
                <w:numId w:val="38"/>
              </w:numPr>
              <w:spacing w:after="0" w:line="360" w:lineRule="auto"/>
              <w:rPr>
                <w:szCs w:val="24"/>
              </w:rPr>
            </w:pPr>
            <w:r w:rsidRPr="00FF22C8">
              <w:rPr>
                <w:szCs w:val="24"/>
              </w:rPr>
              <w:t>Intergroup Conflict.</w:t>
            </w:r>
          </w:p>
          <w:p w14:paraId="7A57A388" w14:textId="77777777" w:rsidR="00523DC9" w:rsidRPr="00FF22C8" w:rsidRDefault="00523DC9" w:rsidP="0094008E">
            <w:pPr>
              <w:numPr>
                <w:ilvl w:val="0"/>
                <w:numId w:val="38"/>
              </w:numPr>
              <w:spacing w:after="0" w:line="360" w:lineRule="auto"/>
              <w:rPr>
                <w:szCs w:val="24"/>
              </w:rPr>
            </w:pPr>
            <w:r w:rsidRPr="00FF22C8">
              <w:rPr>
                <w:szCs w:val="24"/>
              </w:rPr>
              <w:t>Intragroup Conflict</w:t>
            </w:r>
            <w:r w:rsidRPr="00FF22C8">
              <w:rPr>
                <w:rFonts w:eastAsia="Arial"/>
                <w:szCs w:val="24"/>
              </w:rPr>
              <w:t>.</w:t>
            </w:r>
          </w:p>
        </w:tc>
      </w:tr>
      <w:tr w:rsidR="00523DC9" w:rsidRPr="00FF22C8" w14:paraId="64EEAF1C" w14:textId="77777777" w:rsidTr="00523DC9">
        <w:trPr>
          <w:trHeight w:val="2762"/>
        </w:trPr>
        <w:tc>
          <w:tcPr>
            <w:tcW w:w="3905" w:type="dxa"/>
            <w:tcBorders>
              <w:top w:val="single" w:sz="4" w:space="0" w:color="000000"/>
              <w:left w:val="single" w:sz="4" w:space="0" w:color="000000"/>
              <w:bottom w:val="single" w:sz="4" w:space="0" w:color="000000"/>
              <w:right w:val="single" w:sz="4" w:space="0" w:color="000000"/>
            </w:tcBorders>
          </w:tcPr>
          <w:p w14:paraId="4A6E8361" w14:textId="77777777" w:rsidR="00523DC9" w:rsidRPr="00FF22C8" w:rsidRDefault="00523DC9" w:rsidP="0094008E">
            <w:pPr>
              <w:numPr>
                <w:ilvl w:val="0"/>
                <w:numId w:val="37"/>
              </w:numPr>
              <w:spacing w:after="0" w:line="360" w:lineRule="auto"/>
              <w:rPr>
                <w:szCs w:val="24"/>
              </w:rPr>
            </w:pPr>
            <w:r w:rsidRPr="00FF22C8">
              <w:rPr>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CB30B17" w14:textId="77777777" w:rsidR="00523DC9" w:rsidRPr="00FF22C8" w:rsidRDefault="00523DC9" w:rsidP="0094008E">
            <w:pPr>
              <w:numPr>
                <w:ilvl w:val="0"/>
                <w:numId w:val="38"/>
              </w:numPr>
              <w:spacing w:after="0" w:line="360" w:lineRule="auto"/>
              <w:rPr>
                <w:szCs w:val="24"/>
              </w:rPr>
            </w:pPr>
            <w:r w:rsidRPr="00FF22C8">
              <w:rPr>
                <w:szCs w:val="24"/>
              </w:rPr>
              <w:t>Man/Woman</w:t>
            </w:r>
          </w:p>
          <w:p w14:paraId="4BBD2595" w14:textId="77777777" w:rsidR="00523DC9" w:rsidRPr="00FF22C8" w:rsidRDefault="00523DC9" w:rsidP="0094008E">
            <w:pPr>
              <w:numPr>
                <w:ilvl w:val="0"/>
                <w:numId w:val="38"/>
              </w:numPr>
              <w:spacing w:after="0" w:line="360" w:lineRule="auto"/>
              <w:rPr>
                <w:szCs w:val="24"/>
              </w:rPr>
            </w:pPr>
            <w:r w:rsidRPr="00FF22C8">
              <w:rPr>
                <w:szCs w:val="24"/>
              </w:rPr>
              <w:t>Trainer/trainee</w:t>
            </w:r>
          </w:p>
          <w:p w14:paraId="32578FC2" w14:textId="77777777" w:rsidR="00523DC9" w:rsidRPr="00FF22C8" w:rsidRDefault="00523DC9" w:rsidP="0094008E">
            <w:pPr>
              <w:numPr>
                <w:ilvl w:val="0"/>
                <w:numId w:val="38"/>
              </w:numPr>
              <w:spacing w:after="0" w:line="360" w:lineRule="auto"/>
              <w:rPr>
                <w:szCs w:val="24"/>
              </w:rPr>
            </w:pPr>
            <w:r w:rsidRPr="00FF22C8">
              <w:rPr>
                <w:szCs w:val="24"/>
              </w:rPr>
              <w:t>Employee/employer</w:t>
            </w:r>
          </w:p>
          <w:p w14:paraId="6432DC04" w14:textId="77777777" w:rsidR="00523DC9" w:rsidRPr="00FF22C8" w:rsidRDefault="00523DC9" w:rsidP="0094008E">
            <w:pPr>
              <w:numPr>
                <w:ilvl w:val="0"/>
                <w:numId w:val="38"/>
              </w:numPr>
              <w:spacing w:after="0" w:line="360" w:lineRule="auto"/>
              <w:rPr>
                <w:szCs w:val="24"/>
              </w:rPr>
            </w:pPr>
            <w:r w:rsidRPr="00FF22C8">
              <w:rPr>
                <w:szCs w:val="24"/>
              </w:rPr>
              <w:t>Client/service provider</w:t>
            </w:r>
          </w:p>
          <w:p w14:paraId="0E2F7DCB" w14:textId="77777777" w:rsidR="00523DC9" w:rsidRPr="00FF22C8" w:rsidRDefault="00523DC9" w:rsidP="0094008E">
            <w:pPr>
              <w:numPr>
                <w:ilvl w:val="0"/>
                <w:numId w:val="38"/>
              </w:numPr>
              <w:spacing w:after="0" w:line="360" w:lineRule="auto"/>
              <w:rPr>
                <w:szCs w:val="24"/>
              </w:rPr>
            </w:pPr>
            <w:r w:rsidRPr="00FF22C8">
              <w:rPr>
                <w:szCs w:val="24"/>
              </w:rPr>
              <w:t>Husband/wife</w:t>
            </w:r>
          </w:p>
          <w:p w14:paraId="4EF97D48" w14:textId="77777777" w:rsidR="00523DC9" w:rsidRPr="00FF22C8" w:rsidRDefault="00523DC9" w:rsidP="0094008E">
            <w:pPr>
              <w:numPr>
                <w:ilvl w:val="0"/>
                <w:numId w:val="38"/>
              </w:numPr>
              <w:spacing w:after="0" w:line="360" w:lineRule="auto"/>
              <w:rPr>
                <w:szCs w:val="24"/>
              </w:rPr>
            </w:pPr>
            <w:r w:rsidRPr="00FF22C8">
              <w:rPr>
                <w:szCs w:val="24"/>
              </w:rPr>
              <w:t>Boy/girl</w:t>
            </w:r>
          </w:p>
          <w:p w14:paraId="54481742" w14:textId="77777777" w:rsidR="00523DC9" w:rsidRPr="00FF22C8" w:rsidRDefault="00523DC9" w:rsidP="0094008E">
            <w:pPr>
              <w:numPr>
                <w:ilvl w:val="0"/>
                <w:numId w:val="38"/>
              </w:numPr>
              <w:spacing w:after="0" w:line="360" w:lineRule="auto"/>
              <w:rPr>
                <w:szCs w:val="24"/>
              </w:rPr>
            </w:pPr>
            <w:r w:rsidRPr="00FF22C8">
              <w:rPr>
                <w:szCs w:val="24"/>
              </w:rPr>
              <w:t>Parent/child</w:t>
            </w:r>
          </w:p>
          <w:p w14:paraId="6CB13297" w14:textId="77777777" w:rsidR="00523DC9" w:rsidRPr="00FF22C8" w:rsidRDefault="00523DC9" w:rsidP="0094008E">
            <w:pPr>
              <w:numPr>
                <w:ilvl w:val="0"/>
                <w:numId w:val="38"/>
              </w:numPr>
              <w:spacing w:after="0" w:line="360" w:lineRule="auto"/>
              <w:rPr>
                <w:szCs w:val="24"/>
              </w:rPr>
            </w:pPr>
            <w:r w:rsidRPr="00FF22C8">
              <w:rPr>
                <w:szCs w:val="24"/>
              </w:rPr>
              <w:t>Sibling relationships</w:t>
            </w:r>
          </w:p>
        </w:tc>
      </w:tr>
      <w:tr w:rsidR="00523DC9" w:rsidRPr="00FF22C8" w14:paraId="28C5E2AD" w14:textId="77777777" w:rsidTr="00523DC9">
        <w:trPr>
          <w:trHeight w:val="350"/>
        </w:trPr>
        <w:tc>
          <w:tcPr>
            <w:tcW w:w="3905" w:type="dxa"/>
            <w:tcBorders>
              <w:top w:val="single" w:sz="4" w:space="0" w:color="000000"/>
              <w:left w:val="single" w:sz="4" w:space="0" w:color="000000"/>
              <w:bottom w:val="single" w:sz="4" w:space="0" w:color="000000"/>
              <w:right w:val="single" w:sz="4" w:space="0" w:color="000000"/>
            </w:tcBorders>
          </w:tcPr>
          <w:p w14:paraId="33C0A083" w14:textId="77777777" w:rsidR="00523DC9" w:rsidRPr="00FF22C8" w:rsidRDefault="00523DC9" w:rsidP="0094008E">
            <w:pPr>
              <w:numPr>
                <w:ilvl w:val="0"/>
                <w:numId w:val="37"/>
              </w:numPr>
              <w:spacing w:after="0" w:line="360" w:lineRule="auto"/>
              <w:rPr>
                <w:szCs w:val="24"/>
              </w:rPr>
            </w:pPr>
            <w:r w:rsidRPr="00FF22C8">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FDA852C" w14:textId="77777777" w:rsidR="00523DC9" w:rsidRPr="00FF22C8" w:rsidRDefault="00523DC9" w:rsidP="0094008E">
            <w:pPr>
              <w:numPr>
                <w:ilvl w:val="0"/>
                <w:numId w:val="38"/>
              </w:numPr>
              <w:spacing w:after="0" w:line="360" w:lineRule="auto"/>
              <w:rPr>
                <w:szCs w:val="24"/>
              </w:rPr>
            </w:pPr>
            <w:r w:rsidRPr="00FF22C8">
              <w:rPr>
                <w:szCs w:val="24"/>
              </w:rPr>
              <w:t>Small work group</w:t>
            </w:r>
          </w:p>
          <w:p w14:paraId="7D33E30A" w14:textId="77777777" w:rsidR="00523DC9" w:rsidRPr="00FF22C8" w:rsidRDefault="00523DC9" w:rsidP="0094008E">
            <w:pPr>
              <w:numPr>
                <w:ilvl w:val="0"/>
                <w:numId w:val="38"/>
              </w:numPr>
              <w:spacing w:after="0" w:line="360" w:lineRule="auto"/>
              <w:rPr>
                <w:szCs w:val="24"/>
              </w:rPr>
            </w:pPr>
            <w:r w:rsidRPr="00FF22C8">
              <w:rPr>
                <w:szCs w:val="24"/>
              </w:rPr>
              <w:t>Staff in a section/department</w:t>
            </w:r>
          </w:p>
          <w:p w14:paraId="4A99F2CA" w14:textId="77777777" w:rsidR="00523DC9" w:rsidRPr="00FF22C8" w:rsidRDefault="00523DC9" w:rsidP="0094008E">
            <w:pPr>
              <w:numPr>
                <w:ilvl w:val="0"/>
                <w:numId w:val="38"/>
              </w:numPr>
              <w:spacing w:after="0" w:line="360" w:lineRule="auto"/>
              <w:rPr>
                <w:szCs w:val="24"/>
              </w:rPr>
            </w:pPr>
            <w:r w:rsidRPr="00FF22C8">
              <w:rPr>
                <w:szCs w:val="24"/>
              </w:rPr>
              <w:t>Inter-agency group</w:t>
            </w:r>
          </w:p>
          <w:p w14:paraId="0F04087A" w14:textId="77777777" w:rsidR="00523DC9" w:rsidRPr="00FF22C8" w:rsidRDefault="00523DC9" w:rsidP="0094008E">
            <w:pPr>
              <w:numPr>
                <w:ilvl w:val="0"/>
                <w:numId w:val="38"/>
              </w:numPr>
              <w:spacing w:after="0" w:line="360" w:lineRule="auto"/>
              <w:rPr>
                <w:szCs w:val="24"/>
              </w:rPr>
            </w:pPr>
            <w:r w:rsidRPr="00FF22C8">
              <w:rPr>
                <w:szCs w:val="24"/>
              </w:rPr>
              <w:t>Virtual teams</w:t>
            </w:r>
          </w:p>
        </w:tc>
      </w:tr>
      <w:tr w:rsidR="00523DC9" w:rsidRPr="00FF22C8" w14:paraId="72D8FF7E" w14:textId="77777777" w:rsidTr="00523DC9">
        <w:trPr>
          <w:trHeight w:val="629"/>
        </w:trPr>
        <w:tc>
          <w:tcPr>
            <w:tcW w:w="3905" w:type="dxa"/>
            <w:tcBorders>
              <w:top w:val="single" w:sz="4" w:space="0" w:color="000000"/>
              <w:left w:val="single" w:sz="4" w:space="0" w:color="000000"/>
              <w:bottom w:val="single" w:sz="4" w:space="0" w:color="000000"/>
              <w:right w:val="single" w:sz="4" w:space="0" w:color="000000"/>
            </w:tcBorders>
          </w:tcPr>
          <w:p w14:paraId="4A95BCB9" w14:textId="77777777" w:rsidR="00523DC9" w:rsidRPr="00FF22C8" w:rsidRDefault="00523DC9" w:rsidP="0094008E">
            <w:pPr>
              <w:numPr>
                <w:ilvl w:val="0"/>
                <w:numId w:val="37"/>
              </w:numPr>
              <w:spacing w:after="0" w:line="360" w:lineRule="auto"/>
              <w:rPr>
                <w:szCs w:val="24"/>
              </w:rPr>
            </w:pPr>
            <w:r w:rsidRPr="00FF22C8">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D75CFAF" w14:textId="77777777" w:rsidR="00523DC9" w:rsidRPr="00FF22C8" w:rsidRDefault="00523DC9" w:rsidP="0094008E">
            <w:pPr>
              <w:numPr>
                <w:ilvl w:val="0"/>
                <w:numId w:val="38"/>
              </w:numPr>
              <w:spacing w:after="0" w:line="360" w:lineRule="auto"/>
              <w:ind w:left="545" w:hanging="283"/>
              <w:rPr>
                <w:szCs w:val="24"/>
              </w:rPr>
            </w:pPr>
            <w:r w:rsidRPr="00FF22C8">
              <w:rPr>
                <w:szCs w:val="24"/>
              </w:rPr>
              <w:t>Growth in the job</w:t>
            </w:r>
          </w:p>
          <w:p w14:paraId="5BAD5B8B" w14:textId="77777777" w:rsidR="00523DC9" w:rsidRPr="00FF22C8" w:rsidRDefault="00523DC9" w:rsidP="0094008E">
            <w:pPr>
              <w:numPr>
                <w:ilvl w:val="0"/>
                <w:numId w:val="38"/>
              </w:numPr>
              <w:spacing w:after="0" w:line="360" w:lineRule="auto"/>
              <w:ind w:left="545" w:hanging="283"/>
              <w:rPr>
                <w:szCs w:val="24"/>
              </w:rPr>
            </w:pPr>
            <w:r w:rsidRPr="00FF22C8">
              <w:rPr>
                <w:szCs w:val="24"/>
              </w:rPr>
              <w:t>Career mobility</w:t>
            </w:r>
          </w:p>
          <w:p w14:paraId="249DBDC9" w14:textId="77777777" w:rsidR="00523DC9" w:rsidRPr="00FF22C8" w:rsidRDefault="00523DC9" w:rsidP="0094008E">
            <w:pPr>
              <w:numPr>
                <w:ilvl w:val="0"/>
                <w:numId w:val="38"/>
              </w:numPr>
              <w:spacing w:after="0" w:line="360" w:lineRule="auto"/>
              <w:ind w:left="545" w:hanging="283"/>
              <w:rPr>
                <w:szCs w:val="24"/>
              </w:rPr>
            </w:pPr>
            <w:r w:rsidRPr="00FF22C8">
              <w:rPr>
                <w:szCs w:val="24"/>
              </w:rPr>
              <w:t>Gains and exposure the job gives</w:t>
            </w:r>
          </w:p>
          <w:p w14:paraId="52869D23" w14:textId="77777777" w:rsidR="00523DC9" w:rsidRPr="00FF22C8" w:rsidRDefault="00523DC9" w:rsidP="0094008E">
            <w:pPr>
              <w:numPr>
                <w:ilvl w:val="0"/>
                <w:numId w:val="38"/>
              </w:numPr>
              <w:spacing w:after="0" w:line="360" w:lineRule="auto"/>
              <w:ind w:left="545" w:hanging="283"/>
              <w:rPr>
                <w:szCs w:val="24"/>
              </w:rPr>
            </w:pPr>
            <w:r w:rsidRPr="00FF22C8">
              <w:rPr>
                <w:szCs w:val="24"/>
              </w:rPr>
              <w:t xml:space="preserve">Net workings </w:t>
            </w:r>
          </w:p>
          <w:p w14:paraId="11472EBF" w14:textId="77777777" w:rsidR="00523DC9" w:rsidRPr="00FF22C8" w:rsidRDefault="00523DC9" w:rsidP="0094008E">
            <w:pPr>
              <w:numPr>
                <w:ilvl w:val="0"/>
                <w:numId w:val="38"/>
              </w:numPr>
              <w:spacing w:after="0" w:line="360" w:lineRule="auto"/>
              <w:ind w:left="545" w:hanging="283"/>
              <w:rPr>
                <w:szCs w:val="24"/>
              </w:rPr>
            </w:pPr>
            <w:r w:rsidRPr="00FF22C8">
              <w:rPr>
                <w:szCs w:val="24"/>
              </w:rPr>
              <w:t>Benefits that accrue to the individual as a result of noteworthy performance</w:t>
            </w:r>
          </w:p>
        </w:tc>
      </w:tr>
      <w:tr w:rsidR="00523DC9" w:rsidRPr="00FF22C8" w14:paraId="5E8879E3" w14:textId="77777777" w:rsidTr="00523DC9">
        <w:trPr>
          <w:trHeight w:val="629"/>
        </w:trPr>
        <w:tc>
          <w:tcPr>
            <w:tcW w:w="3905" w:type="dxa"/>
            <w:tcBorders>
              <w:top w:val="single" w:sz="4" w:space="0" w:color="000000"/>
              <w:left w:val="single" w:sz="4" w:space="0" w:color="000000"/>
              <w:bottom w:val="single" w:sz="4" w:space="0" w:color="000000"/>
              <w:right w:val="single" w:sz="4" w:space="0" w:color="000000"/>
            </w:tcBorders>
          </w:tcPr>
          <w:p w14:paraId="09CE8820" w14:textId="77777777" w:rsidR="00523DC9" w:rsidRPr="00FF22C8" w:rsidRDefault="00523DC9" w:rsidP="0094008E">
            <w:pPr>
              <w:numPr>
                <w:ilvl w:val="0"/>
                <w:numId w:val="37"/>
              </w:numPr>
              <w:spacing w:after="0" w:line="360" w:lineRule="auto"/>
              <w:rPr>
                <w:szCs w:val="24"/>
              </w:rPr>
            </w:pPr>
            <w:r w:rsidRPr="00FF22C8">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348F722" w14:textId="77777777" w:rsidR="00523DC9" w:rsidRPr="00FF22C8" w:rsidRDefault="00523DC9" w:rsidP="0094008E">
            <w:pPr>
              <w:numPr>
                <w:ilvl w:val="0"/>
                <w:numId w:val="38"/>
              </w:numPr>
              <w:spacing w:after="0" w:line="360" w:lineRule="auto"/>
              <w:rPr>
                <w:szCs w:val="24"/>
              </w:rPr>
            </w:pPr>
            <w:r w:rsidRPr="00FF22C8">
              <w:rPr>
                <w:szCs w:val="24"/>
              </w:rPr>
              <w:t>Long term</w:t>
            </w:r>
          </w:p>
          <w:p w14:paraId="313DC671" w14:textId="77777777" w:rsidR="00523DC9" w:rsidRPr="00FF22C8" w:rsidRDefault="00523DC9" w:rsidP="0094008E">
            <w:pPr>
              <w:numPr>
                <w:ilvl w:val="0"/>
                <w:numId w:val="38"/>
              </w:numPr>
              <w:spacing w:after="0" w:line="360" w:lineRule="auto"/>
              <w:rPr>
                <w:szCs w:val="24"/>
              </w:rPr>
            </w:pPr>
            <w:r w:rsidRPr="00FF22C8">
              <w:rPr>
                <w:szCs w:val="24"/>
              </w:rPr>
              <w:t>Short term</w:t>
            </w:r>
          </w:p>
          <w:p w14:paraId="29F2B6E4" w14:textId="77777777" w:rsidR="00523DC9" w:rsidRPr="00FF22C8" w:rsidRDefault="00523DC9" w:rsidP="0094008E">
            <w:pPr>
              <w:numPr>
                <w:ilvl w:val="0"/>
                <w:numId w:val="38"/>
              </w:numPr>
              <w:spacing w:after="0" w:line="360" w:lineRule="auto"/>
              <w:rPr>
                <w:szCs w:val="24"/>
              </w:rPr>
            </w:pPr>
            <w:r w:rsidRPr="00FF22C8">
              <w:rPr>
                <w:szCs w:val="24"/>
              </w:rPr>
              <w:t>Broad</w:t>
            </w:r>
          </w:p>
          <w:p w14:paraId="5F5F1A80" w14:textId="77777777" w:rsidR="00523DC9" w:rsidRPr="00FF22C8" w:rsidRDefault="00523DC9" w:rsidP="0094008E">
            <w:pPr>
              <w:numPr>
                <w:ilvl w:val="0"/>
                <w:numId w:val="38"/>
              </w:numPr>
              <w:spacing w:after="0" w:line="360" w:lineRule="auto"/>
              <w:rPr>
                <w:szCs w:val="24"/>
              </w:rPr>
            </w:pPr>
            <w:r w:rsidRPr="00FF22C8">
              <w:rPr>
                <w:szCs w:val="24"/>
              </w:rPr>
              <w:t>Specific</w:t>
            </w:r>
          </w:p>
        </w:tc>
      </w:tr>
      <w:tr w:rsidR="00523DC9" w:rsidRPr="00FF22C8" w14:paraId="27498A1C" w14:textId="77777777" w:rsidTr="00523DC9">
        <w:trPr>
          <w:trHeight w:val="629"/>
        </w:trPr>
        <w:tc>
          <w:tcPr>
            <w:tcW w:w="3905" w:type="dxa"/>
            <w:tcBorders>
              <w:top w:val="single" w:sz="4" w:space="0" w:color="000000"/>
              <w:left w:val="single" w:sz="4" w:space="0" w:color="000000"/>
              <w:bottom w:val="single" w:sz="4" w:space="0" w:color="000000"/>
              <w:right w:val="single" w:sz="4" w:space="0" w:color="000000"/>
            </w:tcBorders>
          </w:tcPr>
          <w:p w14:paraId="34B8EE0E" w14:textId="77777777" w:rsidR="00523DC9" w:rsidRPr="00FF22C8" w:rsidRDefault="00523DC9" w:rsidP="0094008E">
            <w:pPr>
              <w:numPr>
                <w:ilvl w:val="0"/>
                <w:numId w:val="37"/>
              </w:numPr>
              <w:spacing w:after="0" w:line="360" w:lineRule="auto"/>
              <w:rPr>
                <w:szCs w:val="24"/>
              </w:rPr>
            </w:pPr>
            <w:r w:rsidRPr="00FF22C8">
              <w:rPr>
                <w:szCs w:val="24"/>
              </w:rPr>
              <w:lastRenderedPageBreak/>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5915AD7" w14:textId="77777777" w:rsidR="00523DC9" w:rsidRPr="00FF22C8" w:rsidRDefault="00523DC9" w:rsidP="0094008E">
            <w:pPr>
              <w:numPr>
                <w:ilvl w:val="0"/>
                <w:numId w:val="39"/>
              </w:numPr>
              <w:spacing w:after="0" w:line="360" w:lineRule="auto"/>
              <w:rPr>
                <w:szCs w:val="24"/>
              </w:rPr>
            </w:pPr>
            <w:r w:rsidRPr="00FF22C8">
              <w:rPr>
                <w:szCs w:val="24"/>
              </w:rPr>
              <w:t>Participation in training programs</w:t>
            </w:r>
          </w:p>
          <w:p w14:paraId="2456B616" w14:textId="77777777" w:rsidR="00523DC9" w:rsidRPr="00FF22C8" w:rsidRDefault="00523DC9" w:rsidP="0094008E">
            <w:pPr>
              <w:numPr>
                <w:ilvl w:val="0"/>
                <w:numId w:val="39"/>
              </w:numPr>
              <w:spacing w:after="0" w:line="360" w:lineRule="auto"/>
              <w:rPr>
                <w:szCs w:val="24"/>
              </w:rPr>
            </w:pPr>
            <w:r w:rsidRPr="00FF22C8">
              <w:rPr>
                <w:szCs w:val="24"/>
              </w:rPr>
              <w:t>Serving as Resource Persons in conferences and workshops</w:t>
            </w:r>
          </w:p>
          <w:p w14:paraId="2D942483" w14:textId="77777777" w:rsidR="00523DC9" w:rsidRPr="00FF22C8" w:rsidRDefault="00523DC9" w:rsidP="0094008E">
            <w:pPr>
              <w:numPr>
                <w:ilvl w:val="0"/>
                <w:numId w:val="39"/>
              </w:numPr>
              <w:spacing w:after="0" w:line="360" w:lineRule="auto"/>
              <w:rPr>
                <w:szCs w:val="24"/>
              </w:rPr>
            </w:pPr>
            <w:r w:rsidRPr="00FF22C8">
              <w:rPr>
                <w:szCs w:val="24"/>
              </w:rPr>
              <w:t>Capacity building</w:t>
            </w:r>
          </w:p>
        </w:tc>
      </w:tr>
      <w:tr w:rsidR="00523DC9" w:rsidRPr="00FF22C8" w14:paraId="1831F77C" w14:textId="77777777" w:rsidTr="00523DC9">
        <w:trPr>
          <w:trHeight w:val="629"/>
        </w:trPr>
        <w:tc>
          <w:tcPr>
            <w:tcW w:w="3905" w:type="dxa"/>
            <w:tcBorders>
              <w:top w:val="single" w:sz="4" w:space="0" w:color="000000"/>
              <w:left w:val="single" w:sz="4" w:space="0" w:color="000000"/>
              <w:bottom w:val="single" w:sz="4" w:space="0" w:color="000000"/>
              <w:right w:val="single" w:sz="4" w:space="0" w:color="000000"/>
            </w:tcBorders>
          </w:tcPr>
          <w:p w14:paraId="4B4429D1" w14:textId="77777777" w:rsidR="00523DC9" w:rsidRPr="00FF22C8" w:rsidRDefault="00523DC9" w:rsidP="0094008E">
            <w:pPr>
              <w:numPr>
                <w:ilvl w:val="0"/>
                <w:numId w:val="37"/>
              </w:numPr>
              <w:spacing w:after="0" w:line="360" w:lineRule="auto"/>
              <w:rPr>
                <w:szCs w:val="24"/>
              </w:rPr>
            </w:pPr>
            <w:r w:rsidRPr="00FF22C8">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11050202" w14:textId="77777777" w:rsidR="00523DC9" w:rsidRPr="00FF22C8" w:rsidRDefault="00523DC9" w:rsidP="0094008E">
            <w:pPr>
              <w:numPr>
                <w:ilvl w:val="0"/>
                <w:numId w:val="38"/>
              </w:numPr>
              <w:spacing w:after="0" w:line="360" w:lineRule="auto"/>
              <w:rPr>
                <w:szCs w:val="24"/>
              </w:rPr>
            </w:pPr>
            <w:r w:rsidRPr="00FF22C8">
              <w:rPr>
                <w:szCs w:val="24"/>
              </w:rPr>
              <w:t>Human</w:t>
            </w:r>
          </w:p>
          <w:p w14:paraId="082ABA5B" w14:textId="77777777" w:rsidR="00523DC9" w:rsidRPr="00FF22C8" w:rsidRDefault="00523DC9" w:rsidP="0094008E">
            <w:pPr>
              <w:numPr>
                <w:ilvl w:val="0"/>
                <w:numId w:val="38"/>
              </w:numPr>
              <w:spacing w:after="0" w:line="360" w:lineRule="auto"/>
              <w:rPr>
                <w:szCs w:val="24"/>
              </w:rPr>
            </w:pPr>
            <w:r w:rsidRPr="00FF22C8">
              <w:rPr>
                <w:szCs w:val="24"/>
              </w:rPr>
              <w:t>Financial</w:t>
            </w:r>
          </w:p>
          <w:p w14:paraId="6A3BEE4D" w14:textId="77777777" w:rsidR="00523DC9" w:rsidRPr="00FF22C8" w:rsidRDefault="00523DC9" w:rsidP="0094008E">
            <w:pPr>
              <w:numPr>
                <w:ilvl w:val="0"/>
                <w:numId w:val="38"/>
              </w:numPr>
              <w:spacing w:after="0" w:line="360" w:lineRule="auto"/>
              <w:rPr>
                <w:szCs w:val="24"/>
              </w:rPr>
            </w:pPr>
            <w:r w:rsidRPr="00FF22C8">
              <w:rPr>
                <w:szCs w:val="24"/>
              </w:rPr>
              <w:t>Technology</w:t>
            </w:r>
          </w:p>
        </w:tc>
      </w:tr>
      <w:tr w:rsidR="00523DC9" w:rsidRPr="00FF22C8" w14:paraId="4E2FB82D" w14:textId="77777777" w:rsidTr="00523DC9">
        <w:trPr>
          <w:trHeight w:val="629"/>
        </w:trPr>
        <w:tc>
          <w:tcPr>
            <w:tcW w:w="3905" w:type="dxa"/>
            <w:tcBorders>
              <w:top w:val="single" w:sz="4" w:space="0" w:color="000000"/>
              <w:left w:val="single" w:sz="4" w:space="0" w:color="000000"/>
              <w:bottom w:val="single" w:sz="4" w:space="0" w:color="000000"/>
              <w:right w:val="single" w:sz="4" w:space="0" w:color="000000"/>
            </w:tcBorders>
          </w:tcPr>
          <w:p w14:paraId="4FF01F05" w14:textId="77777777" w:rsidR="00523DC9" w:rsidRPr="00FF22C8" w:rsidRDefault="00523DC9" w:rsidP="0094008E">
            <w:pPr>
              <w:numPr>
                <w:ilvl w:val="0"/>
                <w:numId w:val="37"/>
              </w:numPr>
              <w:spacing w:after="0" w:line="360" w:lineRule="auto"/>
              <w:rPr>
                <w:szCs w:val="24"/>
              </w:rPr>
            </w:pPr>
            <w:r w:rsidRPr="00FF22C8">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9E2EDE3" w14:textId="77777777" w:rsidR="00523DC9" w:rsidRPr="00FF22C8" w:rsidRDefault="00523DC9" w:rsidP="0094008E">
            <w:pPr>
              <w:numPr>
                <w:ilvl w:val="0"/>
                <w:numId w:val="38"/>
              </w:numPr>
              <w:spacing w:after="0" w:line="360" w:lineRule="auto"/>
              <w:rPr>
                <w:szCs w:val="24"/>
              </w:rPr>
            </w:pPr>
            <w:r w:rsidRPr="00FF22C8">
              <w:rPr>
                <w:szCs w:val="24"/>
              </w:rPr>
              <w:t>New ideas</w:t>
            </w:r>
          </w:p>
          <w:p w14:paraId="21CD0CF6" w14:textId="77777777" w:rsidR="00523DC9" w:rsidRPr="00FF22C8" w:rsidRDefault="00523DC9" w:rsidP="0094008E">
            <w:pPr>
              <w:numPr>
                <w:ilvl w:val="0"/>
                <w:numId w:val="38"/>
              </w:numPr>
              <w:spacing w:after="0" w:line="360" w:lineRule="auto"/>
              <w:rPr>
                <w:szCs w:val="24"/>
              </w:rPr>
            </w:pPr>
            <w:r w:rsidRPr="00FF22C8">
              <w:rPr>
                <w:szCs w:val="24"/>
              </w:rPr>
              <w:t>Original ideas</w:t>
            </w:r>
          </w:p>
          <w:p w14:paraId="5276F7A2" w14:textId="77777777" w:rsidR="00523DC9" w:rsidRPr="00FF22C8" w:rsidRDefault="00523DC9" w:rsidP="0094008E">
            <w:pPr>
              <w:numPr>
                <w:ilvl w:val="0"/>
                <w:numId w:val="38"/>
              </w:numPr>
              <w:spacing w:after="0" w:line="360" w:lineRule="auto"/>
              <w:rPr>
                <w:szCs w:val="24"/>
              </w:rPr>
            </w:pPr>
            <w:r w:rsidRPr="00FF22C8">
              <w:rPr>
                <w:szCs w:val="24"/>
              </w:rPr>
              <w:t>Different ideas</w:t>
            </w:r>
          </w:p>
          <w:p w14:paraId="3906D985" w14:textId="77777777" w:rsidR="00523DC9" w:rsidRPr="00FF22C8" w:rsidRDefault="00523DC9" w:rsidP="0094008E">
            <w:pPr>
              <w:numPr>
                <w:ilvl w:val="0"/>
                <w:numId w:val="38"/>
              </w:numPr>
              <w:spacing w:after="0" w:line="360" w:lineRule="auto"/>
              <w:rPr>
                <w:szCs w:val="24"/>
              </w:rPr>
            </w:pPr>
            <w:r w:rsidRPr="00FF22C8">
              <w:rPr>
                <w:szCs w:val="24"/>
              </w:rPr>
              <w:t xml:space="preserve">Methods/procedures </w:t>
            </w:r>
          </w:p>
          <w:p w14:paraId="56D38AB9" w14:textId="77777777" w:rsidR="00523DC9" w:rsidRPr="00FF22C8" w:rsidRDefault="00523DC9" w:rsidP="0094008E">
            <w:pPr>
              <w:numPr>
                <w:ilvl w:val="0"/>
                <w:numId w:val="38"/>
              </w:numPr>
              <w:spacing w:after="0" w:line="360" w:lineRule="auto"/>
              <w:rPr>
                <w:szCs w:val="24"/>
              </w:rPr>
            </w:pPr>
            <w:r w:rsidRPr="00FF22C8">
              <w:rPr>
                <w:szCs w:val="24"/>
              </w:rPr>
              <w:t>Processes</w:t>
            </w:r>
          </w:p>
          <w:p w14:paraId="0C7DB905" w14:textId="77777777" w:rsidR="00523DC9" w:rsidRPr="00FF22C8" w:rsidRDefault="00523DC9" w:rsidP="0094008E">
            <w:pPr>
              <w:numPr>
                <w:ilvl w:val="0"/>
                <w:numId w:val="38"/>
              </w:numPr>
              <w:spacing w:after="0" w:line="360" w:lineRule="auto"/>
              <w:rPr>
                <w:szCs w:val="24"/>
              </w:rPr>
            </w:pPr>
            <w:r w:rsidRPr="00FF22C8">
              <w:rPr>
                <w:szCs w:val="24"/>
              </w:rPr>
              <w:t>New tools</w:t>
            </w:r>
          </w:p>
        </w:tc>
      </w:tr>
      <w:tr w:rsidR="00523DC9" w:rsidRPr="00FF22C8" w14:paraId="275D8851" w14:textId="77777777" w:rsidTr="00523DC9">
        <w:trPr>
          <w:trHeight w:val="629"/>
        </w:trPr>
        <w:tc>
          <w:tcPr>
            <w:tcW w:w="3905" w:type="dxa"/>
            <w:tcBorders>
              <w:top w:val="single" w:sz="4" w:space="0" w:color="000000"/>
              <w:left w:val="single" w:sz="4" w:space="0" w:color="000000"/>
              <w:bottom w:val="single" w:sz="4" w:space="0" w:color="000000"/>
              <w:right w:val="single" w:sz="4" w:space="0" w:color="000000"/>
            </w:tcBorders>
          </w:tcPr>
          <w:p w14:paraId="17B97B81" w14:textId="77777777" w:rsidR="00523DC9" w:rsidRPr="00FF22C8" w:rsidRDefault="00523DC9" w:rsidP="0094008E">
            <w:pPr>
              <w:numPr>
                <w:ilvl w:val="0"/>
                <w:numId w:val="37"/>
              </w:numPr>
              <w:spacing w:after="0" w:line="360" w:lineRule="auto"/>
              <w:rPr>
                <w:szCs w:val="24"/>
              </w:rPr>
            </w:pPr>
            <w:r w:rsidRPr="00FF22C8">
              <w:rPr>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1C3BF95" w14:textId="77777777" w:rsidR="00523DC9" w:rsidRPr="00FF22C8" w:rsidRDefault="00523DC9" w:rsidP="0094008E">
            <w:pPr>
              <w:numPr>
                <w:ilvl w:val="0"/>
                <w:numId w:val="38"/>
              </w:numPr>
              <w:spacing w:after="0" w:line="360" w:lineRule="auto"/>
              <w:rPr>
                <w:szCs w:val="24"/>
              </w:rPr>
            </w:pPr>
            <w:r w:rsidRPr="00FF22C8">
              <w:rPr>
                <w:szCs w:val="24"/>
              </w:rPr>
              <w:t>Artificial Intelligence</w:t>
            </w:r>
          </w:p>
          <w:p w14:paraId="0D99880E" w14:textId="77777777" w:rsidR="00523DC9" w:rsidRPr="00FF22C8" w:rsidRDefault="00523DC9" w:rsidP="0094008E">
            <w:pPr>
              <w:numPr>
                <w:ilvl w:val="0"/>
                <w:numId w:val="38"/>
              </w:numPr>
              <w:spacing w:after="0" w:line="360" w:lineRule="auto"/>
              <w:rPr>
                <w:szCs w:val="24"/>
              </w:rPr>
            </w:pPr>
            <w:r w:rsidRPr="00FF22C8">
              <w:rPr>
                <w:szCs w:val="24"/>
              </w:rPr>
              <w:t>Data confidentiality</w:t>
            </w:r>
          </w:p>
          <w:p w14:paraId="56053B28" w14:textId="77777777" w:rsidR="00523DC9" w:rsidRPr="00FF22C8" w:rsidRDefault="00523DC9" w:rsidP="0094008E">
            <w:pPr>
              <w:numPr>
                <w:ilvl w:val="0"/>
                <w:numId w:val="38"/>
              </w:numPr>
              <w:spacing w:after="0" w:line="360" w:lineRule="auto"/>
              <w:rPr>
                <w:szCs w:val="24"/>
              </w:rPr>
            </w:pPr>
            <w:r w:rsidRPr="00FF22C8">
              <w:rPr>
                <w:szCs w:val="24"/>
              </w:rPr>
              <w:t>National cohesion</w:t>
            </w:r>
          </w:p>
          <w:p w14:paraId="21BB3E9B" w14:textId="77777777" w:rsidR="00523DC9" w:rsidRPr="00FF22C8" w:rsidRDefault="00523DC9" w:rsidP="0094008E">
            <w:pPr>
              <w:numPr>
                <w:ilvl w:val="0"/>
                <w:numId w:val="38"/>
              </w:numPr>
              <w:spacing w:after="0" w:line="360" w:lineRule="auto"/>
              <w:rPr>
                <w:szCs w:val="24"/>
              </w:rPr>
            </w:pPr>
            <w:r w:rsidRPr="00FF22C8">
              <w:rPr>
                <w:szCs w:val="24"/>
              </w:rPr>
              <w:t>Open offices</w:t>
            </w:r>
          </w:p>
        </w:tc>
      </w:tr>
    </w:tbl>
    <w:p w14:paraId="4A435441" w14:textId="77777777" w:rsidR="00523DC9" w:rsidRPr="00FF22C8" w:rsidRDefault="00523DC9" w:rsidP="00523DC9">
      <w:pPr>
        <w:spacing w:line="360" w:lineRule="auto"/>
        <w:rPr>
          <w:szCs w:val="24"/>
        </w:rPr>
      </w:pPr>
    </w:p>
    <w:p w14:paraId="140430BC" w14:textId="77777777" w:rsidR="00523DC9" w:rsidRPr="00FF22C8" w:rsidRDefault="00523DC9" w:rsidP="00523DC9">
      <w:pPr>
        <w:spacing w:after="0" w:line="360" w:lineRule="auto"/>
        <w:rPr>
          <w:szCs w:val="24"/>
        </w:rPr>
      </w:pPr>
      <w:r w:rsidRPr="00FF22C8">
        <w:rPr>
          <w:b/>
          <w:szCs w:val="24"/>
        </w:rPr>
        <w:t>REQUIRED SKILLS AND KNOWLEDGE</w:t>
      </w:r>
    </w:p>
    <w:p w14:paraId="7FCE5E15" w14:textId="77777777" w:rsidR="00523DC9" w:rsidRPr="00FF22C8" w:rsidRDefault="00523DC9" w:rsidP="00523DC9">
      <w:pPr>
        <w:spacing w:after="0" w:line="360" w:lineRule="auto"/>
        <w:rPr>
          <w:szCs w:val="24"/>
        </w:rPr>
      </w:pPr>
      <w:r w:rsidRPr="00FF22C8">
        <w:rPr>
          <w:szCs w:val="24"/>
        </w:rPr>
        <w:t>This section describes the skills and knowledge required for this unit of competency.</w:t>
      </w:r>
    </w:p>
    <w:p w14:paraId="2AFC37E7" w14:textId="77777777" w:rsidR="00523DC9" w:rsidRPr="00FF22C8" w:rsidRDefault="00523DC9" w:rsidP="00523DC9">
      <w:pPr>
        <w:spacing w:after="0" w:line="360" w:lineRule="auto"/>
        <w:rPr>
          <w:b/>
          <w:szCs w:val="24"/>
        </w:rPr>
      </w:pPr>
    </w:p>
    <w:p w14:paraId="28F95E87" w14:textId="77777777" w:rsidR="00523DC9" w:rsidRPr="00FF22C8" w:rsidRDefault="00523DC9" w:rsidP="00523DC9">
      <w:pPr>
        <w:spacing w:after="0" w:line="360" w:lineRule="auto"/>
        <w:rPr>
          <w:szCs w:val="24"/>
        </w:rPr>
      </w:pPr>
      <w:r w:rsidRPr="00FF22C8">
        <w:rPr>
          <w:b/>
          <w:szCs w:val="24"/>
        </w:rPr>
        <w:t>Required Skills</w:t>
      </w:r>
    </w:p>
    <w:p w14:paraId="01AC3112" w14:textId="77777777" w:rsidR="00523DC9" w:rsidRPr="00FF22C8" w:rsidRDefault="00523DC9" w:rsidP="00523DC9">
      <w:pPr>
        <w:spacing w:after="0" w:line="360" w:lineRule="auto"/>
        <w:rPr>
          <w:szCs w:val="24"/>
        </w:rPr>
      </w:pPr>
      <w:r w:rsidRPr="00FF22C8">
        <w:rPr>
          <w:szCs w:val="24"/>
        </w:rPr>
        <w:t>The individual needs to demonstrate the following skills:</w:t>
      </w:r>
    </w:p>
    <w:p w14:paraId="45E332B7" w14:textId="77777777" w:rsidR="00523DC9" w:rsidRPr="00FF22C8" w:rsidRDefault="00523DC9" w:rsidP="0094008E">
      <w:pPr>
        <w:numPr>
          <w:ilvl w:val="0"/>
          <w:numId w:val="40"/>
        </w:numPr>
        <w:spacing w:after="0" w:line="360" w:lineRule="auto"/>
        <w:rPr>
          <w:szCs w:val="24"/>
        </w:rPr>
      </w:pPr>
      <w:r w:rsidRPr="00FF22C8">
        <w:rPr>
          <w:szCs w:val="24"/>
        </w:rPr>
        <w:t>Active listening</w:t>
      </w:r>
    </w:p>
    <w:p w14:paraId="381D72A5" w14:textId="77777777" w:rsidR="00523DC9" w:rsidRPr="00FF22C8" w:rsidRDefault="00523DC9" w:rsidP="0094008E">
      <w:pPr>
        <w:numPr>
          <w:ilvl w:val="0"/>
          <w:numId w:val="40"/>
        </w:numPr>
        <w:spacing w:after="0" w:line="360" w:lineRule="auto"/>
        <w:rPr>
          <w:szCs w:val="24"/>
        </w:rPr>
      </w:pPr>
      <w:r w:rsidRPr="00FF22C8">
        <w:rPr>
          <w:szCs w:val="24"/>
        </w:rPr>
        <w:t xml:space="preserve">Critical thinking </w:t>
      </w:r>
    </w:p>
    <w:p w14:paraId="5CC3FE74" w14:textId="77777777" w:rsidR="00523DC9" w:rsidRPr="00FF22C8" w:rsidRDefault="00523DC9" w:rsidP="0094008E">
      <w:pPr>
        <w:numPr>
          <w:ilvl w:val="0"/>
          <w:numId w:val="40"/>
        </w:numPr>
        <w:spacing w:after="0" w:line="360" w:lineRule="auto"/>
        <w:rPr>
          <w:szCs w:val="24"/>
        </w:rPr>
      </w:pPr>
      <w:r w:rsidRPr="00FF22C8">
        <w:rPr>
          <w:szCs w:val="24"/>
        </w:rPr>
        <w:t xml:space="preserve">Organizational </w:t>
      </w:r>
    </w:p>
    <w:p w14:paraId="6605922A" w14:textId="77777777" w:rsidR="00523DC9" w:rsidRPr="00FF22C8" w:rsidRDefault="00523DC9" w:rsidP="0094008E">
      <w:pPr>
        <w:numPr>
          <w:ilvl w:val="0"/>
          <w:numId w:val="40"/>
        </w:numPr>
        <w:spacing w:after="0" w:line="360" w:lineRule="auto"/>
        <w:rPr>
          <w:szCs w:val="24"/>
        </w:rPr>
      </w:pPr>
      <w:r w:rsidRPr="00FF22C8">
        <w:rPr>
          <w:szCs w:val="24"/>
        </w:rPr>
        <w:t xml:space="preserve">Negotiation </w:t>
      </w:r>
    </w:p>
    <w:p w14:paraId="7EC52FEB" w14:textId="77777777" w:rsidR="00523DC9" w:rsidRPr="00FF22C8" w:rsidRDefault="00523DC9" w:rsidP="0094008E">
      <w:pPr>
        <w:numPr>
          <w:ilvl w:val="0"/>
          <w:numId w:val="40"/>
        </w:numPr>
        <w:spacing w:after="0" w:line="360" w:lineRule="auto"/>
        <w:rPr>
          <w:szCs w:val="24"/>
        </w:rPr>
      </w:pPr>
      <w:r w:rsidRPr="00FF22C8">
        <w:rPr>
          <w:szCs w:val="24"/>
        </w:rPr>
        <w:t xml:space="preserve">Monitoring </w:t>
      </w:r>
    </w:p>
    <w:p w14:paraId="6DCC4254" w14:textId="77777777" w:rsidR="00523DC9" w:rsidRPr="00FF22C8" w:rsidRDefault="00523DC9" w:rsidP="0094008E">
      <w:pPr>
        <w:numPr>
          <w:ilvl w:val="0"/>
          <w:numId w:val="40"/>
        </w:numPr>
        <w:spacing w:after="0" w:line="360" w:lineRule="auto"/>
        <w:rPr>
          <w:szCs w:val="24"/>
        </w:rPr>
      </w:pPr>
      <w:r w:rsidRPr="00FF22C8">
        <w:rPr>
          <w:szCs w:val="24"/>
        </w:rPr>
        <w:t xml:space="preserve">Evaluation  </w:t>
      </w:r>
    </w:p>
    <w:p w14:paraId="50198960" w14:textId="77777777" w:rsidR="00523DC9" w:rsidRPr="00FF22C8" w:rsidRDefault="00523DC9" w:rsidP="0094008E">
      <w:pPr>
        <w:numPr>
          <w:ilvl w:val="0"/>
          <w:numId w:val="40"/>
        </w:numPr>
        <w:spacing w:after="0" w:line="360" w:lineRule="auto"/>
        <w:rPr>
          <w:szCs w:val="24"/>
        </w:rPr>
      </w:pPr>
      <w:r w:rsidRPr="00FF22C8">
        <w:rPr>
          <w:szCs w:val="24"/>
        </w:rPr>
        <w:lastRenderedPageBreak/>
        <w:t xml:space="preserve">Problem solving </w:t>
      </w:r>
    </w:p>
    <w:p w14:paraId="7EB80143" w14:textId="77777777" w:rsidR="00523DC9" w:rsidRPr="00FF22C8" w:rsidRDefault="00523DC9" w:rsidP="0094008E">
      <w:pPr>
        <w:numPr>
          <w:ilvl w:val="0"/>
          <w:numId w:val="40"/>
        </w:numPr>
        <w:spacing w:after="0" w:line="360" w:lineRule="auto"/>
        <w:rPr>
          <w:szCs w:val="24"/>
        </w:rPr>
      </w:pPr>
      <w:r w:rsidRPr="00FF22C8">
        <w:rPr>
          <w:szCs w:val="24"/>
        </w:rPr>
        <w:t xml:space="preserve">Decision Making </w:t>
      </w:r>
    </w:p>
    <w:p w14:paraId="74155BED" w14:textId="77777777" w:rsidR="00523DC9" w:rsidRPr="00FF22C8" w:rsidRDefault="00523DC9" w:rsidP="0094008E">
      <w:pPr>
        <w:numPr>
          <w:ilvl w:val="0"/>
          <w:numId w:val="40"/>
        </w:numPr>
        <w:spacing w:after="0" w:line="360" w:lineRule="auto"/>
        <w:rPr>
          <w:szCs w:val="24"/>
        </w:rPr>
      </w:pPr>
      <w:r w:rsidRPr="00FF22C8">
        <w:rPr>
          <w:szCs w:val="24"/>
        </w:rPr>
        <w:t>Leadership</w:t>
      </w:r>
    </w:p>
    <w:p w14:paraId="72748536" w14:textId="77777777" w:rsidR="00523DC9" w:rsidRPr="00FF22C8" w:rsidRDefault="00523DC9" w:rsidP="0094008E">
      <w:pPr>
        <w:numPr>
          <w:ilvl w:val="0"/>
          <w:numId w:val="40"/>
        </w:numPr>
        <w:spacing w:after="0" w:line="360" w:lineRule="auto"/>
        <w:rPr>
          <w:szCs w:val="24"/>
        </w:rPr>
      </w:pPr>
      <w:r w:rsidRPr="00FF22C8">
        <w:rPr>
          <w:szCs w:val="24"/>
        </w:rPr>
        <w:t>Creative/innovative thinking</w:t>
      </w:r>
    </w:p>
    <w:p w14:paraId="7B275B08" w14:textId="77777777" w:rsidR="00523DC9" w:rsidRPr="00FF22C8" w:rsidRDefault="00523DC9" w:rsidP="0094008E">
      <w:pPr>
        <w:numPr>
          <w:ilvl w:val="0"/>
          <w:numId w:val="40"/>
        </w:numPr>
        <w:spacing w:after="0" w:line="360" w:lineRule="auto"/>
        <w:rPr>
          <w:szCs w:val="24"/>
        </w:rPr>
      </w:pPr>
      <w:r w:rsidRPr="00FF22C8">
        <w:rPr>
          <w:szCs w:val="24"/>
        </w:rPr>
        <w:t>Adaptability</w:t>
      </w:r>
    </w:p>
    <w:p w14:paraId="2FDC29D5" w14:textId="77777777" w:rsidR="00523DC9" w:rsidRPr="00FF22C8" w:rsidRDefault="00523DC9" w:rsidP="0094008E">
      <w:pPr>
        <w:numPr>
          <w:ilvl w:val="0"/>
          <w:numId w:val="40"/>
        </w:numPr>
        <w:spacing w:after="0" w:line="360" w:lineRule="auto"/>
        <w:rPr>
          <w:szCs w:val="24"/>
        </w:rPr>
      </w:pPr>
      <w:r w:rsidRPr="00FF22C8">
        <w:rPr>
          <w:szCs w:val="24"/>
        </w:rPr>
        <w:t>Conflict management</w:t>
      </w:r>
    </w:p>
    <w:p w14:paraId="2C3DA7D2" w14:textId="77777777" w:rsidR="00523DC9" w:rsidRPr="00FF22C8" w:rsidRDefault="00523DC9" w:rsidP="0094008E">
      <w:pPr>
        <w:numPr>
          <w:ilvl w:val="0"/>
          <w:numId w:val="40"/>
        </w:numPr>
        <w:spacing w:after="0" w:line="360" w:lineRule="auto"/>
        <w:rPr>
          <w:szCs w:val="24"/>
        </w:rPr>
      </w:pPr>
      <w:r w:rsidRPr="00FF22C8">
        <w:rPr>
          <w:szCs w:val="24"/>
        </w:rPr>
        <w:t>Emotional intelligence</w:t>
      </w:r>
    </w:p>
    <w:p w14:paraId="545BFC27" w14:textId="77777777" w:rsidR="00523DC9" w:rsidRPr="00FF22C8" w:rsidRDefault="00523DC9" w:rsidP="0094008E">
      <w:pPr>
        <w:numPr>
          <w:ilvl w:val="0"/>
          <w:numId w:val="40"/>
        </w:numPr>
        <w:spacing w:after="0" w:line="360" w:lineRule="auto"/>
        <w:rPr>
          <w:szCs w:val="24"/>
        </w:rPr>
      </w:pPr>
      <w:r w:rsidRPr="00FF22C8">
        <w:rPr>
          <w:szCs w:val="24"/>
        </w:rPr>
        <w:t>Teamwork</w:t>
      </w:r>
    </w:p>
    <w:p w14:paraId="67E54E57" w14:textId="77777777" w:rsidR="00523DC9" w:rsidRPr="00FF22C8" w:rsidRDefault="00523DC9" w:rsidP="00523DC9">
      <w:pPr>
        <w:tabs>
          <w:tab w:val="left" w:pos="612"/>
        </w:tabs>
        <w:spacing w:after="0" w:line="360" w:lineRule="auto"/>
        <w:rPr>
          <w:szCs w:val="24"/>
        </w:rPr>
      </w:pPr>
    </w:p>
    <w:p w14:paraId="62FB4834" w14:textId="77777777" w:rsidR="00523DC9" w:rsidRPr="00FF22C8" w:rsidRDefault="00523DC9" w:rsidP="00523DC9">
      <w:pPr>
        <w:spacing w:after="0" w:line="360" w:lineRule="auto"/>
        <w:rPr>
          <w:b/>
          <w:szCs w:val="24"/>
        </w:rPr>
      </w:pPr>
      <w:r w:rsidRPr="00FF22C8">
        <w:rPr>
          <w:b/>
          <w:szCs w:val="24"/>
        </w:rPr>
        <w:t>Required Knowledge</w:t>
      </w:r>
    </w:p>
    <w:p w14:paraId="5D0DE29B" w14:textId="77777777" w:rsidR="00523DC9" w:rsidRPr="00FF22C8" w:rsidRDefault="00523DC9" w:rsidP="00523DC9">
      <w:pPr>
        <w:spacing w:after="0" w:line="360" w:lineRule="auto"/>
        <w:rPr>
          <w:szCs w:val="24"/>
        </w:rPr>
      </w:pPr>
      <w:r w:rsidRPr="00FF22C8">
        <w:rPr>
          <w:szCs w:val="24"/>
        </w:rPr>
        <w:t>The individual needs to demonstrate knowledge of:</w:t>
      </w:r>
    </w:p>
    <w:p w14:paraId="78BB4DD7" w14:textId="77777777" w:rsidR="00523DC9" w:rsidRPr="00FF22C8" w:rsidRDefault="00523DC9" w:rsidP="0094008E">
      <w:pPr>
        <w:numPr>
          <w:ilvl w:val="0"/>
          <w:numId w:val="41"/>
        </w:numPr>
        <w:spacing w:after="0" w:line="360" w:lineRule="auto"/>
        <w:rPr>
          <w:szCs w:val="24"/>
        </w:rPr>
      </w:pPr>
      <w:r w:rsidRPr="00FF22C8">
        <w:rPr>
          <w:szCs w:val="24"/>
        </w:rPr>
        <w:t xml:space="preserve">Work values and ethics </w:t>
      </w:r>
    </w:p>
    <w:p w14:paraId="44A622C6" w14:textId="77777777" w:rsidR="00523DC9" w:rsidRPr="00FF22C8" w:rsidRDefault="00523DC9" w:rsidP="0094008E">
      <w:pPr>
        <w:numPr>
          <w:ilvl w:val="0"/>
          <w:numId w:val="41"/>
        </w:numPr>
        <w:spacing w:after="0" w:line="360" w:lineRule="auto"/>
        <w:rPr>
          <w:szCs w:val="24"/>
        </w:rPr>
      </w:pPr>
      <w:r w:rsidRPr="00FF22C8">
        <w:rPr>
          <w:szCs w:val="24"/>
        </w:rPr>
        <w:t>Company policies and procedures</w:t>
      </w:r>
    </w:p>
    <w:p w14:paraId="3490CE89" w14:textId="77777777" w:rsidR="00523DC9" w:rsidRPr="00FF22C8" w:rsidRDefault="00523DC9" w:rsidP="0094008E">
      <w:pPr>
        <w:numPr>
          <w:ilvl w:val="0"/>
          <w:numId w:val="41"/>
        </w:numPr>
        <w:spacing w:after="0" w:line="360" w:lineRule="auto"/>
        <w:rPr>
          <w:szCs w:val="24"/>
        </w:rPr>
      </w:pPr>
      <w:r w:rsidRPr="00FF22C8">
        <w:rPr>
          <w:szCs w:val="24"/>
        </w:rPr>
        <w:t xml:space="preserve">Company operations, procedures and standards </w:t>
      </w:r>
    </w:p>
    <w:p w14:paraId="325037FC" w14:textId="77777777" w:rsidR="00523DC9" w:rsidRPr="00FF22C8" w:rsidRDefault="00523DC9" w:rsidP="0094008E">
      <w:pPr>
        <w:numPr>
          <w:ilvl w:val="0"/>
          <w:numId w:val="41"/>
        </w:numPr>
        <w:spacing w:after="0" w:line="360" w:lineRule="auto"/>
        <w:rPr>
          <w:szCs w:val="24"/>
        </w:rPr>
      </w:pPr>
      <w:r w:rsidRPr="00FF22C8">
        <w:rPr>
          <w:szCs w:val="24"/>
        </w:rPr>
        <w:t xml:space="preserve">Flexibility and adaptability </w:t>
      </w:r>
    </w:p>
    <w:p w14:paraId="4A808CB2" w14:textId="77777777" w:rsidR="00523DC9" w:rsidRPr="00FF22C8" w:rsidRDefault="00523DC9" w:rsidP="0094008E">
      <w:pPr>
        <w:numPr>
          <w:ilvl w:val="0"/>
          <w:numId w:val="41"/>
        </w:numPr>
        <w:spacing w:after="0" w:line="360" w:lineRule="auto"/>
        <w:rPr>
          <w:szCs w:val="24"/>
        </w:rPr>
      </w:pPr>
      <w:r w:rsidRPr="00FF22C8">
        <w:rPr>
          <w:szCs w:val="24"/>
        </w:rPr>
        <w:t>Concept of time and leisure time</w:t>
      </w:r>
    </w:p>
    <w:p w14:paraId="40A273D0" w14:textId="77777777" w:rsidR="00523DC9" w:rsidRPr="00FF22C8" w:rsidRDefault="00523DC9" w:rsidP="0094008E">
      <w:pPr>
        <w:numPr>
          <w:ilvl w:val="0"/>
          <w:numId w:val="41"/>
        </w:numPr>
        <w:spacing w:after="0" w:line="360" w:lineRule="auto"/>
        <w:rPr>
          <w:szCs w:val="24"/>
        </w:rPr>
      </w:pPr>
      <w:r w:rsidRPr="00FF22C8">
        <w:rPr>
          <w:szCs w:val="24"/>
        </w:rPr>
        <w:t>Decision making</w:t>
      </w:r>
    </w:p>
    <w:p w14:paraId="3341C2A9" w14:textId="77777777" w:rsidR="00523DC9" w:rsidRPr="00FF22C8" w:rsidRDefault="00523DC9" w:rsidP="0094008E">
      <w:pPr>
        <w:numPr>
          <w:ilvl w:val="0"/>
          <w:numId w:val="41"/>
        </w:numPr>
        <w:spacing w:after="0" w:line="360" w:lineRule="auto"/>
        <w:rPr>
          <w:szCs w:val="24"/>
        </w:rPr>
      </w:pPr>
      <w:r w:rsidRPr="00FF22C8">
        <w:rPr>
          <w:szCs w:val="24"/>
        </w:rPr>
        <w:t xml:space="preserve">Work planning </w:t>
      </w:r>
    </w:p>
    <w:p w14:paraId="7CD5ADE6" w14:textId="77777777" w:rsidR="00523DC9" w:rsidRPr="00FF22C8" w:rsidRDefault="00523DC9" w:rsidP="0094008E">
      <w:pPr>
        <w:numPr>
          <w:ilvl w:val="0"/>
          <w:numId w:val="41"/>
        </w:numPr>
        <w:spacing w:after="0" w:line="360" w:lineRule="auto"/>
        <w:rPr>
          <w:szCs w:val="24"/>
        </w:rPr>
      </w:pPr>
      <w:r w:rsidRPr="00FF22C8">
        <w:rPr>
          <w:szCs w:val="24"/>
        </w:rPr>
        <w:t>Organizing work</w:t>
      </w:r>
    </w:p>
    <w:p w14:paraId="2C7D4EF6" w14:textId="77777777" w:rsidR="00523DC9" w:rsidRPr="00FF22C8" w:rsidRDefault="00523DC9" w:rsidP="0094008E">
      <w:pPr>
        <w:numPr>
          <w:ilvl w:val="0"/>
          <w:numId w:val="41"/>
        </w:numPr>
        <w:spacing w:after="0" w:line="360" w:lineRule="auto"/>
        <w:rPr>
          <w:szCs w:val="24"/>
        </w:rPr>
      </w:pPr>
      <w:r w:rsidRPr="00FF22C8">
        <w:rPr>
          <w:szCs w:val="24"/>
        </w:rPr>
        <w:t>Monitoring and evaluation</w:t>
      </w:r>
    </w:p>
    <w:p w14:paraId="5E4AF753" w14:textId="77777777" w:rsidR="00523DC9" w:rsidRPr="00FF22C8" w:rsidRDefault="00523DC9" w:rsidP="0094008E">
      <w:pPr>
        <w:numPr>
          <w:ilvl w:val="0"/>
          <w:numId w:val="41"/>
        </w:numPr>
        <w:spacing w:after="0" w:line="360" w:lineRule="auto"/>
        <w:rPr>
          <w:szCs w:val="24"/>
        </w:rPr>
      </w:pPr>
      <w:r w:rsidRPr="00FF22C8">
        <w:rPr>
          <w:szCs w:val="24"/>
        </w:rPr>
        <w:t>Record keeping</w:t>
      </w:r>
    </w:p>
    <w:p w14:paraId="7CFF21AF" w14:textId="77777777" w:rsidR="00523DC9" w:rsidRPr="00FF22C8" w:rsidRDefault="00523DC9" w:rsidP="0094008E">
      <w:pPr>
        <w:numPr>
          <w:ilvl w:val="0"/>
          <w:numId w:val="41"/>
        </w:numPr>
        <w:spacing w:after="0" w:line="360" w:lineRule="auto"/>
        <w:rPr>
          <w:szCs w:val="24"/>
        </w:rPr>
      </w:pPr>
      <w:r w:rsidRPr="00FF22C8">
        <w:rPr>
          <w:szCs w:val="24"/>
        </w:rPr>
        <w:t>Gender and diversity mainstreaming</w:t>
      </w:r>
    </w:p>
    <w:p w14:paraId="62BC4469" w14:textId="77777777" w:rsidR="00523DC9" w:rsidRPr="00FF22C8" w:rsidRDefault="00523DC9" w:rsidP="0094008E">
      <w:pPr>
        <w:numPr>
          <w:ilvl w:val="0"/>
          <w:numId w:val="41"/>
        </w:numPr>
        <w:spacing w:after="0" w:line="360" w:lineRule="auto"/>
        <w:rPr>
          <w:szCs w:val="24"/>
        </w:rPr>
      </w:pPr>
      <w:r w:rsidRPr="00FF22C8">
        <w:rPr>
          <w:szCs w:val="24"/>
        </w:rPr>
        <w:t>Drug and substance abuse</w:t>
      </w:r>
    </w:p>
    <w:p w14:paraId="6B996A80" w14:textId="77777777" w:rsidR="00523DC9" w:rsidRPr="00FF22C8" w:rsidRDefault="00523DC9" w:rsidP="0094008E">
      <w:pPr>
        <w:numPr>
          <w:ilvl w:val="0"/>
          <w:numId w:val="42"/>
        </w:numPr>
        <w:spacing w:after="0" w:line="360" w:lineRule="auto"/>
        <w:rPr>
          <w:szCs w:val="24"/>
        </w:rPr>
      </w:pPr>
      <w:r w:rsidRPr="00FF22C8">
        <w:rPr>
          <w:szCs w:val="24"/>
        </w:rPr>
        <w:t>Professional growth and development</w:t>
      </w:r>
    </w:p>
    <w:p w14:paraId="7797A217" w14:textId="77777777" w:rsidR="00523DC9" w:rsidRPr="00FF22C8" w:rsidRDefault="00523DC9" w:rsidP="0094008E">
      <w:pPr>
        <w:numPr>
          <w:ilvl w:val="0"/>
          <w:numId w:val="42"/>
        </w:numPr>
        <w:spacing w:after="0" w:line="360" w:lineRule="auto"/>
        <w:rPr>
          <w:szCs w:val="24"/>
        </w:rPr>
      </w:pPr>
      <w:r w:rsidRPr="00FF22C8">
        <w:rPr>
          <w:szCs w:val="24"/>
        </w:rPr>
        <w:t>creativity</w:t>
      </w:r>
    </w:p>
    <w:p w14:paraId="0F323449" w14:textId="77777777" w:rsidR="00523DC9" w:rsidRPr="00FF22C8" w:rsidRDefault="00523DC9" w:rsidP="0094008E">
      <w:pPr>
        <w:numPr>
          <w:ilvl w:val="0"/>
          <w:numId w:val="42"/>
        </w:numPr>
        <w:spacing w:after="0" w:line="360" w:lineRule="auto"/>
        <w:rPr>
          <w:szCs w:val="24"/>
        </w:rPr>
      </w:pPr>
      <w:r w:rsidRPr="00FF22C8">
        <w:rPr>
          <w:szCs w:val="24"/>
        </w:rPr>
        <w:t>Innovation</w:t>
      </w:r>
    </w:p>
    <w:p w14:paraId="140C859A" w14:textId="77777777" w:rsidR="00523DC9" w:rsidRPr="00FF22C8" w:rsidRDefault="00523DC9" w:rsidP="0094008E">
      <w:pPr>
        <w:numPr>
          <w:ilvl w:val="0"/>
          <w:numId w:val="42"/>
        </w:numPr>
        <w:spacing w:after="0" w:line="360" w:lineRule="auto"/>
        <w:rPr>
          <w:szCs w:val="24"/>
        </w:rPr>
      </w:pPr>
      <w:r w:rsidRPr="00FF22C8">
        <w:rPr>
          <w:szCs w:val="24"/>
        </w:rPr>
        <w:t>problem solving</w:t>
      </w:r>
    </w:p>
    <w:p w14:paraId="3F6E1773" w14:textId="77777777" w:rsidR="00523DC9" w:rsidRPr="00FF22C8" w:rsidRDefault="00523DC9" w:rsidP="0094008E">
      <w:pPr>
        <w:numPr>
          <w:ilvl w:val="0"/>
          <w:numId w:val="42"/>
        </w:numPr>
        <w:spacing w:after="0" w:line="360" w:lineRule="auto"/>
        <w:rPr>
          <w:szCs w:val="24"/>
        </w:rPr>
      </w:pPr>
      <w:r w:rsidRPr="00FF22C8">
        <w:rPr>
          <w:szCs w:val="24"/>
        </w:rPr>
        <w:t>customer care</w:t>
      </w:r>
    </w:p>
    <w:p w14:paraId="7D865A96" w14:textId="77777777" w:rsidR="00523DC9" w:rsidRPr="00FF22C8" w:rsidRDefault="00523DC9" w:rsidP="0094008E">
      <w:pPr>
        <w:numPr>
          <w:ilvl w:val="0"/>
          <w:numId w:val="42"/>
        </w:numPr>
        <w:spacing w:after="0" w:line="360" w:lineRule="auto"/>
        <w:rPr>
          <w:szCs w:val="24"/>
        </w:rPr>
      </w:pPr>
      <w:r w:rsidRPr="00FF22C8">
        <w:rPr>
          <w:szCs w:val="24"/>
        </w:rPr>
        <w:t>mentoring and coaching.</w:t>
      </w:r>
    </w:p>
    <w:p w14:paraId="264E1518" w14:textId="77777777" w:rsidR="00523DC9" w:rsidRPr="00FF22C8" w:rsidRDefault="00523DC9" w:rsidP="0094008E">
      <w:pPr>
        <w:numPr>
          <w:ilvl w:val="0"/>
          <w:numId w:val="42"/>
        </w:numPr>
        <w:spacing w:after="0" w:line="360" w:lineRule="auto"/>
        <w:rPr>
          <w:szCs w:val="24"/>
        </w:rPr>
      </w:pPr>
      <w:r w:rsidRPr="00FF22C8">
        <w:rPr>
          <w:szCs w:val="24"/>
        </w:rPr>
        <w:t>Emerging issues</w:t>
      </w:r>
    </w:p>
    <w:p w14:paraId="1C8C0313" w14:textId="77777777" w:rsidR="00523DC9" w:rsidRPr="00FF22C8" w:rsidRDefault="00523DC9" w:rsidP="00523DC9">
      <w:pPr>
        <w:spacing w:line="360" w:lineRule="auto"/>
        <w:rPr>
          <w:b/>
          <w:szCs w:val="24"/>
        </w:rPr>
      </w:pPr>
      <w:r w:rsidRPr="00FF22C8">
        <w:rPr>
          <w:b/>
          <w:szCs w:val="24"/>
        </w:rPr>
        <w:t>EVIDENCE GUIDE</w:t>
      </w:r>
    </w:p>
    <w:p w14:paraId="425EC313" w14:textId="77777777" w:rsidR="00523DC9" w:rsidRPr="00FF22C8" w:rsidRDefault="00523DC9" w:rsidP="00523DC9">
      <w:pPr>
        <w:spacing w:line="360" w:lineRule="auto"/>
        <w:jc w:val="both"/>
        <w:rPr>
          <w:szCs w:val="24"/>
        </w:rPr>
      </w:pPr>
      <w:r w:rsidRPr="00FF22C8">
        <w:rPr>
          <w:szCs w:val="24"/>
        </w:rPr>
        <w:lastRenderedPageBreak/>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523DC9" w:rsidRPr="00FF22C8" w14:paraId="08F97239" w14:textId="77777777" w:rsidTr="00523DC9">
        <w:tc>
          <w:tcPr>
            <w:tcW w:w="2176" w:type="dxa"/>
            <w:tcBorders>
              <w:top w:val="single" w:sz="4" w:space="0" w:color="000000"/>
              <w:left w:val="single" w:sz="4" w:space="0" w:color="000000"/>
              <w:bottom w:val="single" w:sz="4" w:space="0" w:color="000000"/>
              <w:right w:val="single" w:sz="4" w:space="0" w:color="000000"/>
            </w:tcBorders>
          </w:tcPr>
          <w:p w14:paraId="486E7B35" w14:textId="77777777" w:rsidR="00523DC9" w:rsidRPr="00FF22C8" w:rsidRDefault="00523DC9" w:rsidP="0094008E">
            <w:pPr>
              <w:numPr>
                <w:ilvl w:val="0"/>
                <w:numId w:val="43"/>
              </w:numPr>
              <w:spacing w:after="0" w:line="360" w:lineRule="auto"/>
              <w:rPr>
                <w:szCs w:val="24"/>
              </w:rPr>
            </w:pPr>
            <w:r w:rsidRPr="00FF22C8">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517968C9" w14:textId="77777777" w:rsidR="00523DC9" w:rsidRPr="00FF22C8" w:rsidRDefault="00523DC9" w:rsidP="00523DC9">
            <w:pPr>
              <w:tabs>
                <w:tab w:val="left" w:pos="702"/>
              </w:tabs>
              <w:spacing w:after="0" w:line="360" w:lineRule="auto"/>
              <w:ind w:left="702" w:hanging="702"/>
              <w:rPr>
                <w:szCs w:val="24"/>
              </w:rPr>
            </w:pPr>
            <w:r w:rsidRPr="00FF22C8">
              <w:rPr>
                <w:szCs w:val="24"/>
              </w:rPr>
              <w:t>Assessment require evidence that the candidate:</w:t>
            </w:r>
          </w:p>
          <w:p w14:paraId="39B5BA44" w14:textId="77777777" w:rsidR="00523DC9" w:rsidRPr="00FF22C8" w:rsidRDefault="00523DC9" w:rsidP="0094008E">
            <w:pPr>
              <w:numPr>
                <w:ilvl w:val="1"/>
                <w:numId w:val="44"/>
              </w:numPr>
              <w:spacing w:after="0" w:line="360" w:lineRule="auto"/>
              <w:rPr>
                <w:szCs w:val="24"/>
              </w:rPr>
            </w:pPr>
            <w:r w:rsidRPr="00FF22C8">
              <w:rPr>
                <w:szCs w:val="24"/>
              </w:rPr>
              <w:t>Applied self-management skills as per organizational procedures.</w:t>
            </w:r>
          </w:p>
          <w:p w14:paraId="0BB794FA" w14:textId="77777777" w:rsidR="00523DC9" w:rsidRPr="00FF22C8" w:rsidRDefault="00523DC9" w:rsidP="0094008E">
            <w:pPr>
              <w:numPr>
                <w:ilvl w:val="1"/>
                <w:numId w:val="44"/>
              </w:numPr>
              <w:spacing w:after="0" w:line="360" w:lineRule="auto"/>
              <w:rPr>
                <w:szCs w:val="24"/>
              </w:rPr>
            </w:pPr>
            <w:r w:rsidRPr="00FF22C8">
              <w:rPr>
                <w:szCs w:val="24"/>
              </w:rPr>
              <w:t>Promoted ethical practices and values as per organizational procedures.</w:t>
            </w:r>
          </w:p>
          <w:p w14:paraId="1CDAFF3B" w14:textId="77777777" w:rsidR="00523DC9" w:rsidRPr="00FF22C8" w:rsidRDefault="00523DC9" w:rsidP="0094008E">
            <w:pPr>
              <w:numPr>
                <w:ilvl w:val="1"/>
                <w:numId w:val="44"/>
              </w:numPr>
              <w:spacing w:after="0" w:line="360" w:lineRule="auto"/>
              <w:rPr>
                <w:szCs w:val="24"/>
              </w:rPr>
            </w:pPr>
            <w:r w:rsidRPr="00FF22C8">
              <w:rPr>
                <w:szCs w:val="24"/>
              </w:rPr>
              <w:t xml:space="preserve"> Promoted Teamwork as per workplace assignments.</w:t>
            </w:r>
          </w:p>
          <w:p w14:paraId="187E4E0E" w14:textId="77777777" w:rsidR="00523DC9" w:rsidRPr="00FF22C8" w:rsidRDefault="00523DC9" w:rsidP="0094008E">
            <w:pPr>
              <w:numPr>
                <w:ilvl w:val="1"/>
                <w:numId w:val="44"/>
              </w:numPr>
              <w:spacing w:after="0" w:line="360" w:lineRule="auto"/>
              <w:rPr>
                <w:szCs w:val="24"/>
              </w:rPr>
            </w:pPr>
            <w:r w:rsidRPr="00FF22C8">
              <w:rPr>
                <w:szCs w:val="24"/>
              </w:rPr>
              <w:t>Maintained professional and personal development as per organizational procedures.</w:t>
            </w:r>
          </w:p>
          <w:p w14:paraId="40853DD6" w14:textId="77777777" w:rsidR="00523DC9" w:rsidRPr="00FF22C8" w:rsidRDefault="00523DC9" w:rsidP="0094008E">
            <w:pPr>
              <w:numPr>
                <w:ilvl w:val="1"/>
                <w:numId w:val="44"/>
              </w:numPr>
              <w:spacing w:after="0" w:line="360" w:lineRule="auto"/>
              <w:rPr>
                <w:szCs w:val="24"/>
              </w:rPr>
            </w:pPr>
            <w:r w:rsidRPr="00FF22C8">
              <w:rPr>
                <w:szCs w:val="24"/>
              </w:rPr>
              <w:t>Applied Problem-solving skills based on work requirements.</w:t>
            </w:r>
          </w:p>
          <w:p w14:paraId="52A210E9" w14:textId="77777777" w:rsidR="00523DC9" w:rsidRPr="00FF22C8" w:rsidRDefault="00523DC9" w:rsidP="0094008E">
            <w:pPr>
              <w:numPr>
                <w:ilvl w:val="1"/>
                <w:numId w:val="44"/>
              </w:numPr>
              <w:spacing w:after="0" w:line="360" w:lineRule="auto"/>
              <w:rPr>
                <w:szCs w:val="24"/>
              </w:rPr>
            </w:pPr>
            <w:r w:rsidRPr="00FF22C8">
              <w:rPr>
                <w:szCs w:val="24"/>
              </w:rPr>
              <w:t>Identified customer needs based on their characteristics.</w:t>
            </w:r>
          </w:p>
          <w:p w14:paraId="2E6F9024" w14:textId="77777777" w:rsidR="00523DC9" w:rsidRPr="00FF22C8" w:rsidRDefault="00523DC9" w:rsidP="0094008E">
            <w:pPr>
              <w:numPr>
                <w:ilvl w:val="1"/>
                <w:numId w:val="44"/>
              </w:numPr>
              <w:spacing w:after="0" w:line="360" w:lineRule="auto"/>
              <w:rPr>
                <w:szCs w:val="24"/>
              </w:rPr>
            </w:pPr>
            <w:r w:rsidRPr="00FF22C8">
              <w:rPr>
                <w:szCs w:val="24"/>
              </w:rPr>
              <w:t>Gave back Customer</w:t>
            </w:r>
            <w:r w:rsidRPr="00FF22C8">
              <w:rPr>
                <w:bCs/>
                <w:iCs/>
                <w:szCs w:val="24"/>
              </w:rPr>
              <w:t xml:space="preserve"> feedback</w:t>
            </w:r>
            <w:r w:rsidRPr="00FF22C8">
              <w:rPr>
                <w:szCs w:val="24"/>
              </w:rPr>
              <w:t xml:space="preserve"> in line with organization policies.</w:t>
            </w:r>
          </w:p>
        </w:tc>
      </w:tr>
      <w:tr w:rsidR="00523DC9" w:rsidRPr="00FF22C8" w14:paraId="305C720A" w14:textId="77777777" w:rsidTr="00523DC9">
        <w:tc>
          <w:tcPr>
            <w:tcW w:w="2176" w:type="dxa"/>
            <w:tcBorders>
              <w:top w:val="single" w:sz="4" w:space="0" w:color="000000"/>
              <w:left w:val="single" w:sz="4" w:space="0" w:color="000000"/>
              <w:bottom w:val="single" w:sz="4" w:space="0" w:color="000000"/>
              <w:right w:val="single" w:sz="4" w:space="0" w:color="000000"/>
            </w:tcBorders>
          </w:tcPr>
          <w:p w14:paraId="649FB093" w14:textId="77777777" w:rsidR="00523DC9" w:rsidRPr="00FF22C8" w:rsidRDefault="00523DC9" w:rsidP="0094008E">
            <w:pPr>
              <w:numPr>
                <w:ilvl w:val="0"/>
                <w:numId w:val="43"/>
              </w:numPr>
              <w:spacing w:after="0" w:line="360" w:lineRule="auto"/>
              <w:rPr>
                <w:szCs w:val="24"/>
              </w:rPr>
            </w:pPr>
            <w:r w:rsidRPr="00FF22C8">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5D45D643" w14:textId="77777777" w:rsidR="00523DC9" w:rsidRPr="00FF22C8" w:rsidRDefault="00523DC9" w:rsidP="00523DC9">
            <w:pPr>
              <w:tabs>
                <w:tab w:val="left" w:pos="702"/>
              </w:tabs>
              <w:spacing w:after="0" w:line="360" w:lineRule="auto"/>
              <w:ind w:left="702" w:hanging="702"/>
              <w:rPr>
                <w:szCs w:val="24"/>
              </w:rPr>
            </w:pPr>
            <w:r w:rsidRPr="00FF22C8">
              <w:rPr>
                <w:szCs w:val="24"/>
              </w:rPr>
              <w:t>The following resources should be provided:</w:t>
            </w:r>
          </w:p>
          <w:p w14:paraId="5B39A087" w14:textId="77777777" w:rsidR="00523DC9" w:rsidRPr="00FF22C8" w:rsidRDefault="00523DC9" w:rsidP="0094008E">
            <w:pPr>
              <w:numPr>
                <w:ilvl w:val="0"/>
                <w:numId w:val="45"/>
              </w:numPr>
              <w:shd w:val="clear" w:color="auto" w:fill="FFFFFF"/>
              <w:spacing w:after="0" w:line="360" w:lineRule="auto"/>
              <w:rPr>
                <w:szCs w:val="24"/>
              </w:rPr>
            </w:pPr>
            <w:r w:rsidRPr="00FF22C8">
              <w:rPr>
                <w:szCs w:val="24"/>
              </w:rPr>
              <w:t>Access to relevant workplace where assessment can take place</w:t>
            </w:r>
          </w:p>
          <w:p w14:paraId="4CD0533A" w14:textId="77777777" w:rsidR="00523DC9" w:rsidRPr="00FF22C8" w:rsidRDefault="00523DC9" w:rsidP="0094008E">
            <w:pPr>
              <w:numPr>
                <w:ilvl w:val="0"/>
                <w:numId w:val="45"/>
              </w:numPr>
              <w:tabs>
                <w:tab w:val="left" w:pos="702"/>
              </w:tabs>
              <w:spacing w:after="0" w:line="360" w:lineRule="auto"/>
              <w:rPr>
                <w:szCs w:val="24"/>
              </w:rPr>
            </w:pPr>
            <w:r w:rsidRPr="00FF22C8">
              <w:rPr>
                <w:szCs w:val="24"/>
              </w:rPr>
              <w:t>Appropriately simulated environment where assessment can take place.</w:t>
            </w:r>
          </w:p>
          <w:p w14:paraId="6F15BF65" w14:textId="77777777" w:rsidR="00523DC9" w:rsidRPr="00FF22C8" w:rsidRDefault="00523DC9" w:rsidP="0094008E">
            <w:pPr>
              <w:numPr>
                <w:ilvl w:val="0"/>
                <w:numId w:val="45"/>
              </w:numPr>
              <w:tabs>
                <w:tab w:val="left" w:pos="702"/>
              </w:tabs>
              <w:spacing w:after="120" w:line="360" w:lineRule="auto"/>
              <w:rPr>
                <w:szCs w:val="24"/>
              </w:rPr>
            </w:pPr>
            <w:r w:rsidRPr="00FF22C8">
              <w:rPr>
                <w:szCs w:val="24"/>
              </w:rPr>
              <w:t>Resources relevant to the proposed activity or tasks.</w:t>
            </w:r>
          </w:p>
        </w:tc>
      </w:tr>
      <w:tr w:rsidR="00523DC9" w:rsidRPr="00FF22C8" w14:paraId="0EC6AADE" w14:textId="77777777" w:rsidTr="00523DC9">
        <w:tc>
          <w:tcPr>
            <w:tcW w:w="2176" w:type="dxa"/>
            <w:tcBorders>
              <w:top w:val="single" w:sz="4" w:space="0" w:color="000000"/>
              <w:left w:val="single" w:sz="4" w:space="0" w:color="000000"/>
              <w:bottom w:val="single" w:sz="4" w:space="0" w:color="000000"/>
              <w:right w:val="single" w:sz="4" w:space="0" w:color="000000"/>
            </w:tcBorders>
          </w:tcPr>
          <w:p w14:paraId="658FB648" w14:textId="77777777" w:rsidR="00523DC9" w:rsidRPr="00FF22C8" w:rsidRDefault="00523DC9" w:rsidP="0094008E">
            <w:pPr>
              <w:numPr>
                <w:ilvl w:val="0"/>
                <w:numId w:val="43"/>
              </w:numPr>
              <w:tabs>
                <w:tab w:val="left" w:pos="0"/>
              </w:tabs>
              <w:spacing w:after="0" w:line="360" w:lineRule="auto"/>
              <w:ind w:right="252"/>
              <w:rPr>
                <w:szCs w:val="24"/>
              </w:rPr>
            </w:pPr>
            <w:r w:rsidRPr="00FF22C8">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5550E164" w14:textId="77777777" w:rsidR="00523DC9" w:rsidRPr="00FF22C8" w:rsidRDefault="00523DC9" w:rsidP="00523DC9">
            <w:pPr>
              <w:tabs>
                <w:tab w:val="left" w:pos="702"/>
              </w:tabs>
              <w:spacing w:after="0" w:line="360" w:lineRule="auto"/>
              <w:rPr>
                <w:szCs w:val="24"/>
              </w:rPr>
            </w:pPr>
            <w:r w:rsidRPr="00FF22C8">
              <w:rPr>
                <w:szCs w:val="24"/>
              </w:rPr>
              <w:t xml:space="preserve">Competency in this unit may be assessed through: </w:t>
            </w:r>
          </w:p>
          <w:p w14:paraId="1AE38F20" w14:textId="77777777" w:rsidR="00523DC9" w:rsidRPr="00FF22C8" w:rsidRDefault="00523DC9" w:rsidP="0094008E">
            <w:pPr>
              <w:numPr>
                <w:ilvl w:val="0"/>
                <w:numId w:val="46"/>
              </w:numPr>
              <w:tabs>
                <w:tab w:val="left" w:pos="612"/>
              </w:tabs>
              <w:spacing w:after="0" w:line="360" w:lineRule="auto"/>
              <w:rPr>
                <w:szCs w:val="24"/>
              </w:rPr>
            </w:pPr>
            <w:r w:rsidRPr="00FF22C8">
              <w:rPr>
                <w:szCs w:val="24"/>
              </w:rPr>
              <w:t xml:space="preserve">Oral questioning </w:t>
            </w:r>
          </w:p>
          <w:p w14:paraId="26F67147" w14:textId="77777777" w:rsidR="00523DC9" w:rsidRPr="00FF22C8" w:rsidRDefault="00523DC9" w:rsidP="0094008E">
            <w:pPr>
              <w:numPr>
                <w:ilvl w:val="0"/>
                <w:numId w:val="46"/>
              </w:numPr>
              <w:tabs>
                <w:tab w:val="left" w:pos="612"/>
              </w:tabs>
              <w:spacing w:after="0" w:line="360" w:lineRule="auto"/>
              <w:rPr>
                <w:szCs w:val="24"/>
              </w:rPr>
            </w:pPr>
            <w:r w:rsidRPr="00FF22C8">
              <w:rPr>
                <w:szCs w:val="24"/>
              </w:rPr>
              <w:t>Written test</w:t>
            </w:r>
          </w:p>
          <w:p w14:paraId="5764828A" w14:textId="77777777" w:rsidR="00523DC9" w:rsidRPr="00FF22C8" w:rsidRDefault="00523DC9" w:rsidP="0094008E">
            <w:pPr>
              <w:numPr>
                <w:ilvl w:val="0"/>
                <w:numId w:val="46"/>
              </w:numPr>
              <w:tabs>
                <w:tab w:val="left" w:pos="612"/>
              </w:tabs>
              <w:spacing w:after="0" w:line="360" w:lineRule="auto"/>
              <w:rPr>
                <w:szCs w:val="24"/>
              </w:rPr>
            </w:pPr>
            <w:r w:rsidRPr="00FF22C8">
              <w:rPr>
                <w:szCs w:val="24"/>
              </w:rPr>
              <w:t>Portfolio of Evidence</w:t>
            </w:r>
          </w:p>
          <w:p w14:paraId="45F0C87E" w14:textId="77777777" w:rsidR="00523DC9" w:rsidRPr="00FF22C8" w:rsidRDefault="00523DC9" w:rsidP="0094008E">
            <w:pPr>
              <w:numPr>
                <w:ilvl w:val="0"/>
                <w:numId w:val="46"/>
              </w:numPr>
              <w:tabs>
                <w:tab w:val="left" w:pos="612"/>
              </w:tabs>
              <w:spacing w:after="0" w:line="360" w:lineRule="auto"/>
              <w:rPr>
                <w:szCs w:val="24"/>
              </w:rPr>
            </w:pPr>
            <w:r w:rsidRPr="00FF22C8">
              <w:rPr>
                <w:szCs w:val="24"/>
              </w:rPr>
              <w:t>Interview</w:t>
            </w:r>
          </w:p>
          <w:p w14:paraId="414853E1" w14:textId="77777777" w:rsidR="00523DC9" w:rsidRPr="00FF22C8" w:rsidRDefault="00523DC9" w:rsidP="0094008E">
            <w:pPr>
              <w:numPr>
                <w:ilvl w:val="0"/>
                <w:numId w:val="46"/>
              </w:numPr>
              <w:tabs>
                <w:tab w:val="left" w:pos="612"/>
              </w:tabs>
              <w:spacing w:after="0" w:line="360" w:lineRule="auto"/>
              <w:rPr>
                <w:szCs w:val="24"/>
              </w:rPr>
            </w:pPr>
            <w:r w:rsidRPr="00FF22C8">
              <w:rPr>
                <w:szCs w:val="24"/>
              </w:rPr>
              <w:t>Third party report</w:t>
            </w:r>
          </w:p>
        </w:tc>
      </w:tr>
      <w:tr w:rsidR="00523DC9" w:rsidRPr="00FF22C8" w14:paraId="1EEF65CC" w14:textId="77777777" w:rsidTr="00523DC9">
        <w:tc>
          <w:tcPr>
            <w:tcW w:w="2176" w:type="dxa"/>
            <w:tcBorders>
              <w:top w:val="single" w:sz="4" w:space="0" w:color="000000"/>
              <w:left w:val="single" w:sz="4" w:space="0" w:color="000000"/>
              <w:bottom w:val="single" w:sz="4" w:space="0" w:color="000000"/>
              <w:right w:val="single" w:sz="4" w:space="0" w:color="000000"/>
            </w:tcBorders>
          </w:tcPr>
          <w:p w14:paraId="7695CF1A" w14:textId="77777777" w:rsidR="00523DC9" w:rsidRPr="00FF22C8" w:rsidRDefault="00523DC9" w:rsidP="0094008E">
            <w:pPr>
              <w:numPr>
                <w:ilvl w:val="0"/>
                <w:numId w:val="43"/>
              </w:numPr>
              <w:tabs>
                <w:tab w:val="left" w:pos="0"/>
              </w:tabs>
              <w:spacing w:after="0" w:line="360" w:lineRule="auto"/>
              <w:ind w:right="252"/>
              <w:rPr>
                <w:szCs w:val="24"/>
              </w:rPr>
            </w:pPr>
            <w:r w:rsidRPr="00FF22C8">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C370B15" w14:textId="77777777" w:rsidR="00523DC9" w:rsidRPr="00FF22C8" w:rsidRDefault="00523DC9" w:rsidP="00523DC9">
            <w:pPr>
              <w:spacing w:after="0" w:line="360" w:lineRule="auto"/>
              <w:rPr>
                <w:szCs w:val="24"/>
              </w:rPr>
            </w:pPr>
            <w:r w:rsidRPr="00FF22C8">
              <w:rPr>
                <w:szCs w:val="24"/>
              </w:rPr>
              <w:t>Competency may be assessed:</w:t>
            </w:r>
          </w:p>
          <w:p w14:paraId="16B1218A" w14:textId="77777777" w:rsidR="00523DC9" w:rsidRPr="00FF22C8" w:rsidRDefault="00523DC9" w:rsidP="0094008E">
            <w:pPr>
              <w:numPr>
                <w:ilvl w:val="0"/>
                <w:numId w:val="47"/>
              </w:numPr>
              <w:spacing w:after="0" w:line="360" w:lineRule="auto"/>
              <w:rPr>
                <w:szCs w:val="24"/>
              </w:rPr>
            </w:pPr>
            <w:r w:rsidRPr="00FF22C8">
              <w:rPr>
                <w:szCs w:val="24"/>
              </w:rPr>
              <w:t>On-the-job</w:t>
            </w:r>
          </w:p>
          <w:p w14:paraId="246056D1" w14:textId="77777777" w:rsidR="00523DC9" w:rsidRPr="00FF22C8" w:rsidRDefault="00523DC9" w:rsidP="0094008E">
            <w:pPr>
              <w:numPr>
                <w:ilvl w:val="0"/>
                <w:numId w:val="47"/>
              </w:numPr>
              <w:spacing w:after="0" w:line="360" w:lineRule="auto"/>
              <w:rPr>
                <w:szCs w:val="24"/>
              </w:rPr>
            </w:pPr>
            <w:r w:rsidRPr="00FF22C8">
              <w:rPr>
                <w:szCs w:val="24"/>
              </w:rPr>
              <w:t>In a simulated work environment</w:t>
            </w:r>
          </w:p>
        </w:tc>
      </w:tr>
      <w:tr w:rsidR="00523DC9" w:rsidRPr="00FF22C8" w14:paraId="293AD1AF" w14:textId="77777777" w:rsidTr="00523DC9">
        <w:tc>
          <w:tcPr>
            <w:tcW w:w="2176" w:type="dxa"/>
            <w:tcBorders>
              <w:top w:val="single" w:sz="4" w:space="0" w:color="000000"/>
              <w:left w:val="single" w:sz="4" w:space="0" w:color="000000"/>
              <w:bottom w:val="single" w:sz="4" w:space="0" w:color="000000"/>
              <w:right w:val="single" w:sz="4" w:space="0" w:color="000000"/>
            </w:tcBorders>
          </w:tcPr>
          <w:p w14:paraId="6120FCBA" w14:textId="77777777" w:rsidR="00523DC9" w:rsidRPr="00FF22C8" w:rsidRDefault="00523DC9" w:rsidP="0094008E">
            <w:pPr>
              <w:numPr>
                <w:ilvl w:val="0"/>
                <w:numId w:val="43"/>
              </w:numPr>
              <w:tabs>
                <w:tab w:val="left" w:pos="0"/>
              </w:tabs>
              <w:spacing w:after="0" w:line="360" w:lineRule="auto"/>
              <w:ind w:right="252"/>
              <w:rPr>
                <w:szCs w:val="24"/>
              </w:rPr>
            </w:pPr>
            <w:r w:rsidRPr="00FF22C8">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498C5F8F" w14:textId="77777777" w:rsidR="00523DC9" w:rsidRPr="00FF22C8" w:rsidRDefault="00523DC9" w:rsidP="00523DC9">
            <w:pPr>
              <w:spacing w:after="0" w:line="360" w:lineRule="auto"/>
              <w:rPr>
                <w:szCs w:val="24"/>
              </w:rPr>
            </w:pPr>
            <w:r w:rsidRPr="00FF22C8">
              <w:rPr>
                <w:szCs w:val="24"/>
              </w:rPr>
              <w:t>Holistic assessment with other units relevant to the industry sector, workplace and job role is recommended.</w:t>
            </w:r>
          </w:p>
        </w:tc>
      </w:tr>
    </w:tbl>
    <w:p w14:paraId="508AED28" w14:textId="77777777" w:rsidR="00523DC9" w:rsidRPr="00FF22C8" w:rsidRDefault="00523DC9" w:rsidP="00523DC9">
      <w:pPr>
        <w:rPr>
          <w:szCs w:val="24"/>
          <w:lang w:eastAsia="fr-FR"/>
        </w:rPr>
      </w:pPr>
      <w:r w:rsidRPr="00FF22C8">
        <w:rPr>
          <w:szCs w:val="24"/>
        </w:rPr>
        <w:br w:type="page"/>
      </w:r>
    </w:p>
    <w:p w14:paraId="068CE77C" w14:textId="77777777" w:rsidR="00523DC9" w:rsidRPr="00FF22C8" w:rsidRDefault="00523DC9" w:rsidP="00523DC9">
      <w:pPr>
        <w:pStyle w:val="Heading2"/>
        <w:spacing w:before="0" w:after="5" w:line="268" w:lineRule="auto"/>
        <w:ind w:left="126" w:hanging="10"/>
        <w:jc w:val="left"/>
        <w:rPr>
          <w:b w:val="0"/>
          <w:szCs w:val="24"/>
          <w:lang w:val="fr-FR"/>
        </w:rPr>
      </w:pPr>
      <w:bookmarkStart w:id="27" w:name="_Toc195783286"/>
      <w:bookmarkEnd w:id="25"/>
      <w:r w:rsidRPr="00FF22C8">
        <w:rPr>
          <w:szCs w:val="24"/>
        </w:rPr>
        <w:lastRenderedPageBreak/>
        <w:t>APPLY ENTREPRENEURIAL SKILLS</w:t>
      </w:r>
      <w:bookmarkEnd w:id="27"/>
    </w:p>
    <w:p w14:paraId="6699304C" w14:textId="77777777" w:rsidR="00523DC9" w:rsidRPr="00FF22C8" w:rsidRDefault="00523DC9" w:rsidP="00523DC9">
      <w:pPr>
        <w:kinsoku w:val="0"/>
        <w:overflowPunct w:val="0"/>
        <w:spacing w:before="185" w:line="360" w:lineRule="auto"/>
        <w:ind w:right="1080"/>
        <w:rPr>
          <w:bCs/>
          <w:szCs w:val="24"/>
        </w:rPr>
      </w:pPr>
      <w:r w:rsidRPr="00FF22C8">
        <w:rPr>
          <w:b/>
          <w:bCs/>
          <w:szCs w:val="24"/>
        </w:rPr>
        <w:t xml:space="preserve">ISCED UNIT CODE: </w:t>
      </w:r>
      <w:r w:rsidRPr="00FF22C8">
        <w:rPr>
          <w:bCs/>
          <w:szCs w:val="24"/>
        </w:rPr>
        <w:t>0413 541 04A</w:t>
      </w:r>
    </w:p>
    <w:p w14:paraId="1DDED2EA" w14:textId="77777777" w:rsidR="00523DC9" w:rsidRPr="00FF22C8" w:rsidRDefault="00523DC9" w:rsidP="00523DC9">
      <w:pPr>
        <w:spacing w:line="360" w:lineRule="auto"/>
        <w:rPr>
          <w:b/>
          <w:szCs w:val="24"/>
        </w:rPr>
      </w:pPr>
      <w:r w:rsidRPr="00FF22C8">
        <w:rPr>
          <w:b/>
          <w:szCs w:val="24"/>
        </w:rPr>
        <w:t>UNIT DESCRIPTION</w:t>
      </w:r>
    </w:p>
    <w:p w14:paraId="084E25CA" w14:textId="77777777" w:rsidR="00523DC9" w:rsidRPr="00FF22C8" w:rsidRDefault="00523DC9" w:rsidP="00523DC9">
      <w:pPr>
        <w:spacing w:line="360" w:lineRule="auto"/>
        <w:jc w:val="both"/>
        <w:rPr>
          <w:szCs w:val="24"/>
        </w:rPr>
      </w:pPr>
      <w:r w:rsidRPr="00FF22C8">
        <w:rPr>
          <w:szCs w:val="24"/>
        </w:rPr>
        <w:t xml:space="preserve">This unit covers the competencies required to demonstrate an understanding of entrepreneurship. It involves demonstrating an understanding of </w:t>
      </w:r>
      <w:r w:rsidRPr="00FF22C8">
        <w:rPr>
          <w:bCs/>
          <w:szCs w:val="24"/>
        </w:rPr>
        <w:t>financial literacy, applying entrepreneurial concepts</w:t>
      </w:r>
      <w:r w:rsidRPr="00FF22C8">
        <w:rPr>
          <w:szCs w:val="24"/>
        </w:rPr>
        <w:t xml:space="preserve"> identifying entrepreneurship opportunities, </w:t>
      </w:r>
      <w:r w:rsidRPr="00FF22C8">
        <w:rPr>
          <w:bCs/>
          <w:szCs w:val="24"/>
        </w:rPr>
        <w:t>applying business legal aspects,</w:t>
      </w:r>
      <w:r w:rsidRPr="00FF22C8">
        <w:rPr>
          <w:szCs w:val="24"/>
        </w:rPr>
        <w:t xml:space="preserve"> developing business innovative strategies, and developing business plans. </w:t>
      </w:r>
    </w:p>
    <w:p w14:paraId="390C7480" w14:textId="77777777" w:rsidR="00523DC9" w:rsidRPr="00FF22C8" w:rsidRDefault="00523DC9" w:rsidP="00523DC9">
      <w:pPr>
        <w:spacing w:line="360" w:lineRule="auto"/>
        <w:rPr>
          <w:b/>
          <w:szCs w:val="24"/>
        </w:rPr>
      </w:pPr>
      <w:r w:rsidRPr="00FF22C8">
        <w:rPr>
          <w:b/>
          <w:szCs w:val="24"/>
        </w:rPr>
        <w:t>ELEMENTS AND PERFORMANCE CRITERIA</w:t>
      </w:r>
    </w:p>
    <w:tbl>
      <w:tblPr>
        <w:tblStyle w:val="TableGrid"/>
        <w:tblW w:w="5000" w:type="pct"/>
        <w:tblLook w:val="04A0" w:firstRow="1" w:lastRow="0" w:firstColumn="1" w:lastColumn="0" w:noHBand="0" w:noVBand="1"/>
      </w:tblPr>
      <w:tblGrid>
        <w:gridCol w:w="2603"/>
        <w:gridCol w:w="5693"/>
      </w:tblGrid>
      <w:tr w:rsidR="00523DC9" w:rsidRPr="00FF22C8" w14:paraId="68DAB4A9" w14:textId="77777777" w:rsidTr="00523DC9">
        <w:trPr>
          <w:tblHeader/>
        </w:trPr>
        <w:tc>
          <w:tcPr>
            <w:tcW w:w="1569" w:type="pct"/>
          </w:tcPr>
          <w:p w14:paraId="2DDE1C3B" w14:textId="77777777" w:rsidR="00523DC9" w:rsidRPr="00FF22C8" w:rsidRDefault="00523DC9" w:rsidP="00523DC9">
            <w:pPr>
              <w:spacing w:line="360" w:lineRule="auto"/>
              <w:rPr>
                <w:b/>
                <w:szCs w:val="24"/>
              </w:rPr>
            </w:pPr>
            <w:r w:rsidRPr="00FF22C8">
              <w:rPr>
                <w:b/>
                <w:szCs w:val="24"/>
              </w:rPr>
              <w:t>ELEMENT</w:t>
            </w:r>
          </w:p>
          <w:p w14:paraId="3CEDD315" w14:textId="77777777" w:rsidR="00523DC9" w:rsidRPr="00FF22C8" w:rsidRDefault="00523DC9" w:rsidP="00523DC9">
            <w:pPr>
              <w:spacing w:line="360" w:lineRule="auto"/>
              <w:rPr>
                <w:b/>
                <w:szCs w:val="24"/>
              </w:rPr>
            </w:pPr>
            <w:r w:rsidRPr="00FF22C8">
              <w:rPr>
                <w:szCs w:val="24"/>
              </w:rPr>
              <w:t>These describe the key outcomes that make up workplace function.</w:t>
            </w:r>
          </w:p>
        </w:tc>
        <w:tc>
          <w:tcPr>
            <w:tcW w:w="3431" w:type="pct"/>
          </w:tcPr>
          <w:p w14:paraId="0AC7A9B2" w14:textId="77777777" w:rsidR="00523DC9" w:rsidRPr="00FF22C8" w:rsidRDefault="00523DC9" w:rsidP="00523DC9">
            <w:pPr>
              <w:spacing w:line="360" w:lineRule="auto"/>
              <w:rPr>
                <w:b/>
                <w:szCs w:val="24"/>
              </w:rPr>
            </w:pPr>
            <w:r w:rsidRPr="00FF22C8">
              <w:rPr>
                <w:b/>
                <w:szCs w:val="24"/>
              </w:rPr>
              <w:t>PERFORMANCE CRITERIA</w:t>
            </w:r>
          </w:p>
          <w:p w14:paraId="28C5B5B5" w14:textId="77777777" w:rsidR="00523DC9" w:rsidRPr="00FF22C8" w:rsidRDefault="00523DC9" w:rsidP="00523DC9">
            <w:pPr>
              <w:spacing w:line="360" w:lineRule="auto"/>
              <w:rPr>
                <w:b/>
                <w:szCs w:val="24"/>
              </w:rPr>
            </w:pPr>
            <w:r w:rsidRPr="00FF22C8">
              <w:rPr>
                <w:szCs w:val="24"/>
              </w:rPr>
              <w:t>These are assessable statements that specify the required level of performance for each of the elements.</w:t>
            </w:r>
          </w:p>
          <w:p w14:paraId="43D8A264" w14:textId="77777777" w:rsidR="00523DC9" w:rsidRPr="00FF22C8" w:rsidRDefault="00523DC9" w:rsidP="00523DC9">
            <w:pPr>
              <w:spacing w:line="360" w:lineRule="auto"/>
              <w:rPr>
                <w:b/>
                <w:szCs w:val="24"/>
              </w:rPr>
            </w:pPr>
            <w:r w:rsidRPr="00FF22C8">
              <w:rPr>
                <w:b/>
                <w:i/>
                <w:szCs w:val="24"/>
              </w:rPr>
              <w:t>Bold and italicized terms are elaborated in Range</w:t>
            </w:r>
          </w:p>
        </w:tc>
      </w:tr>
      <w:tr w:rsidR="00523DC9" w:rsidRPr="00FF22C8" w14:paraId="0DF0B357" w14:textId="77777777" w:rsidTr="00523DC9">
        <w:tc>
          <w:tcPr>
            <w:tcW w:w="1569" w:type="pct"/>
          </w:tcPr>
          <w:p w14:paraId="2951AB89" w14:textId="77777777" w:rsidR="00523DC9" w:rsidRPr="00FF22C8" w:rsidRDefault="00523DC9" w:rsidP="0094008E">
            <w:pPr>
              <w:pStyle w:val="ListParagraph"/>
              <w:numPr>
                <w:ilvl w:val="0"/>
                <w:numId w:val="48"/>
              </w:numPr>
              <w:spacing w:after="0" w:line="360" w:lineRule="auto"/>
              <w:rPr>
                <w:b/>
                <w:sz w:val="24"/>
                <w:szCs w:val="24"/>
              </w:rPr>
            </w:pPr>
            <w:r w:rsidRPr="00FF22C8">
              <w:rPr>
                <w:bCs/>
                <w:sz w:val="24"/>
                <w:szCs w:val="24"/>
              </w:rPr>
              <w:t xml:space="preserve">Apply Financial Literacy </w:t>
            </w:r>
          </w:p>
        </w:tc>
        <w:tc>
          <w:tcPr>
            <w:tcW w:w="3431" w:type="pct"/>
          </w:tcPr>
          <w:p w14:paraId="3D2E6F13" w14:textId="77777777" w:rsidR="00523DC9" w:rsidRPr="00FF22C8" w:rsidRDefault="00523DC9" w:rsidP="0094008E">
            <w:pPr>
              <w:pStyle w:val="ListParagraph"/>
              <w:numPr>
                <w:ilvl w:val="0"/>
                <w:numId w:val="49"/>
              </w:numPr>
              <w:spacing w:after="0" w:line="360" w:lineRule="auto"/>
              <w:rPr>
                <w:sz w:val="24"/>
                <w:szCs w:val="24"/>
              </w:rPr>
            </w:pPr>
            <w:r w:rsidRPr="00FF22C8">
              <w:rPr>
                <w:b/>
                <w:sz w:val="24"/>
                <w:szCs w:val="24"/>
              </w:rPr>
              <w:t>Sources of personal and business</w:t>
            </w:r>
            <w:r w:rsidRPr="00FF22C8">
              <w:rPr>
                <w:sz w:val="24"/>
                <w:szCs w:val="24"/>
              </w:rPr>
              <w:t xml:space="preserve"> </w:t>
            </w:r>
            <w:r w:rsidRPr="00FF22C8">
              <w:rPr>
                <w:b/>
                <w:bCs/>
                <w:i/>
                <w:iCs/>
                <w:sz w:val="24"/>
                <w:szCs w:val="24"/>
              </w:rPr>
              <w:t>funds</w:t>
            </w:r>
            <w:r w:rsidRPr="00FF22C8">
              <w:rPr>
                <w:sz w:val="24"/>
                <w:szCs w:val="24"/>
              </w:rPr>
              <w:t xml:space="preserve"> are identified as per financial procedures and standards </w:t>
            </w:r>
          </w:p>
          <w:p w14:paraId="3968109B" w14:textId="77777777" w:rsidR="00523DC9" w:rsidRPr="00FF22C8" w:rsidRDefault="00523DC9" w:rsidP="0094008E">
            <w:pPr>
              <w:pStyle w:val="ListParagraph"/>
              <w:numPr>
                <w:ilvl w:val="0"/>
                <w:numId w:val="49"/>
              </w:numPr>
              <w:spacing w:after="0" w:line="360" w:lineRule="auto"/>
              <w:rPr>
                <w:sz w:val="24"/>
                <w:szCs w:val="24"/>
              </w:rPr>
            </w:pPr>
            <w:r w:rsidRPr="00FF22C8">
              <w:rPr>
                <w:sz w:val="24"/>
                <w:szCs w:val="24"/>
              </w:rPr>
              <w:t xml:space="preserve">Personal finances are managed as per financial procedures and standards </w:t>
            </w:r>
          </w:p>
          <w:p w14:paraId="6851E8F1" w14:textId="77777777" w:rsidR="00523DC9" w:rsidRPr="00FF22C8" w:rsidRDefault="00523DC9" w:rsidP="0094008E">
            <w:pPr>
              <w:pStyle w:val="ListParagraph"/>
              <w:numPr>
                <w:ilvl w:val="0"/>
                <w:numId w:val="49"/>
              </w:numPr>
              <w:spacing w:after="0" w:line="360" w:lineRule="auto"/>
              <w:rPr>
                <w:sz w:val="24"/>
                <w:szCs w:val="24"/>
              </w:rPr>
            </w:pPr>
            <w:r w:rsidRPr="00FF22C8">
              <w:rPr>
                <w:sz w:val="24"/>
                <w:szCs w:val="24"/>
              </w:rPr>
              <w:t xml:space="preserve">Savings are managed as per financial procedures and standards </w:t>
            </w:r>
          </w:p>
          <w:p w14:paraId="29624F34" w14:textId="77777777" w:rsidR="00523DC9" w:rsidRPr="00FF22C8" w:rsidRDefault="00523DC9" w:rsidP="0094008E">
            <w:pPr>
              <w:pStyle w:val="ListParagraph"/>
              <w:numPr>
                <w:ilvl w:val="0"/>
                <w:numId w:val="49"/>
              </w:numPr>
              <w:spacing w:after="0" w:line="360" w:lineRule="auto"/>
              <w:rPr>
                <w:sz w:val="24"/>
                <w:szCs w:val="24"/>
              </w:rPr>
            </w:pPr>
            <w:r w:rsidRPr="00FF22C8">
              <w:rPr>
                <w:sz w:val="24"/>
                <w:szCs w:val="24"/>
              </w:rPr>
              <w:t xml:space="preserve">Debts are managed as per financial procedures and standards </w:t>
            </w:r>
          </w:p>
          <w:p w14:paraId="3B8535B6" w14:textId="77777777" w:rsidR="00523DC9" w:rsidRPr="00FF22C8" w:rsidRDefault="00523DC9" w:rsidP="0094008E">
            <w:pPr>
              <w:pStyle w:val="ListParagraph"/>
              <w:numPr>
                <w:ilvl w:val="0"/>
                <w:numId w:val="49"/>
              </w:numPr>
              <w:spacing w:after="0" w:line="360" w:lineRule="auto"/>
              <w:rPr>
                <w:sz w:val="24"/>
                <w:szCs w:val="24"/>
              </w:rPr>
            </w:pPr>
            <w:r w:rsidRPr="00FF22C8">
              <w:rPr>
                <w:sz w:val="24"/>
                <w:szCs w:val="24"/>
              </w:rPr>
              <w:t xml:space="preserve">Investments are undertaken as per financial procedures and standards </w:t>
            </w:r>
          </w:p>
          <w:p w14:paraId="006A6D53" w14:textId="77777777" w:rsidR="00523DC9" w:rsidRPr="00FF22C8" w:rsidRDefault="00523DC9" w:rsidP="0094008E">
            <w:pPr>
              <w:pStyle w:val="ListParagraph"/>
              <w:numPr>
                <w:ilvl w:val="0"/>
                <w:numId w:val="49"/>
              </w:numPr>
              <w:spacing w:after="0" w:line="360" w:lineRule="auto"/>
              <w:rPr>
                <w:sz w:val="24"/>
                <w:szCs w:val="24"/>
              </w:rPr>
            </w:pPr>
            <w:r w:rsidRPr="00FF22C8">
              <w:rPr>
                <w:sz w:val="24"/>
                <w:szCs w:val="24"/>
              </w:rPr>
              <w:t xml:space="preserve">Insurance services are procured as per financial procedures and standards </w:t>
            </w:r>
          </w:p>
        </w:tc>
      </w:tr>
      <w:tr w:rsidR="00523DC9" w:rsidRPr="00FF22C8" w14:paraId="3264DF69" w14:textId="77777777" w:rsidTr="00523DC9">
        <w:tc>
          <w:tcPr>
            <w:tcW w:w="1569" w:type="pct"/>
          </w:tcPr>
          <w:p w14:paraId="661CCE32" w14:textId="77777777" w:rsidR="00523DC9" w:rsidRPr="00FF22C8" w:rsidRDefault="00523DC9" w:rsidP="0094008E">
            <w:pPr>
              <w:pStyle w:val="ListParagraph"/>
              <w:numPr>
                <w:ilvl w:val="0"/>
                <w:numId w:val="48"/>
              </w:numPr>
              <w:spacing w:after="0" w:line="360" w:lineRule="auto"/>
              <w:rPr>
                <w:bCs/>
                <w:sz w:val="24"/>
                <w:szCs w:val="24"/>
              </w:rPr>
            </w:pPr>
            <w:r w:rsidRPr="00FF22C8">
              <w:rPr>
                <w:bCs/>
                <w:sz w:val="24"/>
                <w:szCs w:val="24"/>
              </w:rPr>
              <w:t>Apply entrepreneurial concept</w:t>
            </w:r>
          </w:p>
        </w:tc>
        <w:tc>
          <w:tcPr>
            <w:tcW w:w="3431" w:type="pct"/>
          </w:tcPr>
          <w:p w14:paraId="7A1F4557" w14:textId="77777777" w:rsidR="00523DC9" w:rsidRPr="00FF22C8" w:rsidRDefault="00523DC9" w:rsidP="0094008E">
            <w:pPr>
              <w:pStyle w:val="ListParagraph"/>
              <w:numPr>
                <w:ilvl w:val="0"/>
                <w:numId w:val="50"/>
              </w:numPr>
              <w:shd w:val="clear" w:color="auto" w:fill="FFFFFF" w:themeFill="background1"/>
              <w:tabs>
                <w:tab w:val="left" w:pos="2880"/>
              </w:tabs>
              <w:spacing w:after="0" w:line="360" w:lineRule="auto"/>
              <w:ind w:left="360"/>
              <w:rPr>
                <w:sz w:val="24"/>
                <w:szCs w:val="24"/>
              </w:rPr>
            </w:pPr>
            <w:r w:rsidRPr="00FF22C8">
              <w:rPr>
                <w:sz w:val="24"/>
                <w:szCs w:val="24"/>
              </w:rPr>
              <w:t xml:space="preserve">Entrepreneurs and Business persons are distinguished as per principles of entrepreneurship </w:t>
            </w:r>
          </w:p>
          <w:p w14:paraId="1CB415CA" w14:textId="77777777" w:rsidR="00523DC9" w:rsidRPr="00FF22C8" w:rsidRDefault="00523DC9" w:rsidP="0094008E">
            <w:pPr>
              <w:pStyle w:val="ListParagraph"/>
              <w:numPr>
                <w:ilvl w:val="0"/>
                <w:numId w:val="50"/>
              </w:numPr>
              <w:shd w:val="clear" w:color="auto" w:fill="FFFFFF" w:themeFill="background1"/>
              <w:tabs>
                <w:tab w:val="left" w:pos="2880"/>
              </w:tabs>
              <w:spacing w:after="0" w:line="360" w:lineRule="auto"/>
              <w:ind w:left="360"/>
              <w:rPr>
                <w:b/>
                <w:sz w:val="24"/>
                <w:szCs w:val="24"/>
              </w:rPr>
            </w:pPr>
            <w:r w:rsidRPr="00FF22C8">
              <w:rPr>
                <w:b/>
                <w:i/>
                <w:sz w:val="24"/>
                <w:szCs w:val="24"/>
              </w:rPr>
              <w:lastRenderedPageBreak/>
              <w:t>Types of entrepreneurs</w:t>
            </w:r>
            <w:r w:rsidRPr="00FF22C8">
              <w:rPr>
                <w:sz w:val="24"/>
                <w:szCs w:val="24"/>
              </w:rPr>
              <w:t xml:space="preserve"> are identified as per principles of entrepreneurship</w:t>
            </w:r>
          </w:p>
          <w:p w14:paraId="43B4B189" w14:textId="77777777" w:rsidR="00523DC9" w:rsidRPr="00FF22C8" w:rsidRDefault="00523DC9" w:rsidP="0094008E">
            <w:pPr>
              <w:pStyle w:val="ListParagraph"/>
              <w:numPr>
                <w:ilvl w:val="0"/>
                <w:numId w:val="50"/>
              </w:numPr>
              <w:shd w:val="clear" w:color="auto" w:fill="FFFFFF" w:themeFill="background1"/>
              <w:tabs>
                <w:tab w:val="left" w:pos="2880"/>
              </w:tabs>
              <w:spacing w:after="0" w:line="360" w:lineRule="auto"/>
              <w:ind w:left="360"/>
              <w:rPr>
                <w:sz w:val="24"/>
                <w:szCs w:val="24"/>
              </w:rPr>
            </w:pPr>
            <w:r w:rsidRPr="00FF22C8">
              <w:rPr>
                <w:sz w:val="24"/>
                <w:szCs w:val="24"/>
              </w:rPr>
              <w:t>Ways of becoming an entrepreneur are identified as per principles of Entrepreneurship</w:t>
            </w:r>
          </w:p>
          <w:p w14:paraId="060BB5BB" w14:textId="77777777" w:rsidR="00523DC9" w:rsidRPr="00FF22C8" w:rsidRDefault="00523DC9" w:rsidP="0094008E">
            <w:pPr>
              <w:pStyle w:val="ListParagraph"/>
              <w:numPr>
                <w:ilvl w:val="0"/>
                <w:numId w:val="50"/>
              </w:numPr>
              <w:shd w:val="clear" w:color="auto" w:fill="FFFFFF" w:themeFill="background1"/>
              <w:tabs>
                <w:tab w:val="left" w:pos="2880"/>
              </w:tabs>
              <w:spacing w:after="0" w:line="360" w:lineRule="auto"/>
              <w:ind w:left="360"/>
              <w:rPr>
                <w:b/>
                <w:sz w:val="24"/>
                <w:szCs w:val="24"/>
              </w:rPr>
            </w:pPr>
            <w:r w:rsidRPr="00FF22C8">
              <w:rPr>
                <w:b/>
                <w:i/>
                <w:sz w:val="24"/>
                <w:szCs w:val="24"/>
              </w:rPr>
              <w:t>Characteristics of Entrepreneurs</w:t>
            </w:r>
            <w:r w:rsidRPr="00FF22C8">
              <w:rPr>
                <w:sz w:val="24"/>
                <w:szCs w:val="24"/>
              </w:rPr>
              <w:t xml:space="preserve"> are identified as per principles of Entrepreneurship</w:t>
            </w:r>
            <w:r w:rsidRPr="00FF22C8">
              <w:rPr>
                <w:b/>
                <w:sz w:val="24"/>
                <w:szCs w:val="24"/>
              </w:rPr>
              <w:t xml:space="preserve"> </w:t>
            </w:r>
          </w:p>
          <w:p w14:paraId="0A477C10" w14:textId="77777777" w:rsidR="00523DC9" w:rsidRPr="00FF22C8" w:rsidRDefault="00523DC9" w:rsidP="0094008E">
            <w:pPr>
              <w:pStyle w:val="ListParagraph"/>
              <w:numPr>
                <w:ilvl w:val="0"/>
                <w:numId w:val="50"/>
              </w:numPr>
              <w:shd w:val="clear" w:color="auto" w:fill="FFFFFF" w:themeFill="background1"/>
              <w:tabs>
                <w:tab w:val="left" w:pos="2880"/>
              </w:tabs>
              <w:spacing w:after="0" w:line="360" w:lineRule="auto"/>
              <w:ind w:left="360"/>
              <w:rPr>
                <w:b/>
                <w:sz w:val="24"/>
                <w:szCs w:val="24"/>
              </w:rPr>
            </w:pPr>
            <w:r w:rsidRPr="00FF22C8">
              <w:rPr>
                <w:bCs/>
                <w:sz w:val="24"/>
                <w:szCs w:val="24"/>
              </w:rPr>
              <w:t>Salaried employment</w:t>
            </w:r>
            <w:r w:rsidRPr="00FF22C8">
              <w:rPr>
                <w:sz w:val="24"/>
                <w:szCs w:val="24"/>
              </w:rPr>
              <w:t xml:space="preserve"> and </w:t>
            </w:r>
            <w:r w:rsidRPr="00FF22C8">
              <w:rPr>
                <w:bCs/>
                <w:sz w:val="24"/>
                <w:szCs w:val="24"/>
              </w:rPr>
              <w:t>self-employment</w:t>
            </w:r>
            <w:r w:rsidRPr="00FF22C8">
              <w:rPr>
                <w:sz w:val="24"/>
                <w:szCs w:val="24"/>
              </w:rPr>
              <w:t xml:space="preserve"> are distinguished as per principles of entrepreneurship </w:t>
            </w:r>
          </w:p>
          <w:p w14:paraId="736F1CF8" w14:textId="77777777" w:rsidR="00523DC9" w:rsidRPr="00FF22C8" w:rsidRDefault="00523DC9" w:rsidP="0094008E">
            <w:pPr>
              <w:pStyle w:val="ListParagraph"/>
              <w:numPr>
                <w:ilvl w:val="0"/>
                <w:numId w:val="50"/>
              </w:numPr>
              <w:shd w:val="clear" w:color="auto" w:fill="FFFFFF" w:themeFill="background1"/>
              <w:tabs>
                <w:tab w:val="left" w:pos="2880"/>
              </w:tabs>
              <w:spacing w:after="0" w:line="360" w:lineRule="auto"/>
              <w:ind w:left="360"/>
              <w:rPr>
                <w:b/>
                <w:sz w:val="24"/>
                <w:szCs w:val="24"/>
              </w:rPr>
            </w:pPr>
            <w:r w:rsidRPr="00FF22C8">
              <w:rPr>
                <w:b/>
                <w:i/>
                <w:sz w:val="24"/>
                <w:szCs w:val="24"/>
              </w:rPr>
              <w:t>Requirements for entry into self-employment</w:t>
            </w:r>
            <w:r w:rsidRPr="00FF22C8">
              <w:rPr>
                <w:sz w:val="24"/>
                <w:szCs w:val="24"/>
              </w:rPr>
              <w:t xml:space="preserve"> are identified according to business procedures and standards </w:t>
            </w:r>
          </w:p>
          <w:p w14:paraId="08B747EA" w14:textId="77777777" w:rsidR="00523DC9" w:rsidRPr="00FF22C8" w:rsidRDefault="00523DC9" w:rsidP="0094008E">
            <w:pPr>
              <w:pStyle w:val="ListParagraph"/>
              <w:numPr>
                <w:ilvl w:val="0"/>
                <w:numId w:val="50"/>
              </w:numPr>
              <w:shd w:val="clear" w:color="auto" w:fill="FFFFFF" w:themeFill="background1"/>
              <w:tabs>
                <w:tab w:val="left" w:pos="2880"/>
              </w:tabs>
              <w:spacing w:after="0" w:line="360" w:lineRule="auto"/>
              <w:ind w:left="360"/>
              <w:rPr>
                <w:b/>
                <w:sz w:val="24"/>
                <w:szCs w:val="24"/>
              </w:rPr>
            </w:pPr>
            <w:r w:rsidRPr="00FF22C8">
              <w:rPr>
                <w:bCs/>
                <w:sz w:val="24"/>
                <w:szCs w:val="24"/>
              </w:rPr>
              <w:t xml:space="preserve">Roles </w:t>
            </w:r>
            <w:r w:rsidRPr="00FF22C8">
              <w:rPr>
                <w:sz w:val="24"/>
                <w:szCs w:val="24"/>
              </w:rPr>
              <w:t xml:space="preserve">of an Entrepreneur in an enterprise are determined according to business procedures and standards  </w:t>
            </w:r>
          </w:p>
          <w:p w14:paraId="7A4E8C2F" w14:textId="77777777" w:rsidR="00523DC9" w:rsidRPr="00FF22C8" w:rsidRDefault="00523DC9" w:rsidP="0094008E">
            <w:pPr>
              <w:pStyle w:val="ListParagraph"/>
              <w:numPr>
                <w:ilvl w:val="0"/>
                <w:numId w:val="50"/>
              </w:numPr>
              <w:shd w:val="clear" w:color="auto" w:fill="FFFFFF" w:themeFill="background1"/>
              <w:tabs>
                <w:tab w:val="left" w:pos="2880"/>
              </w:tabs>
              <w:spacing w:after="0" w:line="360" w:lineRule="auto"/>
              <w:ind w:left="360"/>
              <w:rPr>
                <w:b/>
                <w:sz w:val="24"/>
                <w:szCs w:val="24"/>
              </w:rPr>
            </w:pPr>
            <w:r w:rsidRPr="00FF22C8">
              <w:rPr>
                <w:b/>
                <w:sz w:val="24"/>
                <w:szCs w:val="24"/>
              </w:rPr>
              <w:t>Contributions of entrepreneurship</w:t>
            </w:r>
            <w:r w:rsidRPr="00FF22C8">
              <w:rPr>
                <w:sz w:val="24"/>
                <w:szCs w:val="24"/>
              </w:rPr>
              <w:t xml:space="preserve"> to National development are identified as per business procedures and standards </w:t>
            </w:r>
          </w:p>
        </w:tc>
      </w:tr>
      <w:tr w:rsidR="00523DC9" w:rsidRPr="00FF22C8" w14:paraId="4ED1A29D" w14:textId="77777777" w:rsidTr="00523DC9">
        <w:tc>
          <w:tcPr>
            <w:tcW w:w="1569" w:type="pct"/>
          </w:tcPr>
          <w:p w14:paraId="62DB8E31" w14:textId="77777777" w:rsidR="00523DC9" w:rsidRPr="00FF22C8" w:rsidRDefault="00523DC9" w:rsidP="0094008E">
            <w:pPr>
              <w:pStyle w:val="ListParagraph"/>
              <w:numPr>
                <w:ilvl w:val="0"/>
                <w:numId w:val="48"/>
              </w:numPr>
              <w:spacing w:after="0" w:line="360" w:lineRule="auto"/>
              <w:rPr>
                <w:bCs/>
                <w:sz w:val="24"/>
                <w:szCs w:val="24"/>
              </w:rPr>
            </w:pPr>
            <w:r w:rsidRPr="00FF22C8">
              <w:rPr>
                <w:bCs/>
                <w:sz w:val="24"/>
                <w:szCs w:val="24"/>
              </w:rPr>
              <w:lastRenderedPageBreak/>
              <w:t>Identify entrepreneurial opportunities</w:t>
            </w:r>
          </w:p>
        </w:tc>
        <w:tc>
          <w:tcPr>
            <w:tcW w:w="3431" w:type="pct"/>
          </w:tcPr>
          <w:p w14:paraId="1BEADFD8" w14:textId="77777777" w:rsidR="00523DC9" w:rsidRPr="00FF22C8" w:rsidRDefault="00523DC9" w:rsidP="0094008E">
            <w:pPr>
              <w:pStyle w:val="ListParagraph"/>
              <w:numPr>
                <w:ilvl w:val="0"/>
                <w:numId w:val="51"/>
              </w:numPr>
              <w:shd w:val="clear" w:color="auto" w:fill="FFFFFF" w:themeFill="background1"/>
              <w:tabs>
                <w:tab w:val="left" w:pos="2880"/>
              </w:tabs>
              <w:spacing w:after="0" w:line="360" w:lineRule="auto"/>
              <w:rPr>
                <w:sz w:val="24"/>
                <w:szCs w:val="24"/>
              </w:rPr>
            </w:pPr>
            <w:r w:rsidRPr="00FF22C8">
              <w:rPr>
                <w:sz w:val="24"/>
                <w:szCs w:val="24"/>
              </w:rPr>
              <w:t xml:space="preserve">Business ideas are identified as per business procedures and standards  </w:t>
            </w:r>
          </w:p>
          <w:p w14:paraId="1C9A267B" w14:textId="77777777" w:rsidR="00523DC9" w:rsidRPr="00FF22C8" w:rsidRDefault="00523DC9" w:rsidP="0094008E">
            <w:pPr>
              <w:pStyle w:val="ListParagraph"/>
              <w:numPr>
                <w:ilvl w:val="0"/>
                <w:numId w:val="51"/>
              </w:numPr>
              <w:shd w:val="clear" w:color="auto" w:fill="FFFFFF" w:themeFill="background1"/>
              <w:tabs>
                <w:tab w:val="left" w:pos="2880"/>
              </w:tabs>
              <w:spacing w:after="0" w:line="360" w:lineRule="auto"/>
              <w:rPr>
                <w:sz w:val="24"/>
                <w:szCs w:val="24"/>
              </w:rPr>
            </w:pPr>
            <w:r w:rsidRPr="00FF22C8">
              <w:rPr>
                <w:sz w:val="24"/>
                <w:szCs w:val="24"/>
              </w:rPr>
              <w:t xml:space="preserve">Factors to consider when evaluating business opportunity viability are explored based on business procedure and standards </w:t>
            </w:r>
          </w:p>
          <w:p w14:paraId="60C2FB52" w14:textId="77777777" w:rsidR="00523DC9" w:rsidRPr="00FF22C8" w:rsidRDefault="00523DC9" w:rsidP="0094008E">
            <w:pPr>
              <w:pStyle w:val="ListParagraph"/>
              <w:numPr>
                <w:ilvl w:val="0"/>
                <w:numId w:val="51"/>
              </w:numPr>
              <w:shd w:val="clear" w:color="auto" w:fill="FFFFFF" w:themeFill="background1"/>
              <w:tabs>
                <w:tab w:val="left" w:pos="2880"/>
              </w:tabs>
              <w:spacing w:after="0" w:line="360" w:lineRule="auto"/>
              <w:rPr>
                <w:sz w:val="24"/>
                <w:szCs w:val="24"/>
              </w:rPr>
            </w:pPr>
            <w:r w:rsidRPr="00FF22C8">
              <w:rPr>
                <w:bCs/>
                <w:sz w:val="24"/>
                <w:szCs w:val="24"/>
              </w:rPr>
              <w:t>Entrepreneurial opportunities are evaluated as</w:t>
            </w:r>
            <w:r w:rsidRPr="00FF22C8">
              <w:rPr>
                <w:sz w:val="24"/>
                <w:szCs w:val="24"/>
              </w:rPr>
              <w:t xml:space="preserve"> per business procedures and standards </w:t>
            </w:r>
          </w:p>
          <w:p w14:paraId="3330734C" w14:textId="77777777" w:rsidR="00523DC9" w:rsidRPr="00FF22C8" w:rsidRDefault="00523DC9" w:rsidP="0094008E">
            <w:pPr>
              <w:pStyle w:val="ListParagraph"/>
              <w:numPr>
                <w:ilvl w:val="0"/>
                <w:numId w:val="51"/>
              </w:numPr>
              <w:shd w:val="clear" w:color="auto" w:fill="FFFFFF" w:themeFill="background1"/>
              <w:tabs>
                <w:tab w:val="left" w:pos="2880"/>
              </w:tabs>
              <w:spacing w:after="0" w:line="360" w:lineRule="auto"/>
              <w:rPr>
                <w:sz w:val="24"/>
                <w:szCs w:val="24"/>
              </w:rPr>
            </w:pPr>
            <w:r w:rsidRPr="00FF22C8">
              <w:rPr>
                <w:sz w:val="24"/>
                <w:szCs w:val="24"/>
              </w:rPr>
              <w:t xml:space="preserve">Business ideas and opportunities are generated as per business procedures and standards </w:t>
            </w:r>
          </w:p>
          <w:p w14:paraId="64C403C6" w14:textId="77777777" w:rsidR="00523DC9" w:rsidRPr="00FF22C8" w:rsidRDefault="00523DC9" w:rsidP="0094008E">
            <w:pPr>
              <w:pStyle w:val="ListParagraph"/>
              <w:numPr>
                <w:ilvl w:val="0"/>
                <w:numId w:val="51"/>
              </w:numPr>
              <w:shd w:val="clear" w:color="auto" w:fill="FFFFFF" w:themeFill="background1"/>
              <w:tabs>
                <w:tab w:val="left" w:pos="2880"/>
              </w:tabs>
              <w:spacing w:after="0" w:line="360" w:lineRule="auto"/>
              <w:rPr>
                <w:sz w:val="24"/>
                <w:szCs w:val="24"/>
              </w:rPr>
            </w:pPr>
            <w:r w:rsidRPr="00FF22C8">
              <w:rPr>
                <w:sz w:val="24"/>
                <w:szCs w:val="24"/>
              </w:rPr>
              <w:lastRenderedPageBreak/>
              <w:t xml:space="preserve">Business life cycle is </w:t>
            </w:r>
            <w:proofErr w:type="spellStart"/>
            <w:r w:rsidRPr="00FF22C8">
              <w:rPr>
                <w:sz w:val="24"/>
                <w:szCs w:val="24"/>
              </w:rPr>
              <w:t>analysed</w:t>
            </w:r>
            <w:proofErr w:type="spellEnd"/>
            <w:r w:rsidRPr="00FF22C8">
              <w:rPr>
                <w:sz w:val="24"/>
                <w:szCs w:val="24"/>
              </w:rPr>
              <w:t xml:space="preserve"> as per business procedures and standards </w:t>
            </w:r>
          </w:p>
        </w:tc>
      </w:tr>
      <w:tr w:rsidR="00523DC9" w:rsidRPr="00FF22C8" w14:paraId="4EC98491" w14:textId="77777777" w:rsidTr="00523DC9">
        <w:tc>
          <w:tcPr>
            <w:tcW w:w="1569" w:type="pct"/>
          </w:tcPr>
          <w:p w14:paraId="5B583926" w14:textId="77777777" w:rsidR="00523DC9" w:rsidRPr="00FF22C8" w:rsidRDefault="00523DC9" w:rsidP="0094008E">
            <w:pPr>
              <w:pStyle w:val="ListParagraph"/>
              <w:numPr>
                <w:ilvl w:val="0"/>
                <w:numId w:val="48"/>
              </w:numPr>
              <w:spacing w:after="0" w:line="360" w:lineRule="auto"/>
              <w:rPr>
                <w:bCs/>
                <w:sz w:val="24"/>
                <w:szCs w:val="24"/>
              </w:rPr>
            </w:pPr>
            <w:r w:rsidRPr="00FF22C8">
              <w:rPr>
                <w:bCs/>
                <w:sz w:val="24"/>
                <w:szCs w:val="24"/>
              </w:rPr>
              <w:lastRenderedPageBreak/>
              <w:t xml:space="preserve">Apply business legal aspects  </w:t>
            </w:r>
          </w:p>
        </w:tc>
        <w:tc>
          <w:tcPr>
            <w:tcW w:w="3431" w:type="pct"/>
          </w:tcPr>
          <w:p w14:paraId="62955805" w14:textId="77777777" w:rsidR="00523DC9" w:rsidRPr="00FF22C8" w:rsidRDefault="00523DC9" w:rsidP="0094008E">
            <w:pPr>
              <w:pStyle w:val="ListParagraph"/>
              <w:numPr>
                <w:ilvl w:val="0"/>
                <w:numId w:val="52"/>
              </w:numPr>
              <w:spacing w:after="0" w:line="360" w:lineRule="auto"/>
              <w:rPr>
                <w:sz w:val="24"/>
                <w:szCs w:val="24"/>
              </w:rPr>
            </w:pPr>
            <w:r w:rsidRPr="00FF22C8">
              <w:rPr>
                <w:b/>
                <w:bCs/>
                <w:i/>
                <w:iCs/>
                <w:sz w:val="24"/>
                <w:szCs w:val="24"/>
              </w:rPr>
              <w:t>Forms of business ownership</w:t>
            </w:r>
            <w:r w:rsidRPr="00FF22C8">
              <w:rPr>
                <w:sz w:val="24"/>
                <w:szCs w:val="24"/>
              </w:rPr>
              <w:t xml:space="preserve"> are identified as per legal procedures and practices </w:t>
            </w:r>
          </w:p>
          <w:p w14:paraId="165EA344" w14:textId="77777777" w:rsidR="00523DC9" w:rsidRPr="00FF22C8" w:rsidRDefault="00523DC9" w:rsidP="0094008E">
            <w:pPr>
              <w:pStyle w:val="ListParagraph"/>
              <w:numPr>
                <w:ilvl w:val="0"/>
                <w:numId w:val="52"/>
              </w:numPr>
              <w:spacing w:after="0" w:line="360" w:lineRule="auto"/>
              <w:rPr>
                <w:sz w:val="24"/>
                <w:szCs w:val="24"/>
              </w:rPr>
            </w:pPr>
            <w:r w:rsidRPr="00FF22C8">
              <w:rPr>
                <w:sz w:val="24"/>
                <w:szCs w:val="24"/>
              </w:rPr>
              <w:t xml:space="preserve">Business Registration and Licensing processes are identified as per legal procedures and practices </w:t>
            </w:r>
          </w:p>
          <w:p w14:paraId="47AA2D50" w14:textId="77777777" w:rsidR="00523DC9" w:rsidRPr="00FF22C8" w:rsidRDefault="00523DC9" w:rsidP="0094008E">
            <w:pPr>
              <w:pStyle w:val="ListParagraph"/>
              <w:numPr>
                <w:ilvl w:val="0"/>
                <w:numId w:val="52"/>
              </w:numPr>
              <w:spacing w:after="0" w:line="360" w:lineRule="auto"/>
              <w:rPr>
                <w:sz w:val="24"/>
                <w:szCs w:val="24"/>
              </w:rPr>
            </w:pPr>
            <w:r w:rsidRPr="00FF22C8">
              <w:rPr>
                <w:sz w:val="24"/>
                <w:szCs w:val="24"/>
              </w:rPr>
              <w:t xml:space="preserve">Types of Contracts and Agreements are </w:t>
            </w:r>
            <w:proofErr w:type="spellStart"/>
            <w:r w:rsidRPr="00FF22C8">
              <w:rPr>
                <w:sz w:val="24"/>
                <w:szCs w:val="24"/>
              </w:rPr>
              <w:t>analysed</w:t>
            </w:r>
            <w:proofErr w:type="spellEnd"/>
            <w:r w:rsidRPr="00FF22C8">
              <w:rPr>
                <w:sz w:val="24"/>
                <w:szCs w:val="24"/>
              </w:rPr>
              <w:t xml:space="preserve"> as per legal procedures and practices </w:t>
            </w:r>
          </w:p>
          <w:p w14:paraId="66992615" w14:textId="77777777" w:rsidR="00523DC9" w:rsidRPr="00FF22C8" w:rsidRDefault="00523DC9" w:rsidP="0094008E">
            <w:pPr>
              <w:pStyle w:val="ListParagraph"/>
              <w:numPr>
                <w:ilvl w:val="0"/>
                <w:numId w:val="52"/>
              </w:numPr>
              <w:shd w:val="clear" w:color="auto" w:fill="FFFFFF" w:themeFill="background1"/>
              <w:tabs>
                <w:tab w:val="left" w:pos="2880"/>
              </w:tabs>
              <w:spacing w:after="0" w:line="360" w:lineRule="auto"/>
              <w:rPr>
                <w:sz w:val="24"/>
                <w:szCs w:val="24"/>
              </w:rPr>
            </w:pPr>
            <w:r w:rsidRPr="00FF22C8">
              <w:rPr>
                <w:sz w:val="24"/>
                <w:szCs w:val="24"/>
              </w:rPr>
              <w:t>Employment Laws are identified as per legal procedures and practices</w:t>
            </w:r>
          </w:p>
          <w:p w14:paraId="1C56F389" w14:textId="77777777" w:rsidR="00523DC9" w:rsidRPr="00FF22C8" w:rsidRDefault="00523DC9" w:rsidP="0094008E">
            <w:pPr>
              <w:pStyle w:val="ListParagraph"/>
              <w:numPr>
                <w:ilvl w:val="0"/>
                <w:numId w:val="52"/>
              </w:numPr>
              <w:shd w:val="clear" w:color="auto" w:fill="FFFFFF" w:themeFill="background1"/>
              <w:tabs>
                <w:tab w:val="left" w:pos="557"/>
              </w:tabs>
              <w:spacing w:after="0" w:line="360" w:lineRule="auto"/>
              <w:rPr>
                <w:sz w:val="24"/>
                <w:szCs w:val="24"/>
              </w:rPr>
            </w:pPr>
            <w:r w:rsidRPr="00FF22C8">
              <w:rPr>
                <w:sz w:val="24"/>
                <w:szCs w:val="24"/>
              </w:rPr>
              <w:t>Taxation laws are identified as per legal procedures and practices</w:t>
            </w:r>
          </w:p>
        </w:tc>
      </w:tr>
      <w:tr w:rsidR="00523DC9" w:rsidRPr="00FF22C8" w14:paraId="5081B67C" w14:textId="77777777" w:rsidTr="00523DC9">
        <w:tc>
          <w:tcPr>
            <w:tcW w:w="1569" w:type="pct"/>
          </w:tcPr>
          <w:p w14:paraId="23EF988D" w14:textId="77777777" w:rsidR="00523DC9" w:rsidRPr="00FF22C8" w:rsidRDefault="00523DC9" w:rsidP="0094008E">
            <w:pPr>
              <w:pStyle w:val="ListParagraph"/>
              <w:numPr>
                <w:ilvl w:val="0"/>
                <w:numId w:val="48"/>
              </w:numPr>
              <w:spacing w:after="0" w:line="360" w:lineRule="auto"/>
              <w:rPr>
                <w:bCs/>
                <w:sz w:val="24"/>
                <w:szCs w:val="24"/>
              </w:rPr>
            </w:pPr>
            <w:r w:rsidRPr="00FF22C8">
              <w:rPr>
                <w:bCs/>
                <w:sz w:val="24"/>
                <w:szCs w:val="24"/>
              </w:rPr>
              <w:t xml:space="preserve">Innovate Business strategies  </w:t>
            </w:r>
          </w:p>
        </w:tc>
        <w:tc>
          <w:tcPr>
            <w:tcW w:w="3431" w:type="pct"/>
          </w:tcPr>
          <w:p w14:paraId="39BC25F3" w14:textId="77777777" w:rsidR="00523DC9" w:rsidRPr="00FF22C8" w:rsidRDefault="00523DC9" w:rsidP="0094008E">
            <w:pPr>
              <w:pStyle w:val="ListParagraph"/>
              <w:numPr>
                <w:ilvl w:val="0"/>
                <w:numId w:val="53"/>
              </w:numPr>
              <w:spacing w:after="0" w:line="360" w:lineRule="auto"/>
              <w:rPr>
                <w:sz w:val="24"/>
                <w:szCs w:val="24"/>
                <w:lang w:eastAsia="zh-CN"/>
              </w:rPr>
            </w:pPr>
            <w:r w:rsidRPr="00FF22C8">
              <w:rPr>
                <w:sz w:val="24"/>
                <w:szCs w:val="24"/>
                <w:lang w:eastAsia="zh-CN"/>
              </w:rPr>
              <w:t xml:space="preserve">Business innovation strategies   are determined by the organization standards </w:t>
            </w:r>
          </w:p>
          <w:p w14:paraId="0208B51F" w14:textId="77777777" w:rsidR="00523DC9" w:rsidRPr="00FF22C8" w:rsidRDefault="00523DC9" w:rsidP="0094008E">
            <w:pPr>
              <w:pStyle w:val="ListParagraph"/>
              <w:numPr>
                <w:ilvl w:val="0"/>
                <w:numId w:val="53"/>
              </w:numPr>
              <w:spacing w:after="0" w:line="360" w:lineRule="auto"/>
              <w:rPr>
                <w:rFonts w:eastAsia="Times New Roman"/>
                <w:sz w:val="24"/>
                <w:szCs w:val="24"/>
                <w:lang w:val="zh-CN" w:eastAsia="zh-CN"/>
              </w:rPr>
            </w:pPr>
            <w:r w:rsidRPr="00FF22C8">
              <w:rPr>
                <w:rFonts w:eastAsia="Times New Roman"/>
                <w:sz w:val="24"/>
                <w:szCs w:val="24"/>
                <w:lang w:val="zh-CN" w:eastAsia="zh-CN"/>
              </w:rPr>
              <w:t xml:space="preserve">Creativity in business development is demonstrated in accordance with business standards </w:t>
            </w:r>
          </w:p>
          <w:p w14:paraId="23191193" w14:textId="77777777" w:rsidR="00523DC9" w:rsidRPr="00FF22C8" w:rsidRDefault="00523DC9" w:rsidP="0094008E">
            <w:pPr>
              <w:pStyle w:val="ListParagraph"/>
              <w:numPr>
                <w:ilvl w:val="0"/>
                <w:numId w:val="53"/>
              </w:numPr>
              <w:spacing w:after="0" w:line="360" w:lineRule="auto"/>
              <w:rPr>
                <w:rFonts w:eastAsia="Times New Roman"/>
                <w:sz w:val="24"/>
                <w:szCs w:val="24"/>
                <w:lang w:val="zh-CN" w:eastAsia="zh-CN"/>
              </w:rPr>
            </w:pPr>
            <w:r w:rsidRPr="00FF22C8">
              <w:rPr>
                <w:rFonts w:eastAsia="Times New Roman"/>
                <w:b/>
                <w:i/>
                <w:sz w:val="24"/>
                <w:szCs w:val="24"/>
                <w:lang w:val="zh-CN" w:eastAsia="zh-CN"/>
              </w:rPr>
              <w:t xml:space="preserve">Innovative business standards </w:t>
            </w:r>
            <w:r w:rsidRPr="00FF22C8">
              <w:rPr>
                <w:rFonts w:eastAsia="Times New Roman"/>
                <w:sz w:val="24"/>
                <w:szCs w:val="24"/>
                <w:lang w:val="zh-CN" w:eastAsia="zh-CN"/>
              </w:rPr>
              <w:t xml:space="preserve"> are developed as per business principles</w:t>
            </w:r>
          </w:p>
          <w:p w14:paraId="13C3E76F" w14:textId="77777777" w:rsidR="00523DC9" w:rsidRPr="00FF22C8" w:rsidRDefault="00523DC9" w:rsidP="0094008E">
            <w:pPr>
              <w:pStyle w:val="ListParagraph"/>
              <w:numPr>
                <w:ilvl w:val="0"/>
                <w:numId w:val="53"/>
              </w:numPr>
              <w:spacing w:after="0" w:line="360" w:lineRule="auto"/>
              <w:rPr>
                <w:rFonts w:eastAsia="Times New Roman"/>
                <w:sz w:val="24"/>
                <w:szCs w:val="24"/>
                <w:lang w:val="zh-CN" w:eastAsia="zh-CN"/>
              </w:rPr>
            </w:pPr>
            <w:r w:rsidRPr="00FF22C8">
              <w:rPr>
                <w:rFonts w:eastAsia="Times New Roman"/>
                <w:sz w:val="24"/>
                <w:szCs w:val="24"/>
                <w:lang w:val="zh-CN" w:eastAsia="zh-CN"/>
              </w:rPr>
              <w:t>Linkages with other entrepreneurs are created as per best practice</w:t>
            </w:r>
          </w:p>
          <w:p w14:paraId="5D924C30" w14:textId="77777777" w:rsidR="00523DC9" w:rsidRPr="00FF22C8" w:rsidRDefault="00523DC9" w:rsidP="0094008E">
            <w:pPr>
              <w:pStyle w:val="ListParagraph"/>
              <w:numPr>
                <w:ilvl w:val="0"/>
                <w:numId w:val="53"/>
              </w:numPr>
              <w:shd w:val="clear" w:color="auto" w:fill="FFFFFF" w:themeFill="background1"/>
              <w:tabs>
                <w:tab w:val="left" w:pos="2880"/>
              </w:tabs>
              <w:spacing w:after="0" w:line="360" w:lineRule="auto"/>
              <w:rPr>
                <w:rStyle w:val="Strong"/>
                <w:b w:val="0"/>
                <w:sz w:val="24"/>
                <w:szCs w:val="24"/>
                <w:bdr w:val="single" w:sz="2" w:space="0" w:color="E3E3E3"/>
                <w:shd w:val="clear" w:color="auto" w:fill="FFFFFF"/>
              </w:rPr>
            </w:pPr>
            <w:r w:rsidRPr="00FF22C8">
              <w:rPr>
                <w:rFonts w:eastAsia="Times New Roman"/>
                <w:sz w:val="24"/>
                <w:szCs w:val="24"/>
                <w:lang w:val="zh-CN" w:eastAsia="zh-CN"/>
              </w:rPr>
              <w:t>ICT is incorporated in business growth and development as per best practice</w:t>
            </w:r>
          </w:p>
        </w:tc>
      </w:tr>
      <w:tr w:rsidR="00523DC9" w:rsidRPr="00FF22C8" w14:paraId="1AED9DB0" w14:textId="77777777" w:rsidTr="00523DC9">
        <w:tc>
          <w:tcPr>
            <w:tcW w:w="1569" w:type="pct"/>
          </w:tcPr>
          <w:p w14:paraId="1B42A637" w14:textId="77777777" w:rsidR="00523DC9" w:rsidRPr="00FF22C8" w:rsidRDefault="00523DC9" w:rsidP="0094008E">
            <w:pPr>
              <w:pStyle w:val="ListParagraph"/>
              <w:numPr>
                <w:ilvl w:val="0"/>
                <w:numId w:val="48"/>
              </w:numPr>
              <w:spacing w:after="0" w:line="360" w:lineRule="auto"/>
              <w:rPr>
                <w:rFonts w:eastAsia="Times New Roman"/>
                <w:sz w:val="24"/>
                <w:szCs w:val="24"/>
                <w:lang w:val="zh-CN" w:eastAsia="zh-CN"/>
              </w:rPr>
            </w:pPr>
            <w:r w:rsidRPr="00FF22C8">
              <w:rPr>
                <w:rFonts w:eastAsia="Times New Roman"/>
                <w:sz w:val="24"/>
                <w:szCs w:val="24"/>
                <w:lang w:val="zh-CN" w:eastAsia="zh-CN"/>
              </w:rPr>
              <w:t>Develop Business Plan</w:t>
            </w:r>
          </w:p>
        </w:tc>
        <w:tc>
          <w:tcPr>
            <w:tcW w:w="3431" w:type="pct"/>
          </w:tcPr>
          <w:p w14:paraId="66EF466C" w14:textId="77777777" w:rsidR="00523DC9" w:rsidRPr="00FF22C8" w:rsidRDefault="00523DC9" w:rsidP="0094008E">
            <w:pPr>
              <w:numPr>
                <w:ilvl w:val="0"/>
                <w:numId w:val="54"/>
              </w:numPr>
              <w:spacing w:after="0" w:line="360" w:lineRule="auto"/>
              <w:ind w:left="511"/>
              <w:contextualSpacing/>
              <w:rPr>
                <w:szCs w:val="24"/>
                <w:lang w:eastAsia="zh-CN"/>
              </w:rPr>
            </w:pPr>
            <w:r w:rsidRPr="00FF22C8">
              <w:rPr>
                <w:bCs/>
                <w:iCs/>
                <w:szCs w:val="24"/>
                <w:lang w:eastAsia="zh-CN"/>
              </w:rPr>
              <w:t xml:space="preserve">Business idea is described as per business procedures and standards    </w:t>
            </w:r>
          </w:p>
          <w:p w14:paraId="046D9127" w14:textId="77777777" w:rsidR="00523DC9" w:rsidRPr="00FF22C8" w:rsidRDefault="00523DC9" w:rsidP="0094008E">
            <w:pPr>
              <w:numPr>
                <w:ilvl w:val="0"/>
                <w:numId w:val="54"/>
              </w:numPr>
              <w:spacing w:after="0" w:line="360" w:lineRule="auto"/>
              <w:ind w:left="511"/>
              <w:contextualSpacing/>
              <w:rPr>
                <w:szCs w:val="24"/>
                <w:lang w:eastAsia="zh-CN"/>
              </w:rPr>
            </w:pPr>
            <w:r w:rsidRPr="00FF22C8">
              <w:rPr>
                <w:bCs/>
                <w:iCs/>
                <w:szCs w:val="24"/>
                <w:lang w:eastAsia="zh-CN"/>
              </w:rPr>
              <w:t xml:space="preserve">Business description is developed as per business plan format </w:t>
            </w:r>
          </w:p>
          <w:p w14:paraId="7A663891" w14:textId="77777777" w:rsidR="00523DC9" w:rsidRPr="00FF22C8" w:rsidRDefault="00523DC9" w:rsidP="0094008E">
            <w:pPr>
              <w:numPr>
                <w:ilvl w:val="0"/>
                <w:numId w:val="54"/>
              </w:numPr>
              <w:spacing w:after="0" w:line="360" w:lineRule="auto"/>
              <w:ind w:left="511"/>
              <w:contextualSpacing/>
              <w:rPr>
                <w:szCs w:val="24"/>
                <w:lang w:eastAsia="zh-CN"/>
              </w:rPr>
            </w:pPr>
            <w:r w:rsidRPr="00FF22C8">
              <w:rPr>
                <w:bCs/>
                <w:iCs/>
                <w:szCs w:val="24"/>
                <w:lang w:eastAsia="zh-CN"/>
              </w:rPr>
              <w:lastRenderedPageBreak/>
              <w:t xml:space="preserve">Marketing plan is developed as per business plan format </w:t>
            </w:r>
          </w:p>
          <w:p w14:paraId="3E9503BE" w14:textId="77777777" w:rsidR="00523DC9" w:rsidRPr="00FF22C8" w:rsidRDefault="00523DC9" w:rsidP="0094008E">
            <w:pPr>
              <w:numPr>
                <w:ilvl w:val="0"/>
                <w:numId w:val="54"/>
              </w:numPr>
              <w:spacing w:after="0" w:line="360" w:lineRule="auto"/>
              <w:ind w:left="511"/>
              <w:contextualSpacing/>
              <w:rPr>
                <w:szCs w:val="24"/>
                <w:lang w:eastAsia="zh-CN"/>
              </w:rPr>
            </w:pPr>
            <w:r w:rsidRPr="00FF22C8">
              <w:rPr>
                <w:bCs/>
                <w:iCs/>
                <w:szCs w:val="24"/>
                <w:lang w:eastAsia="zh-CN"/>
              </w:rPr>
              <w:t xml:space="preserve">Organizational/Management plan is prepared in accordance with business plan format </w:t>
            </w:r>
          </w:p>
          <w:p w14:paraId="75BD6D9B" w14:textId="77777777" w:rsidR="00523DC9" w:rsidRPr="00FF22C8" w:rsidRDefault="00523DC9" w:rsidP="0094008E">
            <w:pPr>
              <w:numPr>
                <w:ilvl w:val="0"/>
                <w:numId w:val="54"/>
              </w:numPr>
              <w:spacing w:after="0" w:line="360" w:lineRule="auto"/>
              <w:ind w:left="511"/>
              <w:contextualSpacing/>
              <w:rPr>
                <w:szCs w:val="24"/>
                <w:lang w:eastAsia="zh-CN"/>
              </w:rPr>
            </w:pPr>
            <w:r w:rsidRPr="00FF22C8">
              <w:rPr>
                <w:szCs w:val="24"/>
                <w:lang w:eastAsia="zh-CN"/>
              </w:rPr>
              <w:t xml:space="preserve">Production/operation plan </w:t>
            </w:r>
            <w:r w:rsidRPr="00FF22C8">
              <w:rPr>
                <w:bCs/>
                <w:iCs/>
                <w:szCs w:val="24"/>
                <w:lang w:eastAsia="zh-CN"/>
              </w:rPr>
              <w:t xml:space="preserve">is prepared </w:t>
            </w:r>
            <w:r w:rsidRPr="00FF22C8">
              <w:rPr>
                <w:szCs w:val="24"/>
                <w:lang w:eastAsia="zh-CN"/>
              </w:rPr>
              <w:t>in accordance with business plan format</w:t>
            </w:r>
          </w:p>
          <w:p w14:paraId="7F22CE7D" w14:textId="77777777" w:rsidR="00523DC9" w:rsidRPr="00FF22C8" w:rsidRDefault="00523DC9" w:rsidP="0094008E">
            <w:pPr>
              <w:numPr>
                <w:ilvl w:val="0"/>
                <w:numId w:val="54"/>
              </w:numPr>
              <w:spacing w:after="0" w:line="360" w:lineRule="auto"/>
              <w:ind w:left="511"/>
              <w:contextualSpacing/>
              <w:rPr>
                <w:szCs w:val="24"/>
                <w:lang w:eastAsia="zh-CN"/>
              </w:rPr>
            </w:pPr>
            <w:r w:rsidRPr="00FF22C8">
              <w:rPr>
                <w:szCs w:val="24"/>
                <w:lang w:eastAsia="zh-CN"/>
              </w:rPr>
              <w:t xml:space="preserve">Financial plan is prepared in accordance with the business plan format </w:t>
            </w:r>
          </w:p>
          <w:p w14:paraId="755882EC" w14:textId="77777777" w:rsidR="00523DC9" w:rsidRPr="00FF22C8" w:rsidRDefault="00523DC9" w:rsidP="0094008E">
            <w:pPr>
              <w:numPr>
                <w:ilvl w:val="0"/>
                <w:numId w:val="54"/>
              </w:numPr>
              <w:spacing w:after="0" w:line="360" w:lineRule="auto"/>
              <w:ind w:left="511"/>
              <w:contextualSpacing/>
              <w:rPr>
                <w:szCs w:val="24"/>
                <w:lang w:eastAsia="zh-CN"/>
              </w:rPr>
            </w:pPr>
            <w:r w:rsidRPr="00FF22C8">
              <w:rPr>
                <w:szCs w:val="24"/>
                <w:lang w:eastAsia="zh-CN"/>
              </w:rPr>
              <w:t>Executive summary is prepared in accordance with business plan format</w:t>
            </w:r>
          </w:p>
          <w:p w14:paraId="5FA39F21" w14:textId="77777777" w:rsidR="00523DC9" w:rsidRPr="00FF22C8" w:rsidRDefault="00523DC9" w:rsidP="0094008E">
            <w:pPr>
              <w:numPr>
                <w:ilvl w:val="0"/>
                <w:numId w:val="54"/>
              </w:numPr>
              <w:spacing w:after="0" w:line="360" w:lineRule="auto"/>
              <w:ind w:left="511"/>
              <w:contextualSpacing/>
              <w:rPr>
                <w:szCs w:val="24"/>
                <w:lang w:eastAsia="zh-CN"/>
              </w:rPr>
            </w:pPr>
            <w:r w:rsidRPr="00FF22C8">
              <w:rPr>
                <w:szCs w:val="24"/>
                <w:lang w:eastAsia="zh-CN"/>
              </w:rPr>
              <w:t>Business plan is presented as per best practice</w:t>
            </w:r>
          </w:p>
          <w:p w14:paraId="231C9785" w14:textId="77777777" w:rsidR="00523DC9" w:rsidRPr="00FF22C8" w:rsidRDefault="00523DC9" w:rsidP="0094008E">
            <w:pPr>
              <w:numPr>
                <w:ilvl w:val="0"/>
                <w:numId w:val="54"/>
              </w:numPr>
              <w:spacing w:after="0" w:line="360" w:lineRule="auto"/>
              <w:ind w:left="511"/>
              <w:contextualSpacing/>
              <w:rPr>
                <w:szCs w:val="24"/>
                <w:lang w:eastAsia="zh-CN"/>
              </w:rPr>
            </w:pPr>
            <w:r w:rsidRPr="00FF22C8">
              <w:rPr>
                <w:szCs w:val="24"/>
                <w:lang w:eastAsia="zh-CN"/>
              </w:rPr>
              <w:t>Business ideas are incubated as per institutional policy.</w:t>
            </w:r>
          </w:p>
        </w:tc>
      </w:tr>
    </w:tbl>
    <w:p w14:paraId="28C730A5" w14:textId="77777777" w:rsidR="00523DC9" w:rsidRPr="00FF22C8" w:rsidRDefault="00523DC9" w:rsidP="00523DC9">
      <w:pPr>
        <w:spacing w:line="360" w:lineRule="auto"/>
        <w:rPr>
          <w:szCs w:val="24"/>
        </w:rPr>
      </w:pPr>
    </w:p>
    <w:p w14:paraId="7CA1FD42" w14:textId="77777777" w:rsidR="00523DC9" w:rsidRPr="00FF22C8" w:rsidRDefault="00523DC9" w:rsidP="00523DC9">
      <w:pPr>
        <w:spacing w:line="360" w:lineRule="auto"/>
        <w:rPr>
          <w:b/>
          <w:szCs w:val="24"/>
        </w:rPr>
      </w:pPr>
      <w:r w:rsidRPr="00FF22C8">
        <w:rPr>
          <w:b/>
          <w:szCs w:val="24"/>
        </w:rPr>
        <w:t>RANGE</w:t>
      </w:r>
    </w:p>
    <w:p w14:paraId="6D7DCC94" w14:textId="77777777" w:rsidR="00523DC9" w:rsidRPr="00FF22C8" w:rsidRDefault="00523DC9" w:rsidP="00523DC9">
      <w:pPr>
        <w:spacing w:line="360" w:lineRule="auto"/>
        <w:jc w:val="both"/>
        <w:rPr>
          <w:szCs w:val="24"/>
        </w:rPr>
      </w:pPr>
      <w:r w:rsidRPr="00FF22C8">
        <w:rPr>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386"/>
        <w:gridCol w:w="4910"/>
      </w:tblGrid>
      <w:tr w:rsidR="00523DC9" w:rsidRPr="00FF22C8" w14:paraId="5ABEF5A3" w14:textId="77777777" w:rsidTr="00523DC9">
        <w:trPr>
          <w:trHeight w:val="575"/>
          <w:tblHeader/>
        </w:trPr>
        <w:tc>
          <w:tcPr>
            <w:tcW w:w="2041" w:type="pct"/>
          </w:tcPr>
          <w:p w14:paraId="0E1E307F" w14:textId="77777777" w:rsidR="00523DC9" w:rsidRPr="00FF22C8" w:rsidRDefault="00523DC9" w:rsidP="00523DC9">
            <w:pPr>
              <w:spacing w:line="360" w:lineRule="auto"/>
              <w:contextualSpacing/>
              <w:rPr>
                <w:b/>
                <w:szCs w:val="24"/>
                <w:lang w:eastAsia="zh-CN"/>
              </w:rPr>
            </w:pPr>
            <w:r w:rsidRPr="00FF22C8">
              <w:rPr>
                <w:b/>
                <w:szCs w:val="24"/>
                <w:lang w:eastAsia="zh-CN"/>
              </w:rPr>
              <w:t>Variable</w:t>
            </w:r>
          </w:p>
        </w:tc>
        <w:tc>
          <w:tcPr>
            <w:tcW w:w="2959" w:type="pct"/>
          </w:tcPr>
          <w:p w14:paraId="37372CD0" w14:textId="77777777" w:rsidR="00523DC9" w:rsidRPr="00FF22C8" w:rsidRDefault="00523DC9" w:rsidP="00523DC9">
            <w:pPr>
              <w:spacing w:line="360" w:lineRule="auto"/>
              <w:rPr>
                <w:b/>
                <w:szCs w:val="24"/>
              </w:rPr>
            </w:pPr>
            <w:r w:rsidRPr="00FF22C8">
              <w:rPr>
                <w:b/>
                <w:szCs w:val="24"/>
              </w:rPr>
              <w:t xml:space="preserve">Range </w:t>
            </w:r>
          </w:p>
        </w:tc>
      </w:tr>
      <w:tr w:rsidR="00523DC9" w:rsidRPr="00FF22C8" w14:paraId="66ED06ED" w14:textId="77777777" w:rsidTr="00523DC9">
        <w:tc>
          <w:tcPr>
            <w:tcW w:w="2041" w:type="pct"/>
          </w:tcPr>
          <w:p w14:paraId="6AE25264" w14:textId="77777777" w:rsidR="00523DC9" w:rsidRPr="00FF22C8" w:rsidRDefault="00523DC9" w:rsidP="0094008E">
            <w:pPr>
              <w:numPr>
                <w:ilvl w:val="0"/>
                <w:numId w:val="55"/>
              </w:numPr>
              <w:spacing w:after="0" w:line="360" w:lineRule="auto"/>
              <w:contextualSpacing/>
              <w:rPr>
                <w:b/>
                <w:szCs w:val="24"/>
                <w:lang w:eastAsia="zh-CN"/>
              </w:rPr>
            </w:pPr>
            <w:r w:rsidRPr="00FF22C8">
              <w:rPr>
                <w:szCs w:val="24"/>
              </w:rPr>
              <w:t>Sources of personal funds may</w:t>
            </w:r>
            <w:r w:rsidRPr="00FF22C8">
              <w:rPr>
                <w:b/>
                <w:szCs w:val="24"/>
              </w:rPr>
              <w:t xml:space="preserve"> </w:t>
            </w:r>
            <w:r w:rsidRPr="00FF22C8">
              <w:rPr>
                <w:szCs w:val="24"/>
                <w:lang w:eastAsia="zh-CN"/>
              </w:rPr>
              <w:t>include but not limited to:</w:t>
            </w:r>
          </w:p>
        </w:tc>
        <w:tc>
          <w:tcPr>
            <w:tcW w:w="2959" w:type="pct"/>
          </w:tcPr>
          <w:p w14:paraId="077FC0EA" w14:textId="77777777" w:rsidR="00523DC9" w:rsidRPr="00FF22C8" w:rsidRDefault="00523DC9" w:rsidP="0094008E">
            <w:pPr>
              <w:pStyle w:val="ListParagraph"/>
              <w:numPr>
                <w:ilvl w:val="0"/>
                <w:numId w:val="56"/>
              </w:numPr>
              <w:spacing w:after="0" w:line="360" w:lineRule="auto"/>
              <w:rPr>
                <w:sz w:val="24"/>
                <w:szCs w:val="24"/>
              </w:rPr>
            </w:pPr>
            <w:r w:rsidRPr="00FF22C8">
              <w:rPr>
                <w:sz w:val="24"/>
                <w:szCs w:val="24"/>
              </w:rPr>
              <w:t>Salary/Wages</w:t>
            </w:r>
          </w:p>
          <w:p w14:paraId="4B188AC7" w14:textId="77777777" w:rsidR="00523DC9" w:rsidRPr="00FF22C8" w:rsidRDefault="00523DC9" w:rsidP="0094008E">
            <w:pPr>
              <w:pStyle w:val="ListParagraph"/>
              <w:numPr>
                <w:ilvl w:val="0"/>
                <w:numId w:val="56"/>
              </w:numPr>
              <w:spacing w:after="0" w:line="360" w:lineRule="auto"/>
              <w:rPr>
                <w:sz w:val="24"/>
                <w:szCs w:val="24"/>
              </w:rPr>
            </w:pPr>
            <w:r w:rsidRPr="00FF22C8">
              <w:rPr>
                <w:sz w:val="24"/>
                <w:szCs w:val="24"/>
              </w:rPr>
              <w:t>Investments</w:t>
            </w:r>
          </w:p>
          <w:p w14:paraId="0790CFDC" w14:textId="77777777" w:rsidR="00523DC9" w:rsidRPr="00FF22C8" w:rsidRDefault="00523DC9" w:rsidP="0094008E">
            <w:pPr>
              <w:pStyle w:val="ListParagraph"/>
              <w:numPr>
                <w:ilvl w:val="0"/>
                <w:numId w:val="56"/>
              </w:numPr>
              <w:spacing w:after="0" w:line="360" w:lineRule="auto"/>
              <w:rPr>
                <w:sz w:val="24"/>
                <w:szCs w:val="24"/>
              </w:rPr>
            </w:pPr>
            <w:r w:rsidRPr="00FF22C8">
              <w:rPr>
                <w:sz w:val="24"/>
                <w:szCs w:val="24"/>
              </w:rPr>
              <w:t>Savings</w:t>
            </w:r>
          </w:p>
          <w:p w14:paraId="5982DD0C" w14:textId="77777777" w:rsidR="00523DC9" w:rsidRPr="00FF22C8" w:rsidRDefault="00523DC9" w:rsidP="0094008E">
            <w:pPr>
              <w:pStyle w:val="ListParagraph"/>
              <w:numPr>
                <w:ilvl w:val="0"/>
                <w:numId w:val="56"/>
              </w:numPr>
              <w:spacing w:after="0" w:line="360" w:lineRule="auto"/>
              <w:rPr>
                <w:sz w:val="24"/>
                <w:szCs w:val="24"/>
              </w:rPr>
            </w:pPr>
            <w:r w:rsidRPr="00FF22C8">
              <w:rPr>
                <w:sz w:val="24"/>
                <w:szCs w:val="24"/>
              </w:rPr>
              <w:t>Inheritance</w:t>
            </w:r>
          </w:p>
          <w:p w14:paraId="0C67030F" w14:textId="77777777" w:rsidR="00523DC9" w:rsidRPr="00FF22C8" w:rsidRDefault="00523DC9" w:rsidP="0094008E">
            <w:pPr>
              <w:pStyle w:val="ListParagraph"/>
              <w:numPr>
                <w:ilvl w:val="0"/>
                <w:numId w:val="56"/>
              </w:numPr>
              <w:spacing w:after="0" w:line="360" w:lineRule="auto"/>
              <w:rPr>
                <w:sz w:val="24"/>
                <w:szCs w:val="24"/>
              </w:rPr>
            </w:pPr>
            <w:r w:rsidRPr="00FF22C8">
              <w:rPr>
                <w:sz w:val="24"/>
                <w:szCs w:val="24"/>
              </w:rPr>
              <w:t>Government Benefits</w:t>
            </w:r>
          </w:p>
        </w:tc>
      </w:tr>
      <w:tr w:rsidR="00523DC9" w:rsidRPr="00FF22C8" w14:paraId="43FA6BCD" w14:textId="77777777" w:rsidTr="00523DC9">
        <w:tc>
          <w:tcPr>
            <w:tcW w:w="2041" w:type="pct"/>
          </w:tcPr>
          <w:p w14:paraId="2E2F9FF2" w14:textId="77777777" w:rsidR="00523DC9" w:rsidRPr="00FF22C8" w:rsidRDefault="00523DC9" w:rsidP="0094008E">
            <w:pPr>
              <w:numPr>
                <w:ilvl w:val="0"/>
                <w:numId w:val="55"/>
              </w:numPr>
              <w:spacing w:after="0" w:line="360" w:lineRule="auto"/>
              <w:contextualSpacing/>
              <w:rPr>
                <w:b/>
                <w:szCs w:val="24"/>
              </w:rPr>
            </w:pPr>
            <w:r w:rsidRPr="00FF22C8">
              <w:rPr>
                <w:szCs w:val="24"/>
              </w:rPr>
              <w:lastRenderedPageBreak/>
              <w:t>Sources of business finance may</w:t>
            </w:r>
            <w:r w:rsidRPr="00FF22C8">
              <w:rPr>
                <w:b/>
                <w:szCs w:val="24"/>
              </w:rPr>
              <w:t xml:space="preserve"> </w:t>
            </w:r>
            <w:r w:rsidRPr="00FF22C8">
              <w:rPr>
                <w:szCs w:val="24"/>
                <w:lang w:eastAsia="zh-CN"/>
              </w:rPr>
              <w:t>include but not limited to:</w:t>
            </w:r>
          </w:p>
        </w:tc>
        <w:tc>
          <w:tcPr>
            <w:tcW w:w="2959" w:type="pct"/>
          </w:tcPr>
          <w:p w14:paraId="7417C554" w14:textId="77777777" w:rsidR="00523DC9" w:rsidRPr="00FF22C8" w:rsidRDefault="00523DC9" w:rsidP="0094008E">
            <w:pPr>
              <w:pStyle w:val="ListParagraph"/>
              <w:numPr>
                <w:ilvl w:val="0"/>
                <w:numId w:val="57"/>
              </w:numPr>
              <w:spacing w:after="0" w:line="360" w:lineRule="auto"/>
              <w:rPr>
                <w:sz w:val="24"/>
                <w:szCs w:val="24"/>
              </w:rPr>
            </w:pPr>
            <w:r w:rsidRPr="00FF22C8">
              <w:rPr>
                <w:sz w:val="24"/>
                <w:szCs w:val="24"/>
              </w:rPr>
              <w:t>Equity Financing</w:t>
            </w:r>
          </w:p>
          <w:p w14:paraId="4EFA0D1E" w14:textId="77777777" w:rsidR="00523DC9" w:rsidRPr="00FF22C8" w:rsidRDefault="00523DC9" w:rsidP="0094008E">
            <w:pPr>
              <w:pStyle w:val="ListParagraph"/>
              <w:numPr>
                <w:ilvl w:val="0"/>
                <w:numId w:val="57"/>
              </w:numPr>
              <w:spacing w:after="0" w:line="360" w:lineRule="auto"/>
              <w:rPr>
                <w:sz w:val="24"/>
                <w:szCs w:val="24"/>
              </w:rPr>
            </w:pPr>
            <w:r w:rsidRPr="00FF22C8">
              <w:rPr>
                <w:sz w:val="24"/>
                <w:szCs w:val="24"/>
              </w:rPr>
              <w:t>Debt Financing,</w:t>
            </w:r>
          </w:p>
          <w:p w14:paraId="69D61D6D" w14:textId="77777777" w:rsidR="00523DC9" w:rsidRPr="00FF22C8" w:rsidRDefault="00523DC9" w:rsidP="0094008E">
            <w:pPr>
              <w:pStyle w:val="ListParagraph"/>
              <w:numPr>
                <w:ilvl w:val="0"/>
                <w:numId w:val="57"/>
              </w:numPr>
              <w:spacing w:after="0" w:line="360" w:lineRule="auto"/>
              <w:rPr>
                <w:sz w:val="24"/>
                <w:szCs w:val="24"/>
              </w:rPr>
            </w:pPr>
            <w:r w:rsidRPr="00FF22C8">
              <w:rPr>
                <w:sz w:val="24"/>
                <w:szCs w:val="24"/>
              </w:rPr>
              <w:t>Personal Savings/Investment</w:t>
            </w:r>
          </w:p>
          <w:p w14:paraId="5633BD28" w14:textId="77777777" w:rsidR="00523DC9" w:rsidRPr="00FF22C8" w:rsidRDefault="00523DC9" w:rsidP="0094008E">
            <w:pPr>
              <w:pStyle w:val="ListParagraph"/>
              <w:numPr>
                <w:ilvl w:val="0"/>
                <w:numId w:val="57"/>
              </w:numPr>
              <w:spacing w:after="0" w:line="360" w:lineRule="auto"/>
              <w:rPr>
                <w:sz w:val="24"/>
                <w:szCs w:val="24"/>
              </w:rPr>
            </w:pPr>
            <w:r w:rsidRPr="00FF22C8">
              <w:rPr>
                <w:sz w:val="24"/>
                <w:szCs w:val="24"/>
              </w:rPr>
              <w:t>Retained Earnings</w:t>
            </w:r>
          </w:p>
          <w:p w14:paraId="19EC8A37" w14:textId="77777777" w:rsidR="00523DC9" w:rsidRPr="00FF22C8" w:rsidRDefault="00523DC9" w:rsidP="0094008E">
            <w:pPr>
              <w:pStyle w:val="ListParagraph"/>
              <w:numPr>
                <w:ilvl w:val="0"/>
                <w:numId w:val="57"/>
              </w:numPr>
              <w:spacing w:after="0" w:line="360" w:lineRule="auto"/>
              <w:rPr>
                <w:sz w:val="24"/>
                <w:szCs w:val="24"/>
              </w:rPr>
            </w:pPr>
            <w:r w:rsidRPr="00FF22C8">
              <w:rPr>
                <w:sz w:val="24"/>
                <w:szCs w:val="24"/>
              </w:rPr>
              <w:t>Grants and Subsidies</w:t>
            </w:r>
          </w:p>
          <w:p w14:paraId="227F1BED" w14:textId="77777777" w:rsidR="00523DC9" w:rsidRPr="00FF22C8" w:rsidRDefault="00523DC9" w:rsidP="0094008E">
            <w:pPr>
              <w:pStyle w:val="ListParagraph"/>
              <w:numPr>
                <w:ilvl w:val="0"/>
                <w:numId w:val="57"/>
              </w:numPr>
              <w:spacing w:after="0" w:line="360" w:lineRule="auto"/>
              <w:rPr>
                <w:sz w:val="24"/>
                <w:szCs w:val="24"/>
              </w:rPr>
            </w:pPr>
            <w:r w:rsidRPr="00FF22C8">
              <w:rPr>
                <w:sz w:val="24"/>
                <w:szCs w:val="24"/>
              </w:rPr>
              <w:t>Crowdfunding</w:t>
            </w:r>
          </w:p>
          <w:p w14:paraId="015F1291" w14:textId="77777777" w:rsidR="00523DC9" w:rsidRPr="00FF22C8" w:rsidRDefault="00523DC9" w:rsidP="0094008E">
            <w:pPr>
              <w:pStyle w:val="ListParagraph"/>
              <w:numPr>
                <w:ilvl w:val="0"/>
                <w:numId w:val="57"/>
              </w:numPr>
              <w:spacing w:after="0" w:line="360" w:lineRule="auto"/>
              <w:rPr>
                <w:sz w:val="24"/>
                <w:szCs w:val="24"/>
              </w:rPr>
            </w:pPr>
            <w:r w:rsidRPr="00FF22C8">
              <w:rPr>
                <w:sz w:val="24"/>
                <w:szCs w:val="24"/>
              </w:rPr>
              <w:t xml:space="preserve">supplier Credit: </w:t>
            </w:r>
          </w:p>
          <w:p w14:paraId="3757F262" w14:textId="77777777" w:rsidR="00523DC9" w:rsidRPr="00FF22C8" w:rsidRDefault="00523DC9" w:rsidP="0094008E">
            <w:pPr>
              <w:pStyle w:val="ListParagraph"/>
              <w:numPr>
                <w:ilvl w:val="0"/>
                <w:numId w:val="57"/>
              </w:numPr>
              <w:spacing w:after="0" w:line="360" w:lineRule="auto"/>
              <w:rPr>
                <w:rStyle w:val="Strong"/>
                <w:b w:val="0"/>
                <w:bCs w:val="0"/>
                <w:sz w:val="24"/>
                <w:szCs w:val="24"/>
              </w:rPr>
            </w:pPr>
            <w:r w:rsidRPr="00FF22C8">
              <w:rPr>
                <w:sz w:val="24"/>
                <w:szCs w:val="24"/>
              </w:rPr>
              <w:t>Leasing and Asset Financing:</w:t>
            </w:r>
          </w:p>
        </w:tc>
      </w:tr>
      <w:tr w:rsidR="00523DC9" w:rsidRPr="00FF22C8" w14:paraId="2FC65619" w14:textId="77777777" w:rsidTr="00523DC9">
        <w:tc>
          <w:tcPr>
            <w:tcW w:w="2041" w:type="pct"/>
          </w:tcPr>
          <w:p w14:paraId="79066060" w14:textId="77777777" w:rsidR="00523DC9" w:rsidRPr="00FF22C8" w:rsidRDefault="00523DC9" w:rsidP="0094008E">
            <w:pPr>
              <w:numPr>
                <w:ilvl w:val="0"/>
                <w:numId w:val="55"/>
              </w:numPr>
              <w:spacing w:after="0" w:line="360" w:lineRule="auto"/>
              <w:contextualSpacing/>
              <w:rPr>
                <w:szCs w:val="24"/>
                <w:lang w:eastAsia="zh-CN"/>
              </w:rPr>
            </w:pPr>
            <w:r w:rsidRPr="00FF22C8">
              <w:rPr>
                <w:szCs w:val="24"/>
                <w:lang w:eastAsia="zh-CN"/>
              </w:rPr>
              <w:t>Types of entrepreneurs may include but not limited to:</w:t>
            </w:r>
          </w:p>
        </w:tc>
        <w:tc>
          <w:tcPr>
            <w:tcW w:w="2959" w:type="pct"/>
          </w:tcPr>
          <w:p w14:paraId="04AC38F7" w14:textId="77777777" w:rsidR="00523DC9" w:rsidRPr="00FF22C8" w:rsidRDefault="00523DC9" w:rsidP="0094008E">
            <w:pPr>
              <w:numPr>
                <w:ilvl w:val="0"/>
                <w:numId w:val="58"/>
              </w:numPr>
              <w:spacing w:after="0" w:line="360" w:lineRule="auto"/>
              <w:ind w:left="631" w:hanging="450"/>
              <w:contextualSpacing/>
              <w:rPr>
                <w:szCs w:val="24"/>
                <w:lang w:eastAsia="zh-CN"/>
              </w:rPr>
            </w:pPr>
            <w:r w:rsidRPr="00FF22C8">
              <w:rPr>
                <w:szCs w:val="24"/>
                <w:lang w:eastAsia="zh-CN"/>
              </w:rPr>
              <w:t>Innovators</w:t>
            </w:r>
          </w:p>
          <w:p w14:paraId="5E121965" w14:textId="77777777" w:rsidR="00523DC9" w:rsidRPr="00FF22C8" w:rsidRDefault="00523DC9" w:rsidP="0094008E">
            <w:pPr>
              <w:numPr>
                <w:ilvl w:val="0"/>
                <w:numId w:val="58"/>
              </w:numPr>
              <w:spacing w:after="0" w:line="360" w:lineRule="auto"/>
              <w:ind w:left="631" w:hanging="450"/>
              <w:contextualSpacing/>
              <w:rPr>
                <w:szCs w:val="24"/>
                <w:lang w:eastAsia="zh-CN"/>
              </w:rPr>
            </w:pPr>
            <w:r w:rsidRPr="00FF22C8">
              <w:rPr>
                <w:szCs w:val="24"/>
                <w:lang w:eastAsia="zh-CN"/>
              </w:rPr>
              <w:t>Imitators</w:t>
            </w:r>
          </w:p>
          <w:p w14:paraId="77652456" w14:textId="77777777" w:rsidR="00523DC9" w:rsidRPr="00FF22C8" w:rsidRDefault="00523DC9" w:rsidP="0094008E">
            <w:pPr>
              <w:numPr>
                <w:ilvl w:val="0"/>
                <w:numId w:val="58"/>
              </w:numPr>
              <w:spacing w:after="0" w:line="360" w:lineRule="auto"/>
              <w:ind w:left="631" w:hanging="450"/>
              <w:contextualSpacing/>
              <w:rPr>
                <w:szCs w:val="24"/>
                <w:lang w:eastAsia="zh-CN"/>
              </w:rPr>
            </w:pPr>
            <w:r w:rsidRPr="00FF22C8">
              <w:rPr>
                <w:szCs w:val="24"/>
                <w:lang w:eastAsia="zh-CN"/>
              </w:rPr>
              <w:t>Craft</w:t>
            </w:r>
          </w:p>
          <w:p w14:paraId="7E2FDF9D" w14:textId="77777777" w:rsidR="00523DC9" w:rsidRPr="00FF22C8" w:rsidRDefault="00523DC9" w:rsidP="0094008E">
            <w:pPr>
              <w:numPr>
                <w:ilvl w:val="0"/>
                <w:numId w:val="58"/>
              </w:numPr>
              <w:spacing w:after="0" w:line="360" w:lineRule="auto"/>
              <w:ind w:left="631" w:hanging="450"/>
              <w:contextualSpacing/>
              <w:rPr>
                <w:szCs w:val="24"/>
                <w:lang w:eastAsia="zh-CN"/>
              </w:rPr>
            </w:pPr>
            <w:r w:rsidRPr="00FF22C8">
              <w:rPr>
                <w:szCs w:val="24"/>
                <w:lang w:eastAsia="zh-CN"/>
              </w:rPr>
              <w:t>Opportunistic</w:t>
            </w:r>
          </w:p>
          <w:p w14:paraId="0DA28B4A" w14:textId="77777777" w:rsidR="00523DC9" w:rsidRPr="00FF22C8" w:rsidRDefault="00523DC9" w:rsidP="0094008E">
            <w:pPr>
              <w:numPr>
                <w:ilvl w:val="0"/>
                <w:numId w:val="58"/>
              </w:numPr>
              <w:spacing w:after="0" w:line="360" w:lineRule="auto"/>
              <w:ind w:left="631" w:hanging="450"/>
              <w:contextualSpacing/>
              <w:rPr>
                <w:b/>
                <w:szCs w:val="24"/>
                <w:lang w:eastAsia="zh-CN"/>
              </w:rPr>
            </w:pPr>
            <w:r w:rsidRPr="00FF22C8">
              <w:rPr>
                <w:szCs w:val="24"/>
                <w:lang w:eastAsia="zh-CN"/>
              </w:rPr>
              <w:t>Speculators</w:t>
            </w:r>
          </w:p>
        </w:tc>
      </w:tr>
      <w:tr w:rsidR="00523DC9" w:rsidRPr="00FF22C8" w14:paraId="3155AEC7" w14:textId="77777777" w:rsidTr="00523DC9">
        <w:tc>
          <w:tcPr>
            <w:tcW w:w="2041" w:type="pct"/>
          </w:tcPr>
          <w:p w14:paraId="66E1CA1B" w14:textId="77777777" w:rsidR="00523DC9" w:rsidRPr="00FF22C8" w:rsidRDefault="00523DC9" w:rsidP="0094008E">
            <w:pPr>
              <w:numPr>
                <w:ilvl w:val="0"/>
                <w:numId w:val="55"/>
              </w:numPr>
              <w:spacing w:after="0" w:line="360" w:lineRule="auto"/>
              <w:contextualSpacing/>
              <w:rPr>
                <w:szCs w:val="24"/>
                <w:lang w:eastAsia="zh-CN"/>
              </w:rPr>
            </w:pPr>
            <w:r w:rsidRPr="00FF22C8">
              <w:rPr>
                <w:szCs w:val="24"/>
                <w:lang w:eastAsia="zh-CN"/>
              </w:rPr>
              <w:t>Characteristics of Entrepreneurs may include but not limited to:</w:t>
            </w:r>
          </w:p>
        </w:tc>
        <w:tc>
          <w:tcPr>
            <w:tcW w:w="2959" w:type="pct"/>
          </w:tcPr>
          <w:p w14:paraId="7F136384" w14:textId="77777777" w:rsidR="00523DC9" w:rsidRPr="00FF22C8" w:rsidRDefault="00523DC9" w:rsidP="0094008E">
            <w:pPr>
              <w:numPr>
                <w:ilvl w:val="0"/>
                <w:numId w:val="59"/>
              </w:numPr>
              <w:spacing w:after="0" w:line="360" w:lineRule="auto"/>
              <w:ind w:left="631" w:hanging="450"/>
              <w:contextualSpacing/>
              <w:rPr>
                <w:szCs w:val="24"/>
                <w:lang w:eastAsia="zh-CN"/>
              </w:rPr>
            </w:pPr>
            <w:r w:rsidRPr="00FF22C8">
              <w:rPr>
                <w:szCs w:val="24"/>
                <w:lang w:eastAsia="zh-CN"/>
              </w:rPr>
              <w:t>Creative</w:t>
            </w:r>
          </w:p>
          <w:p w14:paraId="25DDCCDF" w14:textId="77777777" w:rsidR="00523DC9" w:rsidRPr="00FF22C8" w:rsidRDefault="00523DC9" w:rsidP="0094008E">
            <w:pPr>
              <w:numPr>
                <w:ilvl w:val="0"/>
                <w:numId w:val="59"/>
              </w:numPr>
              <w:spacing w:after="0" w:line="360" w:lineRule="auto"/>
              <w:ind w:left="631" w:hanging="450"/>
              <w:contextualSpacing/>
              <w:rPr>
                <w:szCs w:val="24"/>
                <w:lang w:eastAsia="zh-CN"/>
              </w:rPr>
            </w:pPr>
            <w:r w:rsidRPr="00FF22C8">
              <w:rPr>
                <w:szCs w:val="24"/>
                <w:lang w:eastAsia="zh-CN"/>
              </w:rPr>
              <w:t>Innovative</w:t>
            </w:r>
          </w:p>
          <w:p w14:paraId="49093BB0" w14:textId="77777777" w:rsidR="00523DC9" w:rsidRPr="00FF22C8" w:rsidRDefault="00523DC9" w:rsidP="0094008E">
            <w:pPr>
              <w:numPr>
                <w:ilvl w:val="0"/>
                <w:numId w:val="59"/>
              </w:numPr>
              <w:spacing w:after="0" w:line="360" w:lineRule="auto"/>
              <w:ind w:left="631" w:hanging="450"/>
              <w:contextualSpacing/>
              <w:rPr>
                <w:szCs w:val="24"/>
                <w:lang w:eastAsia="zh-CN"/>
              </w:rPr>
            </w:pPr>
            <w:r w:rsidRPr="00FF22C8">
              <w:rPr>
                <w:szCs w:val="24"/>
                <w:lang w:eastAsia="zh-CN"/>
              </w:rPr>
              <w:t>Planner</w:t>
            </w:r>
          </w:p>
          <w:p w14:paraId="02439D04" w14:textId="77777777" w:rsidR="00523DC9" w:rsidRPr="00FF22C8" w:rsidRDefault="00523DC9" w:rsidP="0094008E">
            <w:pPr>
              <w:numPr>
                <w:ilvl w:val="0"/>
                <w:numId w:val="59"/>
              </w:numPr>
              <w:spacing w:after="0" w:line="360" w:lineRule="auto"/>
              <w:ind w:left="631" w:hanging="450"/>
              <w:contextualSpacing/>
              <w:rPr>
                <w:szCs w:val="24"/>
                <w:lang w:eastAsia="zh-CN"/>
              </w:rPr>
            </w:pPr>
            <w:r w:rsidRPr="00FF22C8">
              <w:rPr>
                <w:szCs w:val="24"/>
                <w:lang w:eastAsia="zh-CN"/>
              </w:rPr>
              <w:t>Risk taker</w:t>
            </w:r>
          </w:p>
          <w:p w14:paraId="76EB6044" w14:textId="77777777" w:rsidR="00523DC9" w:rsidRPr="00FF22C8" w:rsidRDefault="00523DC9" w:rsidP="0094008E">
            <w:pPr>
              <w:numPr>
                <w:ilvl w:val="0"/>
                <w:numId w:val="59"/>
              </w:numPr>
              <w:spacing w:after="0" w:line="360" w:lineRule="auto"/>
              <w:ind w:left="631" w:hanging="450"/>
              <w:contextualSpacing/>
              <w:rPr>
                <w:szCs w:val="24"/>
                <w:lang w:eastAsia="zh-CN"/>
              </w:rPr>
            </w:pPr>
            <w:r w:rsidRPr="00FF22C8">
              <w:rPr>
                <w:szCs w:val="24"/>
                <w:lang w:eastAsia="zh-CN"/>
              </w:rPr>
              <w:t>Networker</w:t>
            </w:r>
          </w:p>
          <w:p w14:paraId="3ED90B4A" w14:textId="77777777" w:rsidR="00523DC9" w:rsidRPr="00FF22C8" w:rsidRDefault="00523DC9" w:rsidP="0094008E">
            <w:pPr>
              <w:numPr>
                <w:ilvl w:val="0"/>
                <w:numId w:val="60"/>
              </w:numPr>
              <w:spacing w:after="0" w:line="360" w:lineRule="auto"/>
              <w:ind w:left="631" w:hanging="450"/>
              <w:contextualSpacing/>
              <w:rPr>
                <w:szCs w:val="24"/>
                <w:lang w:eastAsia="zh-CN"/>
              </w:rPr>
            </w:pPr>
            <w:r w:rsidRPr="00FF22C8">
              <w:rPr>
                <w:szCs w:val="24"/>
                <w:lang w:eastAsia="zh-CN"/>
              </w:rPr>
              <w:t>Confident</w:t>
            </w:r>
          </w:p>
          <w:p w14:paraId="2792E6BB" w14:textId="77777777" w:rsidR="00523DC9" w:rsidRPr="00FF22C8" w:rsidRDefault="00523DC9" w:rsidP="0094008E">
            <w:pPr>
              <w:numPr>
                <w:ilvl w:val="0"/>
                <w:numId w:val="60"/>
              </w:numPr>
              <w:spacing w:after="0" w:line="360" w:lineRule="auto"/>
              <w:ind w:left="631" w:hanging="450"/>
              <w:contextualSpacing/>
              <w:rPr>
                <w:szCs w:val="24"/>
                <w:lang w:eastAsia="zh-CN"/>
              </w:rPr>
            </w:pPr>
            <w:r w:rsidRPr="00FF22C8">
              <w:rPr>
                <w:szCs w:val="24"/>
                <w:lang w:eastAsia="zh-CN"/>
              </w:rPr>
              <w:t>Flexible</w:t>
            </w:r>
          </w:p>
          <w:p w14:paraId="49AA6D66" w14:textId="77777777" w:rsidR="00523DC9" w:rsidRPr="00FF22C8" w:rsidRDefault="00523DC9" w:rsidP="0094008E">
            <w:pPr>
              <w:numPr>
                <w:ilvl w:val="0"/>
                <w:numId w:val="60"/>
              </w:numPr>
              <w:spacing w:after="0" w:line="360" w:lineRule="auto"/>
              <w:ind w:left="631" w:hanging="450"/>
              <w:contextualSpacing/>
              <w:rPr>
                <w:szCs w:val="24"/>
                <w:lang w:eastAsia="zh-CN"/>
              </w:rPr>
            </w:pPr>
            <w:r w:rsidRPr="00FF22C8">
              <w:rPr>
                <w:szCs w:val="24"/>
                <w:lang w:eastAsia="zh-CN"/>
              </w:rPr>
              <w:t>Persistent</w:t>
            </w:r>
          </w:p>
          <w:p w14:paraId="2A33B740" w14:textId="77777777" w:rsidR="00523DC9" w:rsidRPr="00FF22C8" w:rsidRDefault="00523DC9" w:rsidP="0094008E">
            <w:pPr>
              <w:numPr>
                <w:ilvl w:val="0"/>
                <w:numId w:val="60"/>
              </w:numPr>
              <w:spacing w:after="0" w:line="360" w:lineRule="auto"/>
              <w:ind w:left="631" w:hanging="450"/>
              <w:contextualSpacing/>
              <w:rPr>
                <w:szCs w:val="24"/>
                <w:lang w:eastAsia="zh-CN"/>
              </w:rPr>
            </w:pPr>
            <w:r w:rsidRPr="00FF22C8">
              <w:rPr>
                <w:szCs w:val="24"/>
                <w:lang w:eastAsia="zh-CN"/>
              </w:rPr>
              <w:t>Patient</w:t>
            </w:r>
          </w:p>
          <w:p w14:paraId="1D09D9E2" w14:textId="77777777" w:rsidR="00523DC9" w:rsidRPr="00FF22C8" w:rsidRDefault="00523DC9" w:rsidP="0094008E">
            <w:pPr>
              <w:numPr>
                <w:ilvl w:val="0"/>
                <w:numId w:val="60"/>
              </w:numPr>
              <w:spacing w:after="0" w:line="360" w:lineRule="auto"/>
              <w:ind w:left="631" w:hanging="450"/>
              <w:contextualSpacing/>
              <w:rPr>
                <w:szCs w:val="24"/>
                <w:lang w:eastAsia="zh-CN"/>
              </w:rPr>
            </w:pPr>
            <w:r w:rsidRPr="00FF22C8">
              <w:rPr>
                <w:szCs w:val="24"/>
                <w:lang w:eastAsia="zh-CN"/>
              </w:rPr>
              <w:t>Independent</w:t>
            </w:r>
          </w:p>
          <w:p w14:paraId="1DF87F75" w14:textId="77777777" w:rsidR="00523DC9" w:rsidRPr="00FF22C8" w:rsidRDefault="00523DC9" w:rsidP="0094008E">
            <w:pPr>
              <w:numPr>
                <w:ilvl w:val="0"/>
                <w:numId w:val="60"/>
              </w:numPr>
              <w:spacing w:after="0" w:line="360" w:lineRule="auto"/>
              <w:ind w:left="631" w:hanging="450"/>
              <w:contextualSpacing/>
              <w:rPr>
                <w:szCs w:val="24"/>
                <w:lang w:eastAsia="zh-CN"/>
              </w:rPr>
            </w:pPr>
            <w:r w:rsidRPr="00FF22C8">
              <w:rPr>
                <w:szCs w:val="24"/>
                <w:lang w:eastAsia="zh-CN"/>
              </w:rPr>
              <w:t xml:space="preserve">Future oriented </w:t>
            </w:r>
          </w:p>
          <w:p w14:paraId="613E6280" w14:textId="77777777" w:rsidR="00523DC9" w:rsidRPr="00FF22C8" w:rsidRDefault="00523DC9" w:rsidP="0094008E">
            <w:pPr>
              <w:numPr>
                <w:ilvl w:val="0"/>
                <w:numId w:val="60"/>
              </w:numPr>
              <w:spacing w:after="0" w:line="360" w:lineRule="auto"/>
              <w:ind w:left="631" w:hanging="450"/>
              <w:contextualSpacing/>
              <w:rPr>
                <w:szCs w:val="24"/>
                <w:lang w:eastAsia="zh-CN"/>
              </w:rPr>
            </w:pPr>
            <w:r w:rsidRPr="00FF22C8">
              <w:rPr>
                <w:szCs w:val="24"/>
                <w:lang w:eastAsia="zh-CN"/>
              </w:rPr>
              <w:t>Goal oriented</w:t>
            </w:r>
          </w:p>
        </w:tc>
      </w:tr>
      <w:tr w:rsidR="00523DC9" w:rsidRPr="00FF22C8" w14:paraId="19B978C8" w14:textId="77777777" w:rsidTr="00523DC9">
        <w:tc>
          <w:tcPr>
            <w:tcW w:w="2041" w:type="pct"/>
          </w:tcPr>
          <w:p w14:paraId="3F1EDFCF" w14:textId="77777777" w:rsidR="00523DC9" w:rsidRPr="00FF22C8" w:rsidRDefault="00523DC9" w:rsidP="0094008E">
            <w:pPr>
              <w:numPr>
                <w:ilvl w:val="0"/>
                <w:numId w:val="55"/>
              </w:numPr>
              <w:spacing w:after="0" w:line="360" w:lineRule="auto"/>
              <w:contextualSpacing/>
              <w:rPr>
                <w:szCs w:val="24"/>
                <w:lang w:eastAsia="zh-CN"/>
              </w:rPr>
            </w:pPr>
            <w:r w:rsidRPr="00FF22C8">
              <w:rPr>
                <w:szCs w:val="24"/>
                <w:lang w:eastAsia="zh-CN"/>
              </w:rPr>
              <w:t xml:space="preserve">Requirements for entry into self-employment may include but not limited to </w:t>
            </w:r>
          </w:p>
        </w:tc>
        <w:tc>
          <w:tcPr>
            <w:tcW w:w="2959" w:type="pct"/>
          </w:tcPr>
          <w:p w14:paraId="1E7CE809" w14:textId="77777777" w:rsidR="00523DC9" w:rsidRPr="00FF22C8" w:rsidRDefault="00523DC9" w:rsidP="0094008E">
            <w:pPr>
              <w:numPr>
                <w:ilvl w:val="0"/>
                <w:numId w:val="61"/>
              </w:numPr>
              <w:spacing w:after="0" w:line="360" w:lineRule="auto"/>
              <w:ind w:left="631" w:hanging="450"/>
              <w:contextualSpacing/>
              <w:rPr>
                <w:szCs w:val="24"/>
                <w:lang w:eastAsia="zh-CN"/>
              </w:rPr>
            </w:pPr>
            <w:r w:rsidRPr="00FF22C8">
              <w:rPr>
                <w:szCs w:val="24"/>
                <w:lang w:eastAsia="zh-CN"/>
              </w:rPr>
              <w:t xml:space="preserve">Technical skills </w:t>
            </w:r>
          </w:p>
          <w:p w14:paraId="38DE60F6" w14:textId="77777777" w:rsidR="00523DC9" w:rsidRPr="00FF22C8" w:rsidRDefault="00523DC9" w:rsidP="0094008E">
            <w:pPr>
              <w:numPr>
                <w:ilvl w:val="0"/>
                <w:numId w:val="61"/>
              </w:numPr>
              <w:spacing w:after="0" w:line="360" w:lineRule="auto"/>
              <w:ind w:left="631" w:hanging="450"/>
              <w:contextualSpacing/>
              <w:rPr>
                <w:szCs w:val="24"/>
                <w:lang w:eastAsia="zh-CN"/>
              </w:rPr>
            </w:pPr>
            <w:r w:rsidRPr="00FF22C8">
              <w:rPr>
                <w:szCs w:val="24"/>
                <w:lang w:eastAsia="zh-CN"/>
              </w:rPr>
              <w:t>Management skills</w:t>
            </w:r>
          </w:p>
          <w:p w14:paraId="463A7FFA" w14:textId="77777777" w:rsidR="00523DC9" w:rsidRPr="00FF22C8" w:rsidRDefault="00523DC9" w:rsidP="0094008E">
            <w:pPr>
              <w:numPr>
                <w:ilvl w:val="0"/>
                <w:numId w:val="61"/>
              </w:numPr>
              <w:spacing w:after="0" w:line="360" w:lineRule="auto"/>
              <w:ind w:left="631" w:hanging="450"/>
              <w:contextualSpacing/>
              <w:rPr>
                <w:szCs w:val="24"/>
                <w:lang w:eastAsia="zh-CN"/>
              </w:rPr>
            </w:pPr>
            <w:r w:rsidRPr="00FF22C8">
              <w:rPr>
                <w:szCs w:val="24"/>
                <w:lang w:eastAsia="zh-CN"/>
              </w:rPr>
              <w:t>Entrepreneurial skills</w:t>
            </w:r>
          </w:p>
          <w:p w14:paraId="4D4C8604" w14:textId="77777777" w:rsidR="00523DC9" w:rsidRPr="00FF22C8" w:rsidRDefault="00523DC9" w:rsidP="0094008E">
            <w:pPr>
              <w:numPr>
                <w:ilvl w:val="0"/>
                <w:numId w:val="61"/>
              </w:numPr>
              <w:spacing w:after="0" w:line="360" w:lineRule="auto"/>
              <w:ind w:left="631" w:hanging="450"/>
              <w:contextualSpacing/>
              <w:rPr>
                <w:szCs w:val="24"/>
                <w:lang w:eastAsia="zh-CN"/>
              </w:rPr>
            </w:pPr>
            <w:r w:rsidRPr="00FF22C8">
              <w:rPr>
                <w:szCs w:val="24"/>
                <w:lang w:eastAsia="zh-CN"/>
              </w:rPr>
              <w:t>Resources</w:t>
            </w:r>
          </w:p>
          <w:p w14:paraId="0BBE2C63" w14:textId="77777777" w:rsidR="00523DC9" w:rsidRPr="00FF22C8" w:rsidRDefault="00523DC9" w:rsidP="0094008E">
            <w:pPr>
              <w:numPr>
                <w:ilvl w:val="0"/>
                <w:numId w:val="61"/>
              </w:numPr>
              <w:spacing w:after="0" w:line="360" w:lineRule="auto"/>
              <w:ind w:left="631" w:hanging="450"/>
              <w:contextualSpacing/>
              <w:rPr>
                <w:szCs w:val="24"/>
                <w:lang w:eastAsia="zh-CN"/>
              </w:rPr>
            </w:pPr>
            <w:r w:rsidRPr="00FF22C8">
              <w:rPr>
                <w:szCs w:val="24"/>
                <w:lang w:eastAsia="zh-CN"/>
              </w:rPr>
              <w:lastRenderedPageBreak/>
              <w:t xml:space="preserve">Infrastructure </w:t>
            </w:r>
          </w:p>
        </w:tc>
      </w:tr>
      <w:tr w:rsidR="00523DC9" w:rsidRPr="00FF22C8" w14:paraId="78A57011" w14:textId="77777777" w:rsidTr="00523DC9">
        <w:tc>
          <w:tcPr>
            <w:tcW w:w="2041" w:type="pct"/>
          </w:tcPr>
          <w:p w14:paraId="7B5B4793" w14:textId="77777777" w:rsidR="00523DC9" w:rsidRPr="00FF22C8" w:rsidRDefault="00523DC9" w:rsidP="0094008E">
            <w:pPr>
              <w:numPr>
                <w:ilvl w:val="0"/>
                <w:numId w:val="55"/>
              </w:numPr>
              <w:spacing w:after="0" w:line="360" w:lineRule="auto"/>
              <w:contextualSpacing/>
              <w:rPr>
                <w:szCs w:val="24"/>
                <w:lang w:eastAsia="zh-CN"/>
              </w:rPr>
            </w:pPr>
            <w:r w:rsidRPr="00FF22C8">
              <w:rPr>
                <w:szCs w:val="24"/>
                <w:lang w:eastAsia="zh-CN"/>
              </w:rPr>
              <w:lastRenderedPageBreak/>
              <w:t>Forms of businesses ownership may include but not limited to:</w:t>
            </w:r>
          </w:p>
        </w:tc>
        <w:tc>
          <w:tcPr>
            <w:tcW w:w="2959" w:type="pct"/>
          </w:tcPr>
          <w:p w14:paraId="77D5D812" w14:textId="77777777" w:rsidR="00523DC9" w:rsidRPr="00FF22C8" w:rsidRDefault="00523DC9" w:rsidP="0094008E">
            <w:pPr>
              <w:numPr>
                <w:ilvl w:val="0"/>
                <w:numId w:val="62"/>
              </w:numPr>
              <w:spacing w:after="0" w:line="360" w:lineRule="auto"/>
              <w:ind w:left="631" w:hanging="450"/>
              <w:contextualSpacing/>
              <w:rPr>
                <w:szCs w:val="24"/>
                <w:lang w:eastAsia="zh-CN"/>
              </w:rPr>
            </w:pPr>
            <w:r w:rsidRPr="00FF22C8">
              <w:rPr>
                <w:szCs w:val="24"/>
                <w:lang w:eastAsia="zh-CN"/>
              </w:rPr>
              <w:t>Sole proprietorship</w:t>
            </w:r>
          </w:p>
          <w:p w14:paraId="61CF2C8A" w14:textId="77777777" w:rsidR="00523DC9" w:rsidRPr="00FF22C8" w:rsidRDefault="00523DC9" w:rsidP="0094008E">
            <w:pPr>
              <w:numPr>
                <w:ilvl w:val="0"/>
                <w:numId w:val="62"/>
              </w:numPr>
              <w:spacing w:after="0" w:line="360" w:lineRule="auto"/>
              <w:ind w:left="631" w:hanging="450"/>
              <w:contextualSpacing/>
              <w:rPr>
                <w:szCs w:val="24"/>
                <w:lang w:eastAsia="zh-CN"/>
              </w:rPr>
            </w:pPr>
            <w:r w:rsidRPr="00FF22C8">
              <w:rPr>
                <w:szCs w:val="24"/>
                <w:lang w:eastAsia="zh-CN"/>
              </w:rPr>
              <w:t>Partnership</w:t>
            </w:r>
          </w:p>
          <w:p w14:paraId="63EC89AA" w14:textId="77777777" w:rsidR="00523DC9" w:rsidRPr="00FF22C8" w:rsidRDefault="00523DC9" w:rsidP="0094008E">
            <w:pPr>
              <w:numPr>
                <w:ilvl w:val="0"/>
                <w:numId w:val="62"/>
              </w:numPr>
              <w:spacing w:after="0" w:line="360" w:lineRule="auto"/>
              <w:ind w:left="631" w:hanging="450"/>
              <w:contextualSpacing/>
              <w:rPr>
                <w:szCs w:val="24"/>
                <w:lang w:eastAsia="zh-CN"/>
              </w:rPr>
            </w:pPr>
            <w:r w:rsidRPr="00FF22C8">
              <w:rPr>
                <w:szCs w:val="24"/>
                <w:lang w:eastAsia="zh-CN"/>
              </w:rPr>
              <w:t>Limited companies</w:t>
            </w:r>
          </w:p>
          <w:p w14:paraId="046A2F4E" w14:textId="77777777" w:rsidR="00523DC9" w:rsidRPr="00FF22C8" w:rsidRDefault="00523DC9" w:rsidP="0094008E">
            <w:pPr>
              <w:numPr>
                <w:ilvl w:val="0"/>
                <w:numId w:val="62"/>
              </w:numPr>
              <w:spacing w:after="0" w:line="360" w:lineRule="auto"/>
              <w:ind w:left="631" w:hanging="450"/>
              <w:contextualSpacing/>
              <w:rPr>
                <w:szCs w:val="24"/>
                <w:lang w:eastAsia="zh-CN"/>
              </w:rPr>
            </w:pPr>
            <w:r w:rsidRPr="00FF22C8">
              <w:rPr>
                <w:szCs w:val="24"/>
                <w:lang w:eastAsia="zh-CN"/>
              </w:rPr>
              <w:t xml:space="preserve">Cooperatives </w:t>
            </w:r>
          </w:p>
        </w:tc>
      </w:tr>
      <w:tr w:rsidR="00523DC9" w:rsidRPr="00FF22C8" w14:paraId="06D7FC8B" w14:textId="77777777" w:rsidTr="00523DC9">
        <w:tc>
          <w:tcPr>
            <w:tcW w:w="2041" w:type="pct"/>
          </w:tcPr>
          <w:p w14:paraId="7DC926DF" w14:textId="77777777" w:rsidR="00523DC9" w:rsidRPr="00FF22C8" w:rsidRDefault="00523DC9" w:rsidP="0094008E">
            <w:pPr>
              <w:numPr>
                <w:ilvl w:val="0"/>
                <w:numId w:val="55"/>
              </w:numPr>
              <w:spacing w:after="0" w:line="360" w:lineRule="auto"/>
              <w:contextualSpacing/>
              <w:rPr>
                <w:szCs w:val="24"/>
                <w:lang w:eastAsia="zh-CN"/>
              </w:rPr>
            </w:pPr>
            <w:r w:rsidRPr="00FF22C8">
              <w:rPr>
                <w:szCs w:val="24"/>
                <w:lang w:val="zh-CN" w:eastAsia="zh-CN"/>
              </w:rPr>
              <w:t xml:space="preserve">Innovative business standards </w:t>
            </w:r>
            <w:r w:rsidRPr="00FF22C8">
              <w:rPr>
                <w:szCs w:val="24"/>
                <w:lang w:eastAsia="zh-CN"/>
              </w:rPr>
              <w:t xml:space="preserve"> may include but not limited to:</w:t>
            </w:r>
          </w:p>
        </w:tc>
        <w:tc>
          <w:tcPr>
            <w:tcW w:w="2959" w:type="pct"/>
          </w:tcPr>
          <w:p w14:paraId="28E52C07" w14:textId="77777777" w:rsidR="00523DC9" w:rsidRPr="00FF22C8" w:rsidRDefault="00523DC9" w:rsidP="0094008E">
            <w:pPr>
              <w:numPr>
                <w:ilvl w:val="0"/>
                <w:numId w:val="63"/>
              </w:numPr>
              <w:spacing w:after="0" w:line="360" w:lineRule="auto"/>
              <w:ind w:left="631" w:hanging="450"/>
              <w:contextualSpacing/>
              <w:rPr>
                <w:szCs w:val="24"/>
                <w:lang w:eastAsia="zh-CN"/>
              </w:rPr>
            </w:pPr>
            <w:r w:rsidRPr="00FF22C8">
              <w:rPr>
                <w:szCs w:val="24"/>
                <w:lang w:eastAsia="zh-CN"/>
              </w:rPr>
              <w:t>New products</w:t>
            </w:r>
          </w:p>
          <w:p w14:paraId="7AD6DB7C" w14:textId="77777777" w:rsidR="00523DC9" w:rsidRPr="00FF22C8" w:rsidRDefault="00523DC9" w:rsidP="0094008E">
            <w:pPr>
              <w:numPr>
                <w:ilvl w:val="0"/>
                <w:numId w:val="63"/>
              </w:numPr>
              <w:spacing w:after="0" w:line="360" w:lineRule="auto"/>
              <w:ind w:left="631" w:hanging="450"/>
              <w:contextualSpacing/>
              <w:rPr>
                <w:szCs w:val="24"/>
                <w:lang w:eastAsia="zh-CN"/>
              </w:rPr>
            </w:pPr>
            <w:r w:rsidRPr="00FF22C8">
              <w:rPr>
                <w:szCs w:val="24"/>
                <w:lang w:eastAsia="zh-CN"/>
              </w:rPr>
              <w:t>New methods of production</w:t>
            </w:r>
          </w:p>
          <w:p w14:paraId="1FAF272C" w14:textId="77777777" w:rsidR="00523DC9" w:rsidRPr="00FF22C8" w:rsidRDefault="00523DC9" w:rsidP="0094008E">
            <w:pPr>
              <w:numPr>
                <w:ilvl w:val="0"/>
                <w:numId w:val="63"/>
              </w:numPr>
              <w:spacing w:after="0" w:line="360" w:lineRule="auto"/>
              <w:ind w:left="631" w:hanging="450"/>
              <w:contextualSpacing/>
              <w:rPr>
                <w:szCs w:val="24"/>
                <w:lang w:eastAsia="zh-CN"/>
              </w:rPr>
            </w:pPr>
            <w:r w:rsidRPr="00FF22C8">
              <w:rPr>
                <w:szCs w:val="24"/>
                <w:lang w:eastAsia="zh-CN"/>
              </w:rPr>
              <w:t>New markets</w:t>
            </w:r>
          </w:p>
          <w:p w14:paraId="1D7E9808" w14:textId="77777777" w:rsidR="00523DC9" w:rsidRPr="00FF22C8" w:rsidRDefault="00523DC9" w:rsidP="0094008E">
            <w:pPr>
              <w:numPr>
                <w:ilvl w:val="0"/>
                <w:numId w:val="63"/>
              </w:numPr>
              <w:spacing w:after="0" w:line="360" w:lineRule="auto"/>
              <w:ind w:left="631" w:hanging="450"/>
              <w:contextualSpacing/>
              <w:rPr>
                <w:szCs w:val="24"/>
                <w:lang w:eastAsia="zh-CN"/>
              </w:rPr>
            </w:pPr>
            <w:r w:rsidRPr="00FF22C8">
              <w:rPr>
                <w:szCs w:val="24"/>
                <w:lang w:eastAsia="zh-CN"/>
              </w:rPr>
              <w:t xml:space="preserve">New sources of supplies </w:t>
            </w:r>
          </w:p>
          <w:p w14:paraId="1C9B249B" w14:textId="77777777" w:rsidR="00523DC9" w:rsidRPr="00FF22C8" w:rsidRDefault="00523DC9" w:rsidP="0094008E">
            <w:pPr>
              <w:numPr>
                <w:ilvl w:val="0"/>
                <w:numId w:val="63"/>
              </w:numPr>
              <w:spacing w:after="0" w:line="360" w:lineRule="auto"/>
              <w:ind w:left="631" w:hanging="450"/>
              <w:contextualSpacing/>
              <w:rPr>
                <w:szCs w:val="24"/>
                <w:lang w:eastAsia="zh-CN"/>
              </w:rPr>
            </w:pPr>
            <w:r w:rsidRPr="00FF22C8">
              <w:rPr>
                <w:szCs w:val="24"/>
                <w:lang w:eastAsia="zh-CN"/>
              </w:rPr>
              <w:t xml:space="preserve">Change in industrialization </w:t>
            </w:r>
          </w:p>
        </w:tc>
      </w:tr>
    </w:tbl>
    <w:p w14:paraId="270016BF" w14:textId="77777777" w:rsidR="00523DC9" w:rsidRPr="00FF22C8" w:rsidRDefault="00523DC9" w:rsidP="00523DC9">
      <w:pPr>
        <w:spacing w:line="360" w:lineRule="auto"/>
        <w:rPr>
          <w:szCs w:val="24"/>
        </w:rPr>
      </w:pPr>
      <w:r w:rsidRPr="00FF22C8">
        <w:rPr>
          <w:b/>
          <w:szCs w:val="24"/>
        </w:rPr>
        <w:t>REQUIRED SKILLS AND KNOWLEDGE</w:t>
      </w:r>
    </w:p>
    <w:p w14:paraId="49756458" w14:textId="77777777" w:rsidR="00523DC9" w:rsidRPr="00FF22C8" w:rsidRDefault="00523DC9" w:rsidP="00523DC9">
      <w:pPr>
        <w:spacing w:line="360" w:lineRule="auto"/>
        <w:rPr>
          <w:bCs/>
          <w:szCs w:val="24"/>
        </w:rPr>
      </w:pPr>
      <w:r w:rsidRPr="00FF22C8">
        <w:rPr>
          <w:bCs/>
          <w:szCs w:val="24"/>
        </w:rPr>
        <w:t>This section describes the skills and knowledge required for this unit of competency.</w:t>
      </w:r>
    </w:p>
    <w:p w14:paraId="37975E55" w14:textId="77777777" w:rsidR="00523DC9" w:rsidRPr="00FF22C8" w:rsidRDefault="00523DC9" w:rsidP="00523DC9">
      <w:pPr>
        <w:spacing w:line="360" w:lineRule="auto"/>
        <w:rPr>
          <w:b/>
          <w:szCs w:val="24"/>
        </w:rPr>
      </w:pPr>
      <w:r w:rsidRPr="00FF22C8">
        <w:rPr>
          <w:b/>
          <w:szCs w:val="24"/>
        </w:rPr>
        <w:t>Required Skills</w:t>
      </w:r>
    </w:p>
    <w:p w14:paraId="450ABEF7" w14:textId="77777777" w:rsidR="00523DC9" w:rsidRPr="00FF22C8" w:rsidRDefault="00523DC9" w:rsidP="00523DC9">
      <w:pPr>
        <w:spacing w:line="360" w:lineRule="auto"/>
        <w:rPr>
          <w:szCs w:val="24"/>
        </w:rPr>
      </w:pPr>
      <w:r w:rsidRPr="00FF22C8">
        <w:rPr>
          <w:szCs w:val="24"/>
        </w:rPr>
        <w:t>The individual needs to demonstrate the following skills:</w:t>
      </w:r>
    </w:p>
    <w:p w14:paraId="484CECA3" w14:textId="77777777" w:rsidR="00523DC9" w:rsidRPr="00FF22C8" w:rsidRDefault="00523DC9" w:rsidP="0094008E">
      <w:pPr>
        <w:numPr>
          <w:ilvl w:val="0"/>
          <w:numId w:val="64"/>
        </w:numPr>
        <w:spacing w:after="0" w:line="360" w:lineRule="auto"/>
        <w:contextualSpacing/>
        <w:rPr>
          <w:szCs w:val="24"/>
          <w:lang w:val="zh-CN" w:eastAsia="zh-CN"/>
        </w:rPr>
      </w:pPr>
      <w:r w:rsidRPr="00FF22C8">
        <w:rPr>
          <w:szCs w:val="24"/>
          <w:lang w:val="zh-CN" w:eastAsia="zh-CN"/>
        </w:rPr>
        <w:t xml:space="preserve">Analytical   </w:t>
      </w:r>
    </w:p>
    <w:p w14:paraId="4A1EFA10" w14:textId="77777777" w:rsidR="00523DC9" w:rsidRPr="00FF22C8" w:rsidRDefault="00523DC9" w:rsidP="0094008E">
      <w:pPr>
        <w:numPr>
          <w:ilvl w:val="0"/>
          <w:numId w:val="64"/>
        </w:numPr>
        <w:spacing w:after="0" w:line="360" w:lineRule="auto"/>
        <w:contextualSpacing/>
        <w:rPr>
          <w:szCs w:val="24"/>
          <w:lang w:val="zh-CN" w:eastAsia="zh-CN"/>
        </w:rPr>
      </w:pPr>
      <w:r w:rsidRPr="00FF22C8">
        <w:rPr>
          <w:szCs w:val="24"/>
          <w:lang w:val="zh-CN" w:eastAsia="zh-CN"/>
        </w:rPr>
        <w:t xml:space="preserve">Management </w:t>
      </w:r>
    </w:p>
    <w:p w14:paraId="216C1147" w14:textId="77777777" w:rsidR="00523DC9" w:rsidRPr="00FF22C8" w:rsidRDefault="00523DC9" w:rsidP="0094008E">
      <w:pPr>
        <w:numPr>
          <w:ilvl w:val="0"/>
          <w:numId w:val="64"/>
        </w:numPr>
        <w:spacing w:after="0" w:line="360" w:lineRule="auto"/>
        <w:contextualSpacing/>
        <w:rPr>
          <w:szCs w:val="24"/>
          <w:lang w:val="zh-CN" w:eastAsia="zh-CN"/>
        </w:rPr>
      </w:pPr>
      <w:r w:rsidRPr="00FF22C8">
        <w:rPr>
          <w:szCs w:val="24"/>
          <w:lang w:val="zh-CN" w:eastAsia="zh-CN"/>
        </w:rPr>
        <w:t xml:space="preserve">Problem-solving </w:t>
      </w:r>
    </w:p>
    <w:p w14:paraId="49DFA5FC" w14:textId="77777777" w:rsidR="00523DC9" w:rsidRPr="00FF22C8" w:rsidRDefault="00523DC9" w:rsidP="0094008E">
      <w:pPr>
        <w:numPr>
          <w:ilvl w:val="0"/>
          <w:numId w:val="64"/>
        </w:numPr>
        <w:spacing w:after="0" w:line="360" w:lineRule="auto"/>
        <w:contextualSpacing/>
        <w:rPr>
          <w:szCs w:val="24"/>
          <w:lang w:val="zh-CN" w:eastAsia="zh-CN"/>
        </w:rPr>
      </w:pPr>
      <w:r w:rsidRPr="00FF22C8">
        <w:rPr>
          <w:szCs w:val="24"/>
          <w:lang w:val="zh-CN" w:eastAsia="zh-CN"/>
        </w:rPr>
        <w:t xml:space="preserve">Root-cause   analysis  </w:t>
      </w:r>
    </w:p>
    <w:p w14:paraId="23EFA28B" w14:textId="77777777" w:rsidR="00523DC9" w:rsidRPr="00FF22C8" w:rsidRDefault="00523DC9" w:rsidP="0094008E">
      <w:pPr>
        <w:numPr>
          <w:ilvl w:val="0"/>
          <w:numId w:val="64"/>
        </w:numPr>
        <w:spacing w:after="0" w:line="360" w:lineRule="auto"/>
        <w:contextualSpacing/>
        <w:rPr>
          <w:szCs w:val="24"/>
          <w:lang w:val="zh-CN" w:eastAsia="zh-CN"/>
        </w:rPr>
      </w:pPr>
      <w:r w:rsidRPr="00FF22C8">
        <w:rPr>
          <w:szCs w:val="24"/>
          <w:lang w:val="zh-CN" w:eastAsia="zh-CN"/>
        </w:rPr>
        <w:t xml:space="preserve">Communication </w:t>
      </w:r>
    </w:p>
    <w:p w14:paraId="3B3B7AD9" w14:textId="77777777" w:rsidR="00523DC9" w:rsidRPr="00FF22C8" w:rsidRDefault="00523DC9" w:rsidP="00523DC9">
      <w:pPr>
        <w:spacing w:line="360" w:lineRule="auto"/>
        <w:rPr>
          <w:b/>
          <w:szCs w:val="24"/>
        </w:rPr>
      </w:pPr>
    </w:p>
    <w:p w14:paraId="73E4B431" w14:textId="77777777" w:rsidR="00523DC9" w:rsidRPr="00FF22C8" w:rsidRDefault="00523DC9" w:rsidP="00523DC9">
      <w:pPr>
        <w:spacing w:line="360" w:lineRule="auto"/>
        <w:rPr>
          <w:b/>
          <w:szCs w:val="24"/>
        </w:rPr>
      </w:pPr>
      <w:r w:rsidRPr="00FF22C8">
        <w:rPr>
          <w:b/>
          <w:szCs w:val="24"/>
        </w:rPr>
        <w:t>Required Knowledge</w:t>
      </w:r>
    </w:p>
    <w:p w14:paraId="27E1A214" w14:textId="77777777" w:rsidR="00523DC9" w:rsidRPr="00FF22C8" w:rsidRDefault="00523DC9" w:rsidP="00523DC9">
      <w:pPr>
        <w:spacing w:line="360" w:lineRule="auto"/>
        <w:rPr>
          <w:bCs/>
          <w:szCs w:val="24"/>
        </w:rPr>
      </w:pPr>
      <w:r w:rsidRPr="00FF22C8">
        <w:rPr>
          <w:bCs/>
          <w:szCs w:val="24"/>
        </w:rPr>
        <w:t>The individual needs to demonstrate knowledge of:</w:t>
      </w:r>
    </w:p>
    <w:p w14:paraId="1613B0DC"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val="zh-CN" w:eastAsia="zh-CN"/>
        </w:rPr>
        <w:t>Decision making</w:t>
      </w:r>
    </w:p>
    <w:p w14:paraId="0C74A85D"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val="zh-CN" w:eastAsia="zh-CN"/>
        </w:rPr>
        <w:t>Business communication</w:t>
      </w:r>
    </w:p>
    <w:p w14:paraId="726BB35A"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val="zh-CN" w:eastAsia="zh-CN"/>
        </w:rPr>
        <w:t>Change management</w:t>
      </w:r>
    </w:p>
    <w:p w14:paraId="28CC6D0C"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val="zh-CN" w:eastAsia="zh-CN"/>
        </w:rPr>
        <w:t xml:space="preserve">Competition </w:t>
      </w:r>
    </w:p>
    <w:p w14:paraId="458027D2"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val="zh-CN" w:eastAsia="zh-CN"/>
        </w:rPr>
        <w:lastRenderedPageBreak/>
        <w:t>Risk</w:t>
      </w:r>
    </w:p>
    <w:p w14:paraId="6084818C"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val="zh-CN" w:eastAsia="zh-CN"/>
        </w:rPr>
        <w:t xml:space="preserve">Net working </w:t>
      </w:r>
    </w:p>
    <w:p w14:paraId="566AC507"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val="zh-CN" w:eastAsia="zh-CN"/>
        </w:rPr>
        <w:t>Time management</w:t>
      </w:r>
    </w:p>
    <w:p w14:paraId="59159055"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val="zh-CN" w:eastAsia="zh-CN"/>
        </w:rPr>
        <w:t>Leadership</w:t>
      </w:r>
    </w:p>
    <w:p w14:paraId="2B4EF136"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val="zh-CN" w:eastAsia="zh-CN"/>
        </w:rPr>
        <w:t>Factors affecting entrepreneurship development</w:t>
      </w:r>
    </w:p>
    <w:p w14:paraId="0E88606A"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eastAsia="zh-CN"/>
        </w:rPr>
        <w:t>Principles of Entrepreneurship</w:t>
      </w:r>
    </w:p>
    <w:p w14:paraId="20E7740A"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val="zh-CN" w:eastAsia="zh-CN"/>
        </w:rPr>
        <w:t xml:space="preserve">Features and benefits of common operational practices, e. g., continuous improvement (kaizen), waste elimination, </w:t>
      </w:r>
    </w:p>
    <w:p w14:paraId="6A5B5994"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val="zh-CN" w:eastAsia="zh-CN"/>
        </w:rPr>
        <w:t xml:space="preserve">Conflict resolution </w:t>
      </w:r>
    </w:p>
    <w:p w14:paraId="4D887A93"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val="zh-CN" w:eastAsia="zh-CN"/>
        </w:rPr>
        <w:t xml:space="preserve">Health, safety and environment (HSE) principles and requirements </w:t>
      </w:r>
    </w:p>
    <w:p w14:paraId="07D34441" w14:textId="77777777" w:rsidR="00523DC9" w:rsidRPr="00FF22C8" w:rsidRDefault="00523DC9" w:rsidP="0094008E">
      <w:pPr>
        <w:numPr>
          <w:ilvl w:val="0"/>
          <w:numId w:val="65"/>
        </w:numPr>
        <w:spacing w:after="0" w:line="360" w:lineRule="auto"/>
        <w:contextualSpacing/>
        <w:rPr>
          <w:szCs w:val="24"/>
          <w:lang w:val="zh-CN" w:eastAsia="zh-CN"/>
        </w:rPr>
      </w:pPr>
      <w:r w:rsidRPr="00FF22C8">
        <w:rPr>
          <w:szCs w:val="24"/>
          <w:lang w:val="zh-CN" w:eastAsia="zh-CN"/>
        </w:rPr>
        <w:t xml:space="preserve">Customer care standards </w:t>
      </w:r>
    </w:p>
    <w:p w14:paraId="4EEE25D6" w14:textId="77777777" w:rsidR="00523DC9" w:rsidRPr="00FF22C8" w:rsidRDefault="00523DC9" w:rsidP="0094008E">
      <w:pPr>
        <w:numPr>
          <w:ilvl w:val="0"/>
          <w:numId w:val="65"/>
        </w:numPr>
        <w:spacing w:after="0" w:line="360" w:lineRule="auto"/>
        <w:contextualSpacing/>
        <w:rPr>
          <w:szCs w:val="24"/>
          <w:lang w:eastAsia="zh-CN"/>
        </w:rPr>
      </w:pPr>
      <w:r w:rsidRPr="00FF22C8">
        <w:rPr>
          <w:szCs w:val="24"/>
          <w:lang w:eastAsia="zh-CN"/>
        </w:rPr>
        <w:t>Basic financial management</w:t>
      </w:r>
    </w:p>
    <w:p w14:paraId="212E73BC" w14:textId="77777777" w:rsidR="00523DC9" w:rsidRPr="00FF22C8" w:rsidRDefault="00523DC9" w:rsidP="0094008E">
      <w:pPr>
        <w:numPr>
          <w:ilvl w:val="0"/>
          <w:numId w:val="65"/>
        </w:numPr>
        <w:spacing w:after="0" w:line="360" w:lineRule="auto"/>
        <w:contextualSpacing/>
        <w:rPr>
          <w:szCs w:val="24"/>
          <w:lang w:eastAsia="zh-CN"/>
        </w:rPr>
      </w:pPr>
      <w:r w:rsidRPr="00FF22C8">
        <w:rPr>
          <w:szCs w:val="24"/>
          <w:lang w:eastAsia="zh-CN"/>
        </w:rPr>
        <w:t>Business strategic planning</w:t>
      </w:r>
    </w:p>
    <w:p w14:paraId="0E1AC9D8" w14:textId="77777777" w:rsidR="00523DC9" w:rsidRPr="00FF22C8" w:rsidRDefault="00523DC9" w:rsidP="0094008E">
      <w:pPr>
        <w:numPr>
          <w:ilvl w:val="0"/>
          <w:numId w:val="65"/>
        </w:numPr>
        <w:spacing w:after="0" w:line="360" w:lineRule="auto"/>
        <w:contextualSpacing/>
        <w:rPr>
          <w:szCs w:val="24"/>
          <w:lang w:eastAsia="zh-CN"/>
        </w:rPr>
      </w:pPr>
      <w:r w:rsidRPr="00FF22C8">
        <w:rPr>
          <w:szCs w:val="24"/>
          <w:lang w:eastAsia="zh-CN"/>
        </w:rPr>
        <w:t xml:space="preserve">Impact of change on individuals, groups and industries </w:t>
      </w:r>
    </w:p>
    <w:p w14:paraId="34BE0F14" w14:textId="77777777" w:rsidR="00523DC9" w:rsidRPr="00FF22C8" w:rsidRDefault="00523DC9" w:rsidP="0094008E">
      <w:pPr>
        <w:numPr>
          <w:ilvl w:val="0"/>
          <w:numId w:val="65"/>
        </w:numPr>
        <w:spacing w:after="0" w:line="360" w:lineRule="auto"/>
        <w:contextualSpacing/>
        <w:rPr>
          <w:szCs w:val="24"/>
          <w:lang w:eastAsia="zh-CN"/>
        </w:rPr>
      </w:pPr>
      <w:r w:rsidRPr="00FF22C8">
        <w:rPr>
          <w:szCs w:val="24"/>
          <w:lang w:eastAsia="zh-CN"/>
        </w:rPr>
        <w:t xml:space="preserve">Government and regulatory processes </w:t>
      </w:r>
    </w:p>
    <w:p w14:paraId="7A554129" w14:textId="77777777" w:rsidR="00523DC9" w:rsidRPr="00FF22C8" w:rsidRDefault="00523DC9" w:rsidP="0094008E">
      <w:pPr>
        <w:numPr>
          <w:ilvl w:val="0"/>
          <w:numId w:val="65"/>
        </w:numPr>
        <w:spacing w:after="0" w:line="360" w:lineRule="auto"/>
        <w:contextualSpacing/>
        <w:rPr>
          <w:szCs w:val="24"/>
          <w:lang w:eastAsia="zh-CN"/>
        </w:rPr>
      </w:pPr>
      <w:r w:rsidRPr="00FF22C8">
        <w:rPr>
          <w:szCs w:val="24"/>
          <w:lang w:eastAsia="zh-CN"/>
        </w:rPr>
        <w:t xml:space="preserve">Local and international market trends </w:t>
      </w:r>
    </w:p>
    <w:p w14:paraId="33B1CC5D" w14:textId="77777777" w:rsidR="00523DC9" w:rsidRPr="00FF22C8" w:rsidRDefault="00523DC9" w:rsidP="0094008E">
      <w:pPr>
        <w:numPr>
          <w:ilvl w:val="0"/>
          <w:numId w:val="65"/>
        </w:numPr>
        <w:spacing w:after="0" w:line="360" w:lineRule="auto"/>
        <w:contextualSpacing/>
        <w:rPr>
          <w:szCs w:val="24"/>
          <w:lang w:eastAsia="zh-CN"/>
        </w:rPr>
      </w:pPr>
      <w:r w:rsidRPr="00FF22C8">
        <w:rPr>
          <w:szCs w:val="24"/>
          <w:lang w:eastAsia="zh-CN"/>
        </w:rPr>
        <w:t xml:space="preserve">Product promotion standards  </w:t>
      </w:r>
    </w:p>
    <w:p w14:paraId="46F9D909" w14:textId="77777777" w:rsidR="00523DC9" w:rsidRPr="00FF22C8" w:rsidRDefault="00523DC9" w:rsidP="0094008E">
      <w:pPr>
        <w:numPr>
          <w:ilvl w:val="0"/>
          <w:numId w:val="65"/>
        </w:numPr>
        <w:spacing w:after="0" w:line="360" w:lineRule="auto"/>
        <w:contextualSpacing/>
        <w:rPr>
          <w:szCs w:val="24"/>
          <w:lang w:eastAsia="zh-CN"/>
        </w:rPr>
      </w:pPr>
      <w:r w:rsidRPr="00FF22C8">
        <w:rPr>
          <w:szCs w:val="24"/>
          <w:lang w:eastAsia="zh-CN"/>
        </w:rPr>
        <w:t xml:space="preserve">Market and feasibility studies </w:t>
      </w:r>
    </w:p>
    <w:p w14:paraId="7A081285" w14:textId="77777777" w:rsidR="00523DC9" w:rsidRPr="00FF22C8" w:rsidRDefault="00523DC9" w:rsidP="0094008E">
      <w:pPr>
        <w:numPr>
          <w:ilvl w:val="0"/>
          <w:numId w:val="65"/>
        </w:numPr>
        <w:spacing w:after="0" w:line="360" w:lineRule="auto"/>
        <w:contextualSpacing/>
        <w:rPr>
          <w:szCs w:val="24"/>
          <w:lang w:eastAsia="zh-CN"/>
        </w:rPr>
      </w:pPr>
      <w:r w:rsidRPr="00FF22C8">
        <w:rPr>
          <w:szCs w:val="24"/>
          <w:lang w:eastAsia="zh-CN"/>
        </w:rPr>
        <w:t xml:space="preserve">Government and regulatory processes </w:t>
      </w:r>
    </w:p>
    <w:p w14:paraId="22BB79DF" w14:textId="77777777" w:rsidR="00523DC9" w:rsidRPr="00FF22C8" w:rsidRDefault="00523DC9" w:rsidP="0094008E">
      <w:pPr>
        <w:numPr>
          <w:ilvl w:val="0"/>
          <w:numId w:val="65"/>
        </w:numPr>
        <w:spacing w:after="0" w:line="360" w:lineRule="auto"/>
        <w:contextualSpacing/>
        <w:rPr>
          <w:szCs w:val="24"/>
          <w:lang w:eastAsia="zh-CN"/>
        </w:rPr>
      </w:pPr>
      <w:r w:rsidRPr="00FF22C8">
        <w:rPr>
          <w:szCs w:val="24"/>
          <w:lang w:eastAsia="zh-CN"/>
        </w:rPr>
        <w:t xml:space="preserve">Local and international business environment </w:t>
      </w:r>
    </w:p>
    <w:p w14:paraId="0D3F15BD" w14:textId="77777777" w:rsidR="00523DC9" w:rsidRPr="00FF22C8" w:rsidRDefault="00523DC9" w:rsidP="0094008E">
      <w:pPr>
        <w:numPr>
          <w:ilvl w:val="0"/>
          <w:numId w:val="65"/>
        </w:numPr>
        <w:spacing w:after="0" w:line="360" w:lineRule="auto"/>
        <w:contextualSpacing/>
        <w:rPr>
          <w:szCs w:val="24"/>
          <w:lang w:eastAsia="zh-CN"/>
        </w:rPr>
      </w:pPr>
      <w:r w:rsidRPr="00FF22C8">
        <w:rPr>
          <w:szCs w:val="24"/>
          <w:lang w:eastAsia="zh-CN"/>
        </w:rPr>
        <w:t xml:space="preserve">Relevant developments in other industries </w:t>
      </w:r>
    </w:p>
    <w:p w14:paraId="4831B034" w14:textId="77777777" w:rsidR="00523DC9" w:rsidRPr="00FF22C8" w:rsidRDefault="00523DC9" w:rsidP="0094008E">
      <w:pPr>
        <w:numPr>
          <w:ilvl w:val="0"/>
          <w:numId w:val="65"/>
        </w:numPr>
        <w:spacing w:after="0" w:line="360" w:lineRule="auto"/>
        <w:contextualSpacing/>
        <w:rPr>
          <w:szCs w:val="24"/>
          <w:lang w:eastAsia="zh-CN"/>
        </w:rPr>
      </w:pPr>
      <w:r w:rsidRPr="00FF22C8">
        <w:rPr>
          <w:szCs w:val="24"/>
          <w:lang w:eastAsia="zh-CN"/>
        </w:rPr>
        <w:t xml:space="preserve">Regional/ County business expansion standards </w:t>
      </w:r>
    </w:p>
    <w:p w14:paraId="35418BBD" w14:textId="77777777" w:rsidR="00523DC9" w:rsidRPr="00FF22C8" w:rsidRDefault="00523DC9" w:rsidP="00523DC9">
      <w:pPr>
        <w:spacing w:line="360" w:lineRule="auto"/>
        <w:rPr>
          <w:b/>
          <w:szCs w:val="24"/>
        </w:rPr>
      </w:pPr>
    </w:p>
    <w:p w14:paraId="2E9AAB20" w14:textId="77777777" w:rsidR="00523DC9" w:rsidRPr="00FF22C8" w:rsidRDefault="00523DC9" w:rsidP="00523DC9">
      <w:pPr>
        <w:spacing w:line="360" w:lineRule="auto"/>
        <w:rPr>
          <w:b/>
          <w:szCs w:val="24"/>
        </w:rPr>
      </w:pPr>
      <w:r w:rsidRPr="00FF22C8">
        <w:rPr>
          <w:b/>
          <w:szCs w:val="24"/>
        </w:rPr>
        <w:t>EVIDENCE GUIDE</w:t>
      </w:r>
    </w:p>
    <w:p w14:paraId="7EA3BFD1" w14:textId="77777777" w:rsidR="00523DC9" w:rsidRPr="00FF22C8" w:rsidRDefault="00523DC9" w:rsidP="00523DC9">
      <w:pPr>
        <w:spacing w:line="360" w:lineRule="auto"/>
        <w:jc w:val="both"/>
        <w:rPr>
          <w:szCs w:val="24"/>
        </w:rPr>
      </w:pPr>
      <w:r w:rsidRPr="00FF22C8">
        <w:rPr>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6"/>
        <w:gridCol w:w="5280"/>
      </w:tblGrid>
      <w:tr w:rsidR="00523DC9" w:rsidRPr="00FF22C8" w14:paraId="56607900" w14:textId="77777777" w:rsidTr="00523DC9">
        <w:tc>
          <w:tcPr>
            <w:tcW w:w="0" w:type="auto"/>
          </w:tcPr>
          <w:p w14:paraId="6B02A2EB" w14:textId="77777777" w:rsidR="00523DC9" w:rsidRPr="00FF22C8" w:rsidRDefault="00523DC9" w:rsidP="0094008E">
            <w:pPr>
              <w:numPr>
                <w:ilvl w:val="0"/>
                <w:numId w:val="66"/>
              </w:numPr>
              <w:spacing w:after="0" w:line="360" w:lineRule="auto"/>
              <w:contextualSpacing/>
              <w:rPr>
                <w:szCs w:val="24"/>
                <w:lang w:eastAsia="zh-CN"/>
              </w:rPr>
            </w:pPr>
            <w:r w:rsidRPr="00FF22C8">
              <w:rPr>
                <w:szCs w:val="24"/>
                <w:lang w:eastAsia="zh-CN"/>
              </w:rPr>
              <w:t>Critical Aspects of Competency</w:t>
            </w:r>
          </w:p>
        </w:tc>
        <w:tc>
          <w:tcPr>
            <w:tcW w:w="0" w:type="auto"/>
          </w:tcPr>
          <w:p w14:paraId="5F310416" w14:textId="77777777" w:rsidR="00523DC9" w:rsidRPr="00FF22C8" w:rsidRDefault="00523DC9" w:rsidP="00523DC9">
            <w:pPr>
              <w:spacing w:after="0" w:line="360" w:lineRule="auto"/>
              <w:rPr>
                <w:szCs w:val="24"/>
              </w:rPr>
            </w:pPr>
            <w:r w:rsidRPr="00FF22C8">
              <w:rPr>
                <w:szCs w:val="24"/>
              </w:rPr>
              <w:t>Assessment requires evidence that the candidate:</w:t>
            </w:r>
          </w:p>
          <w:p w14:paraId="76769D6D" w14:textId="77777777" w:rsidR="00523DC9" w:rsidRPr="00FF22C8" w:rsidRDefault="00523DC9" w:rsidP="0094008E">
            <w:pPr>
              <w:pStyle w:val="ListParagraph"/>
              <w:numPr>
                <w:ilvl w:val="0"/>
                <w:numId w:val="67"/>
              </w:numPr>
              <w:spacing w:after="0" w:line="360" w:lineRule="auto"/>
              <w:ind w:left="720"/>
              <w:rPr>
                <w:sz w:val="24"/>
                <w:szCs w:val="24"/>
              </w:rPr>
            </w:pPr>
            <w:r w:rsidRPr="00FF22C8">
              <w:rPr>
                <w:sz w:val="24"/>
                <w:szCs w:val="24"/>
              </w:rPr>
              <w:lastRenderedPageBreak/>
              <w:t xml:space="preserve">Identified Sources of personal and business finance as per financial procedures and standards </w:t>
            </w:r>
          </w:p>
          <w:p w14:paraId="3F824BD8" w14:textId="77777777" w:rsidR="00523DC9" w:rsidRPr="00FF22C8" w:rsidRDefault="00523DC9" w:rsidP="0094008E">
            <w:pPr>
              <w:pStyle w:val="ListParagraph"/>
              <w:numPr>
                <w:ilvl w:val="0"/>
                <w:numId w:val="67"/>
              </w:numPr>
              <w:spacing w:after="0" w:line="360" w:lineRule="auto"/>
              <w:ind w:left="720"/>
              <w:rPr>
                <w:sz w:val="24"/>
                <w:szCs w:val="24"/>
              </w:rPr>
            </w:pPr>
            <w:r w:rsidRPr="00FF22C8">
              <w:rPr>
                <w:sz w:val="24"/>
                <w:szCs w:val="24"/>
              </w:rPr>
              <w:t xml:space="preserve">Managed Personal finances as per financial procedures and standards </w:t>
            </w:r>
          </w:p>
          <w:p w14:paraId="04A47105" w14:textId="77777777" w:rsidR="00523DC9" w:rsidRPr="00FF22C8" w:rsidRDefault="00523DC9" w:rsidP="0094008E">
            <w:pPr>
              <w:pStyle w:val="ListParagraph"/>
              <w:numPr>
                <w:ilvl w:val="0"/>
                <w:numId w:val="67"/>
              </w:numPr>
              <w:spacing w:after="0" w:line="360" w:lineRule="auto"/>
              <w:ind w:left="720"/>
              <w:rPr>
                <w:sz w:val="24"/>
                <w:szCs w:val="24"/>
              </w:rPr>
            </w:pPr>
            <w:r w:rsidRPr="00FF22C8">
              <w:rPr>
                <w:sz w:val="24"/>
                <w:szCs w:val="24"/>
              </w:rPr>
              <w:t xml:space="preserve">Made   Investment decisions as per financial procedures and standards </w:t>
            </w:r>
          </w:p>
          <w:p w14:paraId="33906E3C" w14:textId="77777777" w:rsidR="00523DC9" w:rsidRPr="00FF22C8" w:rsidRDefault="00523DC9" w:rsidP="0094008E">
            <w:pPr>
              <w:pStyle w:val="ListParagraph"/>
              <w:numPr>
                <w:ilvl w:val="0"/>
                <w:numId w:val="67"/>
              </w:numPr>
              <w:spacing w:after="160" w:line="360" w:lineRule="auto"/>
              <w:ind w:left="720"/>
              <w:rPr>
                <w:sz w:val="24"/>
                <w:szCs w:val="24"/>
                <w:lang w:eastAsia="zh-CN"/>
              </w:rPr>
            </w:pPr>
            <w:r w:rsidRPr="00FF22C8">
              <w:rPr>
                <w:sz w:val="24"/>
                <w:szCs w:val="24"/>
                <w:lang w:eastAsia="zh-CN"/>
              </w:rPr>
              <w:t>Generated</w:t>
            </w:r>
            <w:r w:rsidRPr="00FF22C8">
              <w:rPr>
                <w:b/>
                <w:i/>
                <w:sz w:val="24"/>
                <w:szCs w:val="24"/>
                <w:lang w:eastAsia="zh-CN"/>
              </w:rPr>
              <w:t xml:space="preserve"> </w:t>
            </w:r>
            <w:r w:rsidRPr="00FF22C8">
              <w:rPr>
                <w:sz w:val="24"/>
                <w:szCs w:val="24"/>
                <w:lang w:eastAsia="zh-CN"/>
              </w:rPr>
              <w:t xml:space="preserve">Business ideas and opportunities based on business procedure and standards </w:t>
            </w:r>
          </w:p>
          <w:p w14:paraId="46E1CE16" w14:textId="77777777" w:rsidR="00523DC9" w:rsidRPr="00FF22C8" w:rsidRDefault="00523DC9" w:rsidP="0094008E">
            <w:pPr>
              <w:pStyle w:val="ListParagraph"/>
              <w:numPr>
                <w:ilvl w:val="0"/>
                <w:numId w:val="67"/>
              </w:numPr>
              <w:spacing w:after="160" w:line="360" w:lineRule="auto"/>
              <w:ind w:left="720"/>
              <w:rPr>
                <w:sz w:val="24"/>
                <w:szCs w:val="24"/>
                <w:lang w:eastAsia="zh-CN"/>
              </w:rPr>
            </w:pPr>
            <w:proofErr w:type="spellStart"/>
            <w:r w:rsidRPr="00FF22C8">
              <w:rPr>
                <w:sz w:val="24"/>
                <w:szCs w:val="24"/>
                <w:lang w:eastAsia="zh-CN"/>
              </w:rPr>
              <w:t>Analysed</w:t>
            </w:r>
            <w:proofErr w:type="spellEnd"/>
            <w:r w:rsidRPr="00FF22C8">
              <w:rPr>
                <w:sz w:val="24"/>
                <w:szCs w:val="24"/>
                <w:lang w:eastAsia="zh-CN"/>
              </w:rPr>
              <w:t xml:space="preserve"> business life cycle based on business procedure and standards </w:t>
            </w:r>
          </w:p>
          <w:p w14:paraId="5FABF71C" w14:textId="77777777" w:rsidR="00523DC9" w:rsidRPr="00FF22C8" w:rsidRDefault="00523DC9" w:rsidP="0094008E">
            <w:pPr>
              <w:pStyle w:val="ListParagraph"/>
              <w:numPr>
                <w:ilvl w:val="0"/>
                <w:numId w:val="67"/>
              </w:numPr>
              <w:spacing w:after="160" w:line="360" w:lineRule="auto"/>
              <w:ind w:left="720"/>
              <w:rPr>
                <w:sz w:val="24"/>
                <w:szCs w:val="24"/>
                <w:lang w:eastAsia="zh-CN"/>
              </w:rPr>
            </w:pPr>
            <w:r w:rsidRPr="00FF22C8">
              <w:rPr>
                <w:sz w:val="24"/>
                <w:szCs w:val="24"/>
                <w:lang w:eastAsia="zh-CN"/>
              </w:rPr>
              <w:t xml:space="preserve">Determined business innovative standards </w:t>
            </w:r>
            <w:r w:rsidRPr="00FF22C8">
              <w:rPr>
                <w:rFonts w:eastAsia="Times New Roman"/>
                <w:sz w:val="24"/>
                <w:szCs w:val="24"/>
                <w:lang w:val="zh-CN" w:eastAsia="zh-CN"/>
              </w:rPr>
              <w:t>as per business principles</w:t>
            </w:r>
          </w:p>
          <w:p w14:paraId="6333D432" w14:textId="77777777" w:rsidR="00523DC9" w:rsidRPr="00FF22C8" w:rsidRDefault="00523DC9" w:rsidP="0094008E">
            <w:pPr>
              <w:pStyle w:val="ListParagraph"/>
              <w:numPr>
                <w:ilvl w:val="0"/>
                <w:numId w:val="67"/>
              </w:numPr>
              <w:tabs>
                <w:tab w:val="left" w:pos="871"/>
              </w:tabs>
              <w:spacing w:after="0" w:line="360" w:lineRule="auto"/>
              <w:ind w:left="720"/>
              <w:rPr>
                <w:bCs/>
                <w:iCs/>
                <w:sz w:val="24"/>
                <w:szCs w:val="24"/>
                <w:lang w:eastAsia="zh-CN"/>
              </w:rPr>
            </w:pPr>
            <w:r w:rsidRPr="00FF22C8">
              <w:rPr>
                <w:bCs/>
                <w:iCs/>
                <w:sz w:val="24"/>
                <w:szCs w:val="24"/>
                <w:lang w:eastAsia="zh-CN"/>
              </w:rPr>
              <w:t>Developed and presented a business plan as per regulatory framework.</w:t>
            </w:r>
          </w:p>
        </w:tc>
      </w:tr>
      <w:tr w:rsidR="00523DC9" w:rsidRPr="00FF22C8" w14:paraId="546702B9" w14:textId="77777777" w:rsidTr="00523DC9">
        <w:tc>
          <w:tcPr>
            <w:tcW w:w="0" w:type="auto"/>
          </w:tcPr>
          <w:p w14:paraId="4E0ED1FC" w14:textId="77777777" w:rsidR="00523DC9" w:rsidRPr="00FF22C8" w:rsidRDefault="00523DC9" w:rsidP="0094008E">
            <w:pPr>
              <w:numPr>
                <w:ilvl w:val="0"/>
                <w:numId w:val="66"/>
              </w:numPr>
              <w:spacing w:after="0" w:line="360" w:lineRule="auto"/>
              <w:contextualSpacing/>
              <w:rPr>
                <w:szCs w:val="24"/>
                <w:lang w:eastAsia="zh-CN"/>
              </w:rPr>
            </w:pPr>
            <w:r w:rsidRPr="00FF22C8">
              <w:rPr>
                <w:szCs w:val="24"/>
                <w:lang w:eastAsia="zh-CN"/>
              </w:rPr>
              <w:lastRenderedPageBreak/>
              <w:t>Resource Implications</w:t>
            </w:r>
          </w:p>
        </w:tc>
        <w:tc>
          <w:tcPr>
            <w:tcW w:w="0" w:type="auto"/>
          </w:tcPr>
          <w:p w14:paraId="299A9A59" w14:textId="77777777" w:rsidR="00523DC9" w:rsidRPr="00FF22C8" w:rsidRDefault="00523DC9" w:rsidP="00523DC9">
            <w:pPr>
              <w:spacing w:after="0" w:line="360" w:lineRule="auto"/>
              <w:rPr>
                <w:szCs w:val="24"/>
              </w:rPr>
            </w:pPr>
            <w:r w:rsidRPr="00FF22C8">
              <w:rPr>
                <w:szCs w:val="24"/>
              </w:rPr>
              <w:t>The following resources should be provided:</w:t>
            </w:r>
          </w:p>
          <w:p w14:paraId="2B200E18" w14:textId="77777777" w:rsidR="00523DC9" w:rsidRPr="00FF22C8" w:rsidRDefault="00523DC9" w:rsidP="0094008E">
            <w:pPr>
              <w:numPr>
                <w:ilvl w:val="0"/>
                <w:numId w:val="68"/>
              </w:numPr>
              <w:spacing w:after="0" w:line="360" w:lineRule="auto"/>
              <w:ind w:left="619" w:hanging="540"/>
              <w:contextualSpacing/>
              <w:rPr>
                <w:szCs w:val="24"/>
                <w:lang w:eastAsia="zh-CN"/>
              </w:rPr>
            </w:pPr>
            <w:r w:rsidRPr="00FF22C8">
              <w:rPr>
                <w:szCs w:val="24"/>
                <w:lang w:eastAsia="zh-CN"/>
              </w:rPr>
              <w:t>Access to relevant workplace where assessment can take place</w:t>
            </w:r>
          </w:p>
          <w:p w14:paraId="07C96652" w14:textId="77777777" w:rsidR="00523DC9" w:rsidRPr="00FF22C8" w:rsidRDefault="00523DC9" w:rsidP="0094008E">
            <w:pPr>
              <w:numPr>
                <w:ilvl w:val="0"/>
                <w:numId w:val="68"/>
              </w:numPr>
              <w:spacing w:after="0" w:line="360" w:lineRule="auto"/>
              <w:ind w:left="619" w:hanging="540"/>
              <w:contextualSpacing/>
              <w:rPr>
                <w:szCs w:val="24"/>
                <w:lang w:eastAsia="zh-CN"/>
              </w:rPr>
            </w:pPr>
            <w:r w:rsidRPr="00FF22C8">
              <w:rPr>
                <w:szCs w:val="24"/>
                <w:lang w:eastAsia="zh-CN"/>
              </w:rPr>
              <w:t>Appropriately simulated environment where assessment can take place</w:t>
            </w:r>
          </w:p>
        </w:tc>
      </w:tr>
      <w:tr w:rsidR="00523DC9" w:rsidRPr="00FF22C8" w14:paraId="33329F55" w14:textId="77777777" w:rsidTr="00523DC9">
        <w:tc>
          <w:tcPr>
            <w:tcW w:w="0" w:type="auto"/>
          </w:tcPr>
          <w:p w14:paraId="0EE0501F" w14:textId="77777777" w:rsidR="00523DC9" w:rsidRPr="00FF22C8" w:rsidRDefault="00523DC9" w:rsidP="0094008E">
            <w:pPr>
              <w:numPr>
                <w:ilvl w:val="0"/>
                <w:numId w:val="66"/>
              </w:numPr>
              <w:spacing w:after="0" w:line="360" w:lineRule="auto"/>
              <w:contextualSpacing/>
              <w:rPr>
                <w:szCs w:val="24"/>
                <w:lang w:eastAsia="zh-CN"/>
              </w:rPr>
            </w:pPr>
            <w:r w:rsidRPr="00FF22C8">
              <w:rPr>
                <w:szCs w:val="24"/>
                <w:lang w:eastAsia="zh-CN"/>
              </w:rPr>
              <w:t>Methods of Assessment</w:t>
            </w:r>
          </w:p>
        </w:tc>
        <w:tc>
          <w:tcPr>
            <w:tcW w:w="0" w:type="auto"/>
          </w:tcPr>
          <w:p w14:paraId="4E6E71BA" w14:textId="77777777" w:rsidR="00523DC9" w:rsidRPr="00FF22C8" w:rsidRDefault="00523DC9" w:rsidP="00523DC9">
            <w:pPr>
              <w:spacing w:after="0" w:line="360" w:lineRule="auto"/>
              <w:rPr>
                <w:szCs w:val="24"/>
              </w:rPr>
            </w:pPr>
            <w:r w:rsidRPr="00FF22C8">
              <w:rPr>
                <w:szCs w:val="24"/>
              </w:rPr>
              <w:t>Competency may be assessed through:</w:t>
            </w:r>
          </w:p>
          <w:p w14:paraId="7E0DDCCF" w14:textId="77777777" w:rsidR="00523DC9" w:rsidRPr="00FF22C8" w:rsidRDefault="00523DC9" w:rsidP="0094008E">
            <w:pPr>
              <w:numPr>
                <w:ilvl w:val="0"/>
                <w:numId w:val="69"/>
              </w:numPr>
              <w:spacing w:after="0" w:line="360" w:lineRule="auto"/>
              <w:ind w:left="619" w:hanging="540"/>
              <w:contextualSpacing/>
              <w:rPr>
                <w:szCs w:val="24"/>
                <w:lang w:eastAsia="zh-CN"/>
              </w:rPr>
            </w:pPr>
            <w:r w:rsidRPr="00FF22C8">
              <w:rPr>
                <w:szCs w:val="24"/>
                <w:lang w:eastAsia="zh-CN"/>
              </w:rPr>
              <w:t>Written tests</w:t>
            </w:r>
          </w:p>
          <w:p w14:paraId="74DCF525" w14:textId="77777777" w:rsidR="00523DC9" w:rsidRPr="00FF22C8" w:rsidRDefault="00523DC9" w:rsidP="0094008E">
            <w:pPr>
              <w:numPr>
                <w:ilvl w:val="0"/>
                <w:numId w:val="69"/>
              </w:numPr>
              <w:spacing w:after="0" w:line="360" w:lineRule="auto"/>
              <w:ind w:left="619" w:hanging="540"/>
              <w:contextualSpacing/>
              <w:rPr>
                <w:szCs w:val="24"/>
                <w:lang w:eastAsia="zh-CN"/>
              </w:rPr>
            </w:pPr>
            <w:r w:rsidRPr="00FF22C8">
              <w:rPr>
                <w:szCs w:val="24"/>
                <w:lang w:eastAsia="zh-CN"/>
              </w:rPr>
              <w:t>Oral questions</w:t>
            </w:r>
          </w:p>
          <w:p w14:paraId="5BB587B2" w14:textId="77777777" w:rsidR="00523DC9" w:rsidRPr="00FF22C8" w:rsidRDefault="00523DC9" w:rsidP="0094008E">
            <w:pPr>
              <w:numPr>
                <w:ilvl w:val="0"/>
                <w:numId w:val="69"/>
              </w:numPr>
              <w:spacing w:after="0" w:line="360" w:lineRule="auto"/>
              <w:ind w:left="619" w:hanging="540"/>
              <w:contextualSpacing/>
              <w:rPr>
                <w:szCs w:val="24"/>
                <w:lang w:eastAsia="zh-CN"/>
              </w:rPr>
            </w:pPr>
            <w:r w:rsidRPr="00FF22C8">
              <w:rPr>
                <w:szCs w:val="24"/>
                <w:lang w:eastAsia="zh-CN"/>
              </w:rPr>
              <w:t>Third party report</w:t>
            </w:r>
          </w:p>
          <w:p w14:paraId="5E23B039" w14:textId="77777777" w:rsidR="00523DC9" w:rsidRPr="00FF22C8" w:rsidRDefault="00523DC9" w:rsidP="0094008E">
            <w:pPr>
              <w:numPr>
                <w:ilvl w:val="0"/>
                <w:numId w:val="69"/>
              </w:numPr>
              <w:spacing w:after="0" w:line="360" w:lineRule="auto"/>
              <w:ind w:left="619" w:hanging="540"/>
              <w:contextualSpacing/>
              <w:rPr>
                <w:szCs w:val="24"/>
                <w:lang w:eastAsia="zh-CN"/>
              </w:rPr>
            </w:pPr>
            <w:r w:rsidRPr="00FF22C8">
              <w:rPr>
                <w:szCs w:val="24"/>
                <w:lang w:eastAsia="zh-CN"/>
              </w:rPr>
              <w:t xml:space="preserve">Interviews </w:t>
            </w:r>
          </w:p>
          <w:p w14:paraId="1A2C5E84" w14:textId="77777777" w:rsidR="00523DC9" w:rsidRPr="00FF22C8" w:rsidRDefault="00523DC9" w:rsidP="0094008E">
            <w:pPr>
              <w:numPr>
                <w:ilvl w:val="0"/>
                <w:numId w:val="69"/>
              </w:numPr>
              <w:spacing w:after="0" w:line="360" w:lineRule="auto"/>
              <w:ind w:left="619" w:hanging="540"/>
              <w:contextualSpacing/>
              <w:rPr>
                <w:szCs w:val="24"/>
                <w:lang w:eastAsia="zh-CN"/>
              </w:rPr>
            </w:pPr>
            <w:r w:rsidRPr="00FF22C8">
              <w:rPr>
                <w:szCs w:val="24"/>
                <w:lang w:eastAsia="zh-CN"/>
              </w:rPr>
              <w:t>Portfolio</w:t>
            </w:r>
          </w:p>
        </w:tc>
      </w:tr>
      <w:tr w:rsidR="00523DC9" w:rsidRPr="00FF22C8" w14:paraId="2D5CDE76" w14:textId="77777777" w:rsidTr="00523DC9">
        <w:tc>
          <w:tcPr>
            <w:tcW w:w="0" w:type="auto"/>
          </w:tcPr>
          <w:p w14:paraId="38174E41" w14:textId="77777777" w:rsidR="00523DC9" w:rsidRPr="00FF22C8" w:rsidRDefault="00523DC9" w:rsidP="0094008E">
            <w:pPr>
              <w:numPr>
                <w:ilvl w:val="0"/>
                <w:numId w:val="66"/>
              </w:numPr>
              <w:spacing w:after="0" w:line="360" w:lineRule="auto"/>
              <w:contextualSpacing/>
              <w:rPr>
                <w:szCs w:val="24"/>
                <w:lang w:eastAsia="zh-CN"/>
              </w:rPr>
            </w:pPr>
            <w:r w:rsidRPr="00FF22C8">
              <w:rPr>
                <w:szCs w:val="24"/>
                <w:lang w:eastAsia="zh-CN"/>
              </w:rPr>
              <w:t>Context of Assessment</w:t>
            </w:r>
          </w:p>
        </w:tc>
        <w:tc>
          <w:tcPr>
            <w:tcW w:w="0" w:type="auto"/>
          </w:tcPr>
          <w:p w14:paraId="7121ED4D" w14:textId="77777777" w:rsidR="00523DC9" w:rsidRPr="00FF22C8" w:rsidRDefault="00523DC9" w:rsidP="00523DC9">
            <w:pPr>
              <w:spacing w:after="0" w:line="360" w:lineRule="auto"/>
              <w:rPr>
                <w:szCs w:val="24"/>
              </w:rPr>
            </w:pPr>
            <w:r w:rsidRPr="00FF22C8">
              <w:rPr>
                <w:szCs w:val="24"/>
              </w:rPr>
              <w:t xml:space="preserve">Competency may be assessed: </w:t>
            </w:r>
          </w:p>
          <w:p w14:paraId="3D998D12" w14:textId="77777777" w:rsidR="00523DC9" w:rsidRPr="00FF22C8" w:rsidRDefault="00523DC9" w:rsidP="0094008E">
            <w:pPr>
              <w:numPr>
                <w:ilvl w:val="0"/>
                <w:numId w:val="70"/>
              </w:numPr>
              <w:spacing w:after="0" w:line="360" w:lineRule="auto"/>
              <w:ind w:left="619" w:hanging="540"/>
              <w:contextualSpacing/>
              <w:rPr>
                <w:szCs w:val="24"/>
                <w:lang w:val="zh-CN" w:eastAsia="zh-CN"/>
              </w:rPr>
            </w:pPr>
            <w:r w:rsidRPr="00FF22C8">
              <w:rPr>
                <w:szCs w:val="24"/>
                <w:lang w:val="zh-CN" w:eastAsia="zh-CN"/>
              </w:rPr>
              <w:t>On-the-job</w:t>
            </w:r>
          </w:p>
          <w:p w14:paraId="46C5CD2C" w14:textId="77777777" w:rsidR="00523DC9" w:rsidRPr="00FF22C8" w:rsidRDefault="00523DC9" w:rsidP="0094008E">
            <w:pPr>
              <w:numPr>
                <w:ilvl w:val="0"/>
                <w:numId w:val="70"/>
              </w:numPr>
              <w:spacing w:after="0" w:line="360" w:lineRule="auto"/>
              <w:ind w:left="619" w:hanging="540"/>
              <w:contextualSpacing/>
              <w:rPr>
                <w:szCs w:val="24"/>
                <w:lang w:val="zh-CN" w:eastAsia="zh-CN"/>
              </w:rPr>
            </w:pPr>
            <w:r w:rsidRPr="00FF22C8">
              <w:rPr>
                <w:szCs w:val="24"/>
                <w:lang w:val="zh-CN" w:eastAsia="zh-CN"/>
              </w:rPr>
              <w:t>In a simulated work environment</w:t>
            </w:r>
          </w:p>
        </w:tc>
      </w:tr>
      <w:tr w:rsidR="00523DC9" w:rsidRPr="00FF22C8" w14:paraId="202BF844" w14:textId="77777777" w:rsidTr="00523DC9">
        <w:tc>
          <w:tcPr>
            <w:tcW w:w="0" w:type="auto"/>
          </w:tcPr>
          <w:p w14:paraId="5ECF27A9" w14:textId="77777777" w:rsidR="00523DC9" w:rsidRPr="00FF22C8" w:rsidRDefault="00523DC9" w:rsidP="0094008E">
            <w:pPr>
              <w:numPr>
                <w:ilvl w:val="0"/>
                <w:numId w:val="66"/>
              </w:numPr>
              <w:spacing w:after="0" w:line="360" w:lineRule="auto"/>
              <w:contextualSpacing/>
              <w:rPr>
                <w:szCs w:val="24"/>
                <w:lang w:eastAsia="zh-CN"/>
              </w:rPr>
            </w:pPr>
            <w:r w:rsidRPr="00FF22C8">
              <w:rPr>
                <w:szCs w:val="24"/>
                <w:lang w:eastAsia="zh-CN"/>
              </w:rPr>
              <w:lastRenderedPageBreak/>
              <w:t>Guidance information for assessment</w:t>
            </w:r>
          </w:p>
        </w:tc>
        <w:tc>
          <w:tcPr>
            <w:tcW w:w="0" w:type="auto"/>
          </w:tcPr>
          <w:p w14:paraId="4C317395" w14:textId="77777777" w:rsidR="00523DC9" w:rsidRPr="00FF22C8" w:rsidRDefault="00523DC9" w:rsidP="00523DC9">
            <w:pPr>
              <w:spacing w:line="360" w:lineRule="auto"/>
              <w:rPr>
                <w:szCs w:val="24"/>
              </w:rPr>
            </w:pPr>
            <w:r w:rsidRPr="00FF22C8">
              <w:rPr>
                <w:szCs w:val="24"/>
              </w:rPr>
              <w:t>Holistic assessment with other units relevant to the industry sector, workplace and job role is recommended.</w:t>
            </w:r>
          </w:p>
        </w:tc>
      </w:tr>
    </w:tbl>
    <w:p w14:paraId="51E01A13" w14:textId="77777777" w:rsidR="00523DC9" w:rsidRPr="00FF22C8" w:rsidRDefault="00523DC9" w:rsidP="00523DC9">
      <w:pPr>
        <w:rPr>
          <w:rFonts w:eastAsiaTheme="majorEastAsia"/>
          <w:color w:val="000000" w:themeColor="text1"/>
          <w:szCs w:val="24"/>
          <w:lang w:val="fr-FR" w:eastAsia="en-GB"/>
        </w:rPr>
      </w:pPr>
    </w:p>
    <w:p w14:paraId="1D552EC9" w14:textId="77777777" w:rsidR="00523DC9" w:rsidRPr="00FF22C8" w:rsidRDefault="00523DC9" w:rsidP="00523DC9">
      <w:pPr>
        <w:rPr>
          <w:color w:val="000000" w:themeColor="text1"/>
          <w:szCs w:val="24"/>
        </w:rPr>
      </w:pPr>
    </w:p>
    <w:p w14:paraId="67F08D5D" w14:textId="77777777" w:rsidR="00523DC9" w:rsidRPr="00FF22C8" w:rsidRDefault="00523DC9" w:rsidP="00523DC9">
      <w:pPr>
        <w:rPr>
          <w:color w:val="000000" w:themeColor="text1"/>
          <w:szCs w:val="24"/>
        </w:rPr>
      </w:pPr>
    </w:p>
    <w:p w14:paraId="126C1968" w14:textId="77777777" w:rsidR="00523DC9" w:rsidRPr="00FF22C8" w:rsidRDefault="00523DC9" w:rsidP="00523DC9">
      <w:pPr>
        <w:rPr>
          <w:color w:val="000000" w:themeColor="text1"/>
          <w:szCs w:val="24"/>
        </w:rPr>
      </w:pPr>
    </w:p>
    <w:p w14:paraId="58175E7B" w14:textId="77777777" w:rsidR="00523DC9" w:rsidRPr="00FF22C8" w:rsidRDefault="00523DC9" w:rsidP="00523DC9">
      <w:pPr>
        <w:rPr>
          <w:color w:val="000000" w:themeColor="text1"/>
          <w:szCs w:val="24"/>
        </w:rPr>
      </w:pPr>
    </w:p>
    <w:p w14:paraId="13907B43" w14:textId="77777777" w:rsidR="00523DC9" w:rsidRPr="00FF22C8" w:rsidRDefault="00523DC9" w:rsidP="00523DC9">
      <w:pPr>
        <w:rPr>
          <w:color w:val="000000" w:themeColor="text1"/>
          <w:szCs w:val="24"/>
        </w:rPr>
      </w:pPr>
    </w:p>
    <w:p w14:paraId="28D5865E" w14:textId="77777777" w:rsidR="00523DC9" w:rsidRPr="00FF22C8" w:rsidRDefault="00523DC9" w:rsidP="00523DC9">
      <w:pPr>
        <w:rPr>
          <w:color w:val="000000" w:themeColor="text1"/>
          <w:szCs w:val="24"/>
        </w:rPr>
      </w:pPr>
    </w:p>
    <w:p w14:paraId="22909380" w14:textId="77777777" w:rsidR="00523DC9" w:rsidRPr="00FF22C8" w:rsidRDefault="00523DC9" w:rsidP="00523DC9">
      <w:pPr>
        <w:rPr>
          <w:color w:val="000000" w:themeColor="text1"/>
          <w:szCs w:val="24"/>
        </w:rPr>
      </w:pPr>
    </w:p>
    <w:p w14:paraId="1F7756B1" w14:textId="77777777" w:rsidR="00523DC9" w:rsidRPr="00FF22C8" w:rsidRDefault="00523DC9" w:rsidP="00523DC9">
      <w:pPr>
        <w:rPr>
          <w:color w:val="000000" w:themeColor="text1"/>
          <w:szCs w:val="24"/>
        </w:rPr>
      </w:pPr>
    </w:p>
    <w:p w14:paraId="404578D3" w14:textId="77777777" w:rsidR="00523DC9" w:rsidRPr="00FF22C8" w:rsidRDefault="00523DC9" w:rsidP="00523DC9">
      <w:pPr>
        <w:rPr>
          <w:color w:val="000000" w:themeColor="text1"/>
          <w:szCs w:val="24"/>
        </w:rPr>
      </w:pPr>
    </w:p>
    <w:p w14:paraId="44391D28" w14:textId="77777777" w:rsidR="00523DC9" w:rsidRPr="00FF22C8" w:rsidRDefault="00523DC9" w:rsidP="00523DC9">
      <w:pPr>
        <w:rPr>
          <w:color w:val="000000" w:themeColor="text1"/>
          <w:szCs w:val="24"/>
        </w:rPr>
      </w:pPr>
    </w:p>
    <w:p w14:paraId="76EB7461" w14:textId="2ACD291C" w:rsidR="00523DC9" w:rsidRDefault="00523DC9" w:rsidP="00523DC9">
      <w:pPr>
        <w:pStyle w:val="Heading1"/>
        <w:rPr>
          <w:szCs w:val="24"/>
        </w:rPr>
      </w:pPr>
      <w:r>
        <w:rPr>
          <w:szCs w:val="24"/>
        </w:rPr>
        <w:t>COMMON UNITS OF COMPETENCY</w:t>
      </w:r>
    </w:p>
    <w:p w14:paraId="290578A1" w14:textId="2F555004" w:rsidR="00054158" w:rsidRPr="00FF22C8" w:rsidRDefault="00054158" w:rsidP="00523DC9">
      <w:pPr>
        <w:pStyle w:val="Heading2"/>
        <w:spacing w:before="0" w:after="5" w:line="268" w:lineRule="auto"/>
        <w:ind w:left="126" w:hanging="10"/>
        <w:jc w:val="left"/>
        <w:rPr>
          <w:bCs/>
          <w:szCs w:val="24"/>
        </w:rPr>
      </w:pPr>
      <w:r w:rsidRPr="00FF22C8">
        <w:rPr>
          <w:szCs w:val="24"/>
        </w:rPr>
        <w:t>APPLY ENGINEERING MATHEMATICS</w:t>
      </w:r>
      <w:bookmarkEnd w:id="23"/>
    </w:p>
    <w:p w14:paraId="51F17CAC" w14:textId="0C3FF582" w:rsidR="00054158" w:rsidRPr="00FF22C8" w:rsidRDefault="00054158" w:rsidP="00054158">
      <w:pPr>
        <w:tabs>
          <w:tab w:val="left" w:pos="0"/>
        </w:tabs>
        <w:spacing w:before="240" w:after="0" w:line="360" w:lineRule="auto"/>
        <w:jc w:val="both"/>
        <w:rPr>
          <w:szCs w:val="24"/>
        </w:rPr>
      </w:pPr>
      <w:r w:rsidRPr="00FF22C8">
        <w:rPr>
          <w:b/>
          <w:szCs w:val="24"/>
        </w:rPr>
        <w:t xml:space="preserve">UNIT CODE: </w:t>
      </w:r>
      <w:r w:rsidRPr="00FF22C8">
        <w:rPr>
          <w:rFonts w:eastAsia="Times New Roman"/>
          <w:color w:val="000000"/>
          <w:kern w:val="28"/>
          <w:szCs w:val="24"/>
          <w:lang w:val="en-US"/>
        </w:rPr>
        <w:t>0541 541 0</w:t>
      </w:r>
      <w:r w:rsidR="00BB7A4C">
        <w:rPr>
          <w:rFonts w:eastAsia="Times New Roman"/>
          <w:color w:val="000000"/>
          <w:kern w:val="28"/>
          <w:szCs w:val="24"/>
          <w:lang w:val="en-US"/>
        </w:rPr>
        <w:t>5</w:t>
      </w:r>
      <w:r w:rsidRPr="00FF22C8">
        <w:rPr>
          <w:rFonts w:eastAsia="Times New Roman"/>
          <w:color w:val="000000"/>
          <w:kern w:val="28"/>
          <w:szCs w:val="24"/>
          <w:lang w:val="en-US"/>
        </w:rPr>
        <w:t>A</w:t>
      </w:r>
    </w:p>
    <w:p w14:paraId="3848B790" w14:textId="77777777" w:rsidR="00054158" w:rsidRPr="00FF22C8" w:rsidRDefault="00054158" w:rsidP="00054158">
      <w:pPr>
        <w:spacing w:before="240" w:after="0" w:line="360" w:lineRule="auto"/>
        <w:jc w:val="both"/>
        <w:rPr>
          <w:b/>
          <w:szCs w:val="24"/>
          <w:lang w:val="en-ZW"/>
        </w:rPr>
      </w:pPr>
      <w:r w:rsidRPr="00FF22C8">
        <w:rPr>
          <w:b/>
          <w:szCs w:val="24"/>
          <w:lang w:val="en-ZW"/>
        </w:rPr>
        <w:t>Unit Description</w:t>
      </w:r>
    </w:p>
    <w:p w14:paraId="58B6EA6D" w14:textId="77777777" w:rsidR="00054158" w:rsidRPr="00FF22C8" w:rsidRDefault="00054158" w:rsidP="00054158">
      <w:pPr>
        <w:spacing w:after="0" w:line="360" w:lineRule="auto"/>
        <w:jc w:val="both"/>
        <w:rPr>
          <w:szCs w:val="24"/>
          <w:lang w:val="en-ZW"/>
        </w:rPr>
      </w:pPr>
      <w:r w:rsidRPr="00FF22C8">
        <w:rPr>
          <w:szCs w:val="24"/>
          <w:lang w:val="en-ZW"/>
        </w:rPr>
        <w:t>This unit describes the competences required in order to apply engineering mathematics. It enables the learner to; apply algebra, apply trigonometry and hyperbolic functions, apply complex numbers,</w:t>
      </w:r>
      <w:r w:rsidRPr="00FF22C8">
        <w:rPr>
          <w:szCs w:val="24"/>
          <w:lang w:val="en-US"/>
        </w:rPr>
        <w:t xml:space="preserve"> perform coordinates geometry</w:t>
      </w:r>
      <w:r w:rsidRPr="00FF22C8">
        <w:rPr>
          <w:szCs w:val="24"/>
          <w:lang w:val="en-ZW"/>
        </w:rPr>
        <w:t>, carry out binomial expansion, apply calculus, carry out mensuration, apply statistics, apply vector theorem and apply matrices.</w:t>
      </w:r>
    </w:p>
    <w:p w14:paraId="7C4C2CA3" w14:textId="77777777" w:rsidR="00054158" w:rsidRPr="00FF22C8" w:rsidRDefault="00054158" w:rsidP="00054158">
      <w:pPr>
        <w:tabs>
          <w:tab w:val="left" w:pos="0"/>
          <w:tab w:val="left" w:pos="2880"/>
        </w:tabs>
        <w:spacing w:after="0" w:line="360" w:lineRule="auto"/>
        <w:ind w:hanging="90"/>
        <w:jc w:val="both"/>
        <w:rPr>
          <w:b/>
          <w:szCs w:val="24"/>
        </w:rPr>
      </w:pPr>
    </w:p>
    <w:p w14:paraId="11596FA4" w14:textId="77777777" w:rsidR="00054158" w:rsidRPr="00FF22C8" w:rsidRDefault="00054158" w:rsidP="00054158">
      <w:pPr>
        <w:tabs>
          <w:tab w:val="left" w:pos="0"/>
          <w:tab w:val="left" w:pos="2880"/>
        </w:tabs>
        <w:spacing w:after="0" w:line="360" w:lineRule="auto"/>
        <w:jc w:val="both"/>
        <w:rPr>
          <w:b/>
          <w:szCs w:val="24"/>
        </w:rPr>
      </w:pPr>
      <w:r w:rsidRPr="00FF22C8">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2"/>
        <w:gridCol w:w="5414"/>
      </w:tblGrid>
      <w:tr w:rsidR="00054158" w:rsidRPr="00FF22C8" w14:paraId="72998037" w14:textId="77777777" w:rsidTr="00523DC9">
        <w:trPr>
          <w:tblHeader/>
        </w:trPr>
        <w:tc>
          <w:tcPr>
            <w:tcW w:w="1737" w:type="pct"/>
            <w:tcBorders>
              <w:top w:val="single" w:sz="4" w:space="0" w:color="auto"/>
              <w:left w:val="single" w:sz="4" w:space="0" w:color="auto"/>
              <w:bottom w:val="single" w:sz="4" w:space="0" w:color="auto"/>
              <w:right w:val="single" w:sz="4" w:space="0" w:color="auto"/>
            </w:tcBorders>
            <w:shd w:val="clear" w:color="auto" w:fill="F2F2F2"/>
          </w:tcPr>
          <w:p w14:paraId="2F1C94F6" w14:textId="77777777" w:rsidR="00054158" w:rsidRPr="00FF22C8" w:rsidRDefault="00054158" w:rsidP="00523DC9">
            <w:pPr>
              <w:tabs>
                <w:tab w:val="left" w:pos="0"/>
              </w:tabs>
              <w:spacing w:after="0" w:line="360" w:lineRule="auto"/>
              <w:rPr>
                <w:b/>
                <w:szCs w:val="24"/>
              </w:rPr>
            </w:pPr>
            <w:r w:rsidRPr="00FF22C8">
              <w:rPr>
                <w:b/>
                <w:szCs w:val="24"/>
              </w:rPr>
              <w:lastRenderedPageBreak/>
              <w:t>ELEMENT</w:t>
            </w:r>
          </w:p>
          <w:p w14:paraId="768B658D" w14:textId="77777777" w:rsidR="00054158" w:rsidRPr="00FF22C8" w:rsidRDefault="00054158" w:rsidP="00523DC9">
            <w:pPr>
              <w:tabs>
                <w:tab w:val="left" w:pos="0"/>
              </w:tabs>
              <w:spacing w:after="0" w:line="360" w:lineRule="auto"/>
              <w:rPr>
                <w:szCs w:val="24"/>
              </w:rPr>
            </w:pPr>
            <w:r w:rsidRPr="00FF22C8">
              <w:rPr>
                <w:szCs w:val="24"/>
              </w:rPr>
              <w:t>These describe the key outcomes which make up workplace function.</w:t>
            </w:r>
          </w:p>
        </w:tc>
        <w:tc>
          <w:tcPr>
            <w:tcW w:w="3263" w:type="pct"/>
            <w:tcBorders>
              <w:top w:val="single" w:sz="4" w:space="0" w:color="auto"/>
              <w:left w:val="single" w:sz="4" w:space="0" w:color="auto"/>
              <w:bottom w:val="single" w:sz="4" w:space="0" w:color="auto"/>
              <w:right w:val="single" w:sz="4" w:space="0" w:color="auto"/>
            </w:tcBorders>
            <w:shd w:val="clear" w:color="auto" w:fill="F2F2F2"/>
          </w:tcPr>
          <w:p w14:paraId="5CC3B74D" w14:textId="77777777" w:rsidR="00054158" w:rsidRPr="00FF22C8" w:rsidRDefault="00054158" w:rsidP="00523DC9">
            <w:pPr>
              <w:tabs>
                <w:tab w:val="left" w:pos="0"/>
              </w:tabs>
              <w:spacing w:after="0" w:line="360" w:lineRule="auto"/>
              <w:rPr>
                <w:b/>
                <w:szCs w:val="24"/>
              </w:rPr>
            </w:pPr>
            <w:r w:rsidRPr="00FF22C8">
              <w:rPr>
                <w:b/>
                <w:szCs w:val="24"/>
              </w:rPr>
              <w:t>PERFORMANCE CRITERIA</w:t>
            </w:r>
          </w:p>
          <w:p w14:paraId="5B5BE029" w14:textId="77777777" w:rsidR="00054158" w:rsidRPr="00FF22C8" w:rsidRDefault="00054158" w:rsidP="00523DC9">
            <w:pPr>
              <w:spacing w:after="0" w:line="360" w:lineRule="auto"/>
              <w:ind w:left="-18" w:firstLine="18"/>
              <w:rPr>
                <w:szCs w:val="24"/>
              </w:rPr>
            </w:pPr>
            <w:r w:rsidRPr="00FF22C8">
              <w:rPr>
                <w:szCs w:val="24"/>
              </w:rPr>
              <w:t>These are assessable statements which specify the required level of performance for each of the elements.</w:t>
            </w:r>
          </w:p>
          <w:p w14:paraId="6EB360E7" w14:textId="77777777" w:rsidR="00054158" w:rsidRPr="00FF22C8" w:rsidRDefault="00054158" w:rsidP="00523DC9">
            <w:pPr>
              <w:tabs>
                <w:tab w:val="left" w:pos="0"/>
              </w:tabs>
              <w:spacing w:after="0" w:line="360" w:lineRule="auto"/>
              <w:rPr>
                <w:b/>
                <w:szCs w:val="24"/>
              </w:rPr>
            </w:pPr>
            <w:r w:rsidRPr="00FF22C8">
              <w:rPr>
                <w:b/>
                <w:i/>
                <w:szCs w:val="24"/>
              </w:rPr>
              <w:t>(Bold and italicised terms are elaborated in the Range)</w:t>
            </w:r>
          </w:p>
        </w:tc>
      </w:tr>
      <w:tr w:rsidR="00054158" w:rsidRPr="00FF22C8" w14:paraId="1E2503DC" w14:textId="77777777" w:rsidTr="00523DC9">
        <w:tc>
          <w:tcPr>
            <w:tcW w:w="1737" w:type="pct"/>
            <w:tcBorders>
              <w:top w:val="single" w:sz="4" w:space="0" w:color="auto"/>
              <w:left w:val="single" w:sz="4" w:space="0" w:color="auto"/>
              <w:bottom w:val="single" w:sz="4" w:space="0" w:color="auto"/>
              <w:right w:val="single" w:sz="4" w:space="0" w:color="auto"/>
            </w:tcBorders>
          </w:tcPr>
          <w:p w14:paraId="05D8B964" w14:textId="77777777" w:rsidR="00054158" w:rsidRPr="00FF22C8" w:rsidRDefault="00054158" w:rsidP="0094008E">
            <w:pPr>
              <w:numPr>
                <w:ilvl w:val="0"/>
                <w:numId w:val="72"/>
              </w:numPr>
              <w:tabs>
                <w:tab w:val="left" w:pos="425"/>
              </w:tabs>
              <w:spacing w:after="0" w:line="360" w:lineRule="auto"/>
              <w:contextualSpacing/>
              <w:rPr>
                <w:szCs w:val="24"/>
                <w:lang w:val="en-US"/>
              </w:rPr>
            </w:pPr>
            <w:r w:rsidRPr="00FF22C8">
              <w:rPr>
                <w:szCs w:val="24"/>
                <w:lang w:val="en-US"/>
              </w:rPr>
              <w:t>Apply algebra</w:t>
            </w:r>
          </w:p>
          <w:p w14:paraId="664CEB19" w14:textId="77777777" w:rsidR="00054158" w:rsidRPr="00FF22C8" w:rsidRDefault="00054158" w:rsidP="00523DC9">
            <w:pPr>
              <w:spacing w:after="0" w:line="360" w:lineRule="auto"/>
              <w:rPr>
                <w:szCs w:val="24"/>
              </w:rPr>
            </w:pPr>
          </w:p>
        </w:tc>
        <w:tc>
          <w:tcPr>
            <w:tcW w:w="3263" w:type="pct"/>
            <w:tcBorders>
              <w:top w:val="single" w:sz="4" w:space="0" w:color="auto"/>
              <w:left w:val="single" w:sz="4" w:space="0" w:color="auto"/>
              <w:bottom w:val="single" w:sz="4" w:space="0" w:color="auto"/>
              <w:right w:val="single" w:sz="4" w:space="0" w:color="auto"/>
            </w:tcBorders>
          </w:tcPr>
          <w:p w14:paraId="2FE3F9A5" w14:textId="3A07A197" w:rsidR="00054158" w:rsidRPr="00FF22C8" w:rsidRDefault="00054158" w:rsidP="0094008E">
            <w:pPr>
              <w:numPr>
                <w:ilvl w:val="1"/>
                <w:numId w:val="73"/>
              </w:numPr>
              <w:tabs>
                <w:tab w:val="left" w:pos="228"/>
              </w:tabs>
              <w:autoSpaceDE w:val="0"/>
              <w:autoSpaceDN w:val="0"/>
              <w:adjustRightInd w:val="0"/>
              <w:spacing w:after="0" w:line="360" w:lineRule="auto"/>
              <w:contextualSpacing/>
              <w:rPr>
                <w:b/>
                <w:i/>
                <w:szCs w:val="24"/>
                <w:lang w:val="en-US" w:eastAsia="x-none"/>
              </w:rPr>
            </w:pPr>
            <w:r w:rsidRPr="00FF22C8">
              <w:rPr>
                <w:szCs w:val="24"/>
                <w:lang w:val="en-US" w:eastAsia="x-none"/>
              </w:rPr>
              <w:t>Indices calculations are performed as per laws of indices</w:t>
            </w:r>
          </w:p>
          <w:p w14:paraId="57ED076E" w14:textId="094F5861" w:rsidR="00054158" w:rsidRPr="00FF22C8" w:rsidRDefault="00054158" w:rsidP="0094008E">
            <w:pPr>
              <w:numPr>
                <w:ilvl w:val="1"/>
                <w:numId w:val="73"/>
              </w:numPr>
              <w:tabs>
                <w:tab w:val="left" w:pos="228"/>
              </w:tabs>
              <w:autoSpaceDE w:val="0"/>
              <w:autoSpaceDN w:val="0"/>
              <w:adjustRightInd w:val="0"/>
              <w:spacing w:after="0" w:line="360" w:lineRule="auto"/>
              <w:rPr>
                <w:b/>
                <w:i/>
                <w:szCs w:val="24"/>
              </w:rPr>
            </w:pPr>
            <w:r w:rsidRPr="00FF22C8">
              <w:rPr>
                <w:szCs w:val="24"/>
              </w:rPr>
              <w:t>Logarithms calculations are performed as per laws of logarithms</w:t>
            </w:r>
          </w:p>
          <w:p w14:paraId="3B42F4A8" w14:textId="08E5F16B" w:rsidR="00054158" w:rsidRPr="00FF22C8" w:rsidRDefault="00054158" w:rsidP="0094008E">
            <w:pPr>
              <w:numPr>
                <w:ilvl w:val="1"/>
                <w:numId w:val="73"/>
              </w:numPr>
              <w:tabs>
                <w:tab w:val="left" w:pos="228"/>
              </w:tabs>
              <w:autoSpaceDE w:val="0"/>
              <w:autoSpaceDN w:val="0"/>
              <w:adjustRightInd w:val="0"/>
              <w:spacing w:after="0" w:line="360" w:lineRule="auto"/>
              <w:rPr>
                <w:szCs w:val="24"/>
              </w:rPr>
            </w:pPr>
            <w:r w:rsidRPr="00FF22C8">
              <w:rPr>
                <w:szCs w:val="24"/>
              </w:rPr>
              <w:t>Simultaneous equations are performed as per job requirement</w:t>
            </w:r>
          </w:p>
          <w:p w14:paraId="12B0A7E0" w14:textId="44FB433F" w:rsidR="00054158" w:rsidRPr="00FF22C8" w:rsidRDefault="00054158" w:rsidP="0094008E">
            <w:pPr>
              <w:numPr>
                <w:ilvl w:val="1"/>
                <w:numId w:val="73"/>
              </w:numPr>
              <w:tabs>
                <w:tab w:val="left" w:pos="228"/>
              </w:tabs>
              <w:autoSpaceDE w:val="0"/>
              <w:autoSpaceDN w:val="0"/>
              <w:adjustRightInd w:val="0"/>
              <w:spacing w:after="0" w:line="360" w:lineRule="auto"/>
              <w:rPr>
                <w:rFonts w:eastAsia="Times New Roman"/>
                <w:szCs w:val="24"/>
                <w:lang w:val="en-US"/>
              </w:rPr>
            </w:pPr>
            <w:r w:rsidRPr="00FF22C8">
              <w:rPr>
                <w:szCs w:val="24"/>
              </w:rPr>
              <w:t>Quadratic equations are solved as per job requirement</w:t>
            </w:r>
          </w:p>
        </w:tc>
      </w:tr>
      <w:tr w:rsidR="00054158" w:rsidRPr="00FF22C8" w14:paraId="4888C1B7" w14:textId="77777777" w:rsidTr="00523DC9">
        <w:trPr>
          <w:trHeight w:val="809"/>
        </w:trPr>
        <w:tc>
          <w:tcPr>
            <w:tcW w:w="1737" w:type="pct"/>
            <w:tcBorders>
              <w:top w:val="single" w:sz="4" w:space="0" w:color="auto"/>
              <w:left w:val="single" w:sz="4" w:space="0" w:color="auto"/>
              <w:bottom w:val="single" w:sz="4" w:space="0" w:color="auto"/>
              <w:right w:val="single" w:sz="4" w:space="0" w:color="auto"/>
            </w:tcBorders>
          </w:tcPr>
          <w:p w14:paraId="0D11CD57" w14:textId="77777777" w:rsidR="00054158" w:rsidRPr="00FF22C8" w:rsidRDefault="00054158" w:rsidP="0094008E">
            <w:pPr>
              <w:numPr>
                <w:ilvl w:val="0"/>
                <w:numId w:val="72"/>
              </w:numPr>
              <w:tabs>
                <w:tab w:val="left" w:pos="0"/>
                <w:tab w:val="left" w:pos="425"/>
              </w:tabs>
              <w:spacing w:after="0" w:line="360" w:lineRule="auto"/>
              <w:ind w:right="72"/>
              <w:contextualSpacing/>
              <w:rPr>
                <w:szCs w:val="24"/>
                <w:lang w:val="en-US"/>
              </w:rPr>
            </w:pPr>
            <w:r w:rsidRPr="00FF22C8">
              <w:rPr>
                <w:szCs w:val="24"/>
                <w:lang w:val="en-US"/>
              </w:rPr>
              <w:t>Apply trigonometry and hyperbolic functions</w:t>
            </w:r>
          </w:p>
        </w:tc>
        <w:tc>
          <w:tcPr>
            <w:tcW w:w="3263" w:type="pct"/>
            <w:tcBorders>
              <w:top w:val="single" w:sz="4" w:space="0" w:color="auto"/>
              <w:left w:val="single" w:sz="4" w:space="0" w:color="auto"/>
              <w:bottom w:val="single" w:sz="4" w:space="0" w:color="auto"/>
              <w:right w:val="single" w:sz="4" w:space="0" w:color="auto"/>
            </w:tcBorders>
          </w:tcPr>
          <w:p w14:paraId="7EFF41D7" w14:textId="359D266B" w:rsidR="00054158" w:rsidRPr="00FF22C8" w:rsidRDefault="00054158" w:rsidP="0094008E">
            <w:pPr>
              <w:numPr>
                <w:ilvl w:val="1"/>
                <w:numId w:val="72"/>
              </w:numPr>
              <w:tabs>
                <w:tab w:val="left" w:pos="228"/>
              </w:tabs>
              <w:autoSpaceDE w:val="0"/>
              <w:autoSpaceDN w:val="0"/>
              <w:adjustRightInd w:val="0"/>
              <w:spacing w:after="0" w:line="360" w:lineRule="auto"/>
              <w:contextualSpacing/>
              <w:rPr>
                <w:b/>
                <w:i/>
                <w:szCs w:val="24"/>
                <w:lang w:val="en-US" w:eastAsia="x-none"/>
              </w:rPr>
            </w:pPr>
            <w:r w:rsidRPr="00FF22C8">
              <w:rPr>
                <w:szCs w:val="24"/>
                <w:lang w:val="en-US" w:eastAsia="x-none"/>
              </w:rPr>
              <w:t>Calculations are performed as per trigonometric rules</w:t>
            </w:r>
          </w:p>
          <w:p w14:paraId="218DE100" w14:textId="272EC9AB" w:rsidR="00054158" w:rsidRPr="00FF22C8" w:rsidRDefault="00054158" w:rsidP="0094008E">
            <w:pPr>
              <w:numPr>
                <w:ilvl w:val="1"/>
                <w:numId w:val="72"/>
              </w:numPr>
              <w:tabs>
                <w:tab w:val="left" w:pos="228"/>
              </w:tabs>
              <w:autoSpaceDE w:val="0"/>
              <w:autoSpaceDN w:val="0"/>
              <w:adjustRightInd w:val="0"/>
              <w:spacing w:after="0" w:line="360" w:lineRule="auto"/>
              <w:contextualSpacing/>
              <w:rPr>
                <w:b/>
                <w:i/>
                <w:szCs w:val="24"/>
                <w:lang w:val="en-US" w:eastAsia="x-none"/>
              </w:rPr>
            </w:pPr>
            <w:r w:rsidRPr="00FF22C8">
              <w:rPr>
                <w:szCs w:val="24"/>
                <w:lang w:val="en-US" w:eastAsia="x-none"/>
              </w:rPr>
              <w:t xml:space="preserve">Calculations are performed according to </w:t>
            </w:r>
            <w:r w:rsidRPr="00FF22C8">
              <w:rPr>
                <w:b/>
                <w:i/>
                <w:szCs w:val="24"/>
                <w:lang w:val="en-US" w:eastAsia="x-none"/>
              </w:rPr>
              <w:t xml:space="preserve">hyperbolic </w:t>
            </w:r>
            <w:r w:rsidRPr="00FF22C8">
              <w:rPr>
                <w:b/>
                <w:i/>
                <w:szCs w:val="24"/>
                <w:lang w:val="en-US" w:eastAsia="x-none"/>
              </w:rPr>
              <w:tab/>
              <w:t xml:space="preserve">functions </w:t>
            </w:r>
            <w:r w:rsidRPr="00FF22C8">
              <w:rPr>
                <w:szCs w:val="24"/>
                <w:lang w:val="en-US" w:eastAsia="x-none"/>
              </w:rPr>
              <w:t>rules</w:t>
            </w:r>
          </w:p>
          <w:p w14:paraId="5AFD7545" w14:textId="68D7B19B" w:rsidR="00054158" w:rsidRPr="00FF22C8" w:rsidRDefault="00054158" w:rsidP="0094008E">
            <w:pPr>
              <w:numPr>
                <w:ilvl w:val="1"/>
                <w:numId w:val="72"/>
              </w:numPr>
              <w:tabs>
                <w:tab w:val="left" w:pos="228"/>
              </w:tabs>
              <w:autoSpaceDE w:val="0"/>
              <w:autoSpaceDN w:val="0"/>
              <w:adjustRightInd w:val="0"/>
              <w:spacing w:after="0" w:line="360" w:lineRule="auto"/>
              <w:contextualSpacing/>
              <w:rPr>
                <w:b/>
                <w:i/>
                <w:szCs w:val="24"/>
                <w:lang w:val="en-US" w:eastAsia="x-none"/>
              </w:rPr>
            </w:pPr>
            <w:r w:rsidRPr="00FF22C8">
              <w:rPr>
                <w:szCs w:val="24"/>
                <w:lang w:val="en-US" w:eastAsia="x-none"/>
              </w:rPr>
              <w:t xml:space="preserve">Trigonometric identities are applied as per </w:t>
            </w:r>
            <w:r w:rsidRPr="00FF22C8">
              <w:rPr>
                <w:szCs w:val="24"/>
              </w:rPr>
              <w:t>job requirement</w:t>
            </w:r>
          </w:p>
        </w:tc>
      </w:tr>
      <w:tr w:rsidR="00054158" w:rsidRPr="00FF22C8" w14:paraId="66882E0B" w14:textId="77777777" w:rsidTr="00523DC9">
        <w:trPr>
          <w:trHeight w:val="60"/>
        </w:trPr>
        <w:tc>
          <w:tcPr>
            <w:tcW w:w="1737" w:type="pct"/>
            <w:tcBorders>
              <w:top w:val="single" w:sz="4" w:space="0" w:color="auto"/>
              <w:left w:val="single" w:sz="4" w:space="0" w:color="auto"/>
              <w:bottom w:val="single" w:sz="4" w:space="0" w:color="auto"/>
              <w:right w:val="single" w:sz="4" w:space="0" w:color="auto"/>
            </w:tcBorders>
          </w:tcPr>
          <w:p w14:paraId="417C67AA" w14:textId="77777777" w:rsidR="00054158" w:rsidRPr="00FF22C8" w:rsidRDefault="00054158" w:rsidP="0094008E">
            <w:pPr>
              <w:numPr>
                <w:ilvl w:val="0"/>
                <w:numId w:val="72"/>
              </w:numPr>
              <w:tabs>
                <w:tab w:val="left" w:pos="425"/>
              </w:tabs>
              <w:spacing w:after="0" w:line="360" w:lineRule="auto"/>
              <w:contextualSpacing/>
              <w:rPr>
                <w:szCs w:val="24"/>
                <w:lang w:val="en-US"/>
              </w:rPr>
            </w:pPr>
            <w:r w:rsidRPr="00FF22C8">
              <w:rPr>
                <w:szCs w:val="24"/>
                <w:lang w:val="en-US"/>
              </w:rPr>
              <w:t>Apply complex numbers</w:t>
            </w:r>
          </w:p>
        </w:tc>
        <w:tc>
          <w:tcPr>
            <w:tcW w:w="3263" w:type="pct"/>
            <w:tcBorders>
              <w:top w:val="single" w:sz="4" w:space="0" w:color="auto"/>
              <w:left w:val="single" w:sz="4" w:space="0" w:color="auto"/>
              <w:bottom w:val="single" w:sz="4" w:space="0" w:color="auto"/>
              <w:right w:val="single" w:sz="4" w:space="0" w:color="auto"/>
            </w:tcBorders>
          </w:tcPr>
          <w:p w14:paraId="5CA1CAF5" w14:textId="35C5863D" w:rsidR="00054158" w:rsidRPr="00FF22C8" w:rsidRDefault="00054158" w:rsidP="0094008E">
            <w:pPr>
              <w:numPr>
                <w:ilvl w:val="1"/>
                <w:numId w:val="72"/>
              </w:numPr>
              <w:tabs>
                <w:tab w:val="left" w:pos="228"/>
              </w:tabs>
              <w:autoSpaceDE w:val="0"/>
              <w:autoSpaceDN w:val="0"/>
              <w:adjustRightInd w:val="0"/>
              <w:spacing w:after="0" w:line="360" w:lineRule="auto"/>
              <w:contextualSpacing/>
              <w:rPr>
                <w:szCs w:val="24"/>
                <w:lang w:val="en-US" w:eastAsia="x-none"/>
              </w:rPr>
            </w:pPr>
            <w:r w:rsidRPr="00FF22C8">
              <w:rPr>
                <w:szCs w:val="24"/>
                <w:lang w:val="en-US" w:eastAsia="x-none"/>
              </w:rPr>
              <w:t xml:space="preserve">Complex numbers are represented on Argand diagrams as per </w:t>
            </w:r>
            <w:r w:rsidRPr="00FF22C8">
              <w:rPr>
                <w:szCs w:val="24"/>
              </w:rPr>
              <w:t>job requirement</w:t>
            </w:r>
          </w:p>
          <w:p w14:paraId="45F40FEA" w14:textId="2E2F9B78" w:rsidR="00054158" w:rsidRPr="00FF22C8" w:rsidRDefault="00054158" w:rsidP="0094008E">
            <w:pPr>
              <w:numPr>
                <w:ilvl w:val="1"/>
                <w:numId w:val="72"/>
              </w:numPr>
              <w:tabs>
                <w:tab w:val="left" w:pos="228"/>
              </w:tabs>
              <w:autoSpaceDE w:val="0"/>
              <w:autoSpaceDN w:val="0"/>
              <w:adjustRightInd w:val="0"/>
              <w:spacing w:after="0" w:line="360" w:lineRule="auto"/>
              <w:rPr>
                <w:szCs w:val="24"/>
              </w:rPr>
            </w:pPr>
            <w:r w:rsidRPr="00FF22C8">
              <w:rPr>
                <w:b/>
                <w:i/>
                <w:szCs w:val="24"/>
              </w:rPr>
              <w:t xml:space="preserve">Operations </w:t>
            </w:r>
            <w:r w:rsidRPr="00FF22C8">
              <w:rPr>
                <w:szCs w:val="24"/>
              </w:rPr>
              <w:t xml:space="preserve">involving complex numbers are performed </w:t>
            </w:r>
            <w:r w:rsidRPr="00FF22C8">
              <w:rPr>
                <w:szCs w:val="24"/>
                <w:lang w:val="en-US" w:eastAsia="x-none"/>
              </w:rPr>
              <w:t xml:space="preserve">as per </w:t>
            </w:r>
            <w:r w:rsidRPr="00FF22C8">
              <w:rPr>
                <w:szCs w:val="24"/>
              </w:rPr>
              <w:t>job requirement</w:t>
            </w:r>
          </w:p>
          <w:p w14:paraId="3F1367F6" w14:textId="5C279CD8" w:rsidR="00054158" w:rsidRPr="00FF22C8" w:rsidRDefault="00054158" w:rsidP="0094008E">
            <w:pPr>
              <w:numPr>
                <w:ilvl w:val="1"/>
                <w:numId w:val="72"/>
              </w:numPr>
              <w:tabs>
                <w:tab w:val="left" w:pos="228"/>
              </w:tabs>
              <w:autoSpaceDE w:val="0"/>
              <w:autoSpaceDN w:val="0"/>
              <w:adjustRightInd w:val="0"/>
              <w:spacing w:after="0" w:line="360" w:lineRule="auto"/>
              <w:rPr>
                <w:szCs w:val="24"/>
                <w:lang w:val="en-US"/>
              </w:rPr>
            </w:pPr>
            <w:r w:rsidRPr="00FF22C8">
              <w:rPr>
                <w:szCs w:val="24"/>
              </w:rPr>
              <w:t xml:space="preserve">De Moivre’s theorem is applied as per </w:t>
            </w:r>
            <w:r w:rsidRPr="00FF22C8">
              <w:rPr>
                <w:szCs w:val="24"/>
                <w:lang w:val="en-US" w:eastAsia="x-none"/>
              </w:rPr>
              <w:t xml:space="preserve">as per </w:t>
            </w:r>
            <w:r w:rsidRPr="00FF22C8">
              <w:rPr>
                <w:szCs w:val="24"/>
              </w:rPr>
              <w:t>job requirement</w:t>
            </w:r>
          </w:p>
        </w:tc>
      </w:tr>
      <w:tr w:rsidR="00054158" w:rsidRPr="00FF22C8" w14:paraId="26AB9708" w14:textId="77777777" w:rsidTr="00523DC9">
        <w:trPr>
          <w:trHeight w:val="953"/>
        </w:trPr>
        <w:tc>
          <w:tcPr>
            <w:tcW w:w="1737" w:type="pct"/>
            <w:tcBorders>
              <w:top w:val="single" w:sz="4" w:space="0" w:color="auto"/>
              <w:left w:val="single" w:sz="4" w:space="0" w:color="auto"/>
              <w:bottom w:val="single" w:sz="4" w:space="0" w:color="auto"/>
              <w:right w:val="single" w:sz="4" w:space="0" w:color="auto"/>
            </w:tcBorders>
          </w:tcPr>
          <w:p w14:paraId="115B487F" w14:textId="77777777" w:rsidR="00054158" w:rsidRPr="00FF22C8" w:rsidRDefault="00054158" w:rsidP="0094008E">
            <w:pPr>
              <w:numPr>
                <w:ilvl w:val="0"/>
                <w:numId w:val="72"/>
              </w:numPr>
              <w:tabs>
                <w:tab w:val="left" w:pos="425"/>
              </w:tabs>
              <w:spacing w:after="0" w:line="360" w:lineRule="auto"/>
              <w:contextualSpacing/>
              <w:rPr>
                <w:szCs w:val="24"/>
                <w:lang w:val="en-US"/>
              </w:rPr>
            </w:pPr>
            <w:r w:rsidRPr="00FF22C8">
              <w:rPr>
                <w:szCs w:val="24"/>
                <w:lang w:val="en-US"/>
              </w:rPr>
              <w:t>Perform coordinates geometry</w:t>
            </w:r>
          </w:p>
        </w:tc>
        <w:tc>
          <w:tcPr>
            <w:tcW w:w="3263" w:type="pct"/>
            <w:tcBorders>
              <w:top w:val="single" w:sz="4" w:space="0" w:color="auto"/>
              <w:left w:val="single" w:sz="4" w:space="0" w:color="auto"/>
              <w:bottom w:val="single" w:sz="4" w:space="0" w:color="auto"/>
              <w:right w:val="single" w:sz="4" w:space="0" w:color="auto"/>
            </w:tcBorders>
          </w:tcPr>
          <w:p w14:paraId="75F8E435" w14:textId="662AB10A" w:rsidR="00054158" w:rsidRPr="00FF22C8" w:rsidRDefault="00054158" w:rsidP="0094008E">
            <w:pPr>
              <w:numPr>
                <w:ilvl w:val="1"/>
                <w:numId w:val="72"/>
              </w:numPr>
              <w:tabs>
                <w:tab w:val="left" w:pos="228"/>
                <w:tab w:val="left" w:pos="432"/>
              </w:tabs>
              <w:autoSpaceDE w:val="0"/>
              <w:autoSpaceDN w:val="0"/>
              <w:adjustRightInd w:val="0"/>
              <w:spacing w:after="0" w:line="360" w:lineRule="auto"/>
              <w:contextualSpacing/>
              <w:rPr>
                <w:szCs w:val="24"/>
                <w:lang w:val="en-US" w:eastAsia="x-none"/>
              </w:rPr>
            </w:pPr>
            <w:r w:rsidRPr="00FF22C8">
              <w:rPr>
                <w:szCs w:val="24"/>
                <w:lang w:val="en-US" w:eastAsia="x-none"/>
              </w:rPr>
              <w:t xml:space="preserve">Polar equations are solved as per </w:t>
            </w:r>
            <w:r w:rsidRPr="00FF22C8">
              <w:rPr>
                <w:szCs w:val="24"/>
              </w:rPr>
              <w:t>job requirement</w:t>
            </w:r>
          </w:p>
          <w:p w14:paraId="6857CEAC" w14:textId="1B9BB1AD" w:rsidR="00054158" w:rsidRPr="00FF22C8" w:rsidRDefault="00054158" w:rsidP="0094008E">
            <w:pPr>
              <w:numPr>
                <w:ilvl w:val="1"/>
                <w:numId w:val="72"/>
              </w:numPr>
              <w:tabs>
                <w:tab w:val="left" w:pos="228"/>
                <w:tab w:val="left" w:pos="432"/>
              </w:tabs>
              <w:autoSpaceDE w:val="0"/>
              <w:autoSpaceDN w:val="0"/>
              <w:adjustRightInd w:val="0"/>
              <w:spacing w:after="0" w:line="360" w:lineRule="auto"/>
              <w:contextualSpacing/>
              <w:rPr>
                <w:szCs w:val="24"/>
                <w:lang w:val="en-US" w:eastAsia="x-none"/>
              </w:rPr>
            </w:pPr>
            <w:r w:rsidRPr="00FF22C8">
              <w:rPr>
                <w:szCs w:val="24"/>
                <w:lang w:val="en-US" w:eastAsia="x-none"/>
              </w:rPr>
              <w:t xml:space="preserve">Polar equations graphs are drawn as per </w:t>
            </w:r>
            <w:r w:rsidRPr="00FF22C8">
              <w:rPr>
                <w:szCs w:val="24"/>
              </w:rPr>
              <w:t>job requirement</w:t>
            </w:r>
            <w:r w:rsidRPr="00FF22C8">
              <w:rPr>
                <w:szCs w:val="24"/>
                <w:lang w:val="en-US" w:eastAsia="x-none"/>
              </w:rPr>
              <w:tab/>
            </w:r>
            <w:r w:rsidRPr="00FF22C8">
              <w:rPr>
                <w:szCs w:val="24"/>
                <w:lang w:val="en-US" w:eastAsia="x-none"/>
              </w:rPr>
              <w:tab/>
            </w:r>
          </w:p>
          <w:p w14:paraId="0BA07B6C" w14:textId="42EC9E5F" w:rsidR="00054158" w:rsidRPr="00FF22C8" w:rsidRDefault="00054158" w:rsidP="0094008E">
            <w:pPr>
              <w:numPr>
                <w:ilvl w:val="1"/>
                <w:numId w:val="72"/>
              </w:numPr>
              <w:tabs>
                <w:tab w:val="left" w:pos="228"/>
                <w:tab w:val="left" w:pos="432"/>
              </w:tabs>
              <w:autoSpaceDE w:val="0"/>
              <w:autoSpaceDN w:val="0"/>
              <w:adjustRightInd w:val="0"/>
              <w:spacing w:after="0" w:line="360" w:lineRule="auto"/>
              <w:contextualSpacing/>
              <w:rPr>
                <w:szCs w:val="24"/>
                <w:lang w:val="en-US" w:eastAsia="x-none"/>
              </w:rPr>
            </w:pPr>
            <w:r w:rsidRPr="00FF22C8">
              <w:rPr>
                <w:szCs w:val="24"/>
                <w:lang w:val="en-US" w:eastAsia="x-none"/>
              </w:rPr>
              <w:t xml:space="preserve">Normal and tangents are determined as per </w:t>
            </w:r>
            <w:r w:rsidRPr="00FF22C8">
              <w:rPr>
                <w:szCs w:val="24"/>
              </w:rPr>
              <w:t>job</w:t>
            </w:r>
            <w:r w:rsidR="008F0645" w:rsidRPr="00FF22C8">
              <w:rPr>
                <w:szCs w:val="24"/>
              </w:rPr>
              <w:t xml:space="preserve"> </w:t>
            </w:r>
            <w:r w:rsidRPr="00FF22C8">
              <w:rPr>
                <w:szCs w:val="24"/>
              </w:rPr>
              <w:t>requirement</w:t>
            </w:r>
          </w:p>
        </w:tc>
      </w:tr>
      <w:tr w:rsidR="00054158" w:rsidRPr="00FF22C8" w14:paraId="7D4410DA" w14:textId="77777777" w:rsidTr="00523DC9">
        <w:tc>
          <w:tcPr>
            <w:tcW w:w="1737" w:type="pct"/>
            <w:tcBorders>
              <w:top w:val="single" w:sz="4" w:space="0" w:color="auto"/>
              <w:left w:val="single" w:sz="4" w:space="0" w:color="auto"/>
              <w:bottom w:val="single" w:sz="4" w:space="0" w:color="auto"/>
              <w:right w:val="single" w:sz="4" w:space="0" w:color="auto"/>
            </w:tcBorders>
          </w:tcPr>
          <w:p w14:paraId="1FCDDB9C" w14:textId="77777777" w:rsidR="00054158" w:rsidRPr="00FF22C8" w:rsidRDefault="00054158" w:rsidP="0094008E">
            <w:pPr>
              <w:numPr>
                <w:ilvl w:val="0"/>
                <w:numId w:val="72"/>
              </w:numPr>
              <w:tabs>
                <w:tab w:val="left" w:pos="0"/>
                <w:tab w:val="left" w:pos="425"/>
              </w:tabs>
              <w:spacing w:after="0" w:line="360" w:lineRule="auto"/>
              <w:ind w:right="72"/>
              <w:contextualSpacing/>
              <w:rPr>
                <w:szCs w:val="24"/>
                <w:lang w:val="en-US"/>
              </w:rPr>
            </w:pPr>
            <w:r w:rsidRPr="00FF22C8">
              <w:rPr>
                <w:rFonts w:eastAsia="Times New Roman"/>
                <w:kern w:val="28"/>
                <w:szCs w:val="24"/>
                <w:lang w:val="en-US"/>
              </w:rPr>
              <w:lastRenderedPageBreak/>
              <w:t>Carry out binomial expansion</w:t>
            </w:r>
          </w:p>
        </w:tc>
        <w:tc>
          <w:tcPr>
            <w:tcW w:w="3263" w:type="pct"/>
            <w:tcBorders>
              <w:top w:val="single" w:sz="4" w:space="0" w:color="auto"/>
              <w:left w:val="single" w:sz="4" w:space="0" w:color="auto"/>
              <w:bottom w:val="single" w:sz="4" w:space="0" w:color="auto"/>
              <w:right w:val="single" w:sz="4" w:space="0" w:color="auto"/>
            </w:tcBorders>
          </w:tcPr>
          <w:p w14:paraId="376EB103" w14:textId="3C1BE9DB" w:rsidR="00054158" w:rsidRPr="00FF22C8" w:rsidRDefault="00054158" w:rsidP="0094008E">
            <w:pPr>
              <w:keepNext/>
              <w:numPr>
                <w:ilvl w:val="1"/>
                <w:numId w:val="72"/>
              </w:numPr>
              <w:tabs>
                <w:tab w:val="left" w:pos="228"/>
                <w:tab w:val="left" w:pos="432"/>
              </w:tabs>
              <w:spacing w:after="0" w:line="360" w:lineRule="auto"/>
              <w:contextualSpacing/>
              <w:rPr>
                <w:szCs w:val="24"/>
                <w:lang w:val="en-US" w:eastAsia="x-none"/>
              </w:rPr>
            </w:pPr>
            <w:r w:rsidRPr="00FF22C8">
              <w:rPr>
                <w:szCs w:val="24"/>
                <w:lang w:val="en-US" w:eastAsia="x-none"/>
              </w:rPr>
              <w:t xml:space="preserve">Binomial series is determined as per as per </w:t>
            </w:r>
            <w:r w:rsidRPr="00FF22C8">
              <w:rPr>
                <w:szCs w:val="24"/>
              </w:rPr>
              <w:t xml:space="preserve">job </w:t>
            </w:r>
            <w:r w:rsidRPr="00FF22C8">
              <w:rPr>
                <w:szCs w:val="24"/>
              </w:rPr>
              <w:tab/>
              <w:t>requirement</w:t>
            </w:r>
            <w:r w:rsidRPr="00FF22C8">
              <w:rPr>
                <w:rFonts w:eastAsia="Times New Roman"/>
                <w:szCs w:val="24"/>
                <w:lang w:val="en-US" w:eastAsia="x-none"/>
              </w:rPr>
              <w:tab/>
            </w:r>
            <w:r w:rsidRPr="00FF22C8">
              <w:rPr>
                <w:rFonts w:eastAsia="Times New Roman"/>
                <w:szCs w:val="24"/>
                <w:lang w:val="en-US" w:eastAsia="x-none"/>
              </w:rPr>
              <w:tab/>
            </w:r>
          </w:p>
          <w:p w14:paraId="2C89828E" w14:textId="240578CE" w:rsidR="00054158" w:rsidRPr="00FF22C8" w:rsidRDefault="00054158" w:rsidP="0094008E">
            <w:pPr>
              <w:keepNext/>
              <w:numPr>
                <w:ilvl w:val="1"/>
                <w:numId w:val="72"/>
              </w:numPr>
              <w:tabs>
                <w:tab w:val="left" w:pos="228"/>
                <w:tab w:val="left" w:pos="432"/>
              </w:tabs>
              <w:spacing w:after="0" w:line="360" w:lineRule="auto"/>
              <w:contextualSpacing/>
              <w:rPr>
                <w:szCs w:val="24"/>
                <w:lang w:val="en-US" w:eastAsia="x-none"/>
              </w:rPr>
            </w:pPr>
            <w:r w:rsidRPr="00FF22C8">
              <w:rPr>
                <w:rFonts w:eastAsia="Times New Roman"/>
                <w:szCs w:val="24"/>
                <w:lang w:val="en-US" w:eastAsia="x-none"/>
              </w:rPr>
              <w:t xml:space="preserve">Roots of numbers are determined </w:t>
            </w:r>
            <w:r w:rsidRPr="00FF22C8">
              <w:rPr>
                <w:szCs w:val="24"/>
                <w:lang w:val="en-US" w:eastAsia="x-none"/>
              </w:rPr>
              <w:t xml:space="preserve">as per </w:t>
            </w:r>
            <w:r w:rsidRPr="00FF22C8">
              <w:rPr>
                <w:szCs w:val="24"/>
              </w:rPr>
              <w:t xml:space="preserve">job </w:t>
            </w:r>
            <w:r w:rsidRPr="00FF22C8">
              <w:rPr>
                <w:szCs w:val="24"/>
              </w:rPr>
              <w:tab/>
            </w:r>
            <w:r w:rsidRPr="00FF22C8">
              <w:rPr>
                <w:szCs w:val="24"/>
              </w:rPr>
              <w:tab/>
              <w:t>requirement</w:t>
            </w:r>
            <w:r w:rsidRPr="00FF22C8">
              <w:rPr>
                <w:rFonts w:eastAsia="Times New Roman"/>
                <w:szCs w:val="24"/>
                <w:lang w:val="en-US" w:eastAsia="x-none"/>
              </w:rPr>
              <w:tab/>
            </w:r>
            <w:r w:rsidRPr="00FF22C8">
              <w:rPr>
                <w:rFonts w:eastAsia="Times New Roman"/>
                <w:szCs w:val="24"/>
                <w:lang w:val="en-US" w:eastAsia="x-none"/>
              </w:rPr>
              <w:tab/>
            </w:r>
          </w:p>
          <w:p w14:paraId="3262397C" w14:textId="4BB4FEE8" w:rsidR="00054158" w:rsidRPr="00FF22C8" w:rsidRDefault="00054158" w:rsidP="0094008E">
            <w:pPr>
              <w:keepNext/>
              <w:numPr>
                <w:ilvl w:val="1"/>
                <w:numId w:val="72"/>
              </w:numPr>
              <w:tabs>
                <w:tab w:val="left" w:pos="228"/>
                <w:tab w:val="left" w:pos="432"/>
              </w:tabs>
              <w:spacing w:after="0" w:line="360" w:lineRule="auto"/>
              <w:contextualSpacing/>
              <w:rPr>
                <w:szCs w:val="24"/>
                <w:lang w:val="en-US" w:eastAsia="x-none"/>
              </w:rPr>
            </w:pPr>
            <w:r w:rsidRPr="00FF22C8">
              <w:rPr>
                <w:rFonts w:eastAsia="Times New Roman"/>
                <w:szCs w:val="24"/>
                <w:lang w:val="en-US" w:eastAsia="x-none"/>
              </w:rPr>
              <w:t xml:space="preserve">Errors of small changes are determined </w:t>
            </w:r>
            <w:r w:rsidRPr="00FF22C8">
              <w:rPr>
                <w:szCs w:val="24"/>
                <w:lang w:val="en-US" w:eastAsia="x-none"/>
              </w:rPr>
              <w:t xml:space="preserve">as per </w:t>
            </w:r>
            <w:r w:rsidRPr="00FF22C8">
              <w:rPr>
                <w:szCs w:val="24"/>
              </w:rPr>
              <w:t>job requirement</w:t>
            </w:r>
          </w:p>
        </w:tc>
      </w:tr>
      <w:tr w:rsidR="00054158" w:rsidRPr="00FF22C8" w14:paraId="2EFE3221" w14:textId="77777777" w:rsidTr="00523DC9">
        <w:tc>
          <w:tcPr>
            <w:tcW w:w="1737" w:type="pct"/>
            <w:tcBorders>
              <w:top w:val="single" w:sz="4" w:space="0" w:color="auto"/>
              <w:left w:val="single" w:sz="4" w:space="0" w:color="auto"/>
              <w:bottom w:val="single" w:sz="4" w:space="0" w:color="auto"/>
              <w:right w:val="single" w:sz="4" w:space="0" w:color="auto"/>
            </w:tcBorders>
          </w:tcPr>
          <w:p w14:paraId="37476DFC" w14:textId="77777777" w:rsidR="00054158" w:rsidRPr="00FF22C8" w:rsidRDefault="00054158" w:rsidP="0094008E">
            <w:pPr>
              <w:numPr>
                <w:ilvl w:val="0"/>
                <w:numId w:val="72"/>
              </w:numPr>
              <w:tabs>
                <w:tab w:val="left" w:pos="0"/>
                <w:tab w:val="left" w:pos="425"/>
              </w:tabs>
              <w:spacing w:after="0" w:line="360" w:lineRule="auto"/>
              <w:ind w:right="72"/>
              <w:contextualSpacing/>
              <w:rPr>
                <w:szCs w:val="24"/>
                <w:lang w:val="en-US"/>
              </w:rPr>
            </w:pPr>
            <w:r w:rsidRPr="00FF22C8">
              <w:rPr>
                <w:szCs w:val="24"/>
                <w:lang w:val="en-US"/>
              </w:rPr>
              <w:t>Apply calculus</w:t>
            </w:r>
          </w:p>
        </w:tc>
        <w:tc>
          <w:tcPr>
            <w:tcW w:w="3263" w:type="pct"/>
            <w:tcBorders>
              <w:top w:val="single" w:sz="4" w:space="0" w:color="auto"/>
              <w:left w:val="single" w:sz="4" w:space="0" w:color="auto"/>
              <w:bottom w:val="single" w:sz="4" w:space="0" w:color="auto"/>
              <w:right w:val="single" w:sz="4" w:space="0" w:color="auto"/>
            </w:tcBorders>
          </w:tcPr>
          <w:p w14:paraId="4A5340E0" w14:textId="72CE27B8" w:rsidR="00054158" w:rsidRPr="00FF22C8" w:rsidRDefault="00054158" w:rsidP="0094008E">
            <w:pPr>
              <w:numPr>
                <w:ilvl w:val="0"/>
                <w:numId w:val="74"/>
              </w:numPr>
              <w:tabs>
                <w:tab w:val="left" w:pos="228"/>
              </w:tabs>
              <w:spacing w:after="0" w:line="360" w:lineRule="auto"/>
              <w:contextualSpacing/>
              <w:rPr>
                <w:szCs w:val="24"/>
              </w:rPr>
            </w:pPr>
            <w:r w:rsidRPr="00FF22C8">
              <w:rPr>
                <w:szCs w:val="24"/>
              </w:rPr>
              <w:t xml:space="preserve">Derivatives of functions are determined </w:t>
            </w:r>
            <w:r w:rsidRPr="00FF22C8">
              <w:rPr>
                <w:szCs w:val="24"/>
                <w:lang w:val="en-US" w:eastAsia="x-none"/>
              </w:rPr>
              <w:t xml:space="preserve">as per </w:t>
            </w:r>
            <w:r w:rsidRPr="00FF22C8">
              <w:rPr>
                <w:szCs w:val="24"/>
              </w:rPr>
              <w:t>job requirement</w:t>
            </w:r>
            <w:r w:rsidRPr="00FF22C8">
              <w:rPr>
                <w:szCs w:val="24"/>
              </w:rPr>
              <w:tab/>
            </w:r>
          </w:p>
          <w:p w14:paraId="76ECB387" w14:textId="77E10810" w:rsidR="00054158" w:rsidRPr="00FF22C8" w:rsidRDefault="00054158" w:rsidP="0094008E">
            <w:pPr>
              <w:numPr>
                <w:ilvl w:val="0"/>
                <w:numId w:val="74"/>
              </w:numPr>
              <w:tabs>
                <w:tab w:val="left" w:pos="228"/>
              </w:tabs>
              <w:spacing w:after="0" w:line="360" w:lineRule="auto"/>
              <w:contextualSpacing/>
              <w:rPr>
                <w:szCs w:val="24"/>
              </w:rPr>
            </w:pPr>
            <w:r w:rsidRPr="00FF22C8">
              <w:rPr>
                <w:szCs w:val="24"/>
              </w:rPr>
              <w:t xml:space="preserve">Differentiation is applied </w:t>
            </w:r>
            <w:r w:rsidRPr="00FF22C8">
              <w:rPr>
                <w:szCs w:val="24"/>
                <w:lang w:val="en-US" w:eastAsia="x-none"/>
              </w:rPr>
              <w:t xml:space="preserve">as per </w:t>
            </w:r>
            <w:r w:rsidRPr="00FF22C8">
              <w:rPr>
                <w:szCs w:val="24"/>
              </w:rPr>
              <w:t xml:space="preserve">job </w:t>
            </w:r>
            <w:proofErr w:type="spellStart"/>
            <w:r w:rsidRPr="00FF22C8">
              <w:rPr>
                <w:szCs w:val="24"/>
              </w:rPr>
              <w:t>requiremen</w:t>
            </w:r>
            <w:proofErr w:type="spellEnd"/>
            <w:r w:rsidRPr="00FF22C8">
              <w:rPr>
                <w:szCs w:val="24"/>
              </w:rPr>
              <w:tab/>
            </w:r>
          </w:p>
          <w:p w14:paraId="71B0404B" w14:textId="382C7074" w:rsidR="00054158" w:rsidRPr="00FF22C8" w:rsidRDefault="00054158" w:rsidP="0094008E">
            <w:pPr>
              <w:numPr>
                <w:ilvl w:val="0"/>
                <w:numId w:val="74"/>
              </w:numPr>
              <w:tabs>
                <w:tab w:val="left" w:pos="0"/>
              </w:tabs>
              <w:spacing w:after="0" w:line="360" w:lineRule="auto"/>
              <w:contextualSpacing/>
              <w:rPr>
                <w:szCs w:val="24"/>
                <w:shd w:val="clear" w:color="auto" w:fill="FFFFFF"/>
                <w:lang w:val="en-US"/>
              </w:rPr>
            </w:pPr>
            <w:r w:rsidRPr="00FF22C8">
              <w:rPr>
                <w:szCs w:val="24"/>
              </w:rPr>
              <w:t xml:space="preserve">Integrals of functions are determined </w:t>
            </w:r>
            <w:r w:rsidRPr="00FF22C8">
              <w:rPr>
                <w:szCs w:val="24"/>
                <w:lang w:val="en-US" w:eastAsia="x-none"/>
              </w:rPr>
              <w:t xml:space="preserve">as per </w:t>
            </w:r>
            <w:r w:rsidRPr="00FF22C8">
              <w:rPr>
                <w:szCs w:val="24"/>
              </w:rPr>
              <w:t>job requirement</w:t>
            </w:r>
            <w:r w:rsidRPr="00FF22C8">
              <w:rPr>
                <w:szCs w:val="24"/>
              </w:rPr>
              <w:tab/>
            </w:r>
          </w:p>
          <w:p w14:paraId="119F8000" w14:textId="1DF4173E" w:rsidR="00054158" w:rsidRPr="00FF22C8" w:rsidRDefault="00054158" w:rsidP="0094008E">
            <w:pPr>
              <w:numPr>
                <w:ilvl w:val="0"/>
                <w:numId w:val="74"/>
              </w:numPr>
              <w:tabs>
                <w:tab w:val="left" w:pos="0"/>
              </w:tabs>
              <w:spacing w:after="0" w:line="360" w:lineRule="auto"/>
              <w:contextualSpacing/>
              <w:rPr>
                <w:szCs w:val="24"/>
                <w:shd w:val="clear" w:color="auto" w:fill="FFFFFF"/>
                <w:lang w:val="en-US"/>
              </w:rPr>
            </w:pPr>
            <w:r w:rsidRPr="00FF22C8">
              <w:rPr>
                <w:szCs w:val="24"/>
              </w:rPr>
              <w:t xml:space="preserve">Integration is applied </w:t>
            </w:r>
            <w:r w:rsidRPr="00FF22C8">
              <w:rPr>
                <w:szCs w:val="24"/>
                <w:lang w:val="en-US" w:eastAsia="x-none"/>
              </w:rPr>
              <w:t xml:space="preserve">as per </w:t>
            </w:r>
            <w:r w:rsidRPr="00FF22C8">
              <w:rPr>
                <w:szCs w:val="24"/>
              </w:rPr>
              <w:t>job requirement</w:t>
            </w:r>
          </w:p>
        </w:tc>
      </w:tr>
      <w:tr w:rsidR="00054158" w:rsidRPr="00FF22C8" w14:paraId="6C40405F" w14:textId="77777777" w:rsidTr="00523DC9">
        <w:tc>
          <w:tcPr>
            <w:tcW w:w="1737" w:type="pct"/>
            <w:tcBorders>
              <w:top w:val="single" w:sz="4" w:space="0" w:color="auto"/>
              <w:left w:val="single" w:sz="4" w:space="0" w:color="auto"/>
              <w:bottom w:val="single" w:sz="4" w:space="0" w:color="auto"/>
              <w:right w:val="single" w:sz="4" w:space="0" w:color="auto"/>
            </w:tcBorders>
          </w:tcPr>
          <w:p w14:paraId="68D5E351" w14:textId="77777777" w:rsidR="00054158" w:rsidRPr="00FF22C8" w:rsidRDefault="00054158" w:rsidP="0094008E">
            <w:pPr>
              <w:numPr>
                <w:ilvl w:val="0"/>
                <w:numId w:val="72"/>
              </w:numPr>
              <w:tabs>
                <w:tab w:val="left" w:pos="0"/>
                <w:tab w:val="left" w:pos="425"/>
              </w:tabs>
              <w:spacing w:after="0" w:line="360" w:lineRule="auto"/>
              <w:ind w:right="72"/>
              <w:contextualSpacing/>
              <w:rPr>
                <w:szCs w:val="24"/>
                <w:lang w:val="en-US"/>
              </w:rPr>
            </w:pPr>
            <w:r w:rsidRPr="00FF22C8">
              <w:rPr>
                <w:szCs w:val="24"/>
                <w:lang w:val="en-US"/>
              </w:rPr>
              <w:t>Carry out mensuration</w:t>
            </w:r>
          </w:p>
        </w:tc>
        <w:tc>
          <w:tcPr>
            <w:tcW w:w="3263" w:type="pct"/>
            <w:tcBorders>
              <w:top w:val="single" w:sz="4" w:space="0" w:color="auto"/>
              <w:left w:val="single" w:sz="4" w:space="0" w:color="auto"/>
              <w:bottom w:val="single" w:sz="4" w:space="0" w:color="auto"/>
              <w:right w:val="single" w:sz="4" w:space="0" w:color="auto"/>
            </w:tcBorders>
          </w:tcPr>
          <w:p w14:paraId="707E97A1" w14:textId="318C7BFE" w:rsidR="00054158" w:rsidRPr="00FF22C8" w:rsidRDefault="00054158" w:rsidP="0094008E">
            <w:pPr>
              <w:numPr>
                <w:ilvl w:val="1"/>
                <w:numId w:val="72"/>
              </w:numPr>
              <w:tabs>
                <w:tab w:val="left" w:pos="228"/>
              </w:tabs>
              <w:autoSpaceDE w:val="0"/>
              <w:autoSpaceDN w:val="0"/>
              <w:adjustRightInd w:val="0"/>
              <w:spacing w:after="0" w:line="360" w:lineRule="auto"/>
              <w:contextualSpacing/>
              <w:rPr>
                <w:szCs w:val="24"/>
                <w:lang w:val="en-US" w:eastAsia="x-none"/>
              </w:rPr>
            </w:pPr>
            <w:r w:rsidRPr="00FF22C8">
              <w:rPr>
                <w:szCs w:val="24"/>
                <w:lang w:val="en-US" w:eastAsia="x-none"/>
              </w:rPr>
              <w:t xml:space="preserve">Perimeter and areas of regular figures are obtained as per </w:t>
            </w:r>
            <w:r w:rsidRPr="00FF22C8">
              <w:rPr>
                <w:szCs w:val="24"/>
              </w:rPr>
              <w:t>job requirement</w:t>
            </w:r>
          </w:p>
          <w:p w14:paraId="438BE955" w14:textId="6C795573" w:rsidR="00054158" w:rsidRPr="00FF22C8" w:rsidRDefault="00054158" w:rsidP="0094008E">
            <w:pPr>
              <w:numPr>
                <w:ilvl w:val="1"/>
                <w:numId w:val="72"/>
              </w:numPr>
              <w:tabs>
                <w:tab w:val="left" w:pos="228"/>
              </w:tabs>
              <w:autoSpaceDE w:val="0"/>
              <w:autoSpaceDN w:val="0"/>
              <w:adjustRightInd w:val="0"/>
              <w:spacing w:after="0" w:line="360" w:lineRule="auto"/>
              <w:contextualSpacing/>
              <w:rPr>
                <w:szCs w:val="24"/>
                <w:lang w:val="en-US" w:eastAsia="x-none"/>
              </w:rPr>
            </w:pPr>
            <w:r w:rsidRPr="00FF22C8">
              <w:rPr>
                <w:szCs w:val="24"/>
                <w:lang w:val="en-US" w:eastAsia="x-none"/>
              </w:rPr>
              <w:t xml:space="preserve">Volume and surface area of solids are obtained as per </w:t>
            </w:r>
            <w:r w:rsidRPr="00FF22C8">
              <w:rPr>
                <w:szCs w:val="24"/>
              </w:rPr>
              <w:t>job requirement</w:t>
            </w:r>
            <w:r w:rsidRPr="00FF22C8">
              <w:rPr>
                <w:szCs w:val="24"/>
                <w:lang w:val="en-US" w:eastAsia="x-none"/>
              </w:rPr>
              <w:tab/>
            </w:r>
          </w:p>
          <w:p w14:paraId="698346CE" w14:textId="18E6BE1C" w:rsidR="00054158" w:rsidRPr="00FF22C8" w:rsidRDefault="00054158" w:rsidP="0094008E">
            <w:pPr>
              <w:numPr>
                <w:ilvl w:val="1"/>
                <w:numId w:val="72"/>
              </w:numPr>
              <w:tabs>
                <w:tab w:val="left" w:pos="228"/>
              </w:tabs>
              <w:autoSpaceDE w:val="0"/>
              <w:autoSpaceDN w:val="0"/>
              <w:adjustRightInd w:val="0"/>
              <w:spacing w:after="0" w:line="360" w:lineRule="auto"/>
              <w:contextualSpacing/>
              <w:rPr>
                <w:szCs w:val="24"/>
                <w:lang w:val="en-US" w:eastAsia="x-none"/>
              </w:rPr>
            </w:pPr>
            <w:r w:rsidRPr="00FF22C8">
              <w:rPr>
                <w:szCs w:val="24"/>
                <w:lang w:val="en-US" w:eastAsia="x-none"/>
              </w:rPr>
              <w:t xml:space="preserve">Area of irregular figures is obtained as per </w:t>
            </w:r>
            <w:r w:rsidRPr="00FF22C8">
              <w:rPr>
                <w:szCs w:val="24"/>
              </w:rPr>
              <w:t>job requirement</w:t>
            </w:r>
          </w:p>
        </w:tc>
      </w:tr>
      <w:tr w:rsidR="00054158" w:rsidRPr="00FF22C8" w14:paraId="701CF6F0" w14:textId="77777777" w:rsidTr="00523DC9">
        <w:tc>
          <w:tcPr>
            <w:tcW w:w="1737" w:type="pct"/>
            <w:tcBorders>
              <w:top w:val="single" w:sz="4" w:space="0" w:color="auto"/>
              <w:left w:val="single" w:sz="4" w:space="0" w:color="auto"/>
              <w:bottom w:val="single" w:sz="4" w:space="0" w:color="auto"/>
              <w:right w:val="single" w:sz="4" w:space="0" w:color="auto"/>
            </w:tcBorders>
          </w:tcPr>
          <w:p w14:paraId="77F28028" w14:textId="77777777" w:rsidR="00054158" w:rsidRPr="00FF22C8" w:rsidRDefault="00054158" w:rsidP="0094008E">
            <w:pPr>
              <w:numPr>
                <w:ilvl w:val="0"/>
                <w:numId w:val="72"/>
              </w:numPr>
              <w:tabs>
                <w:tab w:val="left" w:pos="0"/>
                <w:tab w:val="left" w:pos="425"/>
              </w:tabs>
              <w:spacing w:after="0" w:line="360" w:lineRule="auto"/>
              <w:ind w:right="72"/>
              <w:contextualSpacing/>
              <w:rPr>
                <w:szCs w:val="24"/>
                <w:lang w:val="en-US"/>
              </w:rPr>
            </w:pPr>
            <w:r w:rsidRPr="00FF22C8">
              <w:rPr>
                <w:szCs w:val="24"/>
                <w:lang w:val="en-US"/>
              </w:rPr>
              <w:lastRenderedPageBreak/>
              <w:t>Apply statistics and probability</w:t>
            </w:r>
          </w:p>
        </w:tc>
        <w:tc>
          <w:tcPr>
            <w:tcW w:w="3263" w:type="pct"/>
            <w:tcBorders>
              <w:top w:val="single" w:sz="4" w:space="0" w:color="auto"/>
              <w:left w:val="single" w:sz="4" w:space="0" w:color="auto"/>
              <w:bottom w:val="single" w:sz="4" w:space="0" w:color="auto"/>
              <w:right w:val="single" w:sz="4" w:space="0" w:color="auto"/>
            </w:tcBorders>
          </w:tcPr>
          <w:p w14:paraId="2D2B8448" w14:textId="44FCEC75" w:rsidR="00054158" w:rsidRPr="00FF22C8" w:rsidRDefault="00054158" w:rsidP="0094008E">
            <w:pPr>
              <w:pStyle w:val="ListParagraph"/>
              <w:keepNext/>
              <w:numPr>
                <w:ilvl w:val="1"/>
                <w:numId w:val="72"/>
              </w:numPr>
              <w:spacing w:after="0" w:line="360" w:lineRule="auto"/>
              <w:rPr>
                <w:rFonts w:eastAsia="Times New Roman"/>
                <w:sz w:val="24"/>
                <w:szCs w:val="24"/>
              </w:rPr>
            </w:pPr>
            <w:r w:rsidRPr="00FF22C8">
              <w:rPr>
                <w:rFonts w:eastAsia="Times New Roman"/>
                <w:b/>
                <w:i/>
                <w:sz w:val="24"/>
                <w:szCs w:val="24"/>
                <w:lang w:eastAsia="x-none"/>
              </w:rPr>
              <w:t>Measures of central tendency</w:t>
            </w:r>
            <w:r w:rsidRPr="00FF22C8">
              <w:rPr>
                <w:rFonts w:eastAsia="Times New Roman"/>
                <w:sz w:val="24"/>
                <w:szCs w:val="24"/>
                <w:lang w:eastAsia="x-none"/>
              </w:rPr>
              <w:t xml:space="preserve"> are obtained </w:t>
            </w:r>
            <w:r w:rsidRPr="00FF22C8">
              <w:rPr>
                <w:sz w:val="24"/>
                <w:szCs w:val="24"/>
                <w:lang w:eastAsia="x-none"/>
              </w:rPr>
              <w:t xml:space="preserve">as per </w:t>
            </w:r>
            <w:r w:rsidRPr="00FF22C8">
              <w:rPr>
                <w:sz w:val="24"/>
                <w:szCs w:val="24"/>
              </w:rPr>
              <w:t>job requirement</w:t>
            </w:r>
            <w:r w:rsidRPr="00FF22C8">
              <w:rPr>
                <w:rFonts w:eastAsia="Times New Roman"/>
                <w:b/>
                <w:i/>
                <w:sz w:val="24"/>
                <w:szCs w:val="24"/>
              </w:rPr>
              <w:tab/>
            </w:r>
          </w:p>
          <w:p w14:paraId="042D5644" w14:textId="0E7BF89A" w:rsidR="00054158" w:rsidRPr="00FF22C8" w:rsidRDefault="00054158" w:rsidP="0094008E">
            <w:pPr>
              <w:pStyle w:val="ListParagraph"/>
              <w:keepNext/>
              <w:numPr>
                <w:ilvl w:val="1"/>
                <w:numId w:val="72"/>
              </w:numPr>
              <w:spacing w:after="0" w:line="360" w:lineRule="auto"/>
              <w:rPr>
                <w:rFonts w:eastAsia="Times New Roman"/>
                <w:sz w:val="24"/>
                <w:szCs w:val="24"/>
              </w:rPr>
            </w:pPr>
            <w:r w:rsidRPr="00FF22C8">
              <w:rPr>
                <w:rFonts w:eastAsia="Times New Roman"/>
                <w:b/>
                <w:i/>
                <w:sz w:val="24"/>
                <w:szCs w:val="24"/>
              </w:rPr>
              <w:t xml:space="preserve">Measures of dispersion </w:t>
            </w:r>
            <w:r w:rsidRPr="00FF22C8">
              <w:rPr>
                <w:rFonts w:eastAsia="Times New Roman"/>
                <w:sz w:val="24"/>
                <w:szCs w:val="24"/>
              </w:rPr>
              <w:t>are obtained</w:t>
            </w:r>
            <w:r w:rsidRPr="00FF22C8">
              <w:rPr>
                <w:rFonts w:eastAsia="Times New Roman"/>
                <w:b/>
                <w:i/>
                <w:sz w:val="24"/>
                <w:szCs w:val="24"/>
              </w:rPr>
              <w:t xml:space="preserve"> </w:t>
            </w:r>
            <w:r w:rsidRPr="00FF22C8">
              <w:rPr>
                <w:sz w:val="24"/>
                <w:szCs w:val="24"/>
                <w:lang w:eastAsia="x-none"/>
              </w:rPr>
              <w:t xml:space="preserve">as per </w:t>
            </w:r>
            <w:r w:rsidRPr="00FF22C8">
              <w:rPr>
                <w:sz w:val="24"/>
                <w:szCs w:val="24"/>
              </w:rPr>
              <w:t>job requirement</w:t>
            </w:r>
          </w:p>
          <w:p w14:paraId="5A532E2B" w14:textId="2E5129D0" w:rsidR="00054158" w:rsidRPr="00FF22C8" w:rsidRDefault="00054158" w:rsidP="0094008E">
            <w:pPr>
              <w:pStyle w:val="ListParagraph"/>
              <w:keepNext/>
              <w:numPr>
                <w:ilvl w:val="1"/>
                <w:numId w:val="72"/>
              </w:numPr>
              <w:spacing w:after="0" w:line="360" w:lineRule="auto"/>
              <w:rPr>
                <w:rFonts w:eastAsia="Times New Roman"/>
                <w:sz w:val="24"/>
                <w:szCs w:val="24"/>
              </w:rPr>
            </w:pPr>
            <w:r w:rsidRPr="00FF22C8">
              <w:rPr>
                <w:rFonts w:eastAsia="Times New Roman"/>
                <w:sz w:val="24"/>
                <w:szCs w:val="24"/>
              </w:rPr>
              <w:t xml:space="preserve">Laws of probability are applied </w:t>
            </w:r>
            <w:r w:rsidRPr="00FF22C8">
              <w:rPr>
                <w:sz w:val="24"/>
                <w:szCs w:val="24"/>
                <w:lang w:eastAsia="x-none"/>
              </w:rPr>
              <w:t xml:space="preserve">as per </w:t>
            </w:r>
            <w:r w:rsidRPr="00FF22C8">
              <w:rPr>
                <w:sz w:val="24"/>
                <w:szCs w:val="24"/>
              </w:rPr>
              <w:t>job requirement</w:t>
            </w:r>
            <w:r w:rsidRPr="00FF22C8">
              <w:rPr>
                <w:rFonts w:eastAsia="Times New Roman"/>
                <w:sz w:val="24"/>
                <w:szCs w:val="24"/>
              </w:rPr>
              <w:t xml:space="preserve"> </w:t>
            </w:r>
            <w:r w:rsidRPr="00FF22C8">
              <w:rPr>
                <w:rFonts w:eastAsia="Times New Roman"/>
                <w:sz w:val="24"/>
                <w:szCs w:val="24"/>
              </w:rPr>
              <w:tab/>
            </w:r>
          </w:p>
          <w:p w14:paraId="441EFBB1" w14:textId="38A85EFF" w:rsidR="00054158" w:rsidRPr="00FF22C8" w:rsidRDefault="00054158" w:rsidP="0094008E">
            <w:pPr>
              <w:pStyle w:val="ListParagraph"/>
              <w:keepNext/>
              <w:numPr>
                <w:ilvl w:val="1"/>
                <w:numId w:val="72"/>
              </w:numPr>
              <w:spacing w:after="0" w:line="360" w:lineRule="auto"/>
              <w:rPr>
                <w:sz w:val="24"/>
                <w:szCs w:val="24"/>
              </w:rPr>
            </w:pPr>
            <w:r w:rsidRPr="00FF22C8">
              <w:rPr>
                <w:rFonts w:eastAsia="Times New Roman"/>
                <w:b/>
                <w:i/>
                <w:sz w:val="24"/>
                <w:szCs w:val="24"/>
              </w:rPr>
              <w:t>Probability distribution</w:t>
            </w:r>
            <w:r w:rsidRPr="00FF22C8">
              <w:rPr>
                <w:rFonts w:eastAsia="Times New Roman"/>
                <w:sz w:val="24"/>
                <w:szCs w:val="24"/>
              </w:rPr>
              <w:t xml:space="preserve"> </w:t>
            </w:r>
            <w:r w:rsidRPr="00FF22C8">
              <w:rPr>
                <w:sz w:val="24"/>
                <w:szCs w:val="24"/>
              </w:rPr>
              <w:t>methods are applied</w:t>
            </w:r>
            <w:r w:rsidRPr="00FF22C8">
              <w:rPr>
                <w:rFonts w:eastAsia="Times New Roman"/>
                <w:sz w:val="24"/>
                <w:szCs w:val="24"/>
              </w:rPr>
              <w:t xml:space="preserve"> </w:t>
            </w:r>
            <w:r w:rsidRPr="00FF22C8">
              <w:rPr>
                <w:sz w:val="24"/>
                <w:szCs w:val="24"/>
                <w:lang w:eastAsia="x-none"/>
              </w:rPr>
              <w:t xml:space="preserve">as per </w:t>
            </w:r>
            <w:r w:rsidRPr="00FF22C8">
              <w:rPr>
                <w:sz w:val="24"/>
                <w:szCs w:val="24"/>
              </w:rPr>
              <w:t>job requirement</w:t>
            </w:r>
            <w:r w:rsidRPr="00FF22C8">
              <w:rPr>
                <w:sz w:val="24"/>
                <w:szCs w:val="24"/>
              </w:rPr>
              <w:tab/>
            </w:r>
          </w:p>
          <w:p w14:paraId="73AA877F" w14:textId="36082D68" w:rsidR="00054158" w:rsidRPr="00FF22C8" w:rsidRDefault="00054158" w:rsidP="0094008E">
            <w:pPr>
              <w:pStyle w:val="ListParagraph"/>
              <w:keepNext/>
              <w:numPr>
                <w:ilvl w:val="1"/>
                <w:numId w:val="72"/>
              </w:numPr>
              <w:spacing w:after="0" w:line="360" w:lineRule="auto"/>
              <w:rPr>
                <w:sz w:val="24"/>
                <w:szCs w:val="24"/>
              </w:rPr>
            </w:pPr>
            <w:r w:rsidRPr="00FF22C8">
              <w:rPr>
                <w:sz w:val="24"/>
                <w:szCs w:val="24"/>
              </w:rPr>
              <w:t>Sampling distribution methods are applied</w:t>
            </w:r>
            <w:r w:rsidRPr="00FF22C8">
              <w:rPr>
                <w:rFonts w:eastAsia="Times New Roman"/>
                <w:sz w:val="24"/>
                <w:szCs w:val="24"/>
              </w:rPr>
              <w:t xml:space="preserve"> </w:t>
            </w:r>
            <w:r w:rsidRPr="00FF22C8">
              <w:rPr>
                <w:sz w:val="24"/>
                <w:szCs w:val="24"/>
                <w:lang w:eastAsia="x-none"/>
              </w:rPr>
              <w:t xml:space="preserve">as per </w:t>
            </w:r>
            <w:r w:rsidRPr="00FF22C8">
              <w:rPr>
                <w:sz w:val="24"/>
                <w:szCs w:val="24"/>
              </w:rPr>
              <w:t xml:space="preserve">job </w:t>
            </w:r>
            <w:r w:rsidRPr="00FF22C8">
              <w:rPr>
                <w:sz w:val="24"/>
                <w:szCs w:val="24"/>
              </w:rPr>
              <w:tab/>
              <w:t>requirement</w:t>
            </w:r>
          </w:p>
        </w:tc>
      </w:tr>
      <w:tr w:rsidR="00054158" w:rsidRPr="00FF22C8" w14:paraId="47FBDD98" w14:textId="77777777" w:rsidTr="00523DC9">
        <w:tc>
          <w:tcPr>
            <w:tcW w:w="1737" w:type="pct"/>
            <w:tcBorders>
              <w:top w:val="single" w:sz="4" w:space="0" w:color="auto"/>
              <w:left w:val="single" w:sz="4" w:space="0" w:color="auto"/>
              <w:bottom w:val="single" w:sz="4" w:space="0" w:color="auto"/>
              <w:right w:val="single" w:sz="4" w:space="0" w:color="auto"/>
            </w:tcBorders>
          </w:tcPr>
          <w:p w14:paraId="223A534B" w14:textId="77777777" w:rsidR="00054158" w:rsidRPr="00FF22C8" w:rsidRDefault="00054158" w:rsidP="0094008E">
            <w:pPr>
              <w:widowControl w:val="0"/>
              <w:numPr>
                <w:ilvl w:val="0"/>
                <w:numId w:val="72"/>
              </w:numPr>
              <w:tabs>
                <w:tab w:val="left" w:pos="425"/>
              </w:tabs>
              <w:spacing w:after="0" w:line="360" w:lineRule="auto"/>
              <w:contextualSpacing/>
              <w:rPr>
                <w:szCs w:val="24"/>
                <w:lang w:val="en-US"/>
              </w:rPr>
            </w:pPr>
            <w:r w:rsidRPr="00FF22C8">
              <w:rPr>
                <w:szCs w:val="24"/>
                <w:lang w:val="en-US"/>
              </w:rPr>
              <w:t>Apply vector theorem</w:t>
            </w:r>
          </w:p>
        </w:tc>
        <w:tc>
          <w:tcPr>
            <w:tcW w:w="3263" w:type="pct"/>
            <w:tcBorders>
              <w:top w:val="single" w:sz="4" w:space="0" w:color="auto"/>
              <w:left w:val="single" w:sz="4" w:space="0" w:color="auto"/>
              <w:bottom w:val="single" w:sz="4" w:space="0" w:color="auto"/>
              <w:right w:val="single" w:sz="4" w:space="0" w:color="auto"/>
            </w:tcBorders>
          </w:tcPr>
          <w:p w14:paraId="329A32B2" w14:textId="2B07960F" w:rsidR="00054158" w:rsidRPr="00FF22C8" w:rsidRDefault="00054158" w:rsidP="0094008E">
            <w:pPr>
              <w:numPr>
                <w:ilvl w:val="1"/>
                <w:numId w:val="72"/>
              </w:numPr>
              <w:tabs>
                <w:tab w:val="left" w:pos="228"/>
                <w:tab w:val="left" w:pos="522"/>
                <w:tab w:val="left" w:pos="681"/>
              </w:tabs>
              <w:autoSpaceDE w:val="0"/>
              <w:autoSpaceDN w:val="0"/>
              <w:adjustRightInd w:val="0"/>
              <w:spacing w:after="0" w:line="360" w:lineRule="auto"/>
              <w:rPr>
                <w:szCs w:val="24"/>
              </w:rPr>
            </w:pPr>
            <w:r w:rsidRPr="00FF22C8">
              <w:rPr>
                <w:szCs w:val="24"/>
              </w:rPr>
              <w:t xml:space="preserve">Vectors and scalar quantities are defined </w:t>
            </w:r>
            <w:r w:rsidRPr="00FF22C8">
              <w:rPr>
                <w:szCs w:val="24"/>
                <w:lang w:val="en-US" w:eastAsia="x-none"/>
              </w:rPr>
              <w:t xml:space="preserve">as per </w:t>
            </w:r>
            <w:r w:rsidRPr="00FF22C8">
              <w:rPr>
                <w:szCs w:val="24"/>
              </w:rPr>
              <w:t>job requirement</w:t>
            </w:r>
            <w:r w:rsidRPr="00FF22C8">
              <w:rPr>
                <w:b/>
                <w:i/>
                <w:iCs/>
                <w:szCs w:val="24"/>
              </w:rPr>
              <w:tab/>
            </w:r>
            <w:r w:rsidRPr="00FF22C8">
              <w:rPr>
                <w:b/>
                <w:i/>
                <w:iCs/>
                <w:szCs w:val="24"/>
              </w:rPr>
              <w:tab/>
            </w:r>
          </w:p>
          <w:p w14:paraId="6097B752" w14:textId="1BEA8929" w:rsidR="00054158" w:rsidRPr="00FF22C8" w:rsidRDefault="00054158" w:rsidP="0094008E">
            <w:pPr>
              <w:numPr>
                <w:ilvl w:val="1"/>
                <w:numId w:val="72"/>
              </w:numPr>
              <w:tabs>
                <w:tab w:val="left" w:pos="228"/>
                <w:tab w:val="left" w:pos="522"/>
                <w:tab w:val="left" w:pos="591"/>
              </w:tabs>
              <w:autoSpaceDE w:val="0"/>
              <w:autoSpaceDN w:val="0"/>
              <w:adjustRightInd w:val="0"/>
              <w:spacing w:after="0" w:line="360" w:lineRule="auto"/>
              <w:rPr>
                <w:szCs w:val="24"/>
              </w:rPr>
            </w:pPr>
            <w:r w:rsidRPr="00FF22C8">
              <w:rPr>
                <w:b/>
                <w:i/>
                <w:iCs/>
                <w:szCs w:val="24"/>
              </w:rPr>
              <w:t xml:space="preserve">Operations </w:t>
            </w:r>
            <w:r w:rsidRPr="00FF22C8">
              <w:rPr>
                <w:szCs w:val="24"/>
              </w:rPr>
              <w:t xml:space="preserve">on vectors are performed </w:t>
            </w:r>
            <w:r w:rsidRPr="00FF22C8">
              <w:rPr>
                <w:szCs w:val="24"/>
                <w:lang w:val="en-US" w:eastAsia="x-none"/>
              </w:rPr>
              <w:t xml:space="preserve">as per </w:t>
            </w:r>
            <w:r w:rsidRPr="00FF22C8">
              <w:rPr>
                <w:szCs w:val="24"/>
              </w:rPr>
              <w:t>job requirement</w:t>
            </w:r>
            <w:r w:rsidRPr="00FF22C8">
              <w:rPr>
                <w:szCs w:val="24"/>
              </w:rPr>
              <w:tab/>
            </w:r>
            <w:r w:rsidRPr="00FF22C8">
              <w:rPr>
                <w:szCs w:val="24"/>
              </w:rPr>
              <w:tab/>
            </w:r>
            <w:r w:rsidRPr="00FF22C8">
              <w:rPr>
                <w:szCs w:val="24"/>
              </w:rPr>
              <w:tab/>
            </w:r>
          </w:p>
          <w:p w14:paraId="3760AAC4" w14:textId="71A58FEA" w:rsidR="00054158" w:rsidRPr="00FF22C8" w:rsidRDefault="00054158" w:rsidP="0094008E">
            <w:pPr>
              <w:numPr>
                <w:ilvl w:val="1"/>
                <w:numId w:val="72"/>
              </w:numPr>
              <w:tabs>
                <w:tab w:val="left" w:pos="228"/>
                <w:tab w:val="left" w:pos="522"/>
              </w:tabs>
              <w:autoSpaceDE w:val="0"/>
              <w:autoSpaceDN w:val="0"/>
              <w:adjustRightInd w:val="0"/>
              <w:spacing w:after="0" w:line="360" w:lineRule="auto"/>
              <w:rPr>
                <w:szCs w:val="24"/>
              </w:rPr>
            </w:pPr>
            <w:r w:rsidRPr="00FF22C8">
              <w:rPr>
                <w:szCs w:val="24"/>
              </w:rPr>
              <w:t xml:space="preserve">Position vectors are determined </w:t>
            </w:r>
            <w:r w:rsidRPr="00FF22C8">
              <w:rPr>
                <w:rFonts w:eastAsia="Times New Roman"/>
                <w:szCs w:val="24"/>
              </w:rPr>
              <w:t xml:space="preserve">as per </w:t>
            </w:r>
            <w:r w:rsidRPr="00FF22C8">
              <w:rPr>
                <w:szCs w:val="24"/>
                <w:lang w:val="en-US" w:eastAsia="x-none"/>
              </w:rPr>
              <w:t xml:space="preserve">as per </w:t>
            </w:r>
            <w:r w:rsidRPr="00FF22C8">
              <w:rPr>
                <w:szCs w:val="24"/>
              </w:rPr>
              <w:t>job requirement</w:t>
            </w:r>
            <w:r w:rsidRPr="00FF22C8">
              <w:rPr>
                <w:szCs w:val="24"/>
              </w:rPr>
              <w:tab/>
            </w:r>
            <w:r w:rsidRPr="00FF22C8">
              <w:rPr>
                <w:szCs w:val="24"/>
              </w:rPr>
              <w:tab/>
            </w:r>
          </w:p>
          <w:p w14:paraId="12840336" w14:textId="71304C86" w:rsidR="00054158" w:rsidRPr="00FF22C8" w:rsidRDefault="00054158" w:rsidP="0094008E">
            <w:pPr>
              <w:numPr>
                <w:ilvl w:val="1"/>
                <w:numId w:val="72"/>
              </w:numPr>
              <w:tabs>
                <w:tab w:val="left" w:pos="228"/>
                <w:tab w:val="left" w:pos="432"/>
                <w:tab w:val="left" w:pos="522"/>
              </w:tabs>
              <w:autoSpaceDE w:val="0"/>
              <w:autoSpaceDN w:val="0"/>
              <w:adjustRightInd w:val="0"/>
              <w:spacing w:after="0" w:line="360" w:lineRule="auto"/>
              <w:rPr>
                <w:szCs w:val="24"/>
                <w:lang w:val="en-US"/>
              </w:rPr>
            </w:pPr>
            <w:r w:rsidRPr="00FF22C8">
              <w:rPr>
                <w:szCs w:val="24"/>
              </w:rPr>
              <w:t xml:space="preserve">Resolution of vectors is performed </w:t>
            </w:r>
            <w:r w:rsidRPr="00FF22C8">
              <w:rPr>
                <w:szCs w:val="24"/>
                <w:lang w:val="en-US" w:eastAsia="x-none"/>
              </w:rPr>
              <w:t xml:space="preserve">as per </w:t>
            </w:r>
            <w:r w:rsidRPr="00FF22C8">
              <w:rPr>
                <w:szCs w:val="24"/>
              </w:rPr>
              <w:t>job</w:t>
            </w:r>
            <w:r w:rsidR="008228F1" w:rsidRPr="00FF22C8">
              <w:rPr>
                <w:szCs w:val="24"/>
              </w:rPr>
              <w:t xml:space="preserve"> </w:t>
            </w:r>
            <w:r w:rsidRPr="00FF22C8">
              <w:rPr>
                <w:szCs w:val="24"/>
              </w:rPr>
              <w:t>requirement</w:t>
            </w:r>
            <w:r w:rsidRPr="00FF22C8">
              <w:rPr>
                <w:szCs w:val="24"/>
              </w:rPr>
              <w:tab/>
            </w:r>
            <w:r w:rsidRPr="00FF22C8">
              <w:rPr>
                <w:szCs w:val="24"/>
              </w:rPr>
              <w:tab/>
            </w:r>
            <w:r w:rsidRPr="00FF22C8">
              <w:rPr>
                <w:szCs w:val="24"/>
              </w:rPr>
              <w:tab/>
            </w:r>
          </w:p>
          <w:p w14:paraId="6D7BF892" w14:textId="548D43BF" w:rsidR="00054158" w:rsidRPr="00FF22C8" w:rsidRDefault="00054158" w:rsidP="0094008E">
            <w:pPr>
              <w:numPr>
                <w:ilvl w:val="1"/>
                <w:numId w:val="72"/>
              </w:numPr>
              <w:tabs>
                <w:tab w:val="left" w:pos="228"/>
                <w:tab w:val="left" w:pos="432"/>
                <w:tab w:val="left" w:pos="522"/>
              </w:tabs>
              <w:autoSpaceDE w:val="0"/>
              <w:autoSpaceDN w:val="0"/>
              <w:adjustRightInd w:val="0"/>
              <w:spacing w:after="0" w:line="360" w:lineRule="auto"/>
              <w:rPr>
                <w:szCs w:val="24"/>
                <w:lang w:val="en-US"/>
              </w:rPr>
            </w:pPr>
            <w:r w:rsidRPr="00FF22C8">
              <w:rPr>
                <w:szCs w:val="24"/>
              </w:rPr>
              <w:t xml:space="preserve">Vector and scalar products are obtained </w:t>
            </w:r>
            <w:r w:rsidRPr="00FF22C8">
              <w:rPr>
                <w:szCs w:val="24"/>
                <w:lang w:val="en-US" w:eastAsia="x-none"/>
              </w:rPr>
              <w:t xml:space="preserve">as per </w:t>
            </w:r>
            <w:r w:rsidRPr="00FF22C8">
              <w:rPr>
                <w:szCs w:val="24"/>
              </w:rPr>
              <w:t>job requirement</w:t>
            </w:r>
          </w:p>
        </w:tc>
      </w:tr>
      <w:tr w:rsidR="00054158" w:rsidRPr="00FF22C8" w14:paraId="64AA79AA" w14:textId="77777777" w:rsidTr="00523DC9">
        <w:tc>
          <w:tcPr>
            <w:tcW w:w="1737" w:type="pct"/>
            <w:tcBorders>
              <w:top w:val="single" w:sz="4" w:space="0" w:color="auto"/>
              <w:left w:val="single" w:sz="4" w:space="0" w:color="auto"/>
              <w:bottom w:val="single" w:sz="4" w:space="0" w:color="auto"/>
              <w:right w:val="single" w:sz="4" w:space="0" w:color="auto"/>
            </w:tcBorders>
          </w:tcPr>
          <w:p w14:paraId="2470E112" w14:textId="77777777" w:rsidR="00054158" w:rsidRPr="00FF22C8" w:rsidRDefault="00054158" w:rsidP="0094008E">
            <w:pPr>
              <w:widowControl w:val="0"/>
              <w:numPr>
                <w:ilvl w:val="0"/>
                <w:numId w:val="72"/>
              </w:numPr>
              <w:tabs>
                <w:tab w:val="left" w:pos="425"/>
              </w:tabs>
              <w:spacing w:after="0" w:line="360" w:lineRule="auto"/>
              <w:contextualSpacing/>
              <w:rPr>
                <w:szCs w:val="24"/>
                <w:lang w:val="en-US"/>
              </w:rPr>
            </w:pPr>
            <w:r w:rsidRPr="00FF22C8">
              <w:rPr>
                <w:szCs w:val="24"/>
              </w:rPr>
              <w:t>Apply matrices</w:t>
            </w:r>
          </w:p>
        </w:tc>
        <w:tc>
          <w:tcPr>
            <w:tcW w:w="3263" w:type="pct"/>
            <w:tcBorders>
              <w:top w:val="single" w:sz="4" w:space="0" w:color="auto"/>
              <w:left w:val="single" w:sz="4" w:space="0" w:color="auto"/>
              <w:bottom w:val="single" w:sz="4" w:space="0" w:color="auto"/>
              <w:right w:val="single" w:sz="4" w:space="0" w:color="auto"/>
            </w:tcBorders>
          </w:tcPr>
          <w:p w14:paraId="197722A5" w14:textId="6A84D324" w:rsidR="00054158" w:rsidRPr="00FF22C8" w:rsidRDefault="00054158" w:rsidP="0094008E">
            <w:pPr>
              <w:pStyle w:val="ListParagraph"/>
              <w:numPr>
                <w:ilvl w:val="1"/>
                <w:numId w:val="72"/>
              </w:numPr>
              <w:tabs>
                <w:tab w:val="left" w:pos="228"/>
              </w:tabs>
              <w:autoSpaceDE w:val="0"/>
              <w:autoSpaceDN w:val="0"/>
              <w:adjustRightInd w:val="0"/>
              <w:spacing w:after="0" w:line="360" w:lineRule="auto"/>
              <w:rPr>
                <w:sz w:val="24"/>
                <w:szCs w:val="24"/>
              </w:rPr>
            </w:pPr>
            <w:r w:rsidRPr="00FF22C8">
              <w:rPr>
                <w:sz w:val="24"/>
                <w:szCs w:val="24"/>
                <w:lang w:eastAsia="x-none"/>
              </w:rPr>
              <w:t xml:space="preserve">Matrices operations are performed as per </w:t>
            </w:r>
            <w:r w:rsidRPr="00FF22C8">
              <w:rPr>
                <w:sz w:val="24"/>
                <w:szCs w:val="24"/>
              </w:rPr>
              <w:t>job requirement</w:t>
            </w:r>
            <w:r w:rsidRPr="00FF22C8">
              <w:rPr>
                <w:sz w:val="24"/>
                <w:szCs w:val="24"/>
              </w:rPr>
              <w:tab/>
            </w:r>
          </w:p>
          <w:p w14:paraId="0A78C2C6" w14:textId="3E0CE80B" w:rsidR="00054158" w:rsidRPr="00FF22C8" w:rsidRDefault="00054158" w:rsidP="0094008E">
            <w:pPr>
              <w:pStyle w:val="ListParagraph"/>
              <w:numPr>
                <w:ilvl w:val="1"/>
                <w:numId w:val="72"/>
              </w:numPr>
              <w:tabs>
                <w:tab w:val="left" w:pos="228"/>
              </w:tabs>
              <w:autoSpaceDE w:val="0"/>
              <w:autoSpaceDN w:val="0"/>
              <w:adjustRightInd w:val="0"/>
              <w:spacing w:after="0" w:line="360" w:lineRule="auto"/>
              <w:rPr>
                <w:sz w:val="24"/>
                <w:szCs w:val="24"/>
              </w:rPr>
            </w:pPr>
            <w:r w:rsidRPr="00FF22C8">
              <w:rPr>
                <w:sz w:val="24"/>
                <w:szCs w:val="24"/>
              </w:rPr>
              <w:t xml:space="preserve">Inverse of matrices are obtained </w:t>
            </w:r>
            <w:r w:rsidRPr="00FF22C8">
              <w:rPr>
                <w:sz w:val="24"/>
                <w:szCs w:val="24"/>
                <w:lang w:eastAsia="x-none"/>
              </w:rPr>
              <w:t xml:space="preserve">as per </w:t>
            </w:r>
            <w:r w:rsidRPr="00FF22C8">
              <w:rPr>
                <w:sz w:val="24"/>
                <w:szCs w:val="24"/>
              </w:rPr>
              <w:t>job requirement</w:t>
            </w:r>
            <w:r w:rsidRPr="00FF22C8">
              <w:rPr>
                <w:sz w:val="24"/>
                <w:szCs w:val="24"/>
              </w:rPr>
              <w:tab/>
            </w:r>
          </w:p>
          <w:p w14:paraId="55D4ED8F" w14:textId="102EB28F" w:rsidR="00054158" w:rsidRPr="00FF22C8" w:rsidRDefault="00054158" w:rsidP="0094008E">
            <w:pPr>
              <w:pStyle w:val="ListParagraph"/>
              <w:numPr>
                <w:ilvl w:val="1"/>
                <w:numId w:val="72"/>
              </w:numPr>
              <w:tabs>
                <w:tab w:val="left" w:pos="228"/>
              </w:tabs>
              <w:autoSpaceDE w:val="0"/>
              <w:autoSpaceDN w:val="0"/>
              <w:adjustRightInd w:val="0"/>
              <w:spacing w:after="0" w:line="360" w:lineRule="auto"/>
              <w:rPr>
                <w:sz w:val="24"/>
                <w:szCs w:val="24"/>
              </w:rPr>
            </w:pPr>
            <w:r w:rsidRPr="00FF22C8">
              <w:rPr>
                <w:sz w:val="24"/>
                <w:szCs w:val="24"/>
              </w:rPr>
              <w:lastRenderedPageBreak/>
              <w:t xml:space="preserve">Simultaneous equations are solved using matrices </w:t>
            </w:r>
            <w:r w:rsidRPr="00FF22C8">
              <w:rPr>
                <w:sz w:val="24"/>
                <w:szCs w:val="24"/>
                <w:lang w:eastAsia="x-none"/>
              </w:rPr>
              <w:t xml:space="preserve">as per </w:t>
            </w:r>
            <w:r w:rsidRPr="00FF22C8">
              <w:rPr>
                <w:sz w:val="24"/>
                <w:szCs w:val="24"/>
              </w:rPr>
              <w:t>job requirement</w:t>
            </w:r>
          </w:p>
        </w:tc>
      </w:tr>
    </w:tbl>
    <w:p w14:paraId="7B0A4C1D" w14:textId="77777777" w:rsidR="00054158" w:rsidRPr="00FF22C8" w:rsidRDefault="00054158" w:rsidP="00054158">
      <w:pPr>
        <w:tabs>
          <w:tab w:val="left" w:pos="0"/>
        </w:tabs>
        <w:spacing w:after="0" w:line="360" w:lineRule="auto"/>
        <w:ind w:hanging="90"/>
        <w:jc w:val="both"/>
        <w:rPr>
          <w:b/>
          <w:szCs w:val="24"/>
        </w:rPr>
      </w:pPr>
    </w:p>
    <w:p w14:paraId="5517012D" w14:textId="77777777" w:rsidR="00054158" w:rsidRPr="00FF22C8" w:rsidRDefault="00054158" w:rsidP="00054158">
      <w:pPr>
        <w:tabs>
          <w:tab w:val="left" w:pos="0"/>
        </w:tabs>
        <w:spacing w:after="0" w:line="360" w:lineRule="auto"/>
        <w:jc w:val="both"/>
        <w:rPr>
          <w:b/>
          <w:szCs w:val="24"/>
        </w:rPr>
      </w:pPr>
      <w:r w:rsidRPr="00FF22C8">
        <w:rPr>
          <w:b/>
          <w:szCs w:val="24"/>
        </w:rPr>
        <w:t>RANGE</w:t>
      </w:r>
    </w:p>
    <w:p w14:paraId="6E94F2F0" w14:textId="77777777" w:rsidR="00054158" w:rsidRPr="00FF22C8" w:rsidRDefault="00054158" w:rsidP="00054158">
      <w:pPr>
        <w:tabs>
          <w:tab w:val="left" w:pos="0"/>
        </w:tabs>
        <w:spacing w:after="0" w:line="360" w:lineRule="auto"/>
        <w:jc w:val="both"/>
        <w:rPr>
          <w:szCs w:val="24"/>
        </w:rPr>
      </w:pPr>
      <w:r w:rsidRPr="00FF22C8">
        <w:rPr>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9"/>
        <w:gridCol w:w="5047"/>
      </w:tblGrid>
      <w:tr w:rsidR="00054158" w:rsidRPr="00FF22C8" w14:paraId="52421F74" w14:textId="77777777" w:rsidTr="00523DC9">
        <w:trPr>
          <w:trHeight w:val="422"/>
          <w:tblHeader/>
        </w:trPr>
        <w:tc>
          <w:tcPr>
            <w:tcW w:w="1958" w:type="pct"/>
            <w:shd w:val="clear" w:color="auto" w:fill="F2F2F2"/>
          </w:tcPr>
          <w:p w14:paraId="6338C7FD" w14:textId="77777777" w:rsidR="00054158" w:rsidRPr="00FF22C8" w:rsidRDefault="00054158" w:rsidP="00523DC9">
            <w:pPr>
              <w:tabs>
                <w:tab w:val="left" w:pos="0"/>
              </w:tabs>
              <w:spacing w:after="0" w:line="360" w:lineRule="auto"/>
              <w:ind w:left="357" w:hanging="357"/>
              <w:rPr>
                <w:b/>
                <w:szCs w:val="24"/>
              </w:rPr>
            </w:pPr>
            <w:r w:rsidRPr="00FF22C8">
              <w:rPr>
                <w:b/>
                <w:szCs w:val="24"/>
              </w:rPr>
              <w:t>Variable</w:t>
            </w:r>
          </w:p>
        </w:tc>
        <w:tc>
          <w:tcPr>
            <w:tcW w:w="3042" w:type="pct"/>
            <w:shd w:val="clear" w:color="auto" w:fill="F2F2F2"/>
            <w:vAlign w:val="center"/>
          </w:tcPr>
          <w:p w14:paraId="145D16D8" w14:textId="77777777" w:rsidR="00054158" w:rsidRPr="00FF22C8" w:rsidRDefault="00054158" w:rsidP="00523DC9">
            <w:pPr>
              <w:tabs>
                <w:tab w:val="left" w:pos="0"/>
              </w:tabs>
              <w:spacing w:after="0" w:line="360" w:lineRule="auto"/>
              <w:ind w:left="357" w:hanging="357"/>
              <w:rPr>
                <w:b/>
                <w:szCs w:val="24"/>
              </w:rPr>
            </w:pPr>
            <w:r w:rsidRPr="00FF22C8">
              <w:rPr>
                <w:b/>
                <w:szCs w:val="24"/>
              </w:rPr>
              <w:t>Range</w:t>
            </w:r>
          </w:p>
        </w:tc>
      </w:tr>
      <w:tr w:rsidR="00054158" w:rsidRPr="00FF22C8" w14:paraId="760300BD" w14:textId="77777777" w:rsidTr="00523DC9">
        <w:tc>
          <w:tcPr>
            <w:tcW w:w="1958" w:type="pct"/>
          </w:tcPr>
          <w:p w14:paraId="4DBD8DD1" w14:textId="77777777" w:rsidR="00054158" w:rsidRPr="00FF22C8" w:rsidRDefault="00054158" w:rsidP="0094008E">
            <w:pPr>
              <w:numPr>
                <w:ilvl w:val="0"/>
                <w:numId w:val="75"/>
              </w:numPr>
              <w:tabs>
                <w:tab w:val="left" w:pos="0"/>
              </w:tabs>
              <w:spacing w:after="0" w:line="360" w:lineRule="auto"/>
              <w:contextualSpacing/>
              <w:rPr>
                <w:szCs w:val="24"/>
              </w:rPr>
            </w:pPr>
            <w:r w:rsidRPr="00FF22C8">
              <w:rPr>
                <w:szCs w:val="24"/>
              </w:rPr>
              <w:t>Operations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7BF65B3F" w14:textId="1E8FF388"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Addition</w:t>
            </w:r>
          </w:p>
          <w:p w14:paraId="3517754D" w14:textId="724893EB"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Subtraction</w:t>
            </w:r>
          </w:p>
          <w:p w14:paraId="5FFBD6B9" w14:textId="43C749BF"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Multiplication</w:t>
            </w:r>
          </w:p>
          <w:p w14:paraId="5B69698C" w14:textId="60617759"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Division</w:t>
            </w:r>
          </w:p>
        </w:tc>
      </w:tr>
      <w:tr w:rsidR="00054158" w:rsidRPr="00FF22C8" w14:paraId="428704EC" w14:textId="77777777" w:rsidTr="00523DC9">
        <w:trPr>
          <w:trHeight w:val="1204"/>
        </w:trPr>
        <w:tc>
          <w:tcPr>
            <w:tcW w:w="1958" w:type="pct"/>
            <w:tcBorders>
              <w:top w:val="single" w:sz="4" w:space="0" w:color="auto"/>
              <w:left w:val="single" w:sz="4" w:space="0" w:color="auto"/>
              <w:bottom w:val="single" w:sz="4" w:space="0" w:color="auto"/>
              <w:right w:val="single" w:sz="4" w:space="0" w:color="auto"/>
            </w:tcBorders>
          </w:tcPr>
          <w:p w14:paraId="6C404D8A" w14:textId="77777777" w:rsidR="00054158" w:rsidRPr="00FF22C8" w:rsidRDefault="00054158" w:rsidP="0094008E">
            <w:pPr>
              <w:numPr>
                <w:ilvl w:val="0"/>
                <w:numId w:val="75"/>
              </w:numPr>
              <w:spacing w:after="0" w:line="360" w:lineRule="auto"/>
              <w:contextualSpacing/>
              <w:rPr>
                <w:szCs w:val="24"/>
              </w:rPr>
            </w:pPr>
            <w:r w:rsidRPr="00FF22C8">
              <w:rPr>
                <w:szCs w:val="24"/>
              </w:rPr>
              <w:t>Hyperbolic functions may include but not limited to:</w:t>
            </w:r>
          </w:p>
          <w:p w14:paraId="79EBA323" w14:textId="77777777" w:rsidR="00054158" w:rsidRPr="00FF22C8" w:rsidRDefault="00054158" w:rsidP="00523DC9">
            <w:pPr>
              <w:spacing w:after="0" w:line="360" w:lineRule="auto"/>
              <w:contextualSpacing/>
              <w:rPr>
                <w:szCs w:val="24"/>
              </w:rPr>
            </w:pPr>
          </w:p>
        </w:tc>
        <w:tc>
          <w:tcPr>
            <w:tcW w:w="3042" w:type="pct"/>
            <w:tcBorders>
              <w:top w:val="single" w:sz="4" w:space="0" w:color="auto"/>
              <w:left w:val="single" w:sz="4" w:space="0" w:color="auto"/>
              <w:bottom w:val="single" w:sz="4" w:space="0" w:color="auto"/>
              <w:right w:val="single" w:sz="4" w:space="0" w:color="auto"/>
            </w:tcBorders>
          </w:tcPr>
          <w:p w14:paraId="5FDE673B" w14:textId="24163E0D"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Sinh x</w:t>
            </w:r>
          </w:p>
          <w:p w14:paraId="722B2377" w14:textId="4FC94D73"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Cosh x</w:t>
            </w:r>
          </w:p>
          <w:p w14:paraId="7BFC6EAF" w14:textId="53A38C47"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Cosech x</w:t>
            </w:r>
          </w:p>
          <w:p w14:paraId="1E2F237E" w14:textId="30775CD0"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Tanh x</w:t>
            </w:r>
          </w:p>
          <w:p w14:paraId="11714C41" w14:textId="36BDEB7E"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Sech x</w:t>
            </w:r>
          </w:p>
        </w:tc>
      </w:tr>
      <w:tr w:rsidR="00054158" w:rsidRPr="00FF22C8" w14:paraId="0B177A80" w14:textId="77777777" w:rsidTr="00523DC9">
        <w:trPr>
          <w:trHeight w:val="1062"/>
        </w:trPr>
        <w:tc>
          <w:tcPr>
            <w:tcW w:w="1958" w:type="pct"/>
            <w:tcBorders>
              <w:top w:val="single" w:sz="4" w:space="0" w:color="auto"/>
              <w:left w:val="single" w:sz="4" w:space="0" w:color="auto"/>
              <w:bottom w:val="single" w:sz="4" w:space="0" w:color="auto"/>
              <w:right w:val="single" w:sz="4" w:space="0" w:color="auto"/>
            </w:tcBorders>
          </w:tcPr>
          <w:p w14:paraId="50D4AB20" w14:textId="77777777" w:rsidR="00054158" w:rsidRPr="00FF22C8" w:rsidRDefault="00054158" w:rsidP="0094008E">
            <w:pPr>
              <w:numPr>
                <w:ilvl w:val="0"/>
                <w:numId w:val="75"/>
              </w:numPr>
              <w:spacing w:after="0" w:line="360" w:lineRule="auto"/>
              <w:contextualSpacing/>
              <w:rPr>
                <w:szCs w:val="24"/>
              </w:rPr>
            </w:pPr>
            <w:r w:rsidRPr="00FF22C8">
              <w:rPr>
                <w:szCs w:val="24"/>
              </w:rPr>
              <w:t>Measures of central tendency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09B5B8DB" w14:textId="4D68AA9B" w:rsidR="00054158" w:rsidRPr="00FF22C8" w:rsidRDefault="00054158" w:rsidP="0094008E">
            <w:pPr>
              <w:numPr>
                <w:ilvl w:val="0"/>
                <w:numId w:val="268"/>
              </w:numPr>
              <w:tabs>
                <w:tab w:val="left" w:pos="432"/>
              </w:tabs>
              <w:spacing w:after="0" w:line="360" w:lineRule="auto"/>
              <w:contextualSpacing/>
              <w:rPr>
                <w:szCs w:val="24"/>
                <w:lang w:val="en-US"/>
              </w:rPr>
            </w:pPr>
            <w:r w:rsidRPr="00FF22C8">
              <w:rPr>
                <w:szCs w:val="24"/>
                <w:lang w:val="en-US"/>
              </w:rPr>
              <w:t>Mean</w:t>
            </w:r>
          </w:p>
          <w:p w14:paraId="1B814EF3" w14:textId="68CB087D" w:rsidR="00054158" w:rsidRPr="00FF22C8" w:rsidRDefault="00054158" w:rsidP="0094008E">
            <w:pPr>
              <w:numPr>
                <w:ilvl w:val="0"/>
                <w:numId w:val="268"/>
              </w:numPr>
              <w:tabs>
                <w:tab w:val="left" w:pos="432"/>
              </w:tabs>
              <w:spacing w:after="0" w:line="360" w:lineRule="auto"/>
              <w:contextualSpacing/>
              <w:rPr>
                <w:szCs w:val="24"/>
                <w:lang w:val="en-US"/>
              </w:rPr>
            </w:pPr>
            <w:r w:rsidRPr="00FF22C8">
              <w:rPr>
                <w:szCs w:val="24"/>
                <w:lang w:val="en-US"/>
              </w:rPr>
              <w:t>Median</w:t>
            </w:r>
          </w:p>
          <w:p w14:paraId="4ABE8C41" w14:textId="03E5CC34" w:rsidR="00054158" w:rsidRPr="00FF22C8" w:rsidRDefault="00054158" w:rsidP="0094008E">
            <w:pPr>
              <w:numPr>
                <w:ilvl w:val="0"/>
                <w:numId w:val="268"/>
              </w:numPr>
              <w:tabs>
                <w:tab w:val="left" w:pos="432"/>
              </w:tabs>
              <w:spacing w:after="0" w:line="360" w:lineRule="auto"/>
              <w:contextualSpacing/>
              <w:rPr>
                <w:szCs w:val="24"/>
                <w:lang w:val="en-US"/>
              </w:rPr>
            </w:pPr>
            <w:r w:rsidRPr="00FF22C8">
              <w:rPr>
                <w:szCs w:val="24"/>
                <w:lang w:val="en-US"/>
              </w:rPr>
              <w:t>Mode</w:t>
            </w:r>
          </w:p>
        </w:tc>
      </w:tr>
      <w:tr w:rsidR="00054158" w:rsidRPr="00FF22C8" w14:paraId="5D3EF0B1" w14:textId="77777777" w:rsidTr="00523DC9">
        <w:trPr>
          <w:trHeight w:val="1770"/>
        </w:trPr>
        <w:tc>
          <w:tcPr>
            <w:tcW w:w="1958" w:type="pct"/>
            <w:tcBorders>
              <w:top w:val="single" w:sz="4" w:space="0" w:color="auto"/>
              <w:left w:val="single" w:sz="4" w:space="0" w:color="auto"/>
              <w:bottom w:val="single" w:sz="4" w:space="0" w:color="auto"/>
              <w:right w:val="single" w:sz="4" w:space="0" w:color="auto"/>
            </w:tcBorders>
          </w:tcPr>
          <w:p w14:paraId="1EC32EA8" w14:textId="77777777" w:rsidR="00054158" w:rsidRPr="00FF22C8" w:rsidRDefault="00054158" w:rsidP="0094008E">
            <w:pPr>
              <w:numPr>
                <w:ilvl w:val="0"/>
                <w:numId w:val="75"/>
              </w:numPr>
              <w:spacing w:after="0" w:line="360" w:lineRule="auto"/>
              <w:contextualSpacing/>
              <w:rPr>
                <w:szCs w:val="24"/>
              </w:rPr>
            </w:pPr>
            <w:r w:rsidRPr="00FF22C8">
              <w:rPr>
                <w:szCs w:val="24"/>
              </w:rPr>
              <w:t>Measures of dispersion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40E1B8AD" w14:textId="285824B6"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Co-efficient of Range.</w:t>
            </w:r>
          </w:p>
          <w:p w14:paraId="2E768FED" w14:textId="44301696"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Co-efficient of Variation.</w:t>
            </w:r>
          </w:p>
          <w:p w14:paraId="157C5117" w14:textId="526C9432"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Co-efficient of Standard Deviation.</w:t>
            </w:r>
          </w:p>
          <w:p w14:paraId="5D3F9899" w14:textId="33A72C61"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Co-efficient of Quartile Deviation.</w:t>
            </w:r>
          </w:p>
          <w:p w14:paraId="6BCE1D17" w14:textId="1131DBA4"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Co-efficient of Mean Deviation</w:t>
            </w:r>
          </w:p>
        </w:tc>
      </w:tr>
      <w:tr w:rsidR="00054158" w:rsidRPr="00FF22C8" w14:paraId="46EFA5B2" w14:textId="77777777" w:rsidTr="00523DC9">
        <w:trPr>
          <w:trHeight w:val="998"/>
        </w:trPr>
        <w:tc>
          <w:tcPr>
            <w:tcW w:w="1958" w:type="pct"/>
            <w:tcBorders>
              <w:top w:val="single" w:sz="4" w:space="0" w:color="auto"/>
              <w:left w:val="single" w:sz="4" w:space="0" w:color="auto"/>
              <w:bottom w:val="single" w:sz="4" w:space="0" w:color="auto"/>
              <w:right w:val="single" w:sz="4" w:space="0" w:color="auto"/>
            </w:tcBorders>
          </w:tcPr>
          <w:p w14:paraId="52A4A186" w14:textId="77777777" w:rsidR="00054158" w:rsidRPr="00FF22C8" w:rsidRDefault="00054158" w:rsidP="0094008E">
            <w:pPr>
              <w:numPr>
                <w:ilvl w:val="0"/>
                <w:numId w:val="75"/>
              </w:numPr>
              <w:spacing w:after="0" w:line="360" w:lineRule="auto"/>
              <w:contextualSpacing/>
              <w:rPr>
                <w:szCs w:val="24"/>
              </w:rPr>
            </w:pPr>
            <w:r w:rsidRPr="00FF22C8">
              <w:rPr>
                <w:szCs w:val="24"/>
              </w:rPr>
              <w:lastRenderedPageBreak/>
              <w:t>Probability distributions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10D568C0" w14:textId="77777777"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ab/>
            </w:r>
            <w:r w:rsidRPr="00FF22C8">
              <w:rPr>
                <w:szCs w:val="24"/>
              </w:rPr>
              <w:tab/>
              <w:t>Binomial distribution</w:t>
            </w:r>
          </w:p>
          <w:p w14:paraId="662043C5" w14:textId="77777777"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ab/>
            </w:r>
            <w:r w:rsidRPr="00FF22C8">
              <w:rPr>
                <w:szCs w:val="24"/>
              </w:rPr>
              <w:tab/>
              <w:t>Poisson distribution</w:t>
            </w:r>
          </w:p>
          <w:p w14:paraId="7ED4DB57" w14:textId="77777777" w:rsidR="00054158" w:rsidRPr="00FF22C8" w:rsidRDefault="00054158" w:rsidP="0094008E">
            <w:pPr>
              <w:numPr>
                <w:ilvl w:val="1"/>
                <w:numId w:val="75"/>
              </w:numPr>
              <w:tabs>
                <w:tab w:val="left" w:pos="432"/>
              </w:tabs>
              <w:spacing w:after="0" w:line="360" w:lineRule="auto"/>
              <w:contextualSpacing/>
              <w:rPr>
                <w:szCs w:val="24"/>
              </w:rPr>
            </w:pPr>
            <w:r w:rsidRPr="00FF22C8">
              <w:rPr>
                <w:szCs w:val="24"/>
              </w:rPr>
              <w:tab/>
            </w:r>
            <w:r w:rsidRPr="00FF22C8">
              <w:rPr>
                <w:szCs w:val="24"/>
              </w:rPr>
              <w:tab/>
              <w:t>Normal distribution</w:t>
            </w:r>
          </w:p>
        </w:tc>
      </w:tr>
    </w:tbl>
    <w:p w14:paraId="72B478B3" w14:textId="77777777" w:rsidR="00054158" w:rsidRPr="00FF22C8" w:rsidRDefault="00054158" w:rsidP="00054158">
      <w:pPr>
        <w:tabs>
          <w:tab w:val="left" w:pos="0"/>
        </w:tabs>
        <w:spacing w:before="240" w:after="0" w:line="360" w:lineRule="auto"/>
        <w:jc w:val="both"/>
        <w:rPr>
          <w:b/>
          <w:szCs w:val="24"/>
        </w:rPr>
      </w:pPr>
      <w:r w:rsidRPr="00FF22C8">
        <w:rPr>
          <w:b/>
          <w:szCs w:val="24"/>
        </w:rPr>
        <w:t>REQUIRED KNOWLEDGE AND UNDERSTANDING</w:t>
      </w:r>
    </w:p>
    <w:p w14:paraId="10875F78" w14:textId="77777777" w:rsidR="00054158" w:rsidRPr="00FF22C8" w:rsidRDefault="00054158" w:rsidP="00054158">
      <w:pPr>
        <w:tabs>
          <w:tab w:val="left" w:pos="0"/>
        </w:tabs>
        <w:spacing w:after="120" w:line="360" w:lineRule="auto"/>
        <w:jc w:val="both"/>
        <w:rPr>
          <w:bCs/>
          <w:szCs w:val="24"/>
        </w:rPr>
      </w:pPr>
      <w:r w:rsidRPr="00FF22C8">
        <w:rPr>
          <w:bCs/>
          <w:szCs w:val="24"/>
        </w:rPr>
        <w:t>This section describes the skills and knowledge required for this unit of competency.</w:t>
      </w:r>
    </w:p>
    <w:p w14:paraId="34663C8F" w14:textId="77777777" w:rsidR="00054158" w:rsidRPr="00FF22C8" w:rsidRDefault="00054158" w:rsidP="00054158">
      <w:pPr>
        <w:tabs>
          <w:tab w:val="left" w:pos="0"/>
        </w:tabs>
        <w:spacing w:after="0" w:line="360" w:lineRule="auto"/>
        <w:jc w:val="both"/>
        <w:rPr>
          <w:b/>
          <w:szCs w:val="24"/>
        </w:rPr>
      </w:pPr>
      <w:r w:rsidRPr="00FF22C8">
        <w:rPr>
          <w:b/>
          <w:szCs w:val="24"/>
        </w:rPr>
        <w:t xml:space="preserve">Required Skills </w:t>
      </w:r>
    </w:p>
    <w:p w14:paraId="512E1C1B" w14:textId="77777777" w:rsidR="00054158" w:rsidRPr="00FF22C8" w:rsidRDefault="00054158" w:rsidP="00054158">
      <w:pPr>
        <w:tabs>
          <w:tab w:val="left" w:pos="0"/>
        </w:tabs>
        <w:spacing w:after="0" w:line="360" w:lineRule="auto"/>
        <w:jc w:val="both"/>
        <w:rPr>
          <w:bCs/>
          <w:szCs w:val="24"/>
        </w:rPr>
      </w:pPr>
      <w:r w:rsidRPr="00FF22C8">
        <w:rPr>
          <w:bCs/>
          <w:szCs w:val="24"/>
        </w:rPr>
        <w:t>The individual needs to demonstrate the following skills:</w:t>
      </w:r>
    </w:p>
    <w:p w14:paraId="70F90FB2" w14:textId="77777777" w:rsidR="00054158" w:rsidRPr="00FF22C8" w:rsidRDefault="00054158" w:rsidP="0094008E">
      <w:pPr>
        <w:numPr>
          <w:ilvl w:val="0"/>
          <w:numId w:val="76"/>
        </w:numPr>
        <w:spacing w:after="0" w:line="360" w:lineRule="auto"/>
        <w:ind w:left="540"/>
        <w:contextualSpacing/>
        <w:jc w:val="both"/>
        <w:rPr>
          <w:szCs w:val="24"/>
          <w:lang w:val="en-US"/>
        </w:rPr>
      </w:pPr>
      <w:r w:rsidRPr="00FF22C8">
        <w:rPr>
          <w:szCs w:val="24"/>
          <w:lang w:val="en-US"/>
        </w:rPr>
        <w:t>Applying fundamental operations (addition, subtraction, division, multiplication)</w:t>
      </w:r>
    </w:p>
    <w:p w14:paraId="1DDC2257" w14:textId="77777777" w:rsidR="00054158" w:rsidRPr="00FF22C8" w:rsidRDefault="00054158" w:rsidP="0094008E">
      <w:pPr>
        <w:numPr>
          <w:ilvl w:val="0"/>
          <w:numId w:val="76"/>
        </w:numPr>
        <w:spacing w:after="0" w:line="360" w:lineRule="auto"/>
        <w:ind w:left="540"/>
        <w:contextualSpacing/>
        <w:jc w:val="both"/>
        <w:rPr>
          <w:szCs w:val="24"/>
          <w:lang w:val="en-US"/>
        </w:rPr>
      </w:pPr>
      <w:r w:rsidRPr="00FF22C8">
        <w:rPr>
          <w:szCs w:val="24"/>
          <w:lang w:val="en-US"/>
        </w:rPr>
        <w:t>Using and applying mathematical formulas</w:t>
      </w:r>
    </w:p>
    <w:p w14:paraId="211E350E" w14:textId="77777777" w:rsidR="00054158" w:rsidRPr="00FF22C8" w:rsidRDefault="00054158" w:rsidP="0094008E">
      <w:pPr>
        <w:numPr>
          <w:ilvl w:val="0"/>
          <w:numId w:val="76"/>
        </w:numPr>
        <w:spacing w:after="0" w:line="360" w:lineRule="auto"/>
        <w:ind w:left="540"/>
        <w:contextualSpacing/>
        <w:jc w:val="both"/>
        <w:rPr>
          <w:szCs w:val="24"/>
          <w:lang w:val="en-US"/>
        </w:rPr>
      </w:pPr>
      <w:r w:rsidRPr="00FF22C8">
        <w:rPr>
          <w:szCs w:val="24"/>
          <w:lang w:val="en-US"/>
        </w:rPr>
        <w:t>Logical thinking</w:t>
      </w:r>
    </w:p>
    <w:p w14:paraId="1EE61E93" w14:textId="77777777" w:rsidR="00054158" w:rsidRPr="00FF22C8" w:rsidRDefault="00054158" w:rsidP="0094008E">
      <w:pPr>
        <w:numPr>
          <w:ilvl w:val="0"/>
          <w:numId w:val="76"/>
        </w:numPr>
        <w:spacing w:after="0" w:line="360" w:lineRule="auto"/>
        <w:ind w:left="540"/>
        <w:contextualSpacing/>
        <w:jc w:val="both"/>
        <w:rPr>
          <w:szCs w:val="24"/>
          <w:lang w:val="en-US"/>
        </w:rPr>
      </w:pPr>
      <w:r w:rsidRPr="00FF22C8">
        <w:rPr>
          <w:szCs w:val="24"/>
          <w:lang w:val="en-US"/>
        </w:rPr>
        <w:t>Problem solving</w:t>
      </w:r>
    </w:p>
    <w:p w14:paraId="7D2FA1A0" w14:textId="77777777" w:rsidR="00054158" w:rsidRPr="00FF22C8" w:rsidRDefault="00054158" w:rsidP="0094008E">
      <w:pPr>
        <w:numPr>
          <w:ilvl w:val="0"/>
          <w:numId w:val="76"/>
        </w:numPr>
        <w:spacing w:after="0" w:line="360" w:lineRule="auto"/>
        <w:ind w:left="540"/>
        <w:contextualSpacing/>
        <w:jc w:val="both"/>
        <w:rPr>
          <w:szCs w:val="24"/>
          <w:lang w:val="en-US"/>
        </w:rPr>
      </w:pPr>
      <w:r w:rsidRPr="00FF22C8">
        <w:rPr>
          <w:szCs w:val="24"/>
          <w:lang w:val="en-US"/>
        </w:rPr>
        <w:t>Applying statistics</w:t>
      </w:r>
    </w:p>
    <w:p w14:paraId="2758681E" w14:textId="77777777" w:rsidR="00054158" w:rsidRPr="00FF22C8" w:rsidRDefault="00054158" w:rsidP="0094008E">
      <w:pPr>
        <w:numPr>
          <w:ilvl w:val="0"/>
          <w:numId w:val="76"/>
        </w:numPr>
        <w:spacing w:after="0" w:line="360" w:lineRule="auto"/>
        <w:ind w:left="540"/>
        <w:contextualSpacing/>
        <w:jc w:val="both"/>
        <w:rPr>
          <w:szCs w:val="24"/>
          <w:lang w:val="en-US"/>
        </w:rPr>
      </w:pPr>
      <w:r w:rsidRPr="00FF22C8">
        <w:rPr>
          <w:szCs w:val="24"/>
          <w:lang w:val="en-US"/>
        </w:rPr>
        <w:t xml:space="preserve">Drawing graphs </w:t>
      </w:r>
    </w:p>
    <w:p w14:paraId="059F1D72" w14:textId="77777777" w:rsidR="00054158" w:rsidRPr="00FF22C8" w:rsidRDefault="00054158" w:rsidP="0094008E">
      <w:pPr>
        <w:numPr>
          <w:ilvl w:val="0"/>
          <w:numId w:val="76"/>
        </w:numPr>
        <w:spacing w:after="0" w:line="360" w:lineRule="auto"/>
        <w:ind w:left="540"/>
        <w:contextualSpacing/>
        <w:jc w:val="both"/>
        <w:rPr>
          <w:szCs w:val="24"/>
          <w:lang w:val="en-US"/>
        </w:rPr>
      </w:pPr>
      <w:r w:rsidRPr="00FF22C8">
        <w:rPr>
          <w:szCs w:val="24"/>
          <w:lang w:val="en-US"/>
        </w:rPr>
        <w:t>Using different measuring tools</w:t>
      </w:r>
    </w:p>
    <w:p w14:paraId="44394A06" w14:textId="77777777" w:rsidR="00054158" w:rsidRPr="00FF22C8" w:rsidRDefault="00054158" w:rsidP="00054158">
      <w:pPr>
        <w:tabs>
          <w:tab w:val="left" w:pos="0"/>
        </w:tabs>
        <w:spacing w:after="0" w:line="360" w:lineRule="auto"/>
        <w:ind w:hanging="90"/>
        <w:jc w:val="both"/>
        <w:rPr>
          <w:b/>
          <w:szCs w:val="24"/>
        </w:rPr>
      </w:pPr>
    </w:p>
    <w:p w14:paraId="64D99714" w14:textId="77777777" w:rsidR="00054158" w:rsidRPr="00FF22C8" w:rsidRDefault="00054158" w:rsidP="00054158">
      <w:pPr>
        <w:tabs>
          <w:tab w:val="left" w:pos="0"/>
        </w:tabs>
        <w:spacing w:after="0" w:line="360" w:lineRule="auto"/>
        <w:jc w:val="both"/>
        <w:rPr>
          <w:b/>
          <w:szCs w:val="24"/>
        </w:rPr>
      </w:pPr>
      <w:r w:rsidRPr="00FF22C8">
        <w:rPr>
          <w:b/>
          <w:szCs w:val="24"/>
        </w:rPr>
        <w:t>Required Knowledge</w:t>
      </w:r>
    </w:p>
    <w:p w14:paraId="0A85BE60" w14:textId="77777777" w:rsidR="00054158" w:rsidRPr="00FF22C8" w:rsidRDefault="00054158" w:rsidP="00054158">
      <w:pPr>
        <w:tabs>
          <w:tab w:val="left" w:pos="0"/>
        </w:tabs>
        <w:spacing w:after="0" w:line="360" w:lineRule="auto"/>
        <w:jc w:val="both"/>
        <w:rPr>
          <w:bCs/>
          <w:szCs w:val="24"/>
        </w:rPr>
      </w:pPr>
      <w:r w:rsidRPr="00FF22C8">
        <w:rPr>
          <w:bCs/>
          <w:szCs w:val="24"/>
        </w:rPr>
        <w:t xml:space="preserve">The individual needs to demonstrate knowledge and understanding of: </w:t>
      </w:r>
    </w:p>
    <w:p w14:paraId="47E50FC3"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t>Algebra</w:t>
      </w:r>
    </w:p>
    <w:p w14:paraId="399A9018"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t>Linear algebra</w:t>
      </w:r>
    </w:p>
    <w:p w14:paraId="7996C3E7"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t>Basic calculus</w:t>
      </w:r>
    </w:p>
    <w:p w14:paraId="27E6774C"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t>Geometry</w:t>
      </w:r>
    </w:p>
    <w:p w14:paraId="4F7B542F"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t>Fundamental operations (addition, subtraction, division, multiplication)</w:t>
      </w:r>
    </w:p>
    <w:p w14:paraId="4959640B"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t>Calculating area and volume</w:t>
      </w:r>
    </w:p>
    <w:p w14:paraId="055FD317"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t>Types and purpose of measuring instruments</w:t>
      </w:r>
    </w:p>
    <w:p w14:paraId="4831CBB5"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t>Units of measurement and abbreviations</w:t>
      </w:r>
    </w:p>
    <w:p w14:paraId="3960BAFE"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t>Rounding techniques</w:t>
      </w:r>
    </w:p>
    <w:p w14:paraId="4EF26CC0"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t>Types of fractions</w:t>
      </w:r>
    </w:p>
    <w:p w14:paraId="4542F0B8"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t>Types of tables and graphs</w:t>
      </w:r>
    </w:p>
    <w:p w14:paraId="34199D0F"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t>Presentation of data in tables and graphs</w:t>
      </w:r>
    </w:p>
    <w:p w14:paraId="55AB1699"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lastRenderedPageBreak/>
        <w:t>Vector operations</w:t>
      </w:r>
    </w:p>
    <w:p w14:paraId="1F8ED6BB" w14:textId="77777777" w:rsidR="00054158" w:rsidRPr="00FF22C8" w:rsidRDefault="00054158" w:rsidP="0094008E">
      <w:pPr>
        <w:numPr>
          <w:ilvl w:val="0"/>
          <w:numId w:val="77"/>
        </w:numPr>
        <w:shd w:val="clear" w:color="auto" w:fill="FFFFFF"/>
        <w:tabs>
          <w:tab w:val="left" w:pos="432"/>
        </w:tabs>
        <w:spacing w:after="0" w:line="360" w:lineRule="auto"/>
        <w:contextualSpacing/>
        <w:jc w:val="both"/>
        <w:rPr>
          <w:rFonts w:eastAsia="Times New Roman"/>
          <w:szCs w:val="24"/>
          <w:lang w:val="en-US"/>
        </w:rPr>
      </w:pPr>
      <w:r w:rsidRPr="00FF22C8">
        <w:rPr>
          <w:rFonts w:eastAsia="Times New Roman"/>
          <w:szCs w:val="24"/>
          <w:lang w:val="en-US"/>
        </w:rPr>
        <w:t>Matrix operations</w:t>
      </w:r>
    </w:p>
    <w:p w14:paraId="45D09408" w14:textId="77777777" w:rsidR="00054158" w:rsidRPr="00FF22C8" w:rsidRDefault="00054158" w:rsidP="00054158">
      <w:pPr>
        <w:tabs>
          <w:tab w:val="left" w:pos="0"/>
        </w:tabs>
        <w:spacing w:before="240" w:after="0" w:line="360" w:lineRule="auto"/>
        <w:ind w:hanging="90"/>
        <w:jc w:val="both"/>
        <w:rPr>
          <w:b/>
          <w:szCs w:val="24"/>
        </w:rPr>
      </w:pPr>
      <w:r w:rsidRPr="00FF22C8">
        <w:rPr>
          <w:b/>
          <w:szCs w:val="24"/>
        </w:rPr>
        <w:t xml:space="preserve">EVIDENCE GUIDE  </w:t>
      </w:r>
    </w:p>
    <w:p w14:paraId="6DCBD769" w14:textId="77777777" w:rsidR="00054158" w:rsidRPr="00FF22C8" w:rsidRDefault="00054158" w:rsidP="00054158">
      <w:pPr>
        <w:tabs>
          <w:tab w:val="left" w:pos="-90"/>
        </w:tabs>
        <w:spacing w:after="0" w:line="360" w:lineRule="auto"/>
        <w:ind w:left="-90"/>
        <w:jc w:val="both"/>
        <w:rPr>
          <w:szCs w:val="24"/>
        </w:rPr>
      </w:pPr>
      <w:r w:rsidRPr="00FF22C8">
        <w:rPr>
          <w:szCs w:val="24"/>
        </w:rPr>
        <w:t>This provides advice on assessment and must be read in conjunction with the performance criteria, required skills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5482"/>
      </w:tblGrid>
      <w:tr w:rsidR="00054158" w:rsidRPr="00FF22C8" w14:paraId="061316EA" w14:textId="77777777" w:rsidTr="00523DC9">
        <w:trPr>
          <w:trHeight w:val="1478"/>
        </w:trPr>
        <w:tc>
          <w:tcPr>
            <w:tcW w:w="1696" w:type="pct"/>
          </w:tcPr>
          <w:p w14:paraId="4013D58D" w14:textId="77777777" w:rsidR="00054158" w:rsidRPr="00FF22C8" w:rsidRDefault="00054158" w:rsidP="0094008E">
            <w:pPr>
              <w:numPr>
                <w:ilvl w:val="0"/>
                <w:numId w:val="78"/>
              </w:numPr>
              <w:tabs>
                <w:tab w:val="left" w:pos="0"/>
              </w:tabs>
              <w:spacing w:after="0" w:line="360" w:lineRule="auto"/>
              <w:ind w:left="644"/>
              <w:rPr>
                <w:szCs w:val="24"/>
              </w:rPr>
            </w:pPr>
            <w:r w:rsidRPr="00FF22C8">
              <w:rPr>
                <w:szCs w:val="24"/>
              </w:rPr>
              <w:t>Critical aspects of competency</w:t>
            </w:r>
          </w:p>
        </w:tc>
        <w:tc>
          <w:tcPr>
            <w:tcW w:w="3304" w:type="pct"/>
          </w:tcPr>
          <w:p w14:paraId="53F4462F" w14:textId="77777777" w:rsidR="00054158" w:rsidRPr="00FF22C8" w:rsidRDefault="00054158" w:rsidP="00523DC9">
            <w:pPr>
              <w:tabs>
                <w:tab w:val="left" w:pos="0"/>
                <w:tab w:val="left" w:pos="702"/>
              </w:tabs>
              <w:spacing w:after="0" w:line="360" w:lineRule="auto"/>
              <w:ind w:left="702" w:hanging="702"/>
              <w:rPr>
                <w:szCs w:val="24"/>
              </w:rPr>
            </w:pPr>
            <w:r w:rsidRPr="00FF22C8">
              <w:rPr>
                <w:szCs w:val="24"/>
              </w:rPr>
              <w:t>Assessment requires evidence that the candidate:</w:t>
            </w:r>
          </w:p>
          <w:p w14:paraId="5D35493F" w14:textId="017ADFF9" w:rsidR="00054158" w:rsidRPr="00FF22C8" w:rsidRDefault="00054158" w:rsidP="0094008E">
            <w:pPr>
              <w:numPr>
                <w:ilvl w:val="0"/>
                <w:numId w:val="79"/>
              </w:numPr>
              <w:tabs>
                <w:tab w:val="left" w:pos="425"/>
              </w:tabs>
              <w:spacing w:after="0" w:line="360" w:lineRule="auto"/>
              <w:contextualSpacing/>
              <w:rPr>
                <w:szCs w:val="24"/>
                <w:lang w:val="en-US" w:eastAsia="x-none"/>
              </w:rPr>
            </w:pPr>
            <w:r w:rsidRPr="00FF22C8">
              <w:rPr>
                <w:szCs w:val="24"/>
                <w:lang w:val="en-US" w:eastAsia="x-none"/>
              </w:rPr>
              <w:tab/>
              <w:t>Applied algebra as per job requirement</w:t>
            </w:r>
          </w:p>
          <w:p w14:paraId="6047DD5C" w14:textId="20D0B34A" w:rsidR="00054158" w:rsidRPr="00FF22C8" w:rsidRDefault="00054158" w:rsidP="0094008E">
            <w:pPr>
              <w:numPr>
                <w:ilvl w:val="0"/>
                <w:numId w:val="79"/>
              </w:numPr>
              <w:tabs>
                <w:tab w:val="left" w:pos="425"/>
              </w:tabs>
              <w:spacing w:after="0" w:line="360" w:lineRule="auto"/>
              <w:contextualSpacing/>
              <w:rPr>
                <w:szCs w:val="24"/>
                <w:lang w:val="en-US" w:eastAsia="x-none"/>
              </w:rPr>
            </w:pPr>
            <w:r w:rsidRPr="00FF22C8">
              <w:rPr>
                <w:szCs w:val="24"/>
                <w:lang w:val="en-US" w:eastAsia="x-none"/>
              </w:rPr>
              <w:tab/>
              <w:t>Applied trigonometry and hyperbolic functions as per job requirement</w:t>
            </w:r>
          </w:p>
          <w:p w14:paraId="40040CB5" w14:textId="737FA56A" w:rsidR="00054158" w:rsidRPr="00FF22C8" w:rsidRDefault="00054158" w:rsidP="0094008E">
            <w:pPr>
              <w:numPr>
                <w:ilvl w:val="0"/>
                <w:numId w:val="79"/>
              </w:numPr>
              <w:tabs>
                <w:tab w:val="left" w:pos="425"/>
              </w:tabs>
              <w:spacing w:after="0" w:line="360" w:lineRule="auto"/>
              <w:contextualSpacing/>
              <w:rPr>
                <w:szCs w:val="24"/>
                <w:lang w:val="en-US" w:eastAsia="x-none"/>
              </w:rPr>
            </w:pPr>
            <w:r w:rsidRPr="00FF22C8">
              <w:rPr>
                <w:szCs w:val="24"/>
                <w:lang w:val="en-US" w:eastAsia="x-none"/>
              </w:rPr>
              <w:tab/>
              <w:t>Applied complex numbers as per job requirement</w:t>
            </w:r>
          </w:p>
          <w:p w14:paraId="76684003" w14:textId="6C7C3163" w:rsidR="00054158" w:rsidRPr="00FF22C8" w:rsidRDefault="00054158" w:rsidP="0094008E">
            <w:pPr>
              <w:numPr>
                <w:ilvl w:val="0"/>
                <w:numId w:val="79"/>
              </w:numPr>
              <w:tabs>
                <w:tab w:val="left" w:pos="425"/>
              </w:tabs>
              <w:spacing w:after="0" w:line="360" w:lineRule="auto"/>
              <w:contextualSpacing/>
              <w:rPr>
                <w:szCs w:val="24"/>
                <w:lang w:val="en-US" w:eastAsia="x-none"/>
              </w:rPr>
            </w:pPr>
            <w:r w:rsidRPr="00FF22C8">
              <w:rPr>
                <w:szCs w:val="24"/>
                <w:lang w:val="en-US" w:eastAsia="x-none"/>
              </w:rPr>
              <w:tab/>
              <w:t>Applied coordinates geometry as per job requirement</w:t>
            </w:r>
          </w:p>
          <w:p w14:paraId="186C9F24" w14:textId="4FD654B3" w:rsidR="00054158" w:rsidRPr="00FF22C8" w:rsidRDefault="00054158" w:rsidP="0094008E">
            <w:pPr>
              <w:numPr>
                <w:ilvl w:val="0"/>
                <w:numId w:val="79"/>
              </w:numPr>
              <w:tabs>
                <w:tab w:val="left" w:pos="425"/>
              </w:tabs>
              <w:spacing w:after="0" w:line="360" w:lineRule="auto"/>
              <w:contextualSpacing/>
              <w:rPr>
                <w:szCs w:val="24"/>
                <w:lang w:val="en-US" w:eastAsia="x-none"/>
              </w:rPr>
            </w:pPr>
            <w:r w:rsidRPr="00FF22C8">
              <w:rPr>
                <w:szCs w:val="24"/>
                <w:lang w:val="en-US" w:eastAsia="x-none"/>
              </w:rPr>
              <w:tab/>
              <w:t>Applied calculus as per job requirement</w:t>
            </w:r>
          </w:p>
          <w:p w14:paraId="1A21D8DC" w14:textId="6FCECB13" w:rsidR="00054158" w:rsidRPr="00FF22C8" w:rsidRDefault="00054158" w:rsidP="0094008E">
            <w:pPr>
              <w:numPr>
                <w:ilvl w:val="0"/>
                <w:numId w:val="79"/>
              </w:numPr>
              <w:tabs>
                <w:tab w:val="left" w:pos="425"/>
              </w:tabs>
              <w:spacing w:after="0" w:line="360" w:lineRule="auto"/>
              <w:contextualSpacing/>
              <w:rPr>
                <w:szCs w:val="24"/>
                <w:lang w:val="en-US" w:eastAsia="x-none"/>
              </w:rPr>
            </w:pPr>
            <w:r w:rsidRPr="00FF22C8">
              <w:rPr>
                <w:szCs w:val="24"/>
                <w:lang w:val="en-US" w:eastAsia="x-none"/>
              </w:rPr>
              <w:t xml:space="preserve">Carried out binomial expansion as per job </w:t>
            </w:r>
            <w:r w:rsidRPr="00FF22C8">
              <w:rPr>
                <w:szCs w:val="24"/>
                <w:lang w:val="en-US" w:eastAsia="x-none"/>
              </w:rPr>
              <w:tab/>
            </w:r>
            <w:r w:rsidRPr="00FF22C8">
              <w:rPr>
                <w:szCs w:val="24"/>
                <w:lang w:val="en-US" w:eastAsia="x-none"/>
              </w:rPr>
              <w:tab/>
              <w:t>requirement</w:t>
            </w:r>
          </w:p>
          <w:p w14:paraId="1F892CEA" w14:textId="0415446F" w:rsidR="00054158" w:rsidRPr="00FF22C8" w:rsidRDefault="00054158" w:rsidP="0094008E">
            <w:pPr>
              <w:numPr>
                <w:ilvl w:val="0"/>
                <w:numId w:val="79"/>
              </w:numPr>
              <w:tabs>
                <w:tab w:val="left" w:pos="425"/>
              </w:tabs>
              <w:spacing w:after="0" w:line="360" w:lineRule="auto"/>
              <w:contextualSpacing/>
              <w:rPr>
                <w:szCs w:val="24"/>
                <w:lang w:val="en-US" w:eastAsia="x-none"/>
              </w:rPr>
            </w:pPr>
            <w:r w:rsidRPr="00FF22C8">
              <w:rPr>
                <w:szCs w:val="24"/>
                <w:lang w:val="en-US" w:eastAsia="x-none"/>
              </w:rPr>
              <w:tab/>
              <w:t>Carried out mensuration as per job requirement</w:t>
            </w:r>
          </w:p>
          <w:p w14:paraId="6C8CE14D" w14:textId="5B9BD3B2" w:rsidR="00054158" w:rsidRPr="00FF22C8" w:rsidRDefault="00054158" w:rsidP="0094008E">
            <w:pPr>
              <w:numPr>
                <w:ilvl w:val="0"/>
                <w:numId w:val="79"/>
              </w:numPr>
              <w:tabs>
                <w:tab w:val="left" w:pos="425"/>
              </w:tabs>
              <w:spacing w:after="0" w:line="360" w:lineRule="auto"/>
              <w:contextualSpacing/>
              <w:rPr>
                <w:szCs w:val="24"/>
                <w:lang w:val="en-US" w:eastAsia="x-none"/>
              </w:rPr>
            </w:pPr>
            <w:r w:rsidRPr="00FF22C8">
              <w:rPr>
                <w:szCs w:val="24"/>
                <w:lang w:val="en-US" w:eastAsia="x-none"/>
              </w:rPr>
              <w:t>Applied statistics as per job requirement</w:t>
            </w:r>
          </w:p>
          <w:p w14:paraId="73AC2E12" w14:textId="0069B680" w:rsidR="00054158" w:rsidRPr="00FF22C8" w:rsidRDefault="00054158" w:rsidP="0094008E">
            <w:pPr>
              <w:numPr>
                <w:ilvl w:val="0"/>
                <w:numId w:val="79"/>
              </w:numPr>
              <w:tabs>
                <w:tab w:val="left" w:pos="425"/>
              </w:tabs>
              <w:spacing w:after="0" w:line="360" w:lineRule="auto"/>
              <w:contextualSpacing/>
              <w:rPr>
                <w:szCs w:val="24"/>
                <w:lang w:val="en-US" w:eastAsia="x-none"/>
              </w:rPr>
            </w:pPr>
            <w:r w:rsidRPr="00FF22C8">
              <w:rPr>
                <w:szCs w:val="24"/>
                <w:lang w:val="en-US" w:eastAsia="x-none"/>
              </w:rPr>
              <w:t>Applied vector as per job requirement</w:t>
            </w:r>
          </w:p>
          <w:p w14:paraId="2F706658" w14:textId="728B0DC3" w:rsidR="00054158" w:rsidRPr="00FF22C8" w:rsidRDefault="00054158" w:rsidP="0094008E">
            <w:pPr>
              <w:numPr>
                <w:ilvl w:val="0"/>
                <w:numId w:val="79"/>
              </w:numPr>
              <w:tabs>
                <w:tab w:val="left" w:pos="425"/>
              </w:tabs>
              <w:spacing w:after="0" w:line="360" w:lineRule="auto"/>
              <w:contextualSpacing/>
              <w:rPr>
                <w:szCs w:val="24"/>
                <w:lang w:val="en-US" w:eastAsia="x-none"/>
              </w:rPr>
            </w:pPr>
            <w:r w:rsidRPr="00FF22C8">
              <w:rPr>
                <w:szCs w:val="24"/>
                <w:lang w:val="en-US" w:eastAsia="x-none"/>
              </w:rPr>
              <w:t>Applied matrices as per job requirement</w:t>
            </w:r>
          </w:p>
        </w:tc>
      </w:tr>
      <w:tr w:rsidR="00054158" w:rsidRPr="00FF22C8" w14:paraId="549A899B" w14:textId="77777777" w:rsidTr="00523DC9">
        <w:tc>
          <w:tcPr>
            <w:tcW w:w="1696" w:type="pct"/>
          </w:tcPr>
          <w:p w14:paraId="2562B36D" w14:textId="77777777" w:rsidR="00054158" w:rsidRPr="00FF22C8" w:rsidRDefault="00054158" w:rsidP="0094008E">
            <w:pPr>
              <w:numPr>
                <w:ilvl w:val="0"/>
                <w:numId w:val="78"/>
              </w:numPr>
              <w:tabs>
                <w:tab w:val="left" w:pos="0"/>
              </w:tabs>
              <w:spacing w:after="0" w:line="360" w:lineRule="auto"/>
              <w:ind w:left="644" w:right="162"/>
              <w:rPr>
                <w:szCs w:val="24"/>
              </w:rPr>
            </w:pPr>
            <w:r w:rsidRPr="00FF22C8">
              <w:rPr>
                <w:szCs w:val="24"/>
              </w:rPr>
              <w:t>Resource implications</w:t>
            </w:r>
          </w:p>
        </w:tc>
        <w:tc>
          <w:tcPr>
            <w:tcW w:w="3304" w:type="pct"/>
          </w:tcPr>
          <w:p w14:paraId="568A1AB6" w14:textId="77777777" w:rsidR="00054158" w:rsidRPr="00FF22C8" w:rsidRDefault="00054158" w:rsidP="00523DC9">
            <w:pPr>
              <w:spacing w:after="0" w:line="360" w:lineRule="auto"/>
              <w:rPr>
                <w:color w:val="000000"/>
                <w:szCs w:val="24"/>
              </w:rPr>
            </w:pPr>
            <w:r w:rsidRPr="00FF22C8">
              <w:rPr>
                <w:color w:val="000000"/>
                <w:szCs w:val="24"/>
              </w:rPr>
              <w:t>The following resources should be provided:</w:t>
            </w:r>
          </w:p>
          <w:p w14:paraId="0B2FA837" w14:textId="2E524926" w:rsidR="00054158" w:rsidRPr="00FF22C8" w:rsidRDefault="00054158" w:rsidP="0094008E">
            <w:pPr>
              <w:pStyle w:val="ListParagraph"/>
              <w:numPr>
                <w:ilvl w:val="1"/>
                <w:numId w:val="289"/>
              </w:numPr>
              <w:spacing w:after="0" w:line="360" w:lineRule="auto"/>
              <w:rPr>
                <w:color w:val="000000"/>
                <w:kern w:val="28"/>
                <w:sz w:val="24"/>
                <w:szCs w:val="24"/>
                <w:lang w:eastAsia="x-none"/>
              </w:rPr>
            </w:pPr>
            <w:r w:rsidRPr="00FF22C8">
              <w:rPr>
                <w:color w:val="000000"/>
                <w:kern w:val="28"/>
                <w:sz w:val="24"/>
                <w:szCs w:val="24"/>
                <w:lang w:eastAsia="x-none"/>
              </w:rPr>
              <w:t xml:space="preserve">Access to relevant workplace where assessment </w:t>
            </w:r>
            <w:r w:rsidRPr="00FF22C8">
              <w:rPr>
                <w:color w:val="000000"/>
                <w:kern w:val="28"/>
                <w:sz w:val="24"/>
                <w:szCs w:val="24"/>
                <w:lang w:eastAsia="x-none"/>
              </w:rPr>
              <w:tab/>
              <w:t>can take place</w:t>
            </w:r>
          </w:p>
          <w:p w14:paraId="3E54EF44" w14:textId="58730CAF" w:rsidR="00054158" w:rsidRPr="00FF22C8" w:rsidRDefault="00054158" w:rsidP="0094008E">
            <w:pPr>
              <w:pStyle w:val="ListParagraph"/>
              <w:numPr>
                <w:ilvl w:val="1"/>
                <w:numId w:val="289"/>
              </w:numPr>
              <w:spacing w:after="0" w:line="360" w:lineRule="auto"/>
              <w:rPr>
                <w:color w:val="000000"/>
                <w:sz w:val="24"/>
                <w:szCs w:val="24"/>
                <w:lang w:eastAsia="x-none"/>
              </w:rPr>
            </w:pPr>
            <w:r w:rsidRPr="00FF22C8">
              <w:rPr>
                <w:color w:val="000000"/>
                <w:sz w:val="24"/>
                <w:szCs w:val="24"/>
                <w:lang w:eastAsia="x-none"/>
              </w:rPr>
              <w:t xml:space="preserve">Appropriately simulated environment where </w:t>
            </w:r>
            <w:r w:rsidRPr="00FF22C8">
              <w:rPr>
                <w:color w:val="000000"/>
                <w:sz w:val="24"/>
                <w:szCs w:val="24"/>
                <w:lang w:eastAsia="x-none"/>
              </w:rPr>
              <w:tab/>
              <w:t>assessment can take place</w:t>
            </w:r>
          </w:p>
          <w:p w14:paraId="5B6BE0C3" w14:textId="0249E9B4" w:rsidR="00054158" w:rsidRPr="00FF22C8" w:rsidRDefault="00054158" w:rsidP="0094008E">
            <w:pPr>
              <w:pStyle w:val="ListParagraph"/>
              <w:numPr>
                <w:ilvl w:val="1"/>
                <w:numId w:val="289"/>
              </w:numPr>
              <w:spacing w:after="0" w:line="360" w:lineRule="auto"/>
              <w:rPr>
                <w:sz w:val="24"/>
                <w:szCs w:val="24"/>
                <w:lang w:eastAsia="x-none"/>
              </w:rPr>
            </w:pPr>
            <w:r w:rsidRPr="00FF22C8">
              <w:rPr>
                <w:color w:val="000000"/>
                <w:sz w:val="24"/>
                <w:szCs w:val="24"/>
                <w:lang w:eastAsia="x-none"/>
              </w:rPr>
              <w:t>Resources relevant to carrying out the tasks required</w:t>
            </w:r>
          </w:p>
        </w:tc>
      </w:tr>
      <w:tr w:rsidR="00054158" w:rsidRPr="00FF22C8" w14:paraId="47494A80" w14:textId="77777777" w:rsidTr="00523DC9">
        <w:tc>
          <w:tcPr>
            <w:tcW w:w="1696" w:type="pct"/>
          </w:tcPr>
          <w:p w14:paraId="479DE74F" w14:textId="77777777" w:rsidR="00054158" w:rsidRPr="00FF22C8" w:rsidRDefault="00054158" w:rsidP="0094008E">
            <w:pPr>
              <w:numPr>
                <w:ilvl w:val="0"/>
                <w:numId w:val="78"/>
              </w:numPr>
              <w:tabs>
                <w:tab w:val="left" w:pos="0"/>
              </w:tabs>
              <w:spacing w:after="0" w:line="360" w:lineRule="auto"/>
              <w:ind w:left="644" w:right="252"/>
              <w:rPr>
                <w:szCs w:val="24"/>
              </w:rPr>
            </w:pPr>
            <w:r w:rsidRPr="00FF22C8">
              <w:rPr>
                <w:szCs w:val="24"/>
              </w:rPr>
              <w:t>Methods of assessment</w:t>
            </w:r>
          </w:p>
        </w:tc>
        <w:tc>
          <w:tcPr>
            <w:tcW w:w="3304" w:type="pct"/>
          </w:tcPr>
          <w:p w14:paraId="0FBFA00A" w14:textId="77777777" w:rsidR="00054158" w:rsidRPr="00FF22C8" w:rsidRDefault="00054158" w:rsidP="00523DC9">
            <w:pPr>
              <w:spacing w:after="0" w:line="360" w:lineRule="auto"/>
              <w:rPr>
                <w:color w:val="000000"/>
                <w:szCs w:val="24"/>
              </w:rPr>
            </w:pPr>
            <w:r w:rsidRPr="00FF22C8">
              <w:rPr>
                <w:color w:val="000000"/>
                <w:szCs w:val="24"/>
              </w:rPr>
              <w:t>Competency may be assessed through:</w:t>
            </w:r>
          </w:p>
          <w:p w14:paraId="456B470C" w14:textId="12C8F901" w:rsidR="00054158" w:rsidRPr="00FF22C8" w:rsidRDefault="00054158" w:rsidP="0094008E">
            <w:pPr>
              <w:numPr>
                <w:ilvl w:val="1"/>
                <w:numId w:val="80"/>
              </w:numPr>
              <w:spacing w:after="0" w:line="360" w:lineRule="auto"/>
              <w:contextualSpacing/>
              <w:rPr>
                <w:szCs w:val="24"/>
                <w:lang w:eastAsia="x-none"/>
              </w:rPr>
            </w:pPr>
            <w:r w:rsidRPr="00FF22C8">
              <w:rPr>
                <w:szCs w:val="24"/>
                <w:lang w:eastAsia="x-none"/>
              </w:rPr>
              <w:t>Written tests</w:t>
            </w:r>
          </w:p>
          <w:p w14:paraId="3F915FAA" w14:textId="43054E17" w:rsidR="00054158" w:rsidRPr="00FF22C8" w:rsidRDefault="00054158" w:rsidP="0094008E">
            <w:pPr>
              <w:numPr>
                <w:ilvl w:val="1"/>
                <w:numId w:val="80"/>
              </w:numPr>
              <w:pBdr>
                <w:top w:val="nil"/>
                <w:left w:val="nil"/>
                <w:bottom w:val="nil"/>
                <w:right w:val="nil"/>
                <w:between w:val="nil"/>
              </w:pBdr>
              <w:spacing w:after="0" w:line="360" w:lineRule="auto"/>
              <w:contextualSpacing/>
              <w:rPr>
                <w:szCs w:val="24"/>
                <w:lang w:eastAsia="x-none"/>
              </w:rPr>
            </w:pPr>
            <w:r w:rsidRPr="00FF22C8">
              <w:rPr>
                <w:szCs w:val="24"/>
                <w:lang w:eastAsia="x-none"/>
              </w:rPr>
              <w:t>Third party report</w:t>
            </w:r>
          </w:p>
          <w:p w14:paraId="470FE176" w14:textId="3D91A112" w:rsidR="00054158" w:rsidRPr="00FF22C8" w:rsidRDefault="00054158" w:rsidP="0094008E">
            <w:pPr>
              <w:numPr>
                <w:ilvl w:val="1"/>
                <w:numId w:val="80"/>
              </w:numPr>
              <w:pBdr>
                <w:top w:val="nil"/>
                <w:left w:val="nil"/>
                <w:bottom w:val="nil"/>
                <w:right w:val="nil"/>
                <w:between w:val="nil"/>
              </w:pBdr>
              <w:spacing w:after="0" w:line="360" w:lineRule="auto"/>
              <w:contextualSpacing/>
              <w:rPr>
                <w:szCs w:val="24"/>
                <w:lang w:eastAsia="x-none"/>
              </w:rPr>
            </w:pPr>
            <w:r w:rsidRPr="00FF22C8">
              <w:rPr>
                <w:szCs w:val="24"/>
                <w:lang w:eastAsia="x-none"/>
              </w:rPr>
              <w:t>Portfolio of evidence</w:t>
            </w:r>
          </w:p>
        </w:tc>
      </w:tr>
      <w:tr w:rsidR="00054158" w:rsidRPr="00FF22C8" w14:paraId="1AF92396" w14:textId="77777777" w:rsidTr="00523DC9">
        <w:tc>
          <w:tcPr>
            <w:tcW w:w="1696" w:type="pct"/>
          </w:tcPr>
          <w:p w14:paraId="61BBFA26" w14:textId="77777777" w:rsidR="00054158" w:rsidRPr="00FF22C8" w:rsidRDefault="00054158" w:rsidP="0094008E">
            <w:pPr>
              <w:numPr>
                <w:ilvl w:val="0"/>
                <w:numId w:val="78"/>
              </w:numPr>
              <w:tabs>
                <w:tab w:val="left" w:pos="-5508"/>
                <w:tab w:val="left" w:pos="0"/>
              </w:tabs>
              <w:spacing w:after="0" w:line="360" w:lineRule="auto"/>
              <w:ind w:left="644" w:right="252"/>
              <w:rPr>
                <w:szCs w:val="24"/>
              </w:rPr>
            </w:pPr>
            <w:r w:rsidRPr="00FF22C8">
              <w:rPr>
                <w:szCs w:val="24"/>
              </w:rPr>
              <w:lastRenderedPageBreak/>
              <w:t>Context of assessment</w:t>
            </w:r>
          </w:p>
        </w:tc>
        <w:tc>
          <w:tcPr>
            <w:tcW w:w="3304" w:type="pct"/>
          </w:tcPr>
          <w:p w14:paraId="037861FE" w14:textId="77777777" w:rsidR="00054158" w:rsidRPr="00FF22C8" w:rsidRDefault="00054158" w:rsidP="00523DC9">
            <w:pPr>
              <w:spacing w:after="0" w:line="360" w:lineRule="auto"/>
              <w:rPr>
                <w:color w:val="000000"/>
                <w:szCs w:val="24"/>
              </w:rPr>
            </w:pPr>
            <w:r w:rsidRPr="00FF22C8">
              <w:rPr>
                <w:color w:val="000000"/>
                <w:szCs w:val="24"/>
              </w:rPr>
              <w:t xml:space="preserve">Competency may be assessed: </w:t>
            </w:r>
          </w:p>
          <w:p w14:paraId="3C540D1D" w14:textId="77777777" w:rsidR="00054158" w:rsidRPr="00FF22C8" w:rsidRDefault="00054158" w:rsidP="0094008E">
            <w:pPr>
              <w:numPr>
                <w:ilvl w:val="1"/>
                <w:numId w:val="81"/>
              </w:numPr>
              <w:spacing w:after="0" w:line="360" w:lineRule="auto"/>
              <w:contextualSpacing/>
              <w:rPr>
                <w:szCs w:val="24"/>
                <w:lang w:eastAsia="x-none"/>
              </w:rPr>
            </w:pPr>
            <w:r w:rsidRPr="00FF22C8">
              <w:rPr>
                <w:szCs w:val="24"/>
                <w:lang w:eastAsia="x-none"/>
              </w:rPr>
              <w:tab/>
              <w:t>At the workplace</w:t>
            </w:r>
          </w:p>
          <w:p w14:paraId="7F87E214" w14:textId="77777777" w:rsidR="00054158" w:rsidRPr="00FF22C8" w:rsidRDefault="00054158" w:rsidP="0094008E">
            <w:pPr>
              <w:numPr>
                <w:ilvl w:val="1"/>
                <w:numId w:val="81"/>
              </w:numPr>
              <w:spacing w:after="0" w:line="360" w:lineRule="auto"/>
              <w:contextualSpacing/>
              <w:rPr>
                <w:szCs w:val="24"/>
                <w:lang w:eastAsia="x-none"/>
              </w:rPr>
            </w:pPr>
            <w:r w:rsidRPr="00FF22C8">
              <w:rPr>
                <w:szCs w:val="24"/>
                <w:lang w:val="en-US" w:eastAsia="x-none"/>
              </w:rPr>
              <w:tab/>
            </w:r>
            <w:r w:rsidRPr="00FF22C8">
              <w:rPr>
                <w:szCs w:val="24"/>
                <w:lang w:val="x-none" w:eastAsia="x-none"/>
              </w:rPr>
              <w:t>In a simulated work environment</w:t>
            </w:r>
          </w:p>
        </w:tc>
      </w:tr>
      <w:tr w:rsidR="00054158" w:rsidRPr="00FF22C8" w14:paraId="30A39A1A" w14:textId="77777777" w:rsidTr="00523DC9">
        <w:tc>
          <w:tcPr>
            <w:tcW w:w="1696" w:type="pct"/>
          </w:tcPr>
          <w:p w14:paraId="62D6F0F4" w14:textId="77777777" w:rsidR="00054158" w:rsidRPr="00FF22C8" w:rsidRDefault="00054158" w:rsidP="0094008E">
            <w:pPr>
              <w:numPr>
                <w:ilvl w:val="0"/>
                <w:numId w:val="78"/>
              </w:numPr>
              <w:tabs>
                <w:tab w:val="left" w:pos="0"/>
              </w:tabs>
              <w:spacing w:after="0" w:line="360" w:lineRule="auto"/>
              <w:ind w:left="644"/>
              <w:rPr>
                <w:szCs w:val="24"/>
              </w:rPr>
            </w:pPr>
            <w:r w:rsidRPr="00FF22C8">
              <w:rPr>
                <w:szCs w:val="24"/>
              </w:rPr>
              <w:t>Guidance information for assessment</w:t>
            </w:r>
          </w:p>
        </w:tc>
        <w:tc>
          <w:tcPr>
            <w:tcW w:w="3304" w:type="pct"/>
          </w:tcPr>
          <w:p w14:paraId="6AE6BB12" w14:textId="77777777" w:rsidR="00054158" w:rsidRPr="00FF22C8" w:rsidRDefault="00054158" w:rsidP="00523DC9">
            <w:pPr>
              <w:tabs>
                <w:tab w:val="left" w:pos="0"/>
              </w:tabs>
              <w:spacing w:after="0" w:line="360" w:lineRule="auto"/>
              <w:contextualSpacing/>
              <w:rPr>
                <w:szCs w:val="24"/>
                <w:lang w:val="en-US" w:eastAsia="x-none"/>
              </w:rPr>
            </w:pPr>
            <w:r w:rsidRPr="00FF22C8">
              <w:rPr>
                <w:color w:val="000000"/>
                <w:szCs w:val="24"/>
              </w:rPr>
              <w:t>Holistic assessment with other units relevant to the industry sector, workplace and job role is recommended.</w:t>
            </w:r>
          </w:p>
        </w:tc>
      </w:tr>
    </w:tbl>
    <w:p w14:paraId="0F5B94F7" w14:textId="77777777" w:rsidR="00054158" w:rsidRPr="00FF22C8" w:rsidRDefault="00054158" w:rsidP="00054158">
      <w:pPr>
        <w:spacing w:after="120" w:line="360" w:lineRule="auto"/>
        <w:rPr>
          <w:rFonts w:eastAsia="Times New Roman"/>
          <w:color w:val="000000"/>
          <w:kern w:val="28"/>
          <w:szCs w:val="24"/>
          <w:lang w:eastAsia="fr-FR"/>
        </w:rPr>
      </w:pPr>
    </w:p>
    <w:p w14:paraId="2FD2A66C" w14:textId="29EC83CD" w:rsidR="00B31ABC" w:rsidRPr="00FF22C8" w:rsidRDefault="00054158" w:rsidP="005E14EC">
      <w:pPr>
        <w:spacing w:after="0" w:line="240" w:lineRule="auto"/>
        <w:rPr>
          <w:b/>
          <w:bCs/>
          <w:szCs w:val="24"/>
          <w:lang w:eastAsia="fr-FR"/>
        </w:rPr>
      </w:pPr>
      <w:r w:rsidRPr="00FF22C8">
        <w:rPr>
          <w:b/>
          <w:bCs/>
          <w:szCs w:val="24"/>
          <w:lang w:eastAsia="fr-FR"/>
        </w:rPr>
        <w:br w:type="page"/>
      </w:r>
    </w:p>
    <w:p w14:paraId="2BA19921" w14:textId="0C72C69E" w:rsidR="00B31ABC" w:rsidRPr="00FF22C8" w:rsidRDefault="00B31ABC" w:rsidP="00523DC9">
      <w:pPr>
        <w:pStyle w:val="Heading2"/>
        <w:spacing w:before="0" w:after="5" w:line="268" w:lineRule="auto"/>
        <w:ind w:left="126" w:hanging="10"/>
        <w:jc w:val="left"/>
        <w:rPr>
          <w:bCs/>
          <w:szCs w:val="24"/>
        </w:rPr>
      </w:pPr>
      <w:bookmarkStart w:id="28" w:name="_Toc195783270"/>
      <w:r w:rsidRPr="00FF22C8">
        <w:rPr>
          <w:szCs w:val="24"/>
        </w:rPr>
        <w:lastRenderedPageBreak/>
        <w:t>APPLY THERMODYNAMICS AND FLUID MECHANICS</w:t>
      </w:r>
      <w:bookmarkEnd w:id="28"/>
    </w:p>
    <w:p w14:paraId="717C5BE1" w14:textId="549502CC" w:rsidR="00B31ABC" w:rsidRPr="00FF22C8" w:rsidRDefault="00B31ABC" w:rsidP="00B31ABC">
      <w:pPr>
        <w:spacing w:after="120" w:line="360" w:lineRule="auto"/>
        <w:jc w:val="both"/>
        <w:rPr>
          <w:rFonts w:eastAsia="Times New Roman"/>
          <w:b/>
          <w:color w:val="000000"/>
          <w:kern w:val="28"/>
          <w:szCs w:val="24"/>
        </w:rPr>
      </w:pPr>
      <w:r w:rsidRPr="00FF22C8">
        <w:rPr>
          <w:b/>
          <w:color w:val="000000"/>
          <w:kern w:val="28"/>
          <w:szCs w:val="24"/>
        </w:rPr>
        <w:t xml:space="preserve">UNIT CODE: </w:t>
      </w:r>
      <w:r w:rsidRPr="00FF22C8">
        <w:rPr>
          <w:rFonts w:eastAsia="Times New Roman"/>
          <w:color w:val="000000"/>
          <w:kern w:val="28"/>
          <w:szCs w:val="24"/>
          <w:lang w:val="en-US"/>
        </w:rPr>
        <w:t xml:space="preserve">0715 541 </w:t>
      </w:r>
      <w:r w:rsidR="00BB7A4C">
        <w:rPr>
          <w:rFonts w:eastAsia="Times New Roman"/>
          <w:color w:val="000000"/>
          <w:kern w:val="28"/>
          <w:szCs w:val="24"/>
          <w:lang w:val="en-US"/>
        </w:rPr>
        <w:t>06</w:t>
      </w:r>
      <w:r w:rsidRPr="00FF22C8">
        <w:rPr>
          <w:rFonts w:eastAsia="Times New Roman"/>
          <w:color w:val="000000"/>
          <w:kern w:val="28"/>
          <w:szCs w:val="24"/>
          <w:lang w:val="en-US"/>
        </w:rPr>
        <w:t>A</w:t>
      </w:r>
      <w:r w:rsidRPr="00FF22C8">
        <w:rPr>
          <w:rFonts w:eastAsia="Times New Roman"/>
          <w:b/>
          <w:color w:val="000000"/>
          <w:kern w:val="28"/>
          <w:szCs w:val="24"/>
        </w:rPr>
        <w:tab/>
      </w:r>
    </w:p>
    <w:p w14:paraId="4ADDBF39" w14:textId="77777777" w:rsidR="00B31ABC" w:rsidRPr="00FF22C8" w:rsidRDefault="00B31ABC" w:rsidP="00B31ABC">
      <w:pPr>
        <w:tabs>
          <w:tab w:val="left" w:pos="2880"/>
        </w:tabs>
        <w:spacing w:after="0" w:line="360" w:lineRule="auto"/>
        <w:jc w:val="both"/>
        <w:rPr>
          <w:rFonts w:eastAsia="Times New Roman"/>
          <w:b/>
          <w:color w:val="000000"/>
          <w:kern w:val="28"/>
          <w:szCs w:val="24"/>
        </w:rPr>
      </w:pPr>
      <w:r w:rsidRPr="00FF22C8">
        <w:rPr>
          <w:rFonts w:eastAsia="Times New Roman"/>
          <w:b/>
          <w:color w:val="000000"/>
          <w:kern w:val="28"/>
          <w:szCs w:val="24"/>
        </w:rPr>
        <w:t>Unit Description</w:t>
      </w:r>
    </w:p>
    <w:p w14:paraId="37FDCA8B" w14:textId="77777777" w:rsidR="00B31ABC" w:rsidRPr="00FF22C8" w:rsidRDefault="00B31ABC" w:rsidP="00B31ABC">
      <w:pPr>
        <w:spacing w:after="120" w:line="360" w:lineRule="auto"/>
        <w:jc w:val="both"/>
        <w:rPr>
          <w:rFonts w:eastAsia="Times New Roman"/>
          <w:b/>
          <w:color w:val="000000"/>
          <w:kern w:val="28"/>
          <w:szCs w:val="24"/>
        </w:rPr>
      </w:pPr>
      <w:r w:rsidRPr="00FF22C8">
        <w:rPr>
          <w:rFonts w:eastAsia="Times New Roman"/>
          <w:color w:val="000000"/>
          <w:kern w:val="28"/>
          <w:szCs w:val="24"/>
          <w:lang w:val="en-AU"/>
        </w:rPr>
        <w:t xml:space="preserve">This unit describes the competences required in order to apply thermodynamics and fluid mechanics in their work. It includes </w:t>
      </w:r>
      <w:r w:rsidRPr="00FF22C8">
        <w:rPr>
          <w:rFonts w:eastAsia="Times New Roman"/>
          <w:color w:val="000000"/>
          <w:kern w:val="28"/>
          <w:szCs w:val="24"/>
        </w:rPr>
        <w:t>applying steady flow processes, perfect gas, steam cycles, fuel and combustion. It also includes applying heat transfers and exchangers, fluid mechanics concepts and operating of air compressors and fluid pumps.</w:t>
      </w:r>
    </w:p>
    <w:p w14:paraId="1E50125C" w14:textId="77777777" w:rsidR="00B31ABC" w:rsidRPr="00FF22C8" w:rsidRDefault="00B31ABC" w:rsidP="00B31ABC">
      <w:pPr>
        <w:tabs>
          <w:tab w:val="left" w:pos="2880"/>
        </w:tabs>
        <w:spacing w:before="240" w:after="0" w:line="360" w:lineRule="auto"/>
        <w:jc w:val="both"/>
        <w:rPr>
          <w:rFonts w:eastAsia="Times New Roman"/>
          <w:b/>
          <w:color w:val="000000"/>
          <w:kern w:val="28"/>
          <w:szCs w:val="24"/>
        </w:rPr>
      </w:pPr>
      <w:r w:rsidRPr="00FF22C8">
        <w:rPr>
          <w:rFonts w:eastAsia="Times New Roman"/>
          <w:b/>
          <w:color w:val="000000"/>
          <w:kern w:val="28"/>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5917"/>
      </w:tblGrid>
      <w:tr w:rsidR="00B31ABC" w:rsidRPr="00FF22C8" w14:paraId="16DE0E17" w14:textId="77777777" w:rsidTr="00523DC9">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F2F2F2"/>
          </w:tcPr>
          <w:p w14:paraId="00DD216D" w14:textId="77777777" w:rsidR="00B31ABC" w:rsidRPr="00FF22C8" w:rsidRDefault="00B31ABC" w:rsidP="00523DC9">
            <w:pPr>
              <w:spacing w:after="0" w:line="360" w:lineRule="auto"/>
              <w:rPr>
                <w:b/>
                <w:color w:val="000000"/>
                <w:kern w:val="28"/>
                <w:szCs w:val="24"/>
              </w:rPr>
            </w:pPr>
            <w:r w:rsidRPr="00FF22C8">
              <w:rPr>
                <w:rFonts w:eastAsia="Times New Roman"/>
                <w:b/>
                <w:color w:val="000000"/>
                <w:kern w:val="28"/>
                <w:szCs w:val="24"/>
              </w:rPr>
              <w:t>ELEMENT</w:t>
            </w:r>
          </w:p>
          <w:p w14:paraId="3E580972" w14:textId="77777777" w:rsidR="00B31ABC" w:rsidRPr="00FF22C8" w:rsidRDefault="00B31ABC" w:rsidP="00523DC9">
            <w:pPr>
              <w:spacing w:after="0" w:line="360" w:lineRule="auto"/>
              <w:ind w:firstLine="30"/>
              <w:jc w:val="both"/>
              <w:rPr>
                <w:rFonts w:eastAsia="Times New Roman"/>
                <w:color w:val="000000"/>
                <w:kern w:val="28"/>
                <w:szCs w:val="24"/>
              </w:rPr>
            </w:pPr>
            <w:r w:rsidRPr="00FF22C8">
              <w:rPr>
                <w:rFonts w:eastAsia="Times New Roman"/>
                <w:color w:val="000000"/>
                <w:kern w:val="28"/>
                <w:szCs w:val="24"/>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F2F2F2"/>
          </w:tcPr>
          <w:p w14:paraId="526F32C1" w14:textId="77777777" w:rsidR="00B31ABC" w:rsidRPr="00FF22C8" w:rsidRDefault="00B31ABC" w:rsidP="00523DC9">
            <w:pPr>
              <w:spacing w:after="0" w:line="360" w:lineRule="auto"/>
              <w:rPr>
                <w:b/>
                <w:color w:val="000000"/>
                <w:kern w:val="28"/>
                <w:szCs w:val="24"/>
              </w:rPr>
            </w:pPr>
            <w:r w:rsidRPr="00FF22C8">
              <w:rPr>
                <w:b/>
                <w:color w:val="000000"/>
                <w:kern w:val="28"/>
                <w:szCs w:val="24"/>
              </w:rPr>
              <w:t>PERFORMANCE CRITERIA</w:t>
            </w:r>
          </w:p>
          <w:p w14:paraId="0EFB0157" w14:textId="77777777" w:rsidR="00B31ABC" w:rsidRPr="00FF22C8" w:rsidRDefault="00B31ABC" w:rsidP="00523DC9">
            <w:pPr>
              <w:spacing w:after="0" w:line="360" w:lineRule="auto"/>
              <w:jc w:val="both"/>
              <w:rPr>
                <w:color w:val="000000"/>
                <w:kern w:val="28"/>
                <w:szCs w:val="24"/>
              </w:rPr>
            </w:pPr>
            <w:r w:rsidRPr="00FF22C8">
              <w:rPr>
                <w:color w:val="000000"/>
                <w:kern w:val="28"/>
                <w:szCs w:val="24"/>
              </w:rPr>
              <w:t>These are assessable statements, which specify the required level of performance for each of the elements.</w:t>
            </w:r>
          </w:p>
          <w:p w14:paraId="4E6F174F" w14:textId="77777777" w:rsidR="00B31ABC" w:rsidRPr="00FF22C8" w:rsidRDefault="00B31ABC" w:rsidP="00523DC9">
            <w:pPr>
              <w:spacing w:after="0" w:line="360" w:lineRule="auto"/>
              <w:ind w:hanging="10"/>
              <w:jc w:val="both"/>
              <w:rPr>
                <w:b/>
                <w:color w:val="000000"/>
                <w:kern w:val="28"/>
                <w:szCs w:val="24"/>
              </w:rPr>
            </w:pPr>
            <w:r w:rsidRPr="00FF22C8">
              <w:rPr>
                <w:b/>
                <w:i/>
                <w:color w:val="000000"/>
                <w:kern w:val="28"/>
                <w:szCs w:val="24"/>
              </w:rPr>
              <w:t>Bold and italicized terms are elaborated in the Range.</w:t>
            </w:r>
          </w:p>
        </w:tc>
      </w:tr>
      <w:tr w:rsidR="00B31ABC" w:rsidRPr="00FF22C8" w14:paraId="53030F39" w14:textId="77777777" w:rsidTr="00523DC9">
        <w:trPr>
          <w:jc w:val="center"/>
        </w:trPr>
        <w:tc>
          <w:tcPr>
            <w:tcW w:w="1434" w:type="pct"/>
            <w:tcBorders>
              <w:top w:val="single" w:sz="4" w:space="0" w:color="auto"/>
              <w:left w:val="single" w:sz="4" w:space="0" w:color="auto"/>
              <w:bottom w:val="single" w:sz="4" w:space="0" w:color="auto"/>
              <w:right w:val="single" w:sz="4" w:space="0" w:color="auto"/>
            </w:tcBorders>
          </w:tcPr>
          <w:p w14:paraId="5FCF3A68" w14:textId="77777777" w:rsidR="00B31ABC" w:rsidRPr="00FF22C8" w:rsidRDefault="00B31ABC" w:rsidP="0094008E">
            <w:pPr>
              <w:numPr>
                <w:ilvl w:val="0"/>
                <w:numId w:val="133"/>
              </w:numPr>
              <w:spacing w:after="0" w:line="360" w:lineRule="auto"/>
              <w:ind w:left="540"/>
              <w:rPr>
                <w:color w:val="000000"/>
                <w:kern w:val="28"/>
                <w:szCs w:val="24"/>
              </w:rPr>
            </w:pPr>
            <w:r w:rsidRPr="00FF22C8">
              <w:rPr>
                <w:color w:val="000000"/>
                <w:kern w:val="28"/>
                <w:szCs w:val="24"/>
              </w:rPr>
              <w:t xml:space="preserve">Apply </w:t>
            </w:r>
            <w:r w:rsidRPr="00FF22C8">
              <w:rPr>
                <w:color w:val="000000"/>
                <w:kern w:val="28"/>
                <w:szCs w:val="24"/>
                <w:lang w:val="en-US"/>
              </w:rPr>
              <w:t>Thermodynamic Processes</w:t>
            </w:r>
          </w:p>
        </w:tc>
        <w:tc>
          <w:tcPr>
            <w:tcW w:w="3566" w:type="pct"/>
            <w:tcBorders>
              <w:top w:val="single" w:sz="4" w:space="0" w:color="auto"/>
              <w:left w:val="single" w:sz="4" w:space="0" w:color="auto"/>
              <w:bottom w:val="single" w:sz="4" w:space="0" w:color="auto"/>
              <w:right w:val="single" w:sz="4" w:space="0" w:color="auto"/>
            </w:tcBorders>
          </w:tcPr>
          <w:p w14:paraId="2C008E82" w14:textId="77777777" w:rsidR="00B31ABC" w:rsidRPr="00FF22C8" w:rsidRDefault="00B31ABC" w:rsidP="0094008E">
            <w:pPr>
              <w:numPr>
                <w:ilvl w:val="0"/>
                <w:numId w:val="134"/>
              </w:numPr>
              <w:tabs>
                <w:tab w:val="left" w:pos="425"/>
              </w:tabs>
              <w:spacing w:after="0" w:line="360" w:lineRule="auto"/>
              <w:contextualSpacing/>
              <w:rPr>
                <w:bCs/>
                <w:iCs/>
                <w:color w:val="000000"/>
                <w:kern w:val="28"/>
                <w:szCs w:val="24"/>
              </w:rPr>
            </w:pPr>
            <w:r w:rsidRPr="00FF22C8">
              <w:rPr>
                <w:b/>
                <w:i/>
                <w:color w:val="000000"/>
                <w:kern w:val="28"/>
                <w:szCs w:val="24"/>
                <w:lang w:val="en-US"/>
              </w:rPr>
              <w:t xml:space="preserve"> </w:t>
            </w:r>
            <w:r w:rsidRPr="00FF22C8">
              <w:rPr>
                <w:bCs/>
                <w:iCs/>
                <w:color w:val="000000"/>
                <w:kern w:val="28"/>
                <w:szCs w:val="24"/>
                <w:lang w:val="en-US"/>
              </w:rPr>
              <w:t>Apply knowledge of basic thermodynamics</w:t>
            </w:r>
          </w:p>
          <w:p w14:paraId="2C67EC31" w14:textId="77777777" w:rsidR="00B31ABC" w:rsidRPr="00FF22C8" w:rsidRDefault="00B31ABC" w:rsidP="0094008E">
            <w:pPr>
              <w:numPr>
                <w:ilvl w:val="0"/>
                <w:numId w:val="134"/>
              </w:numPr>
              <w:tabs>
                <w:tab w:val="left" w:pos="425"/>
              </w:tabs>
              <w:spacing w:after="0" w:line="360" w:lineRule="auto"/>
              <w:contextualSpacing/>
              <w:rPr>
                <w:bCs/>
                <w:iCs/>
                <w:color w:val="000000"/>
                <w:kern w:val="28"/>
                <w:szCs w:val="24"/>
              </w:rPr>
            </w:pPr>
            <w:r w:rsidRPr="00FF22C8">
              <w:rPr>
                <w:bCs/>
                <w:iCs/>
                <w:color w:val="000000"/>
                <w:kern w:val="28"/>
                <w:szCs w:val="24"/>
                <w:lang w:val="en-US"/>
              </w:rPr>
              <w:t>The</w:t>
            </w:r>
            <w:r w:rsidRPr="00FF22C8">
              <w:rPr>
                <w:b/>
                <w:iCs/>
                <w:color w:val="000000"/>
                <w:kern w:val="28"/>
                <w:szCs w:val="24"/>
                <w:lang w:val="en-US"/>
              </w:rPr>
              <w:t xml:space="preserve"> </w:t>
            </w:r>
            <w:r w:rsidRPr="00FF22C8">
              <w:rPr>
                <w:b/>
                <w:i/>
                <w:color w:val="000000"/>
                <w:kern w:val="28"/>
                <w:szCs w:val="24"/>
                <w:lang w:val="en-US"/>
              </w:rPr>
              <w:t>Laws of Thermodynamics</w:t>
            </w:r>
            <w:r w:rsidRPr="00FF22C8">
              <w:rPr>
                <w:bCs/>
                <w:iCs/>
                <w:color w:val="000000"/>
                <w:kern w:val="28"/>
                <w:szCs w:val="24"/>
                <w:lang w:val="en-US"/>
              </w:rPr>
              <w:t xml:space="preserve"> to a Non-flow Process and Steady Flow Process are applied as per the task requirements</w:t>
            </w:r>
          </w:p>
          <w:p w14:paraId="29DCDAE9" w14:textId="77777777" w:rsidR="00B31ABC" w:rsidRPr="00FF22C8" w:rsidRDefault="00B31ABC" w:rsidP="0094008E">
            <w:pPr>
              <w:numPr>
                <w:ilvl w:val="0"/>
                <w:numId w:val="134"/>
              </w:numPr>
              <w:tabs>
                <w:tab w:val="left" w:pos="425"/>
              </w:tabs>
              <w:spacing w:after="0" w:line="360" w:lineRule="auto"/>
              <w:contextualSpacing/>
              <w:rPr>
                <w:bCs/>
                <w:iCs/>
                <w:color w:val="000000"/>
                <w:kern w:val="28"/>
                <w:szCs w:val="24"/>
              </w:rPr>
            </w:pPr>
            <w:r w:rsidRPr="00FF22C8">
              <w:rPr>
                <w:b/>
                <w:i/>
                <w:color w:val="000000"/>
                <w:kern w:val="28"/>
                <w:szCs w:val="24"/>
                <w:lang w:val="en-US"/>
              </w:rPr>
              <w:t>Thermodynamic Processes</w:t>
            </w:r>
            <w:r w:rsidRPr="00FF22C8">
              <w:rPr>
                <w:bCs/>
                <w:iCs/>
                <w:color w:val="000000"/>
                <w:kern w:val="28"/>
                <w:szCs w:val="24"/>
                <w:lang w:val="en-US"/>
              </w:rPr>
              <w:t xml:space="preserve"> are applied as per the task requirements</w:t>
            </w:r>
          </w:p>
          <w:p w14:paraId="18C6DE96" w14:textId="77777777" w:rsidR="00B31ABC" w:rsidRPr="00FF22C8" w:rsidRDefault="00B31ABC" w:rsidP="0094008E">
            <w:pPr>
              <w:numPr>
                <w:ilvl w:val="0"/>
                <w:numId w:val="134"/>
              </w:numPr>
              <w:tabs>
                <w:tab w:val="left" w:pos="425"/>
              </w:tabs>
              <w:spacing w:after="0" w:line="360" w:lineRule="auto"/>
              <w:contextualSpacing/>
              <w:rPr>
                <w:color w:val="000000"/>
                <w:kern w:val="28"/>
                <w:szCs w:val="24"/>
              </w:rPr>
            </w:pPr>
            <w:r w:rsidRPr="00FF22C8">
              <w:rPr>
                <w:b/>
                <w:i/>
                <w:color w:val="000000"/>
                <w:kern w:val="28"/>
                <w:szCs w:val="24"/>
              </w:rPr>
              <w:t xml:space="preserve">Thermodynamics systems </w:t>
            </w:r>
            <w:r w:rsidRPr="00FF22C8">
              <w:rPr>
                <w:color w:val="000000"/>
                <w:kern w:val="28"/>
                <w:szCs w:val="24"/>
              </w:rPr>
              <w:t xml:space="preserve">are applied as per task </w:t>
            </w:r>
            <w:r w:rsidRPr="00FF22C8">
              <w:rPr>
                <w:color w:val="000000"/>
                <w:kern w:val="28"/>
                <w:szCs w:val="24"/>
              </w:rPr>
              <w:tab/>
            </w:r>
            <w:r w:rsidRPr="00FF22C8">
              <w:rPr>
                <w:color w:val="000000"/>
                <w:kern w:val="28"/>
                <w:szCs w:val="24"/>
              </w:rPr>
              <w:tab/>
            </w:r>
            <w:r w:rsidRPr="00FF22C8">
              <w:rPr>
                <w:color w:val="000000"/>
                <w:kern w:val="28"/>
                <w:szCs w:val="24"/>
              </w:rPr>
              <w:tab/>
              <w:t>requirement</w:t>
            </w:r>
          </w:p>
          <w:p w14:paraId="2055CDFA" w14:textId="77777777" w:rsidR="00B31ABC" w:rsidRPr="00FF22C8" w:rsidRDefault="00B31ABC" w:rsidP="0094008E">
            <w:pPr>
              <w:numPr>
                <w:ilvl w:val="0"/>
                <w:numId w:val="134"/>
              </w:numPr>
              <w:tabs>
                <w:tab w:val="left" w:pos="425"/>
              </w:tabs>
              <w:spacing w:after="0" w:line="360" w:lineRule="auto"/>
              <w:contextualSpacing/>
              <w:rPr>
                <w:bCs/>
                <w:iCs/>
                <w:color w:val="000000"/>
                <w:kern w:val="28"/>
                <w:szCs w:val="24"/>
              </w:rPr>
            </w:pPr>
            <w:r w:rsidRPr="00FF22C8">
              <w:rPr>
                <w:bCs/>
                <w:iCs/>
                <w:color w:val="000000"/>
                <w:kern w:val="28"/>
                <w:szCs w:val="24"/>
                <w:lang w:val="en-US"/>
              </w:rPr>
              <w:t>Applying heating and expansions of gases and Work done During a Non-flow Process as per the task requirements</w:t>
            </w:r>
          </w:p>
          <w:p w14:paraId="16CBAD1D" w14:textId="77777777" w:rsidR="00B31ABC" w:rsidRPr="00FF22C8" w:rsidRDefault="00B31ABC" w:rsidP="0094008E">
            <w:pPr>
              <w:numPr>
                <w:ilvl w:val="0"/>
                <w:numId w:val="134"/>
              </w:numPr>
              <w:tabs>
                <w:tab w:val="left" w:pos="425"/>
              </w:tabs>
              <w:spacing w:after="0" w:line="360" w:lineRule="auto"/>
              <w:contextualSpacing/>
              <w:rPr>
                <w:bCs/>
                <w:iCs/>
                <w:color w:val="000000"/>
                <w:kern w:val="28"/>
                <w:szCs w:val="24"/>
              </w:rPr>
            </w:pPr>
            <w:r w:rsidRPr="00FF22C8">
              <w:rPr>
                <w:bCs/>
                <w:iCs/>
                <w:color w:val="000000"/>
                <w:kern w:val="28"/>
                <w:szCs w:val="24"/>
                <w:lang w:val="en-US"/>
              </w:rPr>
              <w:t xml:space="preserve"> General Laws for Expansion and Compression are applied as per the task requirements</w:t>
            </w:r>
          </w:p>
          <w:p w14:paraId="1EBCFB58" w14:textId="77777777" w:rsidR="00B31ABC" w:rsidRPr="00FF22C8" w:rsidRDefault="00B31ABC" w:rsidP="0094008E">
            <w:pPr>
              <w:numPr>
                <w:ilvl w:val="0"/>
                <w:numId w:val="134"/>
              </w:numPr>
              <w:tabs>
                <w:tab w:val="left" w:pos="425"/>
              </w:tabs>
              <w:spacing w:after="0" w:line="360" w:lineRule="auto"/>
              <w:contextualSpacing/>
              <w:rPr>
                <w:bCs/>
                <w:iCs/>
                <w:color w:val="000000"/>
                <w:kern w:val="28"/>
                <w:szCs w:val="24"/>
              </w:rPr>
            </w:pPr>
            <w:r w:rsidRPr="00FF22C8">
              <w:rPr>
                <w:bCs/>
                <w:iCs/>
                <w:color w:val="000000"/>
                <w:kern w:val="28"/>
                <w:szCs w:val="24"/>
                <w:lang w:val="en-US"/>
              </w:rPr>
              <w:t>Application of Steady Flow Energy Equation to Engineering Systems as per the task requirements</w:t>
            </w:r>
          </w:p>
        </w:tc>
      </w:tr>
      <w:tr w:rsidR="00B31ABC" w:rsidRPr="00FF22C8" w14:paraId="7B3FD310" w14:textId="77777777" w:rsidTr="00523DC9">
        <w:trPr>
          <w:jc w:val="center"/>
        </w:trPr>
        <w:tc>
          <w:tcPr>
            <w:tcW w:w="1434" w:type="pct"/>
            <w:tcBorders>
              <w:top w:val="single" w:sz="4" w:space="0" w:color="auto"/>
              <w:left w:val="single" w:sz="4" w:space="0" w:color="auto"/>
              <w:bottom w:val="single" w:sz="4" w:space="0" w:color="auto"/>
              <w:right w:val="single" w:sz="4" w:space="0" w:color="auto"/>
            </w:tcBorders>
          </w:tcPr>
          <w:p w14:paraId="376BD6A6" w14:textId="77777777" w:rsidR="00B31ABC" w:rsidRPr="00FF22C8" w:rsidRDefault="00B31ABC" w:rsidP="0094008E">
            <w:pPr>
              <w:numPr>
                <w:ilvl w:val="0"/>
                <w:numId w:val="133"/>
              </w:numPr>
              <w:tabs>
                <w:tab w:val="left" w:pos="432"/>
              </w:tabs>
              <w:spacing w:after="0" w:line="360" w:lineRule="auto"/>
              <w:ind w:left="540"/>
              <w:contextualSpacing/>
              <w:rPr>
                <w:rFonts w:eastAsia="Times New Roman"/>
                <w:color w:val="000000"/>
                <w:kern w:val="28"/>
                <w:szCs w:val="24"/>
                <w:lang w:val="en-US" w:eastAsia="zh-CN"/>
              </w:rPr>
            </w:pPr>
            <w:r w:rsidRPr="00FF22C8">
              <w:rPr>
                <w:color w:val="000000"/>
                <w:kern w:val="28"/>
                <w:szCs w:val="24"/>
                <w:lang w:val="en-US" w:eastAsia="zh-CN"/>
              </w:rPr>
              <w:t>Apply knowledge of perfect gases</w:t>
            </w:r>
            <w:r w:rsidRPr="00FF22C8">
              <w:rPr>
                <w:rFonts w:eastAsia="Times New Roman"/>
                <w:color w:val="000000"/>
                <w:kern w:val="28"/>
                <w:szCs w:val="24"/>
                <w:lang w:val="en-US" w:eastAsia="zh-CN"/>
              </w:rPr>
              <w:t xml:space="preserve"> </w:t>
            </w:r>
          </w:p>
        </w:tc>
        <w:tc>
          <w:tcPr>
            <w:tcW w:w="3566" w:type="pct"/>
            <w:tcBorders>
              <w:top w:val="single" w:sz="4" w:space="0" w:color="auto"/>
              <w:left w:val="single" w:sz="4" w:space="0" w:color="auto"/>
              <w:bottom w:val="single" w:sz="4" w:space="0" w:color="auto"/>
              <w:right w:val="single" w:sz="4" w:space="0" w:color="auto"/>
            </w:tcBorders>
          </w:tcPr>
          <w:p w14:paraId="3F166915" w14:textId="77777777" w:rsidR="00B31ABC" w:rsidRPr="00FF22C8" w:rsidRDefault="00B31ABC" w:rsidP="0094008E">
            <w:pPr>
              <w:numPr>
                <w:ilvl w:val="0"/>
                <w:numId w:val="269"/>
              </w:numPr>
              <w:tabs>
                <w:tab w:val="left" w:pos="432"/>
              </w:tabs>
              <w:spacing w:after="0" w:line="360" w:lineRule="auto"/>
              <w:contextualSpacing/>
              <w:rPr>
                <w:color w:val="000000"/>
                <w:szCs w:val="24"/>
              </w:rPr>
            </w:pPr>
            <w:r w:rsidRPr="00FF22C8">
              <w:rPr>
                <w:b/>
                <w:bCs/>
                <w:i/>
                <w:iCs/>
                <w:color w:val="000000"/>
                <w:szCs w:val="24"/>
                <w:lang w:val="en-US"/>
              </w:rPr>
              <w:t>Laws of Perfect Gases</w:t>
            </w:r>
            <w:r w:rsidRPr="00FF22C8">
              <w:rPr>
                <w:color w:val="000000"/>
                <w:szCs w:val="24"/>
                <w:lang w:val="en-US"/>
              </w:rPr>
              <w:t xml:space="preserve"> are applied as per the task requirements</w:t>
            </w:r>
          </w:p>
          <w:p w14:paraId="59CA2F1B" w14:textId="77777777" w:rsidR="00B31ABC" w:rsidRPr="00FF22C8" w:rsidRDefault="00B31ABC" w:rsidP="0094008E">
            <w:pPr>
              <w:numPr>
                <w:ilvl w:val="0"/>
                <w:numId w:val="269"/>
              </w:numPr>
              <w:tabs>
                <w:tab w:val="left" w:pos="432"/>
              </w:tabs>
              <w:spacing w:after="0" w:line="360" w:lineRule="auto"/>
              <w:contextualSpacing/>
              <w:rPr>
                <w:color w:val="000000"/>
                <w:szCs w:val="24"/>
              </w:rPr>
            </w:pPr>
            <w:r w:rsidRPr="00FF22C8">
              <w:rPr>
                <w:color w:val="000000"/>
                <w:szCs w:val="24"/>
                <w:lang w:val="en-US"/>
              </w:rPr>
              <w:lastRenderedPageBreak/>
              <w:t>General Gas Equation is derived as per the task requirements</w:t>
            </w:r>
          </w:p>
          <w:p w14:paraId="3C7E0EE7" w14:textId="77777777" w:rsidR="00B31ABC" w:rsidRPr="00FF22C8" w:rsidRDefault="00B31ABC" w:rsidP="0094008E">
            <w:pPr>
              <w:numPr>
                <w:ilvl w:val="0"/>
                <w:numId w:val="269"/>
              </w:numPr>
              <w:tabs>
                <w:tab w:val="left" w:pos="432"/>
              </w:tabs>
              <w:spacing w:after="0" w:line="360" w:lineRule="auto"/>
              <w:contextualSpacing/>
              <w:rPr>
                <w:color w:val="000000"/>
                <w:szCs w:val="24"/>
              </w:rPr>
            </w:pPr>
            <w:r w:rsidRPr="00FF22C8">
              <w:rPr>
                <w:color w:val="000000"/>
                <w:szCs w:val="24"/>
                <w:lang w:val="en-US"/>
              </w:rPr>
              <w:t xml:space="preserve"> Characteristic Equation of Gas is applied as per the task requirements</w:t>
            </w:r>
          </w:p>
          <w:p w14:paraId="4B0E8391" w14:textId="77777777" w:rsidR="00B31ABC" w:rsidRPr="00FF22C8" w:rsidRDefault="00B31ABC" w:rsidP="0094008E">
            <w:pPr>
              <w:numPr>
                <w:ilvl w:val="0"/>
                <w:numId w:val="269"/>
              </w:numPr>
              <w:tabs>
                <w:tab w:val="left" w:pos="432"/>
              </w:tabs>
              <w:spacing w:after="0" w:line="360" w:lineRule="auto"/>
              <w:contextualSpacing/>
              <w:rPr>
                <w:color w:val="000000"/>
                <w:szCs w:val="24"/>
              </w:rPr>
            </w:pPr>
            <w:r w:rsidRPr="00FF22C8">
              <w:rPr>
                <w:color w:val="000000"/>
                <w:szCs w:val="24"/>
                <w:lang w:val="en-US"/>
              </w:rPr>
              <w:t>Universal Gas Constant or Molar Constant is determined as per the task requirements</w:t>
            </w:r>
          </w:p>
          <w:p w14:paraId="06DA2EBE" w14:textId="77777777" w:rsidR="00B31ABC" w:rsidRPr="00FF22C8" w:rsidRDefault="00B31ABC" w:rsidP="0094008E">
            <w:pPr>
              <w:numPr>
                <w:ilvl w:val="0"/>
                <w:numId w:val="269"/>
              </w:numPr>
              <w:tabs>
                <w:tab w:val="left" w:pos="432"/>
              </w:tabs>
              <w:spacing w:after="0" w:line="360" w:lineRule="auto"/>
              <w:contextualSpacing/>
              <w:rPr>
                <w:b/>
                <w:bCs/>
                <w:color w:val="000000"/>
                <w:szCs w:val="24"/>
              </w:rPr>
            </w:pPr>
            <w:r w:rsidRPr="00FF22C8">
              <w:rPr>
                <w:b/>
                <w:bCs/>
                <w:i/>
                <w:iCs/>
                <w:color w:val="000000"/>
                <w:szCs w:val="24"/>
                <w:lang w:val="en-US"/>
              </w:rPr>
              <w:t>Specific Heat</w:t>
            </w:r>
            <w:r w:rsidRPr="00FF22C8">
              <w:rPr>
                <w:color w:val="000000"/>
                <w:szCs w:val="24"/>
                <w:lang w:val="en-US"/>
              </w:rPr>
              <w:t xml:space="preserve"> is determined</w:t>
            </w:r>
            <w:r w:rsidRPr="00FF22C8">
              <w:rPr>
                <w:b/>
                <w:bCs/>
                <w:color w:val="000000"/>
                <w:szCs w:val="24"/>
                <w:lang w:val="en-US"/>
              </w:rPr>
              <w:t xml:space="preserve"> </w:t>
            </w:r>
            <w:r w:rsidRPr="00FF22C8">
              <w:rPr>
                <w:color w:val="000000"/>
                <w:szCs w:val="24"/>
                <w:lang w:val="en-US"/>
              </w:rPr>
              <w:t>as per the task requirements</w:t>
            </w:r>
          </w:p>
        </w:tc>
      </w:tr>
      <w:tr w:rsidR="00B31ABC" w:rsidRPr="00FF22C8" w14:paraId="3EE586EE" w14:textId="77777777" w:rsidTr="00523DC9">
        <w:trPr>
          <w:jc w:val="center"/>
        </w:trPr>
        <w:tc>
          <w:tcPr>
            <w:tcW w:w="1434" w:type="pct"/>
            <w:tcBorders>
              <w:top w:val="single" w:sz="4" w:space="0" w:color="auto"/>
              <w:left w:val="single" w:sz="4" w:space="0" w:color="auto"/>
              <w:bottom w:val="single" w:sz="4" w:space="0" w:color="auto"/>
              <w:right w:val="single" w:sz="4" w:space="0" w:color="auto"/>
            </w:tcBorders>
          </w:tcPr>
          <w:p w14:paraId="5A90F4D0" w14:textId="77777777" w:rsidR="00B31ABC" w:rsidRPr="00FF22C8" w:rsidRDefault="00B31ABC" w:rsidP="0094008E">
            <w:pPr>
              <w:numPr>
                <w:ilvl w:val="0"/>
                <w:numId w:val="133"/>
              </w:numPr>
              <w:tabs>
                <w:tab w:val="left" w:pos="2160"/>
              </w:tabs>
              <w:spacing w:after="0" w:line="360" w:lineRule="auto"/>
              <w:ind w:left="540"/>
              <w:rPr>
                <w:rFonts w:eastAsia="Times New Roman"/>
                <w:color w:val="000000"/>
                <w:kern w:val="28"/>
                <w:szCs w:val="24"/>
              </w:rPr>
            </w:pPr>
            <w:r w:rsidRPr="00FF22C8">
              <w:rPr>
                <w:color w:val="000000"/>
                <w:kern w:val="28"/>
                <w:szCs w:val="24"/>
              </w:rPr>
              <w:lastRenderedPageBreak/>
              <w:t>Apply knowledge of steam cycle</w:t>
            </w:r>
          </w:p>
        </w:tc>
        <w:tc>
          <w:tcPr>
            <w:tcW w:w="3566" w:type="pct"/>
            <w:tcBorders>
              <w:top w:val="single" w:sz="4" w:space="0" w:color="auto"/>
              <w:left w:val="single" w:sz="4" w:space="0" w:color="auto"/>
              <w:bottom w:val="single" w:sz="4" w:space="0" w:color="auto"/>
              <w:right w:val="single" w:sz="4" w:space="0" w:color="auto"/>
            </w:tcBorders>
          </w:tcPr>
          <w:p w14:paraId="060CADE7" w14:textId="77777777" w:rsidR="00B31ABC" w:rsidRPr="00FF22C8" w:rsidRDefault="00B31ABC" w:rsidP="0094008E">
            <w:pPr>
              <w:numPr>
                <w:ilvl w:val="0"/>
                <w:numId w:val="135"/>
              </w:numPr>
              <w:tabs>
                <w:tab w:val="left" w:pos="432"/>
              </w:tabs>
              <w:spacing w:after="0" w:line="360" w:lineRule="auto"/>
              <w:contextualSpacing/>
              <w:rPr>
                <w:color w:val="000000"/>
                <w:kern w:val="28"/>
                <w:szCs w:val="24"/>
                <w:lang w:val="en-US" w:eastAsia="zh-CN"/>
              </w:rPr>
            </w:pPr>
            <w:r w:rsidRPr="00FF22C8">
              <w:rPr>
                <w:color w:val="000000"/>
                <w:kern w:val="28"/>
                <w:szCs w:val="24"/>
                <w:lang w:val="en-US" w:eastAsia="zh-CN"/>
              </w:rPr>
              <w:t xml:space="preserve">Thermodynamics </w:t>
            </w:r>
            <w:r w:rsidRPr="00FF22C8">
              <w:rPr>
                <w:b/>
                <w:bCs/>
                <w:i/>
                <w:iCs/>
                <w:color w:val="000000"/>
                <w:kern w:val="28"/>
                <w:szCs w:val="24"/>
                <w:lang w:val="en-US" w:eastAsia="zh-CN"/>
              </w:rPr>
              <w:t>steam cycles</w:t>
            </w:r>
            <w:r w:rsidRPr="00FF22C8">
              <w:rPr>
                <w:color w:val="000000"/>
                <w:kern w:val="28"/>
                <w:szCs w:val="24"/>
                <w:lang w:val="en-US" w:eastAsia="zh-CN"/>
              </w:rPr>
              <w:t xml:space="preserve"> are applied as per task requirements</w:t>
            </w:r>
            <w:r w:rsidRPr="00FF22C8">
              <w:rPr>
                <w:color w:val="000000"/>
                <w:kern w:val="28"/>
                <w:szCs w:val="24"/>
                <w:lang w:eastAsia="zh-CN"/>
              </w:rPr>
              <w:tab/>
            </w:r>
          </w:p>
          <w:p w14:paraId="2F781E55" w14:textId="77777777" w:rsidR="00B31ABC" w:rsidRPr="00FF22C8" w:rsidRDefault="00B31ABC" w:rsidP="0094008E">
            <w:pPr>
              <w:numPr>
                <w:ilvl w:val="0"/>
                <w:numId w:val="135"/>
              </w:numPr>
              <w:spacing w:after="0" w:line="360" w:lineRule="auto"/>
              <w:contextualSpacing/>
              <w:rPr>
                <w:rFonts w:eastAsia="Times New Roman"/>
                <w:color w:val="000000"/>
                <w:kern w:val="28"/>
                <w:szCs w:val="24"/>
              </w:rPr>
            </w:pPr>
            <w:r w:rsidRPr="00FF22C8">
              <w:rPr>
                <w:color w:val="000000"/>
                <w:kern w:val="28"/>
                <w:szCs w:val="24"/>
                <w:lang w:eastAsia="zh-CN"/>
              </w:rPr>
              <w:t>Steam systems are controlled and</w:t>
            </w:r>
            <w:r w:rsidRPr="00FF22C8">
              <w:rPr>
                <w:color w:val="000000"/>
                <w:kern w:val="28"/>
                <w:szCs w:val="24"/>
              </w:rPr>
              <w:t xml:space="preserve"> determined as per task </w:t>
            </w:r>
            <w:r w:rsidRPr="00FF22C8">
              <w:rPr>
                <w:color w:val="000000"/>
                <w:kern w:val="28"/>
                <w:szCs w:val="24"/>
              </w:rPr>
              <w:tab/>
              <w:t>requirement</w:t>
            </w:r>
          </w:p>
          <w:p w14:paraId="2E306B30" w14:textId="77777777" w:rsidR="00B31ABC" w:rsidRPr="00FF22C8" w:rsidRDefault="00B31ABC" w:rsidP="0094008E">
            <w:pPr>
              <w:numPr>
                <w:ilvl w:val="0"/>
                <w:numId w:val="135"/>
              </w:numPr>
              <w:spacing w:after="0" w:line="360" w:lineRule="auto"/>
              <w:contextualSpacing/>
              <w:rPr>
                <w:rFonts w:eastAsia="Times New Roman"/>
                <w:color w:val="000000"/>
                <w:kern w:val="28"/>
                <w:szCs w:val="24"/>
              </w:rPr>
            </w:pPr>
            <w:r w:rsidRPr="00FF22C8">
              <w:rPr>
                <w:color w:val="000000"/>
                <w:kern w:val="28"/>
                <w:szCs w:val="24"/>
              </w:rPr>
              <w:t xml:space="preserve">Energy balance is carried out in steam cycles as per work </w:t>
            </w:r>
            <w:r w:rsidRPr="00FF22C8">
              <w:rPr>
                <w:color w:val="000000"/>
                <w:kern w:val="28"/>
                <w:szCs w:val="24"/>
              </w:rPr>
              <w:tab/>
              <w:t>requirements.</w:t>
            </w:r>
          </w:p>
          <w:p w14:paraId="128CCEC8" w14:textId="77777777" w:rsidR="00B31ABC" w:rsidRPr="00FF22C8" w:rsidRDefault="00B31ABC" w:rsidP="0094008E">
            <w:pPr>
              <w:numPr>
                <w:ilvl w:val="0"/>
                <w:numId w:val="135"/>
              </w:numPr>
              <w:tabs>
                <w:tab w:val="left" w:pos="432"/>
              </w:tabs>
              <w:spacing w:after="0" w:line="360" w:lineRule="auto"/>
              <w:contextualSpacing/>
              <w:rPr>
                <w:color w:val="000000"/>
                <w:kern w:val="28"/>
                <w:szCs w:val="24"/>
                <w:lang w:val="en-US" w:eastAsia="zh-CN"/>
              </w:rPr>
            </w:pPr>
            <w:r w:rsidRPr="00FF22C8">
              <w:rPr>
                <w:color w:val="000000"/>
                <w:kern w:val="28"/>
                <w:szCs w:val="24"/>
                <w:lang w:val="en-US" w:eastAsia="zh-CN"/>
              </w:rPr>
              <w:t xml:space="preserve">Thermodynamics </w:t>
            </w:r>
            <w:r w:rsidRPr="00FF22C8">
              <w:rPr>
                <w:b/>
                <w:bCs/>
                <w:i/>
                <w:iCs/>
                <w:color w:val="000000"/>
                <w:kern w:val="28"/>
                <w:szCs w:val="24"/>
                <w:lang w:val="en-US" w:eastAsia="zh-CN"/>
              </w:rPr>
              <w:t>steam turbines</w:t>
            </w:r>
            <w:r w:rsidRPr="00FF22C8">
              <w:rPr>
                <w:color w:val="000000"/>
                <w:kern w:val="28"/>
                <w:szCs w:val="24"/>
                <w:lang w:val="en-US" w:eastAsia="zh-CN"/>
              </w:rPr>
              <w:t xml:space="preserve"> are applied as per task requirements</w:t>
            </w:r>
          </w:p>
        </w:tc>
      </w:tr>
      <w:tr w:rsidR="00B31ABC" w:rsidRPr="00FF22C8" w14:paraId="71C692A6" w14:textId="77777777" w:rsidTr="00523DC9">
        <w:trPr>
          <w:trHeight w:val="485"/>
          <w:jc w:val="center"/>
        </w:trPr>
        <w:tc>
          <w:tcPr>
            <w:tcW w:w="1434" w:type="pct"/>
            <w:tcBorders>
              <w:top w:val="single" w:sz="4" w:space="0" w:color="auto"/>
              <w:left w:val="single" w:sz="4" w:space="0" w:color="auto"/>
              <w:bottom w:val="single" w:sz="4" w:space="0" w:color="auto"/>
              <w:right w:val="single" w:sz="4" w:space="0" w:color="auto"/>
            </w:tcBorders>
          </w:tcPr>
          <w:p w14:paraId="06761BC0" w14:textId="77777777" w:rsidR="00B31ABC" w:rsidRPr="00FF22C8" w:rsidRDefault="00B31ABC" w:rsidP="0094008E">
            <w:pPr>
              <w:numPr>
                <w:ilvl w:val="0"/>
                <w:numId w:val="133"/>
              </w:numPr>
              <w:tabs>
                <w:tab w:val="left" w:pos="2160"/>
              </w:tabs>
              <w:spacing w:after="0" w:line="360" w:lineRule="auto"/>
              <w:ind w:left="540"/>
              <w:rPr>
                <w:rFonts w:eastAsia="Times New Roman"/>
                <w:color w:val="000000"/>
                <w:kern w:val="28"/>
                <w:szCs w:val="24"/>
              </w:rPr>
            </w:pPr>
            <w:r w:rsidRPr="00FF22C8">
              <w:rPr>
                <w:color w:val="000000"/>
                <w:kern w:val="28"/>
                <w:szCs w:val="24"/>
              </w:rPr>
              <w:t>Apply knowledge of fuel combustion</w:t>
            </w:r>
          </w:p>
        </w:tc>
        <w:tc>
          <w:tcPr>
            <w:tcW w:w="3566" w:type="pct"/>
            <w:tcBorders>
              <w:top w:val="single" w:sz="4" w:space="0" w:color="auto"/>
              <w:left w:val="single" w:sz="4" w:space="0" w:color="auto"/>
              <w:bottom w:val="single" w:sz="4" w:space="0" w:color="auto"/>
              <w:right w:val="single" w:sz="4" w:space="0" w:color="auto"/>
            </w:tcBorders>
          </w:tcPr>
          <w:p w14:paraId="7C134C91" w14:textId="77777777" w:rsidR="00B31ABC" w:rsidRPr="00FF22C8" w:rsidRDefault="00B31ABC" w:rsidP="0094008E">
            <w:pPr>
              <w:numPr>
                <w:ilvl w:val="1"/>
                <w:numId w:val="136"/>
              </w:numPr>
              <w:tabs>
                <w:tab w:val="left" w:pos="432"/>
              </w:tabs>
              <w:spacing w:after="0" w:line="360" w:lineRule="auto"/>
              <w:contextualSpacing/>
              <w:jc w:val="both"/>
              <w:rPr>
                <w:rFonts w:eastAsia="Times New Roman"/>
                <w:color w:val="000000"/>
                <w:kern w:val="28"/>
                <w:szCs w:val="24"/>
                <w:lang w:val="en-US"/>
              </w:rPr>
            </w:pPr>
            <w:r w:rsidRPr="00FF22C8">
              <w:rPr>
                <w:rFonts w:eastAsia="Times New Roman"/>
                <w:color w:val="000000"/>
                <w:kern w:val="28"/>
                <w:szCs w:val="24"/>
                <w:lang w:val="en-US"/>
              </w:rPr>
              <w:t xml:space="preserve">Elements and Compounds of fuel are determined as per the task requirement </w:t>
            </w:r>
          </w:p>
          <w:p w14:paraId="0B6D633F" w14:textId="77777777" w:rsidR="00B31ABC" w:rsidRPr="00FF22C8" w:rsidRDefault="00B31ABC" w:rsidP="0094008E">
            <w:pPr>
              <w:numPr>
                <w:ilvl w:val="1"/>
                <w:numId w:val="136"/>
              </w:numPr>
              <w:tabs>
                <w:tab w:val="left" w:pos="432"/>
              </w:tabs>
              <w:spacing w:after="0" w:line="360" w:lineRule="auto"/>
              <w:contextualSpacing/>
              <w:jc w:val="both"/>
              <w:rPr>
                <w:rFonts w:eastAsia="Times New Roman"/>
                <w:color w:val="000000"/>
                <w:kern w:val="28"/>
                <w:szCs w:val="24"/>
                <w:lang w:val="en-US"/>
              </w:rPr>
            </w:pPr>
            <w:r w:rsidRPr="00FF22C8">
              <w:rPr>
                <w:rFonts w:eastAsia="Times New Roman"/>
                <w:color w:val="000000"/>
                <w:kern w:val="28"/>
                <w:szCs w:val="24"/>
                <w:lang w:val="en-US"/>
              </w:rPr>
              <w:t xml:space="preserve">Combustion Equations of Fuels is applied as per the task requirement </w:t>
            </w:r>
          </w:p>
          <w:p w14:paraId="7E851211" w14:textId="77777777" w:rsidR="00B31ABC" w:rsidRPr="00FF22C8" w:rsidRDefault="00B31ABC" w:rsidP="0094008E">
            <w:pPr>
              <w:numPr>
                <w:ilvl w:val="1"/>
                <w:numId w:val="136"/>
              </w:numPr>
              <w:tabs>
                <w:tab w:val="left" w:pos="432"/>
              </w:tabs>
              <w:spacing w:after="0" w:line="360" w:lineRule="auto"/>
              <w:contextualSpacing/>
              <w:jc w:val="both"/>
              <w:rPr>
                <w:rFonts w:eastAsia="Times New Roman"/>
                <w:color w:val="000000"/>
                <w:kern w:val="28"/>
                <w:szCs w:val="24"/>
                <w:lang w:val="en-US"/>
              </w:rPr>
            </w:pPr>
            <w:r w:rsidRPr="00FF22C8">
              <w:rPr>
                <w:rFonts w:eastAsia="Times New Roman"/>
                <w:b/>
                <w:bCs/>
                <w:i/>
                <w:iCs/>
                <w:color w:val="000000"/>
                <w:kern w:val="28"/>
                <w:szCs w:val="24"/>
                <w:lang w:val="en-US"/>
              </w:rPr>
              <w:t>Conversion analysis</w:t>
            </w:r>
            <w:r w:rsidRPr="00FF22C8">
              <w:rPr>
                <w:rFonts w:eastAsia="Times New Roman"/>
                <w:color w:val="000000"/>
                <w:kern w:val="28"/>
                <w:szCs w:val="24"/>
                <w:lang w:val="en-US"/>
              </w:rPr>
              <w:t xml:space="preserve"> of fuels is determined as per the task requirement </w:t>
            </w:r>
          </w:p>
          <w:p w14:paraId="5213207E" w14:textId="77777777" w:rsidR="00B31ABC" w:rsidRPr="00FF22C8" w:rsidRDefault="00B31ABC" w:rsidP="0094008E">
            <w:pPr>
              <w:numPr>
                <w:ilvl w:val="1"/>
                <w:numId w:val="136"/>
              </w:numPr>
              <w:tabs>
                <w:tab w:val="left" w:pos="432"/>
              </w:tabs>
              <w:spacing w:after="0" w:line="360" w:lineRule="auto"/>
              <w:contextualSpacing/>
              <w:jc w:val="both"/>
              <w:rPr>
                <w:rFonts w:eastAsia="Times New Roman"/>
                <w:color w:val="000000"/>
                <w:kern w:val="28"/>
                <w:szCs w:val="24"/>
                <w:lang w:val="en-US"/>
              </w:rPr>
            </w:pPr>
            <w:r w:rsidRPr="00FF22C8">
              <w:rPr>
                <w:rFonts w:eastAsia="Times New Roman"/>
                <w:color w:val="000000"/>
                <w:kern w:val="28"/>
                <w:szCs w:val="24"/>
                <w:lang w:val="en-US"/>
              </w:rPr>
              <w:t xml:space="preserve">Mass of Carbon in Flue Gases and Mass of Flue Gases per kg of Fuel Burnt is determined as per the task requirement </w:t>
            </w:r>
          </w:p>
          <w:p w14:paraId="42D2679A" w14:textId="77777777" w:rsidR="00B31ABC" w:rsidRPr="00FF22C8" w:rsidRDefault="00B31ABC" w:rsidP="0094008E">
            <w:pPr>
              <w:numPr>
                <w:ilvl w:val="1"/>
                <w:numId w:val="136"/>
              </w:numPr>
              <w:tabs>
                <w:tab w:val="left" w:pos="432"/>
              </w:tabs>
              <w:spacing w:after="0" w:line="360" w:lineRule="auto"/>
              <w:contextualSpacing/>
              <w:jc w:val="both"/>
              <w:rPr>
                <w:rFonts w:eastAsia="Times New Roman"/>
                <w:color w:val="000000"/>
                <w:kern w:val="28"/>
                <w:szCs w:val="24"/>
                <w:lang w:val="en-US"/>
              </w:rPr>
            </w:pPr>
            <w:r w:rsidRPr="00FF22C8">
              <w:rPr>
                <w:rFonts w:eastAsia="Times New Roman"/>
                <w:color w:val="000000"/>
                <w:kern w:val="28"/>
                <w:szCs w:val="24"/>
                <w:lang w:val="en-US"/>
              </w:rPr>
              <w:lastRenderedPageBreak/>
              <w:t>Excess Air Supplied is determined as per the task requirement</w:t>
            </w:r>
          </w:p>
          <w:p w14:paraId="1CDD5304" w14:textId="77777777" w:rsidR="00B31ABC" w:rsidRPr="00FF22C8" w:rsidRDefault="00B31ABC" w:rsidP="0094008E">
            <w:pPr>
              <w:numPr>
                <w:ilvl w:val="1"/>
                <w:numId w:val="136"/>
              </w:numPr>
              <w:tabs>
                <w:tab w:val="left" w:pos="432"/>
              </w:tabs>
              <w:spacing w:after="0" w:line="360" w:lineRule="auto"/>
              <w:contextualSpacing/>
              <w:jc w:val="both"/>
              <w:rPr>
                <w:rFonts w:eastAsia="Times New Roman"/>
                <w:color w:val="000000"/>
                <w:kern w:val="28"/>
                <w:szCs w:val="24"/>
                <w:lang w:val="en-US"/>
              </w:rPr>
            </w:pPr>
            <w:r w:rsidRPr="00FF22C8">
              <w:rPr>
                <w:rFonts w:eastAsia="Times New Roman"/>
                <w:color w:val="000000"/>
                <w:kern w:val="28"/>
                <w:szCs w:val="24"/>
                <w:lang w:val="en-US"/>
              </w:rPr>
              <w:t>Flue Gas Analysis by Ors at Apparatus is determined as per the task requirement</w:t>
            </w:r>
          </w:p>
        </w:tc>
      </w:tr>
      <w:tr w:rsidR="00B31ABC" w:rsidRPr="00FF22C8" w14:paraId="1CC8F7BA" w14:textId="77777777" w:rsidTr="00523DC9">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69F4CE1B" w14:textId="77777777" w:rsidR="00B31ABC" w:rsidRPr="00FF22C8" w:rsidRDefault="00B31ABC" w:rsidP="0094008E">
            <w:pPr>
              <w:numPr>
                <w:ilvl w:val="0"/>
                <w:numId w:val="133"/>
              </w:numPr>
              <w:tabs>
                <w:tab w:val="left" w:pos="432"/>
                <w:tab w:val="left" w:pos="2160"/>
              </w:tabs>
              <w:spacing w:after="0" w:line="360" w:lineRule="auto"/>
              <w:ind w:left="540"/>
              <w:rPr>
                <w:color w:val="000000"/>
                <w:kern w:val="28"/>
                <w:szCs w:val="24"/>
              </w:rPr>
            </w:pPr>
            <w:r w:rsidRPr="00FF22C8">
              <w:rPr>
                <w:color w:val="000000"/>
                <w:kern w:val="28"/>
                <w:szCs w:val="24"/>
              </w:rPr>
              <w:lastRenderedPageBreak/>
              <w:t>Apply heat transfer and</w:t>
            </w:r>
            <w:r w:rsidRPr="00FF22C8">
              <w:rPr>
                <w:color w:val="000000"/>
                <w:kern w:val="28"/>
                <w:szCs w:val="24"/>
                <w:lang w:val="en-ZA"/>
              </w:rPr>
              <w:t xml:space="preserve"> heat exchangers in fluid</w:t>
            </w:r>
          </w:p>
        </w:tc>
        <w:tc>
          <w:tcPr>
            <w:tcW w:w="3566" w:type="pct"/>
            <w:tcBorders>
              <w:top w:val="single" w:sz="4" w:space="0" w:color="auto"/>
              <w:left w:val="single" w:sz="4" w:space="0" w:color="auto"/>
              <w:bottom w:val="single" w:sz="4" w:space="0" w:color="auto"/>
              <w:right w:val="single" w:sz="4" w:space="0" w:color="auto"/>
            </w:tcBorders>
          </w:tcPr>
          <w:p w14:paraId="6F93DFE9" w14:textId="77777777" w:rsidR="00B31ABC" w:rsidRPr="00FF22C8" w:rsidRDefault="00B31ABC" w:rsidP="0094008E">
            <w:pPr>
              <w:numPr>
                <w:ilvl w:val="0"/>
                <w:numId w:val="137"/>
              </w:numPr>
              <w:tabs>
                <w:tab w:val="left" w:pos="432"/>
                <w:tab w:val="left" w:pos="549"/>
              </w:tabs>
              <w:spacing w:after="0" w:line="360" w:lineRule="auto"/>
              <w:contextualSpacing/>
              <w:rPr>
                <w:color w:val="000000"/>
                <w:kern w:val="28"/>
                <w:szCs w:val="24"/>
                <w:lang w:val="en-US" w:eastAsia="zh-CN"/>
              </w:rPr>
            </w:pPr>
            <w:r w:rsidRPr="00FF22C8">
              <w:rPr>
                <w:color w:val="000000"/>
                <w:kern w:val="28"/>
                <w:szCs w:val="24"/>
                <w:lang w:val="en-US" w:eastAsia="zh-CN"/>
              </w:rPr>
              <w:tab/>
            </w:r>
            <w:r w:rsidRPr="00FF22C8">
              <w:rPr>
                <w:b/>
                <w:bCs/>
                <w:i/>
                <w:iCs/>
                <w:color w:val="000000"/>
                <w:kern w:val="28"/>
                <w:szCs w:val="24"/>
                <w:lang w:val="en-US" w:eastAsia="zh-CN"/>
              </w:rPr>
              <w:t>Heat transfer media</w:t>
            </w:r>
            <w:r w:rsidRPr="00FF22C8">
              <w:rPr>
                <w:color w:val="000000"/>
                <w:kern w:val="28"/>
                <w:szCs w:val="24"/>
                <w:lang w:val="en-US" w:eastAsia="zh-CN"/>
              </w:rPr>
              <w:t xml:space="preserve"> is selected as per work requirements.</w:t>
            </w:r>
          </w:p>
          <w:p w14:paraId="1701E263" w14:textId="77777777" w:rsidR="00B31ABC" w:rsidRPr="00FF22C8" w:rsidRDefault="00B31ABC" w:rsidP="0094008E">
            <w:pPr>
              <w:numPr>
                <w:ilvl w:val="0"/>
                <w:numId w:val="137"/>
              </w:numPr>
              <w:tabs>
                <w:tab w:val="left" w:pos="432"/>
                <w:tab w:val="left" w:pos="549"/>
              </w:tabs>
              <w:spacing w:after="0" w:line="360" w:lineRule="auto"/>
              <w:contextualSpacing/>
              <w:rPr>
                <w:color w:val="000000"/>
                <w:kern w:val="28"/>
                <w:szCs w:val="24"/>
                <w:lang w:val="en-US" w:eastAsia="zh-CN"/>
              </w:rPr>
            </w:pPr>
            <w:r w:rsidRPr="00FF22C8">
              <w:rPr>
                <w:b/>
                <w:i/>
                <w:color w:val="000000"/>
                <w:kern w:val="28"/>
                <w:szCs w:val="24"/>
                <w:lang w:eastAsia="zh-CN"/>
              </w:rPr>
              <w:tab/>
            </w:r>
            <w:r w:rsidRPr="00FF22C8">
              <w:rPr>
                <w:bCs/>
                <w:i/>
                <w:color w:val="000000"/>
                <w:kern w:val="28"/>
                <w:szCs w:val="24"/>
                <w:lang w:eastAsia="zh-CN"/>
              </w:rPr>
              <w:t>Heat exchangers</w:t>
            </w:r>
            <w:r w:rsidRPr="00FF22C8">
              <w:rPr>
                <w:color w:val="000000"/>
                <w:kern w:val="28"/>
                <w:szCs w:val="24"/>
                <w:lang w:eastAsia="zh-CN"/>
              </w:rPr>
              <w:t xml:space="preserve"> are applied as </w:t>
            </w:r>
            <w:r w:rsidRPr="00FF22C8">
              <w:rPr>
                <w:color w:val="000000"/>
                <w:kern w:val="28"/>
                <w:szCs w:val="24"/>
              </w:rPr>
              <w:t>per task requirement</w:t>
            </w:r>
          </w:p>
          <w:p w14:paraId="3E56A371" w14:textId="77777777" w:rsidR="00B31ABC" w:rsidRPr="00FF22C8" w:rsidRDefault="00B31ABC" w:rsidP="0094008E">
            <w:pPr>
              <w:numPr>
                <w:ilvl w:val="0"/>
                <w:numId w:val="137"/>
              </w:numPr>
              <w:tabs>
                <w:tab w:val="left" w:pos="432"/>
                <w:tab w:val="left" w:pos="549"/>
              </w:tabs>
              <w:spacing w:after="0" w:line="360" w:lineRule="auto"/>
              <w:contextualSpacing/>
              <w:rPr>
                <w:color w:val="000000"/>
                <w:kern w:val="28"/>
                <w:szCs w:val="24"/>
                <w:lang w:val="en-US" w:eastAsia="zh-CN"/>
              </w:rPr>
            </w:pPr>
            <w:r w:rsidRPr="00FF22C8">
              <w:rPr>
                <w:color w:val="000000"/>
                <w:kern w:val="28"/>
                <w:szCs w:val="24"/>
                <w:lang w:eastAsia="zh-CN"/>
              </w:rPr>
              <w:tab/>
              <w:t xml:space="preserve">Heat transfer is regulated </w:t>
            </w:r>
            <w:r w:rsidRPr="00FF22C8">
              <w:rPr>
                <w:color w:val="000000"/>
                <w:kern w:val="28"/>
                <w:szCs w:val="24"/>
              </w:rPr>
              <w:t>as per task requirement</w:t>
            </w:r>
          </w:p>
        </w:tc>
      </w:tr>
      <w:tr w:rsidR="00B31ABC" w:rsidRPr="00FF22C8" w14:paraId="371D9D0D" w14:textId="77777777" w:rsidTr="00523DC9">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64D44D98" w14:textId="77777777" w:rsidR="00B31ABC" w:rsidRPr="00FF22C8" w:rsidRDefault="00B31ABC" w:rsidP="0094008E">
            <w:pPr>
              <w:numPr>
                <w:ilvl w:val="0"/>
                <w:numId w:val="133"/>
              </w:numPr>
              <w:tabs>
                <w:tab w:val="left" w:pos="432"/>
                <w:tab w:val="left" w:pos="2160"/>
              </w:tabs>
              <w:spacing w:after="0" w:line="360" w:lineRule="auto"/>
              <w:ind w:left="540"/>
              <w:rPr>
                <w:color w:val="000000"/>
                <w:kern w:val="28"/>
                <w:szCs w:val="24"/>
              </w:rPr>
            </w:pPr>
            <w:r w:rsidRPr="00FF22C8">
              <w:rPr>
                <w:color w:val="000000"/>
                <w:kern w:val="28"/>
                <w:szCs w:val="24"/>
                <w:lang w:val="en-ZA"/>
              </w:rPr>
              <w:t xml:space="preserve">Operate air compressors </w:t>
            </w:r>
          </w:p>
        </w:tc>
        <w:tc>
          <w:tcPr>
            <w:tcW w:w="3566" w:type="pct"/>
            <w:tcBorders>
              <w:top w:val="single" w:sz="4" w:space="0" w:color="auto"/>
              <w:left w:val="single" w:sz="4" w:space="0" w:color="auto"/>
              <w:bottom w:val="single" w:sz="4" w:space="0" w:color="auto"/>
              <w:right w:val="single" w:sz="4" w:space="0" w:color="auto"/>
            </w:tcBorders>
          </w:tcPr>
          <w:p w14:paraId="3FB1B4CF" w14:textId="77777777" w:rsidR="00B31ABC" w:rsidRPr="00FF22C8" w:rsidRDefault="00B31ABC" w:rsidP="0094008E">
            <w:pPr>
              <w:numPr>
                <w:ilvl w:val="0"/>
                <w:numId w:val="138"/>
              </w:numPr>
              <w:tabs>
                <w:tab w:val="left" w:pos="549"/>
              </w:tabs>
              <w:spacing w:after="0" w:line="360" w:lineRule="auto"/>
              <w:contextualSpacing/>
              <w:rPr>
                <w:color w:val="000000"/>
                <w:kern w:val="28"/>
                <w:szCs w:val="24"/>
                <w:lang w:val="en-US" w:eastAsia="zh-CN"/>
              </w:rPr>
            </w:pPr>
            <w:r w:rsidRPr="00FF22C8">
              <w:rPr>
                <w:color w:val="000000"/>
                <w:kern w:val="28"/>
                <w:szCs w:val="24"/>
                <w:lang w:val="en-US" w:eastAsia="zh-CN"/>
              </w:rPr>
              <w:t>Air Compressors are classified as per the task requirements</w:t>
            </w:r>
          </w:p>
          <w:p w14:paraId="1F7234F4" w14:textId="77777777" w:rsidR="00B31ABC" w:rsidRPr="00FF22C8" w:rsidRDefault="00B31ABC" w:rsidP="0094008E">
            <w:pPr>
              <w:numPr>
                <w:ilvl w:val="0"/>
                <w:numId w:val="138"/>
              </w:numPr>
              <w:tabs>
                <w:tab w:val="left" w:pos="549"/>
              </w:tabs>
              <w:spacing w:after="0" w:line="360" w:lineRule="auto"/>
              <w:contextualSpacing/>
              <w:rPr>
                <w:color w:val="000000"/>
                <w:kern w:val="28"/>
                <w:szCs w:val="24"/>
                <w:lang w:val="en-US" w:eastAsia="zh-CN"/>
              </w:rPr>
            </w:pPr>
            <w:r w:rsidRPr="00FF22C8">
              <w:rPr>
                <w:color w:val="000000"/>
                <w:kern w:val="28"/>
                <w:szCs w:val="24"/>
                <w:lang w:val="en-US" w:eastAsia="zh-CN"/>
              </w:rPr>
              <w:t>Working of Single Stage Reciprocating Air Compressor is determined as per the task requirements</w:t>
            </w:r>
          </w:p>
          <w:p w14:paraId="7B66409D" w14:textId="77777777" w:rsidR="00B31ABC" w:rsidRPr="00FF22C8" w:rsidRDefault="00B31ABC" w:rsidP="0094008E">
            <w:pPr>
              <w:numPr>
                <w:ilvl w:val="0"/>
                <w:numId w:val="138"/>
              </w:numPr>
              <w:tabs>
                <w:tab w:val="left" w:pos="549"/>
              </w:tabs>
              <w:spacing w:after="0" w:line="360" w:lineRule="auto"/>
              <w:contextualSpacing/>
              <w:rPr>
                <w:color w:val="000000"/>
                <w:kern w:val="28"/>
                <w:szCs w:val="24"/>
                <w:lang w:val="en-US" w:eastAsia="zh-CN"/>
              </w:rPr>
            </w:pPr>
            <w:r w:rsidRPr="00FF22C8">
              <w:rPr>
                <w:color w:val="000000"/>
                <w:kern w:val="28"/>
                <w:szCs w:val="24"/>
                <w:lang w:val="en-US" w:eastAsia="zh-CN"/>
              </w:rPr>
              <w:t xml:space="preserve"> Work-done by a Single Stage Reciprocating Air Compressor without Clearance Volume is determined as per the task requirements</w:t>
            </w:r>
          </w:p>
          <w:p w14:paraId="1CC9CE48" w14:textId="77777777" w:rsidR="00B31ABC" w:rsidRPr="00FF22C8" w:rsidRDefault="00B31ABC" w:rsidP="0094008E">
            <w:pPr>
              <w:numPr>
                <w:ilvl w:val="0"/>
                <w:numId w:val="138"/>
              </w:numPr>
              <w:tabs>
                <w:tab w:val="left" w:pos="549"/>
              </w:tabs>
              <w:spacing w:after="0" w:line="360" w:lineRule="auto"/>
              <w:contextualSpacing/>
              <w:rPr>
                <w:color w:val="000000"/>
                <w:kern w:val="28"/>
                <w:szCs w:val="24"/>
                <w:lang w:val="en-US" w:eastAsia="zh-CN"/>
              </w:rPr>
            </w:pPr>
            <w:r w:rsidRPr="00FF22C8">
              <w:rPr>
                <w:color w:val="000000"/>
                <w:kern w:val="28"/>
                <w:szCs w:val="24"/>
                <w:lang w:val="en-US" w:eastAsia="zh-CN"/>
              </w:rPr>
              <w:t>Power Required to Drive a Single Stage Reciprocating Air Compressor is determined as per the task requirements</w:t>
            </w:r>
          </w:p>
          <w:p w14:paraId="04FB74C1" w14:textId="77777777" w:rsidR="00B31ABC" w:rsidRPr="00FF22C8" w:rsidRDefault="00B31ABC" w:rsidP="0094008E">
            <w:pPr>
              <w:numPr>
                <w:ilvl w:val="0"/>
                <w:numId w:val="138"/>
              </w:numPr>
              <w:tabs>
                <w:tab w:val="left" w:pos="549"/>
              </w:tabs>
              <w:spacing w:after="0" w:line="360" w:lineRule="auto"/>
              <w:contextualSpacing/>
              <w:rPr>
                <w:color w:val="000000"/>
                <w:kern w:val="28"/>
                <w:szCs w:val="24"/>
                <w:lang w:val="en-US" w:eastAsia="zh-CN"/>
              </w:rPr>
            </w:pPr>
            <w:r w:rsidRPr="00FF22C8">
              <w:rPr>
                <w:color w:val="000000"/>
                <w:kern w:val="28"/>
                <w:szCs w:val="24"/>
                <w:lang w:val="en-US" w:eastAsia="zh-CN"/>
              </w:rPr>
              <w:t>Work-done by Reciprocating Air Compressor with Clearance Volume is determined as per the task requirements</w:t>
            </w:r>
          </w:p>
          <w:p w14:paraId="3DBAC65D" w14:textId="77777777" w:rsidR="00B31ABC" w:rsidRPr="00FF22C8" w:rsidRDefault="00B31ABC" w:rsidP="0094008E">
            <w:pPr>
              <w:numPr>
                <w:ilvl w:val="0"/>
                <w:numId w:val="138"/>
              </w:numPr>
              <w:tabs>
                <w:tab w:val="left" w:pos="549"/>
              </w:tabs>
              <w:spacing w:after="0" w:line="360" w:lineRule="auto"/>
              <w:contextualSpacing/>
              <w:rPr>
                <w:color w:val="000000"/>
                <w:kern w:val="28"/>
                <w:szCs w:val="24"/>
                <w:lang w:val="en-US" w:eastAsia="zh-CN"/>
              </w:rPr>
            </w:pPr>
            <w:r w:rsidRPr="00FF22C8">
              <w:rPr>
                <w:color w:val="000000"/>
                <w:kern w:val="28"/>
                <w:szCs w:val="24"/>
                <w:lang w:val="en-US" w:eastAsia="zh-CN"/>
              </w:rPr>
              <w:t>Multistage Compression is determined as per the task requirements</w:t>
            </w:r>
          </w:p>
          <w:p w14:paraId="4158A4BE" w14:textId="77777777" w:rsidR="00B31ABC" w:rsidRPr="00FF22C8" w:rsidRDefault="00B31ABC" w:rsidP="0094008E">
            <w:pPr>
              <w:numPr>
                <w:ilvl w:val="0"/>
                <w:numId w:val="138"/>
              </w:numPr>
              <w:tabs>
                <w:tab w:val="left" w:pos="549"/>
              </w:tabs>
              <w:spacing w:after="0" w:line="360" w:lineRule="auto"/>
              <w:contextualSpacing/>
              <w:rPr>
                <w:color w:val="000000"/>
                <w:kern w:val="28"/>
                <w:szCs w:val="24"/>
                <w:lang w:val="en-US" w:eastAsia="zh-CN"/>
              </w:rPr>
            </w:pPr>
            <w:r w:rsidRPr="00FF22C8">
              <w:rPr>
                <w:color w:val="000000"/>
                <w:kern w:val="28"/>
                <w:szCs w:val="24"/>
                <w:lang w:val="en-US" w:eastAsia="zh-CN"/>
              </w:rPr>
              <w:t>Power Required to Drive a Two-stage Reciprocating Air Compressor is determined as per the task requirements</w:t>
            </w:r>
          </w:p>
          <w:p w14:paraId="00B4E764" w14:textId="77777777" w:rsidR="00B31ABC" w:rsidRPr="00FF22C8" w:rsidRDefault="00B31ABC" w:rsidP="0094008E">
            <w:pPr>
              <w:numPr>
                <w:ilvl w:val="0"/>
                <w:numId w:val="138"/>
              </w:numPr>
              <w:tabs>
                <w:tab w:val="left" w:pos="549"/>
              </w:tabs>
              <w:spacing w:after="0" w:line="360" w:lineRule="auto"/>
              <w:contextualSpacing/>
              <w:rPr>
                <w:color w:val="000000"/>
                <w:kern w:val="28"/>
                <w:szCs w:val="24"/>
                <w:lang w:val="en-US" w:eastAsia="zh-CN"/>
              </w:rPr>
            </w:pPr>
            <w:r w:rsidRPr="00FF22C8">
              <w:rPr>
                <w:color w:val="000000"/>
                <w:kern w:val="28"/>
                <w:szCs w:val="24"/>
                <w:lang w:val="en-US" w:eastAsia="zh-CN"/>
              </w:rPr>
              <w:lastRenderedPageBreak/>
              <w:t>Minimum Work Required for a Two-stage Reciprocating Air Compressor is determined as per the task requirements</w:t>
            </w:r>
          </w:p>
        </w:tc>
      </w:tr>
      <w:tr w:rsidR="00B31ABC" w:rsidRPr="00FF22C8" w14:paraId="1C0F53EF" w14:textId="77777777" w:rsidTr="00523DC9">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061EDEA2" w14:textId="77777777" w:rsidR="00B31ABC" w:rsidRPr="00FF22C8" w:rsidRDefault="00B31ABC" w:rsidP="0094008E">
            <w:pPr>
              <w:numPr>
                <w:ilvl w:val="0"/>
                <w:numId w:val="133"/>
              </w:numPr>
              <w:tabs>
                <w:tab w:val="left" w:pos="432"/>
                <w:tab w:val="left" w:pos="2160"/>
              </w:tabs>
              <w:spacing w:after="0" w:line="360" w:lineRule="auto"/>
              <w:ind w:left="540"/>
              <w:rPr>
                <w:color w:val="000000"/>
                <w:kern w:val="28"/>
                <w:szCs w:val="24"/>
                <w:lang w:val="en-ZA"/>
              </w:rPr>
            </w:pPr>
            <w:r w:rsidRPr="00FF22C8">
              <w:rPr>
                <w:color w:val="000000"/>
                <w:kern w:val="28"/>
                <w:szCs w:val="24"/>
                <w:lang w:val="en-ZA"/>
              </w:rPr>
              <w:lastRenderedPageBreak/>
              <w:t>Apply knowledge of flow of fluids</w:t>
            </w:r>
          </w:p>
        </w:tc>
        <w:tc>
          <w:tcPr>
            <w:tcW w:w="3566" w:type="pct"/>
            <w:tcBorders>
              <w:top w:val="single" w:sz="4" w:space="0" w:color="auto"/>
              <w:left w:val="single" w:sz="4" w:space="0" w:color="auto"/>
              <w:bottom w:val="single" w:sz="4" w:space="0" w:color="auto"/>
              <w:right w:val="single" w:sz="4" w:space="0" w:color="auto"/>
            </w:tcBorders>
          </w:tcPr>
          <w:p w14:paraId="694FA2CC" w14:textId="02F5C989" w:rsidR="00B31ABC" w:rsidRPr="00FF22C8" w:rsidRDefault="00C80714" w:rsidP="0094008E">
            <w:pPr>
              <w:pStyle w:val="ListParagraph"/>
              <w:numPr>
                <w:ilvl w:val="0"/>
                <w:numId w:val="288"/>
              </w:numPr>
              <w:tabs>
                <w:tab w:val="left" w:pos="549"/>
              </w:tabs>
              <w:spacing w:after="0" w:line="360" w:lineRule="auto"/>
              <w:rPr>
                <w:bCs/>
                <w:iCs/>
                <w:kern w:val="28"/>
                <w:sz w:val="24"/>
                <w:szCs w:val="24"/>
                <w:lang w:eastAsia="zh-CN"/>
              </w:rPr>
            </w:pPr>
            <w:r w:rsidRPr="00FF22C8">
              <w:rPr>
                <w:b/>
                <w:iCs/>
                <w:kern w:val="28"/>
                <w:sz w:val="24"/>
                <w:szCs w:val="24"/>
                <w:lang w:eastAsia="zh-CN"/>
              </w:rPr>
              <w:t>L</w:t>
            </w:r>
            <w:r w:rsidR="00B31ABC" w:rsidRPr="00FF22C8">
              <w:rPr>
                <w:b/>
                <w:iCs/>
                <w:kern w:val="28"/>
                <w:sz w:val="24"/>
                <w:szCs w:val="24"/>
                <w:lang w:eastAsia="zh-CN"/>
              </w:rPr>
              <w:t>osses of energy in pipes</w:t>
            </w:r>
            <w:r w:rsidR="00B31ABC" w:rsidRPr="00FF22C8">
              <w:rPr>
                <w:bCs/>
                <w:iCs/>
                <w:kern w:val="28"/>
                <w:sz w:val="24"/>
                <w:szCs w:val="24"/>
                <w:lang w:eastAsia="zh-CN"/>
              </w:rPr>
              <w:t xml:space="preserve"> are </w:t>
            </w:r>
            <w:r w:rsidRPr="00FF22C8">
              <w:rPr>
                <w:bCs/>
                <w:iCs/>
                <w:kern w:val="28"/>
                <w:sz w:val="24"/>
                <w:szCs w:val="24"/>
                <w:lang w:eastAsia="zh-CN"/>
              </w:rPr>
              <w:t>determined</w:t>
            </w:r>
            <w:r w:rsidR="00B31ABC" w:rsidRPr="00FF22C8">
              <w:rPr>
                <w:bCs/>
                <w:iCs/>
                <w:kern w:val="28"/>
                <w:sz w:val="24"/>
                <w:szCs w:val="24"/>
                <w:lang w:eastAsia="zh-CN"/>
              </w:rPr>
              <w:t xml:space="preserve"> as per the task requirements</w:t>
            </w:r>
          </w:p>
          <w:p w14:paraId="2F2563EC" w14:textId="3A3877A0" w:rsidR="00B31ABC" w:rsidRPr="00FF22C8" w:rsidRDefault="00C80714" w:rsidP="0094008E">
            <w:pPr>
              <w:pStyle w:val="ListParagraph"/>
              <w:numPr>
                <w:ilvl w:val="0"/>
                <w:numId w:val="288"/>
              </w:numPr>
              <w:tabs>
                <w:tab w:val="left" w:pos="549"/>
              </w:tabs>
              <w:spacing w:after="0" w:line="360" w:lineRule="auto"/>
              <w:rPr>
                <w:bCs/>
                <w:iCs/>
                <w:kern w:val="28"/>
                <w:sz w:val="24"/>
                <w:szCs w:val="24"/>
                <w:lang w:eastAsia="zh-CN"/>
              </w:rPr>
            </w:pPr>
            <w:r w:rsidRPr="00FF22C8">
              <w:rPr>
                <w:bCs/>
                <w:iCs/>
                <w:kern w:val="28"/>
                <w:sz w:val="24"/>
                <w:szCs w:val="24"/>
                <w:lang w:eastAsia="zh-CN"/>
              </w:rPr>
              <w:t>T</w:t>
            </w:r>
            <w:r w:rsidR="00B31ABC" w:rsidRPr="00FF22C8">
              <w:rPr>
                <w:bCs/>
                <w:iCs/>
                <w:kern w:val="28"/>
                <w:sz w:val="24"/>
                <w:szCs w:val="24"/>
                <w:lang w:eastAsia="zh-CN"/>
              </w:rPr>
              <w:t>he hydraulic gradient and total energy lines of the flowing fluids are determined as per the task requirements</w:t>
            </w:r>
          </w:p>
          <w:p w14:paraId="48771938" w14:textId="6094588B" w:rsidR="00B31ABC" w:rsidRPr="00FF22C8" w:rsidRDefault="00B31ABC" w:rsidP="0094008E">
            <w:pPr>
              <w:pStyle w:val="ListParagraph"/>
              <w:numPr>
                <w:ilvl w:val="0"/>
                <w:numId w:val="288"/>
              </w:numPr>
              <w:tabs>
                <w:tab w:val="left" w:pos="549"/>
              </w:tabs>
              <w:spacing w:after="0" w:line="360" w:lineRule="auto"/>
              <w:rPr>
                <w:b/>
                <w:i/>
                <w:kern w:val="28"/>
                <w:sz w:val="24"/>
                <w:szCs w:val="24"/>
                <w:lang w:eastAsia="zh-CN"/>
              </w:rPr>
            </w:pPr>
            <w:r w:rsidRPr="00FF22C8">
              <w:rPr>
                <w:bCs/>
                <w:iCs/>
                <w:kern w:val="28"/>
                <w:sz w:val="24"/>
                <w:szCs w:val="24"/>
                <w:lang w:eastAsia="zh-CN"/>
              </w:rPr>
              <w:t>Power Transmission of the flowing fluid Through Pipes are determine as per the task’s requirements</w:t>
            </w:r>
          </w:p>
        </w:tc>
      </w:tr>
      <w:tr w:rsidR="00B31ABC" w:rsidRPr="00FF22C8" w14:paraId="7592E2E5" w14:textId="77777777" w:rsidTr="00523DC9">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1313C275" w14:textId="77777777" w:rsidR="00B31ABC" w:rsidRPr="00FF22C8" w:rsidRDefault="00B31ABC" w:rsidP="0094008E">
            <w:pPr>
              <w:numPr>
                <w:ilvl w:val="0"/>
                <w:numId w:val="133"/>
              </w:numPr>
              <w:tabs>
                <w:tab w:val="left" w:pos="432"/>
                <w:tab w:val="left" w:pos="2160"/>
              </w:tabs>
              <w:spacing w:after="0" w:line="360" w:lineRule="auto"/>
              <w:ind w:left="540"/>
              <w:rPr>
                <w:color w:val="000000"/>
                <w:kern w:val="28"/>
                <w:szCs w:val="24"/>
                <w:lang w:val="en-ZA"/>
              </w:rPr>
            </w:pPr>
            <w:r w:rsidRPr="00FF22C8">
              <w:rPr>
                <w:color w:val="000000"/>
                <w:kern w:val="28"/>
                <w:szCs w:val="24"/>
                <w:lang w:val="en-ZA"/>
              </w:rPr>
              <w:t>Apply knowledge of viscous flow of fluids</w:t>
            </w:r>
          </w:p>
        </w:tc>
        <w:tc>
          <w:tcPr>
            <w:tcW w:w="3566" w:type="pct"/>
            <w:tcBorders>
              <w:top w:val="single" w:sz="4" w:space="0" w:color="auto"/>
              <w:left w:val="single" w:sz="4" w:space="0" w:color="auto"/>
              <w:bottom w:val="single" w:sz="4" w:space="0" w:color="auto"/>
              <w:right w:val="single" w:sz="4" w:space="0" w:color="auto"/>
            </w:tcBorders>
          </w:tcPr>
          <w:p w14:paraId="7817B2AE" w14:textId="0A1C816D" w:rsidR="00B31ABC" w:rsidRPr="00FF22C8" w:rsidRDefault="00B31ABC" w:rsidP="0094008E">
            <w:pPr>
              <w:pStyle w:val="ListParagraph"/>
              <w:numPr>
                <w:ilvl w:val="1"/>
                <w:numId w:val="287"/>
              </w:numPr>
              <w:tabs>
                <w:tab w:val="left" w:pos="549"/>
              </w:tabs>
              <w:spacing w:after="0" w:line="360" w:lineRule="auto"/>
              <w:rPr>
                <w:bCs/>
                <w:iCs/>
                <w:color w:val="000000"/>
                <w:kern w:val="28"/>
                <w:sz w:val="24"/>
                <w:szCs w:val="24"/>
                <w:lang w:eastAsia="zh-CN"/>
              </w:rPr>
            </w:pPr>
            <w:r w:rsidRPr="00FF22C8">
              <w:rPr>
                <w:b/>
                <w:i/>
                <w:color w:val="000000"/>
                <w:kern w:val="28"/>
                <w:sz w:val="24"/>
                <w:szCs w:val="24"/>
                <w:lang w:eastAsia="zh-CN"/>
              </w:rPr>
              <w:t xml:space="preserve">Flow of Viscous Fluid </w:t>
            </w:r>
            <w:r w:rsidRPr="00FF22C8">
              <w:rPr>
                <w:bCs/>
                <w:iCs/>
                <w:color w:val="000000"/>
                <w:kern w:val="28"/>
                <w:sz w:val="24"/>
                <w:szCs w:val="24"/>
                <w:lang w:eastAsia="zh-CN"/>
              </w:rPr>
              <w:t>are determined as per task requirements</w:t>
            </w:r>
          </w:p>
          <w:p w14:paraId="402EB58C" w14:textId="048EF1C5" w:rsidR="00B31ABC" w:rsidRPr="00FF22C8" w:rsidRDefault="00B31ABC" w:rsidP="0094008E">
            <w:pPr>
              <w:pStyle w:val="ListParagraph"/>
              <w:numPr>
                <w:ilvl w:val="1"/>
                <w:numId w:val="287"/>
              </w:numPr>
              <w:tabs>
                <w:tab w:val="left" w:pos="549"/>
              </w:tabs>
              <w:spacing w:after="0" w:line="360" w:lineRule="auto"/>
              <w:rPr>
                <w:bCs/>
                <w:iCs/>
                <w:color w:val="000000"/>
                <w:kern w:val="28"/>
                <w:sz w:val="24"/>
                <w:szCs w:val="24"/>
                <w:lang w:eastAsia="zh-CN"/>
              </w:rPr>
            </w:pPr>
            <w:r w:rsidRPr="00FF22C8">
              <w:rPr>
                <w:bCs/>
                <w:iCs/>
                <w:color w:val="000000"/>
                <w:kern w:val="28"/>
                <w:sz w:val="24"/>
                <w:szCs w:val="24"/>
                <w:lang w:eastAsia="zh-CN"/>
              </w:rPr>
              <w:t xml:space="preserve">  Kinetic energy correction and momentum are determined as per task requirements</w:t>
            </w:r>
          </w:p>
          <w:p w14:paraId="5AF78AE8" w14:textId="72CB254D" w:rsidR="00B31ABC" w:rsidRPr="00FF22C8" w:rsidRDefault="00B31ABC" w:rsidP="0094008E">
            <w:pPr>
              <w:pStyle w:val="ListParagraph"/>
              <w:numPr>
                <w:ilvl w:val="1"/>
                <w:numId w:val="287"/>
              </w:numPr>
              <w:tabs>
                <w:tab w:val="left" w:pos="549"/>
              </w:tabs>
              <w:spacing w:after="0" w:line="360" w:lineRule="auto"/>
              <w:rPr>
                <w:b/>
                <w:i/>
                <w:color w:val="000000"/>
                <w:kern w:val="28"/>
                <w:sz w:val="24"/>
                <w:szCs w:val="24"/>
                <w:lang w:eastAsia="zh-CN"/>
              </w:rPr>
            </w:pPr>
            <w:r w:rsidRPr="00FF22C8">
              <w:rPr>
                <w:b/>
                <w:i/>
                <w:color w:val="000000"/>
                <w:kern w:val="28"/>
                <w:sz w:val="24"/>
                <w:szCs w:val="24"/>
                <w:lang w:eastAsia="zh-CN"/>
              </w:rPr>
              <w:t xml:space="preserve"> power</w:t>
            </w:r>
            <w:r w:rsidRPr="00FF22C8">
              <w:rPr>
                <w:b/>
                <w:iCs/>
                <w:color w:val="000000"/>
                <w:kern w:val="28"/>
                <w:sz w:val="24"/>
                <w:szCs w:val="24"/>
                <w:lang w:eastAsia="zh-CN"/>
              </w:rPr>
              <w:t xml:space="preserve"> absorbed in viscous flow</w:t>
            </w:r>
            <w:r w:rsidRPr="00FF22C8">
              <w:rPr>
                <w:bCs/>
                <w:iCs/>
                <w:color w:val="000000"/>
                <w:kern w:val="28"/>
                <w:sz w:val="24"/>
                <w:szCs w:val="24"/>
                <w:lang w:eastAsia="zh-CN"/>
              </w:rPr>
              <w:t xml:space="preserve"> is determined as per the task requirements</w:t>
            </w:r>
            <w:r w:rsidRPr="00FF22C8">
              <w:rPr>
                <w:b/>
                <w:i/>
                <w:color w:val="000000"/>
                <w:kern w:val="28"/>
                <w:sz w:val="24"/>
                <w:szCs w:val="24"/>
                <w:lang w:eastAsia="zh-CN"/>
              </w:rPr>
              <w:t xml:space="preserve"> </w:t>
            </w:r>
          </w:p>
          <w:p w14:paraId="6598D852" w14:textId="77777777" w:rsidR="00B31ABC" w:rsidRPr="00FF22C8" w:rsidRDefault="00B31ABC" w:rsidP="00523DC9">
            <w:pPr>
              <w:tabs>
                <w:tab w:val="left" w:pos="549"/>
              </w:tabs>
              <w:spacing w:after="0" w:line="360" w:lineRule="auto"/>
              <w:contextualSpacing/>
              <w:rPr>
                <w:b/>
                <w:i/>
                <w:color w:val="000000"/>
                <w:kern w:val="28"/>
                <w:szCs w:val="24"/>
                <w:lang w:val="en-US" w:eastAsia="zh-CN"/>
              </w:rPr>
            </w:pPr>
          </w:p>
          <w:p w14:paraId="33AFAD2A" w14:textId="77777777" w:rsidR="00B31ABC" w:rsidRPr="00FF22C8" w:rsidRDefault="00B31ABC" w:rsidP="00523DC9">
            <w:pPr>
              <w:tabs>
                <w:tab w:val="left" w:pos="549"/>
              </w:tabs>
              <w:spacing w:after="0" w:line="360" w:lineRule="auto"/>
              <w:contextualSpacing/>
              <w:rPr>
                <w:b/>
                <w:i/>
                <w:color w:val="000000"/>
                <w:kern w:val="28"/>
                <w:szCs w:val="24"/>
                <w:lang w:val="en-US" w:eastAsia="zh-CN"/>
              </w:rPr>
            </w:pPr>
          </w:p>
        </w:tc>
      </w:tr>
      <w:tr w:rsidR="00B31ABC" w:rsidRPr="00FF22C8" w14:paraId="04D387FE" w14:textId="77777777" w:rsidTr="00523DC9">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1F1765B4" w14:textId="77777777" w:rsidR="00B31ABC" w:rsidRPr="00FF22C8" w:rsidRDefault="00B31ABC" w:rsidP="0094008E">
            <w:pPr>
              <w:numPr>
                <w:ilvl w:val="0"/>
                <w:numId w:val="133"/>
              </w:numPr>
              <w:tabs>
                <w:tab w:val="left" w:pos="432"/>
                <w:tab w:val="left" w:pos="2160"/>
              </w:tabs>
              <w:spacing w:after="0" w:line="360" w:lineRule="auto"/>
              <w:ind w:left="540"/>
              <w:rPr>
                <w:color w:val="000000"/>
                <w:kern w:val="28"/>
                <w:szCs w:val="24"/>
                <w:lang w:val="en-ZA"/>
              </w:rPr>
            </w:pPr>
            <w:r w:rsidRPr="00FF22C8">
              <w:rPr>
                <w:color w:val="000000"/>
                <w:kern w:val="28"/>
                <w:szCs w:val="24"/>
                <w:lang w:val="en-ZA"/>
              </w:rPr>
              <w:t>Apply dimensional and models analysis fluids</w:t>
            </w:r>
          </w:p>
        </w:tc>
        <w:tc>
          <w:tcPr>
            <w:tcW w:w="3566" w:type="pct"/>
            <w:tcBorders>
              <w:top w:val="single" w:sz="4" w:space="0" w:color="auto"/>
              <w:left w:val="single" w:sz="4" w:space="0" w:color="auto"/>
              <w:bottom w:val="single" w:sz="4" w:space="0" w:color="auto"/>
              <w:right w:val="single" w:sz="4" w:space="0" w:color="auto"/>
            </w:tcBorders>
          </w:tcPr>
          <w:p w14:paraId="5FA55D44" w14:textId="479D7D50" w:rsidR="00B31ABC" w:rsidRPr="00FF22C8" w:rsidRDefault="00B31ABC" w:rsidP="0094008E">
            <w:pPr>
              <w:pStyle w:val="ListParagraph"/>
              <w:numPr>
                <w:ilvl w:val="1"/>
                <w:numId w:val="286"/>
              </w:numPr>
              <w:tabs>
                <w:tab w:val="left" w:pos="549"/>
              </w:tabs>
              <w:spacing w:after="0" w:line="360" w:lineRule="auto"/>
              <w:rPr>
                <w:bCs/>
                <w:iCs/>
                <w:color w:val="000000"/>
                <w:kern w:val="28"/>
                <w:sz w:val="24"/>
                <w:szCs w:val="24"/>
                <w:lang w:eastAsia="zh-CN"/>
              </w:rPr>
            </w:pPr>
            <w:r w:rsidRPr="00FF22C8">
              <w:rPr>
                <w:b/>
                <w:iCs/>
                <w:color w:val="000000"/>
                <w:kern w:val="28"/>
                <w:sz w:val="24"/>
                <w:szCs w:val="24"/>
                <w:lang w:eastAsia="zh-CN"/>
              </w:rPr>
              <w:t xml:space="preserve">Derived quantities </w:t>
            </w:r>
            <w:r w:rsidRPr="00FF22C8">
              <w:rPr>
                <w:bCs/>
                <w:iCs/>
                <w:color w:val="000000"/>
                <w:kern w:val="28"/>
                <w:sz w:val="24"/>
                <w:szCs w:val="24"/>
                <w:lang w:eastAsia="zh-CN"/>
              </w:rPr>
              <w:t>and dimensional homogeneity are determined as per task requirements</w:t>
            </w:r>
          </w:p>
          <w:p w14:paraId="65F7E05A" w14:textId="0B2AE11C" w:rsidR="00B31ABC" w:rsidRPr="00FF22C8" w:rsidRDefault="00B31ABC" w:rsidP="0094008E">
            <w:pPr>
              <w:pStyle w:val="ListParagraph"/>
              <w:numPr>
                <w:ilvl w:val="1"/>
                <w:numId w:val="286"/>
              </w:numPr>
              <w:tabs>
                <w:tab w:val="left" w:pos="549"/>
              </w:tabs>
              <w:spacing w:after="0" w:line="360" w:lineRule="auto"/>
              <w:rPr>
                <w:bCs/>
                <w:iCs/>
                <w:color w:val="000000"/>
                <w:kern w:val="28"/>
                <w:sz w:val="24"/>
                <w:szCs w:val="24"/>
                <w:lang w:eastAsia="zh-CN"/>
              </w:rPr>
            </w:pPr>
            <w:r w:rsidRPr="00FF22C8">
              <w:rPr>
                <w:b/>
                <w:i/>
                <w:color w:val="000000"/>
                <w:kern w:val="28"/>
                <w:sz w:val="24"/>
                <w:szCs w:val="24"/>
                <w:lang w:eastAsia="zh-CN"/>
              </w:rPr>
              <w:t>Methods of dimensional analysis</w:t>
            </w:r>
            <w:r w:rsidRPr="00FF22C8">
              <w:rPr>
                <w:bCs/>
                <w:iCs/>
                <w:color w:val="000000"/>
                <w:kern w:val="28"/>
                <w:sz w:val="24"/>
                <w:szCs w:val="24"/>
                <w:lang w:eastAsia="zh-CN"/>
              </w:rPr>
              <w:t xml:space="preserve"> are determined as per the task requirements</w:t>
            </w:r>
          </w:p>
          <w:p w14:paraId="7166D70D" w14:textId="37513597" w:rsidR="00B31ABC" w:rsidRPr="00FF22C8" w:rsidRDefault="00B31ABC" w:rsidP="0094008E">
            <w:pPr>
              <w:pStyle w:val="ListParagraph"/>
              <w:numPr>
                <w:ilvl w:val="1"/>
                <w:numId w:val="286"/>
              </w:numPr>
              <w:tabs>
                <w:tab w:val="left" w:pos="549"/>
              </w:tabs>
              <w:spacing w:after="0" w:line="360" w:lineRule="auto"/>
              <w:rPr>
                <w:bCs/>
                <w:iCs/>
                <w:color w:val="000000"/>
                <w:kern w:val="28"/>
                <w:sz w:val="24"/>
                <w:szCs w:val="24"/>
                <w:lang w:eastAsia="zh-CN"/>
              </w:rPr>
            </w:pPr>
            <w:r w:rsidRPr="00FF22C8">
              <w:rPr>
                <w:b/>
                <w:i/>
                <w:color w:val="000000"/>
                <w:kern w:val="28"/>
                <w:sz w:val="24"/>
                <w:szCs w:val="24"/>
                <w:lang w:eastAsia="zh-CN"/>
              </w:rPr>
              <w:t xml:space="preserve"> Model Analysis</w:t>
            </w:r>
            <w:r w:rsidRPr="00FF22C8">
              <w:rPr>
                <w:bCs/>
                <w:iCs/>
                <w:color w:val="000000"/>
                <w:kern w:val="28"/>
                <w:sz w:val="24"/>
                <w:szCs w:val="24"/>
                <w:lang w:eastAsia="zh-CN"/>
              </w:rPr>
              <w:t xml:space="preserve"> is applied as per the task requirements</w:t>
            </w:r>
          </w:p>
          <w:p w14:paraId="1154FF51" w14:textId="39C8A527" w:rsidR="00B31ABC" w:rsidRPr="00FF22C8" w:rsidRDefault="00B31ABC" w:rsidP="0094008E">
            <w:pPr>
              <w:pStyle w:val="ListParagraph"/>
              <w:numPr>
                <w:ilvl w:val="1"/>
                <w:numId w:val="286"/>
              </w:numPr>
              <w:tabs>
                <w:tab w:val="left" w:pos="549"/>
              </w:tabs>
              <w:spacing w:after="0" w:line="360" w:lineRule="auto"/>
              <w:rPr>
                <w:bCs/>
                <w:i/>
                <w:color w:val="000000"/>
                <w:kern w:val="28"/>
                <w:sz w:val="24"/>
                <w:szCs w:val="24"/>
                <w:lang w:eastAsia="zh-CN"/>
              </w:rPr>
            </w:pPr>
            <w:r w:rsidRPr="00FF22C8">
              <w:rPr>
                <w:b/>
                <w:i/>
                <w:color w:val="000000"/>
                <w:kern w:val="28"/>
                <w:sz w:val="24"/>
                <w:szCs w:val="24"/>
                <w:lang w:eastAsia="zh-CN"/>
              </w:rPr>
              <w:t>Model Laws</w:t>
            </w:r>
            <w:r w:rsidRPr="00FF22C8">
              <w:rPr>
                <w:bCs/>
                <w:iCs/>
                <w:color w:val="000000"/>
                <w:kern w:val="28"/>
                <w:sz w:val="24"/>
                <w:szCs w:val="24"/>
                <w:lang w:eastAsia="zh-CN"/>
              </w:rPr>
              <w:t xml:space="preserve"> are applied as per the task requirements</w:t>
            </w:r>
          </w:p>
        </w:tc>
      </w:tr>
      <w:tr w:rsidR="00B31ABC" w:rsidRPr="00FF22C8" w14:paraId="43C5BCD8" w14:textId="77777777" w:rsidTr="00523DC9">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4214CC47" w14:textId="77777777" w:rsidR="00B31ABC" w:rsidRPr="00FF22C8" w:rsidRDefault="00B31ABC" w:rsidP="0094008E">
            <w:pPr>
              <w:numPr>
                <w:ilvl w:val="0"/>
                <w:numId w:val="133"/>
              </w:numPr>
              <w:tabs>
                <w:tab w:val="left" w:pos="432"/>
                <w:tab w:val="left" w:pos="2160"/>
              </w:tabs>
              <w:spacing w:after="0" w:line="360" w:lineRule="auto"/>
              <w:ind w:left="540"/>
              <w:rPr>
                <w:color w:val="000000"/>
                <w:kern w:val="28"/>
                <w:szCs w:val="24"/>
                <w:lang w:val="en-ZA"/>
              </w:rPr>
            </w:pPr>
            <w:r w:rsidRPr="00FF22C8">
              <w:rPr>
                <w:color w:val="000000"/>
                <w:kern w:val="28"/>
                <w:szCs w:val="24"/>
                <w:lang w:val="en-ZA"/>
              </w:rPr>
              <w:t xml:space="preserve">Operate </w:t>
            </w:r>
            <w:r w:rsidRPr="00FF22C8">
              <w:rPr>
                <w:color w:val="000000"/>
                <w:kern w:val="28"/>
                <w:szCs w:val="24"/>
              </w:rPr>
              <w:t>fluid pumps</w:t>
            </w:r>
          </w:p>
        </w:tc>
        <w:tc>
          <w:tcPr>
            <w:tcW w:w="3566" w:type="pct"/>
            <w:tcBorders>
              <w:top w:val="single" w:sz="4" w:space="0" w:color="auto"/>
              <w:left w:val="single" w:sz="4" w:space="0" w:color="auto"/>
              <w:bottom w:val="single" w:sz="4" w:space="0" w:color="auto"/>
              <w:right w:val="single" w:sz="4" w:space="0" w:color="auto"/>
            </w:tcBorders>
          </w:tcPr>
          <w:p w14:paraId="32ED91B1" w14:textId="77777777" w:rsidR="00B31ABC" w:rsidRPr="00FF22C8" w:rsidRDefault="00B31ABC" w:rsidP="0094008E">
            <w:pPr>
              <w:numPr>
                <w:ilvl w:val="1"/>
                <w:numId w:val="270"/>
              </w:numPr>
              <w:tabs>
                <w:tab w:val="left" w:pos="549"/>
              </w:tabs>
              <w:spacing w:after="0" w:line="360" w:lineRule="auto"/>
              <w:contextualSpacing/>
              <w:rPr>
                <w:kern w:val="28"/>
                <w:szCs w:val="24"/>
                <w:lang w:eastAsia="zh-CN"/>
              </w:rPr>
            </w:pPr>
            <w:r w:rsidRPr="00FF22C8">
              <w:rPr>
                <w:bCs/>
                <w:iCs/>
                <w:kern w:val="28"/>
                <w:szCs w:val="24"/>
                <w:lang w:eastAsia="zh-CN"/>
              </w:rPr>
              <w:t xml:space="preserve"> The parts of</w:t>
            </w:r>
            <w:r w:rsidRPr="00FF22C8">
              <w:rPr>
                <w:b/>
                <w:i/>
                <w:kern w:val="28"/>
                <w:szCs w:val="24"/>
                <w:lang w:eastAsia="zh-CN"/>
              </w:rPr>
              <w:t xml:space="preserve"> Fluid pumps</w:t>
            </w:r>
            <w:r w:rsidRPr="00FF22C8">
              <w:rPr>
                <w:kern w:val="28"/>
                <w:szCs w:val="24"/>
                <w:lang w:eastAsia="zh-CN"/>
              </w:rPr>
              <w:t xml:space="preserve"> are identified </w:t>
            </w:r>
            <w:r w:rsidRPr="00FF22C8">
              <w:rPr>
                <w:kern w:val="28"/>
                <w:szCs w:val="24"/>
              </w:rPr>
              <w:t>as per task requirement</w:t>
            </w:r>
            <w:r w:rsidRPr="00FF22C8">
              <w:rPr>
                <w:kern w:val="28"/>
                <w:szCs w:val="24"/>
                <w:lang w:eastAsia="zh-CN"/>
              </w:rPr>
              <w:tab/>
            </w:r>
          </w:p>
          <w:p w14:paraId="5EFAFB3B" w14:textId="77777777" w:rsidR="00B31ABC" w:rsidRPr="00FF22C8" w:rsidRDefault="00B31ABC" w:rsidP="0094008E">
            <w:pPr>
              <w:numPr>
                <w:ilvl w:val="1"/>
                <w:numId w:val="270"/>
              </w:numPr>
              <w:tabs>
                <w:tab w:val="left" w:pos="549"/>
              </w:tabs>
              <w:spacing w:after="0" w:line="360" w:lineRule="auto"/>
              <w:contextualSpacing/>
              <w:rPr>
                <w:kern w:val="28"/>
                <w:szCs w:val="24"/>
                <w:lang w:eastAsia="zh-CN"/>
              </w:rPr>
            </w:pPr>
            <w:r w:rsidRPr="00FF22C8">
              <w:rPr>
                <w:szCs w:val="24"/>
                <w:lang w:eastAsia="zh-CN"/>
              </w:rPr>
              <w:lastRenderedPageBreak/>
              <w:t xml:space="preserve">Worked done and power by the Fluid pumps are determined </w:t>
            </w:r>
            <w:r w:rsidRPr="00FF22C8">
              <w:rPr>
                <w:szCs w:val="24"/>
              </w:rPr>
              <w:t>as per task requirement</w:t>
            </w:r>
          </w:p>
          <w:p w14:paraId="5D84EEA8" w14:textId="77777777" w:rsidR="00B31ABC" w:rsidRPr="00FF22C8" w:rsidRDefault="00B31ABC" w:rsidP="0094008E">
            <w:pPr>
              <w:numPr>
                <w:ilvl w:val="1"/>
                <w:numId w:val="270"/>
              </w:numPr>
              <w:tabs>
                <w:tab w:val="left" w:pos="549"/>
              </w:tabs>
              <w:spacing w:after="0" w:line="360" w:lineRule="auto"/>
              <w:contextualSpacing/>
              <w:rPr>
                <w:kern w:val="28"/>
                <w:szCs w:val="24"/>
                <w:lang w:eastAsia="zh-CN"/>
              </w:rPr>
            </w:pPr>
            <w:r w:rsidRPr="00FF22C8">
              <w:rPr>
                <w:szCs w:val="24"/>
              </w:rPr>
              <w:t>Specific speed of the centrifugal pump is determined as per the task requirements</w:t>
            </w:r>
          </w:p>
          <w:p w14:paraId="4FC49645" w14:textId="77777777" w:rsidR="00B31ABC" w:rsidRPr="00FF22C8" w:rsidRDefault="00B31ABC" w:rsidP="0094008E">
            <w:pPr>
              <w:numPr>
                <w:ilvl w:val="1"/>
                <w:numId w:val="270"/>
              </w:numPr>
              <w:tabs>
                <w:tab w:val="left" w:pos="549"/>
              </w:tabs>
              <w:spacing w:after="0" w:line="360" w:lineRule="auto"/>
              <w:contextualSpacing/>
              <w:rPr>
                <w:kern w:val="28"/>
                <w:szCs w:val="24"/>
                <w:lang w:eastAsia="zh-CN"/>
              </w:rPr>
            </w:pPr>
            <w:r w:rsidRPr="00FF22C8">
              <w:rPr>
                <w:szCs w:val="24"/>
                <w:lang w:eastAsia="zh-CN"/>
              </w:rPr>
              <w:t>Variation of Velocity and Acceleration in the Suction and Delivery Pipes Due to Acceleration of the Piston in reciprocating pump is determined as per the task requirements</w:t>
            </w:r>
          </w:p>
        </w:tc>
      </w:tr>
    </w:tbl>
    <w:p w14:paraId="13EA73E7" w14:textId="77777777" w:rsidR="00B31ABC" w:rsidRPr="00FF22C8" w:rsidRDefault="00B31ABC" w:rsidP="00B31ABC">
      <w:pPr>
        <w:keepNext/>
        <w:spacing w:after="0" w:line="360" w:lineRule="auto"/>
        <w:jc w:val="both"/>
        <w:rPr>
          <w:rFonts w:eastAsia="Times New Roman"/>
          <w:b/>
          <w:color w:val="000000"/>
          <w:kern w:val="28"/>
          <w:szCs w:val="24"/>
        </w:rPr>
      </w:pPr>
    </w:p>
    <w:p w14:paraId="246D18B2" w14:textId="77777777" w:rsidR="00B31ABC" w:rsidRPr="00FF22C8" w:rsidRDefault="00B31ABC" w:rsidP="00B31ABC">
      <w:pPr>
        <w:keepNext/>
        <w:spacing w:after="0" w:line="360" w:lineRule="auto"/>
        <w:jc w:val="both"/>
        <w:rPr>
          <w:rFonts w:eastAsia="Times New Roman"/>
          <w:b/>
          <w:color w:val="000000"/>
          <w:kern w:val="28"/>
          <w:szCs w:val="24"/>
        </w:rPr>
      </w:pPr>
      <w:r w:rsidRPr="00FF22C8">
        <w:rPr>
          <w:rFonts w:eastAsia="Times New Roman"/>
          <w:b/>
          <w:color w:val="000000"/>
          <w:kern w:val="28"/>
          <w:szCs w:val="24"/>
        </w:rPr>
        <w:t>RANGE</w:t>
      </w:r>
    </w:p>
    <w:p w14:paraId="08592BDA" w14:textId="77777777" w:rsidR="00B31ABC" w:rsidRPr="00FF22C8" w:rsidRDefault="00B31ABC" w:rsidP="00B31ABC">
      <w:pPr>
        <w:spacing w:after="120" w:line="360" w:lineRule="auto"/>
        <w:ind w:left="-90"/>
        <w:jc w:val="both"/>
        <w:rPr>
          <w:rFonts w:eastAsia="Times New Roman"/>
          <w:color w:val="000000"/>
          <w:kern w:val="28"/>
          <w:szCs w:val="24"/>
        </w:rPr>
      </w:pPr>
      <w:r w:rsidRPr="00FF22C8">
        <w:rPr>
          <w:rFonts w:eastAsia="Times New Roman"/>
          <w:color w:val="000000"/>
          <w:kern w:val="28"/>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8"/>
        <w:gridCol w:w="4898"/>
      </w:tblGrid>
      <w:tr w:rsidR="00B31ABC" w:rsidRPr="00FF22C8" w14:paraId="13D939A2" w14:textId="77777777" w:rsidTr="00523DC9">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cPr>
          <w:p w14:paraId="5FF3ECBC" w14:textId="77777777" w:rsidR="00B31ABC" w:rsidRPr="00FF22C8" w:rsidRDefault="00B31ABC" w:rsidP="00523DC9">
            <w:pPr>
              <w:spacing w:after="0" w:line="360" w:lineRule="auto"/>
              <w:ind w:left="360" w:hanging="360"/>
              <w:jc w:val="both"/>
              <w:rPr>
                <w:rFonts w:eastAsia="Times New Roman"/>
                <w:color w:val="000000"/>
                <w:kern w:val="28"/>
                <w:szCs w:val="24"/>
              </w:rPr>
            </w:pPr>
            <w:r w:rsidRPr="00FF22C8">
              <w:rPr>
                <w:rFonts w:eastAsia="Times New Roman"/>
                <w:b/>
                <w:color w:val="000000"/>
                <w:kern w:val="28"/>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cPr>
          <w:p w14:paraId="2BCDDE63" w14:textId="77777777" w:rsidR="00B31ABC" w:rsidRPr="00FF22C8" w:rsidRDefault="00B31ABC" w:rsidP="00523DC9">
            <w:pPr>
              <w:spacing w:after="0" w:line="360" w:lineRule="auto"/>
              <w:ind w:left="360" w:hanging="360"/>
              <w:jc w:val="both"/>
              <w:rPr>
                <w:rFonts w:eastAsia="Times New Roman"/>
                <w:color w:val="000000"/>
                <w:kern w:val="28"/>
                <w:szCs w:val="24"/>
              </w:rPr>
            </w:pPr>
            <w:r w:rsidRPr="00FF22C8">
              <w:rPr>
                <w:rFonts w:eastAsia="Times New Roman"/>
                <w:b/>
                <w:color w:val="000000"/>
                <w:kern w:val="28"/>
                <w:szCs w:val="24"/>
              </w:rPr>
              <w:t>Range</w:t>
            </w:r>
          </w:p>
        </w:tc>
      </w:tr>
      <w:tr w:rsidR="00B31ABC" w:rsidRPr="00FF22C8" w14:paraId="226567E5"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0F84C223" w14:textId="77777777" w:rsidR="00B31ABC" w:rsidRPr="00FF22C8" w:rsidRDefault="00B31ABC" w:rsidP="0094008E">
            <w:pPr>
              <w:numPr>
                <w:ilvl w:val="0"/>
                <w:numId w:val="139"/>
              </w:numPr>
              <w:spacing w:after="120" w:line="360" w:lineRule="auto"/>
              <w:contextualSpacing/>
              <w:rPr>
                <w:color w:val="000000"/>
                <w:kern w:val="28"/>
                <w:szCs w:val="24"/>
              </w:rPr>
            </w:pPr>
            <w:r w:rsidRPr="00FF22C8">
              <w:rPr>
                <w:bCs/>
                <w:iCs/>
                <w:color w:val="000000"/>
                <w:kern w:val="28"/>
                <w:szCs w:val="24"/>
                <w:lang w:val="en-US"/>
              </w:rPr>
              <w:t>Laws of Thermodynamics</w:t>
            </w:r>
            <w:r w:rsidRPr="00FF22C8">
              <w:rPr>
                <w:b/>
                <w:iCs/>
                <w:color w:val="000000"/>
                <w:kern w:val="28"/>
                <w:szCs w:val="24"/>
                <w:lang w:val="en-US"/>
              </w:rPr>
              <w:t xml:space="preserve"> </w:t>
            </w:r>
            <w:r w:rsidRPr="00FF22C8">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3187AB9" w14:textId="77777777" w:rsidR="00B31ABC" w:rsidRPr="00FF22C8" w:rsidRDefault="00B31ABC" w:rsidP="0094008E">
            <w:pPr>
              <w:numPr>
                <w:ilvl w:val="0"/>
                <w:numId w:val="142"/>
              </w:numPr>
              <w:tabs>
                <w:tab w:val="left" w:pos="425"/>
              </w:tabs>
              <w:spacing w:after="0" w:line="360" w:lineRule="auto"/>
              <w:contextualSpacing/>
              <w:jc w:val="both"/>
              <w:rPr>
                <w:color w:val="000000"/>
                <w:szCs w:val="24"/>
              </w:rPr>
            </w:pPr>
            <w:r w:rsidRPr="00FF22C8">
              <w:rPr>
                <w:color w:val="000000"/>
                <w:szCs w:val="24"/>
              </w:rPr>
              <w:t>First law of thermodynamics</w:t>
            </w:r>
          </w:p>
          <w:p w14:paraId="0D290C63" w14:textId="77777777" w:rsidR="00B31ABC" w:rsidRPr="00FF22C8" w:rsidRDefault="00B31ABC" w:rsidP="0094008E">
            <w:pPr>
              <w:numPr>
                <w:ilvl w:val="0"/>
                <w:numId w:val="142"/>
              </w:numPr>
              <w:tabs>
                <w:tab w:val="left" w:pos="425"/>
              </w:tabs>
              <w:spacing w:after="0" w:line="360" w:lineRule="auto"/>
              <w:contextualSpacing/>
              <w:jc w:val="both"/>
              <w:rPr>
                <w:color w:val="000000"/>
                <w:szCs w:val="24"/>
              </w:rPr>
            </w:pPr>
            <w:r w:rsidRPr="00FF22C8">
              <w:rPr>
                <w:color w:val="000000"/>
                <w:szCs w:val="24"/>
              </w:rPr>
              <w:t>Second law of thermodynamics</w:t>
            </w:r>
          </w:p>
          <w:p w14:paraId="7ACCEB22" w14:textId="77777777" w:rsidR="00B31ABC" w:rsidRPr="00FF22C8" w:rsidRDefault="00B31ABC" w:rsidP="0094008E">
            <w:pPr>
              <w:numPr>
                <w:ilvl w:val="0"/>
                <w:numId w:val="140"/>
              </w:numPr>
              <w:tabs>
                <w:tab w:val="left" w:pos="425"/>
              </w:tabs>
              <w:spacing w:after="0" w:line="360" w:lineRule="auto"/>
              <w:contextualSpacing/>
              <w:jc w:val="both"/>
              <w:rPr>
                <w:color w:val="000000"/>
                <w:szCs w:val="24"/>
                <w:lang w:eastAsia="zh-CN"/>
              </w:rPr>
            </w:pPr>
            <w:r w:rsidRPr="00FF22C8">
              <w:rPr>
                <w:color w:val="000000"/>
                <w:szCs w:val="24"/>
              </w:rPr>
              <w:t>Zeroth law of thermodynamics</w:t>
            </w:r>
          </w:p>
        </w:tc>
      </w:tr>
      <w:tr w:rsidR="00B31ABC" w:rsidRPr="00FF22C8" w14:paraId="6B14B507"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274F8F70" w14:textId="77777777" w:rsidR="00B31ABC" w:rsidRPr="00FF22C8" w:rsidRDefault="00B31ABC" w:rsidP="0094008E">
            <w:pPr>
              <w:numPr>
                <w:ilvl w:val="0"/>
                <w:numId w:val="139"/>
              </w:numPr>
              <w:spacing w:after="120" w:line="360" w:lineRule="auto"/>
              <w:contextualSpacing/>
              <w:rPr>
                <w:bCs/>
                <w:iCs/>
                <w:color w:val="000000"/>
                <w:kern w:val="28"/>
                <w:szCs w:val="24"/>
                <w:lang w:val="en-US"/>
              </w:rPr>
            </w:pPr>
            <w:r w:rsidRPr="00FF22C8">
              <w:rPr>
                <w:bCs/>
                <w:iCs/>
                <w:color w:val="000000"/>
                <w:kern w:val="28"/>
                <w:szCs w:val="24"/>
                <w:lang w:val="en-US"/>
              </w:rPr>
              <w:t xml:space="preserve">Thermodynamic Processes </w:t>
            </w:r>
            <w:r w:rsidRPr="00FF22C8">
              <w:rPr>
                <w:bCs/>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23E8DF6" w14:textId="77777777" w:rsidR="00B31ABC" w:rsidRPr="00FF22C8" w:rsidRDefault="00B31ABC" w:rsidP="0094008E">
            <w:pPr>
              <w:numPr>
                <w:ilvl w:val="0"/>
                <w:numId w:val="142"/>
              </w:numPr>
              <w:tabs>
                <w:tab w:val="left" w:pos="425"/>
              </w:tabs>
              <w:spacing w:after="0" w:line="360" w:lineRule="auto"/>
              <w:contextualSpacing/>
              <w:jc w:val="both"/>
              <w:rPr>
                <w:color w:val="000000"/>
                <w:szCs w:val="24"/>
              </w:rPr>
            </w:pPr>
            <w:r w:rsidRPr="00FF22C8">
              <w:rPr>
                <w:color w:val="000000"/>
                <w:szCs w:val="24"/>
                <w:lang w:val="en-US"/>
              </w:rPr>
              <w:t xml:space="preserve">Non-flow Process. </w:t>
            </w:r>
          </w:p>
          <w:p w14:paraId="24D8DAC7" w14:textId="77777777" w:rsidR="00B31ABC" w:rsidRPr="00FF22C8" w:rsidRDefault="00B31ABC" w:rsidP="0094008E">
            <w:pPr>
              <w:numPr>
                <w:ilvl w:val="0"/>
                <w:numId w:val="142"/>
              </w:numPr>
              <w:tabs>
                <w:tab w:val="left" w:pos="425"/>
              </w:tabs>
              <w:spacing w:after="0" w:line="360" w:lineRule="auto"/>
              <w:contextualSpacing/>
              <w:jc w:val="both"/>
              <w:rPr>
                <w:color w:val="000000"/>
                <w:szCs w:val="24"/>
              </w:rPr>
            </w:pPr>
            <w:r w:rsidRPr="00FF22C8">
              <w:rPr>
                <w:color w:val="000000"/>
                <w:szCs w:val="24"/>
                <w:lang w:val="en-US"/>
              </w:rPr>
              <w:t xml:space="preserve">Constant Volume Process </w:t>
            </w:r>
          </w:p>
          <w:p w14:paraId="2E4DD7EA" w14:textId="77777777" w:rsidR="00B31ABC" w:rsidRPr="00FF22C8" w:rsidRDefault="00B31ABC" w:rsidP="0094008E">
            <w:pPr>
              <w:numPr>
                <w:ilvl w:val="0"/>
                <w:numId w:val="142"/>
              </w:numPr>
              <w:tabs>
                <w:tab w:val="left" w:pos="425"/>
              </w:tabs>
              <w:spacing w:after="0" w:line="360" w:lineRule="auto"/>
              <w:contextualSpacing/>
              <w:jc w:val="both"/>
              <w:rPr>
                <w:color w:val="000000"/>
                <w:szCs w:val="24"/>
              </w:rPr>
            </w:pPr>
            <w:r w:rsidRPr="00FF22C8">
              <w:rPr>
                <w:color w:val="000000"/>
                <w:szCs w:val="24"/>
                <w:lang w:val="en-US"/>
              </w:rPr>
              <w:t xml:space="preserve">Constant Pressure Process </w:t>
            </w:r>
          </w:p>
          <w:p w14:paraId="7B60FAC1" w14:textId="77777777" w:rsidR="00B31ABC" w:rsidRPr="00FF22C8" w:rsidRDefault="00B31ABC" w:rsidP="0094008E">
            <w:pPr>
              <w:numPr>
                <w:ilvl w:val="0"/>
                <w:numId w:val="142"/>
              </w:numPr>
              <w:tabs>
                <w:tab w:val="left" w:pos="425"/>
              </w:tabs>
              <w:spacing w:after="0" w:line="360" w:lineRule="auto"/>
              <w:contextualSpacing/>
              <w:jc w:val="both"/>
              <w:rPr>
                <w:color w:val="000000"/>
                <w:szCs w:val="24"/>
              </w:rPr>
            </w:pPr>
            <w:r w:rsidRPr="00FF22C8">
              <w:rPr>
                <w:color w:val="000000"/>
                <w:szCs w:val="24"/>
                <w:lang w:val="en-US"/>
              </w:rPr>
              <w:t>Hyperbolic Process.</w:t>
            </w:r>
          </w:p>
          <w:p w14:paraId="5280BAA5" w14:textId="77777777" w:rsidR="00B31ABC" w:rsidRPr="00FF22C8" w:rsidRDefault="00B31ABC" w:rsidP="0094008E">
            <w:pPr>
              <w:numPr>
                <w:ilvl w:val="0"/>
                <w:numId w:val="142"/>
              </w:numPr>
              <w:tabs>
                <w:tab w:val="left" w:pos="425"/>
              </w:tabs>
              <w:spacing w:after="0" w:line="360" w:lineRule="auto"/>
              <w:contextualSpacing/>
              <w:jc w:val="both"/>
              <w:rPr>
                <w:color w:val="000000"/>
                <w:szCs w:val="24"/>
              </w:rPr>
            </w:pPr>
            <w:r w:rsidRPr="00FF22C8">
              <w:rPr>
                <w:color w:val="000000"/>
                <w:szCs w:val="24"/>
                <w:lang w:val="en-US"/>
              </w:rPr>
              <w:t xml:space="preserve"> Constant Temperature Process </w:t>
            </w:r>
          </w:p>
          <w:p w14:paraId="2F852196" w14:textId="77777777" w:rsidR="00B31ABC" w:rsidRPr="00FF22C8" w:rsidRDefault="00B31ABC" w:rsidP="0094008E">
            <w:pPr>
              <w:numPr>
                <w:ilvl w:val="0"/>
                <w:numId w:val="142"/>
              </w:numPr>
              <w:tabs>
                <w:tab w:val="left" w:pos="425"/>
              </w:tabs>
              <w:spacing w:after="0" w:line="360" w:lineRule="auto"/>
              <w:contextualSpacing/>
              <w:jc w:val="both"/>
              <w:rPr>
                <w:color w:val="000000"/>
                <w:szCs w:val="24"/>
              </w:rPr>
            </w:pPr>
            <w:r w:rsidRPr="00FF22C8">
              <w:rPr>
                <w:color w:val="000000"/>
                <w:szCs w:val="24"/>
                <w:lang w:val="en-US"/>
              </w:rPr>
              <w:t xml:space="preserve">Adiabatic Process </w:t>
            </w:r>
          </w:p>
          <w:p w14:paraId="21664293" w14:textId="77777777" w:rsidR="00B31ABC" w:rsidRPr="00FF22C8" w:rsidRDefault="00B31ABC" w:rsidP="0094008E">
            <w:pPr>
              <w:numPr>
                <w:ilvl w:val="0"/>
                <w:numId w:val="142"/>
              </w:numPr>
              <w:tabs>
                <w:tab w:val="left" w:pos="425"/>
              </w:tabs>
              <w:spacing w:after="0" w:line="360" w:lineRule="auto"/>
              <w:contextualSpacing/>
              <w:jc w:val="both"/>
              <w:rPr>
                <w:color w:val="000000"/>
                <w:szCs w:val="24"/>
              </w:rPr>
            </w:pPr>
            <w:r w:rsidRPr="00FF22C8">
              <w:rPr>
                <w:color w:val="000000"/>
                <w:szCs w:val="24"/>
                <w:lang w:val="en-US"/>
              </w:rPr>
              <w:t xml:space="preserve">Polytropic Process. </w:t>
            </w:r>
          </w:p>
        </w:tc>
      </w:tr>
      <w:tr w:rsidR="00B31ABC" w:rsidRPr="00FF22C8" w14:paraId="1613CCB6"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1471AD28" w14:textId="77777777" w:rsidR="00B31ABC" w:rsidRPr="00FF22C8" w:rsidRDefault="00B31ABC" w:rsidP="0094008E">
            <w:pPr>
              <w:numPr>
                <w:ilvl w:val="0"/>
                <w:numId w:val="139"/>
              </w:numPr>
              <w:spacing w:after="120" w:line="360" w:lineRule="auto"/>
              <w:contextualSpacing/>
              <w:rPr>
                <w:iCs/>
                <w:color w:val="000000"/>
                <w:kern w:val="28"/>
                <w:szCs w:val="24"/>
                <w:lang w:val="en-US"/>
              </w:rPr>
            </w:pPr>
            <w:r w:rsidRPr="00FF22C8">
              <w:rPr>
                <w:color w:val="000000"/>
                <w:szCs w:val="24"/>
                <w:lang w:val="en-US"/>
              </w:rPr>
              <w:t xml:space="preserve">Laws of Perfect Gases </w:t>
            </w:r>
            <w:r w:rsidRPr="00FF22C8">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80C8250"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Boyle's Law</w:t>
            </w:r>
          </w:p>
          <w:p w14:paraId="42F02C66"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Charles' Law</w:t>
            </w:r>
          </w:p>
          <w:p w14:paraId="12E43021"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lastRenderedPageBreak/>
              <w:t>Gay-Lussac Law</w:t>
            </w:r>
          </w:p>
          <w:p w14:paraId="57172B1E"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Joule's Law</w:t>
            </w:r>
          </w:p>
          <w:p w14:paraId="2EDE0287"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Avogadro's Law</w:t>
            </w:r>
          </w:p>
        </w:tc>
      </w:tr>
      <w:tr w:rsidR="00B31ABC" w:rsidRPr="00FF22C8" w14:paraId="5BC4BD81"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10A12987" w14:textId="77777777" w:rsidR="00B31ABC" w:rsidRPr="00FF22C8" w:rsidRDefault="00B31ABC" w:rsidP="0094008E">
            <w:pPr>
              <w:numPr>
                <w:ilvl w:val="0"/>
                <w:numId w:val="139"/>
              </w:numPr>
              <w:spacing w:after="120" w:line="360" w:lineRule="auto"/>
              <w:contextualSpacing/>
              <w:rPr>
                <w:color w:val="000000"/>
                <w:szCs w:val="24"/>
                <w:lang w:val="en-US"/>
              </w:rPr>
            </w:pPr>
            <w:r w:rsidRPr="00FF22C8">
              <w:rPr>
                <w:color w:val="000000"/>
                <w:szCs w:val="24"/>
                <w:lang w:val="en-US"/>
              </w:rPr>
              <w:lastRenderedPageBreak/>
              <w:t xml:space="preserve">Specific Heat </w:t>
            </w:r>
            <w:r w:rsidRPr="00FF22C8">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1C2D77E"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Constant Volume</w:t>
            </w:r>
          </w:p>
          <w:p w14:paraId="7AD1C021"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Constant Pressure</w:t>
            </w:r>
          </w:p>
        </w:tc>
      </w:tr>
      <w:tr w:rsidR="00B31ABC" w:rsidRPr="00FF22C8" w14:paraId="3C4F1C2B"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25A6E019" w14:textId="77777777" w:rsidR="00B31ABC" w:rsidRPr="00FF22C8" w:rsidRDefault="00B31ABC" w:rsidP="0094008E">
            <w:pPr>
              <w:numPr>
                <w:ilvl w:val="0"/>
                <w:numId w:val="139"/>
              </w:numPr>
              <w:spacing w:after="120" w:line="360" w:lineRule="auto"/>
              <w:contextualSpacing/>
              <w:rPr>
                <w:color w:val="000000"/>
                <w:szCs w:val="24"/>
                <w:lang w:val="en-US"/>
              </w:rPr>
            </w:pPr>
            <w:r w:rsidRPr="00FF22C8">
              <w:rPr>
                <w:color w:val="000000"/>
                <w:kern w:val="28"/>
                <w:szCs w:val="24"/>
                <w:lang w:val="en-US" w:eastAsia="zh-CN"/>
              </w:rPr>
              <w:t xml:space="preserve">Steam cycles </w:t>
            </w:r>
            <w:r w:rsidRPr="00FF22C8">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DEFD795"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 xml:space="preserve">Rankine </w:t>
            </w:r>
          </w:p>
          <w:p w14:paraId="452E20F5"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 xml:space="preserve">Carnot </w:t>
            </w:r>
          </w:p>
          <w:p w14:paraId="15B328D4"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reheat</w:t>
            </w:r>
          </w:p>
          <w:p w14:paraId="15320DFB"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regenerative</w:t>
            </w:r>
          </w:p>
        </w:tc>
      </w:tr>
      <w:tr w:rsidR="00B31ABC" w:rsidRPr="00FF22C8" w14:paraId="708DFCE2"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41F86A20" w14:textId="77777777" w:rsidR="00B31ABC" w:rsidRPr="00FF22C8" w:rsidRDefault="00B31ABC" w:rsidP="0094008E">
            <w:pPr>
              <w:numPr>
                <w:ilvl w:val="0"/>
                <w:numId w:val="139"/>
              </w:numPr>
              <w:spacing w:after="120" w:line="360" w:lineRule="auto"/>
              <w:contextualSpacing/>
              <w:rPr>
                <w:color w:val="000000"/>
                <w:kern w:val="28"/>
                <w:szCs w:val="24"/>
                <w:lang w:val="en-US" w:eastAsia="zh-CN"/>
              </w:rPr>
            </w:pPr>
            <w:r w:rsidRPr="00FF22C8">
              <w:rPr>
                <w:color w:val="000000"/>
                <w:kern w:val="28"/>
                <w:szCs w:val="24"/>
                <w:lang w:val="en-US" w:eastAsia="zh-CN"/>
              </w:rPr>
              <w:t xml:space="preserve">Steam turbines </w:t>
            </w:r>
            <w:r w:rsidRPr="00FF22C8">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20C128E"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Impulse Turbines</w:t>
            </w:r>
          </w:p>
          <w:p w14:paraId="5430D5FC"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Reaction turbines</w:t>
            </w:r>
          </w:p>
        </w:tc>
      </w:tr>
      <w:tr w:rsidR="00B31ABC" w:rsidRPr="00FF22C8" w14:paraId="4376D2EC"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122B703A" w14:textId="77777777" w:rsidR="00B31ABC" w:rsidRPr="00FF22C8" w:rsidRDefault="00B31ABC" w:rsidP="0094008E">
            <w:pPr>
              <w:numPr>
                <w:ilvl w:val="0"/>
                <w:numId w:val="139"/>
              </w:numPr>
              <w:spacing w:after="120" w:line="360" w:lineRule="auto"/>
              <w:contextualSpacing/>
              <w:rPr>
                <w:color w:val="000000"/>
                <w:kern w:val="28"/>
                <w:szCs w:val="24"/>
                <w:lang w:val="en-US" w:eastAsia="zh-CN"/>
              </w:rPr>
            </w:pPr>
            <w:r w:rsidRPr="00FF22C8">
              <w:rPr>
                <w:rFonts w:eastAsia="Times New Roman"/>
                <w:color w:val="000000"/>
                <w:kern w:val="28"/>
                <w:szCs w:val="24"/>
                <w:lang w:val="en-US"/>
              </w:rPr>
              <w:t xml:space="preserve">Conversion analysis </w:t>
            </w:r>
            <w:r w:rsidRPr="00FF22C8">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77D19F1"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Mass to volume</w:t>
            </w:r>
          </w:p>
          <w:p w14:paraId="05590739" w14:textId="77777777" w:rsidR="00B31ABC" w:rsidRPr="00FF22C8" w:rsidRDefault="00B31ABC" w:rsidP="0094008E">
            <w:pPr>
              <w:numPr>
                <w:ilvl w:val="0"/>
                <w:numId w:val="142"/>
              </w:numPr>
              <w:tabs>
                <w:tab w:val="left" w:pos="425"/>
              </w:tabs>
              <w:spacing w:after="0" w:line="360" w:lineRule="auto"/>
              <w:contextualSpacing/>
              <w:jc w:val="both"/>
              <w:rPr>
                <w:color w:val="000000"/>
                <w:szCs w:val="24"/>
                <w:lang w:val="en-US"/>
              </w:rPr>
            </w:pPr>
            <w:r w:rsidRPr="00FF22C8">
              <w:rPr>
                <w:color w:val="000000"/>
                <w:szCs w:val="24"/>
                <w:lang w:val="en-US"/>
              </w:rPr>
              <w:t>Volume to mass</w:t>
            </w:r>
          </w:p>
        </w:tc>
      </w:tr>
      <w:tr w:rsidR="00B31ABC" w:rsidRPr="00FF22C8" w14:paraId="5C1585AB"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408690EF" w14:textId="77777777" w:rsidR="00B31ABC" w:rsidRPr="00FF22C8" w:rsidRDefault="00B31ABC" w:rsidP="0094008E">
            <w:pPr>
              <w:numPr>
                <w:ilvl w:val="0"/>
                <w:numId w:val="139"/>
              </w:numPr>
              <w:spacing w:after="120" w:line="360" w:lineRule="auto"/>
              <w:contextualSpacing/>
              <w:rPr>
                <w:color w:val="000000"/>
                <w:kern w:val="28"/>
                <w:szCs w:val="24"/>
              </w:rPr>
            </w:pPr>
            <w:r w:rsidRPr="00FF22C8">
              <w:rPr>
                <w:color w:val="000000"/>
                <w:kern w:val="28"/>
                <w:szCs w:val="24"/>
              </w:rPr>
              <w:t>Thermodynamics systems may include but not limited to:</w:t>
            </w:r>
          </w:p>
          <w:p w14:paraId="0572FB91" w14:textId="77777777" w:rsidR="00B31ABC" w:rsidRPr="00FF22C8" w:rsidRDefault="00B31ABC" w:rsidP="00523DC9">
            <w:pPr>
              <w:spacing w:after="120" w:line="360" w:lineRule="auto"/>
              <w:rPr>
                <w:color w:val="000000"/>
                <w:kern w:val="28"/>
                <w:szCs w:val="24"/>
              </w:rPr>
            </w:pPr>
          </w:p>
          <w:p w14:paraId="27299BE1" w14:textId="77777777" w:rsidR="00B31ABC" w:rsidRPr="00FF22C8" w:rsidRDefault="00B31ABC" w:rsidP="00523DC9">
            <w:pPr>
              <w:tabs>
                <w:tab w:val="left" w:pos="432"/>
              </w:tabs>
              <w:spacing w:after="0" w:line="360" w:lineRule="auto"/>
              <w:contextualSpacing/>
              <w:jc w:val="both"/>
              <w:rPr>
                <w:rFonts w:eastAsia="Times New Roman"/>
                <w:color w:val="000000"/>
                <w:kern w:val="28"/>
                <w:szCs w:val="24"/>
                <w:lang w:val="en-US"/>
              </w:rPr>
            </w:pPr>
          </w:p>
        </w:tc>
        <w:tc>
          <w:tcPr>
            <w:tcW w:w="2952" w:type="pct"/>
            <w:tcBorders>
              <w:top w:val="single" w:sz="4" w:space="0" w:color="auto"/>
              <w:left w:val="single" w:sz="4" w:space="0" w:color="auto"/>
              <w:bottom w:val="single" w:sz="4" w:space="0" w:color="auto"/>
              <w:right w:val="single" w:sz="4" w:space="0" w:color="auto"/>
            </w:tcBorders>
          </w:tcPr>
          <w:p w14:paraId="024DD50B" w14:textId="77777777" w:rsidR="00B31ABC" w:rsidRPr="00FF22C8" w:rsidRDefault="00B31ABC" w:rsidP="0094008E">
            <w:pPr>
              <w:numPr>
                <w:ilvl w:val="0"/>
                <w:numId w:val="141"/>
              </w:numPr>
              <w:tabs>
                <w:tab w:val="left" w:pos="425"/>
              </w:tabs>
              <w:spacing w:after="0" w:line="360" w:lineRule="auto"/>
              <w:contextualSpacing/>
              <w:jc w:val="both"/>
              <w:rPr>
                <w:color w:val="000000"/>
                <w:szCs w:val="24"/>
              </w:rPr>
            </w:pPr>
            <w:r w:rsidRPr="00FF22C8">
              <w:rPr>
                <w:color w:val="000000"/>
                <w:szCs w:val="24"/>
              </w:rPr>
              <w:t>Boundary and surrounding</w:t>
            </w:r>
          </w:p>
          <w:p w14:paraId="7EF2B35A" w14:textId="77777777" w:rsidR="00B31ABC" w:rsidRPr="00FF22C8" w:rsidRDefault="00B31ABC" w:rsidP="0094008E">
            <w:pPr>
              <w:numPr>
                <w:ilvl w:val="0"/>
                <w:numId w:val="141"/>
              </w:numPr>
              <w:tabs>
                <w:tab w:val="left" w:pos="425"/>
              </w:tabs>
              <w:spacing w:after="0" w:line="360" w:lineRule="auto"/>
              <w:contextualSpacing/>
              <w:jc w:val="both"/>
              <w:rPr>
                <w:color w:val="000000"/>
                <w:szCs w:val="24"/>
              </w:rPr>
            </w:pPr>
            <w:r w:rsidRPr="00FF22C8">
              <w:rPr>
                <w:color w:val="000000"/>
                <w:szCs w:val="24"/>
              </w:rPr>
              <w:t>Closed systems</w:t>
            </w:r>
          </w:p>
          <w:p w14:paraId="3FD771EB" w14:textId="77777777" w:rsidR="00B31ABC" w:rsidRPr="00FF22C8" w:rsidRDefault="00B31ABC" w:rsidP="0094008E">
            <w:pPr>
              <w:numPr>
                <w:ilvl w:val="0"/>
                <w:numId w:val="141"/>
              </w:numPr>
              <w:tabs>
                <w:tab w:val="left" w:pos="425"/>
              </w:tabs>
              <w:spacing w:after="0" w:line="360" w:lineRule="auto"/>
              <w:contextualSpacing/>
              <w:jc w:val="both"/>
              <w:rPr>
                <w:color w:val="000000"/>
                <w:szCs w:val="24"/>
              </w:rPr>
            </w:pPr>
            <w:r w:rsidRPr="00FF22C8">
              <w:rPr>
                <w:color w:val="000000"/>
                <w:szCs w:val="24"/>
              </w:rPr>
              <w:t xml:space="preserve">Open systems </w:t>
            </w:r>
          </w:p>
          <w:p w14:paraId="473A1645" w14:textId="77777777" w:rsidR="00B31ABC" w:rsidRPr="00FF22C8" w:rsidRDefault="00B31ABC" w:rsidP="0094008E">
            <w:pPr>
              <w:numPr>
                <w:ilvl w:val="0"/>
                <w:numId w:val="141"/>
              </w:numPr>
              <w:tabs>
                <w:tab w:val="left" w:pos="425"/>
              </w:tabs>
              <w:spacing w:after="0" w:line="360" w:lineRule="auto"/>
              <w:contextualSpacing/>
              <w:jc w:val="both"/>
              <w:rPr>
                <w:color w:val="000000"/>
                <w:szCs w:val="24"/>
              </w:rPr>
            </w:pPr>
            <w:r w:rsidRPr="00FF22C8">
              <w:rPr>
                <w:color w:val="000000"/>
                <w:szCs w:val="24"/>
              </w:rPr>
              <w:t>Isolated systems</w:t>
            </w:r>
          </w:p>
          <w:p w14:paraId="1A751D00" w14:textId="77777777" w:rsidR="00B31ABC" w:rsidRPr="00FF22C8" w:rsidRDefault="00B31ABC" w:rsidP="0094008E">
            <w:pPr>
              <w:numPr>
                <w:ilvl w:val="0"/>
                <w:numId w:val="141"/>
              </w:numPr>
              <w:tabs>
                <w:tab w:val="left" w:pos="425"/>
              </w:tabs>
              <w:spacing w:after="0" w:line="360" w:lineRule="auto"/>
              <w:contextualSpacing/>
              <w:jc w:val="both"/>
              <w:rPr>
                <w:color w:val="000000"/>
                <w:szCs w:val="24"/>
              </w:rPr>
            </w:pPr>
            <w:r w:rsidRPr="00FF22C8">
              <w:rPr>
                <w:color w:val="000000"/>
                <w:szCs w:val="24"/>
              </w:rPr>
              <w:t>Adiabatic system</w:t>
            </w:r>
          </w:p>
          <w:p w14:paraId="19E64ADD" w14:textId="77777777" w:rsidR="00B31ABC" w:rsidRPr="00FF22C8" w:rsidRDefault="00B31ABC" w:rsidP="0094008E">
            <w:pPr>
              <w:numPr>
                <w:ilvl w:val="0"/>
                <w:numId w:val="141"/>
              </w:numPr>
              <w:tabs>
                <w:tab w:val="left" w:pos="425"/>
              </w:tabs>
              <w:spacing w:after="0" w:line="360" w:lineRule="auto"/>
              <w:contextualSpacing/>
              <w:jc w:val="both"/>
              <w:rPr>
                <w:color w:val="000000"/>
                <w:szCs w:val="24"/>
              </w:rPr>
            </w:pPr>
            <w:r w:rsidRPr="00FF22C8">
              <w:rPr>
                <w:color w:val="000000"/>
                <w:szCs w:val="24"/>
              </w:rPr>
              <w:t>Homogeneous systems</w:t>
            </w:r>
          </w:p>
          <w:p w14:paraId="32D2CD2A" w14:textId="77777777" w:rsidR="00B31ABC" w:rsidRPr="00FF22C8" w:rsidRDefault="00B31ABC" w:rsidP="0094008E">
            <w:pPr>
              <w:numPr>
                <w:ilvl w:val="0"/>
                <w:numId w:val="141"/>
              </w:numPr>
              <w:tabs>
                <w:tab w:val="left" w:pos="425"/>
              </w:tabs>
              <w:spacing w:after="0" w:line="360" w:lineRule="auto"/>
              <w:contextualSpacing/>
              <w:jc w:val="both"/>
              <w:rPr>
                <w:color w:val="000000"/>
                <w:szCs w:val="24"/>
              </w:rPr>
            </w:pPr>
            <w:r w:rsidRPr="00FF22C8">
              <w:rPr>
                <w:color w:val="000000"/>
                <w:szCs w:val="24"/>
              </w:rPr>
              <w:t>Heterogeneous systems</w:t>
            </w:r>
          </w:p>
        </w:tc>
      </w:tr>
      <w:tr w:rsidR="00B31ABC" w:rsidRPr="00FF22C8" w14:paraId="0CF41656"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40B5E0EA" w14:textId="77777777" w:rsidR="00B31ABC" w:rsidRPr="00FF22C8" w:rsidRDefault="00B31ABC" w:rsidP="0094008E">
            <w:pPr>
              <w:numPr>
                <w:ilvl w:val="0"/>
                <w:numId w:val="139"/>
              </w:numPr>
              <w:tabs>
                <w:tab w:val="left" w:pos="425"/>
              </w:tabs>
              <w:spacing w:after="0" w:line="360" w:lineRule="auto"/>
              <w:contextualSpacing/>
              <w:rPr>
                <w:color w:val="000000"/>
                <w:kern w:val="28"/>
                <w:szCs w:val="24"/>
              </w:rPr>
            </w:pPr>
            <w:r w:rsidRPr="00FF22C8">
              <w:rPr>
                <w:color w:val="000000"/>
                <w:kern w:val="28"/>
                <w:szCs w:val="24"/>
              </w:rPr>
              <w:t>Heat transfer media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C824B26" w14:textId="77777777" w:rsidR="00B31ABC" w:rsidRPr="00FF22C8" w:rsidRDefault="00B31ABC" w:rsidP="0094008E">
            <w:pPr>
              <w:numPr>
                <w:ilvl w:val="0"/>
                <w:numId w:val="143"/>
              </w:numPr>
              <w:spacing w:after="0" w:line="360" w:lineRule="auto"/>
              <w:contextualSpacing/>
              <w:rPr>
                <w:rFonts w:eastAsia="Times New Roman"/>
                <w:color w:val="000000"/>
                <w:kern w:val="28"/>
                <w:szCs w:val="24"/>
                <w:lang w:val="en-US"/>
              </w:rPr>
            </w:pPr>
            <w:r w:rsidRPr="00FF22C8">
              <w:rPr>
                <w:rFonts w:eastAsia="Times New Roman"/>
                <w:color w:val="000000"/>
                <w:kern w:val="28"/>
                <w:szCs w:val="24"/>
                <w:lang w:val="en-US"/>
              </w:rPr>
              <w:t>Composite wall</w:t>
            </w:r>
          </w:p>
          <w:p w14:paraId="4D89B7FC" w14:textId="77777777" w:rsidR="00B31ABC" w:rsidRPr="00FF22C8" w:rsidRDefault="00B31ABC" w:rsidP="0094008E">
            <w:pPr>
              <w:numPr>
                <w:ilvl w:val="0"/>
                <w:numId w:val="143"/>
              </w:numPr>
              <w:spacing w:after="0" w:line="360" w:lineRule="auto"/>
              <w:contextualSpacing/>
              <w:rPr>
                <w:rFonts w:eastAsia="Times New Roman"/>
                <w:color w:val="000000"/>
                <w:kern w:val="28"/>
                <w:szCs w:val="24"/>
                <w:lang w:val="en-US"/>
              </w:rPr>
            </w:pPr>
            <w:r w:rsidRPr="00FF22C8">
              <w:rPr>
                <w:rFonts w:eastAsia="Times New Roman"/>
                <w:color w:val="000000"/>
                <w:kern w:val="28"/>
                <w:szCs w:val="24"/>
                <w:lang w:val="en-US"/>
              </w:rPr>
              <w:t>Slab</w:t>
            </w:r>
          </w:p>
          <w:p w14:paraId="37642DD1" w14:textId="77777777" w:rsidR="00B31ABC" w:rsidRPr="00FF22C8" w:rsidRDefault="00B31ABC" w:rsidP="0094008E">
            <w:pPr>
              <w:numPr>
                <w:ilvl w:val="0"/>
                <w:numId w:val="143"/>
              </w:numPr>
              <w:spacing w:after="0" w:line="360" w:lineRule="auto"/>
              <w:contextualSpacing/>
              <w:rPr>
                <w:rFonts w:eastAsia="Times New Roman"/>
                <w:color w:val="000000"/>
                <w:kern w:val="28"/>
                <w:szCs w:val="24"/>
                <w:lang w:val="en-US"/>
              </w:rPr>
            </w:pPr>
            <w:r w:rsidRPr="00FF22C8">
              <w:rPr>
                <w:rFonts w:eastAsia="Times New Roman"/>
                <w:color w:val="000000"/>
                <w:kern w:val="28"/>
                <w:szCs w:val="24"/>
                <w:lang w:val="en-US"/>
              </w:rPr>
              <w:t>Thick Cylinder</w:t>
            </w:r>
          </w:p>
          <w:p w14:paraId="193E7AA7" w14:textId="77777777" w:rsidR="00B31ABC" w:rsidRPr="00FF22C8" w:rsidRDefault="00B31ABC" w:rsidP="0094008E">
            <w:pPr>
              <w:numPr>
                <w:ilvl w:val="0"/>
                <w:numId w:val="143"/>
              </w:numPr>
              <w:spacing w:after="0" w:line="360" w:lineRule="auto"/>
              <w:contextualSpacing/>
              <w:rPr>
                <w:rFonts w:eastAsia="Times New Roman"/>
                <w:color w:val="000000"/>
                <w:kern w:val="28"/>
                <w:szCs w:val="24"/>
                <w:lang w:val="en-US"/>
              </w:rPr>
            </w:pPr>
            <w:r w:rsidRPr="00FF22C8">
              <w:rPr>
                <w:rFonts w:eastAsia="Times New Roman"/>
                <w:color w:val="000000"/>
                <w:kern w:val="28"/>
                <w:szCs w:val="24"/>
                <w:lang w:val="en-US"/>
              </w:rPr>
              <w:t>Thick Sphere</w:t>
            </w:r>
          </w:p>
        </w:tc>
      </w:tr>
      <w:tr w:rsidR="00B31ABC" w:rsidRPr="00FF22C8" w14:paraId="67C55D03"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0B09A787" w14:textId="77777777" w:rsidR="00B31ABC" w:rsidRPr="00FF22C8" w:rsidRDefault="00B31ABC" w:rsidP="0094008E">
            <w:pPr>
              <w:numPr>
                <w:ilvl w:val="0"/>
                <w:numId w:val="139"/>
              </w:numPr>
              <w:tabs>
                <w:tab w:val="left" w:pos="425"/>
              </w:tabs>
              <w:spacing w:after="0" w:line="360" w:lineRule="auto"/>
              <w:contextualSpacing/>
              <w:rPr>
                <w:color w:val="000000"/>
                <w:kern w:val="28"/>
                <w:szCs w:val="24"/>
              </w:rPr>
            </w:pPr>
            <w:r w:rsidRPr="00FF22C8">
              <w:rPr>
                <w:color w:val="000000"/>
                <w:kern w:val="28"/>
                <w:szCs w:val="24"/>
              </w:rPr>
              <w:t>Heat exchangers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C6CA80F" w14:textId="77777777" w:rsidR="00B31ABC" w:rsidRPr="00FF22C8" w:rsidRDefault="00B31ABC" w:rsidP="0094008E">
            <w:pPr>
              <w:numPr>
                <w:ilvl w:val="0"/>
                <w:numId w:val="144"/>
              </w:numPr>
              <w:tabs>
                <w:tab w:val="left" w:pos="425"/>
              </w:tabs>
              <w:spacing w:after="0" w:line="360" w:lineRule="auto"/>
              <w:contextualSpacing/>
              <w:jc w:val="both"/>
              <w:rPr>
                <w:color w:val="000000"/>
                <w:szCs w:val="24"/>
              </w:rPr>
            </w:pPr>
            <w:r w:rsidRPr="00FF22C8">
              <w:rPr>
                <w:color w:val="000000"/>
                <w:szCs w:val="24"/>
              </w:rPr>
              <w:t>Double pipe heat exchanger</w:t>
            </w:r>
          </w:p>
          <w:p w14:paraId="3F77FBE6" w14:textId="77777777" w:rsidR="00B31ABC" w:rsidRPr="00FF22C8" w:rsidRDefault="00B31ABC" w:rsidP="0094008E">
            <w:pPr>
              <w:numPr>
                <w:ilvl w:val="0"/>
                <w:numId w:val="144"/>
              </w:numPr>
              <w:tabs>
                <w:tab w:val="left" w:pos="425"/>
              </w:tabs>
              <w:spacing w:after="0" w:line="360" w:lineRule="auto"/>
              <w:contextualSpacing/>
              <w:jc w:val="both"/>
              <w:rPr>
                <w:color w:val="000000"/>
                <w:szCs w:val="24"/>
              </w:rPr>
            </w:pPr>
            <w:r w:rsidRPr="00FF22C8">
              <w:rPr>
                <w:color w:val="000000"/>
                <w:szCs w:val="24"/>
              </w:rPr>
              <w:t>Shell and tube heat exchanger</w:t>
            </w:r>
          </w:p>
          <w:p w14:paraId="79078616" w14:textId="77777777" w:rsidR="00B31ABC" w:rsidRPr="00FF22C8" w:rsidRDefault="00B31ABC" w:rsidP="0094008E">
            <w:pPr>
              <w:numPr>
                <w:ilvl w:val="0"/>
                <w:numId w:val="144"/>
              </w:numPr>
              <w:tabs>
                <w:tab w:val="left" w:pos="425"/>
              </w:tabs>
              <w:spacing w:after="0" w:line="360" w:lineRule="auto"/>
              <w:contextualSpacing/>
              <w:jc w:val="both"/>
              <w:rPr>
                <w:color w:val="000000"/>
                <w:szCs w:val="24"/>
              </w:rPr>
            </w:pPr>
            <w:r w:rsidRPr="00FF22C8">
              <w:rPr>
                <w:color w:val="000000"/>
                <w:szCs w:val="24"/>
              </w:rPr>
              <w:t>Plate heat exchanger</w:t>
            </w:r>
          </w:p>
          <w:p w14:paraId="30AFEA89" w14:textId="77777777" w:rsidR="00B31ABC" w:rsidRPr="00FF22C8" w:rsidRDefault="00B31ABC" w:rsidP="0094008E">
            <w:pPr>
              <w:numPr>
                <w:ilvl w:val="0"/>
                <w:numId w:val="144"/>
              </w:numPr>
              <w:tabs>
                <w:tab w:val="left" w:pos="425"/>
              </w:tabs>
              <w:spacing w:after="0" w:line="360" w:lineRule="auto"/>
              <w:contextualSpacing/>
              <w:jc w:val="both"/>
              <w:rPr>
                <w:color w:val="000000"/>
                <w:szCs w:val="24"/>
              </w:rPr>
            </w:pPr>
            <w:r w:rsidRPr="00FF22C8">
              <w:rPr>
                <w:color w:val="000000"/>
                <w:szCs w:val="24"/>
              </w:rPr>
              <w:t>Condenser and boiler heat exchanger</w:t>
            </w:r>
          </w:p>
        </w:tc>
      </w:tr>
      <w:tr w:rsidR="00B31ABC" w:rsidRPr="00FF22C8" w14:paraId="437B0BF8"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198E34BA" w14:textId="77777777" w:rsidR="00B31ABC" w:rsidRPr="00FF22C8" w:rsidRDefault="00B31ABC" w:rsidP="0094008E">
            <w:pPr>
              <w:numPr>
                <w:ilvl w:val="0"/>
                <w:numId w:val="139"/>
              </w:numPr>
              <w:spacing w:after="120" w:line="360" w:lineRule="auto"/>
              <w:contextualSpacing/>
              <w:rPr>
                <w:color w:val="000000"/>
                <w:kern w:val="28"/>
                <w:szCs w:val="24"/>
              </w:rPr>
            </w:pPr>
            <w:r w:rsidRPr="00FF22C8">
              <w:rPr>
                <w:color w:val="000000"/>
                <w:kern w:val="28"/>
                <w:szCs w:val="24"/>
              </w:rPr>
              <w:lastRenderedPageBreak/>
              <w:t>Air compressor may include but not limited to</w:t>
            </w:r>
          </w:p>
          <w:p w14:paraId="7F8987FA" w14:textId="77777777" w:rsidR="00B31ABC" w:rsidRPr="00FF22C8" w:rsidRDefault="00B31ABC" w:rsidP="00523DC9">
            <w:pPr>
              <w:spacing w:after="120" w:line="360" w:lineRule="auto"/>
              <w:rPr>
                <w:color w:val="000000"/>
                <w:kern w:val="28"/>
                <w:szCs w:val="24"/>
              </w:rPr>
            </w:pPr>
          </w:p>
        </w:tc>
        <w:tc>
          <w:tcPr>
            <w:tcW w:w="2952" w:type="pct"/>
            <w:tcBorders>
              <w:top w:val="single" w:sz="4" w:space="0" w:color="auto"/>
              <w:left w:val="single" w:sz="4" w:space="0" w:color="auto"/>
              <w:bottom w:val="single" w:sz="4" w:space="0" w:color="auto"/>
              <w:right w:val="single" w:sz="4" w:space="0" w:color="auto"/>
            </w:tcBorders>
          </w:tcPr>
          <w:p w14:paraId="5A327BCD" w14:textId="77777777" w:rsidR="00B31ABC" w:rsidRPr="00FF22C8" w:rsidRDefault="00B31ABC" w:rsidP="0094008E">
            <w:pPr>
              <w:numPr>
                <w:ilvl w:val="0"/>
                <w:numId w:val="145"/>
              </w:numPr>
              <w:tabs>
                <w:tab w:val="left" w:pos="425"/>
              </w:tabs>
              <w:spacing w:after="0" w:line="360" w:lineRule="auto"/>
              <w:contextualSpacing/>
              <w:jc w:val="both"/>
              <w:rPr>
                <w:color w:val="000000"/>
                <w:szCs w:val="24"/>
              </w:rPr>
            </w:pPr>
            <w:r w:rsidRPr="00FF22C8">
              <w:rPr>
                <w:color w:val="000000"/>
                <w:szCs w:val="24"/>
              </w:rPr>
              <w:t>Rotary compressors</w:t>
            </w:r>
          </w:p>
          <w:p w14:paraId="5DC45C96" w14:textId="77777777" w:rsidR="00B31ABC" w:rsidRPr="00FF22C8" w:rsidRDefault="00B31ABC" w:rsidP="0094008E">
            <w:pPr>
              <w:numPr>
                <w:ilvl w:val="0"/>
                <w:numId w:val="145"/>
              </w:numPr>
              <w:tabs>
                <w:tab w:val="left" w:pos="425"/>
              </w:tabs>
              <w:spacing w:after="0" w:line="360" w:lineRule="auto"/>
              <w:contextualSpacing/>
              <w:jc w:val="both"/>
              <w:rPr>
                <w:color w:val="000000"/>
                <w:szCs w:val="24"/>
              </w:rPr>
            </w:pPr>
            <w:r w:rsidRPr="00FF22C8">
              <w:rPr>
                <w:color w:val="000000"/>
                <w:szCs w:val="24"/>
              </w:rPr>
              <w:t>Reciprocating compressors</w:t>
            </w:r>
          </w:p>
          <w:p w14:paraId="5120BCA9" w14:textId="77777777" w:rsidR="00B31ABC" w:rsidRPr="00FF22C8" w:rsidRDefault="00B31ABC" w:rsidP="0094008E">
            <w:pPr>
              <w:numPr>
                <w:ilvl w:val="0"/>
                <w:numId w:val="145"/>
              </w:numPr>
              <w:tabs>
                <w:tab w:val="left" w:pos="425"/>
              </w:tabs>
              <w:spacing w:after="0" w:line="360" w:lineRule="auto"/>
              <w:contextualSpacing/>
              <w:jc w:val="both"/>
              <w:rPr>
                <w:color w:val="000000"/>
                <w:szCs w:val="24"/>
              </w:rPr>
            </w:pPr>
            <w:r w:rsidRPr="00FF22C8">
              <w:rPr>
                <w:color w:val="000000"/>
                <w:szCs w:val="24"/>
              </w:rPr>
              <w:t>Axial compressors</w:t>
            </w:r>
          </w:p>
          <w:p w14:paraId="6FF274E3" w14:textId="77777777" w:rsidR="00B31ABC" w:rsidRPr="00FF22C8" w:rsidRDefault="00B31ABC" w:rsidP="0094008E">
            <w:pPr>
              <w:numPr>
                <w:ilvl w:val="0"/>
                <w:numId w:val="145"/>
              </w:numPr>
              <w:tabs>
                <w:tab w:val="left" w:pos="425"/>
              </w:tabs>
              <w:spacing w:after="0" w:line="360" w:lineRule="auto"/>
              <w:contextualSpacing/>
              <w:jc w:val="both"/>
              <w:rPr>
                <w:color w:val="000000"/>
                <w:szCs w:val="24"/>
              </w:rPr>
            </w:pPr>
            <w:r w:rsidRPr="00FF22C8">
              <w:rPr>
                <w:color w:val="000000"/>
                <w:szCs w:val="24"/>
              </w:rPr>
              <w:t>Centrifugal compressors</w:t>
            </w:r>
          </w:p>
        </w:tc>
      </w:tr>
      <w:tr w:rsidR="00B31ABC" w:rsidRPr="00FF22C8" w14:paraId="067CF619"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62870B53" w14:textId="77777777" w:rsidR="00B31ABC" w:rsidRPr="00FF22C8" w:rsidRDefault="00B31ABC" w:rsidP="0094008E">
            <w:pPr>
              <w:numPr>
                <w:ilvl w:val="0"/>
                <w:numId w:val="139"/>
              </w:numPr>
              <w:spacing w:after="120" w:line="360" w:lineRule="auto"/>
              <w:contextualSpacing/>
              <w:rPr>
                <w:color w:val="000000"/>
                <w:kern w:val="28"/>
                <w:szCs w:val="24"/>
              </w:rPr>
            </w:pPr>
            <w:r w:rsidRPr="00FF22C8">
              <w:rPr>
                <w:color w:val="000000"/>
                <w:kern w:val="28"/>
                <w:szCs w:val="24"/>
              </w:rPr>
              <w:t>Fluid pump may include but not limited to:</w:t>
            </w:r>
          </w:p>
          <w:p w14:paraId="71CA4E02" w14:textId="77777777" w:rsidR="00B31ABC" w:rsidRPr="00FF22C8" w:rsidRDefault="00B31ABC" w:rsidP="00523DC9">
            <w:pPr>
              <w:spacing w:after="120" w:line="360" w:lineRule="auto"/>
              <w:rPr>
                <w:b/>
                <w:i/>
                <w:color w:val="000000"/>
                <w:kern w:val="28"/>
                <w:szCs w:val="24"/>
              </w:rPr>
            </w:pPr>
          </w:p>
        </w:tc>
        <w:tc>
          <w:tcPr>
            <w:tcW w:w="2952" w:type="pct"/>
            <w:tcBorders>
              <w:top w:val="single" w:sz="4" w:space="0" w:color="auto"/>
              <w:left w:val="single" w:sz="4" w:space="0" w:color="auto"/>
              <w:bottom w:val="single" w:sz="4" w:space="0" w:color="auto"/>
              <w:right w:val="single" w:sz="4" w:space="0" w:color="auto"/>
            </w:tcBorders>
          </w:tcPr>
          <w:p w14:paraId="791FA147" w14:textId="77777777" w:rsidR="00B31ABC" w:rsidRPr="00FF22C8" w:rsidRDefault="00B31ABC" w:rsidP="0094008E">
            <w:pPr>
              <w:numPr>
                <w:ilvl w:val="0"/>
                <w:numId w:val="146"/>
              </w:numPr>
              <w:tabs>
                <w:tab w:val="left" w:pos="432"/>
              </w:tabs>
              <w:spacing w:after="0" w:line="360" w:lineRule="auto"/>
              <w:contextualSpacing/>
              <w:jc w:val="both"/>
              <w:rPr>
                <w:color w:val="000000"/>
                <w:szCs w:val="24"/>
              </w:rPr>
            </w:pPr>
            <w:r w:rsidRPr="00FF22C8">
              <w:rPr>
                <w:color w:val="000000"/>
                <w:szCs w:val="24"/>
              </w:rPr>
              <w:t>Reciprocating pump</w:t>
            </w:r>
          </w:p>
          <w:p w14:paraId="4D7B190D" w14:textId="77777777" w:rsidR="00B31ABC" w:rsidRPr="00FF22C8" w:rsidRDefault="00B31ABC" w:rsidP="0094008E">
            <w:pPr>
              <w:numPr>
                <w:ilvl w:val="0"/>
                <w:numId w:val="146"/>
              </w:numPr>
              <w:tabs>
                <w:tab w:val="left" w:pos="432"/>
              </w:tabs>
              <w:spacing w:after="0" w:line="360" w:lineRule="auto"/>
              <w:contextualSpacing/>
              <w:jc w:val="both"/>
              <w:rPr>
                <w:color w:val="000000"/>
                <w:szCs w:val="24"/>
              </w:rPr>
            </w:pPr>
            <w:r w:rsidRPr="00FF22C8">
              <w:rPr>
                <w:color w:val="000000"/>
                <w:szCs w:val="24"/>
              </w:rPr>
              <w:t>Centrifugal pump</w:t>
            </w:r>
          </w:p>
        </w:tc>
      </w:tr>
      <w:tr w:rsidR="00B31ABC" w:rsidRPr="00FF22C8" w14:paraId="4831E3BF"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02F9BF8E" w14:textId="77777777" w:rsidR="00B31ABC" w:rsidRPr="00FF22C8" w:rsidRDefault="00B31ABC" w:rsidP="0094008E">
            <w:pPr>
              <w:numPr>
                <w:ilvl w:val="0"/>
                <w:numId w:val="139"/>
              </w:numPr>
              <w:spacing w:after="120" w:line="360" w:lineRule="auto"/>
              <w:contextualSpacing/>
              <w:rPr>
                <w:color w:val="000000"/>
                <w:kern w:val="28"/>
                <w:szCs w:val="24"/>
              </w:rPr>
            </w:pPr>
            <w:r w:rsidRPr="00FF22C8">
              <w:rPr>
                <w:bCs/>
                <w:iCs/>
                <w:color w:val="000000"/>
                <w:kern w:val="28"/>
                <w:szCs w:val="24"/>
                <w:lang w:val="en-US" w:eastAsia="zh-CN"/>
              </w:rPr>
              <w:t>Model Analysis</w:t>
            </w:r>
            <w:r w:rsidRPr="00FF22C8">
              <w:rPr>
                <w:b/>
                <w:iCs/>
                <w:color w:val="000000"/>
                <w:kern w:val="28"/>
                <w:szCs w:val="24"/>
                <w:lang w:val="en-US" w:eastAsia="zh-CN"/>
              </w:rPr>
              <w:t xml:space="preserve"> </w:t>
            </w:r>
            <w:r w:rsidRPr="00FF22C8">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2364CFA" w14:textId="77777777" w:rsidR="00B31ABC" w:rsidRPr="00FF22C8" w:rsidRDefault="00B31ABC" w:rsidP="0094008E">
            <w:pPr>
              <w:numPr>
                <w:ilvl w:val="0"/>
                <w:numId w:val="146"/>
              </w:numPr>
              <w:tabs>
                <w:tab w:val="left" w:pos="432"/>
              </w:tabs>
              <w:spacing w:after="0" w:line="360" w:lineRule="auto"/>
              <w:contextualSpacing/>
              <w:jc w:val="both"/>
              <w:rPr>
                <w:color w:val="000000"/>
                <w:szCs w:val="24"/>
              </w:rPr>
            </w:pPr>
            <w:r w:rsidRPr="00FF22C8">
              <w:rPr>
                <w:color w:val="000000"/>
                <w:szCs w:val="24"/>
                <w:lang w:val="en-US"/>
              </w:rPr>
              <w:t xml:space="preserve">Similitude-Types of Similarities </w:t>
            </w:r>
          </w:p>
          <w:p w14:paraId="3833FAF9" w14:textId="77777777" w:rsidR="00B31ABC" w:rsidRPr="00FF22C8" w:rsidRDefault="00B31ABC" w:rsidP="0094008E">
            <w:pPr>
              <w:numPr>
                <w:ilvl w:val="0"/>
                <w:numId w:val="146"/>
              </w:numPr>
              <w:tabs>
                <w:tab w:val="left" w:pos="432"/>
              </w:tabs>
              <w:spacing w:after="0" w:line="360" w:lineRule="auto"/>
              <w:contextualSpacing/>
              <w:jc w:val="both"/>
              <w:rPr>
                <w:color w:val="000000"/>
                <w:szCs w:val="24"/>
              </w:rPr>
            </w:pPr>
            <w:r w:rsidRPr="00FF22C8">
              <w:rPr>
                <w:color w:val="000000"/>
                <w:szCs w:val="24"/>
                <w:lang w:val="en-US"/>
              </w:rPr>
              <w:t>Types of Forces Acting in Moving Fluid</w:t>
            </w:r>
          </w:p>
          <w:p w14:paraId="3D2FFF5E" w14:textId="77777777" w:rsidR="00B31ABC" w:rsidRPr="00FF22C8" w:rsidRDefault="00B31ABC" w:rsidP="0094008E">
            <w:pPr>
              <w:numPr>
                <w:ilvl w:val="0"/>
                <w:numId w:val="146"/>
              </w:numPr>
              <w:tabs>
                <w:tab w:val="left" w:pos="432"/>
              </w:tabs>
              <w:spacing w:after="0" w:line="360" w:lineRule="auto"/>
              <w:contextualSpacing/>
              <w:jc w:val="both"/>
              <w:rPr>
                <w:color w:val="000000"/>
                <w:szCs w:val="24"/>
              </w:rPr>
            </w:pPr>
            <w:r w:rsidRPr="00FF22C8">
              <w:rPr>
                <w:color w:val="000000"/>
                <w:szCs w:val="24"/>
                <w:lang w:val="en-US"/>
              </w:rPr>
              <w:t xml:space="preserve">Dimensionless Numbers </w:t>
            </w:r>
          </w:p>
          <w:p w14:paraId="75649BFA" w14:textId="77777777" w:rsidR="00B31ABC" w:rsidRPr="00FF22C8" w:rsidRDefault="00B31ABC" w:rsidP="0094008E">
            <w:pPr>
              <w:numPr>
                <w:ilvl w:val="0"/>
                <w:numId w:val="271"/>
              </w:numPr>
              <w:tabs>
                <w:tab w:val="left" w:pos="649"/>
              </w:tabs>
              <w:spacing w:after="0" w:line="360" w:lineRule="auto"/>
              <w:contextualSpacing/>
              <w:jc w:val="both"/>
              <w:rPr>
                <w:color w:val="000000"/>
                <w:szCs w:val="24"/>
              </w:rPr>
            </w:pPr>
            <w:r w:rsidRPr="00FF22C8">
              <w:rPr>
                <w:color w:val="000000"/>
                <w:szCs w:val="24"/>
                <w:lang w:val="en-US"/>
              </w:rPr>
              <w:t xml:space="preserve">Reynold’s Number (Re) </w:t>
            </w:r>
          </w:p>
          <w:p w14:paraId="2FC0B610" w14:textId="77777777" w:rsidR="00B31ABC" w:rsidRPr="00FF22C8" w:rsidRDefault="00B31ABC" w:rsidP="0094008E">
            <w:pPr>
              <w:numPr>
                <w:ilvl w:val="0"/>
                <w:numId w:val="271"/>
              </w:numPr>
              <w:tabs>
                <w:tab w:val="left" w:pos="649"/>
              </w:tabs>
              <w:spacing w:after="0" w:line="360" w:lineRule="auto"/>
              <w:contextualSpacing/>
              <w:jc w:val="both"/>
              <w:rPr>
                <w:color w:val="000000"/>
                <w:szCs w:val="24"/>
              </w:rPr>
            </w:pPr>
            <w:r w:rsidRPr="00FF22C8">
              <w:rPr>
                <w:color w:val="000000"/>
                <w:szCs w:val="24"/>
                <w:lang w:val="en-US"/>
              </w:rPr>
              <w:t xml:space="preserve">Froude’s Number (Fe) </w:t>
            </w:r>
          </w:p>
          <w:p w14:paraId="0F15618D" w14:textId="77777777" w:rsidR="00B31ABC" w:rsidRPr="00FF22C8" w:rsidRDefault="00B31ABC" w:rsidP="0094008E">
            <w:pPr>
              <w:numPr>
                <w:ilvl w:val="0"/>
                <w:numId w:val="271"/>
              </w:numPr>
              <w:tabs>
                <w:tab w:val="left" w:pos="649"/>
              </w:tabs>
              <w:spacing w:after="0" w:line="360" w:lineRule="auto"/>
              <w:contextualSpacing/>
              <w:jc w:val="both"/>
              <w:rPr>
                <w:color w:val="000000"/>
                <w:szCs w:val="24"/>
              </w:rPr>
            </w:pPr>
            <w:r w:rsidRPr="00FF22C8">
              <w:rPr>
                <w:color w:val="000000"/>
                <w:szCs w:val="24"/>
                <w:lang w:val="en-US"/>
              </w:rPr>
              <w:t xml:space="preserve">Euler’s Number (Eu) </w:t>
            </w:r>
          </w:p>
          <w:p w14:paraId="424C1A9D" w14:textId="77777777" w:rsidR="00B31ABC" w:rsidRPr="00FF22C8" w:rsidRDefault="00B31ABC" w:rsidP="0094008E">
            <w:pPr>
              <w:numPr>
                <w:ilvl w:val="0"/>
                <w:numId w:val="271"/>
              </w:numPr>
              <w:tabs>
                <w:tab w:val="left" w:pos="649"/>
              </w:tabs>
              <w:spacing w:after="0" w:line="360" w:lineRule="auto"/>
              <w:contextualSpacing/>
              <w:jc w:val="both"/>
              <w:rPr>
                <w:color w:val="000000"/>
                <w:szCs w:val="24"/>
              </w:rPr>
            </w:pPr>
            <w:r w:rsidRPr="00FF22C8">
              <w:rPr>
                <w:color w:val="000000"/>
                <w:szCs w:val="24"/>
                <w:lang w:val="en-US"/>
              </w:rPr>
              <w:t xml:space="preserve">Weber’s Number (We) </w:t>
            </w:r>
          </w:p>
          <w:p w14:paraId="7CA5E24E" w14:textId="77777777" w:rsidR="00B31ABC" w:rsidRPr="00FF22C8" w:rsidRDefault="00B31ABC" w:rsidP="0094008E">
            <w:pPr>
              <w:numPr>
                <w:ilvl w:val="0"/>
                <w:numId w:val="271"/>
              </w:numPr>
              <w:tabs>
                <w:tab w:val="left" w:pos="649"/>
              </w:tabs>
              <w:spacing w:after="0" w:line="360" w:lineRule="auto"/>
              <w:contextualSpacing/>
              <w:jc w:val="both"/>
              <w:rPr>
                <w:color w:val="000000"/>
                <w:szCs w:val="24"/>
              </w:rPr>
            </w:pPr>
            <w:r w:rsidRPr="00FF22C8">
              <w:rPr>
                <w:color w:val="000000"/>
                <w:szCs w:val="24"/>
                <w:lang w:val="en-US"/>
              </w:rPr>
              <w:t>Mach’s Number (M)</w:t>
            </w:r>
          </w:p>
          <w:p w14:paraId="02E7D269" w14:textId="77777777" w:rsidR="00B31ABC" w:rsidRPr="00FF22C8" w:rsidRDefault="00B31ABC" w:rsidP="00523DC9">
            <w:pPr>
              <w:tabs>
                <w:tab w:val="left" w:pos="649"/>
              </w:tabs>
              <w:spacing w:after="0" w:line="360" w:lineRule="auto"/>
              <w:ind w:left="559"/>
              <w:contextualSpacing/>
              <w:jc w:val="both"/>
              <w:rPr>
                <w:color w:val="000000"/>
                <w:szCs w:val="24"/>
              </w:rPr>
            </w:pPr>
          </w:p>
          <w:p w14:paraId="127FB43B" w14:textId="77777777" w:rsidR="00B31ABC" w:rsidRPr="00FF22C8" w:rsidRDefault="00B31ABC" w:rsidP="00523DC9">
            <w:pPr>
              <w:tabs>
                <w:tab w:val="left" w:pos="649"/>
              </w:tabs>
              <w:spacing w:after="0" w:line="360" w:lineRule="auto"/>
              <w:ind w:left="559"/>
              <w:contextualSpacing/>
              <w:jc w:val="both"/>
              <w:rPr>
                <w:color w:val="000000"/>
                <w:szCs w:val="24"/>
              </w:rPr>
            </w:pPr>
          </w:p>
        </w:tc>
      </w:tr>
      <w:tr w:rsidR="00B31ABC" w:rsidRPr="00FF22C8" w14:paraId="40571E58"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3CFAFC97" w14:textId="77777777" w:rsidR="00B31ABC" w:rsidRPr="00FF22C8" w:rsidRDefault="00B31ABC" w:rsidP="0094008E">
            <w:pPr>
              <w:numPr>
                <w:ilvl w:val="0"/>
                <w:numId w:val="139"/>
              </w:numPr>
              <w:spacing w:after="120" w:line="360" w:lineRule="auto"/>
              <w:contextualSpacing/>
              <w:rPr>
                <w:b/>
                <w:iCs/>
                <w:color w:val="000000"/>
                <w:kern w:val="28"/>
                <w:szCs w:val="24"/>
                <w:lang w:val="en-US" w:eastAsia="zh-CN"/>
              </w:rPr>
            </w:pPr>
            <w:r w:rsidRPr="00FF22C8">
              <w:rPr>
                <w:bCs/>
                <w:iCs/>
                <w:color w:val="000000"/>
                <w:kern w:val="28"/>
                <w:szCs w:val="24"/>
                <w:lang w:val="en-US" w:eastAsia="zh-CN"/>
              </w:rPr>
              <w:t>losses of energy in pipes</w:t>
            </w:r>
            <w:r w:rsidRPr="00FF22C8">
              <w:rPr>
                <w:b/>
                <w:iCs/>
                <w:color w:val="000000"/>
                <w:kern w:val="28"/>
                <w:szCs w:val="24"/>
                <w:lang w:val="en-US" w:eastAsia="zh-CN"/>
              </w:rPr>
              <w:t xml:space="preserve"> </w:t>
            </w:r>
            <w:r w:rsidRPr="00FF22C8">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3B8FD68"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Loss of Energy (or head) Due to Friction </w:t>
            </w:r>
          </w:p>
          <w:p w14:paraId="6ADE3C5F"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Loss of Head Due to Sudden Enlargement </w:t>
            </w:r>
          </w:p>
          <w:p w14:paraId="6ABEEE30"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Loss of Head Due to Sudden Contraction </w:t>
            </w:r>
          </w:p>
          <w:p w14:paraId="39C49402"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Loss of Head at the Entrance of a Pipe </w:t>
            </w:r>
          </w:p>
          <w:p w14:paraId="456EF222"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Loss of Head at the Exit of Pipe </w:t>
            </w:r>
          </w:p>
          <w:p w14:paraId="4C4BE149"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Loss of Head Due to an Obstruction in a Pipe </w:t>
            </w:r>
          </w:p>
          <w:p w14:paraId="160E8CAE"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Loss of Head Due to Bend in Pipe </w:t>
            </w:r>
          </w:p>
          <w:p w14:paraId="4737BCE9"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Loss of Head in Various Pipe Fittings</w:t>
            </w:r>
          </w:p>
        </w:tc>
      </w:tr>
      <w:tr w:rsidR="00B31ABC" w:rsidRPr="00FF22C8" w14:paraId="66C64B32"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6933FECB" w14:textId="77777777" w:rsidR="00B31ABC" w:rsidRPr="00FF22C8" w:rsidRDefault="00B31ABC" w:rsidP="0094008E">
            <w:pPr>
              <w:numPr>
                <w:ilvl w:val="0"/>
                <w:numId w:val="139"/>
              </w:numPr>
              <w:spacing w:after="120" w:line="360" w:lineRule="auto"/>
              <w:contextualSpacing/>
              <w:rPr>
                <w:b/>
                <w:iCs/>
                <w:color w:val="000000"/>
                <w:kern w:val="28"/>
                <w:szCs w:val="24"/>
                <w:lang w:val="en-US" w:eastAsia="zh-CN"/>
              </w:rPr>
            </w:pPr>
            <w:r w:rsidRPr="00FF22C8">
              <w:rPr>
                <w:bCs/>
                <w:iCs/>
                <w:color w:val="000000"/>
                <w:kern w:val="28"/>
                <w:szCs w:val="24"/>
                <w:lang w:val="en-US" w:eastAsia="zh-CN"/>
              </w:rPr>
              <w:t>Flow of Viscous Fluid</w:t>
            </w:r>
            <w:r w:rsidRPr="00FF22C8">
              <w:rPr>
                <w:b/>
                <w:i/>
                <w:color w:val="000000"/>
                <w:kern w:val="28"/>
                <w:szCs w:val="24"/>
                <w:lang w:val="en-US" w:eastAsia="zh-CN"/>
              </w:rPr>
              <w:t xml:space="preserve"> </w:t>
            </w:r>
            <w:r w:rsidRPr="00FF22C8">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AC29002"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Circular pipe</w:t>
            </w:r>
          </w:p>
          <w:p w14:paraId="651B6388"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Between Two Parallel Plates</w:t>
            </w:r>
          </w:p>
        </w:tc>
      </w:tr>
      <w:tr w:rsidR="00B31ABC" w:rsidRPr="00FF22C8" w14:paraId="26BA13D6"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603FA17E" w14:textId="77777777" w:rsidR="00B31ABC" w:rsidRPr="00FF22C8" w:rsidRDefault="00B31ABC" w:rsidP="0094008E">
            <w:pPr>
              <w:numPr>
                <w:ilvl w:val="0"/>
                <w:numId w:val="139"/>
              </w:numPr>
              <w:spacing w:after="120" w:line="360" w:lineRule="auto"/>
              <w:contextualSpacing/>
              <w:rPr>
                <w:b/>
                <w:i/>
                <w:color w:val="000000"/>
                <w:kern w:val="28"/>
                <w:szCs w:val="24"/>
                <w:lang w:val="en-US" w:eastAsia="zh-CN"/>
              </w:rPr>
            </w:pPr>
            <w:r w:rsidRPr="00FF22C8">
              <w:rPr>
                <w:bCs/>
                <w:iCs/>
                <w:color w:val="000000"/>
                <w:kern w:val="28"/>
                <w:szCs w:val="24"/>
                <w:lang w:val="en-US" w:eastAsia="zh-CN"/>
              </w:rPr>
              <w:lastRenderedPageBreak/>
              <w:t>Power absorbed in viscous flow</w:t>
            </w:r>
            <w:r w:rsidRPr="00FF22C8">
              <w:rPr>
                <w:b/>
                <w:iCs/>
                <w:color w:val="000000"/>
                <w:kern w:val="28"/>
                <w:szCs w:val="24"/>
                <w:lang w:val="en-US" w:eastAsia="zh-CN"/>
              </w:rPr>
              <w:t xml:space="preserve"> </w:t>
            </w:r>
            <w:r w:rsidRPr="00FF22C8">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42340EF"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Viscous Resistance of Journal Bearings </w:t>
            </w:r>
          </w:p>
          <w:p w14:paraId="577EC25A"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Viscous Resistance of Foot-step Bearing </w:t>
            </w:r>
          </w:p>
          <w:p w14:paraId="34F2D302"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Viscous Resistance of Collar Bearing </w:t>
            </w:r>
          </w:p>
          <w:p w14:paraId="6295C52C"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Loss of Head Due to Friction in Viscous Flow </w:t>
            </w:r>
          </w:p>
        </w:tc>
      </w:tr>
      <w:tr w:rsidR="00B31ABC" w:rsidRPr="00FF22C8" w14:paraId="6195A185"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4B97ACF8" w14:textId="77777777" w:rsidR="00B31ABC" w:rsidRPr="00FF22C8" w:rsidRDefault="00B31ABC" w:rsidP="0094008E">
            <w:pPr>
              <w:numPr>
                <w:ilvl w:val="0"/>
                <w:numId w:val="139"/>
              </w:numPr>
              <w:spacing w:after="120" w:line="360" w:lineRule="auto"/>
              <w:contextualSpacing/>
              <w:rPr>
                <w:b/>
                <w:iCs/>
                <w:color w:val="000000"/>
                <w:kern w:val="28"/>
                <w:szCs w:val="24"/>
                <w:lang w:val="en-US" w:eastAsia="zh-CN"/>
              </w:rPr>
            </w:pPr>
            <w:r w:rsidRPr="00FF22C8">
              <w:rPr>
                <w:bCs/>
                <w:iCs/>
                <w:color w:val="000000"/>
                <w:kern w:val="28"/>
                <w:szCs w:val="24"/>
                <w:lang w:val="en-US" w:eastAsia="zh-CN"/>
              </w:rPr>
              <w:t>Model Laws</w:t>
            </w:r>
            <w:r w:rsidRPr="00FF22C8">
              <w:rPr>
                <w:b/>
                <w:iCs/>
                <w:color w:val="000000"/>
                <w:kern w:val="28"/>
                <w:szCs w:val="24"/>
                <w:lang w:val="en-US" w:eastAsia="zh-CN"/>
              </w:rPr>
              <w:t xml:space="preserve"> </w:t>
            </w:r>
            <w:r w:rsidRPr="00FF22C8">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4D370BA"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Reynold’s Model Law </w:t>
            </w:r>
          </w:p>
          <w:p w14:paraId="0E983FC1"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Froude Model Law </w:t>
            </w:r>
          </w:p>
          <w:p w14:paraId="01D27ABA"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Euler’s Model Law </w:t>
            </w:r>
          </w:p>
          <w:p w14:paraId="02BADA1C"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Weber Model Law </w:t>
            </w:r>
          </w:p>
          <w:p w14:paraId="554E21EA"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Mach Model Law </w:t>
            </w:r>
          </w:p>
          <w:p w14:paraId="3177F242" w14:textId="77777777" w:rsidR="00B31ABC" w:rsidRPr="00FF22C8" w:rsidRDefault="00B31ABC" w:rsidP="0094008E">
            <w:pPr>
              <w:numPr>
                <w:ilvl w:val="0"/>
                <w:numId w:val="146"/>
              </w:numPr>
              <w:tabs>
                <w:tab w:val="left" w:pos="432"/>
              </w:tabs>
              <w:spacing w:after="0" w:line="360" w:lineRule="auto"/>
              <w:contextualSpacing/>
              <w:jc w:val="both"/>
              <w:rPr>
                <w:color w:val="000000"/>
                <w:szCs w:val="24"/>
                <w:lang w:val="en-US"/>
              </w:rPr>
            </w:pPr>
            <w:r w:rsidRPr="00FF22C8">
              <w:rPr>
                <w:color w:val="000000"/>
                <w:szCs w:val="24"/>
                <w:lang w:val="en-US"/>
              </w:rPr>
              <w:t xml:space="preserve"> Model Testing of Partially Sub-merged Bodies</w:t>
            </w:r>
          </w:p>
        </w:tc>
      </w:tr>
      <w:tr w:rsidR="00B31ABC" w:rsidRPr="00FF22C8" w14:paraId="4FE0BC55"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44625976" w14:textId="77777777" w:rsidR="00B31ABC" w:rsidRPr="00FF22C8" w:rsidRDefault="00B31ABC" w:rsidP="0094008E">
            <w:pPr>
              <w:numPr>
                <w:ilvl w:val="0"/>
                <w:numId w:val="139"/>
              </w:numPr>
              <w:spacing w:after="120" w:line="360" w:lineRule="auto"/>
              <w:contextualSpacing/>
              <w:rPr>
                <w:bCs/>
                <w:color w:val="000000"/>
                <w:kern w:val="28"/>
                <w:szCs w:val="24"/>
              </w:rPr>
            </w:pPr>
            <w:r w:rsidRPr="00FF22C8">
              <w:rPr>
                <w:bCs/>
                <w:iCs/>
                <w:color w:val="000000"/>
                <w:kern w:val="28"/>
                <w:szCs w:val="24"/>
                <w:lang w:val="en-US" w:eastAsia="zh-CN"/>
              </w:rPr>
              <w:t xml:space="preserve">Methods of dimensional analysis </w:t>
            </w:r>
            <w:r w:rsidRPr="00FF22C8">
              <w:rPr>
                <w:bCs/>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C0EDE29" w14:textId="77777777" w:rsidR="00B31ABC" w:rsidRPr="00FF22C8" w:rsidRDefault="00B31ABC" w:rsidP="0094008E">
            <w:pPr>
              <w:numPr>
                <w:ilvl w:val="0"/>
                <w:numId w:val="146"/>
              </w:numPr>
              <w:tabs>
                <w:tab w:val="left" w:pos="432"/>
              </w:tabs>
              <w:spacing w:after="0" w:line="360" w:lineRule="auto"/>
              <w:contextualSpacing/>
              <w:jc w:val="both"/>
              <w:rPr>
                <w:color w:val="000000"/>
                <w:szCs w:val="24"/>
              </w:rPr>
            </w:pPr>
            <w:r w:rsidRPr="00FF22C8">
              <w:rPr>
                <w:color w:val="000000"/>
                <w:szCs w:val="24"/>
                <w:lang w:val="en-US"/>
              </w:rPr>
              <w:t>Rayleigh’s method</w:t>
            </w:r>
          </w:p>
          <w:p w14:paraId="316D79A7" w14:textId="77777777" w:rsidR="00B31ABC" w:rsidRPr="00FF22C8" w:rsidRDefault="00B31ABC" w:rsidP="0094008E">
            <w:pPr>
              <w:numPr>
                <w:ilvl w:val="0"/>
                <w:numId w:val="146"/>
              </w:numPr>
              <w:tabs>
                <w:tab w:val="left" w:pos="432"/>
              </w:tabs>
              <w:spacing w:after="0" w:line="360" w:lineRule="auto"/>
              <w:contextualSpacing/>
              <w:jc w:val="both"/>
              <w:rPr>
                <w:color w:val="000000"/>
                <w:szCs w:val="24"/>
              </w:rPr>
            </w:pPr>
            <w:r w:rsidRPr="00FF22C8">
              <w:rPr>
                <w:color w:val="000000"/>
                <w:szCs w:val="24"/>
                <w:lang w:val="en-US"/>
              </w:rPr>
              <w:t>Buckingham’s pi-theorem.</w:t>
            </w:r>
          </w:p>
        </w:tc>
      </w:tr>
      <w:tr w:rsidR="00B31ABC" w:rsidRPr="00FF22C8" w14:paraId="5E52B06D" w14:textId="77777777" w:rsidTr="00523DC9">
        <w:trPr>
          <w:trHeight w:val="524"/>
        </w:trPr>
        <w:tc>
          <w:tcPr>
            <w:tcW w:w="2048" w:type="pct"/>
            <w:tcBorders>
              <w:top w:val="single" w:sz="4" w:space="0" w:color="auto"/>
              <w:left w:val="single" w:sz="4" w:space="0" w:color="auto"/>
              <w:bottom w:val="single" w:sz="4" w:space="0" w:color="auto"/>
              <w:right w:val="single" w:sz="4" w:space="0" w:color="auto"/>
            </w:tcBorders>
          </w:tcPr>
          <w:p w14:paraId="7BA5D959" w14:textId="77777777" w:rsidR="00B31ABC" w:rsidRPr="00FF22C8" w:rsidRDefault="00B31ABC" w:rsidP="0094008E">
            <w:pPr>
              <w:numPr>
                <w:ilvl w:val="0"/>
                <w:numId w:val="139"/>
              </w:numPr>
              <w:spacing w:after="120" w:line="360" w:lineRule="auto"/>
              <w:contextualSpacing/>
              <w:rPr>
                <w:bCs/>
                <w:color w:val="000000"/>
                <w:kern w:val="28"/>
                <w:szCs w:val="24"/>
              </w:rPr>
            </w:pPr>
            <w:r w:rsidRPr="00FF22C8">
              <w:rPr>
                <w:bCs/>
                <w:iCs/>
                <w:color w:val="000000"/>
                <w:kern w:val="28"/>
                <w:szCs w:val="24"/>
                <w:lang w:val="en-US" w:eastAsia="zh-CN"/>
              </w:rPr>
              <w:t xml:space="preserve">Derived quantities </w:t>
            </w:r>
            <w:r w:rsidRPr="00FF22C8">
              <w:rPr>
                <w:bCs/>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4902EAF" w14:textId="77777777" w:rsidR="00B31ABC" w:rsidRPr="00FF22C8" w:rsidRDefault="00B31ABC" w:rsidP="0094008E">
            <w:pPr>
              <w:numPr>
                <w:ilvl w:val="0"/>
                <w:numId w:val="146"/>
              </w:numPr>
              <w:tabs>
                <w:tab w:val="left" w:pos="432"/>
              </w:tabs>
              <w:spacing w:after="0" w:line="360" w:lineRule="auto"/>
              <w:contextualSpacing/>
              <w:jc w:val="both"/>
              <w:rPr>
                <w:color w:val="000000"/>
                <w:szCs w:val="24"/>
              </w:rPr>
            </w:pPr>
            <w:r w:rsidRPr="00FF22C8">
              <w:rPr>
                <w:color w:val="000000"/>
                <w:szCs w:val="24"/>
                <w:lang w:val="en-US"/>
              </w:rPr>
              <w:t>Fundamental</w:t>
            </w:r>
          </w:p>
          <w:p w14:paraId="4A5BB316" w14:textId="77777777" w:rsidR="00B31ABC" w:rsidRPr="00FF22C8" w:rsidRDefault="00B31ABC" w:rsidP="0094008E">
            <w:pPr>
              <w:numPr>
                <w:ilvl w:val="0"/>
                <w:numId w:val="146"/>
              </w:numPr>
              <w:tabs>
                <w:tab w:val="left" w:pos="432"/>
              </w:tabs>
              <w:spacing w:after="0" w:line="360" w:lineRule="auto"/>
              <w:contextualSpacing/>
              <w:jc w:val="both"/>
              <w:rPr>
                <w:color w:val="000000"/>
                <w:szCs w:val="24"/>
              </w:rPr>
            </w:pPr>
            <w:r w:rsidRPr="00FF22C8">
              <w:rPr>
                <w:color w:val="000000"/>
                <w:szCs w:val="24"/>
                <w:lang w:val="en-US"/>
              </w:rPr>
              <w:t>Geometric</w:t>
            </w:r>
          </w:p>
          <w:p w14:paraId="3AF21FB8" w14:textId="77777777" w:rsidR="00B31ABC" w:rsidRPr="00FF22C8" w:rsidRDefault="00B31ABC" w:rsidP="0094008E">
            <w:pPr>
              <w:numPr>
                <w:ilvl w:val="0"/>
                <w:numId w:val="146"/>
              </w:numPr>
              <w:tabs>
                <w:tab w:val="left" w:pos="432"/>
              </w:tabs>
              <w:spacing w:after="0" w:line="360" w:lineRule="auto"/>
              <w:contextualSpacing/>
              <w:jc w:val="both"/>
              <w:rPr>
                <w:color w:val="000000"/>
                <w:szCs w:val="24"/>
              </w:rPr>
            </w:pPr>
            <w:r w:rsidRPr="00FF22C8">
              <w:rPr>
                <w:color w:val="000000"/>
                <w:szCs w:val="24"/>
                <w:lang w:val="en-US"/>
              </w:rPr>
              <w:t>Kinematic Quantities</w:t>
            </w:r>
          </w:p>
          <w:p w14:paraId="75B7AFAE" w14:textId="77777777" w:rsidR="00B31ABC" w:rsidRPr="00FF22C8" w:rsidRDefault="00B31ABC" w:rsidP="0094008E">
            <w:pPr>
              <w:numPr>
                <w:ilvl w:val="0"/>
                <w:numId w:val="146"/>
              </w:numPr>
              <w:tabs>
                <w:tab w:val="left" w:pos="432"/>
              </w:tabs>
              <w:spacing w:after="0" w:line="360" w:lineRule="auto"/>
              <w:contextualSpacing/>
              <w:jc w:val="both"/>
              <w:rPr>
                <w:color w:val="000000"/>
                <w:szCs w:val="24"/>
              </w:rPr>
            </w:pPr>
            <w:r w:rsidRPr="00FF22C8">
              <w:rPr>
                <w:color w:val="000000"/>
                <w:szCs w:val="24"/>
                <w:lang w:val="en-US"/>
              </w:rPr>
              <w:t>Dynamic Quantities</w:t>
            </w:r>
          </w:p>
          <w:p w14:paraId="22DB9E40" w14:textId="77777777" w:rsidR="00B31ABC" w:rsidRPr="00FF22C8" w:rsidRDefault="00B31ABC" w:rsidP="0094008E">
            <w:pPr>
              <w:numPr>
                <w:ilvl w:val="0"/>
                <w:numId w:val="146"/>
              </w:numPr>
              <w:tabs>
                <w:tab w:val="left" w:pos="432"/>
              </w:tabs>
              <w:spacing w:after="0" w:line="360" w:lineRule="auto"/>
              <w:contextualSpacing/>
              <w:jc w:val="both"/>
              <w:rPr>
                <w:color w:val="000000"/>
                <w:szCs w:val="24"/>
              </w:rPr>
            </w:pPr>
          </w:p>
        </w:tc>
      </w:tr>
    </w:tbl>
    <w:p w14:paraId="254721C3" w14:textId="77777777" w:rsidR="00B31ABC" w:rsidRPr="00FF22C8" w:rsidRDefault="00B31ABC" w:rsidP="00B31ABC">
      <w:pPr>
        <w:spacing w:before="240" w:after="0" w:line="360" w:lineRule="auto"/>
        <w:jc w:val="both"/>
        <w:rPr>
          <w:b/>
          <w:color w:val="000000"/>
          <w:kern w:val="28"/>
          <w:szCs w:val="24"/>
        </w:rPr>
      </w:pPr>
      <w:r w:rsidRPr="00FF22C8">
        <w:rPr>
          <w:b/>
          <w:color w:val="000000"/>
          <w:kern w:val="28"/>
          <w:szCs w:val="24"/>
        </w:rPr>
        <w:t>REQUIRED SKILLS AND KNOWLEDGE</w:t>
      </w:r>
    </w:p>
    <w:p w14:paraId="34E6F95A" w14:textId="77777777" w:rsidR="00B31ABC" w:rsidRPr="00FF22C8" w:rsidRDefault="00B31ABC" w:rsidP="00B31ABC">
      <w:pPr>
        <w:spacing w:after="120" w:line="360" w:lineRule="auto"/>
        <w:jc w:val="both"/>
        <w:rPr>
          <w:color w:val="000000"/>
          <w:kern w:val="28"/>
          <w:szCs w:val="24"/>
        </w:rPr>
      </w:pPr>
      <w:r w:rsidRPr="00FF22C8">
        <w:rPr>
          <w:color w:val="000000"/>
          <w:kern w:val="28"/>
          <w:szCs w:val="24"/>
        </w:rPr>
        <w:t>This section describes the skills and knowledge required for this unit of competency.</w:t>
      </w:r>
    </w:p>
    <w:p w14:paraId="1BF8BE6D" w14:textId="77777777" w:rsidR="00B31ABC" w:rsidRPr="00FF22C8" w:rsidRDefault="00B31ABC" w:rsidP="00B31ABC">
      <w:pPr>
        <w:spacing w:after="0" w:line="360" w:lineRule="auto"/>
        <w:jc w:val="both"/>
        <w:rPr>
          <w:b/>
          <w:color w:val="000000"/>
          <w:kern w:val="28"/>
          <w:szCs w:val="24"/>
        </w:rPr>
      </w:pPr>
      <w:r w:rsidRPr="00FF22C8">
        <w:rPr>
          <w:b/>
          <w:color w:val="000000"/>
          <w:kern w:val="28"/>
          <w:szCs w:val="24"/>
        </w:rPr>
        <w:t>Required Skills</w:t>
      </w:r>
    </w:p>
    <w:p w14:paraId="30AE0F13" w14:textId="77777777" w:rsidR="00B31ABC" w:rsidRPr="00FF22C8" w:rsidRDefault="00B31ABC" w:rsidP="00B31ABC">
      <w:pPr>
        <w:spacing w:after="0" w:line="360" w:lineRule="auto"/>
        <w:jc w:val="both"/>
        <w:rPr>
          <w:color w:val="000000"/>
          <w:kern w:val="28"/>
          <w:szCs w:val="24"/>
        </w:rPr>
      </w:pPr>
      <w:r w:rsidRPr="00FF22C8">
        <w:rPr>
          <w:color w:val="000000"/>
          <w:kern w:val="28"/>
          <w:szCs w:val="24"/>
        </w:rPr>
        <w:t>The individual needs to demonstrate the following skills:</w:t>
      </w:r>
    </w:p>
    <w:p w14:paraId="20851D94" w14:textId="77777777" w:rsidR="00B31ABC" w:rsidRPr="00FF22C8" w:rsidRDefault="00B31ABC" w:rsidP="0094008E">
      <w:pPr>
        <w:numPr>
          <w:ilvl w:val="0"/>
          <w:numId w:val="71"/>
        </w:numPr>
        <w:spacing w:after="0" w:line="360" w:lineRule="auto"/>
        <w:ind w:left="567" w:hanging="357"/>
        <w:contextualSpacing/>
        <w:jc w:val="both"/>
        <w:rPr>
          <w:color w:val="000000"/>
          <w:kern w:val="28"/>
          <w:szCs w:val="24"/>
          <w:lang w:val="en-US"/>
        </w:rPr>
      </w:pPr>
      <w:r w:rsidRPr="00FF22C8">
        <w:rPr>
          <w:color w:val="000000"/>
          <w:kern w:val="28"/>
          <w:szCs w:val="24"/>
          <w:lang w:val="en-US"/>
        </w:rPr>
        <w:t xml:space="preserve">Problem solving </w:t>
      </w:r>
    </w:p>
    <w:p w14:paraId="2DCC69CB" w14:textId="77777777" w:rsidR="00B31ABC" w:rsidRPr="00FF22C8" w:rsidRDefault="00B31ABC" w:rsidP="0094008E">
      <w:pPr>
        <w:numPr>
          <w:ilvl w:val="0"/>
          <w:numId w:val="71"/>
        </w:numPr>
        <w:spacing w:after="0" w:line="360" w:lineRule="auto"/>
        <w:ind w:left="567" w:hanging="357"/>
        <w:contextualSpacing/>
        <w:jc w:val="both"/>
        <w:rPr>
          <w:color w:val="000000"/>
          <w:kern w:val="28"/>
          <w:szCs w:val="24"/>
          <w:lang w:val="en-US"/>
        </w:rPr>
      </w:pPr>
      <w:r w:rsidRPr="00FF22C8">
        <w:rPr>
          <w:color w:val="000000"/>
          <w:kern w:val="28"/>
          <w:szCs w:val="24"/>
          <w:lang w:val="en-US"/>
        </w:rPr>
        <w:t>Creativity and innovation</w:t>
      </w:r>
    </w:p>
    <w:p w14:paraId="16035EF9" w14:textId="77777777" w:rsidR="00B31ABC" w:rsidRPr="00FF22C8" w:rsidRDefault="00B31ABC" w:rsidP="0094008E">
      <w:pPr>
        <w:numPr>
          <w:ilvl w:val="0"/>
          <w:numId w:val="71"/>
        </w:numPr>
        <w:spacing w:after="0" w:line="360" w:lineRule="auto"/>
        <w:ind w:left="567" w:hanging="357"/>
        <w:contextualSpacing/>
        <w:jc w:val="both"/>
        <w:rPr>
          <w:color w:val="000000"/>
          <w:kern w:val="28"/>
          <w:szCs w:val="24"/>
          <w:lang w:val="en-US"/>
        </w:rPr>
      </w:pPr>
      <w:r w:rsidRPr="00FF22C8">
        <w:rPr>
          <w:color w:val="000000"/>
          <w:kern w:val="28"/>
          <w:szCs w:val="24"/>
          <w:lang w:val="en-US"/>
        </w:rPr>
        <w:t>Use of tools and equipment</w:t>
      </w:r>
    </w:p>
    <w:p w14:paraId="1A5F4236" w14:textId="77777777" w:rsidR="00B31ABC" w:rsidRPr="00FF22C8" w:rsidRDefault="00B31ABC" w:rsidP="0094008E">
      <w:pPr>
        <w:numPr>
          <w:ilvl w:val="0"/>
          <w:numId w:val="71"/>
        </w:numPr>
        <w:spacing w:after="0" w:line="360" w:lineRule="auto"/>
        <w:ind w:left="567" w:hanging="357"/>
        <w:contextualSpacing/>
        <w:jc w:val="both"/>
        <w:rPr>
          <w:color w:val="000000"/>
          <w:kern w:val="28"/>
          <w:szCs w:val="24"/>
          <w:lang w:val="en-US"/>
        </w:rPr>
      </w:pPr>
      <w:r w:rsidRPr="00FF22C8">
        <w:rPr>
          <w:color w:val="000000"/>
          <w:kern w:val="28"/>
          <w:szCs w:val="24"/>
          <w:lang w:val="en-US"/>
        </w:rPr>
        <w:t>Communication skills</w:t>
      </w:r>
    </w:p>
    <w:p w14:paraId="537BDD98" w14:textId="77777777" w:rsidR="00B31ABC" w:rsidRPr="00FF22C8" w:rsidRDefault="00B31ABC" w:rsidP="00B31ABC">
      <w:pPr>
        <w:spacing w:after="0" w:line="360" w:lineRule="auto"/>
        <w:jc w:val="both"/>
        <w:rPr>
          <w:rFonts w:eastAsia="Times New Roman"/>
          <w:b/>
          <w:color w:val="000000"/>
          <w:kern w:val="28"/>
          <w:szCs w:val="24"/>
        </w:rPr>
      </w:pPr>
      <w:r w:rsidRPr="00FF22C8">
        <w:rPr>
          <w:rFonts w:eastAsia="Times New Roman"/>
          <w:b/>
          <w:color w:val="000000"/>
          <w:kern w:val="28"/>
          <w:szCs w:val="24"/>
        </w:rPr>
        <w:t>Required knowledge</w:t>
      </w:r>
    </w:p>
    <w:p w14:paraId="51F0F11A" w14:textId="77777777" w:rsidR="00B31ABC" w:rsidRPr="00FF22C8" w:rsidRDefault="00B31ABC" w:rsidP="00B31ABC">
      <w:pPr>
        <w:spacing w:after="0" w:line="360" w:lineRule="auto"/>
        <w:jc w:val="both"/>
        <w:rPr>
          <w:rFonts w:eastAsia="Times New Roman"/>
          <w:color w:val="000000"/>
          <w:kern w:val="28"/>
          <w:szCs w:val="24"/>
        </w:rPr>
      </w:pPr>
      <w:r w:rsidRPr="00FF22C8">
        <w:rPr>
          <w:rFonts w:eastAsia="Times New Roman"/>
          <w:color w:val="000000"/>
          <w:kern w:val="28"/>
          <w:szCs w:val="24"/>
        </w:rPr>
        <w:t>The individual needs to demonstrate knowledge of:</w:t>
      </w:r>
    </w:p>
    <w:p w14:paraId="235E46F7" w14:textId="77777777" w:rsidR="00B31ABC" w:rsidRPr="00FF22C8" w:rsidRDefault="00B31ABC" w:rsidP="0094008E">
      <w:pPr>
        <w:numPr>
          <w:ilvl w:val="0"/>
          <w:numId w:val="147"/>
        </w:numPr>
        <w:spacing w:after="120" w:line="360" w:lineRule="auto"/>
        <w:ind w:left="502"/>
        <w:contextualSpacing/>
        <w:rPr>
          <w:color w:val="000000"/>
          <w:kern w:val="28"/>
          <w:szCs w:val="24"/>
          <w:lang w:val="en-US" w:eastAsia="zh-CN"/>
        </w:rPr>
      </w:pPr>
      <w:r w:rsidRPr="00FF22C8">
        <w:rPr>
          <w:color w:val="000000"/>
          <w:kern w:val="28"/>
          <w:szCs w:val="24"/>
          <w:lang w:val="en-US" w:eastAsia="zh-CN"/>
        </w:rPr>
        <w:lastRenderedPageBreak/>
        <w:t xml:space="preserve">Thermodynamics cycles </w:t>
      </w:r>
    </w:p>
    <w:p w14:paraId="72D5475F" w14:textId="77777777" w:rsidR="00B31ABC" w:rsidRPr="00FF22C8" w:rsidRDefault="00B31ABC" w:rsidP="0094008E">
      <w:pPr>
        <w:numPr>
          <w:ilvl w:val="0"/>
          <w:numId w:val="147"/>
        </w:numPr>
        <w:spacing w:after="120" w:line="360" w:lineRule="auto"/>
        <w:ind w:left="502"/>
        <w:contextualSpacing/>
        <w:rPr>
          <w:color w:val="000000"/>
          <w:kern w:val="28"/>
          <w:szCs w:val="24"/>
          <w:lang w:val="en-US" w:eastAsia="zh-CN"/>
        </w:rPr>
      </w:pPr>
      <w:r w:rsidRPr="00FF22C8">
        <w:rPr>
          <w:color w:val="000000"/>
          <w:kern w:val="28"/>
          <w:szCs w:val="24"/>
          <w:lang w:val="en-US" w:eastAsia="zh-CN"/>
        </w:rPr>
        <w:t>Thermodynamics systems</w:t>
      </w:r>
    </w:p>
    <w:p w14:paraId="7B1FF8F3" w14:textId="77777777" w:rsidR="00B31ABC" w:rsidRPr="00FF22C8" w:rsidRDefault="00B31ABC" w:rsidP="0094008E">
      <w:pPr>
        <w:numPr>
          <w:ilvl w:val="0"/>
          <w:numId w:val="147"/>
        </w:numPr>
        <w:spacing w:after="120" w:line="360" w:lineRule="auto"/>
        <w:ind w:left="502"/>
        <w:contextualSpacing/>
        <w:rPr>
          <w:color w:val="000000"/>
          <w:kern w:val="28"/>
          <w:szCs w:val="24"/>
          <w:lang w:val="en-US" w:eastAsia="zh-CN"/>
        </w:rPr>
      </w:pPr>
      <w:r w:rsidRPr="00FF22C8">
        <w:rPr>
          <w:color w:val="000000"/>
          <w:kern w:val="28"/>
          <w:szCs w:val="24"/>
          <w:lang w:val="en-US" w:eastAsia="zh-CN"/>
        </w:rPr>
        <w:t>Steady flow energy equations</w:t>
      </w:r>
    </w:p>
    <w:p w14:paraId="149E82C8" w14:textId="77777777" w:rsidR="00B31ABC" w:rsidRPr="00FF22C8" w:rsidRDefault="00B31ABC" w:rsidP="0094008E">
      <w:pPr>
        <w:numPr>
          <w:ilvl w:val="0"/>
          <w:numId w:val="147"/>
        </w:numPr>
        <w:spacing w:after="120" w:line="360" w:lineRule="auto"/>
        <w:ind w:left="502"/>
        <w:contextualSpacing/>
        <w:rPr>
          <w:color w:val="000000"/>
          <w:kern w:val="28"/>
          <w:szCs w:val="24"/>
          <w:lang w:val="en-US" w:eastAsia="zh-CN"/>
        </w:rPr>
      </w:pPr>
      <w:r w:rsidRPr="00FF22C8">
        <w:rPr>
          <w:color w:val="000000"/>
          <w:kern w:val="28"/>
          <w:szCs w:val="24"/>
          <w:lang w:val="en-US" w:eastAsia="zh-CN"/>
        </w:rPr>
        <w:t xml:space="preserve">Laws of thermodynamics </w:t>
      </w:r>
    </w:p>
    <w:p w14:paraId="200BF9EA" w14:textId="77777777" w:rsidR="00B31ABC" w:rsidRPr="00FF22C8" w:rsidRDefault="00B31ABC" w:rsidP="0094008E">
      <w:pPr>
        <w:numPr>
          <w:ilvl w:val="0"/>
          <w:numId w:val="147"/>
        </w:numPr>
        <w:spacing w:after="120" w:line="360" w:lineRule="auto"/>
        <w:ind w:left="502"/>
        <w:contextualSpacing/>
        <w:rPr>
          <w:color w:val="000000"/>
          <w:kern w:val="28"/>
          <w:szCs w:val="24"/>
          <w:lang w:val="en-US" w:eastAsia="zh-CN"/>
        </w:rPr>
      </w:pPr>
      <w:r w:rsidRPr="00FF22C8">
        <w:rPr>
          <w:color w:val="000000"/>
          <w:kern w:val="28"/>
          <w:szCs w:val="24"/>
          <w:lang w:val="en-US" w:eastAsia="zh-CN"/>
        </w:rPr>
        <w:t>Perfect gas laws</w:t>
      </w:r>
    </w:p>
    <w:p w14:paraId="067F55E3" w14:textId="77777777" w:rsidR="00B31ABC" w:rsidRPr="00FF22C8" w:rsidRDefault="00B31ABC" w:rsidP="0094008E">
      <w:pPr>
        <w:numPr>
          <w:ilvl w:val="0"/>
          <w:numId w:val="147"/>
        </w:numPr>
        <w:spacing w:after="120" w:line="360" w:lineRule="auto"/>
        <w:ind w:left="502"/>
        <w:contextualSpacing/>
        <w:rPr>
          <w:color w:val="000000"/>
          <w:kern w:val="28"/>
          <w:szCs w:val="24"/>
          <w:lang w:val="en-US" w:eastAsia="zh-CN"/>
        </w:rPr>
      </w:pPr>
      <w:r w:rsidRPr="00FF22C8">
        <w:rPr>
          <w:color w:val="000000"/>
          <w:kern w:val="28"/>
          <w:szCs w:val="24"/>
          <w:lang w:val="en-US" w:eastAsia="zh-CN"/>
        </w:rPr>
        <w:t>Compression and expansion of gases</w:t>
      </w:r>
    </w:p>
    <w:p w14:paraId="5E0E8AB4" w14:textId="77777777" w:rsidR="00B31ABC" w:rsidRPr="00FF22C8" w:rsidRDefault="00B31ABC" w:rsidP="0094008E">
      <w:pPr>
        <w:numPr>
          <w:ilvl w:val="0"/>
          <w:numId w:val="147"/>
        </w:numPr>
        <w:spacing w:after="120" w:line="360" w:lineRule="auto"/>
        <w:ind w:left="502"/>
        <w:contextualSpacing/>
        <w:rPr>
          <w:color w:val="000000"/>
          <w:kern w:val="28"/>
          <w:szCs w:val="24"/>
          <w:lang w:val="en-US" w:eastAsia="zh-CN"/>
        </w:rPr>
      </w:pPr>
      <w:r w:rsidRPr="00FF22C8">
        <w:rPr>
          <w:color w:val="000000"/>
          <w:kern w:val="28"/>
          <w:szCs w:val="24"/>
          <w:lang w:val="en-US" w:eastAsia="zh-CN"/>
        </w:rPr>
        <w:t>Power cycles</w:t>
      </w:r>
    </w:p>
    <w:p w14:paraId="6EEBFFCB" w14:textId="77777777" w:rsidR="00B31ABC" w:rsidRPr="00FF22C8" w:rsidRDefault="00B31ABC" w:rsidP="0094008E">
      <w:pPr>
        <w:numPr>
          <w:ilvl w:val="1"/>
          <w:numId w:val="147"/>
        </w:numPr>
        <w:spacing w:after="120" w:line="360" w:lineRule="auto"/>
        <w:contextualSpacing/>
        <w:rPr>
          <w:color w:val="000000"/>
          <w:kern w:val="28"/>
          <w:szCs w:val="24"/>
          <w:lang w:val="en-US" w:eastAsia="zh-CN"/>
        </w:rPr>
      </w:pPr>
      <w:r w:rsidRPr="00FF22C8">
        <w:rPr>
          <w:color w:val="000000"/>
          <w:kern w:val="28"/>
          <w:szCs w:val="24"/>
          <w:lang w:val="en-US" w:eastAsia="zh-CN"/>
        </w:rPr>
        <w:t xml:space="preserve">Rankine cycle </w:t>
      </w:r>
    </w:p>
    <w:p w14:paraId="6EC0F7DE" w14:textId="77777777" w:rsidR="00B31ABC" w:rsidRPr="00FF22C8" w:rsidRDefault="00B31ABC" w:rsidP="0094008E">
      <w:pPr>
        <w:numPr>
          <w:ilvl w:val="1"/>
          <w:numId w:val="147"/>
        </w:numPr>
        <w:spacing w:after="120" w:line="360" w:lineRule="auto"/>
        <w:contextualSpacing/>
        <w:rPr>
          <w:color w:val="000000"/>
          <w:kern w:val="28"/>
          <w:szCs w:val="24"/>
          <w:lang w:val="en-US" w:eastAsia="zh-CN"/>
        </w:rPr>
      </w:pPr>
      <w:r w:rsidRPr="00FF22C8">
        <w:rPr>
          <w:color w:val="000000"/>
          <w:kern w:val="28"/>
          <w:szCs w:val="24"/>
          <w:lang w:val="en-US" w:eastAsia="zh-CN"/>
        </w:rPr>
        <w:t>Regenerative cycle</w:t>
      </w:r>
    </w:p>
    <w:p w14:paraId="7BF1F9DA" w14:textId="77777777" w:rsidR="00B31ABC" w:rsidRPr="00FF22C8" w:rsidRDefault="00B31ABC" w:rsidP="0094008E">
      <w:pPr>
        <w:numPr>
          <w:ilvl w:val="1"/>
          <w:numId w:val="147"/>
        </w:numPr>
        <w:spacing w:after="120" w:line="360" w:lineRule="auto"/>
        <w:contextualSpacing/>
        <w:rPr>
          <w:color w:val="000000"/>
          <w:kern w:val="28"/>
          <w:szCs w:val="24"/>
          <w:lang w:val="en-US" w:eastAsia="zh-CN"/>
        </w:rPr>
      </w:pPr>
      <w:r w:rsidRPr="00FF22C8">
        <w:rPr>
          <w:color w:val="000000"/>
          <w:kern w:val="28"/>
          <w:szCs w:val="24"/>
          <w:lang w:val="en-US" w:eastAsia="zh-CN"/>
        </w:rPr>
        <w:t>Reheat cycle</w:t>
      </w:r>
    </w:p>
    <w:p w14:paraId="0D0B2A4B" w14:textId="77777777" w:rsidR="00B31ABC" w:rsidRPr="00FF22C8" w:rsidRDefault="00B31ABC" w:rsidP="0094008E">
      <w:pPr>
        <w:numPr>
          <w:ilvl w:val="1"/>
          <w:numId w:val="147"/>
        </w:numPr>
        <w:spacing w:after="120" w:line="360" w:lineRule="auto"/>
        <w:contextualSpacing/>
        <w:rPr>
          <w:color w:val="000000"/>
          <w:kern w:val="28"/>
          <w:szCs w:val="24"/>
          <w:lang w:val="en-US" w:eastAsia="zh-CN"/>
        </w:rPr>
      </w:pPr>
      <w:r w:rsidRPr="00FF22C8">
        <w:rPr>
          <w:color w:val="000000"/>
          <w:kern w:val="28"/>
          <w:szCs w:val="24"/>
          <w:lang w:val="en-US" w:eastAsia="zh-CN"/>
        </w:rPr>
        <w:t>Binary cycle</w:t>
      </w:r>
    </w:p>
    <w:p w14:paraId="006229BC" w14:textId="77777777" w:rsidR="00B31ABC" w:rsidRPr="00FF22C8" w:rsidRDefault="00B31ABC" w:rsidP="0094008E">
      <w:pPr>
        <w:numPr>
          <w:ilvl w:val="0"/>
          <w:numId w:val="147"/>
        </w:numPr>
        <w:spacing w:after="0" w:line="360" w:lineRule="auto"/>
        <w:ind w:left="502"/>
        <w:contextualSpacing/>
        <w:rPr>
          <w:color w:val="000000"/>
          <w:kern w:val="28"/>
          <w:szCs w:val="24"/>
          <w:lang w:val="en-US" w:eastAsia="zh-CN"/>
        </w:rPr>
      </w:pPr>
      <w:r w:rsidRPr="00FF22C8">
        <w:rPr>
          <w:color w:val="000000"/>
          <w:kern w:val="28"/>
          <w:szCs w:val="24"/>
          <w:lang w:val="en-US" w:eastAsia="zh-CN"/>
        </w:rPr>
        <w:t>Types of fuels</w:t>
      </w:r>
    </w:p>
    <w:p w14:paraId="50E7C466" w14:textId="77777777" w:rsidR="00B31ABC" w:rsidRPr="00FF22C8" w:rsidRDefault="00B31ABC" w:rsidP="0094008E">
      <w:pPr>
        <w:numPr>
          <w:ilvl w:val="0"/>
          <w:numId w:val="147"/>
        </w:numPr>
        <w:spacing w:after="0" w:line="360" w:lineRule="auto"/>
        <w:ind w:left="502"/>
        <w:contextualSpacing/>
        <w:rPr>
          <w:color w:val="000000"/>
          <w:kern w:val="28"/>
          <w:szCs w:val="24"/>
          <w:lang w:val="en-US" w:eastAsia="zh-CN"/>
        </w:rPr>
      </w:pPr>
      <w:r w:rsidRPr="00FF22C8">
        <w:rPr>
          <w:color w:val="000000"/>
          <w:kern w:val="28"/>
          <w:szCs w:val="24"/>
          <w:lang w:val="en-US" w:eastAsia="zh-CN"/>
        </w:rPr>
        <w:t>Combustion equations</w:t>
      </w:r>
    </w:p>
    <w:p w14:paraId="6666523F" w14:textId="77777777" w:rsidR="00B31ABC" w:rsidRPr="00FF22C8" w:rsidRDefault="00B31ABC" w:rsidP="0094008E">
      <w:pPr>
        <w:numPr>
          <w:ilvl w:val="0"/>
          <w:numId w:val="147"/>
        </w:numPr>
        <w:spacing w:after="0" w:line="360" w:lineRule="auto"/>
        <w:ind w:left="502"/>
        <w:contextualSpacing/>
        <w:rPr>
          <w:color w:val="000000"/>
          <w:kern w:val="28"/>
          <w:szCs w:val="24"/>
          <w:lang w:val="en-US" w:eastAsia="zh-CN"/>
        </w:rPr>
      </w:pPr>
      <w:r w:rsidRPr="00FF22C8">
        <w:rPr>
          <w:color w:val="000000"/>
          <w:kern w:val="28"/>
          <w:szCs w:val="24"/>
          <w:lang w:val="en-US" w:eastAsia="zh-CN"/>
        </w:rPr>
        <w:t>Calorific values of fuels</w:t>
      </w:r>
    </w:p>
    <w:p w14:paraId="7E6E3744" w14:textId="77777777" w:rsidR="00B31ABC" w:rsidRPr="00FF22C8" w:rsidRDefault="00B31ABC" w:rsidP="0094008E">
      <w:pPr>
        <w:numPr>
          <w:ilvl w:val="0"/>
          <w:numId w:val="147"/>
        </w:numPr>
        <w:spacing w:after="0" w:line="360" w:lineRule="auto"/>
        <w:ind w:left="502"/>
        <w:contextualSpacing/>
        <w:rPr>
          <w:color w:val="000000"/>
          <w:kern w:val="28"/>
          <w:szCs w:val="24"/>
          <w:lang w:val="en-US" w:eastAsia="zh-CN"/>
        </w:rPr>
      </w:pPr>
      <w:r w:rsidRPr="00FF22C8">
        <w:rPr>
          <w:color w:val="000000"/>
          <w:kern w:val="28"/>
          <w:szCs w:val="24"/>
          <w:lang w:val="en-US" w:eastAsia="zh-CN"/>
        </w:rPr>
        <w:t>Combustion analysis</w:t>
      </w:r>
    </w:p>
    <w:p w14:paraId="654B199F" w14:textId="77777777" w:rsidR="00B31ABC" w:rsidRPr="00FF22C8" w:rsidRDefault="00B31ABC" w:rsidP="0094008E">
      <w:pPr>
        <w:numPr>
          <w:ilvl w:val="0"/>
          <w:numId w:val="147"/>
        </w:numPr>
        <w:spacing w:after="0" w:line="360" w:lineRule="auto"/>
        <w:ind w:left="502"/>
        <w:contextualSpacing/>
        <w:rPr>
          <w:color w:val="000000"/>
          <w:kern w:val="28"/>
          <w:szCs w:val="24"/>
          <w:lang w:val="en-US" w:eastAsia="zh-CN"/>
        </w:rPr>
      </w:pPr>
      <w:r w:rsidRPr="00FF22C8">
        <w:rPr>
          <w:color w:val="000000"/>
          <w:kern w:val="28"/>
          <w:szCs w:val="24"/>
          <w:lang w:val="en-US" w:eastAsia="zh-CN"/>
        </w:rPr>
        <w:t>Principles of heat transfer</w:t>
      </w:r>
    </w:p>
    <w:p w14:paraId="0D22D496" w14:textId="77777777" w:rsidR="00B31ABC" w:rsidRPr="00FF22C8" w:rsidRDefault="00B31ABC" w:rsidP="0094008E">
      <w:pPr>
        <w:numPr>
          <w:ilvl w:val="0"/>
          <w:numId w:val="147"/>
        </w:numPr>
        <w:spacing w:after="0" w:line="360" w:lineRule="auto"/>
        <w:ind w:left="502"/>
        <w:contextualSpacing/>
        <w:rPr>
          <w:color w:val="000000"/>
          <w:kern w:val="28"/>
          <w:szCs w:val="24"/>
          <w:lang w:val="en-US" w:eastAsia="zh-CN"/>
        </w:rPr>
      </w:pPr>
      <w:r w:rsidRPr="00FF22C8">
        <w:rPr>
          <w:color w:val="000000"/>
          <w:kern w:val="28"/>
          <w:szCs w:val="24"/>
          <w:lang w:val="en-US" w:eastAsia="zh-CN"/>
        </w:rPr>
        <w:t>Heat transfer media</w:t>
      </w:r>
    </w:p>
    <w:p w14:paraId="0C424095" w14:textId="77777777" w:rsidR="00B31ABC" w:rsidRPr="00FF22C8" w:rsidRDefault="00B31ABC" w:rsidP="0094008E">
      <w:pPr>
        <w:numPr>
          <w:ilvl w:val="0"/>
          <w:numId w:val="147"/>
        </w:numPr>
        <w:spacing w:after="0" w:line="360" w:lineRule="auto"/>
        <w:ind w:left="502"/>
        <w:contextualSpacing/>
        <w:rPr>
          <w:color w:val="000000"/>
          <w:kern w:val="28"/>
          <w:szCs w:val="24"/>
          <w:lang w:val="en-US" w:eastAsia="zh-CN"/>
        </w:rPr>
      </w:pPr>
      <w:r w:rsidRPr="00FF22C8">
        <w:rPr>
          <w:color w:val="000000"/>
          <w:kern w:val="28"/>
          <w:szCs w:val="24"/>
          <w:lang w:val="en-US" w:eastAsia="zh-CN"/>
        </w:rPr>
        <w:t>Heat exchangers</w:t>
      </w:r>
    </w:p>
    <w:p w14:paraId="64B44F8C" w14:textId="77777777" w:rsidR="00B31ABC" w:rsidRPr="00FF22C8" w:rsidRDefault="00B31ABC" w:rsidP="0094008E">
      <w:pPr>
        <w:numPr>
          <w:ilvl w:val="0"/>
          <w:numId w:val="147"/>
        </w:numPr>
        <w:spacing w:after="0" w:line="360" w:lineRule="auto"/>
        <w:ind w:left="502"/>
        <w:contextualSpacing/>
        <w:rPr>
          <w:color w:val="000000"/>
          <w:kern w:val="28"/>
          <w:szCs w:val="24"/>
          <w:lang w:val="en-US" w:eastAsia="zh-CN"/>
        </w:rPr>
      </w:pPr>
      <w:r w:rsidRPr="00FF22C8">
        <w:rPr>
          <w:color w:val="000000"/>
          <w:kern w:val="28"/>
          <w:szCs w:val="24"/>
          <w:lang w:val="en-US" w:eastAsia="zh-CN"/>
        </w:rPr>
        <w:t>Types of compressors</w:t>
      </w:r>
    </w:p>
    <w:p w14:paraId="745C8945" w14:textId="77777777" w:rsidR="00B31ABC" w:rsidRPr="00FF22C8" w:rsidRDefault="00B31ABC" w:rsidP="0094008E">
      <w:pPr>
        <w:numPr>
          <w:ilvl w:val="0"/>
          <w:numId w:val="147"/>
        </w:numPr>
        <w:spacing w:after="0" w:line="360" w:lineRule="auto"/>
        <w:ind w:left="502"/>
        <w:contextualSpacing/>
        <w:rPr>
          <w:color w:val="000000"/>
          <w:kern w:val="28"/>
          <w:szCs w:val="24"/>
          <w:lang w:val="en-US" w:eastAsia="zh-CN"/>
        </w:rPr>
      </w:pPr>
      <w:r w:rsidRPr="00FF22C8">
        <w:rPr>
          <w:color w:val="000000"/>
          <w:kern w:val="28"/>
          <w:szCs w:val="24"/>
          <w:lang w:val="en-US" w:eastAsia="zh-CN"/>
        </w:rPr>
        <w:t>Types of fluid pumps</w:t>
      </w:r>
    </w:p>
    <w:p w14:paraId="1D0B0CFC" w14:textId="77777777" w:rsidR="00B31ABC" w:rsidRPr="00FF22C8" w:rsidRDefault="00B31ABC" w:rsidP="0094008E">
      <w:pPr>
        <w:numPr>
          <w:ilvl w:val="0"/>
          <w:numId w:val="147"/>
        </w:numPr>
        <w:spacing w:after="120" w:line="360" w:lineRule="auto"/>
        <w:ind w:left="502"/>
        <w:contextualSpacing/>
        <w:rPr>
          <w:color w:val="000000"/>
          <w:kern w:val="28"/>
          <w:szCs w:val="24"/>
          <w:lang w:val="en-US" w:eastAsia="zh-CN"/>
        </w:rPr>
      </w:pPr>
      <w:r w:rsidRPr="00FF22C8">
        <w:rPr>
          <w:color w:val="000000"/>
          <w:kern w:val="28"/>
          <w:szCs w:val="24"/>
          <w:lang w:val="en-US" w:eastAsia="zh-CN"/>
        </w:rPr>
        <w:t>Dimensional analysis</w:t>
      </w:r>
    </w:p>
    <w:p w14:paraId="4BFDEF32" w14:textId="77777777" w:rsidR="00B31ABC" w:rsidRPr="00FF22C8" w:rsidRDefault="00B31ABC" w:rsidP="00B31ABC">
      <w:pPr>
        <w:spacing w:before="240" w:after="0" w:line="360" w:lineRule="auto"/>
        <w:rPr>
          <w:rFonts w:eastAsia="Times New Roman"/>
          <w:b/>
          <w:color w:val="000000"/>
          <w:kern w:val="28"/>
          <w:szCs w:val="24"/>
        </w:rPr>
      </w:pPr>
      <w:r w:rsidRPr="00FF22C8">
        <w:rPr>
          <w:rFonts w:eastAsia="Times New Roman"/>
          <w:b/>
          <w:color w:val="000000"/>
          <w:kern w:val="28"/>
          <w:szCs w:val="24"/>
        </w:rPr>
        <w:t>EVIDENCE GUIDE</w:t>
      </w:r>
    </w:p>
    <w:p w14:paraId="67CE2E39" w14:textId="77777777" w:rsidR="00B31ABC" w:rsidRPr="00FF22C8" w:rsidRDefault="00B31ABC" w:rsidP="00B31ABC">
      <w:pPr>
        <w:spacing w:after="0" w:line="360" w:lineRule="auto"/>
        <w:jc w:val="both"/>
        <w:rPr>
          <w:color w:val="000000"/>
          <w:kern w:val="28"/>
          <w:szCs w:val="24"/>
        </w:rPr>
      </w:pPr>
      <w:r w:rsidRPr="00FF22C8">
        <w:rPr>
          <w:color w:val="000000"/>
          <w:kern w:val="28"/>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5530"/>
      </w:tblGrid>
      <w:tr w:rsidR="00B31ABC" w:rsidRPr="00FF22C8" w14:paraId="46DAF672" w14:textId="77777777" w:rsidTr="00523DC9">
        <w:tc>
          <w:tcPr>
            <w:tcW w:w="1667" w:type="pct"/>
          </w:tcPr>
          <w:p w14:paraId="6BD03179" w14:textId="77777777" w:rsidR="00B31ABC" w:rsidRPr="00FF22C8" w:rsidRDefault="00B31ABC" w:rsidP="0094008E">
            <w:pPr>
              <w:numPr>
                <w:ilvl w:val="0"/>
                <w:numId w:val="148"/>
              </w:numPr>
              <w:tabs>
                <w:tab w:val="left" w:pos="425"/>
              </w:tabs>
              <w:spacing w:after="0" w:line="360" w:lineRule="auto"/>
              <w:contextualSpacing/>
              <w:rPr>
                <w:color w:val="000000"/>
                <w:kern w:val="28"/>
                <w:szCs w:val="24"/>
                <w:lang w:val="en-US" w:eastAsia="zh-CN"/>
              </w:rPr>
            </w:pPr>
            <w:r w:rsidRPr="00FF22C8">
              <w:rPr>
                <w:color w:val="000000"/>
                <w:kern w:val="28"/>
                <w:szCs w:val="24"/>
                <w:lang w:val="en-US" w:eastAsia="zh-CN"/>
              </w:rPr>
              <w:t>Critical aspects of competency</w:t>
            </w:r>
          </w:p>
        </w:tc>
        <w:tc>
          <w:tcPr>
            <w:tcW w:w="3333" w:type="pct"/>
          </w:tcPr>
          <w:p w14:paraId="2D06D6F5" w14:textId="77777777" w:rsidR="00B31ABC" w:rsidRPr="00FF22C8" w:rsidRDefault="00B31ABC" w:rsidP="00523DC9">
            <w:pPr>
              <w:tabs>
                <w:tab w:val="left" w:pos="702"/>
              </w:tabs>
              <w:spacing w:after="0" w:line="360" w:lineRule="auto"/>
              <w:jc w:val="both"/>
              <w:rPr>
                <w:color w:val="000000"/>
                <w:kern w:val="28"/>
                <w:szCs w:val="24"/>
              </w:rPr>
            </w:pPr>
            <w:r w:rsidRPr="00FF22C8">
              <w:rPr>
                <w:color w:val="000000"/>
                <w:kern w:val="28"/>
                <w:szCs w:val="24"/>
              </w:rPr>
              <w:t xml:space="preserve">Assessment requires evidence that the candidate: </w:t>
            </w:r>
          </w:p>
          <w:p w14:paraId="7A715356" w14:textId="194D4E7F" w:rsidR="00B31ABC" w:rsidRPr="00FF22C8" w:rsidRDefault="00B31ABC" w:rsidP="0094008E">
            <w:pPr>
              <w:numPr>
                <w:ilvl w:val="0"/>
                <w:numId w:val="149"/>
              </w:numPr>
              <w:tabs>
                <w:tab w:val="left" w:pos="425"/>
              </w:tabs>
              <w:spacing w:after="120" w:line="360" w:lineRule="auto"/>
              <w:contextualSpacing/>
              <w:rPr>
                <w:rFonts w:eastAsia="Times New Roman"/>
                <w:color w:val="000000"/>
                <w:kern w:val="28"/>
                <w:szCs w:val="24"/>
                <w:lang w:val="en-US" w:eastAsia="zh-CN"/>
              </w:rPr>
            </w:pPr>
            <w:r w:rsidRPr="00FF22C8">
              <w:rPr>
                <w:rFonts w:eastAsia="Times New Roman"/>
                <w:color w:val="000000"/>
                <w:kern w:val="28"/>
                <w:szCs w:val="24"/>
                <w:lang w:val="en-US" w:eastAsia="zh-CN"/>
              </w:rPr>
              <w:tab/>
              <w:t xml:space="preserve">Applied thermodynamics cycles and systems </w:t>
            </w:r>
            <w:r w:rsidRPr="00FF22C8">
              <w:rPr>
                <w:color w:val="000000"/>
                <w:kern w:val="28"/>
                <w:szCs w:val="24"/>
              </w:rPr>
              <w:t>as per task requirement</w:t>
            </w:r>
          </w:p>
          <w:p w14:paraId="6896FE61" w14:textId="0CE81C16" w:rsidR="00B31ABC" w:rsidRPr="00FF22C8" w:rsidRDefault="00B31ABC" w:rsidP="0094008E">
            <w:pPr>
              <w:numPr>
                <w:ilvl w:val="0"/>
                <w:numId w:val="149"/>
              </w:numPr>
              <w:tabs>
                <w:tab w:val="left" w:pos="425"/>
              </w:tabs>
              <w:spacing w:after="120" w:line="360" w:lineRule="auto"/>
              <w:contextualSpacing/>
              <w:rPr>
                <w:rFonts w:eastAsia="Times New Roman"/>
                <w:color w:val="000000"/>
                <w:kern w:val="28"/>
                <w:szCs w:val="24"/>
                <w:lang w:val="en-US" w:eastAsia="zh-CN"/>
              </w:rPr>
            </w:pPr>
            <w:r w:rsidRPr="00FF22C8">
              <w:rPr>
                <w:rFonts w:eastAsia="Times New Roman"/>
                <w:color w:val="000000"/>
                <w:kern w:val="28"/>
                <w:szCs w:val="24"/>
                <w:lang w:val="en-US" w:eastAsia="zh-CN"/>
              </w:rPr>
              <w:tab/>
              <w:t xml:space="preserve">Applied steady flow energy equations as per laws of thermodynamics. </w:t>
            </w:r>
            <w:r w:rsidRPr="00FF22C8">
              <w:rPr>
                <w:rFonts w:eastAsia="Times New Roman"/>
                <w:color w:val="000000"/>
                <w:kern w:val="28"/>
                <w:szCs w:val="24"/>
                <w:lang w:val="en-US" w:eastAsia="zh-CN"/>
              </w:rPr>
              <w:tab/>
            </w:r>
          </w:p>
          <w:p w14:paraId="03A9BE10" w14:textId="6DA95341" w:rsidR="00B31ABC" w:rsidRPr="00FF22C8" w:rsidRDefault="00B31ABC" w:rsidP="0094008E">
            <w:pPr>
              <w:numPr>
                <w:ilvl w:val="0"/>
                <w:numId w:val="149"/>
              </w:numPr>
              <w:tabs>
                <w:tab w:val="left" w:pos="425"/>
              </w:tabs>
              <w:spacing w:after="120" w:line="360" w:lineRule="auto"/>
              <w:contextualSpacing/>
              <w:rPr>
                <w:rFonts w:eastAsia="Times New Roman"/>
                <w:color w:val="000000"/>
                <w:kern w:val="28"/>
                <w:szCs w:val="24"/>
                <w:lang w:val="en-US" w:eastAsia="zh-CN"/>
              </w:rPr>
            </w:pPr>
            <w:r w:rsidRPr="00FF22C8">
              <w:rPr>
                <w:rFonts w:eastAsia="Times New Roman"/>
                <w:color w:val="000000"/>
                <w:kern w:val="28"/>
                <w:szCs w:val="24"/>
                <w:lang w:val="en-US" w:eastAsia="zh-CN"/>
              </w:rPr>
              <w:t xml:space="preserve"> </w:t>
            </w:r>
            <w:r w:rsidRPr="00FF22C8">
              <w:rPr>
                <w:rFonts w:eastAsia="Times New Roman"/>
                <w:color w:val="000000"/>
                <w:kern w:val="28"/>
                <w:szCs w:val="24"/>
                <w:lang w:val="en-US" w:eastAsia="zh-CN"/>
              </w:rPr>
              <w:tab/>
              <w:t xml:space="preserve">Applied steam systems </w:t>
            </w:r>
            <w:r w:rsidRPr="00FF22C8">
              <w:rPr>
                <w:color w:val="000000"/>
                <w:kern w:val="28"/>
                <w:szCs w:val="24"/>
              </w:rPr>
              <w:t>as per task requirement</w:t>
            </w:r>
          </w:p>
          <w:p w14:paraId="21ED11BA" w14:textId="3D5744F1" w:rsidR="00B31ABC" w:rsidRPr="00FF22C8" w:rsidRDefault="00B31ABC" w:rsidP="0094008E">
            <w:pPr>
              <w:numPr>
                <w:ilvl w:val="0"/>
                <w:numId w:val="149"/>
              </w:numPr>
              <w:tabs>
                <w:tab w:val="left" w:pos="425"/>
              </w:tabs>
              <w:spacing w:after="120" w:line="360" w:lineRule="auto"/>
              <w:contextualSpacing/>
              <w:rPr>
                <w:rFonts w:eastAsia="Times New Roman"/>
                <w:color w:val="000000"/>
                <w:kern w:val="28"/>
                <w:szCs w:val="24"/>
                <w:lang w:val="en-US" w:eastAsia="zh-CN"/>
              </w:rPr>
            </w:pPr>
            <w:r w:rsidRPr="00FF22C8">
              <w:rPr>
                <w:rFonts w:eastAsia="Times New Roman"/>
                <w:color w:val="000000"/>
                <w:kern w:val="28"/>
                <w:szCs w:val="24"/>
                <w:lang w:val="en-US" w:eastAsia="zh-CN"/>
              </w:rPr>
              <w:lastRenderedPageBreak/>
              <w:tab/>
              <w:t xml:space="preserve">Controlled fuel combustion </w:t>
            </w:r>
            <w:r w:rsidRPr="00FF22C8">
              <w:rPr>
                <w:color w:val="000000"/>
                <w:kern w:val="28"/>
                <w:szCs w:val="24"/>
              </w:rPr>
              <w:t xml:space="preserve">as per task </w:t>
            </w:r>
            <w:r w:rsidRPr="00FF22C8">
              <w:rPr>
                <w:color w:val="000000"/>
                <w:kern w:val="28"/>
                <w:szCs w:val="24"/>
              </w:rPr>
              <w:tab/>
            </w:r>
            <w:r w:rsidRPr="00FF22C8">
              <w:rPr>
                <w:color w:val="000000"/>
                <w:kern w:val="28"/>
                <w:szCs w:val="24"/>
              </w:rPr>
              <w:tab/>
            </w:r>
            <w:r w:rsidRPr="00FF22C8">
              <w:rPr>
                <w:color w:val="000000"/>
                <w:kern w:val="28"/>
                <w:szCs w:val="24"/>
              </w:rPr>
              <w:tab/>
              <w:t>requirement</w:t>
            </w:r>
          </w:p>
          <w:p w14:paraId="1ECDE2F7" w14:textId="6AFC572D" w:rsidR="00B31ABC" w:rsidRPr="00FF22C8" w:rsidRDefault="00B31ABC" w:rsidP="0094008E">
            <w:pPr>
              <w:numPr>
                <w:ilvl w:val="0"/>
                <w:numId w:val="149"/>
              </w:numPr>
              <w:tabs>
                <w:tab w:val="left" w:pos="425"/>
              </w:tabs>
              <w:spacing w:after="120" w:line="360" w:lineRule="auto"/>
              <w:contextualSpacing/>
              <w:rPr>
                <w:rFonts w:eastAsia="Times New Roman"/>
                <w:color w:val="000000"/>
                <w:kern w:val="28"/>
                <w:szCs w:val="24"/>
                <w:lang w:val="en-US" w:eastAsia="zh-CN"/>
              </w:rPr>
            </w:pPr>
            <w:r w:rsidRPr="00FF22C8">
              <w:rPr>
                <w:rFonts w:eastAsia="Times New Roman"/>
                <w:color w:val="000000"/>
                <w:kern w:val="28"/>
                <w:szCs w:val="24"/>
                <w:lang w:val="en-US" w:eastAsia="zh-CN"/>
              </w:rPr>
              <w:tab/>
              <w:t xml:space="preserve">Applied heat exchangers </w:t>
            </w:r>
            <w:r w:rsidRPr="00FF22C8">
              <w:rPr>
                <w:color w:val="000000"/>
                <w:kern w:val="28"/>
                <w:szCs w:val="24"/>
              </w:rPr>
              <w:t xml:space="preserve">as per task </w:t>
            </w:r>
            <w:proofErr w:type="spellStart"/>
            <w:r w:rsidRPr="00FF22C8">
              <w:rPr>
                <w:color w:val="000000"/>
                <w:kern w:val="28"/>
                <w:szCs w:val="24"/>
              </w:rPr>
              <w:t>requiremen</w:t>
            </w:r>
            <w:proofErr w:type="spellEnd"/>
            <w:r w:rsidRPr="00FF22C8">
              <w:rPr>
                <w:rFonts w:eastAsia="Times New Roman"/>
                <w:color w:val="000000"/>
                <w:kern w:val="28"/>
                <w:szCs w:val="24"/>
                <w:lang w:val="en-US" w:eastAsia="zh-CN"/>
              </w:rPr>
              <w:tab/>
            </w:r>
          </w:p>
          <w:p w14:paraId="5B88E1C4" w14:textId="1447C17E" w:rsidR="00B31ABC" w:rsidRPr="00FF22C8" w:rsidRDefault="00B31ABC" w:rsidP="0094008E">
            <w:pPr>
              <w:numPr>
                <w:ilvl w:val="0"/>
                <w:numId w:val="149"/>
              </w:numPr>
              <w:tabs>
                <w:tab w:val="left" w:pos="425"/>
              </w:tabs>
              <w:spacing w:after="120" w:line="360" w:lineRule="auto"/>
              <w:contextualSpacing/>
              <w:rPr>
                <w:rFonts w:eastAsia="Times New Roman"/>
                <w:color w:val="000000"/>
                <w:kern w:val="28"/>
                <w:szCs w:val="24"/>
                <w:lang w:val="en-US" w:eastAsia="zh-CN"/>
              </w:rPr>
            </w:pPr>
            <w:r w:rsidRPr="00FF22C8">
              <w:rPr>
                <w:rFonts w:eastAsia="Times New Roman"/>
                <w:color w:val="000000"/>
                <w:kern w:val="28"/>
                <w:szCs w:val="24"/>
                <w:lang w:val="en-US" w:eastAsia="zh-CN"/>
              </w:rPr>
              <w:tab/>
              <w:t xml:space="preserve">Applied air compressor as per work requirements  </w:t>
            </w:r>
          </w:p>
          <w:p w14:paraId="2D49F359" w14:textId="1FD6C2A9" w:rsidR="00B31ABC" w:rsidRPr="00FF22C8" w:rsidRDefault="00B31ABC" w:rsidP="0094008E">
            <w:pPr>
              <w:numPr>
                <w:ilvl w:val="0"/>
                <w:numId w:val="149"/>
              </w:numPr>
              <w:tabs>
                <w:tab w:val="left" w:pos="425"/>
              </w:tabs>
              <w:spacing w:after="120" w:line="360" w:lineRule="auto"/>
              <w:contextualSpacing/>
              <w:rPr>
                <w:rFonts w:eastAsia="Times New Roman"/>
                <w:color w:val="000000"/>
                <w:kern w:val="28"/>
                <w:szCs w:val="24"/>
                <w:lang w:val="en-US" w:eastAsia="zh-CN"/>
              </w:rPr>
            </w:pPr>
            <w:r w:rsidRPr="00FF22C8">
              <w:rPr>
                <w:rFonts w:eastAsia="Times New Roman"/>
                <w:color w:val="000000"/>
                <w:kern w:val="28"/>
                <w:szCs w:val="24"/>
                <w:lang w:val="en-US" w:eastAsia="zh-CN"/>
              </w:rPr>
              <w:tab/>
              <w:t xml:space="preserve">Applied fluid pump as per work requirements </w:t>
            </w:r>
          </w:p>
          <w:p w14:paraId="09095A54" w14:textId="0CF6969A" w:rsidR="00B31ABC" w:rsidRPr="00FF22C8" w:rsidRDefault="00B31ABC" w:rsidP="0094008E">
            <w:pPr>
              <w:numPr>
                <w:ilvl w:val="0"/>
                <w:numId w:val="149"/>
              </w:numPr>
              <w:tabs>
                <w:tab w:val="left" w:pos="425"/>
              </w:tabs>
              <w:spacing w:after="120" w:line="360" w:lineRule="auto"/>
              <w:contextualSpacing/>
              <w:rPr>
                <w:rFonts w:eastAsia="Times New Roman"/>
                <w:color w:val="000000"/>
                <w:kern w:val="28"/>
                <w:szCs w:val="24"/>
                <w:lang w:val="en-US" w:eastAsia="zh-CN"/>
              </w:rPr>
            </w:pPr>
            <w:r w:rsidRPr="00FF22C8">
              <w:rPr>
                <w:rFonts w:eastAsia="Times New Roman"/>
                <w:color w:val="000000"/>
                <w:kern w:val="28"/>
                <w:szCs w:val="24"/>
                <w:lang w:val="en-US" w:eastAsia="zh-CN"/>
              </w:rPr>
              <w:tab/>
            </w:r>
            <w:r w:rsidRPr="00FF22C8">
              <w:rPr>
                <w:rFonts w:eastAsia="Times New Roman"/>
                <w:color w:val="000000"/>
                <w:kern w:val="28"/>
                <w:szCs w:val="24"/>
                <w:lang w:eastAsia="zh-CN"/>
              </w:rPr>
              <w:t xml:space="preserve">Controlled fluid flow discharge losses as per </w:t>
            </w:r>
            <w:r w:rsidRPr="00FF22C8">
              <w:rPr>
                <w:color w:val="000000"/>
                <w:kern w:val="28"/>
                <w:szCs w:val="24"/>
              </w:rPr>
              <w:t>as per task requirement</w:t>
            </w:r>
          </w:p>
        </w:tc>
      </w:tr>
      <w:tr w:rsidR="00B31ABC" w:rsidRPr="00FF22C8" w14:paraId="42ED5891" w14:textId="77777777" w:rsidTr="00523DC9">
        <w:tc>
          <w:tcPr>
            <w:tcW w:w="1667" w:type="pct"/>
          </w:tcPr>
          <w:p w14:paraId="592D5A84" w14:textId="77777777" w:rsidR="00B31ABC" w:rsidRPr="00FF22C8" w:rsidRDefault="00B31ABC" w:rsidP="0094008E">
            <w:pPr>
              <w:numPr>
                <w:ilvl w:val="0"/>
                <w:numId w:val="148"/>
              </w:numPr>
              <w:tabs>
                <w:tab w:val="left" w:pos="425"/>
              </w:tabs>
              <w:spacing w:after="0" w:line="360" w:lineRule="auto"/>
              <w:contextualSpacing/>
              <w:jc w:val="both"/>
              <w:rPr>
                <w:color w:val="000000"/>
                <w:kern w:val="28"/>
                <w:szCs w:val="24"/>
                <w:lang w:val="en-US" w:eastAsia="zh-CN"/>
              </w:rPr>
            </w:pPr>
            <w:r w:rsidRPr="00FF22C8">
              <w:rPr>
                <w:color w:val="000000"/>
                <w:kern w:val="28"/>
                <w:szCs w:val="24"/>
                <w:lang w:val="en-US" w:eastAsia="zh-CN"/>
              </w:rPr>
              <w:lastRenderedPageBreak/>
              <w:t>Resource implications</w:t>
            </w:r>
          </w:p>
        </w:tc>
        <w:tc>
          <w:tcPr>
            <w:tcW w:w="3333" w:type="pct"/>
          </w:tcPr>
          <w:p w14:paraId="3BF65165" w14:textId="77777777" w:rsidR="00B31ABC" w:rsidRPr="00FF22C8" w:rsidRDefault="00B31ABC" w:rsidP="00523DC9">
            <w:pPr>
              <w:spacing w:after="0" w:line="360" w:lineRule="auto"/>
              <w:rPr>
                <w:color w:val="000000"/>
                <w:kern w:val="28"/>
                <w:szCs w:val="24"/>
              </w:rPr>
            </w:pPr>
            <w:r w:rsidRPr="00FF22C8">
              <w:rPr>
                <w:color w:val="000000"/>
                <w:kern w:val="28"/>
                <w:szCs w:val="24"/>
              </w:rPr>
              <w:t>The following resources should be provided:</w:t>
            </w:r>
          </w:p>
          <w:p w14:paraId="739D688E" w14:textId="5748B146" w:rsidR="00B31ABC" w:rsidRPr="00FF22C8" w:rsidRDefault="00B31ABC" w:rsidP="0094008E">
            <w:pPr>
              <w:pStyle w:val="ListParagraph"/>
              <w:numPr>
                <w:ilvl w:val="1"/>
                <w:numId w:val="148"/>
              </w:numPr>
              <w:spacing w:after="0" w:line="360" w:lineRule="auto"/>
              <w:rPr>
                <w:color w:val="000000"/>
                <w:kern w:val="28"/>
                <w:sz w:val="24"/>
                <w:szCs w:val="24"/>
                <w:lang w:eastAsia="zh-CN"/>
              </w:rPr>
            </w:pPr>
            <w:r w:rsidRPr="00FF22C8">
              <w:rPr>
                <w:color w:val="000000"/>
                <w:kern w:val="28"/>
                <w:sz w:val="24"/>
                <w:szCs w:val="24"/>
                <w:lang w:eastAsia="zh-CN"/>
              </w:rPr>
              <w:t>Access to relevant workplace where assessment can take place</w:t>
            </w:r>
          </w:p>
          <w:p w14:paraId="78C0F9C2" w14:textId="0810FAF7" w:rsidR="00B31ABC" w:rsidRPr="00FF22C8" w:rsidRDefault="00B31ABC" w:rsidP="0094008E">
            <w:pPr>
              <w:pStyle w:val="ListParagraph"/>
              <w:numPr>
                <w:ilvl w:val="1"/>
                <w:numId w:val="148"/>
              </w:numPr>
              <w:spacing w:after="0" w:line="360" w:lineRule="auto"/>
              <w:rPr>
                <w:color w:val="000000"/>
                <w:kern w:val="28"/>
                <w:sz w:val="24"/>
                <w:szCs w:val="24"/>
                <w:lang w:eastAsia="zh-CN"/>
              </w:rPr>
            </w:pPr>
            <w:r w:rsidRPr="00FF22C8">
              <w:rPr>
                <w:color w:val="000000"/>
                <w:kern w:val="28"/>
                <w:sz w:val="24"/>
                <w:szCs w:val="24"/>
                <w:lang w:eastAsia="zh-CN"/>
              </w:rPr>
              <w:t>Appropriately simulated environment where assessment can take place</w:t>
            </w:r>
          </w:p>
          <w:p w14:paraId="1E3A7027" w14:textId="19AB88CC" w:rsidR="00B31ABC" w:rsidRPr="00FF22C8" w:rsidRDefault="00B31ABC" w:rsidP="0094008E">
            <w:pPr>
              <w:pStyle w:val="ListParagraph"/>
              <w:numPr>
                <w:ilvl w:val="1"/>
                <w:numId w:val="148"/>
              </w:numPr>
              <w:spacing w:after="0" w:line="360" w:lineRule="auto"/>
              <w:rPr>
                <w:color w:val="000000"/>
                <w:kern w:val="28"/>
                <w:sz w:val="24"/>
                <w:szCs w:val="24"/>
                <w:lang w:eastAsia="zh-CN"/>
              </w:rPr>
            </w:pPr>
            <w:r w:rsidRPr="00FF22C8">
              <w:rPr>
                <w:color w:val="000000"/>
                <w:kern w:val="28"/>
                <w:sz w:val="24"/>
                <w:szCs w:val="24"/>
                <w:lang w:eastAsia="zh-CN"/>
              </w:rPr>
              <w:t>Resources relevant to carrying out the tasks required</w:t>
            </w:r>
          </w:p>
        </w:tc>
      </w:tr>
      <w:tr w:rsidR="00B31ABC" w:rsidRPr="00FF22C8" w14:paraId="79F0B941" w14:textId="77777777" w:rsidTr="00523DC9">
        <w:trPr>
          <w:trHeight w:val="822"/>
        </w:trPr>
        <w:tc>
          <w:tcPr>
            <w:tcW w:w="1667" w:type="pct"/>
          </w:tcPr>
          <w:p w14:paraId="266B88B2" w14:textId="77777777" w:rsidR="00B31ABC" w:rsidRPr="00FF22C8" w:rsidRDefault="00B31ABC" w:rsidP="0094008E">
            <w:pPr>
              <w:numPr>
                <w:ilvl w:val="0"/>
                <w:numId w:val="148"/>
              </w:numPr>
              <w:tabs>
                <w:tab w:val="left" w:pos="0"/>
                <w:tab w:val="left" w:pos="425"/>
              </w:tabs>
              <w:spacing w:after="0" w:line="360" w:lineRule="auto"/>
              <w:contextualSpacing/>
              <w:rPr>
                <w:color w:val="000000"/>
                <w:kern w:val="28"/>
                <w:szCs w:val="24"/>
                <w:lang w:val="en-US" w:eastAsia="zh-CN"/>
              </w:rPr>
            </w:pPr>
            <w:r w:rsidRPr="00FF22C8">
              <w:rPr>
                <w:color w:val="000000"/>
                <w:kern w:val="28"/>
                <w:szCs w:val="24"/>
                <w:lang w:val="en-US" w:eastAsia="zh-CN"/>
              </w:rPr>
              <w:t>Methods of assessment</w:t>
            </w:r>
          </w:p>
        </w:tc>
        <w:tc>
          <w:tcPr>
            <w:tcW w:w="3333" w:type="pct"/>
          </w:tcPr>
          <w:p w14:paraId="0667DC39" w14:textId="77777777" w:rsidR="00B31ABC" w:rsidRPr="00FF22C8" w:rsidRDefault="00B31ABC" w:rsidP="00523DC9">
            <w:pPr>
              <w:spacing w:after="0" w:line="360" w:lineRule="auto"/>
              <w:rPr>
                <w:color w:val="000000"/>
                <w:kern w:val="28"/>
                <w:szCs w:val="24"/>
              </w:rPr>
            </w:pPr>
            <w:r w:rsidRPr="00FF22C8">
              <w:rPr>
                <w:color w:val="000000"/>
                <w:kern w:val="28"/>
                <w:szCs w:val="24"/>
              </w:rPr>
              <w:t>Competency may be assessed through:</w:t>
            </w:r>
          </w:p>
          <w:p w14:paraId="59783C17" w14:textId="6ED60206" w:rsidR="00B31ABC" w:rsidRPr="00FF22C8" w:rsidRDefault="00B31ABC" w:rsidP="0094008E">
            <w:pPr>
              <w:numPr>
                <w:ilvl w:val="0"/>
                <w:numId w:val="150"/>
              </w:numPr>
              <w:spacing w:after="0" w:line="360" w:lineRule="auto"/>
              <w:contextualSpacing/>
              <w:rPr>
                <w:color w:val="000000"/>
                <w:kern w:val="28"/>
                <w:szCs w:val="24"/>
                <w:lang w:eastAsia="zh-CN"/>
              </w:rPr>
            </w:pPr>
            <w:r w:rsidRPr="00FF22C8">
              <w:rPr>
                <w:color w:val="000000"/>
                <w:kern w:val="28"/>
                <w:szCs w:val="24"/>
                <w:lang w:eastAsia="zh-CN"/>
              </w:rPr>
              <w:t>Practical</w:t>
            </w:r>
          </w:p>
          <w:p w14:paraId="74A61FD6" w14:textId="23189824" w:rsidR="00B31ABC" w:rsidRPr="00FF22C8" w:rsidRDefault="00B31ABC" w:rsidP="0094008E">
            <w:pPr>
              <w:numPr>
                <w:ilvl w:val="0"/>
                <w:numId w:val="150"/>
              </w:numPr>
              <w:spacing w:after="0" w:line="360" w:lineRule="auto"/>
              <w:contextualSpacing/>
              <w:rPr>
                <w:color w:val="000000"/>
                <w:kern w:val="28"/>
                <w:szCs w:val="24"/>
                <w:lang w:eastAsia="zh-CN"/>
              </w:rPr>
            </w:pPr>
            <w:r w:rsidRPr="00FF22C8">
              <w:rPr>
                <w:color w:val="000000"/>
                <w:kern w:val="28"/>
                <w:szCs w:val="24"/>
                <w:lang w:eastAsia="zh-CN"/>
              </w:rPr>
              <w:t>Written tests</w:t>
            </w:r>
          </w:p>
          <w:p w14:paraId="24203AA6" w14:textId="01916F94" w:rsidR="00B31ABC" w:rsidRPr="00FF22C8" w:rsidRDefault="00B31ABC" w:rsidP="0094008E">
            <w:pPr>
              <w:numPr>
                <w:ilvl w:val="0"/>
                <w:numId w:val="150"/>
              </w:numPr>
              <w:spacing w:after="0" w:line="360" w:lineRule="auto"/>
              <w:contextualSpacing/>
              <w:rPr>
                <w:color w:val="000000"/>
                <w:kern w:val="28"/>
                <w:szCs w:val="24"/>
                <w:lang w:eastAsia="zh-CN"/>
              </w:rPr>
            </w:pPr>
            <w:r w:rsidRPr="00FF22C8">
              <w:rPr>
                <w:color w:val="000000"/>
                <w:kern w:val="28"/>
                <w:szCs w:val="24"/>
                <w:lang w:eastAsia="zh-CN"/>
              </w:rPr>
              <w:t>Third party report</w:t>
            </w:r>
          </w:p>
          <w:p w14:paraId="0376A6FC" w14:textId="437233B8" w:rsidR="00B31ABC" w:rsidRPr="00FF22C8" w:rsidRDefault="00B31ABC" w:rsidP="0094008E">
            <w:pPr>
              <w:numPr>
                <w:ilvl w:val="0"/>
                <w:numId w:val="150"/>
              </w:numPr>
              <w:spacing w:after="0" w:line="360" w:lineRule="auto"/>
              <w:contextualSpacing/>
              <w:rPr>
                <w:color w:val="000000"/>
                <w:kern w:val="28"/>
                <w:szCs w:val="24"/>
                <w:lang w:eastAsia="zh-CN"/>
              </w:rPr>
            </w:pPr>
            <w:r w:rsidRPr="00FF22C8">
              <w:rPr>
                <w:color w:val="000000"/>
                <w:kern w:val="28"/>
                <w:szCs w:val="24"/>
                <w:lang w:eastAsia="zh-CN"/>
              </w:rPr>
              <w:t>Portfolio of Evidence</w:t>
            </w:r>
          </w:p>
        </w:tc>
      </w:tr>
      <w:tr w:rsidR="00B31ABC" w:rsidRPr="00FF22C8" w14:paraId="1E9C0B87" w14:textId="77777777" w:rsidTr="00523DC9">
        <w:tc>
          <w:tcPr>
            <w:tcW w:w="1667" w:type="pct"/>
          </w:tcPr>
          <w:p w14:paraId="22FFFD28" w14:textId="77777777" w:rsidR="00B31ABC" w:rsidRPr="00FF22C8" w:rsidRDefault="00B31ABC" w:rsidP="0094008E">
            <w:pPr>
              <w:numPr>
                <w:ilvl w:val="0"/>
                <w:numId w:val="148"/>
              </w:numPr>
              <w:tabs>
                <w:tab w:val="left" w:pos="-5508"/>
                <w:tab w:val="left" w:pos="425"/>
              </w:tabs>
              <w:spacing w:after="0" w:line="360" w:lineRule="auto"/>
              <w:contextualSpacing/>
              <w:rPr>
                <w:color w:val="000000"/>
                <w:kern w:val="28"/>
                <w:szCs w:val="24"/>
                <w:lang w:val="en-US" w:eastAsia="zh-CN"/>
              </w:rPr>
            </w:pPr>
            <w:r w:rsidRPr="00FF22C8">
              <w:rPr>
                <w:color w:val="000000"/>
                <w:kern w:val="28"/>
                <w:szCs w:val="24"/>
                <w:lang w:val="en-US" w:eastAsia="zh-CN"/>
              </w:rPr>
              <w:t>Context of assessment</w:t>
            </w:r>
          </w:p>
        </w:tc>
        <w:tc>
          <w:tcPr>
            <w:tcW w:w="3333" w:type="pct"/>
          </w:tcPr>
          <w:p w14:paraId="519FBBD3" w14:textId="77777777" w:rsidR="00B31ABC" w:rsidRPr="00FF22C8" w:rsidRDefault="00B31ABC" w:rsidP="00523DC9">
            <w:pPr>
              <w:spacing w:after="0" w:line="360" w:lineRule="auto"/>
              <w:rPr>
                <w:color w:val="000000"/>
                <w:kern w:val="28"/>
                <w:szCs w:val="24"/>
              </w:rPr>
            </w:pPr>
            <w:r w:rsidRPr="00FF22C8">
              <w:rPr>
                <w:color w:val="000000"/>
                <w:kern w:val="28"/>
                <w:szCs w:val="24"/>
              </w:rPr>
              <w:t xml:space="preserve">Competency may be assessed: </w:t>
            </w:r>
          </w:p>
          <w:p w14:paraId="77F574C0" w14:textId="24526ADF" w:rsidR="00B31ABC" w:rsidRPr="00FF22C8" w:rsidRDefault="00B31ABC" w:rsidP="0094008E">
            <w:pPr>
              <w:pStyle w:val="ListParagraph"/>
              <w:numPr>
                <w:ilvl w:val="1"/>
                <w:numId w:val="148"/>
              </w:numPr>
              <w:spacing w:after="0" w:line="360" w:lineRule="auto"/>
              <w:rPr>
                <w:color w:val="000000"/>
                <w:kern w:val="28"/>
                <w:sz w:val="24"/>
                <w:szCs w:val="24"/>
                <w:lang w:eastAsia="zh-CN"/>
              </w:rPr>
            </w:pPr>
            <w:r w:rsidRPr="00FF22C8">
              <w:rPr>
                <w:color w:val="000000"/>
                <w:kern w:val="28"/>
                <w:sz w:val="24"/>
                <w:szCs w:val="24"/>
                <w:lang w:eastAsia="zh-CN"/>
              </w:rPr>
              <w:t>At the workplace</w:t>
            </w:r>
          </w:p>
          <w:p w14:paraId="1E8CE78F" w14:textId="0AEBF2BF" w:rsidR="00B31ABC" w:rsidRPr="00FF22C8" w:rsidRDefault="00B31ABC" w:rsidP="0094008E">
            <w:pPr>
              <w:pStyle w:val="ListParagraph"/>
              <w:numPr>
                <w:ilvl w:val="1"/>
                <w:numId w:val="148"/>
              </w:numPr>
              <w:spacing w:after="0" w:line="360" w:lineRule="auto"/>
              <w:rPr>
                <w:color w:val="000000"/>
                <w:kern w:val="28"/>
                <w:sz w:val="24"/>
                <w:szCs w:val="24"/>
              </w:rPr>
            </w:pPr>
            <w:r w:rsidRPr="00FF22C8">
              <w:rPr>
                <w:color w:val="000000"/>
                <w:kern w:val="28"/>
                <w:sz w:val="24"/>
                <w:szCs w:val="24"/>
                <w:lang w:val="zh-CN" w:eastAsia="zh-CN"/>
              </w:rPr>
              <w:t>In a simulated work environment</w:t>
            </w:r>
          </w:p>
        </w:tc>
      </w:tr>
      <w:tr w:rsidR="00B31ABC" w:rsidRPr="00FF22C8" w14:paraId="0B31DF4D" w14:textId="77777777" w:rsidTr="00523DC9">
        <w:tc>
          <w:tcPr>
            <w:tcW w:w="1667" w:type="pct"/>
          </w:tcPr>
          <w:p w14:paraId="637304D2" w14:textId="77777777" w:rsidR="00B31ABC" w:rsidRPr="00FF22C8" w:rsidRDefault="00B31ABC" w:rsidP="0094008E">
            <w:pPr>
              <w:numPr>
                <w:ilvl w:val="0"/>
                <w:numId w:val="148"/>
              </w:numPr>
              <w:tabs>
                <w:tab w:val="left" w:pos="-5508"/>
                <w:tab w:val="left" w:pos="425"/>
              </w:tabs>
              <w:spacing w:after="0" w:line="360" w:lineRule="auto"/>
              <w:contextualSpacing/>
              <w:rPr>
                <w:color w:val="000000"/>
                <w:kern w:val="28"/>
                <w:szCs w:val="24"/>
                <w:lang w:val="en-US" w:eastAsia="zh-CN"/>
              </w:rPr>
            </w:pPr>
            <w:r w:rsidRPr="00FF22C8">
              <w:rPr>
                <w:color w:val="000000"/>
                <w:kern w:val="28"/>
                <w:szCs w:val="24"/>
                <w:lang w:val="en-US" w:eastAsia="zh-CN"/>
              </w:rPr>
              <w:t>Guidance information for assessment</w:t>
            </w:r>
          </w:p>
        </w:tc>
        <w:tc>
          <w:tcPr>
            <w:tcW w:w="3333" w:type="pct"/>
          </w:tcPr>
          <w:p w14:paraId="4E8CD0C4" w14:textId="77777777" w:rsidR="00B31ABC" w:rsidRPr="00FF22C8" w:rsidRDefault="00B31ABC" w:rsidP="0094008E">
            <w:pPr>
              <w:numPr>
                <w:ilvl w:val="1"/>
                <w:numId w:val="148"/>
              </w:numPr>
              <w:tabs>
                <w:tab w:val="left" w:pos="342"/>
                <w:tab w:val="left" w:pos="425"/>
              </w:tabs>
              <w:spacing w:after="0" w:line="360" w:lineRule="auto"/>
              <w:contextualSpacing/>
              <w:jc w:val="both"/>
              <w:rPr>
                <w:color w:val="000000"/>
                <w:kern w:val="28"/>
                <w:szCs w:val="24"/>
                <w:lang w:val="en-US" w:eastAsia="zh-CN"/>
              </w:rPr>
            </w:pPr>
            <w:r w:rsidRPr="00FF22C8">
              <w:rPr>
                <w:color w:val="000000"/>
                <w:kern w:val="28"/>
                <w:szCs w:val="24"/>
              </w:rPr>
              <w:t>Holistic assessment with other units relevant to the industry sector, workplace and job role is recommended.</w:t>
            </w:r>
          </w:p>
        </w:tc>
      </w:tr>
    </w:tbl>
    <w:p w14:paraId="13503643" w14:textId="77777777" w:rsidR="00B31ABC" w:rsidRPr="00FF22C8" w:rsidRDefault="00B31ABC" w:rsidP="00B31ABC">
      <w:pPr>
        <w:spacing w:after="120" w:line="360" w:lineRule="auto"/>
        <w:rPr>
          <w:rFonts w:eastAsia="Times New Roman"/>
          <w:color w:val="000000"/>
          <w:kern w:val="28"/>
          <w:szCs w:val="24"/>
          <w:lang w:val="en-US"/>
        </w:rPr>
      </w:pPr>
    </w:p>
    <w:p w14:paraId="073E5F0B" w14:textId="77777777" w:rsidR="00B31ABC" w:rsidRPr="00FF22C8" w:rsidRDefault="00B31ABC" w:rsidP="00B31ABC">
      <w:pPr>
        <w:spacing w:after="120" w:line="360" w:lineRule="auto"/>
        <w:jc w:val="center"/>
        <w:rPr>
          <w:rFonts w:eastAsia="Times New Roman"/>
          <w:b/>
          <w:color w:val="000000"/>
          <w:kern w:val="28"/>
          <w:szCs w:val="24"/>
          <w:lang w:val="en-US"/>
        </w:rPr>
      </w:pPr>
    </w:p>
    <w:p w14:paraId="2C914059" w14:textId="77777777" w:rsidR="00B31ABC" w:rsidRPr="00FF22C8" w:rsidRDefault="00B31ABC" w:rsidP="00054158">
      <w:pPr>
        <w:rPr>
          <w:szCs w:val="24"/>
        </w:rPr>
      </w:pPr>
    </w:p>
    <w:p w14:paraId="00851423" w14:textId="77777777" w:rsidR="006D7143" w:rsidRPr="00FF22C8" w:rsidRDefault="006D7143" w:rsidP="00054158">
      <w:pPr>
        <w:rPr>
          <w:szCs w:val="24"/>
        </w:rPr>
      </w:pPr>
    </w:p>
    <w:p w14:paraId="29963F89" w14:textId="77777777" w:rsidR="006D7143" w:rsidRPr="00FF22C8" w:rsidRDefault="006D7143" w:rsidP="00054158">
      <w:pPr>
        <w:rPr>
          <w:szCs w:val="24"/>
        </w:rPr>
      </w:pPr>
    </w:p>
    <w:p w14:paraId="7756AE9C" w14:textId="77777777" w:rsidR="006D7143" w:rsidRPr="00FF22C8" w:rsidRDefault="006D7143" w:rsidP="00054158">
      <w:pPr>
        <w:rPr>
          <w:szCs w:val="24"/>
        </w:rPr>
      </w:pPr>
    </w:p>
    <w:p w14:paraId="6D36BD2E" w14:textId="77777777" w:rsidR="006D7143" w:rsidRPr="00FF22C8" w:rsidRDefault="006D7143" w:rsidP="00054158">
      <w:pPr>
        <w:rPr>
          <w:szCs w:val="24"/>
        </w:rPr>
      </w:pPr>
    </w:p>
    <w:p w14:paraId="0C511E45" w14:textId="77777777" w:rsidR="006D7143" w:rsidRPr="00FF22C8" w:rsidRDefault="006D7143" w:rsidP="00054158">
      <w:pPr>
        <w:rPr>
          <w:szCs w:val="24"/>
        </w:rPr>
      </w:pPr>
    </w:p>
    <w:p w14:paraId="6EBFE7F5" w14:textId="77777777" w:rsidR="006D7143" w:rsidRPr="00FF22C8" w:rsidRDefault="006D7143" w:rsidP="00054158">
      <w:pPr>
        <w:rPr>
          <w:szCs w:val="24"/>
        </w:rPr>
      </w:pPr>
    </w:p>
    <w:p w14:paraId="670318CE" w14:textId="77777777" w:rsidR="006D7143" w:rsidRPr="00FF22C8" w:rsidRDefault="006D7143" w:rsidP="00054158">
      <w:pPr>
        <w:rPr>
          <w:szCs w:val="24"/>
        </w:rPr>
      </w:pPr>
    </w:p>
    <w:p w14:paraId="54FDEE12" w14:textId="77777777" w:rsidR="006D7143" w:rsidRPr="00FF22C8" w:rsidRDefault="006D7143" w:rsidP="00054158">
      <w:pPr>
        <w:rPr>
          <w:szCs w:val="24"/>
        </w:rPr>
      </w:pPr>
    </w:p>
    <w:p w14:paraId="6BB48499" w14:textId="77777777" w:rsidR="006D7143" w:rsidRPr="00FF22C8" w:rsidRDefault="006D7143" w:rsidP="00054158">
      <w:pPr>
        <w:rPr>
          <w:szCs w:val="24"/>
        </w:rPr>
      </w:pPr>
    </w:p>
    <w:p w14:paraId="256C9269" w14:textId="77777777" w:rsidR="006D7143" w:rsidRPr="00FF22C8" w:rsidRDefault="006D7143" w:rsidP="00054158">
      <w:pPr>
        <w:rPr>
          <w:szCs w:val="24"/>
        </w:rPr>
      </w:pPr>
    </w:p>
    <w:p w14:paraId="25CAB923" w14:textId="77777777" w:rsidR="006D7143" w:rsidRPr="00FF22C8" w:rsidRDefault="006D7143" w:rsidP="00054158">
      <w:pPr>
        <w:rPr>
          <w:szCs w:val="24"/>
        </w:rPr>
      </w:pPr>
    </w:p>
    <w:p w14:paraId="15B0F968" w14:textId="77777777" w:rsidR="006D7143" w:rsidRPr="00FF22C8" w:rsidRDefault="006D7143" w:rsidP="00054158">
      <w:pPr>
        <w:rPr>
          <w:szCs w:val="24"/>
        </w:rPr>
      </w:pPr>
    </w:p>
    <w:p w14:paraId="5A0A2606" w14:textId="77777777" w:rsidR="006D7143" w:rsidRPr="00FF22C8" w:rsidRDefault="006D7143" w:rsidP="00054158">
      <w:pPr>
        <w:rPr>
          <w:szCs w:val="24"/>
        </w:rPr>
      </w:pPr>
    </w:p>
    <w:p w14:paraId="390DC2AB" w14:textId="77777777" w:rsidR="006D7143" w:rsidRPr="00FF22C8" w:rsidRDefault="006D7143" w:rsidP="00054158">
      <w:pPr>
        <w:rPr>
          <w:szCs w:val="24"/>
        </w:rPr>
      </w:pPr>
    </w:p>
    <w:p w14:paraId="5E5FF863" w14:textId="77777777" w:rsidR="006D7143" w:rsidRPr="00FF22C8" w:rsidRDefault="006D7143" w:rsidP="00054158">
      <w:pPr>
        <w:rPr>
          <w:szCs w:val="24"/>
        </w:rPr>
      </w:pPr>
    </w:p>
    <w:p w14:paraId="7C00F3F9" w14:textId="77777777" w:rsidR="00523DC9" w:rsidRPr="00FF22C8" w:rsidRDefault="00523DC9" w:rsidP="00523DC9">
      <w:pPr>
        <w:pStyle w:val="Heading2"/>
        <w:spacing w:before="0" w:after="5" w:line="268" w:lineRule="auto"/>
        <w:ind w:left="126" w:hanging="10"/>
        <w:jc w:val="left"/>
        <w:rPr>
          <w:bCs/>
          <w:szCs w:val="24"/>
        </w:rPr>
      </w:pPr>
      <w:bookmarkStart w:id="29" w:name="_Toc195783271"/>
      <w:bookmarkStart w:id="30" w:name="_Toc195783281"/>
      <w:r w:rsidRPr="00FF22C8">
        <w:rPr>
          <w:szCs w:val="24"/>
        </w:rPr>
        <w:t>APPLY ENGINEERING MECHANICS</w:t>
      </w:r>
      <w:bookmarkEnd w:id="30"/>
    </w:p>
    <w:p w14:paraId="4B9C81C8" w14:textId="3C879791" w:rsidR="00523DC9" w:rsidRPr="00FF22C8" w:rsidRDefault="00523DC9" w:rsidP="00523DC9">
      <w:pPr>
        <w:spacing w:line="360" w:lineRule="auto"/>
        <w:rPr>
          <w:b/>
          <w:szCs w:val="24"/>
        </w:rPr>
      </w:pPr>
      <w:r w:rsidRPr="00FF22C8">
        <w:rPr>
          <w:b/>
          <w:szCs w:val="24"/>
        </w:rPr>
        <w:t>UNIT CODE:</w:t>
      </w:r>
      <w:r w:rsidRPr="00FF22C8">
        <w:rPr>
          <w:b/>
          <w:szCs w:val="24"/>
        </w:rPr>
        <w:tab/>
        <w:t xml:space="preserve"> </w:t>
      </w:r>
      <w:r w:rsidRPr="00FF22C8">
        <w:rPr>
          <w:rFonts w:eastAsia="Times New Roman"/>
          <w:color w:val="000000"/>
          <w:kern w:val="28"/>
          <w:szCs w:val="24"/>
          <w:lang w:val="en-US"/>
        </w:rPr>
        <w:t>0715 541 0</w:t>
      </w:r>
      <w:r w:rsidR="00BB7A4C">
        <w:rPr>
          <w:rFonts w:eastAsia="Times New Roman"/>
          <w:color w:val="000000"/>
          <w:kern w:val="28"/>
          <w:szCs w:val="24"/>
          <w:lang w:val="en-US"/>
        </w:rPr>
        <w:t>7</w:t>
      </w:r>
      <w:r w:rsidRPr="00FF22C8">
        <w:rPr>
          <w:rFonts w:eastAsia="Times New Roman"/>
          <w:color w:val="000000"/>
          <w:kern w:val="28"/>
          <w:szCs w:val="24"/>
          <w:lang w:val="en-US"/>
        </w:rPr>
        <w:t>A</w:t>
      </w:r>
    </w:p>
    <w:p w14:paraId="4E2BA5E7" w14:textId="77777777" w:rsidR="00523DC9" w:rsidRPr="00FF22C8" w:rsidRDefault="00523DC9" w:rsidP="00523DC9">
      <w:pPr>
        <w:tabs>
          <w:tab w:val="left" w:pos="2880"/>
        </w:tabs>
        <w:spacing w:after="0" w:line="360" w:lineRule="auto"/>
        <w:rPr>
          <w:b/>
          <w:szCs w:val="24"/>
        </w:rPr>
      </w:pPr>
      <w:r w:rsidRPr="00FF22C8">
        <w:rPr>
          <w:b/>
          <w:szCs w:val="24"/>
        </w:rPr>
        <w:t>UNIT DESCRIPTION</w:t>
      </w:r>
      <w:r w:rsidRPr="00FF22C8">
        <w:rPr>
          <w:b/>
          <w:szCs w:val="24"/>
        </w:rPr>
        <w:tab/>
      </w:r>
    </w:p>
    <w:p w14:paraId="7B887D5C" w14:textId="77777777" w:rsidR="00523DC9" w:rsidRPr="00FF22C8" w:rsidRDefault="00523DC9" w:rsidP="00523DC9">
      <w:pPr>
        <w:tabs>
          <w:tab w:val="left" w:pos="2880"/>
        </w:tabs>
        <w:spacing w:line="360" w:lineRule="auto"/>
        <w:jc w:val="both"/>
        <w:rPr>
          <w:szCs w:val="24"/>
          <w:lang w:val="en-AU" w:eastAsia="en-GB"/>
        </w:rPr>
      </w:pPr>
      <w:r w:rsidRPr="00FF22C8">
        <w:rPr>
          <w:szCs w:val="24"/>
          <w:lang w:val="en-AU" w:eastAsia="en-GB"/>
        </w:rPr>
        <w:t>This unit of competency describes the competences required in order to apply engineering mechanics principles. This includes applying forces and moments, apply friction principles, apply kinematics of motion, apply mechanical work-energy theorem, apply kinetics of motion, apply law of machines, determine loading conditions, apply simple mechanisms, design belts, ropes and chain drives, design toothed gears and gear trains, design mechanical rotor dynamic machines, apply stress and strain concepts, apply simple bending theory and apply torsion theory in mechanical systems.</w:t>
      </w:r>
    </w:p>
    <w:p w14:paraId="3E3E2896" w14:textId="77777777" w:rsidR="00523DC9" w:rsidRPr="00FF22C8" w:rsidRDefault="00523DC9" w:rsidP="00523DC9">
      <w:pPr>
        <w:tabs>
          <w:tab w:val="left" w:pos="2880"/>
        </w:tabs>
        <w:spacing w:after="0" w:line="360" w:lineRule="auto"/>
        <w:jc w:val="both"/>
        <w:rPr>
          <w:b/>
          <w:kern w:val="28"/>
          <w:szCs w:val="24"/>
        </w:rPr>
      </w:pPr>
      <w:r w:rsidRPr="00FF22C8">
        <w:rPr>
          <w:b/>
          <w:kern w:val="28"/>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5391"/>
      </w:tblGrid>
      <w:tr w:rsidR="00523DC9" w:rsidRPr="00FF22C8" w14:paraId="71B1A814" w14:textId="77777777" w:rsidTr="00523DC9">
        <w:trPr>
          <w:tblHeader/>
          <w:jc w:val="center"/>
        </w:trPr>
        <w:tc>
          <w:tcPr>
            <w:tcW w:w="3145" w:type="dxa"/>
            <w:tcBorders>
              <w:top w:val="single" w:sz="4" w:space="0" w:color="auto"/>
              <w:left w:val="single" w:sz="4" w:space="0" w:color="auto"/>
              <w:bottom w:val="single" w:sz="4" w:space="0" w:color="auto"/>
              <w:right w:val="single" w:sz="4" w:space="0" w:color="auto"/>
            </w:tcBorders>
            <w:shd w:val="clear" w:color="auto" w:fill="F2F2F2"/>
          </w:tcPr>
          <w:p w14:paraId="71A7C733" w14:textId="77777777" w:rsidR="00523DC9" w:rsidRPr="00FF22C8" w:rsidRDefault="00523DC9" w:rsidP="00523DC9">
            <w:pPr>
              <w:spacing w:after="0" w:line="360" w:lineRule="auto"/>
              <w:rPr>
                <w:b/>
                <w:kern w:val="28"/>
                <w:szCs w:val="24"/>
              </w:rPr>
            </w:pPr>
            <w:r w:rsidRPr="00FF22C8">
              <w:rPr>
                <w:b/>
                <w:kern w:val="28"/>
                <w:szCs w:val="24"/>
              </w:rPr>
              <w:lastRenderedPageBreak/>
              <w:t xml:space="preserve">ELEMENT </w:t>
            </w:r>
          </w:p>
          <w:p w14:paraId="4C91DF05" w14:textId="77777777" w:rsidR="00523DC9" w:rsidRPr="00FF22C8" w:rsidRDefault="00523DC9" w:rsidP="00523DC9">
            <w:pPr>
              <w:spacing w:after="0" w:line="360" w:lineRule="auto"/>
              <w:ind w:firstLine="30"/>
              <w:rPr>
                <w:kern w:val="28"/>
                <w:szCs w:val="24"/>
              </w:rPr>
            </w:pPr>
            <w:r w:rsidRPr="00FF22C8">
              <w:rPr>
                <w:kern w:val="28"/>
                <w:szCs w:val="24"/>
              </w:rPr>
              <w:t>These describe the key outcomes, which make up workplace function.</w:t>
            </w:r>
          </w:p>
        </w:tc>
        <w:tc>
          <w:tcPr>
            <w:tcW w:w="6322" w:type="dxa"/>
            <w:tcBorders>
              <w:top w:val="single" w:sz="4" w:space="0" w:color="auto"/>
              <w:left w:val="single" w:sz="4" w:space="0" w:color="auto"/>
              <w:bottom w:val="single" w:sz="4" w:space="0" w:color="auto"/>
              <w:right w:val="single" w:sz="4" w:space="0" w:color="auto"/>
            </w:tcBorders>
            <w:shd w:val="clear" w:color="auto" w:fill="F2F2F2"/>
          </w:tcPr>
          <w:p w14:paraId="1325A773" w14:textId="77777777" w:rsidR="00523DC9" w:rsidRPr="00FF22C8" w:rsidRDefault="00523DC9" w:rsidP="00523DC9">
            <w:pPr>
              <w:spacing w:after="0" w:line="360" w:lineRule="auto"/>
              <w:rPr>
                <w:b/>
                <w:kern w:val="28"/>
                <w:szCs w:val="24"/>
              </w:rPr>
            </w:pPr>
            <w:r w:rsidRPr="00FF22C8">
              <w:rPr>
                <w:b/>
                <w:kern w:val="28"/>
                <w:szCs w:val="24"/>
              </w:rPr>
              <w:t>PERFORMANCE CRITERIA</w:t>
            </w:r>
          </w:p>
          <w:p w14:paraId="26959815" w14:textId="77777777" w:rsidR="00523DC9" w:rsidRPr="00FF22C8" w:rsidRDefault="00523DC9" w:rsidP="00523DC9">
            <w:pPr>
              <w:spacing w:after="0" w:line="360" w:lineRule="auto"/>
              <w:rPr>
                <w:kern w:val="28"/>
                <w:szCs w:val="24"/>
              </w:rPr>
            </w:pPr>
            <w:r w:rsidRPr="00FF22C8">
              <w:rPr>
                <w:kern w:val="28"/>
                <w:szCs w:val="24"/>
              </w:rPr>
              <w:t>These are assessable statements, which specify the required level of performance for each of the elements.</w:t>
            </w:r>
          </w:p>
          <w:p w14:paraId="53F82509" w14:textId="77777777" w:rsidR="00523DC9" w:rsidRPr="00FF22C8" w:rsidRDefault="00523DC9" w:rsidP="00523DC9">
            <w:pPr>
              <w:spacing w:after="0" w:line="360" w:lineRule="auto"/>
              <w:ind w:hanging="10"/>
              <w:rPr>
                <w:b/>
                <w:kern w:val="28"/>
                <w:szCs w:val="24"/>
              </w:rPr>
            </w:pPr>
            <w:r w:rsidRPr="00FF22C8">
              <w:rPr>
                <w:b/>
                <w:i/>
                <w:kern w:val="28"/>
                <w:szCs w:val="24"/>
              </w:rPr>
              <w:t>Bold and italicized terms are elaborated in the Range.</w:t>
            </w:r>
          </w:p>
        </w:tc>
      </w:tr>
      <w:tr w:rsidR="00523DC9" w:rsidRPr="00FF22C8" w14:paraId="3AD59D2C" w14:textId="77777777" w:rsidTr="00523DC9">
        <w:trPr>
          <w:jc w:val="center"/>
        </w:trPr>
        <w:tc>
          <w:tcPr>
            <w:tcW w:w="3145" w:type="dxa"/>
            <w:tcBorders>
              <w:top w:val="single" w:sz="4" w:space="0" w:color="auto"/>
              <w:left w:val="single" w:sz="4" w:space="0" w:color="auto"/>
              <w:bottom w:val="single" w:sz="4" w:space="0" w:color="auto"/>
              <w:right w:val="single" w:sz="4" w:space="0" w:color="auto"/>
            </w:tcBorders>
          </w:tcPr>
          <w:p w14:paraId="4789F0FD" w14:textId="77777777" w:rsidR="00523DC9" w:rsidRPr="00FF22C8" w:rsidRDefault="00523DC9" w:rsidP="0094008E">
            <w:pPr>
              <w:numPr>
                <w:ilvl w:val="0"/>
                <w:numId w:val="103"/>
              </w:numPr>
              <w:spacing w:after="0" w:line="360" w:lineRule="auto"/>
              <w:contextualSpacing/>
              <w:rPr>
                <w:b/>
                <w:kern w:val="28"/>
                <w:szCs w:val="24"/>
              </w:rPr>
            </w:pPr>
            <w:r w:rsidRPr="00FF22C8">
              <w:rPr>
                <w:kern w:val="28"/>
                <w:szCs w:val="24"/>
              </w:rPr>
              <w:t>Apply forces and moments in a mechanical system</w:t>
            </w:r>
          </w:p>
        </w:tc>
        <w:tc>
          <w:tcPr>
            <w:tcW w:w="6322" w:type="dxa"/>
            <w:tcBorders>
              <w:top w:val="single" w:sz="4" w:space="0" w:color="auto"/>
              <w:left w:val="single" w:sz="4" w:space="0" w:color="auto"/>
              <w:bottom w:val="single" w:sz="4" w:space="0" w:color="auto"/>
              <w:right w:val="single" w:sz="4" w:space="0" w:color="auto"/>
            </w:tcBorders>
          </w:tcPr>
          <w:p w14:paraId="11EEFF24" w14:textId="77777777" w:rsidR="00523DC9" w:rsidRPr="00FF22C8" w:rsidRDefault="00523DC9" w:rsidP="0094008E">
            <w:pPr>
              <w:numPr>
                <w:ilvl w:val="1"/>
                <w:numId w:val="104"/>
              </w:numPr>
              <w:spacing w:after="0" w:line="360" w:lineRule="auto"/>
              <w:contextualSpacing/>
              <w:rPr>
                <w:kern w:val="28"/>
                <w:szCs w:val="24"/>
              </w:rPr>
            </w:pPr>
            <w:r w:rsidRPr="00FF22C8">
              <w:rPr>
                <w:kern w:val="28"/>
                <w:szCs w:val="24"/>
              </w:rPr>
              <w:t xml:space="preserve">Beams and shafts are designed as </w:t>
            </w:r>
            <w:r w:rsidRPr="00FF22C8">
              <w:rPr>
                <w:kern w:val="2"/>
                <w:szCs w:val="24"/>
                <w:lang w:eastAsia="zh-CN"/>
              </w:rPr>
              <w:t>per job requirement</w:t>
            </w:r>
          </w:p>
          <w:p w14:paraId="18BECAC4" w14:textId="77777777" w:rsidR="00523DC9" w:rsidRPr="00FF22C8" w:rsidRDefault="00523DC9" w:rsidP="0094008E">
            <w:pPr>
              <w:numPr>
                <w:ilvl w:val="1"/>
                <w:numId w:val="104"/>
              </w:numPr>
              <w:tabs>
                <w:tab w:val="left" w:pos="396"/>
              </w:tabs>
              <w:spacing w:after="0" w:line="360" w:lineRule="auto"/>
              <w:contextualSpacing/>
              <w:rPr>
                <w:kern w:val="28"/>
                <w:szCs w:val="24"/>
              </w:rPr>
            </w:pPr>
            <w:r w:rsidRPr="00FF22C8">
              <w:rPr>
                <w:kern w:val="28"/>
                <w:szCs w:val="24"/>
              </w:rPr>
              <w:tab/>
              <w:t xml:space="preserve">Beams and shafts are selected as </w:t>
            </w:r>
            <w:r w:rsidRPr="00FF22C8">
              <w:rPr>
                <w:kern w:val="2"/>
                <w:szCs w:val="24"/>
                <w:lang w:eastAsia="zh-CN"/>
              </w:rPr>
              <w:t>per job requirement</w:t>
            </w:r>
          </w:p>
          <w:p w14:paraId="6A758E01" w14:textId="77777777" w:rsidR="00523DC9" w:rsidRPr="00FF22C8" w:rsidRDefault="00523DC9" w:rsidP="0094008E">
            <w:pPr>
              <w:numPr>
                <w:ilvl w:val="1"/>
                <w:numId w:val="104"/>
              </w:numPr>
              <w:tabs>
                <w:tab w:val="left" w:pos="396"/>
              </w:tabs>
              <w:spacing w:after="0" w:line="360" w:lineRule="auto"/>
              <w:contextualSpacing/>
              <w:rPr>
                <w:kern w:val="28"/>
                <w:szCs w:val="24"/>
              </w:rPr>
            </w:pPr>
            <w:r w:rsidRPr="00FF22C8">
              <w:rPr>
                <w:kern w:val="28"/>
                <w:szCs w:val="24"/>
              </w:rPr>
              <w:tab/>
              <w:t>Rotating mechanical parts are designed as per</w:t>
            </w:r>
            <w:r w:rsidRPr="00FF22C8">
              <w:rPr>
                <w:kern w:val="28"/>
                <w:szCs w:val="24"/>
              </w:rPr>
              <w:tab/>
            </w:r>
            <w:r w:rsidRPr="00FF22C8">
              <w:rPr>
                <w:kern w:val="2"/>
                <w:szCs w:val="24"/>
                <w:lang w:eastAsia="zh-CN"/>
              </w:rPr>
              <w:t>job requirement</w:t>
            </w:r>
          </w:p>
        </w:tc>
      </w:tr>
      <w:tr w:rsidR="00523DC9" w:rsidRPr="00FF22C8" w14:paraId="47E48172" w14:textId="77777777" w:rsidTr="00523DC9">
        <w:trPr>
          <w:jc w:val="center"/>
        </w:trPr>
        <w:tc>
          <w:tcPr>
            <w:tcW w:w="3145" w:type="dxa"/>
            <w:tcBorders>
              <w:top w:val="single" w:sz="4" w:space="0" w:color="auto"/>
              <w:left w:val="single" w:sz="4" w:space="0" w:color="auto"/>
              <w:bottom w:val="single" w:sz="4" w:space="0" w:color="auto"/>
              <w:right w:val="single" w:sz="4" w:space="0" w:color="auto"/>
            </w:tcBorders>
          </w:tcPr>
          <w:p w14:paraId="2FFB6E89" w14:textId="77777777" w:rsidR="00523DC9" w:rsidRPr="00FF22C8" w:rsidRDefault="00523DC9" w:rsidP="0094008E">
            <w:pPr>
              <w:numPr>
                <w:ilvl w:val="0"/>
                <w:numId w:val="103"/>
              </w:numPr>
              <w:spacing w:after="0" w:line="360" w:lineRule="auto"/>
              <w:contextualSpacing/>
              <w:rPr>
                <w:b/>
                <w:kern w:val="28"/>
                <w:szCs w:val="24"/>
              </w:rPr>
            </w:pPr>
            <w:r w:rsidRPr="00FF22C8">
              <w:rPr>
                <w:kern w:val="28"/>
                <w:szCs w:val="24"/>
              </w:rPr>
              <w:t>Apply friction principles in mechanical systems</w:t>
            </w:r>
          </w:p>
        </w:tc>
        <w:tc>
          <w:tcPr>
            <w:tcW w:w="6322" w:type="dxa"/>
            <w:tcBorders>
              <w:top w:val="single" w:sz="4" w:space="0" w:color="auto"/>
              <w:left w:val="single" w:sz="4" w:space="0" w:color="auto"/>
              <w:bottom w:val="single" w:sz="4" w:space="0" w:color="auto"/>
              <w:right w:val="single" w:sz="4" w:space="0" w:color="auto"/>
            </w:tcBorders>
          </w:tcPr>
          <w:p w14:paraId="5BCC5788" w14:textId="77777777" w:rsidR="00523DC9" w:rsidRPr="00FF22C8" w:rsidRDefault="00523DC9" w:rsidP="0094008E">
            <w:pPr>
              <w:numPr>
                <w:ilvl w:val="1"/>
                <w:numId w:val="105"/>
              </w:numPr>
              <w:tabs>
                <w:tab w:val="left" w:pos="228"/>
              </w:tabs>
              <w:spacing w:after="0" w:line="360" w:lineRule="auto"/>
              <w:contextualSpacing/>
              <w:jc w:val="both"/>
              <w:rPr>
                <w:kern w:val="28"/>
                <w:szCs w:val="24"/>
              </w:rPr>
            </w:pPr>
            <w:r w:rsidRPr="00FF22C8">
              <w:rPr>
                <w:kern w:val="28"/>
                <w:szCs w:val="24"/>
              </w:rPr>
              <w:t xml:space="preserve">Lubrication of moving parts is done as per </w:t>
            </w:r>
            <w:r w:rsidRPr="00FF22C8">
              <w:rPr>
                <w:kern w:val="2"/>
                <w:szCs w:val="24"/>
                <w:lang w:eastAsia="zh-CN"/>
              </w:rPr>
              <w:t>job requirement</w:t>
            </w:r>
          </w:p>
          <w:p w14:paraId="4946ED79" w14:textId="77777777" w:rsidR="00523DC9" w:rsidRPr="00FF22C8" w:rsidRDefault="00523DC9" w:rsidP="0094008E">
            <w:pPr>
              <w:numPr>
                <w:ilvl w:val="1"/>
                <w:numId w:val="105"/>
              </w:numPr>
              <w:tabs>
                <w:tab w:val="left" w:pos="228"/>
              </w:tabs>
              <w:spacing w:after="0" w:line="360" w:lineRule="auto"/>
              <w:contextualSpacing/>
              <w:jc w:val="both"/>
              <w:rPr>
                <w:kern w:val="28"/>
                <w:szCs w:val="24"/>
              </w:rPr>
            </w:pPr>
            <w:r w:rsidRPr="00FF22C8">
              <w:rPr>
                <w:kern w:val="28"/>
                <w:szCs w:val="24"/>
              </w:rPr>
              <w:t xml:space="preserve">Moving objects are designed as per </w:t>
            </w:r>
            <w:r w:rsidRPr="00FF22C8">
              <w:rPr>
                <w:kern w:val="2"/>
                <w:szCs w:val="24"/>
                <w:lang w:eastAsia="zh-CN"/>
              </w:rPr>
              <w:t>job requirement</w:t>
            </w:r>
          </w:p>
          <w:p w14:paraId="41111878" w14:textId="77777777" w:rsidR="00523DC9" w:rsidRPr="00FF22C8" w:rsidRDefault="00523DC9" w:rsidP="0094008E">
            <w:pPr>
              <w:numPr>
                <w:ilvl w:val="1"/>
                <w:numId w:val="105"/>
              </w:numPr>
              <w:tabs>
                <w:tab w:val="left" w:pos="228"/>
              </w:tabs>
              <w:spacing w:after="0" w:line="360" w:lineRule="auto"/>
              <w:contextualSpacing/>
              <w:jc w:val="both"/>
              <w:rPr>
                <w:kern w:val="28"/>
                <w:szCs w:val="24"/>
              </w:rPr>
            </w:pPr>
            <w:r w:rsidRPr="00FF22C8">
              <w:rPr>
                <w:kern w:val="28"/>
                <w:szCs w:val="24"/>
              </w:rPr>
              <w:t xml:space="preserve">Coolants and cutting fluids are selected as per </w:t>
            </w:r>
            <w:r w:rsidRPr="00FF22C8">
              <w:rPr>
                <w:kern w:val="2"/>
                <w:szCs w:val="24"/>
                <w:lang w:eastAsia="zh-CN"/>
              </w:rPr>
              <w:t xml:space="preserve">job </w:t>
            </w:r>
            <w:r w:rsidRPr="00FF22C8">
              <w:rPr>
                <w:kern w:val="2"/>
                <w:szCs w:val="24"/>
                <w:lang w:eastAsia="zh-CN"/>
              </w:rPr>
              <w:tab/>
              <w:t>requirement</w:t>
            </w:r>
          </w:p>
        </w:tc>
      </w:tr>
      <w:tr w:rsidR="00523DC9" w:rsidRPr="00FF22C8" w14:paraId="65C20673" w14:textId="77777777" w:rsidTr="00523DC9">
        <w:trPr>
          <w:jc w:val="center"/>
        </w:trPr>
        <w:tc>
          <w:tcPr>
            <w:tcW w:w="3145" w:type="dxa"/>
            <w:tcBorders>
              <w:top w:val="single" w:sz="4" w:space="0" w:color="auto"/>
              <w:left w:val="single" w:sz="4" w:space="0" w:color="auto"/>
              <w:bottom w:val="single" w:sz="4" w:space="0" w:color="auto"/>
              <w:right w:val="single" w:sz="4" w:space="0" w:color="auto"/>
            </w:tcBorders>
          </w:tcPr>
          <w:p w14:paraId="2446C1B1" w14:textId="77777777" w:rsidR="00523DC9" w:rsidRPr="00FF22C8" w:rsidRDefault="00523DC9" w:rsidP="0094008E">
            <w:pPr>
              <w:numPr>
                <w:ilvl w:val="0"/>
                <w:numId w:val="103"/>
              </w:numPr>
              <w:spacing w:after="0" w:line="360" w:lineRule="auto"/>
              <w:contextualSpacing/>
              <w:rPr>
                <w:kern w:val="28"/>
                <w:szCs w:val="24"/>
              </w:rPr>
            </w:pPr>
            <w:r w:rsidRPr="00FF22C8">
              <w:rPr>
                <w:kern w:val="28"/>
                <w:szCs w:val="24"/>
              </w:rPr>
              <w:t>Apply kinematics of motion in mechanical systems</w:t>
            </w:r>
          </w:p>
        </w:tc>
        <w:tc>
          <w:tcPr>
            <w:tcW w:w="6322" w:type="dxa"/>
            <w:tcBorders>
              <w:top w:val="single" w:sz="4" w:space="0" w:color="auto"/>
              <w:left w:val="single" w:sz="4" w:space="0" w:color="auto"/>
              <w:bottom w:val="single" w:sz="4" w:space="0" w:color="auto"/>
              <w:right w:val="single" w:sz="4" w:space="0" w:color="auto"/>
            </w:tcBorders>
          </w:tcPr>
          <w:p w14:paraId="49815D85" w14:textId="77777777" w:rsidR="00523DC9" w:rsidRPr="00FF22C8" w:rsidRDefault="00523DC9" w:rsidP="0094008E">
            <w:pPr>
              <w:numPr>
                <w:ilvl w:val="1"/>
                <w:numId w:val="106"/>
              </w:numPr>
              <w:spacing w:after="0" w:line="360" w:lineRule="auto"/>
              <w:contextualSpacing/>
              <w:rPr>
                <w:kern w:val="28"/>
                <w:szCs w:val="24"/>
              </w:rPr>
            </w:pPr>
            <w:r w:rsidRPr="00FF22C8">
              <w:rPr>
                <w:kern w:val="28"/>
                <w:szCs w:val="24"/>
              </w:rPr>
              <w:t xml:space="preserve">Moving objects are designed as per </w:t>
            </w:r>
            <w:r w:rsidRPr="00FF22C8">
              <w:rPr>
                <w:kern w:val="2"/>
                <w:szCs w:val="24"/>
                <w:lang w:eastAsia="zh-CN"/>
              </w:rPr>
              <w:t>job requirement</w:t>
            </w:r>
          </w:p>
          <w:p w14:paraId="02ED9654" w14:textId="77777777" w:rsidR="00523DC9" w:rsidRPr="00FF22C8" w:rsidRDefault="00523DC9" w:rsidP="0094008E">
            <w:pPr>
              <w:numPr>
                <w:ilvl w:val="1"/>
                <w:numId w:val="106"/>
              </w:numPr>
              <w:spacing w:after="0" w:line="360" w:lineRule="auto"/>
              <w:contextualSpacing/>
              <w:rPr>
                <w:kern w:val="28"/>
                <w:szCs w:val="24"/>
              </w:rPr>
            </w:pPr>
            <w:r w:rsidRPr="00FF22C8">
              <w:rPr>
                <w:kern w:val="28"/>
                <w:szCs w:val="24"/>
              </w:rPr>
              <w:t xml:space="preserve">Structural supports are designed as per </w:t>
            </w:r>
            <w:r w:rsidRPr="00FF22C8">
              <w:rPr>
                <w:kern w:val="2"/>
                <w:szCs w:val="24"/>
                <w:lang w:eastAsia="zh-CN"/>
              </w:rPr>
              <w:t>job requirement</w:t>
            </w:r>
          </w:p>
          <w:p w14:paraId="6FACD447" w14:textId="77777777" w:rsidR="00523DC9" w:rsidRPr="00FF22C8" w:rsidRDefault="00523DC9" w:rsidP="0094008E">
            <w:pPr>
              <w:numPr>
                <w:ilvl w:val="1"/>
                <w:numId w:val="106"/>
              </w:numPr>
              <w:spacing w:after="0" w:line="360" w:lineRule="auto"/>
              <w:contextualSpacing/>
              <w:rPr>
                <w:kern w:val="28"/>
                <w:szCs w:val="24"/>
              </w:rPr>
            </w:pPr>
            <w:r w:rsidRPr="00FF22C8">
              <w:rPr>
                <w:kern w:val="28"/>
                <w:szCs w:val="24"/>
              </w:rPr>
              <w:t xml:space="preserve">Structural supports are selected as per </w:t>
            </w:r>
            <w:r w:rsidRPr="00FF22C8">
              <w:rPr>
                <w:kern w:val="2"/>
                <w:szCs w:val="24"/>
                <w:lang w:eastAsia="zh-CN"/>
              </w:rPr>
              <w:t>job requirement</w:t>
            </w:r>
          </w:p>
          <w:p w14:paraId="545897BD" w14:textId="77777777" w:rsidR="00523DC9" w:rsidRPr="00FF22C8" w:rsidRDefault="00523DC9" w:rsidP="0094008E">
            <w:pPr>
              <w:numPr>
                <w:ilvl w:val="1"/>
                <w:numId w:val="106"/>
              </w:numPr>
              <w:spacing w:after="0" w:line="360" w:lineRule="auto"/>
              <w:contextualSpacing/>
              <w:rPr>
                <w:kern w:val="28"/>
                <w:szCs w:val="24"/>
              </w:rPr>
            </w:pPr>
            <w:r w:rsidRPr="00FF22C8">
              <w:rPr>
                <w:kern w:val="28"/>
                <w:szCs w:val="24"/>
              </w:rPr>
              <w:t xml:space="preserve">Displacement-time graphs are generated as per </w:t>
            </w:r>
            <w:r w:rsidRPr="00FF22C8">
              <w:rPr>
                <w:kern w:val="2"/>
                <w:szCs w:val="24"/>
                <w:lang w:eastAsia="zh-CN"/>
              </w:rPr>
              <w:t>job requirement</w:t>
            </w:r>
          </w:p>
        </w:tc>
      </w:tr>
      <w:tr w:rsidR="00523DC9" w:rsidRPr="00FF22C8" w14:paraId="32E73DD1" w14:textId="77777777" w:rsidTr="00523DC9">
        <w:trPr>
          <w:jc w:val="center"/>
        </w:trPr>
        <w:tc>
          <w:tcPr>
            <w:tcW w:w="3145" w:type="dxa"/>
            <w:tcBorders>
              <w:top w:val="single" w:sz="4" w:space="0" w:color="auto"/>
              <w:left w:val="single" w:sz="4" w:space="0" w:color="auto"/>
              <w:bottom w:val="single" w:sz="4" w:space="0" w:color="auto"/>
              <w:right w:val="single" w:sz="4" w:space="0" w:color="auto"/>
            </w:tcBorders>
          </w:tcPr>
          <w:p w14:paraId="5F7E4CFB" w14:textId="77777777" w:rsidR="00523DC9" w:rsidRPr="00FF22C8" w:rsidRDefault="00523DC9" w:rsidP="0094008E">
            <w:pPr>
              <w:numPr>
                <w:ilvl w:val="0"/>
                <w:numId w:val="103"/>
              </w:numPr>
              <w:spacing w:after="0" w:line="360" w:lineRule="auto"/>
              <w:contextualSpacing/>
              <w:rPr>
                <w:kern w:val="28"/>
                <w:szCs w:val="24"/>
              </w:rPr>
            </w:pPr>
            <w:r w:rsidRPr="00FF22C8">
              <w:rPr>
                <w:kern w:val="28"/>
                <w:szCs w:val="24"/>
              </w:rPr>
              <w:t xml:space="preserve">Apply mechanical work-energy theorem </w:t>
            </w:r>
          </w:p>
        </w:tc>
        <w:tc>
          <w:tcPr>
            <w:tcW w:w="6322" w:type="dxa"/>
            <w:tcBorders>
              <w:top w:val="single" w:sz="4" w:space="0" w:color="auto"/>
              <w:left w:val="single" w:sz="4" w:space="0" w:color="auto"/>
              <w:bottom w:val="single" w:sz="4" w:space="0" w:color="auto"/>
              <w:right w:val="single" w:sz="4" w:space="0" w:color="auto"/>
            </w:tcBorders>
          </w:tcPr>
          <w:p w14:paraId="0B5C25E8" w14:textId="77777777" w:rsidR="00523DC9" w:rsidRPr="00FF22C8" w:rsidRDefault="00523DC9" w:rsidP="0094008E">
            <w:pPr>
              <w:numPr>
                <w:ilvl w:val="1"/>
                <w:numId w:val="107"/>
              </w:numPr>
              <w:spacing w:after="0" w:line="360" w:lineRule="auto"/>
              <w:contextualSpacing/>
              <w:rPr>
                <w:kern w:val="28"/>
                <w:szCs w:val="24"/>
              </w:rPr>
            </w:pPr>
            <w:r w:rsidRPr="00FF22C8">
              <w:rPr>
                <w:kern w:val="28"/>
                <w:szCs w:val="24"/>
              </w:rPr>
              <w:tab/>
              <w:t xml:space="preserve">Mechanical work is determined as per </w:t>
            </w:r>
            <w:r w:rsidRPr="00FF22C8">
              <w:rPr>
                <w:kern w:val="2"/>
                <w:szCs w:val="24"/>
                <w:lang w:eastAsia="zh-CN"/>
              </w:rPr>
              <w:t>job requirement</w:t>
            </w:r>
          </w:p>
          <w:p w14:paraId="6926FE42" w14:textId="77777777" w:rsidR="00523DC9" w:rsidRPr="00FF22C8" w:rsidRDefault="00523DC9" w:rsidP="0094008E">
            <w:pPr>
              <w:numPr>
                <w:ilvl w:val="1"/>
                <w:numId w:val="107"/>
              </w:numPr>
              <w:spacing w:after="0" w:line="360" w:lineRule="auto"/>
              <w:contextualSpacing/>
              <w:rPr>
                <w:kern w:val="28"/>
                <w:szCs w:val="24"/>
              </w:rPr>
            </w:pPr>
            <w:r w:rsidRPr="00FF22C8">
              <w:rPr>
                <w:kern w:val="28"/>
                <w:szCs w:val="24"/>
              </w:rPr>
              <w:tab/>
              <w:t xml:space="preserve">Energy requirements are obtained as per </w:t>
            </w:r>
            <w:r w:rsidRPr="00FF22C8">
              <w:rPr>
                <w:kern w:val="2"/>
                <w:szCs w:val="24"/>
                <w:lang w:eastAsia="zh-CN"/>
              </w:rPr>
              <w:t>job requirement</w:t>
            </w:r>
          </w:p>
          <w:p w14:paraId="17F52709" w14:textId="77777777" w:rsidR="00523DC9" w:rsidRPr="00FF22C8" w:rsidRDefault="00523DC9" w:rsidP="0094008E">
            <w:pPr>
              <w:numPr>
                <w:ilvl w:val="1"/>
                <w:numId w:val="107"/>
              </w:numPr>
              <w:spacing w:after="0" w:line="360" w:lineRule="auto"/>
              <w:contextualSpacing/>
              <w:rPr>
                <w:kern w:val="28"/>
                <w:szCs w:val="24"/>
              </w:rPr>
            </w:pPr>
            <w:r w:rsidRPr="00FF22C8">
              <w:rPr>
                <w:kern w:val="28"/>
                <w:szCs w:val="24"/>
              </w:rPr>
              <w:tab/>
              <w:t xml:space="preserve">Mechanical power is determined as per </w:t>
            </w:r>
            <w:r w:rsidRPr="00FF22C8">
              <w:rPr>
                <w:kern w:val="2"/>
                <w:szCs w:val="24"/>
                <w:lang w:eastAsia="zh-CN"/>
              </w:rPr>
              <w:t>job requirement</w:t>
            </w:r>
          </w:p>
        </w:tc>
      </w:tr>
      <w:tr w:rsidR="00523DC9" w:rsidRPr="00FF22C8" w14:paraId="7214D407" w14:textId="77777777" w:rsidTr="00523DC9">
        <w:trPr>
          <w:jc w:val="center"/>
        </w:trPr>
        <w:tc>
          <w:tcPr>
            <w:tcW w:w="3145" w:type="dxa"/>
            <w:tcBorders>
              <w:top w:val="single" w:sz="4" w:space="0" w:color="auto"/>
              <w:left w:val="single" w:sz="4" w:space="0" w:color="auto"/>
              <w:bottom w:val="single" w:sz="4" w:space="0" w:color="auto"/>
              <w:right w:val="single" w:sz="4" w:space="0" w:color="auto"/>
            </w:tcBorders>
          </w:tcPr>
          <w:p w14:paraId="6C3B4195" w14:textId="77777777" w:rsidR="00523DC9" w:rsidRPr="00FF22C8" w:rsidRDefault="00523DC9" w:rsidP="0094008E">
            <w:pPr>
              <w:numPr>
                <w:ilvl w:val="0"/>
                <w:numId w:val="103"/>
              </w:numPr>
              <w:spacing w:after="0" w:line="360" w:lineRule="auto"/>
              <w:contextualSpacing/>
              <w:rPr>
                <w:b/>
                <w:kern w:val="28"/>
                <w:szCs w:val="24"/>
              </w:rPr>
            </w:pPr>
            <w:r w:rsidRPr="00FF22C8">
              <w:rPr>
                <w:kern w:val="28"/>
                <w:szCs w:val="24"/>
              </w:rPr>
              <w:lastRenderedPageBreak/>
              <w:t>Apply kinetics of motion in mechanical systems</w:t>
            </w:r>
          </w:p>
        </w:tc>
        <w:tc>
          <w:tcPr>
            <w:tcW w:w="6322" w:type="dxa"/>
            <w:tcBorders>
              <w:top w:val="single" w:sz="4" w:space="0" w:color="auto"/>
              <w:left w:val="single" w:sz="4" w:space="0" w:color="auto"/>
              <w:bottom w:val="single" w:sz="4" w:space="0" w:color="auto"/>
              <w:right w:val="single" w:sz="4" w:space="0" w:color="auto"/>
            </w:tcBorders>
          </w:tcPr>
          <w:p w14:paraId="384FD5FC" w14:textId="77777777" w:rsidR="00523DC9" w:rsidRPr="00FF22C8" w:rsidRDefault="00523DC9" w:rsidP="0094008E">
            <w:pPr>
              <w:pStyle w:val="ListParagraph"/>
              <w:numPr>
                <w:ilvl w:val="1"/>
                <w:numId w:val="132"/>
              </w:numPr>
              <w:tabs>
                <w:tab w:val="left" w:pos="425"/>
              </w:tabs>
              <w:spacing w:after="0" w:line="360" w:lineRule="auto"/>
              <w:rPr>
                <w:kern w:val="28"/>
                <w:sz w:val="24"/>
                <w:szCs w:val="24"/>
                <w:lang w:eastAsia="zh-CN"/>
              </w:rPr>
            </w:pPr>
            <w:r w:rsidRPr="00FF22C8">
              <w:rPr>
                <w:kern w:val="28"/>
                <w:sz w:val="24"/>
                <w:szCs w:val="24"/>
                <w:lang w:eastAsia="zh-CN"/>
              </w:rPr>
              <w:t xml:space="preserve">Moving objects are designed as per </w:t>
            </w:r>
            <w:r w:rsidRPr="00FF22C8">
              <w:rPr>
                <w:kern w:val="2"/>
                <w:sz w:val="24"/>
                <w:szCs w:val="24"/>
                <w:lang w:eastAsia="zh-CN"/>
              </w:rPr>
              <w:t>job requirement</w:t>
            </w:r>
          </w:p>
          <w:p w14:paraId="69D0EAE7" w14:textId="77777777" w:rsidR="00523DC9" w:rsidRPr="00FF22C8" w:rsidRDefault="00523DC9" w:rsidP="0094008E">
            <w:pPr>
              <w:pStyle w:val="ListParagraph"/>
              <w:numPr>
                <w:ilvl w:val="1"/>
                <w:numId w:val="132"/>
              </w:numPr>
              <w:tabs>
                <w:tab w:val="left" w:pos="425"/>
              </w:tabs>
              <w:spacing w:after="0" w:line="360" w:lineRule="auto"/>
              <w:rPr>
                <w:kern w:val="28"/>
                <w:sz w:val="24"/>
                <w:szCs w:val="24"/>
                <w:lang w:eastAsia="zh-CN"/>
              </w:rPr>
            </w:pPr>
            <w:r w:rsidRPr="00FF22C8">
              <w:rPr>
                <w:kern w:val="28"/>
                <w:sz w:val="24"/>
                <w:szCs w:val="24"/>
                <w:lang w:eastAsia="zh-CN"/>
              </w:rPr>
              <w:t xml:space="preserve">Structural supports are selected as per job </w:t>
            </w:r>
            <w:r w:rsidRPr="00FF22C8">
              <w:rPr>
                <w:kern w:val="28"/>
                <w:sz w:val="24"/>
                <w:szCs w:val="24"/>
                <w:lang w:eastAsia="zh-CN"/>
              </w:rPr>
              <w:tab/>
              <w:t xml:space="preserve">requirement </w:t>
            </w:r>
          </w:p>
          <w:p w14:paraId="0ED08F44" w14:textId="77777777" w:rsidR="00523DC9" w:rsidRPr="00FF22C8" w:rsidRDefault="00523DC9" w:rsidP="0094008E">
            <w:pPr>
              <w:pStyle w:val="ListParagraph"/>
              <w:numPr>
                <w:ilvl w:val="1"/>
                <w:numId w:val="132"/>
              </w:numPr>
              <w:tabs>
                <w:tab w:val="left" w:pos="425"/>
              </w:tabs>
              <w:spacing w:after="0" w:line="360" w:lineRule="auto"/>
              <w:rPr>
                <w:kern w:val="28"/>
                <w:sz w:val="24"/>
                <w:szCs w:val="24"/>
              </w:rPr>
            </w:pPr>
            <w:r w:rsidRPr="00FF22C8">
              <w:rPr>
                <w:kern w:val="28"/>
                <w:sz w:val="24"/>
                <w:szCs w:val="24"/>
                <w:lang w:eastAsia="zh-CN"/>
              </w:rPr>
              <w:t>Kinematic</w:t>
            </w:r>
            <w:r w:rsidRPr="00FF22C8">
              <w:rPr>
                <w:kern w:val="28"/>
                <w:sz w:val="24"/>
                <w:szCs w:val="24"/>
              </w:rPr>
              <w:t xml:space="preserve"> linkages are selected as per </w:t>
            </w:r>
            <w:r w:rsidRPr="00FF22C8">
              <w:rPr>
                <w:kern w:val="2"/>
                <w:sz w:val="24"/>
                <w:szCs w:val="24"/>
                <w:lang w:eastAsia="zh-CN"/>
              </w:rPr>
              <w:t xml:space="preserve">job </w:t>
            </w:r>
            <w:r w:rsidRPr="00FF22C8">
              <w:rPr>
                <w:kern w:val="2"/>
                <w:sz w:val="24"/>
                <w:szCs w:val="24"/>
                <w:lang w:eastAsia="zh-CN"/>
              </w:rPr>
              <w:tab/>
              <w:t>requirement</w:t>
            </w:r>
          </w:p>
        </w:tc>
      </w:tr>
      <w:tr w:rsidR="00523DC9" w:rsidRPr="00FF22C8" w14:paraId="5729F885" w14:textId="77777777" w:rsidTr="00523DC9">
        <w:trPr>
          <w:trHeight w:val="655"/>
          <w:jc w:val="center"/>
        </w:trPr>
        <w:tc>
          <w:tcPr>
            <w:tcW w:w="3145" w:type="dxa"/>
            <w:tcBorders>
              <w:top w:val="single" w:sz="4" w:space="0" w:color="auto"/>
              <w:left w:val="single" w:sz="4" w:space="0" w:color="auto"/>
              <w:bottom w:val="single" w:sz="4" w:space="0" w:color="auto"/>
              <w:right w:val="single" w:sz="4" w:space="0" w:color="auto"/>
            </w:tcBorders>
          </w:tcPr>
          <w:p w14:paraId="241716D1" w14:textId="77777777" w:rsidR="00523DC9" w:rsidRPr="00FF22C8" w:rsidRDefault="00523DC9" w:rsidP="0094008E">
            <w:pPr>
              <w:numPr>
                <w:ilvl w:val="0"/>
                <w:numId w:val="103"/>
              </w:numPr>
              <w:spacing w:after="0" w:line="360" w:lineRule="auto"/>
              <w:contextualSpacing/>
              <w:rPr>
                <w:kern w:val="28"/>
                <w:szCs w:val="24"/>
              </w:rPr>
            </w:pPr>
            <w:r w:rsidRPr="00FF22C8">
              <w:rPr>
                <w:kern w:val="28"/>
                <w:szCs w:val="24"/>
              </w:rPr>
              <w:t xml:space="preserve">Apply law of machines </w:t>
            </w:r>
          </w:p>
        </w:tc>
        <w:tc>
          <w:tcPr>
            <w:tcW w:w="6322" w:type="dxa"/>
            <w:tcBorders>
              <w:top w:val="single" w:sz="4" w:space="0" w:color="auto"/>
              <w:left w:val="single" w:sz="4" w:space="0" w:color="auto"/>
              <w:bottom w:val="single" w:sz="4" w:space="0" w:color="auto"/>
              <w:right w:val="single" w:sz="4" w:space="0" w:color="auto"/>
            </w:tcBorders>
          </w:tcPr>
          <w:p w14:paraId="24D31696" w14:textId="77777777" w:rsidR="00523DC9" w:rsidRPr="00FF22C8" w:rsidRDefault="00523DC9" w:rsidP="0094008E">
            <w:pPr>
              <w:numPr>
                <w:ilvl w:val="1"/>
                <w:numId w:val="108"/>
              </w:numPr>
              <w:tabs>
                <w:tab w:val="left" w:pos="462"/>
                <w:tab w:val="left" w:pos="732"/>
              </w:tabs>
              <w:spacing w:after="0" w:line="360" w:lineRule="auto"/>
              <w:contextualSpacing/>
              <w:jc w:val="both"/>
              <w:rPr>
                <w:kern w:val="28"/>
                <w:szCs w:val="24"/>
              </w:rPr>
            </w:pPr>
            <w:r w:rsidRPr="00FF22C8">
              <w:rPr>
                <w:b/>
                <w:bCs/>
                <w:i/>
                <w:iCs/>
                <w:kern w:val="28"/>
                <w:szCs w:val="24"/>
              </w:rPr>
              <w:t>Simple machines</w:t>
            </w:r>
            <w:r w:rsidRPr="00FF22C8">
              <w:rPr>
                <w:kern w:val="28"/>
                <w:szCs w:val="24"/>
              </w:rPr>
              <w:t xml:space="preserve"> are designed as per </w:t>
            </w:r>
            <w:r w:rsidRPr="00FF22C8">
              <w:rPr>
                <w:kern w:val="2"/>
                <w:szCs w:val="24"/>
                <w:lang w:eastAsia="zh-CN"/>
              </w:rPr>
              <w:t>job requirement</w:t>
            </w:r>
          </w:p>
          <w:p w14:paraId="511636FB" w14:textId="77777777" w:rsidR="00523DC9" w:rsidRPr="00FF22C8" w:rsidRDefault="00523DC9" w:rsidP="0094008E">
            <w:pPr>
              <w:numPr>
                <w:ilvl w:val="1"/>
                <w:numId w:val="108"/>
              </w:numPr>
              <w:tabs>
                <w:tab w:val="left" w:pos="462"/>
                <w:tab w:val="left" w:pos="732"/>
              </w:tabs>
              <w:spacing w:after="0" w:line="360" w:lineRule="auto"/>
              <w:contextualSpacing/>
              <w:jc w:val="both"/>
              <w:rPr>
                <w:kern w:val="28"/>
                <w:szCs w:val="24"/>
              </w:rPr>
            </w:pPr>
            <w:r w:rsidRPr="00FF22C8">
              <w:rPr>
                <w:kern w:val="28"/>
                <w:szCs w:val="24"/>
              </w:rPr>
              <w:t xml:space="preserve"> Simple machines are selected as per </w:t>
            </w:r>
            <w:r w:rsidRPr="00FF22C8">
              <w:rPr>
                <w:kern w:val="2"/>
                <w:szCs w:val="24"/>
                <w:lang w:eastAsia="zh-CN"/>
              </w:rPr>
              <w:t>job requirement</w:t>
            </w:r>
          </w:p>
          <w:p w14:paraId="5C4827C1" w14:textId="77777777" w:rsidR="00523DC9" w:rsidRPr="00FF22C8" w:rsidRDefault="00523DC9" w:rsidP="0094008E">
            <w:pPr>
              <w:numPr>
                <w:ilvl w:val="1"/>
                <w:numId w:val="108"/>
              </w:numPr>
              <w:tabs>
                <w:tab w:val="left" w:pos="462"/>
                <w:tab w:val="left" w:pos="732"/>
              </w:tabs>
              <w:spacing w:after="0" w:line="360" w:lineRule="auto"/>
              <w:contextualSpacing/>
              <w:jc w:val="both"/>
              <w:rPr>
                <w:kern w:val="28"/>
                <w:szCs w:val="24"/>
              </w:rPr>
            </w:pPr>
            <w:r w:rsidRPr="00FF22C8">
              <w:rPr>
                <w:kern w:val="28"/>
                <w:szCs w:val="24"/>
              </w:rPr>
              <w:t xml:space="preserve">Machine speeds are adjusted as per </w:t>
            </w:r>
            <w:r w:rsidRPr="00FF22C8">
              <w:rPr>
                <w:kern w:val="2"/>
                <w:szCs w:val="24"/>
                <w:lang w:eastAsia="zh-CN"/>
              </w:rPr>
              <w:t>job requirement</w:t>
            </w:r>
          </w:p>
        </w:tc>
      </w:tr>
      <w:tr w:rsidR="00523DC9" w:rsidRPr="00FF22C8" w14:paraId="287B839E" w14:textId="77777777" w:rsidTr="00523DC9">
        <w:trPr>
          <w:jc w:val="center"/>
        </w:trPr>
        <w:tc>
          <w:tcPr>
            <w:tcW w:w="3145" w:type="dxa"/>
            <w:tcBorders>
              <w:top w:val="single" w:sz="4" w:space="0" w:color="auto"/>
              <w:left w:val="single" w:sz="4" w:space="0" w:color="auto"/>
              <w:bottom w:val="single" w:sz="4" w:space="0" w:color="auto"/>
              <w:right w:val="single" w:sz="4" w:space="0" w:color="auto"/>
            </w:tcBorders>
          </w:tcPr>
          <w:p w14:paraId="002FE541" w14:textId="77777777" w:rsidR="00523DC9" w:rsidRPr="00FF22C8" w:rsidRDefault="00523DC9" w:rsidP="0094008E">
            <w:pPr>
              <w:numPr>
                <w:ilvl w:val="0"/>
                <w:numId w:val="103"/>
              </w:numPr>
              <w:tabs>
                <w:tab w:val="left" w:pos="0"/>
              </w:tabs>
              <w:spacing w:after="0" w:line="360" w:lineRule="auto"/>
              <w:ind w:right="72"/>
              <w:contextualSpacing/>
              <w:rPr>
                <w:kern w:val="28"/>
                <w:szCs w:val="24"/>
              </w:rPr>
            </w:pPr>
            <w:r w:rsidRPr="00FF22C8">
              <w:rPr>
                <w:kern w:val="28"/>
                <w:szCs w:val="24"/>
              </w:rPr>
              <w:t>Determine loading conditions in mechanical systems</w:t>
            </w:r>
          </w:p>
        </w:tc>
        <w:tc>
          <w:tcPr>
            <w:tcW w:w="6322" w:type="dxa"/>
            <w:tcBorders>
              <w:top w:val="single" w:sz="4" w:space="0" w:color="auto"/>
              <w:left w:val="single" w:sz="4" w:space="0" w:color="auto"/>
              <w:bottom w:val="single" w:sz="4" w:space="0" w:color="auto"/>
              <w:right w:val="single" w:sz="4" w:space="0" w:color="auto"/>
            </w:tcBorders>
          </w:tcPr>
          <w:p w14:paraId="487AA769" w14:textId="77777777" w:rsidR="00523DC9" w:rsidRPr="00FF22C8" w:rsidRDefault="00523DC9" w:rsidP="0094008E">
            <w:pPr>
              <w:pStyle w:val="ListParagraph"/>
              <w:numPr>
                <w:ilvl w:val="1"/>
                <w:numId w:val="282"/>
              </w:numPr>
              <w:tabs>
                <w:tab w:val="left" w:pos="228"/>
              </w:tabs>
              <w:spacing w:after="0" w:line="360" w:lineRule="auto"/>
              <w:jc w:val="both"/>
              <w:rPr>
                <w:kern w:val="28"/>
                <w:sz w:val="24"/>
                <w:szCs w:val="24"/>
              </w:rPr>
            </w:pPr>
            <w:r w:rsidRPr="00FF22C8">
              <w:rPr>
                <w:kern w:val="28"/>
                <w:sz w:val="24"/>
                <w:szCs w:val="24"/>
              </w:rPr>
              <w:t xml:space="preserve">Structures are designed as per </w:t>
            </w:r>
            <w:r w:rsidRPr="00FF22C8">
              <w:rPr>
                <w:kern w:val="2"/>
                <w:sz w:val="24"/>
                <w:szCs w:val="24"/>
                <w:lang w:eastAsia="zh-CN"/>
              </w:rPr>
              <w:t>job requirement</w:t>
            </w:r>
          </w:p>
          <w:p w14:paraId="247534D9" w14:textId="77777777" w:rsidR="00523DC9" w:rsidRPr="00FF22C8" w:rsidRDefault="00523DC9" w:rsidP="0094008E">
            <w:pPr>
              <w:pStyle w:val="ListParagraph"/>
              <w:numPr>
                <w:ilvl w:val="1"/>
                <w:numId w:val="282"/>
              </w:numPr>
              <w:tabs>
                <w:tab w:val="left" w:pos="228"/>
              </w:tabs>
              <w:spacing w:after="0" w:line="360" w:lineRule="auto"/>
              <w:jc w:val="both"/>
              <w:rPr>
                <w:kern w:val="28"/>
                <w:sz w:val="24"/>
                <w:szCs w:val="24"/>
              </w:rPr>
            </w:pPr>
            <w:r w:rsidRPr="00FF22C8">
              <w:rPr>
                <w:kern w:val="28"/>
                <w:sz w:val="24"/>
                <w:szCs w:val="24"/>
              </w:rPr>
              <w:t xml:space="preserve">Beams and shafts are selected as per </w:t>
            </w:r>
            <w:r w:rsidRPr="00FF22C8">
              <w:rPr>
                <w:kern w:val="2"/>
                <w:sz w:val="24"/>
                <w:szCs w:val="24"/>
                <w:lang w:eastAsia="zh-CN"/>
              </w:rPr>
              <w:t>job requirement</w:t>
            </w:r>
          </w:p>
          <w:p w14:paraId="3F79388E" w14:textId="77777777" w:rsidR="00523DC9" w:rsidRPr="00FF22C8" w:rsidRDefault="00523DC9" w:rsidP="0094008E">
            <w:pPr>
              <w:pStyle w:val="ListParagraph"/>
              <w:numPr>
                <w:ilvl w:val="1"/>
                <w:numId w:val="282"/>
              </w:numPr>
              <w:tabs>
                <w:tab w:val="left" w:pos="228"/>
              </w:tabs>
              <w:spacing w:after="0" w:line="360" w:lineRule="auto"/>
              <w:jc w:val="both"/>
              <w:rPr>
                <w:kern w:val="28"/>
                <w:sz w:val="24"/>
                <w:szCs w:val="24"/>
              </w:rPr>
            </w:pPr>
            <w:r w:rsidRPr="00FF22C8">
              <w:rPr>
                <w:kern w:val="28"/>
                <w:sz w:val="24"/>
                <w:szCs w:val="24"/>
              </w:rPr>
              <w:t xml:space="preserve">Machine components are designed as per </w:t>
            </w:r>
            <w:r w:rsidRPr="00FF22C8">
              <w:rPr>
                <w:kern w:val="2"/>
                <w:sz w:val="24"/>
                <w:szCs w:val="24"/>
                <w:lang w:eastAsia="zh-CN"/>
              </w:rPr>
              <w:t>job requirement</w:t>
            </w:r>
          </w:p>
        </w:tc>
      </w:tr>
      <w:tr w:rsidR="00523DC9" w:rsidRPr="00FF22C8" w14:paraId="3040F631" w14:textId="77777777" w:rsidTr="00523DC9">
        <w:trPr>
          <w:jc w:val="center"/>
        </w:trPr>
        <w:tc>
          <w:tcPr>
            <w:tcW w:w="3145" w:type="dxa"/>
            <w:tcBorders>
              <w:top w:val="single" w:sz="4" w:space="0" w:color="auto"/>
              <w:left w:val="single" w:sz="4" w:space="0" w:color="auto"/>
              <w:bottom w:val="single" w:sz="4" w:space="0" w:color="auto"/>
              <w:right w:val="single" w:sz="4" w:space="0" w:color="auto"/>
            </w:tcBorders>
          </w:tcPr>
          <w:p w14:paraId="25750AAF" w14:textId="77777777" w:rsidR="00523DC9" w:rsidRPr="00FF22C8" w:rsidRDefault="00523DC9" w:rsidP="0094008E">
            <w:pPr>
              <w:numPr>
                <w:ilvl w:val="0"/>
                <w:numId w:val="103"/>
              </w:numPr>
              <w:spacing w:after="0" w:line="360" w:lineRule="auto"/>
              <w:contextualSpacing/>
              <w:rPr>
                <w:b/>
                <w:kern w:val="28"/>
                <w:szCs w:val="24"/>
              </w:rPr>
            </w:pPr>
            <w:r w:rsidRPr="00FF22C8">
              <w:rPr>
                <w:kern w:val="28"/>
                <w:szCs w:val="24"/>
              </w:rPr>
              <w:t xml:space="preserve">Apply simple mechanisms </w:t>
            </w:r>
          </w:p>
        </w:tc>
        <w:tc>
          <w:tcPr>
            <w:tcW w:w="6322" w:type="dxa"/>
            <w:tcBorders>
              <w:top w:val="single" w:sz="4" w:space="0" w:color="auto"/>
              <w:left w:val="single" w:sz="4" w:space="0" w:color="auto"/>
              <w:bottom w:val="single" w:sz="4" w:space="0" w:color="auto"/>
              <w:right w:val="single" w:sz="4" w:space="0" w:color="auto"/>
            </w:tcBorders>
          </w:tcPr>
          <w:p w14:paraId="16279D97" w14:textId="77777777" w:rsidR="00523DC9" w:rsidRPr="00FF22C8" w:rsidRDefault="00523DC9" w:rsidP="0094008E">
            <w:pPr>
              <w:numPr>
                <w:ilvl w:val="1"/>
                <w:numId w:val="109"/>
              </w:numPr>
              <w:spacing w:after="0" w:line="360" w:lineRule="auto"/>
              <w:contextualSpacing/>
              <w:rPr>
                <w:kern w:val="28"/>
                <w:szCs w:val="24"/>
              </w:rPr>
            </w:pPr>
            <w:r w:rsidRPr="00FF22C8">
              <w:rPr>
                <w:kern w:val="28"/>
                <w:szCs w:val="24"/>
              </w:rPr>
              <w:t xml:space="preserve">Mechanisms are designed as per </w:t>
            </w:r>
            <w:r w:rsidRPr="00FF22C8">
              <w:rPr>
                <w:kern w:val="2"/>
                <w:szCs w:val="24"/>
                <w:lang w:eastAsia="zh-CN"/>
              </w:rPr>
              <w:t>job requirement</w:t>
            </w:r>
          </w:p>
          <w:p w14:paraId="08D55E4F" w14:textId="77777777" w:rsidR="00523DC9" w:rsidRPr="00FF22C8" w:rsidRDefault="00523DC9" w:rsidP="0094008E">
            <w:pPr>
              <w:numPr>
                <w:ilvl w:val="1"/>
                <w:numId w:val="109"/>
              </w:numPr>
              <w:spacing w:after="0" w:line="360" w:lineRule="auto"/>
              <w:contextualSpacing/>
              <w:rPr>
                <w:kern w:val="28"/>
                <w:szCs w:val="24"/>
              </w:rPr>
            </w:pPr>
            <w:r w:rsidRPr="00FF22C8">
              <w:rPr>
                <w:kern w:val="28"/>
                <w:szCs w:val="24"/>
              </w:rPr>
              <w:t xml:space="preserve">Mechanisms are selected as per </w:t>
            </w:r>
            <w:r w:rsidRPr="00FF22C8">
              <w:rPr>
                <w:kern w:val="2"/>
                <w:szCs w:val="24"/>
                <w:lang w:eastAsia="zh-CN"/>
              </w:rPr>
              <w:t>job requirement</w:t>
            </w:r>
          </w:p>
          <w:p w14:paraId="7C8FB5DE" w14:textId="77777777" w:rsidR="00523DC9" w:rsidRPr="00FF22C8" w:rsidRDefault="00523DC9" w:rsidP="0094008E">
            <w:pPr>
              <w:numPr>
                <w:ilvl w:val="1"/>
                <w:numId w:val="109"/>
              </w:numPr>
              <w:spacing w:after="0" w:line="360" w:lineRule="auto"/>
              <w:contextualSpacing/>
              <w:rPr>
                <w:kern w:val="28"/>
                <w:szCs w:val="24"/>
              </w:rPr>
            </w:pPr>
            <w:r w:rsidRPr="00FF22C8">
              <w:rPr>
                <w:kern w:val="28"/>
                <w:szCs w:val="24"/>
              </w:rPr>
              <w:t xml:space="preserve">Linkages are designed as per </w:t>
            </w:r>
            <w:r w:rsidRPr="00FF22C8">
              <w:rPr>
                <w:kern w:val="2"/>
                <w:szCs w:val="24"/>
                <w:lang w:eastAsia="zh-CN"/>
              </w:rPr>
              <w:t>job requirement</w:t>
            </w:r>
          </w:p>
        </w:tc>
      </w:tr>
      <w:tr w:rsidR="00523DC9" w:rsidRPr="00FF22C8" w14:paraId="0E0B6012" w14:textId="77777777" w:rsidTr="00523DC9">
        <w:trPr>
          <w:jc w:val="center"/>
        </w:trPr>
        <w:tc>
          <w:tcPr>
            <w:tcW w:w="3145" w:type="dxa"/>
            <w:tcBorders>
              <w:top w:val="single" w:sz="4" w:space="0" w:color="auto"/>
              <w:left w:val="single" w:sz="4" w:space="0" w:color="auto"/>
              <w:bottom w:val="single" w:sz="4" w:space="0" w:color="auto"/>
              <w:right w:val="single" w:sz="4" w:space="0" w:color="auto"/>
            </w:tcBorders>
          </w:tcPr>
          <w:p w14:paraId="4731890C" w14:textId="77777777" w:rsidR="00523DC9" w:rsidRPr="00FF22C8" w:rsidRDefault="00523DC9" w:rsidP="0094008E">
            <w:pPr>
              <w:numPr>
                <w:ilvl w:val="0"/>
                <w:numId w:val="103"/>
              </w:numPr>
              <w:spacing w:after="0" w:line="360" w:lineRule="auto"/>
              <w:contextualSpacing/>
              <w:rPr>
                <w:b/>
                <w:kern w:val="28"/>
                <w:szCs w:val="24"/>
              </w:rPr>
            </w:pPr>
            <w:r w:rsidRPr="00FF22C8">
              <w:rPr>
                <w:kern w:val="28"/>
                <w:szCs w:val="24"/>
              </w:rPr>
              <w:t xml:space="preserve">Design belts, ropes and chain drives </w:t>
            </w:r>
          </w:p>
        </w:tc>
        <w:tc>
          <w:tcPr>
            <w:tcW w:w="6322" w:type="dxa"/>
            <w:tcBorders>
              <w:top w:val="single" w:sz="4" w:space="0" w:color="auto"/>
              <w:left w:val="single" w:sz="4" w:space="0" w:color="auto"/>
              <w:bottom w:val="single" w:sz="4" w:space="0" w:color="auto"/>
              <w:right w:val="single" w:sz="4" w:space="0" w:color="auto"/>
            </w:tcBorders>
          </w:tcPr>
          <w:p w14:paraId="526363A1" w14:textId="77777777" w:rsidR="00523DC9" w:rsidRPr="00FF22C8" w:rsidRDefault="00523DC9" w:rsidP="0094008E">
            <w:pPr>
              <w:numPr>
                <w:ilvl w:val="1"/>
                <w:numId w:val="110"/>
              </w:numPr>
              <w:spacing w:after="0" w:line="360" w:lineRule="auto"/>
              <w:contextualSpacing/>
              <w:rPr>
                <w:kern w:val="28"/>
                <w:szCs w:val="24"/>
              </w:rPr>
            </w:pPr>
            <w:r w:rsidRPr="00FF22C8">
              <w:rPr>
                <w:kern w:val="28"/>
                <w:szCs w:val="24"/>
              </w:rPr>
              <w:t xml:space="preserve">Belt drives are designed as per </w:t>
            </w:r>
            <w:r w:rsidRPr="00FF22C8">
              <w:rPr>
                <w:kern w:val="2"/>
                <w:szCs w:val="24"/>
                <w:lang w:eastAsia="zh-CN"/>
              </w:rPr>
              <w:t>job requirement</w:t>
            </w:r>
          </w:p>
          <w:p w14:paraId="49F20243" w14:textId="77777777" w:rsidR="00523DC9" w:rsidRPr="00FF22C8" w:rsidRDefault="00523DC9" w:rsidP="0094008E">
            <w:pPr>
              <w:numPr>
                <w:ilvl w:val="1"/>
                <w:numId w:val="110"/>
              </w:numPr>
              <w:spacing w:after="0" w:line="360" w:lineRule="auto"/>
              <w:contextualSpacing/>
              <w:rPr>
                <w:kern w:val="28"/>
                <w:szCs w:val="24"/>
              </w:rPr>
            </w:pPr>
            <w:r w:rsidRPr="00FF22C8">
              <w:rPr>
                <w:kern w:val="28"/>
                <w:szCs w:val="24"/>
              </w:rPr>
              <w:t xml:space="preserve">Rope drives are designed as per </w:t>
            </w:r>
            <w:r w:rsidRPr="00FF22C8">
              <w:rPr>
                <w:kern w:val="2"/>
                <w:szCs w:val="24"/>
                <w:lang w:eastAsia="zh-CN"/>
              </w:rPr>
              <w:t>job requirement</w:t>
            </w:r>
          </w:p>
          <w:p w14:paraId="644D97F5" w14:textId="77777777" w:rsidR="00523DC9" w:rsidRPr="00FF22C8" w:rsidRDefault="00523DC9" w:rsidP="0094008E">
            <w:pPr>
              <w:numPr>
                <w:ilvl w:val="1"/>
                <w:numId w:val="110"/>
              </w:numPr>
              <w:spacing w:after="0" w:line="360" w:lineRule="auto"/>
              <w:contextualSpacing/>
              <w:rPr>
                <w:kern w:val="28"/>
                <w:szCs w:val="24"/>
              </w:rPr>
            </w:pPr>
            <w:r w:rsidRPr="00FF22C8">
              <w:rPr>
                <w:kern w:val="28"/>
                <w:szCs w:val="24"/>
              </w:rPr>
              <w:t xml:space="preserve">Chain drives are designed as </w:t>
            </w:r>
            <w:r w:rsidRPr="00FF22C8">
              <w:rPr>
                <w:kern w:val="2"/>
                <w:szCs w:val="24"/>
                <w:lang w:eastAsia="zh-CN"/>
              </w:rPr>
              <w:t>job requirement</w:t>
            </w:r>
          </w:p>
          <w:p w14:paraId="0FCB871F" w14:textId="77777777" w:rsidR="00523DC9" w:rsidRPr="00FF22C8" w:rsidRDefault="00523DC9" w:rsidP="00523DC9">
            <w:pPr>
              <w:spacing w:after="0" w:line="360" w:lineRule="auto"/>
              <w:ind w:left="360"/>
              <w:contextualSpacing/>
              <w:rPr>
                <w:kern w:val="28"/>
                <w:szCs w:val="24"/>
              </w:rPr>
            </w:pPr>
          </w:p>
        </w:tc>
      </w:tr>
      <w:tr w:rsidR="00523DC9" w:rsidRPr="00FF22C8" w14:paraId="270948B7" w14:textId="77777777" w:rsidTr="00523DC9">
        <w:trPr>
          <w:jc w:val="center"/>
        </w:trPr>
        <w:tc>
          <w:tcPr>
            <w:tcW w:w="3145" w:type="dxa"/>
            <w:tcBorders>
              <w:top w:val="single" w:sz="4" w:space="0" w:color="auto"/>
              <w:left w:val="single" w:sz="4" w:space="0" w:color="auto"/>
              <w:bottom w:val="single" w:sz="4" w:space="0" w:color="auto"/>
              <w:right w:val="single" w:sz="4" w:space="0" w:color="auto"/>
            </w:tcBorders>
          </w:tcPr>
          <w:p w14:paraId="657141AB" w14:textId="77777777" w:rsidR="00523DC9" w:rsidRPr="00FF22C8" w:rsidRDefault="00523DC9" w:rsidP="0094008E">
            <w:pPr>
              <w:numPr>
                <w:ilvl w:val="0"/>
                <w:numId w:val="103"/>
              </w:numPr>
              <w:spacing w:after="0" w:line="360" w:lineRule="auto"/>
              <w:contextualSpacing/>
              <w:rPr>
                <w:b/>
                <w:kern w:val="28"/>
                <w:szCs w:val="24"/>
              </w:rPr>
            </w:pPr>
            <w:r w:rsidRPr="00FF22C8">
              <w:rPr>
                <w:kern w:val="28"/>
                <w:szCs w:val="24"/>
              </w:rPr>
              <w:lastRenderedPageBreak/>
              <w:t>Design toothed gears and gear trains</w:t>
            </w:r>
          </w:p>
        </w:tc>
        <w:tc>
          <w:tcPr>
            <w:tcW w:w="6322" w:type="dxa"/>
            <w:tcBorders>
              <w:top w:val="single" w:sz="4" w:space="0" w:color="auto"/>
              <w:left w:val="single" w:sz="4" w:space="0" w:color="auto"/>
              <w:bottom w:val="single" w:sz="4" w:space="0" w:color="auto"/>
              <w:right w:val="single" w:sz="4" w:space="0" w:color="auto"/>
            </w:tcBorders>
          </w:tcPr>
          <w:p w14:paraId="44F120A0" w14:textId="77777777" w:rsidR="00523DC9" w:rsidRPr="00FF22C8" w:rsidRDefault="00523DC9" w:rsidP="0094008E">
            <w:pPr>
              <w:numPr>
                <w:ilvl w:val="1"/>
                <w:numId w:val="111"/>
              </w:numPr>
              <w:spacing w:after="0" w:line="360" w:lineRule="auto"/>
              <w:contextualSpacing/>
              <w:rPr>
                <w:kern w:val="28"/>
                <w:szCs w:val="24"/>
              </w:rPr>
            </w:pPr>
            <w:r w:rsidRPr="00FF22C8">
              <w:rPr>
                <w:b/>
                <w:i/>
                <w:kern w:val="28"/>
                <w:szCs w:val="24"/>
              </w:rPr>
              <w:t>Toothed gears</w:t>
            </w:r>
            <w:r w:rsidRPr="00FF22C8">
              <w:rPr>
                <w:kern w:val="28"/>
                <w:szCs w:val="24"/>
              </w:rPr>
              <w:t xml:space="preserve"> are designed as per </w:t>
            </w:r>
            <w:r w:rsidRPr="00FF22C8">
              <w:rPr>
                <w:kern w:val="2"/>
                <w:szCs w:val="24"/>
                <w:lang w:eastAsia="zh-CN"/>
              </w:rPr>
              <w:t>job requirement</w:t>
            </w:r>
            <w:r w:rsidRPr="00FF22C8">
              <w:rPr>
                <w:kern w:val="28"/>
                <w:szCs w:val="24"/>
              </w:rPr>
              <w:t xml:space="preserve"> </w:t>
            </w:r>
          </w:p>
          <w:p w14:paraId="717D7C5A" w14:textId="77777777" w:rsidR="00523DC9" w:rsidRPr="00FF22C8" w:rsidRDefault="00523DC9" w:rsidP="0094008E">
            <w:pPr>
              <w:numPr>
                <w:ilvl w:val="1"/>
                <w:numId w:val="111"/>
              </w:numPr>
              <w:spacing w:after="0" w:line="360" w:lineRule="auto"/>
              <w:contextualSpacing/>
              <w:rPr>
                <w:kern w:val="28"/>
                <w:szCs w:val="24"/>
              </w:rPr>
            </w:pPr>
            <w:r w:rsidRPr="00FF22C8">
              <w:rPr>
                <w:kern w:val="28"/>
                <w:szCs w:val="24"/>
              </w:rPr>
              <w:t xml:space="preserve">Toothed gears are selected as per </w:t>
            </w:r>
            <w:r w:rsidRPr="00FF22C8">
              <w:rPr>
                <w:kern w:val="2"/>
                <w:szCs w:val="24"/>
                <w:lang w:eastAsia="zh-CN"/>
              </w:rPr>
              <w:t>job requirement</w:t>
            </w:r>
          </w:p>
          <w:p w14:paraId="76188DEA" w14:textId="77777777" w:rsidR="00523DC9" w:rsidRPr="00FF22C8" w:rsidRDefault="00523DC9" w:rsidP="0094008E">
            <w:pPr>
              <w:numPr>
                <w:ilvl w:val="1"/>
                <w:numId w:val="111"/>
              </w:numPr>
              <w:spacing w:after="0" w:line="360" w:lineRule="auto"/>
              <w:contextualSpacing/>
              <w:rPr>
                <w:kern w:val="28"/>
                <w:szCs w:val="24"/>
              </w:rPr>
            </w:pPr>
            <w:r w:rsidRPr="00FF22C8">
              <w:rPr>
                <w:kern w:val="28"/>
                <w:szCs w:val="24"/>
              </w:rPr>
              <w:t xml:space="preserve">Gears are serviced as per job requirement </w:t>
            </w:r>
          </w:p>
        </w:tc>
      </w:tr>
      <w:tr w:rsidR="00523DC9" w:rsidRPr="00FF22C8" w14:paraId="4A752B87" w14:textId="77777777" w:rsidTr="00523DC9">
        <w:trPr>
          <w:jc w:val="center"/>
        </w:trPr>
        <w:tc>
          <w:tcPr>
            <w:tcW w:w="3145" w:type="dxa"/>
            <w:tcBorders>
              <w:top w:val="single" w:sz="4" w:space="0" w:color="auto"/>
              <w:left w:val="single" w:sz="4" w:space="0" w:color="auto"/>
              <w:bottom w:val="single" w:sz="4" w:space="0" w:color="auto"/>
              <w:right w:val="single" w:sz="4" w:space="0" w:color="auto"/>
            </w:tcBorders>
          </w:tcPr>
          <w:p w14:paraId="2A374DF4" w14:textId="77777777" w:rsidR="00523DC9" w:rsidRPr="00FF22C8" w:rsidRDefault="00523DC9" w:rsidP="0094008E">
            <w:pPr>
              <w:numPr>
                <w:ilvl w:val="0"/>
                <w:numId w:val="103"/>
              </w:numPr>
              <w:spacing w:after="0" w:line="360" w:lineRule="auto"/>
              <w:contextualSpacing/>
              <w:rPr>
                <w:kern w:val="28"/>
                <w:szCs w:val="24"/>
                <w:lang w:val="en-ZA"/>
              </w:rPr>
            </w:pPr>
            <w:r w:rsidRPr="00FF22C8">
              <w:rPr>
                <w:kern w:val="28"/>
                <w:szCs w:val="24"/>
                <w:lang w:val="en-ZA"/>
              </w:rPr>
              <w:t>Design mechanical rotor dynamic machines</w:t>
            </w:r>
          </w:p>
          <w:p w14:paraId="26B64955" w14:textId="77777777" w:rsidR="00523DC9" w:rsidRPr="00FF22C8" w:rsidRDefault="00523DC9" w:rsidP="00523DC9">
            <w:pPr>
              <w:spacing w:after="0" w:line="360" w:lineRule="auto"/>
              <w:ind w:left="432"/>
              <w:rPr>
                <w:b/>
                <w:kern w:val="28"/>
                <w:szCs w:val="24"/>
              </w:rPr>
            </w:pPr>
          </w:p>
        </w:tc>
        <w:tc>
          <w:tcPr>
            <w:tcW w:w="6322" w:type="dxa"/>
            <w:tcBorders>
              <w:top w:val="single" w:sz="4" w:space="0" w:color="auto"/>
              <w:left w:val="single" w:sz="4" w:space="0" w:color="auto"/>
              <w:bottom w:val="single" w:sz="4" w:space="0" w:color="auto"/>
              <w:right w:val="single" w:sz="4" w:space="0" w:color="auto"/>
            </w:tcBorders>
          </w:tcPr>
          <w:p w14:paraId="3A28047E" w14:textId="77777777" w:rsidR="00523DC9" w:rsidRPr="00FF22C8" w:rsidRDefault="00523DC9" w:rsidP="0094008E">
            <w:pPr>
              <w:numPr>
                <w:ilvl w:val="1"/>
                <w:numId w:val="112"/>
              </w:numPr>
              <w:tabs>
                <w:tab w:val="left" w:pos="228"/>
              </w:tabs>
              <w:spacing w:after="0" w:line="360" w:lineRule="auto"/>
              <w:contextualSpacing/>
              <w:jc w:val="both"/>
              <w:rPr>
                <w:kern w:val="28"/>
                <w:szCs w:val="24"/>
              </w:rPr>
            </w:pPr>
            <w:r w:rsidRPr="00FF22C8">
              <w:rPr>
                <w:kern w:val="28"/>
                <w:szCs w:val="24"/>
              </w:rPr>
              <w:t xml:space="preserve">Pumps are designed as per </w:t>
            </w:r>
            <w:r w:rsidRPr="00FF22C8">
              <w:rPr>
                <w:kern w:val="2"/>
                <w:szCs w:val="24"/>
                <w:lang w:eastAsia="zh-CN"/>
              </w:rPr>
              <w:t>job requirement</w:t>
            </w:r>
            <w:r w:rsidRPr="00FF22C8">
              <w:rPr>
                <w:kern w:val="28"/>
                <w:szCs w:val="24"/>
              </w:rPr>
              <w:t xml:space="preserve"> </w:t>
            </w:r>
          </w:p>
          <w:p w14:paraId="2C411B9C" w14:textId="77777777" w:rsidR="00523DC9" w:rsidRPr="00FF22C8" w:rsidRDefault="00523DC9" w:rsidP="0094008E">
            <w:pPr>
              <w:numPr>
                <w:ilvl w:val="1"/>
                <w:numId w:val="112"/>
              </w:numPr>
              <w:tabs>
                <w:tab w:val="left" w:pos="228"/>
              </w:tabs>
              <w:spacing w:after="0" w:line="360" w:lineRule="auto"/>
              <w:contextualSpacing/>
              <w:jc w:val="both"/>
              <w:rPr>
                <w:kern w:val="28"/>
                <w:szCs w:val="24"/>
              </w:rPr>
            </w:pPr>
            <w:r w:rsidRPr="00FF22C8">
              <w:rPr>
                <w:kern w:val="28"/>
                <w:szCs w:val="24"/>
              </w:rPr>
              <w:t xml:space="preserve">Pumps are selected as per </w:t>
            </w:r>
            <w:r w:rsidRPr="00FF22C8">
              <w:rPr>
                <w:kern w:val="2"/>
                <w:szCs w:val="24"/>
                <w:lang w:eastAsia="zh-CN"/>
              </w:rPr>
              <w:t>job requirement</w:t>
            </w:r>
          </w:p>
          <w:p w14:paraId="58CCEE3C" w14:textId="77777777" w:rsidR="00523DC9" w:rsidRPr="00FF22C8" w:rsidRDefault="00523DC9" w:rsidP="0094008E">
            <w:pPr>
              <w:numPr>
                <w:ilvl w:val="1"/>
                <w:numId w:val="112"/>
              </w:numPr>
              <w:tabs>
                <w:tab w:val="left" w:pos="228"/>
              </w:tabs>
              <w:spacing w:after="0" w:line="360" w:lineRule="auto"/>
              <w:contextualSpacing/>
              <w:rPr>
                <w:kern w:val="28"/>
                <w:szCs w:val="24"/>
              </w:rPr>
            </w:pPr>
            <w:r w:rsidRPr="00FF22C8">
              <w:rPr>
                <w:kern w:val="28"/>
                <w:szCs w:val="24"/>
              </w:rPr>
              <w:t xml:space="preserve">Rotary compressors are designed as per </w:t>
            </w:r>
            <w:r w:rsidRPr="00FF22C8">
              <w:rPr>
                <w:kern w:val="2"/>
                <w:szCs w:val="24"/>
                <w:lang w:eastAsia="zh-CN"/>
              </w:rPr>
              <w:t>job requirement</w:t>
            </w:r>
          </w:p>
          <w:p w14:paraId="48DC6756" w14:textId="77777777" w:rsidR="00523DC9" w:rsidRPr="00FF22C8" w:rsidRDefault="00523DC9" w:rsidP="0094008E">
            <w:pPr>
              <w:numPr>
                <w:ilvl w:val="1"/>
                <w:numId w:val="112"/>
              </w:numPr>
              <w:tabs>
                <w:tab w:val="left" w:pos="228"/>
              </w:tabs>
              <w:spacing w:after="0" w:line="360" w:lineRule="auto"/>
              <w:contextualSpacing/>
              <w:jc w:val="both"/>
              <w:rPr>
                <w:kern w:val="28"/>
                <w:szCs w:val="24"/>
              </w:rPr>
            </w:pPr>
            <w:r w:rsidRPr="00FF22C8">
              <w:rPr>
                <w:kern w:val="28"/>
                <w:szCs w:val="24"/>
              </w:rPr>
              <w:t xml:space="preserve">Fans and vanes are designed as per </w:t>
            </w:r>
            <w:r w:rsidRPr="00FF22C8">
              <w:rPr>
                <w:kern w:val="2"/>
                <w:szCs w:val="24"/>
                <w:lang w:eastAsia="zh-CN"/>
              </w:rPr>
              <w:t>job requirement</w:t>
            </w:r>
          </w:p>
        </w:tc>
      </w:tr>
      <w:tr w:rsidR="00523DC9" w:rsidRPr="00FF22C8" w14:paraId="6AED41F5" w14:textId="77777777" w:rsidTr="00523DC9">
        <w:trPr>
          <w:jc w:val="center"/>
        </w:trPr>
        <w:tc>
          <w:tcPr>
            <w:tcW w:w="3145" w:type="dxa"/>
            <w:tcBorders>
              <w:top w:val="single" w:sz="4" w:space="0" w:color="auto"/>
              <w:left w:val="single" w:sz="4" w:space="0" w:color="auto"/>
              <w:bottom w:val="single" w:sz="4" w:space="0" w:color="auto"/>
              <w:right w:val="single" w:sz="4" w:space="0" w:color="auto"/>
            </w:tcBorders>
          </w:tcPr>
          <w:p w14:paraId="0C13B95B" w14:textId="77777777" w:rsidR="00523DC9" w:rsidRPr="00FF22C8" w:rsidRDefault="00523DC9" w:rsidP="0094008E">
            <w:pPr>
              <w:numPr>
                <w:ilvl w:val="0"/>
                <w:numId w:val="103"/>
              </w:numPr>
              <w:spacing w:after="0" w:line="360" w:lineRule="auto"/>
              <w:contextualSpacing/>
              <w:rPr>
                <w:kern w:val="28"/>
                <w:szCs w:val="24"/>
              </w:rPr>
            </w:pPr>
            <w:r w:rsidRPr="00FF22C8">
              <w:rPr>
                <w:kern w:val="28"/>
                <w:szCs w:val="24"/>
              </w:rPr>
              <w:t>Apply stress and strain concepts in mechanical systems</w:t>
            </w:r>
          </w:p>
        </w:tc>
        <w:tc>
          <w:tcPr>
            <w:tcW w:w="6322" w:type="dxa"/>
            <w:tcBorders>
              <w:top w:val="single" w:sz="4" w:space="0" w:color="auto"/>
              <w:left w:val="single" w:sz="4" w:space="0" w:color="auto"/>
              <w:bottom w:val="single" w:sz="4" w:space="0" w:color="auto"/>
              <w:right w:val="single" w:sz="4" w:space="0" w:color="auto"/>
            </w:tcBorders>
          </w:tcPr>
          <w:p w14:paraId="6BBA8D55" w14:textId="77777777" w:rsidR="00523DC9" w:rsidRPr="00FF22C8" w:rsidRDefault="00523DC9" w:rsidP="0094008E">
            <w:pPr>
              <w:pStyle w:val="ListParagraph"/>
              <w:numPr>
                <w:ilvl w:val="1"/>
                <w:numId w:val="281"/>
              </w:numPr>
              <w:spacing w:after="0" w:line="360" w:lineRule="auto"/>
              <w:rPr>
                <w:kern w:val="28"/>
                <w:sz w:val="24"/>
                <w:szCs w:val="24"/>
              </w:rPr>
            </w:pPr>
            <w:r w:rsidRPr="00FF22C8">
              <w:rPr>
                <w:kern w:val="28"/>
                <w:sz w:val="24"/>
                <w:szCs w:val="24"/>
              </w:rPr>
              <w:t xml:space="preserve">Common engineering materials are selected as </w:t>
            </w:r>
            <w:r w:rsidRPr="00FF22C8">
              <w:rPr>
                <w:kern w:val="2"/>
                <w:sz w:val="24"/>
                <w:szCs w:val="24"/>
                <w:lang w:eastAsia="zh-CN"/>
              </w:rPr>
              <w:t>job requirement</w:t>
            </w:r>
            <w:r w:rsidRPr="00FF22C8">
              <w:rPr>
                <w:kern w:val="28"/>
                <w:sz w:val="24"/>
                <w:szCs w:val="24"/>
              </w:rPr>
              <w:t xml:space="preserve"> </w:t>
            </w:r>
          </w:p>
          <w:p w14:paraId="6ECCD556" w14:textId="77777777" w:rsidR="00523DC9" w:rsidRPr="00FF22C8" w:rsidRDefault="00523DC9" w:rsidP="0094008E">
            <w:pPr>
              <w:pStyle w:val="ListParagraph"/>
              <w:numPr>
                <w:ilvl w:val="1"/>
                <w:numId w:val="281"/>
              </w:numPr>
              <w:spacing w:after="0" w:line="360" w:lineRule="auto"/>
              <w:rPr>
                <w:kern w:val="28"/>
                <w:sz w:val="24"/>
                <w:szCs w:val="24"/>
              </w:rPr>
            </w:pPr>
            <w:r w:rsidRPr="00FF22C8">
              <w:rPr>
                <w:b/>
                <w:bCs/>
                <w:i/>
                <w:iCs/>
                <w:kern w:val="28"/>
                <w:sz w:val="24"/>
                <w:szCs w:val="24"/>
              </w:rPr>
              <w:t>Engineering components</w:t>
            </w:r>
            <w:r w:rsidRPr="00FF22C8">
              <w:rPr>
                <w:kern w:val="28"/>
                <w:sz w:val="24"/>
                <w:szCs w:val="24"/>
              </w:rPr>
              <w:t xml:space="preserve"> are designed as job requirement </w:t>
            </w:r>
          </w:p>
          <w:p w14:paraId="43212DF7" w14:textId="77777777" w:rsidR="00523DC9" w:rsidRPr="00FF22C8" w:rsidRDefault="00523DC9" w:rsidP="0094008E">
            <w:pPr>
              <w:pStyle w:val="ListParagraph"/>
              <w:numPr>
                <w:ilvl w:val="1"/>
                <w:numId w:val="281"/>
              </w:numPr>
              <w:spacing w:after="0" w:line="360" w:lineRule="auto"/>
              <w:rPr>
                <w:kern w:val="28"/>
                <w:sz w:val="24"/>
                <w:szCs w:val="24"/>
              </w:rPr>
            </w:pPr>
            <w:r w:rsidRPr="00FF22C8">
              <w:rPr>
                <w:b/>
                <w:bCs/>
                <w:i/>
                <w:iCs/>
                <w:kern w:val="28"/>
                <w:sz w:val="24"/>
                <w:szCs w:val="24"/>
              </w:rPr>
              <w:t>Engineering components</w:t>
            </w:r>
            <w:r w:rsidRPr="00FF22C8">
              <w:rPr>
                <w:kern w:val="28"/>
                <w:sz w:val="24"/>
                <w:szCs w:val="24"/>
              </w:rPr>
              <w:t xml:space="preserve"> are selected as per </w:t>
            </w:r>
            <w:r w:rsidRPr="00FF22C8">
              <w:rPr>
                <w:kern w:val="2"/>
                <w:sz w:val="24"/>
                <w:szCs w:val="24"/>
                <w:lang w:eastAsia="zh-CN"/>
              </w:rPr>
              <w:t>job requirement</w:t>
            </w:r>
          </w:p>
        </w:tc>
      </w:tr>
      <w:tr w:rsidR="00523DC9" w:rsidRPr="00FF22C8" w14:paraId="094E96A7" w14:textId="77777777" w:rsidTr="00523DC9">
        <w:trPr>
          <w:jc w:val="center"/>
        </w:trPr>
        <w:tc>
          <w:tcPr>
            <w:tcW w:w="3145" w:type="dxa"/>
            <w:tcBorders>
              <w:top w:val="single" w:sz="4" w:space="0" w:color="auto"/>
              <w:left w:val="single" w:sz="4" w:space="0" w:color="auto"/>
              <w:bottom w:val="single" w:sz="4" w:space="0" w:color="auto"/>
              <w:right w:val="single" w:sz="4" w:space="0" w:color="auto"/>
            </w:tcBorders>
          </w:tcPr>
          <w:p w14:paraId="2B083D0E" w14:textId="77777777" w:rsidR="00523DC9" w:rsidRPr="00FF22C8" w:rsidRDefault="00523DC9" w:rsidP="0094008E">
            <w:pPr>
              <w:numPr>
                <w:ilvl w:val="0"/>
                <w:numId w:val="103"/>
              </w:numPr>
              <w:spacing w:after="0" w:line="360" w:lineRule="auto"/>
              <w:contextualSpacing/>
              <w:rPr>
                <w:kern w:val="28"/>
                <w:szCs w:val="24"/>
              </w:rPr>
            </w:pPr>
            <w:r w:rsidRPr="00FF22C8">
              <w:rPr>
                <w:kern w:val="28"/>
                <w:szCs w:val="24"/>
              </w:rPr>
              <w:t>Apply simple bending theory in mechanical systems</w:t>
            </w:r>
          </w:p>
        </w:tc>
        <w:tc>
          <w:tcPr>
            <w:tcW w:w="6322" w:type="dxa"/>
            <w:tcBorders>
              <w:top w:val="single" w:sz="4" w:space="0" w:color="auto"/>
              <w:left w:val="single" w:sz="4" w:space="0" w:color="auto"/>
              <w:bottom w:val="single" w:sz="4" w:space="0" w:color="auto"/>
              <w:right w:val="single" w:sz="4" w:space="0" w:color="auto"/>
            </w:tcBorders>
          </w:tcPr>
          <w:p w14:paraId="761B0F09" w14:textId="77777777" w:rsidR="00523DC9" w:rsidRPr="00FF22C8" w:rsidRDefault="00523DC9" w:rsidP="0094008E">
            <w:pPr>
              <w:numPr>
                <w:ilvl w:val="1"/>
                <w:numId w:val="113"/>
              </w:numPr>
              <w:spacing w:after="0" w:line="360" w:lineRule="auto"/>
              <w:contextualSpacing/>
              <w:rPr>
                <w:kern w:val="28"/>
                <w:szCs w:val="24"/>
              </w:rPr>
            </w:pPr>
            <w:r w:rsidRPr="00FF22C8">
              <w:rPr>
                <w:kern w:val="28"/>
                <w:szCs w:val="24"/>
              </w:rPr>
              <w:t xml:space="preserve"> Beams are designed as per </w:t>
            </w:r>
            <w:r w:rsidRPr="00FF22C8">
              <w:rPr>
                <w:kern w:val="2"/>
                <w:szCs w:val="24"/>
                <w:lang w:eastAsia="zh-CN"/>
              </w:rPr>
              <w:t>job requirement</w:t>
            </w:r>
          </w:p>
          <w:p w14:paraId="071CBB04" w14:textId="77777777" w:rsidR="00523DC9" w:rsidRPr="00FF22C8" w:rsidRDefault="00523DC9" w:rsidP="0094008E">
            <w:pPr>
              <w:numPr>
                <w:ilvl w:val="1"/>
                <w:numId w:val="113"/>
              </w:numPr>
              <w:spacing w:after="0" w:line="360" w:lineRule="auto"/>
              <w:contextualSpacing/>
              <w:rPr>
                <w:kern w:val="28"/>
                <w:szCs w:val="24"/>
              </w:rPr>
            </w:pPr>
            <w:r w:rsidRPr="00FF22C8">
              <w:rPr>
                <w:kern w:val="28"/>
                <w:szCs w:val="24"/>
              </w:rPr>
              <w:t xml:space="preserve">Beams are selected as per </w:t>
            </w:r>
            <w:r w:rsidRPr="00FF22C8">
              <w:rPr>
                <w:kern w:val="2"/>
                <w:szCs w:val="24"/>
                <w:lang w:eastAsia="zh-CN"/>
              </w:rPr>
              <w:t>job requirement</w:t>
            </w:r>
            <w:r w:rsidRPr="00FF22C8">
              <w:rPr>
                <w:kern w:val="28"/>
                <w:szCs w:val="24"/>
              </w:rPr>
              <w:tab/>
            </w:r>
          </w:p>
          <w:p w14:paraId="743F4DE9" w14:textId="77777777" w:rsidR="00523DC9" w:rsidRPr="00FF22C8" w:rsidRDefault="00523DC9" w:rsidP="0094008E">
            <w:pPr>
              <w:numPr>
                <w:ilvl w:val="1"/>
                <w:numId w:val="113"/>
              </w:numPr>
              <w:spacing w:after="0" w:line="360" w:lineRule="auto"/>
              <w:contextualSpacing/>
              <w:rPr>
                <w:kern w:val="28"/>
                <w:szCs w:val="24"/>
              </w:rPr>
            </w:pPr>
            <w:r w:rsidRPr="00FF22C8">
              <w:rPr>
                <w:kern w:val="28"/>
                <w:szCs w:val="24"/>
              </w:rPr>
              <w:t xml:space="preserve">Shafts are designed as per </w:t>
            </w:r>
            <w:r w:rsidRPr="00FF22C8">
              <w:rPr>
                <w:kern w:val="2"/>
                <w:szCs w:val="24"/>
                <w:lang w:eastAsia="zh-CN"/>
              </w:rPr>
              <w:t>job requirement</w:t>
            </w:r>
          </w:p>
          <w:p w14:paraId="3B9CCC18" w14:textId="77777777" w:rsidR="00523DC9" w:rsidRPr="00FF22C8" w:rsidRDefault="00523DC9" w:rsidP="0094008E">
            <w:pPr>
              <w:numPr>
                <w:ilvl w:val="1"/>
                <w:numId w:val="113"/>
              </w:numPr>
              <w:spacing w:after="0" w:line="360" w:lineRule="auto"/>
              <w:contextualSpacing/>
              <w:rPr>
                <w:kern w:val="28"/>
                <w:szCs w:val="24"/>
              </w:rPr>
            </w:pPr>
            <w:r w:rsidRPr="00FF22C8">
              <w:rPr>
                <w:kern w:val="28"/>
                <w:szCs w:val="24"/>
              </w:rPr>
              <w:t xml:space="preserve">Shafts are selected as per </w:t>
            </w:r>
            <w:r w:rsidRPr="00FF22C8">
              <w:rPr>
                <w:kern w:val="2"/>
                <w:szCs w:val="24"/>
                <w:lang w:eastAsia="zh-CN"/>
              </w:rPr>
              <w:t>job requirement</w:t>
            </w:r>
          </w:p>
        </w:tc>
      </w:tr>
      <w:tr w:rsidR="00523DC9" w:rsidRPr="00FF22C8" w14:paraId="596214C3" w14:textId="77777777" w:rsidTr="00523DC9">
        <w:trPr>
          <w:trHeight w:val="872"/>
          <w:jc w:val="center"/>
        </w:trPr>
        <w:tc>
          <w:tcPr>
            <w:tcW w:w="3145" w:type="dxa"/>
            <w:tcBorders>
              <w:top w:val="single" w:sz="4" w:space="0" w:color="auto"/>
              <w:left w:val="single" w:sz="4" w:space="0" w:color="auto"/>
              <w:bottom w:val="single" w:sz="4" w:space="0" w:color="auto"/>
              <w:right w:val="single" w:sz="4" w:space="0" w:color="auto"/>
            </w:tcBorders>
          </w:tcPr>
          <w:p w14:paraId="26F647A8" w14:textId="77777777" w:rsidR="00523DC9" w:rsidRPr="00FF22C8" w:rsidRDefault="00523DC9" w:rsidP="0094008E">
            <w:pPr>
              <w:numPr>
                <w:ilvl w:val="0"/>
                <w:numId w:val="103"/>
              </w:numPr>
              <w:spacing w:after="0" w:line="360" w:lineRule="auto"/>
              <w:contextualSpacing/>
              <w:rPr>
                <w:kern w:val="28"/>
                <w:szCs w:val="24"/>
              </w:rPr>
            </w:pPr>
            <w:r w:rsidRPr="00FF22C8">
              <w:rPr>
                <w:kern w:val="28"/>
                <w:szCs w:val="24"/>
              </w:rPr>
              <w:t>Apply torsion theory in mechanical systems</w:t>
            </w:r>
          </w:p>
        </w:tc>
        <w:tc>
          <w:tcPr>
            <w:tcW w:w="6322" w:type="dxa"/>
            <w:tcBorders>
              <w:top w:val="single" w:sz="4" w:space="0" w:color="auto"/>
              <w:left w:val="single" w:sz="4" w:space="0" w:color="auto"/>
              <w:bottom w:val="single" w:sz="4" w:space="0" w:color="auto"/>
              <w:right w:val="single" w:sz="4" w:space="0" w:color="auto"/>
            </w:tcBorders>
          </w:tcPr>
          <w:p w14:paraId="5127BA58" w14:textId="77777777" w:rsidR="00523DC9" w:rsidRPr="00FF22C8" w:rsidRDefault="00523DC9" w:rsidP="0094008E">
            <w:pPr>
              <w:numPr>
                <w:ilvl w:val="1"/>
                <w:numId w:val="114"/>
              </w:numPr>
              <w:spacing w:after="0" w:line="360" w:lineRule="auto"/>
              <w:contextualSpacing/>
              <w:rPr>
                <w:kern w:val="28"/>
                <w:szCs w:val="24"/>
              </w:rPr>
            </w:pPr>
            <w:r w:rsidRPr="00FF22C8">
              <w:rPr>
                <w:kern w:val="28"/>
                <w:szCs w:val="24"/>
                <w:lang w:val="en-US" w:eastAsia="zh-CN"/>
              </w:rPr>
              <w:t xml:space="preserve">Torque of components is obtained as per </w:t>
            </w:r>
            <w:r w:rsidRPr="00FF22C8">
              <w:rPr>
                <w:kern w:val="2"/>
                <w:szCs w:val="24"/>
                <w:lang w:eastAsia="zh-CN"/>
              </w:rPr>
              <w:t>job requirement</w:t>
            </w:r>
          </w:p>
          <w:p w14:paraId="7C24924A" w14:textId="77777777" w:rsidR="00523DC9" w:rsidRPr="00FF22C8" w:rsidRDefault="00523DC9" w:rsidP="0094008E">
            <w:pPr>
              <w:numPr>
                <w:ilvl w:val="1"/>
                <w:numId w:val="114"/>
              </w:numPr>
              <w:spacing w:after="0" w:line="360" w:lineRule="auto"/>
              <w:contextualSpacing/>
              <w:rPr>
                <w:kern w:val="28"/>
                <w:szCs w:val="24"/>
              </w:rPr>
            </w:pPr>
            <w:r w:rsidRPr="00FF22C8">
              <w:rPr>
                <w:kern w:val="28"/>
                <w:szCs w:val="24"/>
              </w:rPr>
              <w:t xml:space="preserve"> Shafts are designed as per </w:t>
            </w:r>
            <w:r w:rsidRPr="00FF22C8">
              <w:rPr>
                <w:kern w:val="2"/>
                <w:szCs w:val="24"/>
                <w:lang w:eastAsia="zh-CN"/>
              </w:rPr>
              <w:t>job requirement</w:t>
            </w:r>
          </w:p>
          <w:p w14:paraId="220D164C" w14:textId="77777777" w:rsidR="00523DC9" w:rsidRPr="00FF22C8" w:rsidRDefault="00523DC9" w:rsidP="0094008E">
            <w:pPr>
              <w:numPr>
                <w:ilvl w:val="1"/>
                <w:numId w:val="114"/>
              </w:numPr>
              <w:spacing w:after="0" w:line="360" w:lineRule="auto"/>
              <w:contextualSpacing/>
              <w:rPr>
                <w:kern w:val="28"/>
                <w:szCs w:val="24"/>
              </w:rPr>
            </w:pPr>
            <w:r w:rsidRPr="00FF22C8">
              <w:rPr>
                <w:kern w:val="28"/>
                <w:szCs w:val="24"/>
              </w:rPr>
              <w:t xml:space="preserve"> Shafts are designed as per </w:t>
            </w:r>
            <w:r w:rsidRPr="00FF22C8">
              <w:rPr>
                <w:kern w:val="2"/>
                <w:szCs w:val="24"/>
                <w:lang w:eastAsia="zh-CN"/>
              </w:rPr>
              <w:t>job requirement</w:t>
            </w:r>
          </w:p>
          <w:p w14:paraId="6B1D2D5C" w14:textId="77777777" w:rsidR="00523DC9" w:rsidRPr="00FF22C8" w:rsidRDefault="00523DC9" w:rsidP="0094008E">
            <w:pPr>
              <w:numPr>
                <w:ilvl w:val="1"/>
                <w:numId w:val="114"/>
              </w:numPr>
              <w:spacing w:after="0" w:line="360" w:lineRule="auto"/>
              <w:contextualSpacing/>
              <w:rPr>
                <w:kern w:val="28"/>
                <w:szCs w:val="24"/>
              </w:rPr>
            </w:pPr>
            <w:r w:rsidRPr="00FF22C8">
              <w:rPr>
                <w:kern w:val="28"/>
                <w:szCs w:val="24"/>
              </w:rPr>
              <w:t xml:space="preserve"> Angle of twist of components is obtained as per </w:t>
            </w:r>
            <w:r w:rsidRPr="00FF22C8">
              <w:rPr>
                <w:kern w:val="2"/>
                <w:szCs w:val="24"/>
                <w:lang w:eastAsia="zh-CN"/>
              </w:rPr>
              <w:t>job requirement</w:t>
            </w:r>
          </w:p>
        </w:tc>
      </w:tr>
    </w:tbl>
    <w:p w14:paraId="22C35DE0" w14:textId="77777777" w:rsidR="00523DC9" w:rsidRPr="00FF22C8" w:rsidRDefault="00523DC9" w:rsidP="00523DC9">
      <w:pPr>
        <w:tabs>
          <w:tab w:val="left" w:pos="1221"/>
        </w:tabs>
        <w:spacing w:before="240" w:after="0" w:line="360" w:lineRule="auto"/>
        <w:rPr>
          <w:b/>
          <w:szCs w:val="24"/>
        </w:rPr>
      </w:pPr>
      <w:r w:rsidRPr="00FF22C8">
        <w:rPr>
          <w:b/>
          <w:szCs w:val="24"/>
        </w:rPr>
        <w:t>RANGE</w:t>
      </w:r>
    </w:p>
    <w:p w14:paraId="3BF51678" w14:textId="77777777" w:rsidR="00523DC9" w:rsidRPr="00FF22C8" w:rsidRDefault="00523DC9" w:rsidP="00523DC9">
      <w:pPr>
        <w:spacing w:line="360" w:lineRule="auto"/>
        <w:ind w:left="-90"/>
        <w:rPr>
          <w:szCs w:val="24"/>
        </w:rPr>
      </w:pPr>
      <w:r w:rsidRPr="00FF22C8">
        <w:rPr>
          <w:szCs w:val="24"/>
        </w:rPr>
        <w:lastRenderedPageBreak/>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523DC9" w:rsidRPr="00FF22C8" w14:paraId="3E78132F" w14:textId="77777777" w:rsidTr="00523DC9">
        <w:tc>
          <w:tcPr>
            <w:tcW w:w="3780" w:type="dxa"/>
            <w:tcBorders>
              <w:top w:val="single" w:sz="4" w:space="0" w:color="auto"/>
              <w:left w:val="single" w:sz="4" w:space="0" w:color="auto"/>
              <w:bottom w:val="single" w:sz="4" w:space="0" w:color="auto"/>
              <w:right w:val="single" w:sz="4" w:space="0" w:color="auto"/>
            </w:tcBorders>
            <w:shd w:val="clear" w:color="auto" w:fill="F2F2F2"/>
            <w:hideMark/>
          </w:tcPr>
          <w:p w14:paraId="446BC6FF" w14:textId="77777777" w:rsidR="00523DC9" w:rsidRPr="00FF22C8" w:rsidRDefault="00523DC9" w:rsidP="00523DC9">
            <w:pPr>
              <w:spacing w:after="0" w:line="360" w:lineRule="auto"/>
              <w:ind w:left="360" w:hanging="360"/>
              <w:rPr>
                <w:b/>
                <w:szCs w:val="24"/>
              </w:rPr>
            </w:pPr>
            <w:r w:rsidRPr="00FF22C8">
              <w:rPr>
                <w:b/>
                <w:szCs w:val="24"/>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hideMark/>
          </w:tcPr>
          <w:p w14:paraId="75BDF076" w14:textId="77777777" w:rsidR="00523DC9" w:rsidRPr="00FF22C8" w:rsidRDefault="00523DC9" w:rsidP="00523DC9">
            <w:pPr>
              <w:spacing w:after="0" w:line="360" w:lineRule="auto"/>
              <w:ind w:left="360" w:hanging="360"/>
              <w:rPr>
                <w:szCs w:val="24"/>
              </w:rPr>
            </w:pPr>
            <w:r w:rsidRPr="00FF22C8">
              <w:rPr>
                <w:b/>
                <w:szCs w:val="24"/>
              </w:rPr>
              <w:t>RANGE</w:t>
            </w:r>
            <w:r w:rsidRPr="00FF22C8">
              <w:rPr>
                <w:szCs w:val="24"/>
              </w:rPr>
              <w:t xml:space="preserve"> </w:t>
            </w:r>
          </w:p>
          <w:p w14:paraId="12BED82E" w14:textId="77777777" w:rsidR="00523DC9" w:rsidRPr="00FF22C8" w:rsidRDefault="00523DC9" w:rsidP="00523DC9">
            <w:pPr>
              <w:spacing w:after="0" w:line="360" w:lineRule="auto"/>
              <w:ind w:left="360" w:hanging="360"/>
              <w:rPr>
                <w:b/>
                <w:i/>
                <w:szCs w:val="24"/>
              </w:rPr>
            </w:pPr>
            <w:r w:rsidRPr="00FF22C8">
              <w:rPr>
                <w:b/>
                <w:i/>
                <w:szCs w:val="24"/>
              </w:rPr>
              <w:t>May include but not limited to:</w:t>
            </w:r>
          </w:p>
        </w:tc>
      </w:tr>
      <w:tr w:rsidR="00523DC9" w:rsidRPr="00FF22C8" w14:paraId="47B5AABA" w14:textId="77777777" w:rsidTr="00523DC9">
        <w:tc>
          <w:tcPr>
            <w:tcW w:w="3780" w:type="dxa"/>
          </w:tcPr>
          <w:p w14:paraId="1F84CDF0" w14:textId="77777777" w:rsidR="00523DC9" w:rsidRPr="00FF22C8" w:rsidRDefault="00523DC9" w:rsidP="0094008E">
            <w:pPr>
              <w:numPr>
                <w:ilvl w:val="0"/>
                <w:numId w:val="175"/>
              </w:numPr>
              <w:spacing w:after="0" w:line="360" w:lineRule="auto"/>
              <w:contextualSpacing/>
              <w:rPr>
                <w:bCs/>
                <w:iCs/>
                <w:szCs w:val="24"/>
              </w:rPr>
            </w:pPr>
            <w:r w:rsidRPr="00FF22C8">
              <w:rPr>
                <w:bCs/>
                <w:iCs/>
                <w:szCs w:val="24"/>
              </w:rPr>
              <w:t xml:space="preserve">Simple machines </w:t>
            </w:r>
          </w:p>
        </w:tc>
        <w:tc>
          <w:tcPr>
            <w:tcW w:w="5448" w:type="dxa"/>
          </w:tcPr>
          <w:p w14:paraId="44DD3E30" w14:textId="77777777" w:rsidR="00523DC9" w:rsidRPr="00FF22C8" w:rsidRDefault="00523DC9" w:rsidP="0094008E">
            <w:pPr>
              <w:numPr>
                <w:ilvl w:val="1"/>
                <w:numId w:val="175"/>
              </w:numPr>
              <w:spacing w:after="0" w:line="360" w:lineRule="auto"/>
              <w:contextualSpacing/>
              <w:jc w:val="both"/>
              <w:rPr>
                <w:szCs w:val="24"/>
              </w:rPr>
            </w:pPr>
            <w:r w:rsidRPr="00FF22C8">
              <w:rPr>
                <w:szCs w:val="24"/>
              </w:rPr>
              <w:t>Pulley</w:t>
            </w:r>
          </w:p>
          <w:p w14:paraId="76A794A5" w14:textId="77777777" w:rsidR="00523DC9" w:rsidRPr="00FF22C8" w:rsidRDefault="00523DC9" w:rsidP="0094008E">
            <w:pPr>
              <w:numPr>
                <w:ilvl w:val="1"/>
                <w:numId w:val="175"/>
              </w:numPr>
              <w:spacing w:after="0" w:line="360" w:lineRule="auto"/>
              <w:contextualSpacing/>
              <w:jc w:val="both"/>
              <w:rPr>
                <w:szCs w:val="24"/>
              </w:rPr>
            </w:pPr>
            <w:r w:rsidRPr="00FF22C8">
              <w:rPr>
                <w:szCs w:val="24"/>
              </w:rPr>
              <w:t>Wedge</w:t>
            </w:r>
          </w:p>
          <w:p w14:paraId="15FE7CA6" w14:textId="77777777" w:rsidR="00523DC9" w:rsidRPr="00FF22C8" w:rsidRDefault="00523DC9" w:rsidP="0094008E">
            <w:pPr>
              <w:numPr>
                <w:ilvl w:val="1"/>
                <w:numId w:val="175"/>
              </w:numPr>
              <w:spacing w:after="0" w:line="360" w:lineRule="auto"/>
              <w:contextualSpacing/>
              <w:jc w:val="both"/>
              <w:rPr>
                <w:szCs w:val="24"/>
              </w:rPr>
            </w:pPr>
            <w:r w:rsidRPr="00FF22C8">
              <w:rPr>
                <w:szCs w:val="24"/>
              </w:rPr>
              <w:t>Inclined plane</w:t>
            </w:r>
          </w:p>
          <w:p w14:paraId="5F00A5C6" w14:textId="77777777" w:rsidR="00523DC9" w:rsidRPr="00FF22C8" w:rsidRDefault="00523DC9" w:rsidP="0094008E">
            <w:pPr>
              <w:numPr>
                <w:ilvl w:val="1"/>
                <w:numId w:val="175"/>
              </w:numPr>
              <w:spacing w:after="0" w:line="360" w:lineRule="auto"/>
              <w:contextualSpacing/>
              <w:jc w:val="both"/>
              <w:rPr>
                <w:szCs w:val="24"/>
              </w:rPr>
            </w:pPr>
            <w:r w:rsidRPr="00FF22C8">
              <w:rPr>
                <w:szCs w:val="24"/>
              </w:rPr>
              <w:t>Pulley</w:t>
            </w:r>
          </w:p>
          <w:p w14:paraId="36E482FC" w14:textId="77777777" w:rsidR="00523DC9" w:rsidRPr="00FF22C8" w:rsidRDefault="00523DC9" w:rsidP="0094008E">
            <w:pPr>
              <w:numPr>
                <w:ilvl w:val="1"/>
                <w:numId w:val="175"/>
              </w:numPr>
              <w:spacing w:after="0" w:line="360" w:lineRule="auto"/>
              <w:contextualSpacing/>
              <w:jc w:val="both"/>
              <w:rPr>
                <w:szCs w:val="24"/>
              </w:rPr>
            </w:pPr>
            <w:r w:rsidRPr="00FF22C8">
              <w:rPr>
                <w:szCs w:val="24"/>
              </w:rPr>
              <w:t>Wheel and axle</w:t>
            </w:r>
          </w:p>
          <w:p w14:paraId="7781C028" w14:textId="77777777" w:rsidR="00523DC9" w:rsidRPr="00FF22C8" w:rsidRDefault="00523DC9" w:rsidP="0094008E">
            <w:pPr>
              <w:numPr>
                <w:ilvl w:val="1"/>
                <w:numId w:val="175"/>
              </w:numPr>
              <w:spacing w:after="0" w:line="360" w:lineRule="auto"/>
              <w:contextualSpacing/>
              <w:jc w:val="both"/>
              <w:rPr>
                <w:szCs w:val="24"/>
              </w:rPr>
            </w:pPr>
            <w:r w:rsidRPr="00FF22C8">
              <w:rPr>
                <w:szCs w:val="24"/>
              </w:rPr>
              <w:t>Screw jack</w:t>
            </w:r>
          </w:p>
        </w:tc>
      </w:tr>
      <w:tr w:rsidR="00523DC9" w:rsidRPr="00FF22C8" w14:paraId="025B7C5D" w14:textId="77777777" w:rsidTr="00523DC9">
        <w:tc>
          <w:tcPr>
            <w:tcW w:w="3780" w:type="dxa"/>
          </w:tcPr>
          <w:p w14:paraId="1F638680" w14:textId="77777777" w:rsidR="00523DC9" w:rsidRPr="00FF22C8" w:rsidRDefault="00523DC9" w:rsidP="0094008E">
            <w:pPr>
              <w:numPr>
                <w:ilvl w:val="0"/>
                <w:numId w:val="175"/>
              </w:numPr>
              <w:spacing w:after="0" w:line="360" w:lineRule="auto"/>
              <w:contextualSpacing/>
              <w:rPr>
                <w:iCs/>
                <w:szCs w:val="24"/>
              </w:rPr>
            </w:pPr>
            <w:r w:rsidRPr="00FF22C8">
              <w:rPr>
                <w:iCs/>
                <w:szCs w:val="24"/>
              </w:rPr>
              <w:t>Toothed gears</w:t>
            </w:r>
          </w:p>
        </w:tc>
        <w:tc>
          <w:tcPr>
            <w:tcW w:w="5448" w:type="dxa"/>
          </w:tcPr>
          <w:p w14:paraId="482BA9AD" w14:textId="77777777" w:rsidR="00523DC9" w:rsidRPr="00FF22C8" w:rsidRDefault="00523DC9" w:rsidP="0094008E">
            <w:pPr>
              <w:numPr>
                <w:ilvl w:val="1"/>
                <w:numId w:val="175"/>
              </w:numPr>
              <w:spacing w:after="0" w:line="360" w:lineRule="auto"/>
              <w:contextualSpacing/>
              <w:rPr>
                <w:szCs w:val="24"/>
              </w:rPr>
            </w:pPr>
            <w:r w:rsidRPr="00FF22C8">
              <w:rPr>
                <w:szCs w:val="24"/>
              </w:rPr>
              <w:tab/>
              <w:t>Bevel gears</w:t>
            </w:r>
          </w:p>
          <w:p w14:paraId="4E192F22" w14:textId="77777777" w:rsidR="00523DC9" w:rsidRPr="00FF22C8" w:rsidRDefault="00523DC9" w:rsidP="0094008E">
            <w:pPr>
              <w:numPr>
                <w:ilvl w:val="1"/>
                <w:numId w:val="175"/>
              </w:numPr>
              <w:spacing w:after="0" w:line="360" w:lineRule="auto"/>
              <w:contextualSpacing/>
              <w:rPr>
                <w:szCs w:val="24"/>
              </w:rPr>
            </w:pPr>
            <w:r w:rsidRPr="00FF22C8">
              <w:rPr>
                <w:szCs w:val="24"/>
              </w:rPr>
              <w:tab/>
              <w:t>Spur gears</w:t>
            </w:r>
          </w:p>
          <w:p w14:paraId="37320AA9" w14:textId="77777777" w:rsidR="00523DC9" w:rsidRPr="00FF22C8" w:rsidRDefault="00523DC9" w:rsidP="0094008E">
            <w:pPr>
              <w:numPr>
                <w:ilvl w:val="1"/>
                <w:numId w:val="175"/>
              </w:numPr>
              <w:spacing w:after="0" w:line="360" w:lineRule="auto"/>
              <w:contextualSpacing/>
              <w:rPr>
                <w:szCs w:val="24"/>
              </w:rPr>
            </w:pPr>
            <w:r w:rsidRPr="00FF22C8">
              <w:rPr>
                <w:szCs w:val="24"/>
              </w:rPr>
              <w:tab/>
              <w:t>Worm gears</w:t>
            </w:r>
          </w:p>
          <w:p w14:paraId="15CFD109" w14:textId="77777777" w:rsidR="00523DC9" w:rsidRPr="00FF22C8" w:rsidRDefault="00523DC9" w:rsidP="0094008E">
            <w:pPr>
              <w:numPr>
                <w:ilvl w:val="1"/>
                <w:numId w:val="175"/>
              </w:numPr>
              <w:spacing w:after="0" w:line="360" w:lineRule="auto"/>
              <w:contextualSpacing/>
              <w:rPr>
                <w:szCs w:val="24"/>
              </w:rPr>
            </w:pPr>
            <w:r w:rsidRPr="00FF22C8">
              <w:rPr>
                <w:szCs w:val="24"/>
              </w:rPr>
              <w:tab/>
              <w:t>Spiral bevel gears</w:t>
            </w:r>
          </w:p>
          <w:p w14:paraId="6092FF5D" w14:textId="77777777" w:rsidR="00523DC9" w:rsidRPr="00FF22C8" w:rsidRDefault="00523DC9" w:rsidP="0094008E">
            <w:pPr>
              <w:numPr>
                <w:ilvl w:val="1"/>
                <w:numId w:val="175"/>
              </w:numPr>
              <w:spacing w:after="0" w:line="360" w:lineRule="auto"/>
              <w:contextualSpacing/>
              <w:rPr>
                <w:szCs w:val="24"/>
              </w:rPr>
            </w:pPr>
            <w:r w:rsidRPr="00FF22C8">
              <w:rPr>
                <w:szCs w:val="24"/>
              </w:rPr>
              <w:tab/>
              <w:t>Helical gears</w:t>
            </w:r>
          </w:p>
        </w:tc>
      </w:tr>
      <w:tr w:rsidR="00523DC9" w:rsidRPr="00FF22C8" w14:paraId="390F02BB" w14:textId="77777777" w:rsidTr="00523DC9">
        <w:tc>
          <w:tcPr>
            <w:tcW w:w="3780" w:type="dxa"/>
          </w:tcPr>
          <w:p w14:paraId="0ABEACA4" w14:textId="77777777" w:rsidR="00523DC9" w:rsidRPr="00FF22C8" w:rsidRDefault="00523DC9" w:rsidP="0094008E">
            <w:pPr>
              <w:numPr>
                <w:ilvl w:val="0"/>
                <w:numId w:val="175"/>
              </w:numPr>
              <w:spacing w:after="0" w:line="360" w:lineRule="auto"/>
              <w:contextualSpacing/>
              <w:rPr>
                <w:szCs w:val="24"/>
              </w:rPr>
            </w:pPr>
            <w:r w:rsidRPr="00FF22C8">
              <w:rPr>
                <w:szCs w:val="24"/>
              </w:rPr>
              <w:t>Engineering components</w:t>
            </w:r>
          </w:p>
        </w:tc>
        <w:tc>
          <w:tcPr>
            <w:tcW w:w="5448" w:type="dxa"/>
          </w:tcPr>
          <w:p w14:paraId="4FF1D38A" w14:textId="77777777" w:rsidR="00523DC9" w:rsidRPr="00FF22C8" w:rsidRDefault="00523DC9" w:rsidP="0094008E">
            <w:pPr>
              <w:numPr>
                <w:ilvl w:val="1"/>
                <w:numId w:val="175"/>
              </w:numPr>
              <w:spacing w:after="0" w:line="360" w:lineRule="auto"/>
              <w:contextualSpacing/>
              <w:rPr>
                <w:szCs w:val="24"/>
              </w:rPr>
            </w:pPr>
            <w:r w:rsidRPr="00FF22C8">
              <w:rPr>
                <w:szCs w:val="24"/>
              </w:rPr>
              <w:t>Beams</w:t>
            </w:r>
          </w:p>
          <w:p w14:paraId="0B4D3C4E" w14:textId="77777777" w:rsidR="00523DC9" w:rsidRPr="00FF22C8" w:rsidRDefault="00523DC9" w:rsidP="0094008E">
            <w:pPr>
              <w:numPr>
                <w:ilvl w:val="1"/>
                <w:numId w:val="175"/>
              </w:numPr>
              <w:spacing w:after="0" w:line="360" w:lineRule="auto"/>
              <w:contextualSpacing/>
              <w:rPr>
                <w:szCs w:val="24"/>
              </w:rPr>
            </w:pPr>
            <w:r w:rsidRPr="00FF22C8">
              <w:rPr>
                <w:szCs w:val="24"/>
              </w:rPr>
              <w:t>Thin cylinders</w:t>
            </w:r>
          </w:p>
          <w:p w14:paraId="2D0F2519" w14:textId="77777777" w:rsidR="00523DC9" w:rsidRPr="00FF22C8" w:rsidRDefault="00523DC9" w:rsidP="0094008E">
            <w:pPr>
              <w:numPr>
                <w:ilvl w:val="1"/>
                <w:numId w:val="175"/>
              </w:numPr>
              <w:spacing w:after="0" w:line="360" w:lineRule="auto"/>
              <w:contextualSpacing/>
              <w:rPr>
                <w:szCs w:val="24"/>
              </w:rPr>
            </w:pPr>
            <w:r w:rsidRPr="00FF22C8">
              <w:rPr>
                <w:szCs w:val="24"/>
              </w:rPr>
              <w:t xml:space="preserve">Thin shells </w:t>
            </w:r>
          </w:p>
        </w:tc>
      </w:tr>
    </w:tbl>
    <w:p w14:paraId="0FE880D3" w14:textId="77777777" w:rsidR="00523DC9" w:rsidRPr="00FF22C8" w:rsidRDefault="00523DC9" w:rsidP="00523DC9">
      <w:pPr>
        <w:spacing w:before="240" w:after="0" w:line="360" w:lineRule="auto"/>
        <w:rPr>
          <w:b/>
          <w:szCs w:val="24"/>
        </w:rPr>
      </w:pPr>
      <w:r w:rsidRPr="00FF22C8">
        <w:rPr>
          <w:b/>
          <w:szCs w:val="24"/>
        </w:rPr>
        <w:t>REQUIRED SKILLS AND KNOWLEDGE</w:t>
      </w:r>
    </w:p>
    <w:p w14:paraId="65A2DDAA" w14:textId="77777777" w:rsidR="00523DC9" w:rsidRPr="00FF22C8" w:rsidRDefault="00523DC9" w:rsidP="00523DC9">
      <w:pPr>
        <w:spacing w:line="360" w:lineRule="auto"/>
        <w:rPr>
          <w:szCs w:val="24"/>
        </w:rPr>
      </w:pPr>
      <w:r w:rsidRPr="00FF22C8">
        <w:rPr>
          <w:szCs w:val="24"/>
        </w:rPr>
        <w:t>This section describes the skills and knowledge required for this unit of competency.</w:t>
      </w:r>
    </w:p>
    <w:p w14:paraId="341EB9BF" w14:textId="77777777" w:rsidR="00523DC9" w:rsidRPr="00FF22C8" w:rsidRDefault="00523DC9" w:rsidP="00523DC9">
      <w:pPr>
        <w:spacing w:before="60" w:after="0" w:line="360" w:lineRule="auto"/>
        <w:rPr>
          <w:b/>
          <w:szCs w:val="24"/>
        </w:rPr>
      </w:pPr>
      <w:r w:rsidRPr="00FF22C8">
        <w:rPr>
          <w:b/>
          <w:szCs w:val="24"/>
        </w:rPr>
        <w:t>Required Skills</w:t>
      </w:r>
    </w:p>
    <w:p w14:paraId="19C898F3" w14:textId="77777777" w:rsidR="00523DC9" w:rsidRPr="00FF22C8" w:rsidRDefault="00523DC9" w:rsidP="00523DC9">
      <w:pPr>
        <w:spacing w:after="0" w:line="360" w:lineRule="auto"/>
        <w:rPr>
          <w:szCs w:val="24"/>
        </w:rPr>
      </w:pPr>
      <w:r w:rsidRPr="00FF22C8">
        <w:rPr>
          <w:szCs w:val="24"/>
        </w:rPr>
        <w:t>The individual needs to demonstrate the following skills:</w:t>
      </w:r>
    </w:p>
    <w:p w14:paraId="3FA05D79" w14:textId="77777777" w:rsidR="00523DC9" w:rsidRPr="00FF22C8" w:rsidRDefault="00523DC9" w:rsidP="0094008E">
      <w:pPr>
        <w:numPr>
          <w:ilvl w:val="0"/>
          <w:numId w:val="115"/>
        </w:numPr>
        <w:spacing w:before="60" w:after="120" w:line="360" w:lineRule="auto"/>
        <w:contextualSpacing/>
        <w:rPr>
          <w:szCs w:val="24"/>
          <w:lang w:eastAsia="zh-CN"/>
        </w:rPr>
      </w:pPr>
      <w:r w:rsidRPr="00FF22C8">
        <w:rPr>
          <w:szCs w:val="24"/>
          <w:lang w:eastAsia="zh-CN"/>
        </w:rPr>
        <w:t>Arithmetic skills</w:t>
      </w:r>
    </w:p>
    <w:p w14:paraId="062EB178" w14:textId="77777777" w:rsidR="00523DC9" w:rsidRPr="00FF22C8" w:rsidRDefault="00523DC9" w:rsidP="0094008E">
      <w:pPr>
        <w:numPr>
          <w:ilvl w:val="0"/>
          <w:numId w:val="115"/>
        </w:numPr>
        <w:spacing w:before="60" w:after="120" w:line="360" w:lineRule="auto"/>
        <w:contextualSpacing/>
        <w:rPr>
          <w:szCs w:val="24"/>
          <w:lang w:eastAsia="zh-CN"/>
        </w:rPr>
      </w:pPr>
      <w:r w:rsidRPr="00FF22C8">
        <w:rPr>
          <w:szCs w:val="24"/>
          <w:lang w:eastAsia="zh-CN"/>
        </w:rPr>
        <w:t>Mechanical machine operation</w:t>
      </w:r>
    </w:p>
    <w:p w14:paraId="485AF926" w14:textId="77777777" w:rsidR="00523DC9" w:rsidRPr="00FF22C8" w:rsidRDefault="00523DC9" w:rsidP="0094008E">
      <w:pPr>
        <w:numPr>
          <w:ilvl w:val="0"/>
          <w:numId w:val="115"/>
        </w:numPr>
        <w:spacing w:before="60" w:after="120" w:line="360" w:lineRule="auto"/>
        <w:contextualSpacing/>
        <w:rPr>
          <w:szCs w:val="24"/>
          <w:lang w:eastAsia="zh-CN"/>
        </w:rPr>
      </w:pPr>
      <w:r w:rsidRPr="00FF22C8">
        <w:rPr>
          <w:szCs w:val="24"/>
          <w:lang w:eastAsia="zh-CN"/>
        </w:rPr>
        <w:t>Critical thinking</w:t>
      </w:r>
    </w:p>
    <w:p w14:paraId="6514F541" w14:textId="77777777" w:rsidR="00523DC9" w:rsidRPr="00FF22C8" w:rsidRDefault="00523DC9" w:rsidP="0094008E">
      <w:pPr>
        <w:numPr>
          <w:ilvl w:val="0"/>
          <w:numId w:val="115"/>
        </w:numPr>
        <w:spacing w:before="60" w:after="120" w:line="360" w:lineRule="auto"/>
        <w:contextualSpacing/>
        <w:rPr>
          <w:szCs w:val="24"/>
          <w:lang w:eastAsia="zh-CN"/>
        </w:rPr>
      </w:pPr>
      <w:r w:rsidRPr="00FF22C8">
        <w:rPr>
          <w:szCs w:val="24"/>
          <w:lang w:eastAsia="zh-CN"/>
        </w:rPr>
        <w:t>Analytical skills</w:t>
      </w:r>
    </w:p>
    <w:p w14:paraId="70119F45" w14:textId="77777777" w:rsidR="00523DC9" w:rsidRPr="00FF22C8" w:rsidRDefault="00523DC9" w:rsidP="00523DC9">
      <w:pPr>
        <w:spacing w:before="60" w:after="0" w:line="360" w:lineRule="auto"/>
        <w:rPr>
          <w:b/>
          <w:szCs w:val="24"/>
          <w:lang w:eastAsia="zh-CN"/>
        </w:rPr>
      </w:pPr>
      <w:r w:rsidRPr="00FF22C8">
        <w:rPr>
          <w:b/>
          <w:szCs w:val="24"/>
          <w:lang w:eastAsia="zh-CN"/>
        </w:rPr>
        <w:t>Required knowledge</w:t>
      </w:r>
    </w:p>
    <w:p w14:paraId="6F18000B" w14:textId="77777777" w:rsidR="00523DC9" w:rsidRPr="00FF22C8" w:rsidRDefault="00523DC9" w:rsidP="00523DC9">
      <w:pPr>
        <w:spacing w:after="0" w:line="360" w:lineRule="auto"/>
        <w:rPr>
          <w:szCs w:val="24"/>
          <w:lang w:eastAsia="zh-CN"/>
        </w:rPr>
      </w:pPr>
      <w:r w:rsidRPr="00FF22C8">
        <w:rPr>
          <w:szCs w:val="24"/>
          <w:lang w:eastAsia="zh-CN"/>
        </w:rPr>
        <w:t>The individual needs to demonstrate knowledge of:</w:t>
      </w:r>
    </w:p>
    <w:p w14:paraId="06C68815" w14:textId="77777777" w:rsidR="00523DC9" w:rsidRPr="00FF22C8" w:rsidRDefault="00523DC9" w:rsidP="0094008E">
      <w:pPr>
        <w:numPr>
          <w:ilvl w:val="0"/>
          <w:numId w:val="116"/>
        </w:numPr>
        <w:spacing w:before="60" w:after="120" w:line="360" w:lineRule="auto"/>
        <w:contextualSpacing/>
        <w:rPr>
          <w:szCs w:val="24"/>
          <w:lang w:eastAsia="zh-CN"/>
        </w:rPr>
      </w:pPr>
      <w:r w:rsidRPr="00FF22C8">
        <w:rPr>
          <w:szCs w:val="24"/>
          <w:lang w:eastAsia="zh-CN"/>
        </w:rPr>
        <w:t>General Physics</w:t>
      </w:r>
    </w:p>
    <w:p w14:paraId="095F3844" w14:textId="77777777" w:rsidR="00523DC9" w:rsidRPr="00FF22C8" w:rsidRDefault="00523DC9" w:rsidP="0094008E">
      <w:pPr>
        <w:numPr>
          <w:ilvl w:val="0"/>
          <w:numId w:val="116"/>
        </w:numPr>
        <w:spacing w:before="60" w:after="120" w:line="360" w:lineRule="auto"/>
        <w:contextualSpacing/>
        <w:rPr>
          <w:szCs w:val="24"/>
          <w:lang w:eastAsia="zh-CN"/>
        </w:rPr>
      </w:pPr>
      <w:r w:rsidRPr="00FF22C8">
        <w:rPr>
          <w:szCs w:val="24"/>
          <w:lang w:eastAsia="zh-CN"/>
        </w:rPr>
        <w:lastRenderedPageBreak/>
        <w:t>Engineering Mathematics</w:t>
      </w:r>
    </w:p>
    <w:p w14:paraId="24FE49BE" w14:textId="77777777" w:rsidR="00523DC9" w:rsidRPr="00FF22C8" w:rsidRDefault="00523DC9" w:rsidP="0094008E">
      <w:pPr>
        <w:numPr>
          <w:ilvl w:val="0"/>
          <w:numId w:val="116"/>
        </w:numPr>
        <w:spacing w:before="60" w:after="120" w:line="360" w:lineRule="auto"/>
        <w:contextualSpacing/>
        <w:rPr>
          <w:szCs w:val="24"/>
          <w:lang w:eastAsia="zh-CN"/>
        </w:rPr>
      </w:pPr>
      <w:r w:rsidRPr="00FF22C8">
        <w:rPr>
          <w:szCs w:val="24"/>
          <w:lang w:eastAsia="zh-CN"/>
        </w:rPr>
        <w:t>Measurements</w:t>
      </w:r>
    </w:p>
    <w:p w14:paraId="4A5FCAF9" w14:textId="77777777" w:rsidR="00523DC9" w:rsidRPr="00FF22C8" w:rsidRDefault="00523DC9" w:rsidP="00523DC9">
      <w:pPr>
        <w:spacing w:before="240" w:after="0" w:line="360" w:lineRule="auto"/>
        <w:rPr>
          <w:b/>
          <w:szCs w:val="24"/>
        </w:rPr>
      </w:pPr>
      <w:r w:rsidRPr="00FF22C8">
        <w:rPr>
          <w:b/>
          <w:szCs w:val="24"/>
        </w:rPr>
        <w:t>EVIDENCE GUIDE</w:t>
      </w:r>
    </w:p>
    <w:p w14:paraId="57FAA133" w14:textId="77777777" w:rsidR="00523DC9" w:rsidRPr="00FF22C8" w:rsidRDefault="00523DC9" w:rsidP="00523DC9">
      <w:pPr>
        <w:spacing w:after="0" w:line="360" w:lineRule="auto"/>
        <w:rPr>
          <w:szCs w:val="24"/>
        </w:rPr>
      </w:pPr>
      <w:r w:rsidRPr="00FF22C8">
        <w:rPr>
          <w:szCs w:val="24"/>
        </w:rPr>
        <w:t>This provides advice on assessment and must be read in conjunction with the performance criteria, required skills and knowledge and range.</w:t>
      </w: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523DC9" w:rsidRPr="00FF22C8" w14:paraId="1B86C746" w14:textId="77777777" w:rsidTr="00523DC9">
        <w:tc>
          <w:tcPr>
            <w:tcW w:w="2610" w:type="dxa"/>
          </w:tcPr>
          <w:p w14:paraId="45070D33" w14:textId="77777777" w:rsidR="00523DC9" w:rsidRPr="00FF22C8" w:rsidRDefault="00523DC9" w:rsidP="00523DC9">
            <w:pPr>
              <w:spacing w:line="360" w:lineRule="auto"/>
              <w:contextualSpacing/>
              <w:rPr>
                <w:szCs w:val="24"/>
              </w:rPr>
            </w:pPr>
            <w:r w:rsidRPr="00FF22C8">
              <w:rPr>
                <w:szCs w:val="24"/>
              </w:rPr>
              <w:t xml:space="preserve">1. </w:t>
            </w:r>
            <w:r w:rsidRPr="00FF22C8">
              <w:rPr>
                <w:szCs w:val="24"/>
              </w:rPr>
              <w:tab/>
              <w:t xml:space="preserve">Critical aspects </w:t>
            </w:r>
            <w:r w:rsidRPr="00FF22C8">
              <w:rPr>
                <w:szCs w:val="24"/>
              </w:rPr>
              <w:tab/>
              <w:t>of competency</w:t>
            </w:r>
          </w:p>
        </w:tc>
        <w:tc>
          <w:tcPr>
            <w:tcW w:w="7200" w:type="dxa"/>
          </w:tcPr>
          <w:p w14:paraId="3A92380B" w14:textId="77777777" w:rsidR="00523DC9" w:rsidRPr="00FF22C8" w:rsidRDefault="00523DC9" w:rsidP="00523DC9">
            <w:pPr>
              <w:tabs>
                <w:tab w:val="left" w:pos="702"/>
              </w:tabs>
              <w:spacing w:after="0" w:line="360" w:lineRule="auto"/>
              <w:rPr>
                <w:szCs w:val="24"/>
              </w:rPr>
            </w:pPr>
            <w:r w:rsidRPr="00FF22C8">
              <w:rPr>
                <w:szCs w:val="24"/>
              </w:rPr>
              <w:t xml:space="preserve">Assessment requires evidence that the candidate: </w:t>
            </w:r>
          </w:p>
          <w:p w14:paraId="167CC1A9" w14:textId="77777777" w:rsidR="00523DC9" w:rsidRPr="00FF22C8" w:rsidRDefault="00523DC9" w:rsidP="0094008E">
            <w:pPr>
              <w:numPr>
                <w:ilvl w:val="1"/>
                <w:numId w:val="117"/>
              </w:numPr>
              <w:spacing w:after="0" w:line="360" w:lineRule="auto"/>
              <w:contextualSpacing/>
              <w:rPr>
                <w:szCs w:val="24"/>
                <w:lang w:val="en-US" w:eastAsia="x-none"/>
              </w:rPr>
            </w:pPr>
            <w:r w:rsidRPr="00FF22C8">
              <w:rPr>
                <w:szCs w:val="24"/>
                <w:lang w:val="en-US" w:eastAsia="x-none"/>
              </w:rPr>
              <w:t xml:space="preserve">Designed beams and shafts as </w:t>
            </w:r>
            <w:r w:rsidRPr="00FF22C8">
              <w:rPr>
                <w:kern w:val="2"/>
                <w:szCs w:val="24"/>
                <w:lang w:val="en-US" w:eastAsia="zh-CN"/>
              </w:rPr>
              <w:t xml:space="preserve">per </w:t>
            </w:r>
            <w:r w:rsidRPr="00FF22C8">
              <w:rPr>
                <w:kern w:val="2"/>
                <w:szCs w:val="24"/>
                <w:lang w:eastAsia="zh-CN"/>
              </w:rPr>
              <w:t>job requirement</w:t>
            </w:r>
          </w:p>
          <w:p w14:paraId="4B1E24B2" w14:textId="77777777" w:rsidR="00523DC9" w:rsidRPr="00FF22C8" w:rsidRDefault="00523DC9" w:rsidP="0094008E">
            <w:pPr>
              <w:numPr>
                <w:ilvl w:val="1"/>
                <w:numId w:val="117"/>
              </w:numPr>
              <w:spacing w:after="120" w:line="360" w:lineRule="auto"/>
              <w:contextualSpacing/>
              <w:rPr>
                <w:szCs w:val="24"/>
              </w:rPr>
            </w:pPr>
            <w:r w:rsidRPr="00FF22C8">
              <w:rPr>
                <w:szCs w:val="24"/>
              </w:rPr>
              <w:t xml:space="preserve">Designed moving objects as per </w:t>
            </w:r>
            <w:r w:rsidRPr="00FF22C8">
              <w:rPr>
                <w:kern w:val="2"/>
                <w:szCs w:val="24"/>
                <w:lang w:eastAsia="zh-CN"/>
              </w:rPr>
              <w:t>job requirement</w:t>
            </w:r>
          </w:p>
          <w:p w14:paraId="5E729242" w14:textId="77777777" w:rsidR="00523DC9" w:rsidRPr="00FF22C8" w:rsidRDefault="00523DC9" w:rsidP="0094008E">
            <w:pPr>
              <w:numPr>
                <w:ilvl w:val="1"/>
                <w:numId w:val="117"/>
              </w:numPr>
              <w:spacing w:after="120" w:line="360" w:lineRule="auto"/>
              <w:contextualSpacing/>
              <w:rPr>
                <w:szCs w:val="24"/>
              </w:rPr>
            </w:pPr>
            <w:r w:rsidRPr="00FF22C8">
              <w:rPr>
                <w:szCs w:val="24"/>
              </w:rPr>
              <w:t xml:space="preserve">Generated displacement-time graphs as per </w:t>
            </w:r>
            <w:r w:rsidRPr="00FF22C8">
              <w:rPr>
                <w:kern w:val="2"/>
                <w:szCs w:val="24"/>
                <w:lang w:eastAsia="zh-CN"/>
              </w:rPr>
              <w:t>job requirement</w:t>
            </w:r>
          </w:p>
          <w:p w14:paraId="6C61E6C2" w14:textId="77777777" w:rsidR="00523DC9" w:rsidRPr="00FF22C8" w:rsidRDefault="00523DC9" w:rsidP="0094008E">
            <w:pPr>
              <w:numPr>
                <w:ilvl w:val="1"/>
                <w:numId w:val="117"/>
              </w:numPr>
              <w:spacing w:after="120" w:line="360" w:lineRule="auto"/>
              <w:contextualSpacing/>
              <w:rPr>
                <w:szCs w:val="24"/>
              </w:rPr>
            </w:pPr>
            <w:r w:rsidRPr="00FF22C8">
              <w:rPr>
                <w:szCs w:val="24"/>
              </w:rPr>
              <w:t xml:space="preserve">Determined mechanical power as per </w:t>
            </w:r>
            <w:r w:rsidRPr="00FF22C8">
              <w:rPr>
                <w:kern w:val="2"/>
                <w:szCs w:val="24"/>
                <w:lang w:eastAsia="zh-CN"/>
              </w:rPr>
              <w:t>job requirement</w:t>
            </w:r>
          </w:p>
          <w:p w14:paraId="02DE9931" w14:textId="77777777" w:rsidR="00523DC9" w:rsidRPr="00FF22C8" w:rsidRDefault="00523DC9" w:rsidP="0094008E">
            <w:pPr>
              <w:numPr>
                <w:ilvl w:val="1"/>
                <w:numId w:val="117"/>
              </w:numPr>
              <w:spacing w:after="120" w:line="360" w:lineRule="auto"/>
              <w:contextualSpacing/>
              <w:rPr>
                <w:szCs w:val="24"/>
              </w:rPr>
            </w:pPr>
            <w:r w:rsidRPr="00FF22C8">
              <w:rPr>
                <w:szCs w:val="24"/>
              </w:rPr>
              <w:t xml:space="preserve">Selected kinematic linkages as per </w:t>
            </w:r>
            <w:r w:rsidRPr="00FF22C8">
              <w:rPr>
                <w:kern w:val="2"/>
                <w:szCs w:val="24"/>
                <w:lang w:eastAsia="zh-CN"/>
              </w:rPr>
              <w:t>job requirement</w:t>
            </w:r>
          </w:p>
          <w:p w14:paraId="30A791E4" w14:textId="77777777" w:rsidR="00523DC9" w:rsidRPr="00FF22C8" w:rsidRDefault="00523DC9" w:rsidP="0094008E">
            <w:pPr>
              <w:numPr>
                <w:ilvl w:val="1"/>
                <w:numId w:val="117"/>
              </w:numPr>
              <w:spacing w:after="120" w:line="360" w:lineRule="auto"/>
              <w:contextualSpacing/>
              <w:rPr>
                <w:szCs w:val="24"/>
              </w:rPr>
            </w:pPr>
            <w:r w:rsidRPr="00FF22C8">
              <w:rPr>
                <w:szCs w:val="24"/>
              </w:rPr>
              <w:t xml:space="preserve">Designed simple machines as per </w:t>
            </w:r>
            <w:r w:rsidRPr="00FF22C8">
              <w:rPr>
                <w:kern w:val="2"/>
                <w:szCs w:val="24"/>
                <w:lang w:eastAsia="zh-CN"/>
              </w:rPr>
              <w:t>job requirement</w:t>
            </w:r>
          </w:p>
          <w:p w14:paraId="2794AE4D" w14:textId="77777777" w:rsidR="00523DC9" w:rsidRPr="00FF22C8" w:rsidRDefault="00523DC9" w:rsidP="0094008E">
            <w:pPr>
              <w:numPr>
                <w:ilvl w:val="1"/>
                <w:numId w:val="117"/>
              </w:numPr>
              <w:spacing w:after="120" w:line="360" w:lineRule="auto"/>
              <w:contextualSpacing/>
              <w:rPr>
                <w:szCs w:val="24"/>
              </w:rPr>
            </w:pPr>
            <w:r w:rsidRPr="00FF22C8">
              <w:rPr>
                <w:szCs w:val="24"/>
              </w:rPr>
              <w:t xml:space="preserve">Selected beams and shafts as per </w:t>
            </w:r>
            <w:r w:rsidRPr="00FF22C8">
              <w:rPr>
                <w:kern w:val="2"/>
                <w:szCs w:val="24"/>
                <w:lang w:eastAsia="zh-CN"/>
              </w:rPr>
              <w:t>job requirement</w:t>
            </w:r>
          </w:p>
          <w:p w14:paraId="0DEF7B9E" w14:textId="77777777" w:rsidR="00523DC9" w:rsidRPr="00FF22C8" w:rsidRDefault="00523DC9" w:rsidP="0094008E">
            <w:pPr>
              <w:numPr>
                <w:ilvl w:val="1"/>
                <w:numId w:val="117"/>
              </w:numPr>
              <w:spacing w:after="120" w:line="360" w:lineRule="auto"/>
              <w:contextualSpacing/>
              <w:rPr>
                <w:szCs w:val="24"/>
              </w:rPr>
            </w:pPr>
            <w:r w:rsidRPr="00FF22C8">
              <w:rPr>
                <w:szCs w:val="24"/>
              </w:rPr>
              <w:t>Designed belt drives as per laws of tension</w:t>
            </w:r>
          </w:p>
          <w:p w14:paraId="3766265A" w14:textId="77777777" w:rsidR="00523DC9" w:rsidRPr="00FF22C8" w:rsidRDefault="00523DC9" w:rsidP="0094008E">
            <w:pPr>
              <w:numPr>
                <w:ilvl w:val="1"/>
                <w:numId w:val="117"/>
              </w:numPr>
              <w:spacing w:after="120" w:line="360" w:lineRule="auto"/>
              <w:contextualSpacing/>
              <w:rPr>
                <w:szCs w:val="24"/>
              </w:rPr>
            </w:pPr>
            <w:r w:rsidRPr="00FF22C8">
              <w:rPr>
                <w:szCs w:val="24"/>
              </w:rPr>
              <w:t xml:space="preserve">Selected toothed gears as per </w:t>
            </w:r>
            <w:r w:rsidRPr="00FF22C8">
              <w:rPr>
                <w:kern w:val="2"/>
                <w:szCs w:val="24"/>
                <w:lang w:eastAsia="zh-CN"/>
              </w:rPr>
              <w:t>job requirement</w:t>
            </w:r>
          </w:p>
          <w:p w14:paraId="64DA2F3F" w14:textId="77777777" w:rsidR="00523DC9" w:rsidRPr="00FF22C8" w:rsidRDefault="00523DC9" w:rsidP="0094008E">
            <w:pPr>
              <w:numPr>
                <w:ilvl w:val="1"/>
                <w:numId w:val="117"/>
              </w:numPr>
              <w:spacing w:after="0" w:line="360" w:lineRule="auto"/>
              <w:contextualSpacing/>
              <w:rPr>
                <w:szCs w:val="24"/>
              </w:rPr>
            </w:pPr>
            <w:r w:rsidRPr="00FF22C8">
              <w:rPr>
                <w:szCs w:val="24"/>
              </w:rPr>
              <w:t>Designed</w:t>
            </w:r>
            <w:r w:rsidRPr="00FF22C8">
              <w:rPr>
                <w:b/>
                <w:i/>
                <w:szCs w:val="24"/>
              </w:rPr>
              <w:t xml:space="preserve"> </w:t>
            </w:r>
            <w:r w:rsidRPr="00FF22C8">
              <w:rPr>
                <w:bCs/>
                <w:iCs/>
                <w:szCs w:val="24"/>
              </w:rPr>
              <w:t>engineering components</w:t>
            </w:r>
            <w:r w:rsidRPr="00FF22C8">
              <w:rPr>
                <w:szCs w:val="24"/>
              </w:rPr>
              <w:t xml:space="preserve"> as per </w:t>
            </w:r>
            <w:r w:rsidRPr="00FF22C8">
              <w:rPr>
                <w:kern w:val="2"/>
                <w:szCs w:val="24"/>
                <w:lang w:eastAsia="zh-CN"/>
              </w:rPr>
              <w:t>job requirement</w:t>
            </w:r>
            <w:r w:rsidRPr="00FF22C8">
              <w:rPr>
                <w:szCs w:val="24"/>
              </w:rPr>
              <w:t xml:space="preserve"> </w:t>
            </w:r>
          </w:p>
          <w:p w14:paraId="21537AF3" w14:textId="77777777" w:rsidR="00523DC9" w:rsidRPr="00FF22C8" w:rsidRDefault="00523DC9" w:rsidP="0094008E">
            <w:pPr>
              <w:numPr>
                <w:ilvl w:val="1"/>
                <w:numId w:val="117"/>
              </w:numPr>
              <w:spacing w:after="0" w:line="360" w:lineRule="auto"/>
              <w:ind w:right="30"/>
              <w:contextualSpacing/>
              <w:rPr>
                <w:rFonts w:eastAsia="Times New Roman"/>
                <w:kern w:val="28"/>
                <w:szCs w:val="24"/>
                <w:lang w:val="en-US" w:eastAsia="x-none"/>
              </w:rPr>
            </w:pPr>
            <w:r w:rsidRPr="00FF22C8">
              <w:rPr>
                <w:szCs w:val="24"/>
              </w:rPr>
              <w:t xml:space="preserve">Designed shafts as per </w:t>
            </w:r>
            <w:r w:rsidRPr="00FF22C8">
              <w:rPr>
                <w:kern w:val="2"/>
                <w:szCs w:val="24"/>
                <w:lang w:eastAsia="zh-CN"/>
              </w:rPr>
              <w:t>job requirement</w:t>
            </w:r>
            <w:r w:rsidRPr="00FF22C8">
              <w:rPr>
                <w:szCs w:val="24"/>
                <w:lang w:val="en-US" w:eastAsia="x-none"/>
              </w:rPr>
              <w:t xml:space="preserve"> </w:t>
            </w:r>
          </w:p>
          <w:p w14:paraId="1AA087CF" w14:textId="77777777" w:rsidR="00523DC9" w:rsidRPr="00FF22C8" w:rsidRDefault="00523DC9" w:rsidP="0094008E">
            <w:pPr>
              <w:numPr>
                <w:ilvl w:val="1"/>
                <w:numId w:val="117"/>
              </w:numPr>
              <w:spacing w:after="0" w:line="360" w:lineRule="auto"/>
              <w:ind w:right="30"/>
              <w:contextualSpacing/>
              <w:rPr>
                <w:rFonts w:eastAsia="Times New Roman"/>
                <w:kern w:val="28"/>
                <w:szCs w:val="24"/>
                <w:lang w:val="en-US" w:eastAsia="x-none"/>
              </w:rPr>
            </w:pPr>
            <w:r w:rsidRPr="00FF22C8">
              <w:rPr>
                <w:szCs w:val="24"/>
                <w:lang w:val="en-US" w:eastAsia="x-none"/>
              </w:rPr>
              <w:t xml:space="preserve">Obtained torque of components as per </w:t>
            </w:r>
            <w:r w:rsidRPr="00FF22C8">
              <w:rPr>
                <w:kern w:val="2"/>
                <w:szCs w:val="24"/>
                <w:lang w:eastAsia="zh-CN"/>
              </w:rPr>
              <w:t>job requirement</w:t>
            </w:r>
          </w:p>
        </w:tc>
      </w:tr>
      <w:tr w:rsidR="00523DC9" w:rsidRPr="00FF22C8" w14:paraId="73BDBB8D" w14:textId="77777777" w:rsidTr="00523DC9">
        <w:tc>
          <w:tcPr>
            <w:tcW w:w="2610" w:type="dxa"/>
          </w:tcPr>
          <w:p w14:paraId="1C978F50" w14:textId="77777777" w:rsidR="00523DC9" w:rsidRPr="00FF22C8" w:rsidRDefault="00523DC9" w:rsidP="00523DC9">
            <w:pPr>
              <w:spacing w:line="360" w:lineRule="auto"/>
              <w:ind w:left="170"/>
              <w:rPr>
                <w:szCs w:val="24"/>
              </w:rPr>
            </w:pPr>
            <w:r w:rsidRPr="00FF22C8">
              <w:rPr>
                <w:szCs w:val="24"/>
              </w:rPr>
              <w:t xml:space="preserve">2. </w:t>
            </w:r>
            <w:r w:rsidRPr="00FF22C8">
              <w:rPr>
                <w:szCs w:val="24"/>
              </w:rPr>
              <w:tab/>
              <w:t xml:space="preserve">Resource </w:t>
            </w:r>
            <w:r w:rsidRPr="00FF22C8">
              <w:rPr>
                <w:szCs w:val="24"/>
              </w:rPr>
              <w:tab/>
              <w:t>Implications</w:t>
            </w:r>
          </w:p>
        </w:tc>
        <w:tc>
          <w:tcPr>
            <w:tcW w:w="7200" w:type="dxa"/>
          </w:tcPr>
          <w:p w14:paraId="7D61C374" w14:textId="77777777" w:rsidR="00523DC9" w:rsidRPr="00FF22C8" w:rsidRDefault="00523DC9" w:rsidP="00523DC9">
            <w:pPr>
              <w:spacing w:after="0" w:line="360" w:lineRule="auto"/>
              <w:rPr>
                <w:szCs w:val="24"/>
              </w:rPr>
            </w:pPr>
            <w:r w:rsidRPr="00FF22C8">
              <w:rPr>
                <w:szCs w:val="24"/>
              </w:rPr>
              <w:t>The following resources should be provided:</w:t>
            </w:r>
          </w:p>
          <w:p w14:paraId="2A943FB7" w14:textId="77777777" w:rsidR="00523DC9" w:rsidRPr="00FF22C8" w:rsidRDefault="00523DC9" w:rsidP="0094008E">
            <w:pPr>
              <w:numPr>
                <w:ilvl w:val="1"/>
                <w:numId w:val="118"/>
              </w:numPr>
              <w:pBdr>
                <w:top w:val="nil"/>
                <w:left w:val="nil"/>
                <w:bottom w:val="nil"/>
                <w:right w:val="nil"/>
                <w:between w:val="nil"/>
              </w:pBdr>
              <w:tabs>
                <w:tab w:val="num" w:pos="792"/>
              </w:tabs>
              <w:spacing w:after="0" w:line="360" w:lineRule="auto"/>
              <w:contextualSpacing/>
              <w:rPr>
                <w:szCs w:val="24"/>
              </w:rPr>
            </w:pPr>
            <w:r w:rsidRPr="00FF22C8">
              <w:rPr>
                <w:szCs w:val="24"/>
              </w:rPr>
              <w:t xml:space="preserve">Appropriately simulated environment where assessment can </w:t>
            </w:r>
            <w:r w:rsidRPr="00FF22C8">
              <w:rPr>
                <w:szCs w:val="24"/>
              </w:rPr>
              <w:tab/>
              <w:t>take place</w:t>
            </w:r>
          </w:p>
          <w:p w14:paraId="145D0BA7" w14:textId="77777777" w:rsidR="00523DC9" w:rsidRPr="00FF22C8" w:rsidRDefault="00523DC9" w:rsidP="0094008E">
            <w:pPr>
              <w:numPr>
                <w:ilvl w:val="1"/>
                <w:numId w:val="118"/>
              </w:numPr>
              <w:pBdr>
                <w:top w:val="nil"/>
                <w:left w:val="nil"/>
                <w:bottom w:val="nil"/>
                <w:right w:val="nil"/>
                <w:between w:val="nil"/>
              </w:pBdr>
              <w:tabs>
                <w:tab w:val="num" w:pos="792"/>
              </w:tabs>
              <w:spacing w:after="0" w:line="360" w:lineRule="auto"/>
              <w:contextualSpacing/>
              <w:rPr>
                <w:szCs w:val="24"/>
              </w:rPr>
            </w:pPr>
            <w:r w:rsidRPr="00FF22C8">
              <w:rPr>
                <w:szCs w:val="24"/>
              </w:rPr>
              <w:t>Access to relevant work environment</w:t>
            </w:r>
          </w:p>
          <w:p w14:paraId="5094B3AC" w14:textId="77777777" w:rsidR="00523DC9" w:rsidRPr="00FF22C8" w:rsidRDefault="00523DC9" w:rsidP="0094008E">
            <w:pPr>
              <w:numPr>
                <w:ilvl w:val="1"/>
                <w:numId w:val="118"/>
              </w:numPr>
              <w:pBdr>
                <w:top w:val="nil"/>
                <w:left w:val="nil"/>
                <w:bottom w:val="nil"/>
                <w:right w:val="nil"/>
                <w:between w:val="nil"/>
              </w:pBdr>
              <w:tabs>
                <w:tab w:val="num" w:pos="792"/>
              </w:tabs>
              <w:spacing w:after="0" w:line="360" w:lineRule="auto"/>
              <w:contextualSpacing/>
              <w:rPr>
                <w:szCs w:val="24"/>
              </w:rPr>
            </w:pPr>
            <w:r w:rsidRPr="00FF22C8">
              <w:rPr>
                <w:szCs w:val="24"/>
              </w:rPr>
              <w:t>Resources relevant to the proposed activities or tasks</w:t>
            </w:r>
          </w:p>
        </w:tc>
      </w:tr>
      <w:tr w:rsidR="00523DC9" w:rsidRPr="00FF22C8" w14:paraId="04C285F0" w14:textId="77777777" w:rsidTr="00523DC9">
        <w:trPr>
          <w:trHeight w:val="800"/>
        </w:trPr>
        <w:tc>
          <w:tcPr>
            <w:tcW w:w="2610" w:type="dxa"/>
          </w:tcPr>
          <w:p w14:paraId="50D109E8" w14:textId="77777777" w:rsidR="00523DC9" w:rsidRPr="00FF22C8" w:rsidRDefault="00523DC9" w:rsidP="00523DC9">
            <w:pPr>
              <w:tabs>
                <w:tab w:val="left" w:pos="0"/>
              </w:tabs>
              <w:spacing w:after="0" w:line="360" w:lineRule="auto"/>
              <w:rPr>
                <w:szCs w:val="24"/>
              </w:rPr>
            </w:pPr>
            <w:r w:rsidRPr="00FF22C8">
              <w:rPr>
                <w:szCs w:val="24"/>
              </w:rPr>
              <w:t xml:space="preserve">3.  </w:t>
            </w:r>
            <w:r w:rsidRPr="00FF22C8">
              <w:rPr>
                <w:szCs w:val="24"/>
              </w:rPr>
              <w:tab/>
              <w:t xml:space="preserve">Methods of </w:t>
            </w:r>
            <w:r w:rsidRPr="00FF22C8">
              <w:rPr>
                <w:szCs w:val="24"/>
              </w:rPr>
              <w:tab/>
              <w:t>Assessment</w:t>
            </w:r>
          </w:p>
        </w:tc>
        <w:tc>
          <w:tcPr>
            <w:tcW w:w="7200" w:type="dxa"/>
          </w:tcPr>
          <w:p w14:paraId="7E75E284" w14:textId="77777777" w:rsidR="00523DC9" w:rsidRPr="00FF22C8" w:rsidRDefault="00523DC9" w:rsidP="00523DC9">
            <w:pPr>
              <w:tabs>
                <w:tab w:val="left" w:pos="702"/>
              </w:tabs>
              <w:spacing w:after="0" w:line="360" w:lineRule="auto"/>
              <w:rPr>
                <w:szCs w:val="24"/>
              </w:rPr>
            </w:pPr>
            <w:r w:rsidRPr="00FF22C8">
              <w:rPr>
                <w:szCs w:val="24"/>
              </w:rPr>
              <w:t xml:space="preserve">Competency in this unit may be assessed through: </w:t>
            </w:r>
          </w:p>
          <w:p w14:paraId="0B7FEEF9" w14:textId="77777777" w:rsidR="00523DC9" w:rsidRPr="00FF22C8" w:rsidRDefault="00523DC9" w:rsidP="0094008E">
            <w:pPr>
              <w:numPr>
                <w:ilvl w:val="1"/>
                <w:numId w:val="179"/>
              </w:numPr>
              <w:tabs>
                <w:tab w:val="left" w:pos="432"/>
              </w:tabs>
              <w:spacing w:after="0" w:line="360" w:lineRule="auto"/>
              <w:contextualSpacing/>
              <w:rPr>
                <w:szCs w:val="24"/>
              </w:rPr>
            </w:pPr>
            <w:r w:rsidRPr="00FF22C8">
              <w:rPr>
                <w:szCs w:val="24"/>
              </w:rPr>
              <w:t>Project</w:t>
            </w:r>
          </w:p>
          <w:p w14:paraId="45FF743D" w14:textId="77777777" w:rsidR="00523DC9" w:rsidRPr="00FF22C8" w:rsidRDefault="00523DC9" w:rsidP="0094008E">
            <w:pPr>
              <w:numPr>
                <w:ilvl w:val="1"/>
                <w:numId w:val="179"/>
              </w:numPr>
              <w:tabs>
                <w:tab w:val="left" w:pos="432"/>
              </w:tabs>
              <w:spacing w:after="0" w:line="360" w:lineRule="auto"/>
              <w:contextualSpacing/>
              <w:rPr>
                <w:szCs w:val="24"/>
              </w:rPr>
            </w:pPr>
            <w:r w:rsidRPr="00FF22C8">
              <w:rPr>
                <w:szCs w:val="24"/>
              </w:rPr>
              <w:t>Practical</w:t>
            </w:r>
          </w:p>
          <w:p w14:paraId="741B2152" w14:textId="77777777" w:rsidR="00523DC9" w:rsidRPr="00FF22C8" w:rsidRDefault="00523DC9" w:rsidP="0094008E">
            <w:pPr>
              <w:numPr>
                <w:ilvl w:val="1"/>
                <w:numId w:val="179"/>
              </w:numPr>
              <w:tabs>
                <w:tab w:val="left" w:pos="432"/>
              </w:tabs>
              <w:spacing w:after="0" w:line="360" w:lineRule="auto"/>
              <w:contextualSpacing/>
              <w:rPr>
                <w:szCs w:val="24"/>
              </w:rPr>
            </w:pPr>
            <w:r w:rsidRPr="00FF22C8">
              <w:rPr>
                <w:szCs w:val="24"/>
              </w:rPr>
              <w:t>Written tests</w:t>
            </w:r>
          </w:p>
          <w:p w14:paraId="4FDA4CD6" w14:textId="77777777" w:rsidR="00523DC9" w:rsidRPr="00FF22C8" w:rsidRDefault="00523DC9" w:rsidP="0094008E">
            <w:pPr>
              <w:numPr>
                <w:ilvl w:val="1"/>
                <w:numId w:val="179"/>
              </w:numPr>
              <w:tabs>
                <w:tab w:val="left" w:pos="432"/>
              </w:tabs>
              <w:spacing w:after="0" w:line="360" w:lineRule="auto"/>
              <w:contextualSpacing/>
              <w:rPr>
                <w:szCs w:val="24"/>
              </w:rPr>
            </w:pPr>
            <w:r w:rsidRPr="00FF22C8">
              <w:rPr>
                <w:szCs w:val="24"/>
              </w:rPr>
              <w:t>Portfolio of evidence</w:t>
            </w:r>
          </w:p>
        </w:tc>
      </w:tr>
      <w:tr w:rsidR="00523DC9" w:rsidRPr="00FF22C8" w14:paraId="5B26650C" w14:textId="77777777" w:rsidTr="00523DC9">
        <w:tc>
          <w:tcPr>
            <w:tcW w:w="2610" w:type="dxa"/>
          </w:tcPr>
          <w:p w14:paraId="3598F3A6" w14:textId="77777777" w:rsidR="00523DC9" w:rsidRPr="00FF22C8" w:rsidRDefault="00523DC9" w:rsidP="0094008E">
            <w:pPr>
              <w:numPr>
                <w:ilvl w:val="0"/>
                <w:numId w:val="179"/>
              </w:numPr>
              <w:tabs>
                <w:tab w:val="left" w:pos="-5508"/>
              </w:tabs>
              <w:spacing w:after="120" w:line="360" w:lineRule="auto"/>
              <w:ind w:left="0" w:hanging="357"/>
              <w:rPr>
                <w:szCs w:val="24"/>
              </w:rPr>
            </w:pPr>
            <w:r w:rsidRPr="00FF22C8">
              <w:rPr>
                <w:szCs w:val="24"/>
              </w:rPr>
              <w:t xml:space="preserve">4. </w:t>
            </w:r>
            <w:r w:rsidRPr="00FF22C8">
              <w:rPr>
                <w:szCs w:val="24"/>
              </w:rPr>
              <w:tab/>
              <w:t xml:space="preserve">Context of </w:t>
            </w:r>
            <w:r w:rsidRPr="00FF22C8">
              <w:rPr>
                <w:szCs w:val="24"/>
              </w:rPr>
              <w:tab/>
              <w:t>Assessment</w:t>
            </w:r>
          </w:p>
        </w:tc>
        <w:tc>
          <w:tcPr>
            <w:tcW w:w="7200" w:type="dxa"/>
          </w:tcPr>
          <w:p w14:paraId="47C7E844" w14:textId="77777777" w:rsidR="00523DC9" w:rsidRPr="00FF22C8" w:rsidRDefault="00523DC9" w:rsidP="00523DC9">
            <w:pPr>
              <w:spacing w:line="360" w:lineRule="auto"/>
              <w:rPr>
                <w:szCs w:val="24"/>
              </w:rPr>
            </w:pPr>
            <w:r w:rsidRPr="00FF22C8">
              <w:rPr>
                <w:szCs w:val="24"/>
              </w:rPr>
              <w:t>Competency may be assessed in a workplace or simulated workplace</w:t>
            </w:r>
          </w:p>
        </w:tc>
      </w:tr>
      <w:tr w:rsidR="00523DC9" w:rsidRPr="00FF22C8" w14:paraId="79E36B51" w14:textId="77777777" w:rsidTr="00523DC9">
        <w:tc>
          <w:tcPr>
            <w:tcW w:w="2610" w:type="dxa"/>
          </w:tcPr>
          <w:p w14:paraId="6AFF7039" w14:textId="77777777" w:rsidR="00523DC9" w:rsidRPr="00FF22C8" w:rsidRDefault="00523DC9" w:rsidP="0094008E">
            <w:pPr>
              <w:numPr>
                <w:ilvl w:val="0"/>
                <w:numId w:val="179"/>
              </w:numPr>
              <w:tabs>
                <w:tab w:val="left" w:pos="-5508"/>
              </w:tabs>
              <w:spacing w:after="120" w:line="360" w:lineRule="auto"/>
              <w:ind w:left="0" w:hanging="357"/>
              <w:rPr>
                <w:szCs w:val="24"/>
              </w:rPr>
            </w:pPr>
            <w:r w:rsidRPr="00FF22C8">
              <w:rPr>
                <w:szCs w:val="24"/>
              </w:rPr>
              <w:lastRenderedPageBreak/>
              <w:t xml:space="preserve">5. </w:t>
            </w:r>
            <w:r w:rsidRPr="00FF22C8">
              <w:rPr>
                <w:szCs w:val="24"/>
              </w:rPr>
              <w:tab/>
              <w:t xml:space="preserve">Guidance </w:t>
            </w:r>
            <w:r w:rsidRPr="00FF22C8">
              <w:rPr>
                <w:szCs w:val="24"/>
              </w:rPr>
              <w:tab/>
              <w:t xml:space="preserve">information for </w:t>
            </w:r>
            <w:r w:rsidRPr="00FF22C8">
              <w:rPr>
                <w:szCs w:val="24"/>
              </w:rPr>
              <w:tab/>
              <w:t>assessment</w:t>
            </w:r>
          </w:p>
        </w:tc>
        <w:tc>
          <w:tcPr>
            <w:tcW w:w="7200" w:type="dxa"/>
          </w:tcPr>
          <w:p w14:paraId="64812601" w14:textId="77777777" w:rsidR="00523DC9" w:rsidRPr="00FF22C8" w:rsidRDefault="00523DC9" w:rsidP="00523DC9">
            <w:pPr>
              <w:spacing w:line="360" w:lineRule="auto"/>
              <w:ind w:hanging="18"/>
              <w:rPr>
                <w:szCs w:val="24"/>
              </w:rPr>
            </w:pPr>
            <w:r w:rsidRPr="00FF22C8">
              <w:rPr>
                <w:szCs w:val="24"/>
              </w:rPr>
              <w:t>Holistic assessment with other units relevant to the industry sector, workplace and job role is recommended.</w:t>
            </w:r>
          </w:p>
          <w:p w14:paraId="499BD266" w14:textId="77777777" w:rsidR="00523DC9" w:rsidRPr="00FF22C8" w:rsidRDefault="00523DC9" w:rsidP="00523DC9">
            <w:pPr>
              <w:tabs>
                <w:tab w:val="left" w:pos="702"/>
              </w:tabs>
              <w:spacing w:line="360" w:lineRule="auto"/>
              <w:ind w:hanging="18"/>
              <w:rPr>
                <w:szCs w:val="24"/>
              </w:rPr>
            </w:pPr>
          </w:p>
        </w:tc>
      </w:tr>
    </w:tbl>
    <w:p w14:paraId="24990195" w14:textId="77777777" w:rsidR="00523DC9" w:rsidRPr="00FF22C8" w:rsidRDefault="00523DC9" w:rsidP="00523DC9">
      <w:pPr>
        <w:rPr>
          <w:szCs w:val="24"/>
          <w:lang w:eastAsia="fr-FR"/>
        </w:rPr>
      </w:pPr>
    </w:p>
    <w:p w14:paraId="1CDE6E0C" w14:textId="77777777" w:rsidR="00523DC9" w:rsidRPr="00FF22C8" w:rsidRDefault="00523DC9" w:rsidP="00523DC9">
      <w:pPr>
        <w:rPr>
          <w:szCs w:val="24"/>
          <w:lang w:eastAsia="fr-FR"/>
        </w:rPr>
      </w:pPr>
    </w:p>
    <w:p w14:paraId="1C308FB0" w14:textId="77777777" w:rsidR="00523DC9" w:rsidRPr="00FF22C8" w:rsidRDefault="00523DC9" w:rsidP="00523DC9">
      <w:pPr>
        <w:rPr>
          <w:szCs w:val="24"/>
          <w:lang w:eastAsia="fr-FR"/>
        </w:rPr>
      </w:pPr>
    </w:p>
    <w:p w14:paraId="0E0517CD" w14:textId="77777777" w:rsidR="00523DC9" w:rsidRPr="00FF22C8" w:rsidRDefault="00523DC9" w:rsidP="00523DC9">
      <w:pPr>
        <w:rPr>
          <w:szCs w:val="24"/>
          <w:lang w:eastAsia="fr-FR"/>
        </w:rPr>
      </w:pPr>
    </w:p>
    <w:p w14:paraId="746EC42C" w14:textId="77777777" w:rsidR="00523DC9" w:rsidRPr="00FF22C8" w:rsidRDefault="00523DC9" w:rsidP="00523DC9">
      <w:pPr>
        <w:rPr>
          <w:szCs w:val="24"/>
          <w:lang w:eastAsia="fr-FR"/>
        </w:rPr>
      </w:pPr>
    </w:p>
    <w:p w14:paraId="5868CEBC" w14:textId="77777777" w:rsidR="00523DC9" w:rsidRPr="00FF22C8" w:rsidRDefault="00523DC9" w:rsidP="00523DC9">
      <w:pPr>
        <w:rPr>
          <w:szCs w:val="24"/>
          <w:lang w:eastAsia="fr-FR"/>
        </w:rPr>
      </w:pPr>
    </w:p>
    <w:p w14:paraId="47CFDAC9" w14:textId="77777777" w:rsidR="00523DC9" w:rsidRPr="00FF22C8" w:rsidRDefault="00523DC9" w:rsidP="00523DC9">
      <w:pPr>
        <w:rPr>
          <w:szCs w:val="24"/>
          <w:lang w:eastAsia="fr-FR"/>
        </w:rPr>
      </w:pPr>
    </w:p>
    <w:p w14:paraId="2BE020F3" w14:textId="77777777" w:rsidR="00523DC9" w:rsidRPr="00FF22C8" w:rsidRDefault="00523DC9" w:rsidP="00523DC9">
      <w:pPr>
        <w:pStyle w:val="Heading2"/>
        <w:spacing w:before="0" w:after="5" w:line="268" w:lineRule="auto"/>
        <w:ind w:left="126" w:hanging="10"/>
        <w:jc w:val="left"/>
        <w:rPr>
          <w:bCs/>
          <w:szCs w:val="24"/>
        </w:rPr>
      </w:pPr>
      <w:bookmarkStart w:id="31" w:name="_Toc195783276"/>
      <w:r w:rsidRPr="00FF22C8">
        <w:rPr>
          <w:szCs w:val="24"/>
        </w:rPr>
        <w:t>APPLY ELECTRICAL AND ELECTRONICS PRINCIPLES</w:t>
      </w:r>
      <w:bookmarkEnd w:id="31"/>
    </w:p>
    <w:p w14:paraId="505CDF3F" w14:textId="15F67AAB" w:rsidR="00523DC9" w:rsidRPr="00FF22C8" w:rsidRDefault="00523DC9" w:rsidP="00523DC9">
      <w:pPr>
        <w:spacing w:line="360" w:lineRule="auto"/>
        <w:jc w:val="both"/>
        <w:rPr>
          <w:b/>
          <w:color w:val="000000" w:themeColor="text1"/>
          <w:szCs w:val="24"/>
        </w:rPr>
      </w:pPr>
      <w:r w:rsidRPr="00FF22C8">
        <w:rPr>
          <w:b/>
          <w:color w:val="000000" w:themeColor="text1"/>
          <w:szCs w:val="24"/>
        </w:rPr>
        <w:t>UNIT CODE:</w:t>
      </w:r>
      <w:r w:rsidRPr="00FF22C8">
        <w:rPr>
          <w:b/>
          <w:color w:val="000000" w:themeColor="text1"/>
          <w:szCs w:val="24"/>
        </w:rPr>
        <w:tab/>
        <w:t xml:space="preserve"> </w:t>
      </w:r>
      <w:r w:rsidRPr="00FF22C8">
        <w:rPr>
          <w:color w:val="000000" w:themeColor="text1"/>
          <w:szCs w:val="24"/>
        </w:rPr>
        <w:t>0713 541 0</w:t>
      </w:r>
      <w:r w:rsidR="00BB7A4C">
        <w:rPr>
          <w:color w:val="000000" w:themeColor="text1"/>
          <w:szCs w:val="24"/>
        </w:rPr>
        <w:t>8</w:t>
      </w:r>
      <w:r w:rsidRPr="00FF22C8">
        <w:rPr>
          <w:color w:val="000000" w:themeColor="text1"/>
          <w:szCs w:val="24"/>
        </w:rPr>
        <w:t>A</w:t>
      </w:r>
      <w:r w:rsidRPr="00FF22C8">
        <w:rPr>
          <w:b/>
          <w:color w:val="000000" w:themeColor="text1"/>
          <w:szCs w:val="24"/>
        </w:rPr>
        <w:tab/>
      </w:r>
    </w:p>
    <w:p w14:paraId="15ED4CFB" w14:textId="77777777" w:rsidR="00523DC9" w:rsidRPr="00FF22C8" w:rsidRDefault="00523DC9" w:rsidP="00523DC9">
      <w:pPr>
        <w:tabs>
          <w:tab w:val="left" w:pos="2880"/>
        </w:tabs>
        <w:spacing w:after="0" w:line="360" w:lineRule="auto"/>
        <w:jc w:val="both"/>
        <w:rPr>
          <w:b/>
          <w:color w:val="000000" w:themeColor="text1"/>
          <w:szCs w:val="24"/>
        </w:rPr>
      </w:pPr>
      <w:r w:rsidRPr="00FF22C8">
        <w:rPr>
          <w:b/>
          <w:color w:val="000000" w:themeColor="text1"/>
          <w:szCs w:val="24"/>
        </w:rPr>
        <w:t>UNIT DESCRIPTION</w:t>
      </w:r>
      <w:r w:rsidRPr="00FF22C8">
        <w:rPr>
          <w:b/>
          <w:color w:val="000000" w:themeColor="text1"/>
          <w:szCs w:val="24"/>
        </w:rPr>
        <w:tab/>
      </w:r>
    </w:p>
    <w:p w14:paraId="4BAEEB89" w14:textId="77777777" w:rsidR="00523DC9" w:rsidRPr="00FF22C8" w:rsidRDefault="00523DC9" w:rsidP="00523DC9">
      <w:pPr>
        <w:spacing w:line="360" w:lineRule="auto"/>
        <w:jc w:val="both"/>
        <w:rPr>
          <w:color w:val="000000" w:themeColor="text1"/>
          <w:szCs w:val="24"/>
        </w:rPr>
      </w:pPr>
      <w:r w:rsidRPr="00FF22C8">
        <w:rPr>
          <w:color w:val="000000" w:themeColor="text1"/>
          <w:szCs w:val="24"/>
          <w:lang w:val="en-AU"/>
        </w:rPr>
        <w:t xml:space="preserve">This unit describes the competences required in order to apply electrical and electronics principles. </w:t>
      </w:r>
      <w:r w:rsidRPr="00FF22C8">
        <w:rPr>
          <w:color w:val="000000" w:themeColor="text1"/>
          <w:szCs w:val="24"/>
        </w:rPr>
        <w:t xml:space="preserve">This includes applying safety requirements for electricity, apply basic electrical quantities and principles, apply D.C and A.C circuits in electrical installation, </w:t>
      </w:r>
      <w:proofErr w:type="gramStart"/>
      <w:r w:rsidRPr="00FF22C8">
        <w:rPr>
          <w:color w:val="000000" w:themeColor="text1"/>
          <w:szCs w:val="24"/>
        </w:rPr>
        <w:t>Apply</w:t>
      </w:r>
      <w:proofErr w:type="gramEnd"/>
      <w:r w:rsidRPr="00FF22C8">
        <w:rPr>
          <w:color w:val="000000" w:themeColor="text1"/>
          <w:szCs w:val="24"/>
        </w:rPr>
        <w:t xml:space="preserve"> magnetism and electromagnetism, perform single and three phase power supply, Apply sensors and transducers principles, Apply principles of analogue electronics, </w:t>
      </w:r>
      <w:r w:rsidRPr="00FF22C8">
        <w:rPr>
          <w:szCs w:val="24"/>
        </w:rPr>
        <w:t xml:space="preserve">Apply principles of digital </w:t>
      </w:r>
      <w:r w:rsidRPr="00FF22C8">
        <w:rPr>
          <w:color w:val="000000" w:themeColor="text1"/>
          <w:szCs w:val="24"/>
        </w:rPr>
        <w:t>electronics and Design</w:t>
      </w:r>
      <w:r w:rsidRPr="00FF22C8">
        <w:rPr>
          <w:szCs w:val="24"/>
        </w:rPr>
        <w:t xml:space="preserve"> </w:t>
      </w:r>
      <w:r w:rsidRPr="00FF22C8">
        <w:rPr>
          <w:color w:val="000000" w:themeColor="text1"/>
          <w:szCs w:val="24"/>
        </w:rPr>
        <w:t>Electronic</w:t>
      </w:r>
      <w:r w:rsidRPr="00FF22C8">
        <w:rPr>
          <w:szCs w:val="24"/>
        </w:rPr>
        <w:t xml:space="preserve"> circuits.</w:t>
      </w:r>
    </w:p>
    <w:p w14:paraId="108EC302" w14:textId="77777777" w:rsidR="00523DC9" w:rsidRPr="00FF22C8" w:rsidRDefault="00523DC9" w:rsidP="00523DC9">
      <w:pPr>
        <w:tabs>
          <w:tab w:val="left" w:pos="2880"/>
        </w:tabs>
        <w:spacing w:before="240" w:after="0" w:line="360" w:lineRule="auto"/>
        <w:rPr>
          <w:b/>
          <w:color w:val="000000" w:themeColor="text1"/>
          <w:szCs w:val="24"/>
        </w:rPr>
      </w:pPr>
      <w:r w:rsidRPr="00FF22C8">
        <w:rPr>
          <w:b/>
          <w:color w:val="000000" w:themeColor="text1"/>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4"/>
        <w:gridCol w:w="4772"/>
      </w:tblGrid>
      <w:tr w:rsidR="00523DC9" w:rsidRPr="00FF22C8" w14:paraId="09E69C6D" w14:textId="77777777" w:rsidTr="00523DC9">
        <w:trPr>
          <w:tblHeader/>
          <w:jc w:val="center"/>
        </w:trPr>
        <w:tc>
          <w:tcPr>
            <w:tcW w:w="212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DBEE34" w14:textId="77777777" w:rsidR="00523DC9" w:rsidRPr="00FF22C8" w:rsidRDefault="00523DC9" w:rsidP="00523DC9">
            <w:pPr>
              <w:spacing w:after="0" w:line="360" w:lineRule="auto"/>
              <w:rPr>
                <w:b/>
                <w:color w:val="000000" w:themeColor="text1"/>
                <w:szCs w:val="24"/>
              </w:rPr>
            </w:pPr>
            <w:r w:rsidRPr="00FF22C8">
              <w:rPr>
                <w:b/>
                <w:color w:val="000000" w:themeColor="text1"/>
                <w:szCs w:val="24"/>
              </w:rPr>
              <w:t xml:space="preserve">ELEMENT </w:t>
            </w:r>
          </w:p>
          <w:p w14:paraId="434E2FDC" w14:textId="77777777" w:rsidR="00523DC9" w:rsidRPr="00FF22C8" w:rsidRDefault="00523DC9" w:rsidP="00523DC9">
            <w:pPr>
              <w:spacing w:after="0" w:line="360" w:lineRule="auto"/>
              <w:ind w:firstLine="30"/>
              <w:rPr>
                <w:color w:val="000000" w:themeColor="text1"/>
                <w:szCs w:val="24"/>
              </w:rPr>
            </w:pPr>
            <w:r w:rsidRPr="00FF22C8">
              <w:rPr>
                <w:color w:val="000000" w:themeColor="text1"/>
                <w:szCs w:val="24"/>
              </w:rPr>
              <w:t>These describe the key outcomes, which make up workplace function.</w:t>
            </w:r>
          </w:p>
        </w:tc>
        <w:tc>
          <w:tcPr>
            <w:tcW w:w="287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8EE523" w14:textId="77777777" w:rsidR="00523DC9" w:rsidRPr="00FF22C8" w:rsidRDefault="00523DC9" w:rsidP="00523DC9">
            <w:pPr>
              <w:spacing w:after="0" w:line="360" w:lineRule="auto"/>
              <w:rPr>
                <w:b/>
                <w:color w:val="000000" w:themeColor="text1"/>
                <w:szCs w:val="24"/>
              </w:rPr>
            </w:pPr>
            <w:r w:rsidRPr="00FF22C8">
              <w:rPr>
                <w:b/>
                <w:color w:val="000000" w:themeColor="text1"/>
                <w:szCs w:val="24"/>
              </w:rPr>
              <w:t>PERFORMANCE CRITERIA</w:t>
            </w:r>
          </w:p>
          <w:p w14:paraId="69F93DDD" w14:textId="77777777" w:rsidR="00523DC9" w:rsidRPr="00FF22C8" w:rsidRDefault="00523DC9" w:rsidP="00523DC9">
            <w:pPr>
              <w:spacing w:after="0" w:line="360" w:lineRule="auto"/>
              <w:rPr>
                <w:color w:val="000000" w:themeColor="text1"/>
                <w:szCs w:val="24"/>
              </w:rPr>
            </w:pPr>
            <w:r w:rsidRPr="00FF22C8">
              <w:rPr>
                <w:color w:val="000000" w:themeColor="text1"/>
                <w:szCs w:val="24"/>
              </w:rPr>
              <w:t>These are assessable statements, which specify the required level of performance for each of the elements.</w:t>
            </w:r>
          </w:p>
          <w:p w14:paraId="19C7326F" w14:textId="77777777" w:rsidR="00523DC9" w:rsidRPr="00FF22C8" w:rsidRDefault="00523DC9" w:rsidP="00523DC9">
            <w:pPr>
              <w:spacing w:after="0" w:line="360" w:lineRule="auto"/>
              <w:ind w:hanging="10"/>
              <w:rPr>
                <w:b/>
                <w:color w:val="000000" w:themeColor="text1"/>
                <w:szCs w:val="24"/>
              </w:rPr>
            </w:pPr>
            <w:r w:rsidRPr="00FF22C8">
              <w:rPr>
                <w:b/>
                <w:i/>
                <w:color w:val="000000" w:themeColor="text1"/>
                <w:szCs w:val="24"/>
              </w:rPr>
              <w:t>Bold and italicized terms are elaborated in the Range.</w:t>
            </w:r>
          </w:p>
        </w:tc>
      </w:tr>
      <w:tr w:rsidR="00523DC9" w:rsidRPr="00FF22C8" w14:paraId="2ECF1218" w14:textId="77777777" w:rsidTr="00523DC9">
        <w:trPr>
          <w:jc w:val="center"/>
        </w:trPr>
        <w:tc>
          <w:tcPr>
            <w:tcW w:w="2124" w:type="pct"/>
            <w:tcBorders>
              <w:top w:val="single" w:sz="4" w:space="0" w:color="auto"/>
              <w:left w:val="single" w:sz="4" w:space="0" w:color="auto"/>
              <w:bottom w:val="single" w:sz="4" w:space="0" w:color="auto"/>
              <w:right w:val="single" w:sz="4" w:space="0" w:color="auto"/>
            </w:tcBorders>
          </w:tcPr>
          <w:p w14:paraId="6F0BBBBD" w14:textId="77777777" w:rsidR="00523DC9" w:rsidRPr="00FF22C8" w:rsidRDefault="00523DC9" w:rsidP="0094008E">
            <w:pPr>
              <w:numPr>
                <w:ilvl w:val="3"/>
                <w:numId w:val="119"/>
              </w:numPr>
              <w:tabs>
                <w:tab w:val="left" w:pos="2880"/>
              </w:tabs>
              <w:spacing w:after="0" w:line="360" w:lineRule="auto"/>
              <w:ind w:left="720" w:hanging="720"/>
              <w:rPr>
                <w:color w:val="000000" w:themeColor="text1"/>
                <w:szCs w:val="24"/>
              </w:rPr>
            </w:pPr>
            <w:r w:rsidRPr="00FF22C8">
              <w:rPr>
                <w:color w:val="000000" w:themeColor="text1"/>
                <w:szCs w:val="24"/>
              </w:rPr>
              <w:t>Apply safety requirements for electricity</w:t>
            </w:r>
          </w:p>
        </w:tc>
        <w:tc>
          <w:tcPr>
            <w:tcW w:w="2876" w:type="pct"/>
            <w:tcBorders>
              <w:top w:val="single" w:sz="4" w:space="0" w:color="auto"/>
              <w:left w:val="single" w:sz="4" w:space="0" w:color="auto"/>
              <w:bottom w:val="single" w:sz="4" w:space="0" w:color="auto"/>
              <w:right w:val="single" w:sz="4" w:space="0" w:color="auto"/>
            </w:tcBorders>
          </w:tcPr>
          <w:p w14:paraId="302E4011" w14:textId="77777777" w:rsidR="00523DC9" w:rsidRPr="00FF22C8" w:rsidRDefault="00523DC9" w:rsidP="0094008E">
            <w:pPr>
              <w:numPr>
                <w:ilvl w:val="0"/>
                <w:numId w:val="120"/>
              </w:numPr>
              <w:spacing w:after="0" w:line="360" w:lineRule="auto"/>
              <w:contextualSpacing/>
              <w:rPr>
                <w:color w:val="000000" w:themeColor="text1"/>
                <w:szCs w:val="24"/>
              </w:rPr>
            </w:pPr>
            <w:r w:rsidRPr="00FF22C8">
              <w:rPr>
                <w:color w:val="000000" w:themeColor="text1"/>
                <w:szCs w:val="24"/>
              </w:rPr>
              <w:t>Usage of personal protective equipment is demonstrated as per job requirement</w:t>
            </w:r>
          </w:p>
          <w:p w14:paraId="795C9022" w14:textId="77777777" w:rsidR="00523DC9" w:rsidRPr="00FF22C8" w:rsidRDefault="00523DC9" w:rsidP="0094008E">
            <w:pPr>
              <w:numPr>
                <w:ilvl w:val="0"/>
                <w:numId w:val="120"/>
              </w:numPr>
              <w:spacing w:after="0" w:line="360" w:lineRule="auto"/>
              <w:contextualSpacing/>
              <w:rPr>
                <w:color w:val="000000" w:themeColor="text1"/>
                <w:szCs w:val="24"/>
              </w:rPr>
            </w:pPr>
            <w:r w:rsidRPr="00FF22C8">
              <w:rPr>
                <w:b/>
                <w:bCs/>
                <w:i/>
                <w:iCs/>
                <w:color w:val="000000" w:themeColor="text1"/>
                <w:szCs w:val="24"/>
              </w:rPr>
              <w:lastRenderedPageBreak/>
              <w:t>Electrical hazards</w:t>
            </w:r>
            <w:r w:rsidRPr="00FF22C8">
              <w:rPr>
                <w:color w:val="000000" w:themeColor="text1"/>
                <w:szCs w:val="24"/>
              </w:rPr>
              <w:t xml:space="preserve"> are controlled as  per job requirement</w:t>
            </w:r>
          </w:p>
          <w:p w14:paraId="6F125EE3" w14:textId="77777777" w:rsidR="00523DC9" w:rsidRPr="00FF22C8" w:rsidRDefault="00523DC9" w:rsidP="0094008E">
            <w:pPr>
              <w:numPr>
                <w:ilvl w:val="0"/>
                <w:numId w:val="120"/>
              </w:numPr>
              <w:spacing w:after="0" w:line="360" w:lineRule="auto"/>
              <w:contextualSpacing/>
              <w:rPr>
                <w:color w:val="000000" w:themeColor="text1"/>
                <w:szCs w:val="24"/>
              </w:rPr>
            </w:pPr>
            <w:r w:rsidRPr="00FF22C8">
              <w:rPr>
                <w:color w:val="000000" w:themeColor="text1"/>
                <w:szCs w:val="24"/>
              </w:rPr>
              <w:t xml:space="preserve">Methods of </w:t>
            </w:r>
            <w:r w:rsidRPr="00FF22C8">
              <w:rPr>
                <w:b/>
                <w:bCs/>
                <w:i/>
                <w:iCs/>
                <w:color w:val="000000" w:themeColor="text1"/>
                <w:szCs w:val="24"/>
              </w:rPr>
              <w:t>electric hazard prevention</w:t>
            </w:r>
            <w:r w:rsidRPr="00FF22C8">
              <w:rPr>
                <w:color w:val="000000" w:themeColor="text1"/>
                <w:szCs w:val="24"/>
              </w:rPr>
              <w:t xml:space="preserve"> are applied as per job requirement</w:t>
            </w:r>
          </w:p>
        </w:tc>
      </w:tr>
      <w:tr w:rsidR="00523DC9" w:rsidRPr="00FF22C8" w14:paraId="03A97CF4" w14:textId="77777777" w:rsidTr="00523DC9">
        <w:trPr>
          <w:jc w:val="center"/>
        </w:trPr>
        <w:tc>
          <w:tcPr>
            <w:tcW w:w="2124" w:type="pct"/>
            <w:tcBorders>
              <w:top w:val="single" w:sz="4" w:space="0" w:color="auto"/>
              <w:left w:val="single" w:sz="4" w:space="0" w:color="auto"/>
              <w:bottom w:val="single" w:sz="4" w:space="0" w:color="auto"/>
              <w:right w:val="single" w:sz="4" w:space="0" w:color="auto"/>
            </w:tcBorders>
          </w:tcPr>
          <w:p w14:paraId="58F5DE49" w14:textId="77777777" w:rsidR="00523DC9" w:rsidRPr="00FF22C8" w:rsidRDefault="00523DC9" w:rsidP="0094008E">
            <w:pPr>
              <w:numPr>
                <w:ilvl w:val="3"/>
                <w:numId w:val="119"/>
              </w:numPr>
              <w:tabs>
                <w:tab w:val="left" w:pos="2880"/>
              </w:tabs>
              <w:spacing w:after="0" w:line="360" w:lineRule="auto"/>
              <w:ind w:left="720" w:hanging="720"/>
              <w:rPr>
                <w:color w:val="000000" w:themeColor="text1"/>
                <w:szCs w:val="24"/>
              </w:rPr>
            </w:pPr>
            <w:r w:rsidRPr="00FF22C8">
              <w:rPr>
                <w:color w:val="000000" w:themeColor="text1"/>
                <w:szCs w:val="24"/>
              </w:rPr>
              <w:lastRenderedPageBreak/>
              <w:t>Apply basic electrical quantities and principles</w:t>
            </w:r>
          </w:p>
        </w:tc>
        <w:tc>
          <w:tcPr>
            <w:tcW w:w="2876" w:type="pct"/>
            <w:tcBorders>
              <w:top w:val="single" w:sz="4" w:space="0" w:color="auto"/>
              <w:left w:val="single" w:sz="4" w:space="0" w:color="auto"/>
              <w:bottom w:val="single" w:sz="4" w:space="0" w:color="auto"/>
              <w:right w:val="single" w:sz="4" w:space="0" w:color="auto"/>
            </w:tcBorders>
          </w:tcPr>
          <w:p w14:paraId="6B5D7FDE" w14:textId="77777777" w:rsidR="00523DC9" w:rsidRPr="00FF22C8" w:rsidRDefault="00523DC9" w:rsidP="0094008E">
            <w:pPr>
              <w:pStyle w:val="ListParagraph"/>
              <w:numPr>
                <w:ilvl w:val="1"/>
                <w:numId w:val="244"/>
              </w:numPr>
              <w:tabs>
                <w:tab w:val="left" w:pos="432"/>
              </w:tabs>
              <w:spacing w:after="0" w:line="360" w:lineRule="auto"/>
              <w:rPr>
                <w:color w:val="000000" w:themeColor="text1"/>
                <w:sz w:val="24"/>
                <w:szCs w:val="24"/>
              </w:rPr>
            </w:pPr>
            <w:r w:rsidRPr="00FF22C8">
              <w:rPr>
                <w:color w:val="000000" w:themeColor="text1"/>
                <w:sz w:val="24"/>
                <w:szCs w:val="24"/>
              </w:rPr>
              <w:t xml:space="preserve">Basic </w:t>
            </w:r>
            <w:r w:rsidRPr="00FF22C8">
              <w:rPr>
                <w:b/>
                <w:i/>
                <w:color w:val="000000" w:themeColor="text1"/>
                <w:sz w:val="24"/>
                <w:szCs w:val="24"/>
              </w:rPr>
              <w:t>SI unit</w:t>
            </w:r>
            <w:r w:rsidRPr="00FF22C8">
              <w:rPr>
                <w:color w:val="000000" w:themeColor="text1"/>
                <w:sz w:val="24"/>
                <w:szCs w:val="24"/>
              </w:rPr>
              <w:t>s in electrical are applied as per job requirement</w:t>
            </w:r>
          </w:p>
          <w:p w14:paraId="7CFF5052" w14:textId="77777777" w:rsidR="00523DC9" w:rsidRPr="00FF22C8" w:rsidRDefault="00523DC9" w:rsidP="0094008E">
            <w:pPr>
              <w:pStyle w:val="ListParagraph"/>
              <w:numPr>
                <w:ilvl w:val="1"/>
                <w:numId w:val="244"/>
              </w:numPr>
              <w:tabs>
                <w:tab w:val="left" w:pos="432"/>
              </w:tabs>
              <w:spacing w:after="0" w:line="360" w:lineRule="auto"/>
              <w:rPr>
                <w:color w:val="000000" w:themeColor="text1"/>
                <w:sz w:val="24"/>
                <w:szCs w:val="24"/>
              </w:rPr>
            </w:pPr>
            <w:r w:rsidRPr="00FF22C8">
              <w:rPr>
                <w:color w:val="000000" w:themeColor="text1"/>
                <w:sz w:val="24"/>
                <w:szCs w:val="24"/>
              </w:rPr>
              <w:tab/>
              <w:t>Conductors and insulators are applied as per job requirement</w:t>
            </w:r>
          </w:p>
          <w:p w14:paraId="69B9508C" w14:textId="77777777" w:rsidR="00523DC9" w:rsidRPr="00FF22C8" w:rsidRDefault="00523DC9" w:rsidP="0094008E">
            <w:pPr>
              <w:pStyle w:val="ListParagraph"/>
              <w:numPr>
                <w:ilvl w:val="1"/>
                <w:numId w:val="244"/>
              </w:numPr>
              <w:tabs>
                <w:tab w:val="left" w:pos="432"/>
              </w:tabs>
              <w:spacing w:after="0" w:line="360" w:lineRule="auto"/>
              <w:rPr>
                <w:color w:val="000000" w:themeColor="text1"/>
                <w:sz w:val="24"/>
                <w:szCs w:val="24"/>
              </w:rPr>
            </w:pPr>
            <w:r w:rsidRPr="00FF22C8">
              <w:rPr>
                <w:b/>
                <w:bCs/>
                <w:i/>
                <w:iCs/>
                <w:color w:val="000000" w:themeColor="text1"/>
                <w:sz w:val="24"/>
                <w:szCs w:val="24"/>
              </w:rPr>
              <w:t>Quantities</w:t>
            </w:r>
            <w:r w:rsidRPr="00FF22C8">
              <w:rPr>
                <w:color w:val="000000" w:themeColor="text1"/>
                <w:sz w:val="24"/>
                <w:szCs w:val="24"/>
              </w:rPr>
              <w:t xml:space="preserve"> of charge, force, work and power are applied as per job requirement</w:t>
            </w:r>
          </w:p>
          <w:p w14:paraId="05540752" w14:textId="77777777" w:rsidR="00523DC9" w:rsidRPr="00FF22C8" w:rsidRDefault="00523DC9" w:rsidP="0094008E">
            <w:pPr>
              <w:pStyle w:val="ListParagraph"/>
              <w:numPr>
                <w:ilvl w:val="1"/>
                <w:numId w:val="244"/>
              </w:numPr>
              <w:tabs>
                <w:tab w:val="left" w:pos="432"/>
              </w:tabs>
              <w:spacing w:after="0" w:line="360" w:lineRule="auto"/>
              <w:rPr>
                <w:color w:val="000000" w:themeColor="text1"/>
                <w:sz w:val="24"/>
                <w:szCs w:val="24"/>
              </w:rPr>
            </w:pPr>
            <w:r w:rsidRPr="00FF22C8">
              <w:rPr>
                <w:color w:val="000000" w:themeColor="text1"/>
                <w:sz w:val="24"/>
                <w:szCs w:val="24"/>
              </w:rPr>
              <w:tab/>
              <w:t xml:space="preserve">Calculations involving Ohm’s law are </w:t>
            </w:r>
            <w:r w:rsidRPr="00FF22C8">
              <w:rPr>
                <w:color w:val="000000" w:themeColor="text1"/>
                <w:sz w:val="24"/>
                <w:szCs w:val="24"/>
              </w:rPr>
              <w:tab/>
              <w:t>performed as per job requirement</w:t>
            </w:r>
          </w:p>
        </w:tc>
      </w:tr>
      <w:tr w:rsidR="00523DC9" w:rsidRPr="00FF22C8" w14:paraId="7530E17E" w14:textId="77777777" w:rsidTr="00523DC9">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182B5DE8" w14:textId="77777777" w:rsidR="00523DC9" w:rsidRPr="00FF22C8" w:rsidRDefault="00523DC9" w:rsidP="0094008E">
            <w:pPr>
              <w:numPr>
                <w:ilvl w:val="3"/>
                <w:numId w:val="119"/>
              </w:numPr>
              <w:tabs>
                <w:tab w:val="left" w:pos="2880"/>
              </w:tabs>
              <w:spacing w:after="0" w:line="360" w:lineRule="auto"/>
              <w:ind w:left="720" w:hanging="720"/>
              <w:rPr>
                <w:color w:val="000000" w:themeColor="text1"/>
                <w:szCs w:val="24"/>
              </w:rPr>
            </w:pPr>
            <w:r w:rsidRPr="00FF22C8">
              <w:rPr>
                <w:color w:val="000000" w:themeColor="text1"/>
                <w:szCs w:val="24"/>
              </w:rPr>
              <w:t>Apply D.C and A.C circuits in electrical installation</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52BE48C6" w14:textId="77777777" w:rsidR="00523DC9" w:rsidRPr="00FF22C8" w:rsidRDefault="00523DC9" w:rsidP="0094008E">
            <w:pPr>
              <w:pStyle w:val="ListParagraph"/>
              <w:numPr>
                <w:ilvl w:val="1"/>
                <w:numId w:val="175"/>
              </w:numPr>
              <w:spacing w:after="0" w:line="360" w:lineRule="auto"/>
              <w:rPr>
                <w:color w:val="000000" w:themeColor="text1"/>
                <w:sz w:val="24"/>
                <w:szCs w:val="24"/>
              </w:rPr>
            </w:pPr>
            <w:r w:rsidRPr="00FF22C8">
              <w:rPr>
                <w:color w:val="000000" w:themeColor="text1"/>
                <w:sz w:val="24"/>
                <w:szCs w:val="24"/>
              </w:rPr>
              <w:tab/>
              <w:t xml:space="preserve">Connections involving parallel and series circuits are performed as per job requirement </w:t>
            </w:r>
          </w:p>
          <w:p w14:paraId="68FAB64F" w14:textId="77777777" w:rsidR="00523DC9" w:rsidRPr="00FF22C8" w:rsidRDefault="00523DC9" w:rsidP="0094008E">
            <w:pPr>
              <w:pStyle w:val="ListParagraph"/>
              <w:numPr>
                <w:ilvl w:val="1"/>
                <w:numId w:val="175"/>
              </w:numPr>
              <w:spacing w:after="0" w:line="360" w:lineRule="auto"/>
              <w:rPr>
                <w:color w:val="000000" w:themeColor="text1"/>
                <w:sz w:val="24"/>
                <w:szCs w:val="24"/>
              </w:rPr>
            </w:pPr>
            <w:r w:rsidRPr="00FF22C8">
              <w:rPr>
                <w:color w:val="000000" w:themeColor="text1"/>
                <w:sz w:val="24"/>
                <w:szCs w:val="24"/>
              </w:rPr>
              <w:tab/>
              <w:t>Measurement of voltages and current in AC and DC is carried out as per job requirement</w:t>
            </w:r>
          </w:p>
        </w:tc>
      </w:tr>
      <w:tr w:rsidR="00523DC9" w:rsidRPr="00FF22C8" w14:paraId="6335946A" w14:textId="77777777" w:rsidTr="00523DC9">
        <w:trPr>
          <w:jc w:val="center"/>
        </w:trPr>
        <w:tc>
          <w:tcPr>
            <w:tcW w:w="2124" w:type="pct"/>
            <w:tcBorders>
              <w:top w:val="single" w:sz="4" w:space="0" w:color="auto"/>
              <w:left w:val="single" w:sz="4" w:space="0" w:color="auto"/>
              <w:bottom w:val="single" w:sz="4" w:space="0" w:color="auto"/>
              <w:right w:val="single" w:sz="4" w:space="0" w:color="auto"/>
            </w:tcBorders>
          </w:tcPr>
          <w:p w14:paraId="6F479515" w14:textId="77777777" w:rsidR="00523DC9" w:rsidRPr="00FF22C8" w:rsidRDefault="00523DC9" w:rsidP="0094008E">
            <w:pPr>
              <w:numPr>
                <w:ilvl w:val="3"/>
                <w:numId w:val="119"/>
              </w:numPr>
              <w:tabs>
                <w:tab w:val="left" w:pos="2880"/>
              </w:tabs>
              <w:spacing w:after="0" w:line="360" w:lineRule="auto"/>
              <w:ind w:left="720" w:hanging="720"/>
              <w:rPr>
                <w:color w:val="000000" w:themeColor="text1"/>
                <w:szCs w:val="24"/>
              </w:rPr>
            </w:pPr>
            <w:r w:rsidRPr="00FF22C8">
              <w:rPr>
                <w:color w:val="000000" w:themeColor="text1"/>
                <w:szCs w:val="24"/>
              </w:rPr>
              <w:t>Apply magnetism and electromagnetism</w:t>
            </w:r>
          </w:p>
        </w:tc>
        <w:tc>
          <w:tcPr>
            <w:tcW w:w="2876" w:type="pct"/>
            <w:tcBorders>
              <w:top w:val="single" w:sz="4" w:space="0" w:color="auto"/>
              <w:left w:val="single" w:sz="4" w:space="0" w:color="auto"/>
              <w:bottom w:val="single" w:sz="4" w:space="0" w:color="auto"/>
              <w:right w:val="single" w:sz="4" w:space="0" w:color="auto"/>
            </w:tcBorders>
          </w:tcPr>
          <w:p w14:paraId="282F3FA4" w14:textId="77777777" w:rsidR="00523DC9" w:rsidRPr="00FF22C8" w:rsidRDefault="00523DC9" w:rsidP="0094008E">
            <w:pPr>
              <w:pStyle w:val="ListParagraph"/>
              <w:numPr>
                <w:ilvl w:val="1"/>
                <w:numId w:val="245"/>
              </w:numPr>
              <w:tabs>
                <w:tab w:val="left" w:pos="432"/>
              </w:tabs>
              <w:spacing w:after="0" w:line="360" w:lineRule="auto"/>
              <w:rPr>
                <w:color w:val="000000" w:themeColor="text1"/>
                <w:sz w:val="24"/>
                <w:szCs w:val="24"/>
              </w:rPr>
            </w:pPr>
            <w:r w:rsidRPr="00FF22C8">
              <w:rPr>
                <w:color w:val="000000" w:themeColor="text1"/>
                <w:sz w:val="24"/>
                <w:szCs w:val="24"/>
              </w:rPr>
              <w:tab/>
              <w:t xml:space="preserve">Magnetic and non-magnetic materials are </w:t>
            </w:r>
            <w:r w:rsidRPr="00FF22C8">
              <w:rPr>
                <w:color w:val="000000" w:themeColor="text1"/>
                <w:sz w:val="24"/>
                <w:szCs w:val="24"/>
              </w:rPr>
              <w:tab/>
              <w:t>identified as per job requirement</w:t>
            </w:r>
          </w:p>
          <w:p w14:paraId="37A9378B" w14:textId="77777777" w:rsidR="00523DC9" w:rsidRPr="00FF22C8" w:rsidRDefault="00523DC9" w:rsidP="0094008E">
            <w:pPr>
              <w:pStyle w:val="ListParagraph"/>
              <w:numPr>
                <w:ilvl w:val="1"/>
                <w:numId w:val="245"/>
              </w:numPr>
              <w:tabs>
                <w:tab w:val="left" w:pos="432"/>
              </w:tabs>
              <w:spacing w:after="0" w:line="360" w:lineRule="auto"/>
              <w:rPr>
                <w:color w:val="000000" w:themeColor="text1"/>
                <w:sz w:val="24"/>
                <w:szCs w:val="24"/>
              </w:rPr>
            </w:pPr>
            <w:r w:rsidRPr="00FF22C8">
              <w:rPr>
                <w:color w:val="000000" w:themeColor="text1"/>
                <w:sz w:val="24"/>
                <w:szCs w:val="24"/>
              </w:rPr>
              <w:tab/>
              <w:t xml:space="preserve">Concepts of magnetic fields and magnetic </w:t>
            </w:r>
            <w:r w:rsidRPr="00FF22C8">
              <w:rPr>
                <w:color w:val="000000" w:themeColor="text1"/>
                <w:sz w:val="24"/>
                <w:szCs w:val="24"/>
              </w:rPr>
              <w:tab/>
              <w:t xml:space="preserve">field distribution are applied as per job </w:t>
            </w:r>
            <w:r w:rsidRPr="00FF22C8">
              <w:rPr>
                <w:color w:val="000000" w:themeColor="text1"/>
                <w:sz w:val="24"/>
                <w:szCs w:val="24"/>
              </w:rPr>
              <w:tab/>
              <w:t>requirement</w:t>
            </w:r>
          </w:p>
          <w:p w14:paraId="71C4957A" w14:textId="77777777" w:rsidR="00523DC9" w:rsidRPr="00FF22C8" w:rsidRDefault="00523DC9" w:rsidP="0094008E">
            <w:pPr>
              <w:pStyle w:val="ListParagraph"/>
              <w:numPr>
                <w:ilvl w:val="1"/>
                <w:numId w:val="245"/>
              </w:numPr>
              <w:tabs>
                <w:tab w:val="left" w:pos="432"/>
              </w:tabs>
              <w:spacing w:after="0" w:line="360" w:lineRule="auto"/>
              <w:rPr>
                <w:color w:val="000000" w:themeColor="text1"/>
                <w:sz w:val="24"/>
                <w:szCs w:val="24"/>
              </w:rPr>
            </w:pPr>
            <w:r w:rsidRPr="00FF22C8">
              <w:rPr>
                <w:color w:val="000000" w:themeColor="text1"/>
                <w:sz w:val="24"/>
                <w:szCs w:val="24"/>
              </w:rPr>
              <w:tab/>
            </w:r>
            <w:r w:rsidRPr="00FF22C8">
              <w:rPr>
                <w:b/>
                <w:bCs/>
                <w:i/>
                <w:iCs/>
                <w:color w:val="000000" w:themeColor="text1"/>
                <w:sz w:val="24"/>
                <w:szCs w:val="24"/>
              </w:rPr>
              <w:t>Laws of electromagnetic</w:t>
            </w:r>
            <w:r w:rsidRPr="00FF22C8">
              <w:rPr>
                <w:color w:val="000000" w:themeColor="text1"/>
                <w:sz w:val="24"/>
                <w:szCs w:val="24"/>
              </w:rPr>
              <w:t xml:space="preserve"> induction are </w:t>
            </w:r>
            <w:r w:rsidRPr="00FF22C8">
              <w:rPr>
                <w:color w:val="000000" w:themeColor="text1"/>
                <w:sz w:val="24"/>
                <w:szCs w:val="24"/>
              </w:rPr>
              <w:tab/>
              <w:t>applied as per job requirement</w:t>
            </w:r>
          </w:p>
          <w:p w14:paraId="1DA75C30" w14:textId="77777777" w:rsidR="00523DC9" w:rsidRPr="00FF22C8" w:rsidRDefault="00523DC9" w:rsidP="0094008E">
            <w:pPr>
              <w:pStyle w:val="ListParagraph"/>
              <w:numPr>
                <w:ilvl w:val="1"/>
                <w:numId w:val="245"/>
              </w:numPr>
              <w:tabs>
                <w:tab w:val="left" w:pos="432"/>
              </w:tabs>
              <w:spacing w:after="0" w:line="360" w:lineRule="auto"/>
              <w:rPr>
                <w:color w:val="000000" w:themeColor="text1"/>
                <w:sz w:val="24"/>
                <w:szCs w:val="24"/>
              </w:rPr>
            </w:pPr>
            <w:r w:rsidRPr="00FF22C8">
              <w:rPr>
                <w:color w:val="000000" w:themeColor="text1"/>
                <w:sz w:val="24"/>
                <w:szCs w:val="24"/>
              </w:rPr>
              <w:lastRenderedPageBreak/>
              <w:tab/>
              <w:t>Concepts of electromagnetism are applied as per job requirement</w:t>
            </w:r>
          </w:p>
          <w:p w14:paraId="38886272" w14:textId="77777777" w:rsidR="00523DC9" w:rsidRPr="00FF22C8" w:rsidRDefault="00523DC9" w:rsidP="0094008E">
            <w:pPr>
              <w:pStyle w:val="ListParagraph"/>
              <w:numPr>
                <w:ilvl w:val="1"/>
                <w:numId w:val="245"/>
              </w:numPr>
              <w:tabs>
                <w:tab w:val="left" w:pos="432"/>
              </w:tabs>
              <w:spacing w:after="0" w:line="360" w:lineRule="auto"/>
              <w:rPr>
                <w:color w:val="000000" w:themeColor="text1"/>
                <w:sz w:val="24"/>
                <w:szCs w:val="24"/>
              </w:rPr>
            </w:pPr>
            <w:r w:rsidRPr="00FF22C8">
              <w:rPr>
                <w:color w:val="000000" w:themeColor="text1"/>
                <w:sz w:val="24"/>
                <w:szCs w:val="24"/>
              </w:rPr>
              <w:tab/>
              <w:t xml:space="preserve">Self and mutual induction is applied as </w:t>
            </w:r>
            <w:r w:rsidRPr="00FF22C8">
              <w:rPr>
                <w:color w:val="000000" w:themeColor="text1"/>
                <w:sz w:val="24"/>
                <w:szCs w:val="24"/>
              </w:rPr>
              <w:tab/>
              <w:t>per job requirement</w:t>
            </w:r>
          </w:p>
        </w:tc>
      </w:tr>
      <w:tr w:rsidR="00523DC9" w:rsidRPr="00FF22C8" w14:paraId="196B169C" w14:textId="77777777" w:rsidTr="00523DC9">
        <w:trPr>
          <w:jc w:val="center"/>
        </w:trPr>
        <w:tc>
          <w:tcPr>
            <w:tcW w:w="2124" w:type="pct"/>
            <w:tcBorders>
              <w:top w:val="single" w:sz="4" w:space="0" w:color="auto"/>
              <w:left w:val="single" w:sz="4" w:space="0" w:color="auto"/>
              <w:bottom w:val="single" w:sz="4" w:space="0" w:color="auto"/>
              <w:right w:val="single" w:sz="4" w:space="0" w:color="auto"/>
            </w:tcBorders>
          </w:tcPr>
          <w:p w14:paraId="198BA105" w14:textId="77777777" w:rsidR="00523DC9" w:rsidRPr="00FF22C8" w:rsidRDefault="00523DC9" w:rsidP="0094008E">
            <w:pPr>
              <w:numPr>
                <w:ilvl w:val="3"/>
                <w:numId w:val="119"/>
              </w:numPr>
              <w:tabs>
                <w:tab w:val="left" w:pos="2880"/>
              </w:tabs>
              <w:spacing w:after="0" w:line="360" w:lineRule="auto"/>
              <w:ind w:left="720" w:hanging="720"/>
              <w:rPr>
                <w:color w:val="000000" w:themeColor="text1"/>
                <w:szCs w:val="24"/>
              </w:rPr>
            </w:pPr>
            <w:r w:rsidRPr="00FF22C8">
              <w:rPr>
                <w:color w:val="000000" w:themeColor="text1"/>
                <w:szCs w:val="24"/>
              </w:rPr>
              <w:lastRenderedPageBreak/>
              <w:t>Perform single and three phase power supply</w:t>
            </w:r>
          </w:p>
          <w:p w14:paraId="1CACEF9F" w14:textId="77777777" w:rsidR="00523DC9" w:rsidRPr="00FF22C8" w:rsidRDefault="00523DC9" w:rsidP="00523DC9">
            <w:pPr>
              <w:spacing w:line="360" w:lineRule="auto"/>
              <w:rPr>
                <w:color w:val="000000" w:themeColor="text1"/>
                <w:szCs w:val="24"/>
              </w:rPr>
            </w:pPr>
          </w:p>
        </w:tc>
        <w:tc>
          <w:tcPr>
            <w:tcW w:w="2876" w:type="pct"/>
            <w:tcBorders>
              <w:top w:val="single" w:sz="4" w:space="0" w:color="auto"/>
              <w:left w:val="single" w:sz="4" w:space="0" w:color="auto"/>
              <w:bottom w:val="single" w:sz="4" w:space="0" w:color="auto"/>
              <w:right w:val="single" w:sz="4" w:space="0" w:color="auto"/>
            </w:tcBorders>
          </w:tcPr>
          <w:p w14:paraId="31716015" w14:textId="77777777" w:rsidR="00523DC9" w:rsidRPr="00FF22C8" w:rsidRDefault="00523DC9" w:rsidP="0094008E">
            <w:pPr>
              <w:pStyle w:val="ListParagraph"/>
              <w:numPr>
                <w:ilvl w:val="1"/>
                <w:numId w:val="179"/>
              </w:numPr>
              <w:tabs>
                <w:tab w:val="left" w:pos="432"/>
              </w:tabs>
              <w:spacing w:after="0" w:line="360" w:lineRule="auto"/>
              <w:rPr>
                <w:color w:val="000000" w:themeColor="text1"/>
                <w:sz w:val="24"/>
                <w:szCs w:val="24"/>
              </w:rPr>
            </w:pPr>
            <w:r w:rsidRPr="00FF22C8">
              <w:rPr>
                <w:color w:val="000000" w:themeColor="text1"/>
                <w:sz w:val="24"/>
                <w:szCs w:val="24"/>
              </w:rPr>
              <w:t>Single and three phase concept is applied in as per job requirement</w:t>
            </w:r>
          </w:p>
          <w:p w14:paraId="657FDDBE" w14:textId="77777777" w:rsidR="00523DC9" w:rsidRPr="00FF22C8" w:rsidRDefault="00523DC9" w:rsidP="0094008E">
            <w:pPr>
              <w:pStyle w:val="ListParagraph"/>
              <w:numPr>
                <w:ilvl w:val="1"/>
                <w:numId w:val="179"/>
              </w:numPr>
              <w:tabs>
                <w:tab w:val="left" w:pos="432"/>
              </w:tabs>
              <w:spacing w:after="0" w:line="360" w:lineRule="auto"/>
              <w:rPr>
                <w:color w:val="000000" w:themeColor="text1"/>
                <w:sz w:val="24"/>
                <w:szCs w:val="24"/>
              </w:rPr>
            </w:pPr>
            <w:r w:rsidRPr="00FF22C8">
              <w:rPr>
                <w:color w:val="000000" w:themeColor="text1"/>
                <w:sz w:val="24"/>
                <w:szCs w:val="24"/>
              </w:rPr>
              <w:t xml:space="preserve"> Connections of single and three phase power supply are performed as per job requirement</w:t>
            </w:r>
          </w:p>
          <w:p w14:paraId="756AB33D" w14:textId="77777777" w:rsidR="00523DC9" w:rsidRPr="00FF22C8" w:rsidRDefault="00523DC9" w:rsidP="0094008E">
            <w:pPr>
              <w:pStyle w:val="ListParagraph"/>
              <w:numPr>
                <w:ilvl w:val="1"/>
                <w:numId w:val="179"/>
              </w:numPr>
              <w:tabs>
                <w:tab w:val="left" w:pos="432"/>
              </w:tabs>
              <w:spacing w:after="0" w:line="360" w:lineRule="auto"/>
              <w:rPr>
                <w:color w:val="000000" w:themeColor="text1"/>
                <w:sz w:val="24"/>
                <w:szCs w:val="24"/>
              </w:rPr>
            </w:pPr>
            <w:r w:rsidRPr="00FF22C8">
              <w:rPr>
                <w:color w:val="000000" w:themeColor="text1"/>
                <w:sz w:val="24"/>
                <w:szCs w:val="24"/>
              </w:rPr>
              <w:tab/>
              <w:t xml:space="preserve">Measurement of single and three phase </w:t>
            </w:r>
            <w:r w:rsidRPr="00FF22C8">
              <w:rPr>
                <w:color w:val="000000" w:themeColor="text1"/>
                <w:sz w:val="24"/>
                <w:szCs w:val="24"/>
              </w:rPr>
              <w:tab/>
              <w:t>power is performed as per job requirement</w:t>
            </w:r>
          </w:p>
        </w:tc>
      </w:tr>
      <w:tr w:rsidR="00523DC9" w:rsidRPr="00FF22C8" w14:paraId="663CAFC1" w14:textId="77777777" w:rsidTr="00523DC9">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3C4F246E" w14:textId="77777777" w:rsidR="00523DC9" w:rsidRPr="00FF22C8" w:rsidRDefault="00523DC9" w:rsidP="0094008E">
            <w:pPr>
              <w:numPr>
                <w:ilvl w:val="3"/>
                <w:numId w:val="119"/>
              </w:numPr>
              <w:tabs>
                <w:tab w:val="left" w:pos="2880"/>
              </w:tabs>
              <w:spacing w:after="0" w:line="360" w:lineRule="auto"/>
              <w:ind w:left="720" w:hanging="720"/>
              <w:rPr>
                <w:color w:val="000000" w:themeColor="text1"/>
                <w:szCs w:val="24"/>
              </w:rPr>
            </w:pPr>
            <w:r w:rsidRPr="00FF22C8">
              <w:rPr>
                <w:color w:val="000000" w:themeColor="text1"/>
                <w:szCs w:val="24"/>
              </w:rPr>
              <w:t>Apply sensors and transducers principles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43356DEC" w14:textId="77777777" w:rsidR="00523DC9" w:rsidRPr="00FF22C8" w:rsidRDefault="00523DC9" w:rsidP="0094008E">
            <w:pPr>
              <w:pStyle w:val="ListParagraph"/>
              <w:numPr>
                <w:ilvl w:val="1"/>
                <w:numId w:val="82"/>
              </w:numPr>
              <w:tabs>
                <w:tab w:val="left" w:pos="432"/>
              </w:tabs>
              <w:spacing w:after="0" w:line="360" w:lineRule="auto"/>
              <w:rPr>
                <w:color w:val="000000" w:themeColor="text1"/>
                <w:sz w:val="24"/>
                <w:szCs w:val="24"/>
              </w:rPr>
            </w:pPr>
            <w:r w:rsidRPr="00FF22C8">
              <w:rPr>
                <w:color w:val="000000" w:themeColor="text1"/>
                <w:sz w:val="24"/>
                <w:szCs w:val="24"/>
              </w:rPr>
              <w:tab/>
              <w:t xml:space="preserve">Types of </w:t>
            </w:r>
            <w:r w:rsidRPr="00FF22C8">
              <w:rPr>
                <w:b/>
                <w:bCs/>
                <w:i/>
                <w:iCs/>
                <w:color w:val="000000" w:themeColor="text1"/>
                <w:sz w:val="24"/>
                <w:szCs w:val="24"/>
              </w:rPr>
              <w:t>sensors and transducer</w:t>
            </w:r>
            <w:r w:rsidRPr="00FF22C8">
              <w:rPr>
                <w:color w:val="000000" w:themeColor="text1"/>
                <w:sz w:val="24"/>
                <w:szCs w:val="24"/>
              </w:rPr>
              <w:t xml:space="preserve"> are </w:t>
            </w:r>
            <w:r w:rsidRPr="00FF22C8">
              <w:rPr>
                <w:color w:val="000000" w:themeColor="text1"/>
                <w:sz w:val="24"/>
                <w:szCs w:val="24"/>
              </w:rPr>
              <w:tab/>
              <w:t>identified as per job requirement</w:t>
            </w:r>
          </w:p>
          <w:p w14:paraId="73C6C807" w14:textId="77777777" w:rsidR="00523DC9" w:rsidRPr="00FF22C8" w:rsidRDefault="00523DC9" w:rsidP="0094008E">
            <w:pPr>
              <w:pStyle w:val="ListParagraph"/>
              <w:numPr>
                <w:ilvl w:val="1"/>
                <w:numId w:val="82"/>
              </w:numPr>
              <w:tabs>
                <w:tab w:val="left" w:pos="432"/>
              </w:tabs>
              <w:spacing w:after="0" w:line="360" w:lineRule="auto"/>
              <w:rPr>
                <w:color w:val="000000" w:themeColor="text1"/>
                <w:sz w:val="24"/>
                <w:szCs w:val="24"/>
              </w:rPr>
            </w:pPr>
            <w:r w:rsidRPr="00FF22C8">
              <w:rPr>
                <w:color w:val="000000" w:themeColor="text1"/>
                <w:sz w:val="24"/>
                <w:szCs w:val="24"/>
              </w:rPr>
              <w:tab/>
              <w:t>Sensors and transducers mode of action are determined as per job requirement</w:t>
            </w:r>
          </w:p>
          <w:p w14:paraId="2BF4B7D2" w14:textId="77777777" w:rsidR="00523DC9" w:rsidRPr="00FF22C8" w:rsidRDefault="00523DC9" w:rsidP="0094008E">
            <w:pPr>
              <w:pStyle w:val="ListParagraph"/>
              <w:numPr>
                <w:ilvl w:val="1"/>
                <w:numId w:val="82"/>
              </w:numPr>
              <w:tabs>
                <w:tab w:val="left" w:pos="432"/>
              </w:tabs>
              <w:spacing w:after="0" w:line="360" w:lineRule="auto"/>
              <w:rPr>
                <w:color w:val="000000" w:themeColor="text1"/>
                <w:sz w:val="24"/>
                <w:szCs w:val="24"/>
              </w:rPr>
            </w:pPr>
            <w:r w:rsidRPr="00FF22C8">
              <w:rPr>
                <w:color w:val="000000" w:themeColor="text1"/>
                <w:sz w:val="24"/>
                <w:szCs w:val="24"/>
              </w:rPr>
              <w:tab/>
              <w:t xml:space="preserve">Sensors and transducers components are applied as per </w:t>
            </w:r>
            <w:r w:rsidRPr="00FF22C8">
              <w:rPr>
                <w:color w:val="000000" w:themeColor="text1"/>
                <w:sz w:val="24"/>
                <w:szCs w:val="24"/>
              </w:rPr>
              <w:tab/>
              <w:t>job requirement</w:t>
            </w:r>
          </w:p>
        </w:tc>
      </w:tr>
      <w:tr w:rsidR="00523DC9" w:rsidRPr="00FF22C8" w14:paraId="69B96641" w14:textId="77777777" w:rsidTr="00523DC9">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412F6F5B" w14:textId="77777777" w:rsidR="00523DC9" w:rsidRPr="00FF22C8" w:rsidRDefault="00523DC9" w:rsidP="0094008E">
            <w:pPr>
              <w:numPr>
                <w:ilvl w:val="3"/>
                <w:numId w:val="119"/>
              </w:numPr>
              <w:tabs>
                <w:tab w:val="left" w:pos="2880"/>
              </w:tabs>
              <w:spacing w:after="0" w:line="360" w:lineRule="auto"/>
              <w:ind w:left="720" w:hanging="720"/>
              <w:rPr>
                <w:szCs w:val="24"/>
              </w:rPr>
            </w:pPr>
            <w:r w:rsidRPr="00FF22C8">
              <w:rPr>
                <w:szCs w:val="24"/>
              </w:rPr>
              <w:t>Apply principles of analogue electronics</w:t>
            </w:r>
          </w:p>
          <w:p w14:paraId="53CFD3A5" w14:textId="77777777" w:rsidR="00523DC9" w:rsidRPr="00FF22C8" w:rsidRDefault="00523DC9" w:rsidP="00523DC9">
            <w:pPr>
              <w:tabs>
                <w:tab w:val="left" w:pos="1800"/>
              </w:tabs>
              <w:spacing w:after="0" w:line="360" w:lineRule="auto"/>
              <w:ind w:left="90"/>
              <w:contextualSpacing/>
              <w:rPr>
                <w:color w:val="000000" w:themeColor="text1"/>
                <w:szCs w:val="24"/>
              </w:rPr>
            </w:pP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66F735C2" w14:textId="77777777" w:rsidR="00523DC9" w:rsidRPr="00FF22C8" w:rsidRDefault="00523DC9" w:rsidP="0094008E">
            <w:pPr>
              <w:pStyle w:val="ListParagraph"/>
              <w:numPr>
                <w:ilvl w:val="1"/>
                <w:numId w:val="283"/>
              </w:numPr>
              <w:tabs>
                <w:tab w:val="left" w:pos="432"/>
              </w:tabs>
              <w:spacing w:after="0" w:line="360" w:lineRule="auto"/>
              <w:rPr>
                <w:color w:val="000000" w:themeColor="text1"/>
                <w:sz w:val="24"/>
                <w:szCs w:val="24"/>
              </w:rPr>
            </w:pPr>
            <w:r w:rsidRPr="00FF22C8">
              <w:rPr>
                <w:color w:val="000000" w:themeColor="text1"/>
                <w:sz w:val="24"/>
                <w:szCs w:val="24"/>
              </w:rPr>
              <w:t xml:space="preserve">Analogue </w:t>
            </w:r>
            <w:r w:rsidRPr="00FF22C8">
              <w:rPr>
                <w:b/>
                <w:bCs/>
                <w:i/>
                <w:iCs/>
                <w:color w:val="000000" w:themeColor="text1"/>
                <w:sz w:val="24"/>
                <w:szCs w:val="24"/>
              </w:rPr>
              <w:t>electronic components</w:t>
            </w:r>
            <w:r w:rsidRPr="00FF22C8">
              <w:rPr>
                <w:color w:val="000000" w:themeColor="text1"/>
                <w:sz w:val="24"/>
                <w:szCs w:val="24"/>
              </w:rPr>
              <w:t xml:space="preserve"> are identified according to design specifications</w:t>
            </w:r>
          </w:p>
          <w:p w14:paraId="34D644FE" w14:textId="77777777" w:rsidR="00523DC9" w:rsidRPr="00FF22C8" w:rsidRDefault="00523DC9" w:rsidP="0094008E">
            <w:pPr>
              <w:pStyle w:val="ListParagraph"/>
              <w:numPr>
                <w:ilvl w:val="1"/>
                <w:numId w:val="283"/>
              </w:numPr>
              <w:tabs>
                <w:tab w:val="left" w:pos="432"/>
              </w:tabs>
              <w:spacing w:after="0" w:line="360" w:lineRule="auto"/>
              <w:rPr>
                <w:color w:val="000000" w:themeColor="text1"/>
                <w:sz w:val="24"/>
                <w:szCs w:val="24"/>
              </w:rPr>
            </w:pPr>
            <w:r w:rsidRPr="00FF22C8">
              <w:rPr>
                <w:color w:val="000000" w:themeColor="text1"/>
                <w:sz w:val="24"/>
                <w:szCs w:val="24"/>
              </w:rPr>
              <w:t xml:space="preserve">Analogue </w:t>
            </w:r>
            <w:r w:rsidRPr="00FF22C8">
              <w:rPr>
                <w:b/>
                <w:bCs/>
                <w:i/>
                <w:iCs/>
                <w:color w:val="000000" w:themeColor="text1"/>
                <w:sz w:val="24"/>
                <w:szCs w:val="24"/>
              </w:rPr>
              <w:t>electronics passive circuit components</w:t>
            </w:r>
            <w:r w:rsidRPr="00FF22C8">
              <w:rPr>
                <w:color w:val="000000" w:themeColor="text1"/>
                <w:sz w:val="24"/>
                <w:szCs w:val="24"/>
              </w:rPr>
              <w:t xml:space="preserve"> are connected according to design specifications </w:t>
            </w:r>
          </w:p>
          <w:p w14:paraId="1B21A53C" w14:textId="77777777" w:rsidR="00523DC9" w:rsidRPr="00FF22C8" w:rsidRDefault="00523DC9" w:rsidP="0094008E">
            <w:pPr>
              <w:pStyle w:val="ListParagraph"/>
              <w:numPr>
                <w:ilvl w:val="1"/>
                <w:numId w:val="283"/>
              </w:numPr>
              <w:tabs>
                <w:tab w:val="left" w:pos="432"/>
              </w:tabs>
              <w:spacing w:after="0" w:line="360" w:lineRule="auto"/>
              <w:rPr>
                <w:color w:val="000000" w:themeColor="text1"/>
                <w:sz w:val="24"/>
                <w:szCs w:val="24"/>
              </w:rPr>
            </w:pPr>
            <w:r w:rsidRPr="00FF22C8">
              <w:rPr>
                <w:color w:val="000000" w:themeColor="text1"/>
                <w:sz w:val="24"/>
                <w:szCs w:val="24"/>
              </w:rPr>
              <w:lastRenderedPageBreak/>
              <w:t xml:space="preserve">Analogue </w:t>
            </w:r>
            <w:r w:rsidRPr="00FF22C8">
              <w:rPr>
                <w:b/>
                <w:bCs/>
                <w:i/>
                <w:iCs/>
                <w:color w:val="000000" w:themeColor="text1"/>
                <w:sz w:val="24"/>
                <w:szCs w:val="24"/>
              </w:rPr>
              <w:t>electronics active circuit components</w:t>
            </w:r>
            <w:r w:rsidRPr="00FF22C8">
              <w:rPr>
                <w:color w:val="000000" w:themeColor="text1"/>
                <w:sz w:val="24"/>
                <w:szCs w:val="24"/>
              </w:rPr>
              <w:t xml:space="preserve"> are connected according to design specifications </w:t>
            </w:r>
          </w:p>
          <w:p w14:paraId="74CCA3EB" w14:textId="77777777" w:rsidR="00523DC9" w:rsidRPr="00FF22C8" w:rsidRDefault="00523DC9" w:rsidP="00523DC9">
            <w:pPr>
              <w:tabs>
                <w:tab w:val="left" w:pos="432"/>
              </w:tabs>
              <w:spacing w:after="0" w:line="360" w:lineRule="auto"/>
              <w:ind w:left="450"/>
              <w:contextualSpacing/>
              <w:rPr>
                <w:color w:val="000000" w:themeColor="text1"/>
                <w:szCs w:val="24"/>
              </w:rPr>
            </w:pPr>
          </w:p>
        </w:tc>
      </w:tr>
      <w:tr w:rsidR="00523DC9" w:rsidRPr="00FF22C8" w14:paraId="6125F374" w14:textId="77777777" w:rsidTr="00523DC9">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0894BD6F" w14:textId="77777777" w:rsidR="00523DC9" w:rsidRPr="00FF22C8" w:rsidRDefault="00523DC9" w:rsidP="0094008E">
            <w:pPr>
              <w:numPr>
                <w:ilvl w:val="3"/>
                <w:numId w:val="119"/>
              </w:numPr>
              <w:tabs>
                <w:tab w:val="left" w:pos="2880"/>
              </w:tabs>
              <w:spacing w:after="0" w:line="360" w:lineRule="auto"/>
              <w:ind w:left="720" w:hanging="720"/>
              <w:rPr>
                <w:szCs w:val="24"/>
              </w:rPr>
            </w:pPr>
            <w:r w:rsidRPr="00FF22C8">
              <w:rPr>
                <w:szCs w:val="24"/>
              </w:rPr>
              <w:lastRenderedPageBreak/>
              <w:t xml:space="preserve">Apply principles of digital </w:t>
            </w:r>
            <w:r w:rsidRPr="00FF22C8">
              <w:rPr>
                <w:color w:val="000000" w:themeColor="text1"/>
                <w:szCs w:val="24"/>
              </w:rPr>
              <w:t>electronics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4D33FB6D" w14:textId="77777777" w:rsidR="00523DC9" w:rsidRPr="00FF22C8" w:rsidRDefault="00523DC9" w:rsidP="0094008E">
            <w:pPr>
              <w:pStyle w:val="ListParagraph"/>
              <w:numPr>
                <w:ilvl w:val="1"/>
                <w:numId w:val="246"/>
              </w:numPr>
              <w:tabs>
                <w:tab w:val="left" w:pos="432"/>
              </w:tabs>
              <w:spacing w:after="0" w:line="360" w:lineRule="auto"/>
              <w:rPr>
                <w:color w:val="000000" w:themeColor="text1"/>
                <w:sz w:val="24"/>
                <w:szCs w:val="24"/>
              </w:rPr>
            </w:pPr>
            <w:r w:rsidRPr="00FF22C8">
              <w:rPr>
                <w:color w:val="000000" w:themeColor="text1"/>
                <w:sz w:val="24"/>
                <w:szCs w:val="24"/>
              </w:rPr>
              <w:t xml:space="preserve">Digital electronics </w:t>
            </w:r>
            <w:r w:rsidRPr="00FF22C8">
              <w:rPr>
                <w:b/>
                <w:bCs/>
                <w:i/>
                <w:iCs/>
                <w:color w:val="000000" w:themeColor="text1"/>
                <w:sz w:val="24"/>
                <w:szCs w:val="24"/>
              </w:rPr>
              <w:t>number system</w:t>
            </w:r>
            <w:r w:rsidRPr="00FF22C8">
              <w:rPr>
                <w:color w:val="000000" w:themeColor="text1"/>
                <w:sz w:val="24"/>
                <w:szCs w:val="24"/>
              </w:rPr>
              <w:t xml:space="preserve"> is applied as per job requirement.</w:t>
            </w:r>
          </w:p>
          <w:p w14:paraId="5E4175F6" w14:textId="77777777" w:rsidR="00523DC9" w:rsidRPr="00FF22C8" w:rsidRDefault="00523DC9" w:rsidP="0094008E">
            <w:pPr>
              <w:pStyle w:val="ListParagraph"/>
              <w:numPr>
                <w:ilvl w:val="1"/>
                <w:numId w:val="246"/>
              </w:numPr>
              <w:tabs>
                <w:tab w:val="left" w:pos="432"/>
              </w:tabs>
              <w:spacing w:after="0" w:line="360" w:lineRule="auto"/>
              <w:rPr>
                <w:color w:val="000000" w:themeColor="text1"/>
                <w:sz w:val="24"/>
                <w:szCs w:val="24"/>
              </w:rPr>
            </w:pPr>
            <w:r w:rsidRPr="00FF22C8">
              <w:rPr>
                <w:color w:val="000000" w:themeColor="text1"/>
                <w:sz w:val="24"/>
                <w:szCs w:val="24"/>
              </w:rPr>
              <w:t xml:space="preserve">Digital electronics </w:t>
            </w:r>
            <w:r w:rsidRPr="00FF22C8">
              <w:rPr>
                <w:b/>
                <w:bCs/>
                <w:i/>
                <w:iCs/>
                <w:color w:val="000000" w:themeColor="text1"/>
                <w:sz w:val="24"/>
                <w:szCs w:val="24"/>
              </w:rPr>
              <w:t>logic gates</w:t>
            </w:r>
            <w:r w:rsidRPr="00FF22C8">
              <w:rPr>
                <w:color w:val="000000" w:themeColor="text1"/>
                <w:sz w:val="24"/>
                <w:szCs w:val="24"/>
              </w:rPr>
              <w:t xml:space="preserve"> are identified as per design specification.</w:t>
            </w:r>
          </w:p>
          <w:p w14:paraId="105757C1" w14:textId="77777777" w:rsidR="00523DC9" w:rsidRPr="00FF22C8" w:rsidRDefault="00523DC9" w:rsidP="0094008E">
            <w:pPr>
              <w:pStyle w:val="ListParagraph"/>
              <w:numPr>
                <w:ilvl w:val="1"/>
                <w:numId w:val="246"/>
              </w:numPr>
              <w:tabs>
                <w:tab w:val="left" w:pos="432"/>
              </w:tabs>
              <w:spacing w:after="0" w:line="360" w:lineRule="auto"/>
              <w:rPr>
                <w:color w:val="000000" w:themeColor="text1"/>
                <w:sz w:val="24"/>
                <w:szCs w:val="24"/>
              </w:rPr>
            </w:pPr>
            <w:r w:rsidRPr="00FF22C8">
              <w:rPr>
                <w:color w:val="000000" w:themeColor="text1"/>
                <w:sz w:val="24"/>
                <w:szCs w:val="24"/>
              </w:rPr>
              <w:t>Digital electronics logic gates are applied as per design specification.</w:t>
            </w:r>
          </w:p>
          <w:p w14:paraId="01CE447C" w14:textId="77777777" w:rsidR="00523DC9" w:rsidRPr="00FF22C8" w:rsidRDefault="00523DC9" w:rsidP="0094008E">
            <w:pPr>
              <w:pStyle w:val="ListParagraph"/>
              <w:numPr>
                <w:ilvl w:val="1"/>
                <w:numId w:val="246"/>
              </w:numPr>
              <w:tabs>
                <w:tab w:val="left" w:pos="432"/>
              </w:tabs>
              <w:spacing w:after="0" w:line="360" w:lineRule="auto"/>
              <w:rPr>
                <w:sz w:val="24"/>
                <w:szCs w:val="24"/>
              </w:rPr>
            </w:pPr>
            <w:r w:rsidRPr="00FF22C8">
              <w:rPr>
                <w:color w:val="000000" w:themeColor="text1"/>
                <w:sz w:val="24"/>
                <w:szCs w:val="24"/>
              </w:rPr>
              <w:t>Digital electronics circuits are constructed as per job requirement</w:t>
            </w:r>
          </w:p>
        </w:tc>
      </w:tr>
      <w:tr w:rsidR="00523DC9" w:rsidRPr="00FF22C8" w14:paraId="2E8F7695" w14:textId="77777777" w:rsidTr="00523DC9">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07F9A202" w14:textId="77777777" w:rsidR="00523DC9" w:rsidRPr="00FF22C8" w:rsidRDefault="00523DC9" w:rsidP="0094008E">
            <w:pPr>
              <w:numPr>
                <w:ilvl w:val="3"/>
                <w:numId w:val="119"/>
              </w:numPr>
              <w:tabs>
                <w:tab w:val="left" w:pos="2880"/>
              </w:tabs>
              <w:spacing w:after="0" w:line="360" w:lineRule="auto"/>
              <w:ind w:left="720" w:hanging="720"/>
              <w:rPr>
                <w:szCs w:val="24"/>
              </w:rPr>
            </w:pPr>
            <w:r w:rsidRPr="00FF22C8">
              <w:rPr>
                <w:color w:val="000000" w:themeColor="text1"/>
                <w:szCs w:val="24"/>
              </w:rPr>
              <w:t>Design</w:t>
            </w:r>
            <w:r w:rsidRPr="00FF22C8">
              <w:rPr>
                <w:szCs w:val="24"/>
              </w:rPr>
              <w:t xml:space="preserve"> </w:t>
            </w:r>
            <w:r w:rsidRPr="00FF22C8">
              <w:rPr>
                <w:color w:val="000000" w:themeColor="text1"/>
                <w:szCs w:val="24"/>
              </w:rPr>
              <w:t>Electronic</w:t>
            </w:r>
            <w:r w:rsidRPr="00FF22C8">
              <w:rPr>
                <w:szCs w:val="24"/>
              </w:rPr>
              <w:t xml:space="preserve"> circuits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0EC8CA52" w14:textId="77777777" w:rsidR="00523DC9" w:rsidRPr="00FF22C8" w:rsidRDefault="00523DC9" w:rsidP="0094008E">
            <w:pPr>
              <w:pStyle w:val="ListParagraph"/>
              <w:numPr>
                <w:ilvl w:val="1"/>
                <w:numId w:val="247"/>
              </w:numPr>
              <w:tabs>
                <w:tab w:val="left" w:pos="432"/>
              </w:tabs>
              <w:spacing w:after="0" w:line="360" w:lineRule="auto"/>
              <w:rPr>
                <w:color w:val="000000" w:themeColor="text1"/>
                <w:sz w:val="24"/>
                <w:szCs w:val="24"/>
              </w:rPr>
            </w:pPr>
            <w:r w:rsidRPr="00FF22C8">
              <w:rPr>
                <w:color w:val="000000" w:themeColor="text1"/>
                <w:sz w:val="24"/>
                <w:szCs w:val="24"/>
              </w:rPr>
              <w:t>Electronic circuit schematic diagram is drawn as per design specification.</w:t>
            </w:r>
          </w:p>
          <w:p w14:paraId="480669FB" w14:textId="77777777" w:rsidR="00523DC9" w:rsidRPr="00FF22C8" w:rsidRDefault="00523DC9" w:rsidP="0094008E">
            <w:pPr>
              <w:pStyle w:val="ListParagraph"/>
              <w:numPr>
                <w:ilvl w:val="1"/>
                <w:numId w:val="247"/>
              </w:numPr>
              <w:tabs>
                <w:tab w:val="left" w:pos="432"/>
              </w:tabs>
              <w:spacing w:after="0" w:line="360" w:lineRule="auto"/>
              <w:rPr>
                <w:color w:val="000000" w:themeColor="text1"/>
                <w:sz w:val="24"/>
                <w:szCs w:val="24"/>
              </w:rPr>
            </w:pPr>
            <w:r w:rsidRPr="00FF22C8">
              <w:rPr>
                <w:color w:val="000000" w:themeColor="text1"/>
                <w:sz w:val="24"/>
                <w:szCs w:val="24"/>
              </w:rPr>
              <w:t>Electronic circuits components are identified as per design specification.</w:t>
            </w:r>
          </w:p>
          <w:p w14:paraId="391C92E2" w14:textId="77777777" w:rsidR="00523DC9" w:rsidRPr="00FF22C8" w:rsidRDefault="00523DC9" w:rsidP="0094008E">
            <w:pPr>
              <w:pStyle w:val="ListParagraph"/>
              <w:numPr>
                <w:ilvl w:val="1"/>
                <w:numId w:val="247"/>
              </w:numPr>
              <w:tabs>
                <w:tab w:val="left" w:pos="432"/>
              </w:tabs>
              <w:spacing w:after="0" w:line="360" w:lineRule="auto"/>
              <w:rPr>
                <w:color w:val="000000" w:themeColor="text1"/>
                <w:sz w:val="24"/>
                <w:szCs w:val="24"/>
              </w:rPr>
            </w:pPr>
            <w:r w:rsidRPr="00FF22C8">
              <w:rPr>
                <w:color w:val="000000" w:themeColor="text1"/>
                <w:sz w:val="24"/>
                <w:szCs w:val="24"/>
              </w:rPr>
              <w:t>Electronic circuit schematic diagram is drawn as per design specification.</w:t>
            </w:r>
          </w:p>
          <w:p w14:paraId="183BB3A2" w14:textId="77777777" w:rsidR="00523DC9" w:rsidRPr="00FF22C8" w:rsidRDefault="00523DC9" w:rsidP="0094008E">
            <w:pPr>
              <w:pStyle w:val="ListParagraph"/>
              <w:numPr>
                <w:ilvl w:val="1"/>
                <w:numId w:val="247"/>
              </w:numPr>
              <w:tabs>
                <w:tab w:val="left" w:pos="432"/>
              </w:tabs>
              <w:spacing w:after="0" w:line="360" w:lineRule="auto"/>
              <w:rPr>
                <w:color w:val="000000" w:themeColor="text1"/>
                <w:sz w:val="24"/>
                <w:szCs w:val="24"/>
              </w:rPr>
            </w:pPr>
            <w:r w:rsidRPr="00FF22C8">
              <w:rPr>
                <w:color w:val="000000" w:themeColor="text1"/>
                <w:sz w:val="24"/>
                <w:szCs w:val="24"/>
              </w:rPr>
              <w:t>Electronic circuit schematic diagram is simulated as per design specification.</w:t>
            </w:r>
          </w:p>
          <w:p w14:paraId="456704ED" w14:textId="77777777" w:rsidR="00523DC9" w:rsidRPr="00FF22C8" w:rsidRDefault="00523DC9" w:rsidP="0094008E">
            <w:pPr>
              <w:pStyle w:val="ListParagraph"/>
              <w:numPr>
                <w:ilvl w:val="1"/>
                <w:numId w:val="247"/>
              </w:numPr>
              <w:tabs>
                <w:tab w:val="left" w:pos="432"/>
              </w:tabs>
              <w:spacing w:after="0" w:line="360" w:lineRule="auto"/>
              <w:rPr>
                <w:color w:val="000000" w:themeColor="text1"/>
                <w:sz w:val="24"/>
                <w:szCs w:val="24"/>
              </w:rPr>
            </w:pPr>
            <w:r w:rsidRPr="00FF22C8">
              <w:rPr>
                <w:color w:val="000000" w:themeColor="text1"/>
                <w:sz w:val="24"/>
                <w:szCs w:val="24"/>
              </w:rPr>
              <w:t>Electronic circuit components are soldered as per design specification</w:t>
            </w:r>
          </w:p>
          <w:p w14:paraId="1C34BEFB" w14:textId="77777777" w:rsidR="00523DC9" w:rsidRPr="00FF22C8" w:rsidRDefault="00523DC9" w:rsidP="0094008E">
            <w:pPr>
              <w:pStyle w:val="ListParagraph"/>
              <w:numPr>
                <w:ilvl w:val="1"/>
                <w:numId w:val="247"/>
              </w:numPr>
              <w:tabs>
                <w:tab w:val="left" w:pos="432"/>
              </w:tabs>
              <w:spacing w:after="0" w:line="360" w:lineRule="auto"/>
              <w:rPr>
                <w:sz w:val="24"/>
                <w:szCs w:val="24"/>
              </w:rPr>
            </w:pPr>
            <w:r w:rsidRPr="00FF22C8">
              <w:rPr>
                <w:color w:val="000000" w:themeColor="text1"/>
                <w:sz w:val="24"/>
                <w:szCs w:val="24"/>
              </w:rPr>
              <w:t>Electronic circuit is tested as per design specification</w:t>
            </w:r>
            <w:r w:rsidRPr="00FF22C8">
              <w:rPr>
                <w:sz w:val="24"/>
                <w:szCs w:val="24"/>
              </w:rPr>
              <w:t xml:space="preserve">  </w:t>
            </w:r>
          </w:p>
        </w:tc>
      </w:tr>
    </w:tbl>
    <w:p w14:paraId="50C4EBF9" w14:textId="77777777" w:rsidR="00523DC9" w:rsidRPr="00FF22C8" w:rsidRDefault="00523DC9" w:rsidP="00523DC9">
      <w:pPr>
        <w:spacing w:before="240" w:after="0" w:line="360" w:lineRule="auto"/>
        <w:rPr>
          <w:b/>
          <w:color w:val="000000" w:themeColor="text1"/>
          <w:szCs w:val="24"/>
        </w:rPr>
      </w:pPr>
      <w:r w:rsidRPr="00FF22C8">
        <w:rPr>
          <w:b/>
          <w:color w:val="000000" w:themeColor="text1"/>
          <w:szCs w:val="24"/>
        </w:rPr>
        <w:t>RANGE</w:t>
      </w:r>
    </w:p>
    <w:p w14:paraId="2D9D91FD" w14:textId="77777777" w:rsidR="00523DC9" w:rsidRPr="00FF22C8" w:rsidRDefault="00523DC9" w:rsidP="00523DC9">
      <w:pPr>
        <w:spacing w:line="360" w:lineRule="auto"/>
        <w:ind w:left="-90"/>
        <w:rPr>
          <w:color w:val="000000" w:themeColor="text1"/>
          <w:szCs w:val="24"/>
        </w:rPr>
      </w:pPr>
      <w:r w:rsidRPr="00FF22C8">
        <w:rPr>
          <w:color w:val="000000" w:themeColor="text1"/>
          <w:szCs w:val="24"/>
        </w:rPr>
        <w:lastRenderedPageBreak/>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8"/>
        <w:gridCol w:w="4898"/>
      </w:tblGrid>
      <w:tr w:rsidR="00523DC9" w:rsidRPr="00FF22C8" w14:paraId="05BCA19C" w14:textId="77777777" w:rsidTr="00523DC9">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F66B48" w14:textId="77777777" w:rsidR="00523DC9" w:rsidRPr="00FF22C8" w:rsidRDefault="00523DC9" w:rsidP="00523DC9">
            <w:pPr>
              <w:spacing w:after="0" w:line="360" w:lineRule="auto"/>
              <w:ind w:left="360" w:hanging="360"/>
              <w:rPr>
                <w:b/>
                <w:color w:val="000000" w:themeColor="text1"/>
                <w:szCs w:val="24"/>
              </w:rPr>
            </w:pPr>
            <w:r w:rsidRPr="00FF22C8">
              <w:rPr>
                <w:b/>
                <w:color w:val="000000" w:themeColor="text1"/>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7E70DD" w14:textId="77777777" w:rsidR="00523DC9" w:rsidRPr="00FF22C8" w:rsidRDefault="00523DC9" w:rsidP="00523DC9">
            <w:pPr>
              <w:spacing w:after="0" w:line="360" w:lineRule="auto"/>
              <w:ind w:left="360" w:hanging="360"/>
              <w:rPr>
                <w:color w:val="000000" w:themeColor="text1"/>
                <w:szCs w:val="24"/>
              </w:rPr>
            </w:pPr>
            <w:r w:rsidRPr="00FF22C8">
              <w:rPr>
                <w:b/>
                <w:color w:val="000000" w:themeColor="text1"/>
                <w:szCs w:val="24"/>
              </w:rPr>
              <w:t>Range</w:t>
            </w:r>
            <w:r w:rsidRPr="00FF22C8">
              <w:rPr>
                <w:color w:val="000000" w:themeColor="text1"/>
                <w:szCs w:val="24"/>
              </w:rPr>
              <w:t xml:space="preserve"> </w:t>
            </w:r>
          </w:p>
        </w:tc>
      </w:tr>
      <w:tr w:rsidR="00523DC9" w:rsidRPr="00FF22C8" w14:paraId="086C25F0" w14:textId="77777777" w:rsidTr="00523DC9">
        <w:tc>
          <w:tcPr>
            <w:tcW w:w="2048" w:type="pct"/>
            <w:tcBorders>
              <w:top w:val="single" w:sz="4" w:space="0" w:color="auto"/>
              <w:left w:val="single" w:sz="4" w:space="0" w:color="auto"/>
              <w:bottom w:val="single" w:sz="4" w:space="0" w:color="auto"/>
              <w:right w:val="single" w:sz="4" w:space="0" w:color="auto"/>
            </w:tcBorders>
          </w:tcPr>
          <w:p w14:paraId="3090908D" w14:textId="77777777" w:rsidR="00523DC9" w:rsidRPr="00FF22C8" w:rsidRDefault="00523DC9" w:rsidP="0094008E">
            <w:pPr>
              <w:numPr>
                <w:ilvl w:val="0"/>
                <w:numId w:val="121"/>
              </w:numPr>
              <w:tabs>
                <w:tab w:val="left" w:pos="432"/>
              </w:tabs>
              <w:spacing w:after="0" w:line="360" w:lineRule="auto"/>
              <w:contextualSpacing/>
              <w:rPr>
                <w:color w:val="000000" w:themeColor="text1"/>
                <w:szCs w:val="24"/>
              </w:rPr>
            </w:pPr>
            <w:r w:rsidRPr="00FF22C8">
              <w:rPr>
                <w:color w:val="000000" w:themeColor="text1"/>
                <w:szCs w:val="24"/>
              </w:rPr>
              <w:t>SI units include but not limited to:</w:t>
            </w:r>
          </w:p>
        </w:tc>
        <w:tc>
          <w:tcPr>
            <w:tcW w:w="2952" w:type="pct"/>
            <w:tcBorders>
              <w:top w:val="single" w:sz="4" w:space="0" w:color="auto"/>
              <w:left w:val="single" w:sz="4" w:space="0" w:color="auto"/>
              <w:bottom w:val="single" w:sz="4" w:space="0" w:color="auto"/>
              <w:right w:val="single" w:sz="4" w:space="0" w:color="auto"/>
            </w:tcBorders>
          </w:tcPr>
          <w:p w14:paraId="35063183" w14:textId="77777777" w:rsidR="00523DC9" w:rsidRPr="00FF22C8" w:rsidRDefault="00523DC9" w:rsidP="0094008E">
            <w:pPr>
              <w:pStyle w:val="ListParagraph"/>
              <w:numPr>
                <w:ilvl w:val="0"/>
                <w:numId w:val="122"/>
              </w:numPr>
              <w:tabs>
                <w:tab w:val="left" w:pos="432"/>
              </w:tabs>
              <w:spacing w:after="0" w:line="360" w:lineRule="auto"/>
              <w:rPr>
                <w:color w:val="000000" w:themeColor="text1"/>
                <w:sz w:val="24"/>
                <w:szCs w:val="24"/>
              </w:rPr>
            </w:pPr>
            <w:r w:rsidRPr="00FF22C8">
              <w:rPr>
                <w:color w:val="000000" w:themeColor="text1"/>
                <w:sz w:val="24"/>
                <w:szCs w:val="24"/>
              </w:rPr>
              <w:t>Power – Watts (W)</w:t>
            </w:r>
          </w:p>
          <w:p w14:paraId="49A64296" w14:textId="77777777" w:rsidR="00523DC9" w:rsidRPr="00FF22C8" w:rsidRDefault="00523DC9" w:rsidP="0094008E">
            <w:pPr>
              <w:pStyle w:val="ListParagraph"/>
              <w:numPr>
                <w:ilvl w:val="0"/>
                <w:numId w:val="122"/>
              </w:numPr>
              <w:tabs>
                <w:tab w:val="left" w:pos="432"/>
              </w:tabs>
              <w:spacing w:after="0" w:line="360" w:lineRule="auto"/>
              <w:rPr>
                <w:color w:val="000000" w:themeColor="text1"/>
                <w:sz w:val="24"/>
                <w:szCs w:val="24"/>
              </w:rPr>
            </w:pPr>
            <w:r w:rsidRPr="00FF22C8">
              <w:rPr>
                <w:color w:val="000000" w:themeColor="text1"/>
                <w:sz w:val="24"/>
                <w:szCs w:val="24"/>
              </w:rPr>
              <w:t>Current – Amperes (A)</w:t>
            </w:r>
          </w:p>
          <w:p w14:paraId="0A553FB9" w14:textId="77777777" w:rsidR="00523DC9" w:rsidRPr="00FF22C8" w:rsidRDefault="00523DC9" w:rsidP="0094008E">
            <w:pPr>
              <w:pStyle w:val="ListParagraph"/>
              <w:numPr>
                <w:ilvl w:val="0"/>
                <w:numId w:val="122"/>
              </w:numPr>
              <w:tabs>
                <w:tab w:val="left" w:pos="432"/>
              </w:tabs>
              <w:spacing w:after="0" w:line="360" w:lineRule="auto"/>
              <w:rPr>
                <w:color w:val="000000" w:themeColor="text1"/>
                <w:sz w:val="24"/>
                <w:szCs w:val="24"/>
              </w:rPr>
            </w:pPr>
            <w:r w:rsidRPr="00FF22C8">
              <w:rPr>
                <w:color w:val="000000" w:themeColor="text1"/>
                <w:sz w:val="24"/>
                <w:szCs w:val="24"/>
              </w:rPr>
              <w:t>Resistance – Ohms(Ω)</w:t>
            </w:r>
          </w:p>
          <w:p w14:paraId="037A5DC6" w14:textId="77777777" w:rsidR="00523DC9" w:rsidRPr="00FF22C8" w:rsidRDefault="00523DC9" w:rsidP="0094008E">
            <w:pPr>
              <w:pStyle w:val="ListParagraph"/>
              <w:numPr>
                <w:ilvl w:val="0"/>
                <w:numId w:val="122"/>
              </w:numPr>
              <w:tabs>
                <w:tab w:val="left" w:pos="432"/>
              </w:tabs>
              <w:spacing w:after="0" w:line="360" w:lineRule="auto"/>
              <w:rPr>
                <w:color w:val="000000" w:themeColor="text1"/>
                <w:sz w:val="24"/>
                <w:szCs w:val="24"/>
              </w:rPr>
            </w:pPr>
            <w:r w:rsidRPr="00FF22C8">
              <w:rPr>
                <w:color w:val="000000" w:themeColor="text1"/>
                <w:sz w:val="24"/>
                <w:szCs w:val="24"/>
              </w:rPr>
              <w:t xml:space="preserve">Voltage – Volts (V) </w:t>
            </w:r>
          </w:p>
        </w:tc>
      </w:tr>
      <w:tr w:rsidR="00523DC9" w:rsidRPr="00FF22C8" w14:paraId="5F92B54E" w14:textId="77777777" w:rsidTr="00523DC9">
        <w:trPr>
          <w:trHeight w:val="1097"/>
        </w:trPr>
        <w:tc>
          <w:tcPr>
            <w:tcW w:w="2048" w:type="pct"/>
            <w:tcBorders>
              <w:top w:val="single" w:sz="4" w:space="0" w:color="auto"/>
              <w:left w:val="single" w:sz="4" w:space="0" w:color="auto"/>
              <w:bottom w:val="single" w:sz="4" w:space="0" w:color="auto"/>
              <w:right w:val="single" w:sz="4" w:space="0" w:color="auto"/>
            </w:tcBorders>
          </w:tcPr>
          <w:p w14:paraId="37F813B9" w14:textId="77777777" w:rsidR="00523DC9" w:rsidRPr="00FF22C8" w:rsidRDefault="00523DC9" w:rsidP="0094008E">
            <w:pPr>
              <w:numPr>
                <w:ilvl w:val="0"/>
                <w:numId w:val="121"/>
              </w:numPr>
              <w:tabs>
                <w:tab w:val="left" w:pos="432"/>
              </w:tabs>
              <w:spacing w:after="0" w:line="360" w:lineRule="auto"/>
              <w:contextualSpacing/>
              <w:rPr>
                <w:color w:val="000000" w:themeColor="text1"/>
                <w:szCs w:val="24"/>
              </w:rPr>
            </w:pPr>
            <w:r w:rsidRPr="00FF22C8">
              <w:rPr>
                <w:color w:val="000000" w:themeColor="text1"/>
                <w:szCs w:val="24"/>
              </w:rPr>
              <w:t>Quantities includes but not limited to:</w:t>
            </w:r>
          </w:p>
        </w:tc>
        <w:tc>
          <w:tcPr>
            <w:tcW w:w="2952" w:type="pct"/>
            <w:tcBorders>
              <w:top w:val="single" w:sz="4" w:space="0" w:color="auto"/>
              <w:left w:val="single" w:sz="4" w:space="0" w:color="auto"/>
              <w:bottom w:val="single" w:sz="4" w:space="0" w:color="auto"/>
              <w:right w:val="single" w:sz="4" w:space="0" w:color="auto"/>
            </w:tcBorders>
          </w:tcPr>
          <w:p w14:paraId="43196823" w14:textId="77777777" w:rsidR="00523DC9" w:rsidRPr="00FF22C8" w:rsidRDefault="00523DC9" w:rsidP="0094008E">
            <w:pPr>
              <w:pStyle w:val="ListParagraph"/>
              <w:numPr>
                <w:ilvl w:val="0"/>
                <w:numId w:val="123"/>
              </w:numPr>
              <w:spacing w:after="0" w:line="360" w:lineRule="auto"/>
              <w:rPr>
                <w:color w:val="000000" w:themeColor="text1"/>
                <w:sz w:val="24"/>
                <w:szCs w:val="24"/>
              </w:rPr>
            </w:pPr>
            <w:r w:rsidRPr="00FF22C8">
              <w:rPr>
                <w:color w:val="000000" w:themeColor="text1"/>
                <w:sz w:val="24"/>
                <w:szCs w:val="24"/>
              </w:rPr>
              <w:t>Charge</w:t>
            </w:r>
          </w:p>
          <w:p w14:paraId="40BCEEF1" w14:textId="77777777" w:rsidR="00523DC9" w:rsidRPr="00FF22C8" w:rsidRDefault="00523DC9" w:rsidP="0094008E">
            <w:pPr>
              <w:pStyle w:val="ListParagraph"/>
              <w:numPr>
                <w:ilvl w:val="0"/>
                <w:numId w:val="123"/>
              </w:numPr>
              <w:spacing w:after="0" w:line="360" w:lineRule="auto"/>
              <w:rPr>
                <w:color w:val="000000" w:themeColor="text1"/>
                <w:sz w:val="24"/>
                <w:szCs w:val="24"/>
              </w:rPr>
            </w:pPr>
            <w:r w:rsidRPr="00FF22C8">
              <w:rPr>
                <w:color w:val="000000" w:themeColor="text1"/>
                <w:sz w:val="24"/>
                <w:szCs w:val="24"/>
              </w:rPr>
              <w:t>Force</w:t>
            </w:r>
          </w:p>
          <w:p w14:paraId="2B27606E" w14:textId="77777777" w:rsidR="00523DC9" w:rsidRPr="00FF22C8" w:rsidRDefault="00523DC9" w:rsidP="0094008E">
            <w:pPr>
              <w:pStyle w:val="ListParagraph"/>
              <w:numPr>
                <w:ilvl w:val="0"/>
                <w:numId w:val="123"/>
              </w:numPr>
              <w:spacing w:after="0" w:line="360" w:lineRule="auto"/>
              <w:rPr>
                <w:color w:val="000000" w:themeColor="text1"/>
                <w:sz w:val="24"/>
                <w:szCs w:val="24"/>
              </w:rPr>
            </w:pPr>
            <w:r w:rsidRPr="00FF22C8">
              <w:rPr>
                <w:color w:val="000000" w:themeColor="text1"/>
                <w:sz w:val="24"/>
                <w:szCs w:val="24"/>
              </w:rPr>
              <w:t xml:space="preserve">Work </w:t>
            </w:r>
          </w:p>
          <w:p w14:paraId="20AB1D60" w14:textId="77777777" w:rsidR="00523DC9" w:rsidRPr="00FF22C8" w:rsidRDefault="00523DC9" w:rsidP="0094008E">
            <w:pPr>
              <w:pStyle w:val="ListParagraph"/>
              <w:numPr>
                <w:ilvl w:val="0"/>
                <w:numId w:val="123"/>
              </w:numPr>
              <w:spacing w:after="0" w:line="360" w:lineRule="auto"/>
              <w:rPr>
                <w:color w:val="000000" w:themeColor="text1"/>
                <w:sz w:val="24"/>
                <w:szCs w:val="24"/>
              </w:rPr>
            </w:pPr>
            <w:r w:rsidRPr="00FF22C8">
              <w:rPr>
                <w:color w:val="000000" w:themeColor="text1"/>
                <w:sz w:val="24"/>
                <w:szCs w:val="24"/>
              </w:rPr>
              <w:t>Power</w:t>
            </w:r>
          </w:p>
        </w:tc>
      </w:tr>
      <w:tr w:rsidR="00523DC9" w:rsidRPr="00FF22C8" w14:paraId="74F2C64E" w14:textId="77777777" w:rsidTr="00523DC9">
        <w:tc>
          <w:tcPr>
            <w:tcW w:w="2048" w:type="pct"/>
            <w:tcBorders>
              <w:top w:val="single" w:sz="4" w:space="0" w:color="auto"/>
              <w:left w:val="single" w:sz="4" w:space="0" w:color="auto"/>
              <w:bottom w:val="single" w:sz="4" w:space="0" w:color="auto"/>
              <w:right w:val="single" w:sz="4" w:space="0" w:color="auto"/>
            </w:tcBorders>
          </w:tcPr>
          <w:p w14:paraId="1A424B7A" w14:textId="77777777" w:rsidR="00523DC9" w:rsidRPr="00FF22C8" w:rsidRDefault="00523DC9" w:rsidP="0094008E">
            <w:pPr>
              <w:numPr>
                <w:ilvl w:val="0"/>
                <w:numId w:val="121"/>
              </w:numPr>
              <w:tabs>
                <w:tab w:val="left" w:pos="432"/>
              </w:tabs>
              <w:spacing w:after="0" w:line="360" w:lineRule="auto"/>
              <w:contextualSpacing/>
              <w:rPr>
                <w:color w:val="000000" w:themeColor="text1"/>
                <w:szCs w:val="24"/>
              </w:rPr>
            </w:pPr>
            <w:r w:rsidRPr="00FF22C8">
              <w:rPr>
                <w:color w:val="000000" w:themeColor="text1"/>
                <w:szCs w:val="24"/>
              </w:rPr>
              <w:t>Electric hazard includes but not limited to:</w:t>
            </w:r>
          </w:p>
        </w:tc>
        <w:tc>
          <w:tcPr>
            <w:tcW w:w="2952" w:type="pct"/>
            <w:tcBorders>
              <w:top w:val="single" w:sz="4" w:space="0" w:color="auto"/>
              <w:left w:val="single" w:sz="4" w:space="0" w:color="auto"/>
              <w:bottom w:val="single" w:sz="4" w:space="0" w:color="auto"/>
              <w:right w:val="single" w:sz="4" w:space="0" w:color="auto"/>
            </w:tcBorders>
          </w:tcPr>
          <w:p w14:paraId="7C564E80" w14:textId="77777777" w:rsidR="00523DC9" w:rsidRPr="00FF22C8" w:rsidRDefault="00523DC9" w:rsidP="0094008E">
            <w:pPr>
              <w:pStyle w:val="ListParagraph"/>
              <w:numPr>
                <w:ilvl w:val="0"/>
                <w:numId w:val="124"/>
              </w:numPr>
              <w:spacing w:after="0" w:line="360" w:lineRule="auto"/>
              <w:rPr>
                <w:color w:val="000000" w:themeColor="text1"/>
                <w:sz w:val="24"/>
                <w:szCs w:val="24"/>
                <w:lang w:eastAsia="zh-CN"/>
              </w:rPr>
            </w:pPr>
            <w:r w:rsidRPr="00FF22C8">
              <w:rPr>
                <w:color w:val="000000" w:themeColor="text1"/>
                <w:sz w:val="24"/>
                <w:szCs w:val="24"/>
                <w:lang w:eastAsia="zh-CN"/>
              </w:rPr>
              <w:t xml:space="preserve">Shocks </w:t>
            </w:r>
          </w:p>
          <w:p w14:paraId="160E73C5" w14:textId="77777777" w:rsidR="00523DC9" w:rsidRPr="00FF22C8" w:rsidRDefault="00523DC9" w:rsidP="0094008E">
            <w:pPr>
              <w:pStyle w:val="ListParagraph"/>
              <w:numPr>
                <w:ilvl w:val="0"/>
                <w:numId w:val="124"/>
              </w:numPr>
              <w:spacing w:after="0" w:line="360" w:lineRule="auto"/>
              <w:rPr>
                <w:color w:val="000000" w:themeColor="text1"/>
                <w:sz w:val="24"/>
                <w:szCs w:val="24"/>
                <w:lang w:eastAsia="zh-CN"/>
              </w:rPr>
            </w:pPr>
            <w:r w:rsidRPr="00FF22C8">
              <w:rPr>
                <w:color w:val="000000" w:themeColor="text1"/>
                <w:sz w:val="24"/>
                <w:szCs w:val="24"/>
                <w:lang w:eastAsia="zh-CN"/>
              </w:rPr>
              <w:t>Explosions</w:t>
            </w:r>
          </w:p>
          <w:p w14:paraId="437C1C5D" w14:textId="77777777" w:rsidR="00523DC9" w:rsidRPr="00FF22C8" w:rsidRDefault="00523DC9" w:rsidP="0094008E">
            <w:pPr>
              <w:pStyle w:val="ListParagraph"/>
              <w:numPr>
                <w:ilvl w:val="0"/>
                <w:numId w:val="124"/>
              </w:numPr>
              <w:spacing w:after="0" w:line="360" w:lineRule="auto"/>
              <w:rPr>
                <w:color w:val="000000" w:themeColor="text1"/>
                <w:sz w:val="24"/>
                <w:szCs w:val="24"/>
                <w:lang w:eastAsia="zh-CN"/>
              </w:rPr>
            </w:pPr>
            <w:r w:rsidRPr="00FF22C8">
              <w:rPr>
                <w:color w:val="000000" w:themeColor="text1"/>
                <w:sz w:val="24"/>
                <w:szCs w:val="24"/>
                <w:lang w:eastAsia="zh-CN"/>
              </w:rPr>
              <w:t>Electrocution</w:t>
            </w:r>
          </w:p>
          <w:p w14:paraId="0B5906C9" w14:textId="77777777" w:rsidR="00523DC9" w:rsidRPr="00FF22C8" w:rsidRDefault="00523DC9" w:rsidP="0094008E">
            <w:pPr>
              <w:pStyle w:val="ListParagraph"/>
              <w:numPr>
                <w:ilvl w:val="0"/>
                <w:numId w:val="124"/>
              </w:numPr>
              <w:spacing w:after="0" w:line="360" w:lineRule="auto"/>
              <w:rPr>
                <w:color w:val="000000" w:themeColor="text1"/>
                <w:sz w:val="24"/>
                <w:szCs w:val="24"/>
                <w:lang w:eastAsia="zh-CN"/>
              </w:rPr>
            </w:pPr>
            <w:r w:rsidRPr="00FF22C8">
              <w:rPr>
                <w:color w:val="000000" w:themeColor="text1"/>
                <w:sz w:val="24"/>
                <w:szCs w:val="24"/>
                <w:lang w:eastAsia="zh-CN"/>
              </w:rPr>
              <w:t>Burns</w:t>
            </w:r>
          </w:p>
          <w:p w14:paraId="71660F2E" w14:textId="77777777" w:rsidR="00523DC9" w:rsidRPr="00FF22C8" w:rsidRDefault="00523DC9" w:rsidP="0094008E">
            <w:pPr>
              <w:pStyle w:val="ListParagraph"/>
              <w:numPr>
                <w:ilvl w:val="0"/>
                <w:numId w:val="124"/>
              </w:numPr>
              <w:spacing w:after="0" w:line="360" w:lineRule="auto"/>
              <w:rPr>
                <w:color w:val="000000" w:themeColor="text1"/>
                <w:sz w:val="24"/>
                <w:szCs w:val="24"/>
                <w:lang w:eastAsia="zh-CN"/>
              </w:rPr>
            </w:pPr>
            <w:r w:rsidRPr="00FF22C8">
              <w:rPr>
                <w:color w:val="000000" w:themeColor="text1"/>
                <w:sz w:val="24"/>
                <w:szCs w:val="24"/>
                <w:lang w:eastAsia="zh-CN"/>
              </w:rPr>
              <w:t xml:space="preserve">Fires </w:t>
            </w:r>
          </w:p>
          <w:p w14:paraId="73614075" w14:textId="77777777" w:rsidR="00523DC9" w:rsidRPr="00FF22C8" w:rsidRDefault="00523DC9" w:rsidP="0094008E">
            <w:pPr>
              <w:pStyle w:val="ListParagraph"/>
              <w:numPr>
                <w:ilvl w:val="0"/>
                <w:numId w:val="124"/>
              </w:numPr>
              <w:spacing w:after="0" w:line="360" w:lineRule="auto"/>
              <w:rPr>
                <w:color w:val="000000" w:themeColor="text1"/>
                <w:sz w:val="24"/>
                <w:szCs w:val="24"/>
                <w:lang w:eastAsia="zh-CN"/>
              </w:rPr>
            </w:pPr>
            <w:r w:rsidRPr="00FF22C8">
              <w:rPr>
                <w:color w:val="000000" w:themeColor="text1"/>
                <w:sz w:val="24"/>
                <w:szCs w:val="24"/>
                <w:lang w:eastAsia="zh-CN"/>
              </w:rPr>
              <w:t xml:space="preserve">Electric arc </w:t>
            </w:r>
          </w:p>
        </w:tc>
      </w:tr>
      <w:tr w:rsidR="00523DC9" w:rsidRPr="00FF22C8" w14:paraId="4913C741" w14:textId="77777777" w:rsidTr="00523DC9">
        <w:tc>
          <w:tcPr>
            <w:tcW w:w="2048" w:type="pct"/>
            <w:tcBorders>
              <w:top w:val="single" w:sz="4" w:space="0" w:color="auto"/>
              <w:left w:val="single" w:sz="4" w:space="0" w:color="auto"/>
              <w:bottom w:val="single" w:sz="4" w:space="0" w:color="auto"/>
              <w:right w:val="single" w:sz="4" w:space="0" w:color="auto"/>
            </w:tcBorders>
          </w:tcPr>
          <w:p w14:paraId="20AE9DA4" w14:textId="77777777" w:rsidR="00523DC9" w:rsidRPr="00FF22C8" w:rsidRDefault="00523DC9" w:rsidP="0094008E">
            <w:pPr>
              <w:numPr>
                <w:ilvl w:val="0"/>
                <w:numId w:val="121"/>
              </w:numPr>
              <w:tabs>
                <w:tab w:val="left" w:pos="432"/>
              </w:tabs>
              <w:spacing w:after="0" w:line="360" w:lineRule="auto"/>
              <w:contextualSpacing/>
              <w:rPr>
                <w:color w:val="000000" w:themeColor="text1"/>
                <w:szCs w:val="24"/>
              </w:rPr>
            </w:pPr>
            <w:r w:rsidRPr="00FF22C8">
              <w:rPr>
                <w:color w:val="000000" w:themeColor="text1"/>
                <w:szCs w:val="24"/>
              </w:rPr>
              <w:t>Electrical hazard protection includes but not limited to:</w:t>
            </w:r>
          </w:p>
        </w:tc>
        <w:tc>
          <w:tcPr>
            <w:tcW w:w="2952" w:type="pct"/>
            <w:tcBorders>
              <w:top w:val="single" w:sz="4" w:space="0" w:color="auto"/>
              <w:left w:val="single" w:sz="4" w:space="0" w:color="auto"/>
              <w:bottom w:val="single" w:sz="4" w:space="0" w:color="auto"/>
              <w:right w:val="single" w:sz="4" w:space="0" w:color="auto"/>
            </w:tcBorders>
          </w:tcPr>
          <w:p w14:paraId="65E2676E" w14:textId="77777777" w:rsidR="00523DC9" w:rsidRPr="00FF22C8" w:rsidRDefault="00523DC9" w:rsidP="0094008E">
            <w:pPr>
              <w:pStyle w:val="ListParagraph"/>
              <w:numPr>
                <w:ilvl w:val="0"/>
                <w:numId w:val="125"/>
              </w:numPr>
              <w:spacing w:after="0" w:line="360" w:lineRule="auto"/>
              <w:rPr>
                <w:color w:val="000000" w:themeColor="text1"/>
                <w:sz w:val="24"/>
                <w:szCs w:val="24"/>
                <w:lang w:eastAsia="zh-CN"/>
              </w:rPr>
            </w:pPr>
            <w:r w:rsidRPr="00FF22C8">
              <w:rPr>
                <w:color w:val="000000" w:themeColor="text1"/>
                <w:sz w:val="24"/>
                <w:szCs w:val="24"/>
                <w:lang w:eastAsia="zh-CN"/>
              </w:rPr>
              <w:t>Head protection</w:t>
            </w:r>
          </w:p>
          <w:p w14:paraId="39A6D269" w14:textId="77777777" w:rsidR="00523DC9" w:rsidRPr="00FF22C8" w:rsidRDefault="00523DC9" w:rsidP="0094008E">
            <w:pPr>
              <w:pStyle w:val="ListParagraph"/>
              <w:numPr>
                <w:ilvl w:val="0"/>
                <w:numId w:val="125"/>
              </w:numPr>
              <w:spacing w:after="0" w:line="360" w:lineRule="auto"/>
              <w:rPr>
                <w:color w:val="000000" w:themeColor="text1"/>
                <w:sz w:val="24"/>
                <w:szCs w:val="24"/>
                <w:lang w:eastAsia="zh-CN"/>
              </w:rPr>
            </w:pPr>
            <w:r w:rsidRPr="00FF22C8">
              <w:rPr>
                <w:color w:val="000000" w:themeColor="text1"/>
                <w:sz w:val="24"/>
                <w:szCs w:val="24"/>
                <w:lang w:eastAsia="zh-CN"/>
              </w:rPr>
              <w:t>Insulating gloves</w:t>
            </w:r>
          </w:p>
          <w:p w14:paraId="4FE2CBC1" w14:textId="77777777" w:rsidR="00523DC9" w:rsidRPr="00FF22C8" w:rsidRDefault="00523DC9" w:rsidP="0094008E">
            <w:pPr>
              <w:pStyle w:val="ListParagraph"/>
              <w:numPr>
                <w:ilvl w:val="0"/>
                <w:numId w:val="125"/>
              </w:numPr>
              <w:spacing w:after="0" w:line="360" w:lineRule="auto"/>
              <w:rPr>
                <w:color w:val="000000" w:themeColor="text1"/>
                <w:sz w:val="24"/>
                <w:szCs w:val="24"/>
                <w:lang w:eastAsia="zh-CN"/>
              </w:rPr>
            </w:pPr>
            <w:r w:rsidRPr="00FF22C8">
              <w:rPr>
                <w:color w:val="000000" w:themeColor="text1"/>
                <w:sz w:val="24"/>
                <w:szCs w:val="24"/>
                <w:lang w:eastAsia="zh-CN"/>
              </w:rPr>
              <w:t>LOTTO</w:t>
            </w:r>
          </w:p>
          <w:p w14:paraId="4AAF7B23" w14:textId="77777777" w:rsidR="00523DC9" w:rsidRPr="00FF22C8" w:rsidRDefault="00523DC9" w:rsidP="0094008E">
            <w:pPr>
              <w:pStyle w:val="ListParagraph"/>
              <w:numPr>
                <w:ilvl w:val="0"/>
                <w:numId w:val="125"/>
              </w:numPr>
              <w:spacing w:after="0" w:line="360" w:lineRule="auto"/>
              <w:rPr>
                <w:color w:val="000000" w:themeColor="text1"/>
                <w:sz w:val="24"/>
                <w:szCs w:val="24"/>
                <w:lang w:eastAsia="zh-CN"/>
              </w:rPr>
            </w:pPr>
            <w:r w:rsidRPr="00FF22C8">
              <w:rPr>
                <w:color w:val="000000" w:themeColor="text1"/>
                <w:sz w:val="24"/>
                <w:szCs w:val="24"/>
                <w:lang w:eastAsia="zh-CN"/>
              </w:rPr>
              <w:t>Eye protection</w:t>
            </w:r>
          </w:p>
        </w:tc>
      </w:tr>
      <w:tr w:rsidR="00523DC9" w:rsidRPr="00FF22C8" w14:paraId="4BE5AA5D" w14:textId="77777777" w:rsidTr="00523DC9">
        <w:tc>
          <w:tcPr>
            <w:tcW w:w="2048" w:type="pct"/>
            <w:tcBorders>
              <w:top w:val="single" w:sz="4" w:space="0" w:color="auto"/>
              <w:left w:val="single" w:sz="4" w:space="0" w:color="auto"/>
              <w:bottom w:val="single" w:sz="4" w:space="0" w:color="auto"/>
              <w:right w:val="single" w:sz="4" w:space="0" w:color="auto"/>
            </w:tcBorders>
          </w:tcPr>
          <w:p w14:paraId="16CFE4C7" w14:textId="77777777" w:rsidR="00523DC9" w:rsidRPr="00FF22C8" w:rsidRDefault="00523DC9" w:rsidP="0094008E">
            <w:pPr>
              <w:numPr>
                <w:ilvl w:val="0"/>
                <w:numId w:val="121"/>
              </w:numPr>
              <w:tabs>
                <w:tab w:val="left" w:pos="432"/>
              </w:tabs>
              <w:spacing w:after="0" w:line="360" w:lineRule="auto"/>
              <w:contextualSpacing/>
              <w:rPr>
                <w:color w:val="000000" w:themeColor="text1"/>
                <w:szCs w:val="24"/>
              </w:rPr>
            </w:pPr>
            <w:r w:rsidRPr="00FF22C8">
              <w:rPr>
                <w:color w:val="000000" w:themeColor="text1"/>
                <w:szCs w:val="24"/>
              </w:rPr>
              <w:t>Electronic components include but not limited to:</w:t>
            </w:r>
          </w:p>
        </w:tc>
        <w:tc>
          <w:tcPr>
            <w:tcW w:w="2952" w:type="pct"/>
            <w:tcBorders>
              <w:top w:val="single" w:sz="4" w:space="0" w:color="auto"/>
              <w:left w:val="single" w:sz="4" w:space="0" w:color="auto"/>
              <w:bottom w:val="single" w:sz="4" w:space="0" w:color="auto"/>
              <w:right w:val="single" w:sz="4" w:space="0" w:color="auto"/>
            </w:tcBorders>
          </w:tcPr>
          <w:p w14:paraId="408869CE" w14:textId="77777777" w:rsidR="00523DC9" w:rsidRPr="00FF22C8" w:rsidRDefault="00523DC9" w:rsidP="0094008E">
            <w:pPr>
              <w:pStyle w:val="ListParagraph"/>
              <w:numPr>
                <w:ilvl w:val="0"/>
                <w:numId w:val="126"/>
              </w:numPr>
              <w:spacing w:after="0" w:line="360" w:lineRule="auto"/>
              <w:rPr>
                <w:color w:val="000000" w:themeColor="text1"/>
                <w:sz w:val="24"/>
                <w:szCs w:val="24"/>
              </w:rPr>
            </w:pPr>
            <w:r w:rsidRPr="00FF22C8">
              <w:rPr>
                <w:color w:val="000000" w:themeColor="text1"/>
                <w:sz w:val="24"/>
                <w:szCs w:val="24"/>
              </w:rPr>
              <w:t>Diodes</w:t>
            </w:r>
          </w:p>
          <w:p w14:paraId="4C4FD090" w14:textId="77777777" w:rsidR="00523DC9" w:rsidRPr="00FF22C8" w:rsidRDefault="00523DC9" w:rsidP="0094008E">
            <w:pPr>
              <w:pStyle w:val="ListParagraph"/>
              <w:numPr>
                <w:ilvl w:val="0"/>
                <w:numId w:val="126"/>
              </w:numPr>
              <w:spacing w:after="0" w:line="360" w:lineRule="auto"/>
              <w:rPr>
                <w:color w:val="000000" w:themeColor="text1"/>
                <w:sz w:val="24"/>
                <w:szCs w:val="24"/>
              </w:rPr>
            </w:pPr>
            <w:r w:rsidRPr="00FF22C8">
              <w:rPr>
                <w:color w:val="000000" w:themeColor="text1"/>
                <w:sz w:val="24"/>
                <w:szCs w:val="24"/>
              </w:rPr>
              <w:t>Capacitor</w:t>
            </w:r>
          </w:p>
          <w:p w14:paraId="2D00FE27" w14:textId="77777777" w:rsidR="00523DC9" w:rsidRPr="00FF22C8" w:rsidRDefault="00523DC9" w:rsidP="0094008E">
            <w:pPr>
              <w:pStyle w:val="ListParagraph"/>
              <w:numPr>
                <w:ilvl w:val="0"/>
                <w:numId w:val="126"/>
              </w:numPr>
              <w:spacing w:after="0" w:line="360" w:lineRule="auto"/>
              <w:rPr>
                <w:color w:val="000000" w:themeColor="text1"/>
                <w:sz w:val="24"/>
                <w:szCs w:val="24"/>
              </w:rPr>
            </w:pPr>
            <w:r w:rsidRPr="00FF22C8">
              <w:rPr>
                <w:color w:val="000000" w:themeColor="text1"/>
                <w:sz w:val="24"/>
                <w:szCs w:val="24"/>
              </w:rPr>
              <w:t>Resistors</w:t>
            </w:r>
          </w:p>
          <w:p w14:paraId="1A22EFD8" w14:textId="77777777" w:rsidR="00523DC9" w:rsidRPr="00FF22C8" w:rsidRDefault="00523DC9" w:rsidP="0094008E">
            <w:pPr>
              <w:pStyle w:val="ListParagraph"/>
              <w:numPr>
                <w:ilvl w:val="0"/>
                <w:numId w:val="126"/>
              </w:numPr>
              <w:spacing w:after="0" w:line="360" w:lineRule="auto"/>
              <w:rPr>
                <w:color w:val="000000" w:themeColor="text1"/>
                <w:sz w:val="24"/>
                <w:szCs w:val="24"/>
              </w:rPr>
            </w:pPr>
            <w:r w:rsidRPr="00FF22C8">
              <w:rPr>
                <w:color w:val="000000" w:themeColor="text1"/>
                <w:sz w:val="24"/>
                <w:szCs w:val="24"/>
              </w:rPr>
              <w:t>Transistors</w:t>
            </w:r>
          </w:p>
          <w:p w14:paraId="4957E47F" w14:textId="77777777" w:rsidR="00523DC9" w:rsidRPr="00FF22C8" w:rsidRDefault="00523DC9" w:rsidP="0094008E">
            <w:pPr>
              <w:pStyle w:val="ListParagraph"/>
              <w:numPr>
                <w:ilvl w:val="0"/>
                <w:numId w:val="126"/>
              </w:numPr>
              <w:spacing w:after="0" w:line="360" w:lineRule="auto"/>
              <w:rPr>
                <w:color w:val="000000" w:themeColor="text1"/>
                <w:sz w:val="24"/>
                <w:szCs w:val="24"/>
              </w:rPr>
            </w:pPr>
            <w:r w:rsidRPr="00FF22C8">
              <w:rPr>
                <w:color w:val="000000" w:themeColor="text1"/>
                <w:sz w:val="24"/>
                <w:szCs w:val="24"/>
              </w:rPr>
              <w:t>Fuse</w:t>
            </w:r>
          </w:p>
        </w:tc>
      </w:tr>
      <w:tr w:rsidR="00523DC9" w:rsidRPr="00FF22C8" w14:paraId="766E95B7" w14:textId="77777777" w:rsidTr="00523DC9">
        <w:tc>
          <w:tcPr>
            <w:tcW w:w="2048" w:type="pct"/>
            <w:tcBorders>
              <w:top w:val="single" w:sz="4" w:space="0" w:color="auto"/>
              <w:left w:val="single" w:sz="4" w:space="0" w:color="auto"/>
              <w:bottom w:val="single" w:sz="4" w:space="0" w:color="auto"/>
              <w:right w:val="single" w:sz="4" w:space="0" w:color="auto"/>
            </w:tcBorders>
          </w:tcPr>
          <w:p w14:paraId="44C57D8A" w14:textId="77777777" w:rsidR="00523DC9" w:rsidRPr="00FF22C8" w:rsidRDefault="00523DC9" w:rsidP="0094008E">
            <w:pPr>
              <w:numPr>
                <w:ilvl w:val="0"/>
                <w:numId w:val="121"/>
              </w:numPr>
              <w:tabs>
                <w:tab w:val="left" w:pos="432"/>
              </w:tabs>
              <w:spacing w:after="0" w:line="360" w:lineRule="auto"/>
              <w:contextualSpacing/>
              <w:rPr>
                <w:color w:val="000000" w:themeColor="text1"/>
                <w:szCs w:val="24"/>
              </w:rPr>
            </w:pPr>
            <w:r w:rsidRPr="00FF22C8">
              <w:rPr>
                <w:color w:val="000000" w:themeColor="text1"/>
                <w:szCs w:val="24"/>
              </w:rPr>
              <w:t>Laws of electromagnetic induction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76DE31C" w14:textId="77777777" w:rsidR="00523DC9" w:rsidRPr="00FF22C8" w:rsidRDefault="00523DC9" w:rsidP="0094008E">
            <w:pPr>
              <w:pStyle w:val="ListParagraph"/>
              <w:numPr>
                <w:ilvl w:val="0"/>
                <w:numId w:val="127"/>
              </w:numPr>
              <w:spacing w:after="0" w:line="360" w:lineRule="auto"/>
              <w:jc w:val="both"/>
              <w:rPr>
                <w:color w:val="000000" w:themeColor="text1"/>
                <w:sz w:val="24"/>
                <w:szCs w:val="24"/>
              </w:rPr>
            </w:pPr>
            <w:r w:rsidRPr="00FF22C8">
              <w:rPr>
                <w:color w:val="000000" w:themeColor="text1"/>
                <w:sz w:val="24"/>
                <w:szCs w:val="24"/>
              </w:rPr>
              <w:t>Coulomb’ law</w:t>
            </w:r>
          </w:p>
          <w:p w14:paraId="7DAE8A0D" w14:textId="77777777" w:rsidR="00523DC9" w:rsidRPr="00FF22C8" w:rsidRDefault="00523DC9" w:rsidP="0094008E">
            <w:pPr>
              <w:pStyle w:val="ListParagraph"/>
              <w:numPr>
                <w:ilvl w:val="0"/>
                <w:numId w:val="127"/>
              </w:numPr>
              <w:spacing w:after="0" w:line="360" w:lineRule="auto"/>
              <w:jc w:val="both"/>
              <w:rPr>
                <w:color w:val="000000" w:themeColor="text1"/>
                <w:sz w:val="24"/>
                <w:szCs w:val="24"/>
              </w:rPr>
            </w:pPr>
            <w:r w:rsidRPr="00FF22C8">
              <w:rPr>
                <w:color w:val="000000" w:themeColor="text1"/>
                <w:sz w:val="24"/>
                <w:szCs w:val="24"/>
              </w:rPr>
              <w:t>Faraday’s laws</w:t>
            </w:r>
          </w:p>
          <w:p w14:paraId="2BF30F9B" w14:textId="77777777" w:rsidR="00523DC9" w:rsidRPr="00FF22C8" w:rsidRDefault="00523DC9" w:rsidP="0094008E">
            <w:pPr>
              <w:pStyle w:val="ListParagraph"/>
              <w:numPr>
                <w:ilvl w:val="0"/>
                <w:numId w:val="127"/>
              </w:numPr>
              <w:spacing w:after="0" w:line="360" w:lineRule="auto"/>
              <w:jc w:val="both"/>
              <w:rPr>
                <w:color w:val="000000" w:themeColor="text1"/>
                <w:sz w:val="24"/>
                <w:szCs w:val="24"/>
              </w:rPr>
            </w:pPr>
            <w:r w:rsidRPr="00FF22C8">
              <w:rPr>
                <w:color w:val="000000" w:themeColor="text1"/>
                <w:sz w:val="24"/>
                <w:szCs w:val="24"/>
              </w:rPr>
              <w:t>Amperes law</w:t>
            </w:r>
          </w:p>
          <w:p w14:paraId="26AA82F4" w14:textId="77777777" w:rsidR="00523DC9" w:rsidRPr="00FF22C8" w:rsidRDefault="00523DC9" w:rsidP="0094008E">
            <w:pPr>
              <w:pStyle w:val="ListParagraph"/>
              <w:numPr>
                <w:ilvl w:val="0"/>
                <w:numId w:val="127"/>
              </w:numPr>
              <w:spacing w:after="0" w:line="360" w:lineRule="auto"/>
              <w:jc w:val="both"/>
              <w:rPr>
                <w:color w:val="000000" w:themeColor="text1"/>
                <w:sz w:val="24"/>
                <w:szCs w:val="24"/>
              </w:rPr>
            </w:pPr>
            <w:r w:rsidRPr="00FF22C8">
              <w:rPr>
                <w:color w:val="000000" w:themeColor="text1"/>
                <w:sz w:val="24"/>
                <w:szCs w:val="24"/>
              </w:rPr>
              <w:lastRenderedPageBreak/>
              <w:t>Lenz’ law</w:t>
            </w:r>
          </w:p>
        </w:tc>
      </w:tr>
      <w:tr w:rsidR="00523DC9" w:rsidRPr="00FF22C8" w14:paraId="3DDAA068" w14:textId="77777777" w:rsidTr="00523DC9">
        <w:tc>
          <w:tcPr>
            <w:tcW w:w="2048" w:type="pct"/>
            <w:tcBorders>
              <w:top w:val="single" w:sz="4" w:space="0" w:color="auto"/>
              <w:left w:val="single" w:sz="4" w:space="0" w:color="auto"/>
              <w:bottom w:val="single" w:sz="4" w:space="0" w:color="auto"/>
              <w:right w:val="single" w:sz="4" w:space="0" w:color="auto"/>
            </w:tcBorders>
          </w:tcPr>
          <w:p w14:paraId="0B728DD6" w14:textId="77777777" w:rsidR="00523DC9" w:rsidRPr="00FF22C8" w:rsidRDefault="00523DC9" w:rsidP="0094008E">
            <w:pPr>
              <w:numPr>
                <w:ilvl w:val="0"/>
                <w:numId w:val="121"/>
              </w:numPr>
              <w:tabs>
                <w:tab w:val="left" w:pos="432"/>
              </w:tabs>
              <w:spacing w:after="0" w:line="360" w:lineRule="auto"/>
              <w:contextualSpacing/>
              <w:rPr>
                <w:color w:val="000000" w:themeColor="text1"/>
                <w:szCs w:val="24"/>
              </w:rPr>
            </w:pPr>
            <w:r w:rsidRPr="00FF22C8">
              <w:rPr>
                <w:color w:val="000000" w:themeColor="text1"/>
                <w:szCs w:val="24"/>
              </w:rPr>
              <w:lastRenderedPageBreak/>
              <w:t>Sensors and transducer</w:t>
            </w:r>
            <w:r w:rsidRPr="00FF22C8">
              <w:rPr>
                <w:b/>
                <w:color w:val="000000" w:themeColor="text1"/>
                <w:szCs w:val="24"/>
              </w:rPr>
              <w:t xml:space="preserve"> </w:t>
            </w:r>
            <w:r w:rsidRPr="00FF22C8">
              <w:rPr>
                <w:color w:val="000000" w:themeColor="text1"/>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4B80410" w14:textId="77777777" w:rsidR="00523DC9" w:rsidRPr="00FF22C8" w:rsidRDefault="00523DC9" w:rsidP="0094008E">
            <w:pPr>
              <w:pStyle w:val="ListParagraph"/>
              <w:numPr>
                <w:ilvl w:val="0"/>
                <w:numId w:val="128"/>
              </w:numPr>
              <w:tabs>
                <w:tab w:val="left" w:pos="432"/>
              </w:tabs>
              <w:spacing w:after="0" w:line="360" w:lineRule="auto"/>
              <w:jc w:val="both"/>
              <w:rPr>
                <w:color w:val="000000" w:themeColor="text1"/>
                <w:sz w:val="24"/>
                <w:szCs w:val="24"/>
              </w:rPr>
            </w:pPr>
            <w:r w:rsidRPr="00FF22C8">
              <w:rPr>
                <w:color w:val="000000" w:themeColor="text1"/>
                <w:sz w:val="24"/>
                <w:szCs w:val="24"/>
              </w:rPr>
              <w:t>Temperature</w:t>
            </w:r>
            <w:r w:rsidRPr="00FF22C8">
              <w:rPr>
                <w:color w:val="000000" w:themeColor="text1"/>
                <w:sz w:val="24"/>
                <w:szCs w:val="24"/>
              </w:rPr>
              <w:tab/>
            </w:r>
          </w:p>
          <w:p w14:paraId="6280B1ED" w14:textId="77777777" w:rsidR="00523DC9" w:rsidRPr="00FF22C8" w:rsidRDefault="00523DC9" w:rsidP="0094008E">
            <w:pPr>
              <w:pStyle w:val="ListParagraph"/>
              <w:numPr>
                <w:ilvl w:val="0"/>
                <w:numId w:val="128"/>
              </w:numPr>
              <w:tabs>
                <w:tab w:val="left" w:pos="432"/>
              </w:tabs>
              <w:spacing w:after="0" w:line="360" w:lineRule="auto"/>
              <w:jc w:val="both"/>
              <w:rPr>
                <w:color w:val="000000" w:themeColor="text1"/>
                <w:sz w:val="24"/>
                <w:szCs w:val="24"/>
              </w:rPr>
            </w:pPr>
            <w:r w:rsidRPr="00FF22C8">
              <w:rPr>
                <w:color w:val="000000" w:themeColor="text1"/>
                <w:sz w:val="24"/>
                <w:szCs w:val="24"/>
              </w:rPr>
              <w:t>Level</w:t>
            </w:r>
          </w:p>
          <w:p w14:paraId="7E36C250" w14:textId="77777777" w:rsidR="00523DC9" w:rsidRPr="00FF22C8" w:rsidRDefault="00523DC9" w:rsidP="0094008E">
            <w:pPr>
              <w:pStyle w:val="ListParagraph"/>
              <w:numPr>
                <w:ilvl w:val="0"/>
                <w:numId w:val="128"/>
              </w:numPr>
              <w:tabs>
                <w:tab w:val="left" w:pos="432"/>
              </w:tabs>
              <w:spacing w:after="0" w:line="360" w:lineRule="auto"/>
              <w:jc w:val="both"/>
              <w:rPr>
                <w:color w:val="000000" w:themeColor="text1"/>
                <w:sz w:val="24"/>
                <w:szCs w:val="24"/>
              </w:rPr>
            </w:pPr>
            <w:r w:rsidRPr="00FF22C8">
              <w:rPr>
                <w:color w:val="000000" w:themeColor="text1"/>
                <w:sz w:val="24"/>
                <w:szCs w:val="24"/>
              </w:rPr>
              <w:t xml:space="preserve">Displacement and proximity </w:t>
            </w:r>
          </w:p>
          <w:p w14:paraId="15C96283" w14:textId="77777777" w:rsidR="00523DC9" w:rsidRPr="00FF22C8" w:rsidRDefault="00523DC9" w:rsidP="0094008E">
            <w:pPr>
              <w:pStyle w:val="ListParagraph"/>
              <w:numPr>
                <w:ilvl w:val="0"/>
                <w:numId w:val="128"/>
              </w:numPr>
              <w:tabs>
                <w:tab w:val="left" w:pos="432"/>
              </w:tabs>
              <w:spacing w:after="0" w:line="360" w:lineRule="auto"/>
              <w:jc w:val="both"/>
              <w:rPr>
                <w:color w:val="000000" w:themeColor="text1"/>
                <w:sz w:val="24"/>
                <w:szCs w:val="24"/>
              </w:rPr>
            </w:pPr>
            <w:r w:rsidRPr="00FF22C8">
              <w:rPr>
                <w:color w:val="000000" w:themeColor="text1"/>
                <w:sz w:val="24"/>
                <w:szCs w:val="24"/>
              </w:rPr>
              <w:t>Viscosity</w:t>
            </w:r>
          </w:p>
          <w:p w14:paraId="69D50159" w14:textId="77777777" w:rsidR="00523DC9" w:rsidRPr="00FF22C8" w:rsidRDefault="00523DC9" w:rsidP="0094008E">
            <w:pPr>
              <w:pStyle w:val="ListParagraph"/>
              <w:numPr>
                <w:ilvl w:val="0"/>
                <w:numId w:val="128"/>
              </w:numPr>
              <w:tabs>
                <w:tab w:val="left" w:pos="432"/>
              </w:tabs>
              <w:spacing w:after="0" w:line="360" w:lineRule="auto"/>
              <w:jc w:val="both"/>
              <w:rPr>
                <w:color w:val="000000" w:themeColor="text1"/>
                <w:sz w:val="24"/>
                <w:szCs w:val="24"/>
              </w:rPr>
            </w:pPr>
            <w:r w:rsidRPr="00FF22C8">
              <w:rPr>
                <w:color w:val="000000" w:themeColor="text1"/>
                <w:sz w:val="24"/>
                <w:szCs w:val="24"/>
              </w:rPr>
              <w:t xml:space="preserve">Moisture </w:t>
            </w:r>
          </w:p>
          <w:p w14:paraId="2BA1914B" w14:textId="77777777" w:rsidR="00523DC9" w:rsidRPr="00FF22C8" w:rsidRDefault="00523DC9" w:rsidP="0094008E">
            <w:pPr>
              <w:pStyle w:val="ListParagraph"/>
              <w:numPr>
                <w:ilvl w:val="0"/>
                <w:numId w:val="128"/>
              </w:numPr>
              <w:tabs>
                <w:tab w:val="left" w:pos="432"/>
              </w:tabs>
              <w:spacing w:after="0" w:line="360" w:lineRule="auto"/>
              <w:rPr>
                <w:color w:val="000000" w:themeColor="text1"/>
                <w:sz w:val="24"/>
                <w:szCs w:val="24"/>
              </w:rPr>
            </w:pPr>
            <w:r w:rsidRPr="00FF22C8">
              <w:rPr>
                <w:color w:val="000000" w:themeColor="text1"/>
                <w:sz w:val="24"/>
                <w:szCs w:val="24"/>
              </w:rPr>
              <w:t>Humidity</w:t>
            </w:r>
            <w:r w:rsidRPr="00FF22C8">
              <w:rPr>
                <w:color w:val="000000" w:themeColor="text1"/>
                <w:sz w:val="24"/>
                <w:szCs w:val="24"/>
              </w:rPr>
              <w:tab/>
            </w:r>
          </w:p>
          <w:p w14:paraId="704FBB8A" w14:textId="77777777" w:rsidR="00523DC9" w:rsidRPr="00FF22C8" w:rsidRDefault="00523DC9" w:rsidP="0094008E">
            <w:pPr>
              <w:pStyle w:val="ListParagraph"/>
              <w:numPr>
                <w:ilvl w:val="0"/>
                <w:numId w:val="128"/>
              </w:numPr>
              <w:tabs>
                <w:tab w:val="left" w:pos="432"/>
              </w:tabs>
              <w:spacing w:after="0" w:line="360" w:lineRule="auto"/>
              <w:rPr>
                <w:color w:val="000000" w:themeColor="text1"/>
                <w:sz w:val="24"/>
                <w:szCs w:val="24"/>
                <w:lang w:val="en-GB"/>
              </w:rPr>
            </w:pPr>
            <w:r w:rsidRPr="00FF22C8">
              <w:rPr>
                <w:color w:val="000000" w:themeColor="text1"/>
                <w:sz w:val="24"/>
                <w:szCs w:val="24"/>
                <w:lang w:val="en-GB"/>
              </w:rPr>
              <w:t>Pressure</w:t>
            </w:r>
          </w:p>
        </w:tc>
      </w:tr>
      <w:tr w:rsidR="00523DC9" w:rsidRPr="00FF22C8" w14:paraId="0B1F7CCA" w14:textId="77777777" w:rsidTr="00523DC9">
        <w:tc>
          <w:tcPr>
            <w:tcW w:w="2048" w:type="pct"/>
            <w:tcBorders>
              <w:top w:val="single" w:sz="4" w:space="0" w:color="auto"/>
              <w:left w:val="single" w:sz="4" w:space="0" w:color="auto"/>
              <w:bottom w:val="single" w:sz="4" w:space="0" w:color="auto"/>
              <w:right w:val="single" w:sz="4" w:space="0" w:color="auto"/>
            </w:tcBorders>
          </w:tcPr>
          <w:p w14:paraId="0748989E" w14:textId="77777777" w:rsidR="00523DC9" w:rsidRPr="00FF22C8" w:rsidRDefault="00523DC9" w:rsidP="0094008E">
            <w:pPr>
              <w:numPr>
                <w:ilvl w:val="0"/>
                <w:numId w:val="121"/>
              </w:numPr>
              <w:tabs>
                <w:tab w:val="left" w:pos="432"/>
              </w:tabs>
              <w:spacing w:after="0" w:line="360" w:lineRule="auto"/>
              <w:contextualSpacing/>
              <w:rPr>
                <w:color w:val="000000" w:themeColor="text1"/>
                <w:szCs w:val="24"/>
              </w:rPr>
            </w:pPr>
            <w:r w:rsidRPr="00FF22C8">
              <w:rPr>
                <w:rFonts w:eastAsia="Times New Roman"/>
                <w:szCs w:val="24"/>
                <w:lang w:val="en-US"/>
              </w:rPr>
              <w:t>Passive circuit components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71388EB"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Resistances</w:t>
            </w:r>
          </w:p>
          <w:p w14:paraId="13785699"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Capacitors</w:t>
            </w:r>
          </w:p>
          <w:p w14:paraId="0A9EDA0B" w14:textId="77777777" w:rsidR="00523DC9" w:rsidRPr="00FF22C8" w:rsidRDefault="00523DC9" w:rsidP="0094008E">
            <w:pPr>
              <w:pStyle w:val="ListParagraph"/>
              <w:numPr>
                <w:ilvl w:val="0"/>
                <w:numId w:val="128"/>
              </w:numPr>
              <w:tabs>
                <w:tab w:val="left" w:pos="432"/>
              </w:tabs>
              <w:spacing w:after="0" w:line="360" w:lineRule="auto"/>
              <w:jc w:val="both"/>
              <w:rPr>
                <w:color w:val="000000" w:themeColor="text1"/>
                <w:sz w:val="24"/>
                <w:szCs w:val="24"/>
              </w:rPr>
            </w:pPr>
            <w:r w:rsidRPr="00FF22C8">
              <w:rPr>
                <w:rFonts w:eastAsia="Times New Roman"/>
                <w:sz w:val="24"/>
                <w:szCs w:val="24"/>
              </w:rPr>
              <w:t>Coils (also called inductors)</w:t>
            </w:r>
          </w:p>
        </w:tc>
      </w:tr>
      <w:tr w:rsidR="00523DC9" w:rsidRPr="00FF22C8" w14:paraId="5B462377" w14:textId="77777777" w:rsidTr="00523DC9">
        <w:tc>
          <w:tcPr>
            <w:tcW w:w="2048" w:type="pct"/>
            <w:tcBorders>
              <w:top w:val="single" w:sz="4" w:space="0" w:color="auto"/>
              <w:left w:val="single" w:sz="4" w:space="0" w:color="auto"/>
              <w:bottom w:val="single" w:sz="4" w:space="0" w:color="auto"/>
              <w:right w:val="single" w:sz="4" w:space="0" w:color="auto"/>
            </w:tcBorders>
          </w:tcPr>
          <w:p w14:paraId="52030BFA" w14:textId="77777777" w:rsidR="00523DC9" w:rsidRPr="00FF22C8" w:rsidRDefault="00523DC9" w:rsidP="0094008E">
            <w:pPr>
              <w:numPr>
                <w:ilvl w:val="0"/>
                <w:numId w:val="121"/>
              </w:numPr>
              <w:tabs>
                <w:tab w:val="left" w:pos="432"/>
              </w:tabs>
              <w:spacing w:after="0" w:line="360" w:lineRule="auto"/>
              <w:contextualSpacing/>
              <w:rPr>
                <w:rFonts w:eastAsia="Times New Roman"/>
                <w:szCs w:val="24"/>
                <w:lang w:val="en-US"/>
              </w:rPr>
            </w:pPr>
            <w:r w:rsidRPr="00FF22C8">
              <w:rPr>
                <w:rFonts w:eastAsia="Times New Roman"/>
                <w:szCs w:val="24"/>
                <w:lang w:val="en-US"/>
              </w:rPr>
              <w:t>Active circuit components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9EF514E"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Diodes</w:t>
            </w:r>
          </w:p>
          <w:p w14:paraId="4D0F1539"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Integrated Circuits</w:t>
            </w:r>
          </w:p>
          <w:p w14:paraId="56ADF729"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MOSFETs</w:t>
            </w:r>
          </w:p>
          <w:p w14:paraId="6AEFB65C"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JFETs</w:t>
            </w:r>
          </w:p>
          <w:p w14:paraId="0933D8CB"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Optoelectronics</w:t>
            </w:r>
          </w:p>
          <w:p w14:paraId="2510907B"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Oscillators</w:t>
            </w:r>
          </w:p>
          <w:p w14:paraId="07838306"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Transistors</w:t>
            </w:r>
          </w:p>
        </w:tc>
      </w:tr>
      <w:tr w:rsidR="00523DC9" w:rsidRPr="00FF22C8" w14:paraId="263A2D9E" w14:textId="77777777" w:rsidTr="00523DC9">
        <w:tc>
          <w:tcPr>
            <w:tcW w:w="2048" w:type="pct"/>
            <w:tcBorders>
              <w:top w:val="single" w:sz="4" w:space="0" w:color="auto"/>
              <w:left w:val="single" w:sz="4" w:space="0" w:color="auto"/>
              <w:bottom w:val="single" w:sz="4" w:space="0" w:color="auto"/>
              <w:right w:val="single" w:sz="4" w:space="0" w:color="auto"/>
            </w:tcBorders>
          </w:tcPr>
          <w:p w14:paraId="2CCB8577" w14:textId="77777777" w:rsidR="00523DC9" w:rsidRPr="00FF22C8" w:rsidRDefault="00523DC9" w:rsidP="0094008E">
            <w:pPr>
              <w:numPr>
                <w:ilvl w:val="0"/>
                <w:numId w:val="121"/>
              </w:numPr>
              <w:tabs>
                <w:tab w:val="left" w:pos="432"/>
              </w:tabs>
              <w:spacing w:after="0" w:line="360" w:lineRule="auto"/>
              <w:contextualSpacing/>
              <w:rPr>
                <w:rFonts w:eastAsia="Times New Roman"/>
                <w:szCs w:val="24"/>
                <w:lang w:val="en-US"/>
              </w:rPr>
            </w:pPr>
            <w:r w:rsidRPr="00FF22C8">
              <w:rPr>
                <w:rFonts w:eastAsia="Times New Roman"/>
                <w:szCs w:val="24"/>
                <w:lang w:val="en-US"/>
              </w:rPr>
              <w:t>Number system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6CBFC07"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Decimal</w:t>
            </w:r>
          </w:p>
          <w:p w14:paraId="2A904B32"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Hexadecimal</w:t>
            </w:r>
          </w:p>
          <w:p w14:paraId="7CA18EE8"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Octal</w:t>
            </w:r>
          </w:p>
          <w:p w14:paraId="5CF46100"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Binary</w:t>
            </w:r>
          </w:p>
        </w:tc>
      </w:tr>
      <w:tr w:rsidR="00523DC9" w:rsidRPr="00FF22C8" w14:paraId="1C5F33CF" w14:textId="77777777" w:rsidTr="00523DC9">
        <w:tc>
          <w:tcPr>
            <w:tcW w:w="2048" w:type="pct"/>
            <w:tcBorders>
              <w:top w:val="single" w:sz="4" w:space="0" w:color="auto"/>
              <w:left w:val="single" w:sz="4" w:space="0" w:color="auto"/>
              <w:bottom w:val="single" w:sz="4" w:space="0" w:color="auto"/>
              <w:right w:val="single" w:sz="4" w:space="0" w:color="auto"/>
            </w:tcBorders>
          </w:tcPr>
          <w:p w14:paraId="20F4E077" w14:textId="77777777" w:rsidR="00523DC9" w:rsidRPr="00FF22C8" w:rsidRDefault="00523DC9" w:rsidP="0094008E">
            <w:pPr>
              <w:numPr>
                <w:ilvl w:val="0"/>
                <w:numId w:val="121"/>
              </w:numPr>
              <w:tabs>
                <w:tab w:val="left" w:pos="432"/>
              </w:tabs>
              <w:spacing w:after="0" w:line="360" w:lineRule="auto"/>
              <w:contextualSpacing/>
              <w:rPr>
                <w:rFonts w:eastAsia="Times New Roman"/>
                <w:szCs w:val="24"/>
                <w:lang w:val="en-US"/>
              </w:rPr>
            </w:pPr>
            <w:r w:rsidRPr="00FF22C8">
              <w:rPr>
                <w:rFonts w:eastAsia="Times New Roman"/>
                <w:szCs w:val="24"/>
                <w:lang w:val="en-US"/>
              </w:rPr>
              <w:t>Logic gates</w:t>
            </w:r>
            <w:r w:rsidRPr="00FF22C8">
              <w:rPr>
                <w:szCs w:val="24"/>
                <w:lang w:val="en-US"/>
              </w:rPr>
              <w:t xml:space="preserve"> </w:t>
            </w:r>
            <w:r w:rsidRPr="00FF22C8">
              <w:rPr>
                <w:rFonts w:eastAsia="Times New Roman"/>
                <w:szCs w:val="24"/>
                <w:lang w:val="en-US"/>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D53F571"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AND gate</w:t>
            </w:r>
          </w:p>
          <w:p w14:paraId="48FBE371"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OR gate</w:t>
            </w:r>
          </w:p>
          <w:p w14:paraId="02513567"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NOT gate</w:t>
            </w:r>
          </w:p>
          <w:p w14:paraId="007A719C"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NAND gate</w:t>
            </w:r>
          </w:p>
          <w:p w14:paraId="74652232"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NOR gate</w:t>
            </w:r>
          </w:p>
          <w:p w14:paraId="66DDD5A9"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XOR gate</w:t>
            </w:r>
          </w:p>
          <w:p w14:paraId="675AAB01" w14:textId="77777777" w:rsidR="00523DC9" w:rsidRPr="00FF22C8" w:rsidRDefault="00523DC9" w:rsidP="0094008E">
            <w:pPr>
              <w:numPr>
                <w:ilvl w:val="0"/>
                <w:numId w:val="248"/>
              </w:numPr>
              <w:tabs>
                <w:tab w:val="left" w:pos="432"/>
              </w:tabs>
              <w:spacing w:after="0"/>
              <w:contextualSpacing/>
              <w:rPr>
                <w:rFonts w:eastAsia="Times New Roman"/>
                <w:szCs w:val="24"/>
                <w:lang w:val="en-US"/>
              </w:rPr>
            </w:pPr>
            <w:r w:rsidRPr="00FF22C8">
              <w:rPr>
                <w:rFonts w:eastAsia="Times New Roman"/>
                <w:szCs w:val="24"/>
                <w:lang w:val="en-US"/>
              </w:rPr>
              <w:t>XNOR gate</w:t>
            </w:r>
          </w:p>
        </w:tc>
      </w:tr>
    </w:tbl>
    <w:p w14:paraId="0B535C00" w14:textId="77777777" w:rsidR="00523DC9" w:rsidRPr="00FF22C8" w:rsidRDefault="00523DC9" w:rsidP="00523DC9">
      <w:pPr>
        <w:tabs>
          <w:tab w:val="left" w:pos="5280"/>
        </w:tabs>
        <w:spacing w:after="0" w:line="360" w:lineRule="auto"/>
        <w:ind w:left="-270" w:hanging="90"/>
        <w:rPr>
          <w:b/>
          <w:color w:val="000000" w:themeColor="text1"/>
          <w:szCs w:val="24"/>
        </w:rPr>
      </w:pPr>
    </w:p>
    <w:p w14:paraId="17FD30A3" w14:textId="77777777" w:rsidR="00523DC9" w:rsidRPr="00FF22C8" w:rsidRDefault="00523DC9" w:rsidP="00523DC9">
      <w:pPr>
        <w:tabs>
          <w:tab w:val="left" w:pos="5280"/>
        </w:tabs>
        <w:spacing w:after="0" w:line="360" w:lineRule="auto"/>
        <w:ind w:left="-270" w:hanging="90"/>
        <w:rPr>
          <w:color w:val="000000" w:themeColor="text1"/>
          <w:szCs w:val="24"/>
        </w:rPr>
      </w:pPr>
      <w:r w:rsidRPr="00FF22C8">
        <w:rPr>
          <w:b/>
          <w:color w:val="000000" w:themeColor="text1"/>
          <w:szCs w:val="24"/>
        </w:rPr>
        <w:t>REQUIRED SKILLS AND KNOWLEDGE</w:t>
      </w:r>
    </w:p>
    <w:p w14:paraId="673F9F60" w14:textId="77777777" w:rsidR="00523DC9" w:rsidRPr="00FF22C8" w:rsidRDefault="00523DC9" w:rsidP="00523DC9">
      <w:pPr>
        <w:spacing w:before="60" w:after="0" w:line="360" w:lineRule="auto"/>
        <w:ind w:hanging="357"/>
        <w:rPr>
          <w:color w:val="000000" w:themeColor="text1"/>
          <w:szCs w:val="24"/>
        </w:rPr>
      </w:pPr>
      <w:r w:rsidRPr="00FF22C8">
        <w:rPr>
          <w:color w:val="000000" w:themeColor="text1"/>
          <w:szCs w:val="24"/>
        </w:rPr>
        <w:t>This section describes the skills and knowledge required for this unit of competency.</w:t>
      </w:r>
    </w:p>
    <w:p w14:paraId="0ED20EA1" w14:textId="77777777" w:rsidR="00523DC9" w:rsidRPr="00FF22C8" w:rsidRDefault="00523DC9" w:rsidP="00523DC9">
      <w:pPr>
        <w:spacing w:before="60" w:after="0" w:line="360" w:lineRule="auto"/>
        <w:ind w:hanging="360"/>
        <w:rPr>
          <w:b/>
          <w:color w:val="000000" w:themeColor="text1"/>
          <w:szCs w:val="24"/>
        </w:rPr>
      </w:pPr>
      <w:r w:rsidRPr="00FF22C8">
        <w:rPr>
          <w:b/>
          <w:color w:val="000000" w:themeColor="text1"/>
          <w:szCs w:val="24"/>
        </w:rPr>
        <w:t>Required Skills</w:t>
      </w:r>
    </w:p>
    <w:p w14:paraId="2B87E76B" w14:textId="77777777" w:rsidR="00523DC9" w:rsidRPr="00FF22C8" w:rsidRDefault="00523DC9" w:rsidP="00523DC9">
      <w:pPr>
        <w:spacing w:before="60" w:after="0" w:line="360" w:lineRule="auto"/>
        <w:ind w:hanging="360"/>
        <w:rPr>
          <w:color w:val="000000" w:themeColor="text1"/>
          <w:szCs w:val="24"/>
        </w:rPr>
      </w:pPr>
      <w:r w:rsidRPr="00FF22C8">
        <w:rPr>
          <w:color w:val="000000" w:themeColor="text1"/>
          <w:szCs w:val="24"/>
        </w:rPr>
        <w:t>The individual needs to demonstrate the following skills:</w:t>
      </w:r>
    </w:p>
    <w:p w14:paraId="17C5BECD" w14:textId="77777777" w:rsidR="00523DC9" w:rsidRPr="00FF22C8" w:rsidRDefault="00523DC9" w:rsidP="0094008E">
      <w:pPr>
        <w:numPr>
          <w:ilvl w:val="0"/>
          <w:numId w:val="129"/>
        </w:numPr>
        <w:spacing w:before="60" w:after="0" w:line="360" w:lineRule="auto"/>
        <w:contextualSpacing/>
        <w:rPr>
          <w:color w:val="000000" w:themeColor="text1"/>
          <w:szCs w:val="24"/>
          <w:lang w:eastAsia="zh-CN"/>
        </w:rPr>
      </w:pPr>
      <w:r w:rsidRPr="00FF22C8">
        <w:rPr>
          <w:color w:val="000000" w:themeColor="text1"/>
          <w:szCs w:val="24"/>
          <w:lang w:eastAsia="zh-CN"/>
        </w:rPr>
        <w:lastRenderedPageBreak/>
        <w:t>Apply basic Electrical formulas</w:t>
      </w:r>
    </w:p>
    <w:p w14:paraId="18358A87" w14:textId="77777777" w:rsidR="00523DC9" w:rsidRPr="00FF22C8" w:rsidRDefault="00523DC9" w:rsidP="0094008E">
      <w:pPr>
        <w:numPr>
          <w:ilvl w:val="0"/>
          <w:numId w:val="129"/>
        </w:numPr>
        <w:spacing w:before="60" w:after="0" w:line="360" w:lineRule="auto"/>
        <w:contextualSpacing/>
        <w:rPr>
          <w:color w:val="000000" w:themeColor="text1"/>
          <w:szCs w:val="24"/>
          <w:lang w:eastAsia="zh-CN"/>
        </w:rPr>
      </w:pPr>
      <w:r w:rsidRPr="00FF22C8">
        <w:rPr>
          <w:color w:val="000000" w:themeColor="text1"/>
          <w:szCs w:val="24"/>
          <w:lang w:eastAsia="zh-CN"/>
        </w:rPr>
        <w:t>Use of basic Electrical instruments</w:t>
      </w:r>
    </w:p>
    <w:p w14:paraId="59101E87" w14:textId="77777777" w:rsidR="00523DC9" w:rsidRPr="00FF22C8" w:rsidRDefault="00523DC9" w:rsidP="0094008E">
      <w:pPr>
        <w:numPr>
          <w:ilvl w:val="0"/>
          <w:numId w:val="129"/>
        </w:numPr>
        <w:spacing w:before="60" w:after="0" w:line="360" w:lineRule="auto"/>
        <w:contextualSpacing/>
        <w:rPr>
          <w:color w:val="000000" w:themeColor="text1"/>
          <w:szCs w:val="24"/>
          <w:lang w:eastAsia="zh-CN"/>
        </w:rPr>
      </w:pPr>
      <w:r w:rsidRPr="00FF22C8">
        <w:rPr>
          <w:color w:val="000000" w:themeColor="text1"/>
          <w:szCs w:val="24"/>
          <w:lang w:eastAsia="zh-CN"/>
        </w:rPr>
        <w:t>Perform various unit conversions of Electrical quantities</w:t>
      </w:r>
    </w:p>
    <w:p w14:paraId="5A7017CE" w14:textId="77777777" w:rsidR="00523DC9" w:rsidRPr="00FF22C8" w:rsidRDefault="00523DC9" w:rsidP="0094008E">
      <w:pPr>
        <w:numPr>
          <w:ilvl w:val="0"/>
          <w:numId w:val="129"/>
        </w:numPr>
        <w:spacing w:before="60" w:after="0" w:line="360" w:lineRule="auto"/>
        <w:contextualSpacing/>
        <w:rPr>
          <w:color w:val="000000" w:themeColor="text1"/>
          <w:szCs w:val="24"/>
          <w:lang w:eastAsia="zh-CN"/>
        </w:rPr>
      </w:pPr>
      <w:r w:rsidRPr="00FF22C8">
        <w:rPr>
          <w:color w:val="000000" w:themeColor="text1"/>
          <w:szCs w:val="24"/>
          <w:lang w:eastAsia="zh-CN"/>
        </w:rPr>
        <w:t>Power factor correction</w:t>
      </w:r>
    </w:p>
    <w:p w14:paraId="194E0FDB" w14:textId="77777777" w:rsidR="00523DC9" w:rsidRPr="00FF22C8" w:rsidRDefault="00523DC9" w:rsidP="0094008E">
      <w:pPr>
        <w:numPr>
          <w:ilvl w:val="0"/>
          <w:numId w:val="129"/>
        </w:numPr>
        <w:spacing w:before="60" w:after="0" w:line="360" w:lineRule="auto"/>
        <w:contextualSpacing/>
        <w:rPr>
          <w:color w:val="000000" w:themeColor="text1"/>
          <w:szCs w:val="24"/>
          <w:lang w:eastAsia="zh-CN"/>
        </w:rPr>
      </w:pPr>
      <w:r w:rsidRPr="00FF22C8">
        <w:rPr>
          <w:color w:val="000000" w:themeColor="text1"/>
          <w:szCs w:val="24"/>
          <w:lang w:eastAsia="zh-CN"/>
        </w:rPr>
        <w:t>Logical thinking</w:t>
      </w:r>
    </w:p>
    <w:p w14:paraId="62C30C1D" w14:textId="77777777" w:rsidR="00523DC9" w:rsidRPr="00FF22C8" w:rsidRDefault="00523DC9" w:rsidP="0094008E">
      <w:pPr>
        <w:numPr>
          <w:ilvl w:val="0"/>
          <w:numId w:val="129"/>
        </w:numPr>
        <w:spacing w:before="60" w:after="0" w:line="360" w:lineRule="auto"/>
        <w:contextualSpacing/>
        <w:rPr>
          <w:color w:val="000000" w:themeColor="text1"/>
          <w:szCs w:val="24"/>
          <w:lang w:eastAsia="zh-CN"/>
        </w:rPr>
      </w:pPr>
      <w:r w:rsidRPr="00FF22C8">
        <w:rPr>
          <w:color w:val="000000" w:themeColor="text1"/>
          <w:szCs w:val="24"/>
          <w:lang w:eastAsia="zh-CN"/>
        </w:rPr>
        <w:t>Problem solving</w:t>
      </w:r>
    </w:p>
    <w:p w14:paraId="6FB4A048" w14:textId="77777777" w:rsidR="00523DC9" w:rsidRPr="00FF22C8" w:rsidRDefault="00523DC9" w:rsidP="0094008E">
      <w:pPr>
        <w:numPr>
          <w:ilvl w:val="0"/>
          <w:numId w:val="129"/>
        </w:numPr>
        <w:spacing w:before="60" w:after="0" w:line="360" w:lineRule="auto"/>
        <w:contextualSpacing/>
        <w:rPr>
          <w:color w:val="000000" w:themeColor="text1"/>
          <w:szCs w:val="24"/>
          <w:lang w:eastAsia="zh-CN"/>
        </w:rPr>
      </w:pPr>
      <w:r w:rsidRPr="00FF22C8">
        <w:rPr>
          <w:color w:val="000000" w:themeColor="text1"/>
          <w:szCs w:val="24"/>
          <w:lang w:eastAsia="zh-CN"/>
        </w:rPr>
        <w:t>Applying statistics</w:t>
      </w:r>
    </w:p>
    <w:p w14:paraId="7F75CBA2" w14:textId="77777777" w:rsidR="00523DC9" w:rsidRPr="00FF22C8" w:rsidRDefault="00523DC9" w:rsidP="0094008E">
      <w:pPr>
        <w:numPr>
          <w:ilvl w:val="0"/>
          <w:numId w:val="129"/>
        </w:numPr>
        <w:spacing w:before="60" w:after="0" w:line="360" w:lineRule="auto"/>
        <w:contextualSpacing/>
        <w:rPr>
          <w:color w:val="000000" w:themeColor="text1"/>
          <w:szCs w:val="24"/>
          <w:lang w:eastAsia="zh-CN"/>
        </w:rPr>
      </w:pPr>
      <w:r w:rsidRPr="00FF22C8">
        <w:rPr>
          <w:color w:val="000000" w:themeColor="text1"/>
          <w:szCs w:val="24"/>
          <w:lang w:eastAsia="zh-CN"/>
        </w:rPr>
        <w:t xml:space="preserve">Drawing graphs </w:t>
      </w:r>
    </w:p>
    <w:p w14:paraId="65121231" w14:textId="77777777" w:rsidR="00523DC9" w:rsidRPr="00FF22C8" w:rsidRDefault="00523DC9" w:rsidP="0094008E">
      <w:pPr>
        <w:numPr>
          <w:ilvl w:val="0"/>
          <w:numId w:val="129"/>
        </w:numPr>
        <w:spacing w:before="60" w:after="0" w:line="360" w:lineRule="auto"/>
        <w:contextualSpacing/>
        <w:rPr>
          <w:color w:val="000000" w:themeColor="text1"/>
          <w:szCs w:val="24"/>
          <w:lang w:eastAsia="zh-CN"/>
        </w:rPr>
      </w:pPr>
      <w:r w:rsidRPr="00FF22C8">
        <w:rPr>
          <w:color w:val="000000" w:themeColor="text1"/>
          <w:szCs w:val="24"/>
          <w:lang w:eastAsia="zh-CN"/>
        </w:rPr>
        <w:t>Using different measuring tools</w:t>
      </w:r>
    </w:p>
    <w:p w14:paraId="0150C3E3" w14:textId="77777777" w:rsidR="00523DC9" w:rsidRPr="00FF22C8" w:rsidRDefault="00523DC9" w:rsidP="00523DC9">
      <w:pPr>
        <w:spacing w:before="60" w:after="0" w:line="360" w:lineRule="auto"/>
        <w:ind w:hanging="357"/>
        <w:rPr>
          <w:b/>
          <w:color w:val="000000" w:themeColor="text1"/>
          <w:szCs w:val="24"/>
          <w:lang w:eastAsia="zh-CN"/>
        </w:rPr>
      </w:pPr>
      <w:r w:rsidRPr="00FF22C8">
        <w:rPr>
          <w:b/>
          <w:color w:val="000000" w:themeColor="text1"/>
          <w:szCs w:val="24"/>
          <w:lang w:eastAsia="zh-CN"/>
        </w:rPr>
        <w:t>Required knowledge</w:t>
      </w:r>
    </w:p>
    <w:p w14:paraId="12778607" w14:textId="77777777" w:rsidR="00523DC9" w:rsidRPr="00FF22C8" w:rsidRDefault="00523DC9" w:rsidP="00523DC9">
      <w:pPr>
        <w:spacing w:after="0" w:line="360" w:lineRule="auto"/>
        <w:ind w:hanging="357"/>
        <w:rPr>
          <w:color w:val="000000" w:themeColor="text1"/>
          <w:szCs w:val="24"/>
          <w:lang w:eastAsia="zh-CN"/>
        </w:rPr>
      </w:pPr>
      <w:r w:rsidRPr="00FF22C8">
        <w:rPr>
          <w:color w:val="000000" w:themeColor="text1"/>
          <w:szCs w:val="24"/>
          <w:lang w:eastAsia="zh-CN"/>
        </w:rPr>
        <w:t>The individual needs to demonstrate knowledge of:</w:t>
      </w:r>
    </w:p>
    <w:p w14:paraId="0E5D749E" w14:textId="77777777" w:rsidR="00523DC9" w:rsidRPr="00FF22C8" w:rsidRDefault="00523DC9" w:rsidP="0094008E">
      <w:pPr>
        <w:numPr>
          <w:ilvl w:val="0"/>
          <w:numId w:val="130"/>
        </w:numPr>
        <w:spacing w:after="0" w:line="360" w:lineRule="auto"/>
        <w:contextualSpacing/>
        <w:rPr>
          <w:color w:val="000000" w:themeColor="text1"/>
          <w:szCs w:val="24"/>
          <w:lang w:eastAsia="zh-CN"/>
        </w:rPr>
      </w:pPr>
      <w:r w:rsidRPr="00FF22C8">
        <w:rPr>
          <w:color w:val="000000" w:themeColor="text1"/>
          <w:szCs w:val="24"/>
          <w:lang w:eastAsia="zh-CN"/>
        </w:rPr>
        <w:t>Electrical power calculations</w:t>
      </w:r>
    </w:p>
    <w:p w14:paraId="324F879C" w14:textId="77777777" w:rsidR="00523DC9" w:rsidRPr="00FF22C8" w:rsidRDefault="00523DC9" w:rsidP="0094008E">
      <w:pPr>
        <w:numPr>
          <w:ilvl w:val="0"/>
          <w:numId w:val="130"/>
        </w:numPr>
        <w:spacing w:after="0" w:line="360" w:lineRule="auto"/>
        <w:contextualSpacing/>
        <w:rPr>
          <w:color w:val="000000" w:themeColor="text1"/>
          <w:szCs w:val="24"/>
          <w:lang w:eastAsia="zh-CN"/>
        </w:rPr>
      </w:pPr>
      <w:r w:rsidRPr="00FF22C8">
        <w:rPr>
          <w:color w:val="000000" w:themeColor="text1"/>
          <w:szCs w:val="24"/>
          <w:lang w:eastAsia="zh-CN"/>
        </w:rPr>
        <w:t>Various laws in Electrical engineering</w:t>
      </w:r>
    </w:p>
    <w:p w14:paraId="30124254" w14:textId="77777777" w:rsidR="00523DC9" w:rsidRPr="00FF22C8" w:rsidRDefault="00523DC9" w:rsidP="0094008E">
      <w:pPr>
        <w:numPr>
          <w:ilvl w:val="0"/>
          <w:numId w:val="130"/>
        </w:numPr>
        <w:spacing w:after="0" w:line="360" w:lineRule="auto"/>
        <w:contextualSpacing/>
        <w:rPr>
          <w:color w:val="000000" w:themeColor="text1"/>
          <w:szCs w:val="24"/>
          <w:lang w:eastAsia="zh-CN"/>
        </w:rPr>
      </w:pPr>
      <w:r w:rsidRPr="00FF22C8">
        <w:rPr>
          <w:color w:val="000000" w:themeColor="text1"/>
          <w:szCs w:val="24"/>
          <w:lang w:eastAsia="zh-CN"/>
        </w:rPr>
        <w:t>Electrical formulas</w:t>
      </w:r>
    </w:p>
    <w:p w14:paraId="478759C2" w14:textId="77777777" w:rsidR="00523DC9" w:rsidRPr="00FF22C8" w:rsidRDefault="00523DC9" w:rsidP="0094008E">
      <w:pPr>
        <w:numPr>
          <w:ilvl w:val="0"/>
          <w:numId w:val="130"/>
        </w:numPr>
        <w:spacing w:after="0" w:line="360" w:lineRule="auto"/>
        <w:contextualSpacing/>
        <w:rPr>
          <w:color w:val="000000" w:themeColor="text1"/>
          <w:szCs w:val="24"/>
          <w:lang w:eastAsia="zh-CN"/>
        </w:rPr>
      </w:pPr>
      <w:r w:rsidRPr="00FF22C8">
        <w:rPr>
          <w:color w:val="000000" w:themeColor="text1"/>
          <w:szCs w:val="24"/>
          <w:lang w:eastAsia="zh-CN"/>
        </w:rPr>
        <w:t>Power triangle</w:t>
      </w:r>
    </w:p>
    <w:p w14:paraId="2E8B4361" w14:textId="77777777" w:rsidR="00523DC9" w:rsidRPr="00FF22C8" w:rsidRDefault="00523DC9" w:rsidP="0094008E">
      <w:pPr>
        <w:numPr>
          <w:ilvl w:val="0"/>
          <w:numId w:val="130"/>
        </w:numPr>
        <w:spacing w:after="0" w:line="360" w:lineRule="auto"/>
        <w:contextualSpacing/>
        <w:rPr>
          <w:color w:val="000000" w:themeColor="text1"/>
          <w:szCs w:val="24"/>
          <w:lang w:eastAsia="zh-CN"/>
        </w:rPr>
      </w:pPr>
      <w:r w:rsidRPr="00FF22C8">
        <w:rPr>
          <w:color w:val="000000" w:themeColor="text1"/>
          <w:szCs w:val="24"/>
          <w:lang w:eastAsia="zh-CN"/>
        </w:rPr>
        <w:t>SI units of various electrical parameters</w:t>
      </w:r>
    </w:p>
    <w:p w14:paraId="2FA49E94" w14:textId="77777777" w:rsidR="00523DC9" w:rsidRPr="00FF22C8" w:rsidRDefault="00523DC9" w:rsidP="0094008E">
      <w:pPr>
        <w:numPr>
          <w:ilvl w:val="0"/>
          <w:numId w:val="130"/>
        </w:numPr>
        <w:spacing w:after="0" w:line="360" w:lineRule="auto"/>
        <w:contextualSpacing/>
        <w:rPr>
          <w:color w:val="000000" w:themeColor="text1"/>
          <w:szCs w:val="24"/>
          <w:lang w:eastAsia="zh-CN"/>
        </w:rPr>
      </w:pPr>
      <w:r w:rsidRPr="00FF22C8">
        <w:rPr>
          <w:color w:val="000000" w:themeColor="text1"/>
          <w:szCs w:val="24"/>
          <w:lang w:eastAsia="zh-CN"/>
        </w:rPr>
        <w:t>Lightening arrestor testing</w:t>
      </w:r>
    </w:p>
    <w:p w14:paraId="59647266" w14:textId="77777777" w:rsidR="00523DC9" w:rsidRPr="00FF22C8" w:rsidRDefault="00523DC9" w:rsidP="0094008E">
      <w:pPr>
        <w:numPr>
          <w:ilvl w:val="0"/>
          <w:numId w:val="130"/>
        </w:numPr>
        <w:spacing w:after="0" w:line="360" w:lineRule="auto"/>
        <w:contextualSpacing/>
        <w:rPr>
          <w:color w:val="000000" w:themeColor="text1"/>
          <w:szCs w:val="24"/>
          <w:lang w:eastAsia="zh-CN"/>
        </w:rPr>
      </w:pPr>
      <w:r w:rsidRPr="00FF22C8">
        <w:rPr>
          <w:color w:val="000000" w:themeColor="text1"/>
          <w:szCs w:val="24"/>
          <w:lang w:eastAsia="zh-CN"/>
        </w:rPr>
        <w:t>Selecting the correct type of electrical machines for various uses</w:t>
      </w:r>
    </w:p>
    <w:p w14:paraId="7D859CB3" w14:textId="77777777" w:rsidR="00523DC9" w:rsidRPr="00FF22C8" w:rsidRDefault="00523DC9" w:rsidP="0094008E">
      <w:pPr>
        <w:numPr>
          <w:ilvl w:val="0"/>
          <w:numId w:val="130"/>
        </w:numPr>
        <w:spacing w:after="0" w:line="360" w:lineRule="auto"/>
        <w:contextualSpacing/>
        <w:rPr>
          <w:color w:val="000000" w:themeColor="text1"/>
          <w:szCs w:val="24"/>
          <w:lang w:eastAsia="zh-CN"/>
        </w:rPr>
      </w:pPr>
      <w:r w:rsidRPr="00FF22C8">
        <w:rPr>
          <w:color w:val="000000" w:themeColor="text1"/>
          <w:szCs w:val="24"/>
          <w:lang w:eastAsia="zh-CN"/>
        </w:rPr>
        <w:t>Types and purpose of measuring instruments</w:t>
      </w:r>
    </w:p>
    <w:p w14:paraId="09D98394" w14:textId="77777777" w:rsidR="00523DC9" w:rsidRPr="00FF22C8" w:rsidRDefault="00523DC9" w:rsidP="0094008E">
      <w:pPr>
        <w:numPr>
          <w:ilvl w:val="0"/>
          <w:numId w:val="130"/>
        </w:numPr>
        <w:spacing w:after="0" w:line="360" w:lineRule="auto"/>
        <w:contextualSpacing/>
        <w:rPr>
          <w:color w:val="000000" w:themeColor="text1"/>
          <w:szCs w:val="24"/>
          <w:lang w:eastAsia="zh-CN"/>
        </w:rPr>
      </w:pPr>
      <w:r w:rsidRPr="00FF22C8">
        <w:rPr>
          <w:color w:val="000000" w:themeColor="text1"/>
          <w:szCs w:val="24"/>
          <w:lang w:eastAsia="zh-CN"/>
        </w:rPr>
        <w:t>Units of measurement and abbreviations</w:t>
      </w:r>
    </w:p>
    <w:p w14:paraId="789984AD" w14:textId="77777777" w:rsidR="00523DC9" w:rsidRPr="00FF22C8" w:rsidRDefault="00523DC9" w:rsidP="00523DC9">
      <w:pPr>
        <w:keepNext/>
        <w:keepLines/>
        <w:spacing w:before="240" w:after="0" w:line="360" w:lineRule="auto"/>
        <w:rPr>
          <w:b/>
          <w:color w:val="000000" w:themeColor="text1"/>
          <w:szCs w:val="24"/>
        </w:rPr>
      </w:pPr>
      <w:r w:rsidRPr="00FF22C8">
        <w:rPr>
          <w:b/>
          <w:color w:val="000000" w:themeColor="text1"/>
          <w:szCs w:val="24"/>
        </w:rPr>
        <w:t>EVIDENCE GUIDE</w:t>
      </w:r>
    </w:p>
    <w:p w14:paraId="3483DEBA" w14:textId="77777777" w:rsidR="00523DC9" w:rsidRPr="00FF22C8" w:rsidRDefault="00523DC9" w:rsidP="00523DC9">
      <w:pPr>
        <w:spacing w:after="0" w:line="360" w:lineRule="auto"/>
        <w:rPr>
          <w:color w:val="000000" w:themeColor="text1"/>
          <w:szCs w:val="24"/>
        </w:rPr>
      </w:pPr>
      <w:r w:rsidRPr="00FF22C8">
        <w:rPr>
          <w:color w:val="000000" w:themeColor="text1"/>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6089"/>
      </w:tblGrid>
      <w:tr w:rsidR="00523DC9" w:rsidRPr="00FF22C8" w14:paraId="5F95D0C9" w14:textId="77777777" w:rsidTr="00523DC9">
        <w:tc>
          <w:tcPr>
            <w:tcW w:w="1330" w:type="pct"/>
          </w:tcPr>
          <w:p w14:paraId="42046567" w14:textId="77777777" w:rsidR="00523DC9" w:rsidRPr="00FF22C8" w:rsidRDefault="00523DC9" w:rsidP="0094008E">
            <w:pPr>
              <w:numPr>
                <w:ilvl w:val="0"/>
                <w:numId w:val="131"/>
              </w:numPr>
              <w:spacing w:after="0" w:line="360" w:lineRule="auto"/>
              <w:contextualSpacing/>
              <w:rPr>
                <w:color w:val="000000" w:themeColor="text1"/>
                <w:szCs w:val="24"/>
              </w:rPr>
            </w:pPr>
            <w:r w:rsidRPr="00FF22C8">
              <w:rPr>
                <w:color w:val="000000" w:themeColor="text1"/>
                <w:szCs w:val="24"/>
              </w:rPr>
              <w:t>Critical aspects of competency</w:t>
            </w:r>
          </w:p>
        </w:tc>
        <w:tc>
          <w:tcPr>
            <w:tcW w:w="3670" w:type="pct"/>
          </w:tcPr>
          <w:p w14:paraId="3DB30679" w14:textId="77777777" w:rsidR="00523DC9" w:rsidRPr="00FF22C8" w:rsidRDefault="00523DC9" w:rsidP="00523DC9">
            <w:pPr>
              <w:tabs>
                <w:tab w:val="left" w:pos="702"/>
              </w:tabs>
              <w:spacing w:after="0" w:line="360" w:lineRule="auto"/>
              <w:rPr>
                <w:color w:val="000000" w:themeColor="text1"/>
                <w:szCs w:val="24"/>
              </w:rPr>
            </w:pPr>
            <w:r w:rsidRPr="00FF22C8">
              <w:rPr>
                <w:color w:val="000000" w:themeColor="text1"/>
                <w:szCs w:val="24"/>
              </w:rPr>
              <w:t xml:space="preserve">Assessment requires evidence that the candidate: </w:t>
            </w:r>
          </w:p>
          <w:p w14:paraId="180C1292" w14:textId="77777777" w:rsidR="00523DC9" w:rsidRPr="00FF22C8" w:rsidRDefault="00523DC9" w:rsidP="0094008E">
            <w:pPr>
              <w:numPr>
                <w:ilvl w:val="1"/>
                <w:numId w:val="131"/>
              </w:numPr>
              <w:spacing w:after="0" w:line="360" w:lineRule="auto"/>
              <w:contextualSpacing/>
              <w:rPr>
                <w:color w:val="000000" w:themeColor="text1"/>
                <w:szCs w:val="24"/>
              </w:rPr>
            </w:pPr>
            <w:r w:rsidRPr="00FF22C8">
              <w:rPr>
                <w:color w:val="000000" w:themeColor="text1"/>
                <w:szCs w:val="24"/>
              </w:rPr>
              <w:t xml:space="preserve"> Performed calculations involving Ohm’s law as per job requirement</w:t>
            </w:r>
          </w:p>
          <w:p w14:paraId="223130E0" w14:textId="77777777" w:rsidR="00523DC9" w:rsidRPr="00FF22C8" w:rsidRDefault="00523DC9" w:rsidP="0094008E">
            <w:pPr>
              <w:numPr>
                <w:ilvl w:val="1"/>
                <w:numId w:val="131"/>
              </w:numPr>
              <w:spacing w:after="0" w:line="360" w:lineRule="auto"/>
              <w:contextualSpacing/>
              <w:jc w:val="both"/>
              <w:rPr>
                <w:color w:val="000000" w:themeColor="text1"/>
                <w:szCs w:val="24"/>
              </w:rPr>
            </w:pPr>
            <w:r w:rsidRPr="00FF22C8">
              <w:rPr>
                <w:color w:val="000000" w:themeColor="text1"/>
                <w:szCs w:val="24"/>
              </w:rPr>
              <w:t>Performed basic electrical and electronic measurements as per job requirement</w:t>
            </w:r>
          </w:p>
          <w:p w14:paraId="542CBFF0" w14:textId="77777777" w:rsidR="00523DC9" w:rsidRPr="00FF22C8" w:rsidRDefault="00523DC9" w:rsidP="0094008E">
            <w:pPr>
              <w:numPr>
                <w:ilvl w:val="1"/>
                <w:numId w:val="131"/>
              </w:numPr>
              <w:spacing w:after="0" w:line="360" w:lineRule="auto"/>
              <w:contextualSpacing/>
              <w:rPr>
                <w:color w:val="000000" w:themeColor="text1"/>
                <w:szCs w:val="24"/>
              </w:rPr>
            </w:pPr>
            <w:r w:rsidRPr="00FF22C8">
              <w:rPr>
                <w:color w:val="000000" w:themeColor="text1"/>
                <w:szCs w:val="24"/>
              </w:rPr>
              <w:t>Performed connections involving parallel and series circuits as per job requirement</w:t>
            </w:r>
          </w:p>
          <w:p w14:paraId="53CC4DBA" w14:textId="77777777" w:rsidR="00523DC9" w:rsidRPr="00FF22C8" w:rsidRDefault="00523DC9" w:rsidP="0094008E">
            <w:pPr>
              <w:numPr>
                <w:ilvl w:val="1"/>
                <w:numId w:val="131"/>
              </w:numPr>
              <w:spacing w:after="0" w:line="360" w:lineRule="auto"/>
              <w:contextualSpacing/>
              <w:rPr>
                <w:color w:val="000000" w:themeColor="text1"/>
                <w:szCs w:val="24"/>
              </w:rPr>
            </w:pPr>
            <w:r w:rsidRPr="00FF22C8">
              <w:rPr>
                <w:color w:val="000000" w:themeColor="text1"/>
                <w:szCs w:val="24"/>
              </w:rPr>
              <w:lastRenderedPageBreak/>
              <w:t>Carried out measurement of voltages and current in AC and DC as per job requirement</w:t>
            </w:r>
          </w:p>
          <w:p w14:paraId="5FCEB5DB" w14:textId="77777777" w:rsidR="00523DC9" w:rsidRPr="00FF22C8" w:rsidRDefault="00523DC9" w:rsidP="0094008E">
            <w:pPr>
              <w:numPr>
                <w:ilvl w:val="1"/>
                <w:numId w:val="131"/>
              </w:numPr>
              <w:spacing w:after="0" w:line="360" w:lineRule="auto"/>
              <w:contextualSpacing/>
              <w:rPr>
                <w:color w:val="000000" w:themeColor="text1"/>
                <w:szCs w:val="24"/>
              </w:rPr>
            </w:pPr>
            <w:r w:rsidRPr="00FF22C8">
              <w:rPr>
                <w:color w:val="000000" w:themeColor="text1"/>
                <w:szCs w:val="24"/>
              </w:rPr>
              <w:t xml:space="preserve">Controlled </w:t>
            </w:r>
            <w:r w:rsidRPr="00FF22C8">
              <w:rPr>
                <w:b/>
                <w:i/>
                <w:color w:val="000000" w:themeColor="text1"/>
                <w:szCs w:val="24"/>
              </w:rPr>
              <w:t>electrical hazards</w:t>
            </w:r>
            <w:r w:rsidRPr="00FF22C8">
              <w:rPr>
                <w:color w:val="000000" w:themeColor="text1"/>
                <w:szCs w:val="24"/>
              </w:rPr>
              <w:t xml:space="preserve"> as per job requirement</w:t>
            </w:r>
          </w:p>
          <w:p w14:paraId="182371DF" w14:textId="77777777" w:rsidR="00523DC9" w:rsidRPr="00FF22C8" w:rsidRDefault="00523DC9" w:rsidP="0094008E">
            <w:pPr>
              <w:numPr>
                <w:ilvl w:val="1"/>
                <w:numId w:val="131"/>
              </w:numPr>
              <w:spacing w:after="0" w:line="360" w:lineRule="auto"/>
              <w:contextualSpacing/>
              <w:jc w:val="both"/>
              <w:rPr>
                <w:color w:val="000000" w:themeColor="text1"/>
                <w:szCs w:val="24"/>
              </w:rPr>
            </w:pPr>
            <w:r w:rsidRPr="00FF22C8">
              <w:rPr>
                <w:color w:val="000000" w:themeColor="text1"/>
                <w:szCs w:val="24"/>
              </w:rPr>
              <w:t>Applied electronic components in electrical circuits as per job requirement</w:t>
            </w:r>
          </w:p>
          <w:p w14:paraId="22D42D4A" w14:textId="77777777" w:rsidR="00523DC9" w:rsidRPr="00FF22C8" w:rsidRDefault="00523DC9" w:rsidP="0094008E">
            <w:pPr>
              <w:numPr>
                <w:ilvl w:val="1"/>
                <w:numId w:val="131"/>
              </w:numPr>
              <w:spacing w:after="0" w:line="360" w:lineRule="auto"/>
              <w:contextualSpacing/>
              <w:rPr>
                <w:color w:val="000000" w:themeColor="text1"/>
                <w:szCs w:val="24"/>
              </w:rPr>
            </w:pPr>
            <w:r w:rsidRPr="00FF22C8">
              <w:rPr>
                <w:color w:val="000000" w:themeColor="text1"/>
                <w:szCs w:val="24"/>
              </w:rPr>
              <w:t>Applied concepts of magnetism and electromagnetism as per job requirement</w:t>
            </w:r>
          </w:p>
          <w:p w14:paraId="40DA28FA" w14:textId="77777777" w:rsidR="00523DC9" w:rsidRPr="00FF22C8" w:rsidRDefault="00523DC9" w:rsidP="0094008E">
            <w:pPr>
              <w:numPr>
                <w:ilvl w:val="1"/>
                <w:numId w:val="131"/>
              </w:numPr>
              <w:spacing w:after="0" w:line="360" w:lineRule="auto"/>
              <w:contextualSpacing/>
              <w:rPr>
                <w:color w:val="000000" w:themeColor="text1"/>
                <w:szCs w:val="24"/>
              </w:rPr>
            </w:pPr>
            <w:r w:rsidRPr="00FF22C8">
              <w:rPr>
                <w:color w:val="000000" w:themeColor="text1"/>
                <w:szCs w:val="24"/>
              </w:rPr>
              <w:t xml:space="preserve">Applied single and three phase </w:t>
            </w:r>
            <w:proofErr w:type="gramStart"/>
            <w:r w:rsidRPr="00FF22C8">
              <w:rPr>
                <w:color w:val="000000" w:themeColor="text1"/>
                <w:szCs w:val="24"/>
              </w:rPr>
              <w:t>concept</w:t>
            </w:r>
            <w:proofErr w:type="gramEnd"/>
            <w:r w:rsidRPr="00FF22C8">
              <w:rPr>
                <w:color w:val="000000" w:themeColor="text1"/>
                <w:szCs w:val="24"/>
              </w:rPr>
              <w:t xml:space="preserve"> as per job requirement</w:t>
            </w:r>
          </w:p>
          <w:p w14:paraId="0C62E866" w14:textId="77777777" w:rsidR="00523DC9" w:rsidRPr="00FF22C8" w:rsidRDefault="00523DC9" w:rsidP="0094008E">
            <w:pPr>
              <w:numPr>
                <w:ilvl w:val="1"/>
                <w:numId w:val="131"/>
              </w:numPr>
              <w:spacing w:after="0" w:line="360" w:lineRule="auto"/>
              <w:contextualSpacing/>
              <w:rPr>
                <w:color w:val="000000" w:themeColor="text1"/>
                <w:szCs w:val="24"/>
              </w:rPr>
            </w:pPr>
            <w:r w:rsidRPr="00FF22C8">
              <w:rPr>
                <w:color w:val="000000" w:themeColor="text1"/>
                <w:szCs w:val="24"/>
              </w:rPr>
              <w:t>Applied sensors and transducers components as per job requirement</w:t>
            </w:r>
          </w:p>
          <w:p w14:paraId="497A41E8" w14:textId="77777777" w:rsidR="00523DC9" w:rsidRPr="00FF22C8" w:rsidRDefault="00523DC9" w:rsidP="0094008E">
            <w:pPr>
              <w:numPr>
                <w:ilvl w:val="1"/>
                <w:numId w:val="131"/>
              </w:numPr>
              <w:spacing w:after="0" w:line="360" w:lineRule="auto"/>
              <w:contextualSpacing/>
              <w:rPr>
                <w:color w:val="000000" w:themeColor="text1"/>
                <w:szCs w:val="24"/>
              </w:rPr>
            </w:pPr>
            <w:r w:rsidRPr="00FF22C8">
              <w:rPr>
                <w:color w:val="000000" w:themeColor="text1"/>
                <w:szCs w:val="24"/>
              </w:rPr>
              <w:t>Connected analogue electronics passive circuit components according to design specifications</w:t>
            </w:r>
          </w:p>
          <w:p w14:paraId="723F4B9A" w14:textId="77777777" w:rsidR="00523DC9" w:rsidRPr="00FF22C8" w:rsidRDefault="00523DC9" w:rsidP="0094008E">
            <w:pPr>
              <w:numPr>
                <w:ilvl w:val="1"/>
                <w:numId w:val="131"/>
              </w:numPr>
              <w:spacing w:after="0" w:line="360" w:lineRule="auto"/>
              <w:contextualSpacing/>
              <w:rPr>
                <w:color w:val="000000" w:themeColor="text1"/>
                <w:szCs w:val="24"/>
              </w:rPr>
            </w:pPr>
            <w:r w:rsidRPr="00FF22C8">
              <w:rPr>
                <w:color w:val="000000" w:themeColor="text1"/>
                <w:szCs w:val="24"/>
              </w:rPr>
              <w:t>Connected analogue electronics active circuit components according to design specifications</w:t>
            </w:r>
          </w:p>
          <w:p w14:paraId="0144497C" w14:textId="77777777" w:rsidR="00523DC9" w:rsidRPr="00FF22C8" w:rsidRDefault="00523DC9" w:rsidP="0094008E">
            <w:pPr>
              <w:numPr>
                <w:ilvl w:val="1"/>
                <w:numId w:val="131"/>
              </w:numPr>
              <w:spacing w:after="0" w:line="360" w:lineRule="auto"/>
              <w:contextualSpacing/>
              <w:rPr>
                <w:color w:val="000000" w:themeColor="text1"/>
                <w:szCs w:val="24"/>
              </w:rPr>
            </w:pPr>
            <w:r w:rsidRPr="00FF22C8">
              <w:rPr>
                <w:color w:val="000000" w:themeColor="text1"/>
                <w:szCs w:val="24"/>
              </w:rPr>
              <w:t xml:space="preserve">Connected analogue sensors according to design specifications </w:t>
            </w:r>
          </w:p>
          <w:p w14:paraId="33C3DB4F" w14:textId="77777777" w:rsidR="00523DC9" w:rsidRPr="00FF22C8" w:rsidRDefault="00523DC9" w:rsidP="0094008E">
            <w:pPr>
              <w:numPr>
                <w:ilvl w:val="1"/>
                <w:numId w:val="131"/>
              </w:numPr>
              <w:spacing w:after="0" w:line="360" w:lineRule="auto"/>
              <w:contextualSpacing/>
              <w:rPr>
                <w:color w:val="000000" w:themeColor="text1"/>
                <w:szCs w:val="24"/>
              </w:rPr>
            </w:pPr>
            <w:r w:rsidRPr="00FF22C8">
              <w:rPr>
                <w:color w:val="000000" w:themeColor="text1"/>
                <w:szCs w:val="24"/>
              </w:rPr>
              <w:t>Applied digital electronics logic gates as per design specification.</w:t>
            </w:r>
          </w:p>
          <w:p w14:paraId="7BC1478E" w14:textId="77777777" w:rsidR="00523DC9" w:rsidRPr="00FF22C8" w:rsidRDefault="00523DC9" w:rsidP="0094008E">
            <w:pPr>
              <w:numPr>
                <w:ilvl w:val="1"/>
                <w:numId w:val="131"/>
              </w:numPr>
              <w:spacing w:after="0" w:line="360" w:lineRule="auto"/>
              <w:contextualSpacing/>
              <w:rPr>
                <w:color w:val="000000" w:themeColor="text1"/>
                <w:szCs w:val="24"/>
              </w:rPr>
            </w:pPr>
            <w:r w:rsidRPr="00FF22C8">
              <w:rPr>
                <w:color w:val="000000" w:themeColor="text1"/>
                <w:szCs w:val="24"/>
              </w:rPr>
              <w:t>Constructed digital electronic circuits as per job requirement</w:t>
            </w:r>
          </w:p>
          <w:p w14:paraId="40E30078" w14:textId="77777777" w:rsidR="00523DC9" w:rsidRPr="00FF22C8" w:rsidRDefault="00523DC9" w:rsidP="00523DC9">
            <w:pPr>
              <w:spacing w:after="0" w:line="360" w:lineRule="auto"/>
              <w:ind w:left="360"/>
              <w:contextualSpacing/>
              <w:rPr>
                <w:color w:val="000000" w:themeColor="text1"/>
                <w:szCs w:val="24"/>
              </w:rPr>
            </w:pPr>
          </w:p>
        </w:tc>
      </w:tr>
      <w:tr w:rsidR="00523DC9" w:rsidRPr="00FF22C8" w14:paraId="46838682" w14:textId="77777777" w:rsidTr="00523DC9">
        <w:tc>
          <w:tcPr>
            <w:tcW w:w="1330" w:type="pct"/>
          </w:tcPr>
          <w:p w14:paraId="11779D04" w14:textId="77777777" w:rsidR="00523DC9" w:rsidRPr="00FF22C8" w:rsidRDefault="00523DC9" w:rsidP="0094008E">
            <w:pPr>
              <w:numPr>
                <w:ilvl w:val="0"/>
                <w:numId w:val="132"/>
              </w:numPr>
              <w:spacing w:after="0" w:line="360" w:lineRule="auto"/>
              <w:rPr>
                <w:color w:val="000000" w:themeColor="text1"/>
                <w:szCs w:val="24"/>
              </w:rPr>
            </w:pPr>
            <w:r w:rsidRPr="00FF22C8">
              <w:rPr>
                <w:color w:val="000000" w:themeColor="text1"/>
                <w:szCs w:val="24"/>
              </w:rPr>
              <w:lastRenderedPageBreak/>
              <w:t>Resource Implications</w:t>
            </w:r>
          </w:p>
        </w:tc>
        <w:tc>
          <w:tcPr>
            <w:tcW w:w="3670" w:type="pct"/>
          </w:tcPr>
          <w:p w14:paraId="34CF6ECE" w14:textId="77777777" w:rsidR="00523DC9" w:rsidRPr="00FF22C8" w:rsidRDefault="00523DC9" w:rsidP="00523DC9">
            <w:pPr>
              <w:spacing w:after="0" w:line="360" w:lineRule="auto"/>
              <w:rPr>
                <w:color w:val="000000" w:themeColor="text1"/>
                <w:szCs w:val="24"/>
              </w:rPr>
            </w:pPr>
            <w:r w:rsidRPr="00FF22C8">
              <w:rPr>
                <w:color w:val="000000" w:themeColor="text1"/>
                <w:szCs w:val="24"/>
              </w:rPr>
              <w:t>The following resources should be provided:</w:t>
            </w:r>
          </w:p>
          <w:p w14:paraId="14DAB233" w14:textId="77777777" w:rsidR="00523DC9" w:rsidRPr="00FF22C8" w:rsidRDefault="00523DC9" w:rsidP="0094008E">
            <w:pPr>
              <w:numPr>
                <w:ilvl w:val="1"/>
                <w:numId w:val="132"/>
              </w:numPr>
              <w:tabs>
                <w:tab w:val="left" w:pos="792"/>
              </w:tabs>
              <w:spacing w:after="0" w:line="360" w:lineRule="auto"/>
              <w:contextualSpacing/>
              <w:rPr>
                <w:color w:val="000000" w:themeColor="text1"/>
                <w:szCs w:val="24"/>
              </w:rPr>
            </w:pPr>
            <w:r w:rsidRPr="00FF22C8">
              <w:rPr>
                <w:color w:val="000000" w:themeColor="text1"/>
                <w:szCs w:val="24"/>
              </w:rPr>
              <w:t>Appropriately simulated environment where assessment can take place</w:t>
            </w:r>
          </w:p>
          <w:p w14:paraId="24F30E71" w14:textId="77777777" w:rsidR="00523DC9" w:rsidRPr="00FF22C8" w:rsidRDefault="00523DC9" w:rsidP="0094008E">
            <w:pPr>
              <w:numPr>
                <w:ilvl w:val="1"/>
                <w:numId w:val="132"/>
              </w:numPr>
              <w:spacing w:after="0" w:line="360" w:lineRule="auto"/>
              <w:contextualSpacing/>
              <w:rPr>
                <w:color w:val="000000" w:themeColor="text1"/>
                <w:szCs w:val="24"/>
              </w:rPr>
            </w:pPr>
            <w:r w:rsidRPr="00FF22C8">
              <w:rPr>
                <w:color w:val="000000" w:themeColor="text1"/>
                <w:szCs w:val="24"/>
              </w:rPr>
              <w:t>Access to relevant work environment</w:t>
            </w:r>
          </w:p>
          <w:p w14:paraId="1B7DDC92" w14:textId="77777777" w:rsidR="00523DC9" w:rsidRPr="00FF22C8" w:rsidRDefault="00523DC9" w:rsidP="0094008E">
            <w:pPr>
              <w:numPr>
                <w:ilvl w:val="1"/>
                <w:numId w:val="132"/>
              </w:numPr>
              <w:spacing w:after="0" w:line="360" w:lineRule="auto"/>
              <w:contextualSpacing/>
              <w:rPr>
                <w:color w:val="000000" w:themeColor="text1"/>
                <w:szCs w:val="24"/>
              </w:rPr>
            </w:pPr>
            <w:r w:rsidRPr="00FF22C8">
              <w:rPr>
                <w:color w:val="000000" w:themeColor="text1"/>
                <w:szCs w:val="24"/>
              </w:rPr>
              <w:t>Resources relevant to the proposed activities or tasks</w:t>
            </w:r>
          </w:p>
        </w:tc>
      </w:tr>
      <w:tr w:rsidR="00523DC9" w:rsidRPr="00FF22C8" w14:paraId="0219C745" w14:textId="77777777" w:rsidTr="00523DC9">
        <w:tc>
          <w:tcPr>
            <w:tcW w:w="1330" w:type="pct"/>
          </w:tcPr>
          <w:p w14:paraId="3ECC0F47" w14:textId="77777777" w:rsidR="00523DC9" w:rsidRPr="00FF22C8" w:rsidRDefault="00523DC9" w:rsidP="0094008E">
            <w:pPr>
              <w:numPr>
                <w:ilvl w:val="0"/>
                <w:numId w:val="132"/>
              </w:numPr>
              <w:tabs>
                <w:tab w:val="left" w:pos="0"/>
              </w:tabs>
              <w:spacing w:after="0" w:line="360" w:lineRule="auto"/>
              <w:rPr>
                <w:color w:val="000000" w:themeColor="text1"/>
                <w:szCs w:val="24"/>
              </w:rPr>
            </w:pPr>
            <w:r w:rsidRPr="00FF22C8">
              <w:rPr>
                <w:color w:val="000000" w:themeColor="text1"/>
                <w:szCs w:val="24"/>
              </w:rPr>
              <w:t xml:space="preserve"> Methods of Assessment</w:t>
            </w:r>
          </w:p>
        </w:tc>
        <w:tc>
          <w:tcPr>
            <w:tcW w:w="3670" w:type="pct"/>
          </w:tcPr>
          <w:p w14:paraId="3572FFC5" w14:textId="77777777" w:rsidR="00523DC9" w:rsidRPr="00FF22C8" w:rsidRDefault="00523DC9" w:rsidP="00523DC9">
            <w:pPr>
              <w:tabs>
                <w:tab w:val="left" w:pos="702"/>
              </w:tabs>
              <w:spacing w:after="0" w:line="360" w:lineRule="auto"/>
              <w:rPr>
                <w:color w:val="000000" w:themeColor="text1"/>
                <w:szCs w:val="24"/>
              </w:rPr>
            </w:pPr>
            <w:r w:rsidRPr="00FF22C8">
              <w:rPr>
                <w:color w:val="000000" w:themeColor="text1"/>
                <w:szCs w:val="24"/>
              </w:rPr>
              <w:t xml:space="preserve">Competency in this unit may be assessed through: </w:t>
            </w:r>
          </w:p>
          <w:p w14:paraId="17CAEE67" w14:textId="77777777" w:rsidR="00523DC9" w:rsidRPr="00FF22C8" w:rsidRDefault="00523DC9" w:rsidP="0094008E">
            <w:pPr>
              <w:numPr>
                <w:ilvl w:val="1"/>
                <w:numId w:val="132"/>
              </w:numPr>
              <w:tabs>
                <w:tab w:val="left" w:pos="432"/>
              </w:tabs>
              <w:spacing w:after="0" w:line="360" w:lineRule="auto"/>
              <w:contextualSpacing/>
              <w:rPr>
                <w:color w:val="000000" w:themeColor="text1"/>
                <w:szCs w:val="24"/>
              </w:rPr>
            </w:pPr>
            <w:r w:rsidRPr="00FF22C8">
              <w:rPr>
                <w:color w:val="000000" w:themeColor="text1"/>
                <w:szCs w:val="24"/>
              </w:rPr>
              <w:t>Project</w:t>
            </w:r>
          </w:p>
          <w:p w14:paraId="5F28A3FB" w14:textId="77777777" w:rsidR="00523DC9" w:rsidRPr="00FF22C8" w:rsidRDefault="00523DC9" w:rsidP="0094008E">
            <w:pPr>
              <w:numPr>
                <w:ilvl w:val="1"/>
                <w:numId w:val="132"/>
              </w:numPr>
              <w:tabs>
                <w:tab w:val="left" w:pos="432"/>
              </w:tabs>
              <w:spacing w:after="0" w:line="360" w:lineRule="auto"/>
              <w:contextualSpacing/>
              <w:rPr>
                <w:color w:val="000000" w:themeColor="text1"/>
                <w:szCs w:val="24"/>
              </w:rPr>
            </w:pPr>
            <w:r w:rsidRPr="00FF22C8">
              <w:rPr>
                <w:color w:val="000000" w:themeColor="text1"/>
                <w:szCs w:val="24"/>
              </w:rPr>
              <w:t>Practical</w:t>
            </w:r>
          </w:p>
          <w:p w14:paraId="3527C7B9" w14:textId="77777777" w:rsidR="00523DC9" w:rsidRPr="00FF22C8" w:rsidRDefault="00523DC9" w:rsidP="0094008E">
            <w:pPr>
              <w:numPr>
                <w:ilvl w:val="1"/>
                <w:numId w:val="132"/>
              </w:numPr>
              <w:tabs>
                <w:tab w:val="left" w:pos="432"/>
              </w:tabs>
              <w:spacing w:after="0" w:line="360" w:lineRule="auto"/>
              <w:contextualSpacing/>
              <w:rPr>
                <w:color w:val="000000" w:themeColor="text1"/>
                <w:szCs w:val="24"/>
              </w:rPr>
            </w:pPr>
            <w:r w:rsidRPr="00FF22C8">
              <w:rPr>
                <w:color w:val="000000" w:themeColor="text1"/>
                <w:szCs w:val="24"/>
              </w:rPr>
              <w:t>Written tests</w:t>
            </w:r>
          </w:p>
          <w:p w14:paraId="5225E17E" w14:textId="77777777" w:rsidR="00523DC9" w:rsidRPr="00FF22C8" w:rsidRDefault="00523DC9" w:rsidP="0094008E">
            <w:pPr>
              <w:numPr>
                <w:ilvl w:val="1"/>
                <w:numId w:val="132"/>
              </w:numPr>
              <w:tabs>
                <w:tab w:val="left" w:pos="342"/>
              </w:tabs>
              <w:spacing w:after="0" w:line="360" w:lineRule="auto"/>
              <w:rPr>
                <w:color w:val="000000" w:themeColor="text1"/>
                <w:szCs w:val="24"/>
              </w:rPr>
            </w:pPr>
            <w:r w:rsidRPr="00FF22C8">
              <w:rPr>
                <w:color w:val="000000" w:themeColor="text1"/>
                <w:szCs w:val="24"/>
              </w:rPr>
              <w:lastRenderedPageBreak/>
              <w:t>Oral Questioning</w:t>
            </w:r>
          </w:p>
          <w:p w14:paraId="12487E16" w14:textId="77777777" w:rsidR="00523DC9" w:rsidRPr="00FF22C8" w:rsidRDefault="00523DC9" w:rsidP="0094008E">
            <w:pPr>
              <w:numPr>
                <w:ilvl w:val="1"/>
                <w:numId w:val="132"/>
              </w:numPr>
              <w:tabs>
                <w:tab w:val="left" w:pos="342"/>
              </w:tabs>
              <w:spacing w:after="0" w:line="360" w:lineRule="auto"/>
              <w:rPr>
                <w:color w:val="000000" w:themeColor="text1"/>
                <w:szCs w:val="24"/>
              </w:rPr>
            </w:pPr>
            <w:r w:rsidRPr="00FF22C8">
              <w:rPr>
                <w:color w:val="000000" w:themeColor="text1"/>
                <w:szCs w:val="24"/>
              </w:rPr>
              <w:t>Portfolio of evidence</w:t>
            </w:r>
          </w:p>
        </w:tc>
      </w:tr>
      <w:tr w:rsidR="00523DC9" w:rsidRPr="00FF22C8" w14:paraId="340372D0" w14:textId="77777777" w:rsidTr="00523DC9">
        <w:tc>
          <w:tcPr>
            <w:tcW w:w="1330" w:type="pct"/>
          </w:tcPr>
          <w:p w14:paraId="31FE5B2A" w14:textId="77777777" w:rsidR="00523DC9" w:rsidRPr="00FF22C8" w:rsidRDefault="00523DC9" w:rsidP="0094008E">
            <w:pPr>
              <w:numPr>
                <w:ilvl w:val="0"/>
                <w:numId w:val="132"/>
              </w:numPr>
              <w:tabs>
                <w:tab w:val="left" w:pos="-5508"/>
              </w:tabs>
              <w:spacing w:after="0" w:line="360" w:lineRule="auto"/>
              <w:ind w:hanging="357"/>
              <w:rPr>
                <w:color w:val="000000" w:themeColor="text1"/>
                <w:szCs w:val="24"/>
              </w:rPr>
            </w:pPr>
            <w:r w:rsidRPr="00FF22C8">
              <w:rPr>
                <w:color w:val="000000" w:themeColor="text1"/>
                <w:szCs w:val="24"/>
              </w:rPr>
              <w:lastRenderedPageBreak/>
              <w:t>Context of Assessment</w:t>
            </w:r>
          </w:p>
        </w:tc>
        <w:tc>
          <w:tcPr>
            <w:tcW w:w="3670" w:type="pct"/>
          </w:tcPr>
          <w:p w14:paraId="05FC1D7A" w14:textId="77777777" w:rsidR="00523DC9" w:rsidRPr="00FF22C8" w:rsidRDefault="00523DC9" w:rsidP="00523DC9">
            <w:pPr>
              <w:tabs>
                <w:tab w:val="left" w:pos="702"/>
              </w:tabs>
              <w:spacing w:after="0" w:line="360" w:lineRule="auto"/>
              <w:ind w:hanging="18"/>
              <w:rPr>
                <w:color w:val="000000" w:themeColor="text1"/>
                <w:szCs w:val="24"/>
              </w:rPr>
            </w:pPr>
            <w:r w:rsidRPr="00FF22C8">
              <w:rPr>
                <w:color w:val="000000" w:themeColor="text1"/>
                <w:szCs w:val="24"/>
              </w:rPr>
              <w:t>Competency may be assessed in a workplace or simulated workplace</w:t>
            </w:r>
          </w:p>
        </w:tc>
      </w:tr>
      <w:tr w:rsidR="00523DC9" w:rsidRPr="00FF22C8" w14:paraId="6A57E4AF" w14:textId="77777777" w:rsidTr="00523DC9">
        <w:tc>
          <w:tcPr>
            <w:tcW w:w="1330" w:type="pct"/>
          </w:tcPr>
          <w:p w14:paraId="035876D3" w14:textId="77777777" w:rsidR="00523DC9" w:rsidRPr="00FF22C8" w:rsidRDefault="00523DC9" w:rsidP="0094008E">
            <w:pPr>
              <w:numPr>
                <w:ilvl w:val="0"/>
                <w:numId w:val="132"/>
              </w:numPr>
              <w:tabs>
                <w:tab w:val="left" w:pos="-5508"/>
              </w:tabs>
              <w:spacing w:after="0" w:line="360" w:lineRule="auto"/>
              <w:ind w:hanging="357"/>
              <w:rPr>
                <w:color w:val="000000" w:themeColor="text1"/>
                <w:szCs w:val="24"/>
              </w:rPr>
            </w:pPr>
            <w:r w:rsidRPr="00FF22C8">
              <w:rPr>
                <w:color w:val="000000" w:themeColor="text1"/>
                <w:szCs w:val="24"/>
              </w:rPr>
              <w:t>Guidance information for assessment</w:t>
            </w:r>
          </w:p>
        </w:tc>
        <w:tc>
          <w:tcPr>
            <w:tcW w:w="3670" w:type="pct"/>
          </w:tcPr>
          <w:p w14:paraId="73D32749" w14:textId="77777777" w:rsidR="00523DC9" w:rsidRPr="00FF22C8" w:rsidRDefault="00523DC9" w:rsidP="00523DC9">
            <w:pPr>
              <w:spacing w:line="360" w:lineRule="auto"/>
              <w:ind w:hanging="18"/>
              <w:rPr>
                <w:color w:val="000000" w:themeColor="text1"/>
                <w:szCs w:val="24"/>
              </w:rPr>
            </w:pPr>
            <w:r w:rsidRPr="00FF22C8">
              <w:rPr>
                <w:color w:val="000000" w:themeColor="text1"/>
                <w:szCs w:val="24"/>
              </w:rPr>
              <w:t>Holistic assessment with other units relevant to the industry sector, workplace and job role is recommended.</w:t>
            </w:r>
          </w:p>
          <w:p w14:paraId="069702ED" w14:textId="77777777" w:rsidR="00523DC9" w:rsidRPr="00FF22C8" w:rsidRDefault="00523DC9" w:rsidP="00523DC9">
            <w:pPr>
              <w:tabs>
                <w:tab w:val="left" w:pos="702"/>
              </w:tabs>
              <w:spacing w:after="0" w:line="360" w:lineRule="auto"/>
              <w:ind w:hanging="18"/>
              <w:rPr>
                <w:color w:val="000000" w:themeColor="text1"/>
                <w:szCs w:val="24"/>
              </w:rPr>
            </w:pPr>
          </w:p>
        </w:tc>
      </w:tr>
    </w:tbl>
    <w:p w14:paraId="48ECFC51" w14:textId="77777777" w:rsidR="00523DC9" w:rsidRPr="00FF22C8" w:rsidRDefault="00523DC9" w:rsidP="00523DC9">
      <w:pPr>
        <w:tabs>
          <w:tab w:val="left" w:pos="1080"/>
        </w:tabs>
        <w:rPr>
          <w:color w:val="000000" w:themeColor="text1"/>
          <w:szCs w:val="24"/>
        </w:rPr>
      </w:pPr>
    </w:p>
    <w:p w14:paraId="46989B19" w14:textId="77777777" w:rsidR="00523DC9" w:rsidRPr="00FF22C8" w:rsidRDefault="00523DC9" w:rsidP="00523DC9">
      <w:pPr>
        <w:tabs>
          <w:tab w:val="left" w:pos="1080"/>
        </w:tabs>
        <w:rPr>
          <w:color w:val="000000" w:themeColor="text1"/>
          <w:szCs w:val="24"/>
        </w:rPr>
      </w:pPr>
    </w:p>
    <w:p w14:paraId="6782E898" w14:textId="77777777" w:rsidR="00523DC9" w:rsidRPr="00FF22C8" w:rsidRDefault="00523DC9" w:rsidP="00523DC9">
      <w:pPr>
        <w:tabs>
          <w:tab w:val="left" w:pos="1080"/>
        </w:tabs>
        <w:rPr>
          <w:color w:val="000000" w:themeColor="text1"/>
          <w:szCs w:val="24"/>
        </w:rPr>
      </w:pPr>
    </w:p>
    <w:p w14:paraId="2421F93F" w14:textId="77777777" w:rsidR="00523DC9" w:rsidRPr="00FF22C8" w:rsidRDefault="00523DC9" w:rsidP="00523DC9">
      <w:pPr>
        <w:tabs>
          <w:tab w:val="left" w:pos="1080"/>
        </w:tabs>
        <w:rPr>
          <w:color w:val="000000" w:themeColor="text1"/>
          <w:szCs w:val="24"/>
        </w:rPr>
      </w:pPr>
    </w:p>
    <w:p w14:paraId="46639A30" w14:textId="77777777" w:rsidR="00523DC9" w:rsidRPr="00FF22C8" w:rsidRDefault="00523DC9" w:rsidP="00523DC9">
      <w:pPr>
        <w:tabs>
          <w:tab w:val="left" w:pos="1080"/>
        </w:tabs>
        <w:rPr>
          <w:color w:val="000000" w:themeColor="text1"/>
          <w:szCs w:val="24"/>
        </w:rPr>
      </w:pPr>
    </w:p>
    <w:p w14:paraId="761EF508" w14:textId="77777777" w:rsidR="00523DC9" w:rsidRPr="00FF22C8" w:rsidRDefault="00523DC9" w:rsidP="00523DC9">
      <w:pPr>
        <w:tabs>
          <w:tab w:val="left" w:pos="1080"/>
        </w:tabs>
        <w:rPr>
          <w:color w:val="000000" w:themeColor="text1"/>
          <w:szCs w:val="24"/>
        </w:rPr>
      </w:pPr>
    </w:p>
    <w:p w14:paraId="1CAB2CB1" w14:textId="77777777" w:rsidR="00523DC9" w:rsidRPr="00FF22C8" w:rsidRDefault="00523DC9" w:rsidP="00523DC9">
      <w:pPr>
        <w:tabs>
          <w:tab w:val="left" w:pos="1080"/>
        </w:tabs>
        <w:rPr>
          <w:color w:val="000000" w:themeColor="text1"/>
          <w:szCs w:val="24"/>
        </w:rPr>
      </w:pPr>
    </w:p>
    <w:p w14:paraId="6DDE54A5" w14:textId="77777777" w:rsidR="00523DC9" w:rsidRPr="00FF22C8" w:rsidRDefault="00523DC9" w:rsidP="00523DC9">
      <w:pPr>
        <w:tabs>
          <w:tab w:val="left" w:pos="1080"/>
        </w:tabs>
        <w:rPr>
          <w:color w:val="000000" w:themeColor="text1"/>
          <w:szCs w:val="24"/>
        </w:rPr>
      </w:pPr>
    </w:p>
    <w:p w14:paraId="05622FB0" w14:textId="77777777" w:rsidR="00523DC9" w:rsidRPr="00FF22C8" w:rsidRDefault="00523DC9" w:rsidP="00523DC9">
      <w:pPr>
        <w:tabs>
          <w:tab w:val="left" w:pos="1080"/>
        </w:tabs>
        <w:rPr>
          <w:color w:val="000000" w:themeColor="text1"/>
          <w:szCs w:val="24"/>
        </w:rPr>
      </w:pPr>
    </w:p>
    <w:p w14:paraId="22CC1C3A" w14:textId="77777777" w:rsidR="00523DC9" w:rsidRPr="00FF22C8" w:rsidRDefault="00523DC9" w:rsidP="00523DC9">
      <w:pPr>
        <w:tabs>
          <w:tab w:val="left" w:pos="1080"/>
        </w:tabs>
        <w:rPr>
          <w:color w:val="000000" w:themeColor="text1"/>
          <w:szCs w:val="24"/>
        </w:rPr>
      </w:pPr>
    </w:p>
    <w:p w14:paraId="0B6393C6" w14:textId="77777777" w:rsidR="00523DC9" w:rsidRPr="00FF22C8" w:rsidRDefault="00523DC9" w:rsidP="00523DC9">
      <w:pPr>
        <w:tabs>
          <w:tab w:val="left" w:pos="1080"/>
        </w:tabs>
        <w:rPr>
          <w:color w:val="000000" w:themeColor="text1"/>
          <w:szCs w:val="24"/>
        </w:rPr>
      </w:pPr>
    </w:p>
    <w:p w14:paraId="0628B6F9" w14:textId="77777777" w:rsidR="00523DC9" w:rsidRPr="00FF22C8" w:rsidRDefault="00523DC9" w:rsidP="00523DC9">
      <w:pPr>
        <w:tabs>
          <w:tab w:val="left" w:pos="1080"/>
        </w:tabs>
        <w:rPr>
          <w:color w:val="000000" w:themeColor="text1"/>
          <w:szCs w:val="24"/>
        </w:rPr>
      </w:pPr>
    </w:p>
    <w:p w14:paraId="63003018" w14:textId="77777777" w:rsidR="00523DC9" w:rsidRPr="00FF22C8" w:rsidRDefault="00523DC9" w:rsidP="00523DC9">
      <w:pPr>
        <w:spacing w:after="0" w:line="240" w:lineRule="auto"/>
        <w:rPr>
          <w:rFonts w:eastAsia="Times New Roman"/>
          <w:b/>
          <w:bCs/>
          <w:color w:val="000000" w:themeColor="text1"/>
          <w:szCs w:val="24"/>
        </w:rPr>
      </w:pPr>
    </w:p>
    <w:p w14:paraId="49AAE2BF" w14:textId="77777777" w:rsidR="00523DC9" w:rsidRPr="00FF22C8" w:rsidRDefault="00523DC9" w:rsidP="00523DC9">
      <w:pPr>
        <w:pStyle w:val="Heading2"/>
        <w:spacing w:before="0" w:after="5" w:line="268" w:lineRule="auto"/>
        <w:ind w:left="126" w:hanging="10"/>
        <w:jc w:val="left"/>
      </w:pPr>
      <w:bookmarkStart w:id="32" w:name="_Toc195783272"/>
      <w:r w:rsidRPr="00FF22C8">
        <w:t>PERFORM COMPUTER AIDED DRAWING</w:t>
      </w:r>
      <w:bookmarkEnd w:id="32"/>
    </w:p>
    <w:p w14:paraId="3BC98CB5" w14:textId="624D40C8" w:rsidR="00523DC9" w:rsidRPr="00FF22C8" w:rsidRDefault="00523DC9" w:rsidP="00523DC9">
      <w:pPr>
        <w:tabs>
          <w:tab w:val="left" w:pos="0"/>
        </w:tabs>
        <w:spacing w:after="120" w:line="360" w:lineRule="auto"/>
        <w:jc w:val="both"/>
        <w:rPr>
          <w:kern w:val="28"/>
          <w:szCs w:val="24"/>
        </w:rPr>
      </w:pPr>
      <w:r w:rsidRPr="00FF22C8">
        <w:rPr>
          <w:b/>
          <w:kern w:val="28"/>
          <w:szCs w:val="24"/>
          <w:lang w:val="pt-PT"/>
        </w:rPr>
        <w:t xml:space="preserve">UNIT CODE: </w:t>
      </w:r>
      <w:r w:rsidRPr="00FF22C8">
        <w:rPr>
          <w:rFonts w:eastAsia="Times New Roman"/>
          <w:kern w:val="28"/>
          <w:szCs w:val="24"/>
          <w:lang w:val="pt-PT"/>
        </w:rPr>
        <w:t>0732 551 0</w:t>
      </w:r>
      <w:r w:rsidR="00BB7A4C">
        <w:rPr>
          <w:rFonts w:eastAsia="Times New Roman"/>
          <w:kern w:val="28"/>
          <w:szCs w:val="24"/>
          <w:lang w:val="pt-PT"/>
        </w:rPr>
        <w:t>9</w:t>
      </w:r>
      <w:r w:rsidRPr="00FF22C8">
        <w:rPr>
          <w:rFonts w:eastAsia="Times New Roman"/>
          <w:kern w:val="28"/>
          <w:szCs w:val="24"/>
          <w:lang w:val="pt-PT"/>
        </w:rPr>
        <w:t>A</w:t>
      </w:r>
    </w:p>
    <w:p w14:paraId="3E27D4FE" w14:textId="77777777" w:rsidR="00523DC9" w:rsidRPr="00FF22C8" w:rsidRDefault="00523DC9" w:rsidP="00523DC9">
      <w:pPr>
        <w:spacing w:after="0" w:line="360" w:lineRule="auto"/>
        <w:jc w:val="both"/>
        <w:rPr>
          <w:kern w:val="28"/>
          <w:szCs w:val="24"/>
          <w:lang w:val="en-ZW"/>
        </w:rPr>
      </w:pPr>
      <w:r w:rsidRPr="00FF22C8">
        <w:rPr>
          <w:b/>
          <w:kern w:val="28"/>
          <w:szCs w:val="24"/>
          <w:lang w:val="en-ZW"/>
        </w:rPr>
        <w:t>Unit Description</w:t>
      </w:r>
    </w:p>
    <w:p w14:paraId="1922FAEE" w14:textId="77777777" w:rsidR="00523DC9" w:rsidRPr="00FF22C8" w:rsidRDefault="00523DC9" w:rsidP="00523DC9">
      <w:pPr>
        <w:spacing w:after="120" w:line="360" w:lineRule="auto"/>
        <w:jc w:val="both"/>
        <w:rPr>
          <w:kern w:val="28"/>
          <w:szCs w:val="24"/>
          <w:lang w:val="en-ZW"/>
        </w:rPr>
      </w:pPr>
      <w:r w:rsidRPr="00FF22C8">
        <w:rPr>
          <w:kern w:val="28"/>
          <w:szCs w:val="24"/>
          <w:lang w:val="en-ZW"/>
        </w:rPr>
        <w:t>This unit covers the competences required to perform computer aided drawing</w:t>
      </w:r>
      <w:r w:rsidRPr="00FF22C8">
        <w:rPr>
          <w:kern w:val="28"/>
          <w:szCs w:val="24"/>
        </w:rPr>
        <w:t>.</w:t>
      </w:r>
      <w:r w:rsidRPr="00FF22C8">
        <w:rPr>
          <w:kern w:val="28"/>
          <w:szCs w:val="24"/>
          <w:lang w:val="en-ZW"/>
        </w:rPr>
        <w:t xml:space="preserve"> It involves navigating CAD software, producing geometric, pictorial, orthographic and assembly drawings as well as designing</w:t>
      </w:r>
      <w:r w:rsidRPr="00FF22C8">
        <w:rPr>
          <w:kern w:val="28"/>
          <w:szCs w:val="24"/>
        </w:rPr>
        <w:t xml:space="preserve"> mechanical components</w:t>
      </w:r>
      <w:r w:rsidRPr="00FF22C8">
        <w:rPr>
          <w:kern w:val="28"/>
          <w:szCs w:val="24"/>
          <w:lang w:val="en-ZW"/>
        </w:rPr>
        <w:t>.</w:t>
      </w:r>
    </w:p>
    <w:p w14:paraId="6E012A17" w14:textId="77777777" w:rsidR="00523DC9" w:rsidRPr="00FF22C8" w:rsidRDefault="00523DC9" w:rsidP="00523DC9">
      <w:pPr>
        <w:tabs>
          <w:tab w:val="left" w:pos="0"/>
        </w:tabs>
        <w:spacing w:after="0" w:line="360" w:lineRule="auto"/>
        <w:jc w:val="both"/>
        <w:rPr>
          <w:kern w:val="28"/>
          <w:szCs w:val="24"/>
        </w:rPr>
      </w:pPr>
      <w:r w:rsidRPr="00FF22C8">
        <w:rPr>
          <w:b/>
          <w:kern w:val="28"/>
          <w:szCs w:val="24"/>
        </w:rPr>
        <w:t>ELEMENTS AND PERFORMANCE CRITERIA</w:t>
      </w:r>
    </w:p>
    <w:tbl>
      <w:tblPr>
        <w:tblStyle w:val="TableGrid41"/>
        <w:tblW w:w="5153" w:type="pct"/>
        <w:tblInd w:w="-95" w:type="dxa"/>
        <w:tblLook w:val="04A0" w:firstRow="1" w:lastRow="0" w:firstColumn="1" w:lastColumn="0" w:noHBand="0" w:noVBand="1"/>
      </w:tblPr>
      <w:tblGrid>
        <w:gridCol w:w="2791"/>
        <w:gridCol w:w="5759"/>
      </w:tblGrid>
      <w:tr w:rsidR="00523DC9" w:rsidRPr="00FF22C8" w14:paraId="64CDFE6A" w14:textId="77777777" w:rsidTr="00523DC9">
        <w:trPr>
          <w:tblHeader/>
        </w:trPr>
        <w:tc>
          <w:tcPr>
            <w:tcW w:w="1632" w:type="pct"/>
            <w:tcBorders>
              <w:top w:val="single" w:sz="4" w:space="0" w:color="auto"/>
              <w:left w:val="single" w:sz="4" w:space="0" w:color="auto"/>
              <w:bottom w:val="single" w:sz="4" w:space="0" w:color="auto"/>
              <w:right w:val="single" w:sz="4" w:space="0" w:color="auto"/>
            </w:tcBorders>
            <w:shd w:val="clear" w:color="auto" w:fill="F2F2F2"/>
            <w:hideMark/>
          </w:tcPr>
          <w:p w14:paraId="3DB8A5F2" w14:textId="77777777" w:rsidR="00523DC9" w:rsidRPr="00FF22C8" w:rsidRDefault="00523DC9" w:rsidP="00523DC9">
            <w:pPr>
              <w:tabs>
                <w:tab w:val="left" w:pos="0"/>
              </w:tabs>
              <w:spacing w:after="120" w:line="360" w:lineRule="auto"/>
              <w:rPr>
                <w:rFonts w:eastAsia="Times New Roman"/>
                <w:b/>
                <w:kern w:val="28"/>
                <w:szCs w:val="24"/>
              </w:rPr>
            </w:pPr>
            <w:r w:rsidRPr="00FF22C8">
              <w:rPr>
                <w:rFonts w:eastAsia="Times New Roman"/>
                <w:b/>
                <w:kern w:val="28"/>
                <w:szCs w:val="24"/>
              </w:rPr>
              <w:lastRenderedPageBreak/>
              <w:t>ELEMENT</w:t>
            </w:r>
          </w:p>
          <w:p w14:paraId="6FC31CD6" w14:textId="77777777" w:rsidR="00523DC9" w:rsidRPr="00FF22C8" w:rsidRDefault="00523DC9" w:rsidP="00523DC9">
            <w:pPr>
              <w:tabs>
                <w:tab w:val="left" w:pos="0"/>
              </w:tabs>
              <w:spacing w:after="120" w:line="360" w:lineRule="auto"/>
              <w:rPr>
                <w:rFonts w:eastAsia="Times New Roman"/>
                <w:kern w:val="28"/>
                <w:szCs w:val="24"/>
              </w:rPr>
            </w:pPr>
            <w:r w:rsidRPr="00FF22C8">
              <w:rPr>
                <w:rFonts w:eastAsia="Times New Roman"/>
                <w:kern w:val="28"/>
                <w:szCs w:val="24"/>
              </w:rPr>
              <w:t>These describe the key outcomes which make up workplace function.</w:t>
            </w:r>
          </w:p>
        </w:tc>
        <w:tc>
          <w:tcPr>
            <w:tcW w:w="3368" w:type="pct"/>
            <w:tcBorders>
              <w:top w:val="single" w:sz="4" w:space="0" w:color="auto"/>
              <w:left w:val="single" w:sz="4" w:space="0" w:color="auto"/>
              <w:bottom w:val="single" w:sz="4" w:space="0" w:color="auto"/>
              <w:right w:val="single" w:sz="4" w:space="0" w:color="auto"/>
            </w:tcBorders>
            <w:shd w:val="clear" w:color="auto" w:fill="F2F2F2"/>
            <w:hideMark/>
          </w:tcPr>
          <w:p w14:paraId="2B363B79" w14:textId="77777777" w:rsidR="00523DC9" w:rsidRPr="00FF22C8" w:rsidRDefault="00523DC9" w:rsidP="00523DC9">
            <w:pPr>
              <w:tabs>
                <w:tab w:val="left" w:pos="0"/>
              </w:tabs>
              <w:spacing w:after="120" w:line="360" w:lineRule="auto"/>
              <w:rPr>
                <w:rFonts w:eastAsia="Times New Roman"/>
                <w:b/>
                <w:kern w:val="28"/>
                <w:szCs w:val="24"/>
              </w:rPr>
            </w:pPr>
            <w:r w:rsidRPr="00FF22C8">
              <w:rPr>
                <w:rFonts w:eastAsia="Times New Roman"/>
                <w:b/>
                <w:kern w:val="28"/>
                <w:szCs w:val="24"/>
              </w:rPr>
              <w:t>PERFORMANCE CRITERIA</w:t>
            </w:r>
          </w:p>
          <w:p w14:paraId="5A946301" w14:textId="77777777" w:rsidR="00523DC9" w:rsidRPr="00FF22C8" w:rsidRDefault="00523DC9" w:rsidP="00523DC9">
            <w:pPr>
              <w:tabs>
                <w:tab w:val="left" w:pos="0"/>
              </w:tabs>
              <w:spacing w:after="120" w:line="360" w:lineRule="auto"/>
              <w:rPr>
                <w:rFonts w:eastAsia="Times New Roman"/>
                <w:b/>
                <w:kern w:val="28"/>
                <w:szCs w:val="24"/>
              </w:rPr>
            </w:pPr>
            <w:r w:rsidRPr="00FF22C8">
              <w:rPr>
                <w:rFonts w:eastAsia="Times New Roman"/>
                <w:kern w:val="28"/>
                <w:szCs w:val="24"/>
              </w:rPr>
              <w:t>These are assessable statements which specify the required level of performance for each of the elements</w:t>
            </w:r>
          </w:p>
          <w:p w14:paraId="09A6F33C" w14:textId="77777777" w:rsidR="00523DC9" w:rsidRPr="00FF22C8" w:rsidRDefault="00523DC9" w:rsidP="00523DC9">
            <w:pPr>
              <w:tabs>
                <w:tab w:val="left" w:pos="0"/>
              </w:tabs>
              <w:spacing w:after="120" w:line="360" w:lineRule="auto"/>
              <w:rPr>
                <w:rFonts w:eastAsia="Times New Roman"/>
                <w:b/>
                <w:kern w:val="28"/>
                <w:szCs w:val="24"/>
              </w:rPr>
            </w:pPr>
            <w:r w:rsidRPr="00FF22C8">
              <w:rPr>
                <w:rFonts w:eastAsia="Times New Roman"/>
                <w:b/>
                <w:i/>
                <w:kern w:val="28"/>
                <w:szCs w:val="24"/>
              </w:rPr>
              <w:t>(Bold and italicized terms are elaborated in the Range)</w:t>
            </w:r>
          </w:p>
        </w:tc>
      </w:tr>
      <w:tr w:rsidR="00523DC9" w:rsidRPr="00FF22C8" w14:paraId="2FF4945C" w14:textId="77777777" w:rsidTr="00523DC9">
        <w:tc>
          <w:tcPr>
            <w:tcW w:w="1632" w:type="pct"/>
            <w:tcBorders>
              <w:top w:val="single" w:sz="4" w:space="0" w:color="auto"/>
              <w:left w:val="single" w:sz="4" w:space="0" w:color="auto"/>
              <w:bottom w:val="single" w:sz="4" w:space="0" w:color="auto"/>
              <w:right w:val="single" w:sz="4" w:space="0" w:color="auto"/>
            </w:tcBorders>
          </w:tcPr>
          <w:p w14:paraId="4DA61C7F" w14:textId="77777777" w:rsidR="00523DC9" w:rsidRPr="00FF22C8" w:rsidRDefault="00523DC9" w:rsidP="0094008E">
            <w:pPr>
              <w:numPr>
                <w:ilvl w:val="0"/>
                <w:numId w:val="82"/>
              </w:numPr>
              <w:tabs>
                <w:tab w:val="left" w:pos="0"/>
              </w:tabs>
              <w:spacing w:after="0" w:line="360" w:lineRule="auto"/>
              <w:ind w:right="72"/>
              <w:rPr>
                <w:rFonts w:eastAsia="Times New Roman"/>
                <w:kern w:val="28"/>
                <w:szCs w:val="24"/>
                <w:lang w:val="en-ZA"/>
              </w:rPr>
            </w:pPr>
            <w:r w:rsidRPr="00FF22C8">
              <w:rPr>
                <w:rFonts w:eastAsia="Times New Roman"/>
                <w:kern w:val="28"/>
                <w:szCs w:val="24"/>
              </w:rPr>
              <w:t>Navigate CAD software</w:t>
            </w:r>
          </w:p>
          <w:p w14:paraId="78A014DE" w14:textId="77777777" w:rsidR="00523DC9" w:rsidRPr="00FF22C8" w:rsidRDefault="00523DC9" w:rsidP="00523DC9">
            <w:pPr>
              <w:spacing w:after="120" w:line="360" w:lineRule="auto"/>
              <w:contextualSpacing/>
              <w:rPr>
                <w:rFonts w:eastAsia="Times New Roman"/>
                <w:kern w:val="28"/>
                <w:szCs w:val="24"/>
              </w:rPr>
            </w:pPr>
          </w:p>
        </w:tc>
        <w:tc>
          <w:tcPr>
            <w:tcW w:w="3368" w:type="pct"/>
            <w:tcBorders>
              <w:top w:val="single" w:sz="4" w:space="0" w:color="auto"/>
              <w:left w:val="single" w:sz="4" w:space="0" w:color="auto"/>
              <w:bottom w:val="single" w:sz="4" w:space="0" w:color="auto"/>
              <w:right w:val="single" w:sz="4" w:space="0" w:color="auto"/>
            </w:tcBorders>
            <w:hideMark/>
          </w:tcPr>
          <w:p w14:paraId="304D7598" w14:textId="77777777" w:rsidR="00523DC9" w:rsidRPr="00FF22C8" w:rsidRDefault="00523DC9" w:rsidP="0094008E">
            <w:pPr>
              <w:numPr>
                <w:ilvl w:val="0"/>
                <w:numId w:val="83"/>
              </w:numPr>
              <w:autoSpaceDE w:val="0"/>
              <w:autoSpaceDN w:val="0"/>
              <w:adjustRightInd w:val="0"/>
              <w:spacing w:after="0" w:line="360" w:lineRule="auto"/>
              <w:ind w:left="288"/>
              <w:rPr>
                <w:rFonts w:eastAsia="Times New Roman"/>
                <w:kern w:val="28"/>
                <w:szCs w:val="24"/>
                <w:lang w:val="en-US"/>
              </w:rPr>
            </w:pPr>
            <w:r w:rsidRPr="00FF22C8">
              <w:rPr>
                <w:rFonts w:eastAsia="Times New Roman"/>
                <w:kern w:val="28"/>
                <w:szCs w:val="24"/>
                <w:lang w:val="en-US"/>
              </w:rPr>
              <w:t>Computing equipment and software are identified according to task requirement</w:t>
            </w:r>
          </w:p>
          <w:p w14:paraId="26A52641" w14:textId="77777777" w:rsidR="00523DC9" w:rsidRPr="00FF22C8" w:rsidRDefault="00523DC9" w:rsidP="0094008E">
            <w:pPr>
              <w:numPr>
                <w:ilvl w:val="0"/>
                <w:numId w:val="83"/>
              </w:numPr>
              <w:autoSpaceDE w:val="0"/>
              <w:autoSpaceDN w:val="0"/>
              <w:adjustRightInd w:val="0"/>
              <w:spacing w:after="0" w:line="360" w:lineRule="auto"/>
              <w:ind w:left="288"/>
              <w:rPr>
                <w:rFonts w:eastAsia="Times New Roman"/>
                <w:kern w:val="28"/>
                <w:szCs w:val="24"/>
                <w:lang w:val="en-US"/>
              </w:rPr>
            </w:pPr>
            <w:r w:rsidRPr="00FF22C8">
              <w:rPr>
                <w:rFonts w:eastAsia="Times New Roman"/>
                <w:kern w:val="28"/>
                <w:szCs w:val="24"/>
                <w:lang w:val="en-US"/>
              </w:rPr>
              <w:t xml:space="preserve">Drawing </w:t>
            </w:r>
            <w:r w:rsidRPr="00FF22C8">
              <w:rPr>
                <w:rFonts w:eastAsia="Times New Roman"/>
                <w:b/>
                <w:i/>
                <w:kern w:val="28"/>
                <w:szCs w:val="24"/>
                <w:lang w:val="en-US"/>
              </w:rPr>
              <w:t>CAD software</w:t>
            </w:r>
            <w:r w:rsidRPr="00FF22C8">
              <w:rPr>
                <w:rFonts w:eastAsia="Times New Roman"/>
                <w:kern w:val="28"/>
                <w:szCs w:val="24"/>
                <w:lang w:val="en-US"/>
              </w:rPr>
              <w:t xml:space="preserve"> is applied as per work requirements </w:t>
            </w:r>
          </w:p>
          <w:p w14:paraId="28B963E1" w14:textId="77777777" w:rsidR="00523DC9" w:rsidRPr="00FF22C8" w:rsidRDefault="00523DC9" w:rsidP="0094008E">
            <w:pPr>
              <w:numPr>
                <w:ilvl w:val="0"/>
                <w:numId w:val="83"/>
              </w:numPr>
              <w:autoSpaceDE w:val="0"/>
              <w:autoSpaceDN w:val="0"/>
              <w:adjustRightInd w:val="0"/>
              <w:spacing w:after="0" w:line="360" w:lineRule="auto"/>
              <w:ind w:left="288"/>
              <w:rPr>
                <w:rFonts w:eastAsia="Times New Roman"/>
                <w:kern w:val="28"/>
                <w:szCs w:val="24"/>
                <w:lang w:val="en-US"/>
              </w:rPr>
            </w:pPr>
            <w:r w:rsidRPr="00FF22C8">
              <w:rPr>
                <w:rFonts w:eastAsia="Times New Roman"/>
                <w:kern w:val="28"/>
                <w:szCs w:val="24"/>
                <w:lang w:val="en-US"/>
              </w:rPr>
              <w:t>CAD Software templates are identified as per drawing requirement</w:t>
            </w:r>
          </w:p>
          <w:p w14:paraId="6B398787" w14:textId="77777777" w:rsidR="00523DC9" w:rsidRPr="00FF22C8" w:rsidRDefault="00523DC9" w:rsidP="0094008E">
            <w:pPr>
              <w:numPr>
                <w:ilvl w:val="0"/>
                <w:numId w:val="83"/>
              </w:numPr>
              <w:autoSpaceDE w:val="0"/>
              <w:autoSpaceDN w:val="0"/>
              <w:adjustRightInd w:val="0"/>
              <w:spacing w:after="0" w:line="360" w:lineRule="auto"/>
              <w:ind w:left="288"/>
              <w:rPr>
                <w:rFonts w:eastAsia="Times New Roman"/>
                <w:kern w:val="28"/>
                <w:szCs w:val="24"/>
                <w:lang w:val="en-US"/>
              </w:rPr>
            </w:pPr>
            <w:r w:rsidRPr="00FF22C8">
              <w:rPr>
                <w:rFonts w:eastAsia="Times New Roman"/>
                <w:b/>
                <w:i/>
                <w:kern w:val="28"/>
                <w:szCs w:val="24"/>
                <w:lang w:val="en-US"/>
              </w:rPr>
              <w:t>CAD Files</w:t>
            </w:r>
            <w:r w:rsidRPr="00FF22C8">
              <w:rPr>
                <w:rFonts w:eastAsia="Times New Roman"/>
                <w:kern w:val="28"/>
                <w:szCs w:val="24"/>
                <w:lang w:val="en-US"/>
              </w:rPr>
              <w:t xml:space="preserve"> are imported into working space as per drawing requirements</w:t>
            </w:r>
          </w:p>
          <w:p w14:paraId="19112940" w14:textId="77777777" w:rsidR="00523DC9" w:rsidRPr="00FF22C8" w:rsidRDefault="00523DC9" w:rsidP="0094008E">
            <w:pPr>
              <w:numPr>
                <w:ilvl w:val="0"/>
                <w:numId w:val="83"/>
              </w:numPr>
              <w:autoSpaceDE w:val="0"/>
              <w:autoSpaceDN w:val="0"/>
              <w:adjustRightInd w:val="0"/>
              <w:spacing w:after="0" w:line="360" w:lineRule="auto"/>
              <w:ind w:left="288"/>
              <w:rPr>
                <w:rFonts w:eastAsia="Times New Roman"/>
                <w:kern w:val="28"/>
                <w:szCs w:val="24"/>
                <w:lang w:val="en-US"/>
              </w:rPr>
            </w:pPr>
            <w:r w:rsidRPr="00FF22C8">
              <w:rPr>
                <w:rFonts w:eastAsia="Times New Roman"/>
                <w:kern w:val="28"/>
                <w:szCs w:val="24"/>
                <w:lang w:val="en-US"/>
              </w:rPr>
              <w:t>Symbols, codes and standards to be applied are identified according to software functionality</w:t>
            </w:r>
          </w:p>
          <w:p w14:paraId="4268429C" w14:textId="77777777" w:rsidR="00523DC9" w:rsidRPr="00FF22C8" w:rsidRDefault="00523DC9" w:rsidP="0094008E">
            <w:pPr>
              <w:numPr>
                <w:ilvl w:val="0"/>
                <w:numId w:val="83"/>
              </w:numPr>
              <w:autoSpaceDE w:val="0"/>
              <w:autoSpaceDN w:val="0"/>
              <w:adjustRightInd w:val="0"/>
              <w:spacing w:after="0" w:line="360" w:lineRule="auto"/>
              <w:ind w:left="288"/>
              <w:rPr>
                <w:rFonts w:eastAsia="Times New Roman"/>
                <w:kern w:val="28"/>
                <w:szCs w:val="24"/>
                <w:lang w:val="en-US"/>
              </w:rPr>
            </w:pPr>
            <w:r w:rsidRPr="00FF22C8">
              <w:rPr>
                <w:rFonts w:eastAsia="Times New Roman"/>
                <w:b/>
                <w:i/>
                <w:kern w:val="28"/>
                <w:szCs w:val="24"/>
                <w:lang w:val="en-US"/>
              </w:rPr>
              <w:t>Drawing elements</w:t>
            </w:r>
            <w:r w:rsidRPr="00FF22C8">
              <w:rPr>
                <w:rFonts w:eastAsia="Times New Roman"/>
                <w:kern w:val="28"/>
                <w:szCs w:val="24"/>
                <w:lang w:val="en-US"/>
              </w:rPr>
              <w:t xml:space="preserve"> are applied according to task    requirement</w:t>
            </w:r>
          </w:p>
          <w:p w14:paraId="34D023A7" w14:textId="77777777" w:rsidR="00523DC9" w:rsidRPr="00FF22C8" w:rsidRDefault="00523DC9" w:rsidP="0094008E">
            <w:pPr>
              <w:numPr>
                <w:ilvl w:val="0"/>
                <w:numId w:val="83"/>
              </w:numPr>
              <w:autoSpaceDE w:val="0"/>
              <w:autoSpaceDN w:val="0"/>
              <w:adjustRightInd w:val="0"/>
              <w:spacing w:after="0" w:line="360" w:lineRule="auto"/>
              <w:ind w:left="288"/>
              <w:rPr>
                <w:rFonts w:eastAsia="Times New Roman"/>
                <w:kern w:val="28"/>
                <w:szCs w:val="24"/>
                <w:lang w:val="en-US"/>
              </w:rPr>
            </w:pPr>
            <w:r w:rsidRPr="00FF22C8">
              <w:rPr>
                <w:rFonts w:eastAsia="Times New Roman"/>
                <w:b/>
                <w:i/>
                <w:kern w:val="28"/>
                <w:szCs w:val="24"/>
                <w:lang w:val="en-US"/>
              </w:rPr>
              <w:t>Editing tools</w:t>
            </w:r>
            <w:r w:rsidRPr="00FF22C8">
              <w:rPr>
                <w:rFonts w:eastAsia="Times New Roman"/>
                <w:kern w:val="28"/>
                <w:szCs w:val="24"/>
                <w:lang w:val="en-US"/>
              </w:rPr>
              <w:t xml:space="preserve"> are applied according to task requirement</w:t>
            </w:r>
          </w:p>
        </w:tc>
      </w:tr>
      <w:tr w:rsidR="00523DC9" w:rsidRPr="00FF22C8" w14:paraId="32F1ED74" w14:textId="77777777" w:rsidTr="00523DC9">
        <w:tc>
          <w:tcPr>
            <w:tcW w:w="1632" w:type="pct"/>
            <w:tcBorders>
              <w:top w:val="single" w:sz="4" w:space="0" w:color="auto"/>
              <w:left w:val="single" w:sz="4" w:space="0" w:color="auto"/>
              <w:bottom w:val="single" w:sz="4" w:space="0" w:color="auto"/>
              <w:right w:val="single" w:sz="4" w:space="0" w:color="auto"/>
            </w:tcBorders>
            <w:hideMark/>
          </w:tcPr>
          <w:p w14:paraId="54EC6D54" w14:textId="77777777" w:rsidR="00523DC9" w:rsidRPr="00FF22C8" w:rsidRDefault="00523DC9" w:rsidP="0094008E">
            <w:pPr>
              <w:numPr>
                <w:ilvl w:val="0"/>
                <w:numId w:val="82"/>
              </w:numPr>
              <w:tabs>
                <w:tab w:val="left" w:pos="0"/>
              </w:tabs>
              <w:spacing w:after="0" w:line="360" w:lineRule="auto"/>
              <w:ind w:right="72"/>
              <w:rPr>
                <w:rFonts w:eastAsia="Times New Roman"/>
                <w:kern w:val="28"/>
                <w:szCs w:val="24"/>
              </w:rPr>
            </w:pPr>
            <w:r w:rsidRPr="00FF22C8">
              <w:rPr>
                <w:rFonts w:eastAsia="Times New Roman"/>
                <w:kern w:val="28"/>
                <w:szCs w:val="24"/>
              </w:rPr>
              <w:t>Produce geometric drawings</w:t>
            </w:r>
          </w:p>
        </w:tc>
        <w:tc>
          <w:tcPr>
            <w:tcW w:w="3368" w:type="pct"/>
            <w:tcBorders>
              <w:top w:val="single" w:sz="4" w:space="0" w:color="auto"/>
              <w:left w:val="single" w:sz="4" w:space="0" w:color="auto"/>
              <w:bottom w:val="single" w:sz="4" w:space="0" w:color="auto"/>
              <w:right w:val="single" w:sz="4" w:space="0" w:color="auto"/>
            </w:tcBorders>
            <w:hideMark/>
          </w:tcPr>
          <w:p w14:paraId="0D2B1C8A" w14:textId="77777777" w:rsidR="00523DC9" w:rsidRPr="00FF22C8" w:rsidRDefault="00523DC9" w:rsidP="0094008E">
            <w:pPr>
              <w:numPr>
                <w:ilvl w:val="1"/>
                <w:numId w:val="82"/>
              </w:numPr>
              <w:tabs>
                <w:tab w:val="left" w:pos="228"/>
              </w:tabs>
              <w:spacing w:after="0" w:line="360" w:lineRule="auto"/>
              <w:contextualSpacing/>
              <w:rPr>
                <w:rFonts w:eastAsia="Times New Roman"/>
                <w:kern w:val="28"/>
                <w:szCs w:val="24"/>
              </w:rPr>
            </w:pPr>
            <w:r w:rsidRPr="00FF22C8">
              <w:rPr>
                <w:rFonts w:eastAsia="Times New Roman"/>
                <w:b/>
                <w:i/>
                <w:kern w:val="28"/>
                <w:szCs w:val="24"/>
              </w:rPr>
              <w:t>Drawing lines</w:t>
            </w:r>
            <w:r w:rsidRPr="00FF22C8">
              <w:rPr>
                <w:rFonts w:eastAsia="Times New Roman"/>
                <w:kern w:val="28"/>
                <w:szCs w:val="24"/>
              </w:rPr>
              <w:t xml:space="preserve"> are identified according to standard drawing conventions</w:t>
            </w:r>
          </w:p>
          <w:p w14:paraId="49F2989F" w14:textId="77777777" w:rsidR="00523DC9" w:rsidRPr="00FF22C8" w:rsidRDefault="00523DC9" w:rsidP="0094008E">
            <w:pPr>
              <w:numPr>
                <w:ilvl w:val="1"/>
                <w:numId w:val="82"/>
              </w:numPr>
              <w:tabs>
                <w:tab w:val="left" w:pos="228"/>
              </w:tabs>
              <w:spacing w:after="0" w:line="360" w:lineRule="auto"/>
              <w:contextualSpacing/>
              <w:rPr>
                <w:rFonts w:eastAsia="Times New Roman"/>
                <w:kern w:val="28"/>
                <w:szCs w:val="24"/>
              </w:rPr>
            </w:pPr>
            <w:r w:rsidRPr="00FF22C8">
              <w:rPr>
                <w:rFonts w:eastAsia="Times New Roman"/>
                <w:b/>
                <w:i/>
                <w:kern w:val="28"/>
                <w:szCs w:val="24"/>
              </w:rPr>
              <w:t>Geometrical forms</w:t>
            </w:r>
            <w:r w:rsidRPr="00FF22C8">
              <w:rPr>
                <w:rFonts w:eastAsia="Times New Roman"/>
                <w:kern w:val="28"/>
                <w:szCs w:val="24"/>
              </w:rPr>
              <w:t xml:space="preserve"> are constructed according to standard drawing conventions</w:t>
            </w:r>
          </w:p>
          <w:p w14:paraId="7AD5F854" w14:textId="77777777" w:rsidR="00523DC9" w:rsidRPr="00FF22C8" w:rsidRDefault="00523DC9" w:rsidP="0094008E">
            <w:pPr>
              <w:numPr>
                <w:ilvl w:val="1"/>
                <w:numId w:val="82"/>
              </w:numPr>
              <w:tabs>
                <w:tab w:val="left" w:pos="228"/>
              </w:tabs>
              <w:spacing w:after="0" w:line="360" w:lineRule="auto"/>
              <w:contextualSpacing/>
              <w:rPr>
                <w:rFonts w:eastAsia="Times New Roman"/>
                <w:kern w:val="28"/>
                <w:szCs w:val="24"/>
              </w:rPr>
            </w:pPr>
            <w:r w:rsidRPr="00FF22C8">
              <w:rPr>
                <w:rFonts w:eastAsia="Times New Roman"/>
                <w:b/>
                <w:i/>
                <w:kern w:val="28"/>
                <w:szCs w:val="24"/>
              </w:rPr>
              <w:t xml:space="preserve">Types of angles </w:t>
            </w:r>
            <w:r w:rsidRPr="00FF22C8">
              <w:rPr>
                <w:rFonts w:eastAsia="Times New Roman"/>
                <w:kern w:val="28"/>
                <w:szCs w:val="24"/>
              </w:rPr>
              <w:t xml:space="preserve">are constructed according to principles </w:t>
            </w:r>
            <w:r w:rsidRPr="00FF22C8">
              <w:rPr>
                <w:rFonts w:eastAsia="Times New Roman"/>
                <w:kern w:val="28"/>
                <w:szCs w:val="24"/>
              </w:rPr>
              <w:tab/>
              <w:t>of trigonometry</w:t>
            </w:r>
          </w:p>
          <w:p w14:paraId="7DA4B648" w14:textId="77777777" w:rsidR="00523DC9" w:rsidRPr="00FF22C8" w:rsidRDefault="00523DC9" w:rsidP="0094008E">
            <w:pPr>
              <w:numPr>
                <w:ilvl w:val="1"/>
                <w:numId w:val="82"/>
              </w:numPr>
              <w:tabs>
                <w:tab w:val="left" w:pos="228"/>
              </w:tabs>
              <w:spacing w:after="0" w:line="360" w:lineRule="auto"/>
              <w:contextualSpacing/>
              <w:rPr>
                <w:rFonts w:eastAsia="Times New Roman"/>
                <w:kern w:val="28"/>
                <w:szCs w:val="24"/>
              </w:rPr>
            </w:pPr>
            <w:r w:rsidRPr="00FF22C8">
              <w:rPr>
                <w:rFonts w:eastAsia="Times New Roman"/>
                <w:b/>
                <w:i/>
                <w:kern w:val="28"/>
                <w:szCs w:val="24"/>
              </w:rPr>
              <w:t>Geometric drawings</w:t>
            </w:r>
            <w:r w:rsidRPr="00FF22C8">
              <w:rPr>
                <w:rFonts w:eastAsia="Times New Roman"/>
                <w:kern w:val="28"/>
                <w:szCs w:val="24"/>
              </w:rPr>
              <w:t xml:space="preserve"> are developed in accordance with standard conventions</w:t>
            </w:r>
          </w:p>
        </w:tc>
      </w:tr>
      <w:tr w:rsidR="00523DC9" w:rsidRPr="00FF22C8" w14:paraId="3A463F2F" w14:textId="77777777" w:rsidTr="00523DC9">
        <w:tc>
          <w:tcPr>
            <w:tcW w:w="1632" w:type="pct"/>
            <w:tcBorders>
              <w:top w:val="single" w:sz="4" w:space="0" w:color="auto"/>
              <w:left w:val="single" w:sz="4" w:space="0" w:color="auto"/>
              <w:bottom w:val="single" w:sz="4" w:space="0" w:color="auto"/>
              <w:right w:val="single" w:sz="4" w:space="0" w:color="auto"/>
            </w:tcBorders>
            <w:hideMark/>
          </w:tcPr>
          <w:p w14:paraId="062F5A61" w14:textId="77777777" w:rsidR="00523DC9" w:rsidRPr="00FF22C8" w:rsidRDefault="00523DC9" w:rsidP="0094008E">
            <w:pPr>
              <w:numPr>
                <w:ilvl w:val="0"/>
                <w:numId w:val="82"/>
              </w:numPr>
              <w:tabs>
                <w:tab w:val="left" w:pos="0"/>
              </w:tabs>
              <w:spacing w:after="0" w:line="360" w:lineRule="auto"/>
              <w:ind w:right="72"/>
              <w:rPr>
                <w:rFonts w:eastAsia="Times New Roman"/>
                <w:kern w:val="28"/>
                <w:szCs w:val="24"/>
              </w:rPr>
            </w:pPr>
            <w:r w:rsidRPr="00FF22C8">
              <w:rPr>
                <w:rFonts w:eastAsia="Times New Roman"/>
                <w:kern w:val="28"/>
                <w:szCs w:val="24"/>
              </w:rPr>
              <w:t xml:space="preserve">Produce pictorial drawings </w:t>
            </w:r>
          </w:p>
        </w:tc>
        <w:tc>
          <w:tcPr>
            <w:tcW w:w="3368" w:type="pct"/>
            <w:tcBorders>
              <w:top w:val="single" w:sz="4" w:space="0" w:color="auto"/>
              <w:left w:val="single" w:sz="4" w:space="0" w:color="auto"/>
              <w:bottom w:val="single" w:sz="4" w:space="0" w:color="auto"/>
              <w:right w:val="single" w:sz="4" w:space="0" w:color="auto"/>
            </w:tcBorders>
            <w:hideMark/>
          </w:tcPr>
          <w:p w14:paraId="61AAE98B" w14:textId="77777777" w:rsidR="00523DC9" w:rsidRPr="00FF22C8" w:rsidRDefault="00523DC9" w:rsidP="0094008E">
            <w:pPr>
              <w:numPr>
                <w:ilvl w:val="1"/>
                <w:numId w:val="82"/>
              </w:numPr>
              <w:tabs>
                <w:tab w:val="left" w:pos="228"/>
              </w:tabs>
              <w:spacing w:after="0" w:line="360" w:lineRule="auto"/>
              <w:contextualSpacing/>
              <w:rPr>
                <w:rFonts w:eastAsia="Times New Roman"/>
                <w:kern w:val="28"/>
                <w:szCs w:val="24"/>
              </w:rPr>
            </w:pPr>
            <w:r w:rsidRPr="00FF22C8">
              <w:rPr>
                <w:rFonts w:eastAsia="Times New Roman"/>
                <w:kern w:val="28"/>
                <w:szCs w:val="24"/>
              </w:rPr>
              <w:t xml:space="preserve">Drawing symbols and abbreviations are applied </w:t>
            </w:r>
            <w:r w:rsidRPr="00FF22C8">
              <w:rPr>
                <w:rFonts w:eastAsia="Times New Roman"/>
                <w:kern w:val="28"/>
                <w:szCs w:val="24"/>
              </w:rPr>
              <w:tab/>
              <w:t>according to standard drawing conventions</w:t>
            </w:r>
          </w:p>
          <w:p w14:paraId="74CE5D13" w14:textId="77777777" w:rsidR="00523DC9" w:rsidRPr="00FF22C8" w:rsidRDefault="00523DC9" w:rsidP="0094008E">
            <w:pPr>
              <w:numPr>
                <w:ilvl w:val="1"/>
                <w:numId w:val="82"/>
              </w:numPr>
              <w:tabs>
                <w:tab w:val="left" w:pos="228"/>
              </w:tabs>
              <w:spacing w:after="0" w:line="360" w:lineRule="auto"/>
              <w:contextualSpacing/>
              <w:rPr>
                <w:rFonts w:eastAsia="Times New Roman"/>
                <w:kern w:val="28"/>
                <w:szCs w:val="24"/>
              </w:rPr>
            </w:pPr>
            <w:r w:rsidRPr="00FF22C8">
              <w:rPr>
                <w:rFonts w:eastAsia="Times New Roman"/>
                <w:b/>
                <w:i/>
                <w:kern w:val="28"/>
                <w:szCs w:val="24"/>
              </w:rPr>
              <w:t>Pictorial drawings</w:t>
            </w:r>
            <w:r w:rsidRPr="00FF22C8">
              <w:rPr>
                <w:rFonts w:eastAsia="Times New Roman"/>
                <w:kern w:val="28"/>
                <w:szCs w:val="24"/>
              </w:rPr>
              <w:t xml:space="preserve"> are produced as per work </w:t>
            </w:r>
            <w:r w:rsidRPr="00FF22C8">
              <w:rPr>
                <w:rFonts w:eastAsia="Times New Roman"/>
                <w:kern w:val="28"/>
                <w:szCs w:val="24"/>
              </w:rPr>
              <w:tab/>
              <w:t>requirements</w:t>
            </w:r>
          </w:p>
          <w:p w14:paraId="2BD58B1A" w14:textId="77777777" w:rsidR="00523DC9" w:rsidRPr="00FF22C8" w:rsidRDefault="00523DC9" w:rsidP="0094008E">
            <w:pPr>
              <w:numPr>
                <w:ilvl w:val="1"/>
                <w:numId w:val="82"/>
              </w:numPr>
              <w:tabs>
                <w:tab w:val="left" w:pos="228"/>
              </w:tabs>
              <w:spacing w:after="0" w:line="360" w:lineRule="auto"/>
              <w:contextualSpacing/>
              <w:rPr>
                <w:rFonts w:eastAsia="Times New Roman"/>
                <w:kern w:val="28"/>
                <w:szCs w:val="24"/>
              </w:rPr>
            </w:pPr>
            <w:r w:rsidRPr="00FF22C8">
              <w:rPr>
                <w:rFonts w:eastAsia="Times New Roman"/>
                <w:kern w:val="28"/>
                <w:szCs w:val="24"/>
              </w:rPr>
              <w:lastRenderedPageBreak/>
              <w:t>Pictorial drawings are saved as per work requirements</w:t>
            </w:r>
          </w:p>
        </w:tc>
      </w:tr>
      <w:tr w:rsidR="00523DC9" w:rsidRPr="00FF22C8" w14:paraId="298A5D77" w14:textId="77777777" w:rsidTr="00523DC9">
        <w:tc>
          <w:tcPr>
            <w:tcW w:w="1632" w:type="pct"/>
            <w:tcBorders>
              <w:top w:val="single" w:sz="4" w:space="0" w:color="auto"/>
              <w:left w:val="single" w:sz="4" w:space="0" w:color="auto"/>
              <w:bottom w:val="single" w:sz="4" w:space="0" w:color="auto"/>
              <w:right w:val="single" w:sz="4" w:space="0" w:color="auto"/>
            </w:tcBorders>
            <w:hideMark/>
          </w:tcPr>
          <w:p w14:paraId="33F2C6A4" w14:textId="77777777" w:rsidR="00523DC9" w:rsidRPr="00FF22C8" w:rsidRDefault="00523DC9" w:rsidP="0094008E">
            <w:pPr>
              <w:numPr>
                <w:ilvl w:val="0"/>
                <w:numId w:val="82"/>
              </w:numPr>
              <w:autoSpaceDE w:val="0"/>
              <w:autoSpaceDN w:val="0"/>
              <w:adjustRightInd w:val="0"/>
              <w:spacing w:after="0" w:line="360" w:lineRule="auto"/>
              <w:rPr>
                <w:rFonts w:eastAsia="Times New Roman"/>
                <w:kern w:val="28"/>
                <w:szCs w:val="24"/>
              </w:rPr>
            </w:pPr>
            <w:r w:rsidRPr="00FF22C8">
              <w:rPr>
                <w:rFonts w:eastAsia="Times New Roman"/>
                <w:kern w:val="28"/>
                <w:szCs w:val="24"/>
              </w:rPr>
              <w:lastRenderedPageBreak/>
              <w:t>Produce orthographic drawings.</w:t>
            </w:r>
          </w:p>
        </w:tc>
        <w:tc>
          <w:tcPr>
            <w:tcW w:w="3368" w:type="pct"/>
            <w:tcBorders>
              <w:top w:val="single" w:sz="4" w:space="0" w:color="auto"/>
              <w:left w:val="single" w:sz="4" w:space="0" w:color="auto"/>
              <w:bottom w:val="single" w:sz="4" w:space="0" w:color="auto"/>
              <w:right w:val="single" w:sz="4" w:space="0" w:color="auto"/>
            </w:tcBorders>
            <w:hideMark/>
          </w:tcPr>
          <w:p w14:paraId="03BB4FE2" w14:textId="77777777" w:rsidR="00523DC9" w:rsidRPr="00FF22C8" w:rsidRDefault="00523DC9" w:rsidP="0094008E">
            <w:pPr>
              <w:numPr>
                <w:ilvl w:val="0"/>
                <w:numId w:val="84"/>
              </w:numPr>
              <w:autoSpaceDE w:val="0"/>
              <w:autoSpaceDN w:val="0"/>
              <w:adjustRightInd w:val="0"/>
              <w:spacing w:after="0" w:line="360" w:lineRule="auto"/>
              <w:rPr>
                <w:rFonts w:eastAsia="Times New Roman"/>
                <w:kern w:val="28"/>
                <w:szCs w:val="24"/>
              </w:rPr>
            </w:pPr>
            <w:r w:rsidRPr="00FF22C8">
              <w:rPr>
                <w:rFonts w:eastAsia="Times New Roman"/>
                <w:kern w:val="28"/>
                <w:szCs w:val="24"/>
              </w:rPr>
              <w:t>First angle orthographic drawings are developed as per standard conventions of orthographic drawings</w:t>
            </w:r>
          </w:p>
          <w:p w14:paraId="43F43D76" w14:textId="77777777" w:rsidR="00523DC9" w:rsidRPr="00FF22C8" w:rsidRDefault="00523DC9" w:rsidP="0094008E">
            <w:pPr>
              <w:numPr>
                <w:ilvl w:val="0"/>
                <w:numId w:val="84"/>
              </w:numPr>
              <w:autoSpaceDE w:val="0"/>
              <w:autoSpaceDN w:val="0"/>
              <w:adjustRightInd w:val="0"/>
              <w:spacing w:after="0" w:line="360" w:lineRule="auto"/>
              <w:rPr>
                <w:rFonts w:eastAsia="Times New Roman"/>
                <w:kern w:val="28"/>
                <w:szCs w:val="24"/>
              </w:rPr>
            </w:pPr>
            <w:r w:rsidRPr="00FF22C8">
              <w:rPr>
                <w:rFonts w:eastAsia="Times New Roman"/>
                <w:kern w:val="28"/>
                <w:szCs w:val="24"/>
              </w:rPr>
              <w:t>Third angle orthographic drawings are developed as per standard conventions of orthographic drawings</w:t>
            </w:r>
          </w:p>
          <w:p w14:paraId="0BE69FBA" w14:textId="77777777" w:rsidR="00523DC9" w:rsidRPr="00FF22C8" w:rsidRDefault="00523DC9" w:rsidP="0094008E">
            <w:pPr>
              <w:numPr>
                <w:ilvl w:val="0"/>
                <w:numId w:val="84"/>
              </w:numPr>
              <w:autoSpaceDE w:val="0"/>
              <w:autoSpaceDN w:val="0"/>
              <w:adjustRightInd w:val="0"/>
              <w:spacing w:after="0" w:line="360" w:lineRule="auto"/>
              <w:rPr>
                <w:rFonts w:eastAsia="Times New Roman"/>
                <w:kern w:val="28"/>
                <w:szCs w:val="24"/>
                <w:lang w:val="en-US"/>
              </w:rPr>
            </w:pPr>
            <w:r w:rsidRPr="00FF22C8">
              <w:rPr>
                <w:rFonts w:eastAsia="Times New Roman"/>
                <w:kern w:val="28"/>
                <w:szCs w:val="24"/>
                <w:lang w:val="en-US"/>
              </w:rPr>
              <w:t>Orthographic drawings are saved as per work requirements</w:t>
            </w:r>
          </w:p>
        </w:tc>
      </w:tr>
      <w:tr w:rsidR="00523DC9" w:rsidRPr="00FF22C8" w14:paraId="4873A3B5" w14:textId="77777777" w:rsidTr="00523DC9">
        <w:tc>
          <w:tcPr>
            <w:tcW w:w="1632" w:type="pct"/>
            <w:tcBorders>
              <w:top w:val="single" w:sz="4" w:space="0" w:color="auto"/>
              <w:left w:val="single" w:sz="4" w:space="0" w:color="auto"/>
              <w:bottom w:val="single" w:sz="4" w:space="0" w:color="auto"/>
              <w:right w:val="single" w:sz="4" w:space="0" w:color="auto"/>
            </w:tcBorders>
            <w:hideMark/>
          </w:tcPr>
          <w:p w14:paraId="3C306F3A" w14:textId="77777777" w:rsidR="00523DC9" w:rsidRPr="00FF22C8" w:rsidRDefault="00523DC9" w:rsidP="0094008E">
            <w:pPr>
              <w:numPr>
                <w:ilvl w:val="0"/>
                <w:numId w:val="82"/>
              </w:numPr>
              <w:tabs>
                <w:tab w:val="left" w:pos="0"/>
              </w:tabs>
              <w:spacing w:after="0" w:line="360" w:lineRule="auto"/>
              <w:ind w:right="72"/>
              <w:rPr>
                <w:rFonts w:eastAsia="Times New Roman"/>
                <w:kern w:val="28"/>
                <w:szCs w:val="24"/>
              </w:rPr>
            </w:pPr>
            <w:r w:rsidRPr="00FF22C8">
              <w:rPr>
                <w:rFonts w:eastAsia="Times New Roman"/>
                <w:kern w:val="28"/>
                <w:szCs w:val="24"/>
              </w:rPr>
              <w:t xml:space="preserve">Produce assembly drawings </w:t>
            </w:r>
          </w:p>
        </w:tc>
        <w:tc>
          <w:tcPr>
            <w:tcW w:w="3368" w:type="pct"/>
            <w:tcBorders>
              <w:top w:val="single" w:sz="4" w:space="0" w:color="auto"/>
              <w:left w:val="single" w:sz="4" w:space="0" w:color="auto"/>
              <w:bottom w:val="single" w:sz="4" w:space="0" w:color="auto"/>
              <w:right w:val="single" w:sz="4" w:space="0" w:color="auto"/>
            </w:tcBorders>
            <w:hideMark/>
          </w:tcPr>
          <w:p w14:paraId="2927EB79" w14:textId="77777777" w:rsidR="00523DC9" w:rsidRPr="00FF22C8" w:rsidRDefault="00523DC9" w:rsidP="0094008E">
            <w:pPr>
              <w:numPr>
                <w:ilvl w:val="0"/>
                <w:numId w:val="85"/>
              </w:numPr>
              <w:autoSpaceDE w:val="0"/>
              <w:autoSpaceDN w:val="0"/>
              <w:adjustRightInd w:val="0"/>
              <w:spacing w:after="0" w:line="360" w:lineRule="auto"/>
              <w:rPr>
                <w:rFonts w:eastAsia="Times New Roman"/>
                <w:kern w:val="28"/>
                <w:szCs w:val="24"/>
              </w:rPr>
            </w:pPr>
            <w:r w:rsidRPr="00FF22C8">
              <w:rPr>
                <w:rFonts w:eastAsia="Times New Roman"/>
                <w:kern w:val="28"/>
                <w:szCs w:val="24"/>
              </w:rPr>
              <w:t xml:space="preserve">Orthographic views are exploded according to standard </w:t>
            </w:r>
            <w:r w:rsidRPr="00FF22C8">
              <w:rPr>
                <w:rFonts w:eastAsia="Times New Roman"/>
                <w:kern w:val="28"/>
                <w:szCs w:val="24"/>
              </w:rPr>
              <w:tab/>
              <w:t>conventions of orthographic drawings</w:t>
            </w:r>
          </w:p>
          <w:p w14:paraId="7B814DE8" w14:textId="77777777" w:rsidR="00523DC9" w:rsidRPr="00FF22C8" w:rsidRDefault="00523DC9" w:rsidP="0094008E">
            <w:pPr>
              <w:numPr>
                <w:ilvl w:val="0"/>
                <w:numId w:val="85"/>
              </w:numPr>
              <w:autoSpaceDE w:val="0"/>
              <w:autoSpaceDN w:val="0"/>
              <w:adjustRightInd w:val="0"/>
              <w:spacing w:after="0" w:line="360" w:lineRule="auto"/>
              <w:rPr>
                <w:rFonts w:eastAsia="Times New Roman"/>
                <w:kern w:val="28"/>
                <w:szCs w:val="24"/>
              </w:rPr>
            </w:pPr>
            <w:r w:rsidRPr="00FF22C8">
              <w:rPr>
                <w:rFonts w:eastAsia="Times New Roman"/>
                <w:kern w:val="28"/>
                <w:szCs w:val="24"/>
              </w:rPr>
              <w:t>Pictorial views are exploded according to standard conventions of pictorial drawings</w:t>
            </w:r>
          </w:p>
          <w:p w14:paraId="2A96AC07" w14:textId="77777777" w:rsidR="00523DC9" w:rsidRPr="00FF22C8" w:rsidRDefault="00523DC9" w:rsidP="0094008E">
            <w:pPr>
              <w:numPr>
                <w:ilvl w:val="0"/>
                <w:numId w:val="85"/>
              </w:numPr>
              <w:autoSpaceDE w:val="0"/>
              <w:autoSpaceDN w:val="0"/>
              <w:adjustRightInd w:val="0"/>
              <w:spacing w:after="0" w:line="360" w:lineRule="auto"/>
              <w:rPr>
                <w:rFonts w:eastAsia="Times New Roman"/>
                <w:kern w:val="28"/>
                <w:szCs w:val="24"/>
              </w:rPr>
            </w:pPr>
            <w:r w:rsidRPr="00FF22C8">
              <w:rPr>
                <w:rFonts w:eastAsia="Times New Roman"/>
                <w:kern w:val="28"/>
                <w:szCs w:val="24"/>
              </w:rPr>
              <w:t xml:space="preserve">Orthographic and pictorial views are assembled as per drawing specifications </w:t>
            </w:r>
          </w:p>
          <w:p w14:paraId="71524E00" w14:textId="77777777" w:rsidR="00523DC9" w:rsidRPr="00FF22C8" w:rsidRDefault="00523DC9" w:rsidP="0094008E">
            <w:pPr>
              <w:numPr>
                <w:ilvl w:val="0"/>
                <w:numId w:val="85"/>
              </w:numPr>
              <w:autoSpaceDE w:val="0"/>
              <w:autoSpaceDN w:val="0"/>
              <w:adjustRightInd w:val="0"/>
              <w:spacing w:after="0" w:line="360" w:lineRule="auto"/>
              <w:rPr>
                <w:rFonts w:eastAsia="Times New Roman"/>
                <w:kern w:val="28"/>
                <w:szCs w:val="24"/>
              </w:rPr>
            </w:pPr>
            <w:r w:rsidRPr="00FF22C8">
              <w:rPr>
                <w:rFonts w:eastAsia="Times New Roman"/>
                <w:kern w:val="28"/>
                <w:szCs w:val="24"/>
              </w:rPr>
              <w:t>Sectional views are produced according to standard conventions of drawing</w:t>
            </w:r>
          </w:p>
          <w:p w14:paraId="7D873E72" w14:textId="77777777" w:rsidR="00523DC9" w:rsidRPr="00FF22C8" w:rsidRDefault="00523DC9" w:rsidP="0094008E">
            <w:pPr>
              <w:numPr>
                <w:ilvl w:val="0"/>
                <w:numId w:val="85"/>
              </w:numPr>
              <w:autoSpaceDE w:val="0"/>
              <w:autoSpaceDN w:val="0"/>
              <w:adjustRightInd w:val="0"/>
              <w:spacing w:after="0" w:line="360" w:lineRule="auto"/>
              <w:rPr>
                <w:rFonts w:eastAsia="Times New Roman"/>
                <w:kern w:val="28"/>
                <w:szCs w:val="24"/>
                <w:lang w:val="en-US"/>
              </w:rPr>
            </w:pPr>
            <w:r w:rsidRPr="00FF22C8">
              <w:rPr>
                <w:rFonts w:eastAsia="Times New Roman"/>
                <w:kern w:val="28"/>
                <w:szCs w:val="24"/>
                <w:lang w:val="en-US"/>
              </w:rPr>
              <w:t>Parts list is developed according to drawing schematic</w:t>
            </w:r>
          </w:p>
        </w:tc>
      </w:tr>
      <w:tr w:rsidR="00523DC9" w:rsidRPr="00FF22C8" w14:paraId="3B236738" w14:textId="77777777" w:rsidTr="00523DC9">
        <w:tc>
          <w:tcPr>
            <w:tcW w:w="1632" w:type="pct"/>
            <w:tcBorders>
              <w:top w:val="single" w:sz="4" w:space="0" w:color="auto"/>
              <w:left w:val="single" w:sz="4" w:space="0" w:color="auto"/>
              <w:bottom w:val="single" w:sz="4" w:space="0" w:color="auto"/>
              <w:right w:val="single" w:sz="4" w:space="0" w:color="auto"/>
            </w:tcBorders>
            <w:hideMark/>
          </w:tcPr>
          <w:p w14:paraId="175C402E" w14:textId="77777777" w:rsidR="00523DC9" w:rsidRPr="00FF22C8" w:rsidRDefault="00523DC9" w:rsidP="0094008E">
            <w:pPr>
              <w:numPr>
                <w:ilvl w:val="0"/>
                <w:numId w:val="82"/>
              </w:numPr>
              <w:autoSpaceDE w:val="0"/>
              <w:autoSpaceDN w:val="0"/>
              <w:adjustRightInd w:val="0"/>
              <w:spacing w:after="0" w:line="360" w:lineRule="auto"/>
              <w:rPr>
                <w:rFonts w:eastAsia="Times New Roman"/>
                <w:kern w:val="28"/>
                <w:szCs w:val="24"/>
              </w:rPr>
            </w:pPr>
            <w:r w:rsidRPr="00FF22C8">
              <w:rPr>
                <w:rFonts w:eastAsia="Times New Roman"/>
                <w:kern w:val="28"/>
                <w:szCs w:val="24"/>
              </w:rPr>
              <w:t>Design mechanical components</w:t>
            </w:r>
          </w:p>
        </w:tc>
        <w:tc>
          <w:tcPr>
            <w:tcW w:w="3368" w:type="pct"/>
            <w:tcBorders>
              <w:top w:val="single" w:sz="4" w:space="0" w:color="auto"/>
              <w:left w:val="single" w:sz="4" w:space="0" w:color="auto"/>
              <w:bottom w:val="single" w:sz="4" w:space="0" w:color="auto"/>
              <w:right w:val="single" w:sz="4" w:space="0" w:color="auto"/>
            </w:tcBorders>
            <w:hideMark/>
          </w:tcPr>
          <w:p w14:paraId="4916EDFE" w14:textId="77777777" w:rsidR="00523DC9" w:rsidRPr="00FF22C8" w:rsidRDefault="00523DC9" w:rsidP="0094008E">
            <w:pPr>
              <w:numPr>
                <w:ilvl w:val="0"/>
                <w:numId w:val="86"/>
              </w:numPr>
              <w:autoSpaceDE w:val="0"/>
              <w:autoSpaceDN w:val="0"/>
              <w:adjustRightInd w:val="0"/>
              <w:spacing w:after="0" w:line="360" w:lineRule="auto"/>
              <w:rPr>
                <w:rFonts w:eastAsia="Times New Roman"/>
                <w:kern w:val="28"/>
                <w:szCs w:val="24"/>
                <w:lang w:val="en-US"/>
              </w:rPr>
            </w:pPr>
            <w:r w:rsidRPr="00FF22C8">
              <w:rPr>
                <w:rFonts w:eastAsia="Times New Roman"/>
                <w:kern w:val="28"/>
                <w:szCs w:val="24"/>
              </w:rPr>
              <w:t>Mechanical</w:t>
            </w:r>
            <w:r w:rsidRPr="00FF22C8">
              <w:rPr>
                <w:rFonts w:eastAsia="Times New Roman"/>
                <w:kern w:val="28"/>
                <w:szCs w:val="24"/>
                <w:lang w:val="en-US"/>
              </w:rPr>
              <w:t xml:space="preserve"> components are designed as per work requirements </w:t>
            </w:r>
          </w:p>
          <w:p w14:paraId="0FB4F57B" w14:textId="77777777" w:rsidR="00523DC9" w:rsidRPr="00FF22C8" w:rsidRDefault="00523DC9" w:rsidP="0094008E">
            <w:pPr>
              <w:numPr>
                <w:ilvl w:val="0"/>
                <w:numId w:val="86"/>
              </w:numPr>
              <w:autoSpaceDE w:val="0"/>
              <w:autoSpaceDN w:val="0"/>
              <w:adjustRightInd w:val="0"/>
              <w:spacing w:after="0" w:line="360" w:lineRule="auto"/>
              <w:rPr>
                <w:rFonts w:eastAsia="Times New Roman"/>
                <w:kern w:val="28"/>
                <w:szCs w:val="24"/>
                <w:lang w:val="en-US"/>
              </w:rPr>
            </w:pPr>
            <w:r w:rsidRPr="00FF22C8">
              <w:rPr>
                <w:rFonts w:eastAsia="Times New Roman"/>
                <w:kern w:val="28"/>
                <w:szCs w:val="24"/>
              </w:rPr>
              <w:t>Computer</w:t>
            </w:r>
            <w:r w:rsidRPr="00FF22C8">
              <w:rPr>
                <w:rFonts w:eastAsia="Times New Roman"/>
                <w:kern w:val="28"/>
                <w:szCs w:val="24"/>
                <w:lang w:val="en-US"/>
              </w:rPr>
              <w:t xml:space="preserve"> aided engineering (CAE) is applied in simulation as per work requirements</w:t>
            </w:r>
          </w:p>
          <w:p w14:paraId="2C3A18BF" w14:textId="77777777" w:rsidR="00523DC9" w:rsidRPr="00FF22C8" w:rsidRDefault="00523DC9" w:rsidP="0094008E">
            <w:pPr>
              <w:numPr>
                <w:ilvl w:val="0"/>
                <w:numId w:val="86"/>
              </w:numPr>
              <w:autoSpaceDE w:val="0"/>
              <w:autoSpaceDN w:val="0"/>
              <w:adjustRightInd w:val="0"/>
              <w:spacing w:after="0" w:line="360" w:lineRule="auto"/>
              <w:rPr>
                <w:rFonts w:eastAsia="Times New Roman"/>
                <w:kern w:val="28"/>
                <w:szCs w:val="24"/>
                <w:lang w:val="en-US"/>
              </w:rPr>
            </w:pPr>
            <w:r w:rsidRPr="00FF22C8">
              <w:rPr>
                <w:rFonts w:eastAsia="Times New Roman"/>
                <w:kern w:val="28"/>
                <w:szCs w:val="24"/>
              </w:rPr>
              <w:t>Improvements</w:t>
            </w:r>
            <w:r w:rsidRPr="00FF22C8">
              <w:rPr>
                <w:rFonts w:eastAsia="Times New Roman"/>
                <w:kern w:val="28"/>
                <w:szCs w:val="24"/>
                <w:lang w:val="en-US"/>
              </w:rPr>
              <w:t xml:space="preserve"> to increase efficiency is determined according to design analysis results </w:t>
            </w:r>
          </w:p>
          <w:p w14:paraId="4BD41F8B" w14:textId="77777777" w:rsidR="00523DC9" w:rsidRPr="00FF22C8" w:rsidRDefault="00523DC9" w:rsidP="0094008E">
            <w:pPr>
              <w:numPr>
                <w:ilvl w:val="0"/>
                <w:numId w:val="86"/>
              </w:numPr>
              <w:autoSpaceDE w:val="0"/>
              <w:autoSpaceDN w:val="0"/>
              <w:adjustRightInd w:val="0"/>
              <w:spacing w:after="0" w:line="360" w:lineRule="auto"/>
              <w:rPr>
                <w:rFonts w:eastAsia="Times New Roman"/>
                <w:kern w:val="28"/>
                <w:szCs w:val="24"/>
                <w:lang w:val="en-US"/>
              </w:rPr>
            </w:pPr>
            <w:r w:rsidRPr="00FF22C8">
              <w:rPr>
                <w:rFonts w:eastAsia="Times New Roman"/>
                <w:kern w:val="28"/>
                <w:szCs w:val="24"/>
                <w:lang w:val="en-US"/>
              </w:rPr>
              <w:t>Manufacturing database is created according to manufacturing process</w:t>
            </w:r>
          </w:p>
          <w:p w14:paraId="23CAEE44" w14:textId="77777777" w:rsidR="00523DC9" w:rsidRPr="00FF22C8" w:rsidRDefault="00523DC9" w:rsidP="0094008E">
            <w:pPr>
              <w:numPr>
                <w:ilvl w:val="0"/>
                <w:numId w:val="86"/>
              </w:numPr>
              <w:autoSpaceDE w:val="0"/>
              <w:autoSpaceDN w:val="0"/>
              <w:adjustRightInd w:val="0"/>
              <w:spacing w:after="0" w:line="360" w:lineRule="auto"/>
              <w:rPr>
                <w:rFonts w:eastAsia="Times New Roman"/>
                <w:kern w:val="28"/>
                <w:szCs w:val="24"/>
                <w:lang w:val="en-US"/>
              </w:rPr>
            </w:pPr>
            <w:r w:rsidRPr="00FF22C8">
              <w:rPr>
                <w:rFonts w:eastAsia="Times New Roman"/>
                <w:kern w:val="28"/>
                <w:szCs w:val="24"/>
                <w:lang w:val="en-US"/>
              </w:rPr>
              <w:lastRenderedPageBreak/>
              <w:t>Improvements on designed document is achieved according the manufacturing design</w:t>
            </w:r>
          </w:p>
        </w:tc>
      </w:tr>
    </w:tbl>
    <w:p w14:paraId="583B91E1" w14:textId="77777777" w:rsidR="00523DC9" w:rsidRPr="00FF22C8" w:rsidRDefault="00523DC9" w:rsidP="00523DC9">
      <w:pPr>
        <w:spacing w:before="240" w:after="0" w:line="360" w:lineRule="auto"/>
        <w:jc w:val="both"/>
        <w:rPr>
          <w:b/>
          <w:kern w:val="28"/>
          <w:szCs w:val="24"/>
        </w:rPr>
      </w:pPr>
      <w:r w:rsidRPr="00FF22C8">
        <w:rPr>
          <w:b/>
          <w:kern w:val="28"/>
          <w:szCs w:val="24"/>
        </w:rPr>
        <w:lastRenderedPageBreak/>
        <w:t>RANGE</w:t>
      </w:r>
    </w:p>
    <w:p w14:paraId="005849F8" w14:textId="77777777" w:rsidR="00523DC9" w:rsidRPr="00FF22C8" w:rsidRDefault="00523DC9" w:rsidP="00523DC9">
      <w:pPr>
        <w:spacing w:after="0" w:line="360" w:lineRule="auto"/>
        <w:jc w:val="both"/>
        <w:rPr>
          <w:kern w:val="28"/>
          <w:szCs w:val="24"/>
        </w:rPr>
      </w:pPr>
      <w:r w:rsidRPr="00FF22C8">
        <w:rPr>
          <w:kern w:val="28"/>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9"/>
        <w:gridCol w:w="5527"/>
      </w:tblGrid>
      <w:tr w:rsidR="00523DC9" w:rsidRPr="00FF22C8" w14:paraId="4215C1B3" w14:textId="77777777" w:rsidTr="00523DC9">
        <w:trPr>
          <w:trHeight w:val="486"/>
          <w:tblHeader/>
        </w:trPr>
        <w:tc>
          <w:tcPr>
            <w:tcW w:w="1669"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561A71C7" w14:textId="77777777" w:rsidR="00523DC9" w:rsidRPr="00FF22C8" w:rsidRDefault="00523DC9" w:rsidP="00523DC9">
            <w:pPr>
              <w:spacing w:after="0" w:line="360" w:lineRule="auto"/>
              <w:rPr>
                <w:b/>
                <w:kern w:val="28"/>
                <w:szCs w:val="24"/>
              </w:rPr>
            </w:pPr>
            <w:r w:rsidRPr="00FF22C8">
              <w:rPr>
                <w:b/>
                <w:kern w:val="28"/>
                <w:szCs w:val="24"/>
              </w:rPr>
              <w:lastRenderedPageBreak/>
              <w:t>Variable</w:t>
            </w:r>
          </w:p>
        </w:tc>
        <w:tc>
          <w:tcPr>
            <w:tcW w:w="3331"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4F8BD275" w14:textId="77777777" w:rsidR="00523DC9" w:rsidRPr="00FF22C8" w:rsidRDefault="00523DC9" w:rsidP="00523DC9">
            <w:pPr>
              <w:spacing w:after="0" w:line="360" w:lineRule="auto"/>
              <w:rPr>
                <w:b/>
                <w:kern w:val="28"/>
                <w:szCs w:val="24"/>
              </w:rPr>
            </w:pPr>
            <w:r w:rsidRPr="00FF22C8">
              <w:rPr>
                <w:b/>
                <w:kern w:val="28"/>
                <w:szCs w:val="24"/>
              </w:rPr>
              <w:t>Range</w:t>
            </w:r>
          </w:p>
        </w:tc>
      </w:tr>
      <w:tr w:rsidR="00523DC9" w:rsidRPr="00FF22C8" w14:paraId="0BA59ED0" w14:textId="77777777" w:rsidTr="00523DC9">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57B4B8C8" w14:textId="77777777" w:rsidR="00523DC9" w:rsidRPr="00FF22C8" w:rsidRDefault="00523DC9" w:rsidP="0094008E">
            <w:pPr>
              <w:numPr>
                <w:ilvl w:val="0"/>
                <w:numId w:val="87"/>
              </w:numPr>
              <w:spacing w:after="0" w:line="360" w:lineRule="auto"/>
              <w:contextualSpacing/>
              <w:rPr>
                <w:b/>
                <w:kern w:val="28"/>
                <w:szCs w:val="24"/>
                <w:lang w:val="en-US"/>
              </w:rPr>
            </w:pPr>
            <w:r w:rsidRPr="00FF22C8">
              <w:rPr>
                <w:kern w:val="28"/>
                <w:szCs w:val="24"/>
                <w:lang w:val="en-US"/>
              </w:rPr>
              <w:t>CAD software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4B21B8CE" w14:textId="77777777" w:rsidR="00523DC9" w:rsidRPr="00FF22C8" w:rsidRDefault="00523DC9" w:rsidP="0094008E">
            <w:pPr>
              <w:keepNext/>
              <w:keepLines/>
              <w:numPr>
                <w:ilvl w:val="1"/>
                <w:numId w:val="88"/>
              </w:numPr>
              <w:spacing w:after="0" w:line="360" w:lineRule="auto"/>
              <w:contextualSpacing/>
              <w:rPr>
                <w:kern w:val="28"/>
                <w:szCs w:val="24"/>
                <w:lang w:val="en-AU"/>
              </w:rPr>
            </w:pPr>
            <w:r w:rsidRPr="00FF22C8">
              <w:rPr>
                <w:kern w:val="28"/>
                <w:szCs w:val="24"/>
                <w:lang w:val="en-AU"/>
              </w:rPr>
              <w:t>AutoCAD</w:t>
            </w:r>
          </w:p>
          <w:p w14:paraId="67BBA31B" w14:textId="77777777" w:rsidR="00523DC9" w:rsidRPr="00FF22C8" w:rsidRDefault="00523DC9" w:rsidP="0094008E">
            <w:pPr>
              <w:keepNext/>
              <w:keepLines/>
              <w:numPr>
                <w:ilvl w:val="1"/>
                <w:numId w:val="88"/>
              </w:numPr>
              <w:spacing w:after="0" w:line="360" w:lineRule="auto"/>
              <w:contextualSpacing/>
              <w:rPr>
                <w:kern w:val="28"/>
                <w:szCs w:val="24"/>
                <w:lang w:val="en-AU"/>
              </w:rPr>
            </w:pPr>
            <w:r w:rsidRPr="00FF22C8">
              <w:rPr>
                <w:kern w:val="28"/>
                <w:szCs w:val="24"/>
                <w:lang w:val="en-AU"/>
              </w:rPr>
              <w:t>Inventor</w:t>
            </w:r>
          </w:p>
          <w:p w14:paraId="246D2EB5" w14:textId="77777777" w:rsidR="00523DC9" w:rsidRPr="00FF22C8" w:rsidRDefault="00523DC9" w:rsidP="0094008E">
            <w:pPr>
              <w:keepNext/>
              <w:keepLines/>
              <w:numPr>
                <w:ilvl w:val="1"/>
                <w:numId w:val="88"/>
              </w:numPr>
              <w:spacing w:after="0" w:line="360" w:lineRule="auto"/>
              <w:contextualSpacing/>
              <w:rPr>
                <w:kern w:val="28"/>
                <w:szCs w:val="24"/>
                <w:lang w:val="en-AU"/>
              </w:rPr>
            </w:pPr>
            <w:r w:rsidRPr="00FF22C8">
              <w:rPr>
                <w:kern w:val="28"/>
                <w:szCs w:val="24"/>
                <w:lang w:val="en-AU"/>
              </w:rPr>
              <w:t>SolidWorks</w:t>
            </w:r>
          </w:p>
        </w:tc>
      </w:tr>
      <w:tr w:rsidR="00523DC9" w:rsidRPr="00FF22C8" w14:paraId="18C8DBC5" w14:textId="77777777" w:rsidTr="00523DC9">
        <w:trPr>
          <w:trHeight w:val="890"/>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6BCA48DB" w14:textId="77777777" w:rsidR="00523DC9" w:rsidRPr="00FF22C8" w:rsidRDefault="00523DC9" w:rsidP="0094008E">
            <w:pPr>
              <w:numPr>
                <w:ilvl w:val="0"/>
                <w:numId w:val="87"/>
              </w:numPr>
              <w:spacing w:after="0" w:line="360" w:lineRule="auto"/>
              <w:contextualSpacing/>
              <w:rPr>
                <w:kern w:val="28"/>
                <w:szCs w:val="24"/>
                <w:lang w:val="en-US"/>
              </w:rPr>
            </w:pPr>
            <w:r w:rsidRPr="00FF22C8">
              <w:rPr>
                <w:kern w:val="28"/>
                <w:szCs w:val="24"/>
                <w:lang w:val="en-US"/>
              </w:rPr>
              <w:t>CAD Files may include but not limited to</w:t>
            </w:r>
            <w:r w:rsidRPr="00FF22C8">
              <w:rPr>
                <w:b/>
                <w:i/>
                <w:kern w:val="28"/>
                <w:szCs w:val="24"/>
                <w:lang w:val="en-US"/>
              </w:rPr>
              <w:t xml:space="preserve"> </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4A59FBB5" w14:textId="77777777" w:rsidR="00523DC9" w:rsidRPr="00FF22C8" w:rsidRDefault="00523DC9" w:rsidP="0094008E">
            <w:pPr>
              <w:keepNext/>
              <w:keepLines/>
              <w:numPr>
                <w:ilvl w:val="0"/>
                <w:numId w:val="89"/>
              </w:numPr>
              <w:spacing w:after="0" w:line="360" w:lineRule="auto"/>
              <w:contextualSpacing/>
              <w:rPr>
                <w:szCs w:val="24"/>
                <w:lang w:val="en-AU"/>
              </w:rPr>
            </w:pPr>
            <w:r w:rsidRPr="00FF22C8">
              <w:rPr>
                <w:szCs w:val="24"/>
                <w:lang w:val="en-AU"/>
              </w:rPr>
              <w:t>DWG</w:t>
            </w:r>
          </w:p>
          <w:p w14:paraId="791A3C39" w14:textId="77777777" w:rsidR="00523DC9" w:rsidRPr="00FF22C8" w:rsidRDefault="00523DC9" w:rsidP="0094008E">
            <w:pPr>
              <w:keepNext/>
              <w:keepLines/>
              <w:numPr>
                <w:ilvl w:val="0"/>
                <w:numId w:val="89"/>
              </w:numPr>
              <w:spacing w:after="0" w:line="360" w:lineRule="auto"/>
              <w:contextualSpacing/>
              <w:rPr>
                <w:szCs w:val="24"/>
                <w:lang w:val="en-AU"/>
              </w:rPr>
            </w:pPr>
            <w:r w:rsidRPr="00FF22C8">
              <w:rPr>
                <w:szCs w:val="24"/>
                <w:lang w:val="en-AU"/>
              </w:rPr>
              <w:t>STL</w:t>
            </w:r>
          </w:p>
          <w:p w14:paraId="7E853F01" w14:textId="77777777" w:rsidR="00523DC9" w:rsidRPr="00FF22C8" w:rsidRDefault="00523DC9" w:rsidP="0094008E">
            <w:pPr>
              <w:keepNext/>
              <w:keepLines/>
              <w:numPr>
                <w:ilvl w:val="0"/>
                <w:numId w:val="89"/>
              </w:numPr>
              <w:spacing w:after="0" w:line="360" w:lineRule="auto"/>
              <w:contextualSpacing/>
              <w:rPr>
                <w:szCs w:val="24"/>
                <w:lang w:val="en-AU"/>
              </w:rPr>
            </w:pPr>
            <w:r w:rsidRPr="00FF22C8">
              <w:rPr>
                <w:szCs w:val="24"/>
                <w:lang w:val="en-AU"/>
              </w:rPr>
              <w:t>DXF</w:t>
            </w:r>
          </w:p>
          <w:p w14:paraId="58CF0392" w14:textId="77777777" w:rsidR="00523DC9" w:rsidRPr="00FF22C8" w:rsidRDefault="00523DC9" w:rsidP="0094008E">
            <w:pPr>
              <w:keepNext/>
              <w:keepLines/>
              <w:numPr>
                <w:ilvl w:val="0"/>
                <w:numId w:val="89"/>
              </w:numPr>
              <w:spacing w:after="0" w:line="360" w:lineRule="auto"/>
              <w:contextualSpacing/>
              <w:rPr>
                <w:szCs w:val="24"/>
                <w:lang w:val="en-AU"/>
              </w:rPr>
            </w:pPr>
            <w:r w:rsidRPr="00FF22C8">
              <w:rPr>
                <w:szCs w:val="24"/>
                <w:lang w:val="en-AU"/>
              </w:rPr>
              <w:t>STEP</w:t>
            </w:r>
          </w:p>
        </w:tc>
      </w:tr>
      <w:tr w:rsidR="00523DC9" w:rsidRPr="00FF22C8" w14:paraId="03F25B27" w14:textId="77777777" w:rsidTr="00523DC9">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6CA3E556" w14:textId="77777777" w:rsidR="00523DC9" w:rsidRPr="00FF22C8" w:rsidRDefault="00523DC9" w:rsidP="0094008E">
            <w:pPr>
              <w:numPr>
                <w:ilvl w:val="0"/>
                <w:numId w:val="87"/>
              </w:numPr>
              <w:spacing w:after="0" w:line="360" w:lineRule="auto"/>
              <w:contextualSpacing/>
              <w:rPr>
                <w:b/>
                <w:kern w:val="28"/>
                <w:szCs w:val="24"/>
                <w:lang w:val="en-US"/>
              </w:rPr>
            </w:pPr>
            <w:r w:rsidRPr="00FF22C8">
              <w:rPr>
                <w:kern w:val="28"/>
                <w:szCs w:val="24"/>
                <w:lang w:val="en-US"/>
              </w:rPr>
              <w:t>Drawing elements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66A20D19" w14:textId="77777777" w:rsidR="00523DC9" w:rsidRPr="00FF22C8" w:rsidRDefault="00523DC9" w:rsidP="0094008E">
            <w:pPr>
              <w:keepNext/>
              <w:keepLines/>
              <w:numPr>
                <w:ilvl w:val="0"/>
                <w:numId w:val="90"/>
              </w:numPr>
              <w:spacing w:after="0" w:line="360" w:lineRule="auto"/>
              <w:contextualSpacing/>
              <w:rPr>
                <w:szCs w:val="24"/>
                <w:lang w:val="en-AU"/>
              </w:rPr>
            </w:pPr>
            <w:r w:rsidRPr="00FF22C8">
              <w:rPr>
                <w:szCs w:val="24"/>
                <w:lang w:val="en-AU"/>
              </w:rPr>
              <w:t>Points</w:t>
            </w:r>
          </w:p>
          <w:p w14:paraId="71DD77D5" w14:textId="77777777" w:rsidR="00523DC9" w:rsidRPr="00FF22C8" w:rsidRDefault="00523DC9" w:rsidP="0094008E">
            <w:pPr>
              <w:keepNext/>
              <w:keepLines/>
              <w:numPr>
                <w:ilvl w:val="0"/>
                <w:numId w:val="90"/>
              </w:numPr>
              <w:spacing w:after="0" w:line="360" w:lineRule="auto"/>
              <w:contextualSpacing/>
              <w:rPr>
                <w:szCs w:val="24"/>
                <w:lang w:val="en-AU"/>
              </w:rPr>
            </w:pPr>
            <w:r w:rsidRPr="00FF22C8">
              <w:rPr>
                <w:szCs w:val="24"/>
                <w:lang w:val="en-AU"/>
              </w:rPr>
              <w:t>Line angles</w:t>
            </w:r>
          </w:p>
          <w:p w14:paraId="584B1AF7" w14:textId="77777777" w:rsidR="00523DC9" w:rsidRPr="00FF22C8" w:rsidRDefault="00523DC9" w:rsidP="0094008E">
            <w:pPr>
              <w:keepNext/>
              <w:keepLines/>
              <w:numPr>
                <w:ilvl w:val="0"/>
                <w:numId w:val="90"/>
              </w:numPr>
              <w:spacing w:after="0" w:line="360" w:lineRule="auto"/>
              <w:contextualSpacing/>
              <w:rPr>
                <w:szCs w:val="24"/>
                <w:lang w:val="en-AU"/>
              </w:rPr>
            </w:pPr>
            <w:r w:rsidRPr="00FF22C8">
              <w:rPr>
                <w:szCs w:val="24"/>
                <w:lang w:val="en-AU"/>
              </w:rPr>
              <w:t>Circles and arcs</w:t>
            </w:r>
          </w:p>
          <w:p w14:paraId="545667D8" w14:textId="77777777" w:rsidR="00523DC9" w:rsidRPr="00FF22C8" w:rsidRDefault="00523DC9" w:rsidP="0094008E">
            <w:pPr>
              <w:keepNext/>
              <w:keepLines/>
              <w:numPr>
                <w:ilvl w:val="0"/>
                <w:numId w:val="90"/>
              </w:numPr>
              <w:spacing w:after="0" w:line="360" w:lineRule="auto"/>
              <w:contextualSpacing/>
              <w:rPr>
                <w:szCs w:val="24"/>
                <w:lang w:val="en-AU"/>
              </w:rPr>
            </w:pPr>
            <w:r w:rsidRPr="00FF22C8">
              <w:rPr>
                <w:szCs w:val="24"/>
                <w:lang w:val="en-AU"/>
              </w:rPr>
              <w:t>Planes (horizontal, vertical)</w:t>
            </w:r>
          </w:p>
          <w:p w14:paraId="11DABBD0" w14:textId="77777777" w:rsidR="00523DC9" w:rsidRPr="00FF22C8" w:rsidRDefault="00523DC9" w:rsidP="0094008E">
            <w:pPr>
              <w:keepNext/>
              <w:keepLines/>
              <w:numPr>
                <w:ilvl w:val="0"/>
                <w:numId w:val="90"/>
              </w:numPr>
              <w:spacing w:after="0" w:line="360" w:lineRule="auto"/>
              <w:contextualSpacing/>
              <w:rPr>
                <w:szCs w:val="24"/>
                <w:lang w:val="en-AU"/>
              </w:rPr>
            </w:pPr>
            <w:r w:rsidRPr="00FF22C8">
              <w:rPr>
                <w:szCs w:val="24"/>
                <w:lang w:val="en-AU"/>
              </w:rPr>
              <w:t>Figures and solids</w:t>
            </w:r>
          </w:p>
          <w:p w14:paraId="0F63D516" w14:textId="77777777" w:rsidR="00523DC9" w:rsidRPr="00FF22C8" w:rsidRDefault="00523DC9" w:rsidP="0094008E">
            <w:pPr>
              <w:keepNext/>
              <w:keepLines/>
              <w:numPr>
                <w:ilvl w:val="0"/>
                <w:numId w:val="90"/>
              </w:numPr>
              <w:spacing w:after="0" w:line="360" w:lineRule="auto"/>
              <w:contextualSpacing/>
              <w:rPr>
                <w:szCs w:val="24"/>
                <w:lang w:val="en-AU"/>
              </w:rPr>
            </w:pPr>
            <w:r w:rsidRPr="00FF22C8">
              <w:rPr>
                <w:szCs w:val="24"/>
                <w:lang w:val="en-AU"/>
              </w:rPr>
              <w:t>Shapes</w:t>
            </w:r>
          </w:p>
        </w:tc>
      </w:tr>
      <w:tr w:rsidR="00523DC9" w:rsidRPr="00FF22C8" w14:paraId="4339B506" w14:textId="77777777" w:rsidTr="00523DC9">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039F9674" w14:textId="77777777" w:rsidR="00523DC9" w:rsidRPr="00FF22C8" w:rsidRDefault="00523DC9" w:rsidP="0094008E">
            <w:pPr>
              <w:numPr>
                <w:ilvl w:val="0"/>
                <w:numId w:val="87"/>
              </w:numPr>
              <w:spacing w:after="0" w:line="360" w:lineRule="auto"/>
              <w:contextualSpacing/>
              <w:rPr>
                <w:kern w:val="28"/>
                <w:szCs w:val="24"/>
                <w:lang w:val="en-US"/>
              </w:rPr>
            </w:pPr>
            <w:r w:rsidRPr="00FF22C8">
              <w:rPr>
                <w:kern w:val="28"/>
                <w:szCs w:val="24"/>
                <w:lang w:val="en-US"/>
              </w:rPr>
              <w:t>Editing tools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1C5B84DC" w14:textId="77777777" w:rsidR="00523DC9" w:rsidRPr="00FF22C8" w:rsidRDefault="00523DC9" w:rsidP="0094008E">
            <w:pPr>
              <w:keepNext/>
              <w:keepLines/>
              <w:numPr>
                <w:ilvl w:val="0"/>
                <w:numId w:val="91"/>
              </w:numPr>
              <w:spacing w:after="0" w:line="360" w:lineRule="auto"/>
              <w:contextualSpacing/>
              <w:rPr>
                <w:szCs w:val="24"/>
                <w:lang w:val="en-AU"/>
              </w:rPr>
            </w:pPr>
            <w:r w:rsidRPr="00FF22C8">
              <w:rPr>
                <w:szCs w:val="24"/>
                <w:lang w:val="en-AU"/>
              </w:rPr>
              <w:t>Delete, undo and redo commands</w:t>
            </w:r>
          </w:p>
          <w:p w14:paraId="7E049F8B" w14:textId="77777777" w:rsidR="00523DC9" w:rsidRPr="00FF22C8" w:rsidRDefault="00523DC9" w:rsidP="0094008E">
            <w:pPr>
              <w:keepNext/>
              <w:keepLines/>
              <w:numPr>
                <w:ilvl w:val="0"/>
                <w:numId w:val="91"/>
              </w:numPr>
              <w:spacing w:after="0" w:line="360" w:lineRule="auto"/>
              <w:contextualSpacing/>
              <w:rPr>
                <w:szCs w:val="24"/>
                <w:lang w:val="en-AU"/>
              </w:rPr>
            </w:pPr>
            <w:r w:rsidRPr="00FF22C8">
              <w:rPr>
                <w:szCs w:val="24"/>
                <w:lang w:val="en-AU"/>
              </w:rPr>
              <w:t>Fillet and chamfer commands</w:t>
            </w:r>
          </w:p>
          <w:p w14:paraId="12699D79" w14:textId="77777777" w:rsidR="00523DC9" w:rsidRPr="00FF22C8" w:rsidRDefault="00523DC9" w:rsidP="0094008E">
            <w:pPr>
              <w:keepNext/>
              <w:keepLines/>
              <w:numPr>
                <w:ilvl w:val="0"/>
                <w:numId w:val="91"/>
              </w:numPr>
              <w:spacing w:after="0" w:line="360" w:lineRule="auto"/>
              <w:contextualSpacing/>
              <w:rPr>
                <w:szCs w:val="24"/>
                <w:lang w:val="en-AU"/>
              </w:rPr>
            </w:pPr>
            <w:r w:rsidRPr="00FF22C8">
              <w:rPr>
                <w:szCs w:val="24"/>
                <w:lang w:val="en-AU"/>
              </w:rPr>
              <w:t>Trim, extend and break commands</w:t>
            </w:r>
          </w:p>
          <w:p w14:paraId="78CAD5BD" w14:textId="77777777" w:rsidR="00523DC9" w:rsidRPr="00FF22C8" w:rsidRDefault="00523DC9" w:rsidP="0094008E">
            <w:pPr>
              <w:keepNext/>
              <w:keepLines/>
              <w:numPr>
                <w:ilvl w:val="0"/>
                <w:numId w:val="91"/>
              </w:numPr>
              <w:spacing w:after="0" w:line="360" w:lineRule="auto"/>
              <w:contextualSpacing/>
              <w:rPr>
                <w:szCs w:val="24"/>
                <w:lang w:val="en-AU"/>
              </w:rPr>
            </w:pPr>
            <w:r w:rsidRPr="00FF22C8">
              <w:rPr>
                <w:szCs w:val="24"/>
                <w:lang w:val="en-AU"/>
              </w:rPr>
              <w:t>Zoom and pan commands</w:t>
            </w:r>
          </w:p>
          <w:p w14:paraId="1876A900" w14:textId="77777777" w:rsidR="00523DC9" w:rsidRPr="00FF22C8" w:rsidRDefault="00523DC9" w:rsidP="0094008E">
            <w:pPr>
              <w:keepNext/>
              <w:keepLines/>
              <w:numPr>
                <w:ilvl w:val="0"/>
                <w:numId w:val="91"/>
              </w:numPr>
              <w:spacing w:after="0" w:line="360" w:lineRule="auto"/>
              <w:contextualSpacing/>
              <w:rPr>
                <w:szCs w:val="24"/>
                <w:lang w:val="en-AU"/>
              </w:rPr>
            </w:pPr>
            <w:r w:rsidRPr="00FF22C8">
              <w:rPr>
                <w:szCs w:val="24"/>
                <w:lang w:val="en-AU"/>
              </w:rPr>
              <w:t>Move, copy, and paste commands</w:t>
            </w:r>
          </w:p>
          <w:p w14:paraId="1B3E29DD" w14:textId="77777777" w:rsidR="00523DC9" w:rsidRPr="00FF22C8" w:rsidRDefault="00523DC9" w:rsidP="0094008E">
            <w:pPr>
              <w:keepNext/>
              <w:keepLines/>
              <w:numPr>
                <w:ilvl w:val="0"/>
                <w:numId w:val="91"/>
              </w:numPr>
              <w:spacing w:after="0" w:line="360" w:lineRule="auto"/>
              <w:contextualSpacing/>
              <w:rPr>
                <w:szCs w:val="24"/>
                <w:lang w:val="en-AU"/>
              </w:rPr>
            </w:pPr>
            <w:r w:rsidRPr="00FF22C8">
              <w:rPr>
                <w:szCs w:val="24"/>
                <w:lang w:val="en-AU"/>
              </w:rPr>
              <w:t>Rotate and mirror commands</w:t>
            </w:r>
          </w:p>
          <w:p w14:paraId="3AD8B3FD" w14:textId="77777777" w:rsidR="00523DC9" w:rsidRPr="00FF22C8" w:rsidRDefault="00523DC9" w:rsidP="0094008E">
            <w:pPr>
              <w:keepNext/>
              <w:keepLines/>
              <w:numPr>
                <w:ilvl w:val="0"/>
                <w:numId w:val="91"/>
              </w:numPr>
              <w:spacing w:after="0" w:line="360" w:lineRule="auto"/>
              <w:contextualSpacing/>
              <w:rPr>
                <w:szCs w:val="24"/>
                <w:lang w:val="en-AU"/>
              </w:rPr>
            </w:pPr>
            <w:r w:rsidRPr="00FF22C8">
              <w:rPr>
                <w:szCs w:val="24"/>
                <w:lang w:val="en-AU"/>
              </w:rPr>
              <w:t>Object snapping and grouping commands</w:t>
            </w:r>
          </w:p>
          <w:p w14:paraId="267DCD4C" w14:textId="77777777" w:rsidR="00523DC9" w:rsidRPr="00FF22C8" w:rsidRDefault="00523DC9" w:rsidP="0094008E">
            <w:pPr>
              <w:keepNext/>
              <w:keepLines/>
              <w:numPr>
                <w:ilvl w:val="0"/>
                <w:numId w:val="91"/>
              </w:numPr>
              <w:spacing w:after="0" w:line="360" w:lineRule="auto"/>
              <w:contextualSpacing/>
              <w:rPr>
                <w:szCs w:val="24"/>
                <w:lang w:val="en-AU"/>
              </w:rPr>
            </w:pPr>
            <w:r w:rsidRPr="00FF22C8">
              <w:rPr>
                <w:szCs w:val="24"/>
                <w:lang w:val="en-AU"/>
              </w:rPr>
              <w:t>Dimension and scaling commands</w:t>
            </w:r>
          </w:p>
        </w:tc>
      </w:tr>
      <w:tr w:rsidR="00523DC9" w:rsidRPr="00FF22C8" w14:paraId="735D7CA9" w14:textId="77777777" w:rsidTr="00523DC9">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17E28DE9" w14:textId="77777777" w:rsidR="00523DC9" w:rsidRPr="00FF22C8" w:rsidRDefault="00523DC9" w:rsidP="0094008E">
            <w:pPr>
              <w:numPr>
                <w:ilvl w:val="0"/>
                <w:numId w:val="87"/>
              </w:numPr>
              <w:spacing w:after="0" w:line="360" w:lineRule="auto"/>
              <w:contextualSpacing/>
              <w:rPr>
                <w:rFonts w:eastAsia="Times New Roman"/>
                <w:kern w:val="28"/>
                <w:szCs w:val="24"/>
                <w:lang w:val="en-AU"/>
              </w:rPr>
            </w:pPr>
            <w:r w:rsidRPr="00FF22C8">
              <w:rPr>
                <w:rFonts w:eastAsia="Times New Roman"/>
                <w:kern w:val="28"/>
                <w:szCs w:val="24"/>
                <w:lang w:val="en-AU"/>
              </w:rPr>
              <w:t>types of lines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696AD83E" w14:textId="77777777" w:rsidR="00523DC9" w:rsidRPr="00FF22C8" w:rsidRDefault="00523DC9" w:rsidP="0094008E">
            <w:pPr>
              <w:numPr>
                <w:ilvl w:val="0"/>
                <w:numId w:val="92"/>
              </w:numPr>
              <w:spacing w:after="0" w:line="360" w:lineRule="auto"/>
              <w:contextualSpacing/>
              <w:rPr>
                <w:szCs w:val="24"/>
                <w:lang w:val="en-AU"/>
              </w:rPr>
            </w:pPr>
            <w:r w:rsidRPr="00FF22C8">
              <w:rPr>
                <w:szCs w:val="24"/>
                <w:lang w:val="en-AU"/>
              </w:rPr>
              <w:t>Dimension lines</w:t>
            </w:r>
          </w:p>
          <w:p w14:paraId="42F6AFFE" w14:textId="77777777" w:rsidR="00523DC9" w:rsidRPr="00FF22C8" w:rsidRDefault="00523DC9" w:rsidP="0094008E">
            <w:pPr>
              <w:numPr>
                <w:ilvl w:val="0"/>
                <w:numId w:val="92"/>
              </w:numPr>
              <w:spacing w:after="0" w:line="360" w:lineRule="auto"/>
              <w:contextualSpacing/>
              <w:rPr>
                <w:szCs w:val="24"/>
                <w:lang w:val="en-AU"/>
              </w:rPr>
            </w:pPr>
            <w:r w:rsidRPr="00FF22C8">
              <w:rPr>
                <w:szCs w:val="24"/>
                <w:lang w:val="en-AU"/>
              </w:rPr>
              <w:t>Hidden detail lines</w:t>
            </w:r>
          </w:p>
          <w:p w14:paraId="0CCA8B94" w14:textId="77777777" w:rsidR="00523DC9" w:rsidRPr="00FF22C8" w:rsidRDefault="00523DC9" w:rsidP="0094008E">
            <w:pPr>
              <w:numPr>
                <w:ilvl w:val="0"/>
                <w:numId w:val="92"/>
              </w:numPr>
              <w:spacing w:after="0" w:line="360" w:lineRule="auto"/>
              <w:contextualSpacing/>
              <w:rPr>
                <w:szCs w:val="24"/>
                <w:lang w:val="en-AU"/>
              </w:rPr>
            </w:pPr>
            <w:r w:rsidRPr="00FF22C8">
              <w:rPr>
                <w:szCs w:val="24"/>
                <w:lang w:val="en-AU"/>
              </w:rPr>
              <w:t xml:space="preserve">Extension lines </w:t>
            </w:r>
          </w:p>
          <w:p w14:paraId="51595A3F" w14:textId="77777777" w:rsidR="00523DC9" w:rsidRPr="00FF22C8" w:rsidRDefault="00523DC9" w:rsidP="0094008E">
            <w:pPr>
              <w:numPr>
                <w:ilvl w:val="0"/>
                <w:numId w:val="92"/>
              </w:numPr>
              <w:spacing w:after="0" w:line="360" w:lineRule="auto"/>
              <w:contextualSpacing/>
              <w:rPr>
                <w:szCs w:val="24"/>
                <w:lang w:val="en-AU"/>
              </w:rPr>
            </w:pPr>
            <w:r w:rsidRPr="00FF22C8">
              <w:rPr>
                <w:szCs w:val="24"/>
                <w:lang w:val="en-AU"/>
              </w:rPr>
              <w:t>Section lines</w:t>
            </w:r>
          </w:p>
          <w:p w14:paraId="6BE8068A" w14:textId="77777777" w:rsidR="00523DC9" w:rsidRPr="00FF22C8" w:rsidRDefault="00523DC9" w:rsidP="0094008E">
            <w:pPr>
              <w:numPr>
                <w:ilvl w:val="0"/>
                <w:numId w:val="92"/>
              </w:numPr>
              <w:spacing w:after="0" w:line="360" w:lineRule="auto"/>
              <w:contextualSpacing/>
              <w:rPr>
                <w:szCs w:val="24"/>
                <w:lang w:val="en-AU"/>
              </w:rPr>
            </w:pPr>
            <w:r w:rsidRPr="00FF22C8">
              <w:rPr>
                <w:szCs w:val="24"/>
                <w:lang w:val="en-AU"/>
              </w:rPr>
              <w:t>Break lines</w:t>
            </w:r>
          </w:p>
          <w:p w14:paraId="3F4FCC4D" w14:textId="77777777" w:rsidR="00523DC9" w:rsidRPr="00FF22C8" w:rsidRDefault="00523DC9" w:rsidP="0094008E">
            <w:pPr>
              <w:numPr>
                <w:ilvl w:val="0"/>
                <w:numId w:val="92"/>
              </w:numPr>
              <w:spacing w:after="0" w:line="360" w:lineRule="auto"/>
              <w:contextualSpacing/>
              <w:rPr>
                <w:szCs w:val="24"/>
                <w:lang w:val="en-AU"/>
              </w:rPr>
            </w:pPr>
            <w:r w:rsidRPr="00FF22C8">
              <w:rPr>
                <w:szCs w:val="24"/>
                <w:lang w:val="en-AU"/>
              </w:rPr>
              <w:t>Chain</w:t>
            </w:r>
          </w:p>
        </w:tc>
      </w:tr>
      <w:tr w:rsidR="00523DC9" w:rsidRPr="00FF22C8" w14:paraId="5D75FD12" w14:textId="77777777" w:rsidTr="00523DC9">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648465AA" w14:textId="77777777" w:rsidR="00523DC9" w:rsidRPr="00FF22C8" w:rsidRDefault="00523DC9" w:rsidP="0094008E">
            <w:pPr>
              <w:numPr>
                <w:ilvl w:val="0"/>
                <w:numId w:val="87"/>
              </w:numPr>
              <w:spacing w:after="0" w:line="360" w:lineRule="auto"/>
              <w:contextualSpacing/>
              <w:rPr>
                <w:kern w:val="28"/>
                <w:szCs w:val="24"/>
                <w:lang w:val="en-US"/>
              </w:rPr>
            </w:pPr>
            <w:r w:rsidRPr="00FF22C8">
              <w:rPr>
                <w:kern w:val="28"/>
                <w:szCs w:val="24"/>
                <w:lang w:val="en-US"/>
              </w:rPr>
              <w:lastRenderedPageBreak/>
              <w:t>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463D17C7" w14:textId="77777777" w:rsidR="00523DC9" w:rsidRPr="00FF22C8" w:rsidRDefault="00523DC9" w:rsidP="0094008E">
            <w:pPr>
              <w:keepNext/>
              <w:keepLines/>
              <w:numPr>
                <w:ilvl w:val="0"/>
                <w:numId w:val="93"/>
              </w:numPr>
              <w:spacing w:after="0" w:line="360" w:lineRule="auto"/>
              <w:contextualSpacing/>
              <w:rPr>
                <w:szCs w:val="24"/>
                <w:lang w:val="en-AU"/>
              </w:rPr>
            </w:pPr>
            <w:r w:rsidRPr="00FF22C8">
              <w:rPr>
                <w:szCs w:val="24"/>
                <w:lang w:val="en-AU"/>
              </w:rPr>
              <w:t>Circle</w:t>
            </w:r>
          </w:p>
          <w:p w14:paraId="30C61226" w14:textId="77777777" w:rsidR="00523DC9" w:rsidRPr="00FF22C8" w:rsidRDefault="00523DC9" w:rsidP="0094008E">
            <w:pPr>
              <w:keepNext/>
              <w:keepLines/>
              <w:numPr>
                <w:ilvl w:val="0"/>
                <w:numId w:val="93"/>
              </w:numPr>
              <w:spacing w:after="0" w:line="360" w:lineRule="auto"/>
              <w:contextualSpacing/>
              <w:rPr>
                <w:szCs w:val="24"/>
                <w:lang w:val="en-AU"/>
              </w:rPr>
            </w:pPr>
            <w:r w:rsidRPr="00FF22C8">
              <w:rPr>
                <w:szCs w:val="24"/>
                <w:lang w:val="en-AU"/>
              </w:rPr>
              <w:t>Rectangle</w:t>
            </w:r>
          </w:p>
          <w:p w14:paraId="39B30203" w14:textId="77777777" w:rsidR="00523DC9" w:rsidRPr="00FF22C8" w:rsidRDefault="00523DC9" w:rsidP="0094008E">
            <w:pPr>
              <w:keepNext/>
              <w:keepLines/>
              <w:numPr>
                <w:ilvl w:val="0"/>
                <w:numId w:val="93"/>
              </w:numPr>
              <w:spacing w:after="0" w:line="360" w:lineRule="auto"/>
              <w:contextualSpacing/>
              <w:rPr>
                <w:szCs w:val="24"/>
                <w:lang w:val="en-AU"/>
              </w:rPr>
            </w:pPr>
            <w:r w:rsidRPr="00FF22C8">
              <w:rPr>
                <w:szCs w:val="24"/>
                <w:lang w:val="en-AU"/>
              </w:rPr>
              <w:t>Triangle</w:t>
            </w:r>
          </w:p>
          <w:p w14:paraId="23610E80" w14:textId="77777777" w:rsidR="00523DC9" w:rsidRPr="00FF22C8" w:rsidRDefault="00523DC9" w:rsidP="0094008E">
            <w:pPr>
              <w:keepNext/>
              <w:keepLines/>
              <w:numPr>
                <w:ilvl w:val="0"/>
                <w:numId w:val="93"/>
              </w:numPr>
              <w:spacing w:after="0" w:line="360" w:lineRule="auto"/>
              <w:contextualSpacing/>
              <w:rPr>
                <w:szCs w:val="24"/>
                <w:lang w:val="en-AU"/>
              </w:rPr>
            </w:pPr>
            <w:r w:rsidRPr="00FF22C8">
              <w:rPr>
                <w:szCs w:val="24"/>
                <w:lang w:val="en-AU"/>
              </w:rPr>
              <w:t xml:space="preserve">Polygon </w:t>
            </w:r>
          </w:p>
        </w:tc>
      </w:tr>
      <w:tr w:rsidR="00523DC9" w:rsidRPr="00FF22C8" w14:paraId="46C3E516" w14:textId="77777777" w:rsidTr="00523DC9">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127A7AB3" w14:textId="77777777" w:rsidR="00523DC9" w:rsidRPr="00FF22C8" w:rsidRDefault="00523DC9" w:rsidP="0094008E">
            <w:pPr>
              <w:numPr>
                <w:ilvl w:val="0"/>
                <w:numId w:val="87"/>
              </w:numPr>
              <w:spacing w:after="0" w:line="360" w:lineRule="auto"/>
              <w:contextualSpacing/>
              <w:rPr>
                <w:kern w:val="28"/>
                <w:szCs w:val="24"/>
                <w:lang w:val="en-US"/>
              </w:rPr>
            </w:pPr>
            <w:r w:rsidRPr="00FF22C8">
              <w:rPr>
                <w:rFonts w:eastAsia="Times New Roman"/>
                <w:kern w:val="28"/>
                <w:szCs w:val="24"/>
                <w:lang w:val="en-AU"/>
              </w:rPr>
              <w:t>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7FC1F2B9" w14:textId="77777777" w:rsidR="00523DC9" w:rsidRPr="00FF22C8" w:rsidRDefault="00523DC9" w:rsidP="0094008E">
            <w:pPr>
              <w:keepNext/>
              <w:keepLines/>
              <w:numPr>
                <w:ilvl w:val="0"/>
                <w:numId w:val="94"/>
              </w:numPr>
              <w:spacing w:after="0" w:line="360" w:lineRule="auto"/>
              <w:contextualSpacing/>
              <w:rPr>
                <w:szCs w:val="24"/>
                <w:lang w:val="en-AU"/>
              </w:rPr>
            </w:pPr>
            <w:r w:rsidRPr="00FF22C8">
              <w:rPr>
                <w:szCs w:val="24"/>
                <w:lang w:val="en-AU"/>
              </w:rPr>
              <w:t>Acute</w:t>
            </w:r>
          </w:p>
          <w:p w14:paraId="4E89B145" w14:textId="77777777" w:rsidR="00523DC9" w:rsidRPr="00FF22C8" w:rsidRDefault="00523DC9" w:rsidP="0094008E">
            <w:pPr>
              <w:keepNext/>
              <w:keepLines/>
              <w:numPr>
                <w:ilvl w:val="0"/>
                <w:numId w:val="94"/>
              </w:numPr>
              <w:spacing w:after="0" w:line="360" w:lineRule="auto"/>
              <w:contextualSpacing/>
              <w:rPr>
                <w:szCs w:val="24"/>
                <w:lang w:val="en-AU"/>
              </w:rPr>
            </w:pPr>
            <w:r w:rsidRPr="00FF22C8">
              <w:rPr>
                <w:szCs w:val="24"/>
                <w:lang w:val="en-AU"/>
              </w:rPr>
              <w:t>Obtuse</w:t>
            </w:r>
          </w:p>
          <w:p w14:paraId="13628CE5" w14:textId="77777777" w:rsidR="00523DC9" w:rsidRPr="00FF22C8" w:rsidRDefault="00523DC9" w:rsidP="0094008E">
            <w:pPr>
              <w:keepNext/>
              <w:keepLines/>
              <w:numPr>
                <w:ilvl w:val="0"/>
                <w:numId w:val="94"/>
              </w:numPr>
              <w:spacing w:after="0" w:line="360" w:lineRule="auto"/>
              <w:contextualSpacing/>
              <w:rPr>
                <w:szCs w:val="24"/>
                <w:lang w:val="en-AU"/>
              </w:rPr>
            </w:pPr>
            <w:r w:rsidRPr="00FF22C8">
              <w:rPr>
                <w:szCs w:val="24"/>
                <w:lang w:val="en-AU"/>
              </w:rPr>
              <w:t>Right</w:t>
            </w:r>
          </w:p>
        </w:tc>
      </w:tr>
      <w:tr w:rsidR="00523DC9" w:rsidRPr="00FF22C8" w14:paraId="161E3210" w14:textId="77777777" w:rsidTr="00523DC9">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64386A29" w14:textId="77777777" w:rsidR="00523DC9" w:rsidRPr="00FF22C8" w:rsidRDefault="00523DC9" w:rsidP="0094008E">
            <w:pPr>
              <w:numPr>
                <w:ilvl w:val="0"/>
                <w:numId w:val="87"/>
              </w:numPr>
              <w:spacing w:after="0" w:line="360" w:lineRule="auto"/>
              <w:contextualSpacing/>
              <w:rPr>
                <w:rFonts w:eastAsia="Times New Roman"/>
                <w:kern w:val="28"/>
                <w:szCs w:val="24"/>
                <w:lang w:val="en-AU"/>
              </w:rPr>
            </w:pPr>
            <w:r w:rsidRPr="00FF22C8">
              <w:rPr>
                <w:rFonts w:eastAsia="Times New Roman"/>
                <w:kern w:val="28"/>
                <w:szCs w:val="24"/>
                <w:lang w:val="en-AU"/>
              </w:rPr>
              <w:t>Geometrical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634D99AF" w14:textId="77777777" w:rsidR="00523DC9" w:rsidRPr="00FF22C8" w:rsidRDefault="00523DC9" w:rsidP="0094008E">
            <w:pPr>
              <w:keepNext/>
              <w:keepLines/>
              <w:numPr>
                <w:ilvl w:val="0"/>
                <w:numId w:val="95"/>
              </w:numPr>
              <w:spacing w:after="0" w:line="360" w:lineRule="auto"/>
              <w:contextualSpacing/>
              <w:rPr>
                <w:szCs w:val="24"/>
                <w:lang w:val="en-AU"/>
              </w:rPr>
            </w:pPr>
            <w:r w:rsidRPr="00FF22C8">
              <w:rPr>
                <w:szCs w:val="24"/>
                <w:lang w:val="en-AU"/>
              </w:rPr>
              <w:t>2-Dimensional</w:t>
            </w:r>
          </w:p>
          <w:p w14:paraId="330DB2E8" w14:textId="77777777" w:rsidR="00523DC9" w:rsidRPr="00FF22C8" w:rsidRDefault="00523DC9" w:rsidP="0094008E">
            <w:pPr>
              <w:keepNext/>
              <w:keepLines/>
              <w:numPr>
                <w:ilvl w:val="0"/>
                <w:numId w:val="95"/>
              </w:numPr>
              <w:spacing w:after="0" w:line="360" w:lineRule="auto"/>
              <w:contextualSpacing/>
              <w:rPr>
                <w:szCs w:val="24"/>
                <w:lang w:val="en-AU"/>
              </w:rPr>
            </w:pPr>
            <w:r w:rsidRPr="00FF22C8">
              <w:rPr>
                <w:szCs w:val="24"/>
                <w:lang w:val="en-AU"/>
              </w:rPr>
              <w:t>3-Dimensional</w:t>
            </w:r>
          </w:p>
          <w:p w14:paraId="2F952A13" w14:textId="77777777" w:rsidR="00523DC9" w:rsidRPr="00FF22C8" w:rsidRDefault="00523DC9" w:rsidP="0094008E">
            <w:pPr>
              <w:keepNext/>
              <w:keepLines/>
              <w:numPr>
                <w:ilvl w:val="0"/>
                <w:numId w:val="95"/>
              </w:numPr>
              <w:spacing w:after="0" w:line="360" w:lineRule="auto"/>
              <w:contextualSpacing/>
              <w:rPr>
                <w:szCs w:val="24"/>
                <w:lang w:val="en-AU"/>
              </w:rPr>
            </w:pPr>
            <w:r w:rsidRPr="00FF22C8">
              <w:rPr>
                <w:szCs w:val="24"/>
                <w:lang w:val="en-AU"/>
              </w:rPr>
              <w:t>Orthographic</w:t>
            </w:r>
          </w:p>
          <w:p w14:paraId="087BF2CC" w14:textId="77777777" w:rsidR="00523DC9" w:rsidRPr="00FF22C8" w:rsidRDefault="00523DC9" w:rsidP="0094008E">
            <w:pPr>
              <w:keepNext/>
              <w:keepLines/>
              <w:numPr>
                <w:ilvl w:val="0"/>
                <w:numId w:val="95"/>
              </w:numPr>
              <w:spacing w:after="0" w:line="360" w:lineRule="auto"/>
              <w:contextualSpacing/>
              <w:rPr>
                <w:szCs w:val="24"/>
                <w:lang w:val="en-AU"/>
              </w:rPr>
            </w:pPr>
            <w:r w:rsidRPr="00FF22C8">
              <w:rPr>
                <w:szCs w:val="24"/>
                <w:lang w:val="en-AU"/>
              </w:rPr>
              <w:t>Isometric</w:t>
            </w:r>
          </w:p>
        </w:tc>
      </w:tr>
      <w:tr w:rsidR="00523DC9" w:rsidRPr="00FF22C8" w14:paraId="7A0A5310" w14:textId="77777777" w:rsidTr="00523DC9">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1F733AE6" w14:textId="77777777" w:rsidR="00523DC9" w:rsidRPr="00FF22C8" w:rsidRDefault="00523DC9" w:rsidP="0094008E">
            <w:pPr>
              <w:numPr>
                <w:ilvl w:val="0"/>
                <w:numId w:val="87"/>
              </w:numPr>
              <w:spacing w:after="0" w:line="360" w:lineRule="auto"/>
              <w:contextualSpacing/>
              <w:rPr>
                <w:b/>
                <w:i/>
                <w:kern w:val="28"/>
                <w:szCs w:val="24"/>
              </w:rPr>
            </w:pPr>
            <w:r w:rsidRPr="00FF22C8">
              <w:rPr>
                <w:rFonts w:eastAsia="Times New Roman"/>
                <w:kern w:val="28"/>
                <w:szCs w:val="24"/>
                <w:lang w:val="en-AU"/>
              </w:rPr>
              <w:t>Pictorial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22A74E0B" w14:textId="77777777" w:rsidR="00523DC9" w:rsidRPr="00FF22C8" w:rsidRDefault="00523DC9" w:rsidP="0094008E">
            <w:pPr>
              <w:keepNext/>
              <w:keepLines/>
              <w:numPr>
                <w:ilvl w:val="0"/>
                <w:numId w:val="96"/>
              </w:numPr>
              <w:spacing w:after="0" w:line="360" w:lineRule="auto"/>
              <w:contextualSpacing/>
              <w:rPr>
                <w:szCs w:val="24"/>
                <w:lang w:val="en-AU"/>
              </w:rPr>
            </w:pPr>
            <w:r w:rsidRPr="00FF22C8">
              <w:rPr>
                <w:szCs w:val="24"/>
                <w:lang w:val="en-AU"/>
              </w:rPr>
              <w:t>Isometric</w:t>
            </w:r>
          </w:p>
          <w:p w14:paraId="0769B03A" w14:textId="77777777" w:rsidR="00523DC9" w:rsidRPr="00FF22C8" w:rsidRDefault="00523DC9" w:rsidP="0094008E">
            <w:pPr>
              <w:keepNext/>
              <w:keepLines/>
              <w:numPr>
                <w:ilvl w:val="0"/>
                <w:numId w:val="96"/>
              </w:numPr>
              <w:spacing w:after="0" w:line="360" w:lineRule="auto"/>
              <w:contextualSpacing/>
              <w:rPr>
                <w:szCs w:val="24"/>
                <w:lang w:val="en-AU"/>
              </w:rPr>
            </w:pPr>
            <w:r w:rsidRPr="00FF22C8">
              <w:rPr>
                <w:szCs w:val="24"/>
                <w:lang w:val="en-AU"/>
              </w:rPr>
              <w:t xml:space="preserve">Oblique </w:t>
            </w:r>
          </w:p>
          <w:p w14:paraId="7C9A4555" w14:textId="77777777" w:rsidR="00523DC9" w:rsidRPr="00FF22C8" w:rsidRDefault="00523DC9" w:rsidP="0094008E">
            <w:pPr>
              <w:keepNext/>
              <w:keepLines/>
              <w:numPr>
                <w:ilvl w:val="0"/>
                <w:numId w:val="96"/>
              </w:numPr>
              <w:spacing w:after="0" w:line="360" w:lineRule="auto"/>
              <w:contextualSpacing/>
              <w:rPr>
                <w:szCs w:val="24"/>
                <w:lang w:val="en-AU"/>
              </w:rPr>
            </w:pPr>
            <w:r w:rsidRPr="00FF22C8">
              <w:rPr>
                <w:szCs w:val="24"/>
                <w:lang w:val="en-AU"/>
              </w:rPr>
              <w:t>Cabinet</w:t>
            </w:r>
          </w:p>
          <w:p w14:paraId="4562CAC9" w14:textId="77777777" w:rsidR="00523DC9" w:rsidRPr="00FF22C8" w:rsidRDefault="00523DC9" w:rsidP="0094008E">
            <w:pPr>
              <w:keepNext/>
              <w:keepLines/>
              <w:numPr>
                <w:ilvl w:val="0"/>
                <w:numId w:val="96"/>
              </w:numPr>
              <w:spacing w:after="0" w:line="360" w:lineRule="auto"/>
              <w:contextualSpacing/>
              <w:rPr>
                <w:szCs w:val="24"/>
                <w:lang w:val="en-AU"/>
              </w:rPr>
            </w:pPr>
            <w:r w:rsidRPr="00FF22C8">
              <w:rPr>
                <w:szCs w:val="24"/>
                <w:lang w:val="en-AU"/>
              </w:rPr>
              <w:t>Cavalier</w:t>
            </w:r>
          </w:p>
        </w:tc>
      </w:tr>
      <w:tr w:rsidR="00523DC9" w:rsidRPr="00FF22C8" w14:paraId="1514969D" w14:textId="77777777" w:rsidTr="00523DC9">
        <w:trPr>
          <w:trHeight w:val="395"/>
        </w:trPr>
        <w:tc>
          <w:tcPr>
            <w:tcW w:w="1669" w:type="pct"/>
            <w:tcBorders>
              <w:top w:val="single" w:sz="4" w:space="0" w:color="000000"/>
              <w:left w:val="single" w:sz="4" w:space="0" w:color="000000"/>
              <w:bottom w:val="single" w:sz="4" w:space="0" w:color="000000"/>
              <w:right w:val="single" w:sz="4" w:space="0" w:color="000000"/>
            </w:tcBorders>
            <w:hideMark/>
          </w:tcPr>
          <w:p w14:paraId="7921890A" w14:textId="77777777" w:rsidR="00523DC9" w:rsidRPr="00FF22C8" w:rsidRDefault="00523DC9" w:rsidP="0094008E">
            <w:pPr>
              <w:numPr>
                <w:ilvl w:val="0"/>
                <w:numId w:val="87"/>
              </w:numPr>
              <w:spacing w:after="0" w:line="360" w:lineRule="auto"/>
              <w:contextualSpacing/>
              <w:rPr>
                <w:kern w:val="28"/>
                <w:szCs w:val="24"/>
                <w:lang w:val="en-US"/>
              </w:rPr>
            </w:pPr>
            <w:r w:rsidRPr="00FF22C8">
              <w:rPr>
                <w:kern w:val="28"/>
                <w:szCs w:val="24"/>
                <w:lang w:val="en-US"/>
              </w:rPr>
              <w:t>Different 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16934B22" w14:textId="77777777" w:rsidR="00523DC9" w:rsidRPr="00FF22C8" w:rsidRDefault="00523DC9" w:rsidP="0094008E">
            <w:pPr>
              <w:keepNext/>
              <w:keepLines/>
              <w:numPr>
                <w:ilvl w:val="0"/>
                <w:numId w:val="97"/>
              </w:numPr>
              <w:spacing w:after="0" w:line="360" w:lineRule="auto"/>
              <w:contextualSpacing/>
              <w:rPr>
                <w:szCs w:val="24"/>
                <w:lang w:val="en-AU"/>
              </w:rPr>
            </w:pPr>
            <w:r w:rsidRPr="00FF22C8">
              <w:rPr>
                <w:szCs w:val="24"/>
                <w:lang w:val="en-AU"/>
              </w:rPr>
              <w:t>Circle</w:t>
            </w:r>
          </w:p>
          <w:p w14:paraId="2BB60CA1" w14:textId="77777777" w:rsidR="00523DC9" w:rsidRPr="00FF22C8" w:rsidRDefault="00523DC9" w:rsidP="0094008E">
            <w:pPr>
              <w:keepNext/>
              <w:keepLines/>
              <w:numPr>
                <w:ilvl w:val="0"/>
                <w:numId w:val="97"/>
              </w:numPr>
              <w:spacing w:after="0" w:line="360" w:lineRule="auto"/>
              <w:contextualSpacing/>
              <w:rPr>
                <w:szCs w:val="24"/>
                <w:lang w:val="en-AU"/>
              </w:rPr>
            </w:pPr>
            <w:r w:rsidRPr="00FF22C8">
              <w:rPr>
                <w:szCs w:val="24"/>
                <w:lang w:val="en-AU"/>
              </w:rPr>
              <w:t>Rectangle</w:t>
            </w:r>
          </w:p>
          <w:p w14:paraId="020F3596" w14:textId="77777777" w:rsidR="00523DC9" w:rsidRPr="00FF22C8" w:rsidRDefault="00523DC9" w:rsidP="0094008E">
            <w:pPr>
              <w:keepNext/>
              <w:keepLines/>
              <w:numPr>
                <w:ilvl w:val="0"/>
                <w:numId w:val="97"/>
              </w:numPr>
              <w:spacing w:after="0" w:line="360" w:lineRule="auto"/>
              <w:contextualSpacing/>
              <w:rPr>
                <w:szCs w:val="24"/>
                <w:lang w:val="en-AU"/>
              </w:rPr>
            </w:pPr>
            <w:r w:rsidRPr="00FF22C8">
              <w:rPr>
                <w:szCs w:val="24"/>
                <w:lang w:val="en-AU"/>
              </w:rPr>
              <w:t>Triangle</w:t>
            </w:r>
          </w:p>
          <w:p w14:paraId="1C877EB5" w14:textId="77777777" w:rsidR="00523DC9" w:rsidRPr="00FF22C8" w:rsidRDefault="00523DC9" w:rsidP="0094008E">
            <w:pPr>
              <w:keepNext/>
              <w:keepLines/>
              <w:numPr>
                <w:ilvl w:val="0"/>
                <w:numId w:val="97"/>
              </w:numPr>
              <w:spacing w:after="0" w:line="360" w:lineRule="auto"/>
              <w:contextualSpacing/>
              <w:rPr>
                <w:szCs w:val="24"/>
                <w:lang w:val="en-AU"/>
              </w:rPr>
            </w:pPr>
            <w:r w:rsidRPr="00FF22C8">
              <w:rPr>
                <w:szCs w:val="24"/>
                <w:lang w:val="en-AU"/>
              </w:rPr>
              <w:t>Polygon</w:t>
            </w:r>
          </w:p>
        </w:tc>
      </w:tr>
      <w:tr w:rsidR="00523DC9" w:rsidRPr="00FF22C8" w14:paraId="2FF65C30" w14:textId="77777777" w:rsidTr="00523DC9">
        <w:trPr>
          <w:trHeight w:val="629"/>
        </w:trPr>
        <w:tc>
          <w:tcPr>
            <w:tcW w:w="1669" w:type="pct"/>
            <w:tcBorders>
              <w:top w:val="single" w:sz="4" w:space="0" w:color="000000"/>
              <w:left w:val="single" w:sz="4" w:space="0" w:color="000000"/>
              <w:bottom w:val="single" w:sz="4" w:space="0" w:color="000000"/>
              <w:right w:val="single" w:sz="4" w:space="0" w:color="000000"/>
            </w:tcBorders>
            <w:hideMark/>
          </w:tcPr>
          <w:p w14:paraId="51E2B9A2" w14:textId="77777777" w:rsidR="00523DC9" w:rsidRPr="00FF22C8" w:rsidRDefault="00523DC9" w:rsidP="0094008E">
            <w:pPr>
              <w:numPr>
                <w:ilvl w:val="0"/>
                <w:numId w:val="87"/>
              </w:numPr>
              <w:spacing w:after="0" w:line="360" w:lineRule="auto"/>
              <w:contextualSpacing/>
              <w:rPr>
                <w:kern w:val="28"/>
                <w:szCs w:val="24"/>
                <w:lang w:val="en-US"/>
              </w:rPr>
            </w:pPr>
            <w:r w:rsidRPr="00FF22C8">
              <w:rPr>
                <w:kern w:val="28"/>
                <w:szCs w:val="24"/>
                <w:lang w:val="en-US"/>
              </w:rPr>
              <w:t>Different 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01F86953" w14:textId="77777777" w:rsidR="00523DC9" w:rsidRPr="00FF22C8" w:rsidRDefault="00523DC9" w:rsidP="0094008E">
            <w:pPr>
              <w:keepNext/>
              <w:keepLines/>
              <w:numPr>
                <w:ilvl w:val="0"/>
                <w:numId w:val="98"/>
              </w:numPr>
              <w:spacing w:after="0" w:line="360" w:lineRule="auto"/>
              <w:contextualSpacing/>
              <w:rPr>
                <w:szCs w:val="24"/>
                <w:lang w:val="en-AU"/>
              </w:rPr>
            </w:pPr>
            <w:r w:rsidRPr="00FF22C8">
              <w:rPr>
                <w:szCs w:val="24"/>
                <w:lang w:val="en-AU"/>
              </w:rPr>
              <w:t>Acute</w:t>
            </w:r>
          </w:p>
          <w:p w14:paraId="31ED5717" w14:textId="77777777" w:rsidR="00523DC9" w:rsidRPr="00FF22C8" w:rsidRDefault="00523DC9" w:rsidP="0094008E">
            <w:pPr>
              <w:keepNext/>
              <w:keepLines/>
              <w:numPr>
                <w:ilvl w:val="0"/>
                <w:numId w:val="98"/>
              </w:numPr>
              <w:spacing w:after="0" w:line="360" w:lineRule="auto"/>
              <w:contextualSpacing/>
              <w:rPr>
                <w:szCs w:val="24"/>
                <w:lang w:val="en-AU"/>
              </w:rPr>
            </w:pPr>
            <w:r w:rsidRPr="00FF22C8">
              <w:rPr>
                <w:szCs w:val="24"/>
                <w:lang w:val="en-AU"/>
              </w:rPr>
              <w:t>Obtuse</w:t>
            </w:r>
          </w:p>
          <w:p w14:paraId="7932E133" w14:textId="77777777" w:rsidR="00523DC9" w:rsidRPr="00FF22C8" w:rsidRDefault="00523DC9" w:rsidP="0094008E">
            <w:pPr>
              <w:keepNext/>
              <w:keepLines/>
              <w:numPr>
                <w:ilvl w:val="0"/>
                <w:numId w:val="98"/>
              </w:numPr>
              <w:spacing w:after="0" w:line="360" w:lineRule="auto"/>
              <w:contextualSpacing/>
              <w:rPr>
                <w:szCs w:val="24"/>
                <w:lang w:val="en-AU"/>
              </w:rPr>
            </w:pPr>
            <w:r w:rsidRPr="00FF22C8">
              <w:rPr>
                <w:szCs w:val="24"/>
                <w:lang w:val="en-AU"/>
              </w:rPr>
              <w:t>Right</w:t>
            </w:r>
          </w:p>
        </w:tc>
      </w:tr>
    </w:tbl>
    <w:p w14:paraId="193B5E41" w14:textId="77777777" w:rsidR="00523DC9" w:rsidRPr="00FF22C8" w:rsidRDefault="00523DC9" w:rsidP="00523DC9">
      <w:pPr>
        <w:spacing w:before="240" w:after="0" w:line="360" w:lineRule="auto"/>
        <w:rPr>
          <w:b/>
          <w:kern w:val="28"/>
          <w:szCs w:val="24"/>
        </w:rPr>
      </w:pPr>
      <w:r w:rsidRPr="00FF22C8">
        <w:rPr>
          <w:b/>
          <w:kern w:val="28"/>
          <w:szCs w:val="24"/>
        </w:rPr>
        <w:t>REQUIRED SKILLS AND KNOWLEDGE</w:t>
      </w:r>
    </w:p>
    <w:p w14:paraId="159B9BAA" w14:textId="77777777" w:rsidR="00523DC9" w:rsidRPr="00FF22C8" w:rsidRDefault="00523DC9" w:rsidP="00523DC9">
      <w:pPr>
        <w:spacing w:after="120" w:line="360" w:lineRule="auto"/>
        <w:jc w:val="both"/>
        <w:rPr>
          <w:bCs/>
          <w:kern w:val="28"/>
          <w:szCs w:val="24"/>
        </w:rPr>
      </w:pPr>
      <w:r w:rsidRPr="00FF22C8">
        <w:rPr>
          <w:bCs/>
          <w:kern w:val="28"/>
          <w:szCs w:val="24"/>
        </w:rPr>
        <w:t>This section describes the skills and knowledge required for this unit of competency.</w:t>
      </w:r>
    </w:p>
    <w:p w14:paraId="0DAF7724" w14:textId="77777777" w:rsidR="00523DC9" w:rsidRPr="00FF22C8" w:rsidRDefault="00523DC9" w:rsidP="00523DC9">
      <w:pPr>
        <w:spacing w:before="240" w:after="0" w:line="360" w:lineRule="auto"/>
        <w:contextualSpacing/>
        <w:jc w:val="both"/>
        <w:rPr>
          <w:b/>
          <w:kern w:val="28"/>
          <w:szCs w:val="24"/>
          <w:lang w:val="en-US"/>
        </w:rPr>
      </w:pPr>
      <w:r w:rsidRPr="00FF22C8">
        <w:rPr>
          <w:b/>
          <w:kern w:val="28"/>
          <w:szCs w:val="24"/>
          <w:lang w:val="en-US"/>
        </w:rPr>
        <w:t>Required Skills</w:t>
      </w:r>
    </w:p>
    <w:p w14:paraId="1F7A6444" w14:textId="77777777" w:rsidR="00523DC9" w:rsidRPr="00FF22C8" w:rsidRDefault="00523DC9" w:rsidP="00523DC9">
      <w:pPr>
        <w:spacing w:after="0" w:line="360" w:lineRule="auto"/>
        <w:jc w:val="both"/>
        <w:rPr>
          <w:kern w:val="28"/>
          <w:szCs w:val="24"/>
        </w:rPr>
      </w:pPr>
      <w:r w:rsidRPr="00FF22C8">
        <w:rPr>
          <w:kern w:val="28"/>
          <w:szCs w:val="24"/>
        </w:rPr>
        <w:t>The individual needs to demonstrate the following skills:</w:t>
      </w:r>
    </w:p>
    <w:p w14:paraId="3565436B" w14:textId="77777777" w:rsidR="00523DC9" w:rsidRPr="00FF22C8" w:rsidRDefault="00523DC9" w:rsidP="0094008E">
      <w:pPr>
        <w:numPr>
          <w:ilvl w:val="0"/>
          <w:numId w:val="25"/>
        </w:numPr>
        <w:spacing w:after="0" w:line="360" w:lineRule="auto"/>
        <w:ind w:left="567"/>
        <w:contextualSpacing/>
        <w:rPr>
          <w:rFonts w:eastAsia="Times New Roman"/>
          <w:kern w:val="28"/>
          <w:szCs w:val="24"/>
          <w:lang w:val="en-US"/>
        </w:rPr>
      </w:pPr>
      <w:r w:rsidRPr="00FF22C8">
        <w:rPr>
          <w:rFonts w:eastAsia="Times New Roman"/>
          <w:kern w:val="28"/>
          <w:szCs w:val="24"/>
          <w:lang w:val="en-US"/>
        </w:rPr>
        <w:t>Critical thinking</w:t>
      </w:r>
    </w:p>
    <w:p w14:paraId="08D83AFD" w14:textId="77777777" w:rsidR="00523DC9" w:rsidRPr="00FF22C8" w:rsidRDefault="00523DC9" w:rsidP="0094008E">
      <w:pPr>
        <w:numPr>
          <w:ilvl w:val="0"/>
          <w:numId w:val="25"/>
        </w:numPr>
        <w:spacing w:after="0" w:line="360" w:lineRule="auto"/>
        <w:ind w:left="567"/>
        <w:contextualSpacing/>
        <w:rPr>
          <w:rFonts w:eastAsia="Times New Roman"/>
          <w:kern w:val="28"/>
          <w:szCs w:val="24"/>
          <w:lang w:val="en-US"/>
        </w:rPr>
      </w:pPr>
      <w:r w:rsidRPr="00FF22C8">
        <w:rPr>
          <w:rFonts w:eastAsia="Times New Roman"/>
          <w:kern w:val="28"/>
          <w:szCs w:val="24"/>
          <w:lang w:val="en-US"/>
        </w:rPr>
        <w:t>Numerical skills</w:t>
      </w:r>
    </w:p>
    <w:p w14:paraId="6A5BAA97" w14:textId="77777777" w:rsidR="00523DC9" w:rsidRPr="00FF22C8" w:rsidRDefault="00523DC9" w:rsidP="0094008E">
      <w:pPr>
        <w:numPr>
          <w:ilvl w:val="0"/>
          <w:numId w:val="25"/>
        </w:numPr>
        <w:spacing w:after="0" w:line="360" w:lineRule="auto"/>
        <w:ind w:left="567"/>
        <w:contextualSpacing/>
        <w:rPr>
          <w:rFonts w:eastAsia="Times New Roman"/>
          <w:kern w:val="28"/>
          <w:szCs w:val="24"/>
          <w:lang w:val="en-US"/>
        </w:rPr>
      </w:pPr>
      <w:r w:rsidRPr="00FF22C8">
        <w:rPr>
          <w:rFonts w:eastAsia="Times New Roman"/>
          <w:kern w:val="28"/>
          <w:szCs w:val="24"/>
          <w:lang w:val="en-US"/>
        </w:rPr>
        <w:t>Image interpretation</w:t>
      </w:r>
    </w:p>
    <w:p w14:paraId="59AC42EA" w14:textId="77777777" w:rsidR="00523DC9" w:rsidRPr="00FF22C8" w:rsidRDefault="00523DC9" w:rsidP="0094008E">
      <w:pPr>
        <w:numPr>
          <w:ilvl w:val="0"/>
          <w:numId w:val="25"/>
        </w:numPr>
        <w:spacing w:after="0" w:line="360" w:lineRule="auto"/>
        <w:ind w:left="567"/>
        <w:contextualSpacing/>
        <w:rPr>
          <w:rFonts w:eastAsia="Times New Roman"/>
          <w:kern w:val="28"/>
          <w:szCs w:val="24"/>
          <w:lang w:val="en-US"/>
        </w:rPr>
      </w:pPr>
      <w:r w:rsidRPr="00FF22C8">
        <w:rPr>
          <w:rFonts w:eastAsia="Times New Roman"/>
          <w:kern w:val="28"/>
          <w:szCs w:val="24"/>
          <w:lang w:val="en-US"/>
        </w:rPr>
        <w:lastRenderedPageBreak/>
        <w:t>Drawing synthesis</w:t>
      </w:r>
    </w:p>
    <w:p w14:paraId="408FDF9A" w14:textId="77777777" w:rsidR="00523DC9" w:rsidRPr="00FF22C8" w:rsidRDefault="00523DC9" w:rsidP="0094008E">
      <w:pPr>
        <w:numPr>
          <w:ilvl w:val="0"/>
          <w:numId w:val="25"/>
        </w:numPr>
        <w:spacing w:after="0" w:line="360" w:lineRule="auto"/>
        <w:ind w:left="567"/>
        <w:contextualSpacing/>
        <w:rPr>
          <w:rFonts w:eastAsia="Times New Roman"/>
          <w:kern w:val="28"/>
          <w:szCs w:val="24"/>
          <w:lang w:val="en-US"/>
        </w:rPr>
      </w:pPr>
      <w:r w:rsidRPr="00FF22C8">
        <w:rPr>
          <w:rFonts w:eastAsia="Times New Roman"/>
          <w:kern w:val="28"/>
          <w:szCs w:val="24"/>
          <w:lang w:val="en-US"/>
        </w:rPr>
        <w:t>Communication</w:t>
      </w:r>
    </w:p>
    <w:p w14:paraId="6A81F38E" w14:textId="77777777" w:rsidR="00523DC9" w:rsidRPr="00FF22C8" w:rsidRDefault="00523DC9" w:rsidP="0094008E">
      <w:pPr>
        <w:numPr>
          <w:ilvl w:val="0"/>
          <w:numId w:val="25"/>
        </w:numPr>
        <w:spacing w:after="0" w:line="360" w:lineRule="auto"/>
        <w:ind w:left="567"/>
        <w:contextualSpacing/>
        <w:rPr>
          <w:rFonts w:eastAsia="Times New Roman"/>
          <w:kern w:val="28"/>
          <w:szCs w:val="24"/>
          <w:lang w:val="en-US"/>
        </w:rPr>
      </w:pPr>
      <w:r w:rsidRPr="00FF22C8">
        <w:rPr>
          <w:rFonts w:eastAsia="Times New Roman"/>
          <w:kern w:val="28"/>
          <w:szCs w:val="24"/>
          <w:lang w:val="en-US"/>
        </w:rPr>
        <w:t>Computer skills</w:t>
      </w:r>
    </w:p>
    <w:p w14:paraId="16697BE9" w14:textId="77777777" w:rsidR="00523DC9" w:rsidRPr="00FF22C8" w:rsidRDefault="00523DC9" w:rsidP="0094008E">
      <w:pPr>
        <w:numPr>
          <w:ilvl w:val="0"/>
          <w:numId w:val="25"/>
        </w:numPr>
        <w:spacing w:after="120" w:line="360" w:lineRule="auto"/>
        <w:ind w:left="567"/>
        <w:contextualSpacing/>
        <w:rPr>
          <w:rFonts w:eastAsia="Times New Roman"/>
          <w:kern w:val="28"/>
          <w:szCs w:val="24"/>
          <w:lang w:val="en-US"/>
        </w:rPr>
      </w:pPr>
      <w:r w:rsidRPr="00FF22C8">
        <w:rPr>
          <w:rFonts w:eastAsia="Times New Roman"/>
          <w:kern w:val="28"/>
          <w:szCs w:val="24"/>
          <w:lang w:val="en-US"/>
        </w:rPr>
        <w:t>Software navigation (</w:t>
      </w:r>
      <w:r w:rsidRPr="00FF22C8">
        <w:rPr>
          <w:kern w:val="28"/>
          <w:szCs w:val="24"/>
          <w:lang w:val="en-US"/>
        </w:rPr>
        <w:t>manipulates drawing entities, modify dimension styles, create and use layers, manipulate the drawing origin, define and utilize symbol libraries, etc.)</w:t>
      </w:r>
    </w:p>
    <w:p w14:paraId="67C34DA5" w14:textId="77777777" w:rsidR="00523DC9" w:rsidRPr="00FF22C8" w:rsidRDefault="00523DC9" w:rsidP="00523DC9">
      <w:pPr>
        <w:spacing w:before="240" w:after="0" w:line="360" w:lineRule="auto"/>
        <w:jc w:val="both"/>
        <w:rPr>
          <w:b/>
          <w:kern w:val="28"/>
          <w:szCs w:val="24"/>
        </w:rPr>
      </w:pPr>
      <w:r w:rsidRPr="00FF22C8">
        <w:rPr>
          <w:b/>
          <w:kern w:val="28"/>
          <w:szCs w:val="24"/>
        </w:rPr>
        <w:t>Required Knowledge</w:t>
      </w:r>
    </w:p>
    <w:p w14:paraId="4A868F07" w14:textId="77777777" w:rsidR="00523DC9" w:rsidRPr="00FF22C8" w:rsidRDefault="00523DC9" w:rsidP="00523DC9">
      <w:pPr>
        <w:spacing w:after="0" w:line="360" w:lineRule="auto"/>
        <w:jc w:val="both"/>
        <w:rPr>
          <w:bCs/>
          <w:kern w:val="28"/>
          <w:szCs w:val="24"/>
        </w:rPr>
      </w:pPr>
      <w:r w:rsidRPr="00FF22C8">
        <w:rPr>
          <w:bCs/>
          <w:kern w:val="28"/>
          <w:szCs w:val="24"/>
        </w:rPr>
        <w:t>The individual needs to demonstrate knowledge of:</w:t>
      </w:r>
    </w:p>
    <w:p w14:paraId="2729E273" w14:textId="77777777" w:rsidR="00523DC9" w:rsidRPr="00FF22C8" w:rsidRDefault="00523DC9" w:rsidP="0094008E">
      <w:pPr>
        <w:numPr>
          <w:ilvl w:val="0"/>
          <w:numId w:val="27"/>
        </w:numPr>
        <w:tabs>
          <w:tab w:val="left" w:pos="432"/>
        </w:tabs>
        <w:spacing w:after="0" w:line="360" w:lineRule="auto"/>
        <w:ind w:left="567"/>
        <w:contextualSpacing/>
        <w:rPr>
          <w:rFonts w:eastAsia="Times New Roman"/>
          <w:kern w:val="28"/>
          <w:szCs w:val="24"/>
          <w:lang w:val="en-US"/>
        </w:rPr>
      </w:pPr>
      <w:r w:rsidRPr="00FF22C8">
        <w:rPr>
          <w:rFonts w:eastAsia="Arial"/>
          <w:kern w:val="28"/>
          <w:szCs w:val="24"/>
          <w:lang w:val="en-US"/>
        </w:rPr>
        <w:t>O</w:t>
      </w:r>
      <w:r w:rsidRPr="00FF22C8">
        <w:rPr>
          <w:rFonts w:eastAsia="Arial"/>
          <w:spacing w:val="1"/>
          <w:kern w:val="28"/>
          <w:szCs w:val="24"/>
          <w:lang w:val="en-US"/>
        </w:rPr>
        <w:t>r</w:t>
      </w:r>
      <w:r w:rsidRPr="00FF22C8">
        <w:rPr>
          <w:rFonts w:eastAsia="Arial"/>
          <w:kern w:val="28"/>
          <w:szCs w:val="24"/>
          <w:lang w:val="en-US"/>
        </w:rPr>
        <w:t>ga</w:t>
      </w:r>
      <w:r w:rsidRPr="00FF22C8">
        <w:rPr>
          <w:rFonts w:eastAsia="Arial"/>
          <w:spacing w:val="2"/>
          <w:kern w:val="28"/>
          <w:szCs w:val="24"/>
          <w:lang w:val="en-US"/>
        </w:rPr>
        <w:t>n</w:t>
      </w:r>
      <w:r w:rsidRPr="00FF22C8">
        <w:rPr>
          <w:rFonts w:eastAsia="Arial"/>
          <w:spacing w:val="-1"/>
          <w:kern w:val="28"/>
          <w:szCs w:val="24"/>
          <w:lang w:val="en-US"/>
        </w:rPr>
        <w:t>i</w:t>
      </w:r>
      <w:r w:rsidRPr="00FF22C8">
        <w:rPr>
          <w:rFonts w:eastAsia="Arial"/>
          <w:spacing w:val="1"/>
          <w:kern w:val="28"/>
          <w:szCs w:val="24"/>
          <w:lang w:val="en-US"/>
        </w:rPr>
        <w:t>z</w:t>
      </w:r>
      <w:r w:rsidRPr="00FF22C8">
        <w:rPr>
          <w:rFonts w:eastAsia="Arial"/>
          <w:kern w:val="28"/>
          <w:szCs w:val="24"/>
          <w:lang w:val="en-US"/>
        </w:rPr>
        <w:t>a</w:t>
      </w:r>
      <w:r w:rsidRPr="00FF22C8">
        <w:rPr>
          <w:rFonts w:eastAsia="Arial"/>
          <w:spacing w:val="2"/>
          <w:kern w:val="28"/>
          <w:szCs w:val="24"/>
          <w:lang w:val="en-US"/>
        </w:rPr>
        <w:t>t</w:t>
      </w:r>
      <w:r w:rsidRPr="00FF22C8">
        <w:rPr>
          <w:rFonts w:eastAsia="Arial"/>
          <w:spacing w:val="-1"/>
          <w:kern w:val="28"/>
          <w:szCs w:val="24"/>
          <w:lang w:val="en-US"/>
        </w:rPr>
        <w:t>i</w:t>
      </w:r>
      <w:r w:rsidRPr="00FF22C8">
        <w:rPr>
          <w:rFonts w:eastAsia="Arial"/>
          <w:kern w:val="28"/>
          <w:szCs w:val="24"/>
          <w:lang w:val="en-US"/>
        </w:rPr>
        <w:t>o</w:t>
      </w:r>
      <w:r w:rsidRPr="00FF22C8">
        <w:rPr>
          <w:rFonts w:eastAsia="Arial"/>
          <w:spacing w:val="2"/>
          <w:kern w:val="28"/>
          <w:szCs w:val="24"/>
          <w:lang w:val="en-US"/>
        </w:rPr>
        <w:t>n</w:t>
      </w:r>
      <w:r w:rsidRPr="00FF22C8">
        <w:rPr>
          <w:rFonts w:eastAsia="Arial"/>
          <w:kern w:val="28"/>
          <w:szCs w:val="24"/>
          <w:lang w:val="en-US"/>
        </w:rPr>
        <w:t>al po</w:t>
      </w:r>
      <w:r w:rsidRPr="00FF22C8">
        <w:rPr>
          <w:rFonts w:eastAsia="Arial"/>
          <w:spacing w:val="1"/>
          <w:kern w:val="28"/>
          <w:szCs w:val="24"/>
          <w:lang w:val="en-US"/>
        </w:rPr>
        <w:t>l</w:t>
      </w:r>
      <w:r w:rsidRPr="00FF22C8">
        <w:rPr>
          <w:rFonts w:eastAsia="Arial"/>
          <w:spacing w:val="-1"/>
          <w:kern w:val="28"/>
          <w:szCs w:val="24"/>
          <w:lang w:val="en-US"/>
        </w:rPr>
        <w:t>i</w:t>
      </w:r>
      <w:r w:rsidRPr="00FF22C8">
        <w:rPr>
          <w:rFonts w:eastAsia="Arial"/>
          <w:spacing w:val="1"/>
          <w:kern w:val="28"/>
          <w:szCs w:val="24"/>
          <w:lang w:val="en-US"/>
        </w:rPr>
        <w:t>c</w:t>
      </w:r>
      <w:r w:rsidRPr="00FF22C8">
        <w:rPr>
          <w:rFonts w:eastAsia="Arial"/>
          <w:spacing w:val="-1"/>
          <w:kern w:val="28"/>
          <w:szCs w:val="24"/>
          <w:lang w:val="en-US"/>
        </w:rPr>
        <w:t>i</w:t>
      </w:r>
      <w:r w:rsidRPr="00FF22C8">
        <w:rPr>
          <w:rFonts w:eastAsia="Arial"/>
          <w:kern w:val="28"/>
          <w:szCs w:val="24"/>
          <w:lang w:val="en-US"/>
        </w:rPr>
        <w:t>es and p</w:t>
      </w:r>
      <w:r w:rsidRPr="00FF22C8">
        <w:rPr>
          <w:rFonts w:eastAsia="Arial"/>
          <w:spacing w:val="1"/>
          <w:kern w:val="28"/>
          <w:szCs w:val="24"/>
          <w:lang w:val="en-US"/>
        </w:rPr>
        <w:t>r</w:t>
      </w:r>
      <w:r w:rsidRPr="00FF22C8">
        <w:rPr>
          <w:rFonts w:eastAsia="Arial"/>
          <w:kern w:val="28"/>
          <w:szCs w:val="24"/>
          <w:lang w:val="en-US"/>
        </w:rPr>
        <w:t>o</w:t>
      </w:r>
      <w:r w:rsidRPr="00FF22C8">
        <w:rPr>
          <w:rFonts w:eastAsia="Arial"/>
          <w:spacing w:val="1"/>
          <w:kern w:val="28"/>
          <w:szCs w:val="24"/>
          <w:lang w:val="en-US"/>
        </w:rPr>
        <w:t>c</w:t>
      </w:r>
      <w:r w:rsidRPr="00FF22C8">
        <w:rPr>
          <w:rFonts w:eastAsia="Arial"/>
          <w:kern w:val="28"/>
          <w:szCs w:val="24"/>
          <w:lang w:val="en-US"/>
        </w:rPr>
        <w:t>edu</w:t>
      </w:r>
      <w:r w:rsidRPr="00FF22C8">
        <w:rPr>
          <w:rFonts w:eastAsia="Arial"/>
          <w:spacing w:val="1"/>
          <w:kern w:val="28"/>
          <w:szCs w:val="24"/>
          <w:lang w:val="en-US"/>
        </w:rPr>
        <w:t>r</w:t>
      </w:r>
      <w:r w:rsidRPr="00FF22C8">
        <w:rPr>
          <w:rFonts w:eastAsia="Arial"/>
          <w:kern w:val="28"/>
          <w:szCs w:val="24"/>
          <w:lang w:val="en-US"/>
        </w:rPr>
        <w:t xml:space="preserve">es </w:t>
      </w:r>
      <w:r w:rsidRPr="00FF22C8">
        <w:rPr>
          <w:rFonts w:eastAsia="Arial"/>
          <w:spacing w:val="1"/>
          <w:kern w:val="28"/>
          <w:szCs w:val="24"/>
          <w:lang w:val="en-US"/>
        </w:rPr>
        <w:t>r</w:t>
      </w:r>
      <w:r w:rsidRPr="00FF22C8">
        <w:rPr>
          <w:rFonts w:eastAsia="Arial"/>
          <w:spacing w:val="2"/>
          <w:kern w:val="28"/>
          <w:szCs w:val="24"/>
          <w:lang w:val="en-US"/>
        </w:rPr>
        <w:t>e</w:t>
      </w:r>
      <w:r w:rsidRPr="00FF22C8">
        <w:rPr>
          <w:rFonts w:eastAsia="Arial"/>
          <w:spacing w:val="-1"/>
          <w:kern w:val="28"/>
          <w:szCs w:val="24"/>
          <w:lang w:val="en-US"/>
        </w:rPr>
        <w:t>l</w:t>
      </w:r>
      <w:r w:rsidRPr="00FF22C8">
        <w:rPr>
          <w:rFonts w:eastAsia="Arial"/>
          <w:spacing w:val="2"/>
          <w:kern w:val="28"/>
          <w:szCs w:val="24"/>
          <w:lang w:val="en-US"/>
        </w:rPr>
        <w:t>e</w:t>
      </w:r>
      <w:r w:rsidRPr="00FF22C8">
        <w:rPr>
          <w:rFonts w:eastAsia="Arial"/>
          <w:spacing w:val="-1"/>
          <w:kern w:val="28"/>
          <w:szCs w:val="24"/>
          <w:lang w:val="en-US"/>
        </w:rPr>
        <w:t>v</w:t>
      </w:r>
      <w:r w:rsidRPr="00FF22C8">
        <w:rPr>
          <w:rFonts w:eastAsia="Arial"/>
          <w:spacing w:val="2"/>
          <w:kern w:val="28"/>
          <w:szCs w:val="24"/>
          <w:lang w:val="en-US"/>
        </w:rPr>
        <w:t>a</w:t>
      </w:r>
      <w:r w:rsidRPr="00FF22C8">
        <w:rPr>
          <w:rFonts w:eastAsia="Arial"/>
          <w:kern w:val="28"/>
          <w:szCs w:val="24"/>
          <w:lang w:val="en-US"/>
        </w:rPr>
        <w:t xml:space="preserve">nt to </w:t>
      </w:r>
      <w:r w:rsidRPr="00FF22C8">
        <w:rPr>
          <w:rFonts w:eastAsia="Arial"/>
          <w:spacing w:val="1"/>
          <w:kern w:val="28"/>
          <w:szCs w:val="24"/>
          <w:lang w:val="en-US"/>
        </w:rPr>
        <w:t>cr</w:t>
      </w:r>
      <w:r w:rsidRPr="00FF22C8">
        <w:rPr>
          <w:rFonts w:eastAsia="Arial"/>
          <w:kern w:val="28"/>
          <w:szCs w:val="24"/>
          <w:lang w:val="en-US"/>
        </w:rPr>
        <w:t>eat</w:t>
      </w:r>
      <w:r w:rsidRPr="00FF22C8">
        <w:rPr>
          <w:rFonts w:eastAsia="Arial"/>
          <w:spacing w:val="-1"/>
          <w:kern w:val="28"/>
          <w:szCs w:val="24"/>
          <w:lang w:val="en-US"/>
        </w:rPr>
        <w:t>i</w:t>
      </w:r>
      <w:r w:rsidRPr="00FF22C8">
        <w:rPr>
          <w:rFonts w:eastAsia="Arial"/>
          <w:spacing w:val="2"/>
          <w:kern w:val="28"/>
          <w:szCs w:val="24"/>
          <w:lang w:val="en-US"/>
        </w:rPr>
        <w:t>n</w:t>
      </w:r>
      <w:r w:rsidRPr="00FF22C8">
        <w:rPr>
          <w:rFonts w:eastAsia="Arial"/>
          <w:kern w:val="28"/>
          <w:szCs w:val="24"/>
          <w:lang w:val="en-US"/>
        </w:rPr>
        <w:t xml:space="preserve">g </w:t>
      </w:r>
      <w:r w:rsidRPr="00FF22C8">
        <w:rPr>
          <w:rFonts w:eastAsia="Arial"/>
          <w:spacing w:val="3"/>
          <w:kern w:val="28"/>
          <w:szCs w:val="24"/>
          <w:lang w:val="en-US"/>
        </w:rPr>
        <w:t>C</w:t>
      </w:r>
      <w:r w:rsidRPr="00FF22C8">
        <w:rPr>
          <w:rFonts w:eastAsia="Arial"/>
          <w:spacing w:val="-1"/>
          <w:kern w:val="28"/>
          <w:szCs w:val="24"/>
          <w:lang w:val="en-US"/>
        </w:rPr>
        <w:t>A</w:t>
      </w:r>
      <w:r w:rsidRPr="00FF22C8">
        <w:rPr>
          <w:rFonts w:eastAsia="Arial"/>
          <w:kern w:val="28"/>
          <w:szCs w:val="24"/>
          <w:lang w:val="en-US"/>
        </w:rPr>
        <w:t>D d</w:t>
      </w:r>
      <w:r w:rsidRPr="00FF22C8">
        <w:rPr>
          <w:rFonts w:eastAsia="Arial"/>
          <w:spacing w:val="1"/>
          <w:kern w:val="28"/>
          <w:szCs w:val="24"/>
          <w:lang w:val="en-US"/>
        </w:rPr>
        <w:t>r</w:t>
      </w:r>
      <w:r w:rsidRPr="00FF22C8">
        <w:rPr>
          <w:rFonts w:eastAsia="Arial"/>
          <w:spacing w:val="2"/>
          <w:kern w:val="28"/>
          <w:szCs w:val="24"/>
          <w:lang w:val="en-US"/>
        </w:rPr>
        <w:t>a</w:t>
      </w:r>
      <w:r w:rsidRPr="00FF22C8">
        <w:rPr>
          <w:rFonts w:eastAsia="Arial"/>
          <w:kern w:val="28"/>
          <w:szCs w:val="24"/>
          <w:lang w:val="en-US"/>
        </w:rPr>
        <w:t>w</w:t>
      </w:r>
      <w:r w:rsidRPr="00FF22C8">
        <w:rPr>
          <w:rFonts w:eastAsia="Arial"/>
          <w:spacing w:val="-1"/>
          <w:kern w:val="28"/>
          <w:szCs w:val="24"/>
          <w:lang w:val="en-US"/>
        </w:rPr>
        <w:t>i</w:t>
      </w:r>
      <w:r w:rsidRPr="00FF22C8">
        <w:rPr>
          <w:rFonts w:eastAsia="Arial"/>
          <w:spacing w:val="2"/>
          <w:kern w:val="28"/>
          <w:szCs w:val="24"/>
          <w:lang w:val="en-US"/>
        </w:rPr>
        <w:t>n</w:t>
      </w:r>
      <w:r w:rsidRPr="00FF22C8">
        <w:rPr>
          <w:rFonts w:eastAsia="Arial"/>
          <w:kern w:val="28"/>
          <w:szCs w:val="24"/>
          <w:lang w:val="en-US"/>
        </w:rPr>
        <w:t>gs</w:t>
      </w:r>
    </w:p>
    <w:p w14:paraId="0CE126A1" w14:textId="77777777" w:rsidR="00523DC9" w:rsidRPr="00FF22C8" w:rsidRDefault="00523DC9" w:rsidP="0094008E">
      <w:pPr>
        <w:numPr>
          <w:ilvl w:val="0"/>
          <w:numId w:val="27"/>
        </w:numPr>
        <w:tabs>
          <w:tab w:val="left" w:pos="432"/>
        </w:tabs>
        <w:spacing w:after="0" w:line="360" w:lineRule="auto"/>
        <w:ind w:left="567"/>
        <w:contextualSpacing/>
        <w:rPr>
          <w:rFonts w:eastAsia="Times New Roman"/>
          <w:kern w:val="28"/>
          <w:szCs w:val="24"/>
          <w:lang w:val="en-US"/>
        </w:rPr>
      </w:pPr>
      <w:r w:rsidRPr="00FF22C8">
        <w:rPr>
          <w:rFonts w:eastAsia="Arial"/>
          <w:spacing w:val="-1"/>
          <w:kern w:val="28"/>
          <w:szCs w:val="24"/>
          <w:lang w:val="en-US"/>
        </w:rPr>
        <w:t>V</w:t>
      </w:r>
      <w:r w:rsidRPr="00FF22C8">
        <w:rPr>
          <w:rFonts w:eastAsia="Arial"/>
          <w:kern w:val="28"/>
          <w:szCs w:val="24"/>
          <w:lang w:val="en-US"/>
        </w:rPr>
        <w:t>a</w:t>
      </w:r>
      <w:r w:rsidRPr="00FF22C8">
        <w:rPr>
          <w:rFonts w:eastAsia="Arial"/>
          <w:spacing w:val="1"/>
          <w:kern w:val="28"/>
          <w:szCs w:val="24"/>
          <w:lang w:val="en-US"/>
        </w:rPr>
        <w:t>ri</w:t>
      </w:r>
      <w:r w:rsidRPr="00FF22C8">
        <w:rPr>
          <w:rFonts w:eastAsia="Arial"/>
          <w:kern w:val="28"/>
          <w:szCs w:val="24"/>
          <w:lang w:val="en-US"/>
        </w:rPr>
        <w:t xml:space="preserve">ous </w:t>
      </w:r>
      <w:r w:rsidRPr="00FF22C8">
        <w:rPr>
          <w:rFonts w:eastAsia="Arial"/>
          <w:spacing w:val="3"/>
          <w:kern w:val="28"/>
          <w:szCs w:val="24"/>
          <w:lang w:val="en-US"/>
        </w:rPr>
        <w:t>C</w:t>
      </w:r>
      <w:r w:rsidRPr="00FF22C8">
        <w:rPr>
          <w:rFonts w:eastAsia="Arial"/>
          <w:spacing w:val="-1"/>
          <w:kern w:val="28"/>
          <w:szCs w:val="24"/>
          <w:lang w:val="en-US"/>
        </w:rPr>
        <w:t>A</w:t>
      </w:r>
      <w:r w:rsidRPr="00FF22C8">
        <w:rPr>
          <w:rFonts w:eastAsia="Arial"/>
          <w:kern w:val="28"/>
          <w:szCs w:val="24"/>
          <w:lang w:val="en-US"/>
        </w:rPr>
        <w:t>D p</w:t>
      </w:r>
      <w:r w:rsidRPr="00FF22C8">
        <w:rPr>
          <w:rFonts w:eastAsia="Arial"/>
          <w:spacing w:val="1"/>
          <w:kern w:val="28"/>
          <w:szCs w:val="24"/>
          <w:lang w:val="en-US"/>
        </w:rPr>
        <w:t>r</w:t>
      </w:r>
      <w:r w:rsidRPr="00FF22C8">
        <w:rPr>
          <w:rFonts w:eastAsia="Arial"/>
          <w:spacing w:val="2"/>
          <w:kern w:val="28"/>
          <w:szCs w:val="24"/>
          <w:lang w:val="en-US"/>
        </w:rPr>
        <w:t>o</w:t>
      </w:r>
      <w:r w:rsidRPr="00FF22C8">
        <w:rPr>
          <w:rFonts w:eastAsia="Arial"/>
          <w:kern w:val="28"/>
          <w:szCs w:val="24"/>
          <w:lang w:val="en-US"/>
        </w:rPr>
        <w:t>g</w:t>
      </w:r>
      <w:r w:rsidRPr="00FF22C8">
        <w:rPr>
          <w:rFonts w:eastAsia="Arial"/>
          <w:spacing w:val="1"/>
          <w:kern w:val="28"/>
          <w:szCs w:val="24"/>
          <w:lang w:val="en-US"/>
        </w:rPr>
        <w:t>r</w:t>
      </w:r>
      <w:r w:rsidRPr="00FF22C8">
        <w:rPr>
          <w:rFonts w:eastAsia="Arial"/>
          <w:kern w:val="28"/>
          <w:szCs w:val="24"/>
          <w:lang w:val="en-US"/>
        </w:rPr>
        <w:t>a</w:t>
      </w:r>
      <w:r w:rsidRPr="00FF22C8">
        <w:rPr>
          <w:rFonts w:eastAsia="Arial"/>
          <w:spacing w:val="5"/>
          <w:kern w:val="28"/>
          <w:szCs w:val="24"/>
          <w:lang w:val="en-US"/>
        </w:rPr>
        <w:t>m</w:t>
      </w:r>
      <w:r w:rsidRPr="00FF22C8">
        <w:rPr>
          <w:rFonts w:eastAsia="Arial"/>
          <w:kern w:val="28"/>
          <w:szCs w:val="24"/>
          <w:lang w:val="en-US"/>
        </w:rPr>
        <w:t>s the</w:t>
      </w:r>
      <w:r w:rsidRPr="00FF22C8">
        <w:rPr>
          <w:rFonts w:eastAsia="Arial"/>
          <w:spacing w:val="-1"/>
          <w:kern w:val="28"/>
          <w:szCs w:val="24"/>
          <w:lang w:val="en-US"/>
        </w:rPr>
        <w:t>i</w:t>
      </w:r>
      <w:r w:rsidRPr="00FF22C8">
        <w:rPr>
          <w:rFonts w:eastAsia="Arial"/>
          <w:kern w:val="28"/>
          <w:szCs w:val="24"/>
          <w:lang w:val="en-US"/>
        </w:rPr>
        <w:t xml:space="preserve">r </w:t>
      </w:r>
      <w:r w:rsidRPr="00FF22C8">
        <w:rPr>
          <w:rFonts w:eastAsia="Arial"/>
          <w:spacing w:val="1"/>
          <w:kern w:val="28"/>
          <w:szCs w:val="24"/>
          <w:lang w:val="en-US"/>
        </w:rPr>
        <w:t>c</w:t>
      </w:r>
      <w:r w:rsidRPr="00FF22C8">
        <w:rPr>
          <w:rFonts w:eastAsia="Arial"/>
          <w:kern w:val="28"/>
          <w:szCs w:val="24"/>
          <w:lang w:val="en-US"/>
        </w:rPr>
        <w:t>apab</w:t>
      </w:r>
      <w:r w:rsidRPr="00FF22C8">
        <w:rPr>
          <w:rFonts w:eastAsia="Arial"/>
          <w:spacing w:val="1"/>
          <w:kern w:val="28"/>
          <w:szCs w:val="24"/>
          <w:lang w:val="en-US"/>
        </w:rPr>
        <w:t>il</w:t>
      </w:r>
      <w:r w:rsidRPr="00FF22C8">
        <w:rPr>
          <w:rFonts w:eastAsia="Arial"/>
          <w:spacing w:val="-1"/>
          <w:kern w:val="28"/>
          <w:szCs w:val="24"/>
          <w:lang w:val="en-US"/>
        </w:rPr>
        <w:t>i</w:t>
      </w:r>
      <w:r w:rsidRPr="00FF22C8">
        <w:rPr>
          <w:rFonts w:eastAsia="Arial"/>
          <w:kern w:val="28"/>
          <w:szCs w:val="24"/>
          <w:lang w:val="en-US"/>
        </w:rPr>
        <w:t>t</w:t>
      </w:r>
      <w:r w:rsidRPr="00FF22C8">
        <w:rPr>
          <w:rFonts w:eastAsia="Arial"/>
          <w:spacing w:val="1"/>
          <w:kern w:val="28"/>
          <w:szCs w:val="24"/>
          <w:lang w:val="en-US"/>
        </w:rPr>
        <w:t>i</w:t>
      </w:r>
      <w:r w:rsidRPr="00FF22C8">
        <w:rPr>
          <w:rFonts w:eastAsia="Arial"/>
          <w:kern w:val="28"/>
          <w:szCs w:val="24"/>
          <w:lang w:val="en-US"/>
        </w:rPr>
        <w:t>e</w:t>
      </w:r>
      <w:r w:rsidRPr="00FF22C8">
        <w:rPr>
          <w:rFonts w:eastAsia="Arial"/>
          <w:spacing w:val="1"/>
          <w:kern w:val="28"/>
          <w:szCs w:val="24"/>
          <w:lang w:val="en-US"/>
        </w:rPr>
        <w:t>s</w:t>
      </w:r>
      <w:r w:rsidRPr="00FF22C8">
        <w:rPr>
          <w:rFonts w:eastAsia="Arial"/>
          <w:kern w:val="28"/>
          <w:szCs w:val="24"/>
          <w:lang w:val="en-US"/>
        </w:rPr>
        <w:t xml:space="preserve">, </w:t>
      </w:r>
      <w:r w:rsidRPr="00FF22C8">
        <w:rPr>
          <w:rFonts w:eastAsia="Arial"/>
          <w:spacing w:val="2"/>
          <w:kern w:val="28"/>
          <w:szCs w:val="24"/>
          <w:lang w:val="en-US"/>
        </w:rPr>
        <w:t>f</w:t>
      </w:r>
      <w:r w:rsidRPr="00FF22C8">
        <w:rPr>
          <w:rFonts w:eastAsia="Arial"/>
          <w:kern w:val="28"/>
          <w:szCs w:val="24"/>
          <w:lang w:val="en-US"/>
        </w:rPr>
        <w:t>un</w:t>
      </w:r>
      <w:r w:rsidRPr="00FF22C8">
        <w:rPr>
          <w:rFonts w:eastAsia="Arial"/>
          <w:spacing w:val="1"/>
          <w:kern w:val="28"/>
          <w:szCs w:val="24"/>
          <w:lang w:val="en-US"/>
        </w:rPr>
        <w:t>c</w:t>
      </w:r>
      <w:r w:rsidRPr="00FF22C8">
        <w:rPr>
          <w:rFonts w:eastAsia="Arial"/>
          <w:kern w:val="28"/>
          <w:szCs w:val="24"/>
          <w:lang w:val="en-US"/>
        </w:rPr>
        <w:t>t</w:t>
      </w:r>
      <w:r w:rsidRPr="00FF22C8">
        <w:rPr>
          <w:rFonts w:eastAsia="Arial"/>
          <w:spacing w:val="-1"/>
          <w:kern w:val="28"/>
          <w:szCs w:val="24"/>
          <w:lang w:val="en-US"/>
        </w:rPr>
        <w:t>i</w:t>
      </w:r>
      <w:r w:rsidRPr="00FF22C8">
        <w:rPr>
          <w:rFonts w:eastAsia="Arial"/>
          <w:kern w:val="28"/>
          <w:szCs w:val="24"/>
          <w:lang w:val="en-US"/>
        </w:rPr>
        <w:t>ons and p</w:t>
      </w:r>
      <w:r w:rsidRPr="00FF22C8">
        <w:rPr>
          <w:rFonts w:eastAsia="Arial"/>
          <w:spacing w:val="1"/>
          <w:kern w:val="28"/>
          <w:szCs w:val="24"/>
          <w:lang w:val="en-US"/>
        </w:rPr>
        <w:t>r</w:t>
      </w:r>
      <w:r w:rsidRPr="00FF22C8">
        <w:rPr>
          <w:rFonts w:eastAsia="Arial"/>
          <w:kern w:val="28"/>
          <w:szCs w:val="24"/>
          <w:lang w:val="en-US"/>
        </w:rPr>
        <w:t>o</w:t>
      </w:r>
      <w:r w:rsidRPr="00FF22C8">
        <w:rPr>
          <w:rFonts w:eastAsia="Arial"/>
          <w:spacing w:val="1"/>
          <w:kern w:val="28"/>
          <w:szCs w:val="24"/>
          <w:lang w:val="en-US"/>
        </w:rPr>
        <w:t>c</w:t>
      </w:r>
      <w:r w:rsidRPr="00FF22C8">
        <w:rPr>
          <w:rFonts w:eastAsia="Arial"/>
          <w:kern w:val="28"/>
          <w:szCs w:val="24"/>
          <w:lang w:val="en-US"/>
        </w:rPr>
        <w:t>e</w:t>
      </w:r>
      <w:r w:rsidRPr="00FF22C8">
        <w:rPr>
          <w:rFonts w:eastAsia="Arial"/>
          <w:spacing w:val="1"/>
          <w:kern w:val="28"/>
          <w:szCs w:val="24"/>
          <w:lang w:val="en-US"/>
        </w:rPr>
        <w:t>ss</w:t>
      </w:r>
      <w:r w:rsidRPr="00FF22C8">
        <w:rPr>
          <w:rFonts w:eastAsia="Arial"/>
          <w:kern w:val="28"/>
          <w:szCs w:val="24"/>
          <w:lang w:val="en-US"/>
        </w:rPr>
        <w:t>es</w:t>
      </w:r>
    </w:p>
    <w:p w14:paraId="3493A197" w14:textId="77777777" w:rsidR="00523DC9" w:rsidRPr="00FF22C8" w:rsidRDefault="00523DC9" w:rsidP="0094008E">
      <w:pPr>
        <w:numPr>
          <w:ilvl w:val="0"/>
          <w:numId w:val="27"/>
        </w:numPr>
        <w:tabs>
          <w:tab w:val="left" w:pos="432"/>
        </w:tabs>
        <w:spacing w:after="0" w:line="360" w:lineRule="auto"/>
        <w:ind w:left="567"/>
        <w:contextualSpacing/>
        <w:rPr>
          <w:rFonts w:eastAsia="Arial"/>
          <w:kern w:val="28"/>
          <w:szCs w:val="24"/>
          <w:lang w:val="en-US"/>
        </w:rPr>
      </w:pPr>
      <w:r w:rsidRPr="00FF22C8">
        <w:rPr>
          <w:rFonts w:eastAsia="Arial"/>
          <w:kern w:val="28"/>
          <w:szCs w:val="24"/>
          <w:lang w:val="en-US"/>
        </w:rPr>
        <w:t>D</w:t>
      </w:r>
      <w:r w:rsidRPr="00FF22C8">
        <w:rPr>
          <w:rFonts w:eastAsia="Arial"/>
          <w:spacing w:val="1"/>
          <w:kern w:val="28"/>
          <w:szCs w:val="24"/>
          <w:lang w:val="en-US"/>
        </w:rPr>
        <w:t>r</w:t>
      </w:r>
      <w:r w:rsidRPr="00FF22C8">
        <w:rPr>
          <w:rFonts w:eastAsia="Arial"/>
          <w:spacing w:val="2"/>
          <w:kern w:val="28"/>
          <w:szCs w:val="24"/>
          <w:lang w:val="en-US"/>
        </w:rPr>
        <w:t>a</w:t>
      </w:r>
      <w:r w:rsidRPr="00FF22C8">
        <w:rPr>
          <w:rFonts w:eastAsia="Arial"/>
          <w:spacing w:val="-2"/>
          <w:kern w:val="28"/>
          <w:szCs w:val="24"/>
          <w:lang w:val="en-US"/>
        </w:rPr>
        <w:t>w</w:t>
      </w:r>
      <w:r w:rsidRPr="00FF22C8">
        <w:rPr>
          <w:rFonts w:eastAsia="Arial"/>
          <w:spacing w:val="1"/>
          <w:kern w:val="28"/>
          <w:szCs w:val="24"/>
          <w:lang w:val="en-US"/>
        </w:rPr>
        <w:t>i</w:t>
      </w:r>
      <w:r w:rsidRPr="00FF22C8">
        <w:rPr>
          <w:rFonts w:eastAsia="Arial"/>
          <w:kern w:val="28"/>
          <w:szCs w:val="24"/>
          <w:lang w:val="en-US"/>
        </w:rPr>
        <w:t xml:space="preserve">ng </w:t>
      </w:r>
      <w:r w:rsidRPr="00FF22C8">
        <w:rPr>
          <w:rFonts w:eastAsia="Arial"/>
          <w:spacing w:val="2"/>
          <w:kern w:val="28"/>
          <w:szCs w:val="24"/>
          <w:lang w:val="en-US"/>
        </w:rPr>
        <w:t>o</w:t>
      </w:r>
      <w:r w:rsidRPr="00FF22C8">
        <w:rPr>
          <w:rFonts w:eastAsia="Arial"/>
          <w:kern w:val="28"/>
          <w:szCs w:val="24"/>
          <w:lang w:val="en-US"/>
        </w:rPr>
        <w:t>ut</w:t>
      </w:r>
      <w:r w:rsidRPr="00FF22C8">
        <w:rPr>
          <w:rFonts w:eastAsia="Arial"/>
          <w:spacing w:val="1"/>
          <w:kern w:val="28"/>
          <w:szCs w:val="24"/>
          <w:lang w:val="en-US"/>
        </w:rPr>
        <w:t>c</w:t>
      </w:r>
      <w:r w:rsidRPr="00FF22C8">
        <w:rPr>
          <w:rFonts w:eastAsia="Arial"/>
          <w:kern w:val="28"/>
          <w:szCs w:val="24"/>
          <w:lang w:val="en-US"/>
        </w:rPr>
        <w:t>o</w:t>
      </w:r>
      <w:r w:rsidRPr="00FF22C8">
        <w:rPr>
          <w:rFonts w:eastAsia="Arial"/>
          <w:spacing w:val="4"/>
          <w:kern w:val="28"/>
          <w:szCs w:val="24"/>
          <w:lang w:val="en-US"/>
        </w:rPr>
        <w:t>m</w:t>
      </w:r>
      <w:r w:rsidRPr="00FF22C8">
        <w:rPr>
          <w:rFonts w:eastAsia="Arial"/>
          <w:kern w:val="28"/>
          <w:szCs w:val="24"/>
          <w:lang w:val="en-US"/>
        </w:rPr>
        <w:t>e</w:t>
      </w:r>
      <w:r w:rsidRPr="00FF22C8">
        <w:rPr>
          <w:rFonts w:eastAsia="Arial"/>
          <w:spacing w:val="1"/>
          <w:kern w:val="28"/>
          <w:szCs w:val="24"/>
          <w:lang w:val="en-US"/>
        </w:rPr>
        <w:t>s (</w:t>
      </w:r>
      <w:r w:rsidRPr="00FF22C8">
        <w:rPr>
          <w:rFonts w:eastAsia="Arial"/>
          <w:kern w:val="28"/>
          <w:szCs w:val="24"/>
          <w:lang w:val="en-US"/>
        </w:rPr>
        <w:t>o</w:t>
      </w:r>
      <w:r w:rsidRPr="00FF22C8">
        <w:rPr>
          <w:rFonts w:eastAsia="Arial"/>
          <w:spacing w:val="1"/>
          <w:kern w:val="28"/>
          <w:szCs w:val="24"/>
          <w:lang w:val="en-US"/>
        </w:rPr>
        <w:t>r</w:t>
      </w:r>
      <w:r w:rsidRPr="00FF22C8">
        <w:rPr>
          <w:rFonts w:eastAsia="Arial"/>
          <w:kern w:val="28"/>
          <w:szCs w:val="24"/>
          <w:lang w:val="en-US"/>
        </w:rPr>
        <w:t>thog</w:t>
      </w:r>
      <w:r w:rsidRPr="00FF22C8">
        <w:rPr>
          <w:rFonts w:eastAsia="Arial"/>
          <w:spacing w:val="1"/>
          <w:kern w:val="28"/>
          <w:szCs w:val="24"/>
          <w:lang w:val="en-US"/>
        </w:rPr>
        <w:t>r</w:t>
      </w:r>
      <w:r w:rsidRPr="00FF22C8">
        <w:rPr>
          <w:rFonts w:eastAsia="Arial"/>
          <w:spacing w:val="2"/>
          <w:kern w:val="28"/>
          <w:szCs w:val="24"/>
          <w:lang w:val="en-US"/>
        </w:rPr>
        <w:t>a</w:t>
      </w:r>
      <w:r w:rsidRPr="00FF22C8">
        <w:rPr>
          <w:rFonts w:eastAsia="Arial"/>
          <w:kern w:val="28"/>
          <w:szCs w:val="24"/>
          <w:lang w:val="en-US"/>
        </w:rPr>
        <w:t>p</w:t>
      </w:r>
      <w:r w:rsidRPr="00FF22C8">
        <w:rPr>
          <w:rFonts w:eastAsia="Arial"/>
          <w:spacing w:val="2"/>
          <w:kern w:val="28"/>
          <w:szCs w:val="24"/>
          <w:lang w:val="en-US"/>
        </w:rPr>
        <w:t>h</w:t>
      </w:r>
      <w:r w:rsidRPr="00FF22C8">
        <w:rPr>
          <w:rFonts w:eastAsia="Arial"/>
          <w:spacing w:val="-1"/>
          <w:kern w:val="28"/>
          <w:szCs w:val="24"/>
          <w:lang w:val="en-US"/>
        </w:rPr>
        <w:t>i</w:t>
      </w:r>
      <w:r w:rsidRPr="00FF22C8">
        <w:rPr>
          <w:rFonts w:eastAsia="Arial"/>
          <w:kern w:val="28"/>
          <w:szCs w:val="24"/>
          <w:lang w:val="en-US"/>
        </w:rPr>
        <w:t>c, iso</w:t>
      </w:r>
      <w:r w:rsidRPr="00FF22C8">
        <w:rPr>
          <w:rFonts w:eastAsia="Arial"/>
          <w:spacing w:val="4"/>
          <w:kern w:val="28"/>
          <w:szCs w:val="24"/>
          <w:lang w:val="en-US"/>
        </w:rPr>
        <w:t>m</w:t>
      </w:r>
      <w:r w:rsidRPr="00FF22C8">
        <w:rPr>
          <w:rFonts w:eastAsia="Arial"/>
          <w:kern w:val="28"/>
          <w:szCs w:val="24"/>
          <w:lang w:val="en-US"/>
        </w:rPr>
        <w:t>et</w:t>
      </w:r>
      <w:r w:rsidRPr="00FF22C8">
        <w:rPr>
          <w:rFonts w:eastAsia="Arial"/>
          <w:spacing w:val="1"/>
          <w:kern w:val="28"/>
          <w:szCs w:val="24"/>
          <w:lang w:val="en-US"/>
        </w:rPr>
        <w:t>r</w:t>
      </w:r>
      <w:r w:rsidRPr="00FF22C8">
        <w:rPr>
          <w:rFonts w:eastAsia="Arial"/>
          <w:spacing w:val="-1"/>
          <w:kern w:val="28"/>
          <w:szCs w:val="24"/>
          <w:lang w:val="en-US"/>
        </w:rPr>
        <w:t xml:space="preserve">ic, </w:t>
      </w:r>
      <w:r w:rsidRPr="00FF22C8">
        <w:rPr>
          <w:rFonts w:eastAsia="Arial"/>
          <w:kern w:val="28"/>
          <w:szCs w:val="24"/>
          <w:lang w:val="en-US"/>
        </w:rPr>
        <w:t>pe</w:t>
      </w:r>
      <w:r w:rsidRPr="00FF22C8">
        <w:rPr>
          <w:rFonts w:eastAsia="Arial"/>
          <w:spacing w:val="1"/>
          <w:kern w:val="28"/>
          <w:szCs w:val="24"/>
          <w:lang w:val="en-US"/>
        </w:rPr>
        <w:t>rs</w:t>
      </w:r>
      <w:r w:rsidRPr="00FF22C8">
        <w:rPr>
          <w:rFonts w:eastAsia="Arial"/>
          <w:kern w:val="28"/>
          <w:szCs w:val="24"/>
          <w:lang w:val="en-US"/>
        </w:rPr>
        <w:t>pe</w:t>
      </w:r>
      <w:r w:rsidRPr="00FF22C8">
        <w:rPr>
          <w:rFonts w:eastAsia="Arial"/>
          <w:spacing w:val="1"/>
          <w:kern w:val="28"/>
          <w:szCs w:val="24"/>
          <w:lang w:val="en-US"/>
        </w:rPr>
        <w:t>c</w:t>
      </w:r>
      <w:r w:rsidRPr="00FF22C8">
        <w:rPr>
          <w:rFonts w:eastAsia="Arial"/>
          <w:kern w:val="28"/>
          <w:szCs w:val="24"/>
          <w:lang w:val="en-US"/>
        </w:rPr>
        <w:t>t</w:t>
      </w:r>
      <w:r w:rsidRPr="00FF22C8">
        <w:rPr>
          <w:rFonts w:eastAsia="Arial"/>
          <w:spacing w:val="1"/>
          <w:kern w:val="28"/>
          <w:szCs w:val="24"/>
          <w:lang w:val="en-US"/>
        </w:rPr>
        <w:t>i</w:t>
      </w:r>
      <w:r w:rsidRPr="00FF22C8">
        <w:rPr>
          <w:rFonts w:eastAsia="Arial"/>
          <w:spacing w:val="-1"/>
          <w:kern w:val="28"/>
          <w:szCs w:val="24"/>
          <w:lang w:val="en-US"/>
        </w:rPr>
        <w:t>v</w:t>
      </w:r>
      <w:r w:rsidRPr="00FF22C8">
        <w:rPr>
          <w:rFonts w:eastAsia="Arial"/>
          <w:kern w:val="28"/>
          <w:szCs w:val="24"/>
          <w:lang w:val="en-US"/>
        </w:rPr>
        <w:t>e,2</w:t>
      </w:r>
      <w:r w:rsidRPr="00FF22C8">
        <w:rPr>
          <w:rFonts w:eastAsia="Arial"/>
          <w:spacing w:val="1"/>
          <w:kern w:val="28"/>
          <w:szCs w:val="24"/>
          <w:lang w:val="en-US"/>
        </w:rPr>
        <w:t>D, 3D)</w:t>
      </w:r>
    </w:p>
    <w:p w14:paraId="1EAAF30D" w14:textId="77777777" w:rsidR="00523DC9" w:rsidRPr="00FF22C8" w:rsidRDefault="00523DC9" w:rsidP="0094008E">
      <w:pPr>
        <w:numPr>
          <w:ilvl w:val="0"/>
          <w:numId w:val="27"/>
        </w:numPr>
        <w:tabs>
          <w:tab w:val="left" w:pos="432"/>
        </w:tabs>
        <w:spacing w:after="0" w:line="360" w:lineRule="auto"/>
        <w:ind w:left="567"/>
        <w:contextualSpacing/>
        <w:rPr>
          <w:rFonts w:eastAsia="Times New Roman"/>
          <w:kern w:val="28"/>
          <w:szCs w:val="24"/>
          <w:lang w:val="en-US"/>
        </w:rPr>
      </w:pPr>
      <w:r w:rsidRPr="00FF22C8">
        <w:rPr>
          <w:rFonts w:eastAsia="Arial"/>
          <w:kern w:val="28"/>
          <w:szCs w:val="24"/>
          <w:lang w:val="en-US"/>
        </w:rPr>
        <w:t>D</w:t>
      </w:r>
      <w:r w:rsidRPr="00FF22C8">
        <w:rPr>
          <w:rFonts w:eastAsia="Arial"/>
          <w:spacing w:val="1"/>
          <w:kern w:val="28"/>
          <w:szCs w:val="24"/>
          <w:lang w:val="en-US"/>
        </w:rPr>
        <w:t>r</w:t>
      </w:r>
      <w:r w:rsidRPr="00FF22C8">
        <w:rPr>
          <w:rFonts w:eastAsia="Arial"/>
          <w:spacing w:val="2"/>
          <w:kern w:val="28"/>
          <w:szCs w:val="24"/>
          <w:lang w:val="en-US"/>
        </w:rPr>
        <w:t>a</w:t>
      </w:r>
      <w:r w:rsidRPr="00FF22C8">
        <w:rPr>
          <w:rFonts w:eastAsia="Arial"/>
          <w:spacing w:val="-2"/>
          <w:kern w:val="28"/>
          <w:szCs w:val="24"/>
          <w:lang w:val="en-US"/>
        </w:rPr>
        <w:t>w</w:t>
      </w:r>
      <w:r w:rsidRPr="00FF22C8">
        <w:rPr>
          <w:rFonts w:eastAsia="Arial"/>
          <w:spacing w:val="1"/>
          <w:kern w:val="28"/>
          <w:szCs w:val="24"/>
          <w:lang w:val="en-US"/>
        </w:rPr>
        <w:t>i</w:t>
      </w:r>
      <w:r w:rsidRPr="00FF22C8">
        <w:rPr>
          <w:rFonts w:eastAsia="Arial"/>
          <w:kern w:val="28"/>
          <w:szCs w:val="24"/>
          <w:lang w:val="en-US"/>
        </w:rPr>
        <w:t xml:space="preserve">ng </w:t>
      </w:r>
      <w:r w:rsidRPr="00FF22C8">
        <w:rPr>
          <w:rFonts w:eastAsia="Arial"/>
          <w:spacing w:val="2"/>
          <w:kern w:val="28"/>
          <w:szCs w:val="24"/>
          <w:lang w:val="en-US"/>
        </w:rPr>
        <w:t>e</w:t>
      </w:r>
      <w:r w:rsidRPr="00FF22C8">
        <w:rPr>
          <w:rFonts w:eastAsia="Arial"/>
          <w:spacing w:val="-1"/>
          <w:kern w:val="28"/>
          <w:szCs w:val="24"/>
          <w:lang w:val="en-US"/>
        </w:rPr>
        <w:t>l</w:t>
      </w:r>
      <w:r w:rsidRPr="00FF22C8">
        <w:rPr>
          <w:rFonts w:eastAsia="Arial"/>
          <w:kern w:val="28"/>
          <w:szCs w:val="24"/>
          <w:lang w:val="en-US"/>
        </w:rPr>
        <w:t>e</w:t>
      </w:r>
      <w:r w:rsidRPr="00FF22C8">
        <w:rPr>
          <w:rFonts w:eastAsia="Arial"/>
          <w:spacing w:val="4"/>
          <w:kern w:val="28"/>
          <w:szCs w:val="24"/>
          <w:lang w:val="en-US"/>
        </w:rPr>
        <w:t>m</w:t>
      </w:r>
      <w:r w:rsidRPr="00FF22C8">
        <w:rPr>
          <w:rFonts w:eastAsia="Arial"/>
          <w:kern w:val="28"/>
          <w:szCs w:val="24"/>
          <w:lang w:val="en-US"/>
        </w:rPr>
        <w:t>ent</w:t>
      </w:r>
      <w:r w:rsidRPr="00FF22C8">
        <w:rPr>
          <w:rFonts w:eastAsia="Arial"/>
          <w:spacing w:val="1"/>
          <w:kern w:val="28"/>
          <w:szCs w:val="24"/>
          <w:lang w:val="en-US"/>
        </w:rPr>
        <w:t>s (</w:t>
      </w:r>
      <w:r w:rsidRPr="00FF22C8">
        <w:rPr>
          <w:rFonts w:eastAsia="Arial"/>
          <w:kern w:val="28"/>
          <w:szCs w:val="24"/>
          <w:lang w:val="en-US"/>
        </w:rPr>
        <w:t>po</w:t>
      </w:r>
      <w:r w:rsidRPr="00FF22C8">
        <w:rPr>
          <w:rFonts w:eastAsia="Arial"/>
          <w:spacing w:val="1"/>
          <w:kern w:val="28"/>
          <w:szCs w:val="24"/>
          <w:lang w:val="en-US"/>
        </w:rPr>
        <w:t>i</w:t>
      </w:r>
      <w:r w:rsidRPr="00FF22C8">
        <w:rPr>
          <w:rFonts w:eastAsia="Arial"/>
          <w:kern w:val="28"/>
          <w:szCs w:val="24"/>
          <w:lang w:val="en-US"/>
        </w:rPr>
        <w:t>nt</w:t>
      </w:r>
      <w:r w:rsidRPr="00FF22C8">
        <w:rPr>
          <w:rFonts w:eastAsia="Arial"/>
          <w:spacing w:val="1"/>
          <w:kern w:val="28"/>
          <w:szCs w:val="24"/>
          <w:lang w:val="en-US"/>
        </w:rPr>
        <w:t>s</w:t>
      </w:r>
      <w:r w:rsidRPr="00FF22C8">
        <w:rPr>
          <w:rFonts w:eastAsia="Arial"/>
          <w:kern w:val="28"/>
          <w:szCs w:val="24"/>
          <w:lang w:val="en-US"/>
        </w:rPr>
        <w:t xml:space="preserve">, </w:t>
      </w:r>
      <w:r w:rsidRPr="00FF22C8">
        <w:rPr>
          <w:rFonts w:eastAsia="Arial"/>
          <w:spacing w:val="2"/>
          <w:kern w:val="28"/>
          <w:szCs w:val="24"/>
          <w:lang w:val="en-US"/>
        </w:rPr>
        <w:t>l</w:t>
      </w:r>
      <w:r w:rsidRPr="00FF22C8">
        <w:rPr>
          <w:rFonts w:eastAsia="Arial"/>
          <w:spacing w:val="-1"/>
          <w:kern w:val="28"/>
          <w:szCs w:val="24"/>
          <w:lang w:val="en-US"/>
        </w:rPr>
        <w:t>i</w:t>
      </w:r>
      <w:r w:rsidRPr="00FF22C8">
        <w:rPr>
          <w:rFonts w:eastAsia="Arial"/>
          <w:kern w:val="28"/>
          <w:szCs w:val="24"/>
          <w:lang w:val="en-US"/>
        </w:rPr>
        <w:t>ne a</w:t>
      </w:r>
      <w:r w:rsidRPr="00FF22C8">
        <w:rPr>
          <w:rFonts w:eastAsia="Arial"/>
          <w:spacing w:val="2"/>
          <w:kern w:val="28"/>
          <w:szCs w:val="24"/>
          <w:lang w:val="en-US"/>
        </w:rPr>
        <w:t>n</w:t>
      </w:r>
      <w:r w:rsidRPr="00FF22C8">
        <w:rPr>
          <w:rFonts w:eastAsia="Arial"/>
          <w:kern w:val="28"/>
          <w:szCs w:val="24"/>
          <w:lang w:val="en-US"/>
        </w:rPr>
        <w:t>g</w:t>
      </w:r>
      <w:r w:rsidRPr="00FF22C8">
        <w:rPr>
          <w:rFonts w:eastAsia="Arial"/>
          <w:spacing w:val="-1"/>
          <w:kern w:val="28"/>
          <w:szCs w:val="24"/>
          <w:lang w:val="en-US"/>
        </w:rPr>
        <w:t>l</w:t>
      </w:r>
      <w:r w:rsidRPr="00FF22C8">
        <w:rPr>
          <w:rFonts w:eastAsia="Arial"/>
          <w:kern w:val="28"/>
          <w:szCs w:val="24"/>
          <w:lang w:val="en-US"/>
        </w:rPr>
        <w:t>e</w:t>
      </w:r>
      <w:r w:rsidRPr="00FF22C8">
        <w:rPr>
          <w:rFonts w:eastAsia="Arial"/>
          <w:spacing w:val="1"/>
          <w:kern w:val="28"/>
          <w:szCs w:val="24"/>
          <w:lang w:val="en-US"/>
        </w:rPr>
        <w:t>s</w:t>
      </w:r>
      <w:r w:rsidRPr="00FF22C8">
        <w:rPr>
          <w:rFonts w:eastAsia="Arial"/>
          <w:kern w:val="28"/>
          <w:szCs w:val="24"/>
          <w:lang w:val="en-US"/>
        </w:rPr>
        <w:t xml:space="preserve">, </w:t>
      </w:r>
      <w:r w:rsidRPr="00FF22C8">
        <w:rPr>
          <w:rFonts w:eastAsia="Arial"/>
          <w:spacing w:val="4"/>
          <w:kern w:val="28"/>
          <w:szCs w:val="24"/>
          <w:lang w:val="en-US"/>
        </w:rPr>
        <w:t>c</w:t>
      </w:r>
      <w:r w:rsidRPr="00FF22C8">
        <w:rPr>
          <w:rFonts w:eastAsia="Arial"/>
          <w:spacing w:val="-1"/>
          <w:kern w:val="28"/>
          <w:szCs w:val="24"/>
          <w:lang w:val="en-US"/>
        </w:rPr>
        <w:t>i</w:t>
      </w:r>
      <w:r w:rsidRPr="00FF22C8">
        <w:rPr>
          <w:rFonts w:eastAsia="Arial"/>
          <w:spacing w:val="1"/>
          <w:kern w:val="28"/>
          <w:szCs w:val="24"/>
          <w:lang w:val="en-US"/>
        </w:rPr>
        <w:t>rc</w:t>
      </w:r>
      <w:r w:rsidRPr="00FF22C8">
        <w:rPr>
          <w:rFonts w:eastAsia="Arial"/>
          <w:spacing w:val="-1"/>
          <w:kern w:val="28"/>
          <w:szCs w:val="24"/>
          <w:lang w:val="en-US"/>
        </w:rPr>
        <w:t>l</w:t>
      </w:r>
      <w:r w:rsidRPr="00FF22C8">
        <w:rPr>
          <w:rFonts w:eastAsia="Arial"/>
          <w:kern w:val="28"/>
          <w:szCs w:val="24"/>
          <w:lang w:val="en-US"/>
        </w:rPr>
        <w:t>e</w:t>
      </w:r>
      <w:r w:rsidRPr="00FF22C8">
        <w:rPr>
          <w:rFonts w:eastAsia="Arial"/>
          <w:spacing w:val="1"/>
          <w:kern w:val="28"/>
          <w:szCs w:val="24"/>
          <w:lang w:val="en-US"/>
        </w:rPr>
        <w:t>s</w:t>
      </w:r>
      <w:r w:rsidRPr="00FF22C8">
        <w:rPr>
          <w:rFonts w:eastAsia="Arial"/>
          <w:kern w:val="28"/>
          <w:szCs w:val="24"/>
          <w:lang w:val="en-US"/>
        </w:rPr>
        <w:t>, a</w:t>
      </w:r>
      <w:r w:rsidRPr="00FF22C8">
        <w:rPr>
          <w:rFonts w:eastAsia="Arial"/>
          <w:spacing w:val="1"/>
          <w:kern w:val="28"/>
          <w:szCs w:val="24"/>
          <w:lang w:val="en-US"/>
        </w:rPr>
        <w:t>rcs</w:t>
      </w:r>
      <w:r w:rsidRPr="00FF22C8">
        <w:rPr>
          <w:rFonts w:eastAsia="Arial"/>
          <w:kern w:val="28"/>
          <w:szCs w:val="24"/>
          <w:lang w:val="en-US"/>
        </w:rPr>
        <w:t>, p</w:t>
      </w:r>
      <w:r w:rsidRPr="00FF22C8">
        <w:rPr>
          <w:rFonts w:eastAsia="Arial"/>
          <w:spacing w:val="-1"/>
          <w:kern w:val="28"/>
          <w:szCs w:val="24"/>
          <w:lang w:val="en-US"/>
        </w:rPr>
        <w:t>l</w:t>
      </w:r>
      <w:r w:rsidRPr="00FF22C8">
        <w:rPr>
          <w:rFonts w:eastAsia="Arial"/>
          <w:kern w:val="28"/>
          <w:szCs w:val="24"/>
          <w:lang w:val="en-US"/>
        </w:rPr>
        <w:t>a</w:t>
      </w:r>
      <w:r w:rsidRPr="00FF22C8">
        <w:rPr>
          <w:rFonts w:eastAsia="Arial"/>
          <w:spacing w:val="2"/>
          <w:kern w:val="28"/>
          <w:szCs w:val="24"/>
          <w:lang w:val="en-US"/>
        </w:rPr>
        <w:t>n</w:t>
      </w:r>
      <w:r w:rsidRPr="00FF22C8">
        <w:rPr>
          <w:rFonts w:eastAsia="Arial"/>
          <w:kern w:val="28"/>
          <w:szCs w:val="24"/>
          <w:lang w:val="en-US"/>
        </w:rPr>
        <w:t>e</w:t>
      </w:r>
      <w:r w:rsidRPr="00FF22C8">
        <w:rPr>
          <w:rFonts w:eastAsia="Arial"/>
          <w:spacing w:val="1"/>
          <w:kern w:val="28"/>
          <w:szCs w:val="24"/>
          <w:lang w:val="en-US"/>
        </w:rPr>
        <w:t>s</w:t>
      </w:r>
      <w:r w:rsidRPr="00FF22C8">
        <w:rPr>
          <w:rFonts w:eastAsia="Arial"/>
          <w:kern w:val="28"/>
          <w:szCs w:val="24"/>
          <w:lang w:val="en-US"/>
        </w:rPr>
        <w:t xml:space="preserve">, </w:t>
      </w:r>
      <w:r w:rsidRPr="00FF22C8">
        <w:rPr>
          <w:rFonts w:eastAsia="Arial"/>
          <w:spacing w:val="1"/>
          <w:kern w:val="28"/>
          <w:szCs w:val="24"/>
          <w:lang w:val="en-US"/>
        </w:rPr>
        <w:t>s</w:t>
      </w:r>
      <w:r w:rsidRPr="00FF22C8">
        <w:rPr>
          <w:rFonts w:eastAsia="Arial"/>
          <w:kern w:val="28"/>
          <w:szCs w:val="24"/>
          <w:lang w:val="en-US"/>
        </w:rPr>
        <w:t>o</w:t>
      </w:r>
      <w:r w:rsidRPr="00FF22C8">
        <w:rPr>
          <w:rFonts w:eastAsia="Arial"/>
          <w:spacing w:val="1"/>
          <w:kern w:val="28"/>
          <w:szCs w:val="24"/>
          <w:lang w:val="en-US"/>
        </w:rPr>
        <w:t>l</w:t>
      </w:r>
      <w:r w:rsidRPr="00FF22C8">
        <w:rPr>
          <w:rFonts w:eastAsia="Arial"/>
          <w:spacing w:val="-1"/>
          <w:kern w:val="28"/>
          <w:szCs w:val="24"/>
          <w:lang w:val="en-US"/>
        </w:rPr>
        <w:t>i</w:t>
      </w:r>
      <w:r w:rsidRPr="00FF22C8">
        <w:rPr>
          <w:rFonts w:eastAsia="Arial"/>
          <w:kern w:val="28"/>
          <w:szCs w:val="24"/>
          <w:lang w:val="en-US"/>
        </w:rPr>
        <w:t xml:space="preserve">ds </w:t>
      </w:r>
      <w:r w:rsidRPr="00FF22C8">
        <w:rPr>
          <w:rFonts w:eastAsia="Arial"/>
          <w:spacing w:val="2"/>
          <w:kern w:val="28"/>
          <w:szCs w:val="24"/>
          <w:lang w:val="en-US"/>
        </w:rPr>
        <w:t>a</w:t>
      </w:r>
      <w:r w:rsidRPr="00FF22C8">
        <w:rPr>
          <w:rFonts w:eastAsia="Arial"/>
          <w:kern w:val="28"/>
          <w:szCs w:val="24"/>
          <w:lang w:val="en-US"/>
        </w:rPr>
        <w:t xml:space="preserve">nd </w:t>
      </w:r>
      <w:r w:rsidRPr="00FF22C8">
        <w:rPr>
          <w:rFonts w:eastAsia="Arial"/>
          <w:spacing w:val="2"/>
          <w:kern w:val="28"/>
          <w:szCs w:val="24"/>
          <w:lang w:val="en-US"/>
        </w:rPr>
        <w:t>f</w:t>
      </w:r>
      <w:r w:rsidRPr="00FF22C8">
        <w:rPr>
          <w:rFonts w:eastAsia="Arial"/>
          <w:spacing w:val="-1"/>
          <w:kern w:val="28"/>
          <w:szCs w:val="24"/>
          <w:lang w:val="en-US"/>
        </w:rPr>
        <w:t>i</w:t>
      </w:r>
      <w:r w:rsidRPr="00FF22C8">
        <w:rPr>
          <w:rFonts w:eastAsia="Arial"/>
          <w:spacing w:val="2"/>
          <w:kern w:val="28"/>
          <w:szCs w:val="24"/>
          <w:lang w:val="en-US"/>
        </w:rPr>
        <w:t>g</w:t>
      </w:r>
      <w:r w:rsidRPr="00FF22C8">
        <w:rPr>
          <w:rFonts w:eastAsia="Arial"/>
          <w:kern w:val="28"/>
          <w:szCs w:val="24"/>
          <w:lang w:val="en-US"/>
        </w:rPr>
        <w:t>u</w:t>
      </w:r>
      <w:r w:rsidRPr="00FF22C8">
        <w:rPr>
          <w:rFonts w:eastAsia="Arial"/>
          <w:spacing w:val="1"/>
          <w:kern w:val="28"/>
          <w:szCs w:val="24"/>
          <w:lang w:val="en-US"/>
        </w:rPr>
        <w:t>r</w:t>
      </w:r>
      <w:r w:rsidRPr="00FF22C8">
        <w:rPr>
          <w:rFonts w:eastAsia="Arial"/>
          <w:kern w:val="28"/>
          <w:szCs w:val="24"/>
          <w:lang w:val="en-US"/>
        </w:rPr>
        <w:t>es, d</w:t>
      </w:r>
      <w:r w:rsidRPr="00FF22C8">
        <w:rPr>
          <w:rFonts w:eastAsia="Arial"/>
          <w:spacing w:val="-1"/>
          <w:kern w:val="28"/>
          <w:szCs w:val="24"/>
          <w:lang w:val="en-US"/>
        </w:rPr>
        <w:t>i</w:t>
      </w:r>
      <w:r w:rsidRPr="00FF22C8">
        <w:rPr>
          <w:rFonts w:eastAsia="Arial"/>
          <w:spacing w:val="4"/>
          <w:kern w:val="28"/>
          <w:szCs w:val="24"/>
          <w:lang w:val="en-US"/>
        </w:rPr>
        <w:t>m</w:t>
      </w:r>
      <w:r w:rsidRPr="00FF22C8">
        <w:rPr>
          <w:rFonts w:eastAsia="Arial"/>
          <w:kern w:val="28"/>
          <w:szCs w:val="24"/>
          <w:lang w:val="en-US"/>
        </w:rPr>
        <w:t>en</w:t>
      </w:r>
      <w:r w:rsidRPr="00FF22C8">
        <w:rPr>
          <w:rFonts w:eastAsia="Arial"/>
          <w:spacing w:val="1"/>
          <w:kern w:val="28"/>
          <w:szCs w:val="24"/>
          <w:lang w:val="en-US"/>
        </w:rPr>
        <w:t>s</w:t>
      </w:r>
      <w:r w:rsidRPr="00FF22C8">
        <w:rPr>
          <w:rFonts w:eastAsia="Arial"/>
          <w:spacing w:val="-1"/>
          <w:kern w:val="28"/>
          <w:szCs w:val="24"/>
          <w:lang w:val="en-US"/>
        </w:rPr>
        <w:t>i</w:t>
      </w:r>
      <w:r w:rsidRPr="00FF22C8">
        <w:rPr>
          <w:rFonts w:eastAsia="Arial"/>
          <w:kern w:val="28"/>
          <w:szCs w:val="24"/>
          <w:lang w:val="en-US"/>
        </w:rPr>
        <w:t>ons a</w:t>
      </w:r>
      <w:r w:rsidRPr="00FF22C8">
        <w:rPr>
          <w:rFonts w:eastAsia="Arial"/>
          <w:spacing w:val="2"/>
          <w:kern w:val="28"/>
          <w:szCs w:val="24"/>
          <w:lang w:val="en-US"/>
        </w:rPr>
        <w:t>n</w:t>
      </w:r>
      <w:r w:rsidRPr="00FF22C8">
        <w:rPr>
          <w:rFonts w:eastAsia="Arial"/>
          <w:kern w:val="28"/>
          <w:szCs w:val="24"/>
          <w:lang w:val="en-US"/>
        </w:rPr>
        <w:t xml:space="preserve">d </w:t>
      </w:r>
      <w:r w:rsidRPr="00FF22C8">
        <w:rPr>
          <w:rFonts w:eastAsia="Arial"/>
          <w:spacing w:val="2"/>
          <w:kern w:val="28"/>
          <w:szCs w:val="24"/>
          <w:lang w:val="en-US"/>
        </w:rPr>
        <w:t>h</w:t>
      </w:r>
      <w:r w:rsidRPr="00FF22C8">
        <w:rPr>
          <w:rFonts w:eastAsia="Arial"/>
          <w:kern w:val="28"/>
          <w:szCs w:val="24"/>
          <w:lang w:val="en-US"/>
        </w:rPr>
        <w:t>at</w:t>
      </w:r>
      <w:r w:rsidRPr="00FF22C8">
        <w:rPr>
          <w:rFonts w:eastAsia="Arial"/>
          <w:spacing w:val="1"/>
          <w:kern w:val="28"/>
          <w:szCs w:val="24"/>
          <w:lang w:val="en-US"/>
        </w:rPr>
        <w:t>c</w:t>
      </w:r>
      <w:r w:rsidRPr="00FF22C8">
        <w:rPr>
          <w:rFonts w:eastAsia="Arial"/>
          <w:kern w:val="28"/>
          <w:szCs w:val="24"/>
          <w:lang w:val="en-US"/>
        </w:rPr>
        <w:t>h</w:t>
      </w:r>
      <w:r w:rsidRPr="00FF22C8">
        <w:rPr>
          <w:rFonts w:eastAsia="Arial"/>
          <w:spacing w:val="1"/>
          <w:kern w:val="28"/>
          <w:szCs w:val="24"/>
          <w:lang w:val="en-US"/>
        </w:rPr>
        <w:t>i</w:t>
      </w:r>
      <w:r w:rsidRPr="00FF22C8">
        <w:rPr>
          <w:rFonts w:eastAsia="Arial"/>
          <w:kern w:val="28"/>
          <w:szCs w:val="24"/>
          <w:lang w:val="en-US"/>
        </w:rPr>
        <w:t>ngs shapes, etc.)</w:t>
      </w:r>
    </w:p>
    <w:p w14:paraId="1F3B015B" w14:textId="77777777" w:rsidR="00523DC9" w:rsidRPr="00FF22C8" w:rsidRDefault="00523DC9" w:rsidP="0094008E">
      <w:pPr>
        <w:numPr>
          <w:ilvl w:val="0"/>
          <w:numId w:val="27"/>
        </w:numPr>
        <w:tabs>
          <w:tab w:val="left" w:pos="432"/>
        </w:tabs>
        <w:spacing w:after="0" w:line="360" w:lineRule="auto"/>
        <w:ind w:left="567"/>
        <w:contextualSpacing/>
        <w:rPr>
          <w:rFonts w:eastAsia="Times New Roman"/>
          <w:kern w:val="28"/>
          <w:szCs w:val="24"/>
          <w:lang w:val="en-US"/>
        </w:rPr>
      </w:pPr>
      <w:r w:rsidRPr="00FF22C8">
        <w:rPr>
          <w:rFonts w:eastAsia="Times New Roman"/>
          <w:kern w:val="28"/>
          <w:szCs w:val="24"/>
          <w:lang w:val="en-US"/>
        </w:rPr>
        <w:t>Solid modeling, developing sectioned models, etc.</w:t>
      </w:r>
    </w:p>
    <w:p w14:paraId="35AFCC69" w14:textId="77777777" w:rsidR="00523DC9" w:rsidRPr="00FF22C8" w:rsidRDefault="00523DC9" w:rsidP="0094008E">
      <w:pPr>
        <w:numPr>
          <w:ilvl w:val="0"/>
          <w:numId w:val="27"/>
        </w:numPr>
        <w:tabs>
          <w:tab w:val="left" w:pos="432"/>
        </w:tabs>
        <w:spacing w:after="0" w:line="360" w:lineRule="auto"/>
        <w:ind w:left="567"/>
        <w:contextualSpacing/>
        <w:rPr>
          <w:rFonts w:eastAsia="Times New Roman"/>
          <w:kern w:val="28"/>
          <w:szCs w:val="24"/>
          <w:lang w:val="en-US"/>
        </w:rPr>
      </w:pPr>
      <w:r w:rsidRPr="00FF22C8">
        <w:rPr>
          <w:rFonts w:eastAsia="Times New Roman"/>
          <w:kern w:val="28"/>
          <w:szCs w:val="24"/>
          <w:lang w:val="en-US"/>
        </w:rPr>
        <w:t>Geometric constructions</w:t>
      </w:r>
    </w:p>
    <w:p w14:paraId="3441B582" w14:textId="77777777" w:rsidR="00523DC9" w:rsidRPr="00FF22C8" w:rsidRDefault="00523DC9" w:rsidP="0094008E">
      <w:pPr>
        <w:numPr>
          <w:ilvl w:val="0"/>
          <w:numId w:val="27"/>
        </w:numPr>
        <w:tabs>
          <w:tab w:val="left" w:pos="432"/>
        </w:tabs>
        <w:spacing w:after="0" w:line="360" w:lineRule="auto"/>
        <w:ind w:left="567"/>
        <w:contextualSpacing/>
        <w:rPr>
          <w:rFonts w:eastAsia="Times New Roman"/>
          <w:kern w:val="28"/>
          <w:szCs w:val="24"/>
          <w:lang w:val="en-US"/>
        </w:rPr>
      </w:pPr>
      <w:r w:rsidRPr="00FF22C8">
        <w:rPr>
          <w:rFonts w:eastAsia="Times New Roman"/>
          <w:kern w:val="28"/>
          <w:szCs w:val="24"/>
          <w:lang w:val="en-US"/>
        </w:rPr>
        <w:t>Measurement and scaling</w:t>
      </w:r>
    </w:p>
    <w:p w14:paraId="57DCFC24" w14:textId="77777777" w:rsidR="00523DC9" w:rsidRPr="00FF22C8" w:rsidRDefault="00523DC9" w:rsidP="0094008E">
      <w:pPr>
        <w:numPr>
          <w:ilvl w:val="0"/>
          <w:numId w:val="27"/>
        </w:numPr>
        <w:tabs>
          <w:tab w:val="left" w:pos="432"/>
        </w:tabs>
        <w:spacing w:after="0" w:line="360" w:lineRule="auto"/>
        <w:ind w:left="567"/>
        <w:contextualSpacing/>
        <w:rPr>
          <w:rFonts w:eastAsia="Times New Roman"/>
          <w:kern w:val="28"/>
          <w:szCs w:val="24"/>
          <w:lang w:val="en-US"/>
        </w:rPr>
      </w:pPr>
      <w:r w:rsidRPr="00FF22C8">
        <w:rPr>
          <w:rFonts w:eastAsia="Times New Roman"/>
          <w:kern w:val="28"/>
          <w:szCs w:val="24"/>
          <w:lang w:val="en-US"/>
        </w:rPr>
        <w:t>Engineering calculations (clearance and tolerance)</w:t>
      </w:r>
    </w:p>
    <w:p w14:paraId="53C1C898" w14:textId="77777777" w:rsidR="00523DC9" w:rsidRPr="00FF22C8" w:rsidRDefault="00523DC9" w:rsidP="0094008E">
      <w:pPr>
        <w:numPr>
          <w:ilvl w:val="0"/>
          <w:numId w:val="27"/>
        </w:numPr>
        <w:tabs>
          <w:tab w:val="left" w:pos="432"/>
        </w:tabs>
        <w:spacing w:after="0" w:line="360" w:lineRule="auto"/>
        <w:ind w:left="567"/>
        <w:contextualSpacing/>
        <w:rPr>
          <w:rFonts w:eastAsia="Times New Roman"/>
          <w:kern w:val="28"/>
          <w:szCs w:val="24"/>
          <w:lang w:val="en-US"/>
        </w:rPr>
      </w:pPr>
      <w:r w:rsidRPr="00FF22C8">
        <w:rPr>
          <w:rFonts w:eastAsia="Times New Roman"/>
          <w:kern w:val="28"/>
          <w:szCs w:val="24"/>
          <w:lang w:val="en-US"/>
        </w:rPr>
        <w:t>Engineering drawing symbols</w:t>
      </w:r>
    </w:p>
    <w:p w14:paraId="4C394F0D" w14:textId="77777777" w:rsidR="00523DC9" w:rsidRPr="00FF22C8" w:rsidRDefault="00523DC9" w:rsidP="0094008E">
      <w:pPr>
        <w:numPr>
          <w:ilvl w:val="0"/>
          <w:numId w:val="27"/>
        </w:numPr>
        <w:tabs>
          <w:tab w:val="left" w:pos="432"/>
        </w:tabs>
        <w:spacing w:after="0" w:line="360" w:lineRule="auto"/>
        <w:ind w:left="567"/>
        <w:contextualSpacing/>
        <w:rPr>
          <w:rFonts w:eastAsia="Times New Roman"/>
          <w:kern w:val="28"/>
          <w:szCs w:val="24"/>
          <w:lang w:val="en-AU"/>
        </w:rPr>
      </w:pPr>
      <w:r w:rsidRPr="00FF22C8">
        <w:rPr>
          <w:rFonts w:eastAsia="Times New Roman"/>
          <w:kern w:val="28"/>
          <w:szCs w:val="24"/>
          <w:lang w:val="en-AU"/>
        </w:rPr>
        <w:t>Awareness of copyright and intellectual property issues and legislation in relation to drawing</w:t>
      </w:r>
    </w:p>
    <w:p w14:paraId="4D9A8BC6" w14:textId="77777777" w:rsidR="00523DC9" w:rsidRPr="00FF22C8" w:rsidRDefault="00523DC9" w:rsidP="00523DC9">
      <w:pPr>
        <w:spacing w:before="240" w:after="0" w:line="360" w:lineRule="auto"/>
        <w:jc w:val="both"/>
        <w:rPr>
          <w:b/>
          <w:bCs/>
          <w:kern w:val="28"/>
          <w:szCs w:val="24"/>
        </w:rPr>
      </w:pPr>
      <w:r w:rsidRPr="00FF22C8">
        <w:rPr>
          <w:b/>
          <w:bCs/>
          <w:kern w:val="28"/>
          <w:szCs w:val="24"/>
        </w:rPr>
        <w:t>EVIDENCE GUIDE</w:t>
      </w:r>
    </w:p>
    <w:p w14:paraId="3CF113E8" w14:textId="77777777" w:rsidR="00523DC9" w:rsidRPr="00FF22C8" w:rsidRDefault="00523DC9" w:rsidP="00523DC9">
      <w:pPr>
        <w:spacing w:after="0" w:line="360" w:lineRule="auto"/>
        <w:jc w:val="both"/>
        <w:rPr>
          <w:kern w:val="28"/>
          <w:szCs w:val="24"/>
        </w:rPr>
      </w:pPr>
      <w:r w:rsidRPr="00FF22C8">
        <w:rPr>
          <w:kern w:val="28"/>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5723"/>
      </w:tblGrid>
      <w:tr w:rsidR="00523DC9" w:rsidRPr="00FF22C8" w14:paraId="372D7CFD" w14:textId="77777777" w:rsidTr="00523DC9">
        <w:tc>
          <w:tcPr>
            <w:tcW w:w="1551" w:type="pct"/>
            <w:tcBorders>
              <w:top w:val="single" w:sz="4" w:space="0" w:color="auto"/>
              <w:left w:val="single" w:sz="4" w:space="0" w:color="auto"/>
              <w:bottom w:val="single" w:sz="4" w:space="0" w:color="auto"/>
              <w:right w:val="single" w:sz="4" w:space="0" w:color="auto"/>
            </w:tcBorders>
            <w:hideMark/>
          </w:tcPr>
          <w:p w14:paraId="0795711E" w14:textId="77777777" w:rsidR="00523DC9" w:rsidRPr="00FF22C8" w:rsidRDefault="00523DC9" w:rsidP="0094008E">
            <w:pPr>
              <w:numPr>
                <w:ilvl w:val="0"/>
                <w:numId w:val="99"/>
              </w:numPr>
              <w:spacing w:after="0" w:line="360" w:lineRule="auto"/>
              <w:contextualSpacing/>
              <w:rPr>
                <w:kern w:val="28"/>
                <w:szCs w:val="24"/>
                <w:lang w:val="en-US"/>
              </w:rPr>
            </w:pPr>
            <w:r w:rsidRPr="00FF22C8">
              <w:rPr>
                <w:kern w:val="28"/>
                <w:szCs w:val="24"/>
                <w:lang w:val="en-US"/>
              </w:rPr>
              <w:t>Critical aspects of competency</w:t>
            </w:r>
          </w:p>
        </w:tc>
        <w:tc>
          <w:tcPr>
            <w:tcW w:w="3449" w:type="pct"/>
            <w:tcBorders>
              <w:top w:val="single" w:sz="4" w:space="0" w:color="auto"/>
              <w:left w:val="single" w:sz="4" w:space="0" w:color="auto"/>
              <w:bottom w:val="single" w:sz="4" w:space="0" w:color="auto"/>
              <w:right w:val="single" w:sz="4" w:space="0" w:color="auto"/>
            </w:tcBorders>
            <w:hideMark/>
          </w:tcPr>
          <w:p w14:paraId="0B214A78" w14:textId="77777777" w:rsidR="00523DC9" w:rsidRPr="00FF22C8" w:rsidRDefault="00523DC9" w:rsidP="00523DC9">
            <w:pPr>
              <w:tabs>
                <w:tab w:val="left" w:pos="702"/>
              </w:tabs>
              <w:spacing w:after="0" w:line="360" w:lineRule="auto"/>
              <w:ind w:left="702" w:hanging="702"/>
              <w:jc w:val="both"/>
              <w:rPr>
                <w:kern w:val="28"/>
                <w:szCs w:val="24"/>
              </w:rPr>
            </w:pPr>
            <w:r w:rsidRPr="00FF22C8">
              <w:rPr>
                <w:kern w:val="28"/>
                <w:szCs w:val="24"/>
              </w:rPr>
              <w:t xml:space="preserve">Assessment requires evidence that the candidate: </w:t>
            </w:r>
          </w:p>
          <w:p w14:paraId="17328469" w14:textId="77777777" w:rsidR="00523DC9" w:rsidRPr="00FF22C8" w:rsidRDefault="00523DC9" w:rsidP="0094008E">
            <w:pPr>
              <w:numPr>
                <w:ilvl w:val="0"/>
                <w:numId w:val="100"/>
              </w:numPr>
              <w:autoSpaceDE w:val="0"/>
              <w:autoSpaceDN w:val="0"/>
              <w:adjustRightInd w:val="0"/>
              <w:spacing w:after="0" w:line="360" w:lineRule="auto"/>
              <w:rPr>
                <w:kern w:val="28"/>
                <w:szCs w:val="24"/>
                <w:lang w:val="en-US"/>
              </w:rPr>
            </w:pPr>
            <w:r w:rsidRPr="00FF22C8">
              <w:rPr>
                <w:kern w:val="28"/>
                <w:szCs w:val="24"/>
                <w:lang w:val="en-US"/>
              </w:rPr>
              <w:t>Applied drawing CAD software as per work requirements.</w:t>
            </w:r>
          </w:p>
          <w:p w14:paraId="080E6712" w14:textId="77777777" w:rsidR="00523DC9" w:rsidRPr="00FF22C8" w:rsidRDefault="00523DC9" w:rsidP="0094008E">
            <w:pPr>
              <w:numPr>
                <w:ilvl w:val="0"/>
                <w:numId w:val="100"/>
              </w:numPr>
              <w:autoSpaceDE w:val="0"/>
              <w:autoSpaceDN w:val="0"/>
              <w:adjustRightInd w:val="0"/>
              <w:spacing w:after="0" w:line="360" w:lineRule="auto"/>
              <w:rPr>
                <w:kern w:val="28"/>
                <w:szCs w:val="24"/>
                <w:lang w:val="en-US"/>
              </w:rPr>
            </w:pPr>
            <w:r w:rsidRPr="00FF22C8">
              <w:rPr>
                <w:kern w:val="28"/>
                <w:szCs w:val="24"/>
                <w:lang w:val="en-US"/>
              </w:rPr>
              <w:t>Imported</w:t>
            </w:r>
            <w:r w:rsidRPr="00FF22C8">
              <w:rPr>
                <w:b/>
                <w:i/>
                <w:kern w:val="28"/>
                <w:szCs w:val="24"/>
                <w:lang w:val="en-US"/>
              </w:rPr>
              <w:t xml:space="preserve"> </w:t>
            </w:r>
            <w:r w:rsidRPr="00FF22C8">
              <w:rPr>
                <w:kern w:val="28"/>
                <w:szCs w:val="24"/>
                <w:lang w:val="en-US"/>
              </w:rPr>
              <w:t>CAD Files</w:t>
            </w:r>
            <w:r w:rsidRPr="00FF22C8">
              <w:rPr>
                <w:b/>
                <w:i/>
                <w:kern w:val="28"/>
                <w:szCs w:val="24"/>
                <w:lang w:val="en-US"/>
              </w:rPr>
              <w:t xml:space="preserve"> </w:t>
            </w:r>
            <w:r w:rsidRPr="00FF22C8">
              <w:rPr>
                <w:kern w:val="28"/>
                <w:szCs w:val="24"/>
                <w:lang w:val="en-US"/>
              </w:rPr>
              <w:t xml:space="preserve">into working space as per drawing </w:t>
            </w:r>
            <w:r w:rsidRPr="00FF22C8">
              <w:rPr>
                <w:kern w:val="28"/>
                <w:szCs w:val="24"/>
                <w:lang w:val="en-US"/>
              </w:rPr>
              <w:tab/>
              <w:t>requirements.</w:t>
            </w:r>
          </w:p>
          <w:p w14:paraId="2B94D67C" w14:textId="77777777" w:rsidR="00523DC9" w:rsidRPr="00FF22C8" w:rsidRDefault="00523DC9" w:rsidP="0094008E">
            <w:pPr>
              <w:numPr>
                <w:ilvl w:val="0"/>
                <w:numId w:val="100"/>
              </w:numPr>
              <w:spacing w:after="120" w:line="360" w:lineRule="auto"/>
              <w:contextualSpacing/>
              <w:rPr>
                <w:kern w:val="28"/>
                <w:szCs w:val="24"/>
              </w:rPr>
            </w:pPr>
            <w:r w:rsidRPr="00FF22C8">
              <w:rPr>
                <w:kern w:val="28"/>
                <w:szCs w:val="24"/>
              </w:rPr>
              <w:t xml:space="preserve">Used editing tools to manipulate drawing according to </w:t>
            </w:r>
            <w:r w:rsidRPr="00FF22C8">
              <w:rPr>
                <w:kern w:val="28"/>
                <w:szCs w:val="24"/>
              </w:rPr>
              <w:tab/>
              <w:t>customer specification</w:t>
            </w:r>
          </w:p>
          <w:p w14:paraId="07F52EB0" w14:textId="77777777" w:rsidR="00523DC9" w:rsidRPr="00FF22C8" w:rsidRDefault="00523DC9" w:rsidP="0094008E">
            <w:pPr>
              <w:numPr>
                <w:ilvl w:val="0"/>
                <w:numId w:val="100"/>
              </w:numPr>
              <w:spacing w:after="120" w:line="360" w:lineRule="auto"/>
              <w:contextualSpacing/>
              <w:rPr>
                <w:kern w:val="28"/>
                <w:szCs w:val="24"/>
              </w:rPr>
            </w:pPr>
            <w:r w:rsidRPr="00FF22C8">
              <w:rPr>
                <w:kern w:val="28"/>
                <w:szCs w:val="24"/>
              </w:rPr>
              <w:lastRenderedPageBreak/>
              <w:t>Developed geometric drawings according to standard drawing conventions</w:t>
            </w:r>
          </w:p>
          <w:p w14:paraId="640CCF08" w14:textId="77777777" w:rsidR="00523DC9" w:rsidRPr="00FF22C8" w:rsidRDefault="00523DC9" w:rsidP="0094008E">
            <w:pPr>
              <w:numPr>
                <w:ilvl w:val="0"/>
                <w:numId w:val="100"/>
              </w:numPr>
              <w:spacing w:after="120" w:line="360" w:lineRule="auto"/>
              <w:contextualSpacing/>
              <w:rPr>
                <w:kern w:val="28"/>
                <w:szCs w:val="24"/>
              </w:rPr>
            </w:pPr>
            <w:r w:rsidRPr="00FF22C8">
              <w:rPr>
                <w:kern w:val="28"/>
                <w:szCs w:val="24"/>
              </w:rPr>
              <w:t>Produced pictorial drawings as per work requirements.</w:t>
            </w:r>
          </w:p>
          <w:p w14:paraId="5A6F4F7B" w14:textId="77777777" w:rsidR="00523DC9" w:rsidRPr="00FF22C8" w:rsidRDefault="00523DC9" w:rsidP="0094008E">
            <w:pPr>
              <w:numPr>
                <w:ilvl w:val="0"/>
                <w:numId w:val="100"/>
              </w:numPr>
              <w:spacing w:after="0" w:line="360" w:lineRule="auto"/>
              <w:contextualSpacing/>
              <w:jc w:val="both"/>
              <w:rPr>
                <w:kern w:val="28"/>
                <w:szCs w:val="24"/>
                <w:lang w:val="en-US"/>
              </w:rPr>
            </w:pPr>
            <w:r w:rsidRPr="00FF22C8">
              <w:rPr>
                <w:kern w:val="28"/>
                <w:szCs w:val="24"/>
              </w:rPr>
              <w:t xml:space="preserve">Saved Orthographic drawings as per work requirements </w:t>
            </w:r>
            <w:r w:rsidRPr="00FF22C8">
              <w:rPr>
                <w:kern w:val="28"/>
                <w:szCs w:val="24"/>
              </w:rPr>
              <w:tab/>
            </w:r>
            <w:r w:rsidRPr="00FF22C8">
              <w:rPr>
                <w:kern w:val="28"/>
                <w:szCs w:val="24"/>
                <w:lang w:val="en-US"/>
              </w:rPr>
              <w:t>Produced geometric drawings.</w:t>
            </w:r>
          </w:p>
          <w:p w14:paraId="7B48F8E6" w14:textId="77777777" w:rsidR="00523DC9" w:rsidRPr="00FF22C8" w:rsidRDefault="00523DC9" w:rsidP="0094008E">
            <w:pPr>
              <w:numPr>
                <w:ilvl w:val="0"/>
                <w:numId w:val="100"/>
              </w:numPr>
              <w:spacing w:after="120" w:line="360" w:lineRule="auto"/>
              <w:contextualSpacing/>
              <w:rPr>
                <w:kern w:val="28"/>
                <w:szCs w:val="24"/>
                <w:lang w:val="en-US"/>
              </w:rPr>
            </w:pPr>
            <w:r w:rsidRPr="00FF22C8">
              <w:rPr>
                <w:kern w:val="28"/>
                <w:szCs w:val="24"/>
                <w:lang w:val="en-US"/>
              </w:rPr>
              <w:t xml:space="preserve">Assembled Orthographic and pictorial views as per drawing specifications. </w:t>
            </w:r>
          </w:p>
          <w:p w14:paraId="398179E1" w14:textId="77777777" w:rsidR="00523DC9" w:rsidRPr="00FF22C8" w:rsidRDefault="00523DC9" w:rsidP="0094008E">
            <w:pPr>
              <w:numPr>
                <w:ilvl w:val="0"/>
                <w:numId w:val="100"/>
              </w:numPr>
              <w:spacing w:after="120" w:line="360" w:lineRule="auto"/>
              <w:contextualSpacing/>
              <w:rPr>
                <w:kern w:val="28"/>
                <w:szCs w:val="24"/>
                <w:lang w:val="en-US"/>
              </w:rPr>
            </w:pPr>
            <w:r w:rsidRPr="00FF22C8">
              <w:rPr>
                <w:kern w:val="28"/>
                <w:szCs w:val="24"/>
                <w:lang w:val="en-US"/>
              </w:rPr>
              <w:tab/>
              <w:t xml:space="preserve">Computer aided engineering (CAE) is applied in </w:t>
            </w:r>
            <w:r w:rsidRPr="00FF22C8">
              <w:rPr>
                <w:kern w:val="28"/>
                <w:szCs w:val="24"/>
                <w:lang w:val="en-US"/>
              </w:rPr>
              <w:tab/>
              <w:t>simulation as per work requirements.</w:t>
            </w:r>
          </w:p>
        </w:tc>
      </w:tr>
      <w:tr w:rsidR="00523DC9" w:rsidRPr="00FF22C8" w14:paraId="5D2158ED" w14:textId="77777777" w:rsidTr="00523DC9">
        <w:tc>
          <w:tcPr>
            <w:tcW w:w="1551" w:type="pct"/>
            <w:tcBorders>
              <w:top w:val="single" w:sz="4" w:space="0" w:color="auto"/>
              <w:left w:val="single" w:sz="4" w:space="0" w:color="auto"/>
              <w:bottom w:val="single" w:sz="4" w:space="0" w:color="auto"/>
              <w:right w:val="single" w:sz="4" w:space="0" w:color="auto"/>
            </w:tcBorders>
            <w:hideMark/>
          </w:tcPr>
          <w:p w14:paraId="6720BDFD" w14:textId="77777777" w:rsidR="00523DC9" w:rsidRPr="00FF22C8" w:rsidRDefault="00523DC9" w:rsidP="0094008E">
            <w:pPr>
              <w:numPr>
                <w:ilvl w:val="0"/>
                <w:numId w:val="99"/>
              </w:numPr>
              <w:spacing w:after="0" w:line="360" w:lineRule="auto"/>
              <w:contextualSpacing/>
              <w:rPr>
                <w:kern w:val="28"/>
                <w:szCs w:val="24"/>
                <w:lang w:val="en-US"/>
              </w:rPr>
            </w:pPr>
            <w:r w:rsidRPr="00FF22C8">
              <w:rPr>
                <w:kern w:val="28"/>
                <w:szCs w:val="24"/>
                <w:lang w:val="en-US"/>
              </w:rPr>
              <w:lastRenderedPageBreak/>
              <w:t>Resource Implications</w:t>
            </w:r>
          </w:p>
        </w:tc>
        <w:tc>
          <w:tcPr>
            <w:tcW w:w="3449" w:type="pct"/>
            <w:tcBorders>
              <w:top w:val="single" w:sz="4" w:space="0" w:color="auto"/>
              <w:left w:val="single" w:sz="4" w:space="0" w:color="auto"/>
              <w:bottom w:val="single" w:sz="4" w:space="0" w:color="auto"/>
              <w:right w:val="single" w:sz="4" w:space="0" w:color="auto"/>
            </w:tcBorders>
            <w:hideMark/>
          </w:tcPr>
          <w:p w14:paraId="6E258912" w14:textId="77777777" w:rsidR="00523DC9" w:rsidRPr="00FF22C8" w:rsidRDefault="00523DC9" w:rsidP="00523DC9">
            <w:pPr>
              <w:tabs>
                <w:tab w:val="left" w:pos="702"/>
              </w:tabs>
              <w:spacing w:after="0" w:line="360" w:lineRule="auto"/>
              <w:ind w:left="702" w:hanging="702"/>
              <w:rPr>
                <w:kern w:val="28"/>
                <w:szCs w:val="24"/>
                <w:lang w:val="en-US"/>
              </w:rPr>
            </w:pPr>
            <w:r w:rsidRPr="00FF22C8">
              <w:rPr>
                <w:kern w:val="28"/>
                <w:szCs w:val="24"/>
                <w:lang w:val="en-US"/>
              </w:rPr>
              <w:t>The following resources should be provided:</w:t>
            </w:r>
          </w:p>
          <w:p w14:paraId="3108628A" w14:textId="77777777" w:rsidR="00523DC9" w:rsidRPr="00FF22C8" w:rsidRDefault="00523DC9" w:rsidP="0094008E">
            <w:pPr>
              <w:numPr>
                <w:ilvl w:val="0"/>
                <w:numId w:val="101"/>
              </w:numPr>
              <w:shd w:val="clear" w:color="auto" w:fill="FFFFFF"/>
              <w:spacing w:after="0" w:line="360" w:lineRule="auto"/>
              <w:ind w:left="416"/>
              <w:contextualSpacing/>
              <w:rPr>
                <w:kern w:val="28"/>
                <w:szCs w:val="24"/>
                <w:lang w:val="en-US"/>
              </w:rPr>
            </w:pPr>
            <w:r w:rsidRPr="00FF22C8">
              <w:rPr>
                <w:kern w:val="28"/>
                <w:szCs w:val="24"/>
                <w:lang w:val="en-US"/>
              </w:rPr>
              <w:t>Appropriately simulated environment where assessment can take place</w:t>
            </w:r>
          </w:p>
          <w:p w14:paraId="29B90A4C" w14:textId="77777777" w:rsidR="00523DC9" w:rsidRPr="00FF22C8" w:rsidRDefault="00523DC9" w:rsidP="0094008E">
            <w:pPr>
              <w:numPr>
                <w:ilvl w:val="0"/>
                <w:numId w:val="101"/>
              </w:numPr>
              <w:shd w:val="clear" w:color="auto" w:fill="FFFFFF"/>
              <w:spacing w:after="0" w:line="360" w:lineRule="auto"/>
              <w:ind w:left="416"/>
              <w:contextualSpacing/>
              <w:rPr>
                <w:kern w:val="28"/>
                <w:szCs w:val="24"/>
                <w:lang w:val="en-US"/>
              </w:rPr>
            </w:pPr>
            <w:r w:rsidRPr="00FF22C8">
              <w:rPr>
                <w:kern w:val="28"/>
                <w:szCs w:val="24"/>
                <w:lang w:val="en-US"/>
              </w:rPr>
              <w:t>Access to relevant work place</w:t>
            </w:r>
          </w:p>
          <w:p w14:paraId="3ACCC7FF" w14:textId="77777777" w:rsidR="00523DC9" w:rsidRPr="00FF22C8" w:rsidRDefault="00523DC9" w:rsidP="0094008E">
            <w:pPr>
              <w:numPr>
                <w:ilvl w:val="0"/>
                <w:numId w:val="101"/>
              </w:numPr>
              <w:shd w:val="clear" w:color="auto" w:fill="FFFFFF"/>
              <w:spacing w:after="0" w:line="360" w:lineRule="auto"/>
              <w:ind w:left="416"/>
              <w:contextualSpacing/>
              <w:rPr>
                <w:kern w:val="28"/>
                <w:szCs w:val="24"/>
                <w:lang w:val="en-US"/>
              </w:rPr>
            </w:pPr>
            <w:r w:rsidRPr="00FF22C8">
              <w:rPr>
                <w:kern w:val="28"/>
                <w:szCs w:val="24"/>
                <w:lang w:val="en-US"/>
              </w:rPr>
              <w:t>Resources relevant to the proposed activity or task.</w:t>
            </w:r>
          </w:p>
        </w:tc>
      </w:tr>
      <w:tr w:rsidR="00523DC9" w:rsidRPr="00FF22C8" w14:paraId="7C47B705" w14:textId="77777777" w:rsidTr="00523DC9">
        <w:tc>
          <w:tcPr>
            <w:tcW w:w="1551" w:type="pct"/>
            <w:tcBorders>
              <w:top w:val="single" w:sz="4" w:space="0" w:color="auto"/>
              <w:left w:val="single" w:sz="4" w:space="0" w:color="auto"/>
              <w:bottom w:val="single" w:sz="4" w:space="0" w:color="auto"/>
              <w:right w:val="single" w:sz="4" w:space="0" w:color="auto"/>
            </w:tcBorders>
            <w:hideMark/>
          </w:tcPr>
          <w:p w14:paraId="635D6D63" w14:textId="77777777" w:rsidR="00523DC9" w:rsidRPr="00FF22C8" w:rsidRDefault="00523DC9" w:rsidP="0094008E">
            <w:pPr>
              <w:numPr>
                <w:ilvl w:val="0"/>
                <w:numId w:val="99"/>
              </w:numPr>
              <w:spacing w:after="0" w:line="360" w:lineRule="auto"/>
              <w:contextualSpacing/>
              <w:rPr>
                <w:kern w:val="28"/>
                <w:szCs w:val="24"/>
                <w:lang w:val="en-US"/>
              </w:rPr>
            </w:pPr>
            <w:r w:rsidRPr="00FF22C8">
              <w:rPr>
                <w:kern w:val="28"/>
                <w:szCs w:val="24"/>
                <w:lang w:val="en-US"/>
              </w:rPr>
              <w:t>Methods of Assessment</w:t>
            </w:r>
          </w:p>
        </w:tc>
        <w:tc>
          <w:tcPr>
            <w:tcW w:w="3449" w:type="pct"/>
            <w:tcBorders>
              <w:top w:val="single" w:sz="4" w:space="0" w:color="auto"/>
              <w:left w:val="single" w:sz="4" w:space="0" w:color="auto"/>
              <w:bottom w:val="single" w:sz="4" w:space="0" w:color="auto"/>
              <w:right w:val="single" w:sz="4" w:space="0" w:color="auto"/>
            </w:tcBorders>
            <w:hideMark/>
          </w:tcPr>
          <w:p w14:paraId="123A6162" w14:textId="77777777" w:rsidR="00523DC9" w:rsidRPr="00FF22C8" w:rsidRDefault="00523DC9" w:rsidP="00523DC9">
            <w:pPr>
              <w:tabs>
                <w:tab w:val="left" w:pos="702"/>
              </w:tabs>
              <w:spacing w:after="0" w:line="360" w:lineRule="auto"/>
              <w:jc w:val="both"/>
              <w:rPr>
                <w:kern w:val="28"/>
                <w:szCs w:val="24"/>
              </w:rPr>
            </w:pPr>
            <w:r w:rsidRPr="00FF22C8">
              <w:rPr>
                <w:kern w:val="28"/>
                <w:szCs w:val="24"/>
              </w:rPr>
              <w:t xml:space="preserve">Competency in this unit may be assessed through: </w:t>
            </w:r>
          </w:p>
          <w:p w14:paraId="64B6AE16" w14:textId="77777777" w:rsidR="00523DC9" w:rsidRPr="00FF22C8" w:rsidRDefault="00523DC9" w:rsidP="0094008E">
            <w:pPr>
              <w:numPr>
                <w:ilvl w:val="0"/>
                <w:numId w:val="102"/>
              </w:numPr>
              <w:spacing w:after="0" w:line="360" w:lineRule="auto"/>
              <w:contextualSpacing/>
              <w:rPr>
                <w:rFonts w:eastAsia="Times New Roman"/>
                <w:kern w:val="28"/>
                <w:szCs w:val="24"/>
                <w:lang w:val="en-US"/>
              </w:rPr>
            </w:pPr>
            <w:r w:rsidRPr="00FF22C8">
              <w:rPr>
                <w:rFonts w:eastAsia="Times New Roman"/>
                <w:kern w:val="28"/>
                <w:szCs w:val="24"/>
                <w:lang w:val="en-US"/>
              </w:rPr>
              <w:t>Practical assessments</w:t>
            </w:r>
          </w:p>
          <w:p w14:paraId="4F4178C1" w14:textId="77777777" w:rsidR="00523DC9" w:rsidRPr="00FF22C8" w:rsidRDefault="00523DC9" w:rsidP="0094008E">
            <w:pPr>
              <w:numPr>
                <w:ilvl w:val="0"/>
                <w:numId w:val="102"/>
              </w:numPr>
              <w:spacing w:after="0" w:line="360" w:lineRule="auto"/>
              <w:contextualSpacing/>
              <w:rPr>
                <w:rFonts w:eastAsia="Times New Roman"/>
                <w:kern w:val="28"/>
                <w:szCs w:val="24"/>
                <w:lang w:val="en-US"/>
              </w:rPr>
            </w:pPr>
            <w:r w:rsidRPr="00FF22C8">
              <w:rPr>
                <w:rFonts w:eastAsia="Times New Roman"/>
                <w:kern w:val="28"/>
                <w:szCs w:val="24"/>
                <w:lang w:val="en-US"/>
              </w:rPr>
              <w:t>Project</w:t>
            </w:r>
          </w:p>
          <w:p w14:paraId="1DC25A22" w14:textId="77777777" w:rsidR="00523DC9" w:rsidRPr="00FF22C8" w:rsidRDefault="00523DC9" w:rsidP="0094008E">
            <w:pPr>
              <w:numPr>
                <w:ilvl w:val="0"/>
                <w:numId w:val="102"/>
              </w:numPr>
              <w:spacing w:after="0" w:line="360" w:lineRule="auto"/>
              <w:contextualSpacing/>
              <w:rPr>
                <w:rFonts w:eastAsia="Times New Roman"/>
                <w:kern w:val="28"/>
                <w:szCs w:val="24"/>
                <w:lang w:val="en-US"/>
              </w:rPr>
            </w:pPr>
            <w:r w:rsidRPr="00FF22C8">
              <w:rPr>
                <w:rFonts w:eastAsia="Times New Roman"/>
                <w:kern w:val="28"/>
                <w:szCs w:val="24"/>
                <w:lang w:val="en-US"/>
              </w:rPr>
              <w:t>Third party report</w:t>
            </w:r>
          </w:p>
          <w:p w14:paraId="440891E8" w14:textId="77777777" w:rsidR="00523DC9" w:rsidRPr="00FF22C8" w:rsidRDefault="00523DC9" w:rsidP="0094008E">
            <w:pPr>
              <w:numPr>
                <w:ilvl w:val="0"/>
                <w:numId w:val="102"/>
              </w:numPr>
              <w:spacing w:after="0" w:line="360" w:lineRule="auto"/>
              <w:contextualSpacing/>
              <w:rPr>
                <w:rFonts w:eastAsia="Times New Roman"/>
                <w:kern w:val="28"/>
                <w:szCs w:val="24"/>
                <w:lang w:val="en-US"/>
              </w:rPr>
            </w:pPr>
            <w:r w:rsidRPr="00FF22C8">
              <w:rPr>
                <w:rFonts w:eastAsia="Times New Roman"/>
                <w:kern w:val="28"/>
                <w:szCs w:val="24"/>
                <w:lang w:val="en-US"/>
              </w:rPr>
              <w:t>Written examinations</w:t>
            </w:r>
          </w:p>
          <w:p w14:paraId="17D25D08" w14:textId="77777777" w:rsidR="00523DC9" w:rsidRPr="00FF22C8" w:rsidRDefault="00523DC9" w:rsidP="0094008E">
            <w:pPr>
              <w:numPr>
                <w:ilvl w:val="0"/>
                <w:numId w:val="102"/>
              </w:numPr>
              <w:tabs>
                <w:tab w:val="left" w:pos="702"/>
              </w:tabs>
              <w:spacing w:after="0" w:line="360" w:lineRule="auto"/>
              <w:contextualSpacing/>
              <w:jc w:val="both"/>
              <w:rPr>
                <w:kern w:val="28"/>
                <w:szCs w:val="24"/>
                <w:lang w:val="en-US"/>
              </w:rPr>
            </w:pPr>
            <w:r w:rsidRPr="00FF22C8">
              <w:rPr>
                <w:kern w:val="28"/>
                <w:szCs w:val="24"/>
                <w:lang w:val="en-US"/>
              </w:rPr>
              <w:t>Portfolio of Evidence</w:t>
            </w:r>
          </w:p>
        </w:tc>
      </w:tr>
      <w:tr w:rsidR="00523DC9" w:rsidRPr="00FF22C8" w14:paraId="3AC62D32" w14:textId="77777777" w:rsidTr="00523DC9">
        <w:tc>
          <w:tcPr>
            <w:tcW w:w="1551" w:type="pct"/>
            <w:tcBorders>
              <w:top w:val="single" w:sz="4" w:space="0" w:color="auto"/>
              <w:left w:val="single" w:sz="4" w:space="0" w:color="auto"/>
              <w:bottom w:val="single" w:sz="4" w:space="0" w:color="auto"/>
              <w:right w:val="single" w:sz="4" w:space="0" w:color="auto"/>
            </w:tcBorders>
            <w:hideMark/>
          </w:tcPr>
          <w:p w14:paraId="66454715" w14:textId="77777777" w:rsidR="00523DC9" w:rsidRPr="00FF22C8" w:rsidRDefault="00523DC9" w:rsidP="0094008E">
            <w:pPr>
              <w:numPr>
                <w:ilvl w:val="0"/>
                <w:numId w:val="99"/>
              </w:numPr>
              <w:spacing w:after="0" w:line="360" w:lineRule="auto"/>
              <w:contextualSpacing/>
              <w:rPr>
                <w:kern w:val="28"/>
                <w:szCs w:val="24"/>
                <w:lang w:val="en-US"/>
              </w:rPr>
            </w:pPr>
            <w:r w:rsidRPr="00FF22C8">
              <w:rPr>
                <w:kern w:val="28"/>
                <w:szCs w:val="24"/>
                <w:lang w:val="en-US"/>
              </w:rPr>
              <w:t>Context of Assessment</w:t>
            </w:r>
          </w:p>
        </w:tc>
        <w:tc>
          <w:tcPr>
            <w:tcW w:w="3449" w:type="pct"/>
            <w:tcBorders>
              <w:top w:val="single" w:sz="4" w:space="0" w:color="auto"/>
              <w:left w:val="single" w:sz="4" w:space="0" w:color="auto"/>
              <w:bottom w:val="single" w:sz="4" w:space="0" w:color="auto"/>
              <w:right w:val="single" w:sz="4" w:space="0" w:color="auto"/>
            </w:tcBorders>
          </w:tcPr>
          <w:p w14:paraId="0AC4CBAC" w14:textId="77777777" w:rsidR="00523DC9" w:rsidRPr="00FF22C8" w:rsidRDefault="00523DC9" w:rsidP="00523DC9">
            <w:pPr>
              <w:spacing w:after="0" w:line="360" w:lineRule="auto"/>
              <w:jc w:val="both"/>
              <w:rPr>
                <w:rFonts w:eastAsia="Times New Roman"/>
                <w:kern w:val="28"/>
                <w:szCs w:val="24"/>
              </w:rPr>
            </w:pPr>
            <w:r w:rsidRPr="00FF22C8">
              <w:rPr>
                <w:rFonts w:eastAsia="Times New Roman"/>
                <w:kern w:val="28"/>
                <w:szCs w:val="24"/>
              </w:rPr>
              <w:t>Competency may be assessed in a work place or a simulated workplace</w:t>
            </w:r>
          </w:p>
        </w:tc>
      </w:tr>
      <w:tr w:rsidR="00523DC9" w:rsidRPr="00FF22C8" w14:paraId="4D815892" w14:textId="77777777" w:rsidTr="00523DC9">
        <w:tc>
          <w:tcPr>
            <w:tcW w:w="1551" w:type="pct"/>
            <w:tcBorders>
              <w:top w:val="single" w:sz="4" w:space="0" w:color="auto"/>
              <w:left w:val="single" w:sz="4" w:space="0" w:color="auto"/>
              <w:bottom w:val="single" w:sz="4" w:space="0" w:color="auto"/>
              <w:right w:val="single" w:sz="4" w:space="0" w:color="auto"/>
            </w:tcBorders>
            <w:hideMark/>
          </w:tcPr>
          <w:p w14:paraId="5FC0BB57" w14:textId="77777777" w:rsidR="00523DC9" w:rsidRPr="00FF22C8" w:rsidRDefault="00523DC9" w:rsidP="0094008E">
            <w:pPr>
              <w:numPr>
                <w:ilvl w:val="0"/>
                <w:numId w:val="99"/>
              </w:numPr>
              <w:spacing w:after="0" w:line="360" w:lineRule="auto"/>
              <w:contextualSpacing/>
              <w:rPr>
                <w:kern w:val="28"/>
                <w:szCs w:val="24"/>
                <w:lang w:val="en-US"/>
              </w:rPr>
            </w:pPr>
            <w:r w:rsidRPr="00FF22C8">
              <w:rPr>
                <w:kern w:val="28"/>
                <w:szCs w:val="24"/>
                <w:lang w:val="en-US"/>
              </w:rPr>
              <w:t>Guidance information for assessment</w:t>
            </w:r>
          </w:p>
        </w:tc>
        <w:tc>
          <w:tcPr>
            <w:tcW w:w="3449" w:type="pct"/>
            <w:tcBorders>
              <w:top w:val="single" w:sz="4" w:space="0" w:color="auto"/>
              <w:left w:val="single" w:sz="4" w:space="0" w:color="auto"/>
              <w:bottom w:val="single" w:sz="4" w:space="0" w:color="auto"/>
              <w:right w:val="single" w:sz="4" w:space="0" w:color="auto"/>
            </w:tcBorders>
            <w:hideMark/>
          </w:tcPr>
          <w:p w14:paraId="7FDFF32F" w14:textId="77777777" w:rsidR="00523DC9" w:rsidRPr="00FF22C8" w:rsidRDefault="00523DC9" w:rsidP="00523DC9">
            <w:pPr>
              <w:spacing w:after="0" w:line="360" w:lineRule="auto"/>
              <w:jc w:val="both"/>
              <w:rPr>
                <w:kern w:val="28"/>
                <w:szCs w:val="24"/>
              </w:rPr>
            </w:pPr>
            <w:r w:rsidRPr="00FF22C8">
              <w:rPr>
                <w:kern w:val="28"/>
                <w:szCs w:val="24"/>
              </w:rPr>
              <w:t>Holistic assessment with other units relevant to the industry sector, workplace and job role is recommended</w:t>
            </w:r>
          </w:p>
        </w:tc>
      </w:tr>
    </w:tbl>
    <w:p w14:paraId="762FB4AC" w14:textId="77777777" w:rsidR="00523DC9" w:rsidRPr="00FF22C8" w:rsidRDefault="00523DC9" w:rsidP="00523DC9">
      <w:pPr>
        <w:rPr>
          <w:szCs w:val="24"/>
        </w:rPr>
      </w:pPr>
    </w:p>
    <w:p w14:paraId="1F33304F" w14:textId="77777777" w:rsidR="00523DC9" w:rsidRPr="00FF22C8" w:rsidRDefault="00523DC9" w:rsidP="00523DC9">
      <w:pPr>
        <w:rPr>
          <w:szCs w:val="24"/>
        </w:rPr>
      </w:pPr>
    </w:p>
    <w:p w14:paraId="09D10A10" w14:textId="77777777" w:rsidR="00523DC9" w:rsidRPr="00FF22C8" w:rsidRDefault="00523DC9" w:rsidP="00523DC9">
      <w:pPr>
        <w:rPr>
          <w:szCs w:val="24"/>
        </w:rPr>
      </w:pPr>
    </w:p>
    <w:p w14:paraId="337BC69A" w14:textId="77777777" w:rsidR="00523DC9" w:rsidRPr="00FF22C8" w:rsidRDefault="00523DC9" w:rsidP="00523DC9">
      <w:pPr>
        <w:rPr>
          <w:szCs w:val="24"/>
        </w:rPr>
      </w:pPr>
    </w:p>
    <w:p w14:paraId="2E7EE407" w14:textId="77777777" w:rsidR="00523DC9" w:rsidRPr="00FF22C8" w:rsidRDefault="00523DC9" w:rsidP="00523DC9">
      <w:pPr>
        <w:rPr>
          <w:szCs w:val="24"/>
        </w:rPr>
      </w:pPr>
    </w:p>
    <w:p w14:paraId="54FEB177" w14:textId="77777777" w:rsidR="00523DC9" w:rsidRPr="00FF22C8" w:rsidRDefault="00523DC9" w:rsidP="00523DC9">
      <w:pPr>
        <w:rPr>
          <w:szCs w:val="24"/>
        </w:rPr>
      </w:pPr>
    </w:p>
    <w:p w14:paraId="49EB02AA" w14:textId="77777777" w:rsidR="00523DC9" w:rsidRPr="00FF22C8" w:rsidRDefault="00523DC9" w:rsidP="00523DC9">
      <w:pPr>
        <w:rPr>
          <w:szCs w:val="24"/>
        </w:rPr>
      </w:pPr>
    </w:p>
    <w:p w14:paraId="57D204D4" w14:textId="77777777" w:rsidR="00523DC9" w:rsidRPr="00FF22C8" w:rsidRDefault="00523DC9" w:rsidP="00523DC9">
      <w:pPr>
        <w:rPr>
          <w:szCs w:val="24"/>
        </w:rPr>
      </w:pPr>
    </w:p>
    <w:p w14:paraId="2F102763" w14:textId="77777777" w:rsidR="00523DC9" w:rsidRPr="00FF22C8" w:rsidRDefault="00523DC9" w:rsidP="00523DC9">
      <w:pPr>
        <w:rPr>
          <w:szCs w:val="24"/>
        </w:rPr>
      </w:pPr>
    </w:p>
    <w:p w14:paraId="19C3C9CC" w14:textId="77777777" w:rsidR="00523DC9" w:rsidRPr="00FF22C8" w:rsidRDefault="00523DC9" w:rsidP="00523DC9">
      <w:pPr>
        <w:rPr>
          <w:szCs w:val="24"/>
        </w:rPr>
      </w:pPr>
    </w:p>
    <w:p w14:paraId="07215FDE" w14:textId="77777777" w:rsidR="00523DC9" w:rsidRPr="00FF22C8" w:rsidRDefault="00523DC9" w:rsidP="00523DC9">
      <w:pPr>
        <w:rPr>
          <w:szCs w:val="24"/>
        </w:rPr>
      </w:pPr>
    </w:p>
    <w:p w14:paraId="26678970" w14:textId="77777777" w:rsidR="00523DC9" w:rsidRPr="00FF22C8" w:rsidRDefault="00523DC9" w:rsidP="00523DC9">
      <w:pPr>
        <w:rPr>
          <w:szCs w:val="24"/>
        </w:rPr>
      </w:pPr>
    </w:p>
    <w:p w14:paraId="2663DA1E" w14:textId="7078622A" w:rsidR="00523DC9" w:rsidRDefault="00523DC9" w:rsidP="00523DC9">
      <w:pPr>
        <w:pStyle w:val="Heading1"/>
        <w:rPr>
          <w:color w:val="000000" w:themeColor="text1"/>
          <w:szCs w:val="24"/>
          <w:lang w:val="en-US"/>
        </w:rPr>
      </w:pPr>
      <w:r>
        <w:rPr>
          <w:color w:val="000000" w:themeColor="text1"/>
          <w:szCs w:val="24"/>
          <w:lang w:val="en-US"/>
        </w:rPr>
        <w:t>CORE UNITS OF COMPETENCY</w:t>
      </w:r>
    </w:p>
    <w:p w14:paraId="3D7BC696" w14:textId="6D105398" w:rsidR="008B19A3" w:rsidRPr="00FF22C8" w:rsidRDefault="008B19A3" w:rsidP="00523DC9">
      <w:pPr>
        <w:pStyle w:val="Heading2"/>
        <w:spacing w:before="0" w:after="5" w:line="268" w:lineRule="auto"/>
        <w:ind w:left="126" w:hanging="10"/>
        <w:jc w:val="left"/>
        <w:rPr>
          <w:color w:val="000000" w:themeColor="text1"/>
          <w:szCs w:val="24"/>
        </w:rPr>
      </w:pPr>
      <w:r w:rsidRPr="00FF22C8">
        <w:rPr>
          <w:color w:val="000000" w:themeColor="text1"/>
          <w:szCs w:val="24"/>
          <w:lang w:val="en-US"/>
        </w:rPr>
        <w:t>DESIGN ELECTROMECHANICAL SYSTEMS</w:t>
      </w:r>
      <w:bookmarkEnd w:id="29"/>
    </w:p>
    <w:p w14:paraId="507E30A6" w14:textId="77777777" w:rsidR="008B19A3" w:rsidRPr="00FF22C8" w:rsidRDefault="008B19A3" w:rsidP="008B19A3">
      <w:pPr>
        <w:tabs>
          <w:tab w:val="left" w:pos="0"/>
          <w:tab w:val="left" w:pos="2880"/>
        </w:tabs>
        <w:spacing w:after="0"/>
        <w:jc w:val="both"/>
        <w:rPr>
          <w:b/>
          <w:color w:val="000000" w:themeColor="text1"/>
          <w:szCs w:val="24"/>
        </w:rPr>
      </w:pPr>
    </w:p>
    <w:p w14:paraId="141D2713" w14:textId="60B68899" w:rsidR="008B19A3" w:rsidRPr="00FF22C8" w:rsidRDefault="008B19A3" w:rsidP="008B19A3">
      <w:pPr>
        <w:tabs>
          <w:tab w:val="left" w:pos="0"/>
          <w:tab w:val="left" w:pos="2880"/>
        </w:tabs>
        <w:spacing w:after="0"/>
        <w:jc w:val="both"/>
        <w:rPr>
          <w:color w:val="000000" w:themeColor="text1"/>
          <w:szCs w:val="24"/>
        </w:rPr>
      </w:pPr>
      <w:r w:rsidRPr="00FF22C8">
        <w:rPr>
          <w:b/>
          <w:color w:val="000000" w:themeColor="text1"/>
          <w:szCs w:val="24"/>
        </w:rPr>
        <w:t>UNIT CODE:</w:t>
      </w:r>
      <w:r w:rsidRPr="00FF22C8">
        <w:rPr>
          <w:color w:val="000000" w:themeColor="text1"/>
          <w:szCs w:val="24"/>
        </w:rPr>
        <w:t xml:space="preserve"> 0715 551 1</w:t>
      </w:r>
      <w:r w:rsidR="00BB7A4C">
        <w:rPr>
          <w:color w:val="000000" w:themeColor="text1"/>
          <w:szCs w:val="24"/>
        </w:rPr>
        <w:t>0</w:t>
      </w:r>
      <w:r w:rsidRPr="00FF22C8">
        <w:rPr>
          <w:color w:val="000000" w:themeColor="text1"/>
          <w:szCs w:val="24"/>
        </w:rPr>
        <w:t>A</w:t>
      </w:r>
    </w:p>
    <w:p w14:paraId="3D70C46B" w14:textId="77777777" w:rsidR="008B19A3" w:rsidRPr="00FF22C8" w:rsidRDefault="008B19A3" w:rsidP="008B19A3">
      <w:pPr>
        <w:tabs>
          <w:tab w:val="left" w:pos="0"/>
          <w:tab w:val="left" w:pos="2880"/>
        </w:tabs>
        <w:spacing w:after="0"/>
        <w:jc w:val="both"/>
        <w:rPr>
          <w:b/>
          <w:color w:val="000000" w:themeColor="text1"/>
          <w:szCs w:val="24"/>
        </w:rPr>
      </w:pPr>
      <w:r w:rsidRPr="00FF22C8">
        <w:rPr>
          <w:b/>
          <w:color w:val="000000" w:themeColor="text1"/>
          <w:szCs w:val="24"/>
        </w:rPr>
        <w:t>Unit Description</w:t>
      </w:r>
    </w:p>
    <w:p w14:paraId="2A2BFF69" w14:textId="77777777" w:rsidR="008B19A3" w:rsidRPr="00FF22C8" w:rsidRDefault="008B19A3" w:rsidP="008B19A3">
      <w:pPr>
        <w:spacing w:after="0"/>
        <w:jc w:val="both"/>
        <w:rPr>
          <w:color w:val="000000" w:themeColor="text1"/>
          <w:szCs w:val="24"/>
        </w:rPr>
      </w:pPr>
      <w:r w:rsidRPr="00FF22C8">
        <w:rPr>
          <w:color w:val="000000" w:themeColor="text1"/>
          <w:szCs w:val="24"/>
        </w:rPr>
        <w:t xml:space="preserve">This unit covers the competencies required by an industrial mechatronic technician to design electromechanical systems. It prepares the technician to </w:t>
      </w:r>
      <w:r w:rsidRPr="00FF22C8">
        <w:rPr>
          <w:bCs/>
          <w:color w:val="000000" w:themeColor="text1"/>
          <w:szCs w:val="24"/>
        </w:rPr>
        <w:t>perform need analysis</w:t>
      </w:r>
      <w:r w:rsidRPr="00FF22C8">
        <w:rPr>
          <w:color w:val="000000" w:themeColor="text1"/>
          <w:szCs w:val="24"/>
        </w:rPr>
        <w:t>, develop conceptual design, build electromechanical system prototype, and test electromechanical system prototype.</w:t>
      </w:r>
    </w:p>
    <w:p w14:paraId="74F21E02" w14:textId="77777777" w:rsidR="008B19A3" w:rsidRPr="00FF22C8" w:rsidRDefault="008B19A3" w:rsidP="008B19A3">
      <w:pPr>
        <w:spacing w:after="0"/>
        <w:jc w:val="both"/>
        <w:rPr>
          <w:color w:val="000000" w:themeColor="text1"/>
          <w:szCs w:val="24"/>
        </w:rPr>
      </w:pPr>
    </w:p>
    <w:p w14:paraId="07761BC8" w14:textId="77777777" w:rsidR="008B19A3" w:rsidRPr="00FF22C8" w:rsidRDefault="008B19A3" w:rsidP="008B19A3">
      <w:pPr>
        <w:tabs>
          <w:tab w:val="left" w:pos="0"/>
          <w:tab w:val="left" w:pos="2880"/>
        </w:tabs>
        <w:spacing w:after="0"/>
        <w:jc w:val="both"/>
        <w:rPr>
          <w:b/>
          <w:color w:val="000000" w:themeColor="text1"/>
          <w:szCs w:val="24"/>
        </w:rPr>
      </w:pPr>
      <w:r w:rsidRPr="00FF22C8">
        <w:rPr>
          <w:b/>
          <w:color w:val="000000" w:themeColor="text1"/>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5782"/>
      </w:tblGrid>
      <w:tr w:rsidR="008B19A3" w:rsidRPr="00FF22C8" w14:paraId="7C6C6176" w14:textId="77777777" w:rsidTr="00523DC9">
        <w:trPr>
          <w:tblHeader/>
        </w:trPr>
        <w:tc>
          <w:tcPr>
            <w:tcW w:w="1515" w:type="pct"/>
            <w:shd w:val="clear" w:color="auto" w:fill="9CC2E5" w:themeFill="accent5" w:themeFillTint="99"/>
            <w:vAlign w:val="center"/>
          </w:tcPr>
          <w:p w14:paraId="59146E3E" w14:textId="77777777" w:rsidR="008B19A3" w:rsidRPr="00FF22C8" w:rsidRDefault="008B19A3" w:rsidP="00523DC9">
            <w:pPr>
              <w:tabs>
                <w:tab w:val="left" w:pos="0"/>
              </w:tabs>
              <w:spacing w:after="0"/>
              <w:rPr>
                <w:b/>
                <w:color w:val="000000" w:themeColor="text1"/>
                <w:szCs w:val="24"/>
              </w:rPr>
            </w:pPr>
            <w:r w:rsidRPr="00FF22C8">
              <w:rPr>
                <w:b/>
                <w:color w:val="000000" w:themeColor="text1"/>
                <w:szCs w:val="24"/>
              </w:rPr>
              <w:t>ELEMENT</w:t>
            </w:r>
          </w:p>
          <w:p w14:paraId="7FD62F44" w14:textId="77777777" w:rsidR="008B19A3" w:rsidRPr="00FF22C8" w:rsidRDefault="008B19A3" w:rsidP="00523DC9">
            <w:pPr>
              <w:tabs>
                <w:tab w:val="left" w:pos="0"/>
              </w:tabs>
              <w:spacing w:after="0"/>
              <w:rPr>
                <w:color w:val="000000" w:themeColor="text1"/>
                <w:szCs w:val="24"/>
              </w:rPr>
            </w:pPr>
            <w:r w:rsidRPr="00FF22C8">
              <w:rPr>
                <w:color w:val="000000" w:themeColor="text1"/>
                <w:szCs w:val="24"/>
              </w:rPr>
              <w:t>These describe the key outcomes which make up workplace function.</w:t>
            </w:r>
          </w:p>
        </w:tc>
        <w:tc>
          <w:tcPr>
            <w:tcW w:w="3485" w:type="pct"/>
            <w:shd w:val="clear" w:color="auto" w:fill="9CC2E5" w:themeFill="accent5" w:themeFillTint="99"/>
          </w:tcPr>
          <w:p w14:paraId="56E02F60" w14:textId="77777777" w:rsidR="008B19A3" w:rsidRPr="00FF22C8" w:rsidRDefault="008B19A3" w:rsidP="00523DC9">
            <w:pPr>
              <w:tabs>
                <w:tab w:val="left" w:pos="0"/>
              </w:tabs>
              <w:spacing w:after="0"/>
              <w:rPr>
                <w:b/>
                <w:color w:val="000000" w:themeColor="text1"/>
                <w:szCs w:val="24"/>
              </w:rPr>
            </w:pPr>
            <w:r w:rsidRPr="00FF22C8">
              <w:rPr>
                <w:b/>
                <w:color w:val="000000" w:themeColor="text1"/>
                <w:szCs w:val="24"/>
              </w:rPr>
              <w:t>PERFORMANCE CRITERIA</w:t>
            </w:r>
          </w:p>
          <w:p w14:paraId="71865076" w14:textId="77777777" w:rsidR="008B19A3" w:rsidRPr="00FF22C8" w:rsidRDefault="008B19A3" w:rsidP="00523DC9">
            <w:pPr>
              <w:spacing w:after="0"/>
              <w:ind w:left="-18" w:firstLine="18"/>
              <w:rPr>
                <w:color w:val="000000" w:themeColor="text1"/>
                <w:szCs w:val="24"/>
              </w:rPr>
            </w:pPr>
            <w:r w:rsidRPr="00FF22C8">
              <w:rPr>
                <w:color w:val="000000" w:themeColor="text1"/>
                <w:szCs w:val="24"/>
              </w:rPr>
              <w:t>These are assessable statements which specify the required level of performance for each of the elements.</w:t>
            </w:r>
          </w:p>
          <w:p w14:paraId="48C9AFDC" w14:textId="77777777" w:rsidR="008B19A3" w:rsidRPr="00FF22C8" w:rsidRDefault="008B19A3" w:rsidP="00523DC9">
            <w:pPr>
              <w:tabs>
                <w:tab w:val="left" w:pos="0"/>
              </w:tabs>
              <w:spacing w:after="0"/>
              <w:rPr>
                <w:b/>
                <w:color w:val="000000" w:themeColor="text1"/>
                <w:szCs w:val="24"/>
              </w:rPr>
            </w:pPr>
            <w:r w:rsidRPr="00FF22C8">
              <w:rPr>
                <w:b/>
                <w:i/>
                <w:color w:val="000000" w:themeColor="text1"/>
                <w:szCs w:val="24"/>
              </w:rPr>
              <w:t>(Bold and italicised terms are elaborated in the Range)</w:t>
            </w:r>
          </w:p>
        </w:tc>
      </w:tr>
      <w:tr w:rsidR="008B19A3" w:rsidRPr="00FF22C8" w14:paraId="3C43920E" w14:textId="77777777" w:rsidTr="00523DC9">
        <w:trPr>
          <w:trHeight w:val="1520"/>
        </w:trPr>
        <w:tc>
          <w:tcPr>
            <w:tcW w:w="1515" w:type="pct"/>
          </w:tcPr>
          <w:p w14:paraId="64E3E433" w14:textId="77777777" w:rsidR="008B19A3" w:rsidRPr="00FF22C8" w:rsidRDefault="008B19A3" w:rsidP="0094008E">
            <w:pPr>
              <w:pStyle w:val="BodyText"/>
              <w:numPr>
                <w:ilvl w:val="0"/>
                <w:numId w:val="151"/>
              </w:numPr>
              <w:tabs>
                <w:tab w:val="left" w:pos="0"/>
              </w:tabs>
              <w:spacing w:after="0"/>
              <w:ind w:right="72"/>
              <w:rPr>
                <w:color w:val="000000" w:themeColor="text1"/>
                <w:sz w:val="24"/>
                <w:szCs w:val="24"/>
              </w:rPr>
            </w:pPr>
            <w:r w:rsidRPr="00FF22C8">
              <w:rPr>
                <w:bCs/>
                <w:color w:val="000000" w:themeColor="text1"/>
                <w:sz w:val="24"/>
                <w:szCs w:val="24"/>
              </w:rPr>
              <w:t xml:space="preserve">Perform </w:t>
            </w:r>
            <w:r w:rsidRPr="00FF22C8">
              <w:rPr>
                <w:color w:val="000000" w:themeColor="text1"/>
                <w:sz w:val="24"/>
                <w:szCs w:val="24"/>
              </w:rPr>
              <w:t>electromechanical system</w:t>
            </w:r>
            <w:r w:rsidRPr="00FF22C8">
              <w:rPr>
                <w:bCs/>
                <w:color w:val="000000" w:themeColor="text1"/>
                <w:sz w:val="24"/>
                <w:szCs w:val="24"/>
              </w:rPr>
              <w:t xml:space="preserve"> need analysis</w:t>
            </w:r>
          </w:p>
        </w:tc>
        <w:tc>
          <w:tcPr>
            <w:tcW w:w="3485" w:type="pct"/>
          </w:tcPr>
          <w:p w14:paraId="15B66DF1" w14:textId="0177C613" w:rsidR="008B19A3" w:rsidRPr="00FF22C8" w:rsidRDefault="008B19A3" w:rsidP="0094008E">
            <w:pPr>
              <w:pStyle w:val="ListParagraph"/>
              <w:numPr>
                <w:ilvl w:val="1"/>
                <w:numId w:val="285"/>
              </w:numPr>
              <w:rPr>
                <w:color w:val="000000" w:themeColor="text1"/>
                <w:sz w:val="24"/>
                <w:szCs w:val="24"/>
              </w:rPr>
            </w:pPr>
            <w:r w:rsidRPr="00FF22C8">
              <w:rPr>
                <w:color w:val="000000" w:themeColor="text1"/>
                <w:sz w:val="24"/>
                <w:szCs w:val="24"/>
              </w:rPr>
              <w:t xml:space="preserve"> Electromechanical system problem is defined according to work requirement</w:t>
            </w:r>
          </w:p>
          <w:p w14:paraId="12A4823B" w14:textId="77777777" w:rsidR="008B19A3" w:rsidRPr="00FF22C8" w:rsidRDefault="008B19A3" w:rsidP="0094008E">
            <w:pPr>
              <w:pStyle w:val="ListParagraph"/>
              <w:numPr>
                <w:ilvl w:val="1"/>
                <w:numId w:val="285"/>
              </w:numPr>
              <w:rPr>
                <w:color w:val="000000" w:themeColor="text1"/>
                <w:sz w:val="24"/>
                <w:szCs w:val="24"/>
              </w:rPr>
            </w:pPr>
            <w:r w:rsidRPr="00FF22C8">
              <w:rPr>
                <w:color w:val="000000" w:themeColor="text1"/>
                <w:sz w:val="24"/>
                <w:szCs w:val="24"/>
              </w:rPr>
              <w:t xml:space="preserve"> </w:t>
            </w:r>
            <w:r w:rsidRPr="00FF22C8">
              <w:rPr>
                <w:b/>
                <w:bCs/>
                <w:i/>
                <w:iCs/>
                <w:color w:val="000000" w:themeColor="text1"/>
                <w:sz w:val="24"/>
                <w:szCs w:val="24"/>
              </w:rPr>
              <w:t>Electromechanical System</w:t>
            </w:r>
            <w:r w:rsidRPr="00FF22C8">
              <w:rPr>
                <w:color w:val="000000" w:themeColor="text1"/>
                <w:sz w:val="24"/>
                <w:szCs w:val="24"/>
              </w:rPr>
              <w:t xml:space="preserve"> specifications are identified as per work requirement</w:t>
            </w:r>
          </w:p>
          <w:p w14:paraId="4C24D671" w14:textId="77777777" w:rsidR="008B19A3" w:rsidRPr="00FF22C8" w:rsidRDefault="008B19A3" w:rsidP="0094008E">
            <w:pPr>
              <w:pStyle w:val="ListParagraph"/>
              <w:numPr>
                <w:ilvl w:val="1"/>
                <w:numId w:val="285"/>
              </w:numPr>
              <w:rPr>
                <w:color w:val="000000" w:themeColor="text1"/>
                <w:sz w:val="24"/>
                <w:szCs w:val="24"/>
                <w:lang w:val="en-GB"/>
              </w:rPr>
            </w:pPr>
            <w:r w:rsidRPr="00FF22C8">
              <w:rPr>
                <w:color w:val="000000" w:themeColor="text1"/>
                <w:sz w:val="24"/>
                <w:szCs w:val="24"/>
              </w:rPr>
              <w:t>Electromechanical Systems need analysis report is generated as per work requirement</w:t>
            </w:r>
          </w:p>
        </w:tc>
      </w:tr>
      <w:tr w:rsidR="008B19A3" w:rsidRPr="00FF22C8" w14:paraId="7DAE796E" w14:textId="77777777" w:rsidTr="00523DC9">
        <w:trPr>
          <w:trHeight w:val="512"/>
        </w:trPr>
        <w:tc>
          <w:tcPr>
            <w:tcW w:w="1515" w:type="pct"/>
          </w:tcPr>
          <w:p w14:paraId="0746F73C" w14:textId="77777777" w:rsidR="008B19A3" w:rsidRPr="00FF22C8" w:rsidRDefault="008B19A3" w:rsidP="0094008E">
            <w:pPr>
              <w:pStyle w:val="BodyText"/>
              <w:numPr>
                <w:ilvl w:val="0"/>
                <w:numId w:val="151"/>
              </w:numPr>
              <w:tabs>
                <w:tab w:val="left" w:pos="0"/>
              </w:tabs>
              <w:spacing w:after="0"/>
              <w:ind w:right="72"/>
              <w:rPr>
                <w:bCs/>
                <w:color w:val="000000" w:themeColor="text1"/>
                <w:sz w:val="24"/>
                <w:szCs w:val="24"/>
              </w:rPr>
            </w:pPr>
            <w:r w:rsidRPr="00FF22C8">
              <w:rPr>
                <w:bCs/>
                <w:color w:val="000000" w:themeColor="text1"/>
                <w:sz w:val="24"/>
                <w:szCs w:val="24"/>
              </w:rPr>
              <w:t>Develop Electromechanical Systems conceptual design</w:t>
            </w:r>
          </w:p>
          <w:p w14:paraId="48876B99" w14:textId="77777777" w:rsidR="008B19A3" w:rsidRPr="00FF22C8" w:rsidRDefault="008B19A3" w:rsidP="00523DC9">
            <w:pPr>
              <w:pStyle w:val="BodyText"/>
              <w:tabs>
                <w:tab w:val="left" w:pos="0"/>
                <w:tab w:val="left" w:pos="425"/>
              </w:tabs>
              <w:spacing w:after="0"/>
              <w:ind w:left="360" w:right="72"/>
              <w:rPr>
                <w:bCs/>
                <w:color w:val="000000" w:themeColor="text1"/>
                <w:sz w:val="24"/>
                <w:szCs w:val="24"/>
              </w:rPr>
            </w:pPr>
          </w:p>
        </w:tc>
        <w:tc>
          <w:tcPr>
            <w:tcW w:w="3485" w:type="pct"/>
          </w:tcPr>
          <w:p w14:paraId="0E37AC45" w14:textId="77777777" w:rsidR="008B19A3" w:rsidRPr="00FF22C8" w:rsidRDefault="008B19A3" w:rsidP="0094008E">
            <w:pPr>
              <w:pStyle w:val="ListParagraph"/>
              <w:numPr>
                <w:ilvl w:val="1"/>
                <w:numId w:val="152"/>
              </w:numPr>
              <w:rPr>
                <w:color w:val="000000" w:themeColor="text1"/>
                <w:sz w:val="24"/>
                <w:szCs w:val="24"/>
              </w:rPr>
            </w:pPr>
            <w:r w:rsidRPr="00FF22C8">
              <w:rPr>
                <w:color w:val="000000" w:themeColor="text1"/>
                <w:sz w:val="24"/>
                <w:szCs w:val="24"/>
              </w:rPr>
              <w:t xml:space="preserve">Electromechanical system design optimization is carried out as per work requirement </w:t>
            </w:r>
          </w:p>
          <w:p w14:paraId="08D884D3" w14:textId="77777777" w:rsidR="008B19A3" w:rsidRPr="00FF22C8" w:rsidRDefault="008B19A3" w:rsidP="0094008E">
            <w:pPr>
              <w:pStyle w:val="ListParagraph"/>
              <w:numPr>
                <w:ilvl w:val="1"/>
                <w:numId w:val="152"/>
              </w:numPr>
              <w:rPr>
                <w:color w:val="000000" w:themeColor="text1"/>
                <w:sz w:val="24"/>
                <w:szCs w:val="24"/>
              </w:rPr>
            </w:pPr>
            <w:r w:rsidRPr="00FF22C8">
              <w:rPr>
                <w:color w:val="000000" w:themeColor="text1"/>
                <w:sz w:val="24"/>
                <w:szCs w:val="24"/>
              </w:rPr>
              <w:t>Electromechanical system</w:t>
            </w:r>
            <w:r w:rsidRPr="00FF22C8">
              <w:rPr>
                <w:bCs/>
                <w:color w:val="000000" w:themeColor="text1"/>
                <w:sz w:val="24"/>
                <w:szCs w:val="24"/>
              </w:rPr>
              <w:t xml:space="preserve"> </w:t>
            </w:r>
            <w:r w:rsidRPr="00FF22C8">
              <w:rPr>
                <w:color w:val="000000" w:themeColor="text1"/>
                <w:sz w:val="24"/>
                <w:szCs w:val="24"/>
              </w:rPr>
              <w:t xml:space="preserve">design concepts are formulated according to work requirement </w:t>
            </w:r>
          </w:p>
          <w:p w14:paraId="756C3724" w14:textId="77777777" w:rsidR="008B19A3" w:rsidRPr="00FF22C8" w:rsidRDefault="008B19A3" w:rsidP="0094008E">
            <w:pPr>
              <w:pStyle w:val="ListParagraph"/>
              <w:numPr>
                <w:ilvl w:val="1"/>
                <w:numId w:val="152"/>
              </w:numPr>
              <w:rPr>
                <w:color w:val="000000" w:themeColor="text1"/>
                <w:sz w:val="24"/>
                <w:szCs w:val="24"/>
              </w:rPr>
            </w:pPr>
            <w:r w:rsidRPr="00FF22C8">
              <w:rPr>
                <w:color w:val="000000" w:themeColor="text1"/>
                <w:sz w:val="24"/>
                <w:szCs w:val="24"/>
              </w:rPr>
              <w:t>Electromechanical system</w:t>
            </w:r>
            <w:r w:rsidRPr="00FF22C8">
              <w:rPr>
                <w:bCs/>
                <w:color w:val="000000" w:themeColor="text1"/>
                <w:sz w:val="24"/>
                <w:szCs w:val="24"/>
              </w:rPr>
              <w:t xml:space="preserve"> d</w:t>
            </w:r>
            <w:r w:rsidRPr="00FF22C8">
              <w:rPr>
                <w:color w:val="000000" w:themeColor="text1"/>
                <w:sz w:val="24"/>
                <w:szCs w:val="24"/>
              </w:rPr>
              <w:t xml:space="preserve">esign concepts are simulated as per work requirement </w:t>
            </w:r>
          </w:p>
          <w:p w14:paraId="538C4B86" w14:textId="77777777" w:rsidR="008B19A3" w:rsidRPr="00FF22C8" w:rsidRDefault="008B19A3" w:rsidP="0094008E">
            <w:pPr>
              <w:pStyle w:val="ListParagraph"/>
              <w:numPr>
                <w:ilvl w:val="1"/>
                <w:numId w:val="152"/>
              </w:numPr>
              <w:rPr>
                <w:color w:val="000000" w:themeColor="text1"/>
                <w:sz w:val="24"/>
                <w:szCs w:val="24"/>
              </w:rPr>
            </w:pPr>
            <w:r w:rsidRPr="00FF22C8">
              <w:rPr>
                <w:b/>
                <w:i/>
                <w:color w:val="000000" w:themeColor="text1"/>
                <w:sz w:val="24"/>
                <w:szCs w:val="24"/>
              </w:rPr>
              <w:lastRenderedPageBreak/>
              <w:t>Electromechanical system</w:t>
            </w:r>
            <w:r w:rsidRPr="00FF22C8">
              <w:rPr>
                <w:b/>
                <w:bCs/>
                <w:i/>
                <w:color w:val="000000" w:themeColor="text1"/>
                <w:sz w:val="24"/>
                <w:szCs w:val="24"/>
              </w:rPr>
              <w:t xml:space="preserve"> d</w:t>
            </w:r>
            <w:r w:rsidRPr="00FF22C8">
              <w:rPr>
                <w:b/>
                <w:i/>
                <w:color w:val="000000" w:themeColor="text1"/>
                <w:sz w:val="24"/>
                <w:szCs w:val="24"/>
              </w:rPr>
              <w:t>esign concepts feasibility test</w:t>
            </w:r>
            <w:r w:rsidRPr="00FF22C8">
              <w:rPr>
                <w:color w:val="000000" w:themeColor="text1"/>
                <w:sz w:val="24"/>
                <w:szCs w:val="24"/>
              </w:rPr>
              <w:t xml:space="preserve"> is carried out according to work requirement</w:t>
            </w:r>
          </w:p>
          <w:p w14:paraId="483A3FCD" w14:textId="77777777" w:rsidR="008B19A3" w:rsidRPr="00FF22C8" w:rsidRDefault="008B19A3" w:rsidP="0094008E">
            <w:pPr>
              <w:pStyle w:val="ListParagraph"/>
              <w:numPr>
                <w:ilvl w:val="1"/>
                <w:numId w:val="152"/>
              </w:numPr>
              <w:rPr>
                <w:color w:val="000000" w:themeColor="text1"/>
                <w:sz w:val="24"/>
                <w:szCs w:val="24"/>
              </w:rPr>
            </w:pPr>
            <w:r w:rsidRPr="00FF22C8">
              <w:rPr>
                <w:color w:val="000000" w:themeColor="text1"/>
                <w:sz w:val="24"/>
                <w:szCs w:val="24"/>
              </w:rPr>
              <w:t>Electromechanical System</w:t>
            </w:r>
            <w:r w:rsidRPr="00FF22C8">
              <w:rPr>
                <w:bCs/>
                <w:color w:val="000000" w:themeColor="text1"/>
                <w:sz w:val="24"/>
                <w:szCs w:val="24"/>
              </w:rPr>
              <w:t xml:space="preserve"> </w:t>
            </w:r>
            <w:r w:rsidRPr="00FF22C8">
              <w:rPr>
                <w:color w:val="000000" w:themeColor="text1"/>
                <w:sz w:val="24"/>
                <w:szCs w:val="24"/>
              </w:rPr>
              <w:t>design concept is selected as per work description</w:t>
            </w:r>
          </w:p>
        </w:tc>
      </w:tr>
      <w:tr w:rsidR="008B19A3" w:rsidRPr="00FF22C8" w14:paraId="5B9B0AA4" w14:textId="77777777" w:rsidTr="00523DC9">
        <w:trPr>
          <w:trHeight w:val="692"/>
        </w:trPr>
        <w:tc>
          <w:tcPr>
            <w:tcW w:w="1515" w:type="pct"/>
          </w:tcPr>
          <w:p w14:paraId="297568A0" w14:textId="77777777" w:rsidR="008B19A3" w:rsidRPr="00FF22C8" w:rsidRDefault="008B19A3" w:rsidP="0094008E">
            <w:pPr>
              <w:pStyle w:val="BodyText"/>
              <w:numPr>
                <w:ilvl w:val="0"/>
                <w:numId w:val="151"/>
              </w:numPr>
              <w:tabs>
                <w:tab w:val="left" w:pos="0"/>
              </w:tabs>
              <w:spacing w:after="0"/>
              <w:ind w:right="72"/>
              <w:rPr>
                <w:color w:val="000000" w:themeColor="text1"/>
                <w:sz w:val="24"/>
                <w:szCs w:val="24"/>
              </w:rPr>
            </w:pPr>
            <w:r w:rsidRPr="00FF22C8">
              <w:rPr>
                <w:color w:val="000000" w:themeColor="text1"/>
                <w:sz w:val="24"/>
                <w:szCs w:val="24"/>
              </w:rPr>
              <w:lastRenderedPageBreak/>
              <w:t>Build electromechanical system prototype</w:t>
            </w:r>
          </w:p>
        </w:tc>
        <w:tc>
          <w:tcPr>
            <w:tcW w:w="3485" w:type="pct"/>
          </w:tcPr>
          <w:p w14:paraId="183B78C0" w14:textId="77777777" w:rsidR="008B19A3" w:rsidRPr="00FF22C8" w:rsidRDefault="008B19A3" w:rsidP="0094008E">
            <w:pPr>
              <w:pStyle w:val="ListParagraph"/>
              <w:numPr>
                <w:ilvl w:val="1"/>
                <w:numId w:val="153"/>
              </w:numPr>
              <w:rPr>
                <w:color w:val="000000" w:themeColor="text1"/>
                <w:sz w:val="24"/>
                <w:szCs w:val="24"/>
              </w:rPr>
            </w:pPr>
            <w:r w:rsidRPr="00FF22C8">
              <w:rPr>
                <w:b/>
                <w:i/>
                <w:color w:val="000000" w:themeColor="text1"/>
                <w:sz w:val="24"/>
                <w:szCs w:val="24"/>
              </w:rPr>
              <w:t>Health and safety procedures</w:t>
            </w:r>
            <w:r w:rsidRPr="00FF22C8">
              <w:rPr>
                <w:color w:val="000000" w:themeColor="text1"/>
                <w:sz w:val="24"/>
                <w:szCs w:val="24"/>
              </w:rPr>
              <w:t xml:space="preserve"> are applied as per Work requirement</w:t>
            </w:r>
          </w:p>
          <w:p w14:paraId="3C942130" w14:textId="77777777" w:rsidR="008B19A3" w:rsidRPr="00FF22C8" w:rsidRDefault="008B19A3" w:rsidP="0094008E">
            <w:pPr>
              <w:pStyle w:val="ListParagraph"/>
              <w:numPr>
                <w:ilvl w:val="1"/>
                <w:numId w:val="153"/>
              </w:numPr>
              <w:rPr>
                <w:color w:val="000000" w:themeColor="text1"/>
                <w:sz w:val="24"/>
                <w:szCs w:val="24"/>
              </w:rPr>
            </w:pPr>
            <w:r w:rsidRPr="00FF22C8">
              <w:rPr>
                <w:b/>
                <w:i/>
                <w:color w:val="000000" w:themeColor="text1"/>
                <w:sz w:val="24"/>
                <w:szCs w:val="24"/>
              </w:rPr>
              <w:t xml:space="preserve"> Electromechanical system Prototype components</w:t>
            </w:r>
            <w:r w:rsidRPr="00FF22C8">
              <w:rPr>
                <w:color w:val="000000" w:themeColor="text1"/>
                <w:sz w:val="24"/>
                <w:szCs w:val="24"/>
              </w:rPr>
              <w:t xml:space="preserve"> </w:t>
            </w:r>
            <w:r w:rsidRPr="00FF22C8">
              <w:rPr>
                <w:b/>
                <w:i/>
                <w:color w:val="000000" w:themeColor="text1"/>
                <w:sz w:val="24"/>
                <w:szCs w:val="24"/>
              </w:rPr>
              <w:t>specifications</w:t>
            </w:r>
            <w:r w:rsidRPr="00FF22C8">
              <w:rPr>
                <w:color w:val="000000" w:themeColor="text1"/>
                <w:sz w:val="24"/>
                <w:szCs w:val="24"/>
              </w:rPr>
              <w:t xml:space="preserve"> are determined as per design specifications</w:t>
            </w:r>
          </w:p>
          <w:p w14:paraId="19C9F433" w14:textId="77777777" w:rsidR="008B19A3" w:rsidRPr="00FF22C8" w:rsidRDefault="008B19A3" w:rsidP="0094008E">
            <w:pPr>
              <w:pStyle w:val="ListParagraph"/>
              <w:numPr>
                <w:ilvl w:val="1"/>
                <w:numId w:val="153"/>
              </w:numPr>
              <w:rPr>
                <w:color w:val="000000" w:themeColor="text1"/>
                <w:sz w:val="24"/>
                <w:szCs w:val="24"/>
              </w:rPr>
            </w:pPr>
            <w:r w:rsidRPr="00FF22C8">
              <w:rPr>
                <w:color w:val="000000" w:themeColor="text1"/>
                <w:sz w:val="24"/>
                <w:szCs w:val="24"/>
              </w:rPr>
              <w:t>Electromechanical system prototype tools, equipment and materials are acquired as per design specifications</w:t>
            </w:r>
          </w:p>
          <w:p w14:paraId="73AA001F" w14:textId="77777777" w:rsidR="008B19A3" w:rsidRPr="00FF22C8" w:rsidRDefault="008B19A3" w:rsidP="0094008E">
            <w:pPr>
              <w:pStyle w:val="ListParagraph"/>
              <w:numPr>
                <w:ilvl w:val="1"/>
                <w:numId w:val="153"/>
              </w:numPr>
              <w:rPr>
                <w:color w:val="000000" w:themeColor="text1"/>
                <w:sz w:val="24"/>
                <w:szCs w:val="24"/>
              </w:rPr>
            </w:pPr>
            <w:r w:rsidRPr="00FF22C8">
              <w:rPr>
                <w:b/>
                <w:i/>
                <w:color w:val="000000" w:themeColor="text1"/>
                <w:sz w:val="24"/>
                <w:szCs w:val="24"/>
              </w:rPr>
              <w:t>Electromechanical system prototype components</w:t>
            </w:r>
            <w:r w:rsidRPr="00FF22C8">
              <w:rPr>
                <w:color w:val="000000" w:themeColor="text1"/>
                <w:sz w:val="24"/>
                <w:szCs w:val="24"/>
              </w:rPr>
              <w:t xml:space="preserve"> are assembled as per design requirement</w:t>
            </w:r>
          </w:p>
          <w:p w14:paraId="5BD39CEC" w14:textId="77777777" w:rsidR="008B19A3" w:rsidRPr="00FF22C8" w:rsidRDefault="008B19A3" w:rsidP="0094008E">
            <w:pPr>
              <w:pStyle w:val="ListParagraph"/>
              <w:numPr>
                <w:ilvl w:val="1"/>
                <w:numId w:val="153"/>
              </w:numPr>
              <w:rPr>
                <w:color w:val="000000" w:themeColor="text1"/>
                <w:sz w:val="24"/>
                <w:szCs w:val="24"/>
              </w:rPr>
            </w:pPr>
            <w:r w:rsidRPr="00FF22C8">
              <w:rPr>
                <w:color w:val="000000" w:themeColor="text1"/>
                <w:sz w:val="24"/>
                <w:szCs w:val="24"/>
              </w:rPr>
              <w:t>Electromechanical system Prototype circuitry is laid out as per design</w:t>
            </w:r>
          </w:p>
          <w:p w14:paraId="6037E6B8" w14:textId="77777777" w:rsidR="008B19A3" w:rsidRPr="00FF22C8" w:rsidRDefault="008B19A3" w:rsidP="0094008E">
            <w:pPr>
              <w:pStyle w:val="ListParagraph"/>
              <w:numPr>
                <w:ilvl w:val="1"/>
                <w:numId w:val="153"/>
              </w:numPr>
              <w:rPr>
                <w:b/>
                <w:i/>
                <w:color w:val="000000" w:themeColor="text1"/>
                <w:sz w:val="24"/>
                <w:szCs w:val="24"/>
              </w:rPr>
            </w:pPr>
            <w:r w:rsidRPr="00FF22C8">
              <w:rPr>
                <w:b/>
                <w:i/>
                <w:color w:val="000000" w:themeColor="text1"/>
                <w:sz w:val="24"/>
                <w:szCs w:val="24"/>
              </w:rPr>
              <w:t>Electromechanical control system</w:t>
            </w:r>
            <w:r w:rsidRPr="00FF22C8">
              <w:rPr>
                <w:color w:val="000000" w:themeColor="text1"/>
                <w:sz w:val="24"/>
                <w:szCs w:val="24"/>
              </w:rPr>
              <w:t xml:space="preserve"> is configured as per design requirement </w:t>
            </w:r>
          </w:p>
        </w:tc>
      </w:tr>
      <w:tr w:rsidR="008B19A3" w:rsidRPr="00FF22C8" w14:paraId="6B28476B" w14:textId="77777777" w:rsidTr="00523DC9">
        <w:trPr>
          <w:trHeight w:val="548"/>
        </w:trPr>
        <w:tc>
          <w:tcPr>
            <w:tcW w:w="1515" w:type="pct"/>
          </w:tcPr>
          <w:p w14:paraId="65F421B3" w14:textId="77777777" w:rsidR="008B19A3" w:rsidRPr="00FF22C8" w:rsidRDefault="008B19A3" w:rsidP="0094008E">
            <w:pPr>
              <w:pStyle w:val="BodyText"/>
              <w:numPr>
                <w:ilvl w:val="0"/>
                <w:numId w:val="151"/>
              </w:numPr>
              <w:tabs>
                <w:tab w:val="left" w:pos="0"/>
              </w:tabs>
              <w:spacing w:after="0"/>
              <w:ind w:right="72"/>
              <w:rPr>
                <w:color w:val="000000" w:themeColor="text1"/>
                <w:sz w:val="24"/>
                <w:szCs w:val="24"/>
              </w:rPr>
            </w:pPr>
            <w:r w:rsidRPr="00FF22C8">
              <w:rPr>
                <w:color w:val="000000" w:themeColor="text1"/>
                <w:sz w:val="24"/>
                <w:szCs w:val="24"/>
              </w:rPr>
              <w:t>Test Electromechanical system prototype</w:t>
            </w:r>
          </w:p>
        </w:tc>
        <w:tc>
          <w:tcPr>
            <w:tcW w:w="3485" w:type="pct"/>
          </w:tcPr>
          <w:p w14:paraId="61BDADFC" w14:textId="77777777" w:rsidR="008B19A3" w:rsidRPr="00FF22C8" w:rsidRDefault="008B19A3" w:rsidP="0094008E">
            <w:pPr>
              <w:pStyle w:val="ListParagraph"/>
              <w:numPr>
                <w:ilvl w:val="1"/>
                <w:numId w:val="154"/>
              </w:numPr>
              <w:rPr>
                <w:color w:val="000000" w:themeColor="text1"/>
                <w:sz w:val="24"/>
                <w:szCs w:val="24"/>
              </w:rPr>
            </w:pPr>
            <w:r w:rsidRPr="00FF22C8">
              <w:rPr>
                <w:color w:val="000000" w:themeColor="text1"/>
                <w:sz w:val="24"/>
                <w:szCs w:val="24"/>
              </w:rPr>
              <w:t>Health and safety procedures are applied as per work requirement.</w:t>
            </w:r>
          </w:p>
          <w:p w14:paraId="44C89435" w14:textId="77777777" w:rsidR="008B19A3" w:rsidRPr="00FF22C8" w:rsidRDefault="008B19A3" w:rsidP="0094008E">
            <w:pPr>
              <w:pStyle w:val="ListParagraph"/>
              <w:numPr>
                <w:ilvl w:val="1"/>
                <w:numId w:val="154"/>
              </w:numPr>
              <w:rPr>
                <w:color w:val="000000" w:themeColor="text1"/>
                <w:sz w:val="24"/>
                <w:szCs w:val="24"/>
              </w:rPr>
            </w:pPr>
            <w:r w:rsidRPr="00FF22C8">
              <w:rPr>
                <w:b/>
                <w:i/>
                <w:color w:val="000000" w:themeColor="text1"/>
                <w:sz w:val="24"/>
                <w:szCs w:val="24"/>
              </w:rPr>
              <w:t>Electromechanical system prototype tests</w:t>
            </w:r>
            <w:r w:rsidRPr="00FF22C8">
              <w:rPr>
                <w:color w:val="000000" w:themeColor="text1"/>
                <w:sz w:val="24"/>
                <w:szCs w:val="24"/>
              </w:rPr>
              <w:t xml:space="preserve"> are carried out as per work requirement</w:t>
            </w:r>
          </w:p>
          <w:p w14:paraId="5DEA922A" w14:textId="77777777" w:rsidR="008B19A3" w:rsidRPr="00FF22C8" w:rsidRDefault="008B19A3" w:rsidP="0094008E">
            <w:pPr>
              <w:pStyle w:val="ListParagraph"/>
              <w:numPr>
                <w:ilvl w:val="1"/>
                <w:numId w:val="154"/>
              </w:numPr>
              <w:rPr>
                <w:color w:val="000000" w:themeColor="text1"/>
                <w:sz w:val="24"/>
                <w:szCs w:val="24"/>
              </w:rPr>
            </w:pPr>
            <w:r w:rsidRPr="00FF22C8">
              <w:rPr>
                <w:color w:val="000000" w:themeColor="text1"/>
                <w:sz w:val="24"/>
                <w:szCs w:val="24"/>
              </w:rPr>
              <w:t>Electromechanical system prototype troubleshooting is carried out according to work requirement.</w:t>
            </w:r>
          </w:p>
          <w:p w14:paraId="0AF63817" w14:textId="77777777" w:rsidR="008B19A3" w:rsidRPr="00FF22C8" w:rsidRDefault="008B19A3" w:rsidP="0094008E">
            <w:pPr>
              <w:pStyle w:val="ListParagraph"/>
              <w:numPr>
                <w:ilvl w:val="1"/>
                <w:numId w:val="154"/>
              </w:numPr>
              <w:rPr>
                <w:color w:val="000000" w:themeColor="text1"/>
                <w:sz w:val="24"/>
                <w:szCs w:val="24"/>
              </w:rPr>
            </w:pPr>
            <w:r w:rsidRPr="00FF22C8">
              <w:rPr>
                <w:color w:val="000000" w:themeColor="text1"/>
                <w:sz w:val="24"/>
                <w:szCs w:val="24"/>
              </w:rPr>
              <w:t xml:space="preserve">Electromechanical system prototype is redesigned as per work requirement. </w:t>
            </w:r>
          </w:p>
          <w:p w14:paraId="22D2943D" w14:textId="77777777" w:rsidR="008B19A3" w:rsidRPr="00FF22C8" w:rsidRDefault="008B19A3" w:rsidP="0094008E">
            <w:pPr>
              <w:pStyle w:val="ListParagraph"/>
              <w:numPr>
                <w:ilvl w:val="1"/>
                <w:numId w:val="154"/>
              </w:numPr>
              <w:rPr>
                <w:color w:val="000000" w:themeColor="text1"/>
                <w:sz w:val="24"/>
                <w:szCs w:val="24"/>
              </w:rPr>
            </w:pPr>
            <w:r w:rsidRPr="00FF22C8">
              <w:rPr>
                <w:color w:val="000000" w:themeColor="text1"/>
                <w:sz w:val="24"/>
                <w:szCs w:val="24"/>
              </w:rPr>
              <w:t>Electromechanical system prototype is optimized according to work requirement.</w:t>
            </w:r>
          </w:p>
          <w:p w14:paraId="038D9F63" w14:textId="77777777" w:rsidR="008B19A3" w:rsidRPr="00FF22C8" w:rsidRDefault="008B19A3" w:rsidP="0094008E">
            <w:pPr>
              <w:pStyle w:val="ListParagraph"/>
              <w:numPr>
                <w:ilvl w:val="1"/>
                <w:numId w:val="154"/>
              </w:numPr>
              <w:rPr>
                <w:color w:val="000000" w:themeColor="text1"/>
                <w:sz w:val="24"/>
                <w:szCs w:val="24"/>
              </w:rPr>
            </w:pPr>
            <w:r w:rsidRPr="00FF22C8">
              <w:rPr>
                <w:color w:val="000000" w:themeColor="text1"/>
                <w:sz w:val="24"/>
                <w:szCs w:val="24"/>
              </w:rPr>
              <w:t>Electromechanical system design is documented as per work place procedures</w:t>
            </w:r>
          </w:p>
        </w:tc>
      </w:tr>
    </w:tbl>
    <w:p w14:paraId="0348C564" w14:textId="77777777" w:rsidR="008B19A3" w:rsidRPr="00FF22C8" w:rsidRDefault="008B19A3" w:rsidP="008B19A3">
      <w:pPr>
        <w:spacing w:after="0"/>
        <w:jc w:val="both"/>
        <w:rPr>
          <w:b/>
          <w:color w:val="000000" w:themeColor="text1"/>
          <w:szCs w:val="24"/>
        </w:rPr>
      </w:pPr>
    </w:p>
    <w:p w14:paraId="19C94800" w14:textId="77777777" w:rsidR="008B19A3" w:rsidRPr="00FF22C8" w:rsidRDefault="008B19A3" w:rsidP="008B19A3">
      <w:pPr>
        <w:spacing w:after="0"/>
        <w:jc w:val="both"/>
        <w:rPr>
          <w:b/>
          <w:color w:val="000000" w:themeColor="text1"/>
          <w:szCs w:val="24"/>
        </w:rPr>
      </w:pPr>
      <w:r w:rsidRPr="00FF22C8">
        <w:rPr>
          <w:b/>
          <w:color w:val="000000" w:themeColor="text1"/>
          <w:szCs w:val="24"/>
        </w:rPr>
        <w:t>RANGE</w:t>
      </w:r>
    </w:p>
    <w:p w14:paraId="59DBE418" w14:textId="77777777" w:rsidR="008B19A3" w:rsidRPr="00FF22C8" w:rsidRDefault="008B19A3" w:rsidP="008B19A3">
      <w:pPr>
        <w:spacing w:after="0"/>
        <w:jc w:val="both"/>
        <w:rPr>
          <w:color w:val="000000" w:themeColor="text1"/>
          <w:szCs w:val="24"/>
        </w:rPr>
      </w:pPr>
      <w:r w:rsidRPr="00FF22C8">
        <w:rPr>
          <w:color w:val="000000" w:themeColor="text1"/>
          <w:szCs w:val="24"/>
        </w:rPr>
        <w:t xml:space="preserve">This section provides work environment and conditions to which the performance criteria apply. It allows for different work environment and situations that will affect performance. </w:t>
      </w:r>
    </w:p>
    <w:p w14:paraId="63CA511F" w14:textId="77777777" w:rsidR="008B19A3" w:rsidRPr="00FF22C8" w:rsidRDefault="008B19A3" w:rsidP="008B19A3">
      <w:pPr>
        <w:spacing w:after="0"/>
        <w:jc w:val="both"/>
        <w:rPr>
          <w:color w:val="000000" w:themeColor="text1"/>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6"/>
        <w:gridCol w:w="5190"/>
      </w:tblGrid>
      <w:tr w:rsidR="008B19A3" w:rsidRPr="00FF22C8" w14:paraId="7D2580FB" w14:textId="77777777" w:rsidTr="00523DC9">
        <w:trPr>
          <w:trHeight w:val="486"/>
          <w:tblHeader/>
        </w:trPr>
        <w:tc>
          <w:tcPr>
            <w:tcW w:w="1872" w:type="pct"/>
            <w:shd w:val="clear" w:color="auto" w:fill="F7CAAC" w:themeFill="accent2" w:themeFillTint="66"/>
            <w:vAlign w:val="center"/>
          </w:tcPr>
          <w:p w14:paraId="6396FB62" w14:textId="77777777" w:rsidR="008B19A3" w:rsidRPr="00FF22C8" w:rsidRDefault="008B19A3" w:rsidP="00523DC9">
            <w:pPr>
              <w:spacing w:after="0"/>
              <w:jc w:val="both"/>
              <w:rPr>
                <w:b/>
                <w:color w:val="000000" w:themeColor="text1"/>
                <w:szCs w:val="24"/>
              </w:rPr>
            </w:pPr>
            <w:r w:rsidRPr="00FF22C8">
              <w:rPr>
                <w:b/>
                <w:color w:val="000000" w:themeColor="text1"/>
                <w:szCs w:val="24"/>
              </w:rPr>
              <w:lastRenderedPageBreak/>
              <w:t>Variable</w:t>
            </w:r>
          </w:p>
        </w:tc>
        <w:tc>
          <w:tcPr>
            <w:tcW w:w="3128" w:type="pct"/>
            <w:shd w:val="clear" w:color="auto" w:fill="F7CAAC" w:themeFill="accent2" w:themeFillTint="66"/>
            <w:vAlign w:val="center"/>
          </w:tcPr>
          <w:p w14:paraId="3236D8BC" w14:textId="77777777" w:rsidR="008B19A3" w:rsidRPr="00FF22C8" w:rsidRDefault="008B19A3" w:rsidP="00523DC9">
            <w:pPr>
              <w:spacing w:after="0"/>
              <w:jc w:val="both"/>
              <w:rPr>
                <w:b/>
                <w:color w:val="000000" w:themeColor="text1"/>
                <w:szCs w:val="24"/>
              </w:rPr>
            </w:pPr>
            <w:r w:rsidRPr="00FF22C8">
              <w:rPr>
                <w:b/>
                <w:color w:val="000000" w:themeColor="text1"/>
                <w:szCs w:val="24"/>
              </w:rPr>
              <w:t>Range</w:t>
            </w:r>
          </w:p>
        </w:tc>
      </w:tr>
      <w:tr w:rsidR="008B19A3" w:rsidRPr="00FF22C8" w14:paraId="63D03F45" w14:textId="77777777" w:rsidTr="00523DC9">
        <w:trPr>
          <w:trHeight w:val="629"/>
        </w:trPr>
        <w:tc>
          <w:tcPr>
            <w:tcW w:w="1872" w:type="pct"/>
          </w:tcPr>
          <w:p w14:paraId="22D21179" w14:textId="77777777" w:rsidR="008B19A3" w:rsidRPr="00FF22C8" w:rsidRDefault="008B19A3" w:rsidP="00523DC9">
            <w:pPr>
              <w:spacing w:after="0"/>
              <w:rPr>
                <w:color w:val="000000" w:themeColor="text1"/>
                <w:szCs w:val="24"/>
              </w:rPr>
            </w:pPr>
            <w:r w:rsidRPr="00FF22C8">
              <w:rPr>
                <w:color w:val="000000" w:themeColor="text1"/>
                <w:szCs w:val="24"/>
              </w:rPr>
              <w:t>Electromechanical system specifications may include but not limited to</w:t>
            </w:r>
            <w:r w:rsidRPr="00FF22C8">
              <w:rPr>
                <w:color w:val="000000" w:themeColor="text1"/>
                <w:szCs w:val="24"/>
                <w:lang w:val="en-US"/>
              </w:rPr>
              <w:t>:</w:t>
            </w:r>
          </w:p>
        </w:tc>
        <w:tc>
          <w:tcPr>
            <w:tcW w:w="3128" w:type="pct"/>
          </w:tcPr>
          <w:p w14:paraId="6FF52532"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Electromechanical design function</w:t>
            </w:r>
          </w:p>
          <w:p w14:paraId="2AA0F1FE"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Electromechanical design output</w:t>
            </w:r>
          </w:p>
          <w:p w14:paraId="7B705671"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Project name</w:t>
            </w:r>
          </w:p>
          <w:p w14:paraId="1FB11D98"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Customer’s name</w:t>
            </w:r>
          </w:p>
          <w:p w14:paraId="68C92376"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Project scope</w:t>
            </w:r>
          </w:p>
          <w:p w14:paraId="07625E81"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Project objective</w:t>
            </w:r>
          </w:p>
        </w:tc>
      </w:tr>
      <w:tr w:rsidR="008B19A3" w:rsidRPr="00FF22C8" w14:paraId="38FF74E9" w14:textId="77777777" w:rsidTr="00523DC9">
        <w:trPr>
          <w:trHeight w:val="629"/>
        </w:trPr>
        <w:tc>
          <w:tcPr>
            <w:tcW w:w="1872" w:type="pct"/>
          </w:tcPr>
          <w:p w14:paraId="4718340D" w14:textId="77777777" w:rsidR="008B19A3" w:rsidRPr="00FF22C8" w:rsidRDefault="008B19A3" w:rsidP="00523DC9">
            <w:pPr>
              <w:spacing w:after="0"/>
              <w:rPr>
                <w:color w:val="000000" w:themeColor="text1"/>
                <w:szCs w:val="24"/>
              </w:rPr>
            </w:pPr>
            <w:r w:rsidRPr="00FF22C8">
              <w:rPr>
                <w:color w:val="000000" w:themeColor="text1"/>
                <w:szCs w:val="24"/>
              </w:rPr>
              <w:t>Health and safety procedures may include but not limited to</w:t>
            </w:r>
            <w:r w:rsidRPr="00FF22C8">
              <w:rPr>
                <w:color w:val="000000" w:themeColor="text1"/>
                <w:szCs w:val="24"/>
                <w:lang w:val="en-US"/>
              </w:rPr>
              <w:t>:</w:t>
            </w:r>
          </w:p>
        </w:tc>
        <w:tc>
          <w:tcPr>
            <w:tcW w:w="3128" w:type="pct"/>
          </w:tcPr>
          <w:p w14:paraId="0691A57A"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PPEs</w:t>
            </w:r>
          </w:p>
          <w:p w14:paraId="1C85E921"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Work permits</w:t>
            </w:r>
          </w:p>
          <w:p w14:paraId="584D461E"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 xml:space="preserve">Waste management </w:t>
            </w:r>
          </w:p>
          <w:p w14:paraId="2787D068"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Electrical wiring colour coding</w:t>
            </w:r>
          </w:p>
          <w:p w14:paraId="2052E1A7"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Danger warning signage</w:t>
            </w:r>
          </w:p>
          <w:p w14:paraId="26A77C2A"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 xml:space="preserve">Barricades </w:t>
            </w:r>
          </w:p>
          <w:p w14:paraId="02532F74"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High voltage signage</w:t>
            </w:r>
          </w:p>
          <w:p w14:paraId="4C502099"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Health policy</w:t>
            </w:r>
          </w:p>
        </w:tc>
      </w:tr>
      <w:tr w:rsidR="008B19A3" w:rsidRPr="00FF22C8" w14:paraId="3E02530C" w14:textId="77777777" w:rsidTr="00523DC9">
        <w:trPr>
          <w:trHeight w:val="629"/>
        </w:trPr>
        <w:tc>
          <w:tcPr>
            <w:tcW w:w="1872" w:type="pct"/>
          </w:tcPr>
          <w:p w14:paraId="3B34EBA2" w14:textId="77777777" w:rsidR="008B19A3" w:rsidRPr="00FF22C8" w:rsidRDefault="008B19A3" w:rsidP="00523DC9">
            <w:pPr>
              <w:spacing w:after="0"/>
              <w:rPr>
                <w:color w:val="000000" w:themeColor="text1"/>
                <w:szCs w:val="24"/>
              </w:rPr>
            </w:pPr>
            <w:r w:rsidRPr="00FF22C8">
              <w:rPr>
                <w:color w:val="000000" w:themeColor="text1"/>
                <w:szCs w:val="24"/>
              </w:rPr>
              <w:t>Electromechanical system Prototype components specifications may include but not limited to</w:t>
            </w:r>
            <w:r w:rsidRPr="00FF22C8">
              <w:rPr>
                <w:color w:val="000000" w:themeColor="text1"/>
                <w:szCs w:val="24"/>
                <w:lang w:val="en-US"/>
              </w:rPr>
              <w:t>:</w:t>
            </w:r>
          </w:p>
        </w:tc>
        <w:tc>
          <w:tcPr>
            <w:tcW w:w="3128" w:type="pct"/>
          </w:tcPr>
          <w:p w14:paraId="78406949"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 xml:space="preserve">Rated voltage and current </w:t>
            </w:r>
          </w:p>
          <w:p w14:paraId="5A1401A4"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Rated power</w:t>
            </w:r>
          </w:p>
          <w:p w14:paraId="4C8FCE9D"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Motor speed</w:t>
            </w:r>
          </w:p>
          <w:p w14:paraId="43F6354D"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 xml:space="preserve">Motor torque </w:t>
            </w:r>
          </w:p>
          <w:p w14:paraId="5767A3C3"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Bearing type</w:t>
            </w:r>
          </w:p>
        </w:tc>
      </w:tr>
      <w:tr w:rsidR="008B19A3" w:rsidRPr="00FF22C8" w14:paraId="135077D8" w14:textId="77777777" w:rsidTr="00523DC9">
        <w:trPr>
          <w:trHeight w:val="629"/>
        </w:trPr>
        <w:tc>
          <w:tcPr>
            <w:tcW w:w="1872" w:type="pct"/>
          </w:tcPr>
          <w:p w14:paraId="7A38B9B7" w14:textId="77777777" w:rsidR="008B19A3" w:rsidRPr="00FF22C8" w:rsidRDefault="008B19A3" w:rsidP="00523DC9">
            <w:pPr>
              <w:spacing w:after="0"/>
              <w:rPr>
                <w:color w:val="000000" w:themeColor="text1"/>
                <w:szCs w:val="24"/>
              </w:rPr>
            </w:pPr>
            <w:r w:rsidRPr="00FF22C8">
              <w:rPr>
                <w:color w:val="000000" w:themeColor="text1"/>
                <w:szCs w:val="24"/>
              </w:rPr>
              <w:t>Electromechanical system prototype tests may include but not limited to</w:t>
            </w:r>
            <w:r w:rsidRPr="00FF22C8">
              <w:rPr>
                <w:color w:val="000000" w:themeColor="text1"/>
                <w:szCs w:val="24"/>
                <w:lang w:val="en-US"/>
              </w:rPr>
              <w:t>:</w:t>
            </w:r>
          </w:p>
        </w:tc>
        <w:tc>
          <w:tcPr>
            <w:tcW w:w="3128" w:type="pct"/>
          </w:tcPr>
          <w:p w14:paraId="6D3990D2"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Electrical</w:t>
            </w:r>
          </w:p>
          <w:p w14:paraId="5475C57E"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Mechanical</w:t>
            </w:r>
          </w:p>
          <w:p w14:paraId="452660B1"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 xml:space="preserve">Functionality </w:t>
            </w:r>
          </w:p>
          <w:p w14:paraId="6C58520C"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 xml:space="preserve">Safety </w:t>
            </w:r>
          </w:p>
        </w:tc>
      </w:tr>
      <w:tr w:rsidR="008B19A3" w:rsidRPr="00FF22C8" w14:paraId="13EF8CFB" w14:textId="77777777" w:rsidTr="00523DC9">
        <w:trPr>
          <w:trHeight w:val="629"/>
        </w:trPr>
        <w:tc>
          <w:tcPr>
            <w:tcW w:w="1872" w:type="pct"/>
          </w:tcPr>
          <w:p w14:paraId="11125916" w14:textId="77777777" w:rsidR="008B19A3" w:rsidRPr="00FF22C8" w:rsidRDefault="008B19A3" w:rsidP="00523DC9">
            <w:pPr>
              <w:spacing w:after="0"/>
              <w:rPr>
                <w:bCs/>
                <w:color w:val="000000" w:themeColor="text1"/>
                <w:szCs w:val="24"/>
              </w:rPr>
            </w:pPr>
            <w:r w:rsidRPr="00FF22C8">
              <w:rPr>
                <w:color w:val="000000" w:themeColor="text1"/>
                <w:szCs w:val="24"/>
              </w:rPr>
              <w:t xml:space="preserve">Electromechanical system prototype components </w:t>
            </w:r>
            <w:r w:rsidRPr="00FF22C8">
              <w:rPr>
                <w:bCs/>
                <w:color w:val="000000" w:themeColor="text1"/>
                <w:szCs w:val="24"/>
              </w:rPr>
              <w:t>may include but not limited to</w:t>
            </w:r>
            <w:r w:rsidRPr="00FF22C8">
              <w:rPr>
                <w:bCs/>
                <w:color w:val="000000" w:themeColor="text1"/>
                <w:szCs w:val="24"/>
                <w:lang w:val="en-US"/>
              </w:rPr>
              <w:t>:</w:t>
            </w:r>
          </w:p>
        </w:tc>
        <w:tc>
          <w:tcPr>
            <w:tcW w:w="3128" w:type="pct"/>
          </w:tcPr>
          <w:p w14:paraId="07F05CA4" w14:textId="77777777" w:rsidR="008B19A3" w:rsidRPr="00FF22C8" w:rsidRDefault="008B19A3" w:rsidP="0094008E">
            <w:pPr>
              <w:numPr>
                <w:ilvl w:val="0"/>
                <w:numId w:val="155"/>
              </w:numPr>
              <w:spacing w:after="0"/>
              <w:rPr>
                <w:color w:val="000000" w:themeColor="text1"/>
                <w:szCs w:val="24"/>
              </w:rPr>
            </w:pPr>
            <w:r w:rsidRPr="00FF22C8">
              <w:rPr>
                <w:bCs/>
                <w:color w:val="000000" w:themeColor="text1"/>
                <w:szCs w:val="24"/>
              </w:rPr>
              <w:t>Circuit board</w:t>
            </w:r>
          </w:p>
          <w:p w14:paraId="2B1EA32C" w14:textId="77777777" w:rsidR="008B19A3" w:rsidRPr="00FF22C8" w:rsidRDefault="008B19A3" w:rsidP="0094008E">
            <w:pPr>
              <w:numPr>
                <w:ilvl w:val="0"/>
                <w:numId w:val="155"/>
              </w:numPr>
              <w:spacing w:after="0"/>
              <w:rPr>
                <w:color w:val="000000" w:themeColor="text1"/>
                <w:szCs w:val="24"/>
              </w:rPr>
            </w:pPr>
            <w:r w:rsidRPr="00FF22C8">
              <w:rPr>
                <w:bCs/>
                <w:color w:val="000000" w:themeColor="text1"/>
                <w:szCs w:val="24"/>
              </w:rPr>
              <w:t>Variable frequency drive</w:t>
            </w:r>
          </w:p>
          <w:p w14:paraId="51668D2D"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Programmable logic controller</w:t>
            </w:r>
          </w:p>
          <w:p w14:paraId="6642C80B"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2 bar linkage</w:t>
            </w:r>
          </w:p>
          <w:p w14:paraId="2B013FE4"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3 bar linkage</w:t>
            </w:r>
          </w:p>
          <w:p w14:paraId="69FCC4E6" w14:textId="77777777" w:rsidR="008B19A3" w:rsidRPr="00FF22C8" w:rsidRDefault="008B19A3" w:rsidP="0094008E">
            <w:pPr>
              <w:numPr>
                <w:ilvl w:val="0"/>
                <w:numId w:val="155"/>
              </w:numPr>
              <w:spacing w:after="0"/>
              <w:rPr>
                <w:color w:val="000000" w:themeColor="text1"/>
                <w:szCs w:val="24"/>
              </w:rPr>
            </w:pPr>
            <w:r w:rsidRPr="00FF22C8">
              <w:rPr>
                <w:bCs/>
                <w:color w:val="000000" w:themeColor="text1"/>
                <w:szCs w:val="24"/>
              </w:rPr>
              <w:t>Bearings (ball bearing, rolling-element bearing etc.)</w:t>
            </w:r>
          </w:p>
          <w:p w14:paraId="211A98CD"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Electric motors (AC, DC, Stepper, Servo, Linear etc.)</w:t>
            </w:r>
          </w:p>
          <w:p w14:paraId="1464C3DF"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Pulleys (fixed, block and tackle, movable etc.)</w:t>
            </w:r>
          </w:p>
          <w:p w14:paraId="78BAFBDA"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Chain drive</w:t>
            </w:r>
          </w:p>
          <w:p w14:paraId="385CE317"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Clamp lever</w:t>
            </w:r>
          </w:p>
          <w:p w14:paraId="5E80BDCC"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 xml:space="preserve">Spring </w:t>
            </w:r>
          </w:p>
          <w:p w14:paraId="0BFE3027"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Damper</w:t>
            </w:r>
          </w:p>
          <w:p w14:paraId="3189F101"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Mechanical seal</w:t>
            </w:r>
          </w:p>
        </w:tc>
      </w:tr>
      <w:tr w:rsidR="008B19A3" w:rsidRPr="00FF22C8" w14:paraId="7947181A" w14:textId="77777777" w:rsidTr="00523DC9">
        <w:trPr>
          <w:trHeight w:val="629"/>
        </w:trPr>
        <w:tc>
          <w:tcPr>
            <w:tcW w:w="1872" w:type="pct"/>
          </w:tcPr>
          <w:p w14:paraId="680035F3" w14:textId="77777777" w:rsidR="008B19A3" w:rsidRPr="00FF22C8" w:rsidRDefault="008B19A3" w:rsidP="00523DC9">
            <w:pPr>
              <w:spacing w:after="0"/>
              <w:rPr>
                <w:bCs/>
                <w:color w:val="000000" w:themeColor="text1"/>
                <w:szCs w:val="24"/>
              </w:rPr>
            </w:pPr>
            <w:r w:rsidRPr="00FF22C8">
              <w:rPr>
                <w:color w:val="000000" w:themeColor="text1"/>
                <w:szCs w:val="24"/>
              </w:rPr>
              <w:lastRenderedPageBreak/>
              <w:t xml:space="preserve">Electromechanical control system </w:t>
            </w:r>
            <w:r w:rsidRPr="00FF22C8">
              <w:rPr>
                <w:bCs/>
                <w:color w:val="000000" w:themeColor="text1"/>
                <w:szCs w:val="24"/>
              </w:rPr>
              <w:t>may include but not limited to</w:t>
            </w:r>
            <w:r w:rsidRPr="00FF22C8">
              <w:rPr>
                <w:bCs/>
                <w:color w:val="000000" w:themeColor="text1"/>
                <w:szCs w:val="24"/>
                <w:lang w:val="en-US"/>
              </w:rPr>
              <w:t>:</w:t>
            </w:r>
          </w:p>
        </w:tc>
        <w:tc>
          <w:tcPr>
            <w:tcW w:w="3128" w:type="pct"/>
          </w:tcPr>
          <w:p w14:paraId="6B229107"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 xml:space="preserve">Distributed control systems </w:t>
            </w:r>
          </w:p>
          <w:p w14:paraId="2822AD02"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 xml:space="preserve">SCADA </w:t>
            </w:r>
          </w:p>
          <w:p w14:paraId="5553FC1E" w14:textId="77777777" w:rsidR="008B19A3" w:rsidRPr="00FF22C8" w:rsidRDefault="008B19A3" w:rsidP="0094008E">
            <w:pPr>
              <w:numPr>
                <w:ilvl w:val="0"/>
                <w:numId w:val="155"/>
              </w:numPr>
              <w:spacing w:after="0"/>
              <w:rPr>
                <w:color w:val="000000" w:themeColor="text1"/>
                <w:szCs w:val="24"/>
              </w:rPr>
            </w:pPr>
            <w:proofErr w:type="spellStart"/>
            <w:r w:rsidRPr="00FF22C8">
              <w:rPr>
                <w:color w:val="000000" w:themeColor="text1"/>
                <w:szCs w:val="24"/>
              </w:rPr>
              <w:t>Stand alone</w:t>
            </w:r>
            <w:proofErr w:type="spellEnd"/>
            <w:r w:rsidRPr="00FF22C8">
              <w:rPr>
                <w:color w:val="000000" w:themeColor="text1"/>
                <w:szCs w:val="24"/>
              </w:rPr>
              <w:t xml:space="preserve"> controllers (PID, microprocessors, microcontrollers etc</w:t>
            </w:r>
          </w:p>
          <w:p w14:paraId="11FBF54D" w14:textId="77777777" w:rsidR="008B19A3" w:rsidRPr="00FF22C8" w:rsidRDefault="008B19A3" w:rsidP="0094008E">
            <w:pPr>
              <w:numPr>
                <w:ilvl w:val="0"/>
                <w:numId w:val="155"/>
              </w:numPr>
              <w:spacing w:after="0"/>
              <w:rPr>
                <w:color w:val="000000" w:themeColor="text1"/>
                <w:szCs w:val="24"/>
              </w:rPr>
            </w:pPr>
            <w:r w:rsidRPr="00FF22C8">
              <w:rPr>
                <w:bCs/>
                <w:color w:val="000000" w:themeColor="text1"/>
                <w:szCs w:val="24"/>
              </w:rPr>
              <w:t>Relay</w:t>
            </w:r>
          </w:p>
          <w:p w14:paraId="09FE3BC1" w14:textId="77777777" w:rsidR="008B19A3" w:rsidRPr="00FF22C8" w:rsidRDefault="008B19A3" w:rsidP="0094008E">
            <w:pPr>
              <w:numPr>
                <w:ilvl w:val="0"/>
                <w:numId w:val="155"/>
              </w:numPr>
              <w:spacing w:after="0"/>
              <w:rPr>
                <w:color w:val="000000" w:themeColor="text1"/>
                <w:szCs w:val="24"/>
              </w:rPr>
            </w:pPr>
            <w:r w:rsidRPr="00FF22C8">
              <w:rPr>
                <w:bCs/>
                <w:color w:val="000000" w:themeColor="text1"/>
                <w:szCs w:val="24"/>
              </w:rPr>
              <w:t>PLC</w:t>
            </w:r>
          </w:p>
        </w:tc>
      </w:tr>
      <w:tr w:rsidR="008B19A3" w:rsidRPr="00FF22C8" w14:paraId="28386ED4" w14:textId="77777777" w:rsidTr="00523DC9">
        <w:trPr>
          <w:trHeight w:val="629"/>
        </w:trPr>
        <w:tc>
          <w:tcPr>
            <w:tcW w:w="1872" w:type="pct"/>
          </w:tcPr>
          <w:p w14:paraId="3774981B" w14:textId="77777777" w:rsidR="008B19A3" w:rsidRPr="00FF22C8" w:rsidRDefault="008B19A3" w:rsidP="00523DC9">
            <w:pPr>
              <w:spacing w:after="0"/>
              <w:rPr>
                <w:bCs/>
                <w:color w:val="000000" w:themeColor="text1"/>
                <w:szCs w:val="24"/>
              </w:rPr>
            </w:pPr>
            <w:r w:rsidRPr="00FF22C8">
              <w:rPr>
                <w:color w:val="000000" w:themeColor="text1"/>
                <w:szCs w:val="24"/>
              </w:rPr>
              <w:t>Electromechanical system</w:t>
            </w:r>
            <w:r w:rsidRPr="00FF22C8">
              <w:rPr>
                <w:bCs/>
                <w:color w:val="000000" w:themeColor="text1"/>
                <w:szCs w:val="24"/>
              </w:rPr>
              <w:t xml:space="preserve"> d</w:t>
            </w:r>
            <w:r w:rsidRPr="00FF22C8">
              <w:rPr>
                <w:color w:val="000000" w:themeColor="text1"/>
                <w:szCs w:val="24"/>
              </w:rPr>
              <w:t xml:space="preserve">esign concepts feasibility test </w:t>
            </w:r>
            <w:r w:rsidRPr="00FF22C8">
              <w:rPr>
                <w:bCs/>
                <w:color w:val="000000" w:themeColor="text1"/>
                <w:szCs w:val="24"/>
              </w:rPr>
              <w:t>may include but not limited to</w:t>
            </w:r>
            <w:r w:rsidRPr="00FF22C8">
              <w:rPr>
                <w:bCs/>
                <w:color w:val="000000" w:themeColor="text1"/>
                <w:szCs w:val="24"/>
                <w:lang w:val="en-US"/>
              </w:rPr>
              <w:t>:</w:t>
            </w:r>
          </w:p>
        </w:tc>
        <w:tc>
          <w:tcPr>
            <w:tcW w:w="3128" w:type="pct"/>
          </w:tcPr>
          <w:p w14:paraId="0EFC04A0"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Design ergonomics</w:t>
            </w:r>
          </w:p>
          <w:p w14:paraId="754A262B"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Architecture</w:t>
            </w:r>
          </w:p>
          <w:p w14:paraId="38A73ABB"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Design cost</w:t>
            </w:r>
          </w:p>
          <w:p w14:paraId="0284DC33"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Design context</w:t>
            </w:r>
          </w:p>
          <w:p w14:paraId="3E002FD9" w14:textId="77777777" w:rsidR="008B19A3" w:rsidRPr="00FF22C8" w:rsidRDefault="008B19A3" w:rsidP="0094008E">
            <w:pPr>
              <w:numPr>
                <w:ilvl w:val="0"/>
                <w:numId w:val="155"/>
              </w:numPr>
              <w:spacing w:after="0"/>
              <w:rPr>
                <w:color w:val="000000" w:themeColor="text1"/>
                <w:szCs w:val="24"/>
              </w:rPr>
            </w:pPr>
            <w:r w:rsidRPr="00FF22C8">
              <w:rPr>
                <w:color w:val="000000" w:themeColor="text1"/>
                <w:szCs w:val="24"/>
              </w:rPr>
              <w:t>Design Speed</w:t>
            </w:r>
          </w:p>
        </w:tc>
      </w:tr>
    </w:tbl>
    <w:p w14:paraId="18008114" w14:textId="77777777" w:rsidR="008B19A3" w:rsidRPr="00FF22C8" w:rsidRDefault="008B19A3" w:rsidP="008B19A3">
      <w:pPr>
        <w:spacing w:after="0"/>
        <w:jc w:val="both"/>
        <w:rPr>
          <w:b/>
          <w:color w:val="000000" w:themeColor="text1"/>
          <w:szCs w:val="24"/>
        </w:rPr>
      </w:pPr>
    </w:p>
    <w:p w14:paraId="6664895F" w14:textId="77777777" w:rsidR="008B19A3" w:rsidRPr="00FF22C8" w:rsidRDefault="008B19A3" w:rsidP="008B19A3">
      <w:pPr>
        <w:spacing w:after="0"/>
        <w:jc w:val="both"/>
        <w:rPr>
          <w:b/>
          <w:color w:val="000000" w:themeColor="text1"/>
          <w:szCs w:val="24"/>
        </w:rPr>
      </w:pPr>
    </w:p>
    <w:p w14:paraId="39F6E8B0" w14:textId="77777777" w:rsidR="008B19A3" w:rsidRPr="00FF22C8" w:rsidRDefault="008B19A3" w:rsidP="008B19A3">
      <w:pPr>
        <w:spacing w:after="0"/>
        <w:jc w:val="both"/>
        <w:rPr>
          <w:b/>
          <w:color w:val="000000" w:themeColor="text1"/>
          <w:szCs w:val="24"/>
        </w:rPr>
      </w:pPr>
    </w:p>
    <w:p w14:paraId="50498659" w14:textId="77777777" w:rsidR="008B19A3" w:rsidRPr="00FF22C8" w:rsidRDefault="008B19A3" w:rsidP="008B19A3">
      <w:pPr>
        <w:spacing w:after="0"/>
        <w:jc w:val="both"/>
        <w:rPr>
          <w:b/>
          <w:color w:val="000000" w:themeColor="text1"/>
          <w:szCs w:val="24"/>
        </w:rPr>
      </w:pPr>
    </w:p>
    <w:p w14:paraId="2FB3D914" w14:textId="77777777" w:rsidR="008B19A3" w:rsidRPr="00FF22C8" w:rsidRDefault="008B19A3" w:rsidP="008B19A3">
      <w:pPr>
        <w:spacing w:after="0"/>
        <w:jc w:val="both"/>
        <w:rPr>
          <w:b/>
          <w:color w:val="000000" w:themeColor="text1"/>
          <w:szCs w:val="24"/>
        </w:rPr>
      </w:pPr>
    </w:p>
    <w:p w14:paraId="219B9874" w14:textId="77777777" w:rsidR="008B19A3" w:rsidRPr="00FF22C8" w:rsidRDefault="008B19A3" w:rsidP="008B19A3">
      <w:pPr>
        <w:spacing w:after="0"/>
        <w:jc w:val="both"/>
        <w:rPr>
          <w:b/>
          <w:color w:val="000000" w:themeColor="text1"/>
          <w:szCs w:val="24"/>
        </w:rPr>
      </w:pPr>
    </w:p>
    <w:p w14:paraId="6ECBA072" w14:textId="77777777" w:rsidR="00FF22C8" w:rsidRDefault="00FF22C8">
      <w:pPr>
        <w:spacing w:after="0" w:line="240" w:lineRule="auto"/>
        <w:rPr>
          <w:b/>
          <w:color w:val="000000" w:themeColor="text1"/>
          <w:szCs w:val="24"/>
        </w:rPr>
      </w:pPr>
      <w:r>
        <w:rPr>
          <w:b/>
          <w:color w:val="000000" w:themeColor="text1"/>
          <w:szCs w:val="24"/>
        </w:rPr>
        <w:br w:type="page"/>
      </w:r>
    </w:p>
    <w:p w14:paraId="693458DA" w14:textId="513163B9" w:rsidR="008B19A3" w:rsidRPr="00FF22C8" w:rsidRDefault="008B19A3" w:rsidP="008B19A3">
      <w:pPr>
        <w:spacing w:after="0"/>
        <w:jc w:val="both"/>
        <w:rPr>
          <w:color w:val="000000" w:themeColor="text1"/>
          <w:szCs w:val="24"/>
        </w:rPr>
      </w:pPr>
      <w:r w:rsidRPr="00FF22C8">
        <w:rPr>
          <w:b/>
          <w:color w:val="000000" w:themeColor="text1"/>
          <w:szCs w:val="24"/>
        </w:rPr>
        <w:lastRenderedPageBreak/>
        <w:t>REQUIRED SKILLS AND KNOWLEDGE</w:t>
      </w:r>
    </w:p>
    <w:p w14:paraId="1841A4AD" w14:textId="77777777" w:rsidR="008B19A3" w:rsidRPr="00FF22C8" w:rsidRDefault="008B19A3" w:rsidP="008B19A3">
      <w:pPr>
        <w:spacing w:after="0"/>
        <w:jc w:val="both"/>
        <w:rPr>
          <w:bCs/>
          <w:color w:val="000000" w:themeColor="text1"/>
          <w:szCs w:val="24"/>
        </w:rPr>
      </w:pPr>
      <w:r w:rsidRPr="00FF22C8">
        <w:rPr>
          <w:bCs/>
          <w:color w:val="000000" w:themeColor="text1"/>
          <w:szCs w:val="24"/>
        </w:rPr>
        <w:t>This section describes the skills and knowledge required for this unit of competency.</w:t>
      </w:r>
    </w:p>
    <w:p w14:paraId="29572F88" w14:textId="77777777" w:rsidR="008B19A3" w:rsidRPr="00FF22C8" w:rsidRDefault="008B19A3" w:rsidP="008B19A3">
      <w:pPr>
        <w:pStyle w:val="ListParagraph"/>
        <w:spacing w:after="0"/>
        <w:ind w:left="0"/>
        <w:jc w:val="both"/>
        <w:rPr>
          <w:b/>
          <w:color w:val="000000" w:themeColor="text1"/>
          <w:sz w:val="24"/>
          <w:szCs w:val="24"/>
        </w:rPr>
      </w:pPr>
    </w:p>
    <w:p w14:paraId="10C72E1B" w14:textId="77777777" w:rsidR="008B19A3" w:rsidRPr="00FF22C8" w:rsidRDefault="008B19A3" w:rsidP="008B19A3">
      <w:pPr>
        <w:pStyle w:val="ListParagraph"/>
        <w:spacing w:after="0"/>
        <w:ind w:left="0"/>
        <w:jc w:val="both"/>
        <w:rPr>
          <w:b/>
          <w:color w:val="000000" w:themeColor="text1"/>
          <w:sz w:val="24"/>
          <w:szCs w:val="24"/>
        </w:rPr>
      </w:pPr>
      <w:r w:rsidRPr="00FF22C8">
        <w:rPr>
          <w:b/>
          <w:color w:val="000000" w:themeColor="text1"/>
          <w:sz w:val="24"/>
          <w:szCs w:val="24"/>
        </w:rPr>
        <w:t>Required Skills</w:t>
      </w:r>
    </w:p>
    <w:p w14:paraId="4440700A" w14:textId="77777777" w:rsidR="008B19A3" w:rsidRPr="00FF22C8" w:rsidRDefault="008B19A3" w:rsidP="008B19A3">
      <w:pPr>
        <w:spacing w:after="0"/>
        <w:jc w:val="both"/>
        <w:rPr>
          <w:color w:val="000000" w:themeColor="text1"/>
          <w:szCs w:val="24"/>
        </w:rPr>
      </w:pPr>
      <w:r w:rsidRPr="00FF22C8">
        <w:rPr>
          <w:color w:val="000000" w:themeColor="text1"/>
          <w:szCs w:val="24"/>
        </w:rPr>
        <w:t>The individual needs to demonstrate the following skills:</w:t>
      </w:r>
    </w:p>
    <w:p w14:paraId="77170C3E" w14:textId="77777777" w:rsidR="008B19A3" w:rsidRPr="00FF22C8" w:rsidRDefault="008B19A3"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Problem-solving skills</w:t>
      </w:r>
    </w:p>
    <w:p w14:paraId="4A3D93D8" w14:textId="77777777" w:rsidR="008B19A3" w:rsidRPr="00FF22C8" w:rsidRDefault="008B19A3"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Critical thinking skills</w:t>
      </w:r>
    </w:p>
    <w:p w14:paraId="375D9FE8" w14:textId="77777777" w:rsidR="008B19A3" w:rsidRPr="00FF22C8" w:rsidRDefault="008B19A3"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Enthusiasm for learning</w:t>
      </w:r>
    </w:p>
    <w:p w14:paraId="1DCC6A57" w14:textId="77777777" w:rsidR="008B19A3" w:rsidRPr="00FF22C8" w:rsidRDefault="008B19A3"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Communication skills</w:t>
      </w:r>
    </w:p>
    <w:p w14:paraId="46184407" w14:textId="77777777" w:rsidR="008B19A3" w:rsidRPr="00FF22C8" w:rsidRDefault="008B19A3"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Organizational skills</w:t>
      </w:r>
    </w:p>
    <w:p w14:paraId="2BF691C4" w14:textId="77777777" w:rsidR="008B19A3" w:rsidRPr="00FF22C8" w:rsidRDefault="008B19A3"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Numerical skills</w:t>
      </w:r>
    </w:p>
    <w:p w14:paraId="2D42E226" w14:textId="77777777" w:rsidR="008B19A3" w:rsidRPr="00FF22C8" w:rsidRDefault="008B19A3"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Creative thinking skills</w:t>
      </w:r>
    </w:p>
    <w:p w14:paraId="79EA8C64" w14:textId="77777777" w:rsidR="008B19A3" w:rsidRPr="00FF22C8" w:rsidRDefault="008B19A3"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Work ethics</w:t>
      </w:r>
    </w:p>
    <w:p w14:paraId="3618C832" w14:textId="77777777" w:rsidR="008B19A3" w:rsidRPr="00FF22C8" w:rsidRDefault="008B19A3"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Design skills</w:t>
      </w:r>
    </w:p>
    <w:p w14:paraId="6FC50758" w14:textId="77777777" w:rsidR="008B19A3" w:rsidRPr="00FF22C8" w:rsidRDefault="008B19A3" w:rsidP="0094008E">
      <w:pPr>
        <w:pStyle w:val="ListParagraph"/>
        <w:numPr>
          <w:ilvl w:val="0"/>
          <w:numId w:val="156"/>
        </w:numPr>
        <w:spacing w:after="0"/>
        <w:jc w:val="both"/>
        <w:rPr>
          <w:color w:val="000000" w:themeColor="text1"/>
          <w:sz w:val="24"/>
          <w:szCs w:val="24"/>
        </w:rPr>
      </w:pPr>
      <w:r w:rsidRPr="00FF22C8">
        <w:rPr>
          <w:color w:val="000000" w:themeColor="text1"/>
          <w:sz w:val="24"/>
          <w:szCs w:val="24"/>
        </w:rPr>
        <w:t>Mechanical fabrication</w:t>
      </w:r>
    </w:p>
    <w:p w14:paraId="74B7AB5C" w14:textId="77777777" w:rsidR="008B19A3" w:rsidRPr="00FF22C8" w:rsidRDefault="008B19A3" w:rsidP="0094008E">
      <w:pPr>
        <w:pStyle w:val="ListParagraph"/>
        <w:numPr>
          <w:ilvl w:val="0"/>
          <w:numId w:val="156"/>
        </w:numPr>
        <w:spacing w:after="0"/>
        <w:jc w:val="both"/>
        <w:rPr>
          <w:color w:val="000000" w:themeColor="text1"/>
          <w:sz w:val="24"/>
          <w:szCs w:val="24"/>
        </w:rPr>
      </w:pPr>
      <w:r w:rsidRPr="00FF22C8">
        <w:rPr>
          <w:color w:val="000000" w:themeColor="text1"/>
          <w:sz w:val="24"/>
          <w:szCs w:val="24"/>
        </w:rPr>
        <w:t>PCB fabrication</w:t>
      </w:r>
    </w:p>
    <w:p w14:paraId="4535D3F2" w14:textId="77777777" w:rsidR="008B19A3" w:rsidRPr="00FF22C8" w:rsidRDefault="008B19A3" w:rsidP="008B19A3">
      <w:pPr>
        <w:spacing w:after="0"/>
        <w:jc w:val="both"/>
        <w:rPr>
          <w:b/>
          <w:color w:val="000000" w:themeColor="text1"/>
          <w:szCs w:val="24"/>
        </w:rPr>
      </w:pPr>
    </w:p>
    <w:p w14:paraId="3D10B791" w14:textId="77777777" w:rsidR="008B19A3" w:rsidRPr="00FF22C8" w:rsidRDefault="008B19A3" w:rsidP="008B19A3">
      <w:pPr>
        <w:spacing w:after="0"/>
        <w:jc w:val="both"/>
        <w:rPr>
          <w:b/>
          <w:color w:val="000000" w:themeColor="text1"/>
          <w:szCs w:val="24"/>
        </w:rPr>
      </w:pPr>
      <w:r w:rsidRPr="00FF22C8">
        <w:rPr>
          <w:b/>
          <w:color w:val="000000" w:themeColor="text1"/>
          <w:szCs w:val="24"/>
        </w:rPr>
        <w:t>Required Knowledge</w:t>
      </w:r>
    </w:p>
    <w:p w14:paraId="455F088C" w14:textId="77777777" w:rsidR="008B19A3" w:rsidRPr="00FF22C8" w:rsidRDefault="008B19A3" w:rsidP="008B19A3">
      <w:pPr>
        <w:spacing w:after="0"/>
        <w:jc w:val="both"/>
        <w:rPr>
          <w:bCs/>
          <w:color w:val="000000" w:themeColor="text1"/>
          <w:szCs w:val="24"/>
        </w:rPr>
      </w:pPr>
      <w:r w:rsidRPr="00FF22C8">
        <w:rPr>
          <w:bCs/>
          <w:color w:val="000000" w:themeColor="text1"/>
          <w:szCs w:val="24"/>
        </w:rPr>
        <w:t>The individual needs to demonstrate knowledge of:</w:t>
      </w:r>
    </w:p>
    <w:p w14:paraId="69D7B8A6" w14:textId="77777777" w:rsidR="008B19A3" w:rsidRPr="00FF22C8" w:rsidRDefault="008B19A3"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 xml:space="preserve">Computer aided design (SOLIDWORKS, Inventor, fusion 360 </w:t>
      </w:r>
      <w:proofErr w:type="spellStart"/>
      <w:r w:rsidRPr="00FF22C8">
        <w:rPr>
          <w:color w:val="000000" w:themeColor="text1"/>
          <w:sz w:val="24"/>
          <w:szCs w:val="24"/>
        </w:rPr>
        <w:t>etc</w:t>
      </w:r>
      <w:proofErr w:type="spellEnd"/>
      <w:r w:rsidRPr="00FF22C8">
        <w:rPr>
          <w:color w:val="000000" w:themeColor="text1"/>
          <w:sz w:val="24"/>
          <w:szCs w:val="24"/>
        </w:rPr>
        <w:t>)</w:t>
      </w:r>
    </w:p>
    <w:p w14:paraId="13D3B7B0" w14:textId="77777777" w:rsidR="008B19A3" w:rsidRPr="00FF22C8" w:rsidRDefault="008B19A3"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Engineering mechanics</w:t>
      </w:r>
    </w:p>
    <w:p w14:paraId="3C3A8652" w14:textId="77777777" w:rsidR="008B19A3" w:rsidRPr="00FF22C8" w:rsidRDefault="008B19A3"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Electrical and electronic principles</w:t>
      </w:r>
    </w:p>
    <w:p w14:paraId="2C3FD826" w14:textId="77777777" w:rsidR="008B19A3" w:rsidRPr="00FF22C8" w:rsidRDefault="008B19A3"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Health and Safety Standards</w:t>
      </w:r>
    </w:p>
    <w:p w14:paraId="2853F3E9" w14:textId="77777777" w:rsidR="008B19A3" w:rsidRPr="00FF22C8" w:rsidRDefault="008B19A3"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 xml:space="preserve">Simulation software (ANSYS, MATLAB, </w:t>
      </w:r>
      <w:proofErr w:type="spellStart"/>
      <w:r w:rsidRPr="00FF22C8">
        <w:rPr>
          <w:color w:val="000000" w:themeColor="text1"/>
          <w:sz w:val="24"/>
          <w:szCs w:val="24"/>
        </w:rPr>
        <w:t>FluidSim</w:t>
      </w:r>
      <w:proofErr w:type="spellEnd"/>
      <w:r w:rsidRPr="00FF22C8">
        <w:rPr>
          <w:color w:val="000000" w:themeColor="text1"/>
          <w:sz w:val="24"/>
          <w:szCs w:val="24"/>
        </w:rPr>
        <w:t xml:space="preserve">, </w:t>
      </w:r>
      <w:proofErr w:type="spellStart"/>
      <w:r w:rsidRPr="00FF22C8">
        <w:rPr>
          <w:color w:val="000000" w:themeColor="text1"/>
          <w:sz w:val="24"/>
          <w:szCs w:val="24"/>
        </w:rPr>
        <w:t>etc</w:t>
      </w:r>
      <w:proofErr w:type="spellEnd"/>
      <w:r w:rsidRPr="00FF22C8">
        <w:rPr>
          <w:color w:val="000000" w:themeColor="text1"/>
          <w:sz w:val="24"/>
          <w:szCs w:val="24"/>
        </w:rPr>
        <w:t>)</w:t>
      </w:r>
    </w:p>
    <w:p w14:paraId="37C0FDC6" w14:textId="77777777" w:rsidR="008B19A3" w:rsidRPr="00FF22C8" w:rsidRDefault="008B19A3"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Flow diagrams</w:t>
      </w:r>
    </w:p>
    <w:p w14:paraId="01D45D64" w14:textId="77777777" w:rsidR="008B19A3" w:rsidRPr="00FF22C8" w:rsidRDefault="008B19A3"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 xml:space="preserve">SCADA </w:t>
      </w:r>
    </w:p>
    <w:p w14:paraId="4B0F6B3E" w14:textId="77777777" w:rsidR="008B19A3" w:rsidRPr="00FF22C8" w:rsidRDefault="008B19A3"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PLC system</w:t>
      </w:r>
    </w:p>
    <w:p w14:paraId="2991FFEB" w14:textId="77777777" w:rsidR="008B19A3" w:rsidRPr="00FF22C8" w:rsidRDefault="008B19A3"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PID control system</w:t>
      </w:r>
    </w:p>
    <w:p w14:paraId="6113B568" w14:textId="77777777" w:rsidR="008B19A3" w:rsidRPr="00FF22C8" w:rsidRDefault="008B19A3"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Microcontrollers</w:t>
      </w:r>
    </w:p>
    <w:p w14:paraId="4C234B38" w14:textId="77777777" w:rsidR="008B19A3" w:rsidRPr="00FF22C8" w:rsidRDefault="008B19A3" w:rsidP="008B19A3">
      <w:pPr>
        <w:spacing w:after="0"/>
        <w:jc w:val="both"/>
        <w:rPr>
          <w:color w:val="000000" w:themeColor="text1"/>
          <w:szCs w:val="24"/>
        </w:rPr>
      </w:pPr>
    </w:p>
    <w:p w14:paraId="01098787" w14:textId="77777777" w:rsidR="008B19A3" w:rsidRPr="00FF22C8" w:rsidRDefault="008B19A3" w:rsidP="008B19A3">
      <w:pPr>
        <w:spacing w:after="0"/>
        <w:jc w:val="both"/>
        <w:rPr>
          <w:b/>
          <w:bCs/>
          <w:color w:val="000000" w:themeColor="text1"/>
          <w:szCs w:val="24"/>
        </w:rPr>
      </w:pPr>
      <w:r w:rsidRPr="00FF22C8">
        <w:rPr>
          <w:b/>
          <w:bCs/>
          <w:color w:val="000000" w:themeColor="text1"/>
          <w:szCs w:val="24"/>
        </w:rPr>
        <w:t>EVIDENCE GUIDE</w:t>
      </w:r>
    </w:p>
    <w:p w14:paraId="65A0F3E6" w14:textId="77777777" w:rsidR="008B19A3" w:rsidRPr="00FF22C8" w:rsidRDefault="008B19A3" w:rsidP="008B19A3">
      <w:pPr>
        <w:spacing w:after="0"/>
        <w:jc w:val="both"/>
        <w:rPr>
          <w:color w:val="000000" w:themeColor="text1"/>
          <w:szCs w:val="24"/>
        </w:rPr>
      </w:pPr>
      <w:r w:rsidRPr="00FF22C8">
        <w:rPr>
          <w:color w:val="000000" w:themeColor="text1"/>
          <w:szCs w:val="24"/>
        </w:rPr>
        <w:t>This provides advice on assessment and must be read in conjunction with the performance criteria, required skills and knowledge and range.</w:t>
      </w:r>
    </w:p>
    <w:p w14:paraId="6AB99EB0" w14:textId="77777777" w:rsidR="008B19A3" w:rsidRPr="00FF22C8" w:rsidRDefault="008B19A3" w:rsidP="008B19A3">
      <w:pPr>
        <w:spacing w:after="0"/>
        <w:ind w:hanging="90"/>
        <w:jc w:val="both"/>
        <w:rPr>
          <w:color w:val="000000" w:themeColor="text1"/>
          <w:szCs w:val="24"/>
        </w:rPr>
      </w:pPr>
    </w:p>
    <w:tbl>
      <w:tblPr>
        <w:tblW w:w="5587"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110"/>
      </w:tblGrid>
      <w:tr w:rsidR="008B19A3" w:rsidRPr="00FF22C8" w14:paraId="4B61E78B" w14:textId="77777777" w:rsidTr="00523DC9">
        <w:trPr>
          <w:trHeight w:val="6470"/>
        </w:trPr>
        <w:tc>
          <w:tcPr>
            <w:tcW w:w="1165" w:type="pct"/>
          </w:tcPr>
          <w:p w14:paraId="6E09ACF6" w14:textId="77777777" w:rsidR="008B19A3" w:rsidRPr="00FF22C8" w:rsidRDefault="008B19A3" w:rsidP="0094008E">
            <w:pPr>
              <w:numPr>
                <w:ilvl w:val="0"/>
                <w:numId w:val="158"/>
              </w:numPr>
              <w:spacing w:after="0"/>
              <w:contextualSpacing/>
              <w:rPr>
                <w:color w:val="000000" w:themeColor="text1"/>
                <w:szCs w:val="24"/>
              </w:rPr>
            </w:pPr>
            <w:r w:rsidRPr="00FF22C8">
              <w:rPr>
                <w:color w:val="000000" w:themeColor="text1"/>
                <w:szCs w:val="24"/>
              </w:rPr>
              <w:lastRenderedPageBreak/>
              <w:t>Critical aspects of competency</w:t>
            </w:r>
          </w:p>
        </w:tc>
        <w:tc>
          <w:tcPr>
            <w:tcW w:w="3835" w:type="pct"/>
          </w:tcPr>
          <w:p w14:paraId="043D5035" w14:textId="77777777" w:rsidR="008B19A3" w:rsidRPr="00FF22C8" w:rsidRDefault="008B19A3" w:rsidP="00523DC9">
            <w:pPr>
              <w:tabs>
                <w:tab w:val="left" w:pos="702"/>
              </w:tabs>
              <w:spacing w:after="0"/>
              <w:rPr>
                <w:color w:val="000000" w:themeColor="text1"/>
                <w:szCs w:val="24"/>
              </w:rPr>
            </w:pPr>
            <w:r w:rsidRPr="00FF22C8">
              <w:rPr>
                <w:color w:val="000000" w:themeColor="text1"/>
                <w:szCs w:val="24"/>
              </w:rPr>
              <w:t xml:space="preserve">Assessment requires evidence that the candidate: </w:t>
            </w:r>
          </w:p>
          <w:p w14:paraId="3F3AB807" w14:textId="77777777" w:rsidR="008B19A3" w:rsidRPr="00FF22C8" w:rsidRDefault="008B19A3" w:rsidP="0094008E">
            <w:pPr>
              <w:pStyle w:val="ListParagraph"/>
              <w:numPr>
                <w:ilvl w:val="1"/>
                <w:numId w:val="159"/>
              </w:numPr>
              <w:rPr>
                <w:color w:val="000000" w:themeColor="text1"/>
                <w:sz w:val="24"/>
                <w:szCs w:val="24"/>
              </w:rPr>
            </w:pPr>
            <w:r w:rsidRPr="00FF22C8">
              <w:rPr>
                <w:color w:val="000000" w:themeColor="text1"/>
                <w:sz w:val="24"/>
                <w:szCs w:val="24"/>
              </w:rPr>
              <w:t>Defined electromechanical system problem according to work requirement</w:t>
            </w:r>
          </w:p>
          <w:p w14:paraId="4AB2B5EA" w14:textId="77777777" w:rsidR="008B19A3" w:rsidRPr="00FF22C8" w:rsidRDefault="008B19A3" w:rsidP="0094008E">
            <w:pPr>
              <w:pStyle w:val="ListParagraph"/>
              <w:numPr>
                <w:ilvl w:val="1"/>
                <w:numId w:val="159"/>
              </w:numPr>
              <w:rPr>
                <w:color w:val="000000" w:themeColor="text1"/>
                <w:sz w:val="24"/>
                <w:szCs w:val="24"/>
              </w:rPr>
            </w:pPr>
            <w:r w:rsidRPr="00FF22C8">
              <w:rPr>
                <w:color w:val="000000" w:themeColor="text1"/>
                <w:sz w:val="24"/>
                <w:szCs w:val="24"/>
              </w:rPr>
              <w:t>Identified</w:t>
            </w:r>
            <w:r w:rsidRPr="00FF22C8">
              <w:rPr>
                <w:b/>
                <w:bCs/>
                <w:i/>
                <w:iCs/>
                <w:color w:val="000000" w:themeColor="text1"/>
                <w:sz w:val="24"/>
                <w:szCs w:val="24"/>
              </w:rPr>
              <w:t xml:space="preserve"> </w:t>
            </w:r>
            <w:r w:rsidRPr="00FF22C8">
              <w:rPr>
                <w:color w:val="000000" w:themeColor="text1"/>
                <w:sz w:val="24"/>
                <w:szCs w:val="24"/>
              </w:rPr>
              <w:t>electromechanical system</w:t>
            </w:r>
            <w:r w:rsidRPr="00FF22C8">
              <w:rPr>
                <w:bCs/>
                <w:iCs/>
                <w:color w:val="000000" w:themeColor="text1"/>
                <w:sz w:val="24"/>
                <w:szCs w:val="24"/>
              </w:rPr>
              <w:t xml:space="preserve"> specifications</w:t>
            </w:r>
            <w:r w:rsidRPr="00FF22C8">
              <w:rPr>
                <w:color w:val="000000" w:themeColor="text1"/>
                <w:sz w:val="24"/>
                <w:szCs w:val="24"/>
              </w:rPr>
              <w:t xml:space="preserve"> as per work requirement</w:t>
            </w:r>
          </w:p>
          <w:p w14:paraId="44F9B5E3" w14:textId="77777777" w:rsidR="008B19A3" w:rsidRPr="00FF22C8" w:rsidRDefault="008B19A3" w:rsidP="0094008E">
            <w:pPr>
              <w:pStyle w:val="ListParagraph"/>
              <w:numPr>
                <w:ilvl w:val="1"/>
                <w:numId w:val="159"/>
              </w:numPr>
              <w:rPr>
                <w:color w:val="000000" w:themeColor="text1"/>
                <w:sz w:val="24"/>
                <w:szCs w:val="24"/>
              </w:rPr>
            </w:pPr>
            <w:r w:rsidRPr="00FF22C8">
              <w:rPr>
                <w:color w:val="000000" w:themeColor="text1"/>
                <w:sz w:val="24"/>
                <w:szCs w:val="24"/>
              </w:rPr>
              <w:t>Formulated electromechanical system</w:t>
            </w:r>
            <w:r w:rsidRPr="00FF22C8">
              <w:rPr>
                <w:bCs/>
                <w:color w:val="000000" w:themeColor="text1"/>
                <w:sz w:val="24"/>
                <w:szCs w:val="24"/>
              </w:rPr>
              <w:t xml:space="preserve"> </w:t>
            </w:r>
            <w:r w:rsidRPr="00FF22C8">
              <w:rPr>
                <w:color w:val="000000" w:themeColor="text1"/>
                <w:sz w:val="24"/>
                <w:szCs w:val="24"/>
              </w:rPr>
              <w:t xml:space="preserve">design concepts according to work requirement </w:t>
            </w:r>
          </w:p>
          <w:p w14:paraId="3AC3A42D" w14:textId="77777777" w:rsidR="008B19A3" w:rsidRPr="00FF22C8" w:rsidRDefault="008B19A3" w:rsidP="0094008E">
            <w:pPr>
              <w:pStyle w:val="ListParagraph"/>
              <w:numPr>
                <w:ilvl w:val="1"/>
                <w:numId w:val="159"/>
              </w:numPr>
              <w:rPr>
                <w:color w:val="000000" w:themeColor="text1"/>
                <w:sz w:val="24"/>
                <w:szCs w:val="24"/>
              </w:rPr>
            </w:pPr>
            <w:r w:rsidRPr="00FF22C8">
              <w:rPr>
                <w:color w:val="000000" w:themeColor="text1"/>
                <w:sz w:val="24"/>
                <w:szCs w:val="24"/>
              </w:rPr>
              <w:t>Simulated electromechanical system</w:t>
            </w:r>
            <w:r w:rsidRPr="00FF22C8">
              <w:rPr>
                <w:bCs/>
                <w:color w:val="000000" w:themeColor="text1"/>
                <w:sz w:val="24"/>
                <w:szCs w:val="24"/>
              </w:rPr>
              <w:t xml:space="preserve"> d</w:t>
            </w:r>
            <w:r w:rsidRPr="00FF22C8">
              <w:rPr>
                <w:color w:val="000000" w:themeColor="text1"/>
                <w:sz w:val="24"/>
                <w:szCs w:val="24"/>
              </w:rPr>
              <w:t xml:space="preserve">esign concepts are as per work requirement </w:t>
            </w:r>
          </w:p>
          <w:p w14:paraId="7E7E1C99" w14:textId="77777777" w:rsidR="008B19A3" w:rsidRPr="00FF22C8" w:rsidRDefault="008B19A3" w:rsidP="0094008E">
            <w:pPr>
              <w:pStyle w:val="ListParagraph"/>
              <w:numPr>
                <w:ilvl w:val="1"/>
                <w:numId w:val="159"/>
              </w:numPr>
              <w:rPr>
                <w:color w:val="000000" w:themeColor="text1"/>
                <w:sz w:val="24"/>
                <w:szCs w:val="24"/>
              </w:rPr>
            </w:pPr>
            <w:r w:rsidRPr="00FF22C8">
              <w:rPr>
                <w:color w:val="000000" w:themeColor="text1"/>
                <w:sz w:val="24"/>
                <w:szCs w:val="24"/>
              </w:rPr>
              <w:t>Carried out electromechanical system</w:t>
            </w:r>
            <w:r w:rsidRPr="00FF22C8">
              <w:rPr>
                <w:bCs/>
                <w:color w:val="000000" w:themeColor="text1"/>
                <w:sz w:val="24"/>
                <w:szCs w:val="24"/>
              </w:rPr>
              <w:t xml:space="preserve"> d</w:t>
            </w:r>
            <w:r w:rsidRPr="00FF22C8">
              <w:rPr>
                <w:color w:val="000000" w:themeColor="text1"/>
                <w:sz w:val="24"/>
                <w:szCs w:val="24"/>
              </w:rPr>
              <w:t>esign concepts feasibility test according to work requirement</w:t>
            </w:r>
          </w:p>
          <w:p w14:paraId="471C1A02" w14:textId="77777777" w:rsidR="008B19A3" w:rsidRPr="00FF22C8" w:rsidRDefault="008B19A3" w:rsidP="0094008E">
            <w:pPr>
              <w:pStyle w:val="ListParagraph"/>
              <w:numPr>
                <w:ilvl w:val="1"/>
                <w:numId w:val="159"/>
              </w:numPr>
              <w:rPr>
                <w:color w:val="000000" w:themeColor="text1"/>
                <w:sz w:val="24"/>
                <w:szCs w:val="24"/>
              </w:rPr>
            </w:pPr>
            <w:r w:rsidRPr="00FF22C8">
              <w:rPr>
                <w:color w:val="000000" w:themeColor="text1"/>
                <w:sz w:val="24"/>
                <w:szCs w:val="24"/>
              </w:rPr>
              <w:t>Applied health and safety procedures as per work requirement</w:t>
            </w:r>
          </w:p>
          <w:p w14:paraId="1C1EA575" w14:textId="77777777" w:rsidR="008B19A3" w:rsidRPr="00FF22C8" w:rsidRDefault="008B19A3" w:rsidP="0094008E">
            <w:pPr>
              <w:pStyle w:val="ListParagraph"/>
              <w:numPr>
                <w:ilvl w:val="1"/>
                <w:numId w:val="159"/>
              </w:numPr>
              <w:rPr>
                <w:color w:val="000000" w:themeColor="text1"/>
                <w:sz w:val="24"/>
                <w:szCs w:val="24"/>
              </w:rPr>
            </w:pPr>
            <w:r w:rsidRPr="00FF22C8">
              <w:rPr>
                <w:color w:val="000000" w:themeColor="text1"/>
                <w:sz w:val="24"/>
                <w:szCs w:val="24"/>
              </w:rPr>
              <w:t xml:space="preserve"> Determined electromechanical system prototype components specifications as per design specifications</w:t>
            </w:r>
          </w:p>
          <w:p w14:paraId="5EBE2E1A" w14:textId="77777777" w:rsidR="008B19A3" w:rsidRPr="00FF22C8" w:rsidRDefault="008B19A3" w:rsidP="0094008E">
            <w:pPr>
              <w:pStyle w:val="ListParagraph"/>
              <w:numPr>
                <w:ilvl w:val="1"/>
                <w:numId w:val="159"/>
              </w:numPr>
              <w:rPr>
                <w:color w:val="000000" w:themeColor="text1"/>
                <w:sz w:val="24"/>
                <w:szCs w:val="24"/>
              </w:rPr>
            </w:pPr>
            <w:r w:rsidRPr="00FF22C8">
              <w:rPr>
                <w:color w:val="000000" w:themeColor="text1"/>
                <w:sz w:val="24"/>
                <w:szCs w:val="24"/>
              </w:rPr>
              <w:t>Assembled electromechanical system prototype components as per design requirement</w:t>
            </w:r>
          </w:p>
          <w:p w14:paraId="40FB88EA" w14:textId="77777777" w:rsidR="008B19A3" w:rsidRPr="00FF22C8" w:rsidRDefault="008B19A3" w:rsidP="0094008E">
            <w:pPr>
              <w:pStyle w:val="ListParagraph"/>
              <w:numPr>
                <w:ilvl w:val="1"/>
                <w:numId w:val="159"/>
              </w:numPr>
              <w:rPr>
                <w:color w:val="000000" w:themeColor="text1"/>
                <w:sz w:val="24"/>
                <w:szCs w:val="24"/>
              </w:rPr>
            </w:pPr>
            <w:r w:rsidRPr="00FF22C8">
              <w:rPr>
                <w:color w:val="000000" w:themeColor="text1"/>
                <w:sz w:val="24"/>
                <w:szCs w:val="24"/>
              </w:rPr>
              <w:t>Laid out electromechanical system prototype circuitry as per design</w:t>
            </w:r>
          </w:p>
          <w:p w14:paraId="0CC06150" w14:textId="77777777" w:rsidR="008B19A3" w:rsidRPr="00FF22C8" w:rsidRDefault="008B19A3" w:rsidP="0094008E">
            <w:pPr>
              <w:pStyle w:val="ListParagraph"/>
              <w:numPr>
                <w:ilvl w:val="1"/>
                <w:numId w:val="159"/>
              </w:numPr>
              <w:rPr>
                <w:color w:val="000000" w:themeColor="text1"/>
                <w:sz w:val="24"/>
                <w:szCs w:val="24"/>
              </w:rPr>
            </w:pPr>
            <w:r w:rsidRPr="00FF22C8">
              <w:rPr>
                <w:color w:val="000000" w:themeColor="text1"/>
                <w:sz w:val="24"/>
                <w:szCs w:val="24"/>
              </w:rPr>
              <w:t>Configured electromechanical control system as per design requirement</w:t>
            </w:r>
          </w:p>
        </w:tc>
      </w:tr>
      <w:tr w:rsidR="008B19A3" w:rsidRPr="00FF22C8" w14:paraId="03994E5F" w14:textId="77777777" w:rsidTr="00523DC9">
        <w:tc>
          <w:tcPr>
            <w:tcW w:w="1165" w:type="pct"/>
          </w:tcPr>
          <w:p w14:paraId="05FCA328" w14:textId="77777777" w:rsidR="008B19A3" w:rsidRPr="00FF22C8" w:rsidRDefault="008B19A3" w:rsidP="0094008E">
            <w:pPr>
              <w:numPr>
                <w:ilvl w:val="0"/>
                <w:numId w:val="158"/>
              </w:numPr>
              <w:spacing w:after="0"/>
              <w:rPr>
                <w:color w:val="000000" w:themeColor="text1"/>
                <w:szCs w:val="24"/>
              </w:rPr>
            </w:pPr>
            <w:r w:rsidRPr="00FF22C8">
              <w:rPr>
                <w:rFonts w:eastAsia="Times New Roman"/>
                <w:color w:val="000000" w:themeColor="text1"/>
                <w:szCs w:val="24"/>
              </w:rPr>
              <w:t>Resource implications</w:t>
            </w:r>
          </w:p>
        </w:tc>
        <w:tc>
          <w:tcPr>
            <w:tcW w:w="3835" w:type="pct"/>
          </w:tcPr>
          <w:p w14:paraId="480BD8F9" w14:textId="77777777" w:rsidR="008B19A3" w:rsidRPr="00FF22C8" w:rsidRDefault="008B19A3" w:rsidP="00523DC9">
            <w:pPr>
              <w:rPr>
                <w:rFonts w:eastAsia="Times New Roman"/>
                <w:color w:val="000000" w:themeColor="text1"/>
                <w:szCs w:val="24"/>
              </w:rPr>
            </w:pPr>
            <w:r w:rsidRPr="00FF22C8">
              <w:rPr>
                <w:rFonts w:eastAsia="Times New Roman"/>
                <w:color w:val="000000" w:themeColor="text1"/>
                <w:szCs w:val="24"/>
              </w:rPr>
              <w:t>The following resources should be provided:</w:t>
            </w:r>
          </w:p>
          <w:p w14:paraId="098F9F14" w14:textId="77777777" w:rsidR="008B19A3" w:rsidRPr="00FF22C8" w:rsidRDefault="008B19A3" w:rsidP="0094008E">
            <w:pPr>
              <w:pStyle w:val="ListParagraph"/>
              <w:numPr>
                <w:ilvl w:val="1"/>
                <w:numId w:val="160"/>
              </w:numPr>
              <w:rPr>
                <w:rFonts w:eastAsia="Times New Roman"/>
                <w:color w:val="000000" w:themeColor="text1"/>
                <w:sz w:val="24"/>
                <w:szCs w:val="24"/>
              </w:rPr>
            </w:pPr>
            <w:r w:rsidRPr="00FF22C8">
              <w:rPr>
                <w:rFonts w:eastAsia="Times New Roman"/>
                <w:color w:val="000000" w:themeColor="text1"/>
                <w:sz w:val="24"/>
                <w:szCs w:val="24"/>
              </w:rPr>
              <w:t>Appropriately simulated environment where assessment can take place.</w:t>
            </w:r>
          </w:p>
          <w:p w14:paraId="65D674D7" w14:textId="77777777" w:rsidR="008B19A3" w:rsidRPr="00FF22C8" w:rsidRDefault="008B19A3" w:rsidP="0094008E">
            <w:pPr>
              <w:pStyle w:val="ListParagraph"/>
              <w:numPr>
                <w:ilvl w:val="1"/>
                <w:numId w:val="160"/>
              </w:numPr>
              <w:rPr>
                <w:rFonts w:eastAsia="Times New Roman"/>
                <w:color w:val="000000" w:themeColor="text1"/>
                <w:sz w:val="24"/>
                <w:szCs w:val="24"/>
              </w:rPr>
            </w:pPr>
            <w:r w:rsidRPr="00FF22C8">
              <w:rPr>
                <w:rFonts w:eastAsia="Times New Roman"/>
                <w:color w:val="000000" w:themeColor="text1"/>
                <w:sz w:val="24"/>
                <w:szCs w:val="24"/>
              </w:rPr>
              <w:t>Access to relevant work environments where assessment can take place.</w:t>
            </w:r>
          </w:p>
          <w:p w14:paraId="6F4D4D3F" w14:textId="77777777" w:rsidR="008B19A3" w:rsidRPr="00FF22C8" w:rsidRDefault="008B19A3" w:rsidP="0094008E">
            <w:pPr>
              <w:pStyle w:val="ListParagraph"/>
              <w:numPr>
                <w:ilvl w:val="1"/>
                <w:numId w:val="160"/>
              </w:numPr>
              <w:rPr>
                <w:color w:val="000000" w:themeColor="text1"/>
                <w:sz w:val="24"/>
                <w:szCs w:val="24"/>
              </w:rPr>
            </w:pPr>
            <w:r w:rsidRPr="00FF22C8">
              <w:rPr>
                <w:rFonts w:eastAsia="Times New Roman"/>
                <w:color w:val="000000" w:themeColor="text1"/>
                <w:sz w:val="24"/>
                <w:szCs w:val="24"/>
              </w:rPr>
              <w:t>Resources relevant to the proposed activities or task.</w:t>
            </w:r>
          </w:p>
        </w:tc>
      </w:tr>
      <w:tr w:rsidR="008B19A3" w:rsidRPr="00FF22C8" w14:paraId="74CFC994" w14:textId="77777777" w:rsidTr="00523DC9">
        <w:tc>
          <w:tcPr>
            <w:tcW w:w="1165" w:type="pct"/>
          </w:tcPr>
          <w:p w14:paraId="2B6035F4" w14:textId="77777777" w:rsidR="008B19A3" w:rsidRPr="00FF22C8" w:rsidRDefault="008B19A3" w:rsidP="0094008E">
            <w:pPr>
              <w:numPr>
                <w:ilvl w:val="0"/>
                <w:numId w:val="158"/>
              </w:numPr>
              <w:tabs>
                <w:tab w:val="left" w:pos="0"/>
              </w:tabs>
              <w:spacing w:after="0"/>
              <w:rPr>
                <w:color w:val="000000" w:themeColor="text1"/>
                <w:szCs w:val="24"/>
              </w:rPr>
            </w:pPr>
            <w:r w:rsidRPr="00FF22C8">
              <w:rPr>
                <w:rFonts w:eastAsia="Times New Roman"/>
                <w:color w:val="000000" w:themeColor="text1"/>
                <w:szCs w:val="24"/>
              </w:rPr>
              <w:t>Methods of assessment</w:t>
            </w:r>
          </w:p>
        </w:tc>
        <w:tc>
          <w:tcPr>
            <w:tcW w:w="3835" w:type="pct"/>
          </w:tcPr>
          <w:p w14:paraId="2502A842" w14:textId="77777777" w:rsidR="008B19A3" w:rsidRPr="00FF22C8" w:rsidRDefault="008B19A3" w:rsidP="00523DC9">
            <w:pPr>
              <w:rPr>
                <w:rFonts w:eastAsia="Times New Roman"/>
                <w:color w:val="000000" w:themeColor="text1"/>
                <w:szCs w:val="24"/>
              </w:rPr>
            </w:pPr>
            <w:r w:rsidRPr="00FF22C8">
              <w:rPr>
                <w:rFonts w:eastAsia="Times New Roman"/>
                <w:color w:val="000000" w:themeColor="text1"/>
                <w:szCs w:val="24"/>
              </w:rPr>
              <w:t>Competency in this unit may be assessed through:</w:t>
            </w:r>
          </w:p>
          <w:p w14:paraId="71FDC4EA" w14:textId="77777777" w:rsidR="008B19A3" w:rsidRPr="00FF22C8" w:rsidRDefault="008B19A3" w:rsidP="0094008E">
            <w:pPr>
              <w:pStyle w:val="ListParagraph"/>
              <w:numPr>
                <w:ilvl w:val="1"/>
                <w:numId w:val="161"/>
              </w:numPr>
              <w:rPr>
                <w:rFonts w:eastAsia="Times New Roman"/>
                <w:color w:val="000000" w:themeColor="text1"/>
                <w:sz w:val="24"/>
                <w:szCs w:val="24"/>
              </w:rPr>
            </w:pPr>
            <w:r w:rsidRPr="00FF22C8">
              <w:rPr>
                <w:rFonts w:eastAsia="Times New Roman"/>
                <w:color w:val="000000" w:themeColor="text1"/>
                <w:sz w:val="24"/>
                <w:szCs w:val="24"/>
              </w:rPr>
              <w:t>Oral assessment</w:t>
            </w:r>
          </w:p>
          <w:p w14:paraId="2F783627" w14:textId="77777777" w:rsidR="008B19A3" w:rsidRPr="00FF22C8" w:rsidRDefault="008B19A3" w:rsidP="0094008E">
            <w:pPr>
              <w:pStyle w:val="ListParagraph"/>
              <w:numPr>
                <w:ilvl w:val="1"/>
                <w:numId w:val="161"/>
              </w:numPr>
              <w:rPr>
                <w:rFonts w:eastAsia="Times New Roman"/>
                <w:color w:val="000000" w:themeColor="text1"/>
                <w:sz w:val="24"/>
                <w:szCs w:val="24"/>
              </w:rPr>
            </w:pPr>
            <w:r w:rsidRPr="00FF22C8">
              <w:rPr>
                <w:rFonts w:eastAsia="Times New Roman"/>
                <w:color w:val="000000" w:themeColor="text1"/>
                <w:sz w:val="24"/>
                <w:szCs w:val="24"/>
              </w:rPr>
              <w:t>Portfolio of evidence</w:t>
            </w:r>
          </w:p>
          <w:p w14:paraId="31C2346F" w14:textId="77777777" w:rsidR="008B19A3" w:rsidRPr="00FF22C8" w:rsidRDefault="008B19A3" w:rsidP="0094008E">
            <w:pPr>
              <w:pStyle w:val="ListParagraph"/>
              <w:numPr>
                <w:ilvl w:val="1"/>
                <w:numId w:val="161"/>
              </w:numPr>
              <w:rPr>
                <w:rFonts w:eastAsia="Times New Roman"/>
                <w:color w:val="000000" w:themeColor="text1"/>
                <w:sz w:val="24"/>
                <w:szCs w:val="24"/>
              </w:rPr>
            </w:pPr>
            <w:r w:rsidRPr="00FF22C8">
              <w:rPr>
                <w:rFonts w:eastAsia="Times New Roman"/>
                <w:color w:val="000000" w:themeColor="text1"/>
                <w:sz w:val="24"/>
                <w:szCs w:val="24"/>
              </w:rPr>
              <w:t xml:space="preserve">Interviews </w:t>
            </w:r>
          </w:p>
          <w:p w14:paraId="02625DFF" w14:textId="77777777" w:rsidR="008B19A3" w:rsidRPr="00FF22C8" w:rsidRDefault="008B19A3" w:rsidP="0094008E">
            <w:pPr>
              <w:pStyle w:val="ListParagraph"/>
              <w:numPr>
                <w:ilvl w:val="1"/>
                <w:numId w:val="161"/>
              </w:numPr>
              <w:rPr>
                <w:rFonts w:eastAsia="Times New Roman"/>
                <w:color w:val="000000" w:themeColor="text1"/>
                <w:sz w:val="24"/>
                <w:szCs w:val="24"/>
              </w:rPr>
            </w:pPr>
            <w:r w:rsidRPr="00FF22C8">
              <w:rPr>
                <w:rFonts w:eastAsia="Times New Roman"/>
                <w:color w:val="000000" w:themeColor="text1"/>
                <w:sz w:val="24"/>
                <w:szCs w:val="24"/>
              </w:rPr>
              <w:t>Third party report</w:t>
            </w:r>
          </w:p>
          <w:p w14:paraId="12BCA0AF" w14:textId="77777777" w:rsidR="008B19A3" w:rsidRPr="00FF22C8" w:rsidRDefault="008B19A3" w:rsidP="0094008E">
            <w:pPr>
              <w:pStyle w:val="ListParagraph"/>
              <w:numPr>
                <w:ilvl w:val="1"/>
                <w:numId w:val="161"/>
              </w:numPr>
              <w:rPr>
                <w:rFonts w:eastAsia="Times New Roman"/>
                <w:color w:val="000000" w:themeColor="text1"/>
                <w:sz w:val="24"/>
                <w:szCs w:val="24"/>
              </w:rPr>
            </w:pPr>
            <w:r w:rsidRPr="00FF22C8">
              <w:rPr>
                <w:rFonts w:eastAsia="Times New Roman"/>
                <w:color w:val="000000" w:themeColor="text1"/>
                <w:sz w:val="24"/>
                <w:szCs w:val="24"/>
              </w:rPr>
              <w:t>Written assessment</w:t>
            </w:r>
          </w:p>
          <w:p w14:paraId="696D1105" w14:textId="77777777" w:rsidR="008B19A3" w:rsidRPr="00FF22C8" w:rsidRDefault="008B19A3" w:rsidP="0094008E">
            <w:pPr>
              <w:pStyle w:val="ListParagraph"/>
              <w:numPr>
                <w:ilvl w:val="1"/>
                <w:numId w:val="161"/>
              </w:numPr>
              <w:rPr>
                <w:rFonts w:eastAsia="Times New Roman"/>
                <w:color w:val="000000" w:themeColor="text1"/>
                <w:sz w:val="24"/>
                <w:szCs w:val="24"/>
              </w:rPr>
            </w:pPr>
            <w:r w:rsidRPr="00FF22C8">
              <w:rPr>
                <w:rFonts w:eastAsia="Times New Roman"/>
                <w:color w:val="000000" w:themeColor="text1"/>
                <w:sz w:val="24"/>
                <w:szCs w:val="24"/>
              </w:rPr>
              <w:t>Practical assessment</w:t>
            </w:r>
          </w:p>
          <w:p w14:paraId="1832ED8C" w14:textId="77777777" w:rsidR="008B19A3" w:rsidRPr="00FF22C8" w:rsidRDefault="008B19A3" w:rsidP="0094008E">
            <w:pPr>
              <w:pStyle w:val="ListParagraph"/>
              <w:numPr>
                <w:ilvl w:val="1"/>
                <w:numId w:val="161"/>
              </w:numPr>
              <w:rPr>
                <w:color w:val="000000" w:themeColor="text1"/>
                <w:sz w:val="24"/>
                <w:szCs w:val="24"/>
              </w:rPr>
            </w:pPr>
            <w:r w:rsidRPr="00FF22C8">
              <w:rPr>
                <w:rFonts w:eastAsia="Times New Roman"/>
                <w:color w:val="000000" w:themeColor="text1"/>
                <w:sz w:val="24"/>
                <w:szCs w:val="24"/>
              </w:rPr>
              <w:t>Projects</w:t>
            </w:r>
          </w:p>
        </w:tc>
      </w:tr>
      <w:tr w:rsidR="008B19A3" w:rsidRPr="00FF22C8" w14:paraId="03C2E2FC" w14:textId="77777777" w:rsidTr="00523DC9">
        <w:tc>
          <w:tcPr>
            <w:tcW w:w="1165" w:type="pct"/>
          </w:tcPr>
          <w:p w14:paraId="62753C08" w14:textId="77777777" w:rsidR="008B19A3" w:rsidRPr="00FF22C8" w:rsidRDefault="008B19A3" w:rsidP="0094008E">
            <w:pPr>
              <w:numPr>
                <w:ilvl w:val="0"/>
                <w:numId w:val="158"/>
              </w:numPr>
              <w:tabs>
                <w:tab w:val="left" w:pos="-5508"/>
              </w:tabs>
              <w:spacing w:after="0"/>
              <w:rPr>
                <w:color w:val="000000" w:themeColor="text1"/>
                <w:szCs w:val="24"/>
              </w:rPr>
            </w:pPr>
            <w:r w:rsidRPr="00FF22C8">
              <w:rPr>
                <w:rFonts w:eastAsia="Times New Roman"/>
                <w:color w:val="000000" w:themeColor="text1"/>
                <w:szCs w:val="24"/>
              </w:rPr>
              <w:t>Context of assessment</w:t>
            </w:r>
          </w:p>
        </w:tc>
        <w:tc>
          <w:tcPr>
            <w:tcW w:w="3835" w:type="pct"/>
          </w:tcPr>
          <w:p w14:paraId="468CF61E" w14:textId="77777777" w:rsidR="008B19A3" w:rsidRPr="00FF22C8" w:rsidRDefault="008B19A3" w:rsidP="00523DC9">
            <w:pPr>
              <w:rPr>
                <w:rFonts w:eastAsia="Times New Roman"/>
                <w:color w:val="000000" w:themeColor="text1"/>
                <w:szCs w:val="24"/>
              </w:rPr>
            </w:pPr>
            <w:r w:rsidRPr="00FF22C8">
              <w:rPr>
                <w:rFonts w:eastAsia="Times New Roman"/>
                <w:color w:val="000000" w:themeColor="text1"/>
                <w:szCs w:val="24"/>
              </w:rPr>
              <w:t xml:space="preserve">Competency may be assessed: </w:t>
            </w:r>
          </w:p>
          <w:p w14:paraId="28CAB65D" w14:textId="77777777" w:rsidR="008B19A3" w:rsidRPr="00FF22C8" w:rsidRDefault="008B19A3" w:rsidP="0094008E">
            <w:pPr>
              <w:pStyle w:val="ListParagraph"/>
              <w:numPr>
                <w:ilvl w:val="1"/>
                <w:numId w:val="162"/>
              </w:numPr>
              <w:rPr>
                <w:color w:val="000000" w:themeColor="text1"/>
                <w:sz w:val="24"/>
                <w:szCs w:val="24"/>
              </w:rPr>
            </w:pPr>
            <w:r w:rsidRPr="00FF22C8">
              <w:rPr>
                <w:rFonts w:eastAsia="Times New Roman"/>
                <w:color w:val="000000" w:themeColor="text1"/>
                <w:sz w:val="24"/>
                <w:szCs w:val="24"/>
              </w:rPr>
              <w:t>Workplace or simulated workplace.</w:t>
            </w:r>
          </w:p>
        </w:tc>
      </w:tr>
      <w:tr w:rsidR="008B19A3" w:rsidRPr="00FF22C8" w14:paraId="4A555527" w14:textId="77777777" w:rsidTr="00523DC9">
        <w:trPr>
          <w:trHeight w:val="589"/>
        </w:trPr>
        <w:tc>
          <w:tcPr>
            <w:tcW w:w="1165" w:type="pct"/>
          </w:tcPr>
          <w:p w14:paraId="668A7ED0" w14:textId="77777777" w:rsidR="008B19A3" w:rsidRPr="00FF22C8" w:rsidRDefault="008B19A3" w:rsidP="0094008E">
            <w:pPr>
              <w:numPr>
                <w:ilvl w:val="0"/>
                <w:numId w:val="158"/>
              </w:numPr>
              <w:tabs>
                <w:tab w:val="left" w:pos="-5508"/>
              </w:tabs>
              <w:spacing w:after="0"/>
              <w:rPr>
                <w:color w:val="000000" w:themeColor="text1"/>
                <w:szCs w:val="24"/>
              </w:rPr>
            </w:pPr>
            <w:r w:rsidRPr="00FF22C8">
              <w:rPr>
                <w:rFonts w:eastAsia="Times New Roman"/>
                <w:color w:val="000000" w:themeColor="text1"/>
                <w:szCs w:val="24"/>
              </w:rPr>
              <w:lastRenderedPageBreak/>
              <w:t>Guidance information for assessment</w:t>
            </w:r>
          </w:p>
        </w:tc>
        <w:tc>
          <w:tcPr>
            <w:tcW w:w="3835" w:type="pct"/>
          </w:tcPr>
          <w:p w14:paraId="6A2FE447" w14:textId="77777777" w:rsidR="008B19A3" w:rsidRPr="00FF22C8" w:rsidRDefault="008B19A3" w:rsidP="0094008E">
            <w:pPr>
              <w:pStyle w:val="ListParagraph"/>
              <w:numPr>
                <w:ilvl w:val="1"/>
                <w:numId w:val="163"/>
              </w:numPr>
              <w:rPr>
                <w:color w:val="000000" w:themeColor="text1"/>
                <w:sz w:val="24"/>
                <w:szCs w:val="24"/>
              </w:rPr>
            </w:pPr>
            <w:r w:rsidRPr="00FF22C8">
              <w:rPr>
                <w:rFonts w:eastAsia="Times New Roman"/>
                <w:color w:val="000000" w:themeColor="text1"/>
                <w:sz w:val="24"/>
                <w:szCs w:val="24"/>
              </w:rPr>
              <w:t>Holistic assessment with other units relevant to the industry sector and workplace work role is recommended.</w:t>
            </w:r>
          </w:p>
        </w:tc>
      </w:tr>
    </w:tbl>
    <w:p w14:paraId="56F8D7B5" w14:textId="77777777" w:rsidR="005F5DDB" w:rsidRPr="00FF22C8" w:rsidRDefault="005F5DDB" w:rsidP="00523DC9">
      <w:pPr>
        <w:pStyle w:val="Heading2"/>
        <w:spacing w:before="0" w:after="5" w:line="268" w:lineRule="auto"/>
        <w:ind w:left="126" w:hanging="10"/>
        <w:jc w:val="left"/>
        <w:rPr>
          <w:color w:val="000000" w:themeColor="text1"/>
          <w:szCs w:val="24"/>
        </w:rPr>
      </w:pPr>
      <w:bookmarkStart w:id="33" w:name="_Toc195783273"/>
      <w:r w:rsidRPr="00FF22C8">
        <w:rPr>
          <w:color w:val="000000" w:themeColor="text1"/>
          <w:szCs w:val="24"/>
        </w:rPr>
        <w:t>INSTALL AND MAINTAIN ELECTROMECHANICAL SYSTEM</w:t>
      </w:r>
      <w:bookmarkEnd w:id="33"/>
    </w:p>
    <w:p w14:paraId="23781AAA" w14:textId="77777777" w:rsidR="005F5DDB" w:rsidRPr="00FF22C8" w:rsidRDefault="005F5DDB" w:rsidP="005F5DDB">
      <w:pPr>
        <w:tabs>
          <w:tab w:val="left" w:pos="0"/>
          <w:tab w:val="left" w:pos="2880"/>
        </w:tabs>
        <w:spacing w:after="0"/>
        <w:jc w:val="both"/>
        <w:rPr>
          <w:b/>
          <w:color w:val="000000" w:themeColor="text1"/>
          <w:szCs w:val="24"/>
        </w:rPr>
      </w:pPr>
    </w:p>
    <w:p w14:paraId="51A3B26A" w14:textId="75331FAD" w:rsidR="005F5DDB" w:rsidRPr="00FF22C8" w:rsidRDefault="005F5DDB" w:rsidP="005F5DDB">
      <w:pPr>
        <w:tabs>
          <w:tab w:val="left" w:pos="0"/>
          <w:tab w:val="left" w:pos="2880"/>
        </w:tabs>
        <w:spacing w:after="0"/>
        <w:jc w:val="both"/>
        <w:rPr>
          <w:b/>
          <w:color w:val="000000" w:themeColor="text1"/>
          <w:szCs w:val="24"/>
        </w:rPr>
      </w:pPr>
      <w:r w:rsidRPr="00FF22C8">
        <w:rPr>
          <w:b/>
          <w:color w:val="000000" w:themeColor="text1"/>
          <w:szCs w:val="24"/>
        </w:rPr>
        <w:t xml:space="preserve">UNIT CODE: </w:t>
      </w:r>
      <w:r w:rsidRPr="00FF22C8">
        <w:rPr>
          <w:color w:val="000000"/>
          <w:szCs w:val="24"/>
        </w:rPr>
        <w:t>0715 551 1</w:t>
      </w:r>
      <w:r w:rsidR="00BB7A4C">
        <w:rPr>
          <w:color w:val="000000"/>
          <w:szCs w:val="24"/>
        </w:rPr>
        <w:t>1</w:t>
      </w:r>
      <w:r w:rsidRPr="00FF22C8">
        <w:rPr>
          <w:color w:val="000000"/>
          <w:szCs w:val="24"/>
        </w:rPr>
        <w:t>A</w:t>
      </w:r>
    </w:p>
    <w:p w14:paraId="1000715D" w14:textId="77777777" w:rsidR="005F5DDB" w:rsidRPr="00FF22C8" w:rsidRDefault="005F5DDB" w:rsidP="005F5DDB">
      <w:pPr>
        <w:tabs>
          <w:tab w:val="left" w:pos="0"/>
          <w:tab w:val="left" w:pos="2880"/>
        </w:tabs>
        <w:spacing w:after="0"/>
        <w:jc w:val="both"/>
        <w:rPr>
          <w:b/>
          <w:color w:val="000000" w:themeColor="text1"/>
          <w:szCs w:val="24"/>
        </w:rPr>
      </w:pPr>
    </w:p>
    <w:p w14:paraId="7C09C2FD" w14:textId="77777777" w:rsidR="005F5DDB" w:rsidRPr="00FF22C8" w:rsidRDefault="005F5DDB" w:rsidP="005F5DDB">
      <w:pPr>
        <w:tabs>
          <w:tab w:val="left" w:pos="0"/>
          <w:tab w:val="left" w:pos="2880"/>
        </w:tabs>
        <w:spacing w:after="0"/>
        <w:jc w:val="both"/>
        <w:rPr>
          <w:b/>
          <w:color w:val="000000" w:themeColor="text1"/>
          <w:szCs w:val="24"/>
        </w:rPr>
      </w:pPr>
      <w:r w:rsidRPr="00FF22C8">
        <w:rPr>
          <w:b/>
          <w:color w:val="000000" w:themeColor="text1"/>
          <w:szCs w:val="24"/>
        </w:rPr>
        <w:t xml:space="preserve">Unit Description   </w:t>
      </w:r>
    </w:p>
    <w:p w14:paraId="1D8A6BAF" w14:textId="77777777" w:rsidR="005F5DDB" w:rsidRPr="00FF22C8" w:rsidRDefault="005F5DDB" w:rsidP="005F5DDB">
      <w:pPr>
        <w:tabs>
          <w:tab w:val="left" w:pos="0"/>
        </w:tabs>
        <w:spacing w:after="0"/>
        <w:jc w:val="both"/>
        <w:rPr>
          <w:color w:val="000000" w:themeColor="text1"/>
          <w:szCs w:val="24"/>
        </w:rPr>
      </w:pPr>
      <w:r w:rsidRPr="00FF22C8">
        <w:rPr>
          <w:color w:val="000000" w:themeColor="text1"/>
          <w:szCs w:val="24"/>
        </w:rPr>
        <w:t>This unit describes the competencies required by an industrial mechatronic technician to prepare electromechanical system installation site, mount electromechanical system components, and maintain electromechanical system.</w:t>
      </w:r>
    </w:p>
    <w:p w14:paraId="6251D125" w14:textId="77777777" w:rsidR="005F5DDB" w:rsidRPr="00FF22C8" w:rsidRDefault="005F5DDB" w:rsidP="005F5DDB">
      <w:pPr>
        <w:autoSpaceDE w:val="0"/>
        <w:autoSpaceDN w:val="0"/>
        <w:adjustRightInd w:val="0"/>
        <w:spacing w:after="0"/>
        <w:jc w:val="both"/>
        <w:rPr>
          <w:color w:val="000000" w:themeColor="text1"/>
          <w:szCs w:val="24"/>
          <w:lang w:val="en-US"/>
        </w:rPr>
      </w:pPr>
    </w:p>
    <w:p w14:paraId="77D15799" w14:textId="77777777" w:rsidR="005F5DDB" w:rsidRPr="00FF22C8" w:rsidRDefault="005F5DDB" w:rsidP="005F5DDB">
      <w:pPr>
        <w:tabs>
          <w:tab w:val="left" w:pos="0"/>
          <w:tab w:val="left" w:pos="2880"/>
        </w:tabs>
        <w:spacing w:after="0"/>
        <w:jc w:val="both"/>
        <w:rPr>
          <w:b/>
          <w:color w:val="000000" w:themeColor="text1"/>
          <w:szCs w:val="24"/>
        </w:rPr>
      </w:pPr>
      <w:r w:rsidRPr="00FF22C8">
        <w:rPr>
          <w:b/>
          <w:color w:val="000000" w:themeColor="text1"/>
          <w:szCs w:val="24"/>
        </w:rPr>
        <w:t xml:space="preserve">ELEMENTS AND PERFORMANCE CRITERIA </w:t>
      </w:r>
    </w:p>
    <w:tbl>
      <w:tblPr>
        <w:tblW w:w="857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5963"/>
      </w:tblGrid>
      <w:tr w:rsidR="005F5DDB" w:rsidRPr="00FF22C8" w14:paraId="3AE8B39D" w14:textId="77777777" w:rsidTr="00523DC9">
        <w:trPr>
          <w:tblHeader/>
        </w:trPr>
        <w:tc>
          <w:tcPr>
            <w:tcW w:w="2610" w:type="dxa"/>
            <w:shd w:val="clear" w:color="auto" w:fill="9CC2E5" w:themeFill="accent5" w:themeFillTint="99"/>
            <w:vAlign w:val="center"/>
          </w:tcPr>
          <w:p w14:paraId="351A7CA6" w14:textId="77777777" w:rsidR="005F5DDB" w:rsidRPr="00FF22C8" w:rsidRDefault="005F5DDB" w:rsidP="00523DC9">
            <w:pPr>
              <w:tabs>
                <w:tab w:val="left" w:pos="0"/>
              </w:tabs>
              <w:spacing w:after="0"/>
              <w:rPr>
                <w:b/>
                <w:color w:val="000000" w:themeColor="text1"/>
                <w:szCs w:val="24"/>
              </w:rPr>
            </w:pPr>
            <w:r w:rsidRPr="00FF22C8">
              <w:rPr>
                <w:b/>
                <w:color w:val="000000" w:themeColor="text1"/>
                <w:szCs w:val="24"/>
              </w:rPr>
              <w:t>ELEMENT</w:t>
            </w:r>
          </w:p>
          <w:p w14:paraId="542CADB7" w14:textId="77777777" w:rsidR="005F5DDB" w:rsidRPr="00FF22C8" w:rsidRDefault="005F5DDB" w:rsidP="00523DC9">
            <w:pPr>
              <w:tabs>
                <w:tab w:val="left" w:pos="0"/>
              </w:tabs>
              <w:spacing w:after="0"/>
              <w:rPr>
                <w:color w:val="000000" w:themeColor="text1"/>
                <w:szCs w:val="24"/>
              </w:rPr>
            </w:pPr>
            <w:r w:rsidRPr="00FF22C8">
              <w:rPr>
                <w:color w:val="000000" w:themeColor="text1"/>
                <w:szCs w:val="24"/>
              </w:rPr>
              <w:t>These describe the key outcomes which make up workplace function.</w:t>
            </w:r>
          </w:p>
        </w:tc>
        <w:tc>
          <w:tcPr>
            <w:tcW w:w="5963" w:type="dxa"/>
            <w:shd w:val="clear" w:color="auto" w:fill="9CC2E5" w:themeFill="accent5" w:themeFillTint="99"/>
          </w:tcPr>
          <w:p w14:paraId="51113546" w14:textId="77777777" w:rsidR="005F5DDB" w:rsidRPr="00FF22C8" w:rsidRDefault="005F5DDB" w:rsidP="00523DC9">
            <w:pPr>
              <w:tabs>
                <w:tab w:val="left" w:pos="0"/>
              </w:tabs>
              <w:spacing w:after="0"/>
              <w:rPr>
                <w:b/>
                <w:color w:val="000000" w:themeColor="text1"/>
                <w:szCs w:val="24"/>
              </w:rPr>
            </w:pPr>
            <w:r w:rsidRPr="00FF22C8">
              <w:rPr>
                <w:b/>
                <w:color w:val="000000" w:themeColor="text1"/>
                <w:szCs w:val="24"/>
              </w:rPr>
              <w:t>PERFORMANCE CRITERIA</w:t>
            </w:r>
          </w:p>
          <w:p w14:paraId="1C359892" w14:textId="77777777" w:rsidR="005F5DDB" w:rsidRPr="00FF22C8" w:rsidRDefault="005F5DDB" w:rsidP="00523DC9">
            <w:pPr>
              <w:tabs>
                <w:tab w:val="left" w:pos="0"/>
              </w:tabs>
              <w:spacing w:after="0"/>
              <w:rPr>
                <w:b/>
                <w:color w:val="000000" w:themeColor="text1"/>
                <w:szCs w:val="24"/>
              </w:rPr>
            </w:pPr>
            <w:r w:rsidRPr="00FF22C8">
              <w:rPr>
                <w:color w:val="000000" w:themeColor="text1"/>
                <w:szCs w:val="24"/>
              </w:rPr>
              <w:t>These are assessable statements which specify the required level of performance for each of the elements</w:t>
            </w:r>
          </w:p>
          <w:p w14:paraId="4F2AE038" w14:textId="77777777" w:rsidR="005F5DDB" w:rsidRPr="00FF22C8" w:rsidRDefault="005F5DDB" w:rsidP="00523DC9">
            <w:pPr>
              <w:tabs>
                <w:tab w:val="left" w:pos="0"/>
              </w:tabs>
              <w:spacing w:after="0"/>
              <w:rPr>
                <w:b/>
                <w:color w:val="000000" w:themeColor="text1"/>
                <w:szCs w:val="24"/>
              </w:rPr>
            </w:pPr>
            <w:r w:rsidRPr="00FF22C8">
              <w:rPr>
                <w:b/>
                <w:i/>
                <w:color w:val="000000" w:themeColor="text1"/>
                <w:szCs w:val="24"/>
              </w:rPr>
              <w:t>(Bold and italicised terms are elaborated in the Range)</w:t>
            </w:r>
          </w:p>
        </w:tc>
      </w:tr>
      <w:tr w:rsidR="005F5DDB" w:rsidRPr="00FF22C8" w14:paraId="6D3A0ABC" w14:textId="77777777" w:rsidTr="00523DC9">
        <w:trPr>
          <w:trHeight w:val="800"/>
        </w:trPr>
        <w:tc>
          <w:tcPr>
            <w:tcW w:w="2610" w:type="dxa"/>
          </w:tcPr>
          <w:p w14:paraId="0C3F5DC3" w14:textId="77777777" w:rsidR="005F5DDB" w:rsidRPr="00FF22C8" w:rsidRDefault="005F5DDB" w:rsidP="0094008E">
            <w:pPr>
              <w:numPr>
                <w:ilvl w:val="0"/>
                <w:numId w:val="275"/>
              </w:numPr>
              <w:tabs>
                <w:tab w:val="left" w:pos="0"/>
              </w:tabs>
              <w:spacing w:after="0"/>
              <w:ind w:right="72"/>
              <w:rPr>
                <w:color w:val="000000" w:themeColor="text1"/>
                <w:szCs w:val="24"/>
              </w:rPr>
            </w:pPr>
            <w:r w:rsidRPr="00FF22C8">
              <w:rPr>
                <w:color w:val="000000" w:themeColor="text1"/>
                <w:szCs w:val="24"/>
              </w:rPr>
              <w:t>Prepare electromechanical system installation site</w:t>
            </w:r>
          </w:p>
        </w:tc>
        <w:tc>
          <w:tcPr>
            <w:tcW w:w="5963" w:type="dxa"/>
          </w:tcPr>
          <w:p w14:paraId="75FCBF81" w14:textId="77777777" w:rsidR="005F5DDB" w:rsidRPr="00FF22C8" w:rsidRDefault="005F5DDB" w:rsidP="0094008E">
            <w:pPr>
              <w:pStyle w:val="ListParagraph"/>
              <w:numPr>
                <w:ilvl w:val="1"/>
                <w:numId w:val="164"/>
              </w:numPr>
              <w:rPr>
                <w:rStyle w:val="fontstyle01"/>
                <w:rFonts w:ascii="Times New Roman" w:hAnsi="Times New Roman"/>
                <w:color w:val="000000" w:themeColor="text1"/>
              </w:rPr>
            </w:pPr>
            <w:r w:rsidRPr="00FF22C8">
              <w:rPr>
                <w:rStyle w:val="fontstyle01"/>
                <w:rFonts w:ascii="Times New Roman" w:hAnsi="Times New Roman"/>
                <w:b/>
                <w:i/>
                <w:color w:val="000000" w:themeColor="text1"/>
              </w:rPr>
              <w:t>Health and safety procedures</w:t>
            </w:r>
            <w:r w:rsidRPr="00FF22C8">
              <w:rPr>
                <w:rStyle w:val="fontstyle01"/>
                <w:rFonts w:ascii="Times New Roman" w:hAnsi="Times New Roman"/>
                <w:color w:val="000000" w:themeColor="text1"/>
              </w:rPr>
              <w:t xml:space="preserve"> are applied as per work requirement.</w:t>
            </w:r>
          </w:p>
          <w:p w14:paraId="7C4BA482" w14:textId="77777777" w:rsidR="005F5DDB" w:rsidRPr="00FF22C8" w:rsidRDefault="005F5DDB" w:rsidP="0094008E">
            <w:pPr>
              <w:pStyle w:val="ListParagraph"/>
              <w:numPr>
                <w:ilvl w:val="1"/>
                <w:numId w:val="164"/>
              </w:numPr>
              <w:rPr>
                <w:rStyle w:val="fontstyle01"/>
                <w:rFonts w:ascii="Times New Roman" w:hAnsi="Times New Roman"/>
                <w:color w:val="000000" w:themeColor="text1"/>
              </w:rPr>
            </w:pPr>
            <w:r w:rsidRPr="00FF22C8">
              <w:rPr>
                <w:rStyle w:val="fontstyle01"/>
                <w:rFonts w:ascii="Times New Roman" w:hAnsi="Times New Roman"/>
                <w:color w:val="000000" w:themeColor="text1"/>
              </w:rPr>
              <w:t>Electromechanical system installation site survey is conducted as per work requirement.</w:t>
            </w:r>
          </w:p>
          <w:p w14:paraId="7CF2F7C0" w14:textId="77777777" w:rsidR="005F5DDB" w:rsidRPr="00FF22C8" w:rsidRDefault="005F5DDB" w:rsidP="0094008E">
            <w:pPr>
              <w:pStyle w:val="ListParagraph"/>
              <w:numPr>
                <w:ilvl w:val="1"/>
                <w:numId w:val="164"/>
              </w:numPr>
              <w:rPr>
                <w:rStyle w:val="fontstyle01"/>
                <w:rFonts w:ascii="Times New Roman" w:hAnsi="Times New Roman"/>
                <w:color w:val="000000" w:themeColor="text1"/>
              </w:rPr>
            </w:pPr>
            <w:r w:rsidRPr="00FF22C8">
              <w:rPr>
                <w:rStyle w:val="fontstyle01"/>
                <w:rFonts w:ascii="Times New Roman" w:hAnsi="Times New Roman"/>
                <w:color w:val="000000" w:themeColor="text1"/>
              </w:rPr>
              <w:t>Electromechanical system installation schedule is developed as per the</w:t>
            </w:r>
            <w:r w:rsidRPr="00FF22C8">
              <w:rPr>
                <w:color w:val="000000" w:themeColor="text1"/>
                <w:sz w:val="24"/>
                <w:szCs w:val="24"/>
              </w:rPr>
              <w:t xml:space="preserve"> </w:t>
            </w:r>
            <w:r w:rsidRPr="00FF22C8">
              <w:rPr>
                <w:rStyle w:val="fontstyle01"/>
                <w:rFonts w:ascii="Times New Roman" w:hAnsi="Times New Roman"/>
                <w:color w:val="000000" w:themeColor="text1"/>
              </w:rPr>
              <w:t>manufacturer’s requirement.</w:t>
            </w:r>
          </w:p>
          <w:p w14:paraId="10176994" w14:textId="77777777" w:rsidR="005F5DDB" w:rsidRPr="00FF22C8" w:rsidRDefault="005F5DDB" w:rsidP="0094008E">
            <w:pPr>
              <w:pStyle w:val="ListParagraph"/>
              <w:numPr>
                <w:ilvl w:val="1"/>
                <w:numId w:val="164"/>
              </w:numPr>
              <w:rPr>
                <w:color w:val="000000" w:themeColor="text1"/>
                <w:sz w:val="24"/>
                <w:szCs w:val="24"/>
              </w:rPr>
            </w:pPr>
            <w:r w:rsidRPr="00FF22C8">
              <w:rPr>
                <w:rStyle w:val="fontstyle01"/>
                <w:rFonts w:ascii="Times New Roman" w:hAnsi="Times New Roman"/>
                <w:color w:val="000000" w:themeColor="text1"/>
              </w:rPr>
              <w:t>Electromechanical system installation area is set up as per the manufacturer’s requirement</w:t>
            </w:r>
          </w:p>
        </w:tc>
      </w:tr>
      <w:tr w:rsidR="005F5DDB" w:rsidRPr="00FF22C8" w14:paraId="6D18DFB0" w14:textId="77777777" w:rsidTr="00523DC9">
        <w:trPr>
          <w:trHeight w:val="800"/>
        </w:trPr>
        <w:tc>
          <w:tcPr>
            <w:tcW w:w="2610" w:type="dxa"/>
          </w:tcPr>
          <w:p w14:paraId="66BAC26F" w14:textId="77777777" w:rsidR="005F5DDB" w:rsidRPr="00FF22C8" w:rsidRDefault="005F5DDB" w:rsidP="0094008E">
            <w:pPr>
              <w:numPr>
                <w:ilvl w:val="0"/>
                <w:numId w:val="275"/>
              </w:numPr>
              <w:tabs>
                <w:tab w:val="left" w:pos="0"/>
              </w:tabs>
              <w:spacing w:after="0"/>
              <w:ind w:right="72"/>
              <w:rPr>
                <w:color w:val="000000" w:themeColor="text1"/>
                <w:szCs w:val="24"/>
              </w:rPr>
            </w:pPr>
            <w:r w:rsidRPr="00FF22C8">
              <w:rPr>
                <w:color w:val="000000" w:themeColor="text1"/>
                <w:szCs w:val="24"/>
              </w:rPr>
              <w:t>Mount electromechanical system components</w:t>
            </w:r>
          </w:p>
        </w:tc>
        <w:tc>
          <w:tcPr>
            <w:tcW w:w="5963" w:type="dxa"/>
          </w:tcPr>
          <w:p w14:paraId="25C20B25" w14:textId="77777777" w:rsidR="005F5DDB" w:rsidRPr="00FF22C8" w:rsidRDefault="005F5DDB" w:rsidP="0094008E">
            <w:pPr>
              <w:pStyle w:val="ListParagraph"/>
              <w:numPr>
                <w:ilvl w:val="1"/>
                <w:numId w:val="165"/>
              </w:numPr>
              <w:rPr>
                <w:color w:val="000000" w:themeColor="text1"/>
                <w:sz w:val="24"/>
                <w:szCs w:val="24"/>
              </w:rPr>
            </w:pPr>
            <w:r w:rsidRPr="00FF22C8">
              <w:rPr>
                <w:color w:val="000000" w:themeColor="text1"/>
                <w:sz w:val="24"/>
                <w:szCs w:val="24"/>
              </w:rPr>
              <w:t>Health and safety procedures are applied as per work requirement</w:t>
            </w:r>
          </w:p>
          <w:p w14:paraId="203256B8" w14:textId="77777777" w:rsidR="005F5DDB" w:rsidRPr="00FF22C8" w:rsidRDefault="005F5DDB" w:rsidP="0094008E">
            <w:pPr>
              <w:pStyle w:val="ListParagraph"/>
              <w:numPr>
                <w:ilvl w:val="1"/>
                <w:numId w:val="165"/>
              </w:numPr>
              <w:rPr>
                <w:color w:val="000000" w:themeColor="text1"/>
                <w:sz w:val="24"/>
                <w:szCs w:val="24"/>
              </w:rPr>
            </w:pPr>
            <w:r w:rsidRPr="00FF22C8">
              <w:rPr>
                <w:b/>
                <w:i/>
                <w:color w:val="000000" w:themeColor="text1"/>
                <w:sz w:val="24"/>
                <w:szCs w:val="24"/>
              </w:rPr>
              <w:t>Electromechanical system components</w:t>
            </w:r>
            <w:r w:rsidRPr="00FF22C8">
              <w:rPr>
                <w:color w:val="000000" w:themeColor="text1"/>
                <w:sz w:val="24"/>
                <w:szCs w:val="24"/>
              </w:rPr>
              <w:t xml:space="preserve"> are assembled according to manufacturer’s specifications.</w:t>
            </w:r>
          </w:p>
          <w:p w14:paraId="4635A73C" w14:textId="77777777" w:rsidR="005F5DDB" w:rsidRPr="00FF22C8" w:rsidRDefault="005F5DDB" w:rsidP="0094008E">
            <w:pPr>
              <w:pStyle w:val="ListParagraph"/>
              <w:numPr>
                <w:ilvl w:val="1"/>
                <w:numId w:val="165"/>
              </w:numPr>
              <w:rPr>
                <w:color w:val="000000" w:themeColor="text1"/>
                <w:sz w:val="24"/>
                <w:szCs w:val="24"/>
              </w:rPr>
            </w:pPr>
            <w:r w:rsidRPr="00FF22C8">
              <w:rPr>
                <w:b/>
                <w:i/>
                <w:color w:val="000000" w:themeColor="text1"/>
                <w:sz w:val="24"/>
                <w:szCs w:val="24"/>
              </w:rPr>
              <w:t>Electromechanical control systems</w:t>
            </w:r>
            <w:r w:rsidRPr="00FF22C8">
              <w:rPr>
                <w:color w:val="000000" w:themeColor="text1"/>
                <w:sz w:val="24"/>
                <w:szCs w:val="24"/>
              </w:rPr>
              <w:t xml:space="preserve"> are configured as per manufacturer’s specifications.</w:t>
            </w:r>
          </w:p>
          <w:p w14:paraId="135D9333" w14:textId="77777777" w:rsidR="005F5DDB" w:rsidRPr="00FF22C8" w:rsidRDefault="005F5DDB" w:rsidP="0094008E">
            <w:pPr>
              <w:pStyle w:val="ListParagraph"/>
              <w:numPr>
                <w:ilvl w:val="1"/>
                <w:numId w:val="165"/>
              </w:numPr>
              <w:rPr>
                <w:color w:val="000000" w:themeColor="text1"/>
                <w:sz w:val="24"/>
                <w:szCs w:val="24"/>
              </w:rPr>
            </w:pPr>
            <w:r w:rsidRPr="00FF22C8">
              <w:rPr>
                <w:b/>
                <w:i/>
                <w:color w:val="000000" w:themeColor="text1"/>
                <w:sz w:val="24"/>
                <w:szCs w:val="24"/>
              </w:rPr>
              <w:t>Electromechanical system tests</w:t>
            </w:r>
            <w:r w:rsidRPr="00FF22C8">
              <w:rPr>
                <w:color w:val="000000" w:themeColor="text1"/>
                <w:sz w:val="24"/>
                <w:szCs w:val="24"/>
              </w:rPr>
              <w:t xml:space="preserve"> are carried out according to work requirement.</w:t>
            </w:r>
          </w:p>
          <w:p w14:paraId="07E4BC4F" w14:textId="77777777" w:rsidR="005F5DDB" w:rsidRPr="00FF22C8" w:rsidRDefault="005F5DDB" w:rsidP="0094008E">
            <w:pPr>
              <w:pStyle w:val="ListParagraph"/>
              <w:numPr>
                <w:ilvl w:val="1"/>
                <w:numId w:val="165"/>
              </w:numPr>
              <w:rPr>
                <w:color w:val="000000" w:themeColor="text1"/>
                <w:sz w:val="24"/>
                <w:szCs w:val="24"/>
              </w:rPr>
            </w:pPr>
            <w:r w:rsidRPr="00FF22C8">
              <w:rPr>
                <w:color w:val="000000" w:themeColor="text1"/>
                <w:sz w:val="24"/>
                <w:szCs w:val="24"/>
              </w:rPr>
              <w:t>Electromechanical system installation report is prepared as per workplace procedures.</w:t>
            </w:r>
          </w:p>
        </w:tc>
      </w:tr>
      <w:tr w:rsidR="005F5DDB" w:rsidRPr="00FF22C8" w14:paraId="4E62658D" w14:textId="77777777" w:rsidTr="00523DC9">
        <w:trPr>
          <w:trHeight w:val="800"/>
        </w:trPr>
        <w:tc>
          <w:tcPr>
            <w:tcW w:w="2610" w:type="dxa"/>
          </w:tcPr>
          <w:p w14:paraId="6E4A5D98" w14:textId="77777777" w:rsidR="005F5DDB" w:rsidRPr="00FF22C8" w:rsidRDefault="005F5DDB" w:rsidP="0094008E">
            <w:pPr>
              <w:numPr>
                <w:ilvl w:val="0"/>
                <w:numId w:val="275"/>
              </w:numPr>
              <w:tabs>
                <w:tab w:val="left" w:pos="0"/>
                <w:tab w:val="left" w:pos="2052"/>
              </w:tabs>
              <w:spacing w:after="0"/>
              <w:ind w:right="72"/>
              <w:rPr>
                <w:color w:val="000000" w:themeColor="text1"/>
                <w:szCs w:val="24"/>
              </w:rPr>
            </w:pPr>
            <w:r w:rsidRPr="00FF22C8">
              <w:rPr>
                <w:color w:val="000000" w:themeColor="text1"/>
                <w:szCs w:val="24"/>
              </w:rPr>
              <w:t>Maintain electromechanical system</w:t>
            </w:r>
          </w:p>
        </w:tc>
        <w:tc>
          <w:tcPr>
            <w:tcW w:w="5963" w:type="dxa"/>
          </w:tcPr>
          <w:p w14:paraId="35F57765" w14:textId="77777777" w:rsidR="005F5DDB" w:rsidRPr="00FF22C8" w:rsidRDefault="005F5DDB" w:rsidP="0094008E">
            <w:pPr>
              <w:pStyle w:val="ListParagraph"/>
              <w:numPr>
                <w:ilvl w:val="1"/>
                <w:numId w:val="166"/>
              </w:numPr>
              <w:rPr>
                <w:color w:val="000000" w:themeColor="text1"/>
                <w:sz w:val="24"/>
                <w:szCs w:val="24"/>
              </w:rPr>
            </w:pPr>
            <w:r w:rsidRPr="00FF22C8">
              <w:rPr>
                <w:color w:val="000000" w:themeColor="text1"/>
                <w:sz w:val="24"/>
                <w:szCs w:val="24"/>
              </w:rPr>
              <w:t>Health and safety procedures are applied as per work requirement</w:t>
            </w:r>
          </w:p>
          <w:p w14:paraId="24F23C2E" w14:textId="77777777" w:rsidR="005F5DDB" w:rsidRPr="00FF22C8" w:rsidRDefault="005F5DDB" w:rsidP="0094008E">
            <w:pPr>
              <w:pStyle w:val="ListParagraph"/>
              <w:numPr>
                <w:ilvl w:val="1"/>
                <w:numId w:val="166"/>
              </w:numPr>
              <w:rPr>
                <w:color w:val="000000" w:themeColor="text1"/>
                <w:sz w:val="24"/>
                <w:szCs w:val="24"/>
              </w:rPr>
            </w:pPr>
            <w:r w:rsidRPr="00FF22C8">
              <w:rPr>
                <w:color w:val="000000" w:themeColor="text1"/>
                <w:sz w:val="24"/>
                <w:szCs w:val="24"/>
              </w:rPr>
              <w:t xml:space="preserve">Electromechanical system maintenance schedule is developed as per work requirement. </w:t>
            </w:r>
          </w:p>
          <w:p w14:paraId="7BFB660E" w14:textId="77777777" w:rsidR="005F5DDB" w:rsidRPr="00FF22C8" w:rsidRDefault="005F5DDB" w:rsidP="0094008E">
            <w:pPr>
              <w:pStyle w:val="ListParagraph"/>
              <w:numPr>
                <w:ilvl w:val="1"/>
                <w:numId w:val="166"/>
              </w:numPr>
              <w:rPr>
                <w:color w:val="000000" w:themeColor="text1"/>
                <w:sz w:val="24"/>
                <w:szCs w:val="24"/>
              </w:rPr>
            </w:pPr>
            <w:r w:rsidRPr="00FF22C8">
              <w:rPr>
                <w:color w:val="000000" w:themeColor="text1"/>
                <w:sz w:val="24"/>
                <w:szCs w:val="24"/>
              </w:rPr>
              <w:lastRenderedPageBreak/>
              <w:t>Electromechanical system maintenance is carried out as per manufacturer’s requirement.</w:t>
            </w:r>
          </w:p>
          <w:p w14:paraId="768733E0" w14:textId="77777777" w:rsidR="005F5DDB" w:rsidRPr="00FF22C8" w:rsidRDefault="005F5DDB" w:rsidP="0094008E">
            <w:pPr>
              <w:pStyle w:val="ListParagraph"/>
              <w:numPr>
                <w:ilvl w:val="1"/>
                <w:numId w:val="166"/>
              </w:numPr>
              <w:rPr>
                <w:color w:val="000000" w:themeColor="text1"/>
                <w:sz w:val="24"/>
                <w:szCs w:val="24"/>
              </w:rPr>
            </w:pPr>
            <w:r w:rsidRPr="00FF22C8">
              <w:rPr>
                <w:color w:val="000000" w:themeColor="text1"/>
                <w:sz w:val="24"/>
                <w:szCs w:val="24"/>
              </w:rPr>
              <w:t>Electromechanical system is troubleshooted as per manufacturer’s requirement.</w:t>
            </w:r>
          </w:p>
          <w:p w14:paraId="3BDDFDE7" w14:textId="77777777" w:rsidR="005F5DDB" w:rsidRPr="00FF22C8" w:rsidRDefault="005F5DDB" w:rsidP="0094008E">
            <w:pPr>
              <w:pStyle w:val="ListParagraph"/>
              <w:numPr>
                <w:ilvl w:val="1"/>
                <w:numId w:val="166"/>
              </w:numPr>
              <w:rPr>
                <w:color w:val="000000" w:themeColor="text1"/>
                <w:sz w:val="24"/>
                <w:szCs w:val="24"/>
              </w:rPr>
            </w:pPr>
            <w:r w:rsidRPr="00FF22C8">
              <w:rPr>
                <w:color w:val="000000" w:themeColor="text1"/>
                <w:sz w:val="24"/>
                <w:szCs w:val="24"/>
              </w:rPr>
              <w:t>Electromechanical system maintenance report is generated as per workplace procedures.</w:t>
            </w:r>
          </w:p>
        </w:tc>
      </w:tr>
    </w:tbl>
    <w:p w14:paraId="2FDEBBDF" w14:textId="77777777" w:rsidR="005F5DDB" w:rsidRPr="00FF22C8" w:rsidRDefault="005F5DDB" w:rsidP="005F5DDB">
      <w:pPr>
        <w:tabs>
          <w:tab w:val="left" w:pos="0"/>
        </w:tabs>
        <w:spacing w:after="0"/>
        <w:jc w:val="both"/>
        <w:rPr>
          <w:b/>
          <w:color w:val="000000" w:themeColor="text1"/>
          <w:szCs w:val="24"/>
        </w:rPr>
      </w:pPr>
    </w:p>
    <w:p w14:paraId="0EDA3833" w14:textId="77777777" w:rsidR="005F5DDB" w:rsidRPr="00FF22C8" w:rsidRDefault="005F5DDB" w:rsidP="005F5DDB">
      <w:pPr>
        <w:spacing w:after="0"/>
        <w:jc w:val="both"/>
        <w:rPr>
          <w:b/>
          <w:color w:val="000000" w:themeColor="text1"/>
          <w:szCs w:val="24"/>
        </w:rPr>
      </w:pPr>
      <w:r w:rsidRPr="00FF22C8">
        <w:rPr>
          <w:b/>
          <w:color w:val="000000" w:themeColor="text1"/>
          <w:szCs w:val="24"/>
        </w:rPr>
        <w:t>RANGE</w:t>
      </w:r>
    </w:p>
    <w:p w14:paraId="64AABC5D" w14:textId="77777777" w:rsidR="005F5DDB" w:rsidRPr="00FF22C8" w:rsidRDefault="005F5DDB" w:rsidP="005F5DDB">
      <w:pPr>
        <w:spacing w:after="0"/>
        <w:jc w:val="both"/>
        <w:rPr>
          <w:color w:val="000000" w:themeColor="text1"/>
          <w:szCs w:val="24"/>
        </w:rPr>
      </w:pPr>
      <w:r w:rsidRPr="00FF22C8">
        <w:rPr>
          <w:color w:val="000000" w:themeColor="text1"/>
          <w:szCs w:val="24"/>
        </w:rPr>
        <w:t xml:space="preserve">This section provides work environment and conditions to which the performance criteria apply. It allows for different work environment and situations that will affect performance. </w:t>
      </w:r>
    </w:p>
    <w:p w14:paraId="050932B3" w14:textId="77777777" w:rsidR="005F5DDB" w:rsidRPr="00FF22C8" w:rsidRDefault="005F5DDB" w:rsidP="005F5DDB">
      <w:pPr>
        <w:spacing w:after="0"/>
        <w:jc w:val="both"/>
        <w:rPr>
          <w:color w:val="000000" w:themeColor="text1"/>
          <w:szCs w:val="24"/>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4"/>
        <w:gridCol w:w="5032"/>
      </w:tblGrid>
      <w:tr w:rsidR="005F5DDB" w:rsidRPr="00FF22C8" w14:paraId="5AC93666" w14:textId="77777777" w:rsidTr="00523DC9">
        <w:trPr>
          <w:trHeight w:val="486"/>
          <w:tblHeader/>
        </w:trPr>
        <w:tc>
          <w:tcPr>
            <w:tcW w:w="1967" w:type="pct"/>
            <w:shd w:val="clear" w:color="auto" w:fill="F7CAAC" w:themeFill="accent2" w:themeFillTint="66"/>
            <w:vAlign w:val="center"/>
          </w:tcPr>
          <w:p w14:paraId="4CEABA9E" w14:textId="77777777" w:rsidR="005F5DDB" w:rsidRPr="00FF22C8" w:rsidRDefault="005F5DDB" w:rsidP="00523DC9">
            <w:pPr>
              <w:spacing w:after="0"/>
              <w:jc w:val="both"/>
              <w:rPr>
                <w:b/>
                <w:color w:val="000000" w:themeColor="text1"/>
                <w:szCs w:val="24"/>
              </w:rPr>
            </w:pPr>
            <w:r w:rsidRPr="00FF22C8">
              <w:rPr>
                <w:b/>
                <w:color w:val="000000" w:themeColor="text1"/>
                <w:szCs w:val="24"/>
              </w:rPr>
              <w:t>Variable</w:t>
            </w:r>
          </w:p>
        </w:tc>
        <w:tc>
          <w:tcPr>
            <w:tcW w:w="3033" w:type="pct"/>
            <w:shd w:val="clear" w:color="auto" w:fill="F7CAAC" w:themeFill="accent2" w:themeFillTint="66"/>
            <w:vAlign w:val="center"/>
          </w:tcPr>
          <w:p w14:paraId="64062513" w14:textId="77777777" w:rsidR="005F5DDB" w:rsidRPr="00FF22C8" w:rsidRDefault="005F5DDB" w:rsidP="00523DC9">
            <w:pPr>
              <w:spacing w:after="0"/>
              <w:jc w:val="both"/>
              <w:rPr>
                <w:b/>
                <w:color w:val="000000" w:themeColor="text1"/>
                <w:szCs w:val="24"/>
              </w:rPr>
            </w:pPr>
            <w:r w:rsidRPr="00FF22C8">
              <w:rPr>
                <w:b/>
                <w:color w:val="000000" w:themeColor="text1"/>
                <w:szCs w:val="24"/>
              </w:rPr>
              <w:t xml:space="preserve">Range </w:t>
            </w:r>
          </w:p>
        </w:tc>
      </w:tr>
      <w:tr w:rsidR="005F5DDB" w:rsidRPr="00FF22C8" w14:paraId="47F13A37" w14:textId="77777777" w:rsidTr="00523DC9">
        <w:trPr>
          <w:trHeight w:val="629"/>
        </w:trPr>
        <w:tc>
          <w:tcPr>
            <w:tcW w:w="1967" w:type="pct"/>
          </w:tcPr>
          <w:p w14:paraId="7438C17E" w14:textId="77777777" w:rsidR="005F5DDB" w:rsidRPr="00FF22C8" w:rsidRDefault="005F5DDB" w:rsidP="00523DC9">
            <w:pPr>
              <w:spacing w:after="0"/>
              <w:rPr>
                <w:bCs/>
                <w:iCs/>
                <w:color w:val="000000" w:themeColor="text1"/>
                <w:szCs w:val="24"/>
              </w:rPr>
            </w:pPr>
            <w:r w:rsidRPr="00FF22C8">
              <w:rPr>
                <w:color w:val="000000" w:themeColor="text1"/>
                <w:szCs w:val="24"/>
              </w:rPr>
              <w:t>Health and safety procedures may include but not limited to</w:t>
            </w:r>
            <w:r w:rsidRPr="00FF22C8">
              <w:rPr>
                <w:color w:val="000000" w:themeColor="text1"/>
                <w:szCs w:val="24"/>
                <w:lang w:val="en-US"/>
              </w:rPr>
              <w:t>:</w:t>
            </w:r>
          </w:p>
        </w:tc>
        <w:tc>
          <w:tcPr>
            <w:tcW w:w="3033" w:type="pct"/>
          </w:tcPr>
          <w:p w14:paraId="4063E1D4"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PPEs</w:t>
            </w:r>
          </w:p>
          <w:p w14:paraId="52DB60F3"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Work permits</w:t>
            </w:r>
          </w:p>
          <w:p w14:paraId="45232970"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 xml:space="preserve">Waste management </w:t>
            </w:r>
          </w:p>
          <w:p w14:paraId="70F97B63"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Electrical wiring colour coding</w:t>
            </w:r>
          </w:p>
          <w:p w14:paraId="2DFF6CAB"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Danger warning signage</w:t>
            </w:r>
          </w:p>
          <w:p w14:paraId="3AF89E95"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 xml:space="preserve">Barricades </w:t>
            </w:r>
          </w:p>
          <w:p w14:paraId="6EE89863"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High voltage signage</w:t>
            </w:r>
          </w:p>
          <w:p w14:paraId="6C2AFB22" w14:textId="77777777" w:rsidR="005F5DDB" w:rsidRPr="00FF22C8" w:rsidRDefault="005F5DDB" w:rsidP="0094008E">
            <w:pPr>
              <w:numPr>
                <w:ilvl w:val="0"/>
                <w:numId w:val="167"/>
              </w:numPr>
              <w:spacing w:after="0"/>
              <w:rPr>
                <w:color w:val="000000" w:themeColor="text1"/>
                <w:szCs w:val="24"/>
              </w:rPr>
            </w:pPr>
            <w:r w:rsidRPr="00FF22C8">
              <w:rPr>
                <w:color w:val="000000" w:themeColor="text1"/>
                <w:szCs w:val="24"/>
              </w:rPr>
              <w:t>Health policy</w:t>
            </w:r>
          </w:p>
        </w:tc>
      </w:tr>
      <w:tr w:rsidR="005F5DDB" w:rsidRPr="00FF22C8" w14:paraId="338B8D6C" w14:textId="77777777" w:rsidTr="00523DC9">
        <w:trPr>
          <w:trHeight w:val="629"/>
        </w:trPr>
        <w:tc>
          <w:tcPr>
            <w:tcW w:w="1967" w:type="pct"/>
          </w:tcPr>
          <w:p w14:paraId="0C533B5B" w14:textId="77777777" w:rsidR="005F5DDB" w:rsidRPr="00FF22C8" w:rsidRDefault="005F5DDB" w:rsidP="00523DC9">
            <w:pPr>
              <w:spacing w:after="0"/>
              <w:rPr>
                <w:color w:val="000000" w:themeColor="text1"/>
                <w:szCs w:val="24"/>
              </w:rPr>
            </w:pPr>
            <w:r w:rsidRPr="00FF22C8">
              <w:rPr>
                <w:color w:val="000000" w:themeColor="text1"/>
                <w:szCs w:val="24"/>
              </w:rPr>
              <w:t>Electromechanical system tests may include but not limited to</w:t>
            </w:r>
            <w:r w:rsidRPr="00FF22C8">
              <w:rPr>
                <w:color w:val="000000" w:themeColor="text1"/>
                <w:szCs w:val="24"/>
                <w:lang w:val="en-US"/>
              </w:rPr>
              <w:t>:</w:t>
            </w:r>
          </w:p>
        </w:tc>
        <w:tc>
          <w:tcPr>
            <w:tcW w:w="3033" w:type="pct"/>
          </w:tcPr>
          <w:p w14:paraId="7018D0B2"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Electrical</w:t>
            </w:r>
          </w:p>
          <w:p w14:paraId="030B372D"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Mechanical</w:t>
            </w:r>
          </w:p>
          <w:p w14:paraId="60506C39"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 xml:space="preserve">Functionality </w:t>
            </w:r>
          </w:p>
          <w:p w14:paraId="0854AD5D"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 xml:space="preserve">Safety </w:t>
            </w:r>
          </w:p>
        </w:tc>
      </w:tr>
      <w:tr w:rsidR="005F5DDB" w:rsidRPr="00FF22C8" w14:paraId="34456CD2" w14:textId="77777777" w:rsidTr="00523DC9">
        <w:trPr>
          <w:trHeight w:val="629"/>
        </w:trPr>
        <w:tc>
          <w:tcPr>
            <w:tcW w:w="1967" w:type="pct"/>
          </w:tcPr>
          <w:p w14:paraId="0BBD2A66" w14:textId="77777777" w:rsidR="005F5DDB" w:rsidRPr="00FF22C8" w:rsidRDefault="005F5DDB" w:rsidP="00523DC9">
            <w:pPr>
              <w:spacing w:after="0"/>
              <w:rPr>
                <w:color w:val="000000" w:themeColor="text1"/>
                <w:szCs w:val="24"/>
              </w:rPr>
            </w:pPr>
            <w:r w:rsidRPr="00FF22C8">
              <w:rPr>
                <w:bCs/>
                <w:iCs/>
                <w:color w:val="000000" w:themeColor="text1"/>
                <w:szCs w:val="24"/>
              </w:rPr>
              <w:t>Electromechanical system components</w:t>
            </w:r>
            <w:r w:rsidRPr="00FF22C8">
              <w:rPr>
                <w:color w:val="000000" w:themeColor="text1"/>
                <w:szCs w:val="24"/>
              </w:rPr>
              <w:t xml:space="preserve"> include but not limited to:</w:t>
            </w:r>
          </w:p>
        </w:tc>
        <w:tc>
          <w:tcPr>
            <w:tcW w:w="3033" w:type="pct"/>
          </w:tcPr>
          <w:p w14:paraId="73104D70" w14:textId="77777777" w:rsidR="005F5DDB" w:rsidRPr="00FF22C8" w:rsidRDefault="005F5DDB" w:rsidP="0094008E">
            <w:pPr>
              <w:numPr>
                <w:ilvl w:val="0"/>
                <w:numId w:val="155"/>
              </w:numPr>
              <w:spacing w:after="0"/>
              <w:rPr>
                <w:color w:val="000000" w:themeColor="text1"/>
                <w:szCs w:val="24"/>
              </w:rPr>
            </w:pPr>
            <w:r w:rsidRPr="00FF22C8">
              <w:rPr>
                <w:bCs/>
                <w:color w:val="000000" w:themeColor="text1"/>
                <w:szCs w:val="24"/>
              </w:rPr>
              <w:t>Circuit board</w:t>
            </w:r>
          </w:p>
          <w:p w14:paraId="5377BF57" w14:textId="77777777" w:rsidR="005F5DDB" w:rsidRPr="00FF22C8" w:rsidRDefault="005F5DDB" w:rsidP="0094008E">
            <w:pPr>
              <w:numPr>
                <w:ilvl w:val="0"/>
                <w:numId w:val="155"/>
              </w:numPr>
              <w:spacing w:after="0"/>
              <w:rPr>
                <w:color w:val="000000" w:themeColor="text1"/>
                <w:szCs w:val="24"/>
              </w:rPr>
            </w:pPr>
            <w:r w:rsidRPr="00FF22C8">
              <w:rPr>
                <w:bCs/>
                <w:color w:val="000000" w:themeColor="text1"/>
                <w:szCs w:val="24"/>
              </w:rPr>
              <w:t>Variable frequency drive</w:t>
            </w:r>
          </w:p>
          <w:p w14:paraId="33F45DF9"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Programmable logic controller</w:t>
            </w:r>
          </w:p>
          <w:p w14:paraId="40C5EC7A"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2 bar linkage</w:t>
            </w:r>
          </w:p>
          <w:p w14:paraId="040DE80E"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3 bar linkage</w:t>
            </w:r>
          </w:p>
          <w:p w14:paraId="248C0B7F" w14:textId="77777777" w:rsidR="005F5DDB" w:rsidRPr="00FF22C8" w:rsidRDefault="005F5DDB" w:rsidP="0094008E">
            <w:pPr>
              <w:numPr>
                <w:ilvl w:val="0"/>
                <w:numId w:val="155"/>
              </w:numPr>
              <w:spacing w:after="0"/>
              <w:rPr>
                <w:color w:val="000000" w:themeColor="text1"/>
                <w:szCs w:val="24"/>
              </w:rPr>
            </w:pPr>
            <w:r w:rsidRPr="00FF22C8">
              <w:rPr>
                <w:bCs/>
                <w:color w:val="000000" w:themeColor="text1"/>
                <w:szCs w:val="24"/>
              </w:rPr>
              <w:t>Bearings (ball bearing, rolling-element bearing etc.)</w:t>
            </w:r>
          </w:p>
          <w:p w14:paraId="2BA1D9A2"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Electric motors (AC, DC, Stepper, Servo, Linear etc.)</w:t>
            </w:r>
          </w:p>
          <w:p w14:paraId="7B26F52A"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lastRenderedPageBreak/>
              <w:t>Pulleys (fixed, block and tackle, movable etc.)</w:t>
            </w:r>
          </w:p>
          <w:p w14:paraId="209839E1"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Chain drive</w:t>
            </w:r>
          </w:p>
          <w:p w14:paraId="0AF13CB1"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Clamp lever</w:t>
            </w:r>
          </w:p>
          <w:p w14:paraId="63B1FE82"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 xml:space="preserve">Spring </w:t>
            </w:r>
          </w:p>
          <w:p w14:paraId="3E7DA183"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Damper</w:t>
            </w:r>
          </w:p>
          <w:p w14:paraId="74A9E1B9" w14:textId="77777777" w:rsidR="005F5DDB" w:rsidRPr="00FF22C8" w:rsidRDefault="005F5DDB" w:rsidP="0094008E">
            <w:pPr>
              <w:numPr>
                <w:ilvl w:val="0"/>
                <w:numId w:val="155"/>
              </w:numPr>
              <w:spacing w:after="0"/>
              <w:rPr>
                <w:color w:val="000000" w:themeColor="text1"/>
                <w:szCs w:val="24"/>
              </w:rPr>
            </w:pPr>
            <w:r w:rsidRPr="00FF22C8">
              <w:rPr>
                <w:color w:val="000000" w:themeColor="text1"/>
                <w:szCs w:val="24"/>
              </w:rPr>
              <w:t>Mechanical seal</w:t>
            </w:r>
          </w:p>
        </w:tc>
      </w:tr>
      <w:tr w:rsidR="005F5DDB" w:rsidRPr="00FF22C8" w14:paraId="7D7E4F1B" w14:textId="77777777" w:rsidTr="00523DC9">
        <w:trPr>
          <w:trHeight w:val="629"/>
        </w:trPr>
        <w:tc>
          <w:tcPr>
            <w:tcW w:w="1967" w:type="pct"/>
          </w:tcPr>
          <w:p w14:paraId="666C7C71" w14:textId="77777777" w:rsidR="005F5DDB" w:rsidRPr="00FF22C8" w:rsidRDefault="005F5DDB" w:rsidP="00523DC9">
            <w:pPr>
              <w:spacing w:after="0"/>
              <w:rPr>
                <w:color w:val="000000" w:themeColor="text1"/>
                <w:szCs w:val="24"/>
              </w:rPr>
            </w:pPr>
            <w:r w:rsidRPr="00FF22C8">
              <w:rPr>
                <w:color w:val="000000" w:themeColor="text1"/>
                <w:szCs w:val="24"/>
              </w:rPr>
              <w:lastRenderedPageBreak/>
              <w:t>Electromechanical control systems may include but not limited to:</w:t>
            </w:r>
          </w:p>
        </w:tc>
        <w:tc>
          <w:tcPr>
            <w:tcW w:w="3033" w:type="pct"/>
          </w:tcPr>
          <w:p w14:paraId="6AEEF82E" w14:textId="77777777" w:rsidR="005F5DDB" w:rsidRPr="00FF22C8" w:rsidRDefault="005F5DDB" w:rsidP="0094008E">
            <w:pPr>
              <w:numPr>
                <w:ilvl w:val="0"/>
                <w:numId w:val="168"/>
              </w:numPr>
              <w:spacing w:after="0"/>
              <w:rPr>
                <w:color w:val="000000" w:themeColor="text1"/>
                <w:szCs w:val="24"/>
              </w:rPr>
            </w:pPr>
            <w:r w:rsidRPr="00FF22C8">
              <w:rPr>
                <w:color w:val="000000" w:themeColor="text1"/>
                <w:szCs w:val="24"/>
              </w:rPr>
              <w:t xml:space="preserve">Distributed control systems </w:t>
            </w:r>
          </w:p>
          <w:p w14:paraId="6CB3E396" w14:textId="77777777" w:rsidR="005F5DDB" w:rsidRPr="00FF22C8" w:rsidRDefault="005F5DDB" w:rsidP="0094008E">
            <w:pPr>
              <w:numPr>
                <w:ilvl w:val="0"/>
                <w:numId w:val="168"/>
              </w:numPr>
              <w:spacing w:after="0"/>
              <w:rPr>
                <w:color w:val="000000" w:themeColor="text1"/>
                <w:szCs w:val="24"/>
              </w:rPr>
            </w:pPr>
            <w:r w:rsidRPr="00FF22C8">
              <w:rPr>
                <w:color w:val="000000" w:themeColor="text1"/>
                <w:szCs w:val="24"/>
              </w:rPr>
              <w:t xml:space="preserve">SCADA </w:t>
            </w:r>
          </w:p>
          <w:p w14:paraId="4C2EDA77" w14:textId="77777777" w:rsidR="005F5DDB" w:rsidRPr="00FF22C8" w:rsidRDefault="005F5DDB" w:rsidP="0094008E">
            <w:pPr>
              <w:numPr>
                <w:ilvl w:val="0"/>
                <w:numId w:val="168"/>
              </w:numPr>
              <w:spacing w:after="0"/>
              <w:rPr>
                <w:color w:val="000000" w:themeColor="text1"/>
                <w:szCs w:val="24"/>
              </w:rPr>
            </w:pPr>
            <w:r w:rsidRPr="00FF22C8">
              <w:rPr>
                <w:color w:val="000000" w:themeColor="text1"/>
                <w:szCs w:val="24"/>
              </w:rPr>
              <w:t>Stand-alone controllers (PID, microprocessors, microcontrollers etc</w:t>
            </w:r>
          </w:p>
          <w:p w14:paraId="3C7FF381" w14:textId="77777777" w:rsidR="005F5DDB" w:rsidRPr="00FF22C8" w:rsidRDefault="005F5DDB" w:rsidP="0094008E">
            <w:pPr>
              <w:numPr>
                <w:ilvl w:val="0"/>
                <w:numId w:val="168"/>
              </w:numPr>
              <w:spacing w:after="0"/>
              <w:rPr>
                <w:color w:val="000000" w:themeColor="text1"/>
                <w:szCs w:val="24"/>
              </w:rPr>
            </w:pPr>
            <w:r w:rsidRPr="00FF22C8">
              <w:rPr>
                <w:bCs/>
                <w:color w:val="000000" w:themeColor="text1"/>
                <w:szCs w:val="24"/>
              </w:rPr>
              <w:t>Relay</w:t>
            </w:r>
          </w:p>
          <w:p w14:paraId="13AD6166" w14:textId="77777777" w:rsidR="005F5DDB" w:rsidRPr="00FF22C8" w:rsidRDefault="005F5DDB" w:rsidP="0094008E">
            <w:pPr>
              <w:numPr>
                <w:ilvl w:val="0"/>
                <w:numId w:val="168"/>
              </w:numPr>
              <w:spacing w:after="0"/>
              <w:rPr>
                <w:color w:val="000000" w:themeColor="text1"/>
                <w:szCs w:val="24"/>
              </w:rPr>
            </w:pPr>
            <w:r w:rsidRPr="00FF22C8">
              <w:rPr>
                <w:bCs/>
                <w:color w:val="000000" w:themeColor="text1"/>
                <w:szCs w:val="24"/>
              </w:rPr>
              <w:t>PLC</w:t>
            </w:r>
          </w:p>
        </w:tc>
      </w:tr>
    </w:tbl>
    <w:p w14:paraId="71ADC2D4" w14:textId="77777777" w:rsidR="005F5DDB" w:rsidRPr="00FF22C8" w:rsidRDefault="005F5DDB" w:rsidP="005F5DDB">
      <w:pPr>
        <w:spacing w:after="0"/>
        <w:jc w:val="both"/>
        <w:rPr>
          <w:color w:val="000000" w:themeColor="text1"/>
          <w:szCs w:val="24"/>
        </w:rPr>
      </w:pPr>
    </w:p>
    <w:p w14:paraId="32184151" w14:textId="77777777" w:rsidR="005F5DDB" w:rsidRPr="00FF22C8" w:rsidRDefault="005F5DDB" w:rsidP="005F5DDB">
      <w:pPr>
        <w:spacing w:after="0"/>
        <w:jc w:val="both"/>
        <w:rPr>
          <w:color w:val="000000" w:themeColor="text1"/>
          <w:szCs w:val="24"/>
        </w:rPr>
      </w:pPr>
      <w:r w:rsidRPr="00FF22C8">
        <w:rPr>
          <w:b/>
          <w:color w:val="000000" w:themeColor="text1"/>
          <w:szCs w:val="24"/>
        </w:rPr>
        <w:t xml:space="preserve">REQUIRED SKILLS AND KNOWLEDGE </w:t>
      </w:r>
    </w:p>
    <w:p w14:paraId="678E9578" w14:textId="77777777" w:rsidR="005F5DDB" w:rsidRPr="00FF22C8" w:rsidRDefault="005F5DDB" w:rsidP="005F5DDB">
      <w:pPr>
        <w:spacing w:after="0"/>
        <w:jc w:val="both"/>
        <w:rPr>
          <w:bCs/>
          <w:color w:val="000000" w:themeColor="text1"/>
          <w:szCs w:val="24"/>
        </w:rPr>
      </w:pPr>
      <w:r w:rsidRPr="00FF22C8">
        <w:rPr>
          <w:bCs/>
          <w:color w:val="000000" w:themeColor="text1"/>
          <w:szCs w:val="24"/>
        </w:rPr>
        <w:t>This section describes the skills and knowledge required for this unit of competency.</w:t>
      </w:r>
    </w:p>
    <w:p w14:paraId="6408FCA6" w14:textId="77777777" w:rsidR="005F5DDB" w:rsidRPr="00FF22C8" w:rsidRDefault="005F5DDB" w:rsidP="005F5DDB">
      <w:pPr>
        <w:spacing w:after="0"/>
        <w:contextualSpacing/>
        <w:jc w:val="both"/>
        <w:rPr>
          <w:b/>
          <w:color w:val="000000" w:themeColor="text1"/>
          <w:szCs w:val="24"/>
          <w:lang w:val="en-US"/>
        </w:rPr>
      </w:pPr>
    </w:p>
    <w:p w14:paraId="47D16743" w14:textId="77777777" w:rsidR="005F5DDB" w:rsidRPr="00FF22C8" w:rsidRDefault="005F5DDB" w:rsidP="005F5DDB">
      <w:pPr>
        <w:spacing w:after="0"/>
        <w:contextualSpacing/>
        <w:jc w:val="both"/>
        <w:rPr>
          <w:b/>
          <w:color w:val="000000" w:themeColor="text1"/>
          <w:szCs w:val="24"/>
          <w:lang w:val="en-US"/>
        </w:rPr>
      </w:pPr>
      <w:r w:rsidRPr="00FF22C8">
        <w:rPr>
          <w:b/>
          <w:color w:val="000000" w:themeColor="text1"/>
          <w:szCs w:val="24"/>
          <w:lang w:val="en-US"/>
        </w:rPr>
        <w:t>Required Skills</w:t>
      </w:r>
    </w:p>
    <w:p w14:paraId="477351F3" w14:textId="77777777" w:rsidR="005F5DDB" w:rsidRPr="00FF22C8" w:rsidRDefault="005F5DDB" w:rsidP="005F5DDB">
      <w:pPr>
        <w:spacing w:after="0"/>
        <w:jc w:val="both"/>
        <w:rPr>
          <w:color w:val="000000" w:themeColor="text1"/>
          <w:szCs w:val="24"/>
        </w:rPr>
      </w:pPr>
      <w:r w:rsidRPr="00FF22C8">
        <w:rPr>
          <w:color w:val="000000" w:themeColor="text1"/>
          <w:szCs w:val="24"/>
        </w:rPr>
        <w:t>The individual needs to demonstrate the following skills:</w:t>
      </w:r>
    </w:p>
    <w:p w14:paraId="2E1BC499" w14:textId="77777777" w:rsidR="005F5DDB" w:rsidRPr="00FF22C8" w:rsidRDefault="005F5DDB"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Problem-solving skills</w:t>
      </w:r>
    </w:p>
    <w:p w14:paraId="7A51FBF1" w14:textId="77777777" w:rsidR="005F5DDB" w:rsidRPr="00FF22C8" w:rsidRDefault="005F5DDB"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Critical thinking skills</w:t>
      </w:r>
    </w:p>
    <w:p w14:paraId="363B4F00" w14:textId="77777777" w:rsidR="005F5DDB" w:rsidRPr="00FF22C8" w:rsidRDefault="005F5DDB"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Communication skills</w:t>
      </w:r>
    </w:p>
    <w:p w14:paraId="1C5295FC" w14:textId="77777777" w:rsidR="005F5DDB" w:rsidRPr="00FF22C8" w:rsidRDefault="005F5DDB"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Organizational skills</w:t>
      </w:r>
    </w:p>
    <w:p w14:paraId="27509600" w14:textId="77777777" w:rsidR="005F5DDB" w:rsidRPr="00FF22C8" w:rsidRDefault="005F5DDB"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Numerical skills</w:t>
      </w:r>
    </w:p>
    <w:p w14:paraId="59975358" w14:textId="77777777" w:rsidR="005F5DDB" w:rsidRPr="00FF22C8" w:rsidRDefault="005F5DDB"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Creative thinking skills</w:t>
      </w:r>
    </w:p>
    <w:p w14:paraId="1D652C8A" w14:textId="77777777" w:rsidR="005F5DDB" w:rsidRPr="00FF22C8" w:rsidRDefault="005F5DDB"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Programming skills</w:t>
      </w:r>
    </w:p>
    <w:p w14:paraId="4D6A6E3E" w14:textId="77777777" w:rsidR="005F5DDB" w:rsidRPr="00FF22C8" w:rsidRDefault="005F5DDB" w:rsidP="0094008E">
      <w:pPr>
        <w:pStyle w:val="ListParagraph"/>
        <w:numPr>
          <w:ilvl w:val="0"/>
          <w:numId w:val="156"/>
        </w:numPr>
        <w:spacing w:after="0"/>
        <w:jc w:val="both"/>
        <w:rPr>
          <w:color w:val="000000" w:themeColor="text1"/>
          <w:sz w:val="24"/>
          <w:szCs w:val="24"/>
        </w:rPr>
      </w:pPr>
      <w:r w:rsidRPr="00FF22C8">
        <w:rPr>
          <w:color w:val="000000" w:themeColor="text1"/>
          <w:sz w:val="24"/>
          <w:szCs w:val="24"/>
        </w:rPr>
        <w:t>Mechanical fabrication</w:t>
      </w:r>
    </w:p>
    <w:p w14:paraId="07141EA3" w14:textId="77777777" w:rsidR="005F5DDB" w:rsidRPr="00FF22C8" w:rsidRDefault="005F5DDB" w:rsidP="0094008E">
      <w:pPr>
        <w:pStyle w:val="ListParagraph"/>
        <w:numPr>
          <w:ilvl w:val="0"/>
          <w:numId w:val="156"/>
        </w:numPr>
        <w:spacing w:after="0"/>
        <w:jc w:val="both"/>
        <w:rPr>
          <w:color w:val="000000" w:themeColor="text1"/>
          <w:sz w:val="24"/>
          <w:szCs w:val="24"/>
        </w:rPr>
      </w:pPr>
      <w:r w:rsidRPr="00FF22C8">
        <w:rPr>
          <w:color w:val="000000" w:themeColor="text1"/>
          <w:sz w:val="24"/>
          <w:szCs w:val="24"/>
        </w:rPr>
        <w:t>PCB fabrication</w:t>
      </w:r>
    </w:p>
    <w:p w14:paraId="29E80C16" w14:textId="77777777" w:rsidR="005F5DDB" w:rsidRPr="00FF22C8" w:rsidRDefault="005F5DDB" w:rsidP="005F5DDB">
      <w:pPr>
        <w:pStyle w:val="ListParagraph"/>
        <w:spacing w:after="0"/>
        <w:jc w:val="both"/>
        <w:rPr>
          <w:bCs/>
          <w:color w:val="000000" w:themeColor="text1"/>
          <w:sz w:val="24"/>
          <w:szCs w:val="24"/>
        </w:rPr>
      </w:pPr>
    </w:p>
    <w:p w14:paraId="46247CA9" w14:textId="77777777" w:rsidR="005F5DDB" w:rsidRPr="00FF22C8" w:rsidRDefault="005F5DDB" w:rsidP="005F5DDB">
      <w:pPr>
        <w:spacing w:after="0"/>
        <w:contextualSpacing/>
        <w:jc w:val="both"/>
        <w:rPr>
          <w:bCs/>
          <w:color w:val="000000" w:themeColor="text1"/>
          <w:szCs w:val="24"/>
          <w:lang w:val="en-US"/>
        </w:rPr>
      </w:pPr>
    </w:p>
    <w:p w14:paraId="00CF42FA" w14:textId="77777777" w:rsidR="005F5DDB" w:rsidRPr="00FF22C8" w:rsidRDefault="005F5DDB" w:rsidP="005F5DDB">
      <w:pPr>
        <w:spacing w:after="160" w:line="259" w:lineRule="auto"/>
        <w:rPr>
          <w:b/>
          <w:color w:val="000000" w:themeColor="text1"/>
          <w:szCs w:val="24"/>
        </w:rPr>
      </w:pPr>
      <w:r w:rsidRPr="00FF22C8">
        <w:rPr>
          <w:b/>
          <w:color w:val="000000" w:themeColor="text1"/>
          <w:szCs w:val="24"/>
        </w:rPr>
        <w:br w:type="page"/>
      </w:r>
    </w:p>
    <w:p w14:paraId="2A4933A8" w14:textId="77777777" w:rsidR="005F5DDB" w:rsidRPr="00FF22C8" w:rsidRDefault="005F5DDB" w:rsidP="005F5DDB">
      <w:pPr>
        <w:spacing w:after="0"/>
        <w:jc w:val="both"/>
        <w:rPr>
          <w:b/>
          <w:color w:val="000000" w:themeColor="text1"/>
          <w:szCs w:val="24"/>
        </w:rPr>
      </w:pPr>
      <w:r w:rsidRPr="00FF22C8">
        <w:rPr>
          <w:b/>
          <w:color w:val="000000" w:themeColor="text1"/>
          <w:szCs w:val="24"/>
        </w:rPr>
        <w:lastRenderedPageBreak/>
        <w:t>Required Knowledge</w:t>
      </w:r>
    </w:p>
    <w:p w14:paraId="554F8EC5" w14:textId="77777777" w:rsidR="005F5DDB" w:rsidRPr="00FF22C8" w:rsidRDefault="005F5DDB" w:rsidP="005F5DDB">
      <w:pPr>
        <w:spacing w:after="0"/>
        <w:jc w:val="both"/>
        <w:rPr>
          <w:bCs/>
          <w:color w:val="000000" w:themeColor="text1"/>
          <w:szCs w:val="24"/>
        </w:rPr>
      </w:pPr>
      <w:r w:rsidRPr="00FF22C8">
        <w:rPr>
          <w:bCs/>
          <w:color w:val="000000" w:themeColor="text1"/>
          <w:szCs w:val="24"/>
        </w:rPr>
        <w:t>The individual needs to demonstrate knowledge of:</w:t>
      </w:r>
    </w:p>
    <w:p w14:paraId="6824FFA2" w14:textId="77777777" w:rsidR="005F5DDB" w:rsidRPr="00FF22C8" w:rsidRDefault="005F5DDB"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Computer aided design (SOLIDWORKS, Inventor, fusion 360 etc.)</w:t>
      </w:r>
    </w:p>
    <w:p w14:paraId="6E6FC6C3" w14:textId="77777777" w:rsidR="005F5DDB" w:rsidRPr="00FF22C8" w:rsidRDefault="005F5DDB"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Health and Safety Standards</w:t>
      </w:r>
    </w:p>
    <w:p w14:paraId="512909AB" w14:textId="77777777" w:rsidR="005F5DDB" w:rsidRPr="00FF22C8" w:rsidRDefault="005F5DDB"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Electrical circuit design</w:t>
      </w:r>
    </w:p>
    <w:p w14:paraId="2E64D571" w14:textId="77777777" w:rsidR="005F5DDB" w:rsidRPr="00FF22C8" w:rsidRDefault="005F5DDB"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Flow diagrams</w:t>
      </w:r>
    </w:p>
    <w:p w14:paraId="6D5D0E3D" w14:textId="77777777" w:rsidR="005F5DDB" w:rsidRPr="00FF22C8" w:rsidRDefault="005F5DDB"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 xml:space="preserve">SCADA </w:t>
      </w:r>
    </w:p>
    <w:p w14:paraId="25F83139" w14:textId="77777777" w:rsidR="005F5DDB" w:rsidRPr="00FF22C8" w:rsidRDefault="005F5DDB"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Stand-alone controllers</w:t>
      </w:r>
    </w:p>
    <w:p w14:paraId="3D85234F" w14:textId="77777777" w:rsidR="005F5DDB" w:rsidRPr="00FF22C8" w:rsidRDefault="005F5DDB"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Electrical and mechanical design</w:t>
      </w:r>
    </w:p>
    <w:p w14:paraId="37A8721B" w14:textId="77777777" w:rsidR="005F5DDB" w:rsidRPr="00FF22C8" w:rsidRDefault="005F5DDB"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PLC</w:t>
      </w:r>
    </w:p>
    <w:p w14:paraId="542E3892" w14:textId="77777777" w:rsidR="005F5DDB" w:rsidRPr="00FF22C8" w:rsidRDefault="005F5DDB" w:rsidP="0094008E">
      <w:pPr>
        <w:pStyle w:val="ListParagraph"/>
        <w:numPr>
          <w:ilvl w:val="0"/>
          <w:numId w:val="157"/>
        </w:numPr>
        <w:spacing w:after="0"/>
        <w:jc w:val="both"/>
        <w:rPr>
          <w:color w:val="000000" w:themeColor="text1"/>
          <w:sz w:val="24"/>
          <w:szCs w:val="24"/>
        </w:rPr>
      </w:pPr>
      <w:r w:rsidRPr="00FF22C8">
        <w:rPr>
          <w:bCs/>
          <w:color w:val="000000" w:themeColor="text1"/>
          <w:sz w:val="24"/>
          <w:szCs w:val="24"/>
        </w:rPr>
        <w:t>Sensors and transducers</w:t>
      </w:r>
    </w:p>
    <w:p w14:paraId="0C3D0CD0" w14:textId="77777777" w:rsidR="005F5DDB" w:rsidRPr="00FF22C8" w:rsidRDefault="005F5DDB" w:rsidP="005F5DDB">
      <w:pPr>
        <w:spacing w:after="0"/>
        <w:jc w:val="both"/>
        <w:rPr>
          <w:b/>
          <w:bCs/>
          <w:color w:val="000000" w:themeColor="text1"/>
          <w:szCs w:val="24"/>
        </w:rPr>
      </w:pPr>
    </w:p>
    <w:p w14:paraId="1D213DE3" w14:textId="77777777" w:rsidR="005F5DDB" w:rsidRPr="00FF22C8" w:rsidRDefault="005F5DDB" w:rsidP="005F5DDB">
      <w:pPr>
        <w:spacing w:after="0"/>
        <w:jc w:val="both"/>
        <w:rPr>
          <w:b/>
          <w:bCs/>
          <w:color w:val="000000" w:themeColor="text1"/>
          <w:szCs w:val="24"/>
        </w:rPr>
      </w:pPr>
      <w:r w:rsidRPr="00FF22C8">
        <w:rPr>
          <w:b/>
          <w:bCs/>
          <w:color w:val="000000" w:themeColor="text1"/>
          <w:szCs w:val="24"/>
        </w:rPr>
        <w:t>EVIDENCE GUIDE</w:t>
      </w:r>
    </w:p>
    <w:p w14:paraId="1F4FFB65" w14:textId="77777777" w:rsidR="005F5DDB" w:rsidRPr="00FF22C8" w:rsidRDefault="005F5DDB" w:rsidP="005F5DDB">
      <w:pPr>
        <w:spacing w:after="0"/>
        <w:jc w:val="both"/>
        <w:rPr>
          <w:color w:val="000000" w:themeColor="text1"/>
          <w:szCs w:val="24"/>
        </w:rPr>
      </w:pPr>
      <w:r w:rsidRPr="00FF22C8">
        <w:rPr>
          <w:color w:val="000000" w:themeColor="text1"/>
          <w:szCs w:val="24"/>
        </w:rPr>
        <w:t>This provides advice on assessment and must be read in conjunction with the performance criteria, required skills and knowledge and range.</w:t>
      </w:r>
    </w:p>
    <w:p w14:paraId="5A6C0192" w14:textId="77777777" w:rsidR="005F5DDB" w:rsidRPr="00FF22C8" w:rsidRDefault="005F5DDB" w:rsidP="005F5DDB">
      <w:pPr>
        <w:spacing w:after="0"/>
        <w:ind w:hanging="90"/>
        <w:jc w:val="both"/>
        <w:rPr>
          <w:color w:val="000000" w:themeColor="text1"/>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5635"/>
      </w:tblGrid>
      <w:tr w:rsidR="005F5DDB" w:rsidRPr="00FF22C8" w14:paraId="31368E55" w14:textId="77777777" w:rsidTr="00523DC9">
        <w:tc>
          <w:tcPr>
            <w:tcW w:w="1604" w:type="pct"/>
          </w:tcPr>
          <w:p w14:paraId="7C851A7F" w14:textId="77777777" w:rsidR="005F5DDB" w:rsidRPr="00FF22C8" w:rsidRDefault="005F5DDB" w:rsidP="0094008E">
            <w:pPr>
              <w:numPr>
                <w:ilvl w:val="0"/>
                <w:numId w:val="169"/>
              </w:numPr>
              <w:spacing w:after="0"/>
              <w:contextualSpacing/>
              <w:rPr>
                <w:color w:val="000000" w:themeColor="text1"/>
                <w:szCs w:val="24"/>
                <w:lang w:val="en-US"/>
              </w:rPr>
            </w:pPr>
            <w:r w:rsidRPr="00FF22C8">
              <w:rPr>
                <w:color w:val="000000" w:themeColor="text1"/>
                <w:szCs w:val="24"/>
                <w:lang w:val="en-US"/>
              </w:rPr>
              <w:t>Critical aspects of competency</w:t>
            </w:r>
          </w:p>
        </w:tc>
        <w:tc>
          <w:tcPr>
            <w:tcW w:w="3396" w:type="pct"/>
          </w:tcPr>
          <w:p w14:paraId="19567FE3" w14:textId="77777777" w:rsidR="005F5DDB" w:rsidRPr="00FF22C8" w:rsidRDefault="005F5DDB" w:rsidP="00523DC9">
            <w:pPr>
              <w:tabs>
                <w:tab w:val="left" w:pos="702"/>
              </w:tabs>
              <w:spacing w:after="0"/>
              <w:ind w:left="702" w:hanging="702"/>
              <w:rPr>
                <w:color w:val="000000" w:themeColor="text1"/>
                <w:szCs w:val="24"/>
                <w:lang w:val="en-US"/>
              </w:rPr>
            </w:pPr>
            <w:r w:rsidRPr="00FF22C8">
              <w:rPr>
                <w:color w:val="000000" w:themeColor="text1"/>
                <w:szCs w:val="24"/>
                <w:lang w:val="en-US"/>
              </w:rPr>
              <w:t xml:space="preserve">Assessment requires evidence that the candidate: </w:t>
            </w:r>
          </w:p>
          <w:p w14:paraId="2674E3C9" w14:textId="77777777" w:rsidR="005F5DDB" w:rsidRPr="00FF22C8" w:rsidRDefault="005F5DDB" w:rsidP="0094008E">
            <w:pPr>
              <w:pStyle w:val="ListParagraph"/>
              <w:numPr>
                <w:ilvl w:val="1"/>
                <w:numId w:val="170"/>
              </w:numPr>
              <w:rPr>
                <w:rFonts w:eastAsia="Times New Roman"/>
                <w:color w:val="000000" w:themeColor="text1"/>
                <w:sz w:val="24"/>
                <w:szCs w:val="24"/>
              </w:rPr>
            </w:pPr>
            <w:r w:rsidRPr="00FF22C8">
              <w:rPr>
                <w:rFonts w:eastAsia="Times New Roman"/>
                <w:color w:val="000000" w:themeColor="text1"/>
                <w:sz w:val="24"/>
                <w:szCs w:val="24"/>
              </w:rPr>
              <w:t>Applied health and safety procedures as per work requirement.</w:t>
            </w:r>
          </w:p>
          <w:p w14:paraId="6D5351F6" w14:textId="77777777" w:rsidR="005F5DDB" w:rsidRPr="00FF22C8" w:rsidRDefault="005F5DDB" w:rsidP="0094008E">
            <w:pPr>
              <w:pStyle w:val="ListParagraph"/>
              <w:numPr>
                <w:ilvl w:val="1"/>
                <w:numId w:val="170"/>
              </w:numPr>
              <w:rPr>
                <w:rFonts w:eastAsia="Times New Roman"/>
                <w:color w:val="000000" w:themeColor="text1"/>
                <w:sz w:val="24"/>
                <w:szCs w:val="24"/>
              </w:rPr>
            </w:pPr>
            <w:r w:rsidRPr="00FF22C8">
              <w:rPr>
                <w:rFonts w:eastAsia="Times New Roman"/>
                <w:color w:val="000000" w:themeColor="text1"/>
                <w:sz w:val="24"/>
                <w:szCs w:val="24"/>
              </w:rPr>
              <w:t>Conducted electromechanical system installation site survey as per work requirement.</w:t>
            </w:r>
          </w:p>
          <w:p w14:paraId="307C3032" w14:textId="77777777" w:rsidR="005F5DDB" w:rsidRPr="00FF22C8" w:rsidRDefault="005F5DDB" w:rsidP="0094008E">
            <w:pPr>
              <w:pStyle w:val="ListParagraph"/>
              <w:numPr>
                <w:ilvl w:val="1"/>
                <w:numId w:val="170"/>
              </w:numPr>
              <w:rPr>
                <w:rFonts w:eastAsia="Times New Roman"/>
                <w:color w:val="000000" w:themeColor="text1"/>
                <w:sz w:val="24"/>
                <w:szCs w:val="24"/>
              </w:rPr>
            </w:pPr>
            <w:r w:rsidRPr="00FF22C8">
              <w:rPr>
                <w:rFonts w:eastAsia="Times New Roman"/>
                <w:color w:val="000000" w:themeColor="text1"/>
                <w:sz w:val="24"/>
                <w:szCs w:val="24"/>
              </w:rPr>
              <w:t>Developed electromechanical system installation schedule as per the manufacturer’s requirement.</w:t>
            </w:r>
          </w:p>
          <w:p w14:paraId="2751C24F" w14:textId="77777777" w:rsidR="005F5DDB" w:rsidRPr="00FF22C8" w:rsidRDefault="005F5DDB" w:rsidP="0094008E">
            <w:pPr>
              <w:pStyle w:val="ListParagraph"/>
              <w:numPr>
                <w:ilvl w:val="1"/>
                <w:numId w:val="170"/>
              </w:numPr>
              <w:rPr>
                <w:rFonts w:eastAsia="Times New Roman"/>
                <w:color w:val="000000" w:themeColor="text1"/>
                <w:sz w:val="24"/>
                <w:szCs w:val="24"/>
              </w:rPr>
            </w:pPr>
            <w:r w:rsidRPr="00FF22C8">
              <w:rPr>
                <w:rFonts w:eastAsia="Times New Roman"/>
                <w:color w:val="000000" w:themeColor="text1"/>
                <w:sz w:val="24"/>
                <w:szCs w:val="24"/>
              </w:rPr>
              <w:t>Assembled electromechanical system components according to manufacturer’s specifications.</w:t>
            </w:r>
          </w:p>
          <w:p w14:paraId="069829DE" w14:textId="77777777" w:rsidR="005F5DDB" w:rsidRPr="00FF22C8" w:rsidRDefault="005F5DDB" w:rsidP="0094008E">
            <w:pPr>
              <w:pStyle w:val="ListParagraph"/>
              <w:numPr>
                <w:ilvl w:val="1"/>
                <w:numId w:val="170"/>
              </w:numPr>
              <w:rPr>
                <w:rFonts w:eastAsia="Times New Roman"/>
                <w:color w:val="000000" w:themeColor="text1"/>
                <w:sz w:val="24"/>
                <w:szCs w:val="24"/>
              </w:rPr>
            </w:pPr>
            <w:r w:rsidRPr="00FF22C8">
              <w:rPr>
                <w:rFonts w:eastAsia="Times New Roman"/>
                <w:color w:val="000000" w:themeColor="text1"/>
                <w:sz w:val="24"/>
                <w:szCs w:val="24"/>
              </w:rPr>
              <w:t>Configured electromechanical control systems as per manufacturer’s specifications.</w:t>
            </w:r>
          </w:p>
          <w:p w14:paraId="168AE2F9" w14:textId="77777777" w:rsidR="005F5DDB" w:rsidRPr="00FF22C8" w:rsidRDefault="005F5DDB" w:rsidP="0094008E">
            <w:pPr>
              <w:pStyle w:val="ListParagraph"/>
              <w:numPr>
                <w:ilvl w:val="1"/>
                <w:numId w:val="170"/>
              </w:numPr>
              <w:rPr>
                <w:rFonts w:eastAsia="Times New Roman"/>
                <w:color w:val="000000" w:themeColor="text1"/>
                <w:sz w:val="24"/>
                <w:szCs w:val="24"/>
              </w:rPr>
            </w:pPr>
            <w:r w:rsidRPr="00FF22C8">
              <w:rPr>
                <w:rFonts w:eastAsia="Times New Roman"/>
                <w:color w:val="000000" w:themeColor="text1"/>
                <w:sz w:val="24"/>
                <w:szCs w:val="24"/>
              </w:rPr>
              <w:t>Carried out electromechanical system tests according to work requirement.</w:t>
            </w:r>
          </w:p>
          <w:p w14:paraId="69321C35" w14:textId="77777777" w:rsidR="005F5DDB" w:rsidRPr="00FF22C8" w:rsidRDefault="005F5DDB" w:rsidP="0094008E">
            <w:pPr>
              <w:pStyle w:val="ListParagraph"/>
              <w:numPr>
                <w:ilvl w:val="1"/>
                <w:numId w:val="170"/>
              </w:numPr>
              <w:rPr>
                <w:rFonts w:eastAsia="Times New Roman"/>
                <w:color w:val="000000" w:themeColor="text1"/>
                <w:sz w:val="24"/>
                <w:szCs w:val="24"/>
              </w:rPr>
            </w:pPr>
            <w:r w:rsidRPr="00FF22C8">
              <w:rPr>
                <w:rFonts w:eastAsia="Times New Roman"/>
                <w:color w:val="000000" w:themeColor="text1"/>
                <w:sz w:val="24"/>
                <w:szCs w:val="24"/>
              </w:rPr>
              <w:t>Prepared electromechanical system installation report as per workplace procedures.</w:t>
            </w:r>
          </w:p>
          <w:p w14:paraId="42710E79" w14:textId="77777777" w:rsidR="005F5DDB" w:rsidRPr="00FF22C8" w:rsidRDefault="005F5DDB" w:rsidP="0094008E">
            <w:pPr>
              <w:pStyle w:val="ListParagraph"/>
              <w:numPr>
                <w:ilvl w:val="1"/>
                <w:numId w:val="170"/>
              </w:numPr>
              <w:rPr>
                <w:rFonts w:eastAsia="Times New Roman"/>
                <w:color w:val="000000" w:themeColor="text1"/>
                <w:sz w:val="24"/>
                <w:szCs w:val="24"/>
              </w:rPr>
            </w:pPr>
            <w:r w:rsidRPr="00FF22C8">
              <w:rPr>
                <w:rFonts w:eastAsia="Times New Roman"/>
                <w:color w:val="000000" w:themeColor="text1"/>
                <w:sz w:val="24"/>
                <w:szCs w:val="24"/>
              </w:rPr>
              <w:t xml:space="preserve">Developed electromechanical system maintenance schedule as per work requirement. </w:t>
            </w:r>
          </w:p>
          <w:p w14:paraId="0644FD0B" w14:textId="77777777" w:rsidR="005F5DDB" w:rsidRPr="00FF22C8" w:rsidRDefault="005F5DDB" w:rsidP="0094008E">
            <w:pPr>
              <w:pStyle w:val="ListParagraph"/>
              <w:numPr>
                <w:ilvl w:val="1"/>
                <w:numId w:val="170"/>
              </w:numPr>
              <w:rPr>
                <w:rFonts w:eastAsia="Times New Roman"/>
                <w:color w:val="000000" w:themeColor="text1"/>
                <w:sz w:val="24"/>
                <w:szCs w:val="24"/>
              </w:rPr>
            </w:pPr>
            <w:r w:rsidRPr="00FF22C8">
              <w:rPr>
                <w:rFonts w:eastAsia="Times New Roman"/>
                <w:color w:val="000000" w:themeColor="text1"/>
                <w:sz w:val="24"/>
                <w:szCs w:val="24"/>
              </w:rPr>
              <w:t>Carried out electromechanical system maintenance as per manufacturer’s requirement.</w:t>
            </w:r>
          </w:p>
          <w:p w14:paraId="1FAC549B" w14:textId="77777777" w:rsidR="005F5DDB" w:rsidRPr="00FF22C8" w:rsidRDefault="005F5DDB" w:rsidP="0094008E">
            <w:pPr>
              <w:pStyle w:val="ListParagraph"/>
              <w:numPr>
                <w:ilvl w:val="1"/>
                <w:numId w:val="170"/>
              </w:numPr>
              <w:rPr>
                <w:rFonts w:eastAsia="Times New Roman"/>
                <w:color w:val="000000" w:themeColor="text1"/>
                <w:sz w:val="24"/>
                <w:szCs w:val="24"/>
              </w:rPr>
            </w:pPr>
            <w:r w:rsidRPr="00FF22C8">
              <w:rPr>
                <w:rFonts w:eastAsia="Times New Roman"/>
                <w:color w:val="000000" w:themeColor="text1"/>
                <w:sz w:val="24"/>
                <w:szCs w:val="24"/>
              </w:rPr>
              <w:t>Troubleshooted electromechanical system as per manufacturer’s requirement.</w:t>
            </w:r>
          </w:p>
        </w:tc>
      </w:tr>
      <w:tr w:rsidR="005F5DDB" w:rsidRPr="00FF22C8" w14:paraId="2DE66FB9" w14:textId="77777777" w:rsidTr="00523DC9">
        <w:trPr>
          <w:trHeight w:val="350"/>
        </w:trPr>
        <w:tc>
          <w:tcPr>
            <w:tcW w:w="1604" w:type="pct"/>
          </w:tcPr>
          <w:p w14:paraId="14FF2C6C" w14:textId="77777777" w:rsidR="005F5DDB" w:rsidRPr="00FF22C8" w:rsidRDefault="005F5DDB" w:rsidP="0094008E">
            <w:pPr>
              <w:numPr>
                <w:ilvl w:val="0"/>
                <w:numId w:val="169"/>
              </w:numPr>
              <w:spacing w:after="0"/>
              <w:contextualSpacing/>
              <w:rPr>
                <w:color w:val="000000" w:themeColor="text1"/>
                <w:szCs w:val="24"/>
                <w:lang w:val="en-US"/>
              </w:rPr>
            </w:pPr>
            <w:r w:rsidRPr="00FF22C8">
              <w:rPr>
                <w:rFonts w:eastAsia="Times New Roman"/>
                <w:color w:val="000000" w:themeColor="text1"/>
                <w:szCs w:val="24"/>
              </w:rPr>
              <w:t>Resource implications</w:t>
            </w:r>
          </w:p>
        </w:tc>
        <w:tc>
          <w:tcPr>
            <w:tcW w:w="3396" w:type="pct"/>
          </w:tcPr>
          <w:p w14:paraId="1C57E109" w14:textId="77777777" w:rsidR="005F5DDB" w:rsidRPr="00FF22C8" w:rsidRDefault="005F5DDB" w:rsidP="00523DC9">
            <w:pPr>
              <w:rPr>
                <w:rFonts w:eastAsia="Times New Roman"/>
                <w:color w:val="000000" w:themeColor="text1"/>
                <w:szCs w:val="24"/>
              </w:rPr>
            </w:pPr>
            <w:r w:rsidRPr="00FF22C8">
              <w:rPr>
                <w:rFonts w:eastAsia="Times New Roman"/>
                <w:color w:val="000000" w:themeColor="text1"/>
                <w:szCs w:val="24"/>
              </w:rPr>
              <w:t>The following resources should be provided:</w:t>
            </w:r>
          </w:p>
          <w:p w14:paraId="7260D9C7" w14:textId="77777777" w:rsidR="005F5DDB" w:rsidRPr="00FF22C8" w:rsidRDefault="005F5DDB" w:rsidP="0094008E">
            <w:pPr>
              <w:pStyle w:val="ListParagraph"/>
              <w:numPr>
                <w:ilvl w:val="1"/>
                <w:numId w:val="171"/>
              </w:numPr>
              <w:rPr>
                <w:rFonts w:eastAsia="Times New Roman"/>
                <w:color w:val="000000" w:themeColor="text1"/>
                <w:sz w:val="24"/>
                <w:szCs w:val="24"/>
              </w:rPr>
            </w:pPr>
            <w:r w:rsidRPr="00FF22C8">
              <w:rPr>
                <w:rFonts w:eastAsia="Times New Roman"/>
                <w:color w:val="000000" w:themeColor="text1"/>
                <w:sz w:val="24"/>
                <w:szCs w:val="24"/>
              </w:rPr>
              <w:lastRenderedPageBreak/>
              <w:t>Appropriately simulated environment where assessment can take place.</w:t>
            </w:r>
          </w:p>
          <w:p w14:paraId="088F9A63" w14:textId="77777777" w:rsidR="005F5DDB" w:rsidRPr="00FF22C8" w:rsidRDefault="005F5DDB" w:rsidP="0094008E">
            <w:pPr>
              <w:pStyle w:val="ListParagraph"/>
              <w:numPr>
                <w:ilvl w:val="1"/>
                <w:numId w:val="171"/>
              </w:numPr>
              <w:rPr>
                <w:rFonts w:eastAsia="Times New Roman"/>
                <w:color w:val="000000" w:themeColor="text1"/>
                <w:sz w:val="24"/>
                <w:szCs w:val="24"/>
              </w:rPr>
            </w:pPr>
            <w:r w:rsidRPr="00FF22C8">
              <w:rPr>
                <w:rFonts w:eastAsia="Times New Roman"/>
                <w:color w:val="000000" w:themeColor="text1"/>
                <w:sz w:val="24"/>
                <w:szCs w:val="24"/>
              </w:rPr>
              <w:t>Access to relevant work environments where assessment can take place.</w:t>
            </w:r>
          </w:p>
          <w:p w14:paraId="08227B72" w14:textId="77777777" w:rsidR="005F5DDB" w:rsidRPr="00FF22C8" w:rsidRDefault="005F5DDB" w:rsidP="0094008E">
            <w:pPr>
              <w:pStyle w:val="ListParagraph"/>
              <w:numPr>
                <w:ilvl w:val="1"/>
                <w:numId w:val="171"/>
              </w:numPr>
              <w:rPr>
                <w:color w:val="000000" w:themeColor="text1"/>
                <w:sz w:val="24"/>
                <w:szCs w:val="24"/>
              </w:rPr>
            </w:pPr>
            <w:r w:rsidRPr="00FF22C8">
              <w:rPr>
                <w:rFonts w:eastAsia="Times New Roman"/>
                <w:color w:val="000000" w:themeColor="text1"/>
                <w:sz w:val="24"/>
                <w:szCs w:val="24"/>
              </w:rPr>
              <w:t>Resources relevant to the proposed activities or task.</w:t>
            </w:r>
          </w:p>
        </w:tc>
      </w:tr>
      <w:tr w:rsidR="005F5DDB" w:rsidRPr="00FF22C8" w14:paraId="698FBDD6" w14:textId="77777777" w:rsidTr="00523DC9">
        <w:trPr>
          <w:trHeight w:val="350"/>
        </w:trPr>
        <w:tc>
          <w:tcPr>
            <w:tcW w:w="1604" w:type="pct"/>
          </w:tcPr>
          <w:p w14:paraId="7C58E598" w14:textId="77777777" w:rsidR="005F5DDB" w:rsidRPr="00FF22C8" w:rsidRDefault="005F5DDB" w:rsidP="0094008E">
            <w:pPr>
              <w:pStyle w:val="ListParagraph"/>
              <w:numPr>
                <w:ilvl w:val="0"/>
                <w:numId w:val="169"/>
              </w:numPr>
              <w:spacing w:after="0"/>
              <w:rPr>
                <w:color w:val="000000" w:themeColor="text1"/>
                <w:sz w:val="24"/>
                <w:szCs w:val="24"/>
              </w:rPr>
            </w:pPr>
            <w:r w:rsidRPr="00FF22C8">
              <w:rPr>
                <w:rFonts w:eastAsia="Times New Roman"/>
                <w:color w:val="000000" w:themeColor="text1"/>
                <w:sz w:val="24"/>
                <w:szCs w:val="24"/>
              </w:rPr>
              <w:lastRenderedPageBreak/>
              <w:t>Methods of assessment</w:t>
            </w:r>
          </w:p>
        </w:tc>
        <w:tc>
          <w:tcPr>
            <w:tcW w:w="3396" w:type="pct"/>
          </w:tcPr>
          <w:p w14:paraId="796CECCE" w14:textId="77777777" w:rsidR="005F5DDB" w:rsidRPr="00FF22C8" w:rsidRDefault="005F5DDB" w:rsidP="00523DC9">
            <w:pPr>
              <w:rPr>
                <w:rFonts w:eastAsia="Times New Roman"/>
                <w:color w:val="000000" w:themeColor="text1"/>
                <w:szCs w:val="24"/>
              </w:rPr>
            </w:pPr>
            <w:r w:rsidRPr="00FF22C8">
              <w:rPr>
                <w:rFonts w:eastAsia="Times New Roman"/>
                <w:color w:val="000000" w:themeColor="text1"/>
                <w:szCs w:val="24"/>
              </w:rPr>
              <w:t xml:space="preserve">Competency in this unit may be assessed through: </w:t>
            </w:r>
          </w:p>
          <w:p w14:paraId="62C58CF3" w14:textId="77777777" w:rsidR="005F5DDB" w:rsidRPr="00FF22C8" w:rsidRDefault="005F5DDB" w:rsidP="0094008E">
            <w:pPr>
              <w:pStyle w:val="ListParagraph"/>
              <w:numPr>
                <w:ilvl w:val="1"/>
                <w:numId w:val="172"/>
              </w:numPr>
              <w:rPr>
                <w:rFonts w:eastAsia="Times New Roman"/>
                <w:color w:val="000000" w:themeColor="text1"/>
                <w:sz w:val="24"/>
                <w:szCs w:val="24"/>
              </w:rPr>
            </w:pPr>
            <w:r w:rsidRPr="00FF22C8">
              <w:rPr>
                <w:rFonts w:eastAsia="Times New Roman"/>
                <w:color w:val="000000" w:themeColor="text1"/>
                <w:sz w:val="24"/>
                <w:szCs w:val="24"/>
              </w:rPr>
              <w:t>Oral assessment</w:t>
            </w:r>
          </w:p>
          <w:p w14:paraId="4FBD38B1" w14:textId="77777777" w:rsidR="005F5DDB" w:rsidRPr="00FF22C8" w:rsidRDefault="005F5DDB" w:rsidP="0094008E">
            <w:pPr>
              <w:pStyle w:val="ListParagraph"/>
              <w:numPr>
                <w:ilvl w:val="1"/>
                <w:numId w:val="172"/>
              </w:numPr>
              <w:rPr>
                <w:rFonts w:eastAsia="Times New Roman"/>
                <w:color w:val="000000" w:themeColor="text1"/>
                <w:sz w:val="24"/>
                <w:szCs w:val="24"/>
              </w:rPr>
            </w:pPr>
            <w:r w:rsidRPr="00FF22C8">
              <w:rPr>
                <w:rFonts w:eastAsia="Times New Roman"/>
                <w:color w:val="000000" w:themeColor="text1"/>
                <w:sz w:val="24"/>
                <w:szCs w:val="24"/>
              </w:rPr>
              <w:t>Portfolio of evidence</w:t>
            </w:r>
          </w:p>
          <w:p w14:paraId="2934C627" w14:textId="77777777" w:rsidR="005F5DDB" w:rsidRPr="00FF22C8" w:rsidRDefault="005F5DDB" w:rsidP="0094008E">
            <w:pPr>
              <w:pStyle w:val="ListParagraph"/>
              <w:numPr>
                <w:ilvl w:val="1"/>
                <w:numId w:val="172"/>
              </w:numPr>
              <w:rPr>
                <w:rFonts w:eastAsia="Times New Roman"/>
                <w:color w:val="000000" w:themeColor="text1"/>
                <w:sz w:val="24"/>
                <w:szCs w:val="24"/>
              </w:rPr>
            </w:pPr>
            <w:r w:rsidRPr="00FF22C8">
              <w:rPr>
                <w:rFonts w:eastAsia="Times New Roman"/>
                <w:color w:val="000000" w:themeColor="text1"/>
                <w:sz w:val="24"/>
                <w:szCs w:val="24"/>
              </w:rPr>
              <w:t xml:space="preserve">Interviews </w:t>
            </w:r>
          </w:p>
          <w:p w14:paraId="68A29690" w14:textId="77777777" w:rsidR="005F5DDB" w:rsidRPr="00FF22C8" w:rsidRDefault="005F5DDB" w:rsidP="0094008E">
            <w:pPr>
              <w:pStyle w:val="ListParagraph"/>
              <w:numPr>
                <w:ilvl w:val="1"/>
                <w:numId w:val="172"/>
              </w:numPr>
              <w:rPr>
                <w:rFonts w:eastAsia="Times New Roman"/>
                <w:color w:val="000000" w:themeColor="text1"/>
                <w:sz w:val="24"/>
                <w:szCs w:val="24"/>
              </w:rPr>
            </w:pPr>
            <w:r w:rsidRPr="00FF22C8">
              <w:rPr>
                <w:rFonts w:eastAsia="Times New Roman"/>
                <w:color w:val="000000" w:themeColor="text1"/>
                <w:sz w:val="24"/>
                <w:szCs w:val="24"/>
              </w:rPr>
              <w:t>Third party report</w:t>
            </w:r>
          </w:p>
          <w:p w14:paraId="40770EB2" w14:textId="77777777" w:rsidR="005F5DDB" w:rsidRPr="00FF22C8" w:rsidRDefault="005F5DDB" w:rsidP="0094008E">
            <w:pPr>
              <w:pStyle w:val="ListParagraph"/>
              <w:numPr>
                <w:ilvl w:val="1"/>
                <w:numId w:val="172"/>
              </w:numPr>
              <w:rPr>
                <w:rFonts w:eastAsia="Times New Roman"/>
                <w:color w:val="000000" w:themeColor="text1"/>
                <w:sz w:val="24"/>
                <w:szCs w:val="24"/>
              </w:rPr>
            </w:pPr>
            <w:r w:rsidRPr="00FF22C8">
              <w:rPr>
                <w:rFonts w:eastAsia="Times New Roman"/>
                <w:color w:val="000000" w:themeColor="text1"/>
                <w:sz w:val="24"/>
                <w:szCs w:val="24"/>
              </w:rPr>
              <w:t>Written assessment</w:t>
            </w:r>
          </w:p>
          <w:p w14:paraId="327B8A39" w14:textId="77777777" w:rsidR="005F5DDB" w:rsidRPr="00FF22C8" w:rsidRDefault="005F5DDB" w:rsidP="0094008E">
            <w:pPr>
              <w:pStyle w:val="ListParagraph"/>
              <w:numPr>
                <w:ilvl w:val="1"/>
                <w:numId w:val="172"/>
              </w:numPr>
              <w:rPr>
                <w:rFonts w:eastAsia="Times New Roman"/>
                <w:color w:val="000000" w:themeColor="text1"/>
                <w:sz w:val="24"/>
                <w:szCs w:val="24"/>
              </w:rPr>
            </w:pPr>
            <w:r w:rsidRPr="00FF22C8">
              <w:rPr>
                <w:rFonts w:eastAsia="Times New Roman"/>
                <w:color w:val="000000" w:themeColor="text1"/>
                <w:sz w:val="24"/>
                <w:szCs w:val="24"/>
              </w:rPr>
              <w:t>Practical assessment</w:t>
            </w:r>
          </w:p>
          <w:p w14:paraId="48727217" w14:textId="77777777" w:rsidR="005F5DDB" w:rsidRPr="00FF22C8" w:rsidRDefault="005F5DDB" w:rsidP="0094008E">
            <w:pPr>
              <w:pStyle w:val="ListParagraph"/>
              <w:numPr>
                <w:ilvl w:val="1"/>
                <w:numId w:val="172"/>
              </w:numPr>
              <w:rPr>
                <w:color w:val="000000" w:themeColor="text1"/>
                <w:sz w:val="24"/>
                <w:szCs w:val="24"/>
              </w:rPr>
            </w:pPr>
            <w:r w:rsidRPr="00FF22C8">
              <w:rPr>
                <w:rFonts w:eastAsia="Times New Roman"/>
                <w:color w:val="000000" w:themeColor="text1"/>
                <w:sz w:val="24"/>
                <w:szCs w:val="24"/>
              </w:rPr>
              <w:t>Projects</w:t>
            </w:r>
          </w:p>
        </w:tc>
      </w:tr>
      <w:tr w:rsidR="005F5DDB" w:rsidRPr="00FF22C8" w14:paraId="544BFB28" w14:textId="77777777" w:rsidTr="00523DC9">
        <w:tc>
          <w:tcPr>
            <w:tcW w:w="1604" w:type="pct"/>
          </w:tcPr>
          <w:p w14:paraId="4A72A0A5" w14:textId="77777777" w:rsidR="005F5DDB" w:rsidRPr="00FF22C8" w:rsidRDefault="005F5DDB" w:rsidP="0094008E">
            <w:pPr>
              <w:pStyle w:val="ListParagraph"/>
              <w:numPr>
                <w:ilvl w:val="0"/>
                <w:numId w:val="169"/>
              </w:numPr>
              <w:spacing w:after="0"/>
              <w:rPr>
                <w:color w:val="000000" w:themeColor="text1"/>
                <w:sz w:val="24"/>
                <w:szCs w:val="24"/>
              </w:rPr>
            </w:pPr>
            <w:r w:rsidRPr="00FF22C8">
              <w:rPr>
                <w:rFonts w:eastAsia="Times New Roman"/>
                <w:color w:val="000000" w:themeColor="text1"/>
                <w:sz w:val="24"/>
                <w:szCs w:val="24"/>
              </w:rPr>
              <w:t>Context of assessment</w:t>
            </w:r>
          </w:p>
        </w:tc>
        <w:tc>
          <w:tcPr>
            <w:tcW w:w="3396" w:type="pct"/>
          </w:tcPr>
          <w:p w14:paraId="2A89B4FB" w14:textId="77777777" w:rsidR="005F5DDB" w:rsidRPr="00FF22C8" w:rsidRDefault="005F5DDB" w:rsidP="00523DC9">
            <w:pPr>
              <w:rPr>
                <w:rFonts w:eastAsia="Times New Roman"/>
                <w:color w:val="000000" w:themeColor="text1"/>
                <w:szCs w:val="24"/>
              </w:rPr>
            </w:pPr>
            <w:r w:rsidRPr="00FF22C8">
              <w:rPr>
                <w:rFonts w:eastAsia="Times New Roman"/>
                <w:color w:val="000000" w:themeColor="text1"/>
                <w:szCs w:val="24"/>
              </w:rPr>
              <w:t xml:space="preserve">Competency may be assessed: </w:t>
            </w:r>
          </w:p>
          <w:p w14:paraId="7FF0CF41" w14:textId="77777777" w:rsidR="005F5DDB" w:rsidRPr="00FF22C8" w:rsidRDefault="005F5DDB" w:rsidP="0094008E">
            <w:pPr>
              <w:pStyle w:val="ListParagraph"/>
              <w:numPr>
                <w:ilvl w:val="1"/>
                <w:numId w:val="173"/>
              </w:numPr>
              <w:rPr>
                <w:color w:val="000000" w:themeColor="text1"/>
                <w:sz w:val="24"/>
                <w:szCs w:val="24"/>
              </w:rPr>
            </w:pPr>
            <w:r w:rsidRPr="00FF22C8">
              <w:rPr>
                <w:rFonts w:eastAsia="Times New Roman"/>
                <w:color w:val="000000" w:themeColor="text1"/>
                <w:sz w:val="24"/>
                <w:szCs w:val="24"/>
              </w:rPr>
              <w:t>Workplace or simulated workplace.</w:t>
            </w:r>
          </w:p>
        </w:tc>
      </w:tr>
      <w:tr w:rsidR="005F5DDB" w:rsidRPr="00FF22C8" w14:paraId="4D78DD8E" w14:textId="77777777" w:rsidTr="00523DC9">
        <w:tc>
          <w:tcPr>
            <w:tcW w:w="1604" w:type="pct"/>
          </w:tcPr>
          <w:p w14:paraId="01EF01D4" w14:textId="77777777" w:rsidR="005F5DDB" w:rsidRPr="00FF22C8" w:rsidRDefault="005F5DDB" w:rsidP="0094008E">
            <w:pPr>
              <w:pStyle w:val="ListParagraph"/>
              <w:numPr>
                <w:ilvl w:val="0"/>
                <w:numId w:val="169"/>
              </w:numPr>
              <w:spacing w:after="0"/>
              <w:rPr>
                <w:color w:val="000000" w:themeColor="text1"/>
                <w:sz w:val="24"/>
                <w:szCs w:val="24"/>
              </w:rPr>
            </w:pPr>
            <w:r w:rsidRPr="00FF22C8">
              <w:rPr>
                <w:rFonts w:eastAsia="Times New Roman"/>
                <w:color w:val="000000" w:themeColor="text1"/>
                <w:sz w:val="24"/>
                <w:szCs w:val="24"/>
              </w:rPr>
              <w:t>Guidance information for assessment</w:t>
            </w:r>
          </w:p>
        </w:tc>
        <w:tc>
          <w:tcPr>
            <w:tcW w:w="3396" w:type="pct"/>
          </w:tcPr>
          <w:p w14:paraId="4925E2C1" w14:textId="77777777" w:rsidR="005F5DDB" w:rsidRPr="00FF22C8" w:rsidRDefault="005F5DDB" w:rsidP="0094008E">
            <w:pPr>
              <w:pStyle w:val="ListParagraph"/>
              <w:numPr>
                <w:ilvl w:val="1"/>
                <w:numId w:val="174"/>
              </w:numPr>
              <w:rPr>
                <w:color w:val="000000" w:themeColor="text1"/>
                <w:sz w:val="24"/>
                <w:szCs w:val="24"/>
              </w:rPr>
            </w:pPr>
            <w:r w:rsidRPr="00FF22C8">
              <w:rPr>
                <w:rFonts w:eastAsia="Times New Roman"/>
                <w:color w:val="000000" w:themeColor="text1"/>
                <w:sz w:val="24"/>
                <w:szCs w:val="24"/>
              </w:rPr>
              <w:t>Holistic assessment with other units relevant to the industry sector and workplace work role is recommended.</w:t>
            </w:r>
          </w:p>
        </w:tc>
      </w:tr>
    </w:tbl>
    <w:p w14:paraId="30D88075" w14:textId="77777777" w:rsidR="005F5DDB" w:rsidRPr="00FF22C8" w:rsidRDefault="005F5DDB" w:rsidP="005F5DDB">
      <w:pPr>
        <w:spacing w:after="0"/>
        <w:jc w:val="both"/>
        <w:rPr>
          <w:rFonts w:eastAsia="Times New Roman"/>
          <w:b/>
          <w:bCs/>
          <w:color w:val="000000" w:themeColor="text1"/>
          <w:szCs w:val="24"/>
          <w:lang w:val="en-US"/>
        </w:rPr>
      </w:pPr>
    </w:p>
    <w:p w14:paraId="7CC4C33F" w14:textId="77777777" w:rsidR="005F5DDB" w:rsidRPr="00FF22C8" w:rsidRDefault="005F5DDB" w:rsidP="005F5DDB">
      <w:pPr>
        <w:spacing w:after="0"/>
        <w:jc w:val="both"/>
        <w:rPr>
          <w:rFonts w:eastAsia="Times New Roman"/>
          <w:b/>
          <w:bCs/>
          <w:color w:val="000000" w:themeColor="text1"/>
          <w:szCs w:val="24"/>
          <w:lang w:val="en-US"/>
        </w:rPr>
      </w:pPr>
    </w:p>
    <w:p w14:paraId="02C0529C" w14:textId="77777777" w:rsidR="00EF2FB1" w:rsidRPr="00FF22C8" w:rsidRDefault="00EF2FB1" w:rsidP="006D7143">
      <w:pPr>
        <w:rPr>
          <w:szCs w:val="24"/>
        </w:rPr>
      </w:pPr>
    </w:p>
    <w:p w14:paraId="64C3C3BE" w14:textId="77777777" w:rsidR="00D07EFD" w:rsidRPr="00FF22C8" w:rsidRDefault="00D07EFD" w:rsidP="006D7143">
      <w:pPr>
        <w:rPr>
          <w:szCs w:val="24"/>
        </w:rPr>
      </w:pPr>
    </w:p>
    <w:p w14:paraId="71D32764" w14:textId="77777777" w:rsidR="00D07EFD" w:rsidRPr="00FF22C8" w:rsidRDefault="00D07EFD" w:rsidP="006D7143">
      <w:pPr>
        <w:rPr>
          <w:szCs w:val="24"/>
        </w:rPr>
      </w:pPr>
    </w:p>
    <w:p w14:paraId="1564F8DC" w14:textId="77777777" w:rsidR="00D07EFD" w:rsidRPr="00FF22C8" w:rsidRDefault="00D07EFD" w:rsidP="006D7143">
      <w:pPr>
        <w:rPr>
          <w:szCs w:val="24"/>
        </w:rPr>
      </w:pPr>
    </w:p>
    <w:p w14:paraId="2024339D" w14:textId="77777777" w:rsidR="00D07EFD" w:rsidRPr="00FF22C8" w:rsidRDefault="00D07EFD" w:rsidP="006D7143">
      <w:pPr>
        <w:rPr>
          <w:szCs w:val="24"/>
        </w:rPr>
      </w:pPr>
    </w:p>
    <w:p w14:paraId="2464DD68" w14:textId="77777777" w:rsidR="00D07EFD" w:rsidRPr="00FF22C8" w:rsidRDefault="00D07EFD" w:rsidP="006D7143">
      <w:pPr>
        <w:rPr>
          <w:szCs w:val="24"/>
        </w:rPr>
      </w:pPr>
    </w:p>
    <w:p w14:paraId="455A95BB" w14:textId="77777777" w:rsidR="00D07EFD" w:rsidRPr="00FF22C8" w:rsidRDefault="00D07EFD" w:rsidP="006D7143">
      <w:pPr>
        <w:rPr>
          <w:szCs w:val="24"/>
        </w:rPr>
      </w:pPr>
    </w:p>
    <w:p w14:paraId="29750BC4" w14:textId="77777777" w:rsidR="00D07EFD" w:rsidRPr="00FF22C8" w:rsidRDefault="00D07EFD" w:rsidP="006D7143">
      <w:pPr>
        <w:rPr>
          <w:szCs w:val="24"/>
        </w:rPr>
      </w:pPr>
    </w:p>
    <w:p w14:paraId="143C229E" w14:textId="77777777" w:rsidR="00D07EFD" w:rsidRPr="00FF22C8" w:rsidRDefault="00D07EFD" w:rsidP="006D7143">
      <w:pPr>
        <w:rPr>
          <w:szCs w:val="24"/>
        </w:rPr>
      </w:pPr>
    </w:p>
    <w:p w14:paraId="5EC8B896" w14:textId="77777777" w:rsidR="00D07EFD" w:rsidRPr="00FF22C8" w:rsidRDefault="00D07EFD" w:rsidP="006D7143">
      <w:pPr>
        <w:rPr>
          <w:szCs w:val="24"/>
        </w:rPr>
      </w:pPr>
    </w:p>
    <w:p w14:paraId="68AC3614" w14:textId="77777777" w:rsidR="00D07EFD" w:rsidRPr="00FF22C8" w:rsidRDefault="00D07EFD" w:rsidP="006D7143">
      <w:pPr>
        <w:rPr>
          <w:szCs w:val="24"/>
        </w:rPr>
      </w:pPr>
    </w:p>
    <w:p w14:paraId="2A815E3E" w14:textId="77777777" w:rsidR="00D07EFD" w:rsidRPr="00FF22C8" w:rsidRDefault="00D07EFD" w:rsidP="006D7143">
      <w:pPr>
        <w:rPr>
          <w:szCs w:val="24"/>
        </w:rPr>
      </w:pPr>
    </w:p>
    <w:p w14:paraId="5B01C136" w14:textId="77777777" w:rsidR="00D07EFD" w:rsidRPr="00FF22C8" w:rsidRDefault="00D07EFD" w:rsidP="006D7143">
      <w:pPr>
        <w:rPr>
          <w:szCs w:val="24"/>
        </w:rPr>
      </w:pPr>
    </w:p>
    <w:p w14:paraId="3FC3D371" w14:textId="57E0BE84" w:rsidR="00303E34" w:rsidRPr="00FF22C8" w:rsidRDefault="00303E34" w:rsidP="00523DC9">
      <w:pPr>
        <w:pStyle w:val="Heading2"/>
        <w:spacing w:before="0" w:after="5" w:line="268" w:lineRule="auto"/>
        <w:ind w:left="126" w:hanging="10"/>
        <w:jc w:val="left"/>
        <w:rPr>
          <w:color w:val="000000" w:themeColor="text1"/>
          <w:szCs w:val="24"/>
        </w:rPr>
      </w:pPr>
      <w:bookmarkStart w:id="34" w:name="_Toc195783275"/>
      <w:r w:rsidRPr="00FF22C8">
        <w:rPr>
          <w:color w:val="000000" w:themeColor="text1"/>
          <w:szCs w:val="24"/>
        </w:rPr>
        <w:t>INSTALL AND MAINTAIN HYDRAULIC AND PNEUMATIC SYSTEMS</w:t>
      </w:r>
      <w:bookmarkEnd w:id="34"/>
    </w:p>
    <w:p w14:paraId="569365B3" w14:textId="77777777" w:rsidR="00303E34" w:rsidRPr="00FF22C8" w:rsidRDefault="00303E34" w:rsidP="00303E34">
      <w:pPr>
        <w:tabs>
          <w:tab w:val="left" w:pos="0"/>
          <w:tab w:val="left" w:pos="2880"/>
        </w:tabs>
        <w:spacing w:after="0"/>
        <w:jc w:val="both"/>
        <w:rPr>
          <w:b/>
          <w:color w:val="000000" w:themeColor="text1"/>
          <w:szCs w:val="24"/>
        </w:rPr>
      </w:pPr>
    </w:p>
    <w:p w14:paraId="6FB16116" w14:textId="40C38F96" w:rsidR="00303E34" w:rsidRPr="00FF22C8" w:rsidRDefault="00303E34" w:rsidP="00303E34">
      <w:pPr>
        <w:tabs>
          <w:tab w:val="left" w:pos="0"/>
          <w:tab w:val="left" w:pos="2880"/>
        </w:tabs>
        <w:spacing w:after="0"/>
        <w:jc w:val="both"/>
        <w:rPr>
          <w:b/>
          <w:color w:val="000000" w:themeColor="text1"/>
          <w:szCs w:val="24"/>
        </w:rPr>
      </w:pPr>
      <w:r w:rsidRPr="00FF22C8">
        <w:rPr>
          <w:b/>
          <w:color w:val="000000" w:themeColor="text1"/>
          <w:szCs w:val="24"/>
        </w:rPr>
        <w:t xml:space="preserve">UNIT CODE: </w:t>
      </w:r>
      <w:r w:rsidRPr="00FF22C8">
        <w:rPr>
          <w:rFonts w:eastAsia="Times New Roman"/>
          <w:b/>
          <w:kern w:val="28"/>
          <w:szCs w:val="24"/>
        </w:rPr>
        <w:t>0715 551 1</w:t>
      </w:r>
      <w:r w:rsidR="00BB7A4C">
        <w:rPr>
          <w:rFonts w:eastAsia="Times New Roman"/>
          <w:b/>
          <w:kern w:val="28"/>
          <w:szCs w:val="24"/>
        </w:rPr>
        <w:t>2</w:t>
      </w:r>
      <w:r w:rsidRPr="00FF22C8">
        <w:rPr>
          <w:rFonts w:eastAsia="Times New Roman"/>
          <w:b/>
          <w:kern w:val="28"/>
          <w:szCs w:val="24"/>
        </w:rPr>
        <w:t>A</w:t>
      </w:r>
    </w:p>
    <w:p w14:paraId="02E679C3" w14:textId="77777777" w:rsidR="00303E34" w:rsidRPr="00FF22C8" w:rsidRDefault="00303E34" w:rsidP="00303E34">
      <w:pPr>
        <w:tabs>
          <w:tab w:val="left" w:pos="0"/>
          <w:tab w:val="left" w:pos="2880"/>
        </w:tabs>
        <w:spacing w:after="0"/>
        <w:jc w:val="both"/>
        <w:rPr>
          <w:b/>
          <w:color w:val="000000" w:themeColor="text1"/>
          <w:szCs w:val="24"/>
        </w:rPr>
      </w:pPr>
    </w:p>
    <w:p w14:paraId="5ED9EF8D" w14:textId="77777777" w:rsidR="00303E34" w:rsidRPr="00FF22C8" w:rsidRDefault="00303E34" w:rsidP="00303E34">
      <w:pPr>
        <w:tabs>
          <w:tab w:val="left" w:pos="0"/>
          <w:tab w:val="left" w:pos="2880"/>
        </w:tabs>
        <w:spacing w:after="0"/>
        <w:jc w:val="both"/>
        <w:rPr>
          <w:b/>
          <w:color w:val="000000" w:themeColor="text1"/>
          <w:szCs w:val="24"/>
        </w:rPr>
      </w:pPr>
      <w:r w:rsidRPr="00FF22C8">
        <w:rPr>
          <w:b/>
          <w:color w:val="000000" w:themeColor="text1"/>
          <w:szCs w:val="24"/>
        </w:rPr>
        <w:t xml:space="preserve">Unit Description  </w:t>
      </w:r>
    </w:p>
    <w:p w14:paraId="69C7D987" w14:textId="77777777" w:rsidR="00303E34" w:rsidRPr="00FF22C8" w:rsidRDefault="00303E34" w:rsidP="00303E34">
      <w:pPr>
        <w:spacing w:after="0"/>
        <w:jc w:val="both"/>
        <w:rPr>
          <w:color w:val="000000" w:themeColor="text1"/>
          <w:szCs w:val="24"/>
        </w:rPr>
      </w:pPr>
      <w:r w:rsidRPr="00FF22C8">
        <w:rPr>
          <w:color w:val="000000" w:themeColor="text1"/>
          <w:szCs w:val="24"/>
        </w:rPr>
        <w:t>This unit covers the competencies required by an industrial mechatronic technician to prepare hydraulic and pneumatic systems installation site, mount hydraulic and pneumatic system components, and maintain hydraulic and pneumatic system.</w:t>
      </w:r>
    </w:p>
    <w:p w14:paraId="32F0F0B4" w14:textId="77777777" w:rsidR="00303E34" w:rsidRPr="00FF22C8" w:rsidRDefault="00303E34" w:rsidP="00303E34">
      <w:pPr>
        <w:spacing w:after="0"/>
        <w:jc w:val="both"/>
        <w:rPr>
          <w:color w:val="000000" w:themeColor="text1"/>
          <w:szCs w:val="24"/>
        </w:rPr>
      </w:pPr>
    </w:p>
    <w:p w14:paraId="604EE901" w14:textId="77777777" w:rsidR="00303E34" w:rsidRPr="00FF22C8" w:rsidRDefault="00303E34" w:rsidP="00303E34">
      <w:pPr>
        <w:tabs>
          <w:tab w:val="left" w:pos="-90"/>
          <w:tab w:val="left" w:pos="2880"/>
        </w:tabs>
        <w:spacing w:after="0"/>
        <w:jc w:val="both"/>
        <w:rPr>
          <w:b/>
          <w:color w:val="000000" w:themeColor="text1"/>
          <w:szCs w:val="24"/>
        </w:rPr>
      </w:pPr>
      <w:r w:rsidRPr="00FF22C8">
        <w:rPr>
          <w:b/>
          <w:color w:val="000000" w:themeColor="text1"/>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4"/>
        <w:gridCol w:w="5412"/>
      </w:tblGrid>
      <w:tr w:rsidR="00303E34" w:rsidRPr="00FF22C8" w14:paraId="317292F3" w14:textId="77777777" w:rsidTr="00523DC9">
        <w:trPr>
          <w:tblHeader/>
        </w:trPr>
        <w:tc>
          <w:tcPr>
            <w:tcW w:w="1738" w:type="pct"/>
            <w:shd w:val="clear" w:color="auto" w:fill="9CC2E5" w:themeFill="accent5" w:themeFillTint="99"/>
          </w:tcPr>
          <w:p w14:paraId="4E4DAD5E" w14:textId="77777777" w:rsidR="00303E34" w:rsidRPr="00FF22C8" w:rsidRDefault="00303E34" w:rsidP="00523DC9">
            <w:pPr>
              <w:tabs>
                <w:tab w:val="left" w:pos="0"/>
              </w:tabs>
              <w:spacing w:after="0"/>
              <w:rPr>
                <w:b/>
                <w:color w:val="000000" w:themeColor="text1"/>
                <w:szCs w:val="24"/>
              </w:rPr>
            </w:pPr>
            <w:r w:rsidRPr="00FF22C8">
              <w:rPr>
                <w:b/>
                <w:color w:val="000000" w:themeColor="text1"/>
                <w:szCs w:val="24"/>
              </w:rPr>
              <w:t>ELEMENT</w:t>
            </w:r>
          </w:p>
          <w:p w14:paraId="1500DF78" w14:textId="77777777" w:rsidR="00303E34" w:rsidRPr="00FF22C8" w:rsidRDefault="00303E34" w:rsidP="00523DC9">
            <w:pPr>
              <w:tabs>
                <w:tab w:val="left" w:pos="0"/>
              </w:tabs>
              <w:spacing w:after="0"/>
              <w:rPr>
                <w:color w:val="000000" w:themeColor="text1"/>
                <w:szCs w:val="24"/>
              </w:rPr>
            </w:pPr>
            <w:r w:rsidRPr="00FF22C8">
              <w:rPr>
                <w:color w:val="000000" w:themeColor="text1"/>
                <w:szCs w:val="24"/>
              </w:rPr>
              <w:t>These describe the key outcomes, which make up workplace function.</w:t>
            </w:r>
          </w:p>
        </w:tc>
        <w:tc>
          <w:tcPr>
            <w:tcW w:w="3262" w:type="pct"/>
            <w:shd w:val="clear" w:color="auto" w:fill="9CC2E5" w:themeFill="accent5" w:themeFillTint="99"/>
          </w:tcPr>
          <w:p w14:paraId="5D89BCC8" w14:textId="77777777" w:rsidR="00303E34" w:rsidRPr="00FF22C8" w:rsidRDefault="00303E34" w:rsidP="00523DC9">
            <w:pPr>
              <w:tabs>
                <w:tab w:val="left" w:pos="0"/>
              </w:tabs>
              <w:spacing w:after="0"/>
              <w:rPr>
                <w:b/>
                <w:color w:val="000000" w:themeColor="text1"/>
                <w:szCs w:val="24"/>
              </w:rPr>
            </w:pPr>
            <w:r w:rsidRPr="00FF22C8">
              <w:rPr>
                <w:b/>
                <w:color w:val="000000" w:themeColor="text1"/>
                <w:szCs w:val="24"/>
              </w:rPr>
              <w:t>PERFORMANCE CRITERIA</w:t>
            </w:r>
          </w:p>
          <w:p w14:paraId="081C3BB9" w14:textId="77777777" w:rsidR="00303E34" w:rsidRPr="00FF22C8" w:rsidRDefault="00303E34" w:rsidP="00523DC9">
            <w:pPr>
              <w:tabs>
                <w:tab w:val="left" w:pos="0"/>
              </w:tabs>
              <w:spacing w:after="0"/>
              <w:rPr>
                <w:color w:val="000000" w:themeColor="text1"/>
                <w:szCs w:val="24"/>
              </w:rPr>
            </w:pPr>
            <w:r w:rsidRPr="00FF22C8">
              <w:rPr>
                <w:color w:val="000000" w:themeColor="text1"/>
                <w:szCs w:val="24"/>
              </w:rPr>
              <w:t>These are assessable statements, which specify the required level of performance for each of the elements.</w:t>
            </w:r>
          </w:p>
          <w:p w14:paraId="3E2BCD5F" w14:textId="77777777" w:rsidR="00303E34" w:rsidRPr="00FF22C8" w:rsidRDefault="00303E34" w:rsidP="00523DC9">
            <w:pPr>
              <w:tabs>
                <w:tab w:val="left" w:pos="0"/>
              </w:tabs>
              <w:spacing w:after="0"/>
              <w:rPr>
                <w:b/>
                <w:color w:val="000000" w:themeColor="text1"/>
                <w:szCs w:val="24"/>
              </w:rPr>
            </w:pPr>
            <w:r w:rsidRPr="00FF22C8">
              <w:rPr>
                <w:b/>
                <w:i/>
                <w:color w:val="000000" w:themeColor="text1"/>
                <w:szCs w:val="24"/>
              </w:rPr>
              <w:t>(Bold and italicised terms are elaborated in the Range)</w:t>
            </w:r>
          </w:p>
        </w:tc>
      </w:tr>
      <w:tr w:rsidR="00303E34" w:rsidRPr="00FF22C8" w14:paraId="5A222F73" w14:textId="77777777" w:rsidTr="00523DC9">
        <w:trPr>
          <w:trHeight w:val="1178"/>
        </w:trPr>
        <w:tc>
          <w:tcPr>
            <w:tcW w:w="1738" w:type="pct"/>
          </w:tcPr>
          <w:p w14:paraId="137C3B2A" w14:textId="77777777" w:rsidR="00303E34" w:rsidRPr="00FF22C8" w:rsidRDefault="00303E34" w:rsidP="0094008E">
            <w:pPr>
              <w:pStyle w:val="BodyText"/>
              <w:numPr>
                <w:ilvl w:val="0"/>
                <w:numId w:val="175"/>
              </w:numPr>
              <w:tabs>
                <w:tab w:val="left" w:pos="0"/>
              </w:tabs>
              <w:spacing w:after="0"/>
              <w:ind w:right="72"/>
              <w:rPr>
                <w:color w:val="000000" w:themeColor="text1"/>
                <w:sz w:val="24"/>
                <w:szCs w:val="24"/>
              </w:rPr>
            </w:pPr>
            <w:r w:rsidRPr="00FF22C8">
              <w:rPr>
                <w:color w:val="000000" w:themeColor="text1"/>
                <w:sz w:val="24"/>
                <w:szCs w:val="24"/>
              </w:rPr>
              <w:t>Prepare hydraulic and pneumatic system installation site</w:t>
            </w:r>
          </w:p>
        </w:tc>
        <w:tc>
          <w:tcPr>
            <w:tcW w:w="3262" w:type="pct"/>
          </w:tcPr>
          <w:p w14:paraId="1FF6674B" w14:textId="77777777" w:rsidR="00303E34" w:rsidRPr="00FF22C8" w:rsidRDefault="00303E34" w:rsidP="0094008E">
            <w:pPr>
              <w:pStyle w:val="ListParagraph"/>
              <w:numPr>
                <w:ilvl w:val="1"/>
                <w:numId w:val="176"/>
              </w:numPr>
              <w:rPr>
                <w:color w:val="000000" w:themeColor="text1"/>
                <w:sz w:val="24"/>
                <w:szCs w:val="24"/>
              </w:rPr>
            </w:pPr>
            <w:r w:rsidRPr="00FF22C8">
              <w:rPr>
                <w:b/>
                <w:i/>
                <w:color w:val="000000" w:themeColor="text1"/>
                <w:sz w:val="24"/>
                <w:szCs w:val="24"/>
              </w:rPr>
              <w:t>Health and safety procedures</w:t>
            </w:r>
            <w:r w:rsidRPr="00FF22C8">
              <w:rPr>
                <w:color w:val="000000" w:themeColor="text1"/>
                <w:sz w:val="24"/>
                <w:szCs w:val="24"/>
              </w:rPr>
              <w:t xml:space="preserve"> are applied as per work requirement.</w:t>
            </w:r>
          </w:p>
          <w:p w14:paraId="4AE56217" w14:textId="77777777" w:rsidR="00303E34" w:rsidRPr="00FF22C8" w:rsidRDefault="00303E34" w:rsidP="0094008E">
            <w:pPr>
              <w:pStyle w:val="ListParagraph"/>
              <w:numPr>
                <w:ilvl w:val="1"/>
                <w:numId w:val="176"/>
              </w:numPr>
              <w:rPr>
                <w:rStyle w:val="fontstyle01"/>
                <w:rFonts w:ascii="Times New Roman" w:hAnsi="Times New Roman"/>
                <w:color w:val="000000" w:themeColor="text1"/>
              </w:rPr>
            </w:pPr>
            <w:r w:rsidRPr="00FF22C8">
              <w:rPr>
                <w:color w:val="000000" w:themeColor="text1"/>
                <w:sz w:val="24"/>
                <w:szCs w:val="24"/>
              </w:rPr>
              <w:t xml:space="preserve">Hydraulic and pneumatic </w:t>
            </w:r>
            <w:r w:rsidRPr="00FF22C8">
              <w:rPr>
                <w:rStyle w:val="fontstyle01"/>
                <w:rFonts w:ascii="Times New Roman" w:hAnsi="Times New Roman"/>
                <w:color w:val="000000" w:themeColor="text1"/>
              </w:rPr>
              <w:t>system installation site survey is conducted as per work requirement.</w:t>
            </w:r>
          </w:p>
          <w:p w14:paraId="5CF0EEE2" w14:textId="77777777" w:rsidR="00303E34" w:rsidRPr="00FF22C8" w:rsidRDefault="00303E34" w:rsidP="0094008E">
            <w:pPr>
              <w:pStyle w:val="ListParagraph"/>
              <w:numPr>
                <w:ilvl w:val="1"/>
                <w:numId w:val="176"/>
              </w:numPr>
              <w:rPr>
                <w:rStyle w:val="fontstyle01"/>
                <w:rFonts w:ascii="Times New Roman" w:hAnsi="Times New Roman"/>
                <w:color w:val="000000" w:themeColor="text1"/>
              </w:rPr>
            </w:pPr>
            <w:r w:rsidRPr="00FF22C8">
              <w:rPr>
                <w:color w:val="000000" w:themeColor="text1"/>
                <w:sz w:val="24"/>
                <w:szCs w:val="24"/>
              </w:rPr>
              <w:t>Hydraulic and pneumatic system</w:t>
            </w:r>
            <w:r w:rsidRPr="00FF22C8">
              <w:rPr>
                <w:rStyle w:val="fontstyle01"/>
                <w:rFonts w:ascii="Times New Roman" w:hAnsi="Times New Roman"/>
                <w:color w:val="000000" w:themeColor="text1"/>
              </w:rPr>
              <w:t xml:space="preserve"> installation schedule is developed as per the</w:t>
            </w:r>
            <w:r w:rsidRPr="00FF22C8">
              <w:rPr>
                <w:color w:val="000000" w:themeColor="text1"/>
                <w:sz w:val="24"/>
                <w:szCs w:val="24"/>
              </w:rPr>
              <w:t xml:space="preserve"> </w:t>
            </w:r>
            <w:r w:rsidRPr="00FF22C8">
              <w:rPr>
                <w:rStyle w:val="fontstyle01"/>
                <w:rFonts w:ascii="Times New Roman" w:hAnsi="Times New Roman"/>
                <w:color w:val="000000" w:themeColor="text1"/>
              </w:rPr>
              <w:t>manufacturer’s requirement.</w:t>
            </w:r>
          </w:p>
          <w:p w14:paraId="22094ED6" w14:textId="77777777" w:rsidR="00303E34" w:rsidRPr="00FF22C8" w:rsidRDefault="00303E34" w:rsidP="0094008E">
            <w:pPr>
              <w:pStyle w:val="ListParagraph"/>
              <w:numPr>
                <w:ilvl w:val="1"/>
                <w:numId w:val="176"/>
              </w:numPr>
              <w:rPr>
                <w:color w:val="000000" w:themeColor="text1"/>
                <w:sz w:val="24"/>
                <w:szCs w:val="24"/>
              </w:rPr>
            </w:pPr>
            <w:r w:rsidRPr="00FF22C8">
              <w:rPr>
                <w:color w:val="000000" w:themeColor="text1"/>
                <w:sz w:val="24"/>
                <w:szCs w:val="24"/>
              </w:rPr>
              <w:t>Hydraulic and pneumatic system</w:t>
            </w:r>
            <w:r w:rsidRPr="00FF22C8">
              <w:rPr>
                <w:rStyle w:val="fontstyle01"/>
                <w:rFonts w:ascii="Times New Roman" w:hAnsi="Times New Roman"/>
                <w:color w:val="000000" w:themeColor="text1"/>
              </w:rPr>
              <w:t xml:space="preserve"> installation area is set up as per the manufacturer’s requirement.</w:t>
            </w:r>
          </w:p>
        </w:tc>
      </w:tr>
      <w:tr w:rsidR="00303E34" w:rsidRPr="00FF22C8" w14:paraId="0D9839D0" w14:textId="77777777" w:rsidTr="00523DC9">
        <w:trPr>
          <w:trHeight w:val="1178"/>
        </w:trPr>
        <w:tc>
          <w:tcPr>
            <w:tcW w:w="1738" w:type="pct"/>
          </w:tcPr>
          <w:p w14:paraId="6C832218" w14:textId="77777777" w:rsidR="00303E34" w:rsidRPr="00FF22C8" w:rsidRDefault="00303E34" w:rsidP="0094008E">
            <w:pPr>
              <w:pStyle w:val="BodyText"/>
              <w:numPr>
                <w:ilvl w:val="0"/>
                <w:numId w:val="175"/>
              </w:numPr>
              <w:tabs>
                <w:tab w:val="left" w:pos="0"/>
              </w:tabs>
              <w:spacing w:after="0"/>
              <w:ind w:right="72"/>
              <w:rPr>
                <w:color w:val="000000" w:themeColor="text1"/>
                <w:sz w:val="24"/>
                <w:szCs w:val="24"/>
              </w:rPr>
            </w:pPr>
            <w:r w:rsidRPr="00FF22C8">
              <w:rPr>
                <w:color w:val="000000" w:themeColor="text1"/>
                <w:sz w:val="24"/>
                <w:szCs w:val="24"/>
              </w:rPr>
              <w:t>Mount hydraulic and pneumatic system components</w:t>
            </w:r>
          </w:p>
        </w:tc>
        <w:tc>
          <w:tcPr>
            <w:tcW w:w="3262" w:type="pct"/>
          </w:tcPr>
          <w:p w14:paraId="7DBFF251" w14:textId="77777777" w:rsidR="00303E34" w:rsidRPr="00FF22C8" w:rsidRDefault="00303E34" w:rsidP="0094008E">
            <w:pPr>
              <w:pStyle w:val="ListParagraph"/>
              <w:numPr>
                <w:ilvl w:val="1"/>
                <w:numId w:val="177"/>
              </w:numPr>
              <w:rPr>
                <w:color w:val="000000" w:themeColor="text1"/>
                <w:sz w:val="24"/>
                <w:szCs w:val="24"/>
              </w:rPr>
            </w:pPr>
            <w:r w:rsidRPr="00FF22C8">
              <w:rPr>
                <w:color w:val="000000" w:themeColor="text1"/>
                <w:sz w:val="24"/>
                <w:szCs w:val="24"/>
              </w:rPr>
              <w:t>Health and safety procedures are applied as per work requirement.</w:t>
            </w:r>
          </w:p>
          <w:p w14:paraId="47C01A84" w14:textId="77777777" w:rsidR="00303E34" w:rsidRPr="00FF22C8" w:rsidRDefault="00303E34" w:rsidP="0094008E">
            <w:pPr>
              <w:pStyle w:val="ListParagraph"/>
              <w:numPr>
                <w:ilvl w:val="1"/>
                <w:numId w:val="177"/>
              </w:numPr>
              <w:rPr>
                <w:color w:val="000000" w:themeColor="text1"/>
                <w:sz w:val="24"/>
                <w:szCs w:val="24"/>
              </w:rPr>
            </w:pPr>
            <w:r w:rsidRPr="00FF22C8">
              <w:rPr>
                <w:b/>
                <w:i/>
                <w:color w:val="000000" w:themeColor="text1"/>
                <w:sz w:val="24"/>
                <w:szCs w:val="24"/>
              </w:rPr>
              <w:t>Hydraulic and pneumatic components</w:t>
            </w:r>
            <w:r w:rsidRPr="00FF22C8">
              <w:rPr>
                <w:color w:val="000000" w:themeColor="text1"/>
                <w:sz w:val="24"/>
                <w:szCs w:val="24"/>
              </w:rPr>
              <w:t xml:space="preserve"> are assembled according to manufacturer’s specifications.</w:t>
            </w:r>
          </w:p>
          <w:p w14:paraId="2FC614FE" w14:textId="77777777" w:rsidR="00303E34" w:rsidRPr="00FF22C8" w:rsidRDefault="00303E34" w:rsidP="0094008E">
            <w:pPr>
              <w:pStyle w:val="ListParagraph"/>
              <w:numPr>
                <w:ilvl w:val="1"/>
                <w:numId w:val="177"/>
              </w:numPr>
              <w:rPr>
                <w:color w:val="000000" w:themeColor="text1"/>
                <w:sz w:val="24"/>
                <w:szCs w:val="24"/>
              </w:rPr>
            </w:pPr>
            <w:r w:rsidRPr="00FF22C8">
              <w:rPr>
                <w:b/>
                <w:i/>
                <w:color w:val="000000" w:themeColor="text1"/>
                <w:sz w:val="24"/>
                <w:szCs w:val="24"/>
              </w:rPr>
              <w:t>Hydraulic and pneumatic controllers</w:t>
            </w:r>
            <w:r w:rsidRPr="00FF22C8">
              <w:rPr>
                <w:color w:val="000000" w:themeColor="text1"/>
                <w:sz w:val="24"/>
                <w:szCs w:val="24"/>
              </w:rPr>
              <w:t xml:space="preserve"> are configured as per manufacturer’s specifications.</w:t>
            </w:r>
          </w:p>
          <w:p w14:paraId="5D202259" w14:textId="77777777" w:rsidR="00303E34" w:rsidRPr="00FF22C8" w:rsidRDefault="00303E34" w:rsidP="0094008E">
            <w:pPr>
              <w:pStyle w:val="ListParagraph"/>
              <w:numPr>
                <w:ilvl w:val="1"/>
                <w:numId w:val="177"/>
              </w:numPr>
              <w:rPr>
                <w:color w:val="000000" w:themeColor="text1"/>
                <w:sz w:val="24"/>
                <w:szCs w:val="24"/>
              </w:rPr>
            </w:pPr>
            <w:r w:rsidRPr="00FF22C8">
              <w:rPr>
                <w:b/>
                <w:i/>
                <w:color w:val="000000" w:themeColor="text1"/>
                <w:sz w:val="24"/>
                <w:szCs w:val="24"/>
              </w:rPr>
              <w:t>Hydraulic and pneumatic system tests</w:t>
            </w:r>
            <w:r w:rsidRPr="00FF22C8">
              <w:rPr>
                <w:color w:val="000000" w:themeColor="text1"/>
                <w:sz w:val="24"/>
                <w:szCs w:val="24"/>
              </w:rPr>
              <w:t xml:space="preserve"> are performed as per work requirement.</w:t>
            </w:r>
          </w:p>
          <w:p w14:paraId="34D29483" w14:textId="77777777" w:rsidR="00303E34" w:rsidRPr="00FF22C8" w:rsidRDefault="00303E34" w:rsidP="0094008E">
            <w:pPr>
              <w:pStyle w:val="ListParagraph"/>
              <w:numPr>
                <w:ilvl w:val="1"/>
                <w:numId w:val="177"/>
              </w:numPr>
              <w:rPr>
                <w:color w:val="000000" w:themeColor="text1"/>
                <w:sz w:val="24"/>
                <w:szCs w:val="24"/>
              </w:rPr>
            </w:pPr>
            <w:r w:rsidRPr="00FF22C8">
              <w:rPr>
                <w:color w:val="000000" w:themeColor="text1"/>
                <w:sz w:val="24"/>
                <w:szCs w:val="24"/>
              </w:rPr>
              <w:t>Hydraulic and pneumatic system installation report is prepared as per workplace procedures.</w:t>
            </w:r>
          </w:p>
        </w:tc>
      </w:tr>
      <w:tr w:rsidR="00303E34" w:rsidRPr="00FF22C8" w14:paraId="4A6B8A11" w14:textId="77777777" w:rsidTr="00523DC9">
        <w:trPr>
          <w:trHeight w:val="60"/>
        </w:trPr>
        <w:tc>
          <w:tcPr>
            <w:tcW w:w="1738" w:type="pct"/>
          </w:tcPr>
          <w:p w14:paraId="23EE9A56" w14:textId="77777777" w:rsidR="00303E34" w:rsidRPr="00FF22C8" w:rsidRDefault="00303E34" w:rsidP="0094008E">
            <w:pPr>
              <w:pStyle w:val="BodyText"/>
              <w:numPr>
                <w:ilvl w:val="0"/>
                <w:numId w:val="175"/>
              </w:numPr>
              <w:tabs>
                <w:tab w:val="left" w:pos="0"/>
                <w:tab w:val="left" w:pos="2052"/>
              </w:tabs>
              <w:spacing w:after="0"/>
              <w:ind w:right="72"/>
              <w:rPr>
                <w:color w:val="000000" w:themeColor="text1"/>
                <w:sz w:val="24"/>
                <w:szCs w:val="24"/>
                <w:lang w:val="en-GB"/>
              </w:rPr>
            </w:pPr>
            <w:r w:rsidRPr="00FF22C8">
              <w:rPr>
                <w:color w:val="000000" w:themeColor="text1"/>
                <w:sz w:val="24"/>
                <w:szCs w:val="24"/>
              </w:rPr>
              <w:lastRenderedPageBreak/>
              <w:t>Maintain hydraulic and pneumatic system</w:t>
            </w:r>
          </w:p>
        </w:tc>
        <w:tc>
          <w:tcPr>
            <w:tcW w:w="3262" w:type="pct"/>
          </w:tcPr>
          <w:p w14:paraId="13A38A72" w14:textId="77777777" w:rsidR="00303E34" w:rsidRPr="00FF22C8" w:rsidRDefault="00303E34" w:rsidP="0094008E">
            <w:pPr>
              <w:pStyle w:val="ListParagraph"/>
              <w:numPr>
                <w:ilvl w:val="1"/>
                <w:numId w:val="178"/>
              </w:numPr>
              <w:rPr>
                <w:color w:val="000000" w:themeColor="text1"/>
                <w:sz w:val="24"/>
                <w:szCs w:val="24"/>
              </w:rPr>
            </w:pPr>
            <w:r w:rsidRPr="00FF22C8">
              <w:rPr>
                <w:color w:val="000000" w:themeColor="text1"/>
                <w:sz w:val="24"/>
                <w:szCs w:val="24"/>
              </w:rPr>
              <w:t>Health and safety procedures are applied as per work requirement</w:t>
            </w:r>
          </w:p>
          <w:p w14:paraId="0402E98C" w14:textId="77777777" w:rsidR="00303E34" w:rsidRPr="00FF22C8" w:rsidRDefault="00303E34" w:rsidP="0094008E">
            <w:pPr>
              <w:pStyle w:val="ListParagraph"/>
              <w:numPr>
                <w:ilvl w:val="1"/>
                <w:numId w:val="178"/>
              </w:numPr>
              <w:rPr>
                <w:color w:val="000000" w:themeColor="text1"/>
                <w:sz w:val="24"/>
                <w:szCs w:val="24"/>
              </w:rPr>
            </w:pPr>
            <w:r w:rsidRPr="00FF22C8">
              <w:rPr>
                <w:color w:val="000000" w:themeColor="text1"/>
                <w:sz w:val="24"/>
                <w:szCs w:val="24"/>
              </w:rPr>
              <w:t xml:space="preserve">Hydraulic and pneumatic system maintenance schedule is developed as per work requirement. </w:t>
            </w:r>
          </w:p>
          <w:p w14:paraId="7EC640D3" w14:textId="77777777" w:rsidR="00303E34" w:rsidRPr="00FF22C8" w:rsidRDefault="00303E34" w:rsidP="0094008E">
            <w:pPr>
              <w:pStyle w:val="ListParagraph"/>
              <w:numPr>
                <w:ilvl w:val="1"/>
                <w:numId w:val="178"/>
              </w:numPr>
              <w:rPr>
                <w:color w:val="000000" w:themeColor="text1"/>
                <w:sz w:val="24"/>
                <w:szCs w:val="24"/>
              </w:rPr>
            </w:pPr>
            <w:r w:rsidRPr="00FF22C8">
              <w:rPr>
                <w:color w:val="000000" w:themeColor="text1"/>
                <w:sz w:val="24"/>
                <w:szCs w:val="24"/>
              </w:rPr>
              <w:t>Hydraulic and pneumatic system maintenance is carried out as per manufacturer’s requirement.</w:t>
            </w:r>
          </w:p>
          <w:p w14:paraId="16B1DBDC" w14:textId="77777777" w:rsidR="00303E34" w:rsidRPr="00FF22C8" w:rsidRDefault="00303E34" w:rsidP="0094008E">
            <w:pPr>
              <w:pStyle w:val="ListParagraph"/>
              <w:numPr>
                <w:ilvl w:val="1"/>
                <w:numId w:val="178"/>
              </w:numPr>
              <w:rPr>
                <w:color w:val="000000" w:themeColor="text1"/>
                <w:sz w:val="24"/>
                <w:szCs w:val="24"/>
              </w:rPr>
            </w:pPr>
            <w:r w:rsidRPr="00FF22C8">
              <w:rPr>
                <w:color w:val="000000" w:themeColor="text1"/>
                <w:sz w:val="24"/>
                <w:szCs w:val="24"/>
              </w:rPr>
              <w:t>Hydraulic and pneumatic system is troubleshooted as per manufacturer’s requirement.</w:t>
            </w:r>
          </w:p>
          <w:p w14:paraId="404C4E7B" w14:textId="77777777" w:rsidR="00303E34" w:rsidRPr="00FF22C8" w:rsidRDefault="00303E34" w:rsidP="0094008E">
            <w:pPr>
              <w:pStyle w:val="ListParagraph"/>
              <w:numPr>
                <w:ilvl w:val="1"/>
                <w:numId w:val="178"/>
              </w:numPr>
              <w:rPr>
                <w:color w:val="000000" w:themeColor="text1"/>
                <w:sz w:val="24"/>
                <w:szCs w:val="24"/>
              </w:rPr>
            </w:pPr>
            <w:r w:rsidRPr="00FF22C8">
              <w:rPr>
                <w:color w:val="000000" w:themeColor="text1"/>
                <w:sz w:val="24"/>
                <w:szCs w:val="24"/>
              </w:rPr>
              <w:t>Hydraulic and pneumatic System maintenance report is generated as per workplace procedures.</w:t>
            </w:r>
          </w:p>
        </w:tc>
      </w:tr>
    </w:tbl>
    <w:p w14:paraId="1A9C8FA9" w14:textId="77777777" w:rsidR="00303E34" w:rsidRPr="00FF22C8" w:rsidRDefault="00303E34" w:rsidP="00303E34">
      <w:pPr>
        <w:tabs>
          <w:tab w:val="left" w:pos="0"/>
        </w:tabs>
        <w:spacing w:after="0"/>
        <w:jc w:val="both"/>
        <w:rPr>
          <w:b/>
          <w:color w:val="000000" w:themeColor="text1"/>
          <w:szCs w:val="24"/>
        </w:rPr>
      </w:pPr>
    </w:p>
    <w:p w14:paraId="034005F0" w14:textId="77777777" w:rsidR="00303E34" w:rsidRPr="00FF22C8" w:rsidRDefault="00303E34" w:rsidP="00303E34">
      <w:pPr>
        <w:spacing w:after="0"/>
        <w:jc w:val="both"/>
        <w:rPr>
          <w:b/>
          <w:color w:val="000000" w:themeColor="text1"/>
          <w:szCs w:val="24"/>
        </w:rPr>
      </w:pPr>
      <w:r w:rsidRPr="00FF22C8">
        <w:rPr>
          <w:b/>
          <w:color w:val="000000" w:themeColor="text1"/>
          <w:szCs w:val="24"/>
        </w:rPr>
        <w:t>RANGE</w:t>
      </w:r>
    </w:p>
    <w:p w14:paraId="4A307CDD" w14:textId="77777777" w:rsidR="00303E34" w:rsidRPr="00FF22C8" w:rsidRDefault="00303E34" w:rsidP="00303E34">
      <w:pPr>
        <w:spacing w:after="0"/>
        <w:jc w:val="both"/>
        <w:rPr>
          <w:color w:val="000000" w:themeColor="text1"/>
          <w:szCs w:val="24"/>
        </w:rPr>
      </w:pPr>
      <w:r w:rsidRPr="00FF22C8">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6"/>
        <w:gridCol w:w="5280"/>
      </w:tblGrid>
      <w:tr w:rsidR="00303E34" w:rsidRPr="00FF22C8" w14:paraId="4711F176" w14:textId="77777777" w:rsidTr="00523DC9">
        <w:trPr>
          <w:trHeight w:val="70"/>
          <w:tblHeader/>
        </w:trPr>
        <w:tc>
          <w:tcPr>
            <w:tcW w:w="1818" w:type="pct"/>
            <w:shd w:val="clear" w:color="auto" w:fill="F7CAAC" w:themeFill="accent2" w:themeFillTint="66"/>
            <w:vAlign w:val="center"/>
          </w:tcPr>
          <w:p w14:paraId="4132F85D" w14:textId="77777777" w:rsidR="00303E34" w:rsidRPr="00FF22C8" w:rsidRDefault="00303E34" w:rsidP="00523DC9">
            <w:pPr>
              <w:spacing w:after="0"/>
              <w:rPr>
                <w:b/>
                <w:color w:val="000000" w:themeColor="text1"/>
                <w:szCs w:val="24"/>
              </w:rPr>
            </w:pPr>
            <w:r w:rsidRPr="00FF22C8">
              <w:rPr>
                <w:b/>
                <w:color w:val="000000" w:themeColor="text1"/>
                <w:szCs w:val="24"/>
              </w:rPr>
              <w:t>Variable</w:t>
            </w:r>
          </w:p>
        </w:tc>
        <w:tc>
          <w:tcPr>
            <w:tcW w:w="3182" w:type="pct"/>
            <w:shd w:val="clear" w:color="auto" w:fill="F7CAAC" w:themeFill="accent2" w:themeFillTint="66"/>
            <w:vAlign w:val="center"/>
          </w:tcPr>
          <w:p w14:paraId="5B6EDC9A" w14:textId="77777777" w:rsidR="00303E34" w:rsidRPr="00FF22C8" w:rsidRDefault="00303E34" w:rsidP="00523DC9">
            <w:pPr>
              <w:spacing w:after="0"/>
              <w:rPr>
                <w:b/>
                <w:color w:val="000000" w:themeColor="text1"/>
                <w:szCs w:val="24"/>
              </w:rPr>
            </w:pPr>
            <w:r w:rsidRPr="00FF22C8">
              <w:rPr>
                <w:b/>
                <w:color w:val="000000" w:themeColor="text1"/>
                <w:szCs w:val="24"/>
              </w:rPr>
              <w:t>Range</w:t>
            </w:r>
          </w:p>
        </w:tc>
      </w:tr>
      <w:tr w:rsidR="00303E34" w:rsidRPr="00FF22C8" w14:paraId="1EF0F85D" w14:textId="77777777" w:rsidTr="00523DC9">
        <w:trPr>
          <w:trHeight w:val="3360"/>
        </w:trPr>
        <w:tc>
          <w:tcPr>
            <w:tcW w:w="1818" w:type="pct"/>
          </w:tcPr>
          <w:p w14:paraId="16691CD4" w14:textId="77777777" w:rsidR="00303E34" w:rsidRPr="00FF22C8" w:rsidRDefault="00303E34" w:rsidP="00523DC9">
            <w:pPr>
              <w:spacing w:after="0"/>
              <w:rPr>
                <w:color w:val="000000" w:themeColor="text1"/>
                <w:szCs w:val="24"/>
              </w:rPr>
            </w:pPr>
            <w:r w:rsidRPr="00FF22C8">
              <w:rPr>
                <w:color w:val="000000" w:themeColor="text1"/>
                <w:szCs w:val="24"/>
              </w:rPr>
              <w:t>Health and safety procedures may include but not limited to</w:t>
            </w:r>
            <w:r w:rsidRPr="00FF22C8">
              <w:rPr>
                <w:color w:val="000000" w:themeColor="text1"/>
                <w:szCs w:val="24"/>
                <w:lang w:val="en-US"/>
              </w:rPr>
              <w:t>:</w:t>
            </w:r>
          </w:p>
        </w:tc>
        <w:tc>
          <w:tcPr>
            <w:tcW w:w="3182" w:type="pct"/>
          </w:tcPr>
          <w:p w14:paraId="5983A623"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PPEs</w:t>
            </w:r>
          </w:p>
          <w:p w14:paraId="2A89849A"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Work permits</w:t>
            </w:r>
          </w:p>
          <w:p w14:paraId="78B0D365"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 xml:space="preserve">Waste management </w:t>
            </w:r>
          </w:p>
          <w:p w14:paraId="32AAC686"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Electrical wiring colour coding</w:t>
            </w:r>
          </w:p>
          <w:p w14:paraId="5C8ECDD5"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Danger warning signage</w:t>
            </w:r>
          </w:p>
          <w:p w14:paraId="6D7B4555"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 xml:space="preserve">Barricades </w:t>
            </w:r>
          </w:p>
          <w:p w14:paraId="2D1FCFBB"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High voltage signage</w:t>
            </w:r>
          </w:p>
          <w:p w14:paraId="38710A88" w14:textId="77777777" w:rsidR="00303E34" w:rsidRPr="00FF22C8" w:rsidRDefault="00303E34" w:rsidP="0094008E">
            <w:pPr>
              <w:numPr>
                <w:ilvl w:val="0"/>
                <w:numId w:val="167"/>
              </w:numPr>
              <w:spacing w:after="0"/>
              <w:rPr>
                <w:color w:val="000000" w:themeColor="text1"/>
                <w:szCs w:val="24"/>
              </w:rPr>
            </w:pPr>
            <w:r w:rsidRPr="00FF22C8">
              <w:rPr>
                <w:color w:val="000000" w:themeColor="text1"/>
                <w:szCs w:val="24"/>
              </w:rPr>
              <w:t>Health policy</w:t>
            </w:r>
          </w:p>
          <w:p w14:paraId="63ADD5D3" w14:textId="77777777" w:rsidR="00303E34" w:rsidRPr="00FF22C8" w:rsidRDefault="00303E34" w:rsidP="00523DC9">
            <w:pPr>
              <w:ind w:firstLine="720"/>
              <w:rPr>
                <w:color w:val="000000" w:themeColor="text1"/>
                <w:szCs w:val="24"/>
              </w:rPr>
            </w:pPr>
          </w:p>
        </w:tc>
      </w:tr>
      <w:tr w:rsidR="00303E34" w:rsidRPr="00FF22C8" w14:paraId="4F5AFF6C" w14:textId="77777777" w:rsidTr="00523DC9">
        <w:trPr>
          <w:trHeight w:val="3360"/>
        </w:trPr>
        <w:tc>
          <w:tcPr>
            <w:tcW w:w="1818" w:type="pct"/>
          </w:tcPr>
          <w:p w14:paraId="1D74D32A" w14:textId="77777777" w:rsidR="00303E34" w:rsidRPr="00FF22C8" w:rsidRDefault="00303E34" w:rsidP="00523DC9">
            <w:pPr>
              <w:spacing w:after="0"/>
              <w:rPr>
                <w:color w:val="000000" w:themeColor="text1"/>
                <w:szCs w:val="24"/>
              </w:rPr>
            </w:pPr>
            <w:r w:rsidRPr="00FF22C8">
              <w:rPr>
                <w:color w:val="000000" w:themeColor="text1"/>
                <w:szCs w:val="24"/>
              </w:rPr>
              <w:lastRenderedPageBreak/>
              <w:t>Hydraulic and pneumatic components may include but not limited to:</w:t>
            </w:r>
          </w:p>
        </w:tc>
        <w:tc>
          <w:tcPr>
            <w:tcW w:w="3182" w:type="pct"/>
          </w:tcPr>
          <w:p w14:paraId="25D5C1C2"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Reservoirs, tanks and accumulators</w:t>
            </w:r>
          </w:p>
          <w:p w14:paraId="1476FE9B"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Pumps (centrifugal, submersible, diaphragm, gear, peristaltic, piston etc.)</w:t>
            </w:r>
          </w:p>
          <w:p w14:paraId="34122C98"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Motors (AC, DC, linear, servo, stepper etc.)</w:t>
            </w:r>
          </w:p>
          <w:p w14:paraId="3845841C"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 xml:space="preserve">Actuators </w:t>
            </w:r>
          </w:p>
          <w:p w14:paraId="5DE9E52F"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Pipes and hoses (fixed, flexible)</w:t>
            </w:r>
          </w:p>
          <w:p w14:paraId="710A330F"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Valves (pressure relief, pressure reducing etc.)</w:t>
            </w:r>
          </w:p>
          <w:p w14:paraId="2F55B160"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Switches (mechanical, electronic etc.)</w:t>
            </w:r>
          </w:p>
          <w:p w14:paraId="05826B26"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Gauges (limit, pressure etc.)</w:t>
            </w:r>
          </w:p>
          <w:p w14:paraId="775537EA"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Filters (pressure, oil, air etc.)</w:t>
            </w:r>
          </w:p>
          <w:p w14:paraId="1B4F052B"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Cylinders</w:t>
            </w:r>
          </w:p>
          <w:p w14:paraId="41861185"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DCV</w:t>
            </w:r>
          </w:p>
        </w:tc>
      </w:tr>
      <w:tr w:rsidR="00303E34" w:rsidRPr="00FF22C8" w14:paraId="25FF2B18" w14:textId="77777777" w:rsidTr="00523DC9">
        <w:trPr>
          <w:trHeight w:val="1412"/>
        </w:trPr>
        <w:tc>
          <w:tcPr>
            <w:tcW w:w="1818" w:type="pct"/>
          </w:tcPr>
          <w:p w14:paraId="71059F7C" w14:textId="77777777" w:rsidR="00303E34" w:rsidRPr="00FF22C8" w:rsidRDefault="00303E34" w:rsidP="00523DC9">
            <w:pPr>
              <w:spacing w:after="0"/>
              <w:rPr>
                <w:color w:val="000000" w:themeColor="text1"/>
                <w:szCs w:val="24"/>
              </w:rPr>
            </w:pPr>
            <w:r w:rsidRPr="00FF22C8">
              <w:rPr>
                <w:color w:val="000000" w:themeColor="text1"/>
                <w:szCs w:val="24"/>
              </w:rPr>
              <w:t>Hydraulic and pneumatic controllers may include but not limited to:</w:t>
            </w:r>
          </w:p>
        </w:tc>
        <w:tc>
          <w:tcPr>
            <w:tcW w:w="3182" w:type="pct"/>
          </w:tcPr>
          <w:p w14:paraId="7FC43C4C" w14:textId="77777777" w:rsidR="00303E34" w:rsidRPr="00FF22C8" w:rsidRDefault="00303E34" w:rsidP="0094008E">
            <w:pPr>
              <w:numPr>
                <w:ilvl w:val="0"/>
                <w:numId w:val="167"/>
              </w:numPr>
              <w:spacing w:after="0"/>
              <w:rPr>
                <w:color w:val="000000" w:themeColor="text1"/>
                <w:szCs w:val="24"/>
              </w:rPr>
            </w:pPr>
            <w:r w:rsidRPr="00FF22C8">
              <w:rPr>
                <w:color w:val="000000" w:themeColor="text1"/>
                <w:szCs w:val="24"/>
              </w:rPr>
              <w:t xml:space="preserve">Distributed control systems </w:t>
            </w:r>
          </w:p>
          <w:p w14:paraId="264A3150" w14:textId="77777777" w:rsidR="00303E34" w:rsidRPr="00FF22C8" w:rsidRDefault="00303E34" w:rsidP="0094008E">
            <w:pPr>
              <w:numPr>
                <w:ilvl w:val="0"/>
                <w:numId w:val="167"/>
              </w:numPr>
              <w:spacing w:after="0"/>
              <w:rPr>
                <w:color w:val="000000" w:themeColor="text1"/>
                <w:szCs w:val="24"/>
              </w:rPr>
            </w:pPr>
            <w:r w:rsidRPr="00FF22C8">
              <w:rPr>
                <w:color w:val="000000" w:themeColor="text1"/>
                <w:szCs w:val="24"/>
              </w:rPr>
              <w:t xml:space="preserve">SCADA </w:t>
            </w:r>
          </w:p>
          <w:p w14:paraId="07528DBA" w14:textId="77777777" w:rsidR="00303E34" w:rsidRPr="00FF22C8" w:rsidRDefault="00303E34" w:rsidP="0094008E">
            <w:pPr>
              <w:numPr>
                <w:ilvl w:val="0"/>
                <w:numId w:val="167"/>
              </w:numPr>
              <w:spacing w:after="0"/>
              <w:rPr>
                <w:color w:val="000000" w:themeColor="text1"/>
                <w:szCs w:val="24"/>
              </w:rPr>
            </w:pPr>
            <w:r w:rsidRPr="00FF22C8">
              <w:rPr>
                <w:color w:val="000000" w:themeColor="text1"/>
                <w:szCs w:val="24"/>
              </w:rPr>
              <w:t>Stand-alone controllers (PID, microprocessors, microcontrollers etc</w:t>
            </w:r>
          </w:p>
          <w:p w14:paraId="0513CCE0" w14:textId="77777777" w:rsidR="00303E34" w:rsidRPr="00FF22C8" w:rsidRDefault="00303E34" w:rsidP="0094008E">
            <w:pPr>
              <w:numPr>
                <w:ilvl w:val="0"/>
                <w:numId w:val="167"/>
              </w:numPr>
              <w:spacing w:after="0"/>
              <w:rPr>
                <w:color w:val="000000" w:themeColor="text1"/>
                <w:szCs w:val="24"/>
              </w:rPr>
            </w:pPr>
            <w:r w:rsidRPr="00FF22C8">
              <w:rPr>
                <w:bCs/>
                <w:color w:val="000000" w:themeColor="text1"/>
                <w:szCs w:val="24"/>
              </w:rPr>
              <w:t>Relay</w:t>
            </w:r>
          </w:p>
          <w:p w14:paraId="63A7589B" w14:textId="77777777" w:rsidR="00303E34" w:rsidRPr="00FF22C8" w:rsidRDefault="00303E34" w:rsidP="0094008E">
            <w:pPr>
              <w:numPr>
                <w:ilvl w:val="0"/>
                <w:numId w:val="155"/>
              </w:numPr>
              <w:spacing w:after="0"/>
              <w:rPr>
                <w:color w:val="000000" w:themeColor="text1"/>
                <w:szCs w:val="24"/>
              </w:rPr>
            </w:pPr>
            <w:r w:rsidRPr="00FF22C8">
              <w:rPr>
                <w:bCs/>
                <w:color w:val="000000" w:themeColor="text1"/>
                <w:szCs w:val="24"/>
              </w:rPr>
              <w:t>PLC</w:t>
            </w:r>
          </w:p>
        </w:tc>
      </w:tr>
      <w:tr w:rsidR="00303E34" w:rsidRPr="00FF22C8" w14:paraId="43D217BF" w14:textId="77777777" w:rsidTr="00523DC9">
        <w:trPr>
          <w:trHeight w:val="1412"/>
        </w:trPr>
        <w:tc>
          <w:tcPr>
            <w:tcW w:w="1818" w:type="pct"/>
          </w:tcPr>
          <w:p w14:paraId="49250A11" w14:textId="77777777" w:rsidR="00303E34" w:rsidRPr="00FF22C8" w:rsidRDefault="00303E34" w:rsidP="00523DC9">
            <w:pPr>
              <w:spacing w:after="0"/>
              <w:rPr>
                <w:color w:val="000000" w:themeColor="text1"/>
                <w:szCs w:val="24"/>
              </w:rPr>
            </w:pPr>
            <w:r w:rsidRPr="00FF22C8">
              <w:rPr>
                <w:color w:val="000000" w:themeColor="text1"/>
                <w:szCs w:val="24"/>
              </w:rPr>
              <w:t>Hydraulic and pneumatic system tests may include but not limited to:</w:t>
            </w:r>
          </w:p>
        </w:tc>
        <w:tc>
          <w:tcPr>
            <w:tcW w:w="3182" w:type="pct"/>
          </w:tcPr>
          <w:p w14:paraId="2CFFF98E"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Electrical</w:t>
            </w:r>
          </w:p>
          <w:p w14:paraId="73158C15"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Mechanical</w:t>
            </w:r>
          </w:p>
          <w:p w14:paraId="1CABF71E"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 xml:space="preserve">Functionality </w:t>
            </w:r>
          </w:p>
          <w:p w14:paraId="0C340C8C" w14:textId="77777777" w:rsidR="00303E34" w:rsidRPr="00FF22C8" w:rsidRDefault="00303E34" w:rsidP="0094008E">
            <w:pPr>
              <w:numPr>
                <w:ilvl w:val="0"/>
                <w:numId w:val="155"/>
              </w:numPr>
              <w:spacing w:after="0"/>
              <w:rPr>
                <w:color w:val="000000" w:themeColor="text1"/>
                <w:szCs w:val="24"/>
              </w:rPr>
            </w:pPr>
            <w:r w:rsidRPr="00FF22C8">
              <w:rPr>
                <w:color w:val="000000" w:themeColor="text1"/>
                <w:szCs w:val="24"/>
              </w:rPr>
              <w:t>Safety</w:t>
            </w:r>
          </w:p>
        </w:tc>
      </w:tr>
    </w:tbl>
    <w:p w14:paraId="6DE5DFC3" w14:textId="77777777" w:rsidR="00303E34" w:rsidRPr="00FF22C8" w:rsidRDefault="00303E34" w:rsidP="00303E34">
      <w:pPr>
        <w:spacing w:after="0"/>
        <w:jc w:val="both"/>
        <w:rPr>
          <w:b/>
          <w:color w:val="000000" w:themeColor="text1"/>
          <w:szCs w:val="24"/>
        </w:rPr>
      </w:pPr>
    </w:p>
    <w:p w14:paraId="26C632D4" w14:textId="77777777" w:rsidR="00303E34" w:rsidRPr="00FF22C8" w:rsidRDefault="00303E34" w:rsidP="00303E34">
      <w:pPr>
        <w:spacing w:after="0"/>
        <w:jc w:val="both"/>
        <w:rPr>
          <w:color w:val="000000" w:themeColor="text1"/>
          <w:szCs w:val="24"/>
        </w:rPr>
      </w:pPr>
      <w:r w:rsidRPr="00FF22C8">
        <w:rPr>
          <w:b/>
          <w:color w:val="000000" w:themeColor="text1"/>
          <w:szCs w:val="24"/>
        </w:rPr>
        <w:t>REQUIRED SKILLS AND KNOWLEDGE</w:t>
      </w:r>
    </w:p>
    <w:p w14:paraId="1C98B394" w14:textId="77777777" w:rsidR="00303E34" w:rsidRPr="00FF22C8" w:rsidRDefault="00303E34" w:rsidP="00303E34">
      <w:pPr>
        <w:spacing w:after="0"/>
        <w:jc w:val="both"/>
        <w:rPr>
          <w:bCs/>
          <w:color w:val="000000" w:themeColor="text1"/>
          <w:szCs w:val="24"/>
        </w:rPr>
      </w:pPr>
      <w:r w:rsidRPr="00FF22C8">
        <w:rPr>
          <w:bCs/>
          <w:color w:val="000000" w:themeColor="text1"/>
          <w:szCs w:val="24"/>
        </w:rPr>
        <w:t>This section describes the skills and knowledge required for this unit of competency.</w:t>
      </w:r>
    </w:p>
    <w:p w14:paraId="292DEFF6" w14:textId="77777777" w:rsidR="00303E34" w:rsidRPr="00FF22C8" w:rsidRDefault="00303E34" w:rsidP="00303E34">
      <w:pPr>
        <w:pStyle w:val="ListParagraph"/>
        <w:spacing w:after="0"/>
        <w:ind w:left="0"/>
        <w:jc w:val="both"/>
        <w:rPr>
          <w:b/>
          <w:color w:val="000000" w:themeColor="text1"/>
          <w:sz w:val="24"/>
          <w:szCs w:val="24"/>
        </w:rPr>
      </w:pPr>
    </w:p>
    <w:p w14:paraId="625B76DF" w14:textId="77777777" w:rsidR="00303E34" w:rsidRPr="00FF22C8" w:rsidRDefault="00303E34" w:rsidP="00303E34">
      <w:pPr>
        <w:spacing w:after="0"/>
        <w:contextualSpacing/>
        <w:jc w:val="both"/>
        <w:rPr>
          <w:b/>
          <w:color w:val="000000" w:themeColor="text1"/>
          <w:szCs w:val="24"/>
          <w:lang w:val="en-US"/>
        </w:rPr>
      </w:pPr>
      <w:r w:rsidRPr="00FF22C8">
        <w:rPr>
          <w:b/>
          <w:color w:val="000000" w:themeColor="text1"/>
          <w:szCs w:val="24"/>
          <w:lang w:val="en-US"/>
        </w:rPr>
        <w:t>Required Skills</w:t>
      </w:r>
    </w:p>
    <w:p w14:paraId="69EC464A" w14:textId="77777777" w:rsidR="00303E34" w:rsidRPr="00FF22C8" w:rsidRDefault="00303E34" w:rsidP="00303E34">
      <w:pPr>
        <w:spacing w:after="0"/>
        <w:jc w:val="both"/>
        <w:rPr>
          <w:color w:val="000000" w:themeColor="text1"/>
          <w:szCs w:val="24"/>
        </w:rPr>
      </w:pPr>
      <w:r w:rsidRPr="00FF22C8">
        <w:rPr>
          <w:color w:val="000000" w:themeColor="text1"/>
          <w:szCs w:val="24"/>
        </w:rPr>
        <w:t>The individual needs to demonstrate the following skills:</w:t>
      </w:r>
    </w:p>
    <w:p w14:paraId="285179B3" w14:textId="77777777" w:rsidR="00303E34" w:rsidRPr="00FF22C8" w:rsidRDefault="00303E34"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Problem-solving skills</w:t>
      </w:r>
    </w:p>
    <w:p w14:paraId="58B68252" w14:textId="77777777" w:rsidR="00303E34" w:rsidRPr="00FF22C8" w:rsidRDefault="00303E34"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Critical thinking skills</w:t>
      </w:r>
    </w:p>
    <w:p w14:paraId="6CB269C4" w14:textId="77777777" w:rsidR="00303E34" w:rsidRPr="00FF22C8" w:rsidRDefault="00303E34"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Communication skills</w:t>
      </w:r>
    </w:p>
    <w:p w14:paraId="13906636" w14:textId="77777777" w:rsidR="00303E34" w:rsidRPr="00FF22C8" w:rsidRDefault="00303E34"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Organizational skills</w:t>
      </w:r>
    </w:p>
    <w:p w14:paraId="25ADEF93" w14:textId="77777777" w:rsidR="00303E34" w:rsidRPr="00FF22C8" w:rsidRDefault="00303E34"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Numerical skills</w:t>
      </w:r>
    </w:p>
    <w:p w14:paraId="1CCC9898" w14:textId="77777777" w:rsidR="00303E34" w:rsidRPr="00FF22C8" w:rsidRDefault="00303E34"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Creative thinking skills</w:t>
      </w:r>
    </w:p>
    <w:p w14:paraId="7006CFEA" w14:textId="77777777" w:rsidR="00303E34" w:rsidRPr="00FF22C8" w:rsidRDefault="00303E34"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Programming skills</w:t>
      </w:r>
    </w:p>
    <w:p w14:paraId="506335E6" w14:textId="77777777" w:rsidR="00303E34" w:rsidRPr="00FF22C8" w:rsidRDefault="00303E34" w:rsidP="0094008E">
      <w:pPr>
        <w:pStyle w:val="ListParagraph"/>
        <w:numPr>
          <w:ilvl w:val="0"/>
          <w:numId w:val="156"/>
        </w:numPr>
        <w:spacing w:after="0"/>
        <w:jc w:val="both"/>
        <w:rPr>
          <w:color w:val="000000" w:themeColor="text1"/>
          <w:sz w:val="24"/>
          <w:szCs w:val="24"/>
        </w:rPr>
      </w:pPr>
      <w:r w:rsidRPr="00FF22C8">
        <w:rPr>
          <w:color w:val="000000" w:themeColor="text1"/>
          <w:sz w:val="24"/>
          <w:szCs w:val="24"/>
        </w:rPr>
        <w:t>Mechanical fabrication</w:t>
      </w:r>
    </w:p>
    <w:p w14:paraId="091795FE" w14:textId="77777777" w:rsidR="00303E34" w:rsidRPr="00FF22C8" w:rsidRDefault="00303E34" w:rsidP="0094008E">
      <w:pPr>
        <w:pStyle w:val="ListParagraph"/>
        <w:numPr>
          <w:ilvl w:val="0"/>
          <w:numId w:val="156"/>
        </w:numPr>
        <w:spacing w:after="0"/>
        <w:jc w:val="both"/>
        <w:rPr>
          <w:color w:val="000000" w:themeColor="text1"/>
          <w:sz w:val="24"/>
          <w:szCs w:val="24"/>
        </w:rPr>
      </w:pPr>
      <w:r w:rsidRPr="00FF22C8">
        <w:rPr>
          <w:color w:val="000000" w:themeColor="text1"/>
          <w:sz w:val="24"/>
          <w:szCs w:val="24"/>
        </w:rPr>
        <w:t>PCB fabrication</w:t>
      </w:r>
    </w:p>
    <w:p w14:paraId="68E1F827" w14:textId="77777777" w:rsidR="00303E34" w:rsidRPr="00FF22C8" w:rsidRDefault="00303E34" w:rsidP="0094008E">
      <w:pPr>
        <w:pStyle w:val="ListParagraph"/>
        <w:numPr>
          <w:ilvl w:val="0"/>
          <w:numId w:val="156"/>
        </w:numPr>
        <w:spacing w:after="0"/>
        <w:jc w:val="both"/>
        <w:rPr>
          <w:bCs/>
          <w:color w:val="000000" w:themeColor="text1"/>
          <w:sz w:val="24"/>
          <w:szCs w:val="24"/>
        </w:rPr>
      </w:pPr>
      <w:r w:rsidRPr="00FF22C8">
        <w:rPr>
          <w:bCs/>
          <w:color w:val="000000" w:themeColor="text1"/>
          <w:sz w:val="24"/>
          <w:szCs w:val="24"/>
        </w:rPr>
        <w:t>Work planning</w:t>
      </w:r>
    </w:p>
    <w:p w14:paraId="3FF9E9ED" w14:textId="77777777" w:rsidR="00303E34" w:rsidRPr="00FF22C8" w:rsidRDefault="00303E34" w:rsidP="00303E34">
      <w:pPr>
        <w:spacing w:after="0"/>
        <w:ind w:left="360"/>
        <w:jc w:val="both"/>
        <w:rPr>
          <w:color w:val="000000" w:themeColor="text1"/>
          <w:szCs w:val="24"/>
        </w:rPr>
      </w:pPr>
    </w:p>
    <w:p w14:paraId="7190094E" w14:textId="77777777" w:rsidR="00303E34" w:rsidRPr="00FF22C8" w:rsidRDefault="00303E34" w:rsidP="00303E34">
      <w:pPr>
        <w:spacing w:after="0"/>
        <w:jc w:val="both"/>
        <w:rPr>
          <w:b/>
          <w:color w:val="000000" w:themeColor="text1"/>
          <w:szCs w:val="24"/>
        </w:rPr>
      </w:pPr>
      <w:r w:rsidRPr="00FF22C8">
        <w:rPr>
          <w:b/>
          <w:color w:val="000000" w:themeColor="text1"/>
          <w:szCs w:val="24"/>
        </w:rPr>
        <w:t>Required Knowledge</w:t>
      </w:r>
    </w:p>
    <w:p w14:paraId="3DC1D7DE" w14:textId="77777777" w:rsidR="00303E34" w:rsidRPr="00FF22C8" w:rsidRDefault="00303E34" w:rsidP="00303E34">
      <w:pPr>
        <w:spacing w:after="0"/>
        <w:jc w:val="both"/>
        <w:rPr>
          <w:bCs/>
          <w:color w:val="000000" w:themeColor="text1"/>
          <w:szCs w:val="24"/>
        </w:rPr>
      </w:pPr>
      <w:r w:rsidRPr="00FF22C8">
        <w:rPr>
          <w:bCs/>
          <w:color w:val="000000" w:themeColor="text1"/>
          <w:szCs w:val="24"/>
        </w:rPr>
        <w:t>The individual needs to demonstrate knowledge of:</w:t>
      </w:r>
    </w:p>
    <w:p w14:paraId="50833418" w14:textId="77777777" w:rsidR="00303E34" w:rsidRPr="00FF22C8" w:rsidRDefault="00303E34"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Computer aided design (SOLIDWORKS, Inventor, fusion 360 etc.)</w:t>
      </w:r>
    </w:p>
    <w:p w14:paraId="54724B64" w14:textId="77777777" w:rsidR="00303E34" w:rsidRPr="00FF22C8" w:rsidRDefault="00303E34"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Health and Safety Standards</w:t>
      </w:r>
    </w:p>
    <w:p w14:paraId="3FC330E4" w14:textId="77777777" w:rsidR="00303E34" w:rsidRPr="00FF22C8" w:rsidRDefault="00303E34"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Electrical circuit design</w:t>
      </w:r>
    </w:p>
    <w:p w14:paraId="3E377471" w14:textId="77777777" w:rsidR="00303E34" w:rsidRPr="00FF22C8" w:rsidRDefault="00303E34"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Flow diagrams</w:t>
      </w:r>
    </w:p>
    <w:p w14:paraId="707AF62E" w14:textId="77777777" w:rsidR="00303E34" w:rsidRPr="00FF22C8" w:rsidRDefault="00303E34"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 xml:space="preserve">SCADA </w:t>
      </w:r>
    </w:p>
    <w:p w14:paraId="38432877" w14:textId="77777777" w:rsidR="00303E34" w:rsidRPr="00FF22C8" w:rsidRDefault="00303E34"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Stand-alone controllers</w:t>
      </w:r>
    </w:p>
    <w:p w14:paraId="03742A7C" w14:textId="77777777" w:rsidR="00303E34" w:rsidRPr="00FF22C8" w:rsidRDefault="00303E34"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Mechanical design</w:t>
      </w:r>
    </w:p>
    <w:p w14:paraId="1A8E94F1" w14:textId="77777777" w:rsidR="00303E34" w:rsidRPr="00FF22C8" w:rsidRDefault="00303E34"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PLC</w:t>
      </w:r>
    </w:p>
    <w:p w14:paraId="6AF4965F" w14:textId="77777777" w:rsidR="00303E34" w:rsidRPr="00FF22C8" w:rsidRDefault="00303E34" w:rsidP="0094008E">
      <w:pPr>
        <w:pStyle w:val="ListParagraph"/>
        <w:numPr>
          <w:ilvl w:val="0"/>
          <w:numId w:val="157"/>
        </w:numPr>
        <w:spacing w:after="0"/>
        <w:jc w:val="both"/>
        <w:rPr>
          <w:bCs/>
          <w:color w:val="000000" w:themeColor="text1"/>
          <w:sz w:val="24"/>
          <w:szCs w:val="24"/>
        </w:rPr>
      </w:pPr>
      <w:r w:rsidRPr="00FF22C8">
        <w:rPr>
          <w:bCs/>
          <w:color w:val="000000" w:themeColor="text1"/>
          <w:sz w:val="24"/>
          <w:szCs w:val="24"/>
        </w:rPr>
        <w:t>Hydraulic and pneumatic components, parts and accessories</w:t>
      </w:r>
    </w:p>
    <w:p w14:paraId="4439BCE3" w14:textId="77777777" w:rsidR="00303E34" w:rsidRPr="00FF22C8" w:rsidRDefault="00303E34" w:rsidP="0094008E">
      <w:pPr>
        <w:pStyle w:val="ListParagraph"/>
        <w:numPr>
          <w:ilvl w:val="0"/>
          <w:numId w:val="157"/>
        </w:numPr>
        <w:spacing w:after="0"/>
        <w:jc w:val="both"/>
        <w:rPr>
          <w:color w:val="000000" w:themeColor="text1"/>
          <w:sz w:val="24"/>
          <w:szCs w:val="24"/>
        </w:rPr>
      </w:pPr>
      <w:r w:rsidRPr="00FF22C8">
        <w:rPr>
          <w:bCs/>
          <w:color w:val="000000" w:themeColor="text1"/>
          <w:sz w:val="24"/>
          <w:szCs w:val="24"/>
        </w:rPr>
        <w:t>Interpretation of installation manuals – hydraulic and pneumatic</w:t>
      </w:r>
    </w:p>
    <w:p w14:paraId="76102C66" w14:textId="77777777" w:rsidR="00303E34" w:rsidRPr="00FF22C8" w:rsidRDefault="00303E34" w:rsidP="0094008E">
      <w:pPr>
        <w:pStyle w:val="ListParagraph"/>
        <w:numPr>
          <w:ilvl w:val="0"/>
          <w:numId w:val="157"/>
        </w:numPr>
        <w:spacing w:after="0"/>
        <w:jc w:val="both"/>
        <w:rPr>
          <w:color w:val="000000" w:themeColor="text1"/>
          <w:sz w:val="24"/>
          <w:szCs w:val="24"/>
        </w:rPr>
      </w:pPr>
      <w:r w:rsidRPr="00FF22C8">
        <w:rPr>
          <w:bCs/>
          <w:color w:val="000000" w:themeColor="text1"/>
          <w:sz w:val="24"/>
          <w:szCs w:val="24"/>
        </w:rPr>
        <w:t>Report writing</w:t>
      </w:r>
    </w:p>
    <w:p w14:paraId="65844062" w14:textId="77777777" w:rsidR="00303E34" w:rsidRPr="00FF22C8" w:rsidRDefault="00303E34" w:rsidP="0094008E">
      <w:pPr>
        <w:pStyle w:val="ListParagraph"/>
        <w:numPr>
          <w:ilvl w:val="0"/>
          <w:numId w:val="157"/>
        </w:numPr>
        <w:spacing w:after="0"/>
        <w:jc w:val="both"/>
        <w:rPr>
          <w:bCs/>
          <w:color w:val="000000" w:themeColor="text1"/>
          <w:sz w:val="24"/>
          <w:szCs w:val="24"/>
        </w:rPr>
      </w:pPr>
      <w:r w:rsidRPr="00FF22C8">
        <w:rPr>
          <w:bCs/>
          <w:color w:val="000000" w:themeColor="text1"/>
          <w:sz w:val="24"/>
          <w:szCs w:val="24"/>
        </w:rPr>
        <w:t>Properties of materials</w:t>
      </w:r>
    </w:p>
    <w:p w14:paraId="1DA6EF35" w14:textId="77777777" w:rsidR="00303E34" w:rsidRPr="00FF22C8" w:rsidRDefault="00303E34" w:rsidP="0094008E">
      <w:pPr>
        <w:pStyle w:val="ListParagraph"/>
        <w:numPr>
          <w:ilvl w:val="0"/>
          <w:numId w:val="157"/>
        </w:numPr>
        <w:spacing w:after="0"/>
        <w:jc w:val="both"/>
        <w:rPr>
          <w:color w:val="000000" w:themeColor="text1"/>
          <w:sz w:val="24"/>
          <w:szCs w:val="24"/>
        </w:rPr>
      </w:pPr>
      <w:r w:rsidRPr="00FF22C8">
        <w:rPr>
          <w:bCs/>
          <w:color w:val="000000" w:themeColor="text1"/>
          <w:sz w:val="24"/>
          <w:szCs w:val="24"/>
        </w:rPr>
        <w:t>Sensors and transducers</w:t>
      </w:r>
    </w:p>
    <w:p w14:paraId="2833848B" w14:textId="77777777" w:rsidR="00303E34" w:rsidRPr="00FF22C8" w:rsidRDefault="00303E34"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Hydraulic &amp; pneumatic system control</w:t>
      </w:r>
    </w:p>
    <w:p w14:paraId="5B709C7D" w14:textId="77777777" w:rsidR="00303E34" w:rsidRPr="00FF22C8" w:rsidRDefault="00303E34" w:rsidP="0094008E">
      <w:pPr>
        <w:pStyle w:val="ListParagraph"/>
        <w:numPr>
          <w:ilvl w:val="0"/>
          <w:numId w:val="157"/>
        </w:numPr>
        <w:spacing w:after="0"/>
        <w:jc w:val="both"/>
        <w:rPr>
          <w:color w:val="000000" w:themeColor="text1"/>
          <w:sz w:val="24"/>
          <w:szCs w:val="24"/>
        </w:rPr>
      </w:pPr>
      <w:r w:rsidRPr="00FF22C8">
        <w:rPr>
          <w:color w:val="000000" w:themeColor="text1"/>
          <w:sz w:val="24"/>
          <w:szCs w:val="24"/>
        </w:rPr>
        <w:t>Measurement and instrumentation devices and operation</w:t>
      </w:r>
    </w:p>
    <w:p w14:paraId="0A305901" w14:textId="77777777" w:rsidR="00303E34" w:rsidRPr="00FF22C8" w:rsidRDefault="00303E34" w:rsidP="00303E34">
      <w:pPr>
        <w:spacing w:after="0"/>
        <w:jc w:val="both"/>
        <w:rPr>
          <w:color w:val="000000" w:themeColor="text1"/>
          <w:szCs w:val="24"/>
        </w:rPr>
      </w:pPr>
    </w:p>
    <w:p w14:paraId="7BD33CEC" w14:textId="77777777" w:rsidR="00303E34" w:rsidRPr="00FF22C8" w:rsidRDefault="00303E34" w:rsidP="00303E34">
      <w:pPr>
        <w:spacing w:after="160" w:line="259" w:lineRule="auto"/>
        <w:rPr>
          <w:b/>
          <w:bCs/>
          <w:color w:val="000000" w:themeColor="text1"/>
          <w:szCs w:val="24"/>
        </w:rPr>
      </w:pPr>
      <w:r w:rsidRPr="00FF22C8">
        <w:rPr>
          <w:b/>
          <w:bCs/>
          <w:color w:val="000000" w:themeColor="text1"/>
          <w:szCs w:val="24"/>
        </w:rPr>
        <w:br w:type="page"/>
      </w:r>
    </w:p>
    <w:p w14:paraId="71D52776" w14:textId="77777777" w:rsidR="00303E34" w:rsidRPr="00FF22C8" w:rsidRDefault="00303E34" w:rsidP="00303E34">
      <w:pPr>
        <w:spacing w:after="0"/>
        <w:jc w:val="both"/>
        <w:rPr>
          <w:b/>
          <w:bCs/>
          <w:color w:val="000000" w:themeColor="text1"/>
          <w:szCs w:val="24"/>
        </w:rPr>
      </w:pPr>
      <w:r w:rsidRPr="00FF22C8">
        <w:rPr>
          <w:b/>
          <w:bCs/>
          <w:color w:val="000000" w:themeColor="text1"/>
          <w:szCs w:val="24"/>
        </w:rPr>
        <w:lastRenderedPageBreak/>
        <w:t>EVIDENCE GUIDE</w:t>
      </w:r>
    </w:p>
    <w:p w14:paraId="1957D248" w14:textId="77777777" w:rsidR="00303E34" w:rsidRPr="00FF22C8" w:rsidRDefault="00303E34" w:rsidP="00303E34">
      <w:pPr>
        <w:spacing w:after="0"/>
        <w:jc w:val="both"/>
        <w:rPr>
          <w:color w:val="000000" w:themeColor="text1"/>
          <w:szCs w:val="24"/>
        </w:rPr>
      </w:pPr>
      <w:r w:rsidRPr="00FF22C8">
        <w:rPr>
          <w:color w:val="000000" w:themeColor="text1"/>
          <w:szCs w:val="24"/>
        </w:rPr>
        <w:t>This provides advice on assessment and must be read in conjunction with the performance criteria, required skills and knowledge and range.</w:t>
      </w:r>
    </w:p>
    <w:p w14:paraId="592AC3BC" w14:textId="77777777" w:rsidR="00303E34" w:rsidRPr="00FF22C8" w:rsidRDefault="00303E34" w:rsidP="00303E34">
      <w:pPr>
        <w:spacing w:after="0"/>
        <w:jc w:val="both"/>
        <w:rPr>
          <w:color w:val="000000" w:themeColor="text1"/>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7"/>
        <w:gridCol w:w="5799"/>
      </w:tblGrid>
      <w:tr w:rsidR="00303E34" w:rsidRPr="00FF22C8" w14:paraId="4D0A9309" w14:textId="77777777" w:rsidTr="00523DC9">
        <w:tc>
          <w:tcPr>
            <w:tcW w:w="1505" w:type="pct"/>
          </w:tcPr>
          <w:p w14:paraId="58A3EA3F" w14:textId="77777777" w:rsidR="00303E34" w:rsidRPr="00FF22C8" w:rsidRDefault="00303E34" w:rsidP="0094008E">
            <w:pPr>
              <w:pStyle w:val="ListParagraph"/>
              <w:numPr>
                <w:ilvl w:val="0"/>
                <w:numId w:val="179"/>
              </w:numPr>
              <w:spacing w:after="0"/>
              <w:rPr>
                <w:color w:val="000000" w:themeColor="text1"/>
                <w:sz w:val="24"/>
                <w:szCs w:val="24"/>
              </w:rPr>
            </w:pPr>
            <w:r w:rsidRPr="00FF22C8">
              <w:rPr>
                <w:color w:val="000000" w:themeColor="text1"/>
                <w:sz w:val="24"/>
                <w:szCs w:val="24"/>
              </w:rPr>
              <w:t>Critical aspects of competency</w:t>
            </w:r>
          </w:p>
        </w:tc>
        <w:tc>
          <w:tcPr>
            <w:tcW w:w="3495" w:type="pct"/>
          </w:tcPr>
          <w:p w14:paraId="235E62C2" w14:textId="77777777" w:rsidR="00303E34" w:rsidRPr="00FF22C8" w:rsidRDefault="00303E34" w:rsidP="00523DC9">
            <w:pPr>
              <w:tabs>
                <w:tab w:val="left" w:pos="702"/>
              </w:tabs>
              <w:spacing w:after="0"/>
              <w:rPr>
                <w:color w:val="000000" w:themeColor="text1"/>
                <w:szCs w:val="24"/>
              </w:rPr>
            </w:pPr>
            <w:r w:rsidRPr="00FF22C8">
              <w:rPr>
                <w:color w:val="000000" w:themeColor="text1"/>
                <w:szCs w:val="24"/>
              </w:rPr>
              <w:t xml:space="preserve">Assessment requires evidence that the candidate: </w:t>
            </w:r>
          </w:p>
          <w:p w14:paraId="76FF6738" w14:textId="77777777" w:rsidR="00303E34" w:rsidRPr="00FF22C8" w:rsidRDefault="00303E34" w:rsidP="0094008E">
            <w:pPr>
              <w:pStyle w:val="ListParagraph"/>
              <w:numPr>
                <w:ilvl w:val="1"/>
                <w:numId w:val="180"/>
              </w:numPr>
              <w:rPr>
                <w:rFonts w:eastAsia="Times New Roman"/>
                <w:color w:val="000000" w:themeColor="text1"/>
                <w:sz w:val="24"/>
                <w:szCs w:val="24"/>
              </w:rPr>
            </w:pPr>
            <w:r w:rsidRPr="00FF22C8">
              <w:rPr>
                <w:rFonts w:eastAsia="Times New Roman"/>
                <w:color w:val="000000" w:themeColor="text1"/>
                <w:sz w:val="24"/>
                <w:szCs w:val="24"/>
              </w:rPr>
              <w:t>Applied health and safety procedures as per work requirement.</w:t>
            </w:r>
          </w:p>
          <w:p w14:paraId="3F27B8C5" w14:textId="77777777" w:rsidR="00303E34" w:rsidRPr="00FF22C8" w:rsidRDefault="00303E34" w:rsidP="0094008E">
            <w:pPr>
              <w:pStyle w:val="ListParagraph"/>
              <w:numPr>
                <w:ilvl w:val="1"/>
                <w:numId w:val="180"/>
              </w:numPr>
              <w:rPr>
                <w:rFonts w:eastAsia="Times New Roman"/>
                <w:color w:val="000000" w:themeColor="text1"/>
                <w:sz w:val="24"/>
                <w:szCs w:val="24"/>
              </w:rPr>
            </w:pPr>
            <w:r w:rsidRPr="00FF22C8">
              <w:rPr>
                <w:rFonts w:eastAsia="Times New Roman"/>
                <w:color w:val="000000" w:themeColor="text1"/>
                <w:sz w:val="24"/>
                <w:szCs w:val="24"/>
              </w:rPr>
              <w:t>Conducted hydraulic and pneumatic system installation site survey as per work requirement.</w:t>
            </w:r>
          </w:p>
          <w:p w14:paraId="71E826EB" w14:textId="77777777" w:rsidR="00303E34" w:rsidRPr="00FF22C8" w:rsidRDefault="00303E34" w:rsidP="0094008E">
            <w:pPr>
              <w:pStyle w:val="ListParagraph"/>
              <w:numPr>
                <w:ilvl w:val="1"/>
                <w:numId w:val="180"/>
              </w:numPr>
              <w:rPr>
                <w:rFonts w:eastAsia="Times New Roman"/>
                <w:color w:val="000000" w:themeColor="text1"/>
                <w:sz w:val="24"/>
                <w:szCs w:val="24"/>
              </w:rPr>
            </w:pPr>
            <w:r w:rsidRPr="00FF22C8">
              <w:rPr>
                <w:rFonts w:eastAsia="Times New Roman"/>
                <w:color w:val="000000" w:themeColor="text1"/>
                <w:sz w:val="24"/>
                <w:szCs w:val="24"/>
              </w:rPr>
              <w:t>Developed hydraulic and pneumatic system installation schedule as per the manufacturer’s requirement.</w:t>
            </w:r>
          </w:p>
          <w:p w14:paraId="7229FEE7" w14:textId="77777777" w:rsidR="00303E34" w:rsidRPr="00FF22C8" w:rsidRDefault="00303E34" w:rsidP="0094008E">
            <w:pPr>
              <w:pStyle w:val="ListParagraph"/>
              <w:numPr>
                <w:ilvl w:val="1"/>
                <w:numId w:val="180"/>
              </w:numPr>
              <w:rPr>
                <w:rFonts w:eastAsia="Times New Roman"/>
                <w:color w:val="000000" w:themeColor="text1"/>
                <w:sz w:val="24"/>
                <w:szCs w:val="24"/>
              </w:rPr>
            </w:pPr>
            <w:r w:rsidRPr="00FF22C8">
              <w:rPr>
                <w:rFonts w:eastAsia="Times New Roman"/>
                <w:color w:val="000000" w:themeColor="text1"/>
                <w:sz w:val="24"/>
                <w:szCs w:val="24"/>
              </w:rPr>
              <w:t>Assembled hydraulic and pneumatic components according to manufacturer’s specifications.</w:t>
            </w:r>
          </w:p>
          <w:p w14:paraId="5024D5BC" w14:textId="77777777" w:rsidR="00303E34" w:rsidRPr="00FF22C8" w:rsidRDefault="00303E34" w:rsidP="0094008E">
            <w:pPr>
              <w:pStyle w:val="ListParagraph"/>
              <w:numPr>
                <w:ilvl w:val="1"/>
                <w:numId w:val="180"/>
              </w:numPr>
              <w:rPr>
                <w:rFonts w:eastAsia="Times New Roman"/>
                <w:color w:val="000000" w:themeColor="text1"/>
                <w:sz w:val="24"/>
                <w:szCs w:val="24"/>
              </w:rPr>
            </w:pPr>
            <w:r w:rsidRPr="00FF22C8">
              <w:rPr>
                <w:rFonts w:eastAsia="Times New Roman"/>
                <w:color w:val="000000" w:themeColor="text1"/>
                <w:sz w:val="24"/>
                <w:szCs w:val="24"/>
              </w:rPr>
              <w:t>Configured hydraulic and pneumatic controllers as per manufacturer’s specifications.</w:t>
            </w:r>
          </w:p>
          <w:p w14:paraId="302863D7" w14:textId="77777777" w:rsidR="00303E34" w:rsidRPr="00FF22C8" w:rsidRDefault="00303E34" w:rsidP="0094008E">
            <w:pPr>
              <w:pStyle w:val="ListParagraph"/>
              <w:numPr>
                <w:ilvl w:val="1"/>
                <w:numId w:val="180"/>
              </w:numPr>
              <w:rPr>
                <w:rFonts w:eastAsia="Times New Roman"/>
                <w:color w:val="000000" w:themeColor="text1"/>
                <w:sz w:val="24"/>
                <w:szCs w:val="24"/>
              </w:rPr>
            </w:pPr>
            <w:r w:rsidRPr="00FF22C8">
              <w:rPr>
                <w:rFonts w:eastAsia="Times New Roman"/>
                <w:color w:val="000000" w:themeColor="text1"/>
                <w:sz w:val="24"/>
                <w:szCs w:val="24"/>
              </w:rPr>
              <w:t>Performed hydraulic and pneumatic system tests as per work requirement.</w:t>
            </w:r>
          </w:p>
          <w:p w14:paraId="188B0114" w14:textId="77777777" w:rsidR="00303E34" w:rsidRPr="00FF22C8" w:rsidRDefault="00303E34" w:rsidP="0094008E">
            <w:pPr>
              <w:pStyle w:val="ListParagraph"/>
              <w:numPr>
                <w:ilvl w:val="1"/>
                <w:numId w:val="180"/>
              </w:numPr>
              <w:rPr>
                <w:rFonts w:eastAsia="Times New Roman"/>
                <w:color w:val="000000" w:themeColor="text1"/>
                <w:sz w:val="24"/>
                <w:szCs w:val="24"/>
              </w:rPr>
            </w:pPr>
            <w:r w:rsidRPr="00FF22C8">
              <w:rPr>
                <w:rFonts w:eastAsia="Times New Roman"/>
                <w:color w:val="000000" w:themeColor="text1"/>
                <w:sz w:val="24"/>
                <w:szCs w:val="24"/>
              </w:rPr>
              <w:t xml:space="preserve">Developed hydraulic and pneumatic system maintenance schedule as per work requirement. </w:t>
            </w:r>
          </w:p>
          <w:p w14:paraId="27B52B2B" w14:textId="77777777" w:rsidR="00303E34" w:rsidRPr="00FF22C8" w:rsidRDefault="00303E34" w:rsidP="0094008E">
            <w:pPr>
              <w:pStyle w:val="ListParagraph"/>
              <w:numPr>
                <w:ilvl w:val="1"/>
                <w:numId w:val="180"/>
              </w:numPr>
              <w:rPr>
                <w:rFonts w:eastAsia="Times New Roman"/>
                <w:color w:val="000000" w:themeColor="text1"/>
                <w:sz w:val="24"/>
                <w:szCs w:val="24"/>
              </w:rPr>
            </w:pPr>
            <w:r w:rsidRPr="00FF22C8">
              <w:rPr>
                <w:rFonts w:eastAsia="Times New Roman"/>
                <w:color w:val="000000" w:themeColor="text1"/>
                <w:sz w:val="24"/>
                <w:szCs w:val="24"/>
              </w:rPr>
              <w:t>Carried out hydraulic and pneumatic system maintenance as per manufacturer’s requirement.</w:t>
            </w:r>
          </w:p>
          <w:p w14:paraId="6C45CE5C" w14:textId="77777777" w:rsidR="00303E34" w:rsidRPr="00FF22C8" w:rsidRDefault="00303E34" w:rsidP="0094008E">
            <w:pPr>
              <w:pStyle w:val="ListParagraph"/>
              <w:numPr>
                <w:ilvl w:val="1"/>
                <w:numId w:val="180"/>
              </w:numPr>
              <w:rPr>
                <w:rFonts w:eastAsia="Times New Roman"/>
                <w:color w:val="000000" w:themeColor="text1"/>
                <w:sz w:val="24"/>
                <w:szCs w:val="24"/>
              </w:rPr>
            </w:pPr>
            <w:r w:rsidRPr="00FF22C8">
              <w:rPr>
                <w:rFonts w:eastAsia="Times New Roman"/>
                <w:color w:val="000000" w:themeColor="text1"/>
                <w:sz w:val="24"/>
                <w:szCs w:val="24"/>
              </w:rPr>
              <w:t>Troubleshooted hydraulic and pneumatic system as per manufacturer’s requirement.</w:t>
            </w:r>
          </w:p>
        </w:tc>
      </w:tr>
      <w:tr w:rsidR="00303E34" w:rsidRPr="00FF22C8" w14:paraId="4476C7D4" w14:textId="77777777" w:rsidTr="00523DC9">
        <w:tc>
          <w:tcPr>
            <w:tcW w:w="1505" w:type="pct"/>
          </w:tcPr>
          <w:p w14:paraId="29B7A49A" w14:textId="77777777" w:rsidR="00303E34" w:rsidRPr="00FF22C8" w:rsidRDefault="00303E34" w:rsidP="0094008E">
            <w:pPr>
              <w:pStyle w:val="ListParagraph"/>
              <w:numPr>
                <w:ilvl w:val="0"/>
                <w:numId w:val="179"/>
              </w:numPr>
              <w:spacing w:after="0"/>
              <w:rPr>
                <w:color w:val="000000" w:themeColor="text1"/>
                <w:sz w:val="24"/>
                <w:szCs w:val="24"/>
              </w:rPr>
            </w:pPr>
            <w:r w:rsidRPr="00FF22C8">
              <w:rPr>
                <w:rFonts w:eastAsia="Times New Roman"/>
                <w:color w:val="000000" w:themeColor="text1"/>
                <w:sz w:val="24"/>
                <w:szCs w:val="24"/>
              </w:rPr>
              <w:t>Resource implications</w:t>
            </w:r>
          </w:p>
        </w:tc>
        <w:tc>
          <w:tcPr>
            <w:tcW w:w="3495" w:type="pct"/>
          </w:tcPr>
          <w:p w14:paraId="053263BE" w14:textId="77777777" w:rsidR="00303E34" w:rsidRPr="00FF22C8" w:rsidRDefault="00303E34" w:rsidP="00523DC9">
            <w:pPr>
              <w:rPr>
                <w:rFonts w:eastAsia="Times New Roman"/>
                <w:color w:val="000000" w:themeColor="text1"/>
                <w:szCs w:val="24"/>
              </w:rPr>
            </w:pPr>
            <w:r w:rsidRPr="00FF22C8">
              <w:rPr>
                <w:rFonts w:eastAsia="Times New Roman"/>
                <w:color w:val="000000" w:themeColor="text1"/>
                <w:szCs w:val="24"/>
              </w:rPr>
              <w:t>The following resources should be provided:</w:t>
            </w:r>
          </w:p>
          <w:p w14:paraId="7929218C" w14:textId="77777777" w:rsidR="00303E34" w:rsidRPr="00FF22C8" w:rsidRDefault="00303E34" w:rsidP="0094008E">
            <w:pPr>
              <w:pStyle w:val="ListParagraph"/>
              <w:numPr>
                <w:ilvl w:val="1"/>
                <w:numId w:val="181"/>
              </w:numPr>
              <w:rPr>
                <w:rFonts w:eastAsia="Times New Roman"/>
                <w:color w:val="000000" w:themeColor="text1"/>
                <w:sz w:val="24"/>
                <w:szCs w:val="24"/>
              </w:rPr>
            </w:pPr>
            <w:r w:rsidRPr="00FF22C8">
              <w:rPr>
                <w:rFonts w:eastAsia="Times New Roman"/>
                <w:color w:val="000000" w:themeColor="text1"/>
                <w:sz w:val="24"/>
                <w:szCs w:val="24"/>
              </w:rPr>
              <w:t>Appropriately simulated environment where assessment can take place.</w:t>
            </w:r>
          </w:p>
          <w:p w14:paraId="39F8FA89" w14:textId="77777777" w:rsidR="00303E34" w:rsidRPr="00FF22C8" w:rsidRDefault="00303E34" w:rsidP="0094008E">
            <w:pPr>
              <w:pStyle w:val="ListParagraph"/>
              <w:numPr>
                <w:ilvl w:val="1"/>
                <w:numId w:val="181"/>
              </w:numPr>
              <w:rPr>
                <w:rFonts w:eastAsia="Times New Roman"/>
                <w:color w:val="000000" w:themeColor="text1"/>
                <w:sz w:val="24"/>
                <w:szCs w:val="24"/>
              </w:rPr>
            </w:pPr>
            <w:r w:rsidRPr="00FF22C8">
              <w:rPr>
                <w:rFonts w:eastAsia="Times New Roman"/>
                <w:color w:val="000000" w:themeColor="text1"/>
                <w:sz w:val="24"/>
                <w:szCs w:val="24"/>
              </w:rPr>
              <w:t>Access to relevant work environments where assessment can take place.</w:t>
            </w:r>
          </w:p>
          <w:p w14:paraId="1FB02B38" w14:textId="77777777" w:rsidR="00303E34" w:rsidRPr="00FF22C8" w:rsidRDefault="00303E34" w:rsidP="0094008E">
            <w:pPr>
              <w:pStyle w:val="ListParagraph"/>
              <w:numPr>
                <w:ilvl w:val="1"/>
                <w:numId w:val="181"/>
              </w:numPr>
              <w:rPr>
                <w:color w:val="000000" w:themeColor="text1"/>
                <w:sz w:val="24"/>
                <w:szCs w:val="24"/>
              </w:rPr>
            </w:pPr>
            <w:r w:rsidRPr="00FF22C8">
              <w:rPr>
                <w:rFonts w:eastAsia="Times New Roman"/>
                <w:color w:val="000000" w:themeColor="text1"/>
                <w:sz w:val="24"/>
                <w:szCs w:val="24"/>
              </w:rPr>
              <w:t>Resources relevant to the proposed activities or task.</w:t>
            </w:r>
          </w:p>
        </w:tc>
      </w:tr>
      <w:tr w:rsidR="00303E34" w:rsidRPr="00FF22C8" w14:paraId="0E15895E" w14:textId="77777777" w:rsidTr="00523DC9">
        <w:tc>
          <w:tcPr>
            <w:tcW w:w="1505" w:type="pct"/>
          </w:tcPr>
          <w:p w14:paraId="1BDCEA9B" w14:textId="77777777" w:rsidR="00303E34" w:rsidRPr="00FF22C8" w:rsidRDefault="00303E34" w:rsidP="0094008E">
            <w:pPr>
              <w:pStyle w:val="ListParagraph"/>
              <w:numPr>
                <w:ilvl w:val="0"/>
                <w:numId w:val="179"/>
              </w:numPr>
              <w:tabs>
                <w:tab w:val="left" w:pos="0"/>
              </w:tabs>
              <w:spacing w:after="0"/>
              <w:rPr>
                <w:color w:val="000000" w:themeColor="text1"/>
                <w:sz w:val="24"/>
                <w:szCs w:val="24"/>
              </w:rPr>
            </w:pPr>
            <w:r w:rsidRPr="00FF22C8">
              <w:rPr>
                <w:rFonts w:eastAsia="Times New Roman"/>
                <w:color w:val="000000" w:themeColor="text1"/>
                <w:sz w:val="24"/>
                <w:szCs w:val="24"/>
              </w:rPr>
              <w:t>Methods of assessment</w:t>
            </w:r>
          </w:p>
        </w:tc>
        <w:tc>
          <w:tcPr>
            <w:tcW w:w="3495" w:type="pct"/>
          </w:tcPr>
          <w:p w14:paraId="052106F1" w14:textId="77777777" w:rsidR="00303E34" w:rsidRPr="00FF22C8" w:rsidRDefault="00303E34" w:rsidP="00523DC9">
            <w:pPr>
              <w:rPr>
                <w:rFonts w:eastAsia="Times New Roman"/>
                <w:color w:val="000000" w:themeColor="text1"/>
                <w:szCs w:val="24"/>
              </w:rPr>
            </w:pPr>
            <w:r w:rsidRPr="00FF22C8">
              <w:rPr>
                <w:rFonts w:eastAsia="Times New Roman"/>
                <w:color w:val="000000" w:themeColor="text1"/>
                <w:szCs w:val="24"/>
              </w:rPr>
              <w:t xml:space="preserve">Competency in this unit may be assessed through: </w:t>
            </w:r>
          </w:p>
          <w:p w14:paraId="5F13FBBA" w14:textId="77777777" w:rsidR="00303E34" w:rsidRPr="00FF22C8" w:rsidRDefault="00303E34" w:rsidP="0094008E">
            <w:pPr>
              <w:pStyle w:val="ListParagraph"/>
              <w:numPr>
                <w:ilvl w:val="1"/>
                <w:numId w:val="182"/>
              </w:numPr>
              <w:rPr>
                <w:rFonts w:eastAsia="Times New Roman"/>
                <w:color w:val="000000" w:themeColor="text1"/>
                <w:sz w:val="24"/>
                <w:szCs w:val="24"/>
              </w:rPr>
            </w:pPr>
            <w:r w:rsidRPr="00FF22C8">
              <w:rPr>
                <w:rFonts w:eastAsia="Times New Roman"/>
                <w:color w:val="000000" w:themeColor="text1"/>
                <w:sz w:val="24"/>
                <w:szCs w:val="24"/>
              </w:rPr>
              <w:t>Oral assessment</w:t>
            </w:r>
          </w:p>
          <w:p w14:paraId="1CAD06E8" w14:textId="77777777" w:rsidR="00303E34" w:rsidRPr="00FF22C8" w:rsidRDefault="00303E34" w:rsidP="0094008E">
            <w:pPr>
              <w:pStyle w:val="ListParagraph"/>
              <w:numPr>
                <w:ilvl w:val="1"/>
                <w:numId w:val="182"/>
              </w:numPr>
              <w:rPr>
                <w:rFonts w:eastAsia="Times New Roman"/>
                <w:color w:val="000000" w:themeColor="text1"/>
                <w:sz w:val="24"/>
                <w:szCs w:val="24"/>
              </w:rPr>
            </w:pPr>
            <w:r w:rsidRPr="00FF22C8">
              <w:rPr>
                <w:rFonts w:eastAsia="Times New Roman"/>
                <w:color w:val="000000" w:themeColor="text1"/>
                <w:sz w:val="24"/>
                <w:szCs w:val="24"/>
              </w:rPr>
              <w:t>Portfolio of evidence</w:t>
            </w:r>
          </w:p>
          <w:p w14:paraId="34EEC12F" w14:textId="77777777" w:rsidR="00303E34" w:rsidRPr="00FF22C8" w:rsidRDefault="00303E34" w:rsidP="0094008E">
            <w:pPr>
              <w:pStyle w:val="ListParagraph"/>
              <w:numPr>
                <w:ilvl w:val="1"/>
                <w:numId w:val="182"/>
              </w:numPr>
              <w:rPr>
                <w:rFonts w:eastAsia="Times New Roman"/>
                <w:color w:val="000000" w:themeColor="text1"/>
                <w:sz w:val="24"/>
                <w:szCs w:val="24"/>
              </w:rPr>
            </w:pPr>
            <w:r w:rsidRPr="00FF22C8">
              <w:rPr>
                <w:rFonts w:eastAsia="Times New Roman"/>
                <w:color w:val="000000" w:themeColor="text1"/>
                <w:sz w:val="24"/>
                <w:szCs w:val="24"/>
              </w:rPr>
              <w:t xml:space="preserve">Interviews </w:t>
            </w:r>
          </w:p>
          <w:p w14:paraId="4675E5D1" w14:textId="77777777" w:rsidR="00303E34" w:rsidRPr="00FF22C8" w:rsidRDefault="00303E34" w:rsidP="0094008E">
            <w:pPr>
              <w:pStyle w:val="ListParagraph"/>
              <w:numPr>
                <w:ilvl w:val="1"/>
                <w:numId w:val="182"/>
              </w:numPr>
              <w:rPr>
                <w:rFonts w:eastAsia="Times New Roman"/>
                <w:color w:val="000000" w:themeColor="text1"/>
                <w:sz w:val="24"/>
                <w:szCs w:val="24"/>
              </w:rPr>
            </w:pPr>
            <w:r w:rsidRPr="00FF22C8">
              <w:rPr>
                <w:rFonts w:eastAsia="Times New Roman"/>
                <w:color w:val="000000" w:themeColor="text1"/>
                <w:sz w:val="24"/>
                <w:szCs w:val="24"/>
              </w:rPr>
              <w:t>Third party report</w:t>
            </w:r>
          </w:p>
          <w:p w14:paraId="33FE502E" w14:textId="77777777" w:rsidR="00303E34" w:rsidRPr="00FF22C8" w:rsidRDefault="00303E34" w:rsidP="0094008E">
            <w:pPr>
              <w:pStyle w:val="ListParagraph"/>
              <w:numPr>
                <w:ilvl w:val="1"/>
                <w:numId w:val="182"/>
              </w:numPr>
              <w:rPr>
                <w:rFonts w:eastAsia="Times New Roman"/>
                <w:color w:val="000000" w:themeColor="text1"/>
                <w:sz w:val="24"/>
                <w:szCs w:val="24"/>
              </w:rPr>
            </w:pPr>
            <w:r w:rsidRPr="00FF22C8">
              <w:rPr>
                <w:rFonts w:eastAsia="Times New Roman"/>
                <w:color w:val="000000" w:themeColor="text1"/>
                <w:sz w:val="24"/>
                <w:szCs w:val="24"/>
              </w:rPr>
              <w:t>Written assessment</w:t>
            </w:r>
          </w:p>
          <w:p w14:paraId="3E56B29A" w14:textId="77777777" w:rsidR="00303E34" w:rsidRPr="00FF22C8" w:rsidRDefault="00303E34" w:rsidP="0094008E">
            <w:pPr>
              <w:pStyle w:val="ListParagraph"/>
              <w:numPr>
                <w:ilvl w:val="1"/>
                <w:numId w:val="182"/>
              </w:numPr>
              <w:rPr>
                <w:rFonts w:eastAsia="Times New Roman"/>
                <w:color w:val="000000" w:themeColor="text1"/>
                <w:sz w:val="24"/>
                <w:szCs w:val="24"/>
              </w:rPr>
            </w:pPr>
            <w:r w:rsidRPr="00FF22C8">
              <w:rPr>
                <w:rFonts w:eastAsia="Times New Roman"/>
                <w:color w:val="000000" w:themeColor="text1"/>
                <w:sz w:val="24"/>
                <w:szCs w:val="24"/>
              </w:rPr>
              <w:t>Practical assessment</w:t>
            </w:r>
          </w:p>
          <w:p w14:paraId="1F0E9923" w14:textId="77777777" w:rsidR="00303E34" w:rsidRPr="00FF22C8" w:rsidRDefault="00303E34" w:rsidP="0094008E">
            <w:pPr>
              <w:pStyle w:val="ListParagraph"/>
              <w:numPr>
                <w:ilvl w:val="1"/>
                <w:numId w:val="182"/>
              </w:numPr>
              <w:rPr>
                <w:color w:val="000000" w:themeColor="text1"/>
                <w:sz w:val="24"/>
                <w:szCs w:val="24"/>
              </w:rPr>
            </w:pPr>
            <w:r w:rsidRPr="00FF22C8">
              <w:rPr>
                <w:rFonts w:eastAsia="Times New Roman"/>
                <w:color w:val="000000" w:themeColor="text1"/>
                <w:sz w:val="24"/>
                <w:szCs w:val="24"/>
              </w:rPr>
              <w:t>Projects</w:t>
            </w:r>
          </w:p>
        </w:tc>
      </w:tr>
      <w:tr w:rsidR="00303E34" w:rsidRPr="00FF22C8" w14:paraId="202A8A25" w14:textId="77777777" w:rsidTr="00523DC9">
        <w:tc>
          <w:tcPr>
            <w:tcW w:w="1505" w:type="pct"/>
          </w:tcPr>
          <w:p w14:paraId="6B4390B8" w14:textId="77777777" w:rsidR="00303E34" w:rsidRPr="00FF22C8" w:rsidRDefault="00303E34" w:rsidP="0094008E">
            <w:pPr>
              <w:pStyle w:val="ListParagraph"/>
              <w:numPr>
                <w:ilvl w:val="0"/>
                <w:numId w:val="179"/>
              </w:numPr>
              <w:tabs>
                <w:tab w:val="left" w:pos="-5508"/>
              </w:tabs>
              <w:spacing w:after="0"/>
              <w:rPr>
                <w:color w:val="000000" w:themeColor="text1"/>
                <w:sz w:val="24"/>
                <w:szCs w:val="24"/>
              </w:rPr>
            </w:pPr>
            <w:r w:rsidRPr="00FF22C8">
              <w:rPr>
                <w:rFonts w:eastAsia="Times New Roman"/>
                <w:color w:val="000000" w:themeColor="text1"/>
                <w:sz w:val="24"/>
                <w:szCs w:val="24"/>
              </w:rPr>
              <w:lastRenderedPageBreak/>
              <w:t>Context of assessment</w:t>
            </w:r>
          </w:p>
        </w:tc>
        <w:tc>
          <w:tcPr>
            <w:tcW w:w="3495" w:type="pct"/>
          </w:tcPr>
          <w:p w14:paraId="1A13DE2E" w14:textId="77777777" w:rsidR="00303E34" w:rsidRPr="00FF22C8" w:rsidRDefault="00303E34" w:rsidP="00523DC9">
            <w:pPr>
              <w:rPr>
                <w:rFonts w:eastAsia="Times New Roman"/>
                <w:color w:val="000000" w:themeColor="text1"/>
                <w:szCs w:val="24"/>
              </w:rPr>
            </w:pPr>
            <w:r w:rsidRPr="00FF22C8">
              <w:rPr>
                <w:rFonts w:eastAsia="Times New Roman"/>
                <w:color w:val="000000" w:themeColor="text1"/>
                <w:szCs w:val="24"/>
              </w:rPr>
              <w:t xml:space="preserve">Competency may be assessed: </w:t>
            </w:r>
          </w:p>
          <w:p w14:paraId="073F3D97" w14:textId="77777777" w:rsidR="00303E34" w:rsidRPr="00FF22C8" w:rsidRDefault="00303E34" w:rsidP="0094008E">
            <w:pPr>
              <w:pStyle w:val="ListParagraph"/>
              <w:numPr>
                <w:ilvl w:val="1"/>
                <w:numId w:val="183"/>
              </w:numPr>
              <w:rPr>
                <w:color w:val="000000" w:themeColor="text1"/>
                <w:sz w:val="24"/>
                <w:szCs w:val="24"/>
              </w:rPr>
            </w:pPr>
            <w:r w:rsidRPr="00FF22C8">
              <w:rPr>
                <w:rFonts w:eastAsia="Times New Roman"/>
                <w:color w:val="000000" w:themeColor="text1"/>
                <w:sz w:val="24"/>
                <w:szCs w:val="24"/>
              </w:rPr>
              <w:t>Workplace or simulated workplace.</w:t>
            </w:r>
          </w:p>
        </w:tc>
      </w:tr>
      <w:tr w:rsidR="00303E34" w:rsidRPr="00FF22C8" w14:paraId="25F4A8EF" w14:textId="77777777" w:rsidTr="00523DC9">
        <w:tc>
          <w:tcPr>
            <w:tcW w:w="1505" w:type="pct"/>
          </w:tcPr>
          <w:p w14:paraId="1B028170" w14:textId="77777777" w:rsidR="00303E34" w:rsidRPr="00FF22C8" w:rsidRDefault="00303E34" w:rsidP="0094008E">
            <w:pPr>
              <w:pStyle w:val="ListParagraph"/>
              <w:numPr>
                <w:ilvl w:val="0"/>
                <w:numId w:val="179"/>
              </w:numPr>
              <w:tabs>
                <w:tab w:val="left" w:pos="-5508"/>
              </w:tabs>
              <w:spacing w:after="0"/>
              <w:rPr>
                <w:color w:val="000000" w:themeColor="text1"/>
                <w:sz w:val="24"/>
                <w:szCs w:val="24"/>
              </w:rPr>
            </w:pPr>
            <w:r w:rsidRPr="00FF22C8">
              <w:rPr>
                <w:rFonts w:eastAsia="Times New Roman"/>
                <w:color w:val="000000" w:themeColor="text1"/>
                <w:sz w:val="24"/>
                <w:szCs w:val="24"/>
              </w:rPr>
              <w:t>Guidance information for assessment</w:t>
            </w:r>
          </w:p>
        </w:tc>
        <w:tc>
          <w:tcPr>
            <w:tcW w:w="3495" w:type="pct"/>
          </w:tcPr>
          <w:p w14:paraId="4A2C70EA" w14:textId="77777777" w:rsidR="00303E34" w:rsidRPr="00FF22C8" w:rsidRDefault="00303E34" w:rsidP="0094008E">
            <w:pPr>
              <w:pStyle w:val="ListParagraph"/>
              <w:numPr>
                <w:ilvl w:val="1"/>
                <w:numId w:val="184"/>
              </w:numPr>
              <w:rPr>
                <w:color w:val="000000" w:themeColor="text1"/>
                <w:sz w:val="24"/>
                <w:szCs w:val="24"/>
              </w:rPr>
            </w:pPr>
            <w:r w:rsidRPr="00FF22C8">
              <w:rPr>
                <w:rFonts w:eastAsia="Times New Roman"/>
                <w:color w:val="000000" w:themeColor="text1"/>
                <w:sz w:val="24"/>
                <w:szCs w:val="24"/>
              </w:rPr>
              <w:t>Holistic assessment with other units relevant to the industry sector and workplace work role is recommended.</w:t>
            </w:r>
          </w:p>
        </w:tc>
      </w:tr>
    </w:tbl>
    <w:p w14:paraId="3601B031" w14:textId="77777777" w:rsidR="00303E34" w:rsidRPr="00FF22C8" w:rsidRDefault="00303E34" w:rsidP="00303E34">
      <w:pPr>
        <w:spacing w:after="0"/>
        <w:jc w:val="both"/>
        <w:rPr>
          <w:rFonts w:eastAsia="Times New Roman"/>
          <w:b/>
          <w:bCs/>
          <w:color w:val="000000" w:themeColor="text1"/>
          <w:szCs w:val="24"/>
          <w:lang w:val="en-US"/>
        </w:rPr>
      </w:pPr>
    </w:p>
    <w:p w14:paraId="79D119B2" w14:textId="77777777" w:rsidR="00303E34" w:rsidRPr="00FF22C8" w:rsidRDefault="00303E34" w:rsidP="00303E34">
      <w:pPr>
        <w:spacing w:after="0"/>
        <w:jc w:val="both"/>
        <w:rPr>
          <w:rFonts w:eastAsia="Times New Roman"/>
          <w:b/>
          <w:bCs/>
          <w:color w:val="000000" w:themeColor="text1"/>
          <w:szCs w:val="24"/>
          <w:lang w:val="en-US"/>
        </w:rPr>
      </w:pPr>
    </w:p>
    <w:p w14:paraId="65D3AFF5" w14:textId="77777777" w:rsidR="00303E34" w:rsidRPr="00FF22C8" w:rsidRDefault="00303E34" w:rsidP="00303E34">
      <w:pPr>
        <w:spacing w:after="0"/>
        <w:jc w:val="both"/>
        <w:rPr>
          <w:color w:val="000000" w:themeColor="text1"/>
          <w:szCs w:val="24"/>
        </w:rPr>
      </w:pPr>
    </w:p>
    <w:p w14:paraId="7A670951" w14:textId="77777777" w:rsidR="00A8426C" w:rsidRPr="00FF22C8" w:rsidRDefault="00E2744D" w:rsidP="00E2744D">
      <w:pPr>
        <w:tabs>
          <w:tab w:val="left" w:pos="1080"/>
        </w:tabs>
        <w:rPr>
          <w:color w:val="000000" w:themeColor="text1"/>
          <w:szCs w:val="24"/>
        </w:rPr>
      </w:pPr>
      <w:r w:rsidRPr="00FF22C8">
        <w:rPr>
          <w:color w:val="000000" w:themeColor="text1"/>
          <w:szCs w:val="24"/>
        </w:rPr>
        <w:tab/>
      </w:r>
      <w:bookmarkStart w:id="35" w:name="_Toc495143263"/>
      <w:bookmarkStart w:id="36" w:name="_Toc496099582"/>
      <w:bookmarkStart w:id="37" w:name="_Toc533409986"/>
      <w:bookmarkStart w:id="38" w:name="_Toc30017909"/>
    </w:p>
    <w:p w14:paraId="136B09FF" w14:textId="77777777" w:rsidR="00A8426C" w:rsidRPr="00FF22C8" w:rsidRDefault="00A8426C" w:rsidP="00E2744D">
      <w:pPr>
        <w:tabs>
          <w:tab w:val="left" w:pos="1080"/>
        </w:tabs>
        <w:rPr>
          <w:color w:val="000000" w:themeColor="text1"/>
          <w:szCs w:val="24"/>
        </w:rPr>
      </w:pPr>
    </w:p>
    <w:p w14:paraId="0A343818" w14:textId="77777777" w:rsidR="00A8426C" w:rsidRPr="00FF22C8" w:rsidRDefault="00A8426C" w:rsidP="00E2744D">
      <w:pPr>
        <w:tabs>
          <w:tab w:val="left" w:pos="1080"/>
        </w:tabs>
        <w:rPr>
          <w:color w:val="000000" w:themeColor="text1"/>
          <w:szCs w:val="24"/>
        </w:rPr>
      </w:pPr>
    </w:p>
    <w:p w14:paraId="3488B95D" w14:textId="77777777" w:rsidR="00A8426C" w:rsidRPr="00FF22C8" w:rsidRDefault="00A8426C" w:rsidP="00E2744D">
      <w:pPr>
        <w:tabs>
          <w:tab w:val="left" w:pos="1080"/>
        </w:tabs>
        <w:rPr>
          <w:color w:val="000000" w:themeColor="text1"/>
          <w:szCs w:val="24"/>
        </w:rPr>
      </w:pPr>
    </w:p>
    <w:p w14:paraId="208AE101" w14:textId="77777777" w:rsidR="00A8426C" w:rsidRPr="00FF22C8" w:rsidRDefault="00A8426C" w:rsidP="00E2744D">
      <w:pPr>
        <w:tabs>
          <w:tab w:val="left" w:pos="1080"/>
        </w:tabs>
        <w:rPr>
          <w:color w:val="000000" w:themeColor="text1"/>
          <w:szCs w:val="24"/>
        </w:rPr>
      </w:pPr>
    </w:p>
    <w:p w14:paraId="4C5ABA96" w14:textId="77777777" w:rsidR="00A8426C" w:rsidRPr="00FF22C8" w:rsidRDefault="00A8426C" w:rsidP="00E2744D">
      <w:pPr>
        <w:tabs>
          <w:tab w:val="left" w:pos="1080"/>
        </w:tabs>
        <w:rPr>
          <w:color w:val="000000" w:themeColor="text1"/>
          <w:szCs w:val="24"/>
        </w:rPr>
      </w:pPr>
    </w:p>
    <w:p w14:paraId="6A231A7B" w14:textId="77777777" w:rsidR="00A8426C" w:rsidRPr="00FF22C8" w:rsidRDefault="00A8426C" w:rsidP="00E2744D">
      <w:pPr>
        <w:tabs>
          <w:tab w:val="left" w:pos="1080"/>
        </w:tabs>
        <w:rPr>
          <w:color w:val="000000" w:themeColor="text1"/>
          <w:szCs w:val="24"/>
        </w:rPr>
      </w:pPr>
    </w:p>
    <w:p w14:paraId="417C2681" w14:textId="77777777" w:rsidR="00A8426C" w:rsidRPr="00FF22C8" w:rsidRDefault="00A8426C" w:rsidP="00E2744D">
      <w:pPr>
        <w:tabs>
          <w:tab w:val="left" w:pos="1080"/>
        </w:tabs>
        <w:rPr>
          <w:color w:val="000000" w:themeColor="text1"/>
          <w:szCs w:val="24"/>
        </w:rPr>
      </w:pPr>
    </w:p>
    <w:p w14:paraId="2A25CC33" w14:textId="77777777" w:rsidR="00A8426C" w:rsidRPr="00FF22C8" w:rsidRDefault="00A8426C" w:rsidP="00E2744D">
      <w:pPr>
        <w:tabs>
          <w:tab w:val="left" w:pos="1080"/>
        </w:tabs>
        <w:rPr>
          <w:color w:val="000000" w:themeColor="text1"/>
          <w:szCs w:val="24"/>
        </w:rPr>
      </w:pPr>
    </w:p>
    <w:p w14:paraId="2F561C26" w14:textId="77777777" w:rsidR="00A8426C" w:rsidRPr="00FF22C8" w:rsidRDefault="00A8426C" w:rsidP="00E2744D">
      <w:pPr>
        <w:tabs>
          <w:tab w:val="left" w:pos="1080"/>
        </w:tabs>
        <w:rPr>
          <w:color w:val="000000" w:themeColor="text1"/>
          <w:szCs w:val="24"/>
        </w:rPr>
      </w:pPr>
    </w:p>
    <w:p w14:paraId="52590BC9" w14:textId="77777777" w:rsidR="00A8426C" w:rsidRPr="00FF22C8" w:rsidRDefault="00A8426C" w:rsidP="00E2744D">
      <w:pPr>
        <w:tabs>
          <w:tab w:val="left" w:pos="1080"/>
        </w:tabs>
        <w:rPr>
          <w:color w:val="000000" w:themeColor="text1"/>
          <w:szCs w:val="24"/>
        </w:rPr>
      </w:pPr>
    </w:p>
    <w:p w14:paraId="764631B6" w14:textId="77777777" w:rsidR="00A8426C" w:rsidRPr="00FF22C8" w:rsidRDefault="00A8426C" w:rsidP="00E2744D">
      <w:pPr>
        <w:tabs>
          <w:tab w:val="left" w:pos="1080"/>
        </w:tabs>
        <w:rPr>
          <w:color w:val="000000" w:themeColor="text1"/>
          <w:szCs w:val="24"/>
        </w:rPr>
      </w:pPr>
    </w:p>
    <w:p w14:paraId="2D68B094" w14:textId="77777777" w:rsidR="00A8426C" w:rsidRPr="00FF22C8" w:rsidRDefault="00A8426C" w:rsidP="00E2744D">
      <w:pPr>
        <w:tabs>
          <w:tab w:val="left" w:pos="1080"/>
        </w:tabs>
        <w:rPr>
          <w:color w:val="000000" w:themeColor="text1"/>
          <w:szCs w:val="24"/>
        </w:rPr>
      </w:pPr>
    </w:p>
    <w:p w14:paraId="67AB6DC7" w14:textId="77777777" w:rsidR="00A8426C" w:rsidRPr="00FF22C8" w:rsidRDefault="00A8426C" w:rsidP="00E2744D">
      <w:pPr>
        <w:tabs>
          <w:tab w:val="left" w:pos="1080"/>
        </w:tabs>
        <w:rPr>
          <w:color w:val="000000" w:themeColor="text1"/>
          <w:szCs w:val="24"/>
        </w:rPr>
      </w:pPr>
    </w:p>
    <w:p w14:paraId="18682CCD" w14:textId="77777777" w:rsidR="00A8426C" w:rsidRPr="00FF22C8" w:rsidRDefault="00A8426C" w:rsidP="00E2744D">
      <w:pPr>
        <w:tabs>
          <w:tab w:val="left" w:pos="1080"/>
        </w:tabs>
        <w:rPr>
          <w:color w:val="000000" w:themeColor="text1"/>
          <w:szCs w:val="24"/>
        </w:rPr>
      </w:pPr>
    </w:p>
    <w:p w14:paraId="531C9B91" w14:textId="77777777" w:rsidR="00A8426C" w:rsidRPr="00FF22C8" w:rsidRDefault="00A8426C" w:rsidP="00E2744D">
      <w:pPr>
        <w:tabs>
          <w:tab w:val="left" w:pos="1080"/>
        </w:tabs>
        <w:rPr>
          <w:color w:val="000000" w:themeColor="text1"/>
          <w:szCs w:val="24"/>
        </w:rPr>
      </w:pPr>
    </w:p>
    <w:p w14:paraId="20A66CEF" w14:textId="77777777" w:rsidR="00A8426C" w:rsidRPr="00FF22C8" w:rsidRDefault="00A8426C" w:rsidP="00E2744D">
      <w:pPr>
        <w:tabs>
          <w:tab w:val="left" w:pos="1080"/>
        </w:tabs>
        <w:rPr>
          <w:color w:val="000000" w:themeColor="text1"/>
          <w:szCs w:val="24"/>
        </w:rPr>
      </w:pPr>
    </w:p>
    <w:p w14:paraId="45AB4524" w14:textId="77777777" w:rsidR="00A8426C" w:rsidRPr="00FF22C8" w:rsidRDefault="00A8426C" w:rsidP="00E2744D">
      <w:pPr>
        <w:tabs>
          <w:tab w:val="left" w:pos="1080"/>
        </w:tabs>
        <w:rPr>
          <w:color w:val="000000" w:themeColor="text1"/>
          <w:szCs w:val="24"/>
        </w:rPr>
      </w:pPr>
    </w:p>
    <w:p w14:paraId="4823A863" w14:textId="77777777" w:rsidR="00A8426C" w:rsidRPr="00FF22C8" w:rsidRDefault="00A8426C" w:rsidP="00E2744D">
      <w:pPr>
        <w:tabs>
          <w:tab w:val="left" w:pos="1080"/>
        </w:tabs>
        <w:rPr>
          <w:color w:val="000000" w:themeColor="text1"/>
          <w:szCs w:val="24"/>
        </w:rPr>
      </w:pPr>
    </w:p>
    <w:p w14:paraId="5D470202" w14:textId="77777777" w:rsidR="00A8426C" w:rsidRPr="00FF22C8" w:rsidRDefault="00A8426C" w:rsidP="00E2744D">
      <w:pPr>
        <w:tabs>
          <w:tab w:val="left" w:pos="1080"/>
        </w:tabs>
        <w:rPr>
          <w:color w:val="000000" w:themeColor="text1"/>
          <w:szCs w:val="24"/>
        </w:rPr>
      </w:pPr>
    </w:p>
    <w:p w14:paraId="0DB03F58" w14:textId="77777777" w:rsidR="00A8426C" w:rsidRPr="00FF22C8" w:rsidRDefault="00A8426C" w:rsidP="00E2744D">
      <w:pPr>
        <w:tabs>
          <w:tab w:val="left" w:pos="1080"/>
        </w:tabs>
        <w:rPr>
          <w:color w:val="000000" w:themeColor="text1"/>
          <w:szCs w:val="24"/>
        </w:rPr>
      </w:pPr>
    </w:p>
    <w:p w14:paraId="1FE49697" w14:textId="13EC93FB" w:rsidR="00AC1667" w:rsidRPr="00FF22C8" w:rsidRDefault="00AC1667" w:rsidP="00523DC9">
      <w:pPr>
        <w:pStyle w:val="Heading2"/>
        <w:spacing w:before="0" w:after="5" w:line="268" w:lineRule="auto"/>
        <w:ind w:left="126" w:hanging="10"/>
        <w:jc w:val="left"/>
        <w:rPr>
          <w:color w:val="000000" w:themeColor="text1"/>
          <w:szCs w:val="24"/>
        </w:rPr>
      </w:pPr>
      <w:bookmarkStart w:id="39" w:name="_Toc195783277"/>
      <w:r w:rsidRPr="00FF22C8">
        <w:rPr>
          <w:color w:val="000000" w:themeColor="text1"/>
          <w:szCs w:val="24"/>
        </w:rPr>
        <w:t>INSTALL AND MAINTAIN STAND-ALONE CONTROLLERS</w:t>
      </w:r>
      <w:bookmarkEnd w:id="39"/>
    </w:p>
    <w:p w14:paraId="1F71EC8F" w14:textId="4407F3FB" w:rsidR="00AC1667" w:rsidRPr="00FF22C8" w:rsidRDefault="00AC1667" w:rsidP="00AC1667">
      <w:pPr>
        <w:tabs>
          <w:tab w:val="left" w:pos="0"/>
          <w:tab w:val="left" w:pos="2880"/>
        </w:tabs>
        <w:spacing w:after="0"/>
        <w:jc w:val="both"/>
        <w:rPr>
          <w:b/>
          <w:color w:val="000000" w:themeColor="text1"/>
          <w:szCs w:val="24"/>
        </w:rPr>
      </w:pPr>
      <w:r w:rsidRPr="00FF22C8">
        <w:rPr>
          <w:b/>
          <w:color w:val="000000" w:themeColor="text1"/>
          <w:szCs w:val="24"/>
        </w:rPr>
        <w:t xml:space="preserve">UNIT CODE: </w:t>
      </w:r>
      <w:r w:rsidRPr="00FF22C8">
        <w:rPr>
          <w:color w:val="000000" w:themeColor="text1"/>
          <w:szCs w:val="24"/>
        </w:rPr>
        <w:t>0715 551 1</w:t>
      </w:r>
      <w:r w:rsidR="00BB7A4C">
        <w:rPr>
          <w:color w:val="000000" w:themeColor="text1"/>
          <w:szCs w:val="24"/>
        </w:rPr>
        <w:t>3</w:t>
      </w:r>
      <w:r w:rsidRPr="00FF22C8">
        <w:rPr>
          <w:color w:val="000000" w:themeColor="text1"/>
          <w:szCs w:val="24"/>
        </w:rPr>
        <w:t>A</w:t>
      </w:r>
    </w:p>
    <w:p w14:paraId="708CEB49" w14:textId="77777777" w:rsidR="00AC1667" w:rsidRPr="00FF22C8" w:rsidRDefault="00AC1667" w:rsidP="00AC1667">
      <w:pPr>
        <w:tabs>
          <w:tab w:val="left" w:pos="0"/>
          <w:tab w:val="left" w:pos="2880"/>
        </w:tabs>
        <w:spacing w:after="0"/>
        <w:jc w:val="both"/>
        <w:rPr>
          <w:b/>
          <w:color w:val="000000" w:themeColor="text1"/>
          <w:szCs w:val="24"/>
        </w:rPr>
      </w:pPr>
      <w:r w:rsidRPr="00FF22C8">
        <w:rPr>
          <w:b/>
          <w:color w:val="000000" w:themeColor="text1"/>
          <w:szCs w:val="24"/>
        </w:rPr>
        <w:t xml:space="preserve">Unit Description  </w:t>
      </w:r>
    </w:p>
    <w:p w14:paraId="692B3858" w14:textId="77777777" w:rsidR="00AC1667" w:rsidRPr="00FF22C8" w:rsidRDefault="00AC1667" w:rsidP="00AC1667">
      <w:pPr>
        <w:pStyle w:val="BodyText"/>
        <w:tabs>
          <w:tab w:val="left" w:pos="0"/>
        </w:tabs>
        <w:spacing w:after="0"/>
        <w:ind w:right="72"/>
        <w:jc w:val="both"/>
        <w:rPr>
          <w:color w:val="000000" w:themeColor="text1"/>
          <w:sz w:val="24"/>
          <w:szCs w:val="24"/>
        </w:rPr>
      </w:pPr>
      <w:r w:rsidRPr="00FF22C8">
        <w:rPr>
          <w:color w:val="000000" w:themeColor="text1"/>
          <w:sz w:val="24"/>
          <w:szCs w:val="24"/>
        </w:rPr>
        <w:t>This unit covers the competencies required by an industrial mechatronic technician to mount stand-alone controller hardware, interface stand-alone controller I/O modules, program stand-alone controller, and maintain stand-alone controller.</w:t>
      </w:r>
    </w:p>
    <w:p w14:paraId="3A1D664E" w14:textId="77777777" w:rsidR="00AC1667" w:rsidRPr="00FF22C8" w:rsidRDefault="00AC1667" w:rsidP="00AC1667">
      <w:pPr>
        <w:pStyle w:val="Default"/>
        <w:spacing w:line="276" w:lineRule="auto"/>
        <w:jc w:val="both"/>
        <w:rPr>
          <w:color w:val="000000" w:themeColor="text1"/>
        </w:rPr>
      </w:pPr>
    </w:p>
    <w:p w14:paraId="14EA8C1D" w14:textId="77777777" w:rsidR="00AC1667" w:rsidRPr="00FF22C8" w:rsidRDefault="00AC1667" w:rsidP="00AC1667">
      <w:pPr>
        <w:tabs>
          <w:tab w:val="left" w:pos="0"/>
          <w:tab w:val="left" w:pos="2880"/>
        </w:tabs>
        <w:spacing w:after="0"/>
        <w:jc w:val="both"/>
        <w:rPr>
          <w:b/>
          <w:color w:val="000000" w:themeColor="text1"/>
          <w:szCs w:val="24"/>
        </w:rPr>
      </w:pPr>
      <w:r w:rsidRPr="00FF22C8">
        <w:rPr>
          <w:b/>
          <w:color w:val="000000" w:themeColor="text1"/>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5880"/>
      </w:tblGrid>
      <w:tr w:rsidR="00AC1667" w:rsidRPr="00FF22C8" w14:paraId="55BA5B83" w14:textId="77777777" w:rsidTr="00523DC9">
        <w:trPr>
          <w:tblHeader/>
        </w:trPr>
        <w:tc>
          <w:tcPr>
            <w:tcW w:w="1456" w:type="pct"/>
            <w:shd w:val="clear" w:color="auto" w:fill="BDD6EE" w:themeFill="accent5" w:themeFillTint="66"/>
            <w:vAlign w:val="center"/>
          </w:tcPr>
          <w:p w14:paraId="050DFCD8" w14:textId="77777777" w:rsidR="00AC1667" w:rsidRPr="00FF22C8" w:rsidRDefault="00AC1667" w:rsidP="00523DC9">
            <w:pPr>
              <w:tabs>
                <w:tab w:val="left" w:pos="0"/>
              </w:tabs>
              <w:spacing w:after="0"/>
              <w:rPr>
                <w:b/>
                <w:color w:val="000000" w:themeColor="text1"/>
                <w:szCs w:val="24"/>
              </w:rPr>
            </w:pPr>
            <w:r w:rsidRPr="00FF22C8">
              <w:rPr>
                <w:b/>
                <w:color w:val="000000" w:themeColor="text1"/>
                <w:szCs w:val="24"/>
              </w:rPr>
              <w:t>ELEMENT</w:t>
            </w:r>
          </w:p>
          <w:p w14:paraId="04A9A8D0" w14:textId="77777777" w:rsidR="00AC1667" w:rsidRPr="00FF22C8" w:rsidRDefault="00AC1667" w:rsidP="00523DC9">
            <w:pPr>
              <w:tabs>
                <w:tab w:val="left" w:pos="0"/>
              </w:tabs>
              <w:spacing w:after="0"/>
              <w:rPr>
                <w:color w:val="000000" w:themeColor="text1"/>
                <w:szCs w:val="24"/>
              </w:rPr>
            </w:pPr>
            <w:r w:rsidRPr="00FF22C8">
              <w:rPr>
                <w:color w:val="000000" w:themeColor="text1"/>
                <w:szCs w:val="24"/>
              </w:rPr>
              <w:t>These describe the key outcomes which make up workplace function.</w:t>
            </w:r>
          </w:p>
        </w:tc>
        <w:tc>
          <w:tcPr>
            <w:tcW w:w="3544" w:type="pct"/>
            <w:shd w:val="clear" w:color="auto" w:fill="BDD6EE" w:themeFill="accent5" w:themeFillTint="66"/>
          </w:tcPr>
          <w:p w14:paraId="7BBDEBD5" w14:textId="77777777" w:rsidR="00AC1667" w:rsidRPr="00FF22C8" w:rsidRDefault="00AC1667" w:rsidP="00523DC9">
            <w:pPr>
              <w:tabs>
                <w:tab w:val="left" w:pos="0"/>
              </w:tabs>
              <w:spacing w:after="0"/>
              <w:rPr>
                <w:b/>
                <w:color w:val="000000" w:themeColor="text1"/>
                <w:szCs w:val="24"/>
              </w:rPr>
            </w:pPr>
            <w:r w:rsidRPr="00FF22C8">
              <w:rPr>
                <w:b/>
                <w:color w:val="000000" w:themeColor="text1"/>
                <w:szCs w:val="24"/>
              </w:rPr>
              <w:t>PERFORMANCE CRITERIA</w:t>
            </w:r>
          </w:p>
          <w:p w14:paraId="400D3407" w14:textId="77777777" w:rsidR="00AC1667" w:rsidRPr="00FF22C8" w:rsidRDefault="00AC1667" w:rsidP="00523DC9">
            <w:pPr>
              <w:tabs>
                <w:tab w:val="left" w:pos="0"/>
              </w:tabs>
              <w:spacing w:after="0"/>
              <w:rPr>
                <w:color w:val="000000" w:themeColor="text1"/>
                <w:szCs w:val="24"/>
              </w:rPr>
            </w:pPr>
            <w:r w:rsidRPr="00FF22C8">
              <w:rPr>
                <w:color w:val="000000" w:themeColor="text1"/>
                <w:szCs w:val="24"/>
              </w:rPr>
              <w:t>These are assessable statements which specify the required level of performance for each of the elements.</w:t>
            </w:r>
          </w:p>
          <w:p w14:paraId="5591CEE0" w14:textId="77777777" w:rsidR="00AC1667" w:rsidRPr="00FF22C8" w:rsidRDefault="00AC1667" w:rsidP="00523DC9">
            <w:pPr>
              <w:tabs>
                <w:tab w:val="left" w:pos="0"/>
              </w:tabs>
              <w:spacing w:after="0"/>
              <w:rPr>
                <w:b/>
                <w:color w:val="000000" w:themeColor="text1"/>
                <w:szCs w:val="24"/>
              </w:rPr>
            </w:pPr>
            <w:r w:rsidRPr="00FF22C8">
              <w:rPr>
                <w:b/>
                <w:i/>
                <w:color w:val="000000" w:themeColor="text1"/>
                <w:szCs w:val="24"/>
              </w:rPr>
              <w:t>(Bold and italicised terms are elaborated in the Range)</w:t>
            </w:r>
          </w:p>
        </w:tc>
      </w:tr>
      <w:tr w:rsidR="00AC1667" w:rsidRPr="00FF22C8" w14:paraId="315597EE" w14:textId="77777777" w:rsidTr="00523DC9">
        <w:trPr>
          <w:trHeight w:val="1884"/>
        </w:trPr>
        <w:tc>
          <w:tcPr>
            <w:tcW w:w="1456" w:type="pct"/>
          </w:tcPr>
          <w:p w14:paraId="69559F42" w14:textId="77777777" w:rsidR="00AC1667" w:rsidRPr="00FF22C8" w:rsidRDefault="00AC1667" w:rsidP="0094008E">
            <w:pPr>
              <w:pStyle w:val="BodyText"/>
              <w:numPr>
                <w:ilvl w:val="0"/>
                <w:numId w:val="233"/>
              </w:numPr>
              <w:tabs>
                <w:tab w:val="left" w:pos="0"/>
              </w:tabs>
              <w:spacing w:after="0"/>
              <w:ind w:right="72"/>
              <w:rPr>
                <w:color w:val="000000" w:themeColor="text1"/>
                <w:sz w:val="24"/>
                <w:szCs w:val="24"/>
              </w:rPr>
            </w:pPr>
            <w:r w:rsidRPr="00FF22C8">
              <w:rPr>
                <w:color w:val="000000" w:themeColor="text1"/>
                <w:sz w:val="24"/>
                <w:szCs w:val="24"/>
              </w:rPr>
              <w:t>Mount Stand-alone controller hardware</w:t>
            </w:r>
          </w:p>
        </w:tc>
        <w:tc>
          <w:tcPr>
            <w:tcW w:w="3544" w:type="pct"/>
          </w:tcPr>
          <w:p w14:paraId="14CB8BAF" w14:textId="77777777" w:rsidR="00AC1667" w:rsidRPr="00FF22C8" w:rsidRDefault="00AC1667" w:rsidP="0094008E">
            <w:pPr>
              <w:pStyle w:val="ListParagraph"/>
              <w:numPr>
                <w:ilvl w:val="1"/>
                <w:numId w:val="234"/>
              </w:numPr>
              <w:rPr>
                <w:color w:val="000000" w:themeColor="text1"/>
                <w:sz w:val="24"/>
                <w:szCs w:val="24"/>
              </w:rPr>
            </w:pPr>
            <w:r w:rsidRPr="00FF22C8">
              <w:rPr>
                <w:b/>
                <w:i/>
                <w:color w:val="000000" w:themeColor="text1"/>
                <w:sz w:val="24"/>
                <w:szCs w:val="24"/>
              </w:rPr>
              <w:t>Health and safety procedures</w:t>
            </w:r>
            <w:r w:rsidRPr="00FF22C8">
              <w:rPr>
                <w:color w:val="000000" w:themeColor="text1"/>
                <w:sz w:val="24"/>
                <w:szCs w:val="24"/>
              </w:rPr>
              <w:t xml:space="preserve"> are applied as per work requirement</w:t>
            </w:r>
          </w:p>
          <w:p w14:paraId="5FBA70D8" w14:textId="77777777" w:rsidR="00AC1667" w:rsidRPr="00FF22C8" w:rsidRDefault="00AC1667" w:rsidP="0094008E">
            <w:pPr>
              <w:pStyle w:val="ListParagraph"/>
              <w:numPr>
                <w:ilvl w:val="1"/>
                <w:numId w:val="234"/>
              </w:numPr>
              <w:rPr>
                <w:color w:val="000000" w:themeColor="text1"/>
                <w:sz w:val="24"/>
                <w:szCs w:val="24"/>
              </w:rPr>
            </w:pPr>
            <w:r w:rsidRPr="00FF22C8">
              <w:rPr>
                <w:b/>
                <w:bCs/>
                <w:i/>
                <w:iCs/>
                <w:color w:val="000000" w:themeColor="text1"/>
                <w:sz w:val="24"/>
                <w:szCs w:val="24"/>
              </w:rPr>
              <w:t>Stand-alone controller</w:t>
            </w:r>
            <w:r w:rsidRPr="00FF22C8">
              <w:rPr>
                <w:color w:val="000000" w:themeColor="text1"/>
                <w:sz w:val="24"/>
                <w:szCs w:val="24"/>
              </w:rPr>
              <w:t xml:space="preserve"> i</w:t>
            </w:r>
            <w:r w:rsidRPr="00FF22C8">
              <w:rPr>
                <w:bCs/>
                <w:iCs/>
                <w:color w:val="000000" w:themeColor="text1"/>
                <w:sz w:val="24"/>
                <w:szCs w:val="24"/>
              </w:rPr>
              <w:t>nstallation tools</w:t>
            </w:r>
            <w:r w:rsidRPr="00FF22C8">
              <w:rPr>
                <w:b/>
                <w:bCs/>
                <w:i/>
                <w:iCs/>
                <w:color w:val="000000" w:themeColor="text1"/>
                <w:sz w:val="24"/>
                <w:szCs w:val="24"/>
              </w:rPr>
              <w:t xml:space="preserve"> </w:t>
            </w:r>
            <w:r w:rsidRPr="00FF22C8">
              <w:rPr>
                <w:color w:val="000000" w:themeColor="text1"/>
                <w:sz w:val="24"/>
                <w:szCs w:val="24"/>
              </w:rPr>
              <w:t>are selected as per work requirement</w:t>
            </w:r>
          </w:p>
          <w:p w14:paraId="0E87F81F" w14:textId="77777777" w:rsidR="00AC1667" w:rsidRPr="00FF22C8" w:rsidRDefault="00AC1667" w:rsidP="0094008E">
            <w:pPr>
              <w:pStyle w:val="ListParagraph"/>
              <w:numPr>
                <w:ilvl w:val="1"/>
                <w:numId w:val="234"/>
              </w:numPr>
              <w:rPr>
                <w:color w:val="000000" w:themeColor="text1"/>
                <w:sz w:val="24"/>
                <w:szCs w:val="24"/>
              </w:rPr>
            </w:pPr>
            <w:r w:rsidRPr="00FF22C8">
              <w:rPr>
                <w:color w:val="000000" w:themeColor="text1"/>
                <w:sz w:val="24"/>
                <w:szCs w:val="24"/>
              </w:rPr>
              <w:t>Stand-alone controller installation cabinet is prepared as per manufacturer’s specifications</w:t>
            </w:r>
          </w:p>
          <w:p w14:paraId="11467516" w14:textId="77777777" w:rsidR="00AC1667" w:rsidRPr="00FF22C8" w:rsidRDefault="00AC1667" w:rsidP="0094008E">
            <w:pPr>
              <w:pStyle w:val="ListParagraph"/>
              <w:numPr>
                <w:ilvl w:val="1"/>
                <w:numId w:val="234"/>
              </w:numPr>
              <w:rPr>
                <w:color w:val="000000" w:themeColor="text1"/>
                <w:sz w:val="24"/>
                <w:szCs w:val="24"/>
              </w:rPr>
            </w:pPr>
            <w:r w:rsidRPr="00FF22C8">
              <w:rPr>
                <w:color w:val="000000" w:themeColor="text1"/>
                <w:sz w:val="24"/>
                <w:szCs w:val="24"/>
              </w:rPr>
              <w:t>Stand-alone controllers</w:t>
            </w:r>
            <w:r w:rsidRPr="00FF22C8">
              <w:rPr>
                <w:b/>
                <w:bCs/>
                <w:i/>
                <w:iCs/>
                <w:color w:val="000000" w:themeColor="text1"/>
                <w:sz w:val="24"/>
                <w:szCs w:val="24"/>
              </w:rPr>
              <w:t xml:space="preserve"> </w:t>
            </w:r>
            <w:r w:rsidRPr="00FF22C8">
              <w:rPr>
                <w:color w:val="000000" w:themeColor="text1"/>
                <w:sz w:val="24"/>
                <w:szCs w:val="24"/>
              </w:rPr>
              <w:t>are fitted in the cabinet according to drawings</w:t>
            </w:r>
          </w:p>
          <w:p w14:paraId="57068CD4" w14:textId="77777777" w:rsidR="00AC1667" w:rsidRPr="00FF22C8" w:rsidRDefault="00AC1667" w:rsidP="0094008E">
            <w:pPr>
              <w:pStyle w:val="ListParagraph"/>
              <w:numPr>
                <w:ilvl w:val="1"/>
                <w:numId w:val="234"/>
              </w:numPr>
              <w:rPr>
                <w:color w:val="000000" w:themeColor="text1"/>
                <w:sz w:val="24"/>
                <w:szCs w:val="24"/>
              </w:rPr>
            </w:pPr>
            <w:r w:rsidRPr="00FF22C8">
              <w:rPr>
                <w:color w:val="000000" w:themeColor="text1"/>
                <w:sz w:val="24"/>
                <w:szCs w:val="24"/>
              </w:rPr>
              <w:t>Stand-alone control system wiring is carried out as per IEEE regulations</w:t>
            </w:r>
          </w:p>
        </w:tc>
      </w:tr>
      <w:tr w:rsidR="00AC1667" w:rsidRPr="00FF22C8" w14:paraId="3C6519B6" w14:textId="77777777" w:rsidTr="00523DC9">
        <w:trPr>
          <w:trHeight w:val="1884"/>
        </w:trPr>
        <w:tc>
          <w:tcPr>
            <w:tcW w:w="1456" w:type="pct"/>
          </w:tcPr>
          <w:p w14:paraId="3BB2430D" w14:textId="77777777" w:rsidR="00AC1667" w:rsidRPr="00FF22C8" w:rsidRDefault="00AC1667" w:rsidP="0094008E">
            <w:pPr>
              <w:pStyle w:val="BodyText"/>
              <w:numPr>
                <w:ilvl w:val="0"/>
                <w:numId w:val="233"/>
              </w:numPr>
              <w:tabs>
                <w:tab w:val="left" w:pos="0"/>
              </w:tabs>
              <w:spacing w:after="0"/>
              <w:ind w:right="72"/>
              <w:rPr>
                <w:color w:val="000000" w:themeColor="text1"/>
                <w:sz w:val="24"/>
                <w:szCs w:val="24"/>
                <w:lang w:val="en-GB"/>
              </w:rPr>
            </w:pPr>
            <w:r w:rsidRPr="00FF22C8">
              <w:rPr>
                <w:color w:val="000000" w:themeColor="text1"/>
                <w:sz w:val="24"/>
                <w:szCs w:val="24"/>
              </w:rPr>
              <w:t xml:space="preserve">Interface Stand-alone controller I/O </w:t>
            </w:r>
          </w:p>
        </w:tc>
        <w:tc>
          <w:tcPr>
            <w:tcW w:w="3544" w:type="pct"/>
          </w:tcPr>
          <w:p w14:paraId="40C32F67" w14:textId="77777777" w:rsidR="00AC1667" w:rsidRPr="00FF22C8" w:rsidRDefault="00AC1667" w:rsidP="0094008E">
            <w:pPr>
              <w:pStyle w:val="ListParagraph"/>
              <w:numPr>
                <w:ilvl w:val="1"/>
                <w:numId w:val="235"/>
              </w:numPr>
              <w:rPr>
                <w:color w:val="000000" w:themeColor="text1"/>
                <w:sz w:val="24"/>
                <w:szCs w:val="24"/>
              </w:rPr>
            </w:pPr>
            <w:r w:rsidRPr="00FF22C8">
              <w:rPr>
                <w:bCs/>
                <w:iCs/>
                <w:color w:val="000000" w:themeColor="text1"/>
                <w:sz w:val="24"/>
                <w:szCs w:val="24"/>
              </w:rPr>
              <w:t>Stand-alone controller I/O</w:t>
            </w:r>
            <w:r w:rsidRPr="00FF22C8">
              <w:rPr>
                <w:b/>
                <w:bCs/>
                <w:i/>
                <w:iCs/>
                <w:color w:val="000000" w:themeColor="text1"/>
                <w:sz w:val="24"/>
                <w:szCs w:val="24"/>
              </w:rPr>
              <w:t xml:space="preserve"> </w:t>
            </w:r>
            <w:r w:rsidRPr="00FF22C8">
              <w:rPr>
                <w:color w:val="000000" w:themeColor="text1"/>
                <w:sz w:val="24"/>
                <w:szCs w:val="24"/>
              </w:rPr>
              <w:t>are identified as per OEM manual.</w:t>
            </w:r>
          </w:p>
          <w:p w14:paraId="1AFE488E" w14:textId="77777777" w:rsidR="00AC1667" w:rsidRPr="00FF22C8" w:rsidRDefault="00AC1667" w:rsidP="0094008E">
            <w:pPr>
              <w:pStyle w:val="ListParagraph"/>
              <w:numPr>
                <w:ilvl w:val="1"/>
                <w:numId w:val="235"/>
              </w:numPr>
              <w:rPr>
                <w:color w:val="000000" w:themeColor="text1"/>
                <w:sz w:val="24"/>
                <w:szCs w:val="24"/>
              </w:rPr>
            </w:pPr>
            <w:r w:rsidRPr="00FF22C8">
              <w:rPr>
                <w:color w:val="000000" w:themeColor="text1"/>
                <w:sz w:val="24"/>
                <w:szCs w:val="24"/>
              </w:rPr>
              <w:t>Stand-alone controller I/O are mounted as per work requirement</w:t>
            </w:r>
          </w:p>
          <w:p w14:paraId="283223AA" w14:textId="77777777" w:rsidR="00AC1667" w:rsidRPr="00FF22C8" w:rsidRDefault="00AC1667" w:rsidP="0094008E">
            <w:pPr>
              <w:pStyle w:val="ListParagraph"/>
              <w:numPr>
                <w:ilvl w:val="1"/>
                <w:numId w:val="235"/>
              </w:numPr>
              <w:rPr>
                <w:color w:val="000000" w:themeColor="text1"/>
                <w:sz w:val="24"/>
                <w:szCs w:val="24"/>
              </w:rPr>
            </w:pPr>
            <w:r w:rsidRPr="00FF22C8">
              <w:rPr>
                <w:color w:val="000000" w:themeColor="text1"/>
                <w:sz w:val="24"/>
                <w:szCs w:val="24"/>
              </w:rPr>
              <w:t>Stand-alone controller I/O cables are selected as per work IEEE regulations.</w:t>
            </w:r>
          </w:p>
          <w:p w14:paraId="268EED74" w14:textId="77777777" w:rsidR="00AC1667" w:rsidRPr="00FF22C8" w:rsidRDefault="00AC1667" w:rsidP="0094008E">
            <w:pPr>
              <w:pStyle w:val="ListParagraph"/>
              <w:numPr>
                <w:ilvl w:val="1"/>
                <w:numId w:val="235"/>
              </w:numPr>
              <w:rPr>
                <w:color w:val="000000" w:themeColor="text1"/>
                <w:sz w:val="24"/>
                <w:szCs w:val="24"/>
              </w:rPr>
            </w:pPr>
            <w:r w:rsidRPr="00FF22C8">
              <w:rPr>
                <w:color w:val="000000" w:themeColor="text1"/>
                <w:sz w:val="24"/>
                <w:szCs w:val="24"/>
              </w:rPr>
              <w:t>Stand-alone controller I/O cables are laid out as per IEEE regulations</w:t>
            </w:r>
          </w:p>
          <w:p w14:paraId="54383390" w14:textId="77777777" w:rsidR="00AC1667" w:rsidRPr="00FF22C8" w:rsidRDefault="00AC1667" w:rsidP="0094008E">
            <w:pPr>
              <w:pStyle w:val="ListParagraph"/>
              <w:numPr>
                <w:ilvl w:val="1"/>
                <w:numId w:val="235"/>
              </w:numPr>
              <w:rPr>
                <w:color w:val="000000" w:themeColor="text1"/>
                <w:sz w:val="24"/>
                <w:szCs w:val="24"/>
              </w:rPr>
            </w:pPr>
            <w:r w:rsidRPr="00FF22C8">
              <w:rPr>
                <w:color w:val="000000" w:themeColor="text1"/>
                <w:sz w:val="24"/>
                <w:szCs w:val="24"/>
              </w:rPr>
              <w:t xml:space="preserve">Stand-alone controller </w:t>
            </w:r>
            <w:r w:rsidRPr="00FF22C8">
              <w:rPr>
                <w:bCs/>
                <w:iCs/>
                <w:color w:val="000000" w:themeColor="text1"/>
                <w:sz w:val="24"/>
                <w:szCs w:val="24"/>
              </w:rPr>
              <w:t>I/O</w:t>
            </w:r>
            <w:r w:rsidRPr="00FF22C8">
              <w:rPr>
                <w:color w:val="000000" w:themeColor="text1"/>
                <w:sz w:val="24"/>
                <w:szCs w:val="24"/>
              </w:rPr>
              <w:t xml:space="preserve"> cables are terminated as per IEEE regulations</w:t>
            </w:r>
          </w:p>
          <w:p w14:paraId="0B1EEC8A" w14:textId="77777777" w:rsidR="00AC1667" w:rsidRPr="00FF22C8" w:rsidRDefault="00AC1667" w:rsidP="0094008E">
            <w:pPr>
              <w:pStyle w:val="ListParagraph"/>
              <w:numPr>
                <w:ilvl w:val="1"/>
                <w:numId w:val="235"/>
              </w:numPr>
              <w:rPr>
                <w:color w:val="000000" w:themeColor="text1"/>
                <w:sz w:val="24"/>
                <w:szCs w:val="24"/>
              </w:rPr>
            </w:pPr>
            <w:r w:rsidRPr="00FF22C8">
              <w:rPr>
                <w:color w:val="000000" w:themeColor="text1"/>
                <w:sz w:val="24"/>
                <w:szCs w:val="24"/>
              </w:rPr>
              <w:t>Stand-alone controller I/O are tested as per work requirement.</w:t>
            </w:r>
          </w:p>
        </w:tc>
      </w:tr>
      <w:tr w:rsidR="00AC1667" w:rsidRPr="00FF22C8" w14:paraId="0D2F9F34" w14:textId="77777777" w:rsidTr="00523DC9">
        <w:trPr>
          <w:trHeight w:val="827"/>
        </w:trPr>
        <w:tc>
          <w:tcPr>
            <w:tcW w:w="1456" w:type="pct"/>
          </w:tcPr>
          <w:p w14:paraId="0D984212" w14:textId="77777777" w:rsidR="00AC1667" w:rsidRPr="00FF22C8" w:rsidRDefault="00AC1667" w:rsidP="0094008E">
            <w:pPr>
              <w:pStyle w:val="BodyText"/>
              <w:numPr>
                <w:ilvl w:val="0"/>
                <w:numId w:val="233"/>
              </w:numPr>
              <w:tabs>
                <w:tab w:val="left" w:pos="0"/>
              </w:tabs>
              <w:spacing w:after="0"/>
              <w:ind w:right="72"/>
              <w:rPr>
                <w:color w:val="000000" w:themeColor="text1"/>
                <w:sz w:val="24"/>
                <w:szCs w:val="24"/>
                <w:lang w:val="en-GB"/>
              </w:rPr>
            </w:pPr>
            <w:r w:rsidRPr="00FF22C8">
              <w:rPr>
                <w:color w:val="000000" w:themeColor="text1"/>
                <w:sz w:val="24"/>
                <w:szCs w:val="24"/>
              </w:rPr>
              <w:lastRenderedPageBreak/>
              <w:t xml:space="preserve">Program Stand-alone controller </w:t>
            </w:r>
          </w:p>
        </w:tc>
        <w:tc>
          <w:tcPr>
            <w:tcW w:w="3544" w:type="pct"/>
          </w:tcPr>
          <w:p w14:paraId="252B760C" w14:textId="77777777" w:rsidR="00AC1667" w:rsidRPr="00FF22C8" w:rsidRDefault="00AC1667" w:rsidP="0094008E">
            <w:pPr>
              <w:pStyle w:val="ListParagraph"/>
              <w:numPr>
                <w:ilvl w:val="1"/>
                <w:numId w:val="236"/>
              </w:numPr>
              <w:rPr>
                <w:b/>
                <w:bCs/>
                <w:i/>
                <w:iCs/>
                <w:color w:val="000000" w:themeColor="text1"/>
                <w:sz w:val="24"/>
                <w:szCs w:val="24"/>
              </w:rPr>
            </w:pPr>
            <w:r w:rsidRPr="00FF22C8">
              <w:rPr>
                <w:b/>
                <w:i/>
                <w:color w:val="000000" w:themeColor="text1"/>
                <w:sz w:val="24"/>
                <w:szCs w:val="24"/>
              </w:rPr>
              <w:t>Stand-alone programming software</w:t>
            </w:r>
            <w:r w:rsidRPr="00FF22C8">
              <w:rPr>
                <w:color w:val="000000" w:themeColor="text1"/>
                <w:sz w:val="24"/>
                <w:szCs w:val="24"/>
              </w:rPr>
              <w:t xml:space="preserve"> is installed as per manufacturer’s specifications</w:t>
            </w:r>
          </w:p>
          <w:p w14:paraId="0F5C651B" w14:textId="77777777" w:rsidR="00AC1667" w:rsidRPr="00FF22C8" w:rsidRDefault="00AC1667" w:rsidP="0094008E">
            <w:pPr>
              <w:pStyle w:val="ListParagraph"/>
              <w:numPr>
                <w:ilvl w:val="1"/>
                <w:numId w:val="236"/>
              </w:numPr>
              <w:rPr>
                <w:bCs/>
                <w:iCs/>
                <w:color w:val="000000" w:themeColor="text1"/>
                <w:sz w:val="24"/>
                <w:szCs w:val="24"/>
              </w:rPr>
            </w:pPr>
            <w:r w:rsidRPr="00FF22C8">
              <w:rPr>
                <w:bCs/>
                <w:iCs/>
                <w:color w:val="000000" w:themeColor="text1"/>
                <w:sz w:val="24"/>
                <w:szCs w:val="24"/>
              </w:rPr>
              <w:t>Stand-alone controller is programed as per work requirement</w:t>
            </w:r>
          </w:p>
          <w:p w14:paraId="669F7FDE" w14:textId="77777777" w:rsidR="00AC1667" w:rsidRPr="00FF22C8" w:rsidRDefault="00AC1667" w:rsidP="0094008E">
            <w:pPr>
              <w:pStyle w:val="ListParagraph"/>
              <w:numPr>
                <w:ilvl w:val="1"/>
                <w:numId w:val="236"/>
              </w:numPr>
              <w:rPr>
                <w:bCs/>
                <w:iCs/>
                <w:color w:val="000000" w:themeColor="text1"/>
                <w:sz w:val="24"/>
                <w:szCs w:val="24"/>
              </w:rPr>
            </w:pPr>
            <w:r w:rsidRPr="00FF22C8">
              <w:rPr>
                <w:bCs/>
                <w:iCs/>
                <w:color w:val="000000" w:themeColor="text1"/>
                <w:sz w:val="24"/>
                <w:szCs w:val="24"/>
              </w:rPr>
              <w:t>Stand-alone controller program is compiled according to programming software requirement</w:t>
            </w:r>
          </w:p>
          <w:p w14:paraId="0FF9574B" w14:textId="7B9C06DA" w:rsidR="00AC1667" w:rsidRPr="00FF22C8" w:rsidRDefault="00AC1667" w:rsidP="0094008E">
            <w:pPr>
              <w:pStyle w:val="ListParagraph"/>
              <w:numPr>
                <w:ilvl w:val="1"/>
                <w:numId w:val="236"/>
              </w:numPr>
              <w:rPr>
                <w:bCs/>
                <w:iCs/>
                <w:color w:val="000000" w:themeColor="text1"/>
                <w:sz w:val="24"/>
                <w:szCs w:val="24"/>
              </w:rPr>
            </w:pPr>
            <w:r w:rsidRPr="00FF22C8">
              <w:rPr>
                <w:bCs/>
                <w:iCs/>
                <w:color w:val="000000" w:themeColor="text1"/>
                <w:sz w:val="24"/>
                <w:szCs w:val="24"/>
              </w:rPr>
              <w:t xml:space="preserve">Stand-alone controller program is uploaded as per software specification </w:t>
            </w:r>
          </w:p>
          <w:p w14:paraId="6B96A472" w14:textId="77777777" w:rsidR="00AC1667" w:rsidRPr="00FF22C8" w:rsidRDefault="00AC1667" w:rsidP="0094008E">
            <w:pPr>
              <w:pStyle w:val="ListParagraph"/>
              <w:numPr>
                <w:ilvl w:val="1"/>
                <w:numId w:val="236"/>
              </w:numPr>
              <w:rPr>
                <w:bCs/>
                <w:iCs/>
                <w:color w:val="000000" w:themeColor="text1"/>
                <w:sz w:val="24"/>
                <w:szCs w:val="24"/>
              </w:rPr>
            </w:pPr>
            <w:r w:rsidRPr="00FF22C8">
              <w:rPr>
                <w:bCs/>
                <w:iCs/>
                <w:color w:val="000000" w:themeColor="text1"/>
                <w:sz w:val="24"/>
                <w:szCs w:val="24"/>
              </w:rPr>
              <w:t>Stand-alone controller program is tested according to work requirement</w:t>
            </w:r>
          </w:p>
        </w:tc>
      </w:tr>
      <w:tr w:rsidR="00AC1667" w:rsidRPr="00FF22C8" w14:paraId="783EDCA1" w14:textId="77777777" w:rsidTr="00523DC9">
        <w:tc>
          <w:tcPr>
            <w:tcW w:w="1456" w:type="pct"/>
          </w:tcPr>
          <w:p w14:paraId="76FB560B" w14:textId="77777777" w:rsidR="00AC1667" w:rsidRPr="00FF22C8" w:rsidRDefault="00AC1667" w:rsidP="0094008E">
            <w:pPr>
              <w:pStyle w:val="BodyText"/>
              <w:numPr>
                <w:ilvl w:val="0"/>
                <w:numId w:val="233"/>
              </w:numPr>
              <w:tabs>
                <w:tab w:val="left" w:pos="0"/>
              </w:tabs>
              <w:spacing w:after="0"/>
              <w:ind w:right="72"/>
              <w:rPr>
                <w:color w:val="000000" w:themeColor="text1"/>
                <w:sz w:val="24"/>
                <w:szCs w:val="24"/>
              </w:rPr>
            </w:pPr>
            <w:r w:rsidRPr="00FF22C8">
              <w:rPr>
                <w:color w:val="000000" w:themeColor="text1"/>
                <w:sz w:val="24"/>
                <w:szCs w:val="24"/>
              </w:rPr>
              <w:t xml:space="preserve">Maintain Stand-alone controller </w:t>
            </w:r>
          </w:p>
        </w:tc>
        <w:tc>
          <w:tcPr>
            <w:tcW w:w="3544" w:type="pct"/>
          </w:tcPr>
          <w:p w14:paraId="2320E121" w14:textId="77777777" w:rsidR="00AC1667" w:rsidRPr="00FF22C8" w:rsidRDefault="00AC1667" w:rsidP="0094008E">
            <w:pPr>
              <w:pStyle w:val="ListParagraph"/>
              <w:numPr>
                <w:ilvl w:val="1"/>
                <w:numId w:val="237"/>
              </w:numPr>
              <w:rPr>
                <w:bCs/>
                <w:iCs/>
                <w:color w:val="000000" w:themeColor="text1"/>
                <w:sz w:val="24"/>
                <w:szCs w:val="24"/>
              </w:rPr>
            </w:pPr>
            <w:r w:rsidRPr="00FF22C8">
              <w:rPr>
                <w:color w:val="000000" w:themeColor="text1"/>
                <w:sz w:val="24"/>
                <w:szCs w:val="24"/>
              </w:rPr>
              <w:t>Stand-alone controller</w:t>
            </w:r>
            <w:r w:rsidRPr="00FF22C8">
              <w:rPr>
                <w:bCs/>
                <w:iCs/>
                <w:color w:val="000000" w:themeColor="text1"/>
                <w:sz w:val="24"/>
                <w:szCs w:val="24"/>
              </w:rPr>
              <w:t xml:space="preserve"> performance is monitored as per work requirement.</w:t>
            </w:r>
          </w:p>
          <w:p w14:paraId="3F696FA7" w14:textId="77777777" w:rsidR="00AC1667" w:rsidRPr="00FF22C8" w:rsidRDefault="00AC1667" w:rsidP="0094008E">
            <w:pPr>
              <w:pStyle w:val="ListParagraph"/>
              <w:numPr>
                <w:ilvl w:val="1"/>
                <w:numId w:val="237"/>
              </w:numPr>
              <w:rPr>
                <w:b/>
                <w:bCs/>
                <w:i/>
                <w:iCs/>
                <w:color w:val="000000" w:themeColor="text1"/>
                <w:sz w:val="24"/>
                <w:szCs w:val="24"/>
              </w:rPr>
            </w:pPr>
            <w:r w:rsidRPr="00FF22C8">
              <w:rPr>
                <w:color w:val="000000" w:themeColor="text1"/>
                <w:sz w:val="24"/>
                <w:szCs w:val="24"/>
              </w:rPr>
              <w:t>Stand-alone controller program is backed-up as per software requirement.</w:t>
            </w:r>
          </w:p>
          <w:p w14:paraId="4AED2A24" w14:textId="77777777" w:rsidR="00AC1667" w:rsidRPr="00FF22C8" w:rsidRDefault="00AC1667" w:rsidP="0094008E">
            <w:pPr>
              <w:pStyle w:val="ListParagraph"/>
              <w:numPr>
                <w:ilvl w:val="1"/>
                <w:numId w:val="237"/>
              </w:numPr>
              <w:rPr>
                <w:bCs/>
                <w:iCs/>
                <w:color w:val="000000" w:themeColor="text1"/>
                <w:sz w:val="24"/>
                <w:szCs w:val="24"/>
              </w:rPr>
            </w:pPr>
            <w:r w:rsidRPr="00FF22C8">
              <w:rPr>
                <w:color w:val="000000" w:themeColor="text1"/>
                <w:sz w:val="24"/>
                <w:szCs w:val="24"/>
              </w:rPr>
              <w:t>Stand-alone controller is troubleshooted as per OEM manual</w:t>
            </w:r>
          </w:p>
          <w:p w14:paraId="07768411" w14:textId="77777777" w:rsidR="00AC1667" w:rsidRPr="00FF22C8" w:rsidRDefault="00AC1667" w:rsidP="0094008E">
            <w:pPr>
              <w:pStyle w:val="ListParagraph"/>
              <w:numPr>
                <w:ilvl w:val="1"/>
                <w:numId w:val="237"/>
              </w:numPr>
              <w:rPr>
                <w:b/>
                <w:bCs/>
                <w:i/>
                <w:iCs/>
                <w:color w:val="000000" w:themeColor="text1"/>
                <w:sz w:val="24"/>
                <w:szCs w:val="24"/>
              </w:rPr>
            </w:pPr>
            <w:r w:rsidRPr="00FF22C8">
              <w:rPr>
                <w:color w:val="000000" w:themeColor="text1"/>
                <w:sz w:val="24"/>
                <w:szCs w:val="24"/>
              </w:rPr>
              <w:t>Stand-alone controller program is restored as per software requirement.</w:t>
            </w:r>
          </w:p>
          <w:p w14:paraId="68B5439C" w14:textId="77777777" w:rsidR="00AC1667" w:rsidRPr="00FF22C8" w:rsidRDefault="00AC1667" w:rsidP="0094008E">
            <w:pPr>
              <w:pStyle w:val="ListParagraph"/>
              <w:numPr>
                <w:ilvl w:val="1"/>
                <w:numId w:val="237"/>
              </w:numPr>
              <w:rPr>
                <w:bCs/>
                <w:iCs/>
                <w:color w:val="000000" w:themeColor="text1"/>
                <w:sz w:val="24"/>
                <w:szCs w:val="24"/>
              </w:rPr>
            </w:pPr>
            <w:r w:rsidRPr="00FF22C8">
              <w:rPr>
                <w:color w:val="000000" w:themeColor="text1"/>
                <w:sz w:val="24"/>
                <w:szCs w:val="24"/>
              </w:rPr>
              <w:t>Stand-alone controller</w:t>
            </w:r>
            <w:r w:rsidRPr="00FF22C8">
              <w:rPr>
                <w:bCs/>
                <w:iCs/>
                <w:color w:val="000000" w:themeColor="text1"/>
                <w:sz w:val="24"/>
                <w:szCs w:val="24"/>
              </w:rPr>
              <w:t xml:space="preserve"> system is tagged as per manufacturer’s specifications.</w:t>
            </w:r>
          </w:p>
          <w:p w14:paraId="0CEFA3CC" w14:textId="77777777" w:rsidR="00AC1667" w:rsidRPr="00FF22C8" w:rsidRDefault="00AC1667" w:rsidP="0094008E">
            <w:pPr>
              <w:pStyle w:val="ListParagraph"/>
              <w:numPr>
                <w:ilvl w:val="1"/>
                <w:numId w:val="237"/>
              </w:numPr>
              <w:rPr>
                <w:b/>
                <w:bCs/>
                <w:i/>
                <w:iCs/>
                <w:color w:val="000000" w:themeColor="text1"/>
                <w:sz w:val="24"/>
                <w:szCs w:val="24"/>
              </w:rPr>
            </w:pPr>
            <w:r w:rsidRPr="00FF22C8">
              <w:rPr>
                <w:color w:val="000000" w:themeColor="text1"/>
                <w:sz w:val="24"/>
                <w:szCs w:val="24"/>
              </w:rPr>
              <w:t>Stand-alone controller</w:t>
            </w:r>
            <w:r w:rsidRPr="00FF22C8">
              <w:rPr>
                <w:color w:val="000000" w:themeColor="text1"/>
                <w:sz w:val="24"/>
                <w:szCs w:val="24"/>
                <w:lang w:val="en-GB"/>
              </w:rPr>
              <w:t xml:space="preserve"> modules are tested as per </w:t>
            </w:r>
            <w:r w:rsidRPr="00FF22C8">
              <w:rPr>
                <w:color w:val="000000" w:themeColor="text1"/>
                <w:sz w:val="24"/>
                <w:szCs w:val="24"/>
              </w:rPr>
              <w:t xml:space="preserve">OEM manual. </w:t>
            </w:r>
          </w:p>
          <w:p w14:paraId="606B80B4" w14:textId="77777777" w:rsidR="00AC1667" w:rsidRPr="00FF22C8" w:rsidRDefault="00AC1667" w:rsidP="0094008E">
            <w:pPr>
              <w:pStyle w:val="ListParagraph"/>
              <w:numPr>
                <w:ilvl w:val="1"/>
                <w:numId w:val="237"/>
              </w:numPr>
              <w:rPr>
                <w:b/>
                <w:bCs/>
                <w:i/>
                <w:iCs/>
                <w:color w:val="000000" w:themeColor="text1"/>
                <w:sz w:val="24"/>
                <w:szCs w:val="24"/>
              </w:rPr>
            </w:pPr>
            <w:r w:rsidRPr="00FF22C8">
              <w:rPr>
                <w:color w:val="000000" w:themeColor="text1"/>
                <w:sz w:val="24"/>
                <w:szCs w:val="24"/>
              </w:rPr>
              <w:t xml:space="preserve">Stand-alone controller system is cleaned according to OEM manual. </w:t>
            </w:r>
          </w:p>
          <w:p w14:paraId="1735710E" w14:textId="77777777" w:rsidR="00AC1667" w:rsidRPr="00FF22C8" w:rsidRDefault="00AC1667" w:rsidP="0094008E">
            <w:pPr>
              <w:pStyle w:val="ListParagraph"/>
              <w:numPr>
                <w:ilvl w:val="1"/>
                <w:numId w:val="237"/>
              </w:numPr>
              <w:rPr>
                <w:b/>
                <w:bCs/>
                <w:i/>
                <w:iCs/>
                <w:color w:val="000000" w:themeColor="text1"/>
                <w:sz w:val="24"/>
                <w:szCs w:val="24"/>
              </w:rPr>
            </w:pPr>
            <w:r w:rsidRPr="00FF22C8">
              <w:rPr>
                <w:color w:val="000000" w:themeColor="text1"/>
                <w:sz w:val="24"/>
                <w:szCs w:val="24"/>
              </w:rPr>
              <w:t>Stand-alone controller system maintenance is documented as per work requirement.</w:t>
            </w:r>
          </w:p>
        </w:tc>
      </w:tr>
    </w:tbl>
    <w:p w14:paraId="1EA315AF" w14:textId="77777777" w:rsidR="00AC1667" w:rsidRPr="00FF22C8" w:rsidRDefault="00AC1667" w:rsidP="00AC1667">
      <w:pPr>
        <w:tabs>
          <w:tab w:val="left" w:pos="0"/>
        </w:tabs>
        <w:spacing w:after="0"/>
        <w:jc w:val="both"/>
        <w:rPr>
          <w:b/>
          <w:color w:val="000000" w:themeColor="text1"/>
          <w:szCs w:val="24"/>
        </w:rPr>
      </w:pPr>
    </w:p>
    <w:p w14:paraId="7183A487" w14:textId="77777777" w:rsidR="00AC1667" w:rsidRPr="00FF22C8" w:rsidRDefault="00AC1667" w:rsidP="00AC1667">
      <w:pPr>
        <w:spacing w:after="160" w:line="259" w:lineRule="auto"/>
        <w:rPr>
          <w:b/>
          <w:color w:val="000000" w:themeColor="text1"/>
          <w:szCs w:val="24"/>
        </w:rPr>
      </w:pPr>
      <w:r w:rsidRPr="00FF22C8">
        <w:rPr>
          <w:b/>
          <w:color w:val="000000" w:themeColor="text1"/>
          <w:szCs w:val="24"/>
        </w:rPr>
        <w:br w:type="page"/>
      </w:r>
    </w:p>
    <w:p w14:paraId="624BB398" w14:textId="77777777" w:rsidR="00AC1667" w:rsidRPr="00FF22C8" w:rsidRDefault="00AC1667" w:rsidP="00AC1667">
      <w:pPr>
        <w:spacing w:after="0"/>
        <w:jc w:val="both"/>
        <w:rPr>
          <w:b/>
          <w:color w:val="000000" w:themeColor="text1"/>
          <w:szCs w:val="24"/>
        </w:rPr>
      </w:pPr>
      <w:r w:rsidRPr="00FF22C8">
        <w:rPr>
          <w:b/>
          <w:color w:val="000000" w:themeColor="text1"/>
          <w:szCs w:val="24"/>
        </w:rPr>
        <w:lastRenderedPageBreak/>
        <w:t>RANGE</w:t>
      </w:r>
    </w:p>
    <w:p w14:paraId="0D35C56F" w14:textId="77777777" w:rsidR="00AC1667" w:rsidRPr="00FF22C8" w:rsidRDefault="00AC1667" w:rsidP="00AC1667">
      <w:pPr>
        <w:spacing w:after="0"/>
        <w:jc w:val="both"/>
        <w:rPr>
          <w:color w:val="000000" w:themeColor="text1"/>
          <w:szCs w:val="24"/>
        </w:rPr>
      </w:pPr>
      <w:r w:rsidRPr="00FF22C8">
        <w:rPr>
          <w:color w:val="000000" w:themeColor="text1"/>
          <w:szCs w:val="24"/>
        </w:rPr>
        <w:t xml:space="preserve">This section provides work environment and conditions to which the performance criteria apply. It allows for different work environment and situations that will affect performance. </w:t>
      </w:r>
    </w:p>
    <w:p w14:paraId="62E3E66C" w14:textId="77777777" w:rsidR="00AC1667" w:rsidRPr="00FF22C8" w:rsidRDefault="00AC1667" w:rsidP="00AC1667">
      <w:pPr>
        <w:spacing w:after="0"/>
        <w:jc w:val="both"/>
        <w:rPr>
          <w:color w:val="000000" w:themeColor="text1"/>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6"/>
        <w:gridCol w:w="5190"/>
      </w:tblGrid>
      <w:tr w:rsidR="00AC1667" w:rsidRPr="00FF22C8" w14:paraId="176A5498" w14:textId="77777777" w:rsidTr="00523DC9">
        <w:trPr>
          <w:trHeight w:val="486"/>
          <w:tblHeader/>
        </w:trPr>
        <w:tc>
          <w:tcPr>
            <w:tcW w:w="1872" w:type="pct"/>
            <w:shd w:val="clear" w:color="auto" w:fill="F7CAAC" w:themeFill="accent2" w:themeFillTint="66"/>
            <w:vAlign w:val="center"/>
          </w:tcPr>
          <w:p w14:paraId="5C0BB8CA" w14:textId="77777777" w:rsidR="00AC1667" w:rsidRPr="00FF22C8" w:rsidRDefault="00AC1667" w:rsidP="00523DC9">
            <w:pPr>
              <w:spacing w:after="0"/>
              <w:rPr>
                <w:b/>
                <w:color w:val="000000" w:themeColor="text1"/>
                <w:szCs w:val="24"/>
              </w:rPr>
            </w:pPr>
            <w:r w:rsidRPr="00FF22C8">
              <w:rPr>
                <w:b/>
                <w:color w:val="000000" w:themeColor="text1"/>
                <w:szCs w:val="24"/>
              </w:rPr>
              <w:t>Variable</w:t>
            </w:r>
          </w:p>
        </w:tc>
        <w:tc>
          <w:tcPr>
            <w:tcW w:w="3128" w:type="pct"/>
            <w:shd w:val="clear" w:color="auto" w:fill="F7CAAC" w:themeFill="accent2" w:themeFillTint="66"/>
            <w:vAlign w:val="center"/>
          </w:tcPr>
          <w:p w14:paraId="48BD0B61" w14:textId="77777777" w:rsidR="00AC1667" w:rsidRPr="00FF22C8" w:rsidRDefault="00AC1667" w:rsidP="00523DC9">
            <w:pPr>
              <w:spacing w:after="0"/>
              <w:rPr>
                <w:b/>
                <w:color w:val="000000" w:themeColor="text1"/>
                <w:szCs w:val="24"/>
              </w:rPr>
            </w:pPr>
            <w:r w:rsidRPr="00FF22C8">
              <w:rPr>
                <w:b/>
                <w:color w:val="000000" w:themeColor="text1"/>
                <w:szCs w:val="24"/>
              </w:rPr>
              <w:t>Range</w:t>
            </w:r>
          </w:p>
        </w:tc>
      </w:tr>
      <w:tr w:rsidR="00AC1667" w:rsidRPr="00FF22C8" w14:paraId="52393534" w14:textId="77777777" w:rsidTr="00523DC9">
        <w:trPr>
          <w:trHeight w:val="629"/>
        </w:trPr>
        <w:tc>
          <w:tcPr>
            <w:tcW w:w="1872" w:type="pct"/>
          </w:tcPr>
          <w:p w14:paraId="653C0237" w14:textId="77777777" w:rsidR="00AC1667" w:rsidRPr="00FF22C8" w:rsidRDefault="00AC1667" w:rsidP="00523DC9">
            <w:pPr>
              <w:widowControl w:val="0"/>
              <w:spacing w:after="0"/>
              <w:rPr>
                <w:color w:val="000000" w:themeColor="text1"/>
                <w:szCs w:val="24"/>
              </w:rPr>
            </w:pPr>
            <w:r w:rsidRPr="00FF22C8">
              <w:rPr>
                <w:color w:val="000000" w:themeColor="text1"/>
                <w:szCs w:val="24"/>
              </w:rPr>
              <w:t>Health and safety procedures may include but not limited to</w:t>
            </w:r>
            <w:r w:rsidRPr="00FF22C8">
              <w:rPr>
                <w:color w:val="000000" w:themeColor="text1"/>
                <w:szCs w:val="24"/>
                <w:lang w:val="en-US"/>
              </w:rPr>
              <w:t>:</w:t>
            </w:r>
          </w:p>
        </w:tc>
        <w:tc>
          <w:tcPr>
            <w:tcW w:w="3128" w:type="pct"/>
          </w:tcPr>
          <w:p w14:paraId="4A2DDE42" w14:textId="77777777" w:rsidR="00AC1667" w:rsidRPr="00FF22C8" w:rsidRDefault="00AC1667" w:rsidP="0094008E">
            <w:pPr>
              <w:numPr>
                <w:ilvl w:val="0"/>
                <w:numId w:val="155"/>
              </w:numPr>
              <w:spacing w:after="0"/>
              <w:rPr>
                <w:color w:val="000000" w:themeColor="text1"/>
                <w:szCs w:val="24"/>
              </w:rPr>
            </w:pPr>
            <w:r w:rsidRPr="00FF22C8">
              <w:rPr>
                <w:color w:val="000000" w:themeColor="text1"/>
                <w:szCs w:val="24"/>
              </w:rPr>
              <w:t>PPEs</w:t>
            </w:r>
          </w:p>
          <w:p w14:paraId="5CB4617E" w14:textId="77777777" w:rsidR="00AC1667" w:rsidRPr="00FF22C8" w:rsidRDefault="00AC1667" w:rsidP="0094008E">
            <w:pPr>
              <w:numPr>
                <w:ilvl w:val="0"/>
                <w:numId w:val="155"/>
              </w:numPr>
              <w:spacing w:after="0"/>
              <w:rPr>
                <w:color w:val="000000" w:themeColor="text1"/>
                <w:szCs w:val="24"/>
              </w:rPr>
            </w:pPr>
            <w:r w:rsidRPr="00FF22C8">
              <w:rPr>
                <w:color w:val="000000" w:themeColor="text1"/>
                <w:szCs w:val="24"/>
              </w:rPr>
              <w:t>Work permits</w:t>
            </w:r>
          </w:p>
          <w:p w14:paraId="0F0CFE9C" w14:textId="77777777" w:rsidR="00AC1667" w:rsidRPr="00FF22C8" w:rsidRDefault="00AC1667" w:rsidP="0094008E">
            <w:pPr>
              <w:numPr>
                <w:ilvl w:val="0"/>
                <w:numId w:val="155"/>
              </w:numPr>
              <w:spacing w:after="0"/>
              <w:rPr>
                <w:color w:val="000000" w:themeColor="text1"/>
                <w:szCs w:val="24"/>
              </w:rPr>
            </w:pPr>
            <w:r w:rsidRPr="00FF22C8">
              <w:rPr>
                <w:color w:val="000000" w:themeColor="text1"/>
                <w:szCs w:val="24"/>
              </w:rPr>
              <w:t xml:space="preserve">Waste management </w:t>
            </w:r>
          </w:p>
          <w:p w14:paraId="0090665D" w14:textId="77777777" w:rsidR="00AC1667" w:rsidRPr="00FF22C8" w:rsidRDefault="00AC1667" w:rsidP="0094008E">
            <w:pPr>
              <w:numPr>
                <w:ilvl w:val="0"/>
                <w:numId w:val="155"/>
              </w:numPr>
              <w:spacing w:after="0"/>
              <w:rPr>
                <w:color w:val="000000" w:themeColor="text1"/>
                <w:szCs w:val="24"/>
              </w:rPr>
            </w:pPr>
            <w:r w:rsidRPr="00FF22C8">
              <w:rPr>
                <w:color w:val="000000" w:themeColor="text1"/>
                <w:szCs w:val="24"/>
              </w:rPr>
              <w:t>Electrical wiring colour coding</w:t>
            </w:r>
          </w:p>
          <w:p w14:paraId="3EB3C066" w14:textId="77777777" w:rsidR="00AC1667" w:rsidRPr="00FF22C8" w:rsidRDefault="00AC1667" w:rsidP="0094008E">
            <w:pPr>
              <w:numPr>
                <w:ilvl w:val="0"/>
                <w:numId w:val="155"/>
              </w:numPr>
              <w:spacing w:after="0"/>
              <w:rPr>
                <w:color w:val="000000" w:themeColor="text1"/>
                <w:szCs w:val="24"/>
              </w:rPr>
            </w:pPr>
            <w:r w:rsidRPr="00FF22C8">
              <w:rPr>
                <w:color w:val="000000" w:themeColor="text1"/>
                <w:szCs w:val="24"/>
              </w:rPr>
              <w:t>Danger warning signage</w:t>
            </w:r>
          </w:p>
          <w:p w14:paraId="10E8CEE4" w14:textId="77777777" w:rsidR="00AC1667" w:rsidRPr="00FF22C8" w:rsidRDefault="00AC1667" w:rsidP="0094008E">
            <w:pPr>
              <w:numPr>
                <w:ilvl w:val="0"/>
                <w:numId w:val="155"/>
              </w:numPr>
              <w:spacing w:after="0"/>
              <w:rPr>
                <w:color w:val="000000" w:themeColor="text1"/>
                <w:szCs w:val="24"/>
              </w:rPr>
            </w:pPr>
            <w:r w:rsidRPr="00FF22C8">
              <w:rPr>
                <w:color w:val="000000" w:themeColor="text1"/>
                <w:szCs w:val="24"/>
              </w:rPr>
              <w:t xml:space="preserve">Barricades </w:t>
            </w:r>
          </w:p>
          <w:p w14:paraId="4E55CADB" w14:textId="77777777" w:rsidR="00AC1667" w:rsidRPr="00FF22C8" w:rsidRDefault="00AC1667" w:rsidP="0094008E">
            <w:pPr>
              <w:numPr>
                <w:ilvl w:val="0"/>
                <w:numId w:val="155"/>
              </w:numPr>
              <w:spacing w:after="0"/>
              <w:rPr>
                <w:color w:val="000000" w:themeColor="text1"/>
                <w:szCs w:val="24"/>
              </w:rPr>
            </w:pPr>
            <w:r w:rsidRPr="00FF22C8">
              <w:rPr>
                <w:color w:val="000000" w:themeColor="text1"/>
                <w:szCs w:val="24"/>
              </w:rPr>
              <w:t>High voltage signage</w:t>
            </w:r>
          </w:p>
          <w:p w14:paraId="4C541F15" w14:textId="77777777" w:rsidR="00AC1667" w:rsidRPr="00FF22C8" w:rsidRDefault="00AC1667" w:rsidP="0094008E">
            <w:pPr>
              <w:numPr>
                <w:ilvl w:val="0"/>
                <w:numId w:val="167"/>
              </w:numPr>
              <w:spacing w:after="0"/>
              <w:rPr>
                <w:color w:val="000000" w:themeColor="text1"/>
                <w:szCs w:val="24"/>
              </w:rPr>
            </w:pPr>
            <w:r w:rsidRPr="00FF22C8">
              <w:rPr>
                <w:color w:val="000000" w:themeColor="text1"/>
                <w:szCs w:val="24"/>
              </w:rPr>
              <w:t>Health policy</w:t>
            </w:r>
          </w:p>
        </w:tc>
      </w:tr>
      <w:tr w:rsidR="00AC1667" w:rsidRPr="00FF22C8" w14:paraId="065C380B" w14:textId="77777777" w:rsidTr="00523DC9">
        <w:trPr>
          <w:trHeight w:val="629"/>
        </w:trPr>
        <w:tc>
          <w:tcPr>
            <w:tcW w:w="1872" w:type="pct"/>
          </w:tcPr>
          <w:p w14:paraId="77BAFE27" w14:textId="77777777" w:rsidR="00AC1667" w:rsidRPr="00FF22C8" w:rsidRDefault="00AC1667" w:rsidP="00523DC9">
            <w:pPr>
              <w:widowControl w:val="0"/>
              <w:spacing w:after="0"/>
              <w:rPr>
                <w:color w:val="000000" w:themeColor="text1"/>
                <w:szCs w:val="24"/>
              </w:rPr>
            </w:pPr>
            <w:r w:rsidRPr="00FF22C8">
              <w:rPr>
                <w:color w:val="000000" w:themeColor="text1"/>
                <w:szCs w:val="24"/>
              </w:rPr>
              <w:t>Stand-alone controller may include but not limited to</w:t>
            </w:r>
            <w:r w:rsidRPr="00FF22C8">
              <w:rPr>
                <w:color w:val="000000" w:themeColor="text1"/>
                <w:szCs w:val="24"/>
                <w:lang w:val="en-US"/>
              </w:rPr>
              <w:t>:</w:t>
            </w:r>
          </w:p>
        </w:tc>
        <w:tc>
          <w:tcPr>
            <w:tcW w:w="3128" w:type="pct"/>
          </w:tcPr>
          <w:p w14:paraId="5BB51E72" w14:textId="77777777" w:rsidR="00AC1667" w:rsidRPr="00FF22C8" w:rsidRDefault="00523DC9" w:rsidP="0094008E">
            <w:pPr>
              <w:numPr>
                <w:ilvl w:val="0"/>
                <w:numId w:val="167"/>
              </w:numPr>
              <w:spacing w:after="0"/>
              <w:rPr>
                <w:color w:val="000000" w:themeColor="text1"/>
                <w:szCs w:val="24"/>
              </w:rPr>
            </w:pPr>
            <w:hyperlink r:id="rId19" w:tgtFrame="_blank" w:history="1">
              <w:r w:rsidR="00AC1667" w:rsidRPr="00FF22C8">
                <w:rPr>
                  <w:rStyle w:val="Hyperlink"/>
                  <w:color w:val="000000" w:themeColor="text1"/>
                  <w:szCs w:val="24"/>
                  <w:u w:val="none"/>
                </w:rPr>
                <w:t>Programmable Logic Controllers (PLCs)</w:t>
              </w:r>
            </w:hyperlink>
          </w:p>
          <w:p w14:paraId="4E5DD40E" w14:textId="77777777" w:rsidR="00AC1667" w:rsidRPr="00FF22C8" w:rsidRDefault="00AC1667" w:rsidP="0094008E">
            <w:pPr>
              <w:numPr>
                <w:ilvl w:val="0"/>
                <w:numId w:val="167"/>
              </w:numPr>
              <w:spacing w:after="0"/>
              <w:rPr>
                <w:color w:val="000000" w:themeColor="text1"/>
                <w:szCs w:val="24"/>
              </w:rPr>
            </w:pPr>
            <w:r w:rsidRPr="00FF22C8">
              <w:rPr>
                <w:color w:val="000000" w:themeColor="text1"/>
                <w:szCs w:val="24"/>
              </w:rPr>
              <w:t xml:space="preserve">Supervisory Control and Data Acquisition (SCADA) </w:t>
            </w:r>
          </w:p>
          <w:p w14:paraId="009CF25C" w14:textId="77777777" w:rsidR="00AC1667" w:rsidRPr="00FF22C8" w:rsidRDefault="00523DC9" w:rsidP="0094008E">
            <w:pPr>
              <w:numPr>
                <w:ilvl w:val="0"/>
                <w:numId w:val="167"/>
              </w:numPr>
              <w:spacing w:after="0"/>
              <w:rPr>
                <w:color w:val="000000" w:themeColor="text1"/>
                <w:szCs w:val="24"/>
              </w:rPr>
            </w:pPr>
            <w:hyperlink r:id="rId20" w:tgtFrame="_blank" w:history="1">
              <w:r w:rsidR="00AC1667" w:rsidRPr="00FF22C8">
                <w:rPr>
                  <w:rStyle w:val="Hyperlink"/>
                  <w:color w:val="000000" w:themeColor="text1"/>
                  <w:szCs w:val="24"/>
                  <w:u w:val="none"/>
                </w:rPr>
                <w:t>Distributed Control System (DCS)</w:t>
              </w:r>
            </w:hyperlink>
            <w:r w:rsidR="00AC1667" w:rsidRPr="00FF22C8">
              <w:rPr>
                <w:color w:val="000000" w:themeColor="text1"/>
                <w:szCs w:val="24"/>
              </w:rPr>
              <w:t>.</w:t>
            </w:r>
          </w:p>
          <w:p w14:paraId="200A5BA9" w14:textId="77777777" w:rsidR="00AC1667" w:rsidRPr="00FF22C8" w:rsidRDefault="00AC1667" w:rsidP="0094008E">
            <w:pPr>
              <w:numPr>
                <w:ilvl w:val="0"/>
                <w:numId w:val="167"/>
              </w:numPr>
              <w:spacing w:after="0"/>
              <w:rPr>
                <w:color w:val="000000" w:themeColor="text1"/>
                <w:szCs w:val="24"/>
              </w:rPr>
            </w:pPr>
            <w:r w:rsidRPr="00FF22C8">
              <w:rPr>
                <w:color w:val="000000" w:themeColor="text1"/>
                <w:szCs w:val="24"/>
              </w:rPr>
              <w:t>PIDs</w:t>
            </w:r>
          </w:p>
          <w:p w14:paraId="486B2AA0" w14:textId="77777777" w:rsidR="00AC1667" w:rsidRPr="00FF22C8" w:rsidRDefault="00AC1667" w:rsidP="0094008E">
            <w:pPr>
              <w:numPr>
                <w:ilvl w:val="0"/>
                <w:numId w:val="167"/>
              </w:numPr>
              <w:spacing w:after="0"/>
              <w:rPr>
                <w:color w:val="000000" w:themeColor="text1"/>
                <w:szCs w:val="24"/>
              </w:rPr>
            </w:pPr>
            <w:r w:rsidRPr="00FF22C8">
              <w:rPr>
                <w:color w:val="000000" w:themeColor="text1"/>
                <w:szCs w:val="24"/>
              </w:rPr>
              <w:t>Microcontroller</w:t>
            </w:r>
          </w:p>
          <w:p w14:paraId="524F255C" w14:textId="77777777" w:rsidR="00AC1667" w:rsidRPr="00FF22C8" w:rsidRDefault="00AC1667" w:rsidP="0094008E">
            <w:pPr>
              <w:numPr>
                <w:ilvl w:val="0"/>
                <w:numId w:val="167"/>
              </w:numPr>
              <w:spacing w:after="0"/>
              <w:rPr>
                <w:color w:val="000000" w:themeColor="text1"/>
                <w:szCs w:val="24"/>
              </w:rPr>
            </w:pPr>
            <w:r w:rsidRPr="00FF22C8">
              <w:rPr>
                <w:color w:val="000000" w:themeColor="text1"/>
                <w:szCs w:val="24"/>
              </w:rPr>
              <w:t>Digital signal processors</w:t>
            </w:r>
          </w:p>
          <w:p w14:paraId="41592BDD" w14:textId="77777777" w:rsidR="00AC1667" w:rsidRPr="00FF22C8" w:rsidRDefault="00AC1667" w:rsidP="0094008E">
            <w:pPr>
              <w:numPr>
                <w:ilvl w:val="0"/>
                <w:numId w:val="167"/>
              </w:numPr>
              <w:spacing w:after="0"/>
              <w:rPr>
                <w:color w:val="000000" w:themeColor="text1"/>
                <w:szCs w:val="24"/>
              </w:rPr>
            </w:pPr>
            <w:r w:rsidRPr="00FF22C8">
              <w:rPr>
                <w:color w:val="000000" w:themeColor="text1"/>
                <w:szCs w:val="24"/>
              </w:rPr>
              <w:t>Motor controllers</w:t>
            </w:r>
          </w:p>
          <w:p w14:paraId="14F49747" w14:textId="77777777" w:rsidR="00AC1667" w:rsidRPr="00FF22C8" w:rsidRDefault="00AC1667" w:rsidP="0094008E">
            <w:pPr>
              <w:numPr>
                <w:ilvl w:val="0"/>
                <w:numId w:val="167"/>
              </w:numPr>
              <w:spacing w:after="0"/>
              <w:rPr>
                <w:color w:val="000000" w:themeColor="text1"/>
                <w:szCs w:val="24"/>
              </w:rPr>
            </w:pPr>
            <w:r w:rsidRPr="00FF22C8">
              <w:rPr>
                <w:color w:val="000000" w:themeColor="text1"/>
                <w:szCs w:val="24"/>
              </w:rPr>
              <w:t>Power inverters</w:t>
            </w:r>
          </w:p>
        </w:tc>
      </w:tr>
      <w:tr w:rsidR="00AC1667" w:rsidRPr="00FF22C8" w14:paraId="68026F7D" w14:textId="77777777" w:rsidTr="00523DC9">
        <w:trPr>
          <w:trHeight w:val="629"/>
        </w:trPr>
        <w:tc>
          <w:tcPr>
            <w:tcW w:w="1872" w:type="pct"/>
          </w:tcPr>
          <w:p w14:paraId="1ADEA8C8" w14:textId="77777777" w:rsidR="00AC1667" w:rsidRPr="00FF22C8" w:rsidRDefault="00AC1667" w:rsidP="00523DC9">
            <w:pPr>
              <w:widowControl w:val="0"/>
              <w:spacing w:after="0"/>
              <w:rPr>
                <w:color w:val="000000" w:themeColor="text1"/>
                <w:szCs w:val="24"/>
              </w:rPr>
            </w:pPr>
            <w:r w:rsidRPr="00FF22C8">
              <w:rPr>
                <w:color w:val="000000" w:themeColor="text1"/>
                <w:szCs w:val="24"/>
              </w:rPr>
              <w:t>Stand-alone programming software may include but not limited to;</w:t>
            </w:r>
          </w:p>
        </w:tc>
        <w:tc>
          <w:tcPr>
            <w:tcW w:w="3128" w:type="pct"/>
          </w:tcPr>
          <w:p w14:paraId="6AFDCFA1" w14:textId="77777777" w:rsidR="00AC1667" w:rsidRPr="00FF22C8" w:rsidRDefault="00AC1667" w:rsidP="0094008E">
            <w:pPr>
              <w:numPr>
                <w:ilvl w:val="0"/>
                <w:numId w:val="167"/>
              </w:numPr>
              <w:spacing w:after="0"/>
              <w:rPr>
                <w:color w:val="000000" w:themeColor="text1"/>
                <w:szCs w:val="24"/>
              </w:rPr>
            </w:pPr>
            <w:r w:rsidRPr="00FF22C8">
              <w:rPr>
                <w:color w:val="000000" w:themeColor="text1"/>
                <w:szCs w:val="24"/>
              </w:rPr>
              <w:t>Arduino IDE</w:t>
            </w:r>
          </w:p>
          <w:p w14:paraId="26133E90" w14:textId="77777777" w:rsidR="00AC1667" w:rsidRPr="00FF22C8" w:rsidRDefault="00AC1667" w:rsidP="0094008E">
            <w:pPr>
              <w:numPr>
                <w:ilvl w:val="0"/>
                <w:numId w:val="167"/>
              </w:numPr>
              <w:spacing w:after="0"/>
              <w:rPr>
                <w:color w:val="000000" w:themeColor="text1"/>
                <w:szCs w:val="24"/>
              </w:rPr>
            </w:pPr>
            <w:r w:rsidRPr="00FF22C8">
              <w:rPr>
                <w:color w:val="000000" w:themeColor="text1"/>
                <w:szCs w:val="24"/>
              </w:rPr>
              <w:t>Raspberry Pi IDE</w:t>
            </w:r>
          </w:p>
          <w:p w14:paraId="4B53E384" w14:textId="77777777" w:rsidR="00AC1667" w:rsidRPr="00FF22C8" w:rsidRDefault="00AC1667" w:rsidP="0094008E">
            <w:pPr>
              <w:numPr>
                <w:ilvl w:val="0"/>
                <w:numId w:val="167"/>
              </w:numPr>
              <w:spacing w:after="0"/>
              <w:rPr>
                <w:color w:val="000000" w:themeColor="text1"/>
                <w:szCs w:val="24"/>
              </w:rPr>
            </w:pPr>
            <w:r w:rsidRPr="00FF22C8">
              <w:rPr>
                <w:color w:val="000000" w:themeColor="text1"/>
                <w:szCs w:val="24"/>
              </w:rPr>
              <w:t>Gx works</w:t>
            </w:r>
          </w:p>
          <w:p w14:paraId="6C4C2A8C" w14:textId="77777777" w:rsidR="00AC1667" w:rsidRPr="00FF22C8" w:rsidRDefault="00AC1667" w:rsidP="0094008E">
            <w:pPr>
              <w:numPr>
                <w:ilvl w:val="0"/>
                <w:numId w:val="167"/>
              </w:numPr>
              <w:spacing w:after="0"/>
              <w:rPr>
                <w:color w:val="000000" w:themeColor="text1"/>
                <w:szCs w:val="24"/>
              </w:rPr>
            </w:pPr>
            <w:r w:rsidRPr="00FF22C8">
              <w:rPr>
                <w:color w:val="000000" w:themeColor="text1"/>
                <w:szCs w:val="24"/>
              </w:rPr>
              <w:t>Rs Logix</w:t>
            </w:r>
          </w:p>
          <w:p w14:paraId="410936C5" w14:textId="77777777" w:rsidR="00AC1667" w:rsidRPr="00FF22C8" w:rsidRDefault="00AC1667" w:rsidP="0094008E">
            <w:pPr>
              <w:numPr>
                <w:ilvl w:val="0"/>
                <w:numId w:val="167"/>
              </w:numPr>
              <w:spacing w:after="0"/>
              <w:rPr>
                <w:color w:val="000000" w:themeColor="text1"/>
                <w:szCs w:val="24"/>
              </w:rPr>
            </w:pPr>
            <w:r w:rsidRPr="00FF22C8">
              <w:rPr>
                <w:color w:val="000000" w:themeColor="text1"/>
                <w:szCs w:val="24"/>
              </w:rPr>
              <w:t>Step 7</w:t>
            </w:r>
          </w:p>
          <w:p w14:paraId="1986EB6D" w14:textId="77777777" w:rsidR="00AC1667" w:rsidRPr="00FF22C8" w:rsidRDefault="00AC1667" w:rsidP="0094008E">
            <w:pPr>
              <w:numPr>
                <w:ilvl w:val="0"/>
                <w:numId w:val="167"/>
              </w:numPr>
              <w:spacing w:after="0"/>
              <w:rPr>
                <w:color w:val="000000" w:themeColor="text1"/>
                <w:szCs w:val="24"/>
              </w:rPr>
            </w:pPr>
            <w:r w:rsidRPr="00FF22C8">
              <w:rPr>
                <w:color w:val="000000" w:themeColor="text1"/>
                <w:szCs w:val="24"/>
              </w:rPr>
              <w:t>TIA Portal</w:t>
            </w:r>
          </w:p>
        </w:tc>
      </w:tr>
    </w:tbl>
    <w:p w14:paraId="407C05C5" w14:textId="77777777" w:rsidR="00AC1667" w:rsidRPr="00FF22C8" w:rsidRDefault="00AC1667" w:rsidP="00AC1667">
      <w:pPr>
        <w:spacing w:after="0"/>
        <w:jc w:val="both"/>
        <w:rPr>
          <w:b/>
          <w:color w:val="000000" w:themeColor="text1"/>
          <w:szCs w:val="24"/>
        </w:rPr>
      </w:pPr>
    </w:p>
    <w:p w14:paraId="70F63DF7" w14:textId="77777777" w:rsidR="00AC1667" w:rsidRPr="00FF22C8" w:rsidRDefault="00AC1667" w:rsidP="00AC1667">
      <w:pPr>
        <w:spacing w:after="0"/>
        <w:jc w:val="both"/>
        <w:rPr>
          <w:color w:val="000000" w:themeColor="text1"/>
          <w:szCs w:val="24"/>
        </w:rPr>
      </w:pPr>
      <w:r w:rsidRPr="00FF22C8">
        <w:rPr>
          <w:b/>
          <w:color w:val="000000" w:themeColor="text1"/>
          <w:szCs w:val="24"/>
        </w:rPr>
        <w:t>REQUIRED SKILLS AND KNOWLEDGE</w:t>
      </w:r>
    </w:p>
    <w:p w14:paraId="31B4200C" w14:textId="77777777" w:rsidR="00AC1667" w:rsidRPr="00FF22C8" w:rsidRDefault="00AC1667" w:rsidP="00AC1667">
      <w:pPr>
        <w:spacing w:after="0"/>
        <w:jc w:val="both"/>
        <w:rPr>
          <w:bCs/>
          <w:color w:val="000000" w:themeColor="text1"/>
          <w:szCs w:val="24"/>
        </w:rPr>
      </w:pPr>
      <w:r w:rsidRPr="00FF22C8">
        <w:rPr>
          <w:bCs/>
          <w:color w:val="000000" w:themeColor="text1"/>
          <w:szCs w:val="24"/>
        </w:rPr>
        <w:t>This section describes the skills and knowledge required for this unit of competency.</w:t>
      </w:r>
    </w:p>
    <w:p w14:paraId="663E34D0" w14:textId="77777777" w:rsidR="00AC1667" w:rsidRPr="00FF22C8" w:rsidRDefault="00AC1667" w:rsidP="00AC1667">
      <w:pPr>
        <w:pStyle w:val="ListParagraph"/>
        <w:spacing w:after="0"/>
        <w:ind w:left="0"/>
        <w:jc w:val="both"/>
        <w:rPr>
          <w:b/>
          <w:color w:val="000000" w:themeColor="text1"/>
          <w:sz w:val="24"/>
          <w:szCs w:val="24"/>
        </w:rPr>
      </w:pPr>
    </w:p>
    <w:p w14:paraId="7B7D0233" w14:textId="77777777" w:rsidR="00AC1667" w:rsidRPr="00FF22C8" w:rsidRDefault="00AC1667" w:rsidP="00AC1667">
      <w:pPr>
        <w:pStyle w:val="ListParagraph"/>
        <w:spacing w:after="0"/>
        <w:ind w:left="0"/>
        <w:jc w:val="both"/>
        <w:rPr>
          <w:b/>
          <w:color w:val="000000" w:themeColor="text1"/>
          <w:sz w:val="24"/>
          <w:szCs w:val="24"/>
        </w:rPr>
      </w:pPr>
      <w:r w:rsidRPr="00FF22C8">
        <w:rPr>
          <w:b/>
          <w:color w:val="000000" w:themeColor="text1"/>
          <w:sz w:val="24"/>
          <w:szCs w:val="24"/>
        </w:rPr>
        <w:t>Required Skills</w:t>
      </w:r>
    </w:p>
    <w:p w14:paraId="05CA5B49" w14:textId="77777777" w:rsidR="00AC1667" w:rsidRPr="00FF22C8" w:rsidRDefault="00AC1667" w:rsidP="00AC1667">
      <w:pPr>
        <w:spacing w:after="0"/>
        <w:jc w:val="both"/>
        <w:rPr>
          <w:color w:val="000000" w:themeColor="text1"/>
          <w:szCs w:val="24"/>
        </w:rPr>
      </w:pPr>
      <w:r w:rsidRPr="00FF22C8">
        <w:rPr>
          <w:color w:val="000000" w:themeColor="text1"/>
          <w:szCs w:val="24"/>
        </w:rPr>
        <w:t>The individual needs to demonstrate the following skills:</w:t>
      </w:r>
    </w:p>
    <w:p w14:paraId="3F1CC3A1" w14:textId="77777777" w:rsidR="00AC1667" w:rsidRPr="00FF22C8" w:rsidRDefault="00AC1667"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Communication skills</w:t>
      </w:r>
    </w:p>
    <w:p w14:paraId="4D89D599" w14:textId="77777777" w:rsidR="00AC1667" w:rsidRPr="00FF22C8" w:rsidRDefault="00AC1667"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Problem solving skills</w:t>
      </w:r>
    </w:p>
    <w:p w14:paraId="3BD42DD1" w14:textId="77777777" w:rsidR="00AC1667" w:rsidRPr="00FF22C8" w:rsidRDefault="00AC1667"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Decision making skills</w:t>
      </w:r>
    </w:p>
    <w:p w14:paraId="55EE7F98" w14:textId="77777777" w:rsidR="00AC1667" w:rsidRPr="00FF22C8" w:rsidRDefault="00AC1667"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Presentation skills</w:t>
      </w:r>
    </w:p>
    <w:p w14:paraId="39A1CDCD" w14:textId="77777777" w:rsidR="00AC1667" w:rsidRPr="00FF22C8" w:rsidRDefault="00AC1667"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lastRenderedPageBreak/>
        <w:t>Organizational skills</w:t>
      </w:r>
    </w:p>
    <w:p w14:paraId="0F60F450" w14:textId="77777777" w:rsidR="00AC1667" w:rsidRPr="00FF22C8" w:rsidRDefault="00AC1667"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 xml:space="preserve">Time management </w:t>
      </w:r>
    </w:p>
    <w:p w14:paraId="15895571" w14:textId="77777777" w:rsidR="00AC1667" w:rsidRPr="00FF22C8" w:rsidRDefault="00AC1667"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Data collection and analysis</w:t>
      </w:r>
    </w:p>
    <w:p w14:paraId="509F8241" w14:textId="77777777" w:rsidR="00AC1667" w:rsidRPr="00FF22C8" w:rsidRDefault="00AC1667"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Use of tools and equipment</w:t>
      </w:r>
    </w:p>
    <w:p w14:paraId="1254C5EB" w14:textId="77777777" w:rsidR="00AC1667" w:rsidRPr="00FF22C8" w:rsidRDefault="00AC1667"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Technical presentation</w:t>
      </w:r>
    </w:p>
    <w:p w14:paraId="593974BA" w14:textId="77777777" w:rsidR="00AC1667" w:rsidRPr="00FF22C8" w:rsidRDefault="00AC1667"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Technical drawing</w:t>
      </w:r>
    </w:p>
    <w:p w14:paraId="0C3FF1CB" w14:textId="77777777" w:rsidR="00AC1667" w:rsidRPr="00FF22C8" w:rsidRDefault="00AC1667"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Troubleshooting skills</w:t>
      </w:r>
    </w:p>
    <w:p w14:paraId="0C2BB3A5" w14:textId="77777777" w:rsidR="00AC1667" w:rsidRPr="00FF22C8" w:rsidRDefault="00AC1667" w:rsidP="0094008E">
      <w:pPr>
        <w:pStyle w:val="ListParagraph"/>
        <w:numPr>
          <w:ilvl w:val="0"/>
          <w:numId w:val="217"/>
        </w:numPr>
        <w:spacing w:after="0"/>
        <w:jc w:val="both"/>
        <w:rPr>
          <w:bCs/>
          <w:color w:val="000000" w:themeColor="text1"/>
          <w:sz w:val="24"/>
          <w:szCs w:val="24"/>
        </w:rPr>
      </w:pPr>
      <w:r w:rsidRPr="00FF22C8">
        <w:rPr>
          <w:color w:val="000000" w:themeColor="text1"/>
          <w:sz w:val="24"/>
          <w:szCs w:val="24"/>
        </w:rPr>
        <w:t xml:space="preserve">Programming </w:t>
      </w:r>
    </w:p>
    <w:p w14:paraId="03976B94" w14:textId="77777777" w:rsidR="00AC1667" w:rsidRPr="00FF22C8" w:rsidRDefault="00AC1667" w:rsidP="00AC1667">
      <w:pPr>
        <w:spacing w:after="0"/>
        <w:jc w:val="both"/>
        <w:rPr>
          <w:b/>
          <w:color w:val="000000" w:themeColor="text1"/>
          <w:szCs w:val="24"/>
        </w:rPr>
      </w:pPr>
    </w:p>
    <w:p w14:paraId="6306CDCD" w14:textId="77777777" w:rsidR="00AC1667" w:rsidRPr="00FF22C8" w:rsidRDefault="00AC1667" w:rsidP="00AC1667">
      <w:pPr>
        <w:spacing w:after="0"/>
        <w:jc w:val="both"/>
        <w:rPr>
          <w:b/>
          <w:color w:val="000000" w:themeColor="text1"/>
          <w:szCs w:val="24"/>
        </w:rPr>
      </w:pPr>
      <w:r w:rsidRPr="00FF22C8">
        <w:rPr>
          <w:b/>
          <w:color w:val="000000" w:themeColor="text1"/>
          <w:szCs w:val="24"/>
        </w:rPr>
        <w:t>Required Knowledge</w:t>
      </w:r>
    </w:p>
    <w:p w14:paraId="171224CA" w14:textId="77777777" w:rsidR="00AC1667" w:rsidRPr="00FF22C8" w:rsidRDefault="00AC1667" w:rsidP="00AC1667">
      <w:pPr>
        <w:spacing w:after="0"/>
        <w:jc w:val="both"/>
        <w:rPr>
          <w:bCs/>
          <w:color w:val="000000" w:themeColor="text1"/>
          <w:szCs w:val="24"/>
        </w:rPr>
      </w:pPr>
      <w:r w:rsidRPr="00FF22C8">
        <w:rPr>
          <w:bCs/>
          <w:color w:val="000000" w:themeColor="text1"/>
          <w:szCs w:val="24"/>
        </w:rPr>
        <w:t>The individual needs to demonstrate knowledge of:</w:t>
      </w:r>
    </w:p>
    <w:p w14:paraId="2E1A21C4" w14:textId="77777777" w:rsidR="00AC1667" w:rsidRPr="00FF22C8" w:rsidRDefault="00AC1667"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Computer aided design (SOLIDWORKS, Inventor, fusion 360 etc.)</w:t>
      </w:r>
    </w:p>
    <w:p w14:paraId="3B8E2183" w14:textId="77777777" w:rsidR="00AC1667" w:rsidRPr="00FF22C8" w:rsidRDefault="00AC1667"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Health and Safety Standards</w:t>
      </w:r>
    </w:p>
    <w:p w14:paraId="56A8791A" w14:textId="77777777" w:rsidR="00AC1667" w:rsidRPr="00FF22C8" w:rsidRDefault="00AC1667"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Electrical circuit design</w:t>
      </w:r>
    </w:p>
    <w:p w14:paraId="183AC479" w14:textId="77777777" w:rsidR="00AC1667" w:rsidRPr="00FF22C8" w:rsidRDefault="00AC1667"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Flow diagrams</w:t>
      </w:r>
    </w:p>
    <w:p w14:paraId="21900A42" w14:textId="77777777" w:rsidR="00AC1667" w:rsidRPr="00FF22C8" w:rsidRDefault="00AC1667"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 xml:space="preserve">SCADA </w:t>
      </w:r>
    </w:p>
    <w:p w14:paraId="2DE65793" w14:textId="77777777" w:rsidR="00AC1667" w:rsidRPr="00FF22C8" w:rsidRDefault="00AC1667"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Electrical and mechanical design</w:t>
      </w:r>
    </w:p>
    <w:p w14:paraId="78BA74D2" w14:textId="77777777" w:rsidR="00AC1667" w:rsidRPr="00FF22C8" w:rsidRDefault="00AC1667"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PLC</w:t>
      </w:r>
    </w:p>
    <w:p w14:paraId="24209500" w14:textId="77777777" w:rsidR="00AC1667" w:rsidRPr="00FF22C8" w:rsidRDefault="00AC1667" w:rsidP="0094008E">
      <w:pPr>
        <w:numPr>
          <w:ilvl w:val="0"/>
          <w:numId w:val="218"/>
        </w:numPr>
        <w:spacing w:after="0"/>
        <w:rPr>
          <w:color w:val="000000" w:themeColor="text1"/>
          <w:szCs w:val="24"/>
        </w:rPr>
      </w:pPr>
      <w:r w:rsidRPr="00FF22C8">
        <w:rPr>
          <w:color w:val="000000" w:themeColor="text1"/>
          <w:szCs w:val="24"/>
        </w:rPr>
        <w:t>Microcontroller</w:t>
      </w:r>
    </w:p>
    <w:p w14:paraId="1100EC75" w14:textId="77777777" w:rsidR="00AC1667" w:rsidRPr="00FF22C8" w:rsidRDefault="00AC1667" w:rsidP="0094008E">
      <w:pPr>
        <w:numPr>
          <w:ilvl w:val="0"/>
          <w:numId w:val="218"/>
        </w:numPr>
        <w:spacing w:after="0"/>
        <w:rPr>
          <w:color w:val="000000" w:themeColor="text1"/>
          <w:szCs w:val="24"/>
        </w:rPr>
      </w:pPr>
      <w:r w:rsidRPr="00FF22C8">
        <w:rPr>
          <w:color w:val="000000" w:themeColor="text1"/>
          <w:szCs w:val="24"/>
        </w:rPr>
        <w:t>Digital signal processing</w:t>
      </w:r>
    </w:p>
    <w:p w14:paraId="6B7BF49B" w14:textId="77777777" w:rsidR="00AC1667" w:rsidRPr="00FF22C8" w:rsidRDefault="00AC1667"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Report writing</w:t>
      </w:r>
    </w:p>
    <w:p w14:paraId="0D63CFAE" w14:textId="77777777" w:rsidR="00AC1667" w:rsidRPr="00FF22C8" w:rsidRDefault="00AC1667" w:rsidP="00AC1667">
      <w:pPr>
        <w:spacing w:after="0"/>
        <w:jc w:val="both"/>
        <w:rPr>
          <w:b/>
          <w:bCs/>
          <w:color w:val="000000" w:themeColor="text1"/>
          <w:szCs w:val="24"/>
        </w:rPr>
      </w:pPr>
    </w:p>
    <w:p w14:paraId="4922F2F1" w14:textId="77777777" w:rsidR="00AC1667" w:rsidRPr="00FF22C8" w:rsidRDefault="00AC1667" w:rsidP="00AC1667">
      <w:pPr>
        <w:spacing w:after="0"/>
        <w:jc w:val="both"/>
        <w:rPr>
          <w:b/>
          <w:bCs/>
          <w:color w:val="000000" w:themeColor="text1"/>
          <w:szCs w:val="24"/>
        </w:rPr>
      </w:pPr>
      <w:r w:rsidRPr="00FF22C8">
        <w:rPr>
          <w:b/>
          <w:bCs/>
          <w:color w:val="000000" w:themeColor="text1"/>
          <w:szCs w:val="24"/>
        </w:rPr>
        <w:t>EVIDENCE GUIDE</w:t>
      </w:r>
    </w:p>
    <w:p w14:paraId="5CCEF23F" w14:textId="77777777" w:rsidR="00AC1667" w:rsidRPr="00FF22C8" w:rsidRDefault="00AC1667" w:rsidP="00AC1667">
      <w:pPr>
        <w:spacing w:after="0"/>
        <w:jc w:val="both"/>
        <w:rPr>
          <w:color w:val="000000" w:themeColor="text1"/>
          <w:szCs w:val="24"/>
        </w:rPr>
      </w:pPr>
      <w:r w:rsidRPr="00FF22C8">
        <w:rPr>
          <w:color w:val="000000" w:themeColor="text1"/>
          <w:szCs w:val="24"/>
        </w:rPr>
        <w:t>This provides advice on assessment and must be read in conjunction with the performance criteria, required skills and knowledge and range.</w:t>
      </w:r>
    </w:p>
    <w:p w14:paraId="0A304DE8" w14:textId="77777777" w:rsidR="00AC1667" w:rsidRPr="00FF22C8" w:rsidRDefault="00AC1667" w:rsidP="00AC1667">
      <w:pPr>
        <w:spacing w:after="0"/>
        <w:jc w:val="both"/>
        <w:rPr>
          <w:color w:val="000000" w:themeColor="text1"/>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5699"/>
      </w:tblGrid>
      <w:tr w:rsidR="00AC1667" w:rsidRPr="00FF22C8" w14:paraId="6B2FC0FD" w14:textId="77777777" w:rsidTr="00523DC9">
        <w:trPr>
          <w:trHeight w:val="1070"/>
        </w:trPr>
        <w:tc>
          <w:tcPr>
            <w:tcW w:w="1565" w:type="pct"/>
          </w:tcPr>
          <w:p w14:paraId="7A2969C9" w14:textId="77777777" w:rsidR="00AC1667" w:rsidRPr="00FF22C8" w:rsidRDefault="00AC1667" w:rsidP="0094008E">
            <w:pPr>
              <w:pStyle w:val="ListParagraph"/>
              <w:numPr>
                <w:ilvl w:val="0"/>
                <w:numId w:val="238"/>
              </w:numPr>
              <w:spacing w:after="0"/>
              <w:rPr>
                <w:color w:val="000000" w:themeColor="text1"/>
                <w:sz w:val="24"/>
                <w:szCs w:val="24"/>
              </w:rPr>
            </w:pPr>
            <w:r w:rsidRPr="00FF22C8">
              <w:rPr>
                <w:color w:val="000000" w:themeColor="text1"/>
                <w:sz w:val="24"/>
                <w:szCs w:val="24"/>
              </w:rPr>
              <w:t>Critical aspects of competency</w:t>
            </w:r>
          </w:p>
        </w:tc>
        <w:tc>
          <w:tcPr>
            <w:tcW w:w="3435" w:type="pct"/>
          </w:tcPr>
          <w:p w14:paraId="21CC402E" w14:textId="77777777" w:rsidR="00AC1667" w:rsidRPr="00FF22C8" w:rsidRDefault="00AC1667" w:rsidP="00523DC9">
            <w:pPr>
              <w:pStyle w:val="BodyText"/>
              <w:tabs>
                <w:tab w:val="left" w:pos="702"/>
              </w:tabs>
              <w:spacing w:after="0"/>
              <w:ind w:left="702" w:hanging="702"/>
              <w:rPr>
                <w:color w:val="000000" w:themeColor="text1"/>
                <w:sz w:val="24"/>
                <w:szCs w:val="24"/>
              </w:rPr>
            </w:pPr>
            <w:r w:rsidRPr="00FF22C8">
              <w:rPr>
                <w:color w:val="000000" w:themeColor="text1"/>
                <w:sz w:val="24"/>
                <w:szCs w:val="24"/>
              </w:rPr>
              <w:t xml:space="preserve">Assessment requires evidence that the candidate: </w:t>
            </w:r>
          </w:p>
          <w:p w14:paraId="33C6D770" w14:textId="77777777" w:rsidR="00AC1667" w:rsidRPr="00FF22C8" w:rsidRDefault="00AC1667" w:rsidP="0094008E">
            <w:pPr>
              <w:pStyle w:val="ListParagraph"/>
              <w:numPr>
                <w:ilvl w:val="1"/>
                <w:numId w:val="239"/>
              </w:numPr>
              <w:rPr>
                <w:color w:val="000000" w:themeColor="text1"/>
                <w:sz w:val="24"/>
                <w:szCs w:val="24"/>
              </w:rPr>
            </w:pPr>
            <w:r w:rsidRPr="00FF22C8">
              <w:rPr>
                <w:color w:val="000000" w:themeColor="text1"/>
                <w:sz w:val="24"/>
                <w:szCs w:val="24"/>
              </w:rPr>
              <w:t>Applied health and safety procedures as per work requirement</w:t>
            </w:r>
          </w:p>
          <w:p w14:paraId="6E43BC66" w14:textId="77777777" w:rsidR="00AC1667" w:rsidRPr="00FF22C8" w:rsidRDefault="00AC1667" w:rsidP="0094008E">
            <w:pPr>
              <w:pStyle w:val="ListParagraph"/>
              <w:numPr>
                <w:ilvl w:val="1"/>
                <w:numId w:val="239"/>
              </w:numPr>
              <w:rPr>
                <w:color w:val="000000" w:themeColor="text1"/>
                <w:sz w:val="24"/>
                <w:szCs w:val="24"/>
              </w:rPr>
            </w:pPr>
            <w:r w:rsidRPr="00FF22C8">
              <w:rPr>
                <w:color w:val="000000" w:themeColor="text1"/>
                <w:sz w:val="24"/>
                <w:szCs w:val="24"/>
              </w:rPr>
              <w:t>Selected stand-alone controller installation tools as per work requirement</w:t>
            </w:r>
          </w:p>
          <w:p w14:paraId="379F97A8" w14:textId="77777777" w:rsidR="00AC1667" w:rsidRPr="00FF22C8" w:rsidRDefault="00AC1667" w:rsidP="0094008E">
            <w:pPr>
              <w:pStyle w:val="ListParagraph"/>
              <w:numPr>
                <w:ilvl w:val="1"/>
                <w:numId w:val="239"/>
              </w:numPr>
              <w:rPr>
                <w:color w:val="000000" w:themeColor="text1"/>
                <w:sz w:val="24"/>
                <w:szCs w:val="24"/>
              </w:rPr>
            </w:pPr>
            <w:r w:rsidRPr="00FF22C8">
              <w:rPr>
                <w:color w:val="000000" w:themeColor="text1"/>
                <w:sz w:val="24"/>
                <w:szCs w:val="24"/>
              </w:rPr>
              <w:t>Carried out stand-alone control system wiring as per IEEE regulations</w:t>
            </w:r>
          </w:p>
          <w:p w14:paraId="0089D297" w14:textId="77777777" w:rsidR="00AC1667" w:rsidRPr="00FF22C8" w:rsidRDefault="00AC1667" w:rsidP="0094008E">
            <w:pPr>
              <w:pStyle w:val="ListParagraph"/>
              <w:numPr>
                <w:ilvl w:val="1"/>
                <w:numId w:val="239"/>
              </w:numPr>
              <w:rPr>
                <w:color w:val="000000" w:themeColor="text1"/>
                <w:sz w:val="24"/>
                <w:szCs w:val="24"/>
              </w:rPr>
            </w:pPr>
            <w:r w:rsidRPr="00FF22C8">
              <w:rPr>
                <w:color w:val="000000" w:themeColor="text1"/>
                <w:sz w:val="24"/>
                <w:szCs w:val="24"/>
              </w:rPr>
              <w:t>Identified stand-alone controllers I/O as per OEM manual.</w:t>
            </w:r>
          </w:p>
          <w:p w14:paraId="42609411" w14:textId="77777777" w:rsidR="00AC1667" w:rsidRPr="00FF22C8" w:rsidRDefault="00AC1667" w:rsidP="0094008E">
            <w:pPr>
              <w:pStyle w:val="ListParagraph"/>
              <w:numPr>
                <w:ilvl w:val="1"/>
                <w:numId w:val="239"/>
              </w:numPr>
              <w:rPr>
                <w:color w:val="000000" w:themeColor="text1"/>
                <w:sz w:val="24"/>
                <w:szCs w:val="24"/>
              </w:rPr>
            </w:pPr>
            <w:r w:rsidRPr="00FF22C8">
              <w:rPr>
                <w:color w:val="000000" w:themeColor="text1"/>
                <w:sz w:val="24"/>
                <w:szCs w:val="24"/>
              </w:rPr>
              <w:t>Mounted stand-alone controller I/O as per work requirement</w:t>
            </w:r>
          </w:p>
          <w:p w14:paraId="0E1D2646" w14:textId="77777777" w:rsidR="00AC1667" w:rsidRPr="00FF22C8" w:rsidRDefault="00AC1667" w:rsidP="0094008E">
            <w:pPr>
              <w:pStyle w:val="ListParagraph"/>
              <w:numPr>
                <w:ilvl w:val="1"/>
                <w:numId w:val="239"/>
              </w:numPr>
              <w:rPr>
                <w:color w:val="000000" w:themeColor="text1"/>
                <w:sz w:val="24"/>
                <w:szCs w:val="24"/>
              </w:rPr>
            </w:pPr>
            <w:r w:rsidRPr="00FF22C8">
              <w:rPr>
                <w:color w:val="000000" w:themeColor="text1"/>
                <w:sz w:val="24"/>
                <w:szCs w:val="24"/>
              </w:rPr>
              <w:t>Selected stand-alone controller I/O cables as per work IEEE regulations.</w:t>
            </w:r>
          </w:p>
          <w:p w14:paraId="0F51FF0F" w14:textId="77777777" w:rsidR="00AC1667" w:rsidRPr="00FF22C8" w:rsidRDefault="00AC1667" w:rsidP="0094008E">
            <w:pPr>
              <w:pStyle w:val="ListParagraph"/>
              <w:numPr>
                <w:ilvl w:val="1"/>
                <w:numId w:val="239"/>
              </w:numPr>
              <w:rPr>
                <w:color w:val="000000" w:themeColor="text1"/>
                <w:sz w:val="24"/>
                <w:szCs w:val="24"/>
              </w:rPr>
            </w:pPr>
            <w:r w:rsidRPr="00FF22C8">
              <w:rPr>
                <w:color w:val="000000" w:themeColor="text1"/>
                <w:sz w:val="24"/>
                <w:szCs w:val="24"/>
              </w:rPr>
              <w:lastRenderedPageBreak/>
              <w:t>Tested</w:t>
            </w:r>
            <w:r w:rsidRPr="00FF22C8">
              <w:rPr>
                <w:color w:val="000000" w:themeColor="text1"/>
                <w:sz w:val="24"/>
                <w:szCs w:val="24"/>
                <w:lang w:val="en-GB"/>
              </w:rPr>
              <w:t xml:space="preserve"> stand-alone controller I/O interface as per work requirement.</w:t>
            </w:r>
          </w:p>
          <w:p w14:paraId="57B29BB1" w14:textId="77777777" w:rsidR="00AC1667" w:rsidRPr="00FF22C8" w:rsidRDefault="00AC1667" w:rsidP="0094008E">
            <w:pPr>
              <w:pStyle w:val="ListParagraph"/>
              <w:numPr>
                <w:ilvl w:val="1"/>
                <w:numId w:val="239"/>
              </w:numPr>
              <w:rPr>
                <w:color w:val="000000" w:themeColor="text1"/>
                <w:sz w:val="24"/>
                <w:szCs w:val="24"/>
              </w:rPr>
            </w:pPr>
            <w:r w:rsidRPr="00FF22C8">
              <w:rPr>
                <w:color w:val="000000" w:themeColor="text1"/>
                <w:sz w:val="24"/>
                <w:szCs w:val="24"/>
              </w:rPr>
              <w:t>Installed stand-alone programming software as per manufacturer’s specifications</w:t>
            </w:r>
          </w:p>
          <w:p w14:paraId="7A0BCCCF" w14:textId="77777777" w:rsidR="00AC1667" w:rsidRPr="00FF22C8" w:rsidRDefault="00AC1667" w:rsidP="0094008E">
            <w:pPr>
              <w:pStyle w:val="ListParagraph"/>
              <w:numPr>
                <w:ilvl w:val="1"/>
                <w:numId w:val="239"/>
              </w:numPr>
              <w:rPr>
                <w:color w:val="000000" w:themeColor="text1"/>
                <w:sz w:val="24"/>
                <w:szCs w:val="24"/>
              </w:rPr>
            </w:pPr>
            <w:r w:rsidRPr="00FF22C8">
              <w:rPr>
                <w:bCs/>
                <w:iCs/>
                <w:color w:val="000000" w:themeColor="text1"/>
                <w:sz w:val="24"/>
                <w:szCs w:val="24"/>
              </w:rPr>
              <w:t>Tested stand-alone controller program as per work requirement</w:t>
            </w:r>
          </w:p>
          <w:p w14:paraId="31BD168A" w14:textId="77777777" w:rsidR="00AC1667" w:rsidRPr="00FF22C8" w:rsidRDefault="00AC1667" w:rsidP="0094008E">
            <w:pPr>
              <w:pStyle w:val="ListParagraph"/>
              <w:numPr>
                <w:ilvl w:val="1"/>
                <w:numId w:val="239"/>
              </w:numPr>
              <w:rPr>
                <w:color w:val="000000" w:themeColor="text1"/>
                <w:sz w:val="24"/>
                <w:szCs w:val="24"/>
              </w:rPr>
            </w:pPr>
            <w:r w:rsidRPr="00FF22C8">
              <w:rPr>
                <w:color w:val="000000" w:themeColor="text1"/>
                <w:sz w:val="24"/>
                <w:szCs w:val="24"/>
              </w:rPr>
              <w:t>Monitored stand-alone controller performance as per work requirement.</w:t>
            </w:r>
          </w:p>
          <w:p w14:paraId="3E1670FE" w14:textId="77777777" w:rsidR="00AC1667" w:rsidRPr="00FF22C8" w:rsidRDefault="00AC1667" w:rsidP="0094008E">
            <w:pPr>
              <w:pStyle w:val="ListParagraph"/>
              <w:numPr>
                <w:ilvl w:val="1"/>
                <w:numId w:val="239"/>
              </w:numPr>
              <w:rPr>
                <w:color w:val="000000" w:themeColor="text1"/>
                <w:sz w:val="24"/>
                <w:szCs w:val="24"/>
              </w:rPr>
            </w:pPr>
            <w:r w:rsidRPr="00FF22C8">
              <w:rPr>
                <w:color w:val="000000" w:themeColor="text1"/>
                <w:sz w:val="24"/>
                <w:szCs w:val="24"/>
              </w:rPr>
              <w:t>Troubleshooted stand-alone controller as per OEM manual</w:t>
            </w:r>
          </w:p>
          <w:p w14:paraId="7DF99756" w14:textId="77777777" w:rsidR="00AC1667" w:rsidRPr="00FF22C8" w:rsidRDefault="00AC1667" w:rsidP="0094008E">
            <w:pPr>
              <w:pStyle w:val="ListParagraph"/>
              <w:numPr>
                <w:ilvl w:val="1"/>
                <w:numId w:val="239"/>
              </w:numPr>
              <w:rPr>
                <w:color w:val="000000" w:themeColor="text1"/>
                <w:sz w:val="24"/>
                <w:szCs w:val="24"/>
              </w:rPr>
            </w:pPr>
            <w:r w:rsidRPr="00FF22C8">
              <w:rPr>
                <w:color w:val="000000" w:themeColor="text1"/>
                <w:sz w:val="24"/>
                <w:szCs w:val="24"/>
              </w:rPr>
              <w:t>Documented stand-alone controller system maintenance as per work requirement.</w:t>
            </w:r>
          </w:p>
        </w:tc>
      </w:tr>
      <w:tr w:rsidR="00AC1667" w:rsidRPr="00FF22C8" w14:paraId="5F3BE0E7" w14:textId="77777777" w:rsidTr="00523DC9">
        <w:tc>
          <w:tcPr>
            <w:tcW w:w="1565" w:type="pct"/>
          </w:tcPr>
          <w:p w14:paraId="220BA8C4" w14:textId="77777777" w:rsidR="00AC1667" w:rsidRPr="00FF22C8" w:rsidRDefault="00AC1667" w:rsidP="0094008E">
            <w:pPr>
              <w:pStyle w:val="ListParagraph"/>
              <w:numPr>
                <w:ilvl w:val="0"/>
                <w:numId w:val="238"/>
              </w:numPr>
              <w:spacing w:after="0"/>
              <w:rPr>
                <w:color w:val="000000" w:themeColor="text1"/>
                <w:sz w:val="24"/>
                <w:szCs w:val="24"/>
              </w:rPr>
            </w:pPr>
            <w:r w:rsidRPr="00FF22C8">
              <w:rPr>
                <w:rFonts w:eastAsia="Times New Roman"/>
                <w:color w:val="000000" w:themeColor="text1"/>
                <w:sz w:val="24"/>
                <w:szCs w:val="24"/>
              </w:rPr>
              <w:lastRenderedPageBreak/>
              <w:t>Resource implications</w:t>
            </w:r>
          </w:p>
        </w:tc>
        <w:tc>
          <w:tcPr>
            <w:tcW w:w="3435" w:type="pct"/>
          </w:tcPr>
          <w:p w14:paraId="34562E9C" w14:textId="77777777" w:rsidR="00AC1667" w:rsidRPr="00FF22C8" w:rsidRDefault="00AC1667" w:rsidP="00523DC9">
            <w:pPr>
              <w:rPr>
                <w:rFonts w:eastAsia="Times New Roman"/>
                <w:color w:val="000000" w:themeColor="text1"/>
                <w:szCs w:val="24"/>
              </w:rPr>
            </w:pPr>
            <w:r w:rsidRPr="00FF22C8">
              <w:rPr>
                <w:rFonts w:eastAsia="Times New Roman"/>
                <w:color w:val="000000" w:themeColor="text1"/>
                <w:szCs w:val="24"/>
              </w:rPr>
              <w:t>The following resources should be provided:</w:t>
            </w:r>
          </w:p>
          <w:p w14:paraId="6946F47B" w14:textId="77777777" w:rsidR="00AC1667" w:rsidRPr="00FF22C8" w:rsidRDefault="00AC1667" w:rsidP="0094008E">
            <w:pPr>
              <w:pStyle w:val="ListParagraph"/>
              <w:numPr>
                <w:ilvl w:val="1"/>
                <w:numId w:val="240"/>
              </w:numPr>
              <w:rPr>
                <w:rFonts w:eastAsia="Times New Roman"/>
                <w:color w:val="000000" w:themeColor="text1"/>
                <w:sz w:val="24"/>
                <w:szCs w:val="24"/>
              </w:rPr>
            </w:pPr>
            <w:r w:rsidRPr="00FF22C8">
              <w:rPr>
                <w:rFonts w:eastAsia="Times New Roman"/>
                <w:color w:val="000000" w:themeColor="text1"/>
                <w:sz w:val="24"/>
                <w:szCs w:val="24"/>
              </w:rPr>
              <w:t>Appropriately simulated environment where assessment can take place.</w:t>
            </w:r>
          </w:p>
          <w:p w14:paraId="621DFC68" w14:textId="77777777" w:rsidR="00AC1667" w:rsidRPr="00FF22C8" w:rsidRDefault="00AC1667" w:rsidP="0094008E">
            <w:pPr>
              <w:pStyle w:val="ListParagraph"/>
              <w:numPr>
                <w:ilvl w:val="1"/>
                <w:numId w:val="240"/>
              </w:numPr>
              <w:rPr>
                <w:rFonts w:eastAsia="Times New Roman"/>
                <w:color w:val="000000" w:themeColor="text1"/>
                <w:sz w:val="24"/>
                <w:szCs w:val="24"/>
              </w:rPr>
            </w:pPr>
            <w:r w:rsidRPr="00FF22C8">
              <w:rPr>
                <w:rFonts w:eastAsia="Times New Roman"/>
                <w:color w:val="000000" w:themeColor="text1"/>
                <w:sz w:val="24"/>
                <w:szCs w:val="24"/>
              </w:rPr>
              <w:t>Access to relevant work environments where assessment can take place.</w:t>
            </w:r>
          </w:p>
          <w:p w14:paraId="336906EF" w14:textId="77777777" w:rsidR="00AC1667" w:rsidRPr="00FF22C8" w:rsidRDefault="00AC1667" w:rsidP="0094008E">
            <w:pPr>
              <w:pStyle w:val="ListParagraph"/>
              <w:numPr>
                <w:ilvl w:val="1"/>
                <w:numId w:val="240"/>
              </w:numPr>
              <w:rPr>
                <w:color w:val="000000" w:themeColor="text1"/>
                <w:sz w:val="24"/>
                <w:szCs w:val="24"/>
              </w:rPr>
            </w:pPr>
            <w:r w:rsidRPr="00FF22C8">
              <w:rPr>
                <w:rFonts w:eastAsia="Times New Roman"/>
                <w:color w:val="000000" w:themeColor="text1"/>
                <w:sz w:val="24"/>
                <w:szCs w:val="24"/>
              </w:rPr>
              <w:t>Resources relevant to the proposed activities or task.</w:t>
            </w:r>
          </w:p>
        </w:tc>
      </w:tr>
      <w:tr w:rsidR="00AC1667" w:rsidRPr="00FF22C8" w14:paraId="3DDBA51C" w14:textId="77777777" w:rsidTr="00523DC9">
        <w:tc>
          <w:tcPr>
            <w:tcW w:w="1565" w:type="pct"/>
          </w:tcPr>
          <w:p w14:paraId="172FF535" w14:textId="77777777" w:rsidR="00AC1667" w:rsidRPr="00FF22C8" w:rsidRDefault="00AC1667" w:rsidP="0094008E">
            <w:pPr>
              <w:pStyle w:val="ListParagraph"/>
              <w:numPr>
                <w:ilvl w:val="0"/>
                <w:numId w:val="238"/>
              </w:numPr>
              <w:spacing w:after="0"/>
              <w:rPr>
                <w:color w:val="000000" w:themeColor="text1"/>
                <w:sz w:val="24"/>
                <w:szCs w:val="24"/>
              </w:rPr>
            </w:pPr>
            <w:r w:rsidRPr="00FF22C8">
              <w:rPr>
                <w:rFonts w:eastAsia="Times New Roman"/>
                <w:color w:val="000000" w:themeColor="text1"/>
                <w:sz w:val="24"/>
                <w:szCs w:val="24"/>
              </w:rPr>
              <w:t>Methods of assessment</w:t>
            </w:r>
          </w:p>
        </w:tc>
        <w:tc>
          <w:tcPr>
            <w:tcW w:w="3435" w:type="pct"/>
          </w:tcPr>
          <w:p w14:paraId="25DEAC53" w14:textId="77777777" w:rsidR="00AC1667" w:rsidRPr="00FF22C8" w:rsidRDefault="00AC1667" w:rsidP="00523DC9">
            <w:pPr>
              <w:rPr>
                <w:rFonts w:eastAsia="Times New Roman"/>
                <w:color w:val="000000" w:themeColor="text1"/>
                <w:szCs w:val="24"/>
              </w:rPr>
            </w:pPr>
            <w:r w:rsidRPr="00FF22C8">
              <w:rPr>
                <w:rFonts w:eastAsia="Times New Roman"/>
                <w:color w:val="000000" w:themeColor="text1"/>
                <w:szCs w:val="24"/>
              </w:rPr>
              <w:t xml:space="preserve">Competency in this unit may be assessed through: </w:t>
            </w:r>
          </w:p>
          <w:p w14:paraId="6A85BD39" w14:textId="77777777" w:rsidR="00AC1667" w:rsidRPr="00FF22C8" w:rsidRDefault="00AC1667" w:rsidP="0094008E">
            <w:pPr>
              <w:pStyle w:val="ListParagraph"/>
              <w:numPr>
                <w:ilvl w:val="1"/>
                <w:numId w:val="241"/>
              </w:numPr>
              <w:rPr>
                <w:rFonts w:eastAsia="Times New Roman"/>
                <w:color w:val="000000" w:themeColor="text1"/>
                <w:sz w:val="24"/>
                <w:szCs w:val="24"/>
              </w:rPr>
            </w:pPr>
            <w:r w:rsidRPr="00FF22C8">
              <w:rPr>
                <w:rFonts w:eastAsia="Times New Roman"/>
                <w:color w:val="000000" w:themeColor="text1"/>
                <w:sz w:val="24"/>
                <w:szCs w:val="24"/>
              </w:rPr>
              <w:t>Oral assessment</w:t>
            </w:r>
          </w:p>
          <w:p w14:paraId="27B92214" w14:textId="77777777" w:rsidR="00AC1667" w:rsidRPr="00FF22C8" w:rsidRDefault="00AC1667" w:rsidP="0094008E">
            <w:pPr>
              <w:pStyle w:val="ListParagraph"/>
              <w:numPr>
                <w:ilvl w:val="1"/>
                <w:numId w:val="241"/>
              </w:numPr>
              <w:rPr>
                <w:rFonts w:eastAsia="Times New Roman"/>
                <w:color w:val="000000" w:themeColor="text1"/>
                <w:sz w:val="24"/>
                <w:szCs w:val="24"/>
              </w:rPr>
            </w:pPr>
            <w:r w:rsidRPr="00FF22C8">
              <w:rPr>
                <w:rFonts w:eastAsia="Times New Roman"/>
                <w:color w:val="000000" w:themeColor="text1"/>
                <w:sz w:val="24"/>
                <w:szCs w:val="24"/>
              </w:rPr>
              <w:t>Portfolio of evidence</w:t>
            </w:r>
          </w:p>
          <w:p w14:paraId="045D221A" w14:textId="77777777" w:rsidR="00AC1667" w:rsidRPr="00FF22C8" w:rsidRDefault="00AC1667" w:rsidP="0094008E">
            <w:pPr>
              <w:pStyle w:val="ListParagraph"/>
              <w:numPr>
                <w:ilvl w:val="1"/>
                <w:numId w:val="241"/>
              </w:numPr>
              <w:rPr>
                <w:rFonts w:eastAsia="Times New Roman"/>
                <w:color w:val="000000" w:themeColor="text1"/>
                <w:sz w:val="24"/>
                <w:szCs w:val="24"/>
              </w:rPr>
            </w:pPr>
            <w:r w:rsidRPr="00FF22C8">
              <w:rPr>
                <w:rFonts w:eastAsia="Times New Roman"/>
                <w:color w:val="000000" w:themeColor="text1"/>
                <w:sz w:val="24"/>
                <w:szCs w:val="24"/>
              </w:rPr>
              <w:t xml:space="preserve">Interviews </w:t>
            </w:r>
          </w:p>
          <w:p w14:paraId="03F1E1D7" w14:textId="77777777" w:rsidR="00AC1667" w:rsidRPr="00FF22C8" w:rsidRDefault="00AC1667" w:rsidP="0094008E">
            <w:pPr>
              <w:pStyle w:val="ListParagraph"/>
              <w:numPr>
                <w:ilvl w:val="1"/>
                <w:numId w:val="241"/>
              </w:numPr>
              <w:rPr>
                <w:rFonts w:eastAsia="Times New Roman"/>
                <w:color w:val="000000" w:themeColor="text1"/>
                <w:sz w:val="24"/>
                <w:szCs w:val="24"/>
              </w:rPr>
            </w:pPr>
            <w:r w:rsidRPr="00FF22C8">
              <w:rPr>
                <w:rFonts w:eastAsia="Times New Roman"/>
                <w:color w:val="000000" w:themeColor="text1"/>
                <w:sz w:val="24"/>
                <w:szCs w:val="24"/>
              </w:rPr>
              <w:t>Third party report</w:t>
            </w:r>
          </w:p>
          <w:p w14:paraId="7171B6E4" w14:textId="77777777" w:rsidR="00AC1667" w:rsidRPr="00FF22C8" w:rsidRDefault="00AC1667" w:rsidP="0094008E">
            <w:pPr>
              <w:pStyle w:val="ListParagraph"/>
              <w:numPr>
                <w:ilvl w:val="1"/>
                <w:numId w:val="241"/>
              </w:numPr>
              <w:rPr>
                <w:rFonts w:eastAsia="Times New Roman"/>
                <w:color w:val="000000" w:themeColor="text1"/>
                <w:sz w:val="24"/>
                <w:szCs w:val="24"/>
              </w:rPr>
            </w:pPr>
            <w:r w:rsidRPr="00FF22C8">
              <w:rPr>
                <w:rFonts w:eastAsia="Times New Roman"/>
                <w:color w:val="000000" w:themeColor="text1"/>
                <w:sz w:val="24"/>
                <w:szCs w:val="24"/>
              </w:rPr>
              <w:t>Written assessment</w:t>
            </w:r>
          </w:p>
          <w:p w14:paraId="3282351A" w14:textId="77777777" w:rsidR="00AC1667" w:rsidRPr="00FF22C8" w:rsidRDefault="00AC1667" w:rsidP="0094008E">
            <w:pPr>
              <w:pStyle w:val="ListParagraph"/>
              <w:numPr>
                <w:ilvl w:val="1"/>
                <w:numId w:val="241"/>
              </w:numPr>
              <w:rPr>
                <w:rFonts w:eastAsia="Times New Roman"/>
                <w:color w:val="000000" w:themeColor="text1"/>
                <w:sz w:val="24"/>
                <w:szCs w:val="24"/>
              </w:rPr>
            </w:pPr>
            <w:r w:rsidRPr="00FF22C8">
              <w:rPr>
                <w:rFonts w:eastAsia="Times New Roman"/>
                <w:color w:val="000000" w:themeColor="text1"/>
                <w:sz w:val="24"/>
                <w:szCs w:val="24"/>
              </w:rPr>
              <w:t>Practical assessment</w:t>
            </w:r>
          </w:p>
          <w:p w14:paraId="483BEC0E" w14:textId="77777777" w:rsidR="00AC1667" w:rsidRPr="00FF22C8" w:rsidRDefault="00AC1667" w:rsidP="0094008E">
            <w:pPr>
              <w:pStyle w:val="ListParagraph"/>
              <w:numPr>
                <w:ilvl w:val="1"/>
                <w:numId w:val="241"/>
              </w:numPr>
              <w:rPr>
                <w:color w:val="000000" w:themeColor="text1"/>
                <w:sz w:val="24"/>
                <w:szCs w:val="24"/>
              </w:rPr>
            </w:pPr>
            <w:r w:rsidRPr="00FF22C8">
              <w:rPr>
                <w:rFonts w:eastAsia="Times New Roman"/>
                <w:color w:val="000000" w:themeColor="text1"/>
                <w:sz w:val="24"/>
                <w:szCs w:val="24"/>
              </w:rPr>
              <w:t>Projects</w:t>
            </w:r>
          </w:p>
        </w:tc>
      </w:tr>
      <w:tr w:rsidR="00AC1667" w:rsidRPr="00FF22C8" w14:paraId="2BE143D9" w14:textId="77777777" w:rsidTr="00523DC9">
        <w:tc>
          <w:tcPr>
            <w:tcW w:w="1565" w:type="pct"/>
          </w:tcPr>
          <w:p w14:paraId="2E59FCB6" w14:textId="77777777" w:rsidR="00AC1667" w:rsidRPr="00FF22C8" w:rsidRDefault="00AC1667" w:rsidP="0094008E">
            <w:pPr>
              <w:pStyle w:val="ListParagraph"/>
              <w:numPr>
                <w:ilvl w:val="0"/>
                <w:numId w:val="238"/>
              </w:numPr>
              <w:spacing w:after="0"/>
              <w:rPr>
                <w:color w:val="000000" w:themeColor="text1"/>
                <w:sz w:val="24"/>
                <w:szCs w:val="24"/>
              </w:rPr>
            </w:pPr>
            <w:r w:rsidRPr="00FF22C8">
              <w:rPr>
                <w:rFonts w:eastAsia="Times New Roman"/>
                <w:color w:val="000000" w:themeColor="text1"/>
                <w:sz w:val="24"/>
                <w:szCs w:val="24"/>
              </w:rPr>
              <w:t>Context of assessment</w:t>
            </w:r>
          </w:p>
        </w:tc>
        <w:tc>
          <w:tcPr>
            <w:tcW w:w="3435" w:type="pct"/>
          </w:tcPr>
          <w:p w14:paraId="4D40AE47" w14:textId="77777777" w:rsidR="00AC1667" w:rsidRPr="00FF22C8" w:rsidRDefault="00AC1667" w:rsidP="00523DC9">
            <w:pPr>
              <w:rPr>
                <w:rFonts w:eastAsia="Times New Roman"/>
                <w:color w:val="000000" w:themeColor="text1"/>
                <w:szCs w:val="24"/>
              </w:rPr>
            </w:pPr>
            <w:r w:rsidRPr="00FF22C8">
              <w:rPr>
                <w:rFonts w:eastAsia="Times New Roman"/>
                <w:color w:val="000000" w:themeColor="text1"/>
                <w:szCs w:val="24"/>
              </w:rPr>
              <w:t xml:space="preserve">Competency may be assessed: </w:t>
            </w:r>
          </w:p>
          <w:p w14:paraId="456AC3AB" w14:textId="77777777" w:rsidR="00AC1667" w:rsidRPr="00FF22C8" w:rsidRDefault="00AC1667" w:rsidP="0094008E">
            <w:pPr>
              <w:pStyle w:val="ListParagraph"/>
              <w:numPr>
                <w:ilvl w:val="1"/>
                <w:numId w:val="242"/>
              </w:numPr>
              <w:rPr>
                <w:color w:val="000000" w:themeColor="text1"/>
                <w:sz w:val="24"/>
                <w:szCs w:val="24"/>
              </w:rPr>
            </w:pPr>
            <w:r w:rsidRPr="00FF22C8">
              <w:rPr>
                <w:rFonts w:eastAsia="Times New Roman"/>
                <w:color w:val="000000" w:themeColor="text1"/>
                <w:sz w:val="24"/>
                <w:szCs w:val="24"/>
              </w:rPr>
              <w:t>Workplace or simulated workplace.</w:t>
            </w:r>
          </w:p>
        </w:tc>
      </w:tr>
      <w:tr w:rsidR="00AC1667" w:rsidRPr="00FF22C8" w14:paraId="3A6B2D12" w14:textId="77777777" w:rsidTr="00523DC9">
        <w:tc>
          <w:tcPr>
            <w:tcW w:w="1565" w:type="pct"/>
          </w:tcPr>
          <w:p w14:paraId="7BF4B5AB" w14:textId="77777777" w:rsidR="00AC1667" w:rsidRPr="00FF22C8" w:rsidRDefault="00AC1667" w:rsidP="0094008E">
            <w:pPr>
              <w:pStyle w:val="ListParagraph"/>
              <w:numPr>
                <w:ilvl w:val="0"/>
                <w:numId w:val="238"/>
              </w:numPr>
              <w:spacing w:after="0"/>
              <w:rPr>
                <w:color w:val="000000" w:themeColor="text1"/>
                <w:sz w:val="24"/>
                <w:szCs w:val="24"/>
              </w:rPr>
            </w:pPr>
            <w:r w:rsidRPr="00FF22C8">
              <w:rPr>
                <w:rFonts w:eastAsia="Times New Roman"/>
                <w:color w:val="000000" w:themeColor="text1"/>
                <w:sz w:val="24"/>
                <w:szCs w:val="24"/>
              </w:rPr>
              <w:t>Guidance information for assessment</w:t>
            </w:r>
          </w:p>
        </w:tc>
        <w:tc>
          <w:tcPr>
            <w:tcW w:w="3435" w:type="pct"/>
          </w:tcPr>
          <w:p w14:paraId="75EA5927" w14:textId="77777777" w:rsidR="00AC1667" w:rsidRPr="00FF22C8" w:rsidRDefault="00AC1667" w:rsidP="0094008E">
            <w:pPr>
              <w:pStyle w:val="ListParagraph"/>
              <w:numPr>
                <w:ilvl w:val="1"/>
                <w:numId w:val="243"/>
              </w:numPr>
              <w:rPr>
                <w:color w:val="000000" w:themeColor="text1"/>
                <w:sz w:val="24"/>
                <w:szCs w:val="24"/>
              </w:rPr>
            </w:pPr>
            <w:r w:rsidRPr="00FF22C8">
              <w:rPr>
                <w:rFonts w:eastAsia="Times New Roman"/>
                <w:color w:val="000000" w:themeColor="text1"/>
                <w:sz w:val="24"/>
                <w:szCs w:val="24"/>
              </w:rPr>
              <w:t>Holistic assessment with other units relevant to the industry sector and workplace work role is recommended.</w:t>
            </w:r>
          </w:p>
        </w:tc>
      </w:tr>
    </w:tbl>
    <w:p w14:paraId="3C421B10" w14:textId="77777777" w:rsidR="00AC1667" w:rsidRPr="00FF22C8" w:rsidRDefault="00AC1667" w:rsidP="00AC1667">
      <w:pPr>
        <w:rPr>
          <w:szCs w:val="24"/>
        </w:rPr>
      </w:pPr>
    </w:p>
    <w:p w14:paraId="04ACACD7" w14:textId="77777777" w:rsidR="007C11EE" w:rsidRPr="00FF22C8" w:rsidRDefault="007C11EE" w:rsidP="00E2744D">
      <w:pPr>
        <w:tabs>
          <w:tab w:val="left" w:pos="1080"/>
        </w:tabs>
        <w:rPr>
          <w:b/>
          <w:bCs/>
          <w:color w:val="000000"/>
          <w:szCs w:val="24"/>
          <w:lang w:eastAsia="fr-FR"/>
        </w:rPr>
      </w:pPr>
    </w:p>
    <w:p w14:paraId="1ED47D17" w14:textId="77777777" w:rsidR="007C11EE" w:rsidRPr="00FF22C8" w:rsidRDefault="007C11EE" w:rsidP="00E2744D">
      <w:pPr>
        <w:tabs>
          <w:tab w:val="left" w:pos="1080"/>
        </w:tabs>
        <w:rPr>
          <w:b/>
          <w:bCs/>
          <w:color w:val="000000"/>
          <w:szCs w:val="24"/>
          <w:lang w:eastAsia="fr-FR"/>
        </w:rPr>
      </w:pPr>
    </w:p>
    <w:p w14:paraId="2EC6C61F" w14:textId="77777777" w:rsidR="007C11EE" w:rsidRPr="00FF22C8" w:rsidRDefault="007C11EE" w:rsidP="00E2744D">
      <w:pPr>
        <w:tabs>
          <w:tab w:val="left" w:pos="1080"/>
        </w:tabs>
        <w:rPr>
          <w:b/>
          <w:bCs/>
          <w:color w:val="000000"/>
          <w:szCs w:val="24"/>
          <w:lang w:eastAsia="fr-FR"/>
        </w:rPr>
      </w:pPr>
    </w:p>
    <w:p w14:paraId="392FC20A" w14:textId="77777777" w:rsidR="007C11EE" w:rsidRPr="00FF22C8" w:rsidRDefault="007C11EE" w:rsidP="00E2744D">
      <w:pPr>
        <w:tabs>
          <w:tab w:val="left" w:pos="1080"/>
        </w:tabs>
        <w:rPr>
          <w:b/>
          <w:bCs/>
          <w:color w:val="000000"/>
          <w:szCs w:val="24"/>
          <w:lang w:eastAsia="fr-FR"/>
        </w:rPr>
      </w:pPr>
    </w:p>
    <w:p w14:paraId="741FBED6" w14:textId="77777777" w:rsidR="007C11EE" w:rsidRPr="00FF22C8" w:rsidRDefault="007C11EE" w:rsidP="00E2744D">
      <w:pPr>
        <w:tabs>
          <w:tab w:val="left" w:pos="1080"/>
        </w:tabs>
        <w:rPr>
          <w:b/>
          <w:bCs/>
          <w:color w:val="000000"/>
          <w:szCs w:val="24"/>
          <w:lang w:eastAsia="fr-FR"/>
        </w:rPr>
      </w:pPr>
    </w:p>
    <w:p w14:paraId="09AFEC02" w14:textId="77777777" w:rsidR="007C11EE" w:rsidRPr="00FF22C8" w:rsidRDefault="007C11EE" w:rsidP="00E2744D">
      <w:pPr>
        <w:tabs>
          <w:tab w:val="left" w:pos="1080"/>
        </w:tabs>
        <w:rPr>
          <w:b/>
          <w:bCs/>
          <w:color w:val="000000"/>
          <w:szCs w:val="24"/>
          <w:lang w:eastAsia="fr-FR"/>
        </w:rPr>
      </w:pPr>
    </w:p>
    <w:p w14:paraId="6EE78004" w14:textId="77777777" w:rsidR="007C11EE" w:rsidRPr="00FF22C8" w:rsidRDefault="007C11EE" w:rsidP="00E2744D">
      <w:pPr>
        <w:tabs>
          <w:tab w:val="left" w:pos="1080"/>
        </w:tabs>
        <w:rPr>
          <w:b/>
          <w:bCs/>
          <w:color w:val="000000"/>
          <w:szCs w:val="24"/>
          <w:lang w:eastAsia="fr-FR"/>
        </w:rPr>
      </w:pPr>
    </w:p>
    <w:p w14:paraId="0FB3D116" w14:textId="77777777" w:rsidR="003D40E7" w:rsidRPr="00FF22C8" w:rsidRDefault="003D40E7" w:rsidP="00523DC9">
      <w:pPr>
        <w:pStyle w:val="Heading2"/>
        <w:spacing w:before="0" w:after="5" w:line="268" w:lineRule="auto"/>
        <w:ind w:left="126" w:hanging="10"/>
        <w:jc w:val="left"/>
        <w:rPr>
          <w:color w:val="000000" w:themeColor="text1"/>
          <w:szCs w:val="24"/>
        </w:rPr>
      </w:pPr>
      <w:bookmarkStart w:id="40" w:name="_Toc195783278"/>
      <w:r w:rsidRPr="00FF22C8">
        <w:rPr>
          <w:color w:val="000000" w:themeColor="text1"/>
          <w:szCs w:val="24"/>
        </w:rPr>
        <w:t>INSTALL AND MAINTAIN PLC SYSTEM</w:t>
      </w:r>
      <w:bookmarkEnd w:id="40"/>
    </w:p>
    <w:p w14:paraId="0068FD7B" w14:textId="77777777" w:rsidR="003D40E7" w:rsidRPr="00FF22C8" w:rsidRDefault="003D40E7" w:rsidP="003D40E7">
      <w:pPr>
        <w:rPr>
          <w:color w:val="000000" w:themeColor="text1"/>
          <w:szCs w:val="24"/>
        </w:rPr>
      </w:pPr>
    </w:p>
    <w:p w14:paraId="56D10BE8" w14:textId="686DC31D" w:rsidR="003D40E7" w:rsidRPr="00FF22C8" w:rsidRDefault="003D40E7" w:rsidP="003D40E7">
      <w:pPr>
        <w:tabs>
          <w:tab w:val="left" w:pos="0"/>
          <w:tab w:val="left" w:pos="2880"/>
        </w:tabs>
        <w:spacing w:after="0"/>
        <w:jc w:val="both"/>
        <w:rPr>
          <w:b/>
          <w:color w:val="000000" w:themeColor="text1"/>
          <w:szCs w:val="24"/>
        </w:rPr>
      </w:pPr>
      <w:r w:rsidRPr="00FF22C8">
        <w:rPr>
          <w:b/>
          <w:color w:val="000000" w:themeColor="text1"/>
          <w:szCs w:val="24"/>
        </w:rPr>
        <w:t xml:space="preserve">UNIT CODE: </w:t>
      </w:r>
      <w:r w:rsidRPr="00FF22C8">
        <w:rPr>
          <w:szCs w:val="24"/>
        </w:rPr>
        <w:t>0715 551 1</w:t>
      </w:r>
      <w:r w:rsidR="00BB7A4C">
        <w:rPr>
          <w:szCs w:val="24"/>
        </w:rPr>
        <w:t>4</w:t>
      </w:r>
      <w:r w:rsidRPr="00FF22C8">
        <w:rPr>
          <w:szCs w:val="24"/>
        </w:rPr>
        <w:t>A</w:t>
      </w:r>
    </w:p>
    <w:p w14:paraId="2CC2B447" w14:textId="77777777" w:rsidR="003D40E7" w:rsidRPr="00FF22C8" w:rsidRDefault="003D40E7" w:rsidP="003D40E7">
      <w:pPr>
        <w:tabs>
          <w:tab w:val="left" w:pos="0"/>
          <w:tab w:val="left" w:pos="2880"/>
        </w:tabs>
        <w:spacing w:after="0"/>
        <w:jc w:val="both"/>
        <w:rPr>
          <w:color w:val="000000" w:themeColor="text1"/>
          <w:szCs w:val="24"/>
        </w:rPr>
      </w:pPr>
    </w:p>
    <w:p w14:paraId="448AC65C" w14:textId="77777777" w:rsidR="003D40E7" w:rsidRPr="00FF22C8" w:rsidRDefault="003D40E7" w:rsidP="003D40E7">
      <w:pPr>
        <w:tabs>
          <w:tab w:val="left" w:pos="0"/>
          <w:tab w:val="left" w:pos="2880"/>
        </w:tabs>
        <w:spacing w:after="0"/>
        <w:jc w:val="both"/>
        <w:rPr>
          <w:b/>
          <w:color w:val="000000" w:themeColor="text1"/>
          <w:szCs w:val="24"/>
        </w:rPr>
      </w:pPr>
      <w:r w:rsidRPr="00FF22C8">
        <w:rPr>
          <w:b/>
          <w:color w:val="000000" w:themeColor="text1"/>
          <w:szCs w:val="24"/>
        </w:rPr>
        <w:t xml:space="preserve">Unit Description  </w:t>
      </w:r>
    </w:p>
    <w:p w14:paraId="1AE8849A" w14:textId="77777777" w:rsidR="003D40E7" w:rsidRPr="00FF22C8" w:rsidRDefault="003D40E7" w:rsidP="003D40E7">
      <w:pPr>
        <w:pStyle w:val="Default"/>
        <w:rPr>
          <w:color w:val="000000" w:themeColor="text1"/>
        </w:rPr>
      </w:pPr>
      <w:r w:rsidRPr="00FF22C8">
        <w:rPr>
          <w:color w:val="000000" w:themeColor="text1"/>
        </w:rPr>
        <w:t>This unit covers the competencies required by an industrial mechatronic technician to mount PLC hardware, interface PLC I/O modules, program PLC, and maintain PLC systems</w:t>
      </w:r>
    </w:p>
    <w:p w14:paraId="6533BEDE" w14:textId="77777777" w:rsidR="003D40E7" w:rsidRPr="00FF22C8" w:rsidRDefault="003D40E7" w:rsidP="003D40E7">
      <w:pPr>
        <w:tabs>
          <w:tab w:val="left" w:pos="0"/>
          <w:tab w:val="left" w:pos="2880"/>
        </w:tabs>
        <w:spacing w:after="0"/>
        <w:jc w:val="both"/>
        <w:rPr>
          <w:color w:val="000000" w:themeColor="text1"/>
          <w:szCs w:val="24"/>
        </w:rPr>
      </w:pPr>
    </w:p>
    <w:p w14:paraId="0D2E29F6" w14:textId="77777777" w:rsidR="003D40E7" w:rsidRPr="00FF22C8" w:rsidRDefault="003D40E7" w:rsidP="003D40E7">
      <w:pPr>
        <w:tabs>
          <w:tab w:val="left" w:pos="0"/>
          <w:tab w:val="left" w:pos="2880"/>
        </w:tabs>
        <w:spacing w:after="0"/>
        <w:jc w:val="both"/>
        <w:rPr>
          <w:b/>
          <w:color w:val="000000" w:themeColor="text1"/>
          <w:szCs w:val="24"/>
        </w:rPr>
      </w:pPr>
      <w:r w:rsidRPr="00FF22C8">
        <w:rPr>
          <w:b/>
          <w:color w:val="000000" w:themeColor="text1"/>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6"/>
        <w:gridCol w:w="5610"/>
      </w:tblGrid>
      <w:tr w:rsidR="003D40E7" w:rsidRPr="00FF22C8" w14:paraId="1CD5F3BB" w14:textId="77777777" w:rsidTr="00523DC9">
        <w:trPr>
          <w:tblHeader/>
        </w:trPr>
        <w:tc>
          <w:tcPr>
            <w:tcW w:w="1619" w:type="pct"/>
            <w:shd w:val="clear" w:color="auto" w:fill="8EAADB" w:themeFill="accent1" w:themeFillTint="99"/>
            <w:vAlign w:val="center"/>
          </w:tcPr>
          <w:p w14:paraId="3F0C77A4" w14:textId="77777777" w:rsidR="003D40E7" w:rsidRPr="00FF22C8" w:rsidRDefault="003D40E7" w:rsidP="00523DC9">
            <w:pPr>
              <w:tabs>
                <w:tab w:val="left" w:pos="0"/>
              </w:tabs>
              <w:spacing w:after="0"/>
              <w:rPr>
                <w:b/>
                <w:color w:val="000000" w:themeColor="text1"/>
                <w:szCs w:val="24"/>
              </w:rPr>
            </w:pPr>
            <w:r w:rsidRPr="00FF22C8">
              <w:rPr>
                <w:b/>
                <w:color w:val="000000" w:themeColor="text1"/>
                <w:szCs w:val="24"/>
              </w:rPr>
              <w:t>ELEMENT</w:t>
            </w:r>
          </w:p>
          <w:p w14:paraId="5C56AE09" w14:textId="77777777" w:rsidR="003D40E7" w:rsidRPr="00FF22C8" w:rsidRDefault="003D40E7" w:rsidP="00523DC9">
            <w:pPr>
              <w:tabs>
                <w:tab w:val="left" w:pos="0"/>
              </w:tabs>
              <w:spacing w:after="0"/>
              <w:rPr>
                <w:color w:val="000000" w:themeColor="text1"/>
                <w:szCs w:val="24"/>
              </w:rPr>
            </w:pPr>
            <w:r w:rsidRPr="00FF22C8">
              <w:rPr>
                <w:color w:val="000000" w:themeColor="text1"/>
                <w:szCs w:val="24"/>
              </w:rPr>
              <w:t>These describe the key outcomes which make up workplace function.</w:t>
            </w:r>
          </w:p>
        </w:tc>
        <w:tc>
          <w:tcPr>
            <w:tcW w:w="3381" w:type="pct"/>
            <w:shd w:val="clear" w:color="auto" w:fill="8EAADB" w:themeFill="accent1" w:themeFillTint="99"/>
          </w:tcPr>
          <w:p w14:paraId="045F78D9" w14:textId="77777777" w:rsidR="003D40E7" w:rsidRPr="00FF22C8" w:rsidRDefault="003D40E7" w:rsidP="00523DC9">
            <w:pPr>
              <w:tabs>
                <w:tab w:val="left" w:pos="0"/>
              </w:tabs>
              <w:spacing w:after="0"/>
              <w:rPr>
                <w:b/>
                <w:color w:val="000000" w:themeColor="text1"/>
                <w:szCs w:val="24"/>
              </w:rPr>
            </w:pPr>
            <w:r w:rsidRPr="00FF22C8">
              <w:rPr>
                <w:b/>
                <w:color w:val="000000" w:themeColor="text1"/>
                <w:szCs w:val="24"/>
              </w:rPr>
              <w:t>PERFORMANCE CRITERIA</w:t>
            </w:r>
          </w:p>
          <w:p w14:paraId="5DABCDAF" w14:textId="77777777" w:rsidR="003D40E7" w:rsidRPr="00FF22C8" w:rsidRDefault="003D40E7" w:rsidP="00523DC9">
            <w:pPr>
              <w:tabs>
                <w:tab w:val="left" w:pos="0"/>
              </w:tabs>
              <w:spacing w:after="0"/>
              <w:rPr>
                <w:color w:val="000000" w:themeColor="text1"/>
                <w:szCs w:val="24"/>
              </w:rPr>
            </w:pPr>
            <w:r w:rsidRPr="00FF22C8">
              <w:rPr>
                <w:color w:val="000000" w:themeColor="text1"/>
                <w:szCs w:val="24"/>
              </w:rPr>
              <w:t>These are assessable statements which specify the required level of performance for each of the elements.</w:t>
            </w:r>
          </w:p>
          <w:p w14:paraId="22FE9CE6" w14:textId="77777777" w:rsidR="003D40E7" w:rsidRPr="00FF22C8" w:rsidRDefault="003D40E7" w:rsidP="00523DC9">
            <w:pPr>
              <w:tabs>
                <w:tab w:val="left" w:pos="0"/>
              </w:tabs>
              <w:spacing w:after="0"/>
              <w:rPr>
                <w:b/>
                <w:color w:val="000000" w:themeColor="text1"/>
                <w:szCs w:val="24"/>
              </w:rPr>
            </w:pPr>
            <w:r w:rsidRPr="00FF22C8">
              <w:rPr>
                <w:b/>
                <w:i/>
                <w:color w:val="000000" w:themeColor="text1"/>
                <w:szCs w:val="24"/>
              </w:rPr>
              <w:t>(Bold and italicised terms are elaborated in the Range)</w:t>
            </w:r>
          </w:p>
        </w:tc>
      </w:tr>
      <w:tr w:rsidR="003D40E7" w:rsidRPr="00FF22C8" w14:paraId="524E1B07" w14:textId="77777777" w:rsidTr="00523DC9">
        <w:trPr>
          <w:trHeight w:val="1583"/>
        </w:trPr>
        <w:tc>
          <w:tcPr>
            <w:tcW w:w="1619" w:type="pct"/>
          </w:tcPr>
          <w:p w14:paraId="56F40E0C" w14:textId="77777777" w:rsidR="003D40E7" w:rsidRPr="00FF22C8" w:rsidRDefault="003D40E7" w:rsidP="0094008E">
            <w:pPr>
              <w:pStyle w:val="BodyText"/>
              <w:numPr>
                <w:ilvl w:val="0"/>
                <w:numId w:val="198"/>
              </w:numPr>
              <w:tabs>
                <w:tab w:val="left" w:pos="0"/>
              </w:tabs>
              <w:spacing w:after="0"/>
              <w:ind w:right="72"/>
              <w:rPr>
                <w:color w:val="000000" w:themeColor="text1"/>
                <w:sz w:val="24"/>
                <w:szCs w:val="24"/>
                <w:lang w:val="en-GB"/>
              </w:rPr>
            </w:pPr>
            <w:r w:rsidRPr="00FF22C8">
              <w:rPr>
                <w:color w:val="000000" w:themeColor="text1"/>
                <w:sz w:val="24"/>
                <w:szCs w:val="24"/>
              </w:rPr>
              <w:t>Mount PLC hardware</w:t>
            </w:r>
          </w:p>
        </w:tc>
        <w:tc>
          <w:tcPr>
            <w:tcW w:w="3381" w:type="pct"/>
          </w:tcPr>
          <w:p w14:paraId="6BCBB647" w14:textId="77777777" w:rsidR="003D40E7" w:rsidRPr="00FF22C8" w:rsidRDefault="003D40E7" w:rsidP="0094008E">
            <w:pPr>
              <w:pStyle w:val="ListParagraph"/>
              <w:numPr>
                <w:ilvl w:val="1"/>
                <w:numId w:val="199"/>
              </w:numPr>
              <w:rPr>
                <w:color w:val="000000" w:themeColor="text1"/>
                <w:sz w:val="24"/>
                <w:szCs w:val="24"/>
              </w:rPr>
            </w:pPr>
            <w:r w:rsidRPr="00FF22C8">
              <w:rPr>
                <w:b/>
                <w:i/>
                <w:color w:val="000000" w:themeColor="text1"/>
                <w:sz w:val="24"/>
                <w:szCs w:val="24"/>
              </w:rPr>
              <w:t>Health and safety procedures</w:t>
            </w:r>
            <w:r w:rsidRPr="00FF22C8">
              <w:rPr>
                <w:color w:val="000000" w:themeColor="text1"/>
                <w:sz w:val="24"/>
                <w:szCs w:val="24"/>
              </w:rPr>
              <w:t xml:space="preserve"> are applied as per work requirement</w:t>
            </w:r>
          </w:p>
          <w:p w14:paraId="011CAC6C" w14:textId="77777777" w:rsidR="003D40E7" w:rsidRPr="00FF22C8" w:rsidRDefault="003D40E7" w:rsidP="0094008E">
            <w:pPr>
              <w:pStyle w:val="ListParagraph"/>
              <w:numPr>
                <w:ilvl w:val="1"/>
                <w:numId w:val="199"/>
              </w:numPr>
              <w:rPr>
                <w:color w:val="000000" w:themeColor="text1"/>
                <w:sz w:val="24"/>
                <w:szCs w:val="24"/>
              </w:rPr>
            </w:pPr>
            <w:r w:rsidRPr="00FF22C8">
              <w:rPr>
                <w:bCs/>
                <w:iCs/>
                <w:color w:val="000000" w:themeColor="text1"/>
                <w:sz w:val="24"/>
                <w:szCs w:val="24"/>
              </w:rPr>
              <w:t>Installation</w:t>
            </w:r>
            <w:r w:rsidRPr="00FF22C8">
              <w:rPr>
                <w:b/>
                <w:bCs/>
                <w:i/>
                <w:iCs/>
                <w:color w:val="000000" w:themeColor="text1"/>
                <w:sz w:val="24"/>
                <w:szCs w:val="24"/>
              </w:rPr>
              <w:t xml:space="preserve"> </w:t>
            </w:r>
            <w:r w:rsidRPr="00FF22C8">
              <w:rPr>
                <w:bCs/>
                <w:iCs/>
                <w:color w:val="000000" w:themeColor="text1"/>
                <w:sz w:val="24"/>
                <w:szCs w:val="24"/>
              </w:rPr>
              <w:t>tools</w:t>
            </w:r>
            <w:r w:rsidRPr="00FF22C8">
              <w:rPr>
                <w:b/>
                <w:bCs/>
                <w:i/>
                <w:iCs/>
                <w:color w:val="000000" w:themeColor="text1"/>
                <w:sz w:val="24"/>
                <w:szCs w:val="24"/>
              </w:rPr>
              <w:t xml:space="preserve"> </w:t>
            </w:r>
            <w:r w:rsidRPr="00FF22C8">
              <w:rPr>
                <w:color w:val="000000" w:themeColor="text1"/>
                <w:sz w:val="24"/>
                <w:szCs w:val="24"/>
              </w:rPr>
              <w:t xml:space="preserve">are selected </w:t>
            </w:r>
            <w:r w:rsidRPr="00FF22C8">
              <w:rPr>
                <w:bCs/>
                <w:iCs/>
                <w:color w:val="000000" w:themeColor="text1"/>
                <w:sz w:val="24"/>
                <w:szCs w:val="24"/>
              </w:rPr>
              <w:t>as per work requirement.</w:t>
            </w:r>
          </w:p>
          <w:p w14:paraId="440F4AA1" w14:textId="77777777" w:rsidR="003D40E7" w:rsidRPr="00FF22C8" w:rsidRDefault="003D40E7" w:rsidP="0094008E">
            <w:pPr>
              <w:pStyle w:val="ListParagraph"/>
              <w:numPr>
                <w:ilvl w:val="1"/>
                <w:numId w:val="199"/>
              </w:numPr>
              <w:rPr>
                <w:color w:val="000000" w:themeColor="text1"/>
                <w:sz w:val="24"/>
                <w:szCs w:val="24"/>
              </w:rPr>
            </w:pPr>
            <w:r w:rsidRPr="00FF22C8">
              <w:rPr>
                <w:color w:val="000000" w:themeColor="text1"/>
                <w:sz w:val="24"/>
                <w:szCs w:val="24"/>
              </w:rPr>
              <w:t>Installation cabinet is prepared according to manufacturer’s specifications</w:t>
            </w:r>
          </w:p>
          <w:p w14:paraId="19AEE074" w14:textId="77777777" w:rsidR="003D40E7" w:rsidRPr="00FF22C8" w:rsidRDefault="003D40E7" w:rsidP="0094008E">
            <w:pPr>
              <w:pStyle w:val="ListParagraph"/>
              <w:numPr>
                <w:ilvl w:val="1"/>
                <w:numId w:val="199"/>
              </w:numPr>
              <w:rPr>
                <w:color w:val="000000" w:themeColor="text1"/>
                <w:sz w:val="24"/>
                <w:szCs w:val="24"/>
              </w:rPr>
            </w:pPr>
            <w:r w:rsidRPr="00FF22C8">
              <w:rPr>
                <w:b/>
                <w:bCs/>
                <w:i/>
                <w:iCs/>
                <w:color w:val="000000" w:themeColor="text1"/>
                <w:sz w:val="24"/>
                <w:szCs w:val="24"/>
              </w:rPr>
              <w:t>PLC Hardware</w:t>
            </w:r>
            <w:r w:rsidRPr="00FF22C8">
              <w:rPr>
                <w:color w:val="000000" w:themeColor="text1"/>
                <w:sz w:val="24"/>
                <w:szCs w:val="24"/>
              </w:rPr>
              <w:t xml:space="preserve"> is fitted in the cabinet as per work requirement</w:t>
            </w:r>
          </w:p>
          <w:p w14:paraId="64E57889" w14:textId="77777777" w:rsidR="003D40E7" w:rsidRPr="00FF22C8" w:rsidRDefault="003D40E7" w:rsidP="0094008E">
            <w:pPr>
              <w:pStyle w:val="ListParagraph"/>
              <w:numPr>
                <w:ilvl w:val="1"/>
                <w:numId w:val="199"/>
              </w:numPr>
              <w:rPr>
                <w:color w:val="000000" w:themeColor="text1"/>
                <w:sz w:val="24"/>
                <w:szCs w:val="24"/>
              </w:rPr>
            </w:pPr>
            <w:r w:rsidRPr="00FF22C8">
              <w:rPr>
                <w:color w:val="000000" w:themeColor="text1"/>
                <w:sz w:val="24"/>
                <w:szCs w:val="24"/>
              </w:rPr>
              <w:t>Wiring is carried out according to IEEE regulations.</w:t>
            </w:r>
          </w:p>
        </w:tc>
      </w:tr>
      <w:tr w:rsidR="003D40E7" w:rsidRPr="00FF22C8" w14:paraId="4044AF50" w14:textId="77777777" w:rsidTr="00523DC9">
        <w:trPr>
          <w:trHeight w:val="1884"/>
        </w:trPr>
        <w:tc>
          <w:tcPr>
            <w:tcW w:w="1619" w:type="pct"/>
          </w:tcPr>
          <w:p w14:paraId="196FADAB" w14:textId="77777777" w:rsidR="003D40E7" w:rsidRPr="00FF22C8" w:rsidRDefault="003D40E7" w:rsidP="0094008E">
            <w:pPr>
              <w:pStyle w:val="BodyText"/>
              <w:numPr>
                <w:ilvl w:val="0"/>
                <w:numId w:val="198"/>
              </w:numPr>
              <w:tabs>
                <w:tab w:val="left" w:pos="0"/>
              </w:tabs>
              <w:spacing w:after="0"/>
              <w:ind w:right="72"/>
              <w:rPr>
                <w:color w:val="000000" w:themeColor="text1"/>
                <w:sz w:val="24"/>
                <w:szCs w:val="24"/>
              </w:rPr>
            </w:pPr>
            <w:r w:rsidRPr="00FF22C8">
              <w:rPr>
                <w:color w:val="000000" w:themeColor="text1"/>
                <w:sz w:val="24"/>
                <w:szCs w:val="24"/>
              </w:rPr>
              <w:t>Interface PLC I/O modules</w:t>
            </w:r>
          </w:p>
        </w:tc>
        <w:tc>
          <w:tcPr>
            <w:tcW w:w="3381" w:type="pct"/>
          </w:tcPr>
          <w:p w14:paraId="6C662F97" w14:textId="77777777" w:rsidR="003D40E7" w:rsidRPr="00FF22C8" w:rsidRDefault="003D40E7" w:rsidP="0094008E">
            <w:pPr>
              <w:pStyle w:val="ListParagraph"/>
              <w:numPr>
                <w:ilvl w:val="1"/>
                <w:numId w:val="200"/>
              </w:numPr>
              <w:rPr>
                <w:color w:val="000000" w:themeColor="text1"/>
                <w:sz w:val="24"/>
                <w:szCs w:val="24"/>
              </w:rPr>
            </w:pPr>
            <w:r w:rsidRPr="00FF22C8">
              <w:rPr>
                <w:b/>
                <w:i/>
                <w:color w:val="000000" w:themeColor="text1"/>
                <w:sz w:val="24"/>
                <w:szCs w:val="24"/>
              </w:rPr>
              <w:t>PLC Network cables</w:t>
            </w:r>
            <w:r w:rsidRPr="00FF22C8">
              <w:rPr>
                <w:color w:val="000000" w:themeColor="text1"/>
                <w:sz w:val="24"/>
                <w:szCs w:val="24"/>
              </w:rPr>
              <w:t xml:space="preserve"> are selected according to work requirement</w:t>
            </w:r>
          </w:p>
          <w:p w14:paraId="273CB615" w14:textId="77777777" w:rsidR="003D40E7" w:rsidRPr="00FF22C8" w:rsidRDefault="003D40E7" w:rsidP="0094008E">
            <w:pPr>
              <w:pStyle w:val="ListParagraph"/>
              <w:numPr>
                <w:ilvl w:val="1"/>
                <w:numId w:val="200"/>
              </w:numPr>
              <w:rPr>
                <w:color w:val="000000" w:themeColor="text1"/>
                <w:sz w:val="24"/>
                <w:szCs w:val="24"/>
              </w:rPr>
            </w:pPr>
            <w:r w:rsidRPr="00FF22C8">
              <w:rPr>
                <w:color w:val="000000" w:themeColor="text1"/>
                <w:sz w:val="24"/>
                <w:szCs w:val="24"/>
              </w:rPr>
              <w:t>PLC network cables are laid out as per work requirement</w:t>
            </w:r>
          </w:p>
          <w:p w14:paraId="5F2211C7" w14:textId="77777777" w:rsidR="003D40E7" w:rsidRPr="00FF22C8" w:rsidRDefault="003D40E7" w:rsidP="0094008E">
            <w:pPr>
              <w:pStyle w:val="ListParagraph"/>
              <w:numPr>
                <w:ilvl w:val="1"/>
                <w:numId w:val="200"/>
              </w:numPr>
              <w:rPr>
                <w:color w:val="000000" w:themeColor="text1"/>
                <w:sz w:val="24"/>
                <w:szCs w:val="24"/>
              </w:rPr>
            </w:pPr>
            <w:r w:rsidRPr="00FF22C8">
              <w:rPr>
                <w:bCs/>
                <w:iCs/>
                <w:color w:val="000000" w:themeColor="text1"/>
                <w:sz w:val="24"/>
                <w:szCs w:val="24"/>
              </w:rPr>
              <w:t xml:space="preserve">PLC </w:t>
            </w:r>
            <w:r w:rsidRPr="00FF22C8">
              <w:rPr>
                <w:color w:val="000000" w:themeColor="text1"/>
                <w:sz w:val="24"/>
                <w:szCs w:val="24"/>
              </w:rPr>
              <w:t>Network cables are terminated according to IEEE regulations</w:t>
            </w:r>
          </w:p>
          <w:p w14:paraId="3910EA71" w14:textId="77777777" w:rsidR="003D40E7" w:rsidRPr="00FF22C8" w:rsidRDefault="003D40E7" w:rsidP="0094008E">
            <w:pPr>
              <w:pStyle w:val="ListParagraph"/>
              <w:numPr>
                <w:ilvl w:val="1"/>
                <w:numId w:val="200"/>
              </w:numPr>
              <w:rPr>
                <w:color w:val="000000" w:themeColor="text1"/>
                <w:sz w:val="24"/>
                <w:szCs w:val="24"/>
              </w:rPr>
            </w:pPr>
            <w:r w:rsidRPr="00FF22C8">
              <w:rPr>
                <w:bCs/>
                <w:iCs/>
                <w:color w:val="000000" w:themeColor="text1"/>
                <w:sz w:val="24"/>
                <w:szCs w:val="24"/>
              </w:rPr>
              <w:t>I/O</w:t>
            </w:r>
            <w:r w:rsidRPr="00FF22C8">
              <w:rPr>
                <w:color w:val="000000" w:themeColor="text1"/>
                <w:sz w:val="24"/>
                <w:szCs w:val="24"/>
              </w:rPr>
              <w:t xml:space="preserve"> cables are terminated according to IEEE regulations.</w:t>
            </w:r>
          </w:p>
          <w:p w14:paraId="58FEC126" w14:textId="77777777" w:rsidR="003D40E7" w:rsidRPr="00FF22C8" w:rsidRDefault="003D40E7" w:rsidP="0094008E">
            <w:pPr>
              <w:pStyle w:val="ListParagraph"/>
              <w:numPr>
                <w:ilvl w:val="1"/>
                <w:numId w:val="200"/>
              </w:numPr>
              <w:rPr>
                <w:color w:val="000000" w:themeColor="text1"/>
                <w:sz w:val="24"/>
                <w:szCs w:val="24"/>
              </w:rPr>
            </w:pPr>
            <w:r w:rsidRPr="00FF22C8">
              <w:rPr>
                <w:color w:val="000000" w:themeColor="text1"/>
                <w:sz w:val="24"/>
                <w:szCs w:val="24"/>
              </w:rPr>
              <w:lastRenderedPageBreak/>
              <w:t>PLC Network cables are tested according to work requirement</w:t>
            </w:r>
          </w:p>
        </w:tc>
      </w:tr>
      <w:tr w:rsidR="003D40E7" w:rsidRPr="00FF22C8" w14:paraId="27900C40" w14:textId="77777777" w:rsidTr="00523DC9">
        <w:trPr>
          <w:trHeight w:val="647"/>
        </w:trPr>
        <w:tc>
          <w:tcPr>
            <w:tcW w:w="1619" w:type="pct"/>
          </w:tcPr>
          <w:p w14:paraId="2606681B" w14:textId="77777777" w:rsidR="003D40E7" w:rsidRPr="00FF22C8" w:rsidRDefault="003D40E7" w:rsidP="0094008E">
            <w:pPr>
              <w:pStyle w:val="BodyText"/>
              <w:numPr>
                <w:ilvl w:val="0"/>
                <w:numId w:val="198"/>
              </w:numPr>
              <w:tabs>
                <w:tab w:val="left" w:pos="0"/>
              </w:tabs>
              <w:spacing w:after="0"/>
              <w:ind w:right="72"/>
              <w:rPr>
                <w:color w:val="000000" w:themeColor="text1"/>
                <w:sz w:val="24"/>
                <w:szCs w:val="24"/>
              </w:rPr>
            </w:pPr>
            <w:r w:rsidRPr="00FF22C8">
              <w:rPr>
                <w:color w:val="000000" w:themeColor="text1"/>
                <w:sz w:val="24"/>
                <w:szCs w:val="24"/>
              </w:rPr>
              <w:lastRenderedPageBreak/>
              <w:t>Program PLC</w:t>
            </w:r>
          </w:p>
        </w:tc>
        <w:tc>
          <w:tcPr>
            <w:tcW w:w="3381" w:type="pct"/>
          </w:tcPr>
          <w:p w14:paraId="5ED497B1" w14:textId="77777777" w:rsidR="003D40E7" w:rsidRPr="00FF22C8" w:rsidRDefault="003D40E7" w:rsidP="0094008E">
            <w:pPr>
              <w:pStyle w:val="ListParagraph"/>
              <w:numPr>
                <w:ilvl w:val="1"/>
                <w:numId w:val="201"/>
              </w:numPr>
              <w:rPr>
                <w:b/>
                <w:bCs/>
                <w:i/>
                <w:iCs/>
                <w:color w:val="000000" w:themeColor="text1"/>
                <w:sz w:val="24"/>
                <w:szCs w:val="24"/>
              </w:rPr>
            </w:pPr>
            <w:r w:rsidRPr="00FF22C8">
              <w:rPr>
                <w:b/>
                <w:bCs/>
                <w:i/>
                <w:iCs/>
                <w:color w:val="000000" w:themeColor="text1"/>
                <w:sz w:val="24"/>
                <w:szCs w:val="24"/>
              </w:rPr>
              <w:t>PLC programming software</w:t>
            </w:r>
            <w:r w:rsidRPr="00FF22C8">
              <w:rPr>
                <w:color w:val="000000" w:themeColor="text1"/>
                <w:sz w:val="24"/>
                <w:szCs w:val="24"/>
              </w:rPr>
              <w:t xml:space="preserve"> is installed according to manufacturer’s specifications</w:t>
            </w:r>
          </w:p>
          <w:p w14:paraId="1CCC50DF" w14:textId="77777777" w:rsidR="003D40E7" w:rsidRPr="00FF22C8" w:rsidRDefault="003D40E7" w:rsidP="0094008E">
            <w:pPr>
              <w:pStyle w:val="ListParagraph"/>
              <w:numPr>
                <w:ilvl w:val="1"/>
                <w:numId w:val="201"/>
              </w:numPr>
              <w:rPr>
                <w:bCs/>
                <w:iCs/>
                <w:color w:val="000000" w:themeColor="text1"/>
                <w:sz w:val="24"/>
                <w:szCs w:val="24"/>
              </w:rPr>
            </w:pPr>
            <w:r w:rsidRPr="00FF22C8">
              <w:rPr>
                <w:bCs/>
                <w:iCs/>
                <w:color w:val="000000" w:themeColor="text1"/>
                <w:sz w:val="24"/>
                <w:szCs w:val="24"/>
              </w:rPr>
              <w:t>PLC is programed as per work requirement</w:t>
            </w:r>
          </w:p>
          <w:p w14:paraId="6547403E" w14:textId="77777777" w:rsidR="003D40E7" w:rsidRPr="00FF22C8" w:rsidRDefault="003D40E7" w:rsidP="0094008E">
            <w:pPr>
              <w:pStyle w:val="ListParagraph"/>
              <w:numPr>
                <w:ilvl w:val="1"/>
                <w:numId w:val="201"/>
              </w:numPr>
              <w:rPr>
                <w:bCs/>
                <w:iCs/>
                <w:color w:val="000000" w:themeColor="text1"/>
                <w:sz w:val="24"/>
                <w:szCs w:val="24"/>
              </w:rPr>
            </w:pPr>
            <w:r w:rsidRPr="00FF22C8">
              <w:rPr>
                <w:bCs/>
                <w:iCs/>
                <w:color w:val="000000" w:themeColor="text1"/>
                <w:sz w:val="24"/>
                <w:szCs w:val="24"/>
              </w:rPr>
              <w:t>PLC program is simulated according to work requirement</w:t>
            </w:r>
          </w:p>
          <w:p w14:paraId="7978846E" w14:textId="77777777" w:rsidR="003D40E7" w:rsidRPr="00FF22C8" w:rsidRDefault="003D40E7" w:rsidP="0094008E">
            <w:pPr>
              <w:pStyle w:val="ListParagraph"/>
              <w:numPr>
                <w:ilvl w:val="1"/>
                <w:numId w:val="201"/>
              </w:numPr>
              <w:rPr>
                <w:bCs/>
                <w:iCs/>
                <w:color w:val="000000" w:themeColor="text1"/>
                <w:sz w:val="24"/>
                <w:szCs w:val="24"/>
              </w:rPr>
            </w:pPr>
            <w:r w:rsidRPr="00FF22C8">
              <w:rPr>
                <w:bCs/>
                <w:iCs/>
                <w:color w:val="000000" w:themeColor="text1"/>
                <w:sz w:val="24"/>
                <w:szCs w:val="24"/>
              </w:rPr>
              <w:t xml:space="preserve"> PLC program is downloaded as per software specification </w:t>
            </w:r>
          </w:p>
          <w:p w14:paraId="1F7D5E1C" w14:textId="77777777" w:rsidR="003D40E7" w:rsidRPr="00FF22C8" w:rsidRDefault="003D40E7" w:rsidP="0094008E">
            <w:pPr>
              <w:pStyle w:val="ListParagraph"/>
              <w:numPr>
                <w:ilvl w:val="1"/>
                <w:numId w:val="201"/>
              </w:numPr>
              <w:rPr>
                <w:b/>
                <w:i/>
                <w:color w:val="000000" w:themeColor="text1"/>
                <w:sz w:val="24"/>
                <w:szCs w:val="24"/>
              </w:rPr>
            </w:pPr>
            <w:r w:rsidRPr="00FF22C8">
              <w:rPr>
                <w:bCs/>
                <w:iCs/>
                <w:color w:val="000000" w:themeColor="text1"/>
                <w:sz w:val="24"/>
                <w:szCs w:val="24"/>
              </w:rPr>
              <w:t>PLC program is tested according to work requirement</w:t>
            </w:r>
          </w:p>
        </w:tc>
      </w:tr>
      <w:tr w:rsidR="003D40E7" w:rsidRPr="00FF22C8" w14:paraId="2D331AB6" w14:textId="77777777" w:rsidTr="00523DC9">
        <w:trPr>
          <w:trHeight w:val="1884"/>
        </w:trPr>
        <w:tc>
          <w:tcPr>
            <w:tcW w:w="1619" w:type="pct"/>
          </w:tcPr>
          <w:p w14:paraId="5C32AFF1" w14:textId="77777777" w:rsidR="003D40E7" w:rsidRPr="00FF22C8" w:rsidRDefault="003D40E7" w:rsidP="0094008E">
            <w:pPr>
              <w:pStyle w:val="BodyText"/>
              <w:numPr>
                <w:ilvl w:val="0"/>
                <w:numId w:val="198"/>
              </w:numPr>
              <w:tabs>
                <w:tab w:val="left" w:pos="0"/>
              </w:tabs>
              <w:spacing w:after="0"/>
              <w:ind w:right="72"/>
              <w:rPr>
                <w:color w:val="000000" w:themeColor="text1"/>
                <w:sz w:val="24"/>
                <w:szCs w:val="24"/>
              </w:rPr>
            </w:pPr>
            <w:r w:rsidRPr="00FF22C8">
              <w:rPr>
                <w:color w:val="000000" w:themeColor="text1"/>
                <w:sz w:val="24"/>
                <w:szCs w:val="24"/>
              </w:rPr>
              <w:t>Maintain PLC Systems</w:t>
            </w:r>
          </w:p>
        </w:tc>
        <w:tc>
          <w:tcPr>
            <w:tcW w:w="3381" w:type="pct"/>
          </w:tcPr>
          <w:p w14:paraId="1F948F56" w14:textId="77777777" w:rsidR="003D40E7" w:rsidRPr="00FF22C8" w:rsidRDefault="003D40E7" w:rsidP="0094008E">
            <w:pPr>
              <w:pStyle w:val="ListParagraph"/>
              <w:numPr>
                <w:ilvl w:val="1"/>
                <w:numId w:val="202"/>
              </w:numPr>
              <w:rPr>
                <w:bCs/>
                <w:iCs/>
                <w:color w:val="000000" w:themeColor="text1"/>
                <w:sz w:val="24"/>
                <w:szCs w:val="24"/>
              </w:rPr>
            </w:pPr>
            <w:r w:rsidRPr="00FF22C8">
              <w:rPr>
                <w:bCs/>
                <w:iCs/>
                <w:color w:val="000000" w:themeColor="text1"/>
                <w:sz w:val="24"/>
                <w:szCs w:val="24"/>
              </w:rPr>
              <w:t>PLC performance is monitored as per work requirement.</w:t>
            </w:r>
          </w:p>
          <w:p w14:paraId="214BA777" w14:textId="77777777" w:rsidR="003D40E7" w:rsidRPr="00FF22C8" w:rsidRDefault="003D40E7" w:rsidP="0094008E">
            <w:pPr>
              <w:pStyle w:val="ListParagraph"/>
              <w:numPr>
                <w:ilvl w:val="1"/>
                <w:numId w:val="202"/>
              </w:numPr>
              <w:rPr>
                <w:b/>
                <w:bCs/>
                <w:i/>
                <w:iCs/>
                <w:color w:val="000000" w:themeColor="text1"/>
                <w:sz w:val="24"/>
                <w:szCs w:val="24"/>
              </w:rPr>
            </w:pPr>
            <w:r w:rsidRPr="00FF22C8">
              <w:rPr>
                <w:color w:val="000000" w:themeColor="text1"/>
                <w:sz w:val="24"/>
                <w:szCs w:val="24"/>
              </w:rPr>
              <w:t>PLC program is backed-up as per software requirement.</w:t>
            </w:r>
          </w:p>
          <w:p w14:paraId="6E64562C" w14:textId="77777777" w:rsidR="003D40E7" w:rsidRPr="00FF22C8" w:rsidRDefault="003D40E7" w:rsidP="0094008E">
            <w:pPr>
              <w:pStyle w:val="ListParagraph"/>
              <w:numPr>
                <w:ilvl w:val="1"/>
                <w:numId w:val="202"/>
              </w:numPr>
              <w:rPr>
                <w:b/>
                <w:bCs/>
                <w:i/>
                <w:iCs/>
                <w:color w:val="000000" w:themeColor="text1"/>
                <w:sz w:val="24"/>
                <w:szCs w:val="24"/>
              </w:rPr>
            </w:pPr>
            <w:r w:rsidRPr="00FF22C8">
              <w:rPr>
                <w:color w:val="000000" w:themeColor="text1"/>
                <w:sz w:val="24"/>
                <w:szCs w:val="24"/>
              </w:rPr>
              <w:t>PLC system is troubleshooted as per OEM manual.</w:t>
            </w:r>
          </w:p>
          <w:p w14:paraId="1A4ABCF0" w14:textId="77777777" w:rsidR="003D40E7" w:rsidRPr="00FF22C8" w:rsidRDefault="003D40E7" w:rsidP="0094008E">
            <w:pPr>
              <w:pStyle w:val="ListParagraph"/>
              <w:numPr>
                <w:ilvl w:val="1"/>
                <w:numId w:val="202"/>
              </w:numPr>
              <w:rPr>
                <w:b/>
                <w:bCs/>
                <w:i/>
                <w:iCs/>
                <w:color w:val="000000" w:themeColor="text1"/>
                <w:sz w:val="24"/>
                <w:szCs w:val="24"/>
              </w:rPr>
            </w:pPr>
            <w:r w:rsidRPr="00FF22C8">
              <w:rPr>
                <w:color w:val="000000" w:themeColor="text1"/>
                <w:sz w:val="24"/>
                <w:szCs w:val="24"/>
              </w:rPr>
              <w:t>PLC program is restored as per software requirement.</w:t>
            </w:r>
          </w:p>
          <w:p w14:paraId="403F0CD8" w14:textId="77777777" w:rsidR="003D40E7" w:rsidRPr="00FF22C8" w:rsidRDefault="003D40E7" w:rsidP="0094008E">
            <w:pPr>
              <w:pStyle w:val="ListParagraph"/>
              <w:numPr>
                <w:ilvl w:val="1"/>
                <w:numId w:val="202"/>
              </w:numPr>
              <w:rPr>
                <w:bCs/>
                <w:iCs/>
                <w:color w:val="000000" w:themeColor="text1"/>
                <w:sz w:val="24"/>
                <w:szCs w:val="24"/>
              </w:rPr>
            </w:pPr>
            <w:r w:rsidRPr="00FF22C8">
              <w:rPr>
                <w:bCs/>
                <w:iCs/>
                <w:color w:val="000000" w:themeColor="text1"/>
                <w:sz w:val="24"/>
                <w:szCs w:val="24"/>
              </w:rPr>
              <w:t>PLC system is tagged as per manufacturer’s specifications.</w:t>
            </w:r>
          </w:p>
          <w:p w14:paraId="4DDC8326" w14:textId="77777777" w:rsidR="003D40E7" w:rsidRPr="00FF22C8" w:rsidRDefault="003D40E7" w:rsidP="0094008E">
            <w:pPr>
              <w:pStyle w:val="ListParagraph"/>
              <w:numPr>
                <w:ilvl w:val="1"/>
                <w:numId w:val="202"/>
              </w:numPr>
              <w:rPr>
                <w:bCs/>
                <w:iCs/>
                <w:color w:val="000000" w:themeColor="text1"/>
                <w:sz w:val="24"/>
                <w:szCs w:val="24"/>
              </w:rPr>
            </w:pPr>
            <w:r w:rsidRPr="00FF22C8">
              <w:rPr>
                <w:b/>
                <w:bCs/>
                <w:i/>
                <w:iCs/>
                <w:color w:val="000000" w:themeColor="text1"/>
                <w:sz w:val="24"/>
                <w:szCs w:val="24"/>
              </w:rPr>
              <w:t>PLC Modules</w:t>
            </w:r>
            <w:r w:rsidRPr="00FF22C8">
              <w:rPr>
                <w:bCs/>
                <w:iCs/>
                <w:color w:val="000000" w:themeColor="text1"/>
                <w:sz w:val="24"/>
                <w:szCs w:val="24"/>
              </w:rPr>
              <w:t xml:space="preserve"> are identified </w:t>
            </w:r>
            <w:r w:rsidRPr="00FF22C8">
              <w:rPr>
                <w:color w:val="000000" w:themeColor="text1"/>
                <w:sz w:val="24"/>
                <w:szCs w:val="24"/>
                <w:lang w:val="en-GB"/>
              </w:rPr>
              <w:t xml:space="preserve">as per </w:t>
            </w:r>
            <w:r w:rsidRPr="00FF22C8">
              <w:rPr>
                <w:color w:val="000000" w:themeColor="text1"/>
                <w:sz w:val="24"/>
                <w:szCs w:val="24"/>
              </w:rPr>
              <w:t>OEM manual.</w:t>
            </w:r>
          </w:p>
          <w:p w14:paraId="1FA029FD" w14:textId="77777777" w:rsidR="003D40E7" w:rsidRPr="00FF22C8" w:rsidRDefault="003D40E7" w:rsidP="0094008E">
            <w:pPr>
              <w:pStyle w:val="ListParagraph"/>
              <w:numPr>
                <w:ilvl w:val="1"/>
                <w:numId w:val="202"/>
              </w:numPr>
              <w:rPr>
                <w:bCs/>
                <w:iCs/>
                <w:color w:val="000000" w:themeColor="text1"/>
                <w:sz w:val="24"/>
                <w:szCs w:val="24"/>
              </w:rPr>
            </w:pPr>
            <w:r w:rsidRPr="00FF22C8">
              <w:rPr>
                <w:color w:val="000000" w:themeColor="text1"/>
                <w:sz w:val="24"/>
                <w:szCs w:val="24"/>
              </w:rPr>
              <w:t xml:space="preserve">PLC modules are tested as per OEM manual. </w:t>
            </w:r>
          </w:p>
          <w:p w14:paraId="5E7798F0" w14:textId="77777777" w:rsidR="003D40E7" w:rsidRPr="00FF22C8" w:rsidRDefault="003D40E7" w:rsidP="0094008E">
            <w:pPr>
              <w:pStyle w:val="ListParagraph"/>
              <w:numPr>
                <w:ilvl w:val="1"/>
                <w:numId w:val="202"/>
              </w:numPr>
              <w:rPr>
                <w:bCs/>
                <w:iCs/>
                <w:color w:val="000000" w:themeColor="text1"/>
                <w:sz w:val="24"/>
                <w:szCs w:val="24"/>
              </w:rPr>
            </w:pPr>
            <w:r w:rsidRPr="00FF22C8">
              <w:rPr>
                <w:color w:val="000000" w:themeColor="text1"/>
                <w:sz w:val="24"/>
                <w:szCs w:val="24"/>
              </w:rPr>
              <w:t xml:space="preserve">PLC system is cleaned according to OEM manual. </w:t>
            </w:r>
          </w:p>
        </w:tc>
      </w:tr>
    </w:tbl>
    <w:p w14:paraId="1C9484B2" w14:textId="77777777" w:rsidR="003D40E7" w:rsidRPr="00FF22C8" w:rsidRDefault="003D40E7" w:rsidP="003D40E7">
      <w:pPr>
        <w:spacing w:after="0"/>
        <w:jc w:val="both"/>
        <w:rPr>
          <w:b/>
          <w:color w:val="000000" w:themeColor="text1"/>
          <w:szCs w:val="24"/>
        </w:rPr>
      </w:pPr>
    </w:p>
    <w:p w14:paraId="08B36C92" w14:textId="77777777" w:rsidR="003D40E7" w:rsidRPr="00FF22C8" w:rsidRDefault="003D40E7" w:rsidP="003D40E7">
      <w:pPr>
        <w:spacing w:after="0"/>
        <w:jc w:val="both"/>
        <w:rPr>
          <w:b/>
          <w:color w:val="000000" w:themeColor="text1"/>
          <w:szCs w:val="24"/>
        </w:rPr>
      </w:pPr>
      <w:r w:rsidRPr="00FF22C8">
        <w:rPr>
          <w:b/>
          <w:color w:val="000000" w:themeColor="text1"/>
          <w:szCs w:val="24"/>
        </w:rPr>
        <w:t>RANGE</w:t>
      </w:r>
    </w:p>
    <w:p w14:paraId="6658D096" w14:textId="77777777" w:rsidR="003D40E7" w:rsidRPr="00FF22C8" w:rsidRDefault="003D40E7" w:rsidP="003D40E7">
      <w:pPr>
        <w:spacing w:after="0"/>
        <w:jc w:val="both"/>
        <w:rPr>
          <w:color w:val="000000" w:themeColor="text1"/>
          <w:szCs w:val="24"/>
        </w:rPr>
      </w:pPr>
      <w:r w:rsidRPr="00FF22C8">
        <w:rPr>
          <w:color w:val="000000" w:themeColor="text1"/>
          <w:szCs w:val="24"/>
        </w:rPr>
        <w:t xml:space="preserve">This section provides work environment and conditions to which the performance criteria apply. It allows for different work environment and situations that will affect performance. </w:t>
      </w:r>
    </w:p>
    <w:p w14:paraId="7847097E" w14:textId="77777777" w:rsidR="003D40E7" w:rsidRPr="00FF22C8" w:rsidRDefault="003D40E7" w:rsidP="003D40E7">
      <w:pPr>
        <w:spacing w:after="0"/>
        <w:jc w:val="both"/>
        <w:rPr>
          <w:color w:val="000000" w:themeColor="text1"/>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0"/>
        <w:gridCol w:w="5056"/>
      </w:tblGrid>
      <w:tr w:rsidR="003D40E7" w:rsidRPr="00FF22C8" w14:paraId="23E23D93" w14:textId="77777777" w:rsidTr="00523DC9">
        <w:trPr>
          <w:trHeight w:val="486"/>
          <w:tblHeader/>
        </w:trPr>
        <w:tc>
          <w:tcPr>
            <w:tcW w:w="1953" w:type="pct"/>
            <w:shd w:val="clear" w:color="auto" w:fill="F7CAAC" w:themeFill="accent2" w:themeFillTint="66"/>
            <w:vAlign w:val="center"/>
          </w:tcPr>
          <w:p w14:paraId="58442267" w14:textId="77777777" w:rsidR="003D40E7" w:rsidRPr="00FF22C8" w:rsidRDefault="003D40E7" w:rsidP="00523DC9">
            <w:pPr>
              <w:spacing w:after="0"/>
              <w:rPr>
                <w:b/>
                <w:color w:val="000000" w:themeColor="text1"/>
                <w:szCs w:val="24"/>
              </w:rPr>
            </w:pPr>
            <w:r w:rsidRPr="00FF22C8">
              <w:rPr>
                <w:b/>
                <w:color w:val="000000" w:themeColor="text1"/>
                <w:szCs w:val="24"/>
              </w:rPr>
              <w:lastRenderedPageBreak/>
              <w:t>Variable</w:t>
            </w:r>
          </w:p>
        </w:tc>
        <w:tc>
          <w:tcPr>
            <w:tcW w:w="3047" w:type="pct"/>
            <w:shd w:val="clear" w:color="auto" w:fill="F7CAAC" w:themeFill="accent2" w:themeFillTint="66"/>
            <w:vAlign w:val="center"/>
          </w:tcPr>
          <w:p w14:paraId="48E8BE88" w14:textId="77777777" w:rsidR="003D40E7" w:rsidRPr="00FF22C8" w:rsidRDefault="003D40E7" w:rsidP="00523DC9">
            <w:pPr>
              <w:spacing w:after="0"/>
              <w:rPr>
                <w:b/>
                <w:color w:val="000000" w:themeColor="text1"/>
                <w:szCs w:val="24"/>
              </w:rPr>
            </w:pPr>
            <w:r w:rsidRPr="00FF22C8">
              <w:rPr>
                <w:b/>
                <w:color w:val="000000" w:themeColor="text1"/>
                <w:szCs w:val="24"/>
              </w:rPr>
              <w:t>Range</w:t>
            </w:r>
          </w:p>
        </w:tc>
      </w:tr>
      <w:tr w:rsidR="003D40E7" w:rsidRPr="00FF22C8" w14:paraId="63E401D7" w14:textId="77777777" w:rsidTr="00523DC9">
        <w:trPr>
          <w:trHeight w:val="629"/>
        </w:trPr>
        <w:tc>
          <w:tcPr>
            <w:tcW w:w="1953" w:type="pct"/>
          </w:tcPr>
          <w:p w14:paraId="396105E5" w14:textId="77777777" w:rsidR="003D40E7" w:rsidRPr="00FF22C8" w:rsidRDefault="003D40E7" w:rsidP="00523DC9">
            <w:pPr>
              <w:spacing w:after="0"/>
              <w:rPr>
                <w:color w:val="000000" w:themeColor="text1"/>
                <w:szCs w:val="24"/>
              </w:rPr>
            </w:pPr>
            <w:r w:rsidRPr="00FF22C8">
              <w:rPr>
                <w:color w:val="000000" w:themeColor="text1"/>
                <w:szCs w:val="24"/>
              </w:rPr>
              <w:t>Health and Safety Procedures may include but not limited to</w:t>
            </w:r>
          </w:p>
        </w:tc>
        <w:tc>
          <w:tcPr>
            <w:tcW w:w="3047" w:type="pct"/>
          </w:tcPr>
          <w:p w14:paraId="5A2C05B2"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 xml:space="preserve">Operator safety </w:t>
            </w:r>
          </w:p>
          <w:p w14:paraId="65E35FE5"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PPEs</w:t>
            </w:r>
          </w:p>
          <w:p w14:paraId="5EE2B30D"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Work permits</w:t>
            </w:r>
          </w:p>
          <w:p w14:paraId="39FBD1EA"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 xml:space="preserve">Waste management </w:t>
            </w:r>
          </w:p>
          <w:p w14:paraId="0CB0CFD5"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Electrical wiring colour coding</w:t>
            </w:r>
          </w:p>
          <w:p w14:paraId="7621DF57"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Danger warning signage</w:t>
            </w:r>
          </w:p>
          <w:p w14:paraId="0C81F8F5"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 xml:space="preserve">Barricades </w:t>
            </w:r>
          </w:p>
          <w:p w14:paraId="7138754A"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High voltage signage</w:t>
            </w:r>
          </w:p>
          <w:p w14:paraId="1DF8911F"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Health policy</w:t>
            </w:r>
          </w:p>
        </w:tc>
      </w:tr>
      <w:tr w:rsidR="003D40E7" w:rsidRPr="00FF22C8" w14:paraId="14230AAD" w14:textId="77777777" w:rsidTr="00523DC9">
        <w:trPr>
          <w:trHeight w:val="629"/>
        </w:trPr>
        <w:tc>
          <w:tcPr>
            <w:tcW w:w="1953" w:type="pct"/>
          </w:tcPr>
          <w:p w14:paraId="3D277C0F" w14:textId="77777777" w:rsidR="003D40E7" w:rsidRPr="00FF22C8" w:rsidRDefault="003D40E7" w:rsidP="00523DC9">
            <w:pPr>
              <w:spacing w:after="0"/>
              <w:rPr>
                <w:color w:val="000000" w:themeColor="text1"/>
                <w:szCs w:val="24"/>
              </w:rPr>
            </w:pPr>
            <w:r w:rsidRPr="00FF22C8">
              <w:rPr>
                <w:color w:val="000000" w:themeColor="text1"/>
                <w:szCs w:val="24"/>
              </w:rPr>
              <w:t>PLC Hardware may include but not limited to:</w:t>
            </w:r>
          </w:p>
        </w:tc>
        <w:tc>
          <w:tcPr>
            <w:tcW w:w="3047" w:type="pct"/>
          </w:tcPr>
          <w:p w14:paraId="2ECF14F5"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 xml:space="preserve"> Power supply</w:t>
            </w:r>
          </w:p>
          <w:p w14:paraId="5963B5BF"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Input module</w:t>
            </w:r>
          </w:p>
          <w:p w14:paraId="614049CF"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Output module</w:t>
            </w:r>
          </w:p>
          <w:p w14:paraId="7A5C79D7"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Processor (CPU)</w:t>
            </w:r>
          </w:p>
          <w:p w14:paraId="48BB1FAC"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Rack or mounting assembly</w:t>
            </w:r>
          </w:p>
          <w:p w14:paraId="4DBAD8FC"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Indicator lights</w:t>
            </w:r>
          </w:p>
        </w:tc>
      </w:tr>
      <w:tr w:rsidR="003D40E7" w:rsidRPr="00FF22C8" w14:paraId="52642252" w14:textId="77777777" w:rsidTr="00523DC9">
        <w:trPr>
          <w:trHeight w:val="629"/>
        </w:trPr>
        <w:tc>
          <w:tcPr>
            <w:tcW w:w="1953" w:type="pct"/>
            <w:shd w:val="clear" w:color="auto" w:fill="auto"/>
          </w:tcPr>
          <w:p w14:paraId="1F5D3B22" w14:textId="77777777" w:rsidR="003D40E7" w:rsidRPr="00FF22C8" w:rsidRDefault="003D40E7" w:rsidP="00523DC9">
            <w:pPr>
              <w:spacing w:after="0"/>
              <w:rPr>
                <w:color w:val="000000" w:themeColor="text1"/>
                <w:szCs w:val="24"/>
              </w:rPr>
            </w:pPr>
            <w:r w:rsidRPr="00FF22C8">
              <w:rPr>
                <w:color w:val="000000" w:themeColor="text1"/>
                <w:szCs w:val="24"/>
              </w:rPr>
              <w:t>PLC Network cables may include but not limited to:</w:t>
            </w:r>
          </w:p>
        </w:tc>
        <w:tc>
          <w:tcPr>
            <w:tcW w:w="3047" w:type="pct"/>
          </w:tcPr>
          <w:p w14:paraId="56B2483D"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Ethernet cable</w:t>
            </w:r>
          </w:p>
          <w:p w14:paraId="108A318B"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USB Cable</w:t>
            </w:r>
          </w:p>
          <w:p w14:paraId="209B4BC2"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Serial Cable</w:t>
            </w:r>
          </w:p>
          <w:p w14:paraId="00B6160A" w14:textId="77777777" w:rsidR="003D40E7" w:rsidRPr="00FF22C8" w:rsidRDefault="003D40E7" w:rsidP="0094008E">
            <w:pPr>
              <w:numPr>
                <w:ilvl w:val="0"/>
                <w:numId w:val="167"/>
              </w:numPr>
              <w:spacing w:after="0"/>
              <w:rPr>
                <w:color w:val="000000" w:themeColor="text1"/>
                <w:szCs w:val="24"/>
              </w:rPr>
            </w:pPr>
            <w:proofErr w:type="spellStart"/>
            <w:r w:rsidRPr="00FF22C8">
              <w:rPr>
                <w:color w:val="000000" w:themeColor="text1"/>
                <w:szCs w:val="24"/>
              </w:rPr>
              <w:t>Profinet</w:t>
            </w:r>
            <w:proofErr w:type="spellEnd"/>
            <w:r w:rsidRPr="00FF22C8">
              <w:rPr>
                <w:color w:val="000000" w:themeColor="text1"/>
                <w:szCs w:val="24"/>
              </w:rPr>
              <w:t xml:space="preserve"> cables</w:t>
            </w:r>
          </w:p>
          <w:p w14:paraId="647838D3"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Profibus cables</w:t>
            </w:r>
          </w:p>
          <w:p w14:paraId="7328E386"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Coaxial cables</w:t>
            </w:r>
          </w:p>
          <w:p w14:paraId="02AD6E11"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Fiber optic cables</w:t>
            </w:r>
          </w:p>
        </w:tc>
      </w:tr>
      <w:tr w:rsidR="003D40E7" w:rsidRPr="00FF22C8" w14:paraId="70823B68" w14:textId="77777777" w:rsidTr="00523DC9">
        <w:trPr>
          <w:trHeight w:val="629"/>
        </w:trPr>
        <w:tc>
          <w:tcPr>
            <w:tcW w:w="1953" w:type="pct"/>
            <w:shd w:val="clear" w:color="auto" w:fill="auto"/>
          </w:tcPr>
          <w:p w14:paraId="66857AB5" w14:textId="77777777" w:rsidR="003D40E7" w:rsidRPr="00FF22C8" w:rsidRDefault="003D40E7" w:rsidP="00523DC9">
            <w:pPr>
              <w:spacing w:after="0"/>
              <w:rPr>
                <w:color w:val="000000" w:themeColor="text1"/>
                <w:szCs w:val="24"/>
              </w:rPr>
            </w:pPr>
            <w:r w:rsidRPr="00FF22C8">
              <w:rPr>
                <w:color w:val="000000" w:themeColor="text1"/>
                <w:szCs w:val="24"/>
              </w:rPr>
              <w:t>PLC programming software may include but not limited to:</w:t>
            </w:r>
          </w:p>
        </w:tc>
        <w:tc>
          <w:tcPr>
            <w:tcW w:w="3047" w:type="pct"/>
          </w:tcPr>
          <w:p w14:paraId="29C15735"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shd w:val="clear" w:color="auto" w:fill="FFFFFF"/>
              </w:rPr>
              <w:t>Automation builder</w:t>
            </w:r>
          </w:p>
          <w:p w14:paraId="793B63D8"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shd w:val="clear" w:color="auto" w:fill="FFFFFF"/>
              </w:rPr>
              <w:t>RS Logix</w:t>
            </w:r>
          </w:p>
          <w:p w14:paraId="76723C44" w14:textId="77777777" w:rsidR="003D40E7" w:rsidRPr="00FF22C8" w:rsidRDefault="003D40E7" w:rsidP="0094008E">
            <w:pPr>
              <w:numPr>
                <w:ilvl w:val="0"/>
                <w:numId w:val="167"/>
              </w:numPr>
              <w:spacing w:after="0"/>
              <w:rPr>
                <w:color w:val="000000" w:themeColor="text1"/>
                <w:szCs w:val="24"/>
              </w:rPr>
            </w:pPr>
            <w:proofErr w:type="spellStart"/>
            <w:r w:rsidRPr="00FF22C8">
              <w:rPr>
                <w:color w:val="000000" w:themeColor="text1"/>
                <w:szCs w:val="24"/>
              </w:rPr>
              <w:t>Logosoft</w:t>
            </w:r>
            <w:proofErr w:type="spellEnd"/>
          </w:p>
          <w:p w14:paraId="177F0500"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shd w:val="clear" w:color="auto" w:fill="FFFFFF"/>
              </w:rPr>
              <w:t>Gx works</w:t>
            </w:r>
          </w:p>
          <w:p w14:paraId="7EEF940F"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shd w:val="clear" w:color="auto" w:fill="FFFFFF"/>
              </w:rPr>
              <w:t>Step 5- Micro wins</w:t>
            </w:r>
          </w:p>
          <w:p w14:paraId="480FF318"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shd w:val="clear" w:color="auto" w:fill="FFFFFF"/>
              </w:rPr>
              <w:t>Step 7- Simatic Manager</w:t>
            </w:r>
          </w:p>
          <w:p w14:paraId="26EDAC13"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TIA portal</w:t>
            </w:r>
          </w:p>
          <w:p w14:paraId="06EF0BE7"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shd w:val="clear" w:color="auto" w:fill="FFFFFF"/>
              </w:rPr>
              <w:t>CX-One</w:t>
            </w:r>
          </w:p>
          <w:p w14:paraId="1BA85CD6" w14:textId="77777777" w:rsidR="003D40E7" w:rsidRPr="00FF22C8" w:rsidRDefault="003D40E7" w:rsidP="0094008E">
            <w:pPr>
              <w:numPr>
                <w:ilvl w:val="0"/>
                <w:numId w:val="167"/>
              </w:numPr>
              <w:spacing w:after="0"/>
              <w:rPr>
                <w:color w:val="000000" w:themeColor="text1"/>
                <w:szCs w:val="24"/>
              </w:rPr>
            </w:pPr>
            <w:proofErr w:type="spellStart"/>
            <w:r w:rsidRPr="00FF22C8">
              <w:rPr>
                <w:color w:val="000000" w:themeColor="text1"/>
                <w:szCs w:val="24"/>
                <w:shd w:val="clear" w:color="auto" w:fill="FFFFFF"/>
              </w:rPr>
              <w:t>Twido</w:t>
            </w:r>
            <w:proofErr w:type="spellEnd"/>
            <w:r w:rsidRPr="00FF22C8">
              <w:rPr>
                <w:color w:val="000000" w:themeColor="text1"/>
                <w:szCs w:val="24"/>
                <w:shd w:val="clear" w:color="auto" w:fill="FFFFFF"/>
              </w:rPr>
              <w:t xml:space="preserve"> Suite</w:t>
            </w:r>
          </w:p>
          <w:p w14:paraId="24FE2EE6"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Automation suit</w:t>
            </w:r>
          </w:p>
          <w:p w14:paraId="4659E706" w14:textId="77777777" w:rsidR="003D40E7" w:rsidRPr="00FF22C8" w:rsidRDefault="003D40E7" w:rsidP="0094008E">
            <w:pPr>
              <w:numPr>
                <w:ilvl w:val="0"/>
                <w:numId w:val="167"/>
              </w:numPr>
              <w:spacing w:after="0"/>
              <w:rPr>
                <w:color w:val="000000" w:themeColor="text1"/>
                <w:szCs w:val="24"/>
              </w:rPr>
            </w:pPr>
            <w:proofErr w:type="spellStart"/>
            <w:r w:rsidRPr="00FF22C8">
              <w:rPr>
                <w:color w:val="000000" w:themeColor="text1"/>
                <w:szCs w:val="24"/>
              </w:rPr>
              <w:t>Codesys</w:t>
            </w:r>
            <w:proofErr w:type="spellEnd"/>
          </w:p>
          <w:p w14:paraId="0200B73C" w14:textId="77777777" w:rsidR="003D40E7" w:rsidRPr="00FF22C8" w:rsidRDefault="003D40E7" w:rsidP="0094008E">
            <w:pPr>
              <w:numPr>
                <w:ilvl w:val="0"/>
                <w:numId w:val="167"/>
              </w:numPr>
              <w:spacing w:after="0"/>
              <w:rPr>
                <w:color w:val="000000" w:themeColor="text1"/>
                <w:szCs w:val="24"/>
              </w:rPr>
            </w:pPr>
            <w:r w:rsidRPr="00FF22C8">
              <w:rPr>
                <w:color w:val="000000" w:themeColor="text1"/>
                <w:szCs w:val="24"/>
              </w:rPr>
              <w:t xml:space="preserve">Bosch R </w:t>
            </w:r>
            <w:proofErr w:type="spellStart"/>
            <w:r w:rsidRPr="00FF22C8">
              <w:rPr>
                <w:color w:val="000000" w:themeColor="text1"/>
                <w:szCs w:val="24"/>
              </w:rPr>
              <w:t>exroth</w:t>
            </w:r>
            <w:proofErr w:type="spellEnd"/>
          </w:p>
        </w:tc>
      </w:tr>
      <w:tr w:rsidR="003D40E7" w:rsidRPr="00FF22C8" w14:paraId="31DE2F2F" w14:textId="77777777" w:rsidTr="00523DC9">
        <w:trPr>
          <w:trHeight w:val="629"/>
        </w:trPr>
        <w:tc>
          <w:tcPr>
            <w:tcW w:w="1953" w:type="pct"/>
            <w:shd w:val="clear" w:color="auto" w:fill="auto"/>
          </w:tcPr>
          <w:p w14:paraId="4F2DF0FB" w14:textId="77777777" w:rsidR="003D40E7" w:rsidRPr="00FF22C8" w:rsidRDefault="003D40E7" w:rsidP="00523DC9">
            <w:pPr>
              <w:spacing w:after="0"/>
              <w:rPr>
                <w:color w:val="000000" w:themeColor="text1"/>
                <w:szCs w:val="24"/>
              </w:rPr>
            </w:pPr>
            <w:r w:rsidRPr="00FF22C8">
              <w:rPr>
                <w:color w:val="000000" w:themeColor="text1"/>
                <w:szCs w:val="24"/>
              </w:rPr>
              <w:t>PLC Modules may include but not limited to:</w:t>
            </w:r>
          </w:p>
        </w:tc>
        <w:tc>
          <w:tcPr>
            <w:tcW w:w="3047" w:type="pct"/>
          </w:tcPr>
          <w:p w14:paraId="3082A2D4" w14:textId="77777777" w:rsidR="003D40E7" w:rsidRPr="00FF22C8" w:rsidRDefault="003D40E7" w:rsidP="0094008E">
            <w:pPr>
              <w:numPr>
                <w:ilvl w:val="0"/>
                <w:numId w:val="167"/>
              </w:numPr>
              <w:spacing w:after="0"/>
              <w:rPr>
                <w:color w:val="000000" w:themeColor="text1"/>
                <w:szCs w:val="24"/>
                <w:shd w:val="clear" w:color="auto" w:fill="FFFFFF"/>
              </w:rPr>
            </w:pPr>
            <w:r w:rsidRPr="00FF22C8">
              <w:rPr>
                <w:color w:val="000000" w:themeColor="text1"/>
                <w:szCs w:val="24"/>
                <w:shd w:val="clear" w:color="auto" w:fill="FFFFFF"/>
              </w:rPr>
              <w:t>Power Supply Module (PS)</w:t>
            </w:r>
          </w:p>
          <w:p w14:paraId="1EAD6A19" w14:textId="77777777" w:rsidR="003D40E7" w:rsidRPr="00FF22C8" w:rsidRDefault="003D40E7" w:rsidP="0094008E">
            <w:pPr>
              <w:numPr>
                <w:ilvl w:val="0"/>
                <w:numId w:val="167"/>
              </w:numPr>
              <w:spacing w:after="0"/>
              <w:rPr>
                <w:color w:val="000000" w:themeColor="text1"/>
                <w:szCs w:val="24"/>
                <w:shd w:val="clear" w:color="auto" w:fill="FFFFFF"/>
              </w:rPr>
            </w:pPr>
            <w:r w:rsidRPr="00FF22C8">
              <w:rPr>
                <w:color w:val="000000" w:themeColor="text1"/>
                <w:szCs w:val="24"/>
                <w:shd w:val="clear" w:color="auto" w:fill="FFFFFF"/>
              </w:rPr>
              <w:t>CPU</w:t>
            </w:r>
          </w:p>
          <w:p w14:paraId="7DCBF4B4" w14:textId="77777777" w:rsidR="003D40E7" w:rsidRPr="00FF22C8" w:rsidRDefault="003D40E7" w:rsidP="0094008E">
            <w:pPr>
              <w:numPr>
                <w:ilvl w:val="0"/>
                <w:numId w:val="167"/>
              </w:numPr>
              <w:spacing w:after="0"/>
              <w:rPr>
                <w:color w:val="000000" w:themeColor="text1"/>
                <w:szCs w:val="24"/>
                <w:shd w:val="clear" w:color="auto" w:fill="FFFFFF"/>
              </w:rPr>
            </w:pPr>
            <w:r w:rsidRPr="00FF22C8">
              <w:rPr>
                <w:color w:val="000000" w:themeColor="text1"/>
                <w:szCs w:val="24"/>
                <w:shd w:val="clear" w:color="auto" w:fill="FFFFFF"/>
              </w:rPr>
              <w:t>Interface Module (IM)</w:t>
            </w:r>
          </w:p>
          <w:p w14:paraId="1477A35E" w14:textId="77777777" w:rsidR="003D40E7" w:rsidRPr="00FF22C8" w:rsidRDefault="003D40E7" w:rsidP="0094008E">
            <w:pPr>
              <w:numPr>
                <w:ilvl w:val="0"/>
                <w:numId w:val="167"/>
              </w:numPr>
              <w:spacing w:after="0"/>
              <w:rPr>
                <w:color w:val="000000" w:themeColor="text1"/>
                <w:szCs w:val="24"/>
                <w:shd w:val="clear" w:color="auto" w:fill="FFFFFF"/>
              </w:rPr>
            </w:pPr>
            <w:r w:rsidRPr="00FF22C8">
              <w:rPr>
                <w:color w:val="000000" w:themeColor="text1"/>
                <w:szCs w:val="24"/>
                <w:shd w:val="clear" w:color="auto" w:fill="FFFFFF"/>
              </w:rPr>
              <w:lastRenderedPageBreak/>
              <w:t>Signal Modules (SM)</w:t>
            </w:r>
          </w:p>
          <w:p w14:paraId="4CC2F7EF" w14:textId="77777777" w:rsidR="003D40E7" w:rsidRPr="00FF22C8" w:rsidRDefault="003D40E7" w:rsidP="0094008E">
            <w:pPr>
              <w:numPr>
                <w:ilvl w:val="0"/>
                <w:numId w:val="167"/>
              </w:numPr>
              <w:spacing w:after="0"/>
              <w:rPr>
                <w:color w:val="000000" w:themeColor="text1"/>
                <w:szCs w:val="24"/>
                <w:shd w:val="clear" w:color="auto" w:fill="FFFFFF"/>
              </w:rPr>
            </w:pPr>
            <w:r w:rsidRPr="00FF22C8">
              <w:rPr>
                <w:color w:val="000000" w:themeColor="text1"/>
                <w:szCs w:val="24"/>
                <w:shd w:val="clear" w:color="auto" w:fill="FFFFFF"/>
              </w:rPr>
              <w:t>Function Module (FM)</w:t>
            </w:r>
          </w:p>
          <w:p w14:paraId="6EAE5ACC" w14:textId="77777777" w:rsidR="003D40E7" w:rsidRPr="00FF22C8" w:rsidRDefault="003D40E7" w:rsidP="0094008E">
            <w:pPr>
              <w:numPr>
                <w:ilvl w:val="0"/>
                <w:numId w:val="167"/>
              </w:numPr>
              <w:spacing w:after="0"/>
              <w:rPr>
                <w:color w:val="000000" w:themeColor="text1"/>
                <w:szCs w:val="24"/>
                <w:shd w:val="clear" w:color="auto" w:fill="FFFFFF"/>
              </w:rPr>
            </w:pPr>
            <w:r w:rsidRPr="00FF22C8">
              <w:rPr>
                <w:color w:val="000000" w:themeColor="text1"/>
                <w:szCs w:val="24"/>
                <w:shd w:val="clear" w:color="auto" w:fill="FFFFFF"/>
              </w:rPr>
              <w:t>Communication Processor (CP)</w:t>
            </w:r>
          </w:p>
        </w:tc>
      </w:tr>
    </w:tbl>
    <w:p w14:paraId="33C4E748" w14:textId="77777777" w:rsidR="003D40E7" w:rsidRPr="00FF22C8" w:rsidRDefault="003D40E7" w:rsidP="003D40E7">
      <w:pPr>
        <w:spacing w:after="0"/>
        <w:jc w:val="both"/>
        <w:rPr>
          <w:b/>
          <w:color w:val="000000" w:themeColor="text1"/>
          <w:szCs w:val="24"/>
        </w:rPr>
      </w:pPr>
    </w:p>
    <w:p w14:paraId="23E97A64" w14:textId="77777777" w:rsidR="003D40E7" w:rsidRPr="00FF22C8" w:rsidRDefault="003D40E7" w:rsidP="003D40E7">
      <w:pPr>
        <w:spacing w:after="0"/>
        <w:jc w:val="both"/>
        <w:rPr>
          <w:color w:val="000000" w:themeColor="text1"/>
          <w:szCs w:val="24"/>
        </w:rPr>
      </w:pPr>
      <w:r w:rsidRPr="00FF22C8">
        <w:rPr>
          <w:b/>
          <w:color w:val="000000" w:themeColor="text1"/>
          <w:szCs w:val="24"/>
        </w:rPr>
        <w:t>REQUIRED SKILLS AND KNOWLEDGE</w:t>
      </w:r>
    </w:p>
    <w:p w14:paraId="4F0921DF" w14:textId="77777777" w:rsidR="003D40E7" w:rsidRPr="00FF22C8" w:rsidRDefault="003D40E7" w:rsidP="003D40E7">
      <w:pPr>
        <w:spacing w:after="0"/>
        <w:jc w:val="both"/>
        <w:rPr>
          <w:bCs/>
          <w:color w:val="000000" w:themeColor="text1"/>
          <w:szCs w:val="24"/>
        </w:rPr>
      </w:pPr>
      <w:r w:rsidRPr="00FF22C8">
        <w:rPr>
          <w:bCs/>
          <w:color w:val="000000" w:themeColor="text1"/>
          <w:szCs w:val="24"/>
        </w:rPr>
        <w:t>This section describes the skills and knowledge required for this unit of competency.</w:t>
      </w:r>
    </w:p>
    <w:p w14:paraId="2C655628" w14:textId="77777777" w:rsidR="003D40E7" w:rsidRPr="00FF22C8" w:rsidRDefault="003D40E7" w:rsidP="003D40E7">
      <w:pPr>
        <w:pStyle w:val="ListParagraph"/>
        <w:spacing w:after="0"/>
        <w:ind w:left="0"/>
        <w:jc w:val="both"/>
        <w:rPr>
          <w:b/>
          <w:color w:val="000000" w:themeColor="text1"/>
          <w:sz w:val="24"/>
          <w:szCs w:val="24"/>
        </w:rPr>
      </w:pPr>
    </w:p>
    <w:p w14:paraId="46A716D2" w14:textId="77777777" w:rsidR="003D40E7" w:rsidRPr="00FF22C8" w:rsidRDefault="003D40E7" w:rsidP="003D40E7">
      <w:pPr>
        <w:pStyle w:val="ListParagraph"/>
        <w:spacing w:after="0"/>
        <w:ind w:left="0"/>
        <w:jc w:val="both"/>
        <w:rPr>
          <w:b/>
          <w:color w:val="000000" w:themeColor="text1"/>
          <w:sz w:val="24"/>
          <w:szCs w:val="24"/>
        </w:rPr>
      </w:pPr>
      <w:r w:rsidRPr="00FF22C8">
        <w:rPr>
          <w:b/>
          <w:color w:val="000000" w:themeColor="text1"/>
          <w:sz w:val="24"/>
          <w:szCs w:val="24"/>
        </w:rPr>
        <w:t>Required Skills</w:t>
      </w:r>
    </w:p>
    <w:p w14:paraId="13234B69" w14:textId="77777777" w:rsidR="003D40E7" w:rsidRPr="00FF22C8" w:rsidRDefault="003D40E7" w:rsidP="003D40E7">
      <w:pPr>
        <w:spacing w:after="0"/>
        <w:jc w:val="both"/>
        <w:rPr>
          <w:color w:val="000000" w:themeColor="text1"/>
          <w:szCs w:val="24"/>
        </w:rPr>
      </w:pPr>
      <w:r w:rsidRPr="00FF22C8">
        <w:rPr>
          <w:color w:val="000000" w:themeColor="text1"/>
          <w:szCs w:val="24"/>
        </w:rPr>
        <w:t>The individual needs to demonstrate the following skills:</w:t>
      </w:r>
    </w:p>
    <w:p w14:paraId="4C10BBCF"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Problem solving skills</w:t>
      </w:r>
    </w:p>
    <w:p w14:paraId="3901C4AC"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Change management skills</w:t>
      </w:r>
    </w:p>
    <w:p w14:paraId="13E2D779"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Communication skills</w:t>
      </w:r>
    </w:p>
    <w:p w14:paraId="00710066"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Writing a program</w:t>
      </w:r>
    </w:p>
    <w:p w14:paraId="0A28E874"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Ability to work under pressure</w:t>
      </w:r>
    </w:p>
    <w:p w14:paraId="5E6A61BD"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Multitasking skills</w:t>
      </w:r>
    </w:p>
    <w:p w14:paraId="32346C76"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 xml:space="preserve">Termination </w:t>
      </w:r>
    </w:p>
    <w:p w14:paraId="2031B01A"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Industrial networking</w:t>
      </w:r>
    </w:p>
    <w:p w14:paraId="2D3DA8FE"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Critical thinking</w:t>
      </w:r>
    </w:p>
    <w:p w14:paraId="3188E00E"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Monitoring and assessing</w:t>
      </w:r>
    </w:p>
    <w:p w14:paraId="6B08535F"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Active learning</w:t>
      </w:r>
    </w:p>
    <w:p w14:paraId="39735EFF"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Equipment maintenance</w:t>
      </w:r>
    </w:p>
    <w:p w14:paraId="1A101D4D"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Decision making</w:t>
      </w:r>
    </w:p>
    <w:p w14:paraId="7740E371"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 xml:space="preserve">Fault diagnosis/ troubleshooting </w:t>
      </w:r>
    </w:p>
    <w:p w14:paraId="0F626967"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System evaluation</w:t>
      </w:r>
    </w:p>
    <w:p w14:paraId="4D7257EE"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Technology design</w:t>
      </w:r>
    </w:p>
    <w:p w14:paraId="36A41230"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 xml:space="preserve"> Logical reasoning</w:t>
      </w:r>
    </w:p>
    <w:p w14:paraId="4F5A9547"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Documentation</w:t>
      </w:r>
    </w:p>
    <w:p w14:paraId="611D9677"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Interpreting working drawing</w:t>
      </w:r>
    </w:p>
    <w:p w14:paraId="47222C9F"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Hardware configuration</w:t>
      </w:r>
    </w:p>
    <w:p w14:paraId="05169DFE"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 xml:space="preserve">Software configuration </w:t>
      </w:r>
    </w:p>
    <w:p w14:paraId="4FB7BEA9"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Analytical thinking</w:t>
      </w:r>
    </w:p>
    <w:p w14:paraId="571A4BBC" w14:textId="77777777" w:rsidR="003D40E7" w:rsidRPr="00FF22C8" w:rsidRDefault="003D40E7" w:rsidP="0094008E">
      <w:pPr>
        <w:pStyle w:val="ListParagraph"/>
        <w:numPr>
          <w:ilvl w:val="0"/>
          <w:numId w:val="203"/>
        </w:numPr>
        <w:spacing w:after="0"/>
        <w:jc w:val="both"/>
        <w:rPr>
          <w:bCs/>
          <w:color w:val="000000" w:themeColor="text1"/>
          <w:sz w:val="24"/>
          <w:szCs w:val="24"/>
        </w:rPr>
      </w:pPr>
      <w:r w:rsidRPr="00FF22C8">
        <w:rPr>
          <w:bCs/>
          <w:color w:val="000000" w:themeColor="text1"/>
          <w:sz w:val="24"/>
          <w:szCs w:val="24"/>
        </w:rPr>
        <w:t>Proper use of wire cutter and crimping tool</w:t>
      </w:r>
    </w:p>
    <w:p w14:paraId="26D84C2E" w14:textId="77777777" w:rsidR="003D40E7" w:rsidRPr="00FF22C8" w:rsidRDefault="003D40E7" w:rsidP="003D40E7">
      <w:pPr>
        <w:pStyle w:val="ListParagraph"/>
        <w:spacing w:after="0"/>
        <w:ind w:left="1080"/>
        <w:jc w:val="both"/>
        <w:rPr>
          <w:bCs/>
          <w:color w:val="000000" w:themeColor="text1"/>
          <w:sz w:val="24"/>
          <w:szCs w:val="24"/>
        </w:rPr>
      </w:pPr>
    </w:p>
    <w:p w14:paraId="52EF553B" w14:textId="77777777" w:rsidR="003D40E7" w:rsidRPr="00FF22C8" w:rsidRDefault="003D40E7" w:rsidP="003D40E7">
      <w:pPr>
        <w:spacing w:after="0"/>
        <w:jc w:val="both"/>
        <w:rPr>
          <w:b/>
          <w:color w:val="000000" w:themeColor="text1"/>
          <w:szCs w:val="24"/>
        </w:rPr>
      </w:pPr>
      <w:r w:rsidRPr="00FF22C8">
        <w:rPr>
          <w:b/>
          <w:color w:val="000000" w:themeColor="text1"/>
          <w:szCs w:val="24"/>
        </w:rPr>
        <w:t>Required Knowledge</w:t>
      </w:r>
    </w:p>
    <w:p w14:paraId="42A58E14" w14:textId="77777777" w:rsidR="003D40E7" w:rsidRPr="00FF22C8" w:rsidRDefault="003D40E7" w:rsidP="003D40E7">
      <w:pPr>
        <w:spacing w:after="0"/>
        <w:jc w:val="both"/>
        <w:rPr>
          <w:bCs/>
          <w:color w:val="000000" w:themeColor="text1"/>
          <w:szCs w:val="24"/>
        </w:rPr>
      </w:pPr>
      <w:r w:rsidRPr="00FF22C8">
        <w:rPr>
          <w:bCs/>
          <w:color w:val="000000" w:themeColor="text1"/>
          <w:szCs w:val="24"/>
        </w:rPr>
        <w:t>The individual needs to demonstrate knowledge of:</w:t>
      </w:r>
    </w:p>
    <w:p w14:paraId="64486058"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PID and control process</w:t>
      </w:r>
    </w:p>
    <w:p w14:paraId="47A4E9F5"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PLC program structure</w:t>
      </w:r>
    </w:p>
    <w:p w14:paraId="1CB03B9D"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PLC program faults</w:t>
      </w:r>
    </w:p>
    <w:p w14:paraId="2FEBC72F"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lastRenderedPageBreak/>
        <w:t>Indirect addressing and arrays</w:t>
      </w:r>
    </w:p>
    <w:p w14:paraId="0345250D"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HMI and/or SCADA design</w:t>
      </w:r>
    </w:p>
    <w:p w14:paraId="0EAB286F"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PLC programming</w:t>
      </w:r>
    </w:p>
    <w:p w14:paraId="573AF375"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PLC device communication protocols and channels</w:t>
      </w:r>
    </w:p>
    <w:p w14:paraId="0B9AA4C7"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Interface Mediums (RS232, RS485, etc.)</w:t>
      </w:r>
    </w:p>
    <w:p w14:paraId="46B00E88"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Field wiring</w:t>
      </w:r>
    </w:p>
    <w:p w14:paraId="6B2A3FA3"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Memory and addressing</w:t>
      </w:r>
    </w:p>
    <w:p w14:paraId="4ED82DF3"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Arrays and pointers</w:t>
      </w:r>
    </w:p>
    <w:p w14:paraId="5667A61B"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Ladder logic</w:t>
      </w:r>
    </w:p>
    <w:p w14:paraId="615C4A0D"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Functional block diagrams</w:t>
      </w:r>
    </w:p>
    <w:p w14:paraId="2C91B24F"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Sequential flow chart</w:t>
      </w:r>
    </w:p>
    <w:p w14:paraId="6C725584"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Siemens PLC software</w:t>
      </w:r>
    </w:p>
    <w:p w14:paraId="79479A77"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Hitachi PLC software</w:t>
      </w:r>
    </w:p>
    <w:p w14:paraId="4AFDCEA0"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Mitsubishi PLC software</w:t>
      </w:r>
    </w:p>
    <w:p w14:paraId="05ECB2A9" w14:textId="77777777" w:rsidR="003D40E7" w:rsidRPr="00FF22C8" w:rsidRDefault="003D40E7" w:rsidP="0094008E">
      <w:pPr>
        <w:pStyle w:val="ListParagraph"/>
        <w:numPr>
          <w:ilvl w:val="0"/>
          <w:numId w:val="204"/>
        </w:numPr>
        <w:spacing w:after="0"/>
        <w:jc w:val="both"/>
        <w:rPr>
          <w:color w:val="000000" w:themeColor="text1"/>
          <w:sz w:val="24"/>
          <w:szCs w:val="24"/>
        </w:rPr>
      </w:pPr>
      <w:r w:rsidRPr="00FF22C8">
        <w:rPr>
          <w:color w:val="000000" w:themeColor="text1"/>
          <w:sz w:val="24"/>
          <w:szCs w:val="24"/>
        </w:rPr>
        <w:t>Schneider PLC software</w:t>
      </w:r>
    </w:p>
    <w:p w14:paraId="648EAB66" w14:textId="77777777" w:rsidR="003D40E7" w:rsidRPr="00FF22C8" w:rsidRDefault="003D40E7" w:rsidP="0094008E">
      <w:pPr>
        <w:pStyle w:val="ListParagraph"/>
        <w:numPr>
          <w:ilvl w:val="0"/>
          <w:numId w:val="205"/>
        </w:numPr>
        <w:spacing w:after="0"/>
        <w:jc w:val="both"/>
        <w:rPr>
          <w:color w:val="000000" w:themeColor="text1"/>
          <w:sz w:val="24"/>
          <w:szCs w:val="24"/>
        </w:rPr>
      </w:pPr>
      <w:r w:rsidRPr="00FF22C8">
        <w:rPr>
          <w:color w:val="000000" w:themeColor="text1"/>
          <w:sz w:val="24"/>
          <w:szCs w:val="24"/>
        </w:rPr>
        <w:t>Electrical wiring standards, codes and procedures</w:t>
      </w:r>
    </w:p>
    <w:p w14:paraId="50525620" w14:textId="77777777" w:rsidR="003D40E7" w:rsidRPr="00FF22C8" w:rsidRDefault="003D40E7" w:rsidP="0094008E">
      <w:pPr>
        <w:pStyle w:val="ListParagraph"/>
        <w:numPr>
          <w:ilvl w:val="0"/>
          <w:numId w:val="205"/>
        </w:numPr>
        <w:spacing w:after="0"/>
        <w:jc w:val="both"/>
        <w:rPr>
          <w:color w:val="000000" w:themeColor="text1"/>
          <w:sz w:val="24"/>
          <w:szCs w:val="24"/>
        </w:rPr>
      </w:pPr>
      <w:r w:rsidRPr="00FF22C8">
        <w:rPr>
          <w:color w:val="000000" w:themeColor="text1"/>
          <w:sz w:val="24"/>
          <w:szCs w:val="24"/>
        </w:rPr>
        <w:t>IEEE standards</w:t>
      </w:r>
    </w:p>
    <w:p w14:paraId="01BEDCF3" w14:textId="77777777" w:rsidR="003D40E7" w:rsidRPr="00FF22C8" w:rsidRDefault="003D40E7" w:rsidP="0094008E">
      <w:pPr>
        <w:pStyle w:val="ListParagraph"/>
        <w:numPr>
          <w:ilvl w:val="0"/>
          <w:numId w:val="205"/>
        </w:numPr>
        <w:spacing w:after="0"/>
        <w:jc w:val="both"/>
        <w:rPr>
          <w:color w:val="000000" w:themeColor="text1"/>
          <w:sz w:val="24"/>
          <w:szCs w:val="24"/>
        </w:rPr>
      </w:pPr>
      <w:r w:rsidRPr="00FF22C8">
        <w:rPr>
          <w:color w:val="000000" w:themeColor="text1"/>
          <w:sz w:val="24"/>
          <w:szCs w:val="24"/>
        </w:rPr>
        <w:t>HMI’s</w:t>
      </w:r>
    </w:p>
    <w:p w14:paraId="122F0928" w14:textId="77777777" w:rsidR="003D40E7" w:rsidRPr="00FF22C8" w:rsidRDefault="003D40E7" w:rsidP="0094008E">
      <w:pPr>
        <w:pStyle w:val="ListParagraph"/>
        <w:numPr>
          <w:ilvl w:val="0"/>
          <w:numId w:val="205"/>
        </w:numPr>
        <w:spacing w:after="0"/>
        <w:jc w:val="both"/>
        <w:rPr>
          <w:color w:val="000000" w:themeColor="text1"/>
          <w:sz w:val="24"/>
          <w:szCs w:val="24"/>
        </w:rPr>
      </w:pPr>
      <w:r w:rsidRPr="00FF22C8">
        <w:rPr>
          <w:color w:val="000000" w:themeColor="text1"/>
          <w:sz w:val="24"/>
          <w:szCs w:val="24"/>
        </w:rPr>
        <w:t>Address priority and symbol priority</w:t>
      </w:r>
    </w:p>
    <w:p w14:paraId="317F03D3" w14:textId="77777777" w:rsidR="003D40E7" w:rsidRPr="00FF22C8" w:rsidRDefault="003D40E7" w:rsidP="0094008E">
      <w:pPr>
        <w:pStyle w:val="ListParagraph"/>
        <w:numPr>
          <w:ilvl w:val="0"/>
          <w:numId w:val="205"/>
        </w:numPr>
        <w:spacing w:after="0"/>
        <w:jc w:val="both"/>
        <w:rPr>
          <w:color w:val="000000" w:themeColor="text1"/>
          <w:sz w:val="24"/>
          <w:szCs w:val="24"/>
        </w:rPr>
      </w:pPr>
      <w:r w:rsidRPr="00FF22C8">
        <w:rPr>
          <w:color w:val="000000" w:themeColor="text1"/>
          <w:sz w:val="24"/>
          <w:szCs w:val="24"/>
        </w:rPr>
        <w:t>Network ports</w:t>
      </w:r>
    </w:p>
    <w:p w14:paraId="70C27A49" w14:textId="77777777" w:rsidR="003D40E7" w:rsidRPr="00FF22C8" w:rsidRDefault="003D40E7" w:rsidP="0094008E">
      <w:pPr>
        <w:pStyle w:val="ListParagraph"/>
        <w:numPr>
          <w:ilvl w:val="0"/>
          <w:numId w:val="205"/>
        </w:numPr>
        <w:spacing w:after="0"/>
        <w:jc w:val="both"/>
        <w:rPr>
          <w:color w:val="000000" w:themeColor="text1"/>
          <w:sz w:val="24"/>
          <w:szCs w:val="24"/>
        </w:rPr>
      </w:pPr>
      <w:r w:rsidRPr="00FF22C8">
        <w:rPr>
          <w:color w:val="000000" w:themeColor="text1"/>
          <w:sz w:val="24"/>
          <w:szCs w:val="24"/>
        </w:rPr>
        <w:t>BUS network</w:t>
      </w:r>
    </w:p>
    <w:p w14:paraId="6FDA2B0B" w14:textId="77777777" w:rsidR="003D40E7" w:rsidRPr="00FF22C8" w:rsidRDefault="003D40E7" w:rsidP="0094008E">
      <w:pPr>
        <w:pStyle w:val="ListParagraph"/>
        <w:numPr>
          <w:ilvl w:val="0"/>
          <w:numId w:val="205"/>
        </w:numPr>
        <w:spacing w:after="0"/>
        <w:jc w:val="both"/>
        <w:rPr>
          <w:color w:val="000000" w:themeColor="text1"/>
          <w:sz w:val="24"/>
          <w:szCs w:val="24"/>
        </w:rPr>
      </w:pPr>
      <w:r w:rsidRPr="00FF22C8">
        <w:rPr>
          <w:color w:val="000000" w:themeColor="text1"/>
          <w:sz w:val="24"/>
          <w:szCs w:val="24"/>
        </w:rPr>
        <w:t>Electrical tools and equipment</w:t>
      </w:r>
    </w:p>
    <w:p w14:paraId="1FB22DD3" w14:textId="77777777" w:rsidR="003D40E7" w:rsidRPr="00FF22C8" w:rsidRDefault="003D40E7" w:rsidP="0094008E">
      <w:pPr>
        <w:pStyle w:val="ListParagraph"/>
        <w:numPr>
          <w:ilvl w:val="0"/>
          <w:numId w:val="205"/>
        </w:numPr>
        <w:spacing w:after="0"/>
        <w:jc w:val="both"/>
        <w:rPr>
          <w:color w:val="000000" w:themeColor="text1"/>
          <w:sz w:val="24"/>
          <w:szCs w:val="24"/>
        </w:rPr>
      </w:pPr>
      <w:r w:rsidRPr="00FF22C8">
        <w:rPr>
          <w:color w:val="000000" w:themeColor="text1"/>
          <w:sz w:val="24"/>
          <w:szCs w:val="24"/>
        </w:rPr>
        <w:t>Personal Protective Equipment</w:t>
      </w:r>
    </w:p>
    <w:p w14:paraId="1194AFA0" w14:textId="77777777" w:rsidR="003D40E7" w:rsidRPr="00FF22C8" w:rsidRDefault="003D40E7" w:rsidP="0094008E">
      <w:pPr>
        <w:pStyle w:val="ListParagraph"/>
        <w:numPr>
          <w:ilvl w:val="0"/>
          <w:numId w:val="205"/>
        </w:numPr>
        <w:spacing w:after="0"/>
        <w:jc w:val="both"/>
        <w:rPr>
          <w:color w:val="000000" w:themeColor="text1"/>
          <w:sz w:val="24"/>
          <w:szCs w:val="24"/>
        </w:rPr>
      </w:pPr>
      <w:r w:rsidRPr="00FF22C8">
        <w:rPr>
          <w:color w:val="000000" w:themeColor="text1"/>
          <w:sz w:val="24"/>
          <w:szCs w:val="24"/>
        </w:rPr>
        <w:t>Electrical Health and Safety Standards</w:t>
      </w:r>
    </w:p>
    <w:p w14:paraId="10225AE7" w14:textId="77777777" w:rsidR="003D40E7" w:rsidRPr="00FF22C8" w:rsidRDefault="003D40E7" w:rsidP="003D40E7">
      <w:pPr>
        <w:pStyle w:val="ListParagraph"/>
        <w:spacing w:after="0"/>
        <w:ind w:left="990"/>
        <w:jc w:val="both"/>
        <w:rPr>
          <w:color w:val="000000" w:themeColor="text1"/>
          <w:sz w:val="24"/>
          <w:szCs w:val="24"/>
        </w:rPr>
      </w:pPr>
    </w:p>
    <w:p w14:paraId="1106183A" w14:textId="77777777" w:rsidR="003D40E7" w:rsidRPr="00FF22C8" w:rsidRDefault="003D40E7" w:rsidP="003D40E7">
      <w:pPr>
        <w:spacing w:after="0"/>
        <w:jc w:val="both"/>
        <w:rPr>
          <w:b/>
          <w:bCs/>
          <w:color w:val="000000" w:themeColor="text1"/>
          <w:szCs w:val="24"/>
        </w:rPr>
      </w:pPr>
      <w:r w:rsidRPr="00FF22C8">
        <w:rPr>
          <w:b/>
          <w:bCs/>
          <w:color w:val="000000" w:themeColor="text1"/>
          <w:szCs w:val="24"/>
        </w:rPr>
        <w:t>EVIDENCE GUIDE</w:t>
      </w:r>
    </w:p>
    <w:p w14:paraId="31DC2769" w14:textId="77777777" w:rsidR="003D40E7" w:rsidRPr="00FF22C8" w:rsidRDefault="003D40E7" w:rsidP="003D40E7">
      <w:pPr>
        <w:spacing w:after="0"/>
        <w:jc w:val="both"/>
        <w:rPr>
          <w:color w:val="000000" w:themeColor="text1"/>
          <w:szCs w:val="24"/>
        </w:rPr>
      </w:pPr>
      <w:r w:rsidRPr="00FF22C8">
        <w:rPr>
          <w:color w:val="000000" w:themeColor="text1"/>
          <w:szCs w:val="24"/>
        </w:rPr>
        <w:t>This provides advice on assessment and must be read in conjunction with the performance criteria, required skills and knowledge and range.</w:t>
      </w:r>
    </w:p>
    <w:p w14:paraId="65E0C5C7" w14:textId="77777777" w:rsidR="003D40E7" w:rsidRPr="00FF22C8" w:rsidRDefault="003D40E7" w:rsidP="003D40E7">
      <w:pPr>
        <w:spacing w:after="0"/>
        <w:jc w:val="both"/>
        <w:rPr>
          <w:color w:val="000000" w:themeColor="text1"/>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4"/>
        <w:gridCol w:w="5412"/>
      </w:tblGrid>
      <w:tr w:rsidR="003D40E7" w:rsidRPr="00FF22C8" w14:paraId="4676277F" w14:textId="77777777" w:rsidTr="00523DC9">
        <w:tc>
          <w:tcPr>
            <w:tcW w:w="1738" w:type="pct"/>
          </w:tcPr>
          <w:p w14:paraId="7B104CF0" w14:textId="77777777" w:rsidR="003D40E7" w:rsidRPr="00FF22C8" w:rsidRDefault="003D40E7" w:rsidP="0094008E">
            <w:pPr>
              <w:pStyle w:val="ListParagraph"/>
              <w:numPr>
                <w:ilvl w:val="0"/>
                <w:numId w:val="206"/>
              </w:numPr>
              <w:spacing w:after="0"/>
              <w:rPr>
                <w:color w:val="000000" w:themeColor="text1"/>
                <w:sz w:val="24"/>
                <w:szCs w:val="24"/>
              </w:rPr>
            </w:pPr>
            <w:r w:rsidRPr="00FF22C8">
              <w:rPr>
                <w:color w:val="000000" w:themeColor="text1"/>
                <w:sz w:val="24"/>
                <w:szCs w:val="24"/>
              </w:rPr>
              <w:t>Critical aspects of competency</w:t>
            </w:r>
          </w:p>
        </w:tc>
        <w:tc>
          <w:tcPr>
            <w:tcW w:w="3262" w:type="pct"/>
          </w:tcPr>
          <w:p w14:paraId="3B6497BC" w14:textId="77777777" w:rsidR="003D40E7" w:rsidRPr="00FF22C8" w:rsidRDefault="003D40E7" w:rsidP="00523DC9">
            <w:pPr>
              <w:pStyle w:val="BodyText"/>
              <w:tabs>
                <w:tab w:val="left" w:pos="702"/>
              </w:tabs>
              <w:spacing w:after="0"/>
              <w:ind w:left="702" w:hanging="702"/>
              <w:rPr>
                <w:color w:val="000000" w:themeColor="text1"/>
                <w:sz w:val="24"/>
                <w:szCs w:val="24"/>
              </w:rPr>
            </w:pPr>
            <w:r w:rsidRPr="00FF22C8">
              <w:rPr>
                <w:color w:val="000000" w:themeColor="text1"/>
                <w:sz w:val="24"/>
                <w:szCs w:val="24"/>
              </w:rPr>
              <w:t xml:space="preserve">Assessment requires evidence that the candidate: </w:t>
            </w:r>
          </w:p>
          <w:p w14:paraId="1D1DED94" w14:textId="77777777" w:rsidR="003D40E7" w:rsidRPr="00FF22C8" w:rsidRDefault="003D40E7" w:rsidP="0094008E">
            <w:pPr>
              <w:pStyle w:val="BodyText"/>
              <w:numPr>
                <w:ilvl w:val="1"/>
                <w:numId w:val="207"/>
              </w:numPr>
              <w:tabs>
                <w:tab w:val="left" w:pos="702"/>
              </w:tabs>
              <w:spacing w:after="0"/>
              <w:rPr>
                <w:color w:val="000000" w:themeColor="text1"/>
                <w:sz w:val="24"/>
                <w:szCs w:val="24"/>
              </w:rPr>
            </w:pPr>
            <w:r w:rsidRPr="00FF22C8">
              <w:rPr>
                <w:color w:val="000000" w:themeColor="text1"/>
                <w:sz w:val="24"/>
                <w:szCs w:val="24"/>
              </w:rPr>
              <w:t>Applied health and safety procedures as per work requirement</w:t>
            </w:r>
          </w:p>
          <w:p w14:paraId="202FF7EC" w14:textId="77777777" w:rsidR="003D40E7" w:rsidRPr="00FF22C8" w:rsidRDefault="003D40E7" w:rsidP="0094008E">
            <w:pPr>
              <w:pStyle w:val="BodyText"/>
              <w:numPr>
                <w:ilvl w:val="1"/>
                <w:numId w:val="207"/>
              </w:numPr>
              <w:tabs>
                <w:tab w:val="left" w:pos="702"/>
              </w:tabs>
              <w:spacing w:after="0"/>
              <w:rPr>
                <w:color w:val="000000" w:themeColor="text1"/>
                <w:sz w:val="24"/>
                <w:szCs w:val="24"/>
              </w:rPr>
            </w:pPr>
            <w:r w:rsidRPr="00FF22C8">
              <w:rPr>
                <w:color w:val="000000" w:themeColor="text1"/>
                <w:sz w:val="24"/>
                <w:szCs w:val="24"/>
              </w:rPr>
              <w:t>Fitted PLC Hardware in the cabinet as per work requirement</w:t>
            </w:r>
          </w:p>
          <w:p w14:paraId="6B46D234" w14:textId="77777777" w:rsidR="003D40E7" w:rsidRPr="00FF22C8" w:rsidRDefault="003D40E7" w:rsidP="0094008E">
            <w:pPr>
              <w:pStyle w:val="BodyText"/>
              <w:numPr>
                <w:ilvl w:val="1"/>
                <w:numId w:val="207"/>
              </w:numPr>
              <w:tabs>
                <w:tab w:val="left" w:pos="702"/>
              </w:tabs>
              <w:spacing w:after="0"/>
              <w:rPr>
                <w:color w:val="000000" w:themeColor="text1"/>
                <w:sz w:val="24"/>
                <w:szCs w:val="24"/>
              </w:rPr>
            </w:pPr>
            <w:r w:rsidRPr="00FF22C8">
              <w:rPr>
                <w:color w:val="000000" w:themeColor="text1"/>
                <w:sz w:val="24"/>
                <w:szCs w:val="24"/>
              </w:rPr>
              <w:t>Terminated PLC Network cables according to IEEE regulations</w:t>
            </w:r>
          </w:p>
          <w:p w14:paraId="16FAFAF2" w14:textId="77777777" w:rsidR="003D40E7" w:rsidRPr="00FF22C8" w:rsidRDefault="003D40E7" w:rsidP="0094008E">
            <w:pPr>
              <w:pStyle w:val="BodyText"/>
              <w:numPr>
                <w:ilvl w:val="1"/>
                <w:numId w:val="207"/>
              </w:numPr>
              <w:tabs>
                <w:tab w:val="left" w:pos="702"/>
              </w:tabs>
              <w:spacing w:after="0"/>
              <w:rPr>
                <w:color w:val="000000" w:themeColor="text1"/>
                <w:sz w:val="24"/>
                <w:szCs w:val="24"/>
              </w:rPr>
            </w:pPr>
            <w:r w:rsidRPr="00FF22C8">
              <w:rPr>
                <w:color w:val="000000" w:themeColor="text1"/>
                <w:sz w:val="24"/>
                <w:szCs w:val="24"/>
              </w:rPr>
              <w:t>Tested PLC Network cables according to work requirement</w:t>
            </w:r>
          </w:p>
          <w:p w14:paraId="3579D8AD" w14:textId="77777777" w:rsidR="003D40E7" w:rsidRPr="00FF22C8" w:rsidRDefault="003D40E7" w:rsidP="0094008E">
            <w:pPr>
              <w:pStyle w:val="BodyText"/>
              <w:numPr>
                <w:ilvl w:val="1"/>
                <w:numId w:val="207"/>
              </w:numPr>
              <w:tabs>
                <w:tab w:val="left" w:pos="702"/>
              </w:tabs>
              <w:spacing w:after="0"/>
              <w:rPr>
                <w:color w:val="000000" w:themeColor="text1"/>
                <w:sz w:val="24"/>
                <w:szCs w:val="24"/>
              </w:rPr>
            </w:pPr>
            <w:r w:rsidRPr="00FF22C8">
              <w:rPr>
                <w:color w:val="000000" w:themeColor="text1"/>
                <w:sz w:val="24"/>
                <w:szCs w:val="24"/>
              </w:rPr>
              <w:t>Installed PLC programming software according to manufacturer’s specifications</w:t>
            </w:r>
          </w:p>
          <w:p w14:paraId="1E7A389F" w14:textId="77777777" w:rsidR="003D40E7" w:rsidRPr="00FF22C8" w:rsidRDefault="003D40E7" w:rsidP="0094008E">
            <w:pPr>
              <w:pStyle w:val="BodyText"/>
              <w:numPr>
                <w:ilvl w:val="1"/>
                <w:numId w:val="207"/>
              </w:numPr>
              <w:tabs>
                <w:tab w:val="left" w:pos="702"/>
              </w:tabs>
              <w:spacing w:after="0"/>
              <w:rPr>
                <w:color w:val="000000" w:themeColor="text1"/>
                <w:sz w:val="24"/>
                <w:szCs w:val="24"/>
              </w:rPr>
            </w:pPr>
            <w:r w:rsidRPr="00FF22C8">
              <w:rPr>
                <w:color w:val="000000" w:themeColor="text1"/>
                <w:sz w:val="24"/>
                <w:szCs w:val="24"/>
              </w:rPr>
              <w:lastRenderedPageBreak/>
              <w:t>Tested PLC program according to work requirement</w:t>
            </w:r>
          </w:p>
          <w:p w14:paraId="51DAE215" w14:textId="77777777" w:rsidR="003D40E7" w:rsidRPr="00FF22C8" w:rsidRDefault="003D40E7" w:rsidP="0094008E">
            <w:pPr>
              <w:pStyle w:val="BodyText"/>
              <w:numPr>
                <w:ilvl w:val="1"/>
                <w:numId w:val="207"/>
              </w:numPr>
              <w:tabs>
                <w:tab w:val="left" w:pos="702"/>
              </w:tabs>
              <w:spacing w:after="0"/>
              <w:rPr>
                <w:color w:val="000000" w:themeColor="text1"/>
                <w:sz w:val="24"/>
                <w:szCs w:val="24"/>
              </w:rPr>
            </w:pPr>
            <w:r w:rsidRPr="00FF22C8">
              <w:rPr>
                <w:color w:val="000000" w:themeColor="text1"/>
                <w:sz w:val="24"/>
                <w:szCs w:val="24"/>
              </w:rPr>
              <w:t>Backed-up PLC program as per software requirement.</w:t>
            </w:r>
          </w:p>
          <w:p w14:paraId="552033EB" w14:textId="77777777" w:rsidR="003D40E7" w:rsidRPr="00FF22C8" w:rsidRDefault="003D40E7" w:rsidP="0094008E">
            <w:pPr>
              <w:pStyle w:val="BodyText"/>
              <w:numPr>
                <w:ilvl w:val="1"/>
                <w:numId w:val="207"/>
              </w:numPr>
              <w:tabs>
                <w:tab w:val="left" w:pos="702"/>
              </w:tabs>
              <w:spacing w:after="0"/>
              <w:rPr>
                <w:color w:val="000000" w:themeColor="text1"/>
                <w:sz w:val="24"/>
                <w:szCs w:val="24"/>
              </w:rPr>
            </w:pPr>
            <w:r w:rsidRPr="00FF22C8">
              <w:rPr>
                <w:color w:val="000000" w:themeColor="text1"/>
                <w:sz w:val="24"/>
                <w:szCs w:val="24"/>
              </w:rPr>
              <w:t>Identified PLC Modules as per OEM manual.</w:t>
            </w:r>
          </w:p>
          <w:p w14:paraId="4F74949D" w14:textId="77777777" w:rsidR="003D40E7" w:rsidRPr="00FF22C8" w:rsidRDefault="003D40E7" w:rsidP="0094008E">
            <w:pPr>
              <w:pStyle w:val="BodyText"/>
              <w:numPr>
                <w:ilvl w:val="1"/>
                <w:numId w:val="207"/>
              </w:numPr>
              <w:tabs>
                <w:tab w:val="left" w:pos="702"/>
              </w:tabs>
              <w:spacing w:after="0"/>
              <w:rPr>
                <w:color w:val="000000" w:themeColor="text1"/>
                <w:sz w:val="24"/>
                <w:szCs w:val="24"/>
              </w:rPr>
            </w:pPr>
            <w:r w:rsidRPr="00FF22C8">
              <w:rPr>
                <w:color w:val="000000" w:themeColor="text1"/>
                <w:sz w:val="24"/>
                <w:szCs w:val="24"/>
              </w:rPr>
              <w:t xml:space="preserve">Tested PLC modules as per OEM manual. </w:t>
            </w:r>
          </w:p>
        </w:tc>
      </w:tr>
      <w:tr w:rsidR="003D40E7" w:rsidRPr="00FF22C8" w14:paraId="0788E788" w14:textId="77777777" w:rsidTr="00523DC9">
        <w:tc>
          <w:tcPr>
            <w:tcW w:w="1738" w:type="pct"/>
          </w:tcPr>
          <w:p w14:paraId="3DD61285" w14:textId="77777777" w:rsidR="003D40E7" w:rsidRPr="00FF22C8" w:rsidRDefault="003D40E7" w:rsidP="0094008E">
            <w:pPr>
              <w:pStyle w:val="ListParagraph"/>
              <w:numPr>
                <w:ilvl w:val="0"/>
                <w:numId w:val="206"/>
              </w:numPr>
              <w:spacing w:after="0"/>
              <w:rPr>
                <w:color w:val="000000" w:themeColor="text1"/>
                <w:sz w:val="24"/>
                <w:szCs w:val="24"/>
              </w:rPr>
            </w:pPr>
            <w:r w:rsidRPr="00FF22C8">
              <w:rPr>
                <w:rFonts w:eastAsia="Times New Roman"/>
                <w:color w:val="000000" w:themeColor="text1"/>
                <w:sz w:val="24"/>
                <w:szCs w:val="24"/>
              </w:rPr>
              <w:lastRenderedPageBreak/>
              <w:t>Resource implications</w:t>
            </w:r>
          </w:p>
        </w:tc>
        <w:tc>
          <w:tcPr>
            <w:tcW w:w="3262" w:type="pct"/>
          </w:tcPr>
          <w:p w14:paraId="58915AEC" w14:textId="77777777" w:rsidR="003D40E7" w:rsidRPr="00FF22C8" w:rsidRDefault="003D40E7" w:rsidP="00523DC9">
            <w:pPr>
              <w:rPr>
                <w:rFonts w:eastAsia="Times New Roman"/>
                <w:color w:val="000000" w:themeColor="text1"/>
                <w:szCs w:val="24"/>
              </w:rPr>
            </w:pPr>
            <w:r w:rsidRPr="00FF22C8">
              <w:rPr>
                <w:rFonts w:eastAsia="Times New Roman"/>
                <w:color w:val="000000" w:themeColor="text1"/>
                <w:szCs w:val="24"/>
              </w:rPr>
              <w:t>The following resources should be provided:</w:t>
            </w:r>
          </w:p>
          <w:p w14:paraId="5B59EB12" w14:textId="77777777" w:rsidR="003D40E7" w:rsidRPr="00FF22C8" w:rsidRDefault="003D40E7" w:rsidP="0094008E">
            <w:pPr>
              <w:pStyle w:val="ListParagraph"/>
              <w:numPr>
                <w:ilvl w:val="1"/>
                <w:numId w:val="208"/>
              </w:numPr>
              <w:rPr>
                <w:rFonts w:eastAsia="Times New Roman"/>
                <w:color w:val="000000" w:themeColor="text1"/>
                <w:sz w:val="24"/>
                <w:szCs w:val="24"/>
              </w:rPr>
            </w:pPr>
            <w:r w:rsidRPr="00FF22C8">
              <w:rPr>
                <w:rFonts w:eastAsia="Times New Roman"/>
                <w:color w:val="000000" w:themeColor="text1"/>
                <w:sz w:val="24"/>
                <w:szCs w:val="24"/>
              </w:rPr>
              <w:t>Appropriately simulated environment where assessment can take place.</w:t>
            </w:r>
          </w:p>
          <w:p w14:paraId="239BFB7D" w14:textId="77777777" w:rsidR="003D40E7" w:rsidRPr="00FF22C8" w:rsidRDefault="003D40E7" w:rsidP="0094008E">
            <w:pPr>
              <w:pStyle w:val="ListParagraph"/>
              <w:numPr>
                <w:ilvl w:val="1"/>
                <w:numId w:val="208"/>
              </w:numPr>
              <w:rPr>
                <w:rFonts w:eastAsia="Times New Roman"/>
                <w:color w:val="000000" w:themeColor="text1"/>
                <w:sz w:val="24"/>
                <w:szCs w:val="24"/>
              </w:rPr>
            </w:pPr>
            <w:r w:rsidRPr="00FF22C8">
              <w:rPr>
                <w:rFonts w:eastAsia="Times New Roman"/>
                <w:color w:val="000000" w:themeColor="text1"/>
                <w:sz w:val="24"/>
                <w:szCs w:val="24"/>
              </w:rPr>
              <w:t>Access to relevant work environments where assessment can take place.</w:t>
            </w:r>
          </w:p>
          <w:p w14:paraId="320BBE1B" w14:textId="77777777" w:rsidR="003D40E7" w:rsidRPr="00FF22C8" w:rsidRDefault="003D40E7" w:rsidP="0094008E">
            <w:pPr>
              <w:pStyle w:val="ListParagraph"/>
              <w:numPr>
                <w:ilvl w:val="1"/>
                <w:numId w:val="208"/>
              </w:numPr>
              <w:rPr>
                <w:color w:val="000000" w:themeColor="text1"/>
                <w:sz w:val="24"/>
                <w:szCs w:val="24"/>
              </w:rPr>
            </w:pPr>
            <w:r w:rsidRPr="00FF22C8">
              <w:rPr>
                <w:rFonts w:eastAsia="Times New Roman"/>
                <w:color w:val="000000" w:themeColor="text1"/>
                <w:sz w:val="24"/>
                <w:szCs w:val="24"/>
              </w:rPr>
              <w:t>Resources relevant to the proposed activities or task.</w:t>
            </w:r>
          </w:p>
        </w:tc>
      </w:tr>
      <w:tr w:rsidR="003D40E7" w:rsidRPr="00FF22C8" w14:paraId="0248DA05" w14:textId="77777777" w:rsidTr="00523DC9">
        <w:tc>
          <w:tcPr>
            <w:tcW w:w="1738" w:type="pct"/>
          </w:tcPr>
          <w:p w14:paraId="2A26F817" w14:textId="77777777" w:rsidR="003D40E7" w:rsidRPr="00FF22C8" w:rsidRDefault="003D40E7" w:rsidP="0094008E">
            <w:pPr>
              <w:pStyle w:val="ListParagraph"/>
              <w:numPr>
                <w:ilvl w:val="0"/>
                <w:numId w:val="206"/>
              </w:numPr>
              <w:spacing w:after="0"/>
              <w:rPr>
                <w:color w:val="000000" w:themeColor="text1"/>
                <w:sz w:val="24"/>
                <w:szCs w:val="24"/>
              </w:rPr>
            </w:pPr>
            <w:r w:rsidRPr="00FF22C8">
              <w:rPr>
                <w:rFonts w:eastAsia="Times New Roman"/>
                <w:color w:val="000000" w:themeColor="text1"/>
                <w:sz w:val="24"/>
                <w:szCs w:val="24"/>
              </w:rPr>
              <w:t>Methods of assessment</w:t>
            </w:r>
          </w:p>
        </w:tc>
        <w:tc>
          <w:tcPr>
            <w:tcW w:w="3262" w:type="pct"/>
          </w:tcPr>
          <w:p w14:paraId="34086039" w14:textId="77777777" w:rsidR="003D40E7" w:rsidRPr="00FF22C8" w:rsidRDefault="003D40E7" w:rsidP="00523DC9">
            <w:pPr>
              <w:rPr>
                <w:rFonts w:eastAsia="Times New Roman"/>
                <w:color w:val="000000" w:themeColor="text1"/>
                <w:szCs w:val="24"/>
              </w:rPr>
            </w:pPr>
            <w:r w:rsidRPr="00FF22C8">
              <w:rPr>
                <w:rFonts w:eastAsia="Times New Roman"/>
                <w:color w:val="000000" w:themeColor="text1"/>
                <w:szCs w:val="24"/>
              </w:rPr>
              <w:t xml:space="preserve">Competency in this unit may be assessed through: </w:t>
            </w:r>
          </w:p>
          <w:p w14:paraId="40604AB1" w14:textId="77777777" w:rsidR="003D40E7" w:rsidRPr="00FF22C8" w:rsidRDefault="003D40E7" w:rsidP="0094008E">
            <w:pPr>
              <w:pStyle w:val="ListParagraph"/>
              <w:numPr>
                <w:ilvl w:val="1"/>
                <w:numId w:val="209"/>
              </w:numPr>
              <w:rPr>
                <w:rFonts w:eastAsia="Times New Roman"/>
                <w:color w:val="000000" w:themeColor="text1"/>
                <w:sz w:val="24"/>
                <w:szCs w:val="24"/>
              </w:rPr>
            </w:pPr>
            <w:r w:rsidRPr="00FF22C8">
              <w:rPr>
                <w:rFonts w:eastAsia="Times New Roman"/>
                <w:color w:val="000000" w:themeColor="text1"/>
                <w:sz w:val="24"/>
                <w:szCs w:val="24"/>
              </w:rPr>
              <w:t>Oral assessment</w:t>
            </w:r>
          </w:p>
          <w:p w14:paraId="491E35ED" w14:textId="77777777" w:rsidR="003D40E7" w:rsidRPr="00FF22C8" w:rsidRDefault="003D40E7" w:rsidP="0094008E">
            <w:pPr>
              <w:pStyle w:val="ListParagraph"/>
              <w:numPr>
                <w:ilvl w:val="1"/>
                <w:numId w:val="209"/>
              </w:numPr>
              <w:rPr>
                <w:rFonts w:eastAsia="Times New Roman"/>
                <w:color w:val="000000" w:themeColor="text1"/>
                <w:sz w:val="24"/>
                <w:szCs w:val="24"/>
              </w:rPr>
            </w:pPr>
            <w:r w:rsidRPr="00FF22C8">
              <w:rPr>
                <w:rFonts w:eastAsia="Times New Roman"/>
                <w:color w:val="000000" w:themeColor="text1"/>
                <w:sz w:val="24"/>
                <w:szCs w:val="24"/>
              </w:rPr>
              <w:t>Portfolio of evidence</w:t>
            </w:r>
          </w:p>
          <w:p w14:paraId="2707A5D5" w14:textId="77777777" w:rsidR="003D40E7" w:rsidRPr="00FF22C8" w:rsidRDefault="003D40E7" w:rsidP="0094008E">
            <w:pPr>
              <w:pStyle w:val="ListParagraph"/>
              <w:numPr>
                <w:ilvl w:val="1"/>
                <w:numId w:val="209"/>
              </w:numPr>
              <w:rPr>
                <w:rFonts w:eastAsia="Times New Roman"/>
                <w:color w:val="000000" w:themeColor="text1"/>
                <w:sz w:val="24"/>
                <w:szCs w:val="24"/>
              </w:rPr>
            </w:pPr>
            <w:r w:rsidRPr="00FF22C8">
              <w:rPr>
                <w:rFonts w:eastAsia="Times New Roman"/>
                <w:color w:val="000000" w:themeColor="text1"/>
                <w:sz w:val="24"/>
                <w:szCs w:val="24"/>
              </w:rPr>
              <w:t xml:space="preserve">Interviews </w:t>
            </w:r>
          </w:p>
          <w:p w14:paraId="6B71A2F6" w14:textId="77777777" w:rsidR="003D40E7" w:rsidRPr="00FF22C8" w:rsidRDefault="003D40E7" w:rsidP="0094008E">
            <w:pPr>
              <w:pStyle w:val="ListParagraph"/>
              <w:numPr>
                <w:ilvl w:val="1"/>
                <w:numId w:val="209"/>
              </w:numPr>
              <w:rPr>
                <w:rFonts w:eastAsia="Times New Roman"/>
                <w:color w:val="000000" w:themeColor="text1"/>
                <w:sz w:val="24"/>
                <w:szCs w:val="24"/>
              </w:rPr>
            </w:pPr>
            <w:r w:rsidRPr="00FF22C8">
              <w:rPr>
                <w:rFonts w:eastAsia="Times New Roman"/>
                <w:color w:val="000000" w:themeColor="text1"/>
                <w:sz w:val="24"/>
                <w:szCs w:val="24"/>
              </w:rPr>
              <w:t>Third party report</w:t>
            </w:r>
          </w:p>
          <w:p w14:paraId="01859542" w14:textId="77777777" w:rsidR="003D40E7" w:rsidRPr="00FF22C8" w:rsidRDefault="003D40E7" w:rsidP="0094008E">
            <w:pPr>
              <w:pStyle w:val="ListParagraph"/>
              <w:numPr>
                <w:ilvl w:val="1"/>
                <w:numId w:val="209"/>
              </w:numPr>
              <w:rPr>
                <w:rFonts w:eastAsia="Times New Roman"/>
                <w:color w:val="000000" w:themeColor="text1"/>
                <w:sz w:val="24"/>
                <w:szCs w:val="24"/>
              </w:rPr>
            </w:pPr>
            <w:r w:rsidRPr="00FF22C8">
              <w:rPr>
                <w:rFonts w:eastAsia="Times New Roman"/>
                <w:color w:val="000000" w:themeColor="text1"/>
                <w:sz w:val="24"/>
                <w:szCs w:val="24"/>
              </w:rPr>
              <w:t>Written assessment</w:t>
            </w:r>
          </w:p>
          <w:p w14:paraId="7CBBA904" w14:textId="77777777" w:rsidR="003D40E7" w:rsidRPr="00FF22C8" w:rsidRDefault="003D40E7" w:rsidP="0094008E">
            <w:pPr>
              <w:pStyle w:val="ListParagraph"/>
              <w:numPr>
                <w:ilvl w:val="1"/>
                <w:numId w:val="209"/>
              </w:numPr>
              <w:rPr>
                <w:rFonts w:eastAsia="Times New Roman"/>
                <w:color w:val="000000" w:themeColor="text1"/>
                <w:sz w:val="24"/>
                <w:szCs w:val="24"/>
              </w:rPr>
            </w:pPr>
            <w:r w:rsidRPr="00FF22C8">
              <w:rPr>
                <w:rFonts w:eastAsia="Times New Roman"/>
                <w:color w:val="000000" w:themeColor="text1"/>
                <w:sz w:val="24"/>
                <w:szCs w:val="24"/>
              </w:rPr>
              <w:t>Practical assessment</w:t>
            </w:r>
          </w:p>
          <w:p w14:paraId="464FE674" w14:textId="77777777" w:rsidR="003D40E7" w:rsidRPr="00FF22C8" w:rsidRDefault="003D40E7" w:rsidP="0094008E">
            <w:pPr>
              <w:pStyle w:val="ListParagraph"/>
              <w:numPr>
                <w:ilvl w:val="1"/>
                <w:numId w:val="209"/>
              </w:numPr>
              <w:rPr>
                <w:color w:val="000000" w:themeColor="text1"/>
                <w:sz w:val="24"/>
                <w:szCs w:val="24"/>
              </w:rPr>
            </w:pPr>
            <w:r w:rsidRPr="00FF22C8">
              <w:rPr>
                <w:rFonts w:eastAsia="Times New Roman"/>
                <w:color w:val="000000" w:themeColor="text1"/>
                <w:sz w:val="24"/>
                <w:szCs w:val="24"/>
              </w:rPr>
              <w:t>Projects</w:t>
            </w:r>
          </w:p>
        </w:tc>
      </w:tr>
      <w:tr w:rsidR="003D40E7" w:rsidRPr="00FF22C8" w14:paraId="19CBB2E1" w14:textId="77777777" w:rsidTr="00523DC9">
        <w:tc>
          <w:tcPr>
            <w:tcW w:w="1738" w:type="pct"/>
          </w:tcPr>
          <w:p w14:paraId="3FE0982E" w14:textId="77777777" w:rsidR="003D40E7" w:rsidRPr="00FF22C8" w:rsidRDefault="003D40E7" w:rsidP="0094008E">
            <w:pPr>
              <w:pStyle w:val="ListParagraph"/>
              <w:numPr>
                <w:ilvl w:val="0"/>
                <w:numId w:val="206"/>
              </w:numPr>
              <w:spacing w:after="0"/>
              <w:rPr>
                <w:color w:val="000000" w:themeColor="text1"/>
                <w:sz w:val="24"/>
                <w:szCs w:val="24"/>
              </w:rPr>
            </w:pPr>
            <w:r w:rsidRPr="00FF22C8">
              <w:rPr>
                <w:rFonts w:eastAsia="Times New Roman"/>
                <w:color w:val="000000" w:themeColor="text1"/>
                <w:sz w:val="24"/>
                <w:szCs w:val="24"/>
              </w:rPr>
              <w:t>Context of assessment</w:t>
            </w:r>
          </w:p>
        </w:tc>
        <w:tc>
          <w:tcPr>
            <w:tcW w:w="3262" w:type="pct"/>
          </w:tcPr>
          <w:p w14:paraId="263AF68E" w14:textId="77777777" w:rsidR="003D40E7" w:rsidRPr="00FF22C8" w:rsidRDefault="003D40E7" w:rsidP="00523DC9">
            <w:pPr>
              <w:rPr>
                <w:rFonts w:eastAsia="Times New Roman"/>
                <w:color w:val="000000" w:themeColor="text1"/>
                <w:szCs w:val="24"/>
              </w:rPr>
            </w:pPr>
            <w:r w:rsidRPr="00FF22C8">
              <w:rPr>
                <w:rFonts w:eastAsia="Times New Roman"/>
                <w:color w:val="000000" w:themeColor="text1"/>
                <w:szCs w:val="24"/>
              </w:rPr>
              <w:t xml:space="preserve">Competency may be assessed: </w:t>
            </w:r>
          </w:p>
          <w:p w14:paraId="3F1167E6" w14:textId="77777777" w:rsidR="003D40E7" w:rsidRPr="00FF22C8" w:rsidRDefault="003D40E7" w:rsidP="0094008E">
            <w:pPr>
              <w:pStyle w:val="ListParagraph"/>
              <w:numPr>
                <w:ilvl w:val="1"/>
                <w:numId w:val="210"/>
              </w:numPr>
              <w:rPr>
                <w:color w:val="000000" w:themeColor="text1"/>
                <w:sz w:val="24"/>
                <w:szCs w:val="24"/>
              </w:rPr>
            </w:pPr>
            <w:r w:rsidRPr="00FF22C8">
              <w:rPr>
                <w:rFonts w:eastAsia="Times New Roman"/>
                <w:color w:val="000000" w:themeColor="text1"/>
                <w:sz w:val="24"/>
                <w:szCs w:val="24"/>
              </w:rPr>
              <w:t>Workplace or simulated workplace.</w:t>
            </w:r>
          </w:p>
        </w:tc>
      </w:tr>
      <w:tr w:rsidR="003D40E7" w:rsidRPr="00FF22C8" w14:paraId="62BA07D2" w14:textId="77777777" w:rsidTr="00523DC9">
        <w:tc>
          <w:tcPr>
            <w:tcW w:w="1738" w:type="pct"/>
          </w:tcPr>
          <w:p w14:paraId="369A30CA" w14:textId="77777777" w:rsidR="003D40E7" w:rsidRPr="00FF22C8" w:rsidRDefault="003D40E7" w:rsidP="0094008E">
            <w:pPr>
              <w:pStyle w:val="ListParagraph"/>
              <w:numPr>
                <w:ilvl w:val="0"/>
                <w:numId w:val="206"/>
              </w:numPr>
              <w:spacing w:after="0"/>
              <w:rPr>
                <w:color w:val="000000" w:themeColor="text1"/>
                <w:sz w:val="24"/>
                <w:szCs w:val="24"/>
              </w:rPr>
            </w:pPr>
            <w:r w:rsidRPr="00FF22C8">
              <w:rPr>
                <w:rFonts w:eastAsia="Times New Roman"/>
                <w:color w:val="000000" w:themeColor="text1"/>
                <w:sz w:val="24"/>
                <w:szCs w:val="24"/>
              </w:rPr>
              <w:t>Guidance information for assessment</w:t>
            </w:r>
          </w:p>
        </w:tc>
        <w:tc>
          <w:tcPr>
            <w:tcW w:w="3262" w:type="pct"/>
          </w:tcPr>
          <w:p w14:paraId="544E810F" w14:textId="77777777" w:rsidR="003D40E7" w:rsidRPr="00FF22C8" w:rsidRDefault="003D40E7" w:rsidP="0094008E">
            <w:pPr>
              <w:pStyle w:val="ListParagraph"/>
              <w:numPr>
                <w:ilvl w:val="1"/>
                <w:numId w:val="211"/>
              </w:numPr>
              <w:rPr>
                <w:color w:val="000000" w:themeColor="text1"/>
                <w:sz w:val="24"/>
                <w:szCs w:val="24"/>
              </w:rPr>
            </w:pPr>
            <w:r w:rsidRPr="00FF22C8">
              <w:rPr>
                <w:rFonts w:eastAsia="Times New Roman"/>
                <w:color w:val="000000" w:themeColor="text1"/>
                <w:sz w:val="24"/>
                <w:szCs w:val="24"/>
              </w:rPr>
              <w:t>Holistic assessment with other units relevant to the industry sector and workplace work role is recommended.</w:t>
            </w:r>
          </w:p>
        </w:tc>
      </w:tr>
    </w:tbl>
    <w:p w14:paraId="15CAE84C" w14:textId="77777777" w:rsidR="003D40E7" w:rsidRPr="00FF22C8" w:rsidRDefault="003D40E7" w:rsidP="003D40E7">
      <w:pPr>
        <w:rPr>
          <w:color w:val="000000" w:themeColor="text1"/>
          <w:szCs w:val="24"/>
          <w:lang w:val="en-US"/>
        </w:rPr>
      </w:pPr>
    </w:p>
    <w:p w14:paraId="6F750632" w14:textId="77777777" w:rsidR="007C11EE" w:rsidRPr="00FF22C8" w:rsidRDefault="007C11EE" w:rsidP="00E2744D">
      <w:pPr>
        <w:tabs>
          <w:tab w:val="left" w:pos="1080"/>
        </w:tabs>
        <w:rPr>
          <w:b/>
          <w:bCs/>
          <w:color w:val="000000"/>
          <w:szCs w:val="24"/>
          <w:lang w:eastAsia="fr-FR"/>
        </w:rPr>
      </w:pPr>
    </w:p>
    <w:p w14:paraId="20B30C99" w14:textId="77777777" w:rsidR="00974DC0" w:rsidRPr="00FF22C8" w:rsidRDefault="00974DC0" w:rsidP="00E2744D">
      <w:pPr>
        <w:tabs>
          <w:tab w:val="left" w:pos="1080"/>
        </w:tabs>
        <w:rPr>
          <w:b/>
          <w:bCs/>
          <w:color w:val="000000"/>
          <w:szCs w:val="24"/>
          <w:lang w:eastAsia="fr-FR"/>
        </w:rPr>
      </w:pPr>
    </w:p>
    <w:p w14:paraId="13E09CE5" w14:textId="77777777" w:rsidR="00974DC0" w:rsidRPr="00FF22C8" w:rsidRDefault="00974DC0" w:rsidP="00E2744D">
      <w:pPr>
        <w:tabs>
          <w:tab w:val="left" w:pos="1080"/>
        </w:tabs>
        <w:rPr>
          <w:b/>
          <w:bCs/>
          <w:color w:val="000000"/>
          <w:szCs w:val="24"/>
          <w:lang w:eastAsia="fr-FR"/>
        </w:rPr>
      </w:pPr>
    </w:p>
    <w:p w14:paraId="4C6FB2B8" w14:textId="77777777" w:rsidR="00974DC0" w:rsidRPr="00FF22C8" w:rsidRDefault="00974DC0" w:rsidP="00E2744D">
      <w:pPr>
        <w:tabs>
          <w:tab w:val="left" w:pos="1080"/>
        </w:tabs>
        <w:rPr>
          <w:b/>
          <w:bCs/>
          <w:color w:val="000000"/>
          <w:szCs w:val="24"/>
          <w:lang w:eastAsia="fr-FR"/>
        </w:rPr>
      </w:pPr>
    </w:p>
    <w:p w14:paraId="405450BF" w14:textId="77777777" w:rsidR="00974DC0" w:rsidRPr="00FF22C8" w:rsidRDefault="00974DC0" w:rsidP="00E2744D">
      <w:pPr>
        <w:tabs>
          <w:tab w:val="left" w:pos="1080"/>
        </w:tabs>
        <w:rPr>
          <w:b/>
          <w:bCs/>
          <w:color w:val="000000"/>
          <w:szCs w:val="24"/>
          <w:lang w:eastAsia="fr-FR"/>
        </w:rPr>
      </w:pPr>
    </w:p>
    <w:p w14:paraId="13A13943" w14:textId="77777777" w:rsidR="00974DC0" w:rsidRPr="00FF22C8" w:rsidRDefault="00974DC0" w:rsidP="00E2744D">
      <w:pPr>
        <w:tabs>
          <w:tab w:val="left" w:pos="1080"/>
        </w:tabs>
        <w:rPr>
          <w:b/>
          <w:bCs/>
          <w:color w:val="000000"/>
          <w:szCs w:val="24"/>
          <w:lang w:eastAsia="fr-FR"/>
        </w:rPr>
      </w:pPr>
    </w:p>
    <w:p w14:paraId="49EE102F" w14:textId="77777777" w:rsidR="00974DC0" w:rsidRPr="00FF22C8" w:rsidRDefault="00974DC0" w:rsidP="00E2744D">
      <w:pPr>
        <w:tabs>
          <w:tab w:val="left" w:pos="1080"/>
        </w:tabs>
        <w:rPr>
          <w:b/>
          <w:bCs/>
          <w:color w:val="000000"/>
          <w:szCs w:val="24"/>
          <w:lang w:eastAsia="fr-FR"/>
        </w:rPr>
      </w:pPr>
    </w:p>
    <w:p w14:paraId="23C57DA1" w14:textId="77777777" w:rsidR="00974DC0" w:rsidRPr="00FF22C8" w:rsidRDefault="00974DC0" w:rsidP="00E2744D">
      <w:pPr>
        <w:tabs>
          <w:tab w:val="left" w:pos="1080"/>
        </w:tabs>
        <w:rPr>
          <w:b/>
          <w:bCs/>
          <w:color w:val="000000"/>
          <w:szCs w:val="24"/>
          <w:lang w:eastAsia="fr-FR"/>
        </w:rPr>
      </w:pPr>
    </w:p>
    <w:p w14:paraId="17EE825E" w14:textId="77777777" w:rsidR="00974DC0" w:rsidRPr="00FF22C8" w:rsidRDefault="00974DC0" w:rsidP="00E2744D">
      <w:pPr>
        <w:tabs>
          <w:tab w:val="left" w:pos="1080"/>
        </w:tabs>
        <w:rPr>
          <w:b/>
          <w:bCs/>
          <w:color w:val="000000"/>
          <w:szCs w:val="24"/>
          <w:lang w:eastAsia="fr-FR"/>
        </w:rPr>
      </w:pPr>
    </w:p>
    <w:p w14:paraId="4D249516" w14:textId="77777777" w:rsidR="00974DC0" w:rsidRPr="00FF22C8" w:rsidRDefault="00974DC0" w:rsidP="00E2744D">
      <w:pPr>
        <w:tabs>
          <w:tab w:val="left" w:pos="1080"/>
        </w:tabs>
        <w:rPr>
          <w:b/>
          <w:bCs/>
          <w:color w:val="000000"/>
          <w:szCs w:val="24"/>
          <w:lang w:eastAsia="fr-FR"/>
        </w:rPr>
      </w:pPr>
    </w:p>
    <w:p w14:paraId="17B78339" w14:textId="77777777" w:rsidR="00974DC0" w:rsidRPr="00FF22C8" w:rsidRDefault="00974DC0" w:rsidP="00E2744D">
      <w:pPr>
        <w:tabs>
          <w:tab w:val="left" w:pos="1080"/>
        </w:tabs>
        <w:rPr>
          <w:b/>
          <w:bCs/>
          <w:color w:val="000000"/>
          <w:szCs w:val="24"/>
          <w:lang w:eastAsia="fr-FR"/>
        </w:rPr>
      </w:pPr>
    </w:p>
    <w:p w14:paraId="703C8436" w14:textId="77777777" w:rsidR="00974DC0" w:rsidRPr="00FF22C8" w:rsidRDefault="00974DC0" w:rsidP="00E2744D">
      <w:pPr>
        <w:tabs>
          <w:tab w:val="left" w:pos="1080"/>
        </w:tabs>
        <w:rPr>
          <w:b/>
          <w:bCs/>
          <w:color w:val="000000"/>
          <w:szCs w:val="24"/>
          <w:lang w:eastAsia="fr-FR"/>
        </w:rPr>
      </w:pPr>
    </w:p>
    <w:p w14:paraId="58887374" w14:textId="77777777" w:rsidR="00974DC0" w:rsidRPr="00FF22C8" w:rsidRDefault="00974DC0" w:rsidP="00E2744D">
      <w:pPr>
        <w:tabs>
          <w:tab w:val="left" w:pos="1080"/>
        </w:tabs>
        <w:rPr>
          <w:b/>
          <w:bCs/>
          <w:color w:val="000000"/>
          <w:szCs w:val="24"/>
          <w:lang w:eastAsia="fr-FR"/>
        </w:rPr>
      </w:pPr>
    </w:p>
    <w:p w14:paraId="014C2E17" w14:textId="77777777" w:rsidR="00974DC0" w:rsidRPr="00FF22C8" w:rsidRDefault="00974DC0" w:rsidP="00E2744D">
      <w:pPr>
        <w:tabs>
          <w:tab w:val="left" w:pos="1080"/>
        </w:tabs>
        <w:rPr>
          <w:b/>
          <w:bCs/>
          <w:color w:val="000000"/>
          <w:szCs w:val="24"/>
          <w:lang w:eastAsia="fr-FR"/>
        </w:rPr>
      </w:pPr>
    </w:p>
    <w:p w14:paraId="68E13C79" w14:textId="77777777" w:rsidR="00974DC0" w:rsidRPr="00FF22C8" w:rsidRDefault="00974DC0" w:rsidP="00E2744D">
      <w:pPr>
        <w:tabs>
          <w:tab w:val="left" w:pos="1080"/>
        </w:tabs>
        <w:rPr>
          <w:b/>
          <w:bCs/>
          <w:color w:val="000000"/>
          <w:szCs w:val="24"/>
          <w:lang w:eastAsia="fr-FR"/>
        </w:rPr>
      </w:pPr>
    </w:p>
    <w:p w14:paraId="7A2AF138" w14:textId="77777777" w:rsidR="00974DC0" w:rsidRPr="00FF22C8" w:rsidRDefault="00974DC0" w:rsidP="00E2744D">
      <w:pPr>
        <w:tabs>
          <w:tab w:val="left" w:pos="1080"/>
        </w:tabs>
        <w:rPr>
          <w:b/>
          <w:bCs/>
          <w:color w:val="000000"/>
          <w:szCs w:val="24"/>
          <w:lang w:eastAsia="fr-FR"/>
        </w:rPr>
      </w:pPr>
    </w:p>
    <w:p w14:paraId="0C8EA32E" w14:textId="77777777" w:rsidR="00974DC0" w:rsidRPr="00FF22C8" w:rsidRDefault="00974DC0" w:rsidP="00E2744D">
      <w:pPr>
        <w:tabs>
          <w:tab w:val="left" w:pos="1080"/>
        </w:tabs>
        <w:rPr>
          <w:b/>
          <w:bCs/>
          <w:color w:val="000000"/>
          <w:szCs w:val="24"/>
          <w:lang w:eastAsia="fr-FR"/>
        </w:rPr>
      </w:pPr>
    </w:p>
    <w:p w14:paraId="21C68E39" w14:textId="77777777" w:rsidR="00974DC0" w:rsidRPr="00FF22C8" w:rsidRDefault="00974DC0" w:rsidP="00E2744D">
      <w:pPr>
        <w:tabs>
          <w:tab w:val="left" w:pos="1080"/>
        </w:tabs>
        <w:rPr>
          <w:b/>
          <w:bCs/>
          <w:color w:val="000000"/>
          <w:szCs w:val="24"/>
          <w:lang w:eastAsia="fr-FR"/>
        </w:rPr>
      </w:pPr>
    </w:p>
    <w:p w14:paraId="293BE3E8" w14:textId="77777777" w:rsidR="00974DC0" w:rsidRPr="00FF22C8" w:rsidRDefault="00974DC0" w:rsidP="00E2744D">
      <w:pPr>
        <w:tabs>
          <w:tab w:val="left" w:pos="1080"/>
        </w:tabs>
        <w:rPr>
          <w:b/>
          <w:bCs/>
          <w:color w:val="000000"/>
          <w:szCs w:val="24"/>
          <w:lang w:eastAsia="fr-FR"/>
        </w:rPr>
      </w:pPr>
    </w:p>
    <w:p w14:paraId="1695AB97" w14:textId="77777777" w:rsidR="003E6B20" w:rsidRPr="00FF22C8" w:rsidRDefault="003E6B20" w:rsidP="00E2744D">
      <w:pPr>
        <w:tabs>
          <w:tab w:val="left" w:pos="1080"/>
        </w:tabs>
        <w:rPr>
          <w:b/>
          <w:bCs/>
          <w:color w:val="000000"/>
          <w:szCs w:val="24"/>
          <w:lang w:eastAsia="fr-FR"/>
        </w:rPr>
      </w:pPr>
    </w:p>
    <w:p w14:paraId="3A2FD8F0" w14:textId="77777777" w:rsidR="00BE1FD2" w:rsidRPr="00FF22C8" w:rsidRDefault="00BE1FD2">
      <w:pPr>
        <w:spacing w:after="0" w:line="240" w:lineRule="auto"/>
        <w:rPr>
          <w:rFonts w:eastAsia="Times New Roman"/>
          <w:b/>
          <w:bCs/>
          <w:color w:val="000000" w:themeColor="text1"/>
          <w:szCs w:val="24"/>
          <w:lang w:val="en-US"/>
        </w:rPr>
      </w:pPr>
      <w:r w:rsidRPr="00FF22C8">
        <w:rPr>
          <w:color w:val="000000" w:themeColor="text1"/>
          <w:szCs w:val="24"/>
          <w:lang w:val="en-US"/>
        </w:rPr>
        <w:br w:type="page"/>
      </w:r>
    </w:p>
    <w:p w14:paraId="7AD5FB1F" w14:textId="29BC5C5B" w:rsidR="003E6B20" w:rsidRPr="00FF22C8" w:rsidRDefault="003E6B20" w:rsidP="00523DC9">
      <w:pPr>
        <w:pStyle w:val="Heading2"/>
        <w:spacing w:before="0" w:after="5" w:line="268" w:lineRule="auto"/>
        <w:ind w:left="126" w:hanging="10"/>
        <w:jc w:val="left"/>
        <w:rPr>
          <w:color w:val="000000" w:themeColor="text1"/>
          <w:szCs w:val="24"/>
          <w:lang w:val="en-US"/>
        </w:rPr>
      </w:pPr>
      <w:bookmarkStart w:id="41" w:name="_Toc195783279"/>
      <w:r w:rsidRPr="00FF22C8">
        <w:rPr>
          <w:color w:val="000000" w:themeColor="text1"/>
          <w:szCs w:val="24"/>
          <w:lang w:val="en-US"/>
        </w:rPr>
        <w:lastRenderedPageBreak/>
        <w:t>INSTALL AND MAINTAIN ROBOTIC SYSTEM</w:t>
      </w:r>
      <w:bookmarkEnd w:id="41"/>
    </w:p>
    <w:p w14:paraId="7E0FDCED" w14:textId="77777777" w:rsidR="003E6B20" w:rsidRPr="00FF22C8" w:rsidRDefault="003E6B20" w:rsidP="003E6B20">
      <w:pPr>
        <w:tabs>
          <w:tab w:val="left" w:pos="0"/>
        </w:tabs>
        <w:spacing w:after="0"/>
        <w:jc w:val="both"/>
        <w:rPr>
          <w:b/>
          <w:color w:val="000000" w:themeColor="text1"/>
          <w:szCs w:val="24"/>
        </w:rPr>
      </w:pPr>
    </w:p>
    <w:p w14:paraId="419B7C4A" w14:textId="40E297AE" w:rsidR="003E6B20" w:rsidRPr="00FF22C8" w:rsidRDefault="003E6B20" w:rsidP="003E6B20">
      <w:pPr>
        <w:tabs>
          <w:tab w:val="left" w:pos="0"/>
        </w:tabs>
        <w:spacing w:after="0"/>
        <w:jc w:val="both"/>
        <w:rPr>
          <w:b/>
          <w:color w:val="000000" w:themeColor="text1"/>
          <w:szCs w:val="24"/>
        </w:rPr>
      </w:pPr>
      <w:r w:rsidRPr="00FF22C8">
        <w:rPr>
          <w:b/>
          <w:color w:val="000000" w:themeColor="text1"/>
          <w:szCs w:val="24"/>
        </w:rPr>
        <w:t xml:space="preserve"> UNIT CODE: </w:t>
      </w:r>
      <w:r w:rsidRPr="00FF22C8">
        <w:rPr>
          <w:color w:val="000000" w:themeColor="text1"/>
          <w:szCs w:val="24"/>
        </w:rPr>
        <w:t>0715 551 1</w:t>
      </w:r>
      <w:r w:rsidR="00BB7A4C">
        <w:rPr>
          <w:color w:val="000000" w:themeColor="text1"/>
          <w:szCs w:val="24"/>
        </w:rPr>
        <w:t>5</w:t>
      </w:r>
      <w:r w:rsidRPr="00FF22C8">
        <w:rPr>
          <w:color w:val="000000" w:themeColor="text1"/>
          <w:szCs w:val="24"/>
        </w:rPr>
        <w:t>A</w:t>
      </w:r>
    </w:p>
    <w:p w14:paraId="04FBF708" w14:textId="77777777" w:rsidR="003E6B20" w:rsidRPr="00FF22C8" w:rsidRDefault="003E6B20" w:rsidP="003E6B20">
      <w:pPr>
        <w:tabs>
          <w:tab w:val="left" w:pos="0"/>
        </w:tabs>
        <w:spacing w:after="0"/>
        <w:jc w:val="both"/>
        <w:rPr>
          <w:color w:val="000000" w:themeColor="text1"/>
          <w:szCs w:val="24"/>
        </w:rPr>
      </w:pPr>
    </w:p>
    <w:p w14:paraId="5140A0B5" w14:textId="77777777" w:rsidR="003E6B20" w:rsidRPr="00FF22C8" w:rsidRDefault="003E6B20" w:rsidP="003E6B20">
      <w:pPr>
        <w:tabs>
          <w:tab w:val="left" w:pos="0"/>
          <w:tab w:val="left" w:pos="2880"/>
        </w:tabs>
        <w:spacing w:after="0"/>
        <w:jc w:val="both"/>
        <w:rPr>
          <w:b/>
          <w:color w:val="000000" w:themeColor="text1"/>
          <w:szCs w:val="24"/>
        </w:rPr>
      </w:pPr>
      <w:r w:rsidRPr="00FF22C8">
        <w:rPr>
          <w:b/>
          <w:color w:val="000000" w:themeColor="text1"/>
          <w:szCs w:val="24"/>
        </w:rPr>
        <w:t>Unit Description</w:t>
      </w:r>
    </w:p>
    <w:p w14:paraId="37621F70" w14:textId="77777777" w:rsidR="003E6B20" w:rsidRPr="00FF22C8" w:rsidRDefault="003E6B20" w:rsidP="003E6B20">
      <w:pPr>
        <w:widowControl w:val="0"/>
        <w:spacing w:after="0" w:line="240" w:lineRule="auto"/>
        <w:ind w:right="-384"/>
        <w:rPr>
          <w:color w:val="000000" w:themeColor="text1"/>
          <w:szCs w:val="24"/>
        </w:rPr>
      </w:pPr>
      <w:r w:rsidRPr="00FF22C8">
        <w:rPr>
          <w:color w:val="000000" w:themeColor="text1"/>
          <w:szCs w:val="24"/>
        </w:rPr>
        <w:t>This unit covers the competencies required by an industrial mechatronic technician to prepare robotic systems installation site, assemble robotic system components, program robotic system, and maintain robotic system.</w:t>
      </w:r>
    </w:p>
    <w:p w14:paraId="4A5CE3CE" w14:textId="77777777" w:rsidR="003E6B20" w:rsidRPr="00FF22C8" w:rsidRDefault="003E6B20" w:rsidP="003E6B20">
      <w:pPr>
        <w:tabs>
          <w:tab w:val="left" w:pos="0"/>
          <w:tab w:val="left" w:pos="2880"/>
        </w:tabs>
        <w:spacing w:after="0"/>
        <w:jc w:val="both"/>
        <w:rPr>
          <w:b/>
          <w:color w:val="000000" w:themeColor="text1"/>
          <w:szCs w:val="24"/>
        </w:rPr>
      </w:pPr>
    </w:p>
    <w:p w14:paraId="689C20B0" w14:textId="77777777" w:rsidR="003E6B20" w:rsidRPr="00FF22C8" w:rsidRDefault="003E6B20" w:rsidP="003E6B20">
      <w:pPr>
        <w:tabs>
          <w:tab w:val="left" w:pos="0"/>
        </w:tabs>
        <w:spacing w:after="0"/>
        <w:jc w:val="both"/>
        <w:rPr>
          <w:b/>
          <w:color w:val="000000" w:themeColor="text1"/>
          <w:szCs w:val="24"/>
        </w:rPr>
      </w:pPr>
      <w:r w:rsidRPr="00FF22C8">
        <w:rPr>
          <w:b/>
          <w:color w:val="000000" w:themeColor="text1"/>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9"/>
        <w:gridCol w:w="5487"/>
      </w:tblGrid>
      <w:tr w:rsidR="003E6B20" w:rsidRPr="00FF22C8" w14:paraId="427B2140" w14:textId="77777777" w:rsidTr="00523DC9">
        <w:trPr>
          <w:tblHeader/>
        </w:trPr>
        <w:tc>
          <w:tcPr>
            <w:tcW w:w="1693" w:type="pct"/>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14:paraId="489EEB62" w14:textId="77777777" w:rsidR="003E6B20" w:rsidRPr="00FF22C8" w:rsidRDefault="003E6B20" w:rsidP="00523DC9">
            <w:pPr>
              <w:tabs>
                <w:tab w:val="left" w:pos="0"/>
              </w:tabs>
              <w:spacing w:after="0"/>
              <w:rPr>
                <w:b/>
                <w:color w:val="000000" w:themeColor="text1"/>
                <w:szCs w:val="24"/>
              </w:rPr>
            </w:pPr>
            <w:r w:rsidRPr="00FF22C8">
              <w:rPr>
                <w:b/>
                <w:color w:val="000000" w:themeColor="text1"/>
                <w:szCs w:val="24"/>
              </w:rPr>
              <w:t>ELEMENT</w:t>
            </w:r>
          </w:p>
          <w:p w14:paraId="13B8FA94" w14:textId="77777777" w:rsidR="003E6B20" w:rsidRPr="00FF22C8" w:rsidRDefault="003E6B20" w:rsidP="00523DC9">
            <w:pPr>
              <w:tabs>
                <w:tab w:val="left" w:pos="0"/>
              </w:tabs>
              <w:spacing w:after="0"/>
              <w:rPr>
                <w:color w:val="000000" w:themeColor="text1"/>
                <w:szCs w:val="24"/>
              </w:rPr>
            </w:pPr>
            <w:r w:rsidRPr="00FF22C8">
              <w:rPr>
                <w:color w:val="000000" w:themeColor="text1"/>
                <w:szCs w:val="24"/>
              </w:rPr>
              <w:t>These describe the key outcomes which make up workplace function.</w:t>
            </w:r>
          </w:p>
        </w:tc>
        <w:tc>
          <w:tcPr>
            <w:tcW w:w="3307" w:type="pct"/>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3A71A96D" w14:textId="77777777" w:rsidR="003E6B20" w:rsidRPr="00FF22C8" w:rsidRDefault="003E6B20" w:rsidP="00523DC9">
            <w:pPr>
              <w:tabs>
                <w:tab w:val="left" w:pos="0"/>
              </w:tabs>
              <w:spacing w:after="0"/>
              <w:rPr>
                <w:b/>
                <w:color w:val="000000" w:themeColor="text1"/>
                <w:szCs w:val="24"/>
              </w:rPr>
            </w:pPr>
            <w:r w:rsidRPr="00FF22C8">
              <w:rPr>
                <w:b/>
                <w:color w:val="000000" w:themeColor="text1"/>
                <w:szCs w:val="24"/>
              </w:rPr>
              <w:t>PERFORMANCE CRITERIA</w:t>
            </w:r>
          </w:p>
          <w:p w14:paraId="357D9423" w14:textId="77777777" w:rsidR="003E6B20" w:rsidRPr="00FF22C8" w:rsidRDefault="003E6B20" w:rsidP="00523DC9">
            <w:pPr>
              <w:tabs>
                <w:tab w:val="left" w:pos="0"/>
              </w:tabs>
              <w:spacing w:after="0"/>
              <w:rPr>
                <w:b/>
                <w:color w:val="000000" w:themeColor="text1"/>
                <w:szCs w:val="24"/>
              </w:rPr>
            </w:pPr>
            <w:r w:rsidRPr="00FF22C8">
              <w:rPr>
                <w:color w:val="000000" w:themeColor="text1"/>
                <w:szCs w:val="24"/>
              </w:rPr>
              <w:t>These are assessable statements which specify the required level of performance for each of the elements</w:t>
            </w:r>
          </w:p>
          <w:p w14:paraId="2DA8DEE1" w14:textId="77777777" w:rsidR="003E6B20" w:rsidRPr="00FF22C8" w:rsidRDefault="003E6B20" w:rsidP="00523DC9">
            <w:pPr>
              <w:tabs>
                <w:tab w:val="left" w:pos="0"/>
              </w:tabs>
              <w:spacing w:after="0"/>
              <w:rPr>
                <w:b/>
                <w:color w:val="000000" w:themeColor="text1"/>
                <w:szCs w:val="24"/>
              </w:rPr>
            </w:pPr>
            <w:r w:rsidRPr="00FF22C8">
              <w:rPr>
                <w:b/>
                <w:i/>
                <w:color w:val="000000" w:themeColor="text1"/>
                <w:szCs w:val="24"/>
              </w:rPr>
              <w:t>(Bold and italicised terms are elaborated in the Range)</w:t>
            </w:r>
          </w:p>
        </w:tc>
      </w:tr>
      <w:tr w:rsidR="003E6B20" w:rsidRPr="00FF22C8" w14:paraId="788BBDF0" w14:textId="77777777" w:rsidTr="00523DC9">
        <w:tc>
          <w:tcPr>
            <w:tcW w:w="1693" w:type="pct"/>
            <w:tcBorders>
              <w:top w:val="single" w:sz="4" w:space="0" w:color="auto"/>
              <w:left w:val="single" w:sz="4" w:space="0" w:color="auto"/>
              <w:bottom w:val="single" w:sz="4" w:space="0" w:color="auto"/>
              <w:right w:val="single" w:sz="4" w:space="0" w:color="auto"/>
            </w:tcBorders>
          </w:tcPr>
          <w:p w14:paraId="08B760FB" w14:textId="77777777" w:rsidR="003E6B20" w:rsidRPr="00FF22C8" w:rsidRDefault="003E6B20" w:rsidP="0094008E">
            <w:pPr>
              <w:pStyle w:val="BodyText"/>
              <w:numPr>
                <w:ilvl w:val="0"/>
                <w:numId w:val="185"/>
              </w:numPr>
              <w:tabs>
                <w:tab w:val="left" w:pos="0"/>
              </w:tabs>
              <w:spacing w:after="0"/>
              <w:ind w:right="72"/>
              <w:rPr>
                <w:color w:val="000000" w:themeColor="text1"/>
                <w:sz w:val="24"/>
                <w:szCs w:val="24"/>
              </w:rPr>
            </w:pPr>
            <w:r w:rsidRPr="00FF22C8">
              <w:rPr>
                <w:color w:val="000000" w:themeColor="text1"/>
                <w:sz w:val="24"/>
                <w:szCs w:val="24"/>
              </w:rPr>
              <w:t>Prepare robotic systems installation site</w:t>
            </w:r>
          </w:p>
        </w:tc>
        <w:tc>
          <w:tcPr>
            <w:tcW w:w="3307" w:type="pct"/>
            <w:tcBorders>
              <w:top w:val="single" w:sz="4" w:space="0" w:color="auto"/>
              <w:left w:val="single" w:sz="4" w:space="0" w:color="auto"/>
              <w:bottom w:val="single" w:sz="4" w:space="0" w:color="auto"/>
              <w:right w:val="single" w:sz="4" w:space="0" w:color="auto"/>
            </w:tcBorders>
          </w:tcPr>
          <w:p w14:paraId="7E1030A8" w14:textId="77777777" w:rsidR="003E6B20" w:rsidRPr="00FF22C8" w:rsidRDefault="003E6B20" w:rsidP="0094008E">
            <w:pPr>
              <w:pStyle w:val="ListParagraph"/>
              <w:numPr>
                <w:ilvl w:val="1"/>
                <w:numId w:val="186"/>
              </w:numPr>
              <w:rPr>
                <w:color w:val="000000" w:themeColor="text1"/>
                <w:sz w:val="24"/>
                <w:szCs w:val="24"/>
              </w:rPr>
            </w:pPr>
            <w:r w:rsidRPr="00FF22C8">
              <w:rPr>
                <w:b/>
                <w:i/>
                <w:color w:val="000000" w:themeColor="text1"/>
                <w:sz w:val="24"/>
                <w:szCs w:val="24"/>
              </w:rPr>
              <w:t>Health and safety procedures</w:t>
            </w:r>
            <w:r w:rsidRPr="00FF22C8">
              <w:rPr>
                <w:color w:val="000000" w:themeColor="text1"/>
                <w:sz w:val="24"/>
                <w:szCs w:val="24"/>
              </w:rPr>
              <w:t xml:space="preserve"> are applied as per work requirement.</w:t>
            </w:r>
          </w:p>
          <w:p w14:paraId="4E279511" w14:textId="77777777" w:rsidR="003E6B20" w:rsidRPr="00FF22C8" w:rsidRDefault="003E6B20" w:rsidP="0094008E">
            <w:pPr>
              <w:pStyle w:val="ListParagraph"/>
              <w:numPr>
                <w:ilvl w:val="1"/>
                <w:numId w:val="186"/>
              </w:numPr>
              <w:rPr>
                <w:rStyle w:val="fontstyle01"/>
                <w:rFonts w:ascii="Times New Roman" w:hAnsi="Times New Roman"/>
                <w:color w:val="000000" w:themeColor="text1"/>
              </w:rPr>
            </w:pPr>
            <w:r w:rsidRPr="00FF22C8">
              <w:rPr>
                <w:color w:val="000000" w:themeColor="text1"/>
                <w:sz w:val="24"/>
                <w:szCs w:val="24"/>
              </w:rPr>
              <w:t>Robotic</w:t>
            </w:r>
            <w:r w:rsidRPr="00FF22C8">
              <w:rPr>
                <w:rStyle w:val="fontstyle01"/>
                <w:rFonts w:ascii="Times New Roman" w:hAnsi="Times New Roman"/>
                <w:color w:val="000000" w:themeColor="text1"/>
              </w:rPr>
              <w:t xml:space="preserve"> system installation site survey is conducted as per work requirement.</w:t>
            </w:r>
          </w:p>
          <w:p w14:paraId="5F8E86B7" w14:textId="77777777" w:rsidR="003E6B20" w:rsidRPr="00FF22C8" w:rsidRDefault="003E6B20" w:rsidP="0094008E">
            <w:pPr>
              <w:pStyle w:val="ListParagraph"/>
              <w:numPr>
                <w:ilvl w:val="1"/>
                <w:numId w:val="186"/>
              </w:numPr>
              <w:rPr>
                <w:rStyle w:val="fontstyle01"/>
                <w:rFonts w:ascii="Times New Roman" w:hAnsi="Times New Roman"/>
                <w:color w:val="000000" w:themeColor="text1"/>
              </w:rPr>
            </w:pPr>
            <w:r w:rsidRPr="00FF22C8">
              <w:rPr>
                <w:color w:val="000000" w:themeColor="text1"/>
                <w:sz w:val="24"/>
                <w:szCs w:val="24"/>
              </w:rPr>
              <w:t>Robotic system</w:t>
            </w:r>
            <w:r w:rsidRPr="00FF22C8">
              <w:rPr>
                <w:rStyle w:val="fontstyle01"/>
                <w:rFonts w:ascii="Times New Roman" w:hAnsi="Times New Roman"/>
                <w:color w:val="000000" w:themeColor="text1"/>
              </w:rPr>
              <w:t xml:space="preserve"> installation schedule is developed as per the</w:t>
            </w:r>
            <w:r w:rsidRPr="00FF22C8">
              <w:rPr>
                <w:color w:val="000000" w:themeColor="text1"/>
                <w:sz w:val="24"/>
                <w:szCs w:val="24"/>
              </w:rPr>
              <w:t xml:space="preserve"> </w:t>
            </w:r>
            <w:r w:rsidRPr="00FF22C8">
              <w:rPr>
                <w:rStyle w:val="fontstyle01"/>
                <w:rFonts w:ascii="Times New Roman" w:hAnsi="Times New Roman"/>
                <w:color w:val="000000" w:themeColor="text1"/>
              </w:rPr>
              <w:t>manufacturer’s requirement.</w:t>
            </w:r>
          </w:p>
          <w:p w14:paraId="79D2F6A4" w14:textId="77777777" w:rsidR="003E6B20" w:rsidRPr="00FF22C8" w:rsidRDefault="003E6B20" w:rsidP="0094008E">
            <w:pPr>
              <w:pStyle w:val="ListParagraph"/>
              <w:numPr>
                <w:ilvl w:val="1"/>
                <w:numId w:val="186"/>
              </w:numPr>
              <w:rPr>
                <w:rStyle w:val="fontstyle01"/>
                <w:rFonts w:ascii="Times New Roman" w:hAnsi="Times New Roman"/>
                <w:color w:val="000000" w:themeColor="text1"/>
              </w:rPr>
            </w:pPr>
            <w:r w:rsidRPr="00FF22C8">
              <w:rPr>
                <w:color w:val="000000" w:themeColor="text1"/>
                <w:sz w:val="24"/>
                <w:szCs w:val="24"/>
              </w:rPr>
              <w:t xml:space="preserve">Robotic system </w:t>
            </w:r>
            <w:r w:rsidRPr="00FF22C8">
              <w:rPr>
                <w:rStyle w:val="fontstyle01"/>
                <w:rFonts w:ascii="Times New Roman" w:hAnsi="Times New Roman"/>
                <w:color w:val="000000" w:themeColor="text1"/>
              </w:rPr>
              <w:t>installation area is set up as per the manufacturer’s requirement.</w:t>
            </w:r>
          </w:p>
          <w:p w14:paraId="2D4CDB74" w14:textId="77777777" w:rsidR="003E6B20" w:rsidRPr="00FF22C8" w:rsidRDefault="003E6B20" w:rsidP="0094008E">
            <w:pPr>
              <w:pStyle w:val="ListParagraph"/>
              <w:numPr>
                <w:ilvl w:val="1"/>
                <w:numId w:val="186"/>
              </w:numPr>
              <w:rPr>
                <w:color w:val="000000" w:themeColor="text1"/>
                <w:sz w:val="24"/>
                <w:szCs w:val="24"/>
              </w:rPr>
            </w:pPr>
            <w:r w:rsidRPr="00FF22C8">
              <w:rPr>
                <w:color w:val="000000" w:themeColor="text1"/>
                <w:sz w:val="24"/>
                <w:szCs w:val="24"/>
              </w:rPr>
              <w:t>Robotic system site preparation report is documented as per work place procedure.</w:t>
            </w:r>
          </w:p>
        </w:tc>
      </w:tr>
      <w:tr w:rsidR="003E6B20" w:rsidRPr="00FF22C8" w14:paraId="18580376" w14:textId="77777777" w:rsidTr="00523DC9">
        <w:tc>
          <w:tcPr>
            <w:tcW w:w="1693" w:type="pct"/>
            <w:tcBorders>
              <w:top w:val="single" w:sz="4" w:space="0" w:color="auto"/>
              <w:left w:val="single" w:sz="4" w:space="0" w:color="auto"/>
              <w:bottom w:val="single" w:sz="4" w:space="0" w:color="auto"/>
              <w:right w:val="single" w:sz="4" w:space="0" w:color="auto"/>
            </w:tcBorders>
          </w:tcPr>
          <w:p w14:paraId="2402A75C" w14:textId="77777777" w:rsidR="003E6B20" w:rsidRPr="00FF22C8" w:rsidRDefault="003E6B20" w:rsidP="0094008E">
            <w:pPr>
              <w:pStyle w:val="BodyText"/>
              <w:numPr>
                <w:ilvl w:val="0"/>
                <w:numId w:val="185"/>
              </w:numPr>
              <w:tabs>
                <w:tab w:val="left" w:pos="0"/>
              </w:tabs>
              <w:spacing w:after="0"/>
              <w:ind w:right="72"/>
              <w:rPr>
                <w:color w:val="000000" w:themeColor="text1"/>
                <w:sz w:val="24"/>
                <w:szCs w:val="24"/>
              </w:rPr>
            </w:pPr>
            <w:r w:rsidRPr="00FF22C8">
              <w:rPr>
                <w:color w:val="000000" w:themeColor="text1"/>
                <w:sz w:val="24"/>
                <w:szCs w:val="24"/>
              </w:rPr>
              <w:t xml:space="preserve">Assemble </w:t>
            </w:r>
          </w:p>
          <w:p w14:paraId="14DB41FA" w14:textId="77777777" w:rsidR="003E6B20" w:rsidRPr="00FF22C8" w:rsidRDefault="003E6B20" w:rsidP="00523DC9">
            <w:pPr>
              <w:pStyle w:val="BodyText"/>
              <w:tabs>
                <w:tab w:val="left" w:pos="0"/>
              </w:tabs>
              <w:spacing w:after="0"/>
              <w:ind w:left="360" w:right="72"/>
              <w:rPr>
                <w:color w:val="000000" w:themeColor="text1"/>
                <w:sz w:val="24"/>
                <w:szCs w:val="24"/>
                <w:lang w:val="en-GB"/>
              </w:rPr>
            </w:pPr>
            <w:r w:rsidRPr="00FF22C8">
              <w:rPr>
                <w:color w:val="000000" w:themeColor="text1"/>
                <w:sz w:val="24"/>
                <w:szCs w:val="24"/>
              </w:rPr>
              <w:t>robotic system components</w:t>
            </w:r>
          </w:p>
        </w:tc>
        <w:tc>
          <w:tcPr>
            <w:tcW w:w="3307" w:type="pct"/>
            <w:tcBorders>
              <w:top w:val="single" w:sz="4" w:space="0" w:color="auto"/>
              <w:left w:val="single" w:sz="4" w:space="0" w:color="auto"/>
              <w:bottom w:val="single" w:sz="4" w:space="0" w:color="auto"/>
              <w:right w:val="single" w:sz="4" w:space="0" w:color="auto"/>
            </w:tcBorders>
          </w:tcPr>
          <w:p w14:paraId="3A7EC739" w14:textId="77777777" w:rsidR="003E6B20" w:rsidRPr="00FF22C8" w:rsidRDefault="003E6B20" w:rsidP="0094008E">
            <w:pPr>
              <w:pStyle w:val="ListParagraph"/>
              <w:numPr>
                <w:ilvl w:val="1"/>
                <w:numId w:val="187"/>
              </w:numPr>
              <w:rPr>
                <w:bCs/>
                <w:iCs/>
                <w:color w:val="000000" w:themeColor="text1"/>
                <w:sz w:val="24"/>
                <w:szCs w:val="24"/>
              </w:rPr>
            </w:pPr>
            <w:r w:rsidRPr="00FF22C8">
              <w:rPr>
                <w:bCs/>
                <w:iCs/>
                <w:color w:val="000000" w:themeColor="text1"/>
                <w:sz w:val="24"/>
                <w:szCs w:val="24"/>
              </w:rPr>
              <w:t>Health and safety procedures are applied as per work requirement.</w:t>
            </w:r>
          </w:p>
          <w:p w14:paraId="2CADA069" w14:textId="77777777" w:rsidR="003E6B20" w:rsidRPr="00FF22C8" w:rsidRDefault="003E6B20" w:rsidP="0094008E">
            <w:pPr>
              <w:pStyle w:val="ListParagraph"/>
              <w:numPr>
                <w:ilvl w:val="1"/>
                <w:numId w:val="187"/>
              </w:numPr>
              <w:rPr>
                <w:bCs/>
                <w:iCs/>
                <w:color w:val="000000" w:themeColor="text1"/>
                <w:sz w:val="24"/>
                <w:szCs w:val="24"/>
              </w:rPr>
            </w:pPr>
            <w:r w:rsidRPr="00FF22C8">
              <w:rPr>
                <w:b/>
                <w:bCs/>
                <w:i/>
                <w:iCs/>
                <w:color w:val="000000" w:themeColor="text1"/>
                <w:sz w:val="24"/>
                <w:szCs w:val="24"/>
              </w:rPr>
              <w:t>Robotic system types</w:t>
            </w:r>
            <w:r w:rsidRPr="00FF22C8">
              <w:rPr>
                <w:bCs/>
                <w:iCs/>
                <w:color w:val="000000" w:themeColor="text1"/>
                <w:sz w:val="24"/>
                <w:szCs w:val="24"/>
              </w:rPr>
              <w:t xml:space="preserve"> are identified as per work requirement.</w:t>
            </w:r>
          </w:p>
          <w:p w14:paraId="1BEFB9A8" w14:textId="77777777" w:rsidR="003E6B20" w:rsidRPr="00FF22C8" w:rsidRDefault="003E6B20" w:rsidP="0094008E">
            <w:pPr>
              <w:pStyle w:val="ListParagraph"/>
              <w:numPr>
                <w:ilvl w:val="1"/>
                <w:numId w:val="187"/>
              </w:numPr>
              <w:rPr>
                <w:bCs/>
                <w:iCs/>
                <w:color w:val="000000" w:themeColor="text1"/>
                <w:sz w:val="24"/>
                <w:szCs w:val="24"/>
              </w:rPr>
            </w:pPr>
            <w:r w:rsidRPr="00FF22C8">
              <w:rPr>
                <w:b/>
                <w:bCs/>
                <w:i/>
                <w:iCs/>
                <w:color w:val="000000" w:themeColor="text1"/>
                <w:sz w:val="24"/>
                <w:szCs w:val="24"/>
              </w:rPr>
              <w:t>Robotic system components</w:t>
            </w:r>
            <w:r w:rsidRPr="00FF22C8">
              <w:rPr>
                <w:bCs/>
                <w:iCs/>
                <w:color w:val="000000" w:themeColor="text1"/>
                <w:sz w:val="24"/>
                <w:szCs w:val="24"/>
              </w:rPr>
              <w:t xml:space="preserve"> are mounted according to manufacturer’s manuals.</w:t>
            </w:r>
          </w:p>
          <w:p w14:paraId="56B22FE1" w14:textId="77777777" w:rsidR="003E6B20" w:rsidRPr="00FF22C8" w:rsidRDefault="003E6B20" w:rsidP="0094008E">
            <w:pPr>
              <w:pStyle w:val="ListParagraph"/>
              <w:numPr>
                <w:ilvl w:val="1"/>
                <w:numId w:val="187"/>
              </w:numPr>
              <w:rPr>
                <w:bCs/>
                <w:iCs/>
                <w:color w:val="000000" w:themeColor="text1"/>
                <w:sz w:val="24"/>
                <w:szCs w:val="24"/>
              </w:rPr>
            </w:pPr>
            <w:r w:rsidRPr="00FF22C8">
              <w:rPr>
                <w:bCs/>
                <w:iCs/>
                <w:color w:val="000000" w:themeColor="text1"/>
                <w:sz w:val="24"/>
                <w:szCs w:val="24"/>
              </w:rPr>
              <w:t xml:space="preserve">Robotic system components are connected according to </w:t>
            </w:r>
            <w:r w:rsidRPr="00FF22C8">
              <w:rPr>
                <w:b/>
                <w:bCs/>
                <w:i/>
                <w:iCs/>
                <w:color w:val="000000" w:themeColor="text1"/>
                <w:sz w:val="24"/>
                <w:szCs w:val="24"/>
              </w:rPr>
              <w:t>manufacturer’s manuals</w:t>
            </w:r>
            <w:r w:rsidRPr="00FF22C8">
              <w:rPr>
                <w:bCs/>
                <w:iCs/>
                <w:color w:val="000000" w:themeColor="text1"/>
                <w:sz w:val="24"/>
                <w:szCs w:val="24"/>
              </w:rPr>
              <w:t>.</w:t>
            </w:r>
          </w:p>
          <w:p w14:paraId="0CE3C061" w14:textId="77777777" w:rsidR="003E6B20" w:rsidRPr="00FF22C8" w:rsidRDefault="003E6B20" w:rsidP="0094008E">
            <w:pPr>
              <w:pStyle w:val="ListParagraph"/>
              <w:numPr>
                <w:ilvl w:val="1"/>
                <w:numId w:val="187"/>
              </w:numPr>
              <w:rPr>
                <w:color w:val="000000" w:themeColor="text1"/>
                <w:sz w:val="24"/>
                <w:szCs w:val="24"/>
              </w:rPr>
            </w:pPr>
            <w:r w:rsidRPr="00FF22C8">
              <w:rPr>
                <w:b/>
                <w:bCs/>
                <w:i/>
                <w:iCs/>
                <w:color w:val="000000" w:themeColor="text1"/>
                <w:sz w:val="24"/>
                <w:szCs w:val="24"/>
              </w:rPr>
              <w:t>Robotic system tests</w:t>
            </w:r>
            <w:r w:rsidRPr="00FF22C8">
              <w:rPr>
                <w:bCs/>
                <w:iCs/>
                <w:color w:val="000000" w:themeColor="text1"/>
                <w:sz w:val="24"/>
                <w:szCs w:val="24"/>
              </w:rPr>
              <w:t xml:space="preserve"> are carried out according to work requirement</w:t>
            </w:r>
          </w:p>
        </w:tc>
      </w:tr>
      <w:tr w:rsidR="003E6B20" w:rsidRPr="00FF22C8" w14:paraId="0FE2E579" w14:textId="77777777" w:rsidTr="00523DC9">
        <w:tc>
          <w:tcPr>
            <w:tcW w:w="1693" w:type="pct"/>
            <w:tcBorders>
              <w:top w:val="single" w:sz="4" w:space="0" w:color="auto"/>
              <w:left w:val="single" w:sz="4" w:space="0" w:color="auto"/>
              <w:bottom w:val="single" w:sz="4" w:space="0" w:color="auto"/>
              <w:right w:val="single" w:sz="4" w:space="0" w:color="auto"/>
            </w:tcBorders>
          </w:tcPr>
          <w:p w14:paraId="03897E84" w14:textId="77777777" w:rsidR="003E6B20" w:rsidRPr="00FF22C8" w:rsidRDefault="003E6B20" w:rsidP="0094008E">
            <w:pPr>
              <w:pStyle w:val="BodyText"/>
              <w:numPr>
                <w:ilvl w:val="0"/>
                <w:numId w:val="185"/>
              </w:numPr>
              <w:tabs>
                <w:tab w:val="left" w:pos="0"/>
              </w:tabs>
              <w:spacing w:after="0"/>
              <w:ind w:right="72"/>
              <w:rPr>
                <w:color w:val="000000" w:themeColor="text1"/>
                <w:sz w:val="24"/>
                <w:szCs w:val="24"/>
              </w:rPr>
            </w:pPr>
            <w:r w:rsidRPr="00FF22C8">
              <w:rPr>
                <w:color w:val="000000" w:themeColor="text1"/>
                <w:sz w:val="24"/>
                <w:szCs w:val="24"/>
              </w:rPr>
              <w:t>Program robotic system</w:t>
            </w:r>
          </w:p>
        </w:tc>
        <w:tc>
          <w:tcPr>
            <w:tcW w:w="3307" w:type="pct"/>
            <w:tcBorders>
              <w:top w:val="single" w:sz="4" w:space="0" w:color="auto"/>
              <w:left w:val="single" w:sz="4" w:space="0" w:color="auto"/>
              <w:bottom w:val="single" w:sz="4" w:space="0" w:color="auto"/>
              <w:right w:val="single" w:sz="4" w:space="0" w:color="auto"/>
            </w:tcBorders>
          </w:tcPr>
          <w:p w14:paraId="4CC74DB7" w14:textId="77777777" w:rsidR="003E6B20" w:rsidRPr="00FF22C8" w:rsidRDefault="003E6B20" w:rsidP="0094008E">
            <w:pPr>
              <w:pStyle w:val="ListParagraph"/>
              <w:numPr>
                <w:ilvl w:val="1"/>
                <w:numId w:val="188"/>
              </w:numPr>
              <w:rPr>
                <w:b/>
                <w:bCs/>
                <w:i/>
                <w:iCs/>
                <w:color w:val="000000" w:themeColor="text1"/>
                <w:sz w:val="24"/>
                <w:szCs w:val="24"/>
              </w:rPr>
            </w:pPr>
            <w:r w:rsidRPr="00FF22C8">
              <w:rPr>
                <w:b/>
                <w:i/>
                <w:color w:val="000000" w:themeColor="text1"/>
                <w:sz w:val="24"/>
                <w:szCs w:val="24"/>
              </w:rPr>
              <w:t>Robotic system</w:t>
            </w:r>
            <w:r w:rsidRPr="00FF22C8">
              <w:rPr>
                <w:b/>
                <w:bCs/>
                <w:i/>
                <w:iCs/>
                <w:color w:val="000000" w:themeColor="text1"/>
                <w:sz w:val="24"/>
                <w:szCs w:val="24"/>
              </w:rPr>
              <w:t xml:space="preserve"> programming software</w:t>
            </w:r>
            <w:r w:rsidRPr="00FF22C8">
              <w:rPr>
                <w:color w:val="000000" w:themeColor="text1"/>
                <w:sz w:val="24"/>
                <w:szCs w:val="24"/>
              </w:rPr>
              <w:t xml:space="preserve"> is installed according to manufacturer’s specifications.</w:t>
            </w:r>
          </w:p>
          <w:p w14:paraId="14FD556D" w14:textId="77777777" w:rsidR="003E6B20" w:rsidRPr="00FF22C8" w:rsidRDefault="003E6B20" w:rsidP="0094008E">
            <w:pPr>
              <w:pStyle w:val="ListParagraph"/>
              <w:numPr>
                <w:ilvl w:val="1"/>
                <w:numId w:val="188"/>
              </w:numPr>
              <w:rPr>
                <w:bCs/>
                <w:iCs/>
                <w:color w:val="000000" w:themeColor="text1"/>
                <w:sz w:val="24"/>
                <w:szCs w:val="24"/>
              </w:rPr>
            </w:pPr>
            <w:r w:rsidRPr="00FF22C8">
              <w:rPr>
                <w:color w:val="000000" w:themeColor="text1"/>
                <w:sz w:val="24"/>
                <w:szCs w:val="24"/>
              </w:rPr>
              <w:t>Robotic system</w:t>
            </w:r>
            <w:r w:rsidRPr="00FF22C8">
              <w:rPr>
                <w:bCs/>
                <w:iCs/>
                <w:color w:val="000000" w:themeColor="text1"/>
                <w:sz w:val="24"/>
                <w:szCs w:val="24"/>
              </w:rPr>
              <w:t xml:space="preserve"> is programed as per work requirement.</w:t>
            </w:r>
          </w:p>
          <w:p w14:paraId="55C2F84F" w14:textId="77777777" w:rsidR="003E6B20" w:rsidRPr="00FF22C8" w:rsidRDefault="003E6B20" w:rsidP="0094008E">
            <w:pPr>
              <w:pStyle w:val="ListParagraph"/>
              <w:numPr>
                <w:ilvl w:val="1"/>
                <w:numId w:val="188"/>
              </w:numPr>
              <w:rPr>
                <w:bCs/>
                <w:iCs/>
                <w:color w:val="000000" w:themeColor="text1"/>
                <w:sz w:val="24"/>
                <w:szCs w:val="24"/>
              </w:rPr>
            </w:pPr>
            <w:r w:rsidRPr="00FF22C8">
              <w:rPr>
                <w:color w:val="000000" w:themeColor="text1"/>
                <w:sz w:val="24"/>
                <w:szCs w:val="24"/>
              </w:rPr>
              <w:lastRenderedPageBreak/>
              <w:t xml:space="preserve">Robotic system </w:t>
            </w:r>
            <w:r w:rsidRPr="00FF22C8">
              <w:rPr>
                <w:bCs/>
                <w:iCs/>
                <w:color w:val="000000" w:themeColor="text1"/>
                <w:sz w:val="24"/>
                <w:szCs w:val="24"/>
              </w:rPr>
              <w:t>program is simulated according to work requirement.</w:t>
            </w:r>
          </w:p>
          <w:p w14:paraId="33BCD401" w14:textId="77777777" w:rsidR="003E6B20" w:rsidRPr="00FF22C8" w:rsidRDefault="003E6B20" w:rsidP="0094008E">
            <w:pPr>
              <w:pStyle w:val="ListParagraph"/>
              <w:numPr>
                <w:ilvl w:val="1"/>
                <w:numId w:val="188"/>
              </w:numPr>
              <w:rPr>
                <w:bCs/>
                <w:iCs/>
                <w:color w:val="000000" w:themeColor="text1"/>
                <w:sz w:val="24"/>
                <w:szCs w:val="24"/>
              </w:rPr>
            </w:pPr>
            <w:r w:rsidRPr="00FF22C8">
              <w:rPr>
                <w:color w:val="000000" w:themeColor="text1"/>
                <w:sz w:val="24"/>
                <w:szCs w:val="24"/>
              </w:rPr>
              <w:t>Robotic system</w:t>
            </w:r>
            <w:r w:rsidRPr="00FF22C8">
              <w:rPr>
                <w:bCs/>
                <w:iCs/>
                <w:color w:val="000000" w:themeColor="text1"/>
                <w:sz w:val="24"/>
                <w:szCs w:val="24"/>
              </w:rPr>
              <w:t xml:space="preserve"> program is downloaded as per software specification.</w:t>
            </w:r>
          </w:p>
          <w:p w14:paraId="6E1DF404" w14:textId="77777777" w:rsidR="003E6B20" w:rsidRPr="00FF22C8" w:rsidRDefault="003E6B20" w:rsidP="0094008E">
            <w:pPr>
              <w:pStyle w:val="ListParagraph"/>
              <w:numPr>
                <w:ilvl w:val="1"/>
                <w:numId w:val="188"/>
              </w:numPr>
              <w:rPr>
                <w:bCs/>
                <w:iCs/>
                <w:color w:val="000000" w:themeColor="text1"/>
                <w:sz w:val="24"/>
                <w:szCs w:val="24"/>
              </w:rPr>
            </w:pPr>
            <w:r w:rsidRPr="00FF22C8">
              <w:rPr>
                <w:color w:val="000000" w:themeColor="text1"/>
                <w:sz w:val="24"/>
                <w:szCs w:val="24"/>
              </w:rPr>
              <w:t>Robotic system</w:t>
            </w:r>
            <w:r w:rsidRPr="00FF22C8">
              <w:rPr>
                <w:bCs/>
                <w:iCs/>
                <w:color w:val="000000" w:themeColor="text1"/>
                <w:sz w:val="24"/>
                <w:szCs w:val="24"/>
              </w:rPr>
              <w:t xml:space="preserve"> is tested according to work requirement.</w:t>
            </w:r>
          </w:p>
          <w:p w14:paraId="0E272C80" w14:textId="77777777" w:rsidR="003E6B20" w:rsidRPr="00FF22C8" w:rsidRDefault="003E6B20" w:rsidP="0094008E">
            <w:pPr>
              <w:pStyle w:val="ListParagraph"/>
              <w:numPr>
                <w:ilvl w:val="1"/>
                <w:numId w:val="188"/>
              </w:numPr>
              <w:rPr>
                <w:bCs/>
                <w:iCs/>
                <w:color w:val="000000" w:themeColor="text1"/>
                <w:sz w:val="24"/>
                <w:szCs w:val="24"/>
              </w:rPr>
            </w:pPr>
            <w:r w:rsidRPr="00FF22C8">
              <w:rPr>
                <w:color w:val="000000" w:themeColor="text1"/>
                <w:sz w:val="24"/>
                <w:szCs w:val="24"/>
              </w:rPr>
              <w:t>Robotic system programming report is prepared as per workplace procedures.</w:t>
            </w:r>
          </w:p>
        </w:tc>
      </w:tr>
      <w:tr w:rsidR="003E6B20" w:rsidRPr="00FF22C8" w14:paraId="032C153A" w14:textId="77777777" w:rsidTr="00523DC9">
        <w:tc>
          <w:tcPr>
            <w:tcW w:w="1693" w:type="pct"/>
            <w:tcBorders>
              <w:top w:val="single" w:sz="4" w:space="0" w:color="auto"/>
              <w:left w:val="single" w:sz="4" w:space="0" w:color="auto"/>
              <w:bottom w:val="single" w:sz="4" w:space="0" w:color="auto"/>
              <w:right w:val="single" w:sz="4" w:space="0" w:color="auto"/>
            </w:tcBorders>
          </w:tcPr>
          <w:p w14:paraId="0E8A0490" w14:textId="77777777" w:rsidR="003E6B20" w:rsidRPr="00FF22C8" w:rsidRDefault="003E6B20" w:rsidP="0094008E">
            <w:pPr>
              <w:pStyle w:val="BodyText"/>
              <w:numPr>
                <w:ilvl w:val="0"/>
                <w:numId w:val="185"/>
              </w:numPr>
              <w:tabs>
                <w:tab w:val="left" w:pos="0"/>
              </w:tabs>
              <w:spacing w:after="0"/>
              <w:ind w:right="72"/>
              <w:rPr>
                <w:rFonts w:eastAsia="Times New Roman"/>
                <w:color w:val="000000" w:themeColor="text1"/>
                <w:sz w:val="24"/>
                <w:szCs w:val="24"/>
                <w:lang w:val="en-GB"/>
              </w:rPr>
            </w:pPr>
            <w:r w:rsidRPr="00FF22C8">
              <w:rPr>
                <w:color w:val="000000" w:themeColor="text1"/>
                <w:sz w:val="24"/>
                <w:szCs w:val="24"/>
              </w:rPr>
              <w:lastRenderedPageBreak/>
              <w:t>Maintain robotic system</w:t>
            </w:r>
          </w:p>
        </w:tc>
        <w:tc>
          <w:tcPr>
            <w:tcW w:w="3307" w:type="pct"/>
            <w:tcBorders>
              <w:top w:val="single" w:sz="4" w:space="0" w:color="auto"/>
              <w:left w:val="single" w:sz="4" w:space="0" w:color="auto"/>
              <w:bottom w:val="single" w:sz="4" w:space="0" w:color="auto"/>
              <w:right w:val="single" w:sz="4" w:space="0" w:color="auto"/>
            </w:tcBorders>
          </w:tcPr>
          <w:p w14:paraId="5FDDC53A" w14:textId="77777777" w:rsidR="003E6B20" w:rsidRPr="00FF22C8" w:rsidRDefault="003E6B20" w:rsidP="0094008E">
            <w:pPr>
              <w:pStyle w:val="ListParagraph"/>
              <w:numPr>
                <w:ilvl w:val="1"/>
                <w:numId w:val="189"/>
              </w:numPr>
              <w:rPr>
                <w:color w:val="000000" w:themeColor="text1"/>
                <w:sz w:val="24"/>
                <w:szCs w:val="24"/>
              </w:rPr>
            </w:pPr>
            <w:r w:rsidRPr="00FF22C8">
              <w:rPr>
                <w:color w:val="000000" w:themeColor="text1"/>
                <w:sz w:val="24"/>
                <w:szCs w:val="24"/>
              </w:rPr>
              <w:t>Health and safety procedures are applied as per work requirement.</w:t>
            </w:r>
          </w:p>
          <w:p w14:paraId="59E435C2" w14:textId="77777777" w:rsidR="003E6B20" w:rsidRPr="00FF22C8" w:rsidRDefault="003E6B20" w:rsidP="0094008E">
            <w:pPr>
              <w:pStyle w:val="ListParagraph"/>
              <w:numPr>
                <w:ilvl w:val="1"/>
                <w:numId w:val="189"/>
              </w:numPr>
              <w:rPr>
                <w:color w:val="000000" w:themeColor="text1"/>
                <w:sz w:val="24"/>
                <w:szCs w:val="24"/>
              </w:rPr>
            </w:pPr>
            <w:r w:rsidRPr="00FF22C8">
              <w:rPr>
                <w:color w:val="000000" w:themeColor="text1"/>
                <w:sz w:val="24"/>
                <w:szCs w:val="24"/>
              </w:rPr>
              <w:t xml:space="preserve">Robotic system maintenance schedule is developed as per work requirement. </w:t>
            </w:r>
          </w:p>
          <w:p w14:paraId="22EF3EB3" w14:textId="77777777" w:rsidR="003E6B20" w:rsidRPr="00FF22C8" w:rsidRDefault="003E6B20" w:rsidP="0094008E">
            <w:pPr>
              <w:pStyle w:val="ListParagraph"/>
              <w:numPr>
                <w:ilvl w:val="1"/>
                <w:numId w:val="189"/>
              </w:numPr>
              <w:rPr>
                <w:color w:val="000000" w:themeColor="text1"/>
                <w:sz w:val="24"/>
                <w:szCs w:val="24"/>
              </w:rPr>
            </w:pPr>
            <w:r w:rsidRPr="00FF22C8">
              <w:rPr>
                <w:color w:val="000000" w:themeColor="text1"/>
                <w:sz w:val="24"/>
                <w:szCs w:val="24"/>
              </w:rPr>
              <w:t>Robotic system maintenance is carried out as per manufacturer’s requirement.</w:t>
            </w:r>
          </w:p>
          <w:p w14:paraId="4F453018" w14:textId="77777777" w:rsidR="003E6B20" w:rsidRPr="00FF22C8" w:rsidRDefault="003E6B20" w:rsidP="0094008E">
            <w:pPr>
              <w:pStyle w:val="ListParagraph"/>
              <w:numPr>
                <w:ilvl w:val="1"/>
                <w:numId w:val="189"/>
              </w:numPr>
              <w:rPr>
                <w:color w:val="000000" w:themeColor="text1"/>
                <w:sz w:val="24"/>
                <w:szCs w:val="24"/>
              </w:rPr>
            </w:pPr>
            <w:r w:rsidRPr="00FF22C8">
              <w:rPr>
                <w:color w:val="000000" w:themeColor="text1"/>
                <w:sz w:val="24"/>
                <w:szCs w:val="24"/>
              </w:rPr>
              <w:t>Robotic system is troubleshooted as per manufacturer’s requirement.</w:t>
            </w:r>
          </w:p>
          <w:p w14:paraId="2C52E51B" w14:textId="77777777" w:rsidR="003E6B20" w:rsidRPr="00FF22C8" w:rsidRDefault="003E6B20" w:rsidP="0094008E">
            <w:pPr>
              <w:pStyle w:val="ListParagraph"/>
              <w:numPr>
                <w:ilvl w:val="1"/>
                <w:numId w:val="189"/>
              </w:numPr>
              <w:rPr>
                <w:color w:val="000000" w:themeColor="text1"/>
                <w:sz w:val="24"/>
                <w:szCs w:val="24"/>
              </w:rPr>
            </w:pPr>
            <w:r w:rsidRPr="00FF22C8">
              <w:rPr>
                <w:color w:val="000000" w:themeColor="text1"/>
                <w:sz w:val="24"/>
                <w:szCs w:val="24"/>
              </w:rPr>
              <w:t>Robotic system maintenance report is documented as per workplace procedures.</w:t>
            </w:r>
          </w:p>
        </w:tc>
      </w:tr>
    </w:tbl>
    <w:p w14:paraId="4D37126F" w14:textId="77777777" w:rsidR="003E6B20" w:rsidRPr="00FF22C8" w:rsidRDefault="003E6B20" w:rsidP="003E6B20">
      <w:pPr>
        <w:tabs>
          <w:tab w:val="left" w:pos="0"/>
          <w:tab w:val="left" w:pos="2880"/>
        </w:tabs>
        <w:spacing w:after="0"/>
        <w:jc w:val="both"/>
        <w:rPr>
          <w:b/>
          <w:color w:val="000000" w:themeColor="text1"/>
          <w:szCs w:val="24"/>
        </w:rPr>
      </w:pPr>
    </w:p>
    <w:p w14:paraId="54CB074A" w14:textId="77777777" w:rsidR="003E6B20" w:rsidRPr="00FF22C8" w:rsidRDefault="003E6B20" w:rsidP="003E6B20">
      <w:pPr>
        <w:spacing w:after="0"/>
        <w:jc w:val="both"/>
        <w:rPr>
          <w:b/>
          <w:color w:val="000000" w:themeColor="text1"/>
          <w:szCs w:val="24"/>
        </w:rPr>
      </w:pPr>
      <w:r w:rsidRPr="00FF22C8">
        <w:rPr>
          <w:b/>
          <w:color w:val="000000" w:themeColor="text1"/>
          <w:szCs w:val="24"/>
        </w:rPr>
        <w:t>RANGE</w:t>
      </w:r>
    </w:p>
    <w:p w14:paraId="0BE37FFF" w14:textId="77777777" w:rsidR="003E6B20" w:rsidRPr="00FF22C8" w:rsidRDefault="003E6B20" w:rsidP="003E6B20">
      <w:pPr>
        <w:spacing w:after="0"/>
        <w:jc w:val="both"/>
        <w:rPr>
          <w:color w:val="000000" w:themeColor="text1"/>
          <w:szCs w:val="24"/>
        </w:rPr>
      </w:pPr>
      <w:r w:rsidRPr="00FF22C8">
        <w:rPr>
          <w:color w:val="000000" w:themeColor="text1"/>
          <w:szCs w:val="24"/>
        </w:rPr>
        <w:t xml:space="preserve">This section provides work environment and conditions to which the performance criteria apply. It allows for different work environment and situations that will affect performance. </w:t>
      </w:r>
    </w:p>
    <w:p w14:paraId="31B21282" w14:textId="77777777" w:rsidR="003E6B20" w:rsidRPr="00FF22C8" w:rsidRDefault="003E6B20" w:rsidP="003E6B20">
      <w:pPr>
        <w:spacing w:after="0"/>
        <w:jc w:val="both"/>
        <w:rPr>
          <w:color w:val="000000" w:themeColor="text1"/>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9"/>
        <w:gridCol w:w="5527"/>
      </w:tblGrid>
      <w:tr w:rsidR="003E6B20" w:rsidRPr="00FF22C8" w14:paraId="0143B3C5" w14:textId="77777777" w:rsidTr="00523DC9">
        <w:trPr>
          <w:trHeight w:val="486"/>
          <w:tblHeader/>
        </w:trPr>
        <w:tc>
          <w:tcPr>
            <w:tcW w:w="1669" w:type="pct"/>
            <w:shd w:val="clear" w:color="auto" w:fill="F7CAAC" w:themeFill="accent2" w:themeFillTint="66"/>
            <w:vAlign w:val="center"/>
          </w:tcPr>
          <w:p w14:paraId="177CD9E6" w14:textId="77777777" w:rsidR="003E6B20" w:rsidRPr="00FF22C8" w:rsidRDefault="003E6B20" w:rsidP="00523DC9">
            <w:pPr>
              <w:spacing w:after="0"/>
              <w:rPr>
                <w:b/>
                <w:color w:val="000000" w:themeColor="text1"/>
                <w:szCs w:val="24"/>
              </w:rPr>
            </w:pPr>
            <w:r w:rsidRPr="00FF22C8">
              <w:rPr>
                <w:b/>
                <w:color w:val="000000" w:themeColor="text1"/>
                <w:szCs w:val="24"/>
              </w:rPr>
              <w:t>Variable</w:t>
            </w:r>
          </w:p>
        </w:tc>
        <w:tc>
          <w:tcPr>
            <w:tcW w:w="3331" w:type="pct"/>
            <w:shd w:val="clear" w:color="auto" w:fill="F7CAAC" w:themeFill="accent2" w:themeFillTint="66"/>
            <w:vAlign w:val="center"/>
          </w:tcPr>
          <w:p w14:paraId="2BC009C6" w14:textId="77777777" w:rsidR="003E6B20" w:rsidRPr="00FF22C8" w:rsidRDefault="003E6B20" w:rsidP="00523DC9">
            <w:pPr>
              <w:spacing w:after="0"/>
              <w:rPr>
                <w:b/>
                <w:color w:val="000000" w:themeColor="text1"/>
                <w:szCs w:val="24"/>
              </w:rPr>
            </w:pPr>
            <w:r w:rsidRPr="00FF22C8">
              <w:rPr>
                <w:b/>
                <w:color w:val="000000" w:themeColor="text1"/>
                <w:szCs w:val="24"/>
              </w:rPr>
              <w:t>Range</w:t>
            </w:r>
          </w:p>
        </w:tc>
      </w:tr>
      <w:tr w:rsidR="003E6B20" w:rsidRPr="00FF22C8" w14:paraId="7657E801" w14:textId="77777777" w:rsidTr="00523DC9">
        <w:trPr>
          <w:trHeight w:val="629"/>
        </w:trPr>
        <w:tc>
          <w:tcPr>
            <w:tcW w:w="1669" w:type="pct"/>
          </w:tcPr>
          <w:p w14:paraId="1D5440F2" w14:textId="77777777" w:rsidR="003E6B20" w:rsidRPr="00FF22C8" w:rsidRDefault="003E6B20" w:rsidP="00523DC9">
            <w:pPr>
              <w:spacing w:after="0"/>
              <w:rPr>
                <w:color w:val="000000" w:themeColor="text1"/>
                <w:szCs w:val="24"/>
              </w:rPr>
            </w:pPr>
            <w:r w:rsidRPr="00FF22C8">
              <w:rPr>
                <w:color w:val="000000" w:themeColor="text1"/>
                <w:szCs w:val="24"/>
              </w:rPr>
              <w:t>Health and safety procedures may include but not limited to</w:t>
            </w:r>
            <w:r w:rsidRPr="00FF22C8">
              <w:rPr>
                <w:color w:val="000000" w:themeColor="text1"/>
                <w:szCs w:val="24"/>
                <w:lang w:val="en-US"/>
              </w:rPr>
              <w:t>:</w:t>
            </w:r>
          </w:p>
        </w:tc>
        <w:tc>
          <w:tcPr>
            <w:tcW w:w="3331" w:type="pct"/>
          </w:tcPr>
          <w:p w14:paraId="444C361E" w14:textId="77777777" w:rsidR="003E6B20" w:rsidRPr="00FF22C8" w:rsidRDefault="003E6B20" w:rsidP="0094008E">
            <w:pPr>
              <w:numPr>
                <w:ilvl w:val="0"/>
                <w:numId w:val="155"/>
              </w:numPr>
              <w:spacing w:after="0"/>
              <w:rPr>
                <w:color w:val="000000" w:themeColor="text1"/>
                <w:szCs w:val="24"/>
              </w:rPr>
            </w:pPr>
            <w:r w:rsidRPr="00FF22C8">
              <w:rPr>
                <w:color w:val="000000" w:themeColor="text1"/>
                <w:szCs w:val="24"/>
              </w:rPr>
              <w:t>PPEs</w:t>
            </w:r>
          </w:p>
          <w:p w14:paraId="3AC4F6B3" w14:textId="77777777" w:rsidR="003E6B20" w:rsidRPr="00FF22C8" w:rsidRDefault="003E6B20" w:rsidP="0094008E">
            <w:pPr>
              <w:numPr>
                <w:ilvl w:val="0"/>
                <w:numId w:val="155"/>
              </w:numPr>
              <w:spacing w:after="0"/>
              <w:rPr>
                <w:color w:val="000000" w:themeColor="text1"/>
                <w:szCs w:val="24"/>
              </w:rPr>
            </w:pPr>
            <w:r w:rsidRPr="00FF22C8">
              <w:rPr>
                <w:color w:val="000000" w:themeColor="text1"/>
                <w:szCs w:val="24"/>
              </w:rPr>
              <w:t>Work permits</w:t>
            </w:r>
          </w:p>
          <w:p w14:paraId="3139126F" w14:textId="77777777" w:rsidR="003E6B20" w:rsidRPr="00FF22C8" w:rsidRDefault="003E6B20" w:rsidP="0094008E">
            <w:pPr>
              <w:numPr>
                <w:ilvl w:val="0"/>
                <w:numId w:val="155"/>
              </w:numPr>
              <w:spacing w:after="0"/>
              <w:rPr>
                <w:color w:val="000000" w:themeColor="text1"/>
                <w:szCs w:val="24"/>
              </w:rPr>
            </w:pPr>
            <w:r w:rsidRPr="00FF22C8">
              <w:rPr>
                <w:color w:val="000000" w:themeColor="text1"/>
                <w:szCs w:val="24"/>
              </w:rPr>
              <w:t xml:space="preserve">Waste management </w:t>
            </w:r>
          </w:p>
          <w:p w14:paraId="75850B41" w14:textId="77777777" w:rsidR="003E6B20" w:rsidRPr="00FF22C8" w:rsidRDefault="003E6B20" w:rsidP="0094008E">
            <w:pPr>
              <w:numPr>
                <w:ilvl w:val="0"/>
                <w:numId w:val="155"/>
              </w:numPr>
              <w:spacing w:after="0"/>
              <w:rPr>
                <w:color w:val="000000" w:themeColor="text1"/>
                <w:szCs w:val="24"/>
              </w:rPr>
            </w:pPr>
            <w:r w:rsidRPr="00FF22C8">
              <w:rPr>
                <w:color w:val="000000" w:themeColor="text1"/>
                <w:szCs w:val="24"/>
              </w:rPr>
              <w:t>Electrical wiring colour coding</w:t>
            </w:r>
          </w:p>
          <w:p w14:paraId="0C0DC224" w14:textId="77777777" w:rsidR="003E6B20" w:rsidRPr="00FF22C8" w:rsidRDefault="003E6B20" w:rsidP="0094008E">
            <w:pPr>
              <w:numPr>
                <w:ilvl w:val="0"/>
                <w:numId w:val="155"/>
              </w:numPr>
              <w:spacing w:after="0"/>
              <w:rPr>
                <w:color w:val="000000" w:themeColor="text1"/>
                <w:szCs w:val="24"/>
              </w:rPr>
            </w:pPr>
            <w:r w:rsidRPr="00FF22C8">
              <w:rPr>
                <w:color w:val="000000" w:themeColor="text1"/>
                <w:szCs w:val="24"/>
              </w:rPr>
              <w:t>Danger warning signage</w:t>
            </w:r>
          </w:p>
          <w:p w14:paraId="06DD8692" w14:textId="77777777" w:rsidR="003E6B20" w:rsidRPr="00FF22C8" w:rsidRDefault="003E6B20" w:rsidP="0094008E">
            <w:pPr>
              <w:numPr>
                <w:ilvl w:val="0"/>
                <w:numId w:val="155"/>
              </w:numPr>
              <w:spacing w:after="0"/>
              <w:rPr>
                <w:color w:val="000000" w:themeColor="text1"/>
                <w:szCs w:val="24"/>
              </w:rPr>
            </w:pPr>
            <w:r w:rsidRPr="00FF22C8">
              <w:rPr>
                <w:color w:val="000000" w:themeColor="text1"/>
                <w:szCs w:val="24"/>
              </w:rPr>
              <w:t xml:space="preserve">Barricades </w:t>
            </w:r>
          </w:p>
          <w:p w14:paraId="7B8037F2" w14:textId="77777777" w:rsidR="003E6B20" w:rsidRPr="00FF22C8" w:rsidRDefault="003E6B20" w:rsidP="0094008E">
            <w:pPr>
              <w:numPr>
                <w:ilvl w:val="0"/>
                <w:numId w:val="155"/>
              </w:numPr>
              <w:spacing w:after="0"/>
              <w:rPr>
                <w:color w:val="000000" w:themeColor="text1"/>
                <w:szCs w:val="24"/>
              </w:rPr>
            </w:pPr>
            <w:r w:rsidRPr="00FF22C8">
              <w:rPr>
                <w:color w:val="000000" w:themeColor="text1"/>
                <w:szCs w:val="24"/>
              </w:rPr>
              <w:t>High voltage signage</w:t>
            </w:r>
          </w:p>
          <w:p w14:paraId="00EF45DD"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Health policy</w:t>
            </w:r>
          </w:p>
        </w:tc>
      </w:tr>
      <w:tr w:rsidR="003E6B20" w:rsidRPr="00FF22C8" w14:paraId="62A8A235" w14:textId="77777777" w:rsidTr="00523DC9">
        <w:trPr>
          <w:trHeight w:val="629"/>
        </w:trPr>
        <w:tc>
          <w:tcPr>
            <w:tcW w:w="1669" w:type="pct"/>
          </w:tcPr>
          <w:p w14:paraId="256C5B76" w14:textId="77777777" w:rsidR="003E6B20" w:rsidRPr="00FF22C8" w:rsidRDefault="003E6B20" w:rsidP="00523DC9">
            <w:pPr>
              <w:spacing w:after="0"/>
              <w:rPr>
                <w:color w:val="000000" w:themeColor="text1"/>
                <w:szCs w:val="24"/>
              </w:rPr>
            </w:pPr>
            <w:r w:rsidRPr="00FF22C8">
              <w:rPr>
                <w:bCs/>
                <w:iCs/>
                <w:color w:val="000000" w:themeColor="text1"/>
                <w:szCs w:val="24"/>
              </w:rPr>
              <w:lastRenderedPageBreak/>
              <w:t xml:space="preserve">Robotic system types </w:t>
            </w:r>
            <w:r w:rsidRPr="00FF22C8">
              <w:rPr>
                <w:color w:val="000000" w:themeColor="text1"/>
                <w:szCs w:val="24"/>
              </w:rPr>
              <w:t>may include but not limited to</w:t>
            </w:r>
            <w:r w:rsidRPr="00FF22C8">
              <w:rPr>
                <w:color w:val="000000" w:themeColor="text1"/>
                <w:szCs w:val="24"/>
                <w:lang w:val="en-US"/>
              </w:rPr>
              <w:t>:</w:t>
            </w:r>
          </w:p>
        </w:tc>
        <w:tc>
          <w:tcPr>
            <w:tcW w:w="3331" w:type="pct"/>
          </w:tcPr>
          <w:p w14:paraId="48FD8EDD" w14:textId="77777777" w:rsidR="003E6B20" w:rsidRPr="00FF22C8" w:rsidRDefault="003E6B20" w:rsidP="0094008E">
            <w:pPr>
              <w:numPr>
                <w:ilvl w:val="0"/>
                <w:numId w:val="155"/>
              </w:numPr>
              <w:spacing w:after="0"/>
              <w:rPr>
                <w:color w:val="000000" w:themeColor="text1"/>
                <w:szCs w:val="24"/>
              </w:rPr>
            </w:pPr>
            <w:r w:rsidRPr="00FF22C8">
              <w:rPr>
                <w:color w:val="000000" w:themeColor="text1"/>
                <w:szCs w:val="24"/>
              </w:rPr>
              <w:t>Cartesian robot</w:t>
            </w:r>
          </w:p>
          <w:p w14:paraId="425E9BB0" w14:textId="77777777" w:rsidR="003E6B20" w:rsidRPr="00FF22C8" w:rsidRDefault="003E6B20" w:rsidP="0094008E">
            <w:pPr>
              <w:numPr>
                <w:ilvl w:val="0"/>
                <w:numId w:val="155"/>
              </w:numPr>
              <w:spacing w:after="0"/>
              <w:rPr>
                <w:color w:val="000000" w:themeColor="text1"/>
                <w:szCs w:val="24"/>
              </w:rPr>
            </w:pPr>
            <w:r w:rsidRPr="00FF22C8">
              <w:rPr>
                <w:color w:val="000000" w:themeColor="text1"/>
                <w:szCs w:val="24"/>
              </w:rPr>
              <w:t>Polar robot</w:t>
            </w:r>
          </w:p>
          <w:p w14:paraId="42877BE4" w14:textId="77777777" w:rsidR="003E6B20" w:rsidRPr="00FF22C8" w:rsidRDefault="003E6B20" w:rsidP="0094008E">
            <w:pPr>
              <w:numPr>
                <w:ilvl w:val="0"/>
                <w:numId w:val="155"/>
              </w:numPr>
              <w:spacing w:after="0"/>
              <w:rPr>
                <w:color w:val="000000" w:themeColor="text1"/>
                <w:szCs w:val="24"/>
              </w:rPr>
            </w:pPr>
            <w:r w:rsidRPr="00FF22C8">
              <w:rPr>
                <w:color w:val="000000" w:themeColor="text1"/>
                <w:szCs w:val="24"/>
              </w:rPr>
              <w:t>Articulated robot</w:t>
            </w:r>
          </w:p>
        </w:tc>
      </w:tr>
      <w:tr w:rsidR="003E6B20" w:rsidRPr="00FF22C8" w14:paraId="6DBA5C45" w14:textId="77777777" w:rsidTr="00523DC9">
        <w:trPr>
          <w:trHeight w:val="629"/>
        </w:trPr>
        <w:tc>
          <w:tcPr>
            <w:tcW w:w="1669" w:type="pct"/>
          </w:tcPr>
          <w:p w14:paraId="7A63B6EC" w14:textId="77777777" w:rsidR="003E6B20" w:rsidRPr="00FF22C8" w:rsidRDefault="003E6B20" w:rsidP="00523DC9">
            <w:pPr>
              <w:spacing w:after="0"/>
              <w:rPr>
                <w:color w:val="000000" w:themeColor="text1"/>
                <w:szCs w:val="24"/>
              </w:rPr>
            </w:pPr>
            <w:r w:rsidRPr="00FF22C8">
              <w:rPr>
                <w:bCs/>
                <w:iCs/>
                <w:color w:val="000000" w:themeColor="text1"/>
                <w:szCs w:val="24"/>
              </w:rPr>
              <w:t xml:space="preserve">Robotic system components </w:t>
            </w:r>
            <w:r w:rsidRPr="00FF22C8">
              <w:rPr>
                <w:color w:val="000000" w:themeColor="text1"/>
                <w:szCs w:val="24"/>
              </w:rPr>
              <w:t>may include but not limited to</w:t>
            </w:r>
            <w:r w:rsidRPr="00FF22C8">
              <w:rPr>
                <w:color w:val="000000" w:themeColor="text1"/>
                <w:szCs w:val="24"/>
                <w:lang w:val="en-US"/>
              </w:rPr>
              <w:t>:</w:t>
            </w:r>
          </w:p>
        </w:tc>
        <w:tc>
          <w:tcPr>
            <w:tcW w:w="3331" w:type="pct"/>
          </w:tcPr>
          <w:p w14:paraId="5E6D7C9C"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Manipulator</w:t>
            </w:r>
          </w:p>
          <w:p w14:paraId="295256B2"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Controller unit</w:t>
            </w:r>
          </w:p>
          <w:p w14:paraId="56D4C554"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Sensors</w:t>
            </w:r>
          </w:p>
          <w:p w14:paraId="3BA2F91D"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Actuators</w:t>
            </w:r>
          </w:p>
          <w:p w14:paraId="763B9FF4"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Encoders</w:t>
            </w:r>
          </w:p>
          <w:p w14:paraId="68744C59"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Gears</w:t>
            </w:r>
          </w:p>
          <w:p w14:paraId="50A1E426" w14:textId="77777777" w:rsidR="003E6B20" w:rsidRPr="00FF22C8" w:rsidRDefault="003E6B20" w:rsidP="0094008E">
            <w:pPr>
              <w:numPr>
                <w:ilvl w:val="0"/>
                <w:numId w:val="155"/>
              </w:numPr>
              <w:spacing w:after="0"/>
              <w:rPr>
                <w:color w:val="000000" w:themeColor="text1"/>
                <w:szCs w:val="24"/>
              </w:rPr>
            </w:pPr>
            <w:r w:rsidRPr="00FF22C8">
              <w:rPr>
                <w:color w:val="000000" w:themeColor="text1"/>
                <w:szCs w:val="24"/>
              </w:rPr>
              <w:t>Motors (servo motors, stepper motors, linear motors, etc)</w:t>
            </w:r>
          </w:p>
        </w:tc>
      </w:tr>
      <w:tr w:rsidR="003E6B20" w:rsidRPr="00FF22C8" w14:paraId="61707FC7" w14:textId="77777777" w:rsidTr="00523DC9">
        <w:trPr>
          <w:trHeight w:val="629"/>
        </w:trPr>
        <w:tc>
          <w:tcPr>
            <w:tcW w:w="1669" w:type="pct"/>
          </w:tcPr>
          <w:p w14:paraId="2172B46F" w14:textId="77777777" w:rsidR="003E6B20" w:rsidRPr="00FF22C8" w:rsidRDefault="003E6B20" w:rsidP="00523DC9">
            <w:pPr>
              <w:spacing w:after="0"/>
              <w:rPr>
                <w:bCs/>
                <w:iCs/>
                <w:color w:val="000000" w:themeColor="text1"/>
                <w:szCs w:val="24"/>
              </w:rPr>
            </w:pPr>
            <w:r w:rsidRPr="00FF22C8">
              <w:rPr>
                <w:bCs/>
                <w:iCs/>
                <w:color w:val="000000" w:themeColor="text1"/>
                <w:szCs w:val="24"/>
              </w:rPr>
              <w:t xml:space="preserve">Robotic system tests </w:t>
            </w:r>
            <w:r w:rsidRPr="00FF22C8">
              <w:rPr>
                <w:color w:val="000000" w:themeColor="text1"/>
                <w:szCs w:val="24"/>
              </w:rPr>
              <w:t>may include but not limited to:</w:t>
            </w:r>
          </w:p>
        </w:tc>
        <w:tc>
          <w:tcPr>
            <w:tcW w:w="3331" w:type="pct"/>
          </w:tcPr>
          <w:p w14:paraId="4880D96B"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Electrical</w:t>
            </w:r>
          </w:p>
          <w:p w14:paraId="1221C892"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Mechanical</w:t>
            </w:r>
          </w:p>
          <w:p w14:paraId="351855B1"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 xml:space="preserve">Functionality </w:t>
            </w:r>
          </w:p>
          <w:p w14:paraId="019C3A2D"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Safety</w:t>
            </w:r>
          </w:p>
        </w:tc>
      </w:tr>
      <w:tr w:rsidR="003E6B20" w:rsidRPr="00FF22C8" w14:paraId="78C9B313" w14:textId="77777777" w:rsidTr="00523DC9">
        <w:trPr>
          <w:trHeight w:val="629"/>
        </w:trPr>
        <w:tc>
          <w:tcPr>
            <w:tcW w:w="1669" w:type="pct"/>
          </w:tcPr>
          <w:p w14:paraId="33E2CE4F" w14:textId="77777777" w:rsidR="003E6B20" w:rsidRPr="00FF22C8" w:rsidRDefault="003E6B20" w:rsidP="00523DC9">
            <w:pPr>
              <w:spacing w:after="0"/>
              <w:rPr>
                <w:bCs/>
                <w:iCs/>
                <w:color w:val="000000" w:themeColor="text1"/>
                <w:szCs w:val="24"/>
              </w:rPr>
            </w:pPr>
            <w:r w:rsidRPr="00FF22C8">
              <w:rPr>
                <w:color w:val="000000" w:themeColor="text1"/>
                <w:szCs w:val="24"/>
              </w:rPr>
              <w:t>Robotic system</w:t>
            </w:r>
            <w:r w:rsidRPr="00FF22C8">
              <w:rPr>
                <w:bCs/>
                <w:iCs/>
                <w:color w:val="000000" w:themeColor="text1"/>
                <w:szCs w:val="24"/>
              </w:rPr>
              <w:t xml:space="preserve"> programming software </w:t>
            </w:r>
            <w:r w:rsidRPr="00FF22C8">
              <w:rPr>
                <w:color w:val="000000" w:themeColor="text1"/>
                <w:szCs w:val="24"/>
              </w:rPr>
              <w:t>may include but not limited to:</w:t>
            </w:r>
          </w:p>
        </w:tc>
        <w:tc>
          <w:tcPr>
            <w:tcW w:w="3331" w:type="pct"/>
          </w:tcPr>
          <w:p w14:paraId="1F1189EA"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TIA Portal</w:t>
            </w:r>
          </w:p>
          <w:p w14:paraId="7EE487FB"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STEP 7</w:t>
            </w:r>
          </w:p>
          <w:p w14:paraId="2041AE4F"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GX Works</w:t>
            </w:r>
          </w:p>
          <w:p w14:paraId="12C8C593"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TWINCAT</w:t>
            </w:r>
          </w:p>
          <w:p w14:paraId="3B5046B5"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Micro-Logix</w:t>
            </w:r>
          </w:p>
          <w:p w14:paraId="11B57156"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C, C++ (Arduino, Raspberry Pi, STM32 etc)</w:t>
            </w:r>
          </w:p>
        </w:tc>
      </w:tr>
      <w:tr w:rsidR="003E6B20" w:rsidRPr="00FF22C8" w14:paraId="14B24C32" w14:textId="77777777" w:rsidTr="00523DC9">
        <w:trPr>
          <w:trHeight w:val="305"/>
        </w:trPr>
        <w:tc>
          <w:tcPr>
            <w:tcW w:w="1669" w:type="pct"/>
          </w:tcPr>
          <w:p w14:paraId="6CE7E100" w14:textId="77777777" w:rsidR="003E6B20" w:rsidRPr="00FF22C8" w:rsidRDefault="003E6B20" w:rsidP="00523DC9">
            <w:pPr>
              <w:spacing w:after="0"/>
              <w:rPr>
                <w:color w:val="000000" w:themeColor="text1"/>
                <w:szCs w:val="24"/>
              </w:rPr>
            </w:pPr>
            <w:r w:rsidRPr="00FF22C8">
              <w:rPr>
                <w:color w:val="000000" w:themeColor="text1"/>
                <w:szCs w:val="24"/>
              </w:rPr>
              <w:t>Manufacturer’s manuals may include but not limited to:</w:t>
            </w:r>
          </w:p>
        </w:tc>
        <w:tc>
          <w:tcPr>
            <w:tcW w:w="3331" w:type="pct"/>
          </w:tcPr>
          <w:p w14:paraId="16AFBC02"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System installation manuals</w:t>
            </w:r>
          </w:p>
          <w:p w14:paraId="6ECC47B4"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System operation manuals</w:t>
            </w:r>
          </w:p>
          <w:p w14:paraId="2DE7C053"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Software manuals</w:t>
            </w:r>
          </w:p>
          <w:p w14:paraId="2EC9F46A" w14:textId="77777777" w:rsidR="003E6B20" w:rsidRPr="00FF22C8" w:rsidRDefault="003E6B20" w:rsidP="0094008E">
            <w:pPr>
              <w:numPr>
                <w:ilvl w:val="0"/>
                <w:numId w:val="167"/>
              </w:numPr>
              <w:spacing w:after="0"/>
              <w:rPr>
                <w:color w:val="000000" w:themeColor="text1"/>
                <w:szCs w:val="24"/>
              </w:rPr>
            </w:pPr>
            <w:r w:rsidRPr="00FF22C8">
              <w:rPr>
                <w:color w:val="000000" w:themeColor="text1"/>
                <w:szCs w:val="24"/>
              </w:rPr>
              <w:t>Maintenance manuals</w:t>
            </w:r>
          </w:p>
        </w:tc>
      </w:tr>
    </w:tbl>
    <w:p w14:paraId="1721CACC" w14:textId="77777777" w:rsidR="003E6B20" w:rsidRPr="00FF22C8" w:rsidRDefault="003E6B20" w:rsidP="003E6B20">
      <w:pPr>
        <w:spacing w:after="0"/>
        <w:jc w:val="both"/>
        <w:rPr>
          <w:b/>
          <w:color w:val="000000" w:themeColor="text1"/>
          <w:szCs w:val="24"/>
        </w:rPr>
      </w:pPr>
    </w:p>
    <w:p w14:paraId="066DA32B" w14:textId="77777777" w:rsidR="003E6B20" w:rsidRPr="00FF22C8" w:rsidRDefault="003E6B20" w:rsidP="003E6B20">
      <w:pPr>
        <w:spacing w:after="0"/>
        <w:jc w:val="both"/>
        <w:rPr>
          <w:color w:val="000000" w:themeColor="text1"/>
          <w:szCs w:val="24"/>
        </w:rPr>
      </w:pPr>
      <w:r w:rsidRPr="00FF22C8">
        <w:rPr>
          <w:b/>
          <w:color w:val="000000" w:themeColor="text1"/>
          <w:szCs w:val="24"/>
        </w:rPr>
        <w:t>REQUIRED SKILLS AND KNOWLEDGE</w:t>
      </w:r>
    </w:p>
    <w:p w14:paraId="37195ECC" w14:textId="77777777" w:rsidR="003E6B20" w:rsidRPr="00FF22C8" w:rsidRDefault="003E6B20" w:rsidP="003E6B20">
      <w:pPr>
        <w:spacing w:after="0"/>
        <w:jc w:val="both"/>
        <w:rPr>
          <w:bCs/>
          <w:color w:val="000000" w:themeColor="text1"/>
          <w:szCs w:val="24"/>
        </w:rPr>
      </w:pPr>
      <w:r w:rsidRPr="00FF22C8">
        <w:rPr>
          <w:bCs/>
          <w:color w:val="000000" w:themeColor="text1"/>
          <w:szCs w:val="24"/>
        </w:rPr>
        <w:t>This section describes the skills and knowledge required for this unit of competency.</w:t>
      </w:r>
    </w:p>
    <w:p w14:paraId="63567819" w14:textId="77777777" w:rsidR="003E6B20" w:rsidRPr="00FF22C8" w:rsidRDefault="003E6B20" w:rsidP="003E6B20">
      <w:pPr>
        <w:pStyle w:val="ListParagraph"/>
        <w:spacing w:after="0"/>
        <w:ind w:left="0"/>
        <w:jc w:val="both"/>
        <w:rPr>
          <w:b/>
          <w:color w:val="000000" w:themeColor="text1"/>
          <w:sz w:val="24"/>
          <w:szCs w:val="24"/>
        </w:rPr>
      </w:pPr>
    </w:p>
    <w:p w14:paraId="074A3592" w14:textId="77777777" w:rsidR="003E6B20" w:rsidRPr="00FF22C8" w:rsidRDefault="003E6B20" w:rsidP="003E6B20">
      <w:pPr>
        <w:pStyle w:val="ListParagraph"/>
        <w:spacing w:after="0"/>
        <w:ind w:left="0"/>
        <w:jc w:val="both"/>
        <w:rPr>
          <w:b/>
          <w:color w:val="000000" w:themeColor="text1"/>
          <w:sz w:val="24"/>
          <w:szCs w:val="24"/>
        </w:rPr>
      </w:pPr>
      <w:r w:rsidRPr="00FF22C8">
        <w:rPr>
          <w:b/>
          <w:color w:val="000000" w:themeColor="text1"/>
          <w:sz w:val="24"/>
          <w:szCs w:val="24"/>
        </w:rPr>
        <w:t>Required Skills</w:t>
      </w:r>
    </w:p>
    <w:p w14:paraId="44F5D763" w14:textId="77777777" w:rsidR="003E6B20" w:rsidRPr="00FF22C8" w:rsidRDefault="003E6B20" w:rsidP="003E6B20">
      <w:pPr>
        <w:spacing w:after="0"/>
        <w:jc w:val="both"/>
        <w:rPr>
          <w:color w:val="000000" w:themeColor="text1"/>
          <w:szCs w:val="24"/>
        </w:rPr>
      </w:pPr>
      <w:r w:rsidRPr="00FF22C8">
        <w:rPr>
          <w:color w:val="000000" w:themeColor="text1"/>
          <w:szCs w:val="24"/>
        </w:rPr>
        <w:t>The individual needs to demonstrate the following skills:</w:t>
      </w:r>
    </w:p>
    <w:p w14:paraId="2654D765" w14:textId="77777777" w:rsidR="003E6B20" w:rsidRPr="00FF22C8" w:rsidRDefault="003E6B20" w:rsidP="0094008E">
      <w:pPr>
        <w:pStyle w:val="ListParagraph"/>
        <w:numPr>
          <w:ilvl w:val="0"/>
          <w:numId w:val="190"/>
        </w:numPr>
        <w:spacing w:after="0"/>
        <w:jc w:val="both"/>
        <w:rPr>
          <w:bCs/>
          <w:color w:val="000000" w:themeColor="text1"/>
          <w:sz w:val="24"/>
          <w:szCs w:val="24"/>
        </w:rPr>
      </w:pPr>
      <w:r w:rsidRPr="00FF22C8">
        <w:rPr>
          <w:bCs/>
          <w:color w:val="000000" w:themeColor="text1"/>
          <w:sz w:val="24"/>
          <w:szCs w:val="24"/>
        </w:rPr>
        <w:t>Programming</w:t>
      </w:r>
    </w:p>
    <w:p w14:paraId="1FD7FCC9" w14:textId="77777777" w:rsidR="003E6B20" w:rsidRPr="00FF22C8" w:rsidRDefault="003E6B20" w:rsidP="0094008E">
      <w:pPr>
        <w:pStyle w:val="ListParagraph"/>
        <w:numPr>
          <w:ilvl w:val="0"/>
          <w:numId w:val="190"/>
        </w:numPr>
        <w:spacing w:after="0"/>
        <w:jc w:val="both"/>
        <w:rPr>
          <w:bCs/>
          <w:color w:val="000000" w:themeColor="text1"/>
          <w:sz w:val="24"/>
          <w:szCs w:val="24"/>
        </w:rPr>
      </w:pPr>
      <w:r w:rsidRPr="00FF22C8">
        <w:rPr>
          <w:bCs/>
          <w:color w:val="000000" w:themeColor="text1"/>
          <w:sz w:val="24"/>
          <w:szCs w:val="24"/>
        </w:rPr>
        <w:t>Safety and Health Standards (OSHA)</w:t>
      </w:r>
    </w:p>
    <w:p w14:paraId="3C095C3F" w14:textId="77777777" w:rsidR="003E6B20" w:rsidRPr="00FF22C8" w:rsidRDefault="003E6B20" w:rsidP="0094008E">
      <w:pPr>
        <w:pStyle w:val="ListParagraph"/>
        <w:numPr>
          <w:ilvl w:val="0"/>
          <w:numId w:val="190"/>
        </w:numPr>
        <w:spacing w:after="0"/>
        <w:jc w:val="both"/>
        <w:rPr>
          <w:bCs/>
          <w:color w:val="000000" w:themeColor="text1"/>
          <w:sz w:val="24"/>
          <w:szCs w:val="24"/>
        </w:rPr>
      </w:pPr>
      <w:r w:rsidRPr="00FF22C8">
        <w:rPr>
          <w:bCs/>
          <w:color w:val="000000" w:themeColor="text1"/>
          <w:sz w:val="24"/>
          <w:szCs w:val="24"/>
        </w:rPr>
        <w:t>System networking</w:t>
      </w:r>
    </w:p>
    <w:p w14:paraId="4E24C3B0" w14:textId="77777777" w:rsidR="003E6B20" w:rsidRPr="00FF22C8" w:rsidRDefault="003E6B20" w:rsidP="0094008E">
      <w:pPr>
        <w:pStyle w:val="ListParagraph"/>
        <w:numPr>
          <w:ilvl w:val="0"/>
          <w:numId w:val="190"/>
        </w:numPr>
        <w:spacing w:after="0"/>
        <w:jc w:val="both"/>
        <w:rPr>
          <w:bCs/>
          <w:color w:val="000000" w:themeColor="text1"/>
          <w:sz w:val="24"/>
          <w:szCs w:val="24"/>
        </w:rPr>
      </w:pPr>
      <w:r w:rsidRPr="00FF22C8">
        <w:rPr>
          <w:bCs/>
          <w:color w:val="000000" w:themeColor="text1"/>
          <w:sz w:val="24"/>
          <w:szCs w:val="24"/>
        </w:rPr>
        <w:t>Time management</w:t>
      </w:r>
    </w:p>
    <w:p w14:paraId="737418DE" w14:textId="77777777" w:rsidR="003E6B20" w:rsidRPr="00FF22C8" w:rsidRDefault="003E6B20" w:rsidP="0094008E">
      <w:pPr>
        <w:pStyle w:val="ListParagraph"/>
        <w:numPr>
          <w:ilvl w:val="0"/>
          <w:numId w:val="190"/>
        </w:numPr>
        <w:spacing w:after="0"/>
        <w:jc w:val="both"/>
        <w:rPr>
          <w:bCs/>
          <w:color w:val="000000" w:themeColor="text1"/>
          <w:sz w:val="24"/>
          <w:szCs w:val="24"/>
        </w:rPr>
      </w:pPr>
      <w:r w:rsidRPr="00FF22C8">
        <w:rPr>
          <w:bCs/>
          <w:color w:val="000000" w:themeColor="text1"/>
          <w:sz w:val="24"/>
          <w:szCs w:val="24"/>
        </w:rPr>
        <w:t>Inspection and testing skills</w:t>
      </w:r>
    </w:p>
    <w:p w14:paraId="47EAE5FF" w14:textId="77777777" w:rsidR="003E6B20" w:rsidRPr="00FF22C8" w:rsidRDefault="003E6B20" w:rsidP="0094008E">
      <w:pPr>
        <w:pStyle w:val="ListParagraph"/>
        <w:numPr>
          <w:ilvl w:val="0"/>
          <w:numId w:val="190"/>
        </w:numPr>
        <w:spacing w:after="0"/>
        <w:jc w:val="both"/>
        <w:rPr>
          <w:bCs/>
          <w:color w:val="000000" w:themeColor="text1"/>
          <w:sz w:val="24"/>
          <w:szCs w:val="24"/>
        </w:rPr>
      </w:pPr>
      <w:r w:rsidRPr="00FF22C8">
        <w:rPr>
          <w:bCs/>
          <w:color w:val="000000" w:themeColor="text1"/>
          <w:sz w:val="24"/>
          <w:szCs w:val="24"/>
        </w:rPr>
        <w:t xml:space="preserve">Report writing </w:t>
      </w:r>
    </w:p>
    <w:p w14:paraId="19865077" w14:textId="77777777" w:rsidR="003E6B20" w:rsidRPr="00FF22C8" w:rsidRDefault="003E6B20" w:rsidP="0094008E">
      <w:pPr>
        <w:pStyle w:val="ListParagraph"/>
        <w:numPr>
          <w:ilvl w:val="0"/>
          <w:numId w:val="190"/>
        </w:numPr>
        <w:spacing w:after="0"/>
        <w:jc w:val="both"/>
        <w:rPr>
          <w:bCs/>
          <w:color w:val="000000" w:themeColor="text1"/>
          <w:sz w:val="24"/>
          <w:szCs w:val="24"/>
        </w:rPr>
      </w:pPr>
      <w:r w:rsidRPr="00FF22C8">
        <w:rPr>
          <w:bCs/>
          <w:color w:val="000000" w:themeColor="text1"/>
          <w:sz w:val="24"/>
          <w:szCs w:val="24"/>
        </w:rPr>
        <w:t>Problem solving</w:t>
      </w:r>
    </w:p>
    <w:p w14:paraId="50C99D20" w14:textId="77777777" w:rsidR="003E6B20" w:rsidRPr="00FF22C8" w:rsidRDefault="003E6B20" w:rsidP="0094008E">
      <w:pPr>
        <w:pStyle w:val="ListParagraph"/>
        <w:numPr>
          <w:ilvl w:val="0"/>
          <w:numId w:val="190"/>
        </w:numPr>
        <w:spacing w:after="0"/>
        <w:jc w:val="both"/>
        <w:rPr>
          <w:bCs/>
          <w:color w:val="000000" w:themeColor="text1"/>
          <w:sz w:val="24"/>
          <w:szCs w:val="24"/>
        </w:rPr>
      </w:pPr>
      <w:r w:rsidRPr="00FF22C8">
        <w:rPr>
          <w:bCs/>
          <w:color w:val="000000" w:themeColor="text1"/>
          <w:sz w:val="24"/>
          <w:szCs w:val="24"/>
        </w:rPr>
        <w:lastRenderedPageBreak/>
        <w:t>Critical thinking</w:t>
      </w:r>
    </w:p>
    <w:p w14:paraId="619DC1CB" w14:textId="77777777" w:rsidR="003E6B20" w:rsidRPr="00FF22C8" w:rsidRDefault="003E6B20" w:rsidP="0094008E">
      <w:pPr>
        <w:pStyle w:val="ListParagraph"/>
        <w:numPr>
          <w:ilvl w:val="0"/>
          <w:numId w:val="190"/>
        </w:numPr>
        <w:spacing w:after="0"/>
        <w:jc w:val="both"/>
        <w:rPr>
          <w:bCs/>
          <w:color w:val="000000" w:themeColor="text1"/>
          <w:sz w:val="24"/>
          <w:szCs w:val="24"/>
        </w:rPr>
      </w:pPr>
      <w:r w:rsidRPr="00FF22C8">
        <w:rPr>
          <w:bCs/>
          <w:color w:val="000000" w:themeColor="text1"/>
          <w:sz w:val="24"/>
          <w:szCs w:val="24"/>
        </w:rPr>
        <w:t>Decision making</w:t>
      </w:r>
    </w:p>
    <w:p w14:paraId="7C207B88" w14:textId="77777777" w:rsidR="003E6B20" w:rsidRPr="00FF22C8" w:rsidRDefault="003E6B20" w:rsidP="0094008E">
      <w:pPr>
        <w:pStyle w:val="ListParagraph"/>
        <w:numPr>
          <w:ilvl w:val="0"/>
          <w:numId w:val="190"/>
        </w:numPr>
        <w:spacing w:after="0"/>
        <w:jc w:val="both"/>
        <w:rPr>
          <w:bCs/>
          <w:color w:val="000000" w:themeColor="text1"/>
          <w:sz w:val="24"/>
          <w:szCs w:val="24"/>
        </w:rPr>
      </w:pPr>
      <w:r w:rsidRPr="00FF22C8">
        <w:rPr>
          <w:bCs/>
          <w:color w:val="000000" w:themeColor="text1"/>
          <w:sz w:val="24"/>
          <w:szCs w:val="24"/>
        </w:rPr>
        <w:t>Communication skills</w:t>
      </w:r>
    </w:p>
    <w:p w14:paraId="05301B1A" w14:textId="77777777" w:rsidR="003E6B20" w:rsidRPr="00FF22C8" w:rsidRDefault="003E6B20" w:rsidP="0094008E">
      <w:pPr>
        <w:pStyle w:val="ListParagraph"/>
        <w:numPr>
          <w:ilvl w:val="0"/>
          <w:numId w:val="190"/>
        </w:numPr>
        <w:spacing w:after="0"/>
        <w:jc w:val="both"/>
        <w:rPr>
          <w:bCs/>
          <w:color w:val="000000" w:themeColor="text1"/>
          <w:sz w:val="24"/>
          <w:szCs w:val="24"/>
        </w:rPr>
      </w:pPr>
      <w:r w:rsidRPr="00FF22C8">
        <w:rPr>
          <w:bCs/>
          <w:color w:val="000000" w:themeColor="text1"/>
          <w:sz w:val="24"/>
          <w:szCs w:val="24"/>
        </w:rPr>
        <w:t>Troubleshooting</w:t>
      </w:r>
    </w:p>
    <w:p w14:paraId="218C7051" w14:textId="77777777" w:rsidR="003E6B20" w:rsidRPr="00FF22C8" w:rsidRDefault="003E6B20" w:rsidP="003E6B20">
      <w:pPr>
        <w:pStyle w:val="ListParagraph"/>
        <w:spacing w:after="0"/>
        <w:ind w:left="1080"/>
        <w:jc w:val="both"/>
        <w:rPr>
          <w:bCs/>
          <w:color w:val="000000" w:themeColor="text1"/>
          <w:sz w:val="24"/>
          <w:szCs w:val="24"/>
        </w:rPr>
      </w:pPr>
    </w:p>
    <w:p w14:paraId="23BD8BEC" w14:textId="77777777" w:rsidR="003E6B20" w:rsidRPr="00FF22C8" w:rsidRDefault="003E6B20" w:rsidP="003E6B20">
      <w:pPr>
        <w:spacing w:after="0"/>
        <w:jc w:val="both"/>
        <w:rPr>
          <w:b/>
          <w:color w:val="000000" w:themeColor="text1"/>
          <w:szCs w:val="24"/>
        </w:rPr>
      </w:pPr>
      <w:r w:rsidRPr="00FF22C8">
        <w:rPr>
          <w:b/>
          <w:color w:val="000000" w:themeColor="text1"/>
          <w:szCs w:val="24"/>
        </w:rPr>
        <w:t>Required Knowledge</w:t>
      </w:r>
    </w:p>
    <w:p w14:paraId="39ADB4ED" w14:textId="77777777" w:rsidR="003E6B20" w:rsidRPr="00FF22C8" w:rsidRDefault="003E6B20" w:rsidP="003E6B20">
      <w:pPr>
        <w:spacing w:after="0"/>
        <w:jc w:val="both"/>
        <w:rPr>
          <w:bCs/>
          <w:color w:val="000000" w:themeColor="text1"/>
          <w:szCs w:val="24"/>
        </w:rPr>
      </w:pPr>
      <w:r w:rsidRPr="00FF22C8">
        <w:rPr>
          <w:bCs/>
          <w:color w:val="000000" w:themeColor="text1"/>
          <w:szCs w:val="24"/>
        </w:rPr>
        <w:t>The individual needs to demonstrate knowledge of:</w:t>
      </w:r>
    </w:p>
    <w:p w14:paraId="5802B9EB" w14:textId="77777777" w:rsidR="003E6B20" w:rsidRPr="00FF22C8" w:rsidRDefault="003E6B20" w:rsidP="0094008E">
      <w:pPr>
        <w:pStyle w:val="ListParagraph"/>
        <w:numPr>
          <w:ilvl w:val="0"/>
          <w:numId w:val="191"/>
        </w:numPr>
        <w:spacing w:after="0"/>
        <w:jc w:val="both"/>
        <w:rPr>
          <w:bCs/>
          <w:color w:val="000000" w:themeColor="text1"/>
          <w:sz w:val="24"/>
          <w:szCs w:val="24"/>
        </w:rPr>
      </w:pPr>
      <w:r w:rsidRPr="00FF22C8">
        <w:rPr>
          <w:bCs/>
          <w:color w:val="000000" w:themeColor="text1"/>
          <w:sz w:val="24"/>
          <w:szCs w:val="24"/>
        </w:rPr>
        <w:t>Working principles of robot</w:t>
      </w:r>
    </w:p>
    <w:p w14:paraId="7BA353B2" w14:textId="77777777" w:rsidR="003E6B20" w:rsidRPr="00FF22C8" w:rsidRDefault="003E6B20" w:rsidP="0094008E">
      <w:pPr>
        <w:pStyle w:val="ListParagraph"/>
        <w:numPr>
          <w:ilvl w:val="0"/>
          <w:numId w:val="191"/>
        </w:numPr>
        <w:spacing w:after="0"/>
        <w:jc w:val="both"/>
        <w:rPr>
          <w:bCs/>
          <w:color w:val="000000" w:themeColor="text1"/>
          <w:sz w:val="24"/>
          <w:szCs w:val="24"/>
        </w:rPr>
      </w:pPr>
      <w:r w:rsidRPr="00FF22C8">
        <w:rPr>
          <w:bCs/>
          <w:color w:val="000000" w:themeColor="text1"/>
          <w:sz w:val="24"/>
          <w:szCs w:val="24"/>
        </w:rPr>
        <w:t>Geometry (Kinematics)</w:t>
      </w:r>
    </w:p>
    <w:p w14:paraId="43CEC003" w14:textId="77777777" w:rsidR="003E6B20" w:rsidRPr="00FF22C8" w:rsidRDefault="003E6B20" w:rsidP="0094008E">
      <w:pPr>
        <w:pStyle w:val="ListParagraph"/>
        <w:numPr>
          <w:ilvl w:val="0"/>
          <w:numId w:val="191"/>
        </w:numPr>
        <w:spacing w:after="0"/>
        <w:jc w:val="both"/>
        <w:rPr>
          <w:color w:val="000000" w:themeColor="text1"/>
          <w:sz w:val="24"/>
          <w:szCs w:val="24"/>
        </w:rPr>
      </w:pPr>
      <w:r w:rsidRPr="00FF22C8">
        <w:rPr>
          <w:color w:val="000000" w:themeColor="text1"/>
          <w:sz w:val="24"/>
          <w:szCs w:val="24"/>
        </w:rPr>
        <w:t>Industrial networking</w:t>
      </w:r>
    </w:p>
    <w:p w14:paraId="6DA8FFBD" w14:textId="77777777" w:rsidR="003E6B20" w:rsidRPr="00FF22C8" w:rsidRDefault="003E6B20" w:rsidP="0094008E">
      <w:pPr>
        <w:pStyle w:val="ListParagraph"/>
        <w:numPr>
          <w:ilvl w:val="0"/>
          <w:numId w:val="191"/>
        </w:numPr>
        <w:spacing w:after="0"/>
        <w:jc w:val="both"/>
        <w:rPr>
          <w:color w:val="000000" w:themeColor="text1"/>
          <w:sz w:val="24"/>
          <w:szCs w:val="24"/>
        </w:rPr>
      </w:pPr>
      <w:r w:rsidRPr="00FF22C8">
        <w:rPr>
          <w:color w:val="000000" w:themeColor="text1"/>
          <w:sz w:val="24"/>
          <w:szCs w:val="24"/>
        </w:rPr>
        <w:t>CAM/CIM principles</w:t>
      </w:r>
    </w:p>
    <w:p w14:paraId="0767EEE6" w14:textId="77777777" w:rsidR="003E6B20" w:rsidRPr="00FF22C8" w:rsidRDefault="003E6B20" w:rsidP="0094008E">
      <w:pPr>
        <w:pStyle w:val="ListParagraph"/>
        <w:numPr>
          <w:ilvl w:val="0"/>
          <w:numId w:val="191"/>
        </w:numPr>
        <w:spacing w:after="0"/>
        <w:jc w:val="both"/>
        <w:rPr>
          <w:color w:val="000000" w:themeColor="text1"/>
          <w:sz w:val="24"/>
          <w:szCs w:val="24"/>
        </w:rPr>
      </w:pPr>
      <w:r w:rsidRPr="00FF22C8">
        <w:rPr>
          <w:color w:val="000000" w:themeColor="text1"/>
          <w:sz w:val="24"/>
          <w:szCs w:val="24"/>
        </w:rPr>
        <w:t>Robotic system architecture</w:t>
      </w:r>
    </w:p>
    <w:p w14:paraId="39449D23" w14:textId="77777777" w:rsidR="003E6B20" w:rsidRPr="00FF22C8" w:rsidRDefault="003E6B20" w:rsidP="0094008E">
      <w:pPr>
        <w:pStyle w:val="ListParagraph"/>
        <w:numPr>
          <w:ilvl w:val="0"/>
          <w:numId w:val="191"/>
        </w:numPr>
        <w:spacing w:after="0"/>
        <w:jc w:val="both"/>
        <w:rPr>
          <w:color w:val="000000" w:themeColor="text1"/>
          <w:sz w:val="24"/>
          <w:szCs w:val="24"/>
        </w:rPr>
      </w:pPr>
      <w:r w:rsidRPr="00FF22C8">
        <w:rPr>
          <w:color w:val="000000" w:themeColor="text1"/>
          <w:sz w:val="24"/>
          <w:szCs w:val="24"/>
        </w:rPr>
        <w:t>Computer aided design</w:t>
      </w:r>
    </w:p>
    <w:p w14:paraId="184D084E" w14:textId="77777777" w:rsidR="003E6B20" w:rsidRPr="00FF22C8" w:rsidRDefault="003E6B20" w:rsidP="0094008E">
      <w:pPr>
        <w:pStyle w:val="ListParagraph"/>
        <w:numPr>
          <w:ilvl w:val="0"/>
          <w:numId w:val="191"/>
        </w:numPr>
        <w:spacing w:after="0"/>
        <w:jc w:val="both"/>
        <w:rPr>
          <w:color w:val="000000" w:themeColor="text1"/>
          <w:sz w:val="24"/>
          <w:szCs w:val="24"/>
        </w:rPr>
      </w:pPr>
      <w:r w:rsidRPr="00FF22C8">
        <w:rPr>
          <w:color w:val="000000" w:themeColor="text1"/>
          <w:sz w:val="24"/>
          <w:szCs w:val="24"/>
        </w:rPr>
        <w:t>Instrumentation</w:t>
      </w:r>
    </w:p>
    <w:p w14:paraId="5E4461D7" w14:textId="77777777" w:rsidR="003E6B20" w:rsidRPr="00FF22C8" w:rsidRDefault="003E6B20" w:rsidP="0094008E">
      <w:pPr>
        <w:pStyle w:val="ListParagraph"/>
        <w:numPr>
          <w:ilvl w:val="0"/>
          <w:numId w:val="191"/>
        </w:numPr>
        <w:spacing w:after="0"/>
        <w:jc w:val="both"/>
        <w:rPr>
          <w:color w:val="000000" w:themeColor="text1"/>
          <w:sz w:val="24"/>
          <w:szCs w:val="24"/>
        </w:rPr>
      </w:pPr>
      <w:r w:rsidRPr="00FF22C8">
        <w:rPr>
          <w:color w:val="000000" w:themeColor="text1"/>
          <w:sz w:val="24"/>
          <w:szCs w:val="24"/>
        </w:rPr>
        <w:t>Control theory</w:t>
      </w:r>
    </w:p>
    <w:p w14:paraId="006A5637" w14:textId="77777777" w:rsidR="003E6B20" w:rsidRPr="00FF22C8" w:rsidRDefault="003E6B20" w:rsidP="0094008E">
      <w:pPr>
        <w:pStyle w:val="ListParagraph"/>
        <w:numPr>
          <w:ilvl w:val="0"/>
          <w:numId w:val="191"/>
        </w:numPr>
        <w:spacing w:after="0"/>
        <w:jc w:val="both"/>
        <w:rPr>
          <w:color w:val="000000" w:themeColor="text1"/>
          <w:sz w:val="24"/>
          <w:szCs w:val="24"/>
        </w:rPr>
      </w:pPr>
      <w:r w:rsidRPr="00FF22C8">
        <w:rPr>
          <w:color w:val="000000" w:themeColor="text1"/>
          <w:sz w:val="24"/>
          <w:szCs w:val="24"/>
        </w:rPr>
        <w:t>Sensors and actuators</w:t>
      </w:r>
    </w:p>
    <w:p w14:paraId="0A7A3F0B" w14:textId="77777777" w:rsidR="003E6B20" w:rsidRPr="00FF22C8" w:rsidRDefault="003E6B20" w:rsidP="0094008E">
      <w:pPr>
        <w:pStyle w:val="ListParagraph"/>
        <w:numPr>
          <w:ilvl w:val="0"/>
          <w:numId w:val="191"/>
        </w:numPr>
        <w:spacing w:after="0"/>
        <w:jc w:val="both"/>
        <w:rPr>
          <w:color w:val="000000" w:themeColor="text1"/>
          <w:sz w:val="24"/>
          <w:szCs w:val="24"/>
        </w:rPr>
      </w:pPr>
      <w:r w:rsidRPr="00FF22C8">
        <w:rPr>
          <w:color w:val="000000" w:themeColor="text1"/>
          <w:sz w:val="24"/>
          <w:szCs w:val="24"/>
        </w:rPr>
        <w:t>Health and safety standards</w:t>
      </w:r>
    </w:p>
    <w:p w14:paraId="0ED15248" w14:textId="77777777" w:rsidR="003E6B20" w:rsidRPr="00FF22C8" w:rsidRDefault="003E6B20" w:rsidP="0094008E">
      <w:pPr>
        <w:pStyle w:val="ListParagraph"/>
        <w:numPr>
          <w:ilvl w:val="0"/>
          <w:numId w:val="191"/>
        </w:numPr>
        <w:spacing w:after="0"/>
        <w:jc w:val="both"/>
        <w:rPr>
          <w:color w:val="000000" w:themeColor="text1"/>
          <w:sz w:val="24"/>
          <w:szCs w:val="24"/>
        </w:rPr>
      </w:pPr>
      <w:r w:rsidRPr="00FF22C8">
        <w:rPr>
          <w:color w:val="000000" w:themeColor="text1"/>
          <w:sz w:val="24"/>
          <w:szCs w:val="24"/>
        </w:rPr>
        <w:t>Planar and spatial mechanisms</w:t>
      </w:r>
    </w:p>
    <w:p w14:paraId="0F4E4580" w14:textId="77777777" w:rsidR="003E6B20" w:rsidRPr="00FF22C8" w:rsidRDefault="003E6B20" w:rsidP="003E6B20">
      <w:pPr>
        <w:spacing w:after="0"/>
        <w:ind w:left="720"/>
        <w:jc w:val="both"/>
        <w:rPr>
          <w:color w:val="000000" w:themeColor="text1"/>
          <w:szCs w:val="24"/>
        </w:rPr>
      </w:pPr>
    </w:p>
    <w:p w14:paraId="48CCF735" w14:textId="77777777" w:rsidR="003E6B20" w:rsidRPr="00FF22C8" w:rsidRDefault="003E6B20" w:rsidP="003E6B20">
      <w:pPr>
        <w:spacing w:after="160" w:line="259" w:lineRule="auto"/>
        <w:rPr>
          <w:b/>
          <w:bCs/>
          <w:color w:val="000000" w:themeColor="text1"/>
          <w:szCs w:val="24"/>
        </w:rPr>
      </w:pPr>
      <w:r w:rsidRPr="00FF22C8">
        <w:rPr>
          <w:b/>
          <w:bCs/>
          <w:color w:val="000000" w:themeColor="text1"/>
          <w:szCs w:val="24"/>
        </w:rPr>
        <w:br w:type="page"/>
      </w:r>
    </w:p>
    <w:p w14:paraId="7A349B2F" w14:textId="77777777" w:rsidR="003E6B20" w:rsidRPr="00FF22C8" w:rsidRDefault="003E6B20" w:rsidP="003E6B20">
      <w:pPr>
        <w:spacing w:after="0"/>
        <w:jc w:val="both"/>
        <w:rPr>
          <w:b/>
          <w:bCs/>
          <w:color w:val="000000" w:themeColor="text1"/>
          <w:szCs w:val="24"/>
        </w:rPr>
      </w:pPr>
      <w:r w:rsidRPr="00FF22C8">
        <w:rPr>
          <w:b/>
          <w:bCs/>
          <w:color w:val="000000" w:themeColor="text1"/>
          <w:szCs w:val="24"/>
        </w:rPr>
        <w:lastRenderedPageBreak/>
        <w:t>EVIDENCE GUIDE</w:t>
      </w:r>
    </w:p>
    <w:p w14:paraId="4F324406" w14:textId="77777777" w:rsidR="003E6B20" w:rsidRPr="00FF22C8" w:rsidRDefault="003E6B20" w:rsidP="003E6B20">
      <w:pPr>
        <w:spacing w:after="0"/>
        <w:jc w:val="both"/>
        <w:rPr>
          <w:color w:val="000000" w:themeColor="text1"/>
          <w:szCs w:val="24"/>
        </w:rPr>
      </w:pPr>
      <w:r w:rsidRPr="00FF22C8">
        <w:rPr>
          <w:color w:val="000000" w:themeColor="text1"/>
          <w:szCs w:val="24"/>
        </w:rPr>
        <w:t>This provides advice on assessment and must be read in conjunction with the performance criteria, required skills and knowledge and range.</w:t>
      </w:r>
    </w:p>
    <w:p w14:paraId="56686E06" w14:textId="77777777" w:rsidR="003E6B20" w:rsidRPr="00FF22C8" w:rsidRDefault="003E6B20" w:rsidP="003E6B20">
      <w:pPr>
        <w:spacing w:after="0"/>
        <w:jc w:val="both"/>
        <w:rPr>
          <w:color w:val="000000" w:themeColor="text1"/>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5970"/>
      </w:tblGrid>
      <w:tr w:rsidR="003E6B20" w:rsidRPr="00FF22C8" w14:paraId="7992F8DD" w14:textId="77777777" w:rsidTr="00523DC9">
        <w:tc>
          <w:tcPr>
            <w:tcW w:w="1402" w:type="pct"/>
          </w:tcPr>
          <w:p w14:paraId="7F51BFD5" w14:textId="77777777" w:rsidR="003E6B20" w:rsidRPr="00FF22C8" w:rsidRDefault="003E6B20" w:rsidP="0094008E">
            <w:pPr>
              <w:pStyle w:val="ListParagraph"/>
              <w:numPr>
                <w:ilvl w:val="0"/>
                <w:numId w:val="192"/>
              </w:numPr>
              <w:spacing w:after="0"/>
              <w:rPr>
                <w:color w:val="000000" w:themeColor="text1"/>
                <w:sz w:val="24"/>
                <w:szCs w:val="24"/>
              </w:rPr>
            </w:pPr>
            <w:r w:rsidRPr="00FF22C8">
              <w:rPr>
                <w:color w:val="000000" w:themeColor="text1"/>
                <w:sz w:val="24"/>
                <w:szCs w:val="24"/>
              </w:rPr>
              <w:t>Critical aspects of competency</w:t>
            </w:r>
          </w:p>
        </w:tc>
        <w:tc>
          <w:tcPr>
            <w:tcW w:w="3598" w:type="pct"/>
          </w:tcPr>
          <w:p w14:paraId="7E393E8B" w14:textId="77777777" w:rsidR="003E6B20" w:rsidRPr="00FF22C8" w:rsidRDefault="003E6B20" w:rsidP="00523DC9">
            <w:pPr>
              <w:pStyle w:val="BodyText"/>
              <w:tabs>
                <w:tab w:val="left" w:pos="702"/>
              </w:tabs>
              <w:spacing w:after="0"/>
              <w:ind w:left="702" w:hanging="702"/>
              <w:rPr>
                <w:color w:val="000000" w:themeColor="text1"/>
                <w:sz w:val="24"/>
                <w:szCs w:val="24"/>
              </w:rPr>
            </w:pPr>
            <w:r w:rsidRPr="00FF22C8">
              <w:rPr>
                <w:color w:val="000000" w:themeColor="text1"/>
                <w:sz w:val="24"/>
                <w:szCs w:val="24"/>
              </w:rPr>
              <w:t xml:space="preserve">Assessment requires evidence that the candidate: </w:t>
            </w:r>
          </w:p>
          <w:p w14:paraId="7521578C" w14:textId="77777777" w:rsidR="003E6B20" w:rsidRPr="00FF22C8" w:rsidRDefault="003E6B20" w:rsidP="0094008E">
            <w:pPr>
              <w:pStyle w:val="ListParagraph"/>
              <w:numPr>
                <w:ilvl w:val="1"/>
                <w:numId w:val="193"/>
              </w:numPr>
              <w:rPr>
                <w:color w:val="000000" w:themeColor="text1"/>
                <w:sz w:val="24"/>
                <w:szCs w:val="24"/>
                <w:lang w:val="en-GB"/>
              </w:rPr>
            </w:pPr>
            <w:r w:rsidRPr="00FF22C8">
              <w:rPr>
                <w:color w:val="000000" w:themeColor="text1"/>
                <w:sz w:val="24"/>
                <w:szCs w:val="24"/>
                <w:lang w:val="en-GB"/>
              </w:rPr>
              <w:t>Applied health and safety procedures as per work requirement.</w:t>
            </w:r>
          </w:p>
          <w:p w14:paraId="1B289C35" w14:textId="77777777" w:rsidR="003E6B20" w:rsidRPr="00FF22C8" w:rsidRDefault="003E6B20" w:rsidP="0094008E">
            <w:pPr>
              <w:pStyle w:val="ListParagraph"/>
              <w:numPr>
                <w:ilvl w:val="1"/>
                <w:numId w:val="193"/>
              </w:numPr>
              <w:rPr>
                <w:color w:val="000000" w:themeColor="text1"/>
                <w:sz w:val="24"/>
                <w:szCs w:val="24"/>
                <w:lang w:val="en-GB"/>
              </w:rPr>
            </w:pPr>
            <w:r w:rsidRPr="00FF22C8">
              <w:rPr>
                <w:color w:val="000000" w:themeColor="text1"/>
                <w:sz w:val="24"/>
                <w:szCs w:val="24"/>
                <w:lang w:val="en-GB"/>
              </w:rPr>
              <w:t>Conducted robotic system installation site survey as per work requirement.</w:t>
            </w:r>
          </w:p>
          <w:p w14:paraId="7FFD6AF3" w14:textId="77777777" w:rsidR="003E6B20" w:rsidRPr="00FF22C8" w:rsidRDefault="003E6B20" w:rsidP="0094008E">
            <w:pPr>
              <w:pStyle w:val="ListParagraph"/>
              <w:numPr>
                <w:ilvl w:val="1"/>
                <w:numId w:val="193"/>
              </w:numPr>
              <w:rPr>
                <w:color w:val="000000" w:themeColor="text1"/>
                <w:sz w:val="24"/>
                <w:szCs w:val="24"/>
                <w:lang w:val="en-GB"/>
              </w:rPr>
            </w:pPr>
            <w:r w:rsidRPr="00FF22C8">
              <w:rPr>
                <w:color w:val="000000" w:themeColor="text1"/>
                <w:sz w:val="24"/>
                <w:szCs w:val="24"/>
                <w:lang w:val="en-GB"/>
              </w:rPr>
              <w:t>Developed robotic system installation schedule as per the manufacturer’s requirement.</w:t>
            </w:r>
          </w:p>
          <w:p w14:paraId="37FCFA58" w14:textId="77777777" w:rsidR="003E6B20" w:rsidRPr="00FF22C8" w:rsidRDefault="003E6B20" w:rsidP="0094008E">
            <w:pPr>
              <w:pStyle w:val="ListParagraph"/>
              <w:numPr>
                <w:ilvl w:val="1"/>
                <w:numId w:val="193"/>
              </w:numPr>
              <w:rPr>
                <w:color w:val="000000" w:themeColor="text1"/>
                <w:sz w:val="24"/>
                <w:szCs w:val="24"/>
                <w:lang w:val="en-GB"/>
              </w:rPr>
            </w:pPr>
            <w:r w:rsidRPr="00FF22C8">
              <w:rPr>
                <w:color w:val="000000" w:themeColor="text1"/>
                <w:sz w:val="24"/>
                <w:szCs w:val="24"/>
                <w:lang w:val="en-GB"/>
              </w:rPr>
              <w:t>Set up robotic system installation area as per the manufacturer’s requirement.</w:t>
            </w:r>
          </w:p>
          <w:p w14:paraId="7F1CC46D" w14:textId="77777777" w:rsidR="003E6B20" w:rsidRPr="00FF22C8" w:rsidRDefault="003E6B20" w:rsidP="0094008E">
            <w:pPr>
              <w:pStyle w:val="ListParagraph"/>
              <w:numPr>
                <w:ilvl w:val="1"/>
                <w:numId w:val="193"/>
              </w:numPr>
              <w:rPr>
                <w:color w:val="000000" w:themeColor="text1"/>
                <w:sz w:val="24"/>
                <w:szCs w:val="24"/>
                <w:lang w:val="en-GB"/>
              </w:rPr>
            </w:pPr>
            <w:r w:rsidRPr="00FF22C8">
              <w:rPr>
                <w:color w:val="000000" w:themeColor="text1"/>
                <w:sz w:val="24"/>
                <w:szCs w:val="24"/>
                <w:lang w:val="en-GB"/>
              </w:rPr>
              <w:t>Identified robotic system types as per work requirement.</w:t>
            </w:r>
          </w:p>
          <w:p w14:paraId="0DA88E39" w14:textId="77777777" w:rsidR="003E6B20" w:rsidRPr="00FF22C8" w:rsidRDefault="003E6B20" w:rsidP="0094008E">
            <w:pPr>
              <w:pStyle w:val="ListParagraph"/>
              <w:numPr>
                <w:ilvl w:val="1"/>
                <w:numId w:val="193"/>
              </w:numPr>
              <w:rPr>
                <w:color w:val="000000" w:themeColor="text1"/>
                <w:sz w:val="24"/>
                <w:szCs w:val="24"/>
                <w:lang w:val="en-GB"/>
              </w:rPr>
            </w:pPr>
            <w:r w:rsidRPr="00FF22C8">
              <w:rPr>
                <w:color w:val="000000" w:themeColor="text1"/>
                <w:sz w:val="24"/>
                <w:szCs w:val="24"/>
                <w:lang w:val="en-GB"/>
              </w:rPr>
              <w:t>Connected robotic system components according to manufacturer’s manuals.</w:t>
            </w:r>
          </w:p>
          <w:p w14:paraId="1664E7AB" w14:textId="77777777" w:rsidR="003E6B20" w:rsidRPr="00FF22C8" w:rsidRDefault="003E6B20" w:rsidP="0094008E">
            <w:pPr>
              <w:pStyle w:val="ListParagraph"/>
              <w:numPr>
                <w:ilvl w:val="1"/>
                <w:numId w:val="193"/>
              </w:numPr>
              <w:rPr>
                <w:color w:val="000000" w:themeColor="text1"/>
                <w:sz w:val="24"/>
                <w:szCs w:val="24"/>
                <w:lang w:val="en-GB"/>
              </w:rPr>
            </w:pPr>
            <w:r w:rsidRPr="00FF22C8">
              <w:rPr>
                <w:color w:val="000000" w:themeColor="text1"/>
                <w:sz w:val="24"/>
                <w:szCs w:val="24"/>
                <w:lang w:val="en-GB"/>
              </w:rPr>
              <w:t>Carried out robotic system tests according to work requirement.</w:t>
            </w:r>
          </w:p>
          <w:p w14:paraId="38183F1F" w14:textId="77777777" w:rsidR="003E6B20" w:rsidRPr="00FF22C8" w:rsidRDefault="003E6B20" w:rsidP="0094008E">
            <w:pPr>
              <w:pStyle w:val="ListParagraph"/>
              <w:numPr>
                <w:ilvl w:val="1"/>
                <w:numId w:val="193"/>
              </w:numPr>
              <w:rPr>
                <w:color w:val="000000" w:themeColor="text1"/>
                <w:sz w:val="24"/>
                <w:szCs w:val="24"/>
                <w:lang w:val="en-GB"/>
              </w:rPr>
            </w:pPr>
            <w:r w:rsidRPr="00FF22C8">
              <w:rPr>
                <w:color w:val="000000" w:themeColor="text1"/>
                <w:sz w:val="24"/>
                <w:szCs w:val="24"/>
                <w:lang w:val="en-GB"/>
              </w:rPr>
              <w:t>Programmed robotic system as per work requirement.</w:t>
            </w:r>
          </w:p>
          <w:p w14:paraId="153A645A" w14:textId="77777777" w:rsidR="003E6B20" w:rsidRPr="00FF22C8" w:rsidRDefault="003E6B20" w:rsidP="0094008E">
            <w:pPr>
              <w:pStyle w:val="ListParagraph"/>
              <w:numPr>
                <w:ilvl w:val="1"/>
                <w:numId w:val="193"/>
              </w:numPr>
              <w:rPr>
                <w:color w:val="000000" w:themeColor="text1"/>
                <w:sz w:val="24"/>
                <w:szCs w:val="24"/>
                <w:lang w:val="en-GB"/>
              </w:rPr>
            </w:pPr>
            <w:r w:rsidRPr="00FF22C8">
              <w:rPr>
                <w:color w:val="000000" w:themeColor="text1"/>
                <w:sz w:val="24"/>
                <w:szCs w:val="24"/>
                <w:lang w:val="en-GB"/>
              </w:rPr>
              <w:t>Tested robotic system according to work requirement.</w:t>
            </w:r>
          </w:p>
          <w:p w14:paraId="7C288D3C" w14:textId="77777777" w:rsidR="003E6B20" w:rsidRPr="00FF22C8" w:rsidRDefault="003E6B20" w:rsidP="0094008E">
            <w:pPr>
              <w:pStyle w:val="ListParagraph"/>
              <w:numPr>
                <w:ilvl w:val="1"/>
                <w:numId w:val="193"/>
              </w:numPr>
              <w:rPr>
                <w:color w:val="000000" w:themeColor="text1"/>
                <w:sz w:val="24"/>
                <w:szCs w:val="24"/>
                <w:lang w:val="en-GB"/>
              </w:rPr>
            </w:pPr>
            <w:r w:rsidRPr="00FF22C8">
              <w:rPr>
                <w:color w:val="000000" w:themeColor="text1"/>
                <w:sz w:val="24"/>
                <w:szCs w:val="24"/>
                <w:lang w:val="en-GB"/>
              </w:rPr>
              <w:t xml:space="preserve">Developed robotic system maintenance schedule as per work requirement. </w:t>
            </w:r>
          </w:p>
          <w:p w14:paraId="3ABF2E02" w14:textId="77777777" w:rsidR="003E6B20" w:rsidRPr="00FF22C8" w:rsidRDefault="003E6B20" w:rsidP="0094008E">
            <w:pPr>
              <w:pStyle w:val="ListParagraph"/>
              <w:numPr>
                <w:ilvl w:val="1"/>
                <w:numId w:val="193"/>
              </w:numPr>
              <w:rPr>
                <w:color w:val="000000" w:themeColor="text1"/>
                <w:sz w:val="24"/>
                <w:szCs w:val="24"/>
                <w:lang w:val="en-GB"/>
              </w:rPr>
            </w:pPr>
            <w:r w:rsidRPr="00FF22C8">
              <w:rPr>
                <w:color w:val="000000" w:themeColor="text1"/>
                <w:sz w:val="24"/>
                <w:szCs w:val="24"/>
                <w:lang w:val="en-GB"/>
              </w:rPr>
              <w:t>Carried out robotic system maintenance as per manufacturer’s requirement.</w:t>
            </w:r>
          </w:p>
          <w:p w14:paraId="5354DC44" w14:textId="77777777" w:rsidR="003E6B20" w:rsidRPr="00FF22C8" w:rsidRDefault="003E6B20" w:rsidP="0094008E">
            <w:pPr>
              <w:pStyle w:val="ListParagraph"/>
              <w:numPr>
                <w:ilvl w:val="1"/>
                <w:numId w:val="193"/>
              </w:numPr>
              <w:rPr>
                <w:color w:val="000000" w:themeColor="text1"/>
                <w:sz w:val="24"/>
                <w:szCs w:val="24"/>
                <w:lang w:val="en-GB"/>
              </w:rPr>
            </w:pPr>
            <w:r w:rsidRPr="00FF22C8">
              <w:rPr>
                <w:color w:val="000000" w:themeColor="text1"/>
                <w:sz w:val="24"/>
                <w:szCs w:val="24"/>
                <w:lang w:val="en-GB"/>
              </w:rPr>
              <w:t>Troubleshooted robotic system as per manufacturer’s requirement.</w:t>
            </w:r>
          </w:p>
        </w:tc>
      </w:tr>
      <w:tr w:rsidR="003E6B20" w:rsidRPr="00FF22C8" w14:paraId="3BD927FA" w14:textId="77777777" w:rsidTr="00523DC9">
        <w:tc>
          <w:tcPr>
            <w:tcW w:w="1402" w:type="pct"/>
          </w:tcPr>
          <w:p w14:paraId="16622029" w14:textId="77777777" w:rsidR="003E6B20" w:rsidRPr="00FF22C8" w:rsidRDefault="003E6B20" w:rsidP="0094008E">
            <w:pPr>
              <w:pStyle w:val="ListParagraph"/>
              <w:numPr>
                <w:ilvl w:val="0"/>
                <w:numId w:val="192"/>
              </w:numPr>
              <w:spacing w:after="0"/>
              <w:rPr>
                <w:color w:val="000000" w:themeColor="text1"/>
                <w:sz w:val="24"/>
                <w:szCs w:val="24"/>
              </w:rPr>
            </w:pPr>
            <w:r w:rsidRPr="00FF22C8">
              <w:rPr>
                <w:rFonts w:eastAsia="Times New Roman"/>
                <w:color w:val="000000" w:themeColor="text1"/>
                <w:sz w:val="24"/>
                <w:szCs w:val="24"/>
              </w:rPr>
              <w:t>Resource implications</w:t>
            </w:r>
          </w:p>
        </w:tc>
        <w:tc>
          <w:tcPr>
            <w:tcW w:w="3598" w:type="pct"/>
          </w:tcPr>
          <w:p w14:paraId="4D7891B2" w14:textId="77777777" w:rsidR="003E6B20" w:rsidRPr="00FF22C8" w:rsidRDefault="003E6B20" w:rsidP="00523DC9">
            <w:pPr>
              <w:rPr>
                <w:rFonts w:eastAsia="Times New Roman"/>
                <w:color w:val="000000" w:themeColor="text1"/>
                <w:szCs w:val="24"/>
              </w:rPr>
            </w:pPr>
            <w:r w:rsidRPr="00FF22C8">
              <w:rPr>
                <w:rFonts w:eastAsia="Times New Roman"/>
                <w:color w:val="000000" w:themeColor="text1"/>
                <w:szCs w:val="24"/>
              </w:rPr>
              <w:t>The following resources should be provided:</w:t>
            </w:r>
          </w:p>
          <w:p w14:paraId="257A3A79" w14:textId="77777777" w:rsidR="003E6B20" w:rsidRPr="00FF22C8" w:rsidRDefault="003E6B20" w:rsidP="0094008E">
            <w:pPr>
              <w:pStyle w:val="ListParagraph"/>
              <w:numPr>
                <w:ilvl w:val="1"/>
                <w:numId w:val="194"/>
              </w:numPr>
              <w:rPr>
                <w:rFonts w:eastAsia="Times New Roman"/>
                <w:color w:val="000000" w:themeColor="text1"/>
                <w:sz w:val="24"/>
                <w:szCs w:val="24"/>
              </w:rPr>
            </w:pPr>
            <w:r w:rsidRPr="00FF22C8">
              <w:rPr>
                <w:rFonts w:eastAsia="Times New Roman"/>
                <w:color w:val="000000" w:themeColor="text1"/>
                <w:sz w:val="24"/>
                <w:szCs w:val="24"/>
              </w:rPr>
              <w:t>Appropriately simulated environment where assessment can take place.</w:t>
            </w:r>
          </w:p>
          <w:p w14:paraId="5D220182" w14:textId="77777777" w:rsidR="003E6B20" w:rsidRPr="00FF22C8" w:rsidRDefault="003E6B20" w:rsidP="0094008E">
            <w:pPr>
              <w:pStyle w:val="ListParagraph"/>
              <w:numPr>
                <w:ilvl w:val="1"/>
                <w:numId w:val="194"/>
              </w:numPr>
              <w:rPr>
                <w:rFonts w:eastAsia="Times New Roman"/>
                <w:color w:val="000000" w:themeColor="text1"/>
                <w:sz w:val="24"/>
                <w:szCs w:val="24"/>
              </w:rPr>
            </w:pPr>
            <w:r w:rsidRPr="00FF22C8">
              <w:rPr>
                <w:rFonts w:eastAsia="Times New Roman"/>
                <w:color w:val="000000" w:themeColor="text1"/>
                <w:sz w:val="24"/>
                <w:szCs w:val="24"/>
              </w:rPr>
              <w:t>Access to relevant work environments where assessment can take place.</w:t>
            </w:r>
          </w:p>
          <w:p w14:paraId="7CA0B1FD" w14:textId="77777777" w:rsidR="003E6B20" w:rsidRPr="00FF22C8" w:rsidRDefault="003E6B20" w:rsidP="0094008E">
            <w:pPr>
              <w:pStyle w:val="ListParagraph"/>
              <w:numPr>
                <w:ilvl w:val="1"/>
                <w:numId w:val="194"/>
              </w:numPr>
              <w:rPr>
                <w:color w:val="000000" w:themeColor="text1"/>
                <w:sz w:val="24"/>
                <w:szCs w:val="24"/>
              </w:rPr>
            </w:pPr>
            <w:r w:rsidRPr="00FF22C8">
              <w:rPr>
                <w:rFonts w:eastAsia="Times New Roman"/>
                <w:color w:val="000000" w:themeColor="text1"/>
                <w:sz w:val="24"/>
                <w:szCs w:val="24"/>
              </w:rPr>
              <w:t>Resources relevant to the proposed activities or task.</w:t>
            </w:r>
          </w:p>
        </w:tc>
      </w:tr>
      <w:tr w:rsidR="003E6B20" w:rsidRPr="00FF22C8" w14:paraId="000BFA67" w14:textId="77777777" w:rsidTr="00523DC9">
        <w:tc>
          <w:tcPr>
            <w:tcW w:w="1402" w:type="pct"/>
          </w:tcPr>
          <w:p w14:paraId="14DF7F69" w14:textId="77777777" w:rsidR="003E6B20" w:rsidRPr="00FF22C8" w:rsidRDefault="003E6B20" w:rsidP="0094008E">
            <w:pPr>
              <w:pStyle w:val="ListParagraph"/>
              <w:numPr>
                <w:ilvl w:val="0"/>
                <w:numId w:val="192"/>
              </w:numPr>
              <w:spacing w:after="0"/>
              <w:rPr>
                <w:color w:val="000000" w:themeColor="text1"/>
                <w:sz w:val="24"/>
                <w:szCs w:val="24"/>
              </w:rPr>
            </w:pPr>
            <w:r w:rsidRPr="00FF22C8">
              <w:rPr>
                <w:rFonts w:eastAsia="Times New Roman"/>
                <w:color w:val="000000" w:themeColor="text1"/>
                <w:sz w:val="24"/>
                <w:szCs w:val="24"/>
              </w:rPr>
              <w:t>Methods of assessment</w:t>
            </w:r>
          </w:p>
        </w:tc>
        <w:tc>
          <w:tcPr>
            <w:tcW w:w="3598" w:type="pct"/>
          </w:tcPr>
          <w:p w14:paraId="5D278D99" w14:textId="77777777" w:rsidR="003E6B20" w:rsidRPr="00FF22C8" w:rsidRDefault="003E6B20" w:rsidP="00523DC9">
            <w:pPr>
              <w:rPr>
                <w:rFonts w:eastAsia="Times New Roman"/>
                <w:color w:val="000000" w:themeColor="text1"/>
                <w:szCs w:val="24"/>
              </w:rPr>
            </w:pPr>
            <w:r w:rsidRPr="00FF22C8">
              <w:rPr>
                <w:rFonts w:eastAsia="Times New Roman"/>
                <w:color w:val="000000" w:themeColor="text1"/>
                <w:szCs w:val="24"/>
              </w:rPr>
              <w:t xml:space="preserve">Competency in this unit may be assessed through: </w:t>
            </w:r>
          </w:p>
          <w:p w14:paraId="51701819" w14:textId="77777777" w:rsidR="003E6B20" w:rsidRPr="00FF22C8" w:rsidRDefault="003E6B20" w:rsidP="0094008E">
            <w:pPr>
              <w:pStyle w:val="ListParagraph"/>
              <w:numPr>
                <w:ilvl w:val="1"/>
                <w:numId w:val="195"/>
              </w:numPr>
              <w:rPr>
                <w:rFonts w:eastAsia="Times New Roman"/>
                <w:color w:val="000000" w:themeColor="text1"/>
                <w:sz w:val="24"/>
                <w:szCs w:val="24"/>
              </w:rPr>
            </w:pPr>
            <w:r w:rsidRPr="00FF22C8">
              <w:rPr>
                <w:rFonts w:eastAsia="Times New Roman"/>
                <w:color w:val="000000" w:themeColor="text1"/>
                <w:sz w:val="24"/>
                <w:szCs w:val="24"/>
              </w:rPr>
              <w:t>Oral assessment</w:t>
            </w:r>
          </w:p>
          <w:p w14:paraId="5459580A" w14:textId="77777777" w:rsidR="003E6B20" w:rsidRPr="00FF22C8" w:rsidRDefault="003E6B20" w:rsidP="0094008E">
            <w:pPr>
              <w:pStyle w:val="ListParagraph"/>
              <w:numPr>
                <w:ilvl w:val="1"/>
                <w:numId w:val="195"/>
              </w:numPr>
              <w:rPr>
                <w:rFonts w:eastAsia="Times New Roman"/>
                <w:color w:val="000000" w:themeColor="text1"/>
                <w:sz w:val="24"/>
                <w:szCs w:val="24"/>
              </w:rPr>
            </w:pPr>
            <w:r w:rsidRPr="00FF22C8">
              <w:rPr>
                <w:rFonts w:eastAsia="Times New Roman"/>
                <w:color w:val="000000" w:themeColor="text1"/>
                <w:sz w:val="24"/>
                <w:szCs w:val="24"/>
              </w:rPr>
              <w:t>Portfolio of evidence</w:t>
            </w:r>
          </w:p>
          <w:p w14:paraId="02935320" w14:textId="77777777" w:rsidR="003E6B20" w:rsidRPr="00FF22C8" w:rsidRDefault="003E6B20" w:rsidP="0094008E">
            <w:pPr>
              <w:pStyle w:val="ListParagraph"/>
              <w:numPr>
                <w:ilvl w:val="1"/>
                <w:numId w:val="195"/>
              </w:numPr>
              <w:rPr>
                <w:rFonts w:eastAsia="Times New Roman"/>
                <w:color w:val="000000" w:themeColor="text1"/>
                <w:sz w:val="24"/>
                <w:szCs w:val="24"/>
              </w:rPr>
            </w:pPr>
            <w:r w:rsidRPr="00FF22C8">
              <w:rPr>
                <w:rFonts w:eastAsia="Times New Roman"/>
                <w:color w:val="000000" w:themeColor="text1"/>
                <w:sz w:val="24"/>
                <w:szCs w:val="24"/>
              </w:rPr>
              <w:t xml:space="preserve">Interviews </w:t>
            </w:r>
          </w:p>
          <w:p w14:paraId="68E89DC8" w14:textId="77777777" w:rsidR="003E6B20" w:rsidRPr="00FF22C8" w:rsidRDefault="003E6B20" w:rsidP="0094008E">
            <w:pPr>
              <w:pStyle w:val="ListParagraph"/>
              <w:numPr>
                <w:ilvl w:val="1"/>
                <w:numId w:val="195"/>
              </w:numPr>
              <w:rPr>
                <w:rFonts w:eastAsia="Times New Roman"/>
                <w:color w:val="000000" w:themeColor="text1"/>
                <w:sz w:val="24"/>
                <w:szCs w:val="24"/>
              </w:rPr>
            </w:pPr>
            <w:r w:rsidRPr="00FF22C8">
              <w:rPr>
                <w:rFonts w:eastAsia="Times New Roman"/>
                <w:color w:val="000000" w:themeColor="text1"/>
                <w:sz w:val="24"/>
                <w:szCs w:val="24"/>
              </w:rPr>
              <w:t>Third party report</w:t>
            </w:r>
          </w:p>
          <w:p w14:paraId="3EF9F37A" w14:textId="77777777" w:rsidR="003E6B20" w:rsidRPr="00FF22C8" w:rsidRDefault="003E6B20" w:rsidP="0094008E">
            <w:pPr>
              <w:pStyle w:val="ListParagraph"/>
              <w:numPr>
                <w:ilvl w:val="1"/>
                <w:numId w:val="195"/>
              </w:numPr>
              <w:rPr>
                <w:rFonts w:eastAsia="Times New Roman"/>
                <w:color w:val="000000" w:themeColor="text1"/>
                <w:sz w:val="24"/>
                <w:szCs w:val="24"/>
              </w:rPr>
            </w:pPr>
            <w:r w:rsidRPr="00FF22C8">
              <w:rPr>
                <w:rFonts w:eastAsia="Times New Roman"/>
                <w:color w:val="000000" w:themeColor="text1"/>
                <w:sz w:val="24"/>
                <w:szCs w:val="24"/>
              </w:rPr>
              <w:t>Written assessment</w:t>
            </w:r>
          </w:p>
          <w:p w14:paraId="15FE566E" w14:textId="77777777" w:rsidR="003E6B20" w:rsidRPr="00FF22C8" w:rsidRDefault="003E6B20" w:rsidP="0094008E">
            <w:pPr>
              <w:pStyle w:val="ListParagraph"/>
              <w:numPr>
                <w:ilvl w:val="1"/>
                <w:numId w:val="195"/>
              </w:numPr>
              <w:rPr>
                <w:rFonts w:eastAsia="Times New Roman"/>
                <w:color w:val="000000" w:themeColor="text1"/>
                <w:sz w:val="24"/>
                <w:szCs w:val="24"/>
              </w:rPr>
            </w:pPr>
            <w:r w:rsidRPr="00FF22C8">
              <w:rPr>
                <w:rFonts w:eastAsia="Times New Roman"/>
                <w:color w:val="000000" w:themeColor="text1"/>
                <w:sz w:val="24"/>
                <w:szCs w:val="24"/>
              </w:rPr>
              <w:t>Practical assessment</w:t>
            </w:r>
          </w:p>
          <w:p w14:paraId="59467BE6" w14:textId="77777777" w:rsidR="003E6B20" w:rsidRPr="00FF22C8" w:rsidRDefault="003E6B20" w:rsidP="0094008E">
            <w:pPr>
              <w:pStyle w:val="ListParagraph"/>
              <w:numPr>
                <w:ilvl w:val="1"/>
                <w:numId w:val="195"/>
              </w:numPr>
              <w:rPr>
                <w:color w:val="000000" w:themeColor="text1"/>
                <w:sz w:val="24"/>
                <w:szCs w:val="24"/>
              </w:rPr>
            </w:pPr>
            <w:r w:rsidRPr="00FF22C8">
              <w:rPr>
                <w:rFonts w:eastAsia="Times New Roman"/>
                <w:color w:val="000000" w:themeColor="text1"/>
                <w:sz w:val="24"/>
                <w:szCs w:val="24"/>
              </w:rPr>
              <w:lastRenderedPageBreak/>
              <w:t>Projects</w:t>
            </w:r>
          </w:p>
        </w:tc>
      </w:tr>
      <w:tr w:rsidR="003E6B20" w:rsidRPr="00FF22C8" w14:paraId="25311F1A" w14:textId="77777777" w:rsidTr="00523DC9">
        <w:tc>
          <w:tcPr>
            <w:tcW w:w="1402" w:type="pct"/>
          </w:tcPr>
          <w:p w14:paraId="6691FEB5" w14:textId="77777777" w:rsidR="003E6B20" w:rsidRPr="00FF22C8" w:rsidRDefault="003E6B20" w:rsidP="0094008E">
            <w:pPr>
              <w:pStyle w:val="ListParagraph"/>
              <w:numPr>
                <w:ilvl w:val="0"/>
                <w:numId w:val="192"/>
              </w:numPr>
              <w:spacing w:after="0"/>
              <w:rPr>
                <w:color w:val="000000" w:themeColor="text1"/>
                <w:sz w:val="24"/>
                <w:szCs w:val="24"/>
              </w:rPr>
            </w:pPr>
            <w:r w:rsidRPr="00FF22C8">
              <w:rPr>
                <w:rFonts w:eastAsia="Times New Roman"/>
                <w:color w:val="000000" w:themeColor="text1"/>
                <w:sz w:val="24"/>
                <w:szCs w:val="24"/>
              </w:rPr>
              <w:lastRenderedPageBreak/>
              <w:t>Context of assessment</w:t>
            </w:r>
          </w:p>
        </w:tc>
        <w:tc>
          <w:tcPr>
            <w:tcW w:w="3598" w:type="pct"/>
          </w:tcPr>
          <w:p w14:paraId="09E555ED" w14:textId="77777777" w:rsidR="003E6B20" w:rsidRPr="00FF22C8" w:rsidRDefault="003E6B20" w:rsidP="00523DC9">
            <w:pPr>
              <w:rPr>
                <w:rFonts w:eastAsia="Times New Roman"/>
                <w:color w:val="000000" w:themeColor="text1"/>
                <w:szCs w:val="24"/>
              </w:rPr>
            </w:pPr>
            <w:r w:rsidRPr="00FF22C8">
              <w:rPr>
                <w:rFonts w:eastAsia="Times New Roman"/>
                <w:color w:val="000000" w:themeColor="text1"/>
                <w:szCs w:val="24"/>
              </w:rPr>
              <w:t xml:space="preserve">Competency may be assessed: </w:t>
            </w:r>
          </w:p>
          <w:p w14:paraId="3E1E22FD" w14:textId="77777777" w:rsidR="003E6B20" w:rsidRPr="00FF22C8" w:rsidRDefault="003E6B20" w:rsidP="0094008E">
            <w:pPr>
              <w:pStyle w:val="ListParagraph"/>
              <w:numPr>
                <w:ilvl w:val="1"/>
                <w:numId w:val="196"/>
              </w:numPr>
              <w:rPr>
                <w:color w:val="000000" w:themeColor="text1"/>
                <w:sz w:val="24"/>
                <w:szCs w:val="24"/>
              </w:rPr>
            </w:pPr>
            <w:r w:rsidRPr="00FF22C8">
              <w:rPr>
                <w:rFonts w:eastAsia="Times New Roman"/>
                <w:color w:val="000000" w:themeColor="text1"/>
                <w:sz w:val="24"/>
                <w:szCs w:val="24"/>
              </w:rPr>
              <w:t>Workplace or simulated workplace.</w:t>
            </w:r>
          </w:p>
        </w:tc>
      </w:tr>
      <w:tr w:rsidR="003E6B20" w:rsidRPr="00FF22C8" w14:paraId="2FFE7400" w14:textId="77777777" w:rsidTr="00523DC9">
        <w:tc>
          <w:tcPr>
            <w:tcW w:w="1402" w:type="pct"/>
          </w:tcPr>
          <w:p w14:paraId="6882DE18" w14:textId="77777777" w:rsidR="003E6B20" w:rsidRPr="00FF22C8" w:rsidRDefault="003E6B20" w:rsidP="0094008E">
            <w:pPr>
              <w:pStyle w:val="ListParagraph"/>
              <w:numPr>
                <w:ilvl w:val="0"/>
                <w:numId w:val="192"/>
              </w:numPr>
              <w:spacing w:after="0"/>
              <w:rPr>
                <w:color w:val="000000" w:themeColor="text1"/>
                <w:sz w:val="24"/>
                <w:szCs w:val="24"/>
              </w:rPr>
            </w:pPr>
            <w:r w:rsidRPr="00FF22C8">
              <w:rPr>
                <w:rFonts w:eastAsia="Times New Roman"/>
                <w:color w:val="000000" w:themeColor="text1"/>
                <w:sz w:val="24"/>
                <w:szCs w:val="24"/>
              </w:rPr>
              <w:t>Guidance information for assessment</w:t>
            </w:r>
          </w:p>
        </w:tc>
        <w:tc>
          <w:tcPr>
            <w:tcW w:w="3598" w:type="pct"/>
          </w:tcPr>
          <w:p w14:paraId="7F8F1AA7" w14:textId="77777777" w:rsidR="003E6B20" w:rsidRPr="00FF22C8" w:rsidRDefault="003E6B20" w:rsidP="0094008E">
            <w:pPr>
              <w:pStyle w:val="ListParagraph"/>
              <w:numPr>
                <w:ilvl w:val="1"/>
                <w:numId w:val="197"/>
              </w:numPr>
              <w:rPr>
                <w:color w:val="000000" w:themeColor="text1"/>
                <w:sz w:val="24"/>
                <w:szCs w:val="24"/>
              </w:rPr>
            </w:pPr>
            <w:r w:rsidRPr="00FF22C8">
              <w:rPr>
                <w:rFonts w:eastAsia="Times New Roman"/>
                <w:color w:val="000000" w:themeColor="text1"/>
                <w:sz w:val="24"/>
                <w:szCs w:val="24"/>
              </w:rPr>
              <w:t>Holistic assessment with other units relevant to the industry sector and workplace work role is recommended.</w:t>
            </w:r>
          </w:p>
        </w:tc>
      </w:tr>
    </w:tbl>
    <w:p w14:paraId="37C0CF1A" w14:textId="77777777" w:rsidR="003E6B20" w:rsidRPr="00FF22C8" w:rsidRDefault="003E6B20" w:rsidP="003E6B20">
      <w:pPr>
        <w:rPr>
          <w:szCs w:val="24"/>
          <w:lang w:eastAsia="fr-FR"/>
        </w:rPr>
      </w:pPr>
    </w:p>
    <w:p w14:paraId="671B257F" w14:textId="77777777" w:rsidR="00EE7E8A" w:rsidRPr="00FF22C8" w:rsidRDefault="00EE7E8A" w:rsidP="003E6B20">
      <w:pPr>
        <w:rPr>
          <w:szCs w:val="24"/>
          <w:lang w:eastAsia="fr-FR"/>
        </w:rPr>
      </w:pPr>
    </w:p>
    <w:p w14:paraId="4B8EA9D4" w14:textId="77777777" w:rsidR="00EE7E8A" w:rsidRPr="00FF22C8" w:rsidRDefault="00EE7E8A" w:rsidP="003E6B20">
      <w:pPr>
        <w:rPr>
          <w:szCs w:val="24"/>
          <w:lang w:eastAsia="fr-FR"/>
        </w:rPr>
      </w:pPr>
    </w:p>
    <w:p w14:paraId="556B2811" w14:textId="77777777" w:rsidR="00EE7E8A" w:rsidRPr="00FF22C8" w:rsidRDefault="00EE7E8A" w:rsidP="003E6B20">
      <w:pPr>
        <w:rPr>
          <w:szCs w:val="24"/>
          <w:lang w:eastAsia="fr-FR"/>
        </w:rPr>
      </w:pPr>
    </w:p>
    <w:p w14:paraId="4139E12F" w14:textId="77777777" w:rsidR="00EE7E8A" w:rsidRPr="00FF22C8" w:rsidRDefault="00EE7E8A" w:rsidP="003E6B20">
      <w:pPr>
        <w:rPr>
          <w:szCs w:val="24"/>
          <w:lang w:eastAsia="fr-FR"/>
        </w:rPr>
      </w:pPr>
    </w:p>
    <w:p w14:paraId="32AE63C3" w14:textId="77777777" w:rsidR="00EE7E8A" w:rsidRPr="00FF22C8" w:rsidRDefault="00EE7E8A" w:rsidP="003E6B20">
      <w:pPr>
        <w:rPr>
          <w:szCs w:val="24"/>
          <w:lang w:eastAsia="fr-FR"/>
        </w:rPr>
      </w:pPr>
    </w:p>
    <w:p w14:paraId="1EE1CC9A" w14:textId="77777777" w:rsidR="00EE7E8A" w:rsidRPr="00FF22C8" w:rsidRDefault="00EE7E8A" w:rsidP="003E6B20">
      <w:pPr>
        <w:rPr>
          <w:szCs w:val="24"/>
          <w:lang w:eastAsia="fr-FR"/>
        </w:rPr>
      </w:pPr>
    </w:p>
    <w:p w14:paraId="6EF2C7BD" w14:textId="77777777" w:rsidR="00EE7E8A" w:rsidRPr="00FF22C8" w:rsidRDefault="00EE7E8A" w:rsidP="003E6B20">
      <w:pPr>
        <w:rPr>
          <w:szCs w:val="24"/>
          <w:lang w:eastAsia="fr-FR"/>
        </w:rPr>
      </w:pPr>
    </w:p>
    <w:p w14:paraId="6B5F3634" w14:textId="77777777" w:rsidR="00EE7E8A" w:rsidRPr="00FF22C8" w:rsidRDefault="00EE7E8A" w:rsidP="003E6B20">
      <w:pPr>
        <w:rPr>
          <w:szCs w:val="24"/>
          <w:lang w:eastAsia="fr-FR"/>
        </w:rPr>
      </w:pPr>
    </w:p>
    <w:p w14:paraId="67A22F05" w14:textId="77777777" w:rsidR="00EE7E8A" w:rsidRPr="00FF22C8" w:rsidRDefault="00EE7E8A" w:rsidP="003E6B20">
      <w:pPr>
        <w:rPr>
          <w:szCs w:val="24"/>
          <w:lang w:eastAsia="fr-FR"/>
        </w:rPr>
      </w:pPr>
    </w:p>
    <w:p w14:paraId="2207017D" w14:textId="77777777" w:rsidR="00EE7E8A" w:rsidRPr="00FF22C8" w:rsidRDefault="00EE7E8A" w:rsidP="003E6B20">
      <w:pPr>
        <w:rPr>
          <w:szCs w:val="24"/>
          <w:lang w:eastAsia="fr-FR"/>
        </w:rPr>
      </w:pPr>
    </w:p>
    <w:p w14:paraId="4266F26C" w14:textId="77777777" w:rsidR="00EE7E8A" w:rsidRPr="00FF22C8" w:rsidRDefault="00EE7E8A" w:rsidP="003E6B20">
      <w:pPr>
        <w:rPr>
          <w:szCs w:val="24"/>
          <w:lang w:eastAsia="fr-FR"/>
        </w:rPr>
      </w:pPr>
    </w:p>
    <w:p w14:paraId="73E63A4B" w14:textId="77777777" w:rsidR="00EE7E8A" w:rsidRPr="00FF22C8" w:rsidRDefault="00EE7E8A" w:rsidP="003E6B20">
      <w:pPr>
        <w:rPr>
          <w:szCs w:val="24"/>
          <w:lang w:eastAsia="fr-FR"/>
        </w:rPr>
      </w:pPr>
    </w:p>
    <w:p w14:paraId="4781FAA1" w14:textId="77777777" w:rsidR="00EE7E8A" w:rsidRPr="00FF22C8" w:rsidRDefault="00EE7E8A" w:rsidP="003E6B20">
      <w:pPr>
        <w:rPr>
          <w:szCs w:val="24"/>
          <w:lang w:eastAsia="fr-FR"/>
        </w:rPr>
      </w:pPr>
    </w:p>
    <w:p w14:paraId="15186621" w14:textId="77777777" w:rsidR="00EE7E8A" w:rsidRPr="00FF22C8" w:rsidRDefault="00EE7E8A" w:rsidP="003E6B20">
      <w:pPr>
        <w:rPr>
          <w:szCs w:val="24"/>
          <w:lang w:eastAsia="fr-FR"/>
        </w:rPr>
      </w:pPr>
    </w:p>
    <w:p w14:paraId="3FEE2633" w14:textId="77777777" w:rsidR="00EE7E8A" w:rsidRPr="00FF22C8" w:rsidRDefault="00EE7E8A" w:rsidP="003E6B20">
      <w:pPr>
        <w:rPr>
          <w:szCs w:val="24"/>
          <w:lang w:eastAsia="fr-FR"/>
        </w:rPr>
      </w:pPr>
    </w:p>
    <w:p w14:paraId="5A58E32C" w14:textId="77777777" w:rsidR="00EE7E8A" w:rsidRPr="00FF22C8" w:rsidRDefault="00EE7E8A" w:rsidP="003E6B20">
      <w:pPr>
        <w:rPr>
          <w:szCs w:val="24"/>
          <w:lang w:eastAsia="fr-FR"/>
        </w:rPr>
      </w:pPr>
    </w:p>
    <w:p w14:paraId="42FBBA73" w14:textId="77777777" w:rsidR="00EE7E8A" w:rsidRPr="00FF22C8" w:rsidRDefault="00EE7E8A" w:rsidP="003E6B20">
      <w:pPr>
        <w:rPr>
          <w:szCs w:val="24"/>
          <w:lang w:eastAsia="fr-FR"/>
        </w:rPr>
      </w:pPr>
    </w:p>
    <w:p w14:paraId="2326FE90" w14:textId="77777777" w:rsidR="00EE7E8A" w:rsidRPr="00FF22C8" w:rsidRDefault="00EE7E8A" w:rsidP="003E6B20">
      <w:pPr>
        <w:rPr>
          <w:szCs w:val="24"/>
          <w:lang w:eastAsia="fr-FR"/>
        </w:rPr>
      </w:pPr>
    </w:p>
    <w:p w14:paraId="3EBC6CF4" w14:textId="77777777" w:rsidR="00EE7E8A" w:rsidRPr="00FF22C8" w:rsidRDefault="00EE7E8A" w:rsidP="003E6B20">
      <w:pPr>
        <w:rPr>
          <w:szCs w:val="24"/>
          <w:lang w:eastAsia="fr-FR"/>
        </w:rPr>
      </w:pPr>
    </w:p>
    <w:p w14:paraId="69883EE8" w14:textId="77777777" w:rsidR="00E44807" w:rsidRPr="00FF22C8" w:rsidRDefault="00E44807">
      <w:pPr>
        <w:spacing w:after="0" w:line="240" w:lineRule="auto"/>
        <w:rPr>
          <w:rFonts w:eastAsia="Times New Roman"/>
          <w:b/>
          <w:bCs/>
          <w:color w:val="000000" w:themeColor="text1"/>
          <w:szCs w:val="24"/>
        </w:rPr>
      </w:pPr>
      <w:r w:rsidRPr="00FF22C8">
        <w:rPr>
          <w:color w:val="000000" w:themeColor="text1"/>
          <w:szCs w:val="24"/>
        </w:rPr>
        <w:lastRenderedPageBreak/>
        <w:br w:type="page"/>
      </w:r>
    </w:p>
    <w:p w14:paraId="3684CCC2" w14:textId="761D9FCC" w:rsidR="00EE7E8A" w:rsidRPr="00FF22C8" w:rsidRDefault="00EE7E8A" w:rsidP="00523DC9">
      <w:pPr>
        <w:pStyle w:val="Heading2"/>
        <w:spacing w:before="0" w:after="5" w:line="268" w:lineRule="auto"/>
        <w:ind w:left="126" w:hanging="10"/>
        <w:jc w:val="left"/>
        <w:rPr>
          <w:color w:val="000000" w:themeColor="text1"/>
          <w:szCs w:val="24"/>
        </w:rPr>
      </w:pPr>
      <w:bookmarkStart w:id="42" w:name="_Toc195783280"/>
      <w:r w:rsidRPr="00FF22C8">
        <w:rPr>
          <w:color w:val="000000" w:themeColor="text1"/>
          <w:szCs w:val="24"/>
        </w:rPr>
        <w:lastRenderedPageBreak/>
        <w:t>INSTALL AND MAINTAIN SUPERVISORY CONTROL AND DATA ACQUISITION (SCADA) SYSTEMS</w:t>
      </w:r>
      <w:bookmarkEnd w:id="42"/>
    </w:p>
    <w:p w14:paraId="1FB000FA" w14:textId="77777777" w:rsidR="00EE7E8A" w:rsidRPr="00FF22C8" w:rsidRDefault="00EE7E8A" w:rsidP="00EE7E8A">
      <w:pPr>
        <w:tabs>
          <w:tab w:val="left" w:pos="0"/>
          <w:tab w:val="left" w:pos="2880"/>
        </w:tabs>
        <w:spacing w:after="0"/>
        <w:jc w:val="both"/>
        <w:rPr>
          <w:b/>
          <w:color w:val="000000" w:themeColor="text1"/>
          <w:szCs w:val="24"/>
        </w:rPr>
      </w:pPr>
    </w:p>
    <w:p w14:paraId="3E2229C6" w14:textId="77777777" w:rsidR="00EE7E8A" w:rsidRPr="00FF22C8" w:rsidRDefault="00EE7E8A" w:rsidP="00EE7E8A">
      <w:pPr>
        <w:tabs>
          <w:tab w:val="left" w:pos="0"/>
          <w:tab w:val="left" w:pos="2880"/>
        </w:tabs>
        <w:spacing w:after="0"/>
        <w:jc w:val="both"/>
        <w:rPr>
          <w:b/>
          <w:color w:val="000000" w:themeColor="text1"/>
          <w:szCs w:val="24"/>
        </w:rPr>
      </w:pPr>
      <w:r w:rsidRPr="00FF22C8">
        <w:rPr>
          <w:b/>
          <w:color w:val="000000" w:themeColor="text1"/>
          <w:szCs w:val="24"/>
        </w:rPr>
        <w:t xml:space="preserve">UNIT CODE: </w:t>
      </w:r>
      <w:r w:rsidRPr="00FF22C8">
        <w:rPr>
          <w:szCs w:val="24"/>
        </w:rPr>
        <w:t>0715 551 16A</w:t>
      </w:r>
    </w:p>
    <w:p w14:paraId="3FA95830" w14:textId="77777777" w:rsidR="00EE7E8A" w:rsidRPr="00FF22C8" w:rsidRDefault="00EE7E8A" w:rsidP="00EE7E8A">
      <w:pPr>
        <w:tabs>
          <w:tab w:val="left" w:pos="0"/>
          <w:tab w:val="left" w:pos="2880"/>
        </w:tabs>
        <w:spacing w:after="0"/>
        <w:jc w:val="both"/>
        <w:rPr>
          <w:b/>
          <w:color w:val="000000" w:themeColor="text1"/>
          <w:szCs w:val="24"/>
        </w:rPr>
      </w:pPr>
      <w:r w:rsidRPr="00FF22C8">
        <w:rPr>
          <w:b/>
          <w:color w:val="000000" w:themeColor="text1"/>
          <w:szCs w:val="24"/>
        </w:rPr>
        <w:t xml:space="preserve">Unit Description  </w:t>
      </w:r>
    </w:p>
    <w:p w14:paraId="5EA8F94F" w14:textId="77777777" w:rsidR="00EE7E8A" w:rsidRPr="00FF22C8" w:rsidRDefault="00EE7E8A" w:rsidP="00EE7E8A">
      <w:pPr>
        <w:tabs>
          <w:tab w:val="left" w:pos="0"/>
        </w:tabs>
        <w:ind w:right="72"/>
        <w:rPr>
          <w:color w:val="000000" w:themeColor="text1"/>
          <w:szCs w:val="24"/>
        </w:rPr>
      </w:pPr>
      <w:r w:rsidRPr="00FF22C8">
        <w:rPr>
          <w:color w:val="000000" w:themeColor="text1"/>
          <w:szCs w:val="24"/>
        </w:rPr>
        <w:t>This unit covers the competencies required by an industrial mechatronic technician to Maintain SCADA systems. It enables the learner to: prepare SCADA System installation site, mount SCADA System Components, Program SCADA System and maintain SCADA system.</w:t>
      </w:r>
    </w:p>
    <w:p w14:paraId="13713DAB" w14:textId="77777777" w:rsidR="00EE7E8A" w:rsidRPr="00FF22C8" w:rsidRDefault="00EE7E8A" w:rsidP="00EE7E8A">
      <w:pPr>
        <w:tabs>
          <w:tab w:val="left" w:pos="0"/>
          <w:tab w:val="left" w:pos="2880"/>
        </w:tabs>
        <w:spacing w:after="0"/>
        <w:jc w:val="both"/>
        <w:rPr>
          <w:b/>
          <w:color w:val="000000" w:themeColor="text1"/>
          <w:szCs w:val="24"/>
        </w:rPr>
      </w:pPr>
      <w:r w:rsidRPr="00FF22C8">
        <w:rPr>
          <w:b/>
          <w:color w:val="000000" w:themeColor="text1"/>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5880"/>
      </w:tblGrid>
      <w:tr w:rsidR="00EE7E8A" w:rsidRPr="00FF22C8" w14:paraId="4C77D4A9" w14:textId="77777777" w:rsidTr="00523DC9">
        <w:trPr>
          <w:tblHeader/>
        </w:trPr>
        <w:tc>
          <w:tcPr>
            <w:tcW w:w="1456" w:type="pct"/>
            <w:shd w:val="clear" w:color="auto" w:fill="BDD6EE" w:themeFill="accent5" w:themeFillTint="66"/>
            <w:vAlign w:val="center"/>
          </w:tcPr>
          <w:p w14:paraId="7A578729" w14:textId="77777777" w:rsidR="00EE7E8A" w:rsidRPr="00FF22C8" w:rsidRDefault="00EE7E8A" w:rsidP="00523DC9">
            <w:pPr>
              <w:tabs>
                <w:tab w:val="left" w:pos="0"/>
              </w:tabs>
              <w:spacing w:after="0"/>
              <w:rPr>
                <w:b/>
                <w:color w:val="000000" w:themeColor="text1"/>
                <w:szCs w:val="24"/>
              </w:rPr>
            </w:pPr>
            <w:r w:rsidRPr="00FF22C8">
              <w:rPr>
                <w:b/>
                <w:color w:val="000000" w:themeColor="text1"/>
                <w:szCs w:val="24"/>
              </w:rPr>
              <w:t>ELEMENT</w:t>
            </w:r>
          </w:p>
          <w:p w14:paraId="0AE91906" w14:textId="77777777" w:rsidR="00EE7E8A" w:rsidRPr="00FF22C8" w:rsidRDefault="00EE7E8A" w:rsidP="00523DC9">
            <w:pPr>
              <w:tabs>
                <w:tab w:val="left" w:pos="0"/>
              </w:tabs>
              <w:spacing w:after="0"/>
              <w:rPr>
                <w:color w:val="000000" w:themeColor="text1"/>
                <w:szCs w:val="24"/>
              </w:rPr>
            </w:pPr>
            <w:r w:rsidRPr="00FF22C8">
              <w:rPr>
                <w:color w:val="000000" w:themeColor="text1"/>
                <w:szCs w:val="24"/>
              </w:rPr>
              <w:t>These describe the key outcomes which make up workplace function.</w:t>
            </w:r>
          </w:p>
        </w:tc>
        <w:tc>
          <w:tcPr>
            <w:tcW w:w="3544" w:type="pct"/>
            <w:shd w:val="clear" w:color="auto" w:fill="BDD6EE" w:themeFill="accent5" w:themeFillTint="66"/>
          </w:tcPr>
          <w:p w14:paraId="2B71A8AA" w14:textId="77777777" w:rsidR="00EE7E8A" w:rsidRPr="00FF22C8" w:rsidRDefault="00EE7E8A" w:rsidP="00523DC9">
            <w:pPr>
              <w:tabs>
                <w:tab w:val="left" w:pos="0"/>
              </w:tabs>
              <w:spacing w:after="0"/>
              <w:rPr>
                <w:b/>
                <w:color w:val="000000" w:themeColor="text1"/>
                <w:szCs w:val="24"/>
              </w:rPr>
            </w:pPr>
            <w:r w:rsidRPr="00FF22C8">
              <w:rPr>
                <w:b/>
                <w:color w:val="000000" w:themeColor="text1"/>
                <w:szCs w:val="24"/>
              </w:rPr>
              <w:t>PERFORMANCE CRITERIA</w:t>
            </w:r>
          </w:p>
          <w:p w14:paraId="42603F0D" w14:textId="77777777" w:rsidR="00EE7E8A" w:rsidRPr="00FF22C8" w:rsidRDefault="00EE7E8A" w:rsidP="00523DC9">
            <w:pPr>
              <w:tabs>
                <w:tab w:val="left" w:pos="0"/>
              </w:tabs>
              <w:spacing w:after="0"/>
              <w:rPr>
                <w:color w:val="000000" w:themeColor="text1"/>
                <w:szCs w:val="24"/>
              </w:rPr>
            </w:pPr>
            <w:r w:rsidRPr="00FF22C8">
              <w:rPr>
                <w:color w:val="000000" w:themeColor="text1"/>
                <w:szCs w:val="24"/>
              </w:rPr>
              <w:t>These are assessable statements which specify the required level of performance for each of the elements.</w:t>
            </w:r>
          </w:p>
          <w:p w14:paraId="015F9F88" w14:textId="77777777" w:rsidR="00EE7E8A" w:rsidRPr="00FF22C8" w:rsidRDefault="00EE7E8A" w:rsidP="00523DC9">
            <w:pPr>
              <w:tabs>
                <w:tab w:val="left" w:pos="0"/>
              </w:tabs>
              <w:spacing w:after="0"/>
              <w:rPr>
                <w:b/>
                <w:color w:val="000000" w:themeColor="text1"/>
                <w:szCs w:val="24"/>
              </w:rPr>
            </w:pPr>
            <w:r w:rsidRPr="00FF22C8">
              <w:rPr>
                <w:b/>
                <w:i/>
                <w:color w:val="000000" w:themeColor="text1"/>
                <w:szCs w:val="24"/>
              </w:rPr>
              <w:t>(Bold and italicised terms are elaborated in the Range)</w:t>
            </w:r>
          </w:p>
        </w:tc>
      </w:tr>
      <w:tr w:rsidR="00EE7E8A" w:rsidRPr="00FF22C8" w14:paraId="0D000E01" w14:textId="77777777" w:rsidTr="00523DC9">
        <w:trPr>
          <w:trHeight w:val="1884"/>
        </w:trPr>
        <w:tc>
          <w:tcPr>
            <w:tcW w:w="1456" w:type="pct"/>
          </w:tcPr>
          <w:p w14:paraId="2C263056" w14:textId="77777777" w:rsidR="00EE7E8A" w:rsidRPr="00FF22C8" w:rsidRDefault="00EE7E8A" w:rsidP="0094008E">
            <w:pPr>
              <w:pStyle w:val="BodyText"/>
              <w:numPr>
                <w:ilvl w:val="0"/>
                <w:numId w:val="212"/>
              </w:numPr>
              <w:tabs>
                <w:tab w:val="left" w:pos="0"/>
              </w:tabs>
              <w:spacing w:after="0"/>
              <w:ind w:right="72"/>
              <w:rPr>
                <w:color w:val="000000" w:themeColor="text1"/>
                <w:sz w:val="24"/>
                <w:szCs w:val="24"/>
              </w:rPr>
            </w:pPr>
            <w:r w:rsidRPr="00FF22C8">
              <w:rPr>
                <w:color w:val="000000" w:themeColor="text1"/>
                <w:sz w:val="24"/>
                <w:szCs w:val="24"/>
              </w:rPr>
              <w:t>Prepare SCADA System installation site</w:t>
            </w:r>
          </w:p>
        </w:tc>
        <w:tc>
          <w:tcPr>
            <w:tcW w:w="3544" w:type="pct"/>
          </w:tcPr>
          <w:p w14:paraId="5019297C" w14:textId="77777777" w:rsidR="00EE7E8A" w:rsidRPr="00FF22C8" w:rsidRDefault="00EE7E8A" w:rsidP="0094008E">
            <w:pPr>
              <w:pStyle w:val="ListParagraph"/>
              <w:numPr>
                <w:ilvl w:val="1"/>
                <w:numId w:val="213"/>
              </w:numPr>
              <w:rPr>
                <w:color w:val="000000" w:themeColor="text1"/>
                <w:sz w:val="24"/>
                <w:szCs w:val="24"/>
              </w:rPr>
            </w:pPr>
            <w:r w:rsidRPr="00FF22C8">
              <w:rPr>
                <w:color w:val="000000" w:themeColor="text1"/>
                <w:sz w:val="24"/>
                <w:szCs w:val="24"/>
              </w:rPr>
              <w:t>SCADA system installation site survey is conducted as per work requirement.</w:t>
            </w:r>
          </w:p>
          <w:p w14:paraId="70595681" w14:textId="77777777" w:rsidR="00EE7E8A" w:rsidRPr="00FF22C8" w:rsidRDefault="00EE7E8A" w:rsidP="0094008E">
            <w:pPr>
              <w:pStyle w:val="ListParagraph"/>
              <w:numPr>
                <w:ilvl w:val="1"/>
                <w:numId w:val="213"/>
              </w:numPr>
              <w:rPr>
                <w:color w:val="000000" w:themeColor="text1"/>
                <w:sz w:val="24"/>
                <w:szCs w:val="24"/>
              </w:rPr>
            </w:pPr>
            <w:r w:rsidRPr="00FF22C8">
              <w:rPr>
                <w:color w:val="000000" w:themeColor="text1"/>
                <w:sz w:val="24"/>
                <w:szCs w:val="24"/>
              </w:rPr>
              <w:t>SCADA system installation schedule is developed as per work place requirement.</w:t>
            </w:r>
          </w:p>
          <w:p w14:paraId="2E58989D" w14:textId="77777777" w:rsidR="00EE7E8A" w:rsidRPr="00FF22C8" w:rsidRDefault="00EE7E8A" w:rsidP="0094008E">
            <w:pPr>
              <w:pStyle w:val="ListParagraph"/>
              <w:numPr>
                <w:ilvl w:val="1"/>
                <w:numId w:val="213"/>
              </w:numPr>
              <w:rPr>
                <w:color w:val="000000" w:themeColor="text1"/>
                <w:sz w:val="24"/>
                <w:szCs w:val="24"/>
              </w:rPr>
            </w:pPr>
            <w:r w:rsidRPr="00FF22C8">
              <w:rPr>
                <w:color w:val="000000" w:themeColor="text1"/>
                <w:sz w:val="24"/>
                <w:szCs w:val="24"/>
              </w:rPr>
              <w:t>SCADA installation site is set up as per work requirement.</w:t>
            </w:r>
          </w:p>
          <w:p w14:paraId="17E37B5B" w14:textId="77777777" w:rsidR="00EE7E8A" w:rsidRPr="00FF22C8" w:rsidRDefault="00EE7E8A" w:rsidP="0094008E">
            <w:pPr>
              <w:pStyle w:val="ListParagraph"/>
              <w:numPr>
                <w:ilvl w:val="1"/>
                <w:numId w:val="213"/>
              </w:numPr>
              <w:rPr>
                <w:color w:val="000000" w:themeColor="text1"/>
                <w:sz w:val="24"/>
                <w:szCs w:val="24"/>
              </w:rPr>
            </w:pPr>
            <w:r w:rsidRPr="00FF22C8">
              <w:rPr>
                <w:color w:val="000000" w:themeColor="text1"/>
                <w:sz w:val="24"/>
                <w:szCs w:val="24"/>
              </w:rPr>
              <w:t>SCADA system installation site survey report is prepared as per work place requirement.</w:t>
            </w:r>
          </w:p>
        </w:tc>
      </w:tr>
      <w:tr w:rsidR="00EE7E8A" w:rsidRPr="00FF22C8" w14:paraId="44141CE7" w14:textId="77777777" w:rsidTr="00523DC9">
        <w:trPr>
          <w:trHeight w:val="1884"/>
        </w:trPr>
        <w:tc>
          <w:tcPr>
            <w:tcW w:w="1456" w:type="pct"/>
          </w:tcPr>
          <w:p w14:paraId="5625FBD4" w14:textId="77777777" w:rsidR="00EE7E8A" w:rsidRPr="00FF22C8" w:rsidRDefault="00EE7E8A" w:rsidP="0094008E">
            <w:pPr>
              <w:pStyle w:val="BodyText"/>
              <w:numPr>
                <w:ilvl w:val="0"/>
                <w:numId w:val="212"/>
              </w:numPr>
              <w:tabs>
                <w:tab w:val="left" w:pos="0"/>
              </w:tabs>
              <w:spacing w:after="0"/>
              <w:ind w:right="72"/>
              <w:rPr>
                <w:color w:val="000000" w:themeColor="text1"/>
                <w:sz w:val="24"/>
                <w:szCs w:val="24"/>
                <w:lang w:val="en-GB"/>
              </w:rPr>
            </w:pPr>
            <w:r w:rsidRPr="00FF22C8">
              <w:rPr>
                <w:color w:val="000000" w:themeColor="text1"/>
                <w:sz w:val="24"/>
                <w:szCs w:val="24"/>
              </w:rPr>
              <w:t>Mount SCADA System Components</w:t>
            </w:r>
          </w:p>
        </w:tc>
        <w:tc>
          <w:tcPr>
            <w:tcW w:w="3544" w:type="pct"/>
          </w:tcPr>
          <w:p w14:paraId="0A3AC817" w14:textId="77777777" w:rsidR="00EE7E8A" w:rsidRPr="00FF22C8" w:rsidRDefault="00EE7E8A" w:rsidP="0094008E">
            <w:pPr>
              <w:pStyle w:val="ListParagraph"/>
              <w:numPr>
                <w:ilvl w:val="1"/>
                <w:numId w:val="214"/>
              </w:numPr>
              <w:rPr>
                <w:bCs/>
                <w:iCs/>
                <w:color w:val="000000" w:themeColor="text1"/>
                <w:sz w:val="24"/>
                <w:szCs w:val="24"/>
              </w:rPr>
            </w:pPr>
            <w:r w:rsidRPr="00FF22C8">
              <w:rPr>
                <w:b/>
                <w:bCs/>
                <w:i/>
                <w:iCs/>
                <w:color w:val="000000" w:themeColor="text1"/>
                <w:sz w:val="24"/>
                <w:szCs w:val="24"/>
              </w:rPr>
              <w:t xml:space="preserve">Health and safety procedures </w:t>
            </w:r>
            <w:r w:rsidRPr="00FF22C8">
              <w:rPr>
                <w:bCs/>
                <w:iCs/>
                <w:color w:val="000000" w:themeColor="text1"/>
                <w:sz w:val="24"/>
                <w:szCs w:val="24"/>
              </w:rPr>
              <w:t>are applied as per work requirement</w:t>
            </w:r>
          </w:p>
          <w:p w14:paraId="0C1AC631" w14:textId="77777777" w:rsidR="00EE7E8A" w:rsidRPr="00FF22C8" w:rsidRDefault="00EE7E8A" w:rsidP="0094008E">
            <w:pPr>
              <w:pStyle w:val="ListParagraph"/>
              <w:numPr>
                <w:ilvl w:val="1"/>
                <w:numId w:val="214"/>
              </w:numPr>
              <w:rPr>
                <w:color w:val="000000" w:themeColor="text1"/>
                <w:sz w:val="24"/>
                <w:szCs w:val="24"/>
              </w:rPr>
            </w:pPr>
            <w:r w:rsidRPr="00FF22C8">
              <w:rPr>
                <w:color w:val="000000" w:themeColor="text1"/>
                <w:sz w:val="24"/>
                <w:szCs w:val="24"/>
              </w:rPr>
              <w:t>SCADA system i</w:t>
            </w:r>
            <w:r w:rsidRPr="00FF22C8">
              <w:rPr>
                <w:bCs/>
                <w:iCs/>
                <w:color w:val="000000" w:themeColor="text1"/>
                <w:sz w:val="24"/>
                <w:szCs w:val="24"/>
              </w:rPr>
              <w:t xml:space="preserve">nstallation tools </w:t>
            </w:r>
            <w:r w:rsidRPr="00FF22C8">
              <w:rPr>
                <w:color w:val="000000" w:themeColor="text1"/>
                <w:sz w:val="24"/>
                <w:szCs w:val="24"/>
              </w:rPr>
              <w:t xml:space="preserve">are selected according to </w:t>
            </w:r>
            <w:r w:rsidRPr="00FF22C8">
              <w:rPr>
                <w:bCs/>
                <w:iCs/>
                <w:color w:val="000000" w:themeColor="text1"/>
                <w:sz w:val="24"/>
                <w:szCs w:val="24"/>
              </w:rPr>
              <w:t>work requirement</w:t>
            </w:r>
          </w:p>
          <w:p w14:paraId="7A32033D" w14:textId="77777777" w:rsidR="00EE7E8A" w:rsidRPr="00FF22C8" w:rsidRDefault="00EE7E8A" w:rsidP="0094008E">
            <w:pPr>
              <w:pStyle w:val="ListParagraph"/>
              <w:numPr>
                <w:ilvl w:val="1"/>
                <w:numId w:val="214"/>
              </w:numPr>
              <w:rPr>
                <w:color w:val="000000" w:themeColor="text1"/>
                <w:sz w:val="24"/>
                <w:szCs w:val="24"/>
              </w:rPr>
            </w:pPr>
            <w:r w:rsidRPr="00FF22C8">
              <w:rPr>
                <w:color w:val="000000" w:themeColor="text1"/>
                <w:sz w:val="24"/>
                <w:szCs w:val="24"/>
              </w:rPr>
              <w:t>SCADA system installation cabinets are prepared according to manufacturer’s specifications</w:t>
            </w:r>
          </w:p>
          <w:p w14:paraId="6BB33943" w14:textId="77777777" w:rsidR="00EE7E8A" w:rsidRPr="00FF22C8" w:rsidRDefault="00EE7E8A" w:rsidP="0094008E">
            <w:pPr>
              <w:pStyle w:val="ListParagraph"/>
              <w:numPr>
                <w:ilvl w:val="1"/>
                <w:numId w:val="214"/>
              </w:numPr>
              <w:rPr>
                <w:color w:val="000000" w:themeColor="text1"/>
                <w:sz w:val="24"/>
                <w:szCs w:val="24"/>
              </w:rPr>
            </w:pPr>
            <w:r w:rsidRPr="00FF22C8">
              <w:rPr>
                <w:b/>
                <w:bCs/>
                <w:i/>
                <w:iCs/>
                <w:color w:val="000000" w:themeColor="text1"/>
                <w:sz w:val="24"/>
                <w:szCs w:val="24"/>
              </w:rPr>
              <w:t>SCADA components</w:t>
            </w:r>
            <w:r w:rsidRPr="00FF22C8">
              <w:rPr>
                <w:color w:val="000000" w:themeColor="text1"/>
                <w:sz w:val="24"/>
                <w:szCs w:val="24"/>
              </w:rPr>
              <w:t xml:space="preserve"> are fitted according to </w:t>
            </w:r>
            <w:r w:rsidRPr="00FF22C8">
              <w:rPr>
                <w:bCs/>
                <w:iCs/>
                <w:color w:val="000000" w:themeColor="text1"/>
                <w:sz w:val="24"/>
                <w:szCs w:val="24"/>
              </w:rPr>
              <w:t>work requirement</w:t>
            </w:r>
          </w:p>
          <w:p w14:paraId="55A8B427" w14:textId="77777777" w:rsidR="00EE7E8A" w:rsidRPr="00FF22C8" w:rsidRDefault="00EE7E8A" w:rsidP="0094008E">
            <w:pPr>
              <w:pStyle w:val="ListParagraph"/>
              <w:numPr>
                <w:ilvl w:val="1"/>
                <w:numId w:val="214"/>
              </w:numPr>
              <w:rPr>
                <w:color w:val="000000" w:themeColor="text1"/>
                <w:sz w:val="24"/>
                <w:szCs w:val="24"/>
                <w:lang w:val="en-GB"/>
              </w:rPr>
            </w:pPr>
            <w:r w:rsidRPr="00FF22C8">
              <w:rPr>
                <w:color w:val="000000" w:themeColor="text1"/>
                <w:sz w:val="24"/>
                <w:szCs w:val="24"/>
              </w:rPr>
              <w:t>SCADA system wiring is carried out according to IEEE regulations</w:t>
            </w:r>
          </w:p>
        </w:tc>
      </w:tr>
      <w:tr w:rsidR="00EE7E8A" w:rsidRPr="00FF22C8" w14:paraId="6F02BE7E" w14:textId="77777777" w:rsidTr="00523DC9">
        <w:trPr>
          <w:trHeight w:val="827"/>
        </w:trPr>
        <w:tc>
          <w:tcPr>
            <w:tcW w:w="1456" w:type="pct"/>
          </w:tcPr>
          <w:p w14:paraId="52A59080" w14:textId="77777777" w:rsidR="00EE7E8A" w:rsidRPr="00FF22C8" w:rsidRDefault="00EE7E8A" w:rsidP="0094008E">
            <w:pPr>
              <w:pStyle w:val="BodyText"/>
              <w:numPr>
                <w:ilvl w:val="0"/>
                <w:numId w:val="212"/>
              </w:numPr>
              <w:tabs>
                <w:tab w:val="left" w:pos="0"/>
              </w:tabs>
              <w:spacing w:after="0"/>
              <w:ind w:right="72"/>
              <w:rPr>
                <w:color w:val="000000" w:themeColor="text1"/>
                <w:sz w:val="24"/>
                <w:szCs w:val="24"/>
                <w:lang w:val="en-GB"/>
              </w:rPr>
            </w:pPr>
            <w:r w:rsidRPr="00FF22C8">
              <w:rPr>
                <w:color w:val="000000" w:themeColor="text1"/>
                <w:sz w:val="24"/>
                <w:szCs w:val="24"/>
              </w:rPr>
              <w:t>Program SCADA System</w:t>
            </w:r>
            <w:r w:rsidRPr="00FF22C8">
              <w:rPr>
                <w:color w:val="000000" w:themeColor="text1"/>
                <w:sz w:val="24"/>
                <w:szCs w:val="24"/>
                <w:lang w:val="en-GB"/>
              </w:rPr>
              <w:t xml:space="preserve"> </w:t>
            </w:r>
          </w:p>
        </w:tc>
        <w:tc>
          <w:tcPr>
            <w:tcW w:w="3544" w:type="pct"/>
          </w:tcPr>
          <w:p w14:paraId="34A55C63" w14:textId="77777777" w:rsidR="00EE7E8A" w:rsidRPr="00FF22C8" w:rsidRDefault="00EE7E8A" w:rsidP="0094008E">
            <w:pPr>
              <w:pStyle w:val="ListParagraph"/>
              <w:numPr>
                <w:ilvl w:val="1"/>
                <w:numId w:val="215"/>
              </w:numPr>
              <w:rPr>
                <w:b/>
                <w:bCs/>
                <w:i/>
                <w:iCs/>
                <w:color w:val="000000" w:themeColor="text1"/>
                <w:sz w:val="24"/>
                <w:szCs w:val="24"/>
              </w:rPr>
            </w:pPr>
            <w:r w:rsidRPr="00FF22C8">
              <w:rPr>
                <w:b/>
                <w:bCs/>
                <w:i/>
                <w:iCs/>
                <w:color w:val="000000" w:themeColor="text1"/>
                <w:sz w:val="24"/>
                <w:szCs w:val="24"/>
              </w:rPr>
              <w:t>SCADA programming software</w:t>
            </w:r>
            <w:r w:rsidRPr="00FF22C8">
              <w:rPr>
                <w:color w:val="000000" w:themeColor="text1"/>
                <w:sz w:val="24"/>
                <w:szCs w:val="24"/>
              </w:rPr>
              <w:t xml:space="preserve"> is installed according to manufacturer’s specifications</w:t>
            </w:r>
          </w:p>
          <w:p w14:paraId="46D60C4B" w14:textId="77777777" w:rsidR="00EE7E8A" w:rsidRPr="00FF22C8" w:rsidRDefault="00EE7E8A" w:rsidP="0094008E">
            <w:pPr>
              <w:pStyle w:val="ListParagraph"/>
              <w:numPr>
                <w:ilvl w:val="1"/>
                <w:numId w:val="215"/>
              </w:numPr>
              <w:rPr>
                <w:b/>
                <w:bCs/>
                <w:i/>
                <w:iCs/>
                <w:color w:val="000000" w:themeColor="text1"/>
                <w:sz w:val="24"/>
                <w:szCs w:val="24"/>
              </w:rPr>
            </w:pPr>
            <w:r w:rsidRPr="00FF22C8">
              <w:rPr>
                <w:bCs/>
                <w:iCs/>
                <w:color w:val="000000" w:themeColor="text1"/>
                <w:sz w:val="24"/>
                <w:szCs w:val="24"/>
              </w:rPr>
              <w:t>SCADA program is written as per work requirement</w:t>
            </w:r>
          </w:p>
          <w:p w14:paraId="1CA27A48" w14:textId="77777777" w:rsidR="00EE7E8A" w:rsidRPr="00FF22C8" w:rsidRDefault="00EE7E8A" w:rsidP="0094008E">
            <w:pPr>
              <w:pStyle w:val="ListParagraph"/>
              <w:numPr>
                <w:ilvl w:val="1"/>
                <w:numId w:val="215"/>
              </w:numPr>
              <w:rPr>
                <w:b/>
                <w:bCs/>
                <w:i/>
                <w:iCs/>
                <w:color w:val="000000" w:themeColor="text1"/>
                <w:sz w:val="24"/>
                <w:szCs w:val="24"/>
              </w:rPr>
            </w:pPr>
            <w:r w:rsidRPr="00FF22C8">
              <w:rPr>
                <w:bCs/>
                <w:iCs/>
                <w:color w:val="000000" w:themeColor="text1"/>
                <w:sz w:val="24"/>
                <w:szCs w:val="24"/>
              </w:rPr>
              <w:t>SCADA program is simulated according to work requirement</w:t>
            </w:r>
          </w:p>
          <w:p w14:paraId="2039D840" w14:textId="77777777" w:rsidR="00EE7E8A" w:rsidRPr="00FF22C8" w:rsidRDefault="00EE7E8A" w:rsidP="0094008E">
            <w:pPr>
              <w:pStyle w:val="ListParagraph"/>
              <w:numPr>
                <w:ilvl w:val="1"/>
                <w:numId w:val="215"/>
              </w:numPr>
              <w:rPr>
                <w:b/>
                <w:bCs/>
                <w:i/>
                <w:iCs/>
                <w:color w:val="000000" w:themeColor="text1"/>
                <w:sz w:val="24"/>
                <w:szCs w:val="24"/>
              </w:rPr>
            </w:pPr>
            <w:r w:rsidRPr="00FF22C8">
              <w:rPr>
                <w:bCs/>
                <w:iCs/>
                <w:color w:val="000000" w:themeColor="text1"/>
                <w:sz w:val="24"/>
                <w:szCs w:val="24"/>
              </w:rPr>
              <w:lastRenderedPageBreak/>
              <w:t xml:space="preserve">SCADA program is downloaded as per software specification </w:t>
            </w:r>
          </w:p>
          <w:p w14:paraId="6629DCA6" w14:textId="77777777" w:rsidR="00EE7E8A" w:rsidRPr="00FF22C8" w:rsidRDefault="00EE7E8A" w:rsidP="0094008E">
            <w:pPr>
              <w:pStyle w:val="ListParagraph"/>
              <w:numPr>
                <w:ilvl w:val="1"/>
                <w:numId w:val="215"/>
              </w:numPr>
              <w:rPr>
                <w:b/>
                <w:bCs/>
                <w:i/>
                <w:iCs/>
                <w:color w:val="000000" w:themeColor="text1"/>
                <w:sz w:val="24"/>
                <w:szCs w:val="24"/>
              </w:rPr>
            </w:pPr>
            <w:r w:rsidRPr="00FF22C8">
              <w:rPr>
                <w:bCs/>
                <w:iCs/>
                <w:color w:val="000000" w:themeColor="text1"/>
                <w:sz w:val="24"/>
                <w:szCs w:val="24"/>
              </w:rPr>
              <w:t>SCADA program is tested according to work requirement</w:t>
            </w:r>
            <w:r w:rsidRPr="00FF22C8">
              <w:rPr>
                <w:color w:val="000000" w:themeColor="text1"/>
                <w:sz w:val="24"/>
                <w:szCs w:val="24"/>
              </w:rPr>
              <w:t>.</w:t>
            </w:r>
          </w:p>
        </w:tc>
      </w:tr>
      <w:tr w:rsidR="00EE7E8A" w:rsidRPr="00FF22C8" w14:paraId="23299159" w14:textId="77777777" w:rsidTr="00523DC9">
        <w:tc>
          <w:tcPr>
            <w:tcW w:w="1456" w:type="pct"/>
          </w:tcPr>
          <w:p w14:paraId="5752E115" w14:textId="77777777" w:rsidR="00EE7E8A" w:rsidRPr="00FF22C8" w:rsidRDefault="00EE7E8A" w:rsidP="0094008E">
            <w:pPr>
              <w:pStyle w:val="BodyText"/>
              <w:numPr>
                <w:ilvl w:val="0"/>
                <w:numId w:val="212"/>
              </w:numPr>
              <w:tabs>
                <w:tab w:val="left" w:pos="0"/>
              </w:tabs>
              <w:ind w:right="72"/>
              <w:rPr>
                <w:color w:val="000000" w:themeColor="text1"/>
                <w:sz w:val="24"/>
                <w:szCs w:val="24"/>
                <w:lang w:val="en-GB"/>
              </w:rPr>
            </w:pPr>
            <w:r w:rsidRPr="00FF22C8">
              <w:rPr>
                <w:color w:val="000000" w:themeColor="text1"/>
                <w:sz w:val="24"/>
                <w:szCs w:val="24"/>
                <w:lang w:val="en-GB"/>
              </w:rPr>
              <w:lastRenderedPageBreak/>
              <w:t xml:space="preserve">Maintain SCADA system </w:t>
            </w:r>
          </w:p>
          <w:p w14:paraId="2191BF78" w14:textId="77777777" w:rsidR="00EE7E8A" w:rsidRPr="00FF22C8" w:rsidRDefault="00EE7E8A" w:rsidP="00523DC9">
            <w:pPr>
              <w:spacing w:after="0"/>
              <w:rPr>
                <w:color w:val="000000" w:themeColor="text1"/>
                <w:szCs w:val="24"/>
              </w:rPr>
            </w:pPr>
          </w:p>
        </w:tc>
        <w:tc>
          <w:tcPr>
            <w:tcW w:w="3544" w:type="pct"/>
          </w:tcPr>
          <w:p w14:paraId="6F6B1417" w14:textId="77777777" w:rsidR="00EE7E8A" w:rsidRPr="00FF22C8" w:rsidRDefault="00EE7E8A" w:rsidP="0094008E">
            <w:pPr>
              <w:pStyle w:val="ListParagraph"/>
              <w:numPr>
                <w:ilvl w:val="1"/>
                <w:numId w:val="216"/>
              </w:numPr>
              <w:rPr>
                <w:bCs/>
                <w:iCs/>
                <w:color w:val="000000" w:themeColor="text1"/>
                <w:sz w:val="24"/>
                <w:szCs w:val="24"/>
              </w:rPr>
            </w:pPr>
            <w:r w:rsidRPr="00FF22C8">
              <w:rPr>
                <w:b/>
                <w:i/>
                <w:color w:val="000000" w:themeColor="text1"/>
                <w:sz w:val="24"/>
                <w:szCs w:val="24"/>
              </w:rPr>
              <w:t>SCADA system</w:t>
            </w:r>
            <w:r w:rsidRPr="00FF22C8">
              <w:rPr>
                <w:bCs/>
                <w:iCs/>
                <w:color w:val="000000" w:themeColor="text1"/>
                <w:sz w:val="24"/>
                <w:szCs w:val="24"/>
              </w:rPr>
              <w:t xml:space="preserve"> performance is monitored as per work requirement.</w:t>
            </w:r>
          </w:p>
          <w:p w14:paraId="79EEAAB7" w14:textId="77777777" w:rsidR="00EE7E8A" w:rsidRPr="00FF22C8" w:rsidRDefault="00EE7E8A" w:rsidP="0094008E">
            <w:pPr>
              <w:pStyle w:val="ListParagraph"/>
              <w:numPr>
                <w:ilvl w:val="1"/>
                <w:numId w:val="216"/>
              </w:numPr>
              <w:rPr>
                <w:b/>
                <w:bCs/>
                <w:i/>
                <w:iCs/>
                <w:color w:val="000000" w:themeColor="text1"/>
                <w:sz w:val="24"/>
                <w:szCs w:val="24"/>
              </w:rPr>
            </w:pPr>
            <w:r w:rsidRPr="00FF22C8">
              <w:rPr>
                <w:color w:val="000000" w:themeColor="text1"/>
                <w:sz w:val="24"/>
                <w:szCs w:val="24"/>
              </w:rPr>
              <w:t>SCADA program is backed-up as per software requirement.</w:t>
            </w:r>
          </w:p>
          <w:p w14:paraId="54183221" w14:textId="77777777" w:rsidR="00EE7E8A" w:rsidRPr="00FF22C8" w:rsidRDefault="00EE7E8A" w:rsidP="0094008E">
            <w:pPr>
              <w:pStyle w:val="ListParagraph"/>
              <w:numPr>
                <w:ilvl w:val="1"/>
                <w:numId w:val="216"/>
              </w:numPr>
              <w:rPr>
                <w:b/>
                <w:bCs/>
                <w:i/>
                <w:iCs/>
                <w:color w:val="000000" w:themeColor="text1"/>
                <w:sz w:val="24"/>
                <w:szCs w:val="24"/>
              </w:rPr>
            </w:pPr>
            <w:r w:rsidRPr="00FF22C8">
              <w:rPr>
                <w:color w:val="000000" w:themeColor="text1"/>
                <w:sz w:val="24"/>
                <w:szCs w:val="24"/>
              </w:rPr>
              <w:t>SCADA system is troubleshooted as per OEM manual.</w:t>
            </w:r>
          </w:p>
          <w:p w14:paraId="3F47FB5F" w14:textId="77777777" w:rsidR="00EE7E8A" w:rsidRPr="00FF22C8" w:rsidRDefault="00EE7E8A" w:rsidP="0094008E">
            <w:pPr>
              <w:pStyle w:val="ListParagraph"/>
              <w:numPr>
                <w:ilvl w:val="1"/>
                <w:numId w:val="216"/>
              </w:numPr>
              <w:rPr>
                <w:b/>
                <w:bCs/>
                <w:i/>
                <w:iCs/>
                <w:color w:val="000000" w:themeColor="text1"/>
                <w:sz w:val="24"/>
                <w:szCs w:val="24"/>
              </w:rPr>
            </w:pPr>
            <w:r w:rsidRPr="00FF22C8">
              <w:rPr>
                <w:color w:val="000000" w:themeColor="text1"/>
                <w:sz w:val="24"/>
                <w:szCs w:val="24"/>
              </w:rPr>
              <w:t>SCADA program is restored as per software requirement.</w:t>
            </w:r>
          </w:p>
          <w:p w14:paraId="47834E1E" w14:textId="77777777" w:rsidR="00EE7E8A" w:rsidRPr="00FF22C8" w:rsidRDefault="00EE7E8A" w:rsidP="0094008E">
            <w:pPr>
              <w:pStyle w:val="ListParagraph"/>
              <w:numPr>
                <w:ilvl w:val="1"/>
                <w:numId w:val="216"/>
              </w:numPr>
              <w:rPr>
                <w:bCs/>
                <w:iCs/>
                <w:color w:val="000000" w:themeColor="text1"/>
                <w:sz w:val="24"/>
                <w:szCs w:val="24"/>
              </w:rPr>
            </w:pPr>
            <w:r w:rsidRPr="00FF22C8">
              <w:rPr>
                <w:bCs/>
                <w:iCs/>
                <w:color w:val="000000" w:themeColor="text1"/>
                <w:sz w:val="24"/>
                <w:szCs w:val="24"/>
              </w:rPr>
              <w:t>SCADA system is tagged as per manufacturer’s specifications.</w:t>
            </w:r>
          </w:p>
          <w:p w14:paraId="1358B03D" w14:textId="77777777" w:rsidR="00EE7E8A" w:rsidRPr="00FF22C8" w:rsidRDefault="00EE7E8A" w:rsidP="0094008E">
            <w:pPr>
              <w:pStyle w:val="ListParagraph"/>
              <w:numPr>
                <w:ilvl w:val="1"/>
                <w:numId w:val="216"/>
              </w:numPr>
              <w:rPr>
                <w:bCs/>
                <w:iCs/>
                <w:color w:val="000000" w:themeColor="text1"/>
                <w:sz w:val="24"/>
                <w:szCs w:val="24"/>
              </w:rPr>
            </w:pPr>
            <w:r w:rsidRPr="00FF22C8">
              <w:rPr>
                <w:bCs/>
                <w:iCs/>
                <w:color w:val="000000" w:themeColor="text1"/>
                <w:sz w:val="24"/>
                <w:szCs w:val="24"/>
              </w:rPr>
              <w:t xml:space="preserve">SCADA components are identified </w:t>
            </w:r>
            <w:r w:rsidRPr="00FF22C8">
              <w:rPr>
                <w:color w:val="000000" w:themeColor="text1"/>
                <w:sz w:val="24"/>
                <w:szCs w:val="24"/>
                <w:lang w:val="en-GB"/>
              </w:rPr>
              <w:t xml:space="preserve">as per </w:t>
            </w:r>
            <w:r w:rsidRPr="00FF22C8">
              <w:rPr>
                <w:color w:val="000000" w:themeColor="text1"/>
                <w:sz w:val="24"/>
                <w:szCs w:val="24"/>
              </w:rPr>
              <w:t>OEM manual.</w:t>
            </w:r>
          </w:p>
          <w:p w14:paraId="4C6DD7BF" w14:textId="77777777" w:rsidR="00EE7E8A" w:rsidRPr="00FF22C8" w:rsidRDefault="00EE7E8A" w:rsidP="0094008E">
            <w:pPr>
              <w:pStyle w:val="ListParagraph"/>
              <w:numPr>
                <w:ilvl w:val="1"/>
                <w:numId w:val="216"/>
              </w:numPr>
              <w:rPr>
                <w:b/>
                <w:bCs/>
                <w:i/>
                <w:iCs/>
                <w:color w:val="000000" w:themeColor="text1"/>
                <w:sz w:val="24"/>
                <w:szCs w:val="24"/>
              </w:rPr>
            </w:pPr>
            <w:r w:rsidRPr="00FF22C8">
              <w:rPr>
                <w:bCs/>
                <w:iCs/>
                <w:color w:val="000000" w:themeColor="text1"/>
                <w:sz w:val="24"/>
                <w:szCs w:val="24"/>
              </w:rPr>
              <w:t xml:space="preserve">SCADA components </w:t>
            </w:r>
            <w:r w:rsidRPr="00FF22C8">
              <w:rPr>
                <w:color w:val="000000" w:themeColor="text1"/>
                <w:sz w:val="24"/>
                <w:szCs w:val="24"/>
                <w:lang w:val="en-GB"/>
              </w:rPr>
              <w:t xml:space="preserve">are tested as per </w:t>
            </w:r>
            <w:r w:rsidRPr="00FF22C8">
              <w:rPr>
                <w:color w:val="000000" w:themeColor="text1"/>
                <w:sz w:val="24"/>
                <w:szCs w:val="24"/>
              </w:rPr>
              <w:t xml:space="preserve">OEM manual. </w:t>
            </w:r>
          </w:p>
          <w:p w14:paraId="2CFA8E15" w14:textId="77777777" w:rsidR="00EE7E8A" w:rsidRPr="00FF22C8" w:rsidRDefault="00EE7E8A" w:rsidP="0094008E">
            <w:pPr>
              <w:pStyle w:val="ListParagraph"/>
              <w:numPr>
                <w:ilvl w:val="1"/>
                <w:numId w:val="216"/>
              </w:numPr>
              <w:rPr>
                <w:color w:val="000000" w:themeColor="text1"/>
                <w:sz w:val="24"/>
                <w:szCs w:val="24"/>
                <w:lang w:val="en-GB"/>
              </w:rPr>
            </w:pPr>
            <w:r w:rsidRPr="00FF22C8">
              <w:rPr>
                <w:color w:val="000000" w:themeColor="text1"/>
                <w:sz w:val="24"/>
                <w:szCs w:val="24"/>
              </w:rPr>
              <w:t>SCADA</w:t>
            </w:r>
            <w:r w:rsidRPr="00FF22C8">
              <w:rPr>
                <w:bCs/>
                <w:iCs/>
                <w:color w:val="000000" w:themeColor="text1"/>
                <w:sz w:val="24"/>
                <w:szCs w:val="24"/>
              </w:rPr>
              <w:t xml:space="preserve"> components are</w:t>
            </w:r>
            <w:r w:rsidRPr="00FF22C8">
              <w:rPr>
                <w:color w:val="000000" w:themeColor="text1"/>
                <w:sz w:val="24"/>
                <w:szCs w:val="24"/>
              </w:rPr>
              <w:t xml:space="preserve"> cleaned according to OEM manual.</w:t>
            </w:r>
          </w:p>
        </w:tc>
      </w:tr>
    </w:tbl>
    <w:p w14:paraId="0CB9D562" w14:textId="77777777" w:rsidR="00EE7E8A" w:rsidRPr="00FF22C8" w:rsidRDefault="00EE7E8A" w:rsidP="00EE7E8A">
      <w:pPr>
        <w:tabs>
          <w:tab w:val="left" w:pos="0"/>
        </w:tabs>
        <w:spacing w:after="0"/>
        <w:jc w:val="both"/>
        <w:rPr>
          <w:b/>
          <w:color w:val="000000" w:themeColor="text1"/>
          <w:szCs w:val="24"/>
        </w:rPr>
      </w:pPr>
    </w:p>
    <w:p w14:paraId="503BC01B" w14:textId="77777777" w:rsidR="00EE7E8A" w:rsidRPr="00FF22C8" w:rsidRDefault="00EE7E8A" w:rsidP="00EE7E8A">
      <w:pPr>
        <w:spacing w:after="160" w:line="259" w:lineRule="auto"/>
        <w:rPr>
          <w:b/>
          <w:color w:val="000000" w:themeColor="text1"/>
          <w:szCs w:val="24"/>
        </w:rPr>
      </w:pPr>
      <w:r w:rsidRPr="00FF22C8">
        <w:rPr>
          <w:b/>
          <w:color w:val="000000" w:themeColor="text1"/>
          <w:szCs w:val="24"/>
        </w:rPr>
        <w:t xml:space="preserve">RANGE  </w:t>
      </w:r>
    </w:p>
    <w:p w14:paraId="1F45ABCB" w14:textId="77777777" w:rsidR="00EE7E8A" w:rsidRPr="00FF22C8" w:rsidRDefault="00EE7E8A" w:rsidP="00EE7E8A">
      <w:pPr>
        <w:spacing w:after="0"/>
        <w:jc w:val="both"/>
        <w:rPr>
          <w:color w:val="000000" w:themeColor="text1"/>
          <w:szCs w:val="24"/>
        </w:rPr>
      </w:pPr>
      <w:r w:rsidRPr="00FF22C8">
        <w:rPr>
          <w:color w:val="000000" w:themeColor="text1"/>
          <w:szCs w:val="24"/>
        </w:rPr>
        <w:t xml:space="preserve">This section provides work environment and conditions to which the performance criteria apply. It allows for different work environment and situations that will affect performance. </w:t>
      </w:r>
    </w:p>
    <w:p w14:paraId="4EDC585F" w14:textId="77777777" w:rsidR="00EE7E8A" w:rsidRPr="00FF22C8" w:rsidRDefault="00EE7E8A" w:rsidP="00EE7E8A">
      <w:pPr>
        <w:spacing w:after="0"/>
        <w:jc w:val="both"/>
        <w:rPr>
          <w:color w:val="000000" w:themeColor="text1"/>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6"/>
        <w:gridCol w:w="5190"/>
      </w:tblGrid>
      <w:tr w:rsidR="00EE7E8A" w:rsidRPr="00FF22C8" w14:paraId="651B51A0" w14:textId="77777777" w:rsidTr="00523DC9">
        <w:trPr>
          <w:trHeight w:val="486"/>
          <w:tblHeader/>
        </w:trPr>
        <w:tc>
          <w:tcPr>
            <w:tcW w:w="1872" w:type="pct"/>
            <w:shd w:val="clear" w:color="auto" w:fill="F7CAAC" w:themeFill="accent2" w:themeFillTint="66"/>
            <w:vAlign w:val="center"/>
          </w:tcPr>
          <w:p w14:paraId="7637153E" w14:textId="77777777" w:rsidR="00EE7E8A" w:rsidRPr="00FF22C8" w:rsidRDefault="00EE7E8A" w:rsidP="00523DC9">
            <w:pPr>
              <w:spacing w:after="0"/>
              <w:rPr>
                <w:b/>
                <w:color w:val="000000" w:themeColor="text1"/>
                <w:szCs w:val="24"/>
              </w:rPr>
            </w:pPr>
            <w:r w:rsidRPr="00FF22C8">
              <w:rPr>
                <w:b/>
                <w:color w:val="000000" w:themeColor="text1"/>
                <w:szCs w:val="24"/>
              </w:rPr>
              <w:t>Variable</w:t>
            </w:r>
          </w:p>
        </w:tc>
        <w:tc>
          <w:tcPr>
            <w:tcW w:w="3128" w:type="pct"/>
            <w:shd w:val="clear" w:color="auto" w:fill="F7CAAC" w:themeFill="accent2" w:themeFillTint="66"/>
            <w:vAlign w:val="center"/>
          </w:tcPr>
          <w:p w14:paraId="3A36D878" w14:textId="77777777" w:rsidR="00EE7E8A" w:rsidRPr="00FF22C8" w:rsidRDefault="00EE7E8A" w:rsidP="00523DC9">
            <w:pPr>
              <w:spacing w:after="0"/>
              <w:rPr>
                <w:b/>
                <w:color w:val="000000" w:themeColor="text1"/>
                <w:szCs w:val="24"/>
              </w:rPr>
            </w:pPr>
            <w:r w:rsidRPr="00FF22C8">
              <w:rPr>
                <w:b/>
                <w:color w:val="000000" w:themeColor="text1"/>
                <w:szCs w:val="24"/>
              </w:rPr>
              <w:t>Range</w:t>
            </w:r>
          </w:p>
        </w:tc>
      </w:tr>
      <w:tr w:rsidR="00EE7E8A" w:rsidRPr="00FF22C8" w14:paraId="3886C693" w14:textId="77777777" w:rsidTr="00523DC9">
        <w:trPr>
          <w:trHeight w:val="629"/>
        </w:trPr>
        <w:tc>
          <w:tcPr>
            <w:tcW w:w="1872" w:type="pct"/>
          </w:tcPr>
          <w:p w14:paraId="641765C0" w14:textId="77777777" w:rsidR="00EE7E8A" w:rsidRPr="00FF22C8" w:rsidRDefault="00EE7E8A" w:rsidP="00523DC9">
            <w:pPr>
              <w:widowControl w:val="0"/>
              <w:spacing w:after="0"/>
              <w:rPr>
                <w:color w:val="000000" w:themeColor="text1"/>
                <w:szCs w:val="24"/>
              </w:rPr>
            </w:pPr>
            <w:r w:rsidRPr="00FF22C8">
              <w:rPr>
                <w:bCs/>
                <w:iCs/>
                <w:color w:val="000000" w:themeColor="text1"/>
                <w:szCs w:val="24"/>
              </w:rPr>
              <w:t>Health and safety procedures</w:t>
            </w:r>
            <w:r w:rsidRPr="00FF22C8">
              <w:rPr>
                <w:b/>
                <w:bCs/>
                <w:i/>
                <w:iCs/>
                <w:color w:val="000000" w:themeColor="text1"/>
                <w:szCs w:val="24"/>
              </w:rPr>
              <w:t xml:space="preserve"> </w:t>
            </w:r>
            <w:r w:rsidRPr="00FF22C8">
              <w:rPr>
                <w:color w:val="000000" w:themeColor="text1"/>
                <w:szCs w:val="24"/>
                <w:lang w:val="en-US"/>
              </w:rPr>
              <w:t>may include but not limited to:</w:t>
            </w:r>
          </w:p>
        </w:tc>
        <w:tc>
          <w:tcPr>
            <w:tcW w:w="3128" w:type="pct"/>
          </w:tcPr>
          <w:p w14:paraId="70A775E7"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PPEs</w:t>
            </w:r>
          </w:p>
          <w:p w14:paraId="6363021F"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Work permits</w:t>
            </w:r>
          </w:p>
          <w:p w14:paraId="68554BFB"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 xml:space="preserve">Waste management </w:t>
            </w:r>
          </w:p>
          <w:p w14:paraId="2B50CB87"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Electrical wiring colour coding</w:t>
            </w:r>
          </w:p>
          <w:p w14:paraId="559CD0BC"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Danger warning signage</w:t>
            </w:r>
          </w:p>
          <w:p w14:paraId="7C009C34"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 xml:space="preserve">Barricades </w:t>
            </w:r>
          </w:p>
          <w:p w14:paraId="3E7563E9"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High voltage signage</w:t>
            </w:r>
          </w:p>
        </w:tc>
      </w:tr>
      <w:tr w:rsidR="00EE7E8A" w:rsidRPr="00FF22C8" w14:paraId="08BE0E17" w14:textId="77777777" w:rsidTr="00523DC9">
        <w:trPr>
          <w:trHeight w:val="629"/>
        </w:trPr>
        <w:tc>
          <w:tcPr>
            <w:tcW w:w="1872" w:type="pct"/>
          </w:tcPr>
          <w:p w14:paraId="257CC295" w14:textId="77777777" w:rsidR="00EE7E8A" w:rsidRPr="00FF22C8" w:rsidRDefault="00EE7E8A" w:rsidP="00523DC9">
            <w:pPr>
              <w:widowControl w:val="0"/>
              <w:spacing w:after="0"/>
              <w:rPr>
                <w:color w:val="000000" w:themeColor="text1"/>
                <w:szCs w:val="24"/>
              </w:rPr>
            </w:pPr>
            <w:r w:rsidRPr="00FF22C8">
              <w:rPr>
                <w:color w:val="000000" w:themeColor="text1"/>
                <w:szCs w:val="24"/>
              </w:rPr>
              <w:lastRenderedPageBreak/>
              <w:t xml:space="preserve">SCADA Components </w:t>
            </w:r>
            <w:r w:rsidRPr="00FF22C8">
              <w:rPr>
                <w:color w:val="000000" w:themeColor="text1"/>
                <w:szCs w:val="24"/>
                <w:lang w:val="en-US"/>
              </w:rPr>
              <w:t>may include but not limited to:</w:t>
            </w:r>
          </w:p>
        </w:tc>
        <w:tc>
          <w:tcPr>
            <w:tcW w:w="3128" w:type="pct"/>
          </w:tcPr>
          <w:p w14:paraId="3E41850D"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Data input devices such as sensors</w:t>
            </w:r>
          </w:p>
          <w:p w14:paraId="729A2307"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Data processing devices, such as a PLC or RTU</w:t>
            </w:r>
          </w:p>
          <w:p w14:paraId="1E3EC58C"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Data output devices such as an HMI or monitor, relays</w:t>
            </w:r>
          </w:p>
          <w:p w14:paraId="692D4507"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Communication devices</w:t>
            </w:r>
          </w:p>
        </w:tc>
      </w:tr>
      <w:tr w:rsidR="00EE7E8A" w:rsidRPr="00FF22C8" w14:paraId="6EB6B258" w14:textId="77777777" w:rsidTr="00523DC9">
        <w:trPr>
          <w:trHeight w:val="305"/>
        </w:trPr>
        <w:tc>
          <w:tcPr>
            <w:tcW w:w="1872" w:type="pct"/>
          </w:tcPr>
          <w:p w14:paraId="7E2F3516" w14:textId="77777777" w:rsidR="00EE7E8A" w:rsidRPr="00FF22C8" w:rsidRDefault="00EE7E8A" w:rsidP="00523DC9">
            <w:pPr>
              <w:spacing w:after="0"/>
              <w:rPr>
                <w:color w:val="000000" w:themeColor="text1"/>
                <w:szCs w:val="24"/>
              </w:rPr>
            </w:pPr>
            <w:r w:rsidRPr="00FF22C8">
              <w:rPr>
                <w:color w:val="000000" w:themeColor="text1"/>
                <w:szCs w:val="24"/>
              </w:rPr>
              <w:t xml:space="preserve">SCADA Programming software </w:t>
            </w:r>
            <w:r w:rsidRPr="00FF22C8">
              <w:rPr>
                <w:color w:val="000000" w:themeColor="text1"/>
                <w:szCs w:val="24"/>
                <w:lang w:val="en-US"/>
              </w:rPr>
              <w:t>may include but not limited to:</w:t>
            </w:r>
          </w:p>
          <w:p w14:paraId="741477B0" w14:textId="77777777" w:rsidR="00EE7E8A" w:rsidRPr="00FF22C8" w:rsidRDefault="00EE7E8A" w:rsidP="00523DC9">
            <w:pPr>
              <w:spacing w:after="0"/>
              <w:ind w:left="720"/>
              <w:rPr>
                <w:color w:val="000000" w:themeColor="text1"/>
                <w:szCs w:val="24"/>
              </w:rPr>
            </w:pPr>
          </w:p>
        </w:tc>
        <w:tc>
          <w:tcPr>
            <w:tcW w:w="3128" w:type="pct"/>
          </w:tcPr>
          <w:p w14:paraId="50408DF4"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WinTr</w:t>
            </w:r>
          </w:p>
          <w:p w14:paraId="57929C96"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Siemens</w:t>
            </w:r>
          </w:p>
          <w:p w14:paraId="2E8E0341"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MC Works64</w:t>
            </w:r>
          </w:p>
          <w:p w14:paraId="191FA982"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Easy SCADA</w:t>
            </w:r>
          </w:p>
        </w:tc>
      </w:tr>
      <w:tr w:rsidR="00EE7E8A" w:rsidRPr="00FF22C8" w14:paraId="7798865E" w14:textId="77777777" w:rsidTr="00523DC9">
        <w:trPr>
          <w:trHeight w:val="215"/>
        </w:trPr>
        <w:tc>
          <w:tcPr>
            <w:tcW w:w="1872" w:type="pct"/>
          </w:tcPr>
          <w:p w14:paraId="71E4DD2A" w14:textId="77777777" w:rsidR="00EE7E8A" w:rsidRPr="00FF22C8" w:rsidRDefault="00EE7E8A" w:rsidP="00523DC9">
            <w:pPr>
              <w:spacing w:after="0"/>
              <w:rPr>
                <w:color w:val="000000" w:themeColor="text1"/>
                <w:szCs w:val="24"/>
                <w:lang w:val="en-US"/>
              </w:rPr>
            </w:pPr>
            <w:r w:rsidRPr="00FF22C8">
              <w:rPr>
                <w:color w:val="000000" w:themeColor="text1"/>
                <w:szCs w:val="24"/>
              </w:rPr>
              <w:t>SCADA system</w:t>
            </w:r>
            <w:r w:rsidRPr="00FF22C8">
              <w:rPr>
                <w:rFonts w:eastAsiaTheme="minorHAnsi"/>
                <w:color w:val="000000" w:themeColor="text1"/>
                <w:szCs w:val="24"/>
              </w:rPr>
              <w:t xml:space="preserve"> </w:t>
            </w:r>
            <w:r w:rsidRPr="00FF22C8">
              <w:rPr>
                <w:color w:val="000000" w:themeColor="text1"/>
                <w:szCs w:val="24"/>
                <w:lang w:val="en-US"/>
              </w:rPr>
              <w:t>may include but not limited to:</w:t>
            </w:r>
          </w:p>
          <w:p w14:paraId="7405968E" w14:textId="77777777" w:rsidR="00EE7E8A" w:rsidRPr="00FF22C8" w:rsidRDefault="00EE7E8A" w:rsidP="00523DC9">
            <w:pPr>
              <w:spacing w:after="0"/>
              <w:rPr>
                <w:color w:val="000000" w:themeColor="text1"/>
                <w:szCs w:val="24"/>
              </w:rPr>
            </w:pPr>
          </w:p>
        </w:tc>
        <w:tc>
          <w:tcPr>
            <w:tcW w:w="3128" w:type="pct"/>
          </w:tcPr>
          <w:p w14:paraId="156DC0FF"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SCADA software</w:t>
            </w:r>
          </w:p>
          <w:p w14:paraId="2E91B068"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 xml:space="preserve">Firewalls </w:t>
            </w:r>
          </w:p>
          <w:p w14:paraId="26296158"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Security updates</w:t>
            </w:r>
          </w:p>
          <w:p w14:paraId="1C884576"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Firmware updates</w:t>
            </w:r>
          </w:p>
          <w:p w14:paraId="32DD8733" w14:textId="77777777" w:rsidR="00EE7E8A" w:rsidRPr="00FF22C8" w:rsidRDefault="00EE7E8A" w:rsidP="0094008E">
            <w:pPr>
              <w:numPr>
                <w:ilvl w:val="0"/>
                <w:numId w:val="167"/>
              </w:numPr>
              <w:spacing w:after="0"/>
              <w:rPr>
                <w:color w:val="000000" w:themeColor="text1"/>
                <w:szCs w:val="24"/>
              </w:rPr>
            </w:pPr>
            <w:r w:rsidRPr="00FF22C8">
              <w:rPr>
                <w:color w:val="000000" w:themeColor="text1"/>
                <w:szCs w:val="24"/>
              </w:rPr>
              <w:t>PLCs</w:t>
            </w:r>
          </w:p>
        </w:tc>
      </w:tr>
    </w:tbl>
    <w:p w14:paraId="3167B1FF" w14:textId="77777777" w:rsidR="00EE7E8A" w:rsidRPr="00FF22C8" w:rsidRDefault="00EE7E8A" w:rsidP="00EE7E8A">
      <w:pPr>
        <w:spacing w:after="0"/>
        <w:jc w:val="both"/>
        <w:rPr>
          <w:b/>
          <w:color w:val="000000" w:themeColor="text1"/>
          <w:szCs w:val="24"/>
        </w:rPr>
      </w:pPr>
    </w:p>
    <w:p w14:paraId="72244233" w14:textId="77777777" w:rsidR="00EE7E8A" w:rsidRPr="00FF22C8" w:rsidRDefault="00EE7E8A" w:rsidP="00EE7E8A">
      <w:pPr>
        <w:spacing w:after="0"/>
        <w:jc w:val="both"/>
        <w:rPr>
          <w:color w:val="000000" w:themeColor="text1"/>
          <w:szCs w:val="24"/>
        </w:rPr>
      </w:pPr>
      <w:r w:rsidRPr="00FF22C8">
        <w:rPr>
          <w:b/>
          <w:color w:val="000000" w:themeColor="text1"/>
          <w:szCs w:val="24"/>
        </w:rPr>
        <w:t>REQUIRED SKILLS AND KNOWLEDGE</w:t>
      </w:r>
    </w:p>
    <w:p w14:paraId="740C9210" w14:textId="77777777" w:rsidR="00EE7E8A" w:rsidRPr="00FF22C8" w:rsidRDefault="00EE7E8A" w:rsidP="00EE7E8A">
      <w:pPr>
        <w:spacing w:after="0"/>
        <w:jc w:val="both"/>
        <w:rPr>
          <w:bCs/>
          <w:color w:val="000000" w:themeColor="text1"/>
          <w:szCs w:val="24"/>
        </w:rPr>
      </w:pPr>
      <w:r w:rsidRPr="00FF22C8">
        <w:rPr>
          <w:bCs/>
          <w:color w:val="000000" w:themeColor="text1"/>
          <w:szCs w:val="24"/>
        </w:rPr>
        <w:t>This section describes the skills and knowledge required for this unit of competency.</w:t>
      </w:r>
    </w:p>
    <w:p w14:paraId="214C739D" w14:textId="77777777" w:rsidR="00EE7E8A" w:rsidRPr="00FF22C8" w:rsidRDefault="00EE7E8A" w:rsidP="00EE7E8A">
      <w:pPr>
        <w:pStyle w:val="ListParagraph"/>
        <w:spacing w:after="0"/>
        <w:ind w:left="0"/>
        <w:jc w:val="both"/>
        <w:rPr>
          <w:b/>
          <w:color w:val="000000" w:themeColor="text1"/>
          <w:sz w:val="24"/>
          <w:szCs w:val="24"/>
        </w:rPr>
      </w:pPr>
    </w:p>
    <w:p w14:paraId="0CFC14FF" w14:textId="77777777" w:rsidR="00EE7E8A" w:rsidRPr="00FF22C8" w:rsidRDefault="00EE7E8A" w:rsidP="00EE7E8A">
      <w:pPr>
        <w:pStyle w:val="ListParagraph"/>
        <w:spacing w:after="0"/>
        <w:ind w:left="0"/>
        <w:jc w:val="both"/>
        <w:rPr>
          <w:b/>
          <w:color w:val="000000" w:themeColor="text1"/>
          <w:sz w:val="24"/>
          <w:szCs w:val="24"/>
        </w:rPr>
      </w:pPr>
      <w:r w:rsidRPr="00FF22C8">
        <w:rPr>
          <w:b/>
          <w:color w:val="000000" w:themeColor="text1"/>
          <w:sz w:val="24"/>
          <w:szCs w:val="24"/>
        </w:rPr>
        <w:t>Required Skills</w:t>
      </w:r>
    </w:p>
    <w:p w14:paraId="3DBE2EA3" w14:textId="77777777" w:rsidR="00EE7E8A" w:rsidRPr="00FF22C8" w:rsidRDefault="00EE7E8A" w:rsidP="00EE7E8A">
      <w:pPr>
        <w:spacing w:after="0"/>
        <w:jc w:val="both"/>
        <w:rPr>
          <w:color w:val="000000" w:themeColor="text1"/>
          <w:szCs w:val="24"/>
        </w:rPr>
      </w:pPr>
      <w:r w:rsidRPr="00FF22C8">
        <w:rPr>
          <w:color w:val="000000" w:themeColor="text1"/>
          <w:szCs w:val="24"/>
        </w:rPr>
        <w:t>The individual needs to demonstrate the following skills:</w:t>
      </w:r>
    </w:p>
    <w:p w14:paraId="440FFF4D"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Communication skills</w:t>
      </w:r>
    </w:p>
    <w:p w14:paraId="34C20FE1"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 xml:space="preserve">Problem solving </w:t>
      </w:r>
    </w:p>
    <w:p w14:paraId="13E7FB97"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Decision making</w:t>
      </w:r>
    </w:p>
    <w:p w14:paraId="45AB82F5"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 xml:space="preserve">Presentation </w:t>
      </w:r>
    </w:p>
    <w:p w14:paraId="5FCBC632"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Organizing</w:t>
      </w:r>
    </w:p>
    <w:p w14:paraId="277F5A29"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 xml:space="preserve">Time management </w:t>
      </w:r>
    </w:p>
    <w:p w14:paraId="5BB2A33F"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Report writing</w:t>
      </w:r>
    </w:p>
    <w:p w14:paraId="6F2D853F"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Creativity and innovation</w:t>
      </w:r>
    </w:p>
    <w:p w14:paraId="405DA82A"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Data collection and analysis</w:t>
      </w:r>
    </w:p>
    <w:p w14:paraId="64092AD9"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Use of tools and equipment</w:t>
      </w:r>
    </w:p>
    <w:p w14:paraId="4EBDADA2"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Technical presentation</w:t>
      </w:r>
    </w:p>
    <w:p w14:paraId="5DBB01C8"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Technical drawing</w:t>
      </w:r>
    </w:p>
    <w:p w14:paraId="6A403F01"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 xml:space="preserve">Installation and dismantle of </w:t>
      </w:r>
      <w:r w:rsidRPr="00FF22C8">
        <w:rPr>
          <w:color w:val="000000" w:themeColor="text1"/>
          <w:sz w:val="24"/>
          <w:szCs w:val="24"/>
        </w:rPr>
        <w:t>faulty parts</w:t>
      </w:r>
    </w:p>
    <w:p w14:paraId="3DBDF20A"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 xml:space="preserve">Repair or replace </w:t>
      </w:r>
      <w:r w:rsidRPr="00FF22C8">
        <w:rPr>
          <w:color w:val="000000" w:themeColor="text1"/>
          <w:sz w:val="24"/>
          <w:szCs w:val="24"/>
        </w:rPr>
        <w:t>faulty parts</w:t>
      </w:r>
    </w:p>
    <w:p w14:paraId="3AFB39F5"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Perform tests and run the machine</w:t>
      </w:r>
    </w:p>
    <w:p w14:paraId="52EB3B0D"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Service and maintenance</w:t>
      </w:r>
    </w:p>
    <w:p w14:paraId="254553C4" w14:textId="77777777" w:rsidR="00EE7E8A" w:rsidRPr="00FF22C8" w:rsidRDefault="00EE7E8A" w:rsidP="0094008E">
      <w:pPr>
        <w:pStyle w:val="ListParagraph"/>
        <w:numPr>
          <w:ilvl w:val="0"/>
          <w:numId w:val="217"/>
        </w:numPr>
        <w:spacing w:after="0"/>
        <w:jc w:val="both"/>
        <w:rPr>
          <w:bCs/>
          <w:color w:val="000000" w:themeColor="text1"/>
          <w:sz w:val="24"/>
          <w:szCs w:val="24"/>
        </w:rPr>
      </w:pPr>
      <w:r w:rsidRPr="00FF22C8">
        <w:rPr>
          <w:bCs/>
          <w:color w:val="000000" w:themeColor="text1"/>
          <w:sz w:val="24"/>
          <w:szCs w:val="24"/>
        </w:rPr>
        <w:t xml:space="preserve">Perform </w:t>
      </w:r>
      <w:r w:rsidRPr="00FF22C8">
        <w:rPr>
          <w:color w:val="000000" w:themeColor="text1"/>
          <w:sz w:val="24"/>
          <w:szCs w:val="24"/>
        </w:rPr>
        <w:t>system diagnostics</w:t>
      </w:r>
    </w:p>
    <w:p w14:paraId="6FAB4B36" w14:textId="77777777" w:rsidR="00EE7E8A" w:rsidRPr="00FF22C8" w:rsidRDefault="00EE7E8A" w:rsidP="00EE7E8A">
      <w:pPr>
        <w:spacing w:after="0"/>
        <w:jc w:val="both"/>
        <w:rPr>
          <w:b/>
          <w:color w:val="000000" w:themeColor="text1"/>
          <w:szCs w:val="24"/>
        </w:rPr>
      </w:pPr>
    </w:p>
    <w:p w14:paraId="19713BA0" w14:textId="77777777" w:rsidR="00EE7E8A" w:rsidRPr="00FF22C8" w:rsidRDefault="00EE7E8A" w:rsidP="00EE7E8A">
      <w:pPr>
        <w:spacing w:after="0"/>
        <w:jc w:val="both"/>
        <w:rPr>
          <w:b/>
          <w:color w:val="000000" w:themeColor="text1"/>
          <w:szCs w:val="24"/>
        </w:rPr>
      </w:pPr>
    </w:p>
    <w:p w14:paraId="280916E8" w14:textId="77777777" w:rsidR="00EE7E8A" w:rsidRPr="00FF22C8" w:rsidRDefault="00EE7E8A" w:rsidP="00EE7E8A">
      <w:pPr>
        <w:spacing w:after="0"/>
        <w:jc w:val="both"/>
        <w:rPr>
          <w:b/>
          <w:color w:val="000000" w:themeColor="text1"/>
          <w:szCs w:val="24"/>
        </w:rPr>
      </w:pPr>
      <w:r w:rsidRPr="00FF22C8">
        <w:rPr>
          <w:b/>
          <w:color w:val="000000" w:themeColor="text1"/>
          <w:szCs w:val="24"/>
        </w:rPr>
        <w:t>Required Knowledge</w:t>
      </w:r>
    </w:p>
    <w:p w14:paraId="7FC09B71" w14:textId="77777777" w:rsidR="00EE7E8A" w:rsidRPr="00FF22C8" w:rsidRDefault="00EE7E8A" w:rsidP="00EE7E8A">
      <w:pPr>
        <w:spacing w:after="0"/>
        <w:jc w:val="both"/>
        <w:rPr>
          <w:bCs/>
          <w:color w:val="000000" w:themeColor="text1"/>
          <w:szCs w:val="24"/>
        </w:rPr>
      </w:pPr>
      <w:r w:rsidRPr="00FF22C8">
        <w:rPr>
          <w:bCs/>
          <w:color w:val="000000" w:themeColor="text1"/>
          <w:szCs w:val="24"/>
        </w:rPr>
        <w:t>The individual needs to demonstrate knowledge of:</w:t>
      </w:r>
    </w:p>
    <w:p w14:paraId="1B18441A" w14:textId="77777777" w:rsidR="00EE7E8A" w:rsidRPr="00FF22C8" w:rsidRDefault="00EE7E8A"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SCADA system communication</w:t>
      </w:r>
    </w:p>
    <w:p w14:paraId="0CF94B47" w14:textId="77777777" w:rsidR="00EE7E8A" w:rsidRPr="00FF22C8" w:rsidRDefault="00EE7E8A"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SCADA program extraction</w:t>
      </w:r>
    </w:p>
    <w:p w14:paraId="52C98E40" w14:textId="77777777" w:rsidR="00EE7E8A" w:rsidRPr="00FF22C8" w:rsidRDefault="00EE7E8A"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SCADA software operation</w:t>
      </w:r>
    </w:p>
    <w:p w14:paraId="19631494" w14:textId="77777777" w:rsidR="00EE7E8A" w:rsidRPr="00FF22C8" w:rsidRDefault="00EE7E8A"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SCADA program restoration</w:t>
      </w:r>
    </w:p>
    <w:p w14:paraId="091937C1" w14:textId="77777777" w:rsidR="00EE7E8A" w:rsidRPr="00FF22C8" w:rsidRDefault="00EE7E8A"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SCADA program back-up</w:t>
      </w:r>
    </w:p>
    <w:p w14:paraId="277C8D41" w14:textId="77777777" w:rsidR="00EE7E8A" w:rsidRPr="00FF22C8" w:rsidRDefault="00EE7E8A"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SCADA system connection</w:t>
      </w:r>
    </w:p>
    <w:p w14:paraId="7043BB8B" w14:textId="77777777" w:rsidR="00EE7E8A" w:rsidRPr="00FF22C8" w:rsidRDefault="00EE7E8A"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Online diagnosis</w:t>
      </w:r>
    </w:p>
    <w:p w14:paraId="717EC7E4" w14:textId="77777777" w:rsidR="00EE7E8A" w:rsidRPr="00FF22C8" w:rsidRDefault="00EE7E8A"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Remote terminal unit fault identification</w:t>
      </w:r>
    </w:p>
    <w:p w14:paraId="27C77489" w14:textId="77777777" w:rsidR="00EE7E8A" w:rsidRPr="00FF22C8" w:rsidRDefault="00EE7E8A"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Network faults identification</w:t>
      </w:r>
    </w:p>
    <w:p w14:paraId="29CE653E" w14:textId="77777777" w:rsidR="00EE7E8A" w:rsidRPr="00FF22C8" w:rsidRDefault="00EE7E8A" w:rsidP="0094008E">
      <w:pPr>
        <w:pStyle w:val="ListParagraph"/>
        <w:numPr>
          <w:ilvl w:val="0"/>
          <w:numId w:val="218"/>
        </w:numPr>
        <w:spacing w:after="0"/>
        <w:jc w:val="both"/>
        <w:rPr>
          <w:color w:val="000000" w:themeColor="text1"/>
          <w:sz w:val="24"/>
          <w:szCs w:val="24"/>
        </w:rPr>
      </w:pPr>
      <w:r w:rsidRPr="00FF22C8">
        <w:rPr>
          <w:color w:val="000000" w:themeColor="text1"/>
          <w:sz w:val="24"/>
          <w:szCs w:val="24"/>
        </w:rPr>
        <w:t>Report writing</w:t>
      </w:r>
    </w:p>
    <w:p w14:paraId="6E0EBB36" w14:textId="77777777" w:rsidR="00EE7E8A" w:rsidRPr="00FF22C8" w:rsidRDefault="00EE7E8A" w:rsidP="00EE7E8A">
      <w:pPr>
        <w:spacing w:after="0"/>
        <w:jc w:val="both"/>
        <w:rPr>
          <w:b/>
          <w:bCs/>
          <w:color w:val="000000" w:themeColor="text1"/>
          <w:szCs w:val="24"/>
        </w:rPr>
      </w:pPr>
    </w:p>
    <w:p w14:paraId="4630EF97" w14:textId="77777777" w:rsidR="00EE7E8A" w:rsidRPr="00FF22C8" w:rsidRDefault="00EE7E8A" w:rsidP="00EE7E8A">
      <w:pPr>
        <w:spacing w:after="0"/>
        <w:jc w:val="both"/>
        <w:rPr>
          <w:b/>
          <w:bCs/>
          <w:color w:val="000000" w:themeColor="text1"/>
          <w:szCs w:val="24"/>
        </w:rPr>
      </w:pPr>
      <w:r w:rsidRPr="00FF22C8">
        <w:rPr>
          <w:b/>
          <w:bCs/>
          <w:color w:val="000000" w:themeColor="text1"/>
          <w:szCs w:val="24"/>
        </w:rPr>
        <w:t>EVIDENCE GUIDE</w:t>
      </w:r>
    </w:p>
    <w:p w14:paraId="5E646020" w14:textId="77777777" w:rsidR="00EE7E8A" w:rsidRPr="00FF22C8" w:rsidRDefault="00EE7E8A" w:rsidP="00EE7E8A">
      <w:pPr>
        <w:spacing w:after="0"/>
        <w:jc w:val="both"/>
        <w:rPr>
          <w:color w:val="000000" w:themeColor="text1"/>
          <w:szCs w:val="24"/>
        </w:rPr>
      </w:pPr>
      <w:r w:rsidRPr="00FF22C8">
        <w:rPr>
          <w:color w:val="000000" w:themeColor="text1"/>
          <w:szCs w:val="24"/>
        </w:rPr>
        <w:t>This provides advice on assessment and must be read in conjunction with the performance criteria, required skills and knowledge and range.</w:t>
      </w:r>
    </w:p>
    <w:p w14:paraId="4BC89785" w14:textId="77777777" w:rsidR="00EE7E8A" w:rsidRPr="00FF22C8" w:rsidRDefault="00EE7E8A" w:rsidP="00EE7E8A">
      <w:pPr>
        <w:spacing w:after="0"/>
        <w:jc w:val="both"/>
        <w:rPr>
          <w:color w:val="000000" w:themeColor="text1"/>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5699"/>
      </w:tblGrid>
      <w:tr w:rsidR="00EE7E8A" w:rsidRPr="00FF22C8" w14:paraId="4ED11BA9" w14:textId="77777777" w:rsidTr="00523DC9">
        <w:trPr>
          <w:trHeight w:val="3608"/>
        </w:trPr>
        <w:tc>
          <w:tcPr>
            <w:tcW w:w="1565" w:type="pct"/>
          </w:tcPr>
          <w:p w14:paraId="6969B8BC" w14:textId="77777777" w:rsidR="00EE7E8A" w:rsidRPr="00FF22C8" w:rsidRDefault="00EE7E8A" w:rsidP="0094008E">
            <w:pPr>
              <w:pStyle w:val="ListParagraph"/>
              <w:numPr>
                <w:ilvl w:val="0"/>
                <w:numId w:val="219"/>
              </w:numPr>
              <w:spacing w:after="0"/>
              <w:rPr>
                <w:color w:val="000000" w:themeColor="text1"/>
                <w:sz w:val="24"/>
                <w:szCs w:val="24"/>
              </w:rPr>
            </w:pPr>
            <w:r w:rsidRPr="00FF22C8">
              <w:rPr>
                <w:color w:val="000000" w:themeColor="text1"/>
                <w:sz w:val="24"/>
                <w:szCs w:val="24"/>
              </w:rPr>
              <w:t>Critical aspects of competency</w:t>
            </w:r>
          </w:p>
        </w:tc>
        <w:tc>
          <w:tcPr>
            <w:tcW w:w="3435" w:type="pct"/>
          </w:tcPr>
          <w:p w14:paraId="17E0E1F6" w14:textId="77777777" w:rsidR="00EE7E8A" w:rsidRPr="00FF22C8" w:rsidRDefault="00EE7E8A" w:rsidP="0094008E">
            <w:pPr>
              <w:pStyle w:val="ListParagraph"/>
              <w:numPr>
                <w:ilvl w:val="1"/>
                <w:numId w:val="220"/>
              </w:numPr>
              <w:rPr>
                <w:bCs/>
                <w:iCs/>
                <w:color w:val="000000" w:themeColor="text1"/>
                <w:sz w:val="24"/>
                <w:szCs w:val="24"/>
              </w:rPr>
            </w:pPr>
            <w:r w:rsidRPr="00FF22C8">
              <w:rPr>
                <w:bCs/>
                <w:iCs/>
                <w:color w:val="000000" w:themeColor="text1"/>
                <w:sz w:val="24"/>
                <w:szCs w:val="24"/>
              </w:rPr>
              <w:t>Applied health and safety procedures as per work requirement</w:t>
            </w:r>
          </w:p>
          <w:p w14:paraId="29494FCB" w14:textId="77777777" w:rsidR="00EE7E8A" w:rsidRPr="00FF22C8" w:rsidRDefault="00EE7E8A" w:rsidP="0094008E">
            <w:pPr>
              <w:pStyle w:val="ListParagraph"/>
              <w:numPr>
                <w:ilvl w:val="1"/>
                <w:numId w:val="220"/>
              </w:numPr>
              <w:rPr>
                <w:color w:val="000000" w:themeColor="text1"/>
                <w:sz w:val="24"/>
                <w:szCs w:val="24"/>
              </w:rPr>
            </w:pPr>
            <w:r w:rsidRPr="00FF22C8">
              <w:rPr>
                <w:color w:val="000000" w:themeColor="text1"/>
                <w:sz w:val="24"/>
                <w:szCs w:val="24"/>
              </w:rPr>
              <w:t>Fitted</w:t>
            </w:r>
            <w:r w:rsidRPr="00FF22C8">
              <w:rPr>
                <w:b/>
                <w:color w:val="000000" w:themeColor="text1"/>
                <w:sz w:val="24"/>
                <w:szCs w:val="24"/>
              </w:rPr>
              <w:t xml:space="preserve"> </w:t>
            </w:r>
            <w:r w:rsidRPr="00FF22C8">
              <w:rPr>
                <w:color w:val="000000" w:themeColor="text1"/>
                <w:sz w:val="24"/>
                <w:szCs w:val="24"/>
              </w:rPr>
              <w:t>SCADA components according to work requirement</w:t>
            </w:r>
          </w:p>
          <w:p w14:paraId="7C86E5C6" w14:textId="77777777" w:rsidR="00EE7E8A" w:rsidRPr="00FF22C8" w:rsidRDefault="00EE7E8A" w:rsidP="0094008E">
            <w:pPr>
              <w:pStyle w:val="ListParagraph"/>
              <w:numPr>
                <w:ilvl w:val="1"/>
                <w:numId w:val="220"/>
              </w:numPr>
              <w:rPr>
                <w:color w:val="000000" w:themeColor="text1"/>
                <w:sz w:val="24"/>
                <w:szCs w:val="24"/>
              </w:rPr>
            </w:pPr>
            <w:r w:rsidRPr="00FF22C8">
              <w:rPr>
                <w:color w:val="000000" w:themeColor="text1"/>
                <w:sz w:val="24"/>
                <w:szCs w:val="24"/>
              </w:rPr>
              <w:t>Carried out SCADA system wiring according to IEEE regulations</w:t>
            </w:r>
          </w:p>
          <w:p w14:paraId="5E29E4A0" w14:textId="77777777" w:rsidR="00EE7E8A" w:rsidRPr="00FF22C8" w:rsidRDefault="00EE7E8A" w:rsidP="0094008E">
            <w:pPr>
              <w:pStyle w:val="ListParagraph"/>
              <w:numPr>
                <w:ilvl w:val="1"/>
                <w:numId w:val="220"/>
              </w:numPr>
              <w:rPr>
                <w:color w:val="000000" w:themeColor="text1"/>
                <w:sz w:val="24"/>
                <w:szCs w:val="24"/>
              </w:rPr>
            </w:pPr>
            <w:r w:rsidRPr="00FF22C8">
              <w:rPr>
                <w:color w:val="000000" w:themeColor="text1"/>
                <w:sz w:val="24"/>
                <w:szCs w:val="24"/>
              </w:rPr>
              <w:t>Wrote SCADA program as per work requirement</w:t>
            </w:r>
          </w:p>
          <w:p w14:paraId="0834A62B" w14:textId="77777777" w:rsidR="00EE7E8A" w:rsidRPr="00FF22C8" w:rsidRDefault="00EE7E8A" w:rsidP="0094008E">
            <w:pPr>
              <w:pStyle w:val="ListParagraph"/>
              <w:numPr>
                <w:ilvl w:val="1"/>
                <w:numId w:val="220"/>
              </w:numPr>
              <w:rPr>
                <w:color w:val="000000" w:themeColor="text1"/>
                <w:sz w:val="24"/>
                <w:szCs w:val="24"/>
              </w:rPr>
            </w:pPr>
            <w:r w:rsidRPr="00FF22C8">
              <w:rPr>
                <w:color w:val="000000" w:themeColor="text1"/>
                <w:sz w:val="24"/>
                <w:szCs w:val="24"/>
              </w:rPr>
              <w:t>Tested SCADA program according to work requirement</w:t>
            </w:r>
          </w:p>
          <w:p w14:paraId="66D78381" w14:textId="77777777" w:rsidR="00EE7E8A" w:rsidRPr="00FF22C8" w:rsidRDefault="00EE7E8A" w:rsidP="0094008E">
            <w:pPr>
              <w:pStyle w:val="ListParagraph"/>
              <w:numPr>
                <w:ilvl w:val="1"/>
                <w:numId w:val="220"/>
              </w:numPr>
              <w:rPr>
                <w:color w:val="000000" w:themeColor="text1"/>
                <w:sz w:val="24"/>
                <w:szCs w:val="24"/>
              </w:rPr>
            </w:pPr>
            <w:r w:rsidRPr="00FF22C8">
              <w:rPr>
                <w:color w:val="000000" w:themeColor="text1"/>
                <w:sz w:val="24"/>
                <w:szCs w:val="24"/>
              </w:rPr>
              <w:t>Monitored SCADA system performance as per work requirement.</w:t>
            </w:r>
          </w:p>
          <w:p w14:paraId="74DCDB6E" w14:textId="77777777" w:rsidR="00EE7E8A" w:rsidRPr="00FF22C8" w:rsidRDefault="00EE7E8A" w:rsidP="0094008E">
            <w:pPr>
              <w:pStyle w:val="ListParagraph"/>
              <w:numPr>
                <w:ilvl w:val="1"/>
                <w:numId w:val="220"/>
              </w:numPr>
              <w:rPr>
                <w:color w:val="000000" w:themeColor="text1"/>
                <w:sz w:val="24"/>
                <w:szCs w:val="24"/>
              </w:rPr>
            </w:pPr>
            <w:r w:rsidRPr="00FF22C8">
              <w:rPr>
                <w:color w:val="000000" w:themeColor="text1"/>
                <w:sz w:val="24"/>
                <w:szCs w:val="24"/>
              </w:rPr>
              <w:t>Backed-up SCADA program as per software requirement.</w:t>
            </w:r>
          </w:p>
          <w:p w14:paraId="57DAF68F" w14:textId="77777777" w:rsidR="00EE7E8A" w:rsidRPr="00FF22C8" w:rsidRDefault="00EE7E8A" w:rsidP="0094008E">
            <w:pPr>
              <w:pStyle w:val="ListParagraph"/>
              <w:numPr>
                <w:ilvl w:val="1"/>
                <w:numId w:val="220"/>
              </w:numPr>
              <w:rPr>
                <w:color w:val="000000" w:themeColor="text1"/>
                <w:sz w:val="24"/>
                <w:szCs w:val="24"/>
              </w:rPr>
            </w:pPr>
            <w:r w:rsidRPr="00FF22C8">
              <w:rPr>
                <w:color w:val="000000" w:themeColor="text1"/>
                <w:sz w:val="24"/>
                <w:szCs w:val="24"/>
              </w:rPr>
              <w:t>Troubleshooted SCADA system as per OEM manual.</w:t>
            </w:r>
          </w:p>
          <w:p w14:paraId="06319F80" w14:textId="77777777" w:rsidR="00EE7E8A" w:rsidRPr="00FF22C8" w:rsidRDefault="00EE7E8A" w:rsidP="0094008E">
            <w:pPr>
              <w:pStyle w:val="ListParagraph"/>
              <w:numPr>
                <w:ilvl w:val="1"/>
                <w:numId w:val="220"/>
              </w:numPr>
              <w:rPr>
                <w:color w:val="000000" w:themeColor="text1"/>
                <w:sz w:val="24"/>
                <w:szCs w:val="24"/>
              </w:rPr>
            </w:pPr>
            <w:r w:rsidRPr="00FF22C8">
              <w:rPr>
                <w:color w:val="000000" w:themeColor="text1"/>
                <w:sz w:val="24"/>
                <w:szCs w:val="24"/>
              </w:rPr>
              <w:t>Restored SCADA program as per software requirement.</w:t>
            </w:r>
          </w:p>
          <w:p w14:paraId="38C092EB" w14:textId="77777777" w:rsidR="00EE7E8A" w:rsidRPr="00FF22C8" w:rsidRDefault="00EE7E8A" w:rsidP="0094008E">
            <w:pPr>
              <w:pStyle w:val="ListParagraph"/>
              <w:numPr>
                <w:ilvl w:val="1"/>
                <w:numId w:val="220"/>
              </w:numPr>
              <w:rPr>
                <w:color w:val="000000" w:themeColor="text1"/>
                <w:sz w:val="24"/>
                <w:szCs w:val="24"/>
              </w:rPr>
            </w:pPr>
            <w:r w:rsidRPr="00FF22C8">
              <w:rPr>
                <w:color w:val="000000" w:themeColor="text1"/>
                <w:sz w:val="24"/>
                <w:szCs w:val="24"/>
              </w:rPr>
              <w:t xml:space="preserve">Tested SCADA components as per OEM manual. </w:t>
            </w:r>
          </w:p>
        </w:tc>
      </w:tr>
      <w:tr w:rsidR="00EE7E8A" w:rsidRPr="00FF22C8" w14:paraId="51E51172" w14:textId="77777777" w:rsidTr="00523DC9">
        <w:trPr>
          <w:trHeight w:val="1970"/>
        </w:trPr>
        <w:tc>
          <w:tcPr>
            <w:tcW w:w="1565" w:type="pct"/>
            <w:tcBorders>
              <w:top w:val="single" w:sz="4" w:space="0" w:color="auto"/>
              <w:left w:val="single" w:sz="4" w:space="0" w:color="auto"/>
              <w:bottom w:val="single" w:sz="4" w:space="0" w:color="auto"/>
              <w:right w:val="single" w:sz="4" w:space="0" w:color="auto"/>
            </w:tcBorders>
          </w:tcPr>
          <w:p w14:paraId="471EF783" w14:textId="77777777" w:rsidR="00EE7E8A" w:rsidRPr="00FF22C8" w:rsidRDefault="00EE7E8A" w:rsidP="0094008E">
            <w:pPr>
              <w:pStyle w:val="ListParagraph"/>
              <w:numPr>
                <w:ilvl w:val="0"/>
                <w:numId w:val="219"/>
              </w:numPr>
              <w:spacing w:after="0"/>
              <w:rPr>
                <w:color w:val="000000" w:themeColor="text1"/>
                <w:sz w:val="24"/>
                <w:szCs w:val="24"/>
              </w:rPr>
            </w:pPr>
            <w:r w:rsidRPr="00FF22C8">
              <w:rPr>
                <w:color w:val="000000" w:themeColor="text1"/>
                <w:sz w:val="24"/>
                <w:szCs w:val="24"/>
              </w:rPr>
              <w:lastRenderedPageBreak/>
              <w:t>Resource implications</w:t>
            </w:r>
          </w:p>
        </w:tc>
        <w:tc>
          <w:tcPr>
            <w:tcW w:w="3435" w:type="pct"/>
            <w:tcBorders>
              <w:top w:val="single" w:sz="4" w:space="0" w:color="auto"/>
              <w:left w:val="single" w:sz="4" w:space="0" w:color="auto"/>
              <w:bottom w:val="single" w:sz="4" w:space="0" w:color="auto"/>
              <w:right w:val="single" w:sz="4" w:space="0" w:color="auto"/>
            </w:tcBorders>
          </w:tcPr>
          <w:p w14:paraId="0A0A439F" w14:textId="77777777" w:rsidR="00EE7E8A" w:rsidRPr="00FF22C8" w:rsidRDefault="00EE7E8A" w:rsidP="00523DC9">
            <w:pPr>
              <w:pStyle w:val="ListParagraph"/>
              <w:ind w:hanging="720"/>
              <w:rPr>
                <w:bCs/>
                <w:iCs/>
                <w:color w:val="000000" w:themeColor="text1"/>
                <w:sz w:val="24"/>
                <w:szCs w:val="24"/>
              </w:rPr>
            </w:pPr>
            <w:r w:rsidRPr="00FF22C8">
              <w:rPr>
                <w:bCs/>
                <w:iCs/>
                <w:color w:val="000000" w:themeColor="text1"/>
                <w:sz w:val="24"/>
                <w:szCs w:val="24"/>
              </w:rPr>
              <w:t>The following resources should be provided:</w:t>
            </w:r>
          </w:p>
          <w:p w14:paraId="46D0D4DF" w14:textId="77777777" w:rsidR="00EE7E8A" w:rsidRPr="00FF22C8" w:rsidRDefault="00EE7E8A" w:rsidP="0094008E">
            <w:pPr>
              <w:pStyle w:val="ListParagraph"/>
              <w:numPr>
                <w:ilvl w:val="1"/>
                <w:numId w:val="221"/>
              </w:numPr>
              <w:rPr>
                <w:bCs/>
                <w:iCs/>
                <w:color w:val="000000" w:themeColor="text1"/>
                <w:sz w:val="24"/>
                <w:szCs w:val="24"/>
              </w:rPr>
            </w:pPr>
            <w:r w:rsidRPr="00FF22C8">
              <w:rPr>
                <w:bCs/>
                <w:iCs/>
                <w:color w:val="000000" w:themeColor="text1"/>
                <w:sz w:val="24"/>
                <w:szCs w:val="24"/>
              </w:rPr>
              <w:t>Appropriately simulated environment where assessment can take place.</w:t>
            </w:r>
          </w:p>
          <w:p w14:paraId="54834BFF" w14:textId="77777777" w:rsidR="00EE7E8A" w:rsidRPr="00FF22C8" w:rsidRDefault="00EE7E8A" w:rsidP="0094008E">
            <w:pPr>
              <w:pStyle w:val="ListParagraph"/>
              <w:numPr>
                <w:ilvl w:val="1"/>
                <w:numId w:val="221"/>
              </w:numPr>
              <w:rPr>
                <w:bCs/>
                <w:iCs/>
                <w:color w:val="000000" w:themeColor="text1"/>
                <w:sz w:val="24"/>
                <w:szCs w:val="24"/>
              </w:rPr>
            </w:pPr>
            <w:r w:rsidRPr="00FF22C8">
              <w:rPr>
                <w:bCs/>
                <w:iCs/>
                <w:color w:val="000000" w:themeColor="text1"/>
                <w:sz w:val="24"/>
                <w:szCs w:val="24"/>
              </w:rPr>
              <w:t>Access to relevant work environments where assessment can take place.</w:t>
            </w:r>
          </w:p>
          <w:p w14:paraId="4C075F6F" w14:textId="77777777" w:rsidR="00EE7E8A" w:rsidRPr="00FF22C8" w:rsidRDefault="00EE7E8A" w:rsidP="0094008E">
            <w:pPr>
              <w:pStyle w:val="ListParagraph"/>
              <w:numPr>
                <w:ilvl w:val="1"/>
                <w:numId w:val="221"/>
              </w:numPr>
              <w:rPr>
                <w:bCs/>
                <w:iCs/>
                <w:color w:val="000000" w:themeColor="text1"/>
                <w:sz w:val="24"/>
                <w:szCs w:val="24"/>
              </w:rPr>
            </w:pPr>
            <w:r w:rsidRPr="00FF22C8">
              <w:rPr>
                <w:bCs/>
                <w:iCs/>
                <w:color w:val="000000" w:themeColor="text1"/>
                <w:sz w:val="24"/>
                <w:szCs w:val="24"/>
              </w:rPr>
              <w:t>Resources relevant to the proposed activities or task.</w:t>
            </w:r>
          </w:p>
        </w:tc>
      </w:tr>
      <w:tr w:rsidR="00EE7E8A" w:rsidRPr="00FF22C8" w14:paraId="01620366" w14:textId="77777777" w:rsidTr="00523DC9">
        <w:trPr>
          <w:trHeight w:val="2942"/>
        </w:trPr>
        <w:tc>
          <w:tcPr>
            <w:tcW w:w="1565" w:type="pct"/>
            <w:tcBorders>
              <w:top w:val="single" w:sz="4" w:space="0" w:color="auto"/>
              <w:left w:val="single" w:sz="4" w:space="0" w:color="auto"/>
              <w:bottom w:val="single" w:sz="4" w:space="0" w:color="auto"/>
              <w:right w:val="single" w:sz="4" w:space="0" w:color="auto"/>
            </w:tcBorders>
          </w:tcPr>
          <w:p w14:paraId="5BDB205F" w14:textId="77777777" w:rsidR="00EE7E8A" w:rsidRPr="00FF22C8" w:rsidRDefault="00EE7E8A" w:rsidP="0094008E">
            <w:pPr>
              <w:pStyle w:val="ListParagraph"/>
              <w:numPr>
                <w:ilvl w:val="0"/>
                <w:numId w:val="219"/>
              </w:numPr>
              <w:spacing w:after="0"/>
              <w:rPr>
                <w:color w:val="000000" w:themeColor="text1"/>
                <w:sz w:val="24"/>
                <w:szCs w:val="24"/>
              </w:rPr>
            </w:pPr>
            <w:r w:rsidRPr="00FF22C8">
              <w:rPr>
                <w:color w:val="000000" w:themeColor="text1"/>
                <w:sz w:val="24"/>
                <w:szCs w:val="24"/>
              </w:rPr>
              <w:t>Methods of assessment</w:t>
            </w:r>
          </w:p>
        </w:tc>
        <w:tc>
          <w:tcPr>
            <w:tcW w:w="3435" w:type="pct"/>
            <w:tcBorders>
              <w:top w:val="single" w:sz="4" w:space="0" w:color="auto"/>
              <w:left w:val="single" w:sz="4" w:space="0" w:color="auto"/>
              <w:bottom w:val="single" w:sz="4" w:space="0" w:color="auto"/>
              <w:right w:val="single" w:sz="4" w:space="0" w:color="auto"/>
            </w:tcBorders>
          </w:tcPr>
          <w:p w14:paraId="0075D42D" w14:textId="77777777" w:rsidR="00EE7E8A" w:rsidRPr="00FF22C8" w:rsidRDefault="00EE7E8A" w:rsidP="00523DC9">
            <w:pPr>
              <w:pStyle w:val="ListParagraph"/>
              <w:ind w:hanging="720"/>
              <w:rPr>
                <w:bCs/>
                <w:iCs/>
                <w:color w:val="000000" w:themeColor="text1"/>
                <w:sz w:val="24"/>
                <w:szCs w:val="24"/>
              </w:rPr>
            </w:pPr>
            <w:r w:rsidRPr="00FF22C8">
              <w:rPr>
                <w:bCs/>
                <w:iCs/>
                <w:color w:val="000000" w:themeColor="text1"/>
                <w:sz w:val="24"/>
                <w:szCs w:val="24"/>
              </w:rPr>
              <w:t xml:space="preserve">Competency in this unit may be assessed through: </w:t>
            </w:r>
          </w:p>
          <w:p w14:paraId="435978E5" w14:textId="77777777" w:rsidR="00EE7E8A" w:rsidRPr="00FF22C8" w:rsidRDefault="00EE7E8A" w:rsidP="0094008E">
            <w:pPr>
              <w:pStyle w:val="ListParagraph"/>
              <w:numPr>
                <w:ilvl w:val="1"/>
                <w:numId w:val="222"/>
              </w:numPr>
              <w:rPr>
                <w:bCs/>
                <w:iCs/>
                <w:color w:val="000000" w:themeColor="text1"/>
                <w:sz w:val="24"/>
                <w:szCs w:val="24"/>
              </w:rPr>
            </w:pPr>
            <w:r w:rsidRPr="00FF22C8">
              <w:rPr>
                <w:bCs/>
                <w:iCs/>
                <w:color w:val="000000" w:themeColor="text1"/>
                <w:sz w:val="24"/>
                <w:szCs w:val="24"/>
              </w:rPr>
              <w:t>Oral assessment</w:t>
            </w:r>
          </w:p>
          <w:p w14:paraId="5A7FCC06" w14:textId="77777777" w:rsidR="00EE7E8A" w:rsidRPr="00FF22C8" w:rsidRDefault="00EE7E8A" w:rsidP="0094008E">
            <w:pPr>
              <w:pStyle w:val="ListParagraph"/>
              <w:numPr>
                <w:ilvl w:val="1"/>
                <w:numId w:val="222"/>
              </w:numPr>
              <w:rPr>
                <w:bCs/>
                <w:iCs/>
                <w:color w:val="000000" w:themeColor="text1"/>
                <w:sz w:val="24"/>
                <w:szCs w:val="24"/>
              </w:rPr>
            </w:pPr>
            <w:r w:rsidRPr="00FF22C8">
              <w:rPr>
                <w:bCs/>
                <w:iCs/>
                <w:color w:val="000000" w:themeColor="text1"/>
                <w:sz w:val="24"/>
                <w:szCs w:val="24"/>
              </w:rPr>
              <w:t>Portfolio of evidence</w:t>
            </w:r>
          </w:p>
          <w:p w14:paraId="73C2D785" w14:textId="77777777" w:rsidR="00EE7E8A" w:rsidRPr="00FF22C8" w:rsidRDefault="00EE7E8A" w:rsidP="0094008E">
            <w:pPr>
              <w:pStyle w:val="ListParagraph"/>
              <w:numPr>
                <w:ilvl w:val="1"/>
                <w:numId w:val="222"/>
              </w:numPr>
              <w:rPr>
                <w:bCs/>
                <w:iCs/>
                <w:color w:val="000000" w:themeColor="text1"/>
                <w:sz w:val="24"/>
                <w:szCs w:val="24"/>
              </w:rPr>
            </w:pPr>
            <w:r w:rsidRPr="00FF22C8">
              <w:rPr>
                <w:bCs/>
                <w:iCs/>
                <w:color w:val="000000" w:themeColor="text1"/>
                <w:sz w:val="24"/>
                <w:szCs w:val="24"/>
              </w:rPr>
              <w:t xml:space="preserve">Interviews </w:t>
            </w:r>
          </w:p>
          <w:p w14:paraId="14D30540" w14:textId="77777777" w:rsidR="00EE7E8A" w:rsidRPr="00FF22C8" w:rsidRDefault="00EE7E8A" w:rsidP="0094008E">
            <w:pPr>
              <w:pStyle w:val="ListParagraph"/>
              <w:numPr>
                <w:ilvl w:val="1"/>
                <w:numId w:val="222"/>
              </w:numPr>
              <w:rPr>
                <w:bCs/>
                <w:iCs/>
                <w:color w:val="000000" w:themeColor="text1"/>
                <w:sz w:val="24"/>
                <w:szCs w:val="24"/>
              </w:rPr>
            </w:pPr>
            <w:r w:rsidRPr="00FF22C8">
              <w:rPr>
                <w:bCs/>
                <w:iCs/>
                <w:color w:val="000000" w:themeColor="text1"/>
                <w:sz w:val="24"/>
                <w:szCs w:val="24"/>
              </w:rPr>
              <w:t>Third party report</w:t>
            </w:r>
          </w:p>
          <w:p w14:paraId="7E7D2C82" w14:textId="77777777" w:rsidR="00EE7E8A" w:rsidRPr="00FF22C8" w:rsidRDefault="00EE7E8A" w:rsidP="0094008E">
            <w:pPr>
              <w:pStyle w:val="ListParagraph"/>
              <w:numPr>
                <w:ilvl w:val="1"/>
                <w:numId w:val="222"/>
              </w:numPr>
              <w:rPr>
                <w:bCs/>
                <w:iCs/>
                <w:color w:val="000000" w:themeColor="text1"/>
                <w:sz w:val="24"/>
                <w:szCs w:val="24"/>
              </w:rPr>
            </w:pPr>
            <w:r w:rsidRPr="00FF22C8">
              <w:rPr>
                <w:bCs/>
                <w:iCs/>
                <w:color w:val="000000" w:themeColor="text1"/>
                <w:sz w:val="24"/>
                <w:szCs w:val="24"/>
              </w:rPr>
              <w:t>Written assessment</w:t>
            </w:r>
          </w:p>
          <w:p w14:paraId="23216346" w14:textId="77777777" w:rsidR="00EE7E8A" w:rsidRPr="00FF22C8" w:rsidRDefault="00EE7E8A" w:rsidP="0094008E">
            <w:pPr>
              <w:pStyle w:val="ListParagraph"/>
              <w:numPr>
                <w:ilvl w:val="1"/>
                <w:numId w:val="222"/>
              </w:numPr>
              <w:rPr>
                <w:bCs/>
                <w:iCs/>
                <w:color w:val="000000" w:themeColor="text1"/>
                <w:sz w:val="24"/>
                <w:szCs w:val="24"/>
              </w:rPr>
            </w:pPr>
            <w:r w:rsidRPr="00FF22C8">
              <w:rPr>
                <w:bCs/>
                <w:iCs/>
                <w:color w:val="000000" w:themeColor="text1"/>
                <w:sz w:val="24"/>
                <w:szCs w:val="24"/>
              </w:rPr>
              <w:t>Practical assessment</w:t>
            </w:r>
          </w:p>
          <w:p w14:paraId="52EA4B92" w14:textId="77777777" w:rsidR="00EE7E8A" w:rsidRPr="00FF22C8" w:rsidRDefault="00EE7E8A" w:rsidP="0094008E">
            <w:pPr>
              <w:pStyle w:val="ListParagraph"/>
              <w:numPr>
                <w:ilvl w:val="1"/>
                <w:numId w:val="222"/>
              </w:numPr>
              <w:rPr>
                <w:bCs/>
                <w:iCs/>
                <w:color w:val="000000" w:themeColor="text1"/>
                <w:sz w:val="24"/>
                <w:szCs w:val="24"/>
              </w:rPr>
            </w:pPr>
            <w:r w:rsidRPr="00FF22C8">
              <w:rPr>
                <w:bCs/>
                <w:iCs/>
                <w:color w:val="000000" w:themeColor="text1"/>
                <w:sz w:val="24"/>
                <w:szCs w:val="24"/>
              </w:rPr>
              <w:t>Projects</w:t>
            </w:r>
          </w:p>
        </w:tc>
      </w:tr>
      <w:tr w:rsidR="00EE7E8A" w:rsidRPr="00FF22C8" w14:paraId="3CFEEA70" w14:textId="77777777" w:rsidTr="00523DC9">
        <w:trPr>
          <w:trHeight w:val="863"/>
        </w:trPr>
        <w:tc>
          <w:tcPr>
            <w:tcW w:w="1565" w:type="pct"/>
            <w:tcBorders>
              <w:top w:val="single" w:sz="4" w:space="0" w:color="auto"/>
              <w:left w:val="single" w:sz="4" w:space="0" w:color="auto"/>
              <w:bottom w:val="single" w:sz="4" w:space="0" w:color="auto"/>
              <w:right w:val="single" w:sz="4" w:space="0" w:color="auto"/>
            </w:tcBorders>
          </w:tcPr>
          <w:p w14:paraId="28290DFD" w14:textId="77777777" w:rsidR="00EE7E8A" w:rsidRPr="00FF22C8" w:rsidRDefault="00EE7E8A" w:rsidP="0094008E">
            <w:pPr>
              <w:pStyle w:val="ListParagraph"/>
              <w:numPr>
                <w:ilvl w:val="0"/>
                <w:numId w:val="219"/>
              </w:numPr>
              <w:spacing w:after="0"/>
              <w:rPr>
                <w:color w:val="000000" w:themeColor="text1"/>
                <w:sz w:val="24"/>
                <w:szCs w:val="24"/>
              </w:rPr>
            </w:pPr>
            <w:r w:rsidRPr="00FF22C8">
              <w:rPr>
                <w:color w:val="000000" w:themeColor="text1"/>
                <w:sz w:val="24"/>
                <w:szCs w:val="24"/>
              </w:rPr>
              <w:t>Context of assessment</w:t>
            </w:r>
          </w:p>
        </w:tc>
        <w:tc>
          <w:tcPr>
            <w:tcW w:w="3435" w:type="pct"/>
            <w:tcBorders>
              <w:top w:val="single" w:sz="4" w:space="0" w:color="auto"/>
              <w:left w:val="single" w:sz="4" w:space="0" w:color="auto"/>
              <w:bottom w:val="single" w:sz="4" w:space="0" w:color="auto"/>
              <w:right w:val="single" w:sz="4" w:space="0" w:color="auto"/>
            </w:tcBorders>
          </w:tcPr>
          <w:p w14:paraId="4A0A63A6" w14:textId="77777777" w:rsidR="00EE7E8A" w:rsidRPr="00FF22C8" w:rsidRDefault="00EE7E8A" w:rsidP="00523DC9">
            <w:pPr>
              <w:pStyle w:val="ListParagraph"/>
              <w:ind w:hanging="720"/>
              <w:rPr>
                <w:bCs/>
                <w:iCs/>
                <w:color w:val="000000" w:themeColor="text1"/>
                <w:sz w:val="24"/>
                <w:szCs w:val="24"/>
              </w:rPr>
            </w:pPr>
            <w:r w:rsidRPr="00FF22C8">
              <w:rPr>
                <w:bCs/>
                <w:iCs/>
                <w:color w:val="000000" w:themeColor="text1"/>
                <w:sz w:val="24"/>
                <w:szCs w:val="24"/>
              </w:rPr>
              <w:t xml:space="preserve">Competency may be assessed: </w:t>
            </w:r>
          </w:p>
          <w:p w14:paraId="0B9DBA40" w14:textId="77777777" w:rsidR="00EE7E8A" w:rsidRPr="00FF22C8" w:rsidRDefault="00EE7E8A" w:rsidP="0094008E">
            <w:pPr>
              <w:pStyle w:val="ListParagraph"/>
              <w:numPr>
                <w:ilvl w:val="1"/>
                <w:numId w:val="223"/>
              </w:numPr>
              <w:rPr>
                <w:bCs/>
                <w:iCs/>
                <w:color w:val="000000" w:themeColor="text1"/>
                <w:sz w:val="24"/>
                <w:szCs w:val="24"/>
              </w:rPr>
            </w:pPr>
            <w:r w:rsidRPr="00FF22C8">
              <w:rPr>
                <w:bCs/>
                <w:iCs/>
                <w:color w:val="000000" w:themeColor="text1"/>
                <w:sz w:val="24"/>
                <w:szCs w:val="24"/>
              </w:rPr>
              <w:t>Workplace or simulated workplace.</w:t>
            </w:r>
          </w:p>
        </w:tc>
      </w:tr>
      <w:tr w:rsidR="00EE7E8A" w:rsidRPr="00FF22C8" w14:paraId="24743057" w14:textId="77777777" w:rsidTr="00523DC9">
        <w:trPr>
          <w:trHeight w:val="530"/>
        </w:trPr>
        <w:tc>
          <w:tcPr>
            <w:tcW w:w="1565" w:type="pct"/>
            <w:tcBorders>
              <w:top w:val="single" w:sz="4" w:space="0" w:color="auto"/>
              <w:left w:val="single" w:sz="4" w:space="0" w:color="auto"/>
              <w:bottom w:val="single" w:sz="4" w:space="0" w:color="auto"/>
              <w:right w:val="single" w:sz="4" w:space="0" w:color="auto"/>
            </w:tcBorders>
          </w:tcPr>
          <w:p w14:paraId="1A74A594" w14:textId="77777777" w:rsidR="00EE7E8A" w:rsidRPr="00FF22C8" w:rsidRDefault="00EE7E8A" w:rsidP="0094008E">
            <w:pPr>
              <w:pStyle w:val="ListParagraph"/>
              <w:numPr>
                <w:ilvl w:val="0"/>
                <w:numId w:val="219"/>
              </w:numPr>
              <w:spacing w:after="0"/>
              <w:rPr>
                <w:color w:val="000000" w:themeColor="text1"/>
                <w:sz w:val="24"/>
                <w:szCs w:val="24"/>
              </w:rPr>
            </w:pPr>
            <w:r w:rsidRPr="00FF22C8">
              <w:rPr>
                <w:color w:val="000000" w:themeColor="text1"/>
                <w:sz w:val="24"/>
                <w:szCs w:val="24"/>
              </w:rPr>
              <w:t>Guidance information for assessment</w:t>
            </w:r>
          </w:p>
        </w:tc>
        <w:tc>
          <w:tcPr>
            <w:tcW w:w="3435" w:type="pct"/>
            <w:tcBorders>
              <w:top w:val="single" w:sz="4" w:space="0" w:color="auto"/>
              <w:left w:val="single" w:sz="4" w:space="0" w:color="auto"/>
              <w:bottom w:val="single" w:sz="4" w:space="0" w:color="auto"/>
              <w:right w:val="single" w:sz="4" w:space="0" w:color="auto"/>
            </w:tcBorders>
          </w:tcPr>
          <w:p w14:paraId="0800DEE8" w14:textId="77777777" w:rsidR="00EE7E8A" w:rsidRPr="00FF22C8" w:rsidRDefault="00EE7E8A" w:rsidP="0094008E">
            <w:pPr>
              <w:pStyle w:val="ListParagraph"/>
              <w:numPr>
                <w:ilvl w:val="1"/>
                <w:numId w:val="224"/>
              </w:numPr>
              <w:rPr>
                <w:bCs/>
                <w:iCs/>
                <w:color w:val="000000" w:themeColor="text1"/>
                <w:sz w:val="24"/>
                <w:szCs w:val="24"/>
              </w:rPr>
            </w:pPr>
            <w:r w:rsidRPr="00FF22C8">
              <w:rPr>
                <w:bCs/>
                <w:iCs/>
                <w:color w:val="000000" w:themeColor="text1"/>
                <w:sz w:val="24"/>
                <w:szCs w:val="24"/>
              </w:rPr>
              <w:t>Holistic assessment with other units relevant to the industry sector and workplace work role is recommended.</w:t>
            </w:r>
          </w:p>
        </w:tc>
      </w:tr>
    </w:tbl>
    <w:p w14:paraId="40C6CD86" w14:textId="77777777" w:rsidR="00EE7E8A" w:rsidRPr="00FF22C8" w:rsidRDefault="00EE7E8A" w:rsidP="003E6B20">
      <w:pPr>
        <w:rPr>
          <w:szCs w:val="24"/>
          <w:lang w:eastAsia="fr-FR"/>
        </w:rPr>
      </w:pPr>
    </w:p>
    <w:p w14:paraId="435B914C" w14:textId="77777777" w:rsidR="00C56F06" w:rsidRPr="00FF22C8" w:rsidRDefault="00C56F06" w:rsidP="003E6B20">
      <w:pPr>
        <w:rPr>
          <w:szCs w:val="24"/>
          <w:lang w:eastAsia="fr-FR"/>
        </w:rPr>
      </w:pPr>
    </w:p>
    <w:p w14:paraId="370EB968" w14:textId="77777777" w:rsidR="00C56F06" w:rsidRPr="00FF22C8" w:rsidRDefault="00C56F06" w:rsidP="003E6B20">
      <w:pPr>
        <w:rPr>
          <w:szCs w:val="24"/>
          <w:lang w:eastAsia="fr-FR"/>
        </w:rPr>
      </w:pPr>
    </w:p>
    <w:p w14:paraId="4E95883C" w14:textId="77777777" w:rsidR="00C56F06" w:rsidRPr="00FF22C8" w:rsidRDefault="00C56F06" w:rsidP="003E6B20">
      <w:pPr>
        <w:rPr>
          <w:szCs w:val="24"/>
          <w:lang w:eastAsia="fr-FR"/>
        </w:rPr>
      </w:pPr>
    </w:p>
    <w:p w14:paraId="3F1655AD" w14:textId="77777777" w:rsidR="00C56F06" w:rsidRPr="00FF22C8" w:rsidRDefault="00C56F06" w:rsidP="003E6B20">
      <w:pPr>
        <w:rPr>
          <w:szCs w:val="24"/>
          <w:lang w:eastAsia="fr-FR"/>
        </w:rPr>
      </w:pPr>
    </w:p>
    <w:p w14:paraId="269AE2C3" w14:textId="77777777" w:rsidR="00C56F06" w:rsidRPr="00FF22C8" w:rsidRDefault="00C56F06" w:rsidP="003E6B20">
      <w:pPr>
        <w:rPr>
          <w:szCs w:val="24"/>
          <w:lang w:eastAsia="fr-FR"/>
        </w:rPr>
      </w:pPr>
    </w:p>
    <w:p w14:paraId="7CB69638" w14:textId="77777777" w:rsidR="00C56F06" w:rsidRPr="00FF22C8" w:rsidRDefault="00C56F06" w:rsidP="003E6B20">
      <w:pPr>
        <w:rPr>
          <w:szCs w:val="24"/>
          <w:lang w:eastAsia="fr-FR"/>
        </w:rPr>
      </w:pPr>
    </w:p>
    <w:p w14:paraId="3F32598B" w14:textId="77777777" w:rsidR="00C56F06" w:rsidRPr="00FF22C8" w:rsidRDefault="00C56F06" w:rsidP="003E6B20">
      <w:pPr>
        <w:rPr>
          <w:szCs w:val="24"/>
          <w:lang w:eastAsia="fr-FR"/>
        </w:rPr>
      </w:pPr>
    </w:p>
    <w:p w14:paraId="2621FA88" w14:textId="77777777" w:rsidR="00C56F06" w:rsidRPr="00FF22C8" w:rsidRDefault="00C56F06" w:rsidP="003E6B20">
      <w:pPr>
        <w:rPr>
          <w:szCs w:val="24"/>
          <w:lang w:eastAsia="fr-FR"/>
        </w:rPr>
      </w:pPr>
    </w:p>
    <w:p w14:paraId="6C25155D" w14:textId="77777777" w:rsidR="00C56F06" w:rsidRPr="00FF22C8" w:rsidRDefault="00C56F06" w:rsidP="003E6B20">
      <w:pPr>
        <w:rPr>
          <w:szCs w:val="24"/>
          <w:lang w:eastAsia="fr-FR"/>
        </w:rPr>
      </w:pPr>
    </w:p>
    <w:p w14:paraId="681CB6BB" w14:textId="77777777" w:rsidR="00C56F06" w:rsidRPr="00FF22C8" w:rsidRDefault="00C56F06" w:rsidP="003E6B20">
      <w:pPr>
        <w:rPr>
          <w:szCs w:val="24"/>
          <w:lang w:eastAsia="fr-FR"/>
        </w:rPr>
      </w:pPr>
    </w:p>
    <w:p w14:paraId="48B25C50" w14:textId="77777777" w:rsidR="00C56F06" w:rsidRPr="00FF22C8" w:rsidRDefault="00C56F06" w:rsidP="003E6B20">
      <w:pPr>
        <w:rPr>
          <w:szCs w:val="24"/>
          <w:lang w:eastAsia="fr-FR"/>
        </w:rPr>
      </w:pPr>
    </w:p>
    <w:p w14:paraId="082352C7" w14:textId="77777777" w:rsidR="00C56F06" w:rsidRPr="00FF22C8" w:rsidRDefault="00C56F06" w:rsidP="003E6B20">
      <w:pPr>
        <w:rPr>
          <w:szCs w:val="24"/>
          <w:lang w:eastAsia="fr-FR"/>
        </w:rPr>
      </w:pPr>
    </w:p>
    <w:p w14:paraId="6C6CA395" w14:textId="77777777" w:rsidR="00C56F06" w:rsidRPr="00FF22C8" w:rsidRDefault="00C56F06" w:rsidP="003E6B20">
      <w:pPr>
        <w:rPr>
          <w:szCs w:val="24"/>
          <w:lang w:eastAsia="fr-FR"/>
        </w:rPr>
      </w:pPr>
    </w:p>
    <w:p w14:paraId="28494AC8" w14:textId="77777777" w:rsidR="00C56F06" w:rsidRPr="00FF22C8" w:rsidRDefault="00C56F06" w:rsidP="003E6B20">
      <w:pPr>
        <w:rPr>
          <w:szCs w:val="24"/>
          <w:lang w:eastAsia="fr-FR"/>
        </w:rPr>
      </w:pPr>
    </w:p>
    <w:p w14:paraId="46EAAA9D" w14:textId="77777777" w:rsidR="00C56F06" w:rsidRPr="00FF22C8" w:rsidRDefault="00C56F06" w:rsidP="003E6B20">
      <w:pPr>
        <w:rPr>
          <w:szCs w:val="24"/>
          <w:lang w:eastAsia="fr-FR"/>
        </w:rPr>
      </w:pPr>
    </w:p>
    <w:p w14:paraId="1F3BF602" w14:textId="77777777" w:rsidR="00C56F06" w:rsidRPr="00FF22C8" w:rsidRDefault="00C56F06" w:rsidP="003E6B20">
      <w:pPr>
        <w:rPr>
          <w:szCs w:val="24"/>
          <w:lang w:eastAsia="fr-FR"/>
        </w:rPr>
      </w:pPr>
    </w:p>
    <w:p w14:paraId="2B64E6E7" w14:textId="77777777" w:rsidR="008B7FCD" w:rsidRPr="00FF22C8" w:rsidRDefault="008B7FCD" w:rsidP="00523DC9">
      <w:pPr>
        <w:pStyle w:val="Heading2"/>
        <w:spacing w:before="0" w:after="5" w:line="268" w:lineRule="auto"/>
        <w:ind w:left="126" w:hanging="10"/>
        <w:jc w:val="left"/>
        <w:rPr>
          <w:color w:val="000000" w:themeColor="text1"/>
          <w:szCs w:val="24"/>
        </w:rPr>
      </w:pPr>
      <w:bookmarkStart w:id="43" w:name="_Toc195783282"/>
      <w:r w:rsidRPr="00FF22C8">
        <w:rPr>
          <w:color w:val="000000" w:themeColor="text1"/>
          <w:szCs w:val="24"/>
        </w:rPr>
        <w:t>INSTALL ELECTRICAL MACHINES AND MECHANICAL DRIVES</w:t>
      </w:r>
      <w:bookmarkEnd w:id="43"/>
    </w:p>
    <w:p w14:paraId="58FAEF94" w14:textId="06A753A8" w:rsidR="008B7FCD" w:rsidRPr="00FF22C8" w:rsidRDefault="008B7FCD" w:rsidP="008B7FCD">
      <w:pPr>
        <w:spacing w:line="360" w:lineRule="auto"/>
        <w:rPr>
          <w:b/>
          <w:szCs w:val="24"/>
        </w:rPr>
      </w:pPr>
      <w:r w:rsidRPr="00FF22C8">
        <w:rPr>
          <w:b/>
          <w:szCs w:val="24"/>
        </w:rPr>
        <w:t xml:space="preserve">UNIT CODE: </w:t>
      </w:r>
      <w:r w:rsidRPr="00FF22C8">
        <w:rPr>
          <w:color w:val="000000"/>
          <w:szCs w:val="24"/>
        </w:rPr>
        <w:t>0715 551 1</w:t>
      </w:r>
      <w:r w:rsidR="00BB7A4C">
        <w:rPr>
          <w:color w:val="000000"/>
          <w:szCs w:val="24"/>
        </w:rPr>
        <w:t>7</w:t>
      </w:r>
      <w:r w:rsidRPr="00FF22C8">
        <w:rPr>
          <w:color w:val="000000"/>
          <w:szCs w:val="24"/>
        </w:rPr>
        <w:t>A</w:t>
      </w:r>
    </w:p>
    <w:p w14:paraId="2DC5DB6E" w14:textId="77777777" w:rsidR="008B7FCD" w:rsidRPr="00FF22C8" w:rsidRDefault="008B7FCD" w:rsidP="008B7FCD">
      <w:pPr>
        <w:spacing w:line="360" w:lineRule="auto"/>
        <w:rPr>
          <w:b/>
          <w:szCs w:val="24"/>
        </w:rPr>
      </w:pPr>
      <w:r w:rsidRPr="00FF22C8">
        <w:rPr>
          <w:b/>
          <w:szCs w:val="24"/>
        </w:rPr>
        <w:t>UNIT DESCRIPTION</w:t>
      </w:r>
    </w:p>
    <w:p w14:paraId="1A7FDC8F" w14:textId="77777777" w:rsidR="008B7FCD" w:rsidRPr="00FF22C8" w:rsidRDefault="008B7FCD" w:rsidP="008B7FCD">
      <w:pPr>
        <w:spacing w:line="360" w:lineRule="auto"/>
        <w:jc w:val="both"/>
        <w:rPr>
          <w:szCs w:val="24"/>
        </w:rPr>
      </w:pPr>
      <w:r w:rsidRPr="00FF22C8">
        <w:rPr>
          <w:szCs w:val="24"/>
        </w:rPr>
        <w:t xml:space="preserve">This unit covers the competencies required in installation and maintenance of electrical machines and mechanical drives. The competencies covered include: </w:t>
      </w:r>
      <w:proofErr w:type="spellStart"/>
      <w:r w:rsidRPr="00FF22C8">
        <w:rPr>
          <w:szCs w:val="24"/>
        </w:rPr>
        <w:t>analyzing</w:t>
      </w:r>
      <w:proofErr w:type="spellEnd"/>
      <w:r w:rsidRPr="00FF22C8">
        <w:rPr>
          <w:szCs w:val="24"/>
        </w:rPr>
        <w:t xml:space="preserve"> electrical machines, installing electrical machines, maintaining electrical machines, </w:t>
      </w:r>
      <w:proofErr w:type="spellStart"/>
      <w:r w:rsidRPr="00FF22C8">
        <w:rPr>
          <w:szCs w:val="24"/>
        </w:rPr>
        <w:t>analyzing</w:t>
      </w:r>
      <w:proofErr w:type="spellEnd"/>
      <w:r w:rsidRPr="00FF22C8">
        <w:rPr>
          <w:szCs w:val="24"/>
        </w:rPr>
        <w:t xml:space="preserve"> mechanical drives, assembling mechanical drives, and maintaining mechanical drives.</w:t>
      </w:r>
    </w:p>
    <w:p w14:paraId="5F17B25F" w14:textId="77777777" w:rsidR="00032949" w:rsidRDefault="00032949" w:rsidP="008B7FCD">
      <w:pPr>
        <w:tabs>
          <w:tab w:val="left" w:pos="2880"/>
        </w:tabs>
        <w:spacing w:after="160" w:line="360" w:lineRule="auto"/>
        <w:rPr>
          <w:b/>
          <w:szCs w:val="24"/>
        </w:rPr>
      </w:pPr>
    </w:p>
    <w:p w14:paraId="363D2C5F" w14:textId="09E2DBD2" w:rsidR="008B7FCD" w:rsidRPr="00FF22C8" w:rsidRDefault="008B7FCD" w:rsidP="008B7FCD">
      <w:pPr>
        <w:tabs>
          <w:tab w:val="left" w:pos="2880"/>
        </w:tabs>
        <w:spacing w:after="160" w:line="360" w:lineRule="auto"/>
        <w:rPr>
          <w:b/>
          <w:szCs w:val="24"/>
        </w:rPr>
      </w:pPr>
      <w:r w:rsidRPr="00FF22C8">
        <w:rPr>
          <w:b/>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5"/>
        <w:gridCol w:w="6126"/>
      </w:tblGrid>
      <w:tr w:rsidR="008B7FCD" w:rsidRPr="00FF22C8" w14:paraId="78CCE7AD" w14:textId="77777777" w:rsidTr="00523DC9">
        <w:trPr>
          <w:trHeight w:val="1385"/>
        </w:trPr>
        <w:tc>
          <w:tcPr>
            <w:tcW w:w="1508" w:type="pct"/>
            <w:shd w:val="clear" w:color="auto" w:fill="9CC2E5" w:themeFill="accent5" w:themeFillTint="99"/>
            <w:vAlign w:val="center"/>
          </w:tcPr>
          <w:p w14:paraId="63DC0ADB" w14:textId="77777777" w:rsidR="008B7FCD" w:rsidRPr="00FF22C8" w:rsidRDefault="008B7FCD" w:rsidP="00523DC9">
            <w:pPr>
              <w:spacing w:after="0" w:line="360" w:lineRule="auto"/>
              <w:rPr>
                <w:b/>
                <w:szCs w:val="24"/>
              </w:rPr>
            </w:pPr>
            <w:r w:rsidRPr="00FF22C8">
              <w:rPr>
                <w:b/>
                <w:szCs w:val="24"/>
              </w:rPr>
              <w:t xml:space="preserve">ELEMENT </w:t>
            </w:r>
          </w:p>
          <w:p w14:paraId="0B99654E" w14:textId="77777777" w:rsidR="008B7FCD" w:rsidRPr="00FF22C8" w:rsidRDefault="008B7FCD" w:rsidP="00523DC9">
            <w:pPr>
              <w:spacing w:after="0" w:line="360" w:lineRule="auto"/>
              <w:rPr>
                <w:szCs w:val="24"/>
              </w:rPr>
            </w:pPr>
            <w:r w:rsidRPr="00FF22C8">
              <w:rPr>
                <w:szCs w:val="24"/>
              </w:rPr>
              <w:t>These describe the key outcomes which make up workplace function</w:t>
            </w:r>
          </w:p>
        </w:tc>
        <w:tc>
          <w:tcPr>
            <w:tcW w:w="3492" w:type="pct"/>
            <w:shd w:val="clear" w:color="auto" w:fill="9CC2E5" w:themeFill="accent5" w:themeFillTint="99"/>
          </w:tcPr>
          <w:p w14:paraId="16D00A79" w14:textId="77777777" w:rsidR="008B7FCD" w:rsidRPr="00FF22C8" w:rsidRDefault="008B7FCD" w:rsidP="00523DC9">
            <w:pPr>
              <w:spacing w:after="0" w:line="360" w:lineRule="auto"/>
              <w:rPr>
                <w:b/>
                <w:szCs w:val="24"/>
              </w:rPr>
            </w:pPr>
            <w:r w:rsidRPr="00FF22C8">
              <w:rPr>
                <w:b/>
                <w:szCs w:val="24"/>
              </w:rPr>
              <w:t>PERFORMANCE CRITERIA</w:t>
            </w:r>
          </w:p>
          <w:p w14:paraId="462E9315" w14:textId="77777777" w:rsidR="008B7FCD" w:rsidRPr="00FF22C8" w:rsidRDefault="008B7FCD" w:rsidP="00523DC9">
            <w:pPr>
              <w:spacing w:after="0" w:line="360" w:lineRule="auto"/>
              <w:rPr>
                <w:szCs w:val="24"/>
              </w:rPr>
            </w:pPr>
            <w:r w:rsidRPr="00FF22C8">
              <w:rPr>
                <w:szCs w:val="24"/>
              </w:rPr>
              <w:t>These are assessable statements, which specify the required level of performance for each of the elements.</w:t>
            </w:r>
          </w:p>
          <w:p w14:paraId="03CD5F47" w14:textId="77777777" w:rsidR="008B7FCD" w:rsidRPr="00FF22C8" w:rsidRDefault="008B7FCD" w:rsidP="00523DC9">
            <w:pPr>
              <w:spacing w:after="0" w:line="360" w:lineRule="auto"/>
              <w:rPr>
                <w:b/>
                <w:szCs w:val="24"/>
              </w:rPr>
            </w:pPr>
            <w:r w:rsidRPr="00FF22C8">
              <w:rPr>
                <w:b/>
                <w:i/>
                <w:szCs w:val="24"/>
              </w:rPr>
              <w:t>Bold and italicized terms are elaborated in the Range</w:t>
            </w:r>
          </w:p>
        </w:tc>
      </w:tr>
      <w:tr w:rsidR="008B7FCD" w:rsidRPr="00FF22C8" w14:paraId="6DF58C35" w14:textId="77777777" w:rsidTr="00523DC9">
        <w:trPr>
          <w:trHeight w:val="1385"/>
        </w:trPr>
        <w:tc>
          <w:tcPr>
            <w:tcW w:w="1508" w:type="pct"/>
            <w:shd w:val="clear" w:color="auto" w:fill="FFFFFF"/>
          </w:tcPr>
          <w:p w14:paraId="67E0E396" w14:textId="77777777" w:rsidR="008B7FCD" w:rsidRPr="00FF22C8" w:rsidRDefault="008B7FCD" w:rsidP="0094008E">
            <w:pPr>
              <w:pStyle w:val="ListParagraph"/>
              <w:numPr>
                <w:ilvl w:val="0"/>
                <w:numId w:val="256"/>
              </w:numPr>
              <w:spacing w:after="0" w:line="360" w:lineRule="auto"/>
              <w:rPr>
                <w:sz w:val="24"/>
                <w:szCs w:val="24"/>
              </w:rPr>
            </w:pPr>
            <w:r w:rsidRPr="00FF22C8">
              <w:rPr>
                <w:sz w:val="24"/>
                <w:szCs w:val="24"/>
              </w:rPr>
              <w:t>Analyze electrical machines</w:t>
            </w:r>
          </w:p>
        </w:tc>
        <w:tc>
          <w:tcPr>
            <w:tcW w:w="3492" w:type="pct"/>
            <w:shd w:val="clear" w:color="auto" w:fill="FFFFFF"/>
          </w:tcPr>
          <w:p w14:paraId="3987E88E" w14:textId="77777777" w:rsidR="008B7FCD" w:rsidRPr="00FF22C8" w:rsidRDefault="008B7FCD" w:rsidP="0094008E">
            <w:pPr>
              <w:pStyle w:val="ListParagraph"/>
              <w:numPr>
                <w:ilvl w:val="1"/>
                <w:numId w:val="257"/>
              </w:numPr>
              <w:rPr>
                <w:sz w:val="24"/>
                <w:szCs w:val="24"/>
              </w:rPr>
            </w:pPr>
            <w:r w:rsidRPr="00FF22C8">
              <w:rPr>
                <w:b/>
                <w:bCs/>
                <w:i/>
                <w:iCs/>
                <w:sz w:val="24"/>
                <w:szCs w:val="24"/>
              </w:rPr>
              <w:t>Electrical principles</w:t>
            </w:r>
            <w:r w:rsidRPr="00FF22C8">
              <w:rPr>
                <w:sz w:val="24"/>
                <w:szCs w:val="24"/>
              </w:rPr>
              <w:t xml:space="preserve"> is applied as per work requirement</w:t>
            </w:r>
          </w:p>
          <w:p w14:paraId="2DF15B1D" w14:textId="77777777" w:rsidR="008B7FCD" w:rsidRPr="00FF22C8" w:rsidRDefault="008B7FCD" w:rsidP="0094008E">
            <w:pPr>
              <w:pStyle w:val="ListParagraph"/>
              <w:numPr>
                <w:ilvl w:val="1"/>
                <w:numId w:val="257"/>
              </w:numPr>
              <w:rPr>
                <w:sz w:val="24"/>
                <w:szCs w:val="24"/>
              </w:rPr>
            </w:pPr>
            <w:r w:rsidRPr="00FF22C8">
              <w:rPr>
                <w:b/>
                <w:bCs/>
                <w:i/>
                <w:iCs/>
                <w:sz w:val="24"/>
                <w:szCs w:val="24"/>
              </w:rPr>
              <w:t>Electrical machines</w:t>
            </w:r>
            <w:r w:rsidRPr="00FF22C8">
              <w:rPr>
                <w:sz w:val="24"/>
                <w:szCs w:val="24"/>
              </w:rPr>
              <w:t xml:space="preserve"> are identified as per work requirement.</w:t>
            </w:r>
          </w:p>
          <w:p w14:paraId="1F4144F9" w14:textId="77777777" w:rsidR="008B7FCD" w:rsidRPr="00FF22C8" w:rsidRDefault="008B7FCD" w:rsidP="0094008E">
            <w:pPr>
              <w:pStyle w:val="ListParagraph"/>
              <w:numPr>
                <w:ilvl w:val="1"/>
                <w:numId w:val="257"/>
              </w:numPr>
              <w:rPr>
                <w:sz w:val="24"/>
                <w:szCs w:val="24"/>
              </w:rPr>
            </w:pPr>
            <w:r w:rsidRPr="00FF22C8">
              <w:rPr>
                <w:sz w:val="24"/>
                <w:szCs w:val="24"/>
              </w:rPr>
              <w:t>Electrical machine sizing is carried out as per load requirements</w:t>
            </w:r>
          </w:p>
          <w:p w14:paraId="25FFCB57" w14:textId="77777777" w:rsidR="008B7FCD" w:rsidRPr="00FF22C8" w:rsidRDefault="008B7FCD" w:rsidP="0094008E">
            <w:pPr>
              <w:pStyle w:val="ListParagraph"/>
              <w:numPr>
                <w:ilvl w:val="1"/>
                <w:numId w:val="257"/>
              </w:numPr>
              <w:rPr>
                <w:sz w:val="24"/>
                <w:szCs w:val="24"/>
              </w:rPr>
            </w:pPr>
            <w:r w:rsidRPr="00FF22C8">
              <w:rPr>
                <w:sz w:val="24"/>
                <w:szCs w:val="24"/>
              </w:rPr>
              <w:t>Power requirements are identified as per electrical machine</w:t>
            </w:r>
          </w:p>
          <w:p w14:paraId="61289C00" w14:textId="77777777" w:rsidR="008B7FCD" w:rsidRPr="00FF22C8" w:rsidRDefault="008B7FCD" w:rsidP="0094008E">
            <w:pPr>
              <w:pStyle w:val="ListParagraph"/>
              <w:numPr>
                <w:ilvl w:val="1"/>
                <w:numId w:val="257"/>
              </w:numPr>
              <w:rPr>
                <w:b/>
                <w:bCs/>
                <w:color w:val="000000"/>
                <w:sz w:val="24"/>
                <w:szCs w:val="24"/>
              </w:rPr>
            </w:pPr>
            <w:r w:rsidRPr="00FF22C8">
              <w:rPr>
                <w:sz w:val="24"/>
                <w:szCs w:val="24"/>
              </w:rPr>
              <w:t>Electrical machine analysis report is prepared as per work place procedures</w:t>
            </w:r>
          </w:p>
        </w:tc>
      </w:tr>
      <w:tr w:rsidR="008B7FCD" w:rsidRPr="00FF22C8" w14:paraId="0ABD3352" w14:textId="77777777" w:rsidTr="00523DC9">
        <w:trPr>
          <w:trHeight w:val="1385"/>
        </w:trPr>
        <w:tc>
          <w:tcPr>
            <w:tcW w:w="1508" w:type="pct"/>
            <w:shd w:val="clear" w:color="auto" w:fill="FFFFFF"/>
          </w:tcPr>
          <w:p w14:paraId="0010AFCA" w14:textId="77777777" w:rsidR="008B7FCD" w:rsidRPr="00FF22C8" w:rsidRDefault="008B7FCD" w:rsidP="0094008E">
            <w:pPr>
              <w:pStyle w:val="ListParagraph"/>
              <w:numPr>
                <w:ilvl w:val="0"/>
                <w:numId w:val="256"/>
              </w:numPr>
              <w:spacing w:after="0" w:line="360" w:lineRule="auto"/>
              <w:ind w:left="192" w:hanging="284"/>
              <w:rPr>
                <w:sz w:val="24"/>
                <w:szCs w:val="24"/>
              </w:rPr>
            </w:pPr>
            <w:r w:rsidRPr="00FF22C8">
              <w:rPr>
                <w:sz w:val="24"/>
                <w:szCs w:val="24"/>
              </w:rPr>
              <w:lastRenderedPageBreak/>
              <w:t>Install electrical machines</w:t>
            </w:r>
          </w:p>
        </w:tc>
        <w:tc>
          <w:tcPr>
            <w:tcW w:w="3492" w:type="pct"/>
            <w:shd w:val="clear" w:color="auto" w:fill="FFFFFF"/>
          </w:tcPr>
          <w:p w14:paraId="1B348677" w14:textId="77777777" w:rsidR="008B7FCD" w:rsidRPr="00FF22C8" w:rsidRDefault="008B7FCD" w:rsidP="0094008E">
            <w:pPr>
              <w:pStyle w:val="ListParagraph"/>
              <w:numPr>
                <w:ilvl w:val="1"/>
                <w:numId w:val="258"/>
              </w:numPr>
              <w:rPr>
                <w:sz w:val="24"/>
                <w:szCs w:val="24"/>
              </w:rPr>
            </w:pPr>
            <w:r w:rsidRPr="00FF22C8">
              <w:rPr>
                <w:sz w:val="24"/>
                <w:szCs w:val="24"/>
              </w:rPr>
              <w:t>PPE are donned as per work requirement</w:t>
            </w:r>
          </w:p>
          <w:p w14:paraId="491751E8" w14:textId="77777777" w:rsidR="008B7FCD" w:rsidRPr="00FF22C8" w:rsidRDefault="008B7FCD" w:rsidP="0094008E">
            <w:pPr>
              <w:pStyle w:val="ListParagraph"/>
              <w:numPr>
                <w:ilvl w:val="1"/>
                <w:numId w:val="258"/>
              </w:numPr>
              <w:rPr>
                <w:sz w:val="24"/>
                <w:szCs w:val="24"/>
              </w:rPr>
            </w:pPr>
            <w:r w:rsidRPr="00FF22C8">
              <w:rPr>
                <w:sz w:val="24"/>
                <w:szCs w:val="24"/>
              </w:rPr>
              <w:t xml:space="preserve">Electrical machines </w:t>
            </w:r>
            <w:r w:rsidRPr="00FF22C8">
              <w:rPr>
                <w:b/>
                <w:bCs/>
                <w:i/>
                <w:iCs/>
                <w:sz w:val="24"/>
                <w:szCs w:val="24"/>
              </w:rPr>
              <w:t>installation</w:t>
            </w:r>
            <w:r w:rsidRPr="00FF22C8">
              <w:rPr>
                <w:sz w:val="24"/>
                <w:szCs w:val="24"/>
              </w:rPr>
              <w:t xml:space="preserve"> </w:t>
            </w:r>
            <w:r w:rsidRPr="00FF22C8">
              <w:rPr>
                <w:b/>
                <w:bCs/>
                <w:i/>
                <w:iCs/>
                <w:sz w:val="24"/>
                <w:szCs w:val="24"/>
              </w:rPr>
              <w:t>tools</w:t>
            </w:r>
            <w:r w:rsidRPr="00FF22C8">
              <w:rPr>
                <w:sz w:val="24"/>
                <w:szCs w:val="24"/>
              </w:rPr>
              <w:t xml:space="preserve"> and </w:t>
            </w:r>
            <w:r w:rsidRPr="00FF22C8">
              <w:rPr>
                <w:b/>
                <w:bCs/>
                <w:i/>
                <w:iCs/>
                <w:sz w:val="24"/>
                <w:szCs w:val="24"/>
              </w:rPr>
              <w:t>equipment</w:t>
            </w:r>
            <w:r w:rsidRPr="00FF22C8">
              <w:rPr>
                <w:sz w:val="24"/>
                <w:szCs w:val="24"/>
              </w:rPr>
              <w:t xml:space="preserve"> are assembled as per work requirement</w:t>
            </w:r>
          </w:p>
          <w:p w14:paraId="1EAE0E1F" w14:textId="77777777" w:rsidR="008B7FCD" w:rsidRPr="00FF22C8" w:rsidRDefault="008B7FCD" w:rsidP="0094008E">
            <w:pPr>
              <w:pStyle w:val="ListParagraph"/>
              <w:numPr>
                <w:ilvl w:val="1"/>
                <w:numId w:val="258"/>
              </w:numPr>
              <w:rPr>
                <w:sz w:val="24"/>
                <w:szCs w:val="24"/>
              </w:rPr>
            </w:pPr>
            <w:r w:rsidRPr="00FF22C8">
              <w:rPr>
                <w:sz w:val="24"/>
                <w:szCs w:val="24"/>
              </w:rPr>
              <w:t xml:space="preserve">Electrical machines are mounted as per </w:t>
            </w:r>
            <w:r w:rsidRPr="00FF22C8">
              <w:rPr>
                <w:b/>
                <w:bCs/>
                <w:i/>
                <w:iCs/>
                <w:sz w:val="24"/>
                <w:szCs w:val="24"/>
              </w:rPr>
              <w:t>design specifications</w:t>
            </w:r>
          </w:p>
          <w:p w14:paraId="166070C3" w14:textId="77777777" w:rsidR="008B7FCD" w:rsidRPr="00FF22C8" w:rsidRDefault="008B7FCD" w:rsidP="0094008E">
            <w:pPr>
              <w:pStyle w:val="ListParagraph"/>
              <w:numPr>
                <w:ilvl w:val="1"/>
                <w:numId w:val="258"/>
              </w:numPr>
              <w:rPr>
                <w:sz w:val="24"/>
                <w:szCs w:val="24"/>
              </w:rPr>
            </w:pPr>
            <w:r w:rsidRPr="00FF22C8">
              <w:rPr>
                <w:sz w:val="24"/>
                <w:szCs w:val="24"/>
              </w:rPr>
              <w:t xml:space="preserve">Electrical machines are </w:t>
            </w:r>
            <w:r w:rsidRPr="00FF22C8">
              <w:rPr>
                <w:b/>
                <w:bCs/>
                <w:i/>
                <w:iCs/>
                <w:sz w:val="24"/>
                <w:szCs w:val="24"/>
              </w:rPr>
              <w:t>terminated and connected</w:t>
            </w:r>
            <w:r w:rsidRPr="00FF22C8">
              <w:rPr>
                <w:sz w:val="24"/>
                <w:szCs w:val="24"/>
              </w:rPr>
              <w:t xml:space="preserve"> as per work requirement </w:t>
            </w:r>
          </w:p>
          <w:p w14:paraId="0CD2B6D8" w14:textId="77777777" w:rsidR="008B7FCD" w:rsidRPr="00FF22C8" w:rsidRDefault="008B7FCD" w:rsidP="0094008E">
            <w:pPr>
              <w:pStyle w:val="ListParagraph"/>
              <w:numPr>
                <w:ilvl w:val="1"/>
                <w:numId w:val="258"/>
              </w:numPr>
              <w:rPr>
                <w:b/>
                <w:bCs/>
                <w:color w:val="000000"/>
                <w:sz w:val="24"/>
                <w:szCs w:val="24"/>
              </w:rPr>
            </w:pPr>
            <w:r w:rsidRPr="00FF22C8">
              <w:rPr>
                <w:b/>
                <w:bCs/>
                <w:i/>
                <w:iCs/>
                <w:sz w:val="24"/>
                <w:szCs w:val="24"/>
              </w:rPr>
              <w:t>Electrical machines tests</w:t>
            </w:r>
            <w:r w:rsidRPr="00FF22C8">
              <w:rPr>
                <w:sz w:val="24"/>
                <w:szCs w:val="24"/>
              </w:rPr>
              <w:t xml:space="preserve"> are carried out as per work requirement</w:t>
            </w:r>
          </w:p>
        </w:tc>
      </w:tr>
      <w:tr w:rsidR="008B7FCD" w:rsidRPr="00FF22C8" w14:paraId="0A022FCD" w14:textId="77777777" w:rsidTr="00523DC9">
        <w:trPr>
          <w:trHeight w:val="839"/>
        </w:trPr>
        <w:tc>
          <w:tcPr>
            <w:tcW w:w="1508" w:type="pct"/>
            <w:shd w:val="clear" w:color="auto" w:fill="FFFFFF"/>
          </w:tcPr>
          <w:p w14:paraId="176682C5" w14:textId="77777777" w:rsidR="008B7FCD" w:rsidRPr="00FF22C8" w:rsidRDefault="008B7FCD" w:rsidP="0094008E">
            <w:pPr>
              <w:pStyle w:val="ListParagraph"/>
              <w:numPr>
                <w:ilvl w:val="0"/>
                <w:numId w:val="256"/>
              </w:numPr>
              <w:spacing w:after="0" w:line="360" w:lineRule="auto"/>
              <w:rPr>
                <w:sz w:val="24"/>
                <w:szCs w:val="24"/>
              </w:rPr>
            </w:pPr>
            <w:r w:rsidRPr="00FF22C8">
              <w:rPr>
                <w:sz w:val="24"/>
                <w:szCs w:val="24"/>
              </w:rPr>
              <w:t>Maintain electrical machines</w:t>
            </w:r>
          </w:p>
        </w:tc>
        <w:tc>
          <w:tcPr>
            <w:tcW w:w="3492" w:type="pct"/>
            <w:shd w:val="clear" w:color="auto" w:fill="FFFFFF"/>
          </w:tcPr>
          <w:p w14:paraId="52B378F6" w14:textId="77777777" w:rsidR="008B7FCD" w:rsidRPr="00FF22C8" w:rsidRDefault="008B7FCD" w:rsidP="0094008E">
            <w:pPr>
              <w:pStyle w:val="ListParagraph"/>
              <w:numPr>
                <w:ilvl w:val="1"/>
                <w:numId w:val="259"/>
              </w:numPr>
              <w:rPr>
                <w:sz w:val="24"/>
                <w:szCs w:val="24"/>
              </w:rPr>
            </w:pPr>
            <w:r w:rsidRPr="00FF22C8">
              <w:rPr>
                <w:sz w:val="24"/>
                <w:szCs w:val="24"/>
              </w:rPr>
              <w:t>Electrical machines maintenance schedule is prepared as per workplace procedures</w:t>
            </w:r>
          </w:p>
          <w:p w14:paraId="4A345473" w14:textId="77777777" w:rsidR="008B7FCD" w:rsidRPr="00FF22C8" w:rsidRDefault="008B7FCD" w:rsidP="0094008E">
            <w:pPr>
              <w:pStyle w:val="ListParagraph"/>
              <w:numPr>
                <w:ilvl w:val="1"/>
                <w:numId w:val="259"/>
              </w:numPr>
              <w:rPr>
                <w:sz w:val="24"/>
                <w:szCs w:val="24"/>
              </w:rPr>
            </w:pPr>
            <w:r w:rsidRPr="00FF22C8">
              <w:rPr>
                <w:sz w:val="24"/>
                <w:szCs w:val="24"/>
              </w:rPr>
              <w:t>PPE are donned as per work requirement</w:t>
            </w:r>
          </w:p>
          <w:p w14:paraId="5498ACDF" w14:textId="77777777" w:rsidR="008B7FCD" w:rsidRPr="00FF22C8" w:rsidRDefault="008B7FCD" w:rsidP="0094008E">
            <w:pPr>
              <w:pStyle w:val="ListParagraph"/>
              <w:numPr>
                <w:ilvl w:val="1"/>
                <w:numId w:val="259"/>
              </w:numPr>
              <w:rPr>
                <w:sz w:val="24"/>
                <w:szCs w:val="24"/>
              </w:rPr>
            </w:pPr>
            <w:r w:rsidRPr="00FF22C8">
              <w:rPr>
                <w:sz w:val="24"/>
                <w:szCs w:val="24"/>
              </w:rPr>
              <w:t>Electrical machines maintenance</w:t>
            </w:r>
            <w:r w:rsidRPr="00FF22C8">
              <w:rPr>
                <w:b/>
                <w:bCs/>
                <w:i/>
                <w:iCs/>
                <w:sz w:val="24"/>
                <w:szCs w:val="24"/>
              </w:rPr>
              <w:t xml:space="preserve"> </w:t>
            </w:r>
            <w:r w:rsidRPr="00FF22C8">
              <w:rPr>
                <w:sz w:val="24"/>
                <w:szCs w:val="24"/>
              </w:rPr>
              <w:t xml:space="preserve">tools, equipment and </w:t>
            </w:r>
            <w:r w:rsidRPr="00FF22C8">
              <w:rPr>
                <w:b/>
                <w:bCs/>
                <w:i/>
                <w:iCs/>
                <w:sz w:val="24"/>
                <w:szCs w:val="24"/>
              </w:rPr>
              <w:t>spares</w:t>
            </w:r>
            <w:r w:rsidRPr="00FF22C8">
              <w:rPr>
                <w:sz w:val="24"/>
                <w:szCs w:val="24"/>
              </w:rPr>
              <w:t xml:space="preserve"> are assembled as per work requirement</w:t>
            </w:r>
          </w:p>
          <w:p w14:paraId="002CD2D6" w14:textId="77777777" w:rsidR="008B7FCD" w:rsidRPr="00FF22C8" w:rsidRDefault="008B7FCD" w:rsidP="0094008E">
            <w:pPr>
              <w:pStyle w:val="ListParagraph"/>
              <w:numPr>
                <w:ilvl w:val="1"/>
                <w:numId w:val="259"/>
              </w:numPr>
              <w:rPr>
                <w:sz w:val="24"/>
                <w:szCs w:val="24"/>
              </w:rPr>
            </w:pPr>
            <w:r w:rsidRPr="00FF22C8">
              <w:rPr>
                <w:sz w:val="24"/>
                <w:szCs w:val="24"/>
              </w:rPr>
              <w:t xml:space="preserve">Electrical machines </w:t>
            </w:r>
            <w:r w:rsidRPr="00FF22C8">
              <w:rPr>
                <w:b/>
                <w:bCs/>
                <w:i/>
                <w:iCs/>
                <w:sz w:val="24"/>
                <w:szCs w:val="24"/>
              </w:rPr>
              <w:t>maintenance tasks</w:t>
            </w:r>
            <w:r w:rsidRPr="00FF22C8">
              <w:rPr>
                <w:sz w:val="24"/>
                <w:szCs w:val="24"/>
              </w:rPr>
              <w:t xml:space="preserve"> are carried out as per work requirement</w:t>
            </w:r>
          </w:p>
          <w:p w14:paraId="52A11DD4" w14:textId="77777777" w:rsidR="008B7FCD" w:rsidRPr="00FF22C8" w:rsidRDefault="008B7FCD" w:rsidP="0094008E">
            <w:pPr>
              <w:pStyle w:val="ListParagraph"/>
              <w:numPr>
                <w:ilvl w:val="1"/>
                <w:numId w:val="259"/>
              </w:numPr>
              <w:rPr>
                <w:b/>
                <w:bCs/>
                <w:color w:val="000000"/>
                <w:sz w:val="24"/>
                <w:szCs w:val="24"/>
              </w:rPr>
            </w:pPr>
            <w:r w:rsidRPr="00FF22C8">
              <w:rPr>
                <w:sz w:val="24"/>
                <w:szCs w:val="24"/>
              </w:rPr>
              <w:t>Electrical machines Maintenance reports are prepared as per workplace procedures</w:t>
            </w:r>
          </w:p>
        </w:tc>
      </w:tr>
      <w:tr w:rsidR="008B7FCD" w:rsidRPr="00FF22C8" w14:paraId="5B78A96C" w14:textId="77777777" w:rsidTr="00523DC9">
        <w:trPr>
          <w:trHeight w:val="839"/>
        </w:trPr>
        <w:tc>
          <w:tcPr>
            <w:tcW w:w="1508" w:type="pct"/>
            <w:shd w:val="clear" w:color="auto" w:fill="FFFFFF"/>
          </w:tcPr>
          <w:p w14:paraId="10F08EE9" w14:textId="77777777" w:rsidR="008B7FCD" w:rsidRPr="00FF22C8" w:rsidRDefault="008B7FCD" w:rsidP="0094008E">
            <w:pPr>
              <w:pStyle w:val="ListParagraph"/>
              <w:numPr>
                <w:ilvl w:val="0"/>
                <w:numId w:val="256"/>
              </w:numPr>
              <w:spacing w:after="0" w:line="360" w:lineRule="auto"/>
              <w:rPr>
                <w:sz w:val="24"/>
                <w:szCs w:val="24"/>
              </w:rPr>
            </w:pPr>
            <w:r w:rsidRPr="00FF22C8">
              <w:rPr>
                <w:sz w:val="24"/>
                <w:szCs w:val="24"/>
              </w:rPr>
              <w:t>Analyze mechanical drives</w:t>
            </w:r>
          </w:p>
        </w:tc>
        <w:tc>
          <w:tcPr>
            <w:tcW w:w="3492" w:type="pct"/>
            <w:shd w:val="clear" w:color="auto" w:fill="FFFFFF"/>
          </w:tcPr>
          <w:p w14:paraId="77A74666" w14:textId="77777777" w:rsidR="008B7FCD" w:rsidRPr="00FF22C8" w:rsidRDefault="008B7FCD" w:rsidP="0094008E">
            <w:pPr>
              <w:pStyle w:val="ListParagraph"/>
              <w:numPr>
                <w:ilvl w:val="1"/>
                <w:numId w:val="260"/>
              </w:numPr>
              <w:rPr>
                <w:sz w:val="24"/>
                <w:szCs w:val="24"/>
              </w:rPr>
            </w:pPr>
            <w:r w:rsidRPr="00FF22C8">
              <w:rPr>
                <w:b/>
                <w:bCs/>
                <w:i/>
                <w:iCs/>
                <w:sz w:val="24"/>
                <w:szCs w:val="24"/>
              </w:rPr>
              <w:t>Mechanical drives</w:t>
            </w:r>
            <w:r w:rsidRPr="00FF22C8">
              <w:rPr>
                <w:sz w:val="24"/>
                <w:szCs w:val="24"/>
              </w:rPr>
              <w:t xml:space="preserve"> are identified as per work requirement.</w:t>
            </w:r>
          </w:p>
          <w:p w14:paraId="6744BB60" w14:textId="77777777" w:rsidR="008B7FCD" w:rsidRPr="00FF22C8" w:rsidRDefault="008B7FCD" w:rsidP="0094008E">
            <w:pPr>
              <w:pStyle w:val="ListParagraph"/>
              <w:numPr>
                <w:ilvl w:val="1"/>
                <w:numId w:val="260"/>
              </w:numPr>
              <w:rPr>
                <w:sz w:val="24"/>
                <w:szCs w:val="24"/>
              </w:rPr>
            </w:pPr>
            <w:r w:rsidRPr="00FF22C8">
              <w:rPr>
                <w:sz w:val="24"/>
                <w:szCs w:val="24"/>
              </w:rPr>
              <w:t>Mechanical drives sizing is carried out as per work requirement</w:t>
            </w:r>
          </w:p>
          <w:p w14:paraId="52D549AF" w14:textId="77777777" w:rsidR="008B7FCD" w:rsidRPr="00FF22C8" w:rsidRDefault="008B7FCD" w:rsidP="0094008E">
            <w:pPr>
              <w:pStyle w:val="ListParagraph"/>
              <w:numPr>
                <w:ilvl w:val="1"/>
                <w:numId w:val="260"/>
              </w:numPr>
              <w:rPr>
                <w:b/>
                <w:bCs/>
                <w:i/>
                <w:iCs/>
                <w:sz w:val="24"/>
                <w:szCs w:val="24"/>
              </w:rPr>
            </w:pPr>
            <w:r w:rsidRPr="00FF22C8">
              <w:rPr>
                <w:sz w:val="24"/>
                <w:szCs w:val="24"/>
              </w:rPr>
              <w:t>Mechanical drives analysis report is prepared as per work place procedures</w:t>
            </w:r>
          </w:p>
        </w:tc>
      </w:tr>
      <w:tr w:rsidR="008B7FCD" w:rsidRPr="00FF22C8" w14:paraId="60E86DA8" w14:textId="77777777" w:rsidTr="00523DC9">
        <w:trPr>
          <w:trHeight w:val="839"/>
        </w:trPr>
        <w:tc>
          <w:tcPr>
            <w:tcW w:w="1508" w:type="pct"/>
            <w:shd w:val="clear" w:color="auto" w:fill="FFFFFF"/>
          </w:tcPr>
          <w:p w14:paraId="3F086ED3" w14:textId="77777777" w:rsidR="008B7FCD" w:rsidRPr="00FF22C8" w:rsidRDefault="008B7FCD" w:rsidP="0094008E">
            <w:pPr>
              <w:pStyle w:val="ListParagraph"/>
              <w:numPr>
                <w:ilvl w:val="0"/>
                <w:numId w:val="256"/>
              </w:numPr>
              <w:spacing w:after="0" w:line="360" w:lineRule="auto"/>
              <w:rPr>
                <w:sz w:val="24"/>
                <w:szCs w:val="24"/>
              </w:rPr>
            </w:pPr>
            <w:r w:rsidRPr="00FF22C8">
              <w:rPr>
                <w:sz w:val="24"/>
                <w:szCs w:val="24"/>
              </w:rPr>
              <w:t>Assemble mechanical drives</w:t>
            </w:r>
          </w:p>
        </w:tc>
        <w:tc>
          <w:tcPr>
            <w:tcW w:w="3492" w:type="pct"/>
            <w:shd w:val="clear" w:color="auto" w:fill="FFFFFF"/>
          </w:tcPr>
          <w:p w14:paraId="41905F48" w14:textId="77777777" w:rsidR="008B7FCD" w:rsidRPr="00FF22C8" w:rsidRDefault="008B7FCD" w:rsidP="0094008E">
            <w:pPr>
              <w:pStyle w:val="ListParagraph"/>
              <w:numPr>
                <w:ilvl w:val="1"/>
                <w:numId w:val="261"/>
              </w:numPr>
              <w:rPr>
                <w:sz w:val="24"/>
                <w:szCs w:val="24"/>
              </w:rPr>
            </w:pPr>
            <w:r w:rsidRPr="00FF22C8">
              <w:rPr>
                <w:sz w:val="24"/>
                <w:szCs w:val="24"/>
              </w:rPr>
              <w:t>PPE are donned as per work requirement</w:t>
            </w:r>
          </w:p>
          <w:p w14:paraId="5AA423B2" w14:textId="77777777" w:rsidR="008B7FCD" w:rsidRPr="00FF22C8" w:rsidRDefault="008B7FCD" w:rsidP="0094008E">
            <w:pPr>
              <w:pStyle w:val="ListParagraph"/>
              <w:numPr>
                <w:ilvl w:val="1"/>
                <w:numId w:val="261"/>
              </w:numPr>
              <w:rPr>
                <w:sz w:val="24"/>
                <w:szCs w:val="24"/>
              </w:rPr>
            </w:pPr>
            <w:r w:rsidRPr="00FF22C8">
              <w:rPr>
                <w:sz w:val="24"/>
                <w:szCs w:val="24"/>
              </w:rPr>
              <w:t>Mechanical drives assembling tools and equipment are assembled as per work requirement</w:t>
            </w:r>
          </w:p>
          <w:p w14:paraId="65FA5BFF" w14:textId="77777777" w:rsidR="008B7FCD" w:rsidRPr="00FF22C8" w:rsidRDefault="008B7FCD" w:rsidP="0094008E">
            <w:pPr>
              <w:pStyle w:val="ListParagraph"/>
              <w:numPr>
                <w:ilvl w:val="1"/>
                <w:numId w:val="261"/>
              </w:numPr>
              <w:rPr>
                <w:sz w:val="24"/>
                <w:szCs w:val="24"/>
              </w:rPr>
            </w:pPr>
            <w:r w:rsidRPr="00FF22C8">
              <w:rPr>
                <w:sz w:val="24"/>
                <w:szCs w:val="24"/>
              </w:rPr>
              <w:t xml:space="preserve">Mechanical drives are assembled as per </w:t>
            </w:r>
            <w:r w:rsidRPr="00FF22C8">
              <w:rPr>
                <w:b/>
                <w:bCs/>
                <w:i/>
                <w:iCs/>
                <w:sz w:val="24"/>
                <w:szCs w:val="24"/>
              </w:rPr>
              <w:t>design specifications</w:t>
            </w:r>
          </w:p>
          <w:p w14:paraId="50A83AE6" w14:textId="77777777" w:rsidR="008B7FCD" w:rsidRPr="00FF22C8" w:rsidRDefault="008B7FCD" w:rsidP="0094008E">
            <w:pPr>
              <w:pStyle w:val="ListParagraph"/>
              <w:numPr>
                <w:ilvl w:val="1"/>
                <w:numId w:val="261"/>
              </w:numPr>
              <w:rPr>
                <w:b/>
                <w:bCs/>
                <w:i/>
                <w:iCs/>
                <w:sz w:val="24"/>
                <w:szCs w:val="24"/>
              </w:rPr>
            </w:pPr>
            <w:r w:rsidRPr="00FF22C8">
              <w:rPr>
                <w:b/>
                <w:bCs/>
                <w:i/>
                <w:iCs/>
                <w:sz w:val="24"/>
                <w:szCs w:val="24"/>
              </w:rPr>
              <w:t>Mechanical drives tests</w:t>
            </w:r>
            <w:r w:rsidRPr="00FF22C8">
              <w:rPr>
                <w:sz w:val="24"/>
                <w:szCs w:val="24"/>
              </w:rPr>
              <w:t xml:space="preserve"> are carried out as per work requirement</w:t>
            </w:r>
          </w:p>
        </w:tc>
      </w:tr>
      <w:tr w:rsidR="008B7FCD" w:rsidRPr="00FF22C8" w14:paraId="0E900A29" w14:textId="77777777" w:rsidTr="00523DC9">
        <w:trPr>
          <w:trHeight w:val="1385"/>
        </w:trPr>
        <w:tc>
          <w:tcPr>
            <w:tcW w:w="1508" w:type="pct"/>
            <w:shd w:val="clear" w:color="auto" w:fill="FFFFFF"/>
          </w:tcPr>
          <w:p w14:paraId="4FC3B9A5" w14:textId="77777777" w:rsidR="008B7FCD" w:rsidRPr="00FF22C8" w:rsidRDefault="008B7FCD" w:rsidP="0094008E">
            <w:pPr>
              <w:pStyle w:val="ListParagraph"/>
              <w:numPr>
                <w:ilvl w:val="0"/>
                <w:numId w:val="256"/>
              </w:numPr>
              <w:spacing w:after="0" w:line="360" w:lineRule="auto"/>
              <w:ind w:left="192" w:hanging="284"/>
              <w:rPr>
                <w:sz w:val="24"/>
                <w:szCs w:val="24"/>
              </w:rPr>
            </w:pPr>
            <w:r w:rsidRPr="00FF22C8">
              <w:rPr>
                <w:sz w:val="24"/>
                <w:szCs w:val="24"/>
              </w:rPr>
              <w:t>Maintain   mechanical drives</w:t>
            </w:r>
          </w:p>
        </w:tc>
        <w:tc>
          <w:tcPr>
            <w:tcW w:w="3492" w:type="pct"/>
            <w:shd w:val="clear" w:color="auto" w:fill="FFFFFF"/>
          </w:tcPr>
          <w:p w14:paraId="22B5D333" w14:textId="77777777" w:rsidR="008B7FCD" w:rsidRPr="00FF22C8" w:rsidRDefault="008B7FCD" w:rsidP="0094008E">
            <w:pPr>
              <w:pStyle w:val="ListParagraph"/>
              <w:numPr>
                <w:ilvl w:val="1"/>
                <w:numId w:val="262"/>
              </w:numPr>
              <w:rPr>
                <w:sz w:val="24"/>
                <w:szCs w:val="24"/>
              </w:rPr>
            </w:pPr>
            <w:r w:rsidRPr="00FF22C8">
              <w:rPr>
                <w:sz w:val="24"/>
                <w:szCs w:val="24"/>
              </w:rPr>
              <w:t>Mechanical drives maintenance schedule is prepared as per workplace procedures</w:t>
            </w:r>
          </w:p>
          <w:p w14:paraId="3474005A" w14:textId="77777777" w:rsidR="008B7FCD" w:rsidRPr="00FF22C8" w:rsidRDefault="008B7FCD" w:rsidP="0094008E">
            <w:pPr>
              <w:pStyle w:val="ListParagraph"/>
              <w:numPr>
                <w:ilvl w:val="1"/>
                <w:numId w:val="262"/>
              </w:numPr>
              <w:rPr>
                <w:sz w:val="24"/>
                <w:szCs w:val="24"/>
              </w:rPr>
            </w:pPr>
            <w:r w:rsidRPr="00FF22C8">
              <w:rPr>
                <w:sz w:val="24"/>
                <w:szCs w:val="24"/>
              </w:rPr>
              <w:t>PPE are donned as per work requirement</w:t>
            </w:r>
          </w:p>
          <w:p w14:paraId="613E58B5" w14:textId="77777777" w:rsidR="008B7FCD" w:rsidRPr="00FF22C8" w:rsidRDefault="008B7FCD" w:rsidP="0094008E">
            <w:pPr>
              <w:pStyle w:val="ListParagraph"/>
              <w:numPr>
                <w:ilvl w:val="1"/>
                <w:numId w:val="262"/>
              </w:numPr>
              <w:rPr>
                <w:sz w:val="24"/>
                <w:szCs w:val="24"/>
              </w:rPr>
            </w:pPr>
            <w:r w:rsidRPr="00FF22C8">
              <w:rPr>
                <w:sz w:val="24"/>
                <w:szCs w:val="24"/>
              </w:rPr>
              <w:t>Mechanical drives maintenance</w:t>
            </w:r>
            <w:r w:rsidRPr="00FF22C8">
              <w:rPr>
                <w:b/>
                <w:bCs/>
                <w:i/>
                <w:iCs/>
                <w:sz w:val="24"/>
                <w:szCs w:val="24"/>
              </w:rPr>
              <w:t xml:space="preserve"> </w:t>
            </w:r>
            <w:r w:rsidRPr="00FF22C8">
              <w:rPr>
                <w:sz w:val="24"/>
                <w:szCs w:val="24"/>
              </w:rPr>
              <w:t xml:space="preserve">tools, equipment and </w:t>
            </w:r>
            <w:r w:rsidRPr="00FF22C8">
              <w:rPr>
                <w:b/>
                <w:bCs/>
                <w:i/>
                <w:iCs/>
                <w:sz w:val="24"/>
                <w:szCs w:val="24"/>
              </w:rPr>
              <w:t>spares</w:t>
            </w:r>
            <w:r w:rsidRPr="00FF22C8">
              <w:rPr>
                <w:sz w:val="24"/>
                <w:szCs w:val="24"/>
              </w:rPr>
              <w:t xml:space="preserve"> are assembled as per work requirement</w:t>
            </w:r>
          </w:p>
          <w:p w14:paraId="2FDDF3B1" w14:textId="77777777" w:rsidR="008B7FCD" w:rsidRPr="00FF22C8" w:rsidRDefault="008B7FCD" w:rsidP="0094008E">
            <w:pPr>
              <w:pStyle w:val="ListParagraph"/>
              <w:numPr>
                <w:ilvl w:val="1"/>
                <w:numId w:val="262"/>
              </w:numPr>
              <w:rPr>
                <w:sz w:val="24"/>
                <w:szCs w:val="24"/>
              </w:rPr>
            </w:pPr>
            <w:r w:rsidRPr="00FF22C8">
              <w:rPr>
                <w:sz w:val="24"/>
                <w:szCs w:val="24"/>
              </w:rPr>
              <w:t xml:space="preserve">Mechanical drives </w:t>
            </w:r>
            <w:r w:rsidRPr="00FF22C8">
              <w:rPr>
                <w:b/>
                <w:bCs/>
                <w:i/>
                <w:iCs/>
                <w:sz w:val="24"/>
                <w:szCs w:val="24"/>
              </w:rPr>
              <w:t>maintenance tasks</w:t>
            </w:r>
            <w:r w:rsidRPr="00FF22C8">
              <w:rPr>
                <w:sz w:val="24"/>
                <w:szCs w:val="24"/>
              </w:rPr>
              <w:t xml:space="preserve"> are carried out as per work requirement</w:t>
            </w:r>
          </w:p>
          <w:p w14:paraId="70DAA244" w14:textId="77777777" w:rsidR="008B7FCD" w:rsidRPr="00FF22C8" w:rsidRDefault="008B7FCD" w:rsidP="0094008E">
            <w:pPr>
              <w:pStyle w:val="ListParagraph"/>
              <w:numPr>
                <w:ilvl w:val="1"/>
                <w:numId w:val="262"/>
              </w:numPr>
              <w:rPr>
                <w:b/>
                <w:bCs/>
                <w:color w:val="000000"/>
                <w:sz w:val="24"/>
                <w:szCs w:val="24"/>
              </w:rPr>
            </w:pPr>
            <w:r w:rsidRPr="00FF22C8">
              <w:rPr>
                <w:sz w:val="24"/>
                <w:szCs w:val="24"/>
              </w:rPr>
              <w:lastRenderedPageBreak/>
              <w:t>Mechanical drives maintenance reports are prepared as per workplace procedures</w:t>
            </w:r>
          </w:p>
        </w:tc>
      </w:tr>
    </w:tbl>
    <w:p w14:paraId="46E27952" w14:textId="77777777" w:rsidR="008B7FCD" w:rsidRPr="00FF22C8" w:rsidRDefault="008B7FCD" w:rsidP="008B7FCD">
      <w:pPr>
        <w:spacing w:line="360" w:lineRule="auto"/>
        <w:rPr>
          <w:szCs w:val="24"/>
        </w:rPr>
      </w:pPr>
    </w:p>
    <w:p w14:paraId="795521FE" w14:textId="77777777" w:rsidR="008B7FCD" w:rsidRPr="00FF22C8" w:rsidRDefault="008B7FCD" w:rsidP="008B7FCD">
      <w:pPr>
        <w:spacing w:line="360" w:lineRule="auto"/>
        <w:rPr>
          <w:szCs w:val="24"/>
        </w:rPr>
      </w:pPr>
    </w:p>
    <w:p w14:paraId="5205F9FE" w14:textId="77777777" w:rsidR="008B7FCD" w:rsidRPr="00FF22C8" w:rsidRDefault="008B7FCD" w:rsidP="008B7FCD">
      <w:pPr>
        <w:spacing w:line="360" w:lineRule="auto"/>
        <w:rPr>
          <w:szCs w:val="24"/>
        </w:rPr>
      </w:pPr>
    </w:p>
    <w:p w14:paraId="4A5474B1" w14:textId="77777777" w:rsidR="008B7FCD" w:rsidRPr="00FF22C8" w:rsidRDefault="008B7FCD" w:rsidP="008B7FCD">
      <w:pPr>
        <w:spacing w:line="360" w:lineRule="auto"/>
        <w:rPr>
          <w:szCs w:val="24"/>
        </w:rPr>
      </w:pPr>
    </w:p>
    <w:p w14:paraId="250D87F7" w14:textId="77777777" w:rsidR="008B7FCD" w:rsidRPr="00FF22C8" w:rsidRDefault="008B7FCD" w:rsidP="008B7FCD">
      <w:pPr>
        <w:spacing w:line="360" w:lineRule="auto"/>
        <w:rPr>
          <w:szCs w:val="24"/>
        </w:rPr>
      </w:pPr>
    </w:p>
    <w:p w14:paraId="1325C428" w14:textId="77777777" w:rsidR="008B7FCD" w:rsidRPr="00FF22C8" w:rsidRDefault="008B7FCD" w:rsidP="008B7FCD">
      <w:pPr>
        <w:spacing w:line="360" w:lineRule="auto"/>
        <w:rPr>
          <w:szCs w:val="24"/>
        </w:rPr>
      </w:pPr>
    </w:p>
    <w:p w14:paraId="2AE2F991" w14:textId="77777777" w:rsidR="008B7FCD" w:rsidRPr="00FF22C8" w:rsidRDefault="008B7FCD" w:rsidP="008B7FCD">
      <w:pPr>
        <w:spacing w:line="360" w:lineRule="auto"/>
        <w:rPr>
          <w:szCs w:val="24"/>
        </w:rPr>
      </w:pPr>
    </w:p>
    <w:p w14:paraId="49FD7E02" w14:textId="77777777" w:rsidR="00A72EAB" w:rsidRPr="00FF22C8" w:rsidRDefault="00A72EAB" w:rsidP="008B7FCD">
      <w:pPr>
        <w:spacing w:after="0" w:line="360" w:lineRule="auto"/>
        <w:rPr>
          <w:b/>
          <w:szCs w:val="24"/>
        </w:rPr>
      </w:pPr>
    </w:p>
    <w:p w14:paraId="608CEAA5" w14:textId="53A3B256" w:rsidR="008B7FCD" w:rsidRPr="00FF22C8" w:rsidRDefault="008B7FCD" w:rsidP="008B7FCD">
      <w:pPr>
        <w:spacing w:after="0" w:line="360" w:lineRule="auto"/>
        <w:rPr>
          <w:b/>
          <w:szCs w:val="24"/>
        </w:rPr>
      </w:pPr>
      <w:r w:rsidRPr="00FF22C8">
        <w:rPr>
          <w:b/>
          <w:szCs w:val="24"/>
        </w:rPr>
        <w:t>RANGE</w:t>
      </w:r>
    </w:p>
    <w:p w14:paraId="191293E9" w14:textId="77777777" w:rsidR="008B7FCD" w:rsidRPr="00FF22C8" w:rsidRDefault="008B7FCD" w:rsidP="008B7FCD">
      <w:pPr>
        <w:spacing w:after="0" w:line="360" w:lineRule="auto"/>
        <w:rPr>
          <w:szCs w:val="24"/>
        </w:rPr>
      </w:pPr>
      <w:r w:rsidRPr="00FF22C8">
        <w:rPr>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6"/>
        <w:gridCol w:w="5240"/>
      </w:tblGrid>
      <w:tr w:rsidR="008B7FCD" w:rsidRPr="00FF22C8" w14:paraId="59F29370" w14:textId="77777777" w:rsidTr="00523DC9">
        <w:trPr>
          <w:trHeight w:val="314"/>
        </w:trPr>
        <w:tc>
          <w:tcPr>
            <w:tcW w:w="1842" w:type="pct"/>
            <w:shd w:val="clear" w:color="auto" w:fill="F7CAAC" w:themeFill="accent2" w:themeFillTint="66"/>
            <w:vAlign w:val="bottom"/>
          </w:tcPr>
          <w:p w14:paraId="78C10E8F" w14:textId="77777777" w:rsidR="008B7FCD" w:rsidRPr="00FF22C8" w:rsidRDefault="008B7FCD" w:rsidP="00523DC9">
            <w:pPr>
              <w:spacing w:after="160" w:line="360" w:lineRule="auto"/>
              <w:rPr>
                <w:b/>
                <w:szCs w:val="24"/>
              </w:rPr>
            </w:pPr>
            <w:r w:rsidRPr="00FF22C8">
              <w:rPr>
                <w:b/>
                <w:szCs w:val="24"/>
              </w:rPr>
              <w:t>Variable</w:t>
            </w:r>
          </w:p>
        </w:tc>
        <w:tc>
          <w:tcPr>
            <w:tcW w:w="3158" w:type="pct"/>
            <w:shd w:val="clear" w:color="auto" w:fill="F7CAAC" w:themeFill="accent2" w:themeFillTint="66"/>
            <w:vAlign w:val="bottom"/>
          </w:tcPr>
          <w:p w14:paraId="215877A4" w14:textId="77777777" w:rsidR="008B7FCD" w:rsidRPr="00FF22C8" w:rsidRDefault="008B7FCD" w:rsidP="00523DC9">
            <w:pPr>
              <w:spacing w:after="160" w:line="360" w:lineRule="auto"/>
              <w:rPr>
                <w:b/>
                <w:szCs w:val="24"/>
              </w:rPr>
            </w:pPr>
            <w:r w:rsidRPr="00FF22C8">
              <w:rPr>
                <w:b/>
                <w:szCs w:val="24"/>
              </w:rPr>
              <w:t>Range</w:t>
            </w:r>
          </w:p>
        </w:tc>
      </w:tr>
      <w:tr w:rsidR="008B7FCD" w:rsidRPr="00FF22C8" w14:paraId="42413F72" w14:textId="77777777" w:rsidTr="00523DC9">
        <w:trPr>
          <w:trHeight w:val="555"/>
        </w:trPr>
        <w:tc>
          <w:tcPr>
            <w:tcW w:w="1842" w:type="pct"/>
          </w:tcPr>
          <w:p w14:paraId="4A0F06C1" w14:textId="77777777" w:rsidR="008B7FCD" w:rsidRPr="00FF22C8" w:rsidRDefault="008B7FCD" w:rsidP="00523DC9">
            <w:pPr>
              <w:spacing w:after="160" w:line="360" w:lineRule="auto"/>
              <w:rPr>
                <w:bCs/>
                <w:szCs w:val="24"/>
              </w:rPr>
            </w:pPr>
            <w:r w:rsidRPr="00FF22C8">
              <w:rPr>
                <w:bCs/>
                <w:iCs/>
                <w:szCs w:val="24"/>
              </w:rPr>
              <w:t>Electrical principle</w:t>
            </w:r>
            <w:r w:rsidRPr="00FF22C8">
              <w:rPr>
                <w:bCs/>
                <w:szCs w:val="24"/>
              </w:rPr>
              <w:t xml:space="preserve"> includes but not limited to:</w:t>
            </w:r>
          </w:p>
        </w:tc>
        <w:tc>
          <w:tcPr>
            <w:tcW w:w="3158" w:type="pct"/>
          </w:tcPr>
          <w:p w14:paraId="3D82F680" w14:textId="77777777" w:rsidR="008B7FCD" w:rsidRPr="00FF22C8" w:rsidRDefault="008B7FCD" w:rsidP="0094008E">
            <w:pPr>
              <w:numPr>
                <w:ilvl w:val="1"/>
                <w:numId w:val="249"/>
              </w:numPr>
              <w:spacing w:before="60" w:after="0" w:line="360" w:lineRule="auto"/>
              <w:rPr>
                <w:szCs w:val="24"/>
              </w:rPr>
            </w:pPr>
            <w:r w:rsidRPr="00FF22C8">
              <w:rPr>
                <w:szCs w:val="24"/>
              </w:rPr>
              <w:t>Ohms law</w:t>
            </w:r>
          </w:p>
          <w:p w14:paraId="643764EA" w14:textId="77777777" w:rsidR="008B7FCD" w:rsidRPr="00FF22C8" w:rsidRDefault="008B7FCD" w:rsidP="0094008E">
            <w:pPr>
              <w:numPr>
                <w:ilvl w:val="1"/>
                <w:numId w:val="249"/>
              </w:numPr>
              <w:spacing w:before="60" w:after="0" w:line="360" w:lineRule="auto"/>
              <w:rPr>
                <w:szCs w:val="24"/>
              </w:rPr>
            </w:pPr>
            <w:r w:rsidRPr="00FF22C8">
              <w:rPr>
                <w:szCs w:val="24"/>
              </w:rPr>
              <w:t>Kirchhoff’s law</w:t>
            </w:r>
          </w:p>
          <w:p w14:paraId="3C274BBC" w14:textId="77777777" w:rsidR="008B7FCD" w:rsidRPr="00FF22C8" w:rsidRDefault="008B7FCD" w:rsidP="0094008E">
            <w:pPr>
              <w:numPr>
                <w:ilvl w:val="1"/>
                <w:numId w:val="249"/>
              </w:numPr>
              <w:spacing w:before="60" w:after="0" w:line="360" w:lineRule="auto"/>
              <w:rPr>
                <w:szCs w:val="24"/>
              </w:rPr>
            </w:pPr>
            <w:r w:rsidRPr="00FF22C8">
              <w:rPr>
                <w:szCs w:val="24"/>
              </w:rPr>
              <w:t>Electromagnetism</w:t>
            </w:r>
          </w:p>
          <w:p w14:paraId="4A914642" w14:textId="77777777" w:rsidR="008B7FCD" w:rsidRPr="00FF22C8" w:rsidRDefault="008B7FCD" w:rsidP="0094008E">
            <w:pPr>
              <w:numPr>
                <w:ilvl w:val="1"/>
                <w:numId w:val="249"/>
              </w:numPr>
              <w:spacing w:before="60" w:after="0" w:line="360" w:lineRule="auto"/>
              <w:rPr>
                <w:szCs w:val="24"/>
              </w:rPr>
            </w:pPr>
            <w:r w:rsidRPr="00FF22C8">
              <w:rPr>
                <w:szCs w:val="24"/>
              </w:rPr>
              <w:t>Electrostatics</w:t>
            </w:r>
          </w:p>
        </w:tc>
      </w:tr>
      <w:tr w:rsidR="008B7FCD" w:rsidRPr="00FF22C8" w14:paraId="0FBBE55D" w14:textId="77777777" w:rsidTr="00523DC9">
        <w:trPr>
          <w:trHeight w:val="555"/>
        </w:trPr>
        <w:tc>
          <w:tcPr>
            <w:tcW w:w="1842" w:type="pct"/>
          </w:tcPr>
          <w:p w14:paraId="5C2BE0B6" w14:textId="77777777" w:rsidR="008B7FCD" w:rsidRPr="00FF22C8" w:rsidRDefault="008B7FCD" w:rsidP="00523DC9">
            <w:pPr>
              <w:spacing w:after="160" w:line="360" w:lineRule="auto"/>
              <w:rPr>
                <w:bCs/>
                <w:szCs w:val="24"/>
              </w:rPr>
            </w:pPr>
            <w:r w:rsidRPr="00FF22C8">
              <w:rPr>
                <w:bCs/>
                <w:iCs/>
                <w:szCs w:val="24"/>
              </w:rPr>
              <w:t>Electrical machines</w:t>
            </w:r>
            <w:r w:rsidRPr="00FF22C8">
              <w:rPr>
                <w:szCs w:val="24"/>
              </w:rPr>
              <w:t xml:space="preserve"> </w:t>
            </w:r>
            <w:r w:rsidRPr="00FF22C8">
              <w:rPr>
                <w:bCs/>
                <w:szCs w:val="24"/>
              </w:rPr>
              <w:t>include but not limited to:</w:t>
            </w:r>
          </w:p>
        </w:tc>
        <w:tc>
          <w:tcPr>
            <w:tcW w:w="3158" w:type="pct"/>
          </w:tcPr>
          <w:p w14:paraId="1A58A054" w14:textId="77777777" w:rsidR="008B7FCD" w:rsidRPr="00FF22C8" w:rsidRDefault="008B7FCD" w:rsidP="0094008E">
            <w:pPr>
              <w:numPr>
                <w:ilvl w:val="1"/>
                <w:numId w:val="249"/>
              </w:numPr>
              <w:spacing w:before="60" w:after="0" w:line="360" w:lineRule="auto"/>
              <w:rPr>
                <w:szCs w:val="24"/>
              </w:rPr>
            </w:pPr>
            <w:r w:rsidRPr="00FF22C8">
              <w:rPr>
                <w:szCs w:val="24"/>
              </w:rPr>
              <w:t>AC motors</w:t>
            </w:r>
          </w:p>
          <w:p w14:paraId="550B73CE" w14:textId="77777777" w:rsidR="008B7FCD" w:rsidRPr="00FF22C8" w:rsidRDefault="008B7FCD" w:rsidP="0094008E">
            <w:pPr>
              <w:numPr>
                <w:ilvl w:val="1"/>
                <w:numId w:val="249"/>
              </w:numPr>
              <w:spacing w:before="60" w:after="0" w:line="360" w:lineRule="auto"/>
              <w:rPr>
                <w:szCs w:val="24"/>
              </w:rPr>
            </w:pPr>
            <w:r w:rsidRPr="00FF22C8">
              <w:rPr>
                <w:szCs w:val="24"/>
              </w:rPr>
              <w:t>DC motors</w:t>
            </w:r>
          </w:p>
          <w:p w14:paraId="33669601" w14:textId="77777777" w:rsidR="008B7FCD" w:rsidRPr="00FF22C8" w:rsidRDefault="008B7FCD" w:rsidP="0094008E">
            <w:pPr>
              <w:numPr>
                <w:ilvl w:val="1"/>
                <w:numId w:val="249"/>
              </w:numPr>
              <w:spacing w:before="60" w:after="0" w:line="360" w:lineRule="auto"/>
              <w:rPr>
                <w:szCs w:val="24"/>
              </w:rPr>
            </w:pPr>
            <w:r w:rsidRPr="00FF22C8">
              <w:rPr>
                <w:szCs w:val="24"/>
              </w:rPr>
              <w:t>Special motors</w:t>
            </w:r>
          </w:p>
          <w:p w14:paraId="01957AFC" w14:textId="77777777" w:rsidR="008B7FCD" w:rsidRPr="00FF22C8" w:rsidRDefault="008B7FCD" w:rsidP="0094008E">
            <w:pPr>
              <w:numPr>
                <w:ilvl w:val="1"/>
                <w:numId w:val="249"/>
              </w:numPr>
              <w:spacing w:before="60" w:after="0" w:line="360" w:lineRule="auto"/>
              <w:rPr>
                <w:szCs w:val="24"/>
              </w:rPr>
            </w:pPr>
            <w:r w:rsidRPr="00FF22C8">
              <w:rPr>
                <w:szCs w:val="24"/>
              </w:rPr>
              <w:t>Transformers</w:t>
            </w:r>
          </w:p>
          <w:p w14:paraId="5E9BC81F" w14:textId="77777777" w:rsidR="008B7FCD" w:rsidRPr="00FF22C8" w:rsidRDefault="008B7FCD" w:rsidP="0094008E">
            <w:pPr>
              <w:numPr>
                <w:ilvl w:val="1"/>
                <w:numId w:val="249"/>
              </w:numPr>
              <w:spacing w:before="60" w:after="0" w:line="360" w:lineRule="auto"/>
              <w:rPr>
                <w:szCs w:val="24"/>
              </w:rPr>
            </w:pPr>
            <w:r w:rsidRPr="00FF22C8">
              <w:rPr>
                <w:szCs w:val="24"/>
              </w:rPr>
              <w:t>AC Generators</w:t>
            </w:r>
          </w:p>
          <w:p w14:paraId="19593E68" w14:textId="77777777" w:rsidR="008B7FCD" w:rsidRPr="00FF22C8" w:rsidRDefault="008B7FCD" w:rsidP="0094008E">
            <w:pPr>
              <w:numPr>
                <w:ilvl w:val="1"/>
                <w:numId w:val="249"/>
              </w:numPr>
              <w:spacing w:before="60" w:after="0" w:line="360" w:lineRule="auto"/>
              <w:rPr>
                <w:szCs w:val="24"/>
              </w:rPr>
            </w:pPr>
            <w:r w:rsidRPr="00FF22C8">
              <w:rPr>
                <w:szCs w:val="24"/>
              </w:rPr>
              <w:lastRenderedPageBreak/>
              <w:t>DC Generators</w:t>
            </w:r>
          </w:p>
        </w:tc>
      </w:tr>
      <w:tr w:rsidR="008B7FCD" w:rsidRPr="00FF22C8" w14:paraId="6444027B" w14:textId="77777777" w:rsidTr="00523DC9">
        <w:trPr>
          <w:trHeight w:val="1124"/>
        </w:trPr>
        <w:tc>
          <w:tcPr>
            <w:tcW w:w="1842" w:type="pct"/>
          </w:tcPr>
          <w:p w14:paraId="365AE280" w14:textId="77777777" w:rsidR="008B7FCD" w:rsidRPr="00FF22C8" w:rsidRDefault="008B7FCD" w:rsidP="00523DC9">
            <w:pPr>
              <w:spacing w:after="160" w:line="360" w:lineRule="auto"/>
              <w:rPr>
                <w:bCs/>
                <w:szCs w:val="24"/>
              </w:rPr>
            </w:pPr>
            <w:r w:rsidRPr="00FF22C8">
              <w:rPr>
                <w:bCs/>
                <w:iCs/>
                <w:szCs w:val="24"/>
              </w:rPr>
              <w:lastRenderedPageBreak/>
              <w:t xml:space="preserve">Installation tools </w:t>
            </w:r>
            <w:r w:rsidRPr="00FF22C8">
              <w:rPr>
                <w:bCs/>
                <w:szCs w:val="24"/>
              </w:rPr>
              <w:t>include but not limited to:</w:t>
            </w:r>
          </w:p>
        </w:tc>
        <w:tc>
          <w:tcPr>
            <w:tcW w:w="3158" w:type="pct"/>
          </w:tcPr>
          <w:p w14:paraId="57B00770" w14:textId="77777777" w:rsidR="008B7FCD" w:rsidRPr="00FF22C8" w:rsidRDefault="008B7FCD" w:rsidP="0094008E">
            <w:pPr>
              <w:numPr>
                <w:ilvl w:val="1"/>
                <w:numId w:val="249"/>
              </w:numPr>
              <w:spacing w:before="60" w:after="0" w:line="360" w:lineRule="auto"/>
              <w:rPr>
                <w:szCs w:val="24"/>
              </w:rPr>
            </w:pPr>
            <w:r w:rsidRPr="00FF22C8">
              <w:rPr>
                <w:szCs w:val="24"/>
              </w:rPr>
              <w:t>Hand tools</w:t>
            </w:r>
          </w:p>
          <w:p w14:paraId="171A43B5" w14:textId="77777777" w:rsidR="008B7FCD" w:rsidRPr="00FF22C8" w:rsidRDefault="008B7FCD" w:rsidP="0094008E">
            <w:pPr>
              <w:numPr>
                <w:ilvl w:val="1"/>
                <w:numId w:val="249"/>
              </w:numPr>
              <w:spacing w:before="60" w:after="0" w:line="360" w:lineRule="auto"/>
              <w:rPr>
                <w:szCs w:val="24"/>
              </w:rPr>
            </w:pPr>
            <w:r w:rsidRPr="00FF22C8">
              <w:rPr>
                <w:szCs w:val="24"/>
              </w:rPr>
              <w:t>Pliers</w:t>
            </w:r>
          </w:p>
          <w:p w14:paraId="65A43F6F" w14:textId="77777777" w:rsidR="008B7FCD" w:rsidRPr="00FF22C8" w:rsidRDefault="008B7FCD" w:rsidP="0094008E">
            <w:pPr>
              <w:numPr>
                <w:ilvl w:val="1"/>
                <w:numId w:val="249"/>
              </w:numPr>
              <w:spacing w:before="60" w:after="0" w:line="360" w:lineRule="auto"/>
              <w:rPr>
                <w:szCs w:val="24"/>
              </w:rPr>
            </w:pPr>
            <w:r w:rsidRPr="00FF22C8">
              <w:rPr>
                <w:szCs w:val="24"/>
              </w:rPr>
              <w:t>Hammer</w:t>
            </w:r>
          </w:p>
          <w:p w14:paraId="69226681" w14:textId="77777777" w:rsidR="008B7FCD" w:rsidRPr="00FF22C8" w:rsidRDefault="008B7FCD" w:rsidP="0094008E">
            <w:pPr>
              <w:numPr>
                <w:ilvl w:val="1"/>
                <w:numId w:val="249"/>
              </w:numPr>
              <w:spacing w:before="60" w:after="0" w:line="360" w:lineRule="auto"/>
              <w:rPr>
                <w:szCs w:val="24"/>
              </w:rPr>
            </w:pPr>
            <w:r w:rsidRPr="00FF22C8">
              <w:rPr>
                <w:szCs w:val="24"/>
              </w:rPr>
              <w:t>Spanners</w:t>
            </w:r>
          </w:p>
          <w:p w14:paraId="67C35341" w14:textId="77777777" w:rsidR="008B7FCD" w:rsidRPr="00FF22C8" w:rsidRDefault="008B7FCD" w:rsidP="0094008E">
            <w:pPr>
              <w:numPr>
                <w:ilvl w:val="1"/>
                <w:numId w:val="249"/>
              </w:numPr>
              <w:spacing w:before="60" w:after="0" w:line="360" w:lineRule="auto"/>
              <w:rPr>
                <w:szCs w:val="24"/>
              </w:rPr>
            </w:pPr>
            <w:r w:rsidRPr="00FF22C8">
              <w:rPr>
                <w:szCs w:val="24"/>
              </w:rPr>
              <w:t>Wire stripper</w:t>
            </w:r>
          </w:p>
          <w:p w14:paraId="4B5DD023" w14:textId="77777777" w:rsidR="008B7FCD" w:rsidRPr="00FF22C8" w:rsidRDefault="008B7FCD" w:rsidP="0094008E">
            <w:pPr>
              <w:numPr>
                <w:ilvl w:val="1"/>
                <w:numId w:val="249"/>
              </w:numPr>
              <w:spacing w:before="60" w:after="0" w:line="360" w:lineRule="auto"/>
              <w:rPr>
                <w:szCs w:val="24"/>
              </w:rPr>
            </w:pPr>
            <w:r w:rsidRPr="00FF22C8">
              <w:rPr>
                <w:szCs w:val="24"/>
              </w:rPr>
              <w:t>Crimping tool</w:t>
            </w:r>
          </w:p>
          <w:p w14:paraId="69069B4A" w14:textId="77777777" w:rsidR="008B7FCD" w:rsidRPr="00FF22C8" w:rsidRDefault="008B7FCD" w:rsidP="0094008E">
            <w:pPr>
              <w:numPr>
                <w:ilvl w:val="1"/>
                <w:numId w:val="249"/>
              </w:numPr>
              <w:spacing w:before="60" w:after="0" w:line="360" w:lineRule="auto"/>
              <w:rPr>
                <w:szCs w:val="24"/>
              </w:rPr>
            </w:pPr>
            <w:r w:rsidRPr="00FF22C8">
              <w:rPr>
                <w:szCs w:val="24"/>
              </w:rPr>
              <w:t>Allen keys</w:t>
            </w:r>
          </w:p>
          <w:p w14:paraId="3D805826" w14:textId="77777777" w:rsidR="008B7FCD" w:rsidRPr="00FF22C8" w:rsidRDefault="008B7FCD" w:rsidP="0094008E">
            <w:pPr>
              <w:numPr>
                <w:ilvl w:val="1"/>
                <w:numId w:val="249"/>
              </w:numPr>
              <w:spacing w:before="60" w:after="0" w:line="360" w:lineRule="auto"/>
              <w:rPr>
                <w:szCs w:val="24"/>
              </w:rPr>
            </w:pPr>
            <w:r w:rsidRPr="00FF22C8">
              <w:rPr>
                <w:szCs w:val="24"/>
              </w:rPr>
              <w:t>Screw drivers</w:t>
            </w:r>
          </w:p>
          <w:p w14:paraId="7FC283B7" w14:textId="77777777" w:rsidR="008B7FCD" w:rsidRPr="00FF22C8" w:rsidRDefault="008B7FCD" w:rsidP="0094008E">
            <w:pPr>
              <w:numPr>
                <w:ilvl w:val="1"/>
                <w:numId w:val="249"/>
              </w:numPr>
              <w:spacing w:before="60" w:after="0" w:line="360" w:lineRule="auto"/>
              <w:rPr>
                <w:szCs w:val="24"/>
              </w:rPr>
            </w:pPr>
            <w:proofErr w:type="spellStart"/>
            <w:r w:rsidRPr="00FF22C8">
              <w:rPr>
                <w:szCs w:val="24"/>
              </w:rPr>
              <w:t>Multimeters</w:t>
            </w:r>
            <w:proofErr w:type="spellEnd"/>
          </w:p>
        </w:tc>
      </w:tr>
      <w:tr w:rsidR="008B7FCD" w:rsidRPr="00FF22C8" w14:paraId="6C62AC92" w14:textId="77777777" w:rsidTr="00523DC9">
        <w:trPr>
          <w:trHeight w:val="1124"/>
        </w:trPr>
        <w:tc>
          <w:tcPr>
            <w:tcW w:w="1842" w:type="pct"/>
          </w:tcPr>
          <w:p w14:paraId="20202464" w14:textId="77777777" w:rsidR="008B7FCD" w:rsidRPr="00FF22C8" w:rsidRDefault="008B7FCD" w:rsidP="00523DC9">
            <w:pPr>
              <w:spacing w:after="160" w:line="360" w:lineRule="auto"/>
              <w:rPr>
                <w:bCs/>
                <w:iCs/>
                <w:szCs w:val="24"/>
              </w:rPr>
            </w:pPr>
            <w:r w:rsidRPr="00FF22C8">
              <w:rPr>
                <w:bCs/>
                <w:iCs/>
                <w:szCs w:val="24"/>
              </w:rPr>
              <w:t>Installation equipment</w:t>
            </w:r>
            <w:r w:rsidRPr="00FF22C8">
              <w:rPr>
                <w:szCs w:val="24"/>
              </w:rPr>
              <w:t xml:space="preserve"> includes but not limited to:</w:t>
            </w:r>
          </w:p>
        </w:tc>
        <w:tc>
          <w:tcPr>
            <w:tcW w:w="3158" w:type="pct"/>
          </w:tcPr>
          <w:p w14:paraId="0C20E5E6" w14:textId="77777777" w:rsidR="008B7FCD" w:rsidRPr="00FF22C8" w:rsidRDefault="008B7FCD" w:rsidP="0094008E">
            <w:pPr>
              <w:numPr>
                <w:ilvl w:val="1"/>
                <w:numId w:val="249"/>
              </w:numPr>
              <w:spacing w:before="60" w:after="0" w:line="360" w:lineRule="auto"/>
              <w:rPr>
                <w:szCs w:val="24"/>
              </w:rPr>
            </w:pPr>
            <w:r w:rsidRPr="00FF22C8">
              <w:rPr>
                <w:szCs w:val="24"/>
              </w:rPr>
              <w:t>Lifting gear</w:t>
            </w:r>
          </w:p>
          <w:p w14:paraId="65206CAA" w14:textId="77777777" w:rsidR="008B7FCD" w:rsidRPr="00FF22C8" w:rsidRDefault="008B7FCD" w:rsidP="0094008E">
            <w:pPr>
              <w:numPr>
                <w:ilvl w:val="1"/>
                <w:numId w:val="249"/>
              </w:numPr>
              <w:spacing w:before="60" w:after="0" w:line="360" w:lineRule="auto"/>
              <w:rPr>
                <w:szCs w:val="24"/>
              </w:rPr>
            </w:pPr>
            <w:r w:rsidRPr="00FF22C8">
              <w:rPr>
                <w:szCs w:val="24"/>
              </w:rPr>
              <w:t>Scaffold</w:t>
            </w:r>
          </w:p>
          <w:p w14:paraId="27F593DF" w14:textId="77777777" w:rsidR="008B7FCD" w:rsidRPr="00FF22C8" w:rsidRDefault="008B7FCD" w:rsidP="0094008E">
            <w:pPr>
              <w:numPr>
                <w:ilvl w:val="1"/>
                <w:numId w:val="249"/>
              </w:numPr>
              <w:spacing w:before="60" w:after="0" w:line="360" w:lineRule="auto"/>
              <w:rPr>
                <w:szCs w:val="24"/>
              </w:rPr>
            </w:pPr>
            <w:r w:rsidRPr="00FF22C8">
              <w:rPr>
                <w:szCs w:val="24"/>
              </w:rPr>
              <w:t>PPE</w:t>
            </w:r>
          </w:p>
          <w:p w14:paraId="13368AE3" w14:textId="77777777" w:rsidR="008B7FCD" w:rsidRPr="00FF22C8" w:rsidRDefault="008B7FCD" w:rsidP="0094008E">
            <w:pPr>
              <w:numPr>
                <w:ilvl w:val="1"/>
                <w:numId w:val="249"/>
              </w:numPr>
              <w:spacing w:before="60" w:after="0" w:line="360" w:lineRule="auto"/>
              <w:rPr>
                <w:szCs w:val="24"/>
              </w:rPr>
            </w:pPr>
            <w:r w:rsidRPr="00FF22C8">
              <w:rPr>
                <w:szCs w:val="24"/>
              </w:rPr>
              <w:t>Safety Harness</w:t>
            </w:r>
          </w:p>
          <w:p w14:paraId="2E7AD4C6" w14:textId="77777777" w:rsidR="008B7FCD" w:rsidRPr="00FF22C8" w:rsidRDefault="008B7FCD" w:rsidP="0094008E">
            <w:pPr>
              <w:numPr>
                <w:ilvl w:val="1"/>
                <w:numId w:val="249"/>
              </w:numPr>
              <w:spacing w:before="60" w:after="0" w:line="360" w:lineRule="auto"/>
              <w:rPr>
                <w:szCs w:val="24"/>
              </w:rPr>
            </w:pPr>
            <w:r w:rsidRPr="00FF22C8">
              <w:rPr>
                <w:szCs w:val="24"/>
              </w:rPr>
              <w:t>Motors</w:t>
            </w:r>
          </w:p>
          <w:p w14:paraId="39416D26" w14:textId="77777777" w:rsidR="008B7FCD" w:rsidRPr="00FF22C8" w:rsidRDefault="008B7FCD" w:rsidP="0094008E">
            <w:pPr>
              <w:numPr>
                <w:ilvl w:val="1"/>
                <w:numId w:val="249"/>
              </w:numPr>
              <w:spacing w:before="60" w:after="0" w:line="360" w:lineRule="auto"/>
              <w:rPr>
                <w:szCs w:val="24"/>
              </w:rPr>
            </w:pPr>
            <w:r w:rsidRPr="00FF22C8">
              <w:rPr>
                <w:szCs w:val="24"/>
              </w:rPr>
              <w:t>Transformers</w:t>
            </w:r>
          </w:p>
          <w:p w14:paraId="1E050DA5" w14:textId="77777777" w:rsidR="008B7FCD" w:rsidRPr="00FF22C8" w:rsidRDefault="008B7FCD" w:rsidP="0094008E">
            <w:pPr>
              <w:numPr>
                <w:ilvl w:val="1"/>
                <w:numId w:val="249"/>
              </w:numPr>
              <w:spacing w:before="60" w:after="0" w:line="360" w:lineRule="auto"/>
              <w:rPr>
                <w:szCs w:val="24"/>
              </w:rPr>
            </w:pPr>
            <w:r w:rsidRPr="00FF22C8">
              <w:rPr>
                <w:szCs w:val="24"/>
              </w:rPr>
              <w:t>Generators</w:t>
            </w:r>
          </w:p>
          <w:p w14:paraId="42E92751" w14:textId="77777777" w:rsidR="008B7FCD" w:rsidRPr="00FF22C8" w:rsidRDefault="008B7FCD" w:rsidP="0094008E">
            <w:pPr>
              <w:numPr>
                <w:ilvl w:val="1"/>
                <w:numId w:val="249"/>
              </w:numPr>
              <w:spacing w:before="60" w:after="0" w:line="360" w:lineRule="auto"/>
              <w:rPr>
                <w:szCs w:val="24"/>
              </w:rPr>
            </w:pPr>
            <w:r w:rsidRPr="00FF22C8">
              <w:rPr>
                <w:szCs w:val="24"/>
              </w:rPr>
              <w:t>Compressors</w:t>
            </w:r>
          </w:p>
          <w:p w14:paraId="059626FF" w14:textId="77777777" w:rsidR="008B7FCD" w:rsidRPr="00FF22C8" w:rsidRDefault="008B7FCD" w:rsidP="0094008E">
            <w:pPr>
              <w:numPr>
                <w:ilvl w:val="1"/>
                <w:numId w:val="249"/>
              </w:numPr>
              <w:spacing w:before="60" w:after="0" w:line="360" w:lineRule="auto"/>
              <w:rPr>
                <w:szCs w:val="24"/>
              </w:rPr>
            </w:pPr>
            <w:r w:rsidRPr="00FF22C8">
              <w:rPr>
                <w:szCs w:val="24"/>
              </w:rPr>
              <w:t>Pumps</w:t>
            </w:r>
          </w:p>
        </w:tc>
      </w:tr>
      <w:tr w:rsidR="008B7FCD" w:rsidRPr="00FF22C8" w14:paraId="27277443" w14:textId="77777777" w:rsidTr="00523DC9">
        <w:trPr>
          <w:trHeight w:val="1124"/>
        </w:trPr>
        <w:tc>
          <w:tcPr>
            <w:tcW w:w="1842" w:type="pct"/>
          </w:tcPr>
          <w:p w14:paraId="20835620" w14:textId="77777777" w:rsidR="008B7FCD" w:rsidRPr="00FF22C8" w:rsidRDefault="008B7FCD" w:rsidP="00523DC9">
            <w:pPr>
              <w:spacing w:after="160" w:line="360" w:lineRule="auto"/>
              <w:ind w:left="67"/>
              <w:rPr>
                <w:bCs/>
                <w:iCs/>
                <w:szCs w:val="24"/>
              </w:rPr>
            </w:pPr>
            <w:r w:rsidRPr="00FF22C8">
              <w:rPr>
                <w:bCs/>
                <w:iCs/>
                <w:szCs w:val="24"/>
              </w:rPr>
              <w:t>Design specifications</w:t>
            </w:r>
            <w:r w:rsidRPr="00FF22C8">
              <w:rPr>
                <w:bCs/>
                <w:szCs w:val="24"/>
              </w:rPr>
              <w:t xml:space="preserve"> include but not limited to:</w:t>
            </w:r>
          </w:p>
        </w:tc>
        <w:tc>
          <w:tcPr>
            <w:tcW w:w="3158" w:type="pct"/>
          </w:tcPr>
          <w:p w14:paraId="698BD17B" w14:textId="77777777" w:rsidR="008B7FCD" w:rsidRPr="00FF22C8" w:rsidRDefault="008B7FCD" w:rsidP="0094008E">
            <w:pPr>
              <w:numPr>
                <w:ilvl w:val="1"/>
                <w:numId w:val="249"/>
              </w:numPr>
              <w:spacing w:before="60" w:after="0" w:line="360" w:lineRule="auto"/>
              <w:rPr>
                <w:szCs w:val="24"/>
              </w:rPr>
            </w:pPr>
            <w:r w:rsidRPr="00FF22C8">
              <w:rPr>
                <w:szCs w:val="24"/>
              </w:rPr>
              <w:t>Installation manual</w:t>
            </w:r>
          </w:p>
          <w:p w14:paraId="33F03CF1" w14:textId="77777777" w:rsidR="008B7FCD" w:rsidRPr="00FF22C8" w:rsidRDefault="008B7FCD" w:rsidP="0094008E">
            <w:pPr>
              <w:numPr>
                <w:ilvl w:val="1"/>
                <w:numId w:val="249"/>
              </w:numPr>
              <w:spacing w:before="60" w:after="0" w:line="360" w:lineRule="auto"/>
              <w:rPr>
                <w:szCs w:val="24"/>
              </w:rPr>
            </w:pPr>
            <w:r w:rsidRPr="00FF22C8">
              <w:rPr>
                <w:szCs w:val="24"/>
              </w:rPr>
              <w:t>Installation layout</w:t>
            </w:r>
          </w:p>
          <w:p w14:paraId="225EBA8D" w14:textId="77777777" w:rsidR="008B7FCD" w:rsidRPr="00FF22C8" w:rsidRDefault="008B7FCD" w:rsidP="0094008E">
            <w:pPr>
              <w:numPr>
                <w:ilvl w:val="1"/>
                <w:numId w:val="249"/>
              </w:numPr>
              <w:spacing w:before="60" w:after="0" w:line="360" w:lineRule="auto"/>
              <w:rPr>
                <w:szCs w:val="24"/>
              </w:rPr>
            </w:pPr>
            <w:r w:rsidRPr="00FF22C8">
              <w:rPr>
                <w:szCs w:val="24"/>
              </w:rPr>
              <w:t>Operation manual</w:t>
            </w:r>
          </w:p>
        </w:tc>
      </w:tr>
      <w:tr w:rsidR="008B7FCD" w:rsidRPr="00FF22C8" w14:paraId="196971A0" w14:textId="77777777" w:rsidTr="00523DC9">
        <w:trPr>
          <w:trHeight w:val="272"/>
        </w:trPr>
        <w:tc>
          <w:tcPr>
            <w:tcW w:w="1842" w:type="pct"/>
          </w:tcPr>
          <w:p w14:paraId="2FA3FB4B" w14:textId="77777777" w:rsidR="008B7FCD" w:rsidRPr="00FF22C8" w:rsidRDefault="008B7FCD" w:rsidP="00523DC9">
            <w:pPr>
              <w:spacing w:after="160" w:line="360" w:lineRule="auto"/>
              <w:ind w:left="67"/>
              <w:rPr>
                <w:bCs/>
                <w:szCs w:val="24"/>
              </w:rPr>
            </w:pPr>
            <w:r w:rsidRPr="00FF22C8">
              <w:rPr>
                <w:bCs/>
                <w:iCs/>
                <w:szCs w:val="24"/>
              </w:rPr>
              <w:t>Terminated and connected</w:t>
            </w:r>
            <w:r w:rsidRPr="00FF22C8">
              <w:rPr>
                <w:szCs w:val="24"/>
              </w:rPr>
              <w:t xml:space="preserve"> </w:t>
            </w:r>
            <w:r w:rsidRPr="00FF22C8">
              <w:rPr>
                <w:bCs/>
                <w:szCs w:val="24"/>
              </w:rPr>
              <w:t>includes but not limited to:</w:t>
            </w:r>
          </w:p>
        </w:tc>
        <w:tc>
          <w:tcPr>
            <w:tcW w:w="3158" w:type="pct"/>
          </w:tcPr>
          <w:p w14:paraId="40EC34A1" w14:textId="77777777" w:rsidR="008B7FCD" w:rsidRPr="00FF22C8" w:rsidRDefault="008B7FCD" w:rsidP="0094008E">
            <w:pPr>
              <w:numPr>
                <w:ilvl w:val="1"/>
                <w:numId w:val="249"/>
              </w:numPr>
              <w:spacing w:before="60" w:after="0" w:line="360" w:lineRule="auto"/>
              <w:rPr>
                <w:szCs w:val="24"/>
              </w:rPr>
            </w:pPr>
            <w:r w:rsidRPr="00FF22C8">
              <w:rPr>
                <w:szCs w:val="24"/>
              </w:rPr>
              <w:t>Wire termination</w:t>
            </w:r>
          </w:p>
          <w:p w14:paraId="40ABC9CC" w14:textId="77777777" w:rsidR="008B7FCD" w:rsidRPr="00FF22C8" w:rsidRDefault="008B7FCD" w:rsidP="0094008E">
            <w:pPr>
              <w:numPr>
                <w:ilvl w:val="1"/>
                <w:numId w:val="249"/>
              </w:numPr>
              <w:spacing w:before="60" w:after="0" w:line="360" w:lineRule="auto"/>
              <w:rPr>
                <w:szCs w:val="24"/>
              </w:rPr>
            </w:pPr>
            <w:r w:rsidRPr="00FF22C8">
              <w:rPr>
                <w:szCs w:val="24"/>
              </w:rPr>
              <w:t>Component coupling</w:t>
            </w:r>
          </w:p>
        </w:tc>
      </w:tr>
      <w:tr w:rsidR="008B7FCD" w:rsidRPr="00FF22C8" w14:paraId="7F76E1C5" w14:textId="77777777" w:rsidTr="00523DC9">
        <w:trPr>
          <w:trHeight w:val="272"/>
        </w:trPr>
        <w:tc>
          <w:tcPr>
            <w:tcW w:w="1842" w:type="pct"/>
          </w:tcPr>
          <w:p w14:paraId="7D38CAC8" w14:textId="77777777" w:rsidR="008B7FCD" w:rsidRPr="00FF22C8" w:rsidRDefault="008B7FCD" w:rsidP="00523DC9">
            <w:pPr>
              <w:spacing w:after="160" w:line="360" w:lineRule="auto"/>
              <w:ind w:left="67"/>
              <w:rPr>
                <w:szCs w:val="24"/>
              </w:rPr>
            </w:pPr>
            <w:r w:rsidRPr="00FF22C8">
              <w:rPr>
                <w:bCs/>
                <w:iCs/>
                <w:szCs w:val="24"/>
              </w:rPr>
              <w:t>Electrical machines tests</w:t>
            </w:r>
            <w:r w:rsidRPr="00FF22C8">
              <w:rPr>
                <w:bCs/>
                <w:szCs w:val="24"/>
              </w:rPr>
              <w:t xml:space="preserve"> include but not limited to:</w:t>
            </w:r>
          </w:p>
        </w:tc>
        <w:tc>
          <w:tcPr>
            <w:tcW w:w="3158" w:type="pct"/>
          </w:tcPr>
          <w:p w14:paraId="06C85BB0" w14:textId="77777777" w:rsidR="008B7FCD" w:rsidRPr="00FF22C8" w:rsidRDefault="008B7FCD" w:rsidP="0094008E">
            <w:pPr>
              <w:numPr>
                <w:ilvl w:val="1"/>
                <w:numId w:val="249"/>
              </w:numPr>
              <w:spacing w:before="60" w:after="0" w:line="360" w:lineRule="auto"/>
              <w:rPr>
                <w:szCs w:val="24"/>
              </w:rPr>
            </w:pPr>
            <w:r w:rsidRPr="00FF22C8">
              <w:rPr>
                <w:szCs w:val="24"/>
              </w:rPr>
              <w:t>Functionality tests</w:t>
            </w:r>
          </w:p>
          <w:p w14:paraId="4F721A52" w14:textId="77777777" w:rsidR="008B7FCD" w:rsidRPr="00FF22C8" w:rsidRDefault="008B7FCD" w:rsidP="0094008E">
            <w:pPr>
              <w:numPr>
                <w:ilvl w:val="1"/>
                <w:numId w:val="249"/>
              </w:numPr>
              <w:spacing w:before="60" w:after="0" w:line="360" w:lineRule="auto"/>
              <w:rPr>
                <w:szCs w:val="24"/>
              </w:rPr>
            </w:pPr>
            <w:r w:rsidRPr="00FF22C8">
              <w:rPr>
                <w:szCs w:val="24"/>
              </w:rPr>
              <w:t>Electrical tests</w:t>
            </w:r>
          </w:p>
          <w:p w14:paraId="67689C25" w14:textId="77777777" w:rsidR="008B7FCD" w:rsidRPr="00FF22C8" w:rsidRDefault="008B7FCD" w:rsidP="0094008E">
            <w:pPr>
              <w:numPr>
                <w:ilvl w:val="1"/>
                <w:numId w:val="249"/>
              </w:numPr>
              <w:spacing w:before="60" w:after="0" w:line="360" w:lineRule="auto"/>
              <w:rPr>
                <w:szCs w:val="24"/>
              </w:rPr>
            </w:pPr>
            <w:r w:rsidRPr="00FF22C8">
              <w:rPr>
                <w:szCs w:val="24"/>
              </w:rPr>
              <w:lastRenderedPageBreak/>
              <w:t>Endurance tests</w:t>
            </w:r>
          </w:p>
          <w:p w14:paraId="333B27E9" w14:textId="77777777" w:rsidR="008B7FCD" w:rsidRPr="00FF22C8" w:rsidRDefault="008B7FCD" w:rsidP="0094008E">
            <w:pPr>
              <w:numPr>
                <w:ilvl w:val="1"/>
                <w:numId w:val="249"/>
              </w:numPr>
              <w:spacing w:before="60" w:after="0" w:line="360" w:lineRule="auto"/>
              <w:rPr>
                <w:szCs w:val="24"/>
              </w:rPr>
            </w:pPr>
            <w:r w:rsidRPr="00FF22C8">
              <w:rPr>
                <w:szCs w:val="24"/>
              </w:rPr>
              <w:t>Speed tests</w:t>
            </w:r>
          </w:p>
        </w:tc>
      </w:tr>
      <w:tr w:rsidR="008B7FCD" w:rsidRPr="00FF22C8" w14:paraId="311709F5" w14:textId="77777777" w:rsidTr="00523DC9">
        <w:trPr>
          <w:trHeight w:val="1745"/>
        </w:trPr>
        <w:tc>
          <w:tcPr>
            <w:tcW w:w="1842" w:type="pct"/>
          </w:tcPr>
          <w:p w14:paraId="0EC03164" w14:textId="77777777" w:rsidR="008B7FCD" w:rsidRPr="00FF22C8" w:rsidRDefault="008B7FCD" w:rsidP="00523DC9">
            <w:pPr>
              <w:spacing w:after="160" w:line="360" w:lineRule="auto"/>
              <w:ind w:left="67"/>
              <w:rPr>
                <w:bCs/>
                <w:szCs w:val="24"/>
              </w:rPr>
            </w:pPr>
            <w:r w:rsidRPr="00FF22C8">
              <w:rPr>
                <w:bCs/>
                <w:iCs/>
                <w:szCs w:val="24"/>
              </w:rPr>
              <w:lastRenderedPageBreak/>
              <w:t>Electrical machines</w:t>
            </w:r>
            <w:r w:rsidRPr="00FF22C8">
              <w:rPr>
                <w:szCs w:val="24"/>
              </w:rPr>
              <w:t xml:space="preserve"> </w:t>
            </w:r>
            <w:r w:rsidRPr="00FF22C8">
              <w:rPr>
                <w:bCs/>
                <w:iCs/>
                <w:szCs w:val="24"/>
              </w:rPr>
              <w:t xml:space="preserve">maintenance tools, equipment </w:t>
            </w:r>
            <w:r w:rsidRPr="00FF22C8">
              <w:rPr>
                <w:szCs w:val="24"/>
              </w:rPr>
              <w:t>and</w:t>
            </w:r>
            <w:r w:rsidRPr="00FF22C8">
              <w:rPr>
                <w:bCs/>
                <w:iCs/>
                <w:szCs w:val="24"/>
              </w:rPr>
              <w:t xml:space="preserve"> spares</w:t>
            </w:r>
            <w:r w:rsidRPr="00FF22C8">
              <w:rPr>
                <w:bCs/>
                <w:szCs w:val="24"/>
              </w:rPr>
              <w:t xml:space="preserve"> include but not limited to: </w:t>
            </w:r>
          </w:p>
        </w:tc>
        <w:tc>
          <w:tcPr>
            <w:tcW w:w="3158" w:type="pct"/>
          </w:tcPr>
          <w:p w14:paraId="7E336F50"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Tools</w:t>
            </w:r>
          </w:p>
          <w:p w14:paraId="164253CA" w14:textId="77777777" w:rsidR="008B7FCD" w:rsidRPr="00FF22C8" w:rsidRDefault="008B7FCD" w:rsidP="0094008E">
            <w:pPr>
              <w:numPr>
                <w:ilvl w:val="1"/>
                <w:numId w:val="249"/>
              </w:numPr>
              <w:spacing w:before="60" w:after="0" w:line="360" w:lineRule="auto"/>
              <w:rPr>
                <w:szCs w:val="24"/>
              </w:rPr>
            </w:pPr>
            <w:r w:rsidRPr="00FF22C8">
              <w:rPr>
                <w:szCs w:val="24"/>
              </w:rPr>
              <w:t>Pliers</w:t>
            </w:r>
          </w:p>
          <w:p w14:paraId="09952C73" w14:textId="77777777" w:rsidR="008B7FCD" w:rsidRPr="00FF22C8" w:rsidRDefault="008B7FCD" w:rsidP="0094008E">
            <w:pPr>
              <w:numPr>
                <w:ilvl w:val="1"/>
                <w:numId w:val="249"/>
              </w:numPr>
              <w:spacing w:before="60" w:after="0" w:line="360" w:lineRule="auto"/>
              <w:rPr>
                <w:szCs w:val="24"/>
              </w:rPr>
            </w:pPr>
            <w:r w:rsidRPr="00FF22C8">
              <w:rPr>
                <w:szCs w:val="24"/>
              </w:rPr>
              <w:t>Hammer</w:t>
            </w:r>
          </w:p>
          <w:p w14:paraId="3AD6F6DE" w14:textId="77777777" w:rsidR="008B7FCD" w:rsidRPr="00FF22C8" w:rsidRDefault="008B7FCD" w:rsidP="0094008E">
            <w:pPr>
              <w:numPr>
                <w:ilvl w:val="1"/>
                <w:numId w:val="249"/>
              </w:numPr>
              <w:spacing w:before="60" w:after="0" w:line="360" w:lineRule="auto"/>
              <w:rPr>
                <w:szCs w:val="24"/>
              </w:rPr>
            </w:pPr>
            <w:r w:rsidRPr="00FF22C8">
              <w:rPr>
                <w:szCs w:val="24"/>
              </w:rPr>
              <w:t>Spanners</w:t>
            </w:r>
          </w:p>
          <w:p w14:paraId="63C97A3D" w14:textId="77777777" w:rsidR="008B7FCD" w:rsidRPr="00FF22C8" w:rsidRDefault="008B7FCD" w:rsidP="0094008E">
            <w:pPr>
              <w:numPr>
                <w:ilvl w:val="1"/>
                <w:numId w:val="249"/>
              </w:numPr>
              <w:spacing w:before="60" w:after="0" w:line="360" w:lineRule="auto"/>
              <w:rPr>
                <w:szCs w:val="24"/>
              </w:rPr>
            </w:pPr>
            <w:r w:rsidRPr="00FF22C8">
              <w:rPr>
                <w:szCs w:val="24"/>
              </w:rPr>
              <w:t>Wire stripper</w:t>
            </w:r>
          </w:p>
          <w:p w14:paraId="43635CF6" w14:textId="77777777" w:rsidR="008B7FCD" w:rsidRPr="00FF22C8" w:rsidRDefault="008B7FCD" w:rsidP="0094008E">
            <w:pPr>
              <w:numPr>
                <w:ilvl w:val="1"/>
                <w:numId w:val="249"/>
              </w:numPr>
              <w:spacing w:before="60" w:after="0" w:line="360" w:lineRule="auto"/>
              <w:rPr>
                <w:szCs w:val="24"/>
              </w:rPr>
            </w:pPr>
            <w:r w:rsidRPr="00FF22C8">
              <w:rPr>
                <w:szCs w:val="24"/>
              </w:rPr>
              <w:t>Crimping tool</w:t>
            </w:r>
          </w:p>
          <w:p w14:paraId="55F22B4C" w14:textId="77777777" w:rsidR="008B7FCD" w:rsidRPr="00FF22C8" w:rsidRDefault="008B7FCD" w:rsidP="0094008E">
            <w:pPr>
              <w:numPr>
                <w:ilvl w:val="1"/>
                <w:numId w:val="249"/>
              </w:numPr>
              <w:spacing w:before="60" w:after="0" w:line="360" w:lineRule="auto"/>
              <w:rPr>
                <w:szCs w:val="24"/>
              </w:rPr>
            </w:pPr>
            <w:r w:rsidRPr="00FF22C8">
              <w:rPr>
                <w:szCs w:val="24"/>
              </w:rPr>
              <w:t>Allen keys</w:t>
            </w:r>
          </w:p>
          <w:p w14:paraId="4673EBF5" w14:textId="77777777" w:rsidR="008B7FCD" w:rsidRPr="00FF22C8" w:rsidRDefault="008B7FCD" w:rsidP="0094008E">
            <w:pPr>
              <w:numPr>
                <w:ilvl w:val="1"/>
                <w:numId w:val="249"/>
              </w:numPr>
              <w:spacing w:before="60" w:after="0" w:line="360" w:lineRule="auto"/>
              <w:rPr>
                <w:szCs w:val="24"/>
              </w:rPr>
            </w:pPr>
            <w:r w:rsidRPr="00FF22C8">
              <w:rPr>
                <w:szCs w:val="24"/>
              </w:rPr>
              <w:t>Screw drivers</w:t>
            </w:r>
          </w:p>
          <w:p w14:paraId="682FFEAD" w14:textId="77777777" w:rsidR="008B7FCD" w:rsidRPr="00FF22C8" w:rsidRDefault="008B7FCD" w:rsidP="0094008E">
            <w:pPr>
              <w:numPr>
                <w:ilvl w:val="1"/>
                <w:numId w:val="249"/>
              </w:numPr>
              <w:spacing w:before="60" w:after="0" w:line="360" w:lineRule="auto"/>
              <w:rPr>
                <w:szCs w:val="24"/>
              </w:rPr>
            </w:pPr>
            <w:proofErr w:type="spellStart"/>
            <w:r w:rsidRPr="00FF22C8">
              <w:rPr>
                <w:szCs w:val="24"/>
              </w:rPr>
              <w:t>Multimeters</w:t>
            </w:r>
            <w:proofErr w:type="spellEnd"/>
          </w:p>
          <w:p w14:paraId="144A2989"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Equipment</w:t>
            </w:r>
          </w:p>
          <w:p w14:paraId="7C283BD1" w14:textId="77777777" w:rsidR="008B7FCD" w:rsidRPr="00FF22C8" w:rsidRDefault="008B7FCD" w:rsidP="0094008E">
            <w:pPr>
              <w:numPr>
                <w:ilvl w:val="1"/>
                <w:numId w:val="249"/>
              </w:numPr>
              <w:spacing w:before="60" w:after="0" w:line="360" w:lineRule="auto"/>
              <w:rPr>
                <w:szCs w:val="24"/>
              </w:rPr>
            </w:pPr>
            <w:r w:rsidRPr="00FF22C8">
              <w:rPr>
                <w:szCs w:val="24"/>
              </w:rPr>
              <w:t>Lifting gear</w:t>
            </w:r>
          </w:p>
          <w:p w14:paraId="2E8BB2F8" w14:textId="77777777" w:rsidR="008B7FCD" w:rsidRPr="00FF22C8" w:rsidRDefault="008B7FCD" w:rsidP="0094008E">
            <w:pPr>
              <w:numPr>
                <w:ilvl w:val="1"/>
                <w:numId w:val="249"/>
              </w:numPr>
              <w:spacing w:before="60" w:after="0" w:line="360" w:lineRule="auto"/>
              <w:rPr>
                <w:szCs w:val="24"/>
              </w:rPr>
            </w:pPr>
            <w:r w:rsidRPr="00FF22C8">
              <w:rPr>
                <w:szCs w:val="24"/>
              </w:rPr>
              <w:t>PPE</w:t>
            </w:r>
          </w:p>
          <w:p w14:paraId="405D9941"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Spares</w:t>
            </w:r>
          </w:p>
          <w:p w14:paraId="61CD1F30" w14:textId="77777777" w:rsidR="008B7FCD" w:rsidRPr="00FF22C8" w:rsidRDefault="008B7FCD" w:rsidP="0094008E">
            <w:pPr>
              <w:numPr>
                <w:ilvl w:val="1"/>
                <w:numId w:val="249"/>
              </w:numPr>
              <w:spacing w:before="60" w:after="0" w:line="360" w:lineRule="auto"/>
              <w:rPr>
                <w:szCs w:val="24"/>
              </w:rPr>
            </w:pPr>
            <w:r w:rsidRPr="00FF22C8">
              <w:rPr>
                <w:szCs w:val="24"/>
              </w:rPr>
              <w:t>Motors</w:t>
            </w:r>
          </w:p>
          <w:p w14:paraId="153266B5" w14:textId="77777777" w:rsidR="008B7FCD" w:rsidRPr="00FF22C8" w:rsidRDefault="008B7FCD" w:rsidP="0094008E">
            <w:pPr>
              <w:numPr>
                <w:ilvl w:val="1"/>
                <w:numId w:val="249"/>
              </w:numPr>
              <w:spacing w:before="60" w:after="0" w:line="360" w:lineRule="auto"/>
              <w:rPr>
                <w:szCs w:val="24"/>
              </w:rPr>
            </w:pPr>
            <w:r w:rsidRPr="00FF22C8">
              <w:rPr>
                <w:szCs w:val="24"/>
              </w:rPr>
              <w:t>Motor parts</w:t>
            </w:r>
          </w:p>
          <w:p w14:paraId="499AE14E" w14:textId="77777777" w:rsidR="008B7FCD" w:rsidRPr="00FF22C8" w:rsidRDefault="008B7FCD" w:rsidP="0094008E">
            <w:pPr>
              <w:numPr>
                <w:ilvl w:val="1"/>
                <w:numId w:val="249"/>
              </w:numPr>
              <w:spacing w:before="60" w:after="0" w:line="360" w:lineRule="auto"/>
              <w:rPr>
                <w:szCs w:val="24"/>
              </w:rPr>
            </w:pPr>
            <w:r w:rsidRPr="00FF22C8">
              <w:rPr>
                <w:szCs w:val="24"/>
              </w:rPr>
              <w:t>Bearings</w:t>
            </w:r>
          </w:p>
          <w:p w14:paraId="55C245FA" w14:textId="77777777" w:rsidR="008B7FCD" w:rsidRPr="00FF22C8" w:rsidRDefault="008B7FCD" w:rsidP="0094008E">
            <w:pPr>
              <w:numPr>
                <w:ilvl w:val="1"/>
                <w:numId w:val="249"/>
              </w:numPr>
              <w:spacing w:before="60" w:after="0" w:line="360" w:lineRule="auto"/>
              <w:rPr>
                <w:szCs w:val="24"/>
              </w:rPr>
            </w:pPr>
            <w:r w:rsidRPr="00FF22C8">
              <w:rPr>
                <w:szCs w:val="24"/>
              </w:rPr>
              <w:t>Generators</w:t>
            </w:r>
          </w:p>
          <w:p w14:paraId="19035D17" w14:textId="77777777" w:rsidR="008B7FCD" w:rsidRPr="00FF22C8" w:rsidRDefault="008B7FCD" w:rsidP="0094008E">
            <w:pPr>
              <w:numPr>
                <w:ilvl w:val="1"/>
                <w:numId w:val="249"/>
              </w:numPr>
              <w:spacing w:before="60" w:after="0" w:line="360" w:lineRule="auto"/>
              <w:rPr>
                <w:szCs w:val="24"/>
              </w:rPr>
            </w:pPr>
            <w:r w:rsidRPr="00FF22C8">
              <w:rPr>
                <w:szCs w:val="24"/>
              </w:rPr>
              <w:t>Cables</w:t>
            </w:r>
          </w:p>
        </w:tc>
      </w:tr>
      <w:tr w:rsidR="008B7FCD" w:rsidRPr="00FF22C8" w14:paraId="6D678323" w14:textId="77777777" w:rsidTr="00523DC9">
        <w:trPr>
          <w:trHeight w:val="1745"/>
        </w:trPr>
        <w:tc>
          <w:tcPr>
            <w:tcW w:w="1842" w:type="pct"/>
          </w:tcPr>
          <w:p w14:paraId="5BE5C43C" w14:textId="77777777" w:rsidR="008B7FCD" w:rsidRPr="00FF22C8" w:rsidRDefault="008B7FCD" w:rsidP="00523DC9">
            <w:pPr>
              <w:spacing w:after="160" w:line="360" w:lineRule="auto"/>
              <w:ind w:left="67"/>
              <w:rPr>
                <w:bCs/>
                <w:szCs w:val="24"/>
              </w:rPr>
            </w:pPr>
            <w:r w:rsidRPr="00FF22C8">
              <w:rPr>
                <w:bCs/>
                <w:iCs/>
                <w:szCs w:val="24"/>
              </w:rPr>
              <w:t>Electrical machines</w:t>
            </w:r>
            <w:r w:rsidRPr="00FF22C8">
              <w:rPr>
                <w:szCs w:val="24"/>
              </w:rPr>
              <w:t xml:space="preserve"> </w:t>
            </w:r>
            <w:r w:rsidRPr="00FF22C8">
              <w:rPr>
                <w:bCs/>
                <w:iCs/>
                <w:szCs w:val="24"/>
              </w:rPr>
              <w:t>maintenance tasks</w:t>
            </w:r>
            <w:r w:rsidRPr="00FF22C8">
              <w:rPr>
                <w:szCs w:val="24"/>
              </w:rPr>
              <w:t xml:space="preserve"> </w:t>
            </w:r>
            <w:r w:rsidRPr="00FF22C8">
              <w:rPr>
                <w:bCs/>
                <w:szCs w:val="24"/>
              </w:rPr>
              <w:t>include but not limited to:</w:t>
            </w:r>
          </w:p>
        </w:tc>
        <w:tc>
          <w:tcPr>
            <w:tcW w:w="3158" w:type="pct"/>
          </w:tcPr>
          <w:p w14:paraId="18A60F89"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 xml:space="preserve">Inspection </w:t>
            </w:r>
          </w:p>
          <w:p w14:paraId="35AEB72A"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Testing and measurements</w:t>
            </w:r>
          </w:p>
          <w:p w14:paraId="0AB5892C"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Cleaning</w:t>
            </w:r>
          </w:p>
          <w:p w14:paraId="715C1853"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Lubrication</w:t>
            </w:r>
          </w:p>
          <w:p w14:paraId="751E22F5"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Tightening</w:t>
            </w:r>
          </w:p>
          <w:p w14:paraId="2030061E"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Replacing consumables</w:t>
            </w:r>
          </w:p>
        </w:tc>
      </w:tr>
      <w:tr w:rsidR="008B7FCD" w:rsidRPr="00FF22C8" w14:paraId="675EA769" w14:textId="77777777" w:rsidTr="00523DC9">
        <w:trPr>
          <w:trHeight w:val="557"/>
        </w:trPr>
        <w:tc>
          <w:tcPr>
            <w:tcW w:w="1842" w:type="pct"/>
          </w:tcPr>
          <w:p w14:paraId="371ED88A" w14:textId="77777777" w:rsidR="008B7FCD" w:rsidRPr="00FF22C8" w:rsidRDefault="008B7FCD" w:rsidP="00523DC9">
            <w:pPr>
              <w:spacing w:after="160" w:line="360" w:lineRule="auto"/>
              <w:ind w:left="67"/>
              <w:rPr>
                <w:szCs w:val="24"/>
              </w:rPr>
            </w:pPr>
            <w:r w:rsidRPr="00FF22C8">
              <w:rPr>
                <w:bCs/>
                <w:iCs/>
                <w:szCs w:val="24"/>
              </w:rPr>
              <w:lastRenderedPageBreak/>
              <w:t>Mechanical drives</w:t>
            </w:r>
            <w:r w:rsidRPr="00FF22C8">
              <w:rPr>
                <w:szCs w:val="24"/>
              </w:rPr>
              <w:t xml:space="preserve"> </w:t>
            </w:r>
            <w:r w:rsidRPr="00FF22C8">
              <w:rPr>
                <w:bCs/>
                <w:szCs w:val="24"/>
              </w:rPr>
              <w:t>include but not limited to:</w:t>
            </w:r>
          </w:p>
        </w:tc>
        <w:tc>
          <w:tcPr>
            <w:tcW w:w="3158" w:type="pct"/>
          </w:tcPr>
          <w:p w14:paraId="356605AB"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Pulleys</w:t>
            </w:r>
          </w:p>
          <w:p w14:paraId="25F43B4D"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Gears</w:t>
            </w:r>
          </w:p>
          <w:p w14:paraId="2593CC12"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Belts</w:t>
            </w:r>
          </w:p>
          <w:p w14:paraId="320892E0"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Chains</w:t>
            </w:r>
          </w:p>
          <w:p w14:paraId="0DF76808"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Conveyers</w:t>
            </w:r>
          </w:p>
        </w:tc>
      </w:tr>
      <w:tr w:rsidR="008B7FCD" w:rsidRPr="00FF22C8" w14:paraId="33890F95" w14:textId="77777777" w:rsidTr="00523DC9">
        <w:trPr>
          <w:trHeight w:val="1501"/>
        </w:trPr>
        <w:tc>
          <w:tcPr>
            <w:tcW w:w="1842" w:type="pct"/>
          </w:tcPr>
          <w:p w14:paraId="3549634D" w14:textId="77777777" w:rsidR="008B7FCD" w:rsidRPr="00FF22C8" w:rsidRDefault="008B7FCD" w:rsidP="00523DC9">
            <w:pPr>
              <w:spacing w:after="160" w:line="360" w:lineRule="auto"/>
              <w:ind w:left="67"/>
              <w:rPr>
                <w:bCs/>
                <w:iCs/>
                <w:szCs w:val="24"/>
              </w:rPr>
            </w:pPr>
            <w:r w:rsidRPr="00FF22C8">
              <w:rPr>
                <w:bCs/>
                <w:iCs/>
                <w:szCs w:val="24"/>
              </w:rPr>
              <w:t>Mechanical drives tests</w:t>
            </w:r>
          </w:p>
        </w:tc>
        <w:tc>
          <w:tcPr>
            <w:tcW w:w="3158" w:type="pct"/>
          </w:tcPr>
          <w:p w14:paraId="5B7359FC"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Alignment</w:t>
            </w:r>
          </w:p>
          <w:p w14:paraId="735010A7"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Functionality test</w:t>
            </w:r>
          </w:p>
          <w:p w14:paraId="619BDD63"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Load test and Vibration tests</w:t>
            </w:r>
          </w:p>
        </w:tc>
      </w:tr>
      <w:tr w:rsidR="008B7FCD" w:rsidRPr="00FF22C8" w14:paraId="78860D2A" w14:textId="77777777" w:rsidTr="00523DC9">
        <w:trPr>
          <w:trHeight w:val="1745"/>
        </w:trPr>
        <w:tc>
          <w:tcPr>
            <w:tcW w:w="1842" w:type="pct"/>
          </w:tcPr>
          <w:p w14:paraId="2C27A132" w14:textId="77777777" w:rsidR="008B7FCD" w:rsidRPr="00FF22C8" w:rsidRDefault="008B7FCD" w:rsidP="00523DC9">
            <w:pPr>
              <w:spacing w:after="160" w:line="360" w:lineRule="auto"/>
              <w:ind w:left="67"/>
              <w:rPr>
                <w:bCs/>
                <w:iCs/>
                <w:szCs w:val="24"/>
              </w:rPr>
            </w:pPr>
            <w:r w:rsidRPr="00FF22C8">
              <w:rPr>
                <w:bCs/>
                <w:iCs/>
                <w:szCs w:val="24"/>
              </w:rPr>
              <w:t>Mechanical drives maintenance tools, equipment and spares</w:t>
            </w:r>
            <w:r w:rsidRPr="00FF22C8">
              <w:rPr>
                <w:bCs/>
                <w:szCs w:val="24"/>
              </w:rPr>
              <w:t xml:space="preserve"> include but not limited to:</w:t>
            </w:r>
          </w:p>
        </w:tc>
        <w:tc>
          <w:tcPr>
            <w:tcW w:w="3158" w:type="pct"/>
          </w:tcPr>
          <w:p w14:paraId="075FBB62"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Tools</w:t>
            </w:r>
          </w:p>
          <w:p w14:paraId="7EA44543" w14:textId="77777777" w:rsidR="008B7FCD" w:rsidRPr="00FF22C8" w:rsidRDefault="008B7FCD" w:rsidP="0094008E">
            <w:pPr>
              <w:pStyle w:val="ListParagraph"/>
              <w:numPr>
                <w:ilvl w:val="0"/>
                <w:numId w:val="253"/>
              </w:numPr>
              <w:spacing w:after="0" w:line="360" w:lineRule="auto"/>
              <w:rPr>
                <w:sz w:val="24"/>
                <w:szCs w:val="24"/>
              </w:rPr>
            </w:pPr>
            <w:r w:rsidRPr="00FF22C8">
              <w:rPr>
                <w:sz w:val="24"/>
                <w:szCs w:val="24"/>
              </w:rPr>
              <w:t>Hand tools</w:t>
            </w:r>
          </w:p>
          <w:p w14:paraId="7F02110C" w14:textId="77777777" w:rsidR="008B7FCD" w:rsidRPr="00FF22C8" w:rsidRDefault="008B7FCD" w:rsidP="0094008E">
            <w:pPr>
              <w:pStyle w:val="ListParagraph"/>
              <w:numPr>
                <w:ilvl w:val="0"/>
                <w:numId w:val="253"/>
              </w:numPr>
              <w:spacing w:after="0" w:line="360" w:lineRule="auto"/>
              <w:rPr>
                <w:sz w:val="24"/>
                <w:szCs w:val="24"/>
              </w:rPr>
            </w:pPr>
            <w:r w:rsidRPr="00FF22C8">
              <w:rPr>
                <w:sz w:val="24"/>
                <w:szCs w:val="24"/>
              </w:rPr>
              <w:t>Alignment lase</w:t>
            </w:r>
          </w:p>
          <w:p w14:paraId="0D55075A" w14:textId="77777777" w:rsidR="008B7FCD" w:rsidRPr="00FF22C8" w:rsidRDefault="008B7FCD" w:rsidP="0094008E">
            <w:pPr>
              <w:pStyle w:val="ListParagraph"/>
              <w:numPr>
                <w:ilvl w:val="0"/>
                <w:numId w:val="253"/>
              </w:numPr>
              <w:spacing w:after="0" w:line="360" w:lineRule="auto"/>
              <w:rPr>
                <w:sz w:val="24"/>
                <w:szCs w:val="24"/>
              </w:rPr>
            </w:pPr>
            <w:r w:rsidRPr="00FF22C8">
              <w:rPr>
                <w:sz w:val="24"/>
                <w:szCs w:val="24"/>
              </w:rPr>
              <w:t>Cleaning tools</w:t>
            </w:r>
          </w:p>
          <w:p w14:paraId="1207C344"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Equipment</w:t>
            </w:r>
          </w:p>
          <w:p w14:paraId="4EDACAB0" w14:textId="77777777" w:rsidR="008B7FCD" w:rsidRPr="00FF22C8" w:rsidRDefault="008B7FCD" w:rsidP="0094008E">
            <w:pPr>
              <w:pStyle w:val="ListParagraph"/>
              <w:numPr>
                <w:ilvl w:val="0"/>
                <w:numId w:val="254"/>
              </w:numPr>
              <w:spacing w:after="0" w:line="360" w:lineRule="auto"/>
              <w:rPr>
                <w:sz w:val="24"/>
                <w:szCs w:val="24"/>
              </w:rPr>
            </w:pPr>
            <w:r w:rsidRPr="00FF22C8">
              <w:rPr>
                <w:sz w:val="24"/>
                <w:szCs w:val="24"/>
              </w:rPr>
              <w:t>Pullers</w:t>
            </w:r>
          </w:p>
          <w:p w14:paraId="3A9EAA9D" w14:textId="77777777" w:rsidR="008B7FCD" w:rsidRPr="00FF22C8" w:rsidRDefault="008B7FCD" w:rsidP="0094008E">
            <w:pPr>
              <w:pStyle w:val="ListParagraph"/>
              <w:numPr>
                <w:ilvl w:val="0"/>
                <w:numId w:val="254"/>
              </w:numPr>
              <w:spacing w:after="0" w:line="360" w:lineRule="auto"/>
              <w:rPr>
                <w:sz w:val="24"/>
                <w:szCs w:val="24"/>
              </w:rPr>
            </w:pPr>
            <w:r w:rsidRPr="00FF22C8">
              <w:rPr>
                <w:sz w:val="24"/>
                <w:szCs w:val="24"/>
              </w:rPr>
              <w:t>Lifting gear</w:t>
            </w:r>
          </w:p>
          <w:p w14:paraId="7404195B" w14:textId="77777777" w:rsidR="008B7FCD" w:rsidRPr="00FF22C8" w:rsidRDefault="008B7FCD" w:rsidP="0094008E">
            <w:pPr>
              <w:pStyle w:val="ListParagraph"/>
              <w:numPr>
                <w:ilvl w:val="0"/>
                <w:numId w:val="254"/>
              </w:numPr>
              <w:spacing w:after="0" w:line="360" w:lineRule="auto"/>
              <w:rPr>
                <w:sz w:val="24"/>
                <w:szCs w:val="24"/>
              </w:rPr>
            </w:pPr>
            <w:r w:rsidRPr="00FF22C8">
              <w:rPr>
                <w:sz w:val="24"/>
                <w:szCs w:val="24"/>
              </w:rPr>
              <w:t>Climbing gear</w:t>
            </w:r>
          </w:p>
          <w:p w14:paraId="5C4DAD78" w14:textId="77777777" w:rsidR="008B7FCD" w:rsidRPr="00FF22C8" w:rsidRDefault="008B7FCD" w:rsidP="0094008E">
            <w:pPr>
              <w:pStyle w:val="ListParagraph"/>
              <w:numPr>
                <w:ilvl w:val="0"/>
                <w:numId w:val="250"/>
              </w:numPr>
              <w:spacing w:after="0" w:line="360" w:lineRule="auto"/>
              <w:ind w:left="391"/>
              <w:rPr>
                <w:sz w:val="24"/>
                <w:szCs w:val="24"/>
              </w:rPr>
            </w:pPr>
            <w:r w:rsidRPr="00FF22C8">
              <w:rPr>
                <w:sz w:val="24"/>
                <w:szCs w:val="24"/>
              </w:rPr>
              <w:t>Spares</w:t>
            </w:r>
          </w:p>
          <w:p w14:paraId="2B04C6B6" w14:textId="77777777" w:rsidR="008B7FCD" w:rsidRPr="00FF22C8" w:rsidRDefault="008B7FCD" w:rsidP="0094008E">
            <w:pPr>
              <w:pStyle w:val="ListParagraph"/>
              <w:numPr>
                <w:ilvl w:val="0"/>
                <w:numId w:val="255"/>
              </w:numPr>
              <w:spacing w:after="0" w:line="360" w:lineRule="auto"/>
              <w:rPr>
                <w:sz w:val="24"/>
                <w:szCs w:val="24"/>
              </w:rPr>
            </w:pPr>
            <w:r w:rsidRPr="00FF22C8">
              <w:rPr>
                <w:sz w:val="24"/>
                <w:szCs w:val="24"/>
              </w:rPr>
              <w:t>Chains</w:t>
            </w:r>
          </w:p>
          <w:p w14:paraId="71480017" w14:textId="77777777" w:rsidR="008B7FCD" w:rsidRPr="00FF22C8" w:rsidRDefault="008B7FCD" w:rsidP="0094008E">
            <w:pPr>
              <w:pStyle w:val="ListParagraph"/>
              <w:numPr>
                <w:ilvl w:val="0"/>
                <w:numId w:val="255"/>
              </w:numPr>
              <w:spacing w:after="0" w:line="360" w:lineRule="auto"/>
              <w:rPr>
                <w:sz w:val="24"/>
                <w:szCs w:val="24"/>
              </w:rPr>
            </w:pPr>
            <w:r w:rsidRPr="00FF22C8">
              <w:rPr>
                <w:sz w:val="24"/>
                <w:szCs w:val="24"/>
              </w:rPr>
              <w:t>Sprocket</w:t>
            </w:r>
          </w:p>
          <w:p w14:paraId="72387999" w14:textId="77777777" w:rsidR="008B7FCD" w:rsidRPr="00FF22C8" w:rsidRDefault="008B7FCD" w:rsidP="0094008E">
            <w:pPr>
              <w:pStyle w:val="ListParagraph"/>
              <w:numPr>
                <w:ilvl w:val="0"/>
                <w:numId w:val="255"/>
              </w:numPr>
              <w:spacing w:after="0" w:line="360" w:lineRule="auto"/>
              <w:rPr>
                <w:sz w:val="24"/>
                <w:szCs w:val="24"/>
              </w:rPr>
            </w:pPr>
            <w:r w:rsidRPr="00FF22C8">
              <w:rPr>
                <w:sz w:val="24"/>
                <w:szCs w:val="24"/>
              </w:rPr>
              <w:t>Belts</w:t>
            </w:r>
          </w:p>
          <w:p w14:paraId="7B9DDD89" w14:textId="77777777" w:rsidR="008B7FCD" w:rsidRPr="00FF22C8" w:rsidRDefault="008B7FCD" w:rsidP="0094008E">
            <w:pPr>
              <w:pStyle w:val="ListParagraph"/>
              <w:numPr>
                <w:ilvl w:val="0"/>
                <w:numId w:val="255"/>
              </w:numPr>
              <w:spacing w:after="0" w:line="360" w:lineRule="auto"/>
              <w:rPr>
                <w:sz w:val="24"/>
                <w:szCs w:val="24"/>
              </w:rPr>
            </w:pPr>
            <w:r w:rsidRPr="00FF22C8">
              <w:rPr>
                <w:sz w:val="24"/>
                <w:szCs w:val="24"/>
              </w:rPr>
              <w:t>Fasteners</w:t>
            </w:r>
          </w:p>
          <w:p w14:paraId="7248D3D1" w14:textId="77777777" w:rsidR="008B7FCD" w:rsidRPr="00FF22C8" w:rsidRDefault="008B7FCD" w:rsidP="0094008E">
            <w:pPr>
              <w:pStyle w:val="ListParagraph"/>
              <w:numPr>
                <w:ilvl w:val="0"/>
                <w:numId w:val="255"/>
              </w:numPr>
              <w:spacing w:after="0" w:line="360" w:lineRule="auto"/>
              <w:rPr>
                <w:sz w:val="24"/>
                <w:szCs w:val="24"/>
              </w:rPr>
            </w:pPr>
            <w:r w:rsidRPr="00FF22C8">
              <w:rPr>
                <w:sz w:val="24"/>
                <w:szCs w:val="24"/>
              </w:rPr>
              <w:t>Gears</w:t>
            </w:r>
          </w:p>
          <w:p w14:paraId="6EF2ED49" w14:textId="77777777" w:rsidR="008B7FCD" w:rsidRPr="00FF22C8" w:rsidRDefault="008B7FCD" w:rsidP="0094008E">
            <w:pPr>
              <w:pStyle w:val="ListParagraph"/>
              <w:numPr>
                <w:ilvl w:val="0"/>
                <w:numId w:val="255"/>
              </w:numPr>
              <w:spacing w:after="0" w:line="360" w:lineRule="auto"/>
              <w:rPr>
                <w:sz w:val="24"/>
                <w:szCs w:val="24"/>
              </w:rPr>
            </w:pPr>
            <w:r w:rsidRPr="00FF22C8">
              <w:rPr>
                <w:sz w:val="24"/>
                <w:szCs w:val="24"/>
              </w:rPr>
              <w:t>Pulleys</w:t>
            </w:r>
          </w:p>
        </w:tc>
      </w:tr>
    </w:tbl>
    <w:p w14:paraId="49B40A01" w14:textId="77777777" w:rsidR="008B7FCD" w:rsidRPr="00FF22C8" w:rsidRDefault="008B7FCD" w:rsidP="008B7FCD">
      <w:pPr>
        <w:spacing w:after="0" w:line="360" w:lineRule="auto"/>
        <w:rPr>
          <w:szCs w:val="24"/>
        </w:rPr>
      </w:pPr>
    </w:p>
    <w:p w14:paraId="1AF0AB0C" w14:textId="77777777" w:rsidR="008B7FCD" w:rsidRPr="00FF22C8" w:rsidRDefault="008B7FCD" w:rsidP="008B7FCD">
      <w:pPr>
        <w:spacing w:after="0" w:line="360" w:lineRule="auto"/>
        <w:rPr>
          <w:szCs w:val="24"/>
        </w:rPr>
      </w:pPr>
      <w:r w:rsidRPr="00FF22C8">
        <w:rPr>
          <w:b/>
          <w:szCs w:val="24"/>
        </w:rPr>
        <w:t xml:space="preserve">REQUIRED KNOWLEDGE AND SKILLS </w:t>
      </w:r>
    </w:p>
    <w:p w14:paraId="1DDEA74E" w14:textId="77777777" w:rsidR="008B7FCD" w:rsidRPr="00FF22C8" w:rsidRDefault="008B7FCD" w:rsidP="008B7FCD">
      <w:pPr>
        <w:spacing w:after="0" w:line="360" w:lineRule="auto"/>
        <w:rPr>
          <w:bCs/>
          <w:szCs w:val="24"/>
        </w:rPr>
      </w:pPr>
      <w:r w:rsidRPr="00FF22C8">
        <w:rPr>
          <w:bCs/>
          <w:szCs w:val="24"/>
        </w:rPr>
        <w:t>This section describes the knowledge and skills required for this unit of competency.</w:t>
      </w:r>
    </w:p>
    <w:p w14:paraId="01C51ACE" w14:textId="77777777" w:rsidR="008B7FCD" w:rsidRPr="00FF22C8" w:rsidRDefault="008B7FCD" w:rsidP="008B7FCD">
      <w:pPr>
        <w:spacing w:after="0" w:line="360" w:lineRule="auto"/>
        <w:rPr>
          <w:b/>
          <w:bCs/>
          <w:szCs w:val="24"/>
        </w:rPr>
      </w:pPr>
      <w:r w:rsidRPr="00FF22C8">
        <w:rPr>
          <w:b/>
          <w:bCs/>
          <w:szCs w:val="24"/>
        </w:rPr>
        <w:t>Required knowledge</w:t>
      </w:r>
    </w:p>
    <w:p w14:paraId="01A1FE8C" w14:textId="77777777" w:rsidR="008B7FCD" w:rsidRPr="00FF22C8" w:rsidRDefault="008B7FCD" w:rsidP="008B7FCD">
      <w:pPr>
        <w:spacing w:after="0" w:line="360" w:lineRule="auto"/>
        <w:rPr>
          <w:bCs/>
          <w:szCs w:val="24"/>
        </w:rPr>
      </w:pPr>
      <w:r w:rsidRPr="00FF22C8">
        <w:rPr>
          <w:bCs/>
          <w:szCs w:val="24"/>
        </w:rPr>
        <w:t>The individual needs to apply knowledge of:</w:t>
      </w:r>
    </w:p>
    <w:p w14:paraId="3EAEECB2" w14:textId="77777777" w:rsidR="008B7FCD" w:rsidRPr="00FF22C8" w:rsidRDefault="008B7FCD" w:rsidP="0094008E">
      <w:pPr>
        <w:numPr>
          <w:ilvl w:val="0"/>
          <w:numId w:val="251"/>
        </w:numPr>
        <w:spacing w:after="0" w:line="360" w:lineRule="auto"/>
        <w:rPr>
          <w:bCs/>
          <w:szCs w:val="24"/>
        </w:rPr>
      </w:pPr>
      <w:r w:rsidRPr="00FF22C8">
        <w:rPr>
          <w:bCs/>
          <w:szCs w:val="24"/>
        </w:rPr>
        <w:t>Occupational Health and safety</w:t>
      </w:r>
    </w:p>
    <w:p w14:paraId="57BB3D1A" w14:textId="77777777" w:rsidR="008B7FCD" w:rsidRPr="00FF22C8" w:rsidRDefault="008B7FCD" w:rsidP="0094008E">
      <w:pPr>
        <w:numPr>
          <w:ilvl w:val="0"/>
          <w:numId w:val="251"/>
        </w:numPr>
        <w:spacing w:after="0" w:line="360" w:lineRule="auto"/>
        <w:rPr>
          <w:bCs/>
          <w:szCs w:val="24"/>
        </w:rPr>
      </w:pPr>
      <w:r w:rsidRPr="00FF22C8">
        <w:rPr>
          <w:bCs/>
          <w:szCs w:val="24"/>
        </w:rPr>
        <w:t>Electrical wiring systems</w:t>
      </w:r>
    </w:p>
    <w:p w14:paraId="4523F060" w14:textId="77777777" w:rsidR="008B7FCD" w:rsidRPr="00FF22C8" w:rsidRDefault="008B7FCD" w:rsidP="0094008E">
      <w:pPr>
        <w:numPr>
          <w:ilvl w:val="0"/>
          <w:numId w:val="251"/>
        </w:numPr>
        <w:spacing w:after="0" w:line="360" w:lineRule="auto"/>
        <w:rPr>
          <w:bCs/>
          <w:szCs w:val="24"/>
        </w:rPr>
      </w:pPr>
      <w:r w:rsidRPr="00FF22C8">
        <w:rPr>
          <w:bCs/>
          <w:szCs w:val="24"/>
        </w:rPr>
        <w:t xml:space="preserve">IEEE regulations </w:t>
      </w:r>
    </w:p>
    <w:p w14:paraId="0EC97C3A" w14:textId="77777777" w:rsidR="008B7FCD" w:rsidRPr="00FF22C8" w:rsidRDefault="008B7FCD" w:rsidP="0094008E">
      <w:pPr>
        <w:numPr>
          <w:ilvl w:val="0"/>
          <w:numId w:val="251"/>
        </w:numPr>
        <w:spacing w:after="0" w:line="360" w:lineRule="auto"/>
        <w:rPr>
          <w:bCs/>
          <w:szCs w:val="24"/>
        </w:rPr>
      </w:pPr>
      <w:r w:rsidRPr="00FF22C8">
        <w:rPr>
          <w:bCs/>
          <w:szCs w:val="24"/>
        </w:rPr>
        <w:lastRenderedPageBreak/>
        <w:t xml:space="preserve">Electrical Testing and measuring tools </w:t>
      </w:r>
    </w:p>
    <w:p w14:paraId="62AF7F61" w14:textId="77777777" w:rsidR="008B7FCD" w:rsidRPr="00FF22C8" w:rsidRDefault="008B7FCD" w:rsidP="0094008E">
      <w:pPr>
        <w:numPr>
          <w:ilvl w:val="0"/>
          <w:numId w:val="251"/>
        </w:numPr>
        <w:spacing w:after="0" w:line="360" w:lineRule="auto"/>
        <w:rPr>
          <w:bCs/>
          <w:szCs w:val="24"/>
        </w:rPr>
      </w:pPr>
      <w:r w:rsidRPr="00FF22C8">
        <w:rPr>
          <w:bCs/>
          <w:szCs w:val="24"/>
        </w:rPr>
        <w:t>Electrical workshop practices</w:t>
      </w:r>
    </w:p>
    <w:p w14:paraId="01B6A2EE" w14:textId="77777777" w:rsidR="008B7FCD" w:rsidRPr="00FF22C8" w:rsidRDefault="008B7FCD" w:rsidP="0094008E">
      <w:pPr>
        <w:numPr>
          <w:ilvl w:val="0"/>
          <w:numId w:val="251"/>
        </w:numPr>
        <w:spacing w:after="0" w:line="360" w:lineRule="auto"/>
        <w:rPr>
          <w:bCs/>
          <w:szCs w:val="24"/>
        </w:rPr>
      </w:pPr>
      <w:r w:rsidRPr="00FF22C8">
        <w:rPr>
          <w:bCs/>
          <w:szCs w:val="24"/>
        </w:rPr>
        <w:t>Documentation and records keeping</w:t>
      </w:r>
    </w:p>
    <w:p w14:paraId="56952D25" w14:textId="77777777" w:rsidR="008B7FCD" w:rsidRPr="00FF22C8" w:rsidRDefault="008B7FCD" w:rsidP="0094008E">
      <w:pPr>
        <w:numPr>
          <w:ilvl w:val="0"/>
          <w:numId w:val="251"/>
        </w:numPr>
        <w:spacing w:after="0" w:line="360" w:lineRule="auto"/>
        <w:rPr>
          <w:bCs/>
          <w:szCs w:val="24"/>
        </w:rPr>
      </w:pPr>
      <w:r w:rsidRPr="00FF22C8">
        <w:rPr>
          <w:bCs/>
          <w:szCs w:val="24"/>
        </w:rPr>
        <w:t>Electrical power backup systems</w:t>
      </w:r>
    </w:p>
    <w:p w14:paraId="33F1D67C" w14:textId="77777777" w:rsidR="008B7FCD" w:rsidRPr="00FF22C8" w:rsidRDefault="008B7FCD" w:rsidP="0094008E">
      <w:pPr>
        <w:numPr>
          <w:ilvl w:val="0"/>
          <w:numId w:val="251"/>
        </w:numPr>
        <w:spacing w:after="0" w:line="360" w:lineRule="auto"/>
        <w:rPr>
          <w:bCs/>
          <w:szCs w:val="24"/>
        </w:rPr>
      </w:pPr>
      <w:r w:rsidRPr="00FF22C8">
        <w:rPr>
          <w:bCs/>
          <w:szCs w:val="24"/>
        </w:rPr>
        <w:t>Interpreting technical documentation</w:t>
      </w:r>
    </w:p>
    <w:p w14:paraId="5FBE2F0F" w14:textId="77777777" w:rsidR="008B7FCD" w:rsidRPr="00FF22C8" w:rsidRDefault="008B7FCD" w:rsidP="0094008E">
      <w:pPr>
        <w:numPr>
          <w:ilvl w:val="0"/>
          <w:numId w:val="251"/>
        </w:numPr>
        <w:spacing w:after="0" w:line="360" w:lineRule="auto"/>
        <w:rPr>
          <w:bCs/>
          <w:szCs w:val="24"/>
        </w:rPr>
      </w:pPr>
      <w:r w:rsidRPr="00FF22C8">
        <w:rPr>
          <w:bCs/>
          <w:szCs w:val="24"/>
        </w:rPr>
        <w:t>Material science</w:t>
      </w:r>
    </w:p>
    <w:p w14:paraId="1E202E63" w14:textId="77777777" w:rsidR="008B7FCD" w:rsidRPr="00FF22C8" w:rsidRDefault="008B7FCD" w:rsidP="0094008E">
      <w:pPr>
        <w:numPr>
          <w:ilvl w:val="0"/>
          <w:numId w:val="251"/>
        </w:numPr>
        <w:spacing w:after="0" w:line="360" w:lineRule="auto"/>
        <w:rPr>
          <w:bCs/>
          <w:szCs w:val="24"/>
        </w:rPr>
      </w:pPr>
      <w:r w:rsidRPr="00FF22C8">
        <w:rPr>
          <w:bCs/>
          <w:szCs w:val="24"/>
        </w:rPr>
        <w:t>Electrical machines</w:t>
      </w:r>
    </w:p>
    <w:p w14:paraId="53A060EF" w14:textId="77777777" w:rsidR="008B7FCD" w:rsidRPr="00FF22C8" w:rsidRDefault="008B7FCD" w:rsidP="0094008E">
      <w:pPr>
        <w:numPr>
          <w:ilvl w:val="0"/>
          <w:numId w:val="251"/>
        </w:numPr>
        <w:spacing w:after="0" w:line="360" w:lineRule="auto"/>
        <w:rPr>
          <w:bCs/>
          <w:szCs w:val="24"/>
        </w:rPr>
      </w:pPr>
      <w:r w:rsidRPr="00FF22C8">
        <w:rPr>
          <w:bCs/>
          <w:szCs w:val="24"/>
        </w:rPr>
        <w:t>Mechanical science</w:t>
      </w:r>
    </w:p>
    <w:p w14:paraId="4AB389EA" w14:textId="77777777" w:rsidR="008B7FCD" w:rsidRPr="00FF22C8" w:rsidRDefault="008B7FCD" w:rsidP="008B7FCD">
      <w:pPr>
        <w:spacing w:after="0" w:line="360" w:lineRule="auto"/>
        <w:rPr>
          <w:b/>
          <w:szCs w:val="24"/>
        </w:rPr>
      </w:pPr>
      <w:r w:rsidRPr="00FF22C8">
        <w:rPr>
          <w:b/>
          <w:szCs w:val="24"/>
        </w:rPr>
        <w:t>Required Skills</w:t>
      </w:r>
    </w:p>
    <w:p w14:paraId="64BEAEB9" w14:textId="77777777" w:rsidR="008B7FCD" w:rsidRPr="00FF22C8" w:rsidRDefault="008B7FCD" w:rsidP="008B7FCD">
      <w:pPr>
        <w:spacing w:after="0" w:line="360" w:lineRule="auto"/>
        <w:rPr>
          <w:szCs w:val="24"/>
        </w:rPr>
      </w:pPr>
      <w:r w:rsidRPr="00FF22C8">
        <w:rPr>
          <w:szCs w:val="24"/>
        </w:rPr>
        <w:t>The individual needs to apply the following skills:</w:t>
      </w:r>
    </w:p>
    <w:p w14:paraId="0241CB73" w14:textId="77777777" w:rsidR="008B7FCD" w:rsidRPr="00FF22C8" w:rsidRDefault="008B7FCD" w:rsidP="0094008E">
      <w:pPr>
        <w:pStyle w:val="ListParagraph"/>
        <w:numPr>
          <w:ilvl w:val="0"/>
          <w:numId w:val="251"/>
        </w:numPr>
        <w:spacing w:after="0" w:line="360" w:lineRule="auto"/>
        <w:rPr>
          <w:sz w:val="24"/>
          <w:szCs w:val="24"/>
        </w:rPr>
      </w:pPr>
      <w:r w:rsidRPr="00FF22C8">
        <w:rPr>
          <w:sz w:val="24"/>
          <w:szCs w:val="24"/>
        </w:rPr>
        <w:t>Structured industrial wiring</w:t>
      </w:r>
    </w:p>
    <w:p w14:paraId="31269EE5" w14:textId="77777777" w:rsidR="008B7FCD" w:rsidRPr="00FF22C8" w:rsidRDefault="008B7FCD" w:rsidP="0094008E">
      <w:pPr>
        <w:pStyle w:val="ListParagraph"/>
        <w:numPr>
          <w:ilvl w:val="0"/>
          <w:numId w:val="251"/>
        </w:numPr>
        <w:spacing w:after="0" w:line="360" w:lineRule="auto"/>
        <w:rPr>
          <w:sz w:val="24"/>
          <w:szCs w:val="24"/>
        </w:rPr>
      </w:pPr>
      <w:r w:rsidRPr="00FF22C8">
        <w:rPr>
          <w:sz w:val="24"/>
          <w:szCs w:val="24"/>
        </w:rPr>
        <w:t>Electrical Troubleshooting</w:t>
      </w:r>
    </w:p>
    <w:p w14:paraId="31AA7FCD" w14:textId="77777777" w:rsidR="008B7FCD" w:rsidRPr="00FF22C8" w:rsidRDefault="008B7FCD" w:rsidP="0094008E">
      <w:pPr>
        <w:pStyle w:val="ListParagraph"/>
        <w:numPr>
          <w:ilvl w:val="0"/>
          <w:numId w:val="251"/>
        </w:numPr>
        <w:spacing w:after="0" w:line="360" w:lineRule="auto"/>
        <w:rPr>
          <w:sz w:val="24"/>
          <w:szCs w:val="24"/>
        </w:rPr>
      </w:pPr>
      <w:r w:rsidRPr="00FF22C8">
        <w:rPr>
          <w:sz w:val="24"/>
          <w:szCs w:val="24"/>
        </w:rPr>
        <w:t>Problem solving</w:t>
      </w:r>
    </w:p>
    <w:p w14:paraId="74F5A653" w14:textId="77777777" w:rsidR="008B7FCD" w:rsidRPr="00FF22C8" w:rsidRDefault="008B7FCD" w:rsidP="0094008E">
      <w:pPr>
        <w:pStyle w:val="ListParagraph"/>
        <w:numPr>
          <w:ilvl w:val="0"/>
          <w:numId w:val="251"/>
        </w:numPr>
        <w:spacing w:after="0" w:line="360" w:lineRule="auto"/>
        <w:rPr>
          <w:sz w:val="24"/>
          <w:szCs w:val="24"/>
        </w:rPr>
      </w:pPr>
      <w:r w:rsidRPr="00FF22C8">
        <w:rPr>
          <w:sz w:val="24"/>
          <w:szCs w:val="24"/>
        </w:rPr>
        <w:t>Technical reporting</w:t>
      </w:r>
    </w:p>
    <w:p w14:paraId="0EFAA99A" w14:textId="77777777" w:rsidR="008B7FCD" w:rsidRPr="00FF22C8" w:rsidRDefault="008B7FCD" w:rsidP="0094008E">
      <w:pPr>
        <w:numPr>
          <w:ilvl w:val="0"/>
          <w:numId w:val="251"/>
        </w:numPr>
        <w:spacing w:after="0" w:line="360" w:lineRule="auto"/>
        <w:rPr>
          <w:bCs/>
          <w:szCs w:val="24"/>
        </w:rPr>
      </w:pPr>
      <w:r w:rsidRPr="00FF22C8">
        <w:rPr>
          <w:bCs/>
          <w:szCs w:val="24"/>
        </w:rPr>
        <w:t xml:space="preserve">Communication skills </w:t>
      </w:r>
    </w:p>
    <w:p w14:paraId="41493EB4" w14:textId="77777777" w:rsidR="008B7FCD" w:rsidRPr="00FF22C8" w:rsidRDefault="008B7FCD" w:rsidP="0094008E">
      <w:pPr>
        <w:numPr>
          <w:ilvl w:val="0"/>
          <w:numId w:val="251"/>
        </w:numPr>
        <w:spacing w:after="0" w:line="360" w:lineRule="auto"/>
        <w:rPr>
          <w:bCs/>
          <w:szCs w:val="24"/>
        </w:rPr>
      </w:pPr>
      <w:r w:rsidRPr="00FF22C8">
        <w:rPr>
          <w:bCs/>
          <w:szCs w:val="24"/>
        </w:rPr>
        <w:t>Digital skills</w:t>
      </w:r>
    </w:p>
    <w:p w14:paraId="31F75D5A" w14:textId="77777777" w:rsidR="008B7FCD" w:rsidRPr="00FF22C8" w:rsidRDefault="008B7FCD" w:rsidP="0094008E">
      <w:pPr>
        <w:numPr>
          <w:ilvl w:val="0"/>
          <w:numId w:val="251"/>
        </w:numPr>
        <w:spacing w:after="0" w:line="360" w:lineRule="auto"/>
        <w:rPr>
          <w:bCs/>
          <w:szCs w:val="24"/>
        </w:rPr>
      </w:pPr>
      <w:r w:rsidRPr="00FF22C8">
        <w:rPr>
          <w:bCs/>
          <w:szCs w:val="24"/>
        </w:rPr>
        <w:t>Time management</w:t>
      </w:r>
    </w:p>
    <w:p w14:paraId="79C516FD" w14:textId="77777777" w:rsidR="008B7FCD" w:rsidRPr="00FF22C8" w:rsidRDefault="008B7FCD" w:rsidP="0094008E">
      <w:pPr>
        <w:pStyle w:val="ListParagraph"/>
        <w:numPr>
          <w:ilvl w:val="0"/>
          <w:numId w:val="251"/>
        </w:numPr>
        <w:spacing w:after="0" w:line="360" w:lineRule="auto"/>
        <w:rPr>
          <w:sz w:val="24"/>
          <w:szCs w:val="24"/>
        </w:rPr>
      </w:pPr>
      <w:r w:rsidRPr="00FF22C8">
        <w:rPr>
          <w:sz w:val="24"/>
          <w:szCs w:val="24"/>
        </w:rPr>
        <w:t>Decision making</w:t>
      </w:r>
    </w:p>
    <w:p w14:paraId="190FEB30" w14:textId="77777777" w:rsidR="008B7FCD" w:rsidRPr="00FF22C8" w:rsidRDefault="008B7FCD" w:rsidP="0094008E">
      <w:pPr>
        <w:pStyle w:val="ListParagraph"/>
        <w:numPr>
          <w:ilvl w:val="0"/>
          <w:numId w:val="251"/>
        </w:numPr>
        <w:spacing w:after="0" w:line="360" w:lineRule="auto"/>
        <w:rPr>
          <w:sz w:val="24"/>
          <w:szCs w:val="24"/>
        </w:rPr>
      </w:pPr>
      <w:r w:rsidRPr="00FF22C8">
        <w:rPr>
          <w:sz w:val="24"/>
          <w:szCs w:val="24"/>
        </w:rPr>
        <w:t>Critical thinking</w:t>
      </w:r>
    </w:p>
    <w:p w14:paraId="12BE4CE8" w14:textId="77777777" w:rsidR="008B7FCD" w:rsidRPr="00FF22C8" w:rsidRDefault="008B7FCD" w:rsidP="008B7FCD">
      <w:pPr>
        <w:spacing w:after="0" w:line="360" w:lineRule="auto"/>
        <w:rPr>
          <w:b/>
          <w:szCs w:val="24"/>
        </w:rPr>
      </w:pPr>
      <w:r w:rsidRPr="00FF22C8">
        <w:rPr>
          <w:b/>
          <w:szCs w:val="24"/>
        </w:rPr>
        <w:t>EVIDENCE GUIDE</w:t>
      </w:r>
    </w:p>
    <w:p w14:paraId="29992A2A" w14:textId="77777777" w:rsidR="008B7FCD" w:rsidRPr="00FF22C8" w:rsidRDefault="008B7FCD" w:rsidP="008B7FCD">
      <w:pPr>
        <w:spacing w:after="0" w:line="360" w:lineRule="auto"/>
        <w:rPr>
          <w:szCs w:val="24"/>
        </w:rPr>
      </w:pPr>
      <w:r w:rsidRPr="00FF22C8">
        <w:rPr>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9"/>
        <w:gridCol w:w="6117"/>
      </w:tblGrid>
      <w:tr w:rsidR="008B7FCD" w:rsidRPr="00FF22C8" w14:paraId="1F1108E8" w14:textId="77777777" w:rsidTr="00523DC9">
        <w:tc>
          <w:tcPr>
            <w:tcW w:w="1313" w:type="pct"/>
          </w:tcPr>
          <w:p w14:paraId="73F3447A" w14:textId="77777777" w:rsidR="008B7FCD" w:rsidRPr="00FF22C8" w:rsidRDefault="008B7FCD" w:rsidP="0094008E">
            <w:pPr>
              <w:numPr>
                <w:ilvl w:val="0"/>
                <w:numId w:val="252"/>
              </w:numPr>
              <w:spacing w:after="0" w:line="360" w:lineRule="auto"/>
              <w:rPr>
                <w:szCs w:val="24"/>
              </w:rPr>
            </w:pPr>
            <w:r w:rsidRPr="00FF22C8">
              <w:rPr>
                <w:szCs w:val="24"/>
              </w:rPr>
              <w:t>Critical Aspects of Competency</w:t>
            </w:r>
          </w:p>
        </w:tc>
        <w:tc>
          <w:tcPr>
            <w:tcW w:w="3687" w:type="pct"/>
          </w:tcPr>
          <w:p w14:paraId="5696F780" w14:textId="77777777" w:rsidR="008B7FCD" w:rsidRPr="00FF22C8" w:rsidRDefault="008B7FCD" w:rsidP="00523DC9">
            <w:pPr>
              <w:pStyle w:val="BodyText"/>
              <w:tabs>
                <w:tab w:val="left" w:pos="702"/>
              </w:tabs>
              <w:spacing w:after="0" w:line="360" w:lineRule="auto"/>
              <w:ind w:left="702" w:hanging="702"/>
              <w:rPr>
                <w:sz w:val="24"/>
                <w:szCs w:val="24"/>
              </w:rPr>
            </w:pPr>
            <w:r w:rsidRPr="00FF22C8">
              <w:rPr>
                <w:sz w:val="24"/>
                <w:szCs w:val="24"/>
              </w:rPr>
              <w:t>Assessment requires evidence that the candidate:</w:t>
            </w:r>
          </w:p>
          <w:p w14:paraId="78A1DB03" w14:textId="77777777" w:rsidR="008B7FCD" w:rsidRPr="00FF22C8" w:rsidRDefault="008B7FCD" w:rsidP="0094008E">
            <w:pPr>
              <w:pStyle w:val="ListParagraph"/>
              <w:numPr>
                <w:ilvl w:val="1"/>
                <w:numId w:val="263"/>
              </w:numPr>
              <w:rPr>
                <w:sz w:val="24"/>
                <w:szCs w:val="24"/>
              </w:rPr>
            </w:pPr>
            <w:r w:rsidRPr="00FF22C8">
              <w:rPr>
                <w:sz w:val="24"/>
                <w:szCs w:val="24"/>
              </w:rPr>
              <w:t>Identified Electrical machines as per work requirement.</w:t>
            </w:r>
          </w:p>
          <w:p w14:paraId="745C0968" w14:textId="77777777" w:rsidR="008B7FCD" w:rsidRPr="00FF22C8" w:rsidRDefault="008B7FCD" w:rsidP="0094008E">
            <w:pPr>
              <w:pStyle w:val="ListParagraph"/>
              <w:numPr>
                <w:ilvl w:val="1"/>
                <w:numId w:val="263"/>
              </w:numPr>
              <w:rPr>
                <w:sz w:val="24"/>
                <w:szCs w:val="24"/>
              </w:rPr>
            </w:pPr>
            <w:r w:rsidRPr="00FF22C8">
              <w:rPr>
                <w:sz w:val="24"/>
                <w:szCs w:val="24"/>
              </w:rPr>
              <w:t>Sized electrical machine as per load requirements</w:t>
            </w:r>
          </w:p>
          <w:p w14:paraId="09E1DCC9" w14:textId="77777777" w:rsidR="008B7FCD" w:rsidRPr="00FF22C8" w:rsidRDefault="008B7FCD" w:rsidP="0094008E">
            <w:pPr>
              <w:pStyle w:val="ListParagraph"/>
              <w:numPr>
                <w:ilvl w:val="1"/>
                <w:numId w:val="263"/>
              </w:numPr>
              <w:rPr>
                <w:sz w:val="24"/>
                <w:szCs w:val="24"/>
              </w:rPr>
            </w:pPr>
            <w:r w:rsidRPr="00FF22C8">
              <w:rPr>
                <w:sz w:val="24"/>
                <w:szCs w:val="24"/>
              </w:rPr>
              <w:t>Donned PPE as per work requirement</w:t>
            </w:r>
          </w:p>
          <w:p w14:paraId="38DFC431" w14:textId="77777777" w:rsidR="008B7FCD" w:rsidRPr="00FF22C8" w:rsidRDefault="008B7FCD" w:rsidP="0094008E">
            <w:pPr>
              <w:pStyle w:val="ListParagraph"/>
              <w:numPr>
                <w:ilvl w:val="1"/>
                <w:numId w:val="263"/>
              </w:numPr>
              <w:rPr>
                <w:sz w:val="24"/>
                <w:szCs w:val="24"/>
              </w:rPr>
            </w:pPr>
            <w:r w:rsidRPr="00FF22C8">
              <w:rPr>
                <w:sz w:val="24"/>
                <w:szCs w:val="24"/>
              </w:rPr>
              <w:t>Mounted electrical machines as per design specifications</w:t>
            </w:r>
          </w:p>
          <w:p w14:paraId="7B7655FA" w14:textId="77777777" w:rsidR="008B7FCD" w:rsidRPr="00FF22C8" w:rsidRDefault="008B7FCD" w:rsidP="0094008E">
            <w:pPr>
              <w:pStyle w:val="ListParagraph"/>
              <w:numPr>
                <w:ilvl w:val="1"/>
                <w:numId w:val="263"/>
              </w:numPr>
              <w:rPr>
                <w:sz w:val="24"/>
                <w:szCs w:val="24"/>
              </w:rPr>
            </w:pPr>
            <w:r w:rsidRPr="00FF22C8">
              <w:rPr>
                <w:sz w:val="24"/>
                <w:szCs w:val="24"/>
              </w:rPr>
              <w:t xml:space="preserve">Terminated and connected Electrical machines as per work requirement </w:t>
            </w:r>
          </w:p>
          <w:p w14:paraId="05CD5148" w14:textId="77777777" w:rsidR="008B7FCD" w:rsidRPr="00FF22C8" w:rsidRDefault="008B7FCD" w:rsidP="0094008E">
            <w:pPr>
              <w:pStyle w:val="ListParagraph"/>
              <w:numPr>
                <w:ilvl w:val="1"/>
                <w:numId w:val="263"/>
              </w:numPr>
              <w:rPr>
                <w:color w:val="000000"/>
                <w:sz w:val="24"/>
                <w:szCs w:val="24"/>
              </w:rPr>
            </w:pPr>
            <w:r w:rsidRPr="00FF22C8">
              <w:rPr>
                <w:sz w:val="24"/>
                <w:szCs w:val="24"/>
              </w:rPr>
              <w:t>Carried out electrical machines tests as per work requirement</w:t>
            </w:r>
          </w:p>
          <w:p w14:paraId="30B3FB91" w14:textId="77777777" w:rsidR="008B7FCD" w:rsidRPr="00FF22C8" w:rsidRDefault="008B7FCD" w:rsidP="0094008E">
            <w:pPr>
              <w:pStyle w:val="ListParagraph"/>
              <w:numPr>
                <w:ilvl w:val="1"/>
                <w:numId w:val="263"/>
              </w:numPr>
              <w:rPr>
                <w:sz w:val="24"/>
                <w:szCs w:val="24"/>
              </w:rPr>
            </w:pPr>
            <w:r w:rsidRPr="00FF22C8">
              <w:rPr>
                <w:sz w:val="24"/>
                <w:szCs w:val="24"/>
              </w:rPr>
              <w:t>Carried out electrical machine maintenance tasks as per work requirement</w:t>
            </w:r>
          </w:p>
          <w:p w14:paraId="03C6BD4D" w14:textId="77777777" w:rsidR="008B7FCD" w:rsidRPr="00FF22C8" w:rsidRDefault="008B7FCD" w:rsidP="0094008E">
            <w:pPr>
              <w:pStyle w:val="ListParagraph"/>
              <w:numPr>
                <w:ilvl w:val="1"/>
                <w:numId w:val="263"/>
              </w:numPr>
              <w:rPr>
                <w:sz w:val="24"/>
                <w:szCs w:val="24"/>
              </w:rPr>
            </w:pPr>
            <w:r w:rsidRPr="00FF22C8">
              <w:rPr>
                <w:sz w:val="24"/>
                <w:szCs w:val="24"/>
              </w:rPr>
              <w:lastRenderedPageBreak/>
              <w:t>Identified mechanical drives as per work requirement.</w:t>
            </w:r>
          </w:p>
          <w:p w14:paraId="7A58DB5B" w14:textId="77777777" w:rsidR="008B7FCD" w:rsidRPr="00FF22C8" w:rsidRDefault="008B7FCD" w:rsidP="0094008E">
            <w:pPr>
              <w:pStyle w:val="ListParagraph"/>
              <w:numPr>
                <w:ilvl w:val="1"/>
                <w:numId w:val="263"/>
              </w:numPr>
              <w:rPr>
                <w:sz w:val="24"/>
                <w:szCs w:val="24"/>
              </w:rPr>
            </w:pPr>
            <w:r w:rsidRPr="00FF22C8">
              <w:rPr>
                <w:sz w:val="24"/>
                <w:szCs w:val="24"/>
              </w:rPr>
              <w:t>Sized mechanical drives as per work requirement</w:t>
            </w:r>
          </w:p>
          <w:p w14:paraId="3DE42E97" w14:textId="77777777" w:rsidR="008B7FCD" w:rsidRPr="00FF22C8" w:rsidRDefault="008B7FCD" w:rsidP="0094008E">
            <w:pPr>
              <w:pStyle w:val="ListParagraph"/>
              <w:numPr>
                <w:ilvl w:val="1"/>
                <w:numId w:val="263"/>
              </w:numPr>
              <w:rPr>
                <w:sz w:val="24"/>
                <w:szCs w:val="24"/>
              </w:rPr>
            </w:pPr>
            <w:r w:rsidRPr="00FF22C8">
              <w:rPr>
                <w:sz w:val="24"/>
                <w:szCs w:val="24"/>
              </w:rPr>
              <w:t>Assembled mechanical drives as per design specifications</w:t>
            </w:r>
          </w:p>
          <w:p w14:paraId="75DC2C7F" w14:textId="77777777" w:rsidR="008B7FCD" w:rsidRPr="00FF22C8" w:rsidRDefault="008B7FCD" w:rsidP="0094008E">
            <w:pPr>
              <w:pStyle w:val="ListParagraph"/>
              <w:numPr>
                <w:ilvl w:val="1"/>
                <w:numId w:val="263"/>
              </w:numPr>
              <w:rPr>
                <w:sz w:val="24"/>
                <w:szCs w:val="24"/>
              </w:rPr>
            </w:pPr>
            <w:r w:rsidRPr="00FF22C8">
              <w:rPr>
                <w:sz w:val="24"/>
                <w:szCs w:val="24"/>
              </w:rPr>
              <w:t>Carried out mechanical drives tests as per work requirement</w:t>
            </w:r>
          </w:p>
          <w:p w14:paraId="1AA3F595" w14:textId="77777777" w:rsidR="008B7FCD" w:rsidRPr="00FF22C8" w:rsidRDefault="008B7FCD" w:rsidP="0094008E">
            <w:pPr>
              <w:pStyle w:val="ListParagraph"/>
              <w:numPr>
                <w:ilvl w:val="1"/>
                <w:numId w:val="263"/>
              </w:numPr>
              <w:rPr>
                <w:sz w:val="24"/>
                <w:szCs w:val="24"/>
              </w:rPr>
            </w:pPr>
            <w:r w:rsidRPr="00FF22C8">
              <w:rPr>
                <w:sz w:val="24"/>
                <w:szCs w:val="24"/>
              </w:rPr>
              <w:t xml:space="preserve">Carried out mechanical </w:t>
            </w:r>
            <w:proofErr w:type="gramStart"/>
            <w:r w:rsidRPr="00FF22C8">
              <w:rPr>
                <w:sz w:val="24"/>
                <w:szCs w:val="24"/>
              </w:rPr>
              <w:t>drives</w:t>
            </w:r>
            <w:proofErr w:type="gramEnd"/>
            <w:r w:rsidRPr="00FF22C8">
              <w:rPr>
                <w:sz w:val="24"/>
                <w:szCs w:val="24"/>
              </w:rPr>
              <w:t xml:space="preserve"> maintenance tasks as per work requirement</w:t>
            </w:r>
          </w:p>
        </w:tc>
      </w:tr>
      <w:tr w:rsidR="008B7FCD" w:rsidRPr="00FF22C8" w14:paraId="66AF15E3" w14:textId="77777777" w:rsidTr="00523DC9">
        <w:tc>
          <w:tcPr>
            <w:tcW w:w="1313" w:type="pct"/>
          </w:tcPr>
          <w:p w14:paraId="6B8F7376" w14:textId="77777777" w:rsidR="008B7FCD" w:rsidRPr="00FF22C8" w:rsidRDefault="008B7FCD" w:rsidP="0094008E">
            <w:pPr>
              <w:pStyle w:val="BodyText"/>
              <w:numPr>
                <w:ilvl w:val="0"/>
                <w:numId w:val="252"/>
              </w:numPr>
              <w:spacing w:after="0" w:line="360" w:lineRule="auto"/>
              <w:ind w:right="162"/>
              <w:rPr>
                <w:sz w:val="24"/>
                <w:szCs w:val="24"/>
              </w:rPr>
            </w:pPr>
            <w:r w:rsidRPr="00FF22C8">
              <w:rPr>
                <w:sz w:val="24"/>
                <w:szCs w:val="24"/>
              </w:rPr>
              <w:lastRenderedPageBreak/>
              <w:t>Resource Implications</w:t>
            </w:r>
          </w:p>
        </w:tc>
        <w:tc>
          <w:tcPr>
            <w:tcW w:w="3687" w:type="pct"/>
          </w:tcPr>
          <w:p w14:paraId="794D6522" w14:textId="77777777" w:rsidR="008B7FCD" w:rsidRPr="00FF22C8" w:rsidRDefault="008B7FCD" w:rsidP="00523DC9">
            <w:pPr>
              <w:spacing w:after="0" w:line="360" w:lineRule="auto"/>
              <w:ind w:hanging="18"/>
              <w:rPr>
                <w:szCs w:val="24"/>
              </w:rPr>
            </w:pPr>
            <w:r w:rsidRPr="00FF22C8">
              <w:rPr>
                <w:szCs w:val="24"/>
              </w:rPr>
              <w:t xml:space="preserve">The following resources should be provided: </w:t>
            </w:r>
          </w:p>
          <w:p w14:paraId="292DBF84" w14:textId="77777777" w:rsidR="008B7FCD" w:rsidRPr="00FF22C8" w:rsidRDefault="008B7FCD" w:rsidP="0094008E">
            <w:pPr>
              <w:pStyle w:val="ListParagraph"/>
              <w:numPr>
                <w:ilvl w:val="1"/>
                <w:numId w:val="264"/>
              </w:numPr>
              <w:rPr>
                <w:sz w:val="24"/>
                <w:szCs w:val="24"/>
              </w:rPr>
            </w:pPr>
            <w:r w:rsidRPr="00FF22C8">
              <w:rPr>
                <w:sz w:val="24"/>
                <w:szCs w:val="24"/>
              </w:rPr>
              <w:t xml:space="preserve">Access to relevant workplace or appropriately simulated environment where assessment can take place </w:t>
            </w:r>
          </w:p>
          <w:p w14:paraId="5B18EFA9" w14:textId="77777777" w:rsidR="008B7FCD" w:rsidRPr="00FF22C8" w:rsidRDefault="008B7FCD" w:rsidP="0094008E">
            <w:pPr>
              <w:pStyle w:val="ListParagraph"/>
              <w:numPr>
                <w:ilvl w:val="1"/>
                <w:numId w:val="264"/>
              </w:numPr>
              <w:rPr>
                <w:sz w:val="24"/>
                <w:szCs w:val="24"/>
              </w:rPr>
            </w:pPr>
            <w:r w:rsidRPr="00FF22C8">
              <w:rPr>
                <w:sz w:val="24"/>
                <w:szCs w:val="24"/>
              </w:rPr>
              <w:t>Resources appropriate for performance of assessment tasks</w:t>
            </w:r>
          </w:p>
        </w:tc>
      </w:tr>
      <w:tr w:rsidR="008B7FCD" w:rsidRPr="00FF22C8" w14:paraId="08D12A47" w14:textId="77777777" w:rsidTr="00523DC9">
        <w:tc>
          <w:tcPr>
            <w:tcW w:w="1313" w:type="pct"/>
          </w:tcPr>
          <w:p w14:paraId="65E78A17" w14:textId="77777777" w:rsidR="008B7FCD" w:rsidRPr="00FF22C8" w:rsidRDefault="008B7FCD" w:rsidP="0094008E">
            <w:pPr>
              <w:pStyle w:val="BodyText"/>
              <w:numPr>
                <w:ilvl w:val="0"/>
                <w:numId w:val="252"/>
              </w:numPr>
              <w:tabs>
                <w:tab w:val="left" w:pos="0"/>
              </w:tabs>
              <w:spacing w:after="0" w:line="360" w:lineRule="auto"/>
              <w:ind w:right="252"/>
              <w:rPr>
                <w:sz w:val="24"/>
                <w:szCs w:val="24"/>
              </w:rPr>
            </w:pPr>
            <w:r w:rsidRPr="00FF22C8">
              <w:rPr>
                <w:sz w:val="24"/>
                <w:szCs w:val="24"/>
              </w:rPr>
              <w:t>Methods of Assessment</w:t>
            </w:r>
          </w:p>
        </w:tc>
        <w:tc>
          <w:tcPr>
            <w:tcW w:w="3687" w:type="pct"/>
          </w:tcPr>
          <w:p w14:paraId="7EA99262" w14:textId="77777777" w:rsidR="008B7FCD" w:rsidRPr="00FF22C8" w:rsidRDefault="008B7FCD" w:rsidP="00523DC9">
            <w:pPr>
              <w:spacing w:after="0" w:line="360" w:lineRule="auto"/>
              <w:rPr>
                <w:szCs w:val="24"/>
              </w:rPr>
            </w:pPr>
            <w:r w:rsidRPr="00FF22C8">
              <w:rPr>
                <w:szCs w:val="24"/>
              </w:rPr>
              <w:t xml:space="preserve">Competency in this unit may be assessed through: </w:t>
            </w:r>
          </w:p>
          <w:p w14:paraId="4A61A75F" w14:textId="77777777" w:rsidR="008B7FCD" w:rsidRPr="00FF22C8" w:rsidRDefault="008B7FCD" w:rsidP="0094008E">
            <w:pPr>
              <w:pStyle w:val="ListParagraph"/>
              <w:numPr>
                <w:ilvl w:val="1"/>
                <w:numId w:val="265"/>
              </w:numPr>
              <w:rPr>
                <w:color w:val="000000"/>
                <w:sz w:val="24"/>
                <w:szCs w:val="24"/>
              </w:rPr>
            </w:pPr>
            <w:r w:rsidRPr="00FF22C8">
              <w:rPr>
                <w:color w:val="000000"/>
                <w:sz w:val="24"/>
                <w:szCs w:val="24"/>
              </w:rPr>
              <w:t>Project</w:t>
            </w:r>
          </w:p>
          <w:p w14:paraId="1F5EC566" w14:textId="77777777" w:rsidR="008B7FCD" w:rsidRPr="00FF22C8" w:rsidRDefault="008B7FCD" w:rsidP="0094008E">
            <w:pPr>
              <w:pStyle w:val="ListParagraph"/>
              <w:numPr>
                <w:ilvl w:val="1"/>
                <w:numId w:val="265"/>
              </w:numPr>
              <w:rPr>
                <w:color w:val="000000"/>
                <w:sz w:val="24"/>
                <w:szCs w:val="24"/>
              </w:rPr>
            </w:pPr>
            <w:r w:rsidRPr="00FF22C8">
              <w:rPr>
                <w:color w:val="000000"/>
                <w:sz w:val="24"/>
                <w:szCs w:val="24"/>
              </w:rPr>
              <w:t>Practical</w:t>
            </w:r>
          </w:p>
          <w:p w14:paraId="11C7A463" w14:textId="77777777" w:rsidR="008B7FCD" w:rsidRPr="00FF22C8" w:rsidRDefault="008B7FCD" w:rsidP="0094008E">
            <w:pPr>
              <w:pStyle w:val="ListParagraph"/>
              <w:numPr>
                <w:ilvl w:val="1"/>
                <w:numId w:val="265"/>
              </w:numPr>
              <w:rPr>
                <w:color w:val="000000"/>
                <w:sz w:val="24"/>
                <w:szCs w:val="24"/>
              </w:rPr>
            </w:pPr>
            <w:r w:rsidRPr="00FF22C8">
              <w:rPr>
                <w:color w:val="000000"/>
                <w:sz w:val="24"/>
                <w:szCs w:val="24"/>
              </w:rPr>
              <w:t>Third party report</w:t>
            </w:r>
          </w:p>
          <w:p w14:paraId="32FA24A3" w14:textId="77777777" w:rsidR="008B7FCD" w:rsidRPr="00FF22C8" w:rsidRDefault="008B7FCD" w:rsidP="0094008E">
            <w:pPr>
              <w:pStyle w:val="ListParagraph"/>
              <w:numPr>
                <w:ilvl w:val="1"/>
                <w:numId w:val="265"/>
              </w:numPr>
              <w:rPr>
                <w:color w:val="000000"/>
                <w:sz w:val="24"/>
                <w:szCs w:val="24"/>
              </w:rPr>
            </w:pPr>
            <w:r w:rsidRPr="00FF22C8">
              <w:rPr>
                <w:color w:val="000000"/>
                <w:sz w:val="24"/>
                <w:szCs w:val="24"/>
              </w:rPr>
              <w:t>Portfolio of evidence</w:t>
            </w:r>
          </w:p>
          <w:p w14:paraId="415C3D4F" w14:textId="77777777" w:rsidR="008B7FCD" w:rsidRPr="00FF22C8" w:rsidRDefault="008B7FCD" w:rsidP="0094008E">
            <w:pPr>
              <w:pStyle w:val="ListParagraph"/>
              <w:numPr>
                <w:ilvl w:val="1"/>
                <w:numId w:val="265"/>
              </w:numPr>
              <w:rPr>
                <w:color w:val="000000"/>
                <w:sz w:val="24"/>
                <w:szCs w:val="24"/>
              </w:rPr>
            </w:pPr>
            <w:r w:rsidRPr="00FF22C8">
              <w:rPr>
                <w:color w:val="000000"/>
                <w:sz w:val="24"/>
                <w:szCs w:val="24"/>
              </w:rPr>
              <w:t>Written tests</w:t>
            </w:r>
          </w:p>
          <w:p w14:paraId="0AA8CD1B" w14:textId="77777777" w:rsidR="008B7FCD" w:rsidRPr="00FF22C8" w:rsidRDefault="008B7FCD" w:rsidP="0094008E">
            <w:pPr>
              <w:pStyle w:val="ListParagraph"/>
              <w:numPr>
                <w:ilvl w:val="1"/>
                <w:numId w:val="265"/>
              </w:numPr>
              <w:rPr>
                <w:color w:val="000000"/>
                <w:sz w:val="24"/>
                <w:szCs w:val="24"/>
              </w:rPr>
            </w:pPr>
            <w:r w:rsidRPr="00FF22C8">
              <w:rPr>
                <w:color w:val="000000"/>
                <w:sz w:val="24"/>
                <w:szCs w:val="24"/>
              </w:rPr>
              <w:t>Oral questioning</w:t>
            </w:r>
          </w:p>
        </w:tc>
      </w:tr>
      <w:tr w:rsidR="008B7FCD" w:rsidRPr="00FF22C8" w14:paraId="5DA8C71B" w14:textId="77777777" w:rsidTr="00523DC9">
        <w:tc>
          <w:tcPr>
            <w:tcW w:w="1313" w:type="pct"/>
          </w:tcPr>
          <w:p w14:paraId="5B4F9260" w14:textId="77777777" w:rsidR="008B7FCD" w:rsidRPr="00FF22C8" w:rsidRDefault="008B7FCD" w:rsidP="0094008E">
            <w:pPr>
              <w:pStyle w:val="BodyText"/>
              <w:numPr>
                <w:ilvl w:val="0"/>
                <w:numId w:val="252"/>
              </w:numPr>
              <w:tabs>
                <w:tab w:val="left" w:pos="-5508"/>
              </w:tabs>
              <w:spacing w:after="0" w:line="360" w:lineRule="auto"/>
              <w:ind w:right="252"/>
              <w:rPr>
                <w:sz w:val="24"/>
                <w:szCs w:val="24"/>
              </w:rPr>
            </w:pPr>
            <w:r w:rsidRPr="00FF22C8">
              <w:rPr>
                <w:sz w:val="24"/>
                <w:szCs w:val="24"/>
              </w:rPr>
              <w:t>Context of Assessment</w:t>
            </w:r>
          </w:p>
        </w:tc>
        <w:tc>
          <w:tcPr>
            <w:tcW w:w="3687" w:type="pct"/>
          </w:tcPr>
          <w:p w14:paraId="16AF49A4" w14:textId="77777777" w:rsidR="008B7FCD" w:rsidRPr="00FF22C8" w:rsidRDefault="008B7FCD" w:rsidP="0094008E">
            <w:pPr>
              <w:pStyle w:val="ListParagraph"/>
              <w:numPr>
                <w:ilvl w:val="1"/>
                <w:numId w:val="266"/>
              </w:numPr>
              <w:rPr>
                <w:sz w:val="24"/>
                <w:szCs w:val="24"/>
              </w:rPr>
            </w:pPr>
            <w:r w:rsidRPr="00FF22C8">
              <w:rPr>
                <w:color w:val="000000"/>
                <w:sz w:val="24"/>
                <w:szCs w:val="24"/>
              </w:rPr>
              <w:t>This</w:t>
            </w:r>
            <w:r w:rsidRPr="00FF22C8">
              <w:rPr>
                <w:sz w:val="24"/>
                <w:szCs w:val="24"/>
              </w:rPr>
              <w:t xml:space="preserve"> competency may be assessed in a workplace or in a simulated workplace.</w:t>
            </w:r>
          </w:p>
        </w:tc>
      </w:tr>
      <w:tr w:rsidR="008B7FCD" w:rsidRPr="00FF22C8" w14:paraId="248501C7" w14:textId="77777777" w:rsidTr="00523DC9">
        <w:trPr>
          <w:trHeight w:val="1125"/>
        </w:trPr>
        <w:tc>
          <w:tcPr>
            <w:tcW w:w="1313" w:type="pct"/>
          </w:tcPr>
          <w:p w14:paraId="2EEB4F4B" w14:textId="77777777" w:rsidR="008B7FCD" w:rsidRPr="00FF22C8" w:rsidRDefault="008B7FCD" w:rsidP="0094008E">
            <w:pPr>
              <w:pStyle w:val="ListParagraph"/>
              <w:numPr>
                <w:ilvl w:val="0"/>
                <w:numId w:val="252"/>
              </w:numPr>
              <w:spacing w:after="0" w:line="360" w:lineRule="auto"/>
              <w:contextualSpacing w:val="0"/>
              <w:rPr>
                <w:sz w:val="24"/>
                <w:szCs w:val="24"/>
              </w:rPr>
            </w:pPr>
            <w:r w:rsidRPr="00FF22C8">
              <w:rPr>
                <w:sz w:val="24"/>
                <w:szCs w:val="24"/>
              </w:rPr>
              <w:t>Guidance information for assessment</w:t>
            </w:r>
          </w:p>
        </w:tc>
        <w:tc>
          <w:tcPr>
            <w:tcW w:w="3687" w:type="pct"/>
          </w:tcPr>
          <w:p w14:paraId="144DCD16" w14:textId="77777777" w:rsidR="008B7FCD" w:rsidRPr="00FF22C8" w:rsidRDefault="008B7FCD" w:rsidP="0094008E">
            <w:pPr>
              <w:pStyle w:val="ListParagraph"/>
              <w:numPr>
                <w:ilvl w:val="1"/>
                <w:numId w:val="267"/>
              </w:numPr>
              <w:rPr>
                <w:sz w:val="24"/>
                <w:szCs w:val="24"/>
              </w:rPr>
            </w:pPr>
            <w:r w:rsidRPr="00FF22C8">
              <w:rPr>
                <w:sz w:val="24"/>
                <w:szCs w:val="24"/>
              </w:rPr>
              <w:t>Holistic assessment with other units relevant to the industry sector, workplace and job role is recommended.</w:t>
            </w:r>
          </w:p>
          <w:p w14:paraId="07C17A7F" w14:textId="77777777" w:rsidR="008B7FCD" w:rsidRPr="00FF22C8" w:rsidRDefault="008B7FCD" w:rsidP="00523DC9">
            <w:pPr>
              <w:spacing w:after="0" w:line="360" w:lineRule="auto"/>
              <w:rPr>
                <w:szCs w:val="24"/>
              </w:rPr>
            </w:pPr>
          </w:p>
        </w:tc>
      </w:tr>
    </w:tbl>
    <w:p w14:paraId="169CAA54" w14:textId="77777777" w:rsidR="00E961C4" w:rsidRPr="00FF22C8" w:rsidRDefault="00E961C4" w:rsidP="008253B0">
      <w:pPr>
        <w:rPr>
          <w:szCs w:val="24"/>
          <w:lang w:eastAsia="fr-FR"/>
        </w:rPr>
      </w:pPr>
    </w:p>
    <w:p w14:paraId="4CB12CB8" w14:textId="77777777" w:rsidR="00482B75" w:rsidRPr="00FF22C8" w:rsidRDefault="00482B75" w:rsidP="008253B0">
      <w:pPr>
        <w:rPr>
          <w:szCs w:val="24"/>
          <w:lang w:eastAsia="fr-FR"/>
        </w:rPr>
      </w:pPr>
    </w:p>
    <w:p w14:paraId="52A96568" w14:textId="77777777" w:rsidR="00482B75" w:rsidRPr="00FF22C8" w:rsidRDefault="00482B75" w:rsidP="008253B0">
      <w:pPr>
        <w:rPr>
          <w:szCs w:val="24"/>
          <w:lang w:eastAsia="fr-FR"/>
        </w:rPr>
      </w:pPr>
    </w:p>
    <w:p w14:paraId="015B84B8" w14:textId="77777777" w:rsidR="00482B75" w:rsidRPr="00FF22C8" w:rsidRDefault="00482B75" w:rsidP="008253B0">
      <w:pPr>
        <w:rPr>
          <w:szCs w:val="24"/>
          <w:lang w:eastAsia="fr-FR"/>
        </w:rPr>
      </w:pPr>
    </w:p>
    <w:p w14:paraId="1771CA6E" w14:textId="77777777" w:rsidR="008E0FA1" w:rsidRPr="00FF22C8" w:rsidRDefault="008E0FA1" w:rsidP="008253B0">
      <w:pPr>
        <w:rPr>
          <w:szCs w:val="24"/>
          <w:lang w:eastAsia="fr-FR"/>
        </w:rPr>
      </w:pPr>
    </w:p>
    <w:p w14:paraId="6A4DC5CE" w14:textId="77777777" w:rsidR="008E0FA1" w:rsidRPr="00FF22C8" w:rsidRDefault="008E0FA1" w:rsidP="008253B0">
      <w:pPr>
        <w:rPr>
          <w:szCs w:val="24"/>
          <w:lang w:eastAsia="fr-FR"/>
        </w:rPr>
      </w:pPr>
    </w:p>
    <w:p w14:paraId="62204939" w14:textId="77777777" w:rsidR="008E0FA1" w:rsidRPr="00FF22C8" w:rsidRDefault="008E0FA1" w:rsidP="008253B0">
      <w:pPr>
        <w:rPr>
          <w:szCs w:val="24"/>
          <w:lang w:eastAsia="fr-FR"/>
        </w:rPr>
      </w:pPr>
    </w:p>
    <w:p w14:paraId="47244DB3" w14:textId="77777777" w:rsidR="00BB7A4C" w:rsidRDefault="00BB7A4C">
      <w:pPr>
        <w:spacing w:after="0" w:line="240" w:lineRule="auto"/>
        <w:rPr>
          <w:rFonts w:eastAsia="Times New Roman"/>
          <w:b/>
          <w:color w:val="000000" w:themeColor="text1"/>
          <w:szCs w:val="24"/>
        </w:rPr>
      </w:pPr>
      <w:bookmarkStart w:id="44" w:name="_Toc195783284"/>
      <w:r>
        <w:rPr>
          <w:color w:val="000000" w:themeColor="text1"/>
          <w:szCs w:val="24"/>
        </w:rPr>
        <w:br w:type="page"/>
      </w:r>
    </w:p>
    <w:p w14:paraId="577B6541" w14:textId="69E9BDD4" w:rsidR="00172FB6" w:rsidRPr="00FF22C8" w:rsidRDefault="00172FB6" w:rsidP="00523DC9">
      <w:pPr>
        <w:pStyle w:val="Heading2"/>
        <w:spacing w:before="0" w:after="5" w:line="268" w:lineRule="auto"/>
        <w:ind w:left="126" w:hanging="10"/>
        <w:jc w:val="left"/>
        <w:rPr>
          <w:color w:val="000000" w:themeColor="text1"/>
          <w:szCs w:val="24"/>
        </w:rPr>
      </w:pPr>
      <w:r w:rsidRPr="00FF22C8">
        <w:rPr>
          <w:color w:val="000000" w:themeColor="text1"/>
          <w:szCs w:val="24"/>
        </w:rPr>
        <w:lastRenderedPageBreak/>
        <w:t>OPERATE FABRICATION MACHINERY</w:t>
      </w:r>
      <w:bookmarkEnd w:id="44"/>
    </w:p>
    <w:p w14:paraId="33E8465B" w14:textId="77777777" w:rsidR="00172FB6" w:rsidRPr="00FF22C8" w:rsidRDefault="00172FB6" w:rsidP="00172FB6">
      <w:pPr>
        <w:tabs>
          <w:tab w:val="left" w:pos="0"/>
          <w:tab w:val="left" w:pos="2880"/>
        </w:tabs>
        <w:spacing w:after="0"/>
        <w:jc w:val="both"/>
        <w:rPr>
          <w:b/>
          <w:color w:val="000000" w:themeColor="text1"/>
          <w:szCs w:val="24"/>
        </w:rPr>
      </w:pPr>
    </w:p>
    <w:p w14:paraId="70DFDF6E" w14:textId="7736EA4B" w:rsidR="00172FB6" w:rsidRPr="00FF22C8" w:rsidRDefault="00172FB6" w:rsidP="00172FB6">
      <w:pPr>
        <w:tabs>
          <w:tab w:val="left" w:pos="0"/>
          <w:tab w:val="left" w:pos="2880"/>
        </w:tabs>
        <w:spacing w:after="0"/>
        <w:jc w:val="both"/>
        <w:rPr>
          <w:color w:val="000000" w:themeColor="text1"/>
          <w:szCs w:val="24"/>
        </w:rPr>
      </w:pPr>
      <w:r w:rsidRPr="00FF22C8">
        <w:rPr>
          <w:b/>
          <w:color w:val="000000" w:themeColor="text1"/>
          <w:szCs w:val="24"/>
        </w:rPr>
        <w:t xml:space="preserve">UNIT CODE: </w:t>
      </w:r>
      <w:r w:rsidRPr="00FF22C8">
        <w:rPr>
          <w:color w:val="000000"/>
          <w:szCs w:val="24"/>
        </w:rPr>
        <w:t>0715 551 1</w:t>
      </w:r>
      <w:r w:rsidR="00BB7A4C">
        <w:rPr>
          <w:color w:val="000000"/>
          <w:szCs w:val="24"/>
        </w:rPr>
        <w:t>8</w:t>
      </w:r>
      <w:r w:rsidRPr="00FF22C8">
        <w:rPr>
          <w:color w:val="000000"/>
          <w:szCs w:val="24"/>
        </w:rPr>
        <w:t>A</w:t>
      </w:r>
    </w:p>
    <w:p w14:paraId="578B7F03" w14:textId="77777777" w:rsidR="00172FB6" w:rsidRPr="00FF22C8" w:rsidRDefault="00172FB6" w:rsidP="00172FB6">
      <w:pPr>
        <w:tabs>
          <w:tab w:val="left" w:pos="0"/>
          <w:tab w:val="left" w:pos="2880"/>
        </w:tabs>
        <w:spacing w:after="0"/>
        <w:jc w:val="both"/>
        <w:rPr>
          <w:b/>
          <w:color w:val="000000" w:themeColor="text1"/>
          <w:szCs w:val="24"/>
        </w:rPr>
      </w:pPr>
    </w:p>
    <w:p w14:paraId="1D948044" w14:textId="77777777" w:rsidR="00172FB6" w:rsidRPr="00FF22C8" w:rsidRDefault="00172FB6" w:rsidP="00172FB6">
      <w:pPr>
        <w:tabs>
          <w:tab w:val="left" w:pos="0"/>
          <w:tab w:val="left" w:pos="2880"/>
        </w:tabs>
        <w:spacing w:after="0"/>
        <w:jc w:val="both"/>
        <w:rPr>
          <w:b/>
          <w:color w:val="000000" w:themeColor="text1"/>
          <w:szCs w:val="24"/>
        </w:rPr>
      </w:pPr>
      <w:r w:rsidRPr="00FF22C8">
        <w:rPr>
          <w:b/>
          <w:color w:val="000000" w:themeColor="text1"/>
          <w:szCs w:val="24"/>
        </w:rPr>
        <w:t>Unit Description</w:t>
      </w:r>
    </w:p>
    <w:p w14:paraId="650972F0" w14:textId="77777777" w:rsidR="00172FB6" w:rsidRPr="00FF22C8" w:rsidRDefault="00172FB6" w:rsidP="00172FB6">
      <w:pPr>
        <w:tabs>
          <w:tab w:val="left" w:pos="0"/>
        </w:tabs>
        <w:spacing w:after="0"/>
        <w:ind w:right="72"/>
        <w:jc w:val="both"/>
        <w:rPr>
          <w:color w:val="000000" w:themeColor="text1"/>
          <w:szCs w:val="24"/>
          <w:lang w:val="en-US"/>
        </w:rPr>
      </w:pPr>
      <w:r w:rsidRPr="00FF22C8">
        <w:rPr>
          <w:bCs/>
          <w:color w:val="000000" w:themeColor="text1"/>
          <w:szCs w:val="24"/>
        </w:rPr>
        <w:t>This unit describes the competencies required by an industrial mechatronics technician to operate a fabrication machinery and produce a part within the required safety rules and standards. In the context of the standard, the technician is to demonstrate ability to: create part designs, perform machine configuration, and perform machining processes.</w:t>
      </w:r>
    </w:p>
    <w:p w14:paraId="368B50E8" w14:textId="77777777" w:rsidR="00172FB6" w:rsidRPr="00FF22C8" w:rsidRDefault="00172FB6" w:rsidP="00172FB6">
      <w:pPr>
        <w:tabs>
          <w:tab w:val="left" w:pos="0"/>
          <w:tab w:val="left" w:pos="2880"/>
        </w:tabs>
        <w:spacing w:after="0"/>
        <w:jc w:val="both"/>
        <w:rPr>
          <w:b/>
          <w:color w:val="000000" w:themeColor="text1"/>
          <w:szCs w:val="24"/>
        </w:rPr>
      </w:pPr>
      <w:r w:rsidRPr="00FF22C8">
        <w:rPr>
          <w:b/>
          <w:color w:val="000000" w:themeColor="text1"/>
          <w:szCs w:val="24"/>
        </w:rPr>
        <w:t xml:space="preserve">ELEMENTS AND PERFORMANCE CRITERIA </w:t>
      </w:r>
    </w:p>
    <w:tbl>
      <w:tblPr>
        <w:tblW w:w="83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3"/>
        <w:gridCol w:w="5580"/>
      </w:tblGrid>
      <w:tr w:rsidR="00172FB6" w:rsidRPr="00FF22C8" w14:paraId="41B288E7" w14:textId="77777777" w:rsidTr="00523DC9">
        <w:trPr>
          <w:tblHeader/>
        </w:trPr>
        <w:tc>
          <w:tcPr>
            <w:tcW w:w="2813" w:type="dxa"/>
            <w:shd w:val="clear" w:color="auto" w:fill="B4C6E7" w:themeFill="accent1" w:themeFillTint="66"/>
            <w:vAlign w:val="center"/>
          </w:tcPr>
          <w:p w14:paraId="19ABA774" w14:textId="77777777" w:rsidR="00172FB6" w:rsidRPr="00FF22C8" w:rsidRDefault="00172FB6" w:rsidP="00523DC9">
            <w:pPr>
              <w:tabs>
                <w:tab w:val="left" w:pos="0"/>
              </w:tabs>
              <w:spacing w:after="0"/>
              <w:rPr>
                <w:b/>
                <w:color w:val="000000" w:themeColor="text1"/>
                <w:szCs w:val="24"/>
              </w:rPr>
            </w:pPr>
            <w:r w:rsidRPr="00FF22C8">
              <w:rPr>
                <w:b/>
                <w:color w:val="000000" w:themeColor="text1"/>
                <w:szCs w:val="24"/>
              </w:rPr>
              <w:t>ELEMENT</w:t>
            </w:r>
          </w:p>
          <w:p w14:paraId="6943D871" w14:textId="77777777" w:rsidR="00172FB6" w:rsidRPr="00FF22C8" w:rsidRDefault="00172FB6" w:rsidP="00523DC9">
            <w:pPr>
              <w:tabs>
                <w:tab w:val="left" w:pos="0"/>
              </w:tabs>
              <w:spacing w:after="0"/>
              <w:rPr>
                <w:color w:val="000000" w:themeColor="text1"/>
                <w:szCs w:val="24"/>
              </w:rPr>
            </w:pPr>
            <w:r w:rsidRPr="00FF22C8">
              <w:rPr>
                <w:color w:val="000000" w:themeColor="text1"/>
                <w:szCs w:val="24"/>
              </w:rPr>
              <w:t>These describe the key outcomes which make up workplace function.</w:t>
            </w:r>
          </w:p>
        </w:tc>
        <w:tc>
          <w:tcPr>
            <w:tcW w:w="5580" w:type="dxa"/>
            <w:shd w:val="clear" w:color="auto" w:fill="B4C6E7" w:themeFill="accent1" w:themeFillTint="66"/>
          </w:tcPr>
          <w:p w14:paraId="6AD355F1" w14:textId="77777777" w:rsidR="00172FB6" w:rsidRPr="00FF22C8" w:rsidRDefault="00172FB6" w:rsidP="00523DC9">
            <w:pPr>
              <w:tabs>
                <w:tab w:val="left" w:pos="0"/>
              </w:tabs>
              <w:spacing w:after="0"/>
              <w:rPr>
                <w:b/>
                <w:color w:val="000000" w:themeColor="text1"/>
                <w:szCs w:val="24"/>
              </w:rPr>
            </w:pPr>
            <w:r w:rsidRPr="00FF22C8">
              <w:rPr>
                <w:b/>
                <w:color w:val="000000" w:themeColor="text1"/>
                <w:szCs w:val="24"/>
              </w:rPr>
              <w:t>PERFORMANCE CRITERIA</w:t>
            </w:r>
          </w:p>
          <w:p w14:paraId="4894F829" w14:textId="77777777" w:rsidR="00172FB6" w:rsidRPr="00FF22C8" w:rsidRDefault="00172FB6" w:rsidP="00523DC9">
            <w:pPr>
              <w:tabs>
                <w:tab w:val="left" w:pos="0"/>
              </w:tabs>
              <w:spacing w:after="0"/>
              <w:rPr>
                <w:color w:val="000000" w:themeColor="text1"/>
                <w:szCs w:val="24"/>
              </w:rPr>
            </w:pPr>
            <w:r w:rsidRPr="00FF22C8">
              <w:rPr>
                <w:color w:val="000000" w:themeColor="text1"/>
                <w:szCs w:val="24"/>
              </w:rPr>
              <w:t>These are assessable statements which specify the required level of performance for each of the elements.</w:t>
            </w:r>
          </w:p>
          <w:p w14:paraId="16010F3E" w14:textId="77777777" w:rsidR="00172FB6" w:rsidRPr="00FF22C8" w:rsidRDefault="00172FB6" w:rsidP="00523DC9">
            <w:pPr>
              <w:tabs>
                <w:tab w:val="left" w:pos="0"/>
              </w:tabs>
              <w:spacing w:after="0"/>
              <w:rPr>
                <w:b/>
                <w:color w:val="000000" w:themeColor="text1"/>
                <w:szCs w:val="24"/>
              </w:rPr>
            </w:pPr>
            <w:r w:rsidRPr="00FF22C8">
              <w:rPr>
                <w:b/>
                <w:i/>
                <w:color w:val="000000" w:themeColor="text1"/>
                <w:szCs w:val="24"/>
              </w:rPr>
              <w:t>(Bold and italicised terms are elaborated in the Range)</w:t>
            </w:r>
          </w:p>
        </w:tc>
      </w:tr>
      <w:tr w:rsidR="007B5067" w:rsidRPr="00FF22C8" w14:paraId="212FC853" w14:textId="77777777" w:rsidTr="00523DC9">
        <w:trPr>
          <w:trHeight w:val="1630"/>
        </w:trPr>
        <w:tc>
          <w:tcPr>
            <w:tcW w:w="2813" w:type="dxa"/>
            <w:vAlign w:val="center"/>
          </w:tcPr>
          <w:p w14:paraId="4AB9A761" w14:textId="77777777" w:rsidR="007B5067" w:rsidRPr="00FF22C8" w:rsidRDefault="007B5067" w:rsidP="0094008E">
            <w:pPr>
              <w:numPr>
                <w:ilvl w:val="0"/>
                <w:numId w:val="272"/>
              </w:numPr>
              <w:spacing w:after="120" w:line="360" w:lineRule="auto"/>
              <w:contextualSpacing/>
              <w:rPr>
                <w:szCs w:val="24"/>
              </w:rPr>
            </w:pPr>
            <w:r w:rsidRPr="00FF22C8">
              <w:rPr>
                <w:szCs w:val="24"/>
              </w:rPr>
              <w:t>Apply workshop safety</w:t>
            </w:r>
          </w:p>
          <w:p w14:paraId="159B01FC" w14:textId="77777777" w:rsidR="007B5067" w:rsidRPr="00FF22C8" w:rsidRDefault="007B5067" w:rsidP="00DD79BA">
            <w:pPr>
              <w:tabs>
                <w:tab w:val="left" w:pos="0"/>
                <w:tab w:val="left" w:pos="360"/>
              </w:tabs>
              <w:spacing w:after="0"/>
              <w:ind w:left="360" w:right="72"/>
              <w:rPr>
                <w:color w:val="000000" w:themeColor="text1"/>
                <w:szCs w:val="24"/>
                <w:lang w:val="en-US"/>
              </w:rPr>
            </w:pPr>
          </w:p>
        </w:tc>
        <w:tc>
          <w:tcPr>
            <w:tcW w:w="5580" w:type="dxa"/>
            <w:vAlign w:val="center"/>
          </w:tcPr>
          <w:p w14:paraId="4F5711C0" w14:textId="77777777" w:rsidR="007B5067" w:rsidRPr="00FF22C8" w:rsidRDefault="007B5067" w:rsidP="0094008E">
            <w:pPr>
              <w:numPr>
                <w:ilvl w:val="0"/>
                <w:numId w:val="273"/>
              </w:numPr>
              <w:spacing w:after="0" w:line="360" w:lineRule="auto"/>
              <w:contextualSpacing/>
              <w:rPr>
                <w:szCs w:val="24"/>
              </w:rPr>
            </w:pPr>
            <w:r w:rsidRPr="00FF22C8">
              <w:rPr>
                <w:szCs w:val="24"/>
              </w:rPr>
              <w:t>Safe work environment is maintained as per workplace requirements</w:t>
            </w:r>
          </w:p>
          <w:p w14:paraId="5A50C099" w14:textId="77777777" w:rsidR="007B5067" w:rsidRPr="00FF22C8" w:rsidRDefault="007B5067" w:rsidP="0094008E">
            <w:pPr>
              <w:numPr>
                <w:ilvl w:val="0"/>
                <w:numId w:val="273"/>
              </w:numPr>
              <w:spacing w:after="0" w:line="360" w:lineRule="auto"/>
              <w:contextualSpacing/>
              <w:rPr>
                <w:szCs w:val="24"/>
              </w:rPr>
            </w:pPr>
            <w:r w:rsidRPr="00FF22C8">
              <w:rPr>
                <w:b/>
                <w:i/>
                <w:szCs w:val="24"/>
              </w:rPr>
              <w:t>Workplace hazards</w:t>
            </w:r>
            <w:r w:rsidRPr="00FF22C8">
              <w:rPr>
                <w:szCs w:val="24"/>
              </w:rPr>
              <w:t xml:space="preserve"> and risks are controlled as per workplace requirements</w:t>
            </w:r>
          </w:p>
          <w:p w14:paraId="76A7DF55" w14:textId="66F9A338" w:rsidR="007B5067" w:rsidRPr="00FF22C8" w:rsidRDefault="007B5067" w:rsidP="0094008E">
            <w:pPr>
              <w:numPr>
                <w:ilvl w:val="0"/>
                <w:numId w:val="273"/>
              </w:numPr>
              <w:spacing w:after="0" w:line="360" w:lineRule="auto"/>
              <w:contextualSpacing/>
              <w:rPr>
                <w:b/>
                <w:i/>
                <w:color w:val="000000" w:themeColor="text1"/>
                <w:szCs w:val="24"/>
              </w:rPr>
            </w:pPr>
            <w:r w:rsidRPr="00FF22C8">
              <w:rPr>
                <w:b/>
                <w:i/>
                <w:szCs w:val="24"/>
              </w:rPr>
              <w:t>Workplace accidents</w:t>
            </w:r>
            <w:r w:rsidRPr="00FF22C8">
              <w:rPr>
                <w:szCs w:val="24"/>
              </w:rPr>
              <w:t xml:space="preserve"> and incidents are managed as per workplace requirements</w:t>
            </w:r>
          </w:p>
        </w:tc>
      </w:tr>
      <w:tr w:rsidR="00777A8A" w:rsidRPr="00FF22C8" w14:paraId="2D77CBAD" w14:textId="77777777" w:rsidTr="00523DC9">
        <w:trPr>
          <w:trHeight w:val="1630"/>
        </w:trPr>
        <w:tc>
          <w:tcPr>
            <w:tcW w:w="2813" w:type="dxa"/>
            <w:vAlign w:val="center"/>
          </w:tcPr>
          <w:p w14:paraId="708C4434" w14:textId="324CB47A" w:rsidR="00777A8A" w:rsidRPr="00FF22C8" w:rsidRDefault="00777A8A" w:rsidP="0094008E">
            <w:pPr>
              <w:numPr>
                <w:ilvl w:val="0"/>
                <w:numId w:val="272"/>
              </w:numPr>
              <w:spacing w:after="120" w:line="360" w:lineRule="auto"/>
              <w:contextualSpacing/>
              <w:rPr>
                <w:color w:val="000000" w:themeColor="text1"/>
                <w:szCs w:val="24"/>
                <w:lang w:val="en-US"/>
              </w:rPr>
            </w:pPr>
            <w:r w:rsidRPr="00FF22C8">
              <w:rPr>
                <w:szCs w:val="24"/>
              </w:rPr>
              <w:t>Apply</w:t>
            </w:r>
            <w:r w:rsidRPr="00FF22C8">
              <w:rPr>
                <w:szCs w:val="24"/>
                <w:lang w:val="en-ZA"/>
              </w:rPr>
              <w:t xml:space="preserve"> material science principles</w:t>
            </w:r>
          </w:p>
        </w:tc>
        <w:tc>
          <w:tcPr>
            <w:tcW w:w="5580" w:type="dxa"/>
            <w:vAlign w:val="center"/>
          </w:tcPr>
          <w:p w14:paraId="43B47E24" w14:textId="77777777" w:rsidR="00777A8A" w:rsidRPr="00FF22C8" w:rsidRDefault="00777A8A" w:rsidP="0094008E">
            <w:pPr>
              <w:numPr>
                <w:ilvl w:val="0"/>
                <w:numId w:val="274"/>
              </w:numPr>
              <w:spacing w:after="0" w:line="360" w:lineRule="auto"/>
              <w:ind w:right="144"/>
              <w:contextualSpacing/>
              <w:rPr>
                <w:szCs w:val="24"/>
              </w:rPr>
            </w:pPr>
            <w:r w:rsidRPr="00FF22C8">
              <w:rPr>
                <w:szCs w:val="24"/>
              </w:rPr>
              <w:t>Safety procedures and practices are observed as per workplace requirements</w:t>
            </w:r>
          </w:p>
          <w:p w14:paraId="7E581267" w14:textId="77777777" w:rsidR="00777A8A" w:rsidRPr="00FF22C8" w:rsidRDefault="00777A8A" w:rsidP="0094008E">
            <w:pPr>
              <w:numPr>
                <w:ilvl w:val="0"/>
                <w:numId w:val="274"/>
              </w:numPr>
              <w:spacing w:after="0" w:line="360" w:lineRule="auto"/>
              <w:ind w:right="144"/>
              <w:contextualSpacing/>
              <w:rPr>
                <w:szCs w:val="24"/>
              </w:rPr>
            </w:pPr>
            <w:r w:rsidRPr="00FF22C8">
              <w:rPr>
                <w:szCs w:val="24"/>
              </w:rPr>
              <w:t>Safe handling of materials is carried out as per job requirements</w:t>
            </w:r>
          </w:p>
          <w:p w14:paraId="13C6E5C4" w14:textId="77777777" w:rsidR="00777A8A" w:rsidRPr="00FF22C8" w:rsidRDefault="00777A8A" w:rsidP="0094008E">
            <w:pPr>
              <w:numPr>
                <w:ilvl w:val="0"/>
                <w:numId w:val="274"/>
              </w:numPr>
              <w:spacing w:after="0" w:line="360" w:lineRule="auto"/>
              <w:ind w:right="144"/>
              <w:contextualSpacing/>
              <w:rPr>
                <w:szCs w:val="24"/>
              </w:rPr>
            </w:pPr>
            <w:r w:rsidRPr="00FF22C8">
              <w:rPr>
                <w:b/>
                <w:bCs/>
                <w:i/>
                <w:iCs/>
                <w:szCs w:val="24"/>
              </w:rPr>
              <w:t>Engineering materials</w:t>
            </w:r>
            <w:r w:rsidRPr="00FF22C8">
              <w:rPr>
                <w:szCs w:val="24"/>
              </w:rPr>
              <w:t xml:space="preserve"> are selected as per job requirement</w:t>
            </w:r>
          </w:p>
          <w:p w14:paraId="50216DA2" w14:textId="50695CDB" w:rsidR="00777A8A" w:rsidRPr="00FF22C8" w:rsidRDefault="00777A8A" w:rsidP="0094008E">
            <w:pPr>
              <w:numPr>
                <w:ilvl w:val="0"/>
                <w:numId w:val="274"/>
              </w:numPr>
              <w:spacing w:after="0" w:line="360" w:lineRule="auto"/>
              <w:ind w:right="144"/>
              <w:contextualSpacing/>
              <w:rPr>
                <w:b/>
                <w:i/>
                <w:color w:val="000000" w:themeColor="text1"/>
                <w:szCs w:val="24"/>
              </w:rPr>
            </w:pPr>
            <w:r w:rsidRPr="00FF22C8">
              <w:rPr>
                <w:bCs/>
                <w:iCs/>
                <w:szCs w:val="24"/>
              </w:rPr>
              <w:t>Engineering materials</w:t>
            </w:r>
            <w:r w:rsidRPr="00FF22C8">
              <w:rPr>
                <w:szCs w:val="24"/>
              </w:rPr>
              <w:t xml:space="preserve"> are classified as per job requirement</w:t>
            </w:r>
          </w:p>
        </w:tc>
      </w:tr>
      <w:tr w:rsidR="002666C2" w:rsidRPr="00FF22C8" w14:paraId="2D33155B" w14:textId="77777777" w:rsidTr="00523DC9">
        <w:trPr>
          <w:trHeight w:val="1630"/>
        </w:trPr>
        <w:tc>
          <w:tcPr>
            <w:tcW w:w="2813" w:type="dxa"/>
            <w:vAlign w:val="center"/>
          </w:tcPr>
          <w:p w14:paraId="57DBA62D" w14:textId="48AAABF0" w:rsidR="002666C2" w:rsidRPr="00FF22C8" w:rsidRDefault="002666C2" w:rsidP="0094008E">
            <w:pPr>
              <w:numPr>
                <w:ilvl w:val="0"/>
                <w:numId w:val="272"/>
              </w:numPr>
              <w:spacing w:after="120" w:line="360" w:lineRule="auto"/>
              <w:contextualSpacing/>
              <w:rPr>
                <w:rFonts w:eastAsia="Times New Roman"/>
                <w:b/>
                <w:szCs w:val="24"/>
                <w:lang w:eastAsia="en-GB"/>
              </w:rPr>
            </w:pPr>
            <w:r w:rsidRPr="00FF22C8">
              <w:rPr>
                <w:szCs w:val="24"/>
              </w:rPr>
              <w:t>Apply Workshop tools and equipment</w:t>
            </w:r>
          </w:p>
          <w:p w14:paraId="2C1B1172" w14:textId="77777777" w:rsidR="002666C2" w:rsidRPr="00FF22C8" w:rsidRDefault="002666C2" w:rsidP="002666C2">
            <w:pPr>
              <w:spacing w:before="60" w:after="60" w:line="360" w:lineRule="auto"/>
              <w:ind w:left="180"/>
              <w:contextualSpacing/>
              <w:rPr>
                <w:color w:val="000000" w:themeColor="text1"/>
                <w:szCs w:val="24"/>
                <w:lang w:val="en-US"/>
              </w:rPr>
            </w:pPr>
          </w:p>
        </w:tc>
        <w:tc>
          <w:tcPr>
            <w:tcW w:w="5580" w:type="dxa"/>
            <w:vAlign w:val="center"/>
          </w:tcPr>
          <w:p w14:paraId="7DB57148" w14:textId="64B8DA66" w:rsidR="002666C2" w:rsidRPr="00FF22C8" w:rsidRDefault="002666C2" w:rsidP="0094008E">
            <w:pPr>
              <w:pStyle w:val="ListParagraph"/>
              <w:numPr>
                <w:ilvl w:val="1"/>
                <w:numId w:val="175"/>
              </w:numPr>
              <w:spacing w:after="0" w:line="360" w:lineRule="auto"/>
              <w:rPr>
                <w:bCs/>
                <w:sz w:val="24"/>
                <w:szCs w:val="24"/>
              </w:rPr>
            </w:pPr>
            <w:r w:rsidRPr="00FF22C8">
              <w:rPr>
                <w:sz w:val="24"/>
                <w:szCs w:val="24"/>
              </w:rPr>
              <w:t>Safety procedures and practices are observed as per workplace requirements</w:t>
            </w:r>
          </w:p>
          <w:p w14:paraId="34C7C0D8" w14:textId="77777777" w:rsidR="002666C2" w:rsidRPr="00FF22C8" w:rsidRDefault="002666C2" w:rsidP="0094008E">
            <w:pPr>
              <w:numPr>
                <w:ilvl w:val="1"/>
                <w:numId w:val="175"/>
              </w:numPr>
              <w:spacing w:after="0" w:line="360" w:lineRule="auto"/>
              <w:contextualSpacing/>
              <w:rPr>
                <w:bCs/>
                <w:szCs w:val="24"/>
              </w:rPr>
            </w:pPr>
            <w:r w:rsidRPr="00FF22C8">
              <w:rPr>
                <w:szCs w:val="24"/>
              </w:rPr>
              <w:t>Technical Drawing are interpreted as per job requirements</w:t>
            </w:r>
          </w:p>
          <w:p w14:paraId="6E3DED11" w14:textId="77777777" w:rsidR="002666C2" w:rsidRPr="00FF22C8" w:rsidRDefault="002666C2" w:rsidP="0094008E">
            <w:pPr>
              <w:numPr>
                <w:ilvl w:val="1"/>
                <w:numId w:val="175"/>
              </w:numPr>
              <w:spacing w:after="0" w:line="360" w:lineRule="auto"/>
              <w:contextualSpacing/>
              <w:rPr>
                <w:bCs/>
                <w:szCs w:val="24"/>
              </w:rPr>
            </w:pPr>
            <w:r w:rsidRPr="00FF22C8">
              <w:rPr>
                <w:b/>
                <w:bCs/>
                <w:i/>
                <w:szCs w:val="24"/>
              </w:rPr>
              <w:lastRenderedPageBreak/>
              <w:t xml:space="preserve">Workshop Tools, equipment </w:t>
            </w:r>
            <w:r w:rsidRPr="00FF22C8">
              <w:rPr>
                <w:bCs/>
                <w:szCs w:val="24"/>
              </w:rPr>
              <w:t xml:space="preserve">are selected as per task </w:t>
            </w:r>
            <w:r w:rsidRPr="00FF22C8">
              <w:rPr>
                <w:szCs w:val="24"/>
              </w:rPr>
              <w:t>requirements</w:t>
            </w:r>
            <w:r w:rsidRPr="00FF22C8">
              <w:rPr>
                <w:bCs/>
                <w:szCs w:val="24"/>
              </w:rPr>
              <w:t xml:space="preserve"> </w:t>
            </w:r>
          </w:p>
          <w:p w14:paraId="58BC93C5" w14:textId="77777777" w:rsidR="002666C2" w:rsidRPr="00FF22C8" w:rsidRDefault="002666C2" w:rsidP="0094008E">
            <w:pPr>
              <w:numPr>
                <w:ilvl w:val="1"/>
                <w:numId w:val="175"/>
              </w:numPr>
              <w:spacing w:after="0" w:line="360" w:lineRule="auto"/>
              <w:contextualSpacing/>
              <w:rPr>
                <w:bCs/>
                <w:szCs w:val="24"/>
              </w:rPr>
            </w:pPr>
            <w:r w:rsidRPr="00FF22C8">
              <w:rPr>
                <w:bCs/>
                <w:szCs w:val="24"/>
              </w:rPr>
              <w:t>Workshop tools and equipment are calibrated as per manufacture’s manual</w:t>
            </w:r>
          </w:p>
          <w:p w14:paraId="557DCA4D" w14:textId="77777777" w:rsidR="002666C2" w:rsidRPr="00FF22C8" w:rsidRDefault="002666C2" w:rsidP="0094008E">
            <w:pPr>
              <w:numPr>
                <w:ilvl w:val="1"/>
                <w:numId w:val="175"/>
              </w:numPr>
              <w:spacing w:after="0" w:line="360" w:lineRule="auto"/>
              <w:contextualSpacing/>
              <w:rPr>
                <w:bCs/>
                <w:szCs w:val="24"/>
              </w:rPr>
            </w:pPr>
            <w:r w:rsidRPr="00FF22C8">
              <w:rPr>
                <w:bCs/>
                <w:szCs w:val="24"/>
              </w:rPr>
              <w:t>Workshop tools are used as per work requirement</w:t>
            </w:r>
          </w:p>
          <w:p w14:paraId="2578FA9D" w14:textId="55C6CEBA" w:rsidR="002666C2" w:rsidRPr="00FF22C8" w:rsidRDefault="002666C2" w:rsidP="0094008E">
            <w:pPr>
              <w:numPr>
                <w:ilvl w:val="1"/>
                <w:numId w:val="175"/>
              </w:numPr>
              <w:spacing w:after="0" w:line="360" w:lineRule="auto"/>
              <w:contextualSpacing/>
              <w:rPr>
                <w:b/>
                <w:i/>
                <w:color w:val="000000" w:themeColor="text1"/>
                <w:szCs w:val="24"/>
              </w:rPr>
            </w:pPr>
            <w:r w:rsidRPr="00FF22C8">
              <w:rPr>
                <w:bCs/>
                <w:szCs w:val="24"/>
              </w:rPr>
              <w:t xml:space="preserve"> Tools and equipment are maintained as per workplace procedure</w:t>
            </w:r>
          </w:p>
        </w:tc>
      </w:tr>
      <w:tr w:rsidR="003750B9" w:rsidRPr="00FF22C8" w14:paraId="55FB953E" w14:textId="77777777" w:rsidTr="00523DC9">
        <w:trPr>
          <w:trHeight w:val="1630"/>
        </w:trPr>
        <w:tc>
          <w:tcPr>
            <w:tcW w:w="2813" w:type="dxa"/>
            <w:vAlign w:val="center"/>
          </w:tcPr>
          <w:p w14:paraId="7C923CDD" w14:textId="67661884" w:rsidR="00162328" w:rsidRPr="00FF22C8" w:rsidRDefault="00162328" w:rsidP="0094008E">
            <w:pPr>
              <w:numPr>
                <w:ilvl w:val="0"/>
                <w:numId w:val="272"/>
              </w:numPr>
              <w:spacing w:after="120" w:line="360" w:lineRule="auto"/>
              <w:contextualSpacing/>
              <w:rPr>
                <w:szCs w:val="24"/>
                <w:lang w:val="en-ZA"/>
              </w:rPr>
            </w:pPr>
            <w:r w:rsidRPr="00FF22C8">
              <w:rPr>
                <w:szCs w:val="24"/>
                <w:lang w:val="en-ZA"/>
              </w:rPr>
              <w:lastRenderedPageBreak/>
              <w:t>Carry out metal joining processes</w:t>
            </w:r>
          </w:p>
          <w:p w14:paraId="1318CA17" w14:textId="77777777" w:rsidR="003750B9" w:rsidRPr="00FF22C8" w:rsidRDefault="003750B9" w:rsidP="00162328">
            <w:pPr>
              <w:spacing w:after="0" w:line="360" w:lineRule="auto"/>
              <w:ind w:left="180"/>
              <w:contextualSpacing/>
              <w:jc w:val="both"/>
              <w:rPr>
                <w:color w:val="000000" w:themeColor="text1"/>
                <w:szCs w:val="24"/>
                <w:lang w:val="en-US"/>
              </w:rPr>
            </w:pPr>
          </w:p>
        </w:tc>
        <w:tc>
          <w:tcPr>
            <w:tcW w:w="5580" w:type="dxa"/>
            <w:vAlign w:val="center"/>
          </w:tcPr>
          <w:p w14:paraId="5F59C3B6" w14:textId="7A626F8F" w:rsidR="003750B9" w:rsidRPr="00FF22C8" w:rsidRDefault="003750B9" w:rsidP="0094008E">
            <w:pPr>
              <w:pStyle w:val="ListParagraph"/>
              <w:numPr>
                <w:ilvl w:val="1"/>
                <w:numId w:val="274"/>
              </w:numPr>
              <w:spacing w:after="0" w:line="360" w:lineRule="auto"/>
              <w:jc w:val="both"/>
              <w:rPr>
                <w:sz w:val="24"/>
                <w:szCs w:val="24"/>
                <w:lang w:val="en-ZA"/>
              </w:rPr>
            </w:pPr>
            <w:r w:rsidRPr="00FF22C8">
              <w:rPr>
                <w:sz w:val="24"/>
                <w:szCs w:val="24"/>
                <w:lang w:val="en-ZA"/>
              </w:rPr>
              <w:t>Safety procedures and practices are observed as per workplace requirements</w:t>
            </w:r>
          </w:p>
          <w:p w14:paraId="11B616F4" w14:textId="77777777" w:rsidR="003750B9" w:rsidRPr="00FF22C8" w:rsidRDefault="003750B9" w:rsidP="0094008E">
            <w:pPr>
              <w:pStyle w:val="ListParagraph"/>
              <w:numPr>
                <w:ilvl w:val="1"/>
                <w:numId w:val="274"/>
              </w:numPr>
              <w:spacing w:after="0" w:line="360" w:lineRule="auto"/>
              <w:jc w:val="both"/>
              <w:rPr>
                <w:sz w:val="24"/>
                <w:szCs w:val="24"/>
                <w:lang w:val="en-ZA"/>
              </w:rPr>
            </w:pPr>
            <w:r w:rsidRPr="00FF22C8">
              <w:rPr>
                <w:sz w:val="24"/>
                <w:szCs w:val="24"/>
                <w:lang w:val="en-ZA"/>
              </w:rPr>
              <w:t>Tools and equipment are identified as per task requirement</w:t>
            </w:r>
          </w:p>
          <w:p w14:paraId="119B4F75" w14:textId="77777777" w:rsidR="003750B9" w:rsidRPr="00FF22C8" w:rsidRDefault="003750B9" w:rsidP="0094008E">
            <w:pPr>
              <w:pStyle w:val="ListParagraph"/>
              <w:numPr>
                <w:ilvl w:val="1"/>
                <w:numId w:val="274"/>
              </w:numPr>
              <w:spacing w:after="0" w:line="360" w:lineRule="auto"/>
              <w:jc w:val="both"/>
              <w:rPr>
                <w:sz w:val="24"/>
                <w:szCs w:val="24"/>
                <w:lang w:val="en-ZA"/>
              </w:rPr>
            </w:pPr>
            <w:r w:rsidRPr="00FF22C8">
              <w:rPr>
                <w:b/>
                <w:bCs/>
                <w:i/>
                <w:iCs/>
                <w:sz w:val="24"/>
                <w:szCs w:val="24"/>
                <w:lang w:val="en-ZA"/>
              </w:rPr>
              <w:t>Material preparations</w:t>
            </w:r>
            <w:r w:rsidRPr="00FF22C8">
              <w:rPr>
                <w:sz w:val="24"/>
                <w:szCs w:val="24"/>
                <w:lang w:val="en-ZA"/>
              </w:rPr>
              <w:t xml:space="preserve"> is carried out as per task requirement</w:t>
            </w:r>
          </w:p>
          <w:p w14:paraId="0E43F38E" w14:textId="77777777" w:rsidR="003750B9" w:rsidRPr="00FF22C8" w:rsidRDefault="003750B9" w:rsidP="0094008E">
            <w:pPr>
              <w:pStyle w:val="ListParagraph"/>
              <w:numPr>
                <w:ilvl w:val="1"/>
                <w:numId w:val="274"/>
              </w:numPr>
              <w:spacing w:after="0" w:line="360" w:lineRule="auto"/>
              <w:jc w:val="both"/>
              <w:rPr>
                <w:sz w:val="24"/>
                <w:szCs w:val="24"/>
                <w:lang w:val="en-ZA"/>
              </w:rPr>
            </w:pPr>
            <w:r w:rsidRPr="00FF22C8">
              <w:rPr>
                <w:b/>
                <w:bCs/>
                <w:i/>
                <w:iCs/>
                <w:sz w:val="24"/>
                <w:szCs w:val="24"/>
                <w:lang w:val="en-ZA"/>
              </w:rPr>
              <w:t>Joinery methods</w:t>
            </w:r>
            <w:r w:rsidRPr="00FF22C8">
              <w:rPr>
                <w:sz w:val="24"/>
                <w:szCs w:val="24"/>
                <w:lang w:val="en-ZA"/>
              </w:rPr>
              <w:t xml:space="preserve"> are applied as per task requirement</w:t>
            </w:r>
          </w:p>
          <w:p w14:paraId="390D8030" w14:textId="5FE33CF7" w:rsidR="003750B9" w:rsidRPr="00FF22C8" w:rsidRDefault="003750B9" w:rsidP="0094008E">
            <w:pPr>
              <w:pStyle w:val="ListParagraph"/>
              <w:numPr>
                <w:ilvl w:val="1"/>
                <w:numId w:val="274"/>
              </w:numPr>
              <w:spacing w:after="0" w:line="360" w:lineRule="auto"/>
              <w:jc w:val="both"/>
              <w:rPr>
                <w:b/>
                <w:i/>
                <w:color w:val="000000" w:themeColor="text1"/>
                <w:sz w:val="24"/>
                <w:szCs w:val="24"/>
              </w:rPr>
            </w:pPr>
            <w:r w:rsidRPr="00FF22C8">
              <w:rPr>
                <w:b/>
                <w:bCs/>
                <w:i/>
                <w:iCs/>
                <w:sz w:val="24"/>
                <w:szCs w:val="24"/>
                <w:lang w:val="en-ZA"/>
              </w:rPr>
              <w:t>Metal finishing</w:t>
            </w:r>
            <w:r w:rsidRPr="00FF22C8">
              <w:rPr>
                <w:i/>
                <w:iCs/>
                <w:sz w:val="24"/>
                <w:szCs w:val="24"/>
                <w:lang w:val="en-ZA"/>
              </w:rPr>
              <w:t xml:space="preserve"> </w:t>
            </w:r>
            <w:r w:rsidRPr="00FF22C8">
              <w:rPr>
                <w:b/>
                <w:bCs/>
                <w:i/>
                <w:iCs/>
                <w:sz w:val="24"/>
                <w:szCs w:val="24"/>
                <w:lang w:val="en-ZA"/>
              </w:rPr>
              <w:t>processes</w:t>
            </w:r>
            <w:r w:rsidRPr="00FF22C8">
              <w:rPr>
                <w:sz w:val="24"/>
                <w:szCs w:val="24"/>
                <w:lang w:val="en-ZA"/>
              </w:rPr>
              <w:t xml:space="preserve"> are carried out as per task requirement</w:t>
            </w:r>
          </w:p>
        </w:tc>
      </w:tr>
      <w:tr w:rsidR="00675D94" w:rsidRPr="00FF22C8" w14:paraId="7FE6CC4A" w14:textId="77777777" w:rsidTr="00523DC9">
        <w:trPr>
          <w:trHeight w:val="1630"/>
        </w:trPr>
        <w:tc>
          <w:tcPr>
            <w:tcW w:w="2813" w:type="dxa"/>
            <w:vAlign w:val="center"/>
          </w:tcPr>
          <w:p w14:paraId="5F1116F4" w14:textId="0FA0A19D" w:rsidR="00675D94" w:rsidRPr="00FF22C8" w:rsidRDefault="00675D94" w:rsidP="0094008E">
            <w:pPr>
              <w:numPr>
                <w:ilvl w:val="0"/>
                <w:numId w:val="272"/>
              </w:numPr>
              <w:spacing w:after="120" w:line="360" w:lineRule="auto"/>
              <w:contextualSpacing/>
              <w:rPr>
                <w:color w:val="000000" w:themeColor="text1"/>
                <w:szCs w:val="24"/>
                <w:lang w:val="en-US"/>
              </w:rPr>
            </w:pPr>
            <w:r w:rsidRPr="00FF22C8">
              <w:rPr>
                <w:szCs w:val="24"/>
                <w:lang w:val="en-ZA"/>
              </w:rPr>
              <w:t>Apply workshop organisation techniques</w:t>
            </w:r>
          </w:p>
        </w:tc>
        <w:tc>
          <w:tcPr>
            <w:tcW w:w="5580" w:type="dxa"/>
            <w:vAlign w:val="center"/>
          </w:tcPr>
          <w:p w14:paraId="2064CDB1" w14:textId="77777777" w:rsidR="00675D94" w:rsidRPr="00FF22C8" w:rsidRDefault="00675D94" w:rsidP="00675D94">
            <w:pPr>
              <w:spacing w:after="0" w:line="360" w:lineRule="auto"/>
              <w:rPr>
                <w:rFonts w:eastAsia="Times New Roman"/>
                <w:color w:val="000000"/>
                <w:kern w:val="28"/>
                <w:szCs w:val="24"/>
                <w:lang w:val="en-US"/>
              </w:rPr>
            </w:pPr>
          </w:p>
          <w:p w14:paraId="5633C7FB" w14:textId="10736D45" w:rsidR="00675D94" w:rsidRPr="00FF22C8" w:rsidRDefault="00675D94" w:rsidP="0094008E">
            <w:pPr>
              <w:pStyle w:val="ListParagraph"/>
              <w:numPr>
                <w:ilvl w:val="1"/>
                <w:numId w:val="252"/>
              </w:numPr>
              <w:spacing w:after="0" w:line="360" w:lineRule="auto"/>
              <w:rPr>
                <w:sz w:val="24"/>
                <w:szCs w:val="24"/>
              </w:rPr>
            </w:pPr>
            <w:r w:rsidRPr="00FF22C8">
              <w:rPr>
                <w:sz w:val="24"/>
                <w:szCs w:val="24"/>
              </w:rPr>
              <w:t>Waste sorting and disposal is carried out as per workplace procedure</w:t>
            </w:r>
          </w:p>
          <w:p w14:paraId="1B8BC95E" w14:textId="77777777" w:rsidR="00675D94" w:rsidRPr="00FF22C8" w:rsidRDefault="00675D94" w:rsidP="0094008E">
            <w:pPr>
              <w:pStyle w:val="ListParagraph"/>
              <w:numPr>
                <w:ilvl w:val="1"/>
                <w:numId w:val="252"/>
              </w:numPr>
              <w:tabs>
                <w:tab w:val="left" w:pos="450"/>
              </w:tabs>
              <w:spacing w:after="0" w:line="360" w:lineRule="auto"/>
              <w:rPr>
                <w:sz w:val="24"/>
                <w:szCs w:val="24"/>
              </w:rPr>
            </w:pPr>
            <w:r w:rsidRPr="00FF22C8">
              <w:rPr>
                <w:sz w:val="24"/>
                <w:szCs w:val="24"/>
              </w:rPr>
              <w:t>Workshop layout is applied as per workplace requirement</w:t>
            </w:r>
          </w:p>
          <w:p w14:paraId="5CB8E52D" w14:textId="77777777" w:rsidR="00675D94" w:rsidRPr="00FF22C8" w:rsidRDefault="00675D94" w:rsidP="0094008E">
            <w:pPr>
              <w:pStyle w:val="ListParagraph"/>
              <w:numPr>
                <w:ilvl w:val="1"/>
                <w:numId w:val="252"/>
              </w:numPr>
              <w:tabs>
                <w:tab w:val="left" w:pos="450"/>
              </w:tabs>
              <w:spacing w:after="0" w:line="360" w:lineRule="auto"/>
              <w:rPr>
                <w:sz w:val="24"/>
                <w:szCs w:val="24"/>
              </w:rPr>
            </w:pPr>
            <w:r w:rsidRPr="00FF22C8">
              <w:rPr>
                <w:sz w:val="24"/>
                <w:szCs w:val="24"/>
              </w:rPr>
              <w:t>Management inventory is prepared as per work requirement</w:t>
            </w:r>
          </w:p>
          <w:p w14:paraId="3C3CDADF" w14:textId="77777777" w:rsidR="00675D94" w:rsidRPr="00FF22C8" w:rsidRDefault="00675D94" w:rsidP="0094008E">
            <w:pPr>
              <w:pStyle w:val="ListParagraph"/>
              <w:numPr>
                <w:ilvl w:val="1"/>
                <w:numId w:val="252"/>
              </w:numPr>
              <w:tabs>
                <w:tab w:val="left" w:pos="450"/>
              </w:tabs>
              <w:spacing w:after="0" w:line="360" w:lineRule="auto"/>
              <w:rPr>
                <w:sz w:val="24"/>
                <w:szCs w:val="24"/>
              </w:rPr>
            </w:pPr>
            <w:r w:rsidRPr="00FF22C8">
              <w:rPr>
                <w:sz w:val="24"/>
                <w:szCs w:val="24"/>
              </w:rPr>
              <w:t>Maintenance schedules are prepared as per workplace procedure</w:t>
            </w:r>
          </w:p>
          <w:p w14:paraId="2DAA78BE" w14:textId="05A56998" w:rsidR="00675D94" w:rsidRPr="00FF22C8" w:rsidRDefault="00675D94" w:rsidP="0094008E">
            <w:pPr>
              <w:pStyle w:val="ListParagraph"/>
              <w:numPr>
                <w:ilvl w:val="1"/>
                <w:numId w:val="252"/>
              </w:numPr>
              <w:tabs>
                <w:tab w:val="left" w:pos="450"/>
              </w:tabs>
              <w:spacing w:after="0" w:line="360" w:lineRule="auto"/>
              <w:rPr>
                <w:b/>
                <w:i/>
                <w:color w:val="000000" w:themeColor="text1"/>
                <w:sz w:val="24"/>
                <w:szCs w:val="24"/>
              </w:rPr>
            </w:pPr>
            <w:r w:rsidRPr="00FF22C8">
              <w:rPr>
                <w:sz w:val="24"/>
                <w:szCs w:val="24"/>
              </w:rPr>
              <w:t>Housekeeping is carried out as per work requirement</w:t>
            </w:r>
          </w:p>
        </w:tc>
      </w:tr>
      <w:tr w:rsidR="00172FB6" w:rsidRPr="00FF22C8" w14:paraId="56FDCCBF" w14:textId="77777777" w:rsidTr="00523DC9">
        <w:trPr>
          <w:trHeight w:val="1630"/>
        </w:trPr>
        <w:tc>
          <w:tcPr>
            <w:tcW w:w="2813" w:type="dxa"/>
          </w:tcPr>
          <w:p w14:paraId="793AD56A" w14:textId="77777777" w:rsidR="00172FB6" w:rsidRPr="00FF22C8" w:rsidRDefault="00172FB6" w:rsidP="0094008E">
            <w:pPr>
              <w:numPr>
                <w:ilvl w:val="0"/>
                <w:numId w:val="272"/>
              </w:numPr>
              <w:spacing w:after="120" w:line="360" w:lineRule="auto"/>
              <w:contextualSpacing/>
              <w:rPr>
                <w:color w:val="000000" w:themeColor="text1"/>
                <w:szCs w:val="24"/>
              </w:rPr>
            </w:pPr>
            <w:r w:rsidRPr="00FF22C8">
              <w:rPr>
                <w:color w:val="000000" w:themeColor="text1"/>
                <w:szCs w:val="24"/>
                <w:lang w:val="en-US"/>
              </w:rPr>
              <w:lastRenderedPageBreak/>
              <w:t>Create part designs</w:t>
            </w:r>
          </w:p>
        </w:tc>
        <w:tc>
          <w:tcPr>
            <w:tcW w:w="5580" w:type="dxa"/>
          </w:tcPr>
          <w:p w14:paraId="611A38FE" w14:textId="108514E3" w:rsidR="00172FB6" w:rsidRPr="00FF22C8" w:rsidRDefault="00172FB6" w:rsidP="0094008E">
            <w:pPr>
              <w:pStyle w:val="ListParagraph"/>
              <w:numPr>
                <w:ilvl w:val="1"/>
                <w:numId w:val="279"/>
              </w:numPr>
              <w:rPr>
                <w:b/>
                <w:bCs/>
                <w:i/>
                <w:iCs/>
                <w:color w:val="000000" w:themeColor="text1"/>
                <w:sz w:val="24"/>
                <w:szCs w:val="24"/>
              </w:rPr>
            </w:pPr>
            <w:r w:rsidRPr="00FF22C8">
              <w:rPr>
                <w:b/>
                <w:i/>
                <w:color w:val="000000" w:themeColor="text1"/>
                <w:sz w:val="24"/>
                <w:szCs w:val="24"/>
              </w:rPr>
              <w:t>Health and safety procedures</w:t>
            </w:r>
            <w:r w:rsidRPr="00FF22C8">
              <w:rPr>
                <w:color w:val="000000" w:themeColor="text1"/>
                <w:sz w:val="24"/>
                <w:szCs w:val="24"/>
              </w:rPr>
              <w:t xml:space="preserve"> are applied as per work requirement</w:t>
            </w:r>
          </w:p>
          <w:p w14:paraId="46096148" w14:textId="77777777" w:rsidR="00172FB6" w:rsidRPr="00FF22C8" w:rsidRDefault="00172FB6" w:rsidP="0094008E">
            <w:pPr>
              <w:pStyle w:val="ListParagraph"/>
              <w:numPr>
                <w:ilvl w:val="1"/>
                <w:numId w:val="279"/>
              </w:numPr>
              <w:tabs>
                <w:tab w:val="left" w:pos="450"/>
              </w:tabs>
              <w:rPr>
                <w:color w:val="000000" w:themeColor="text1"/>
                <w:sz w:val="24"/>
                <w:szCs w:val="24"/>
              </w:rPr>
            </w:pPr>
            <w:r w:rsidRPr="00FF22C8">
              <w:rPr>
                <w:color w:val="000000" w:themeColor="text1"/>
                <w:sz w:val="24"/>
                <w:szCs w:val="24"/>
              </w:rPr>
              <w:t>Fabrication machinery</w:t>
            </w:r>
            <w:r w:rsidRPr="00FF22C8">
              <w:rPr>
                <w:rStyle w:val="fontstyle01"/>
                <w:rFonts w:ascii="Times New Roman" w:hAnsi="Times New Roman"/>
                <w:color w:val="000000" w:themeColor="text1"/>
              </w:rPr>
              <w:t xml:space="preserve"> part design drawing is obtained as per work</w:t>
            </w:r>
            <w:r w:rsidRPr="00FF22C8">
              <w:rPr>
                <w:color w:val="000000" w:themeColor="text1"/>
                <w:sz w:val="24"/>
                <w:szCs w:val="24"/>
              </w:rPr>
              <w:t xml:space="preserve"> </w:t>
            </w:r>
            <w:r w:rsidRPr="00FF22C8">
              <w:rPr>
                <w:rStyle w:val="fontstyle01"/>
                <w:rFonts w:ascii="Times New Roman" w:hAnsi="Times New Roman"/>
                <w:color w:val="000000" w:themeColor="text1"/>
              </w:rPr>
              <w:t>requirement</w:t>
            </w:r>
          </w:p>
          <w:p w14:paraId="70E5EE68" w14:textId="77777777" w:rsidR="00172FB6" w:rsidRPr="00FF22C8" w:rsidRDefault="00172FB6" w:rsidP="0094008E">
            <w:pPr>
              <w:pStyle w:val="ListParagraph"/>
              <w:numPr>
                <w:ilvl w:val="1"/>
                <w:numId w:val="279"/>
              </w:numPr>
              <w:tabs>
                <w:tab w:val="left" w:pos="450"/>
              </w:tabs>
              <w:rPr>
                <w:color w:val="000000" w:themeColor="text1"/>
                <w:sz w:val="24"/>
                <w:szCs w:val="24"/>
              </w:rPr>
            </w:pPr>
            <w:r w:rsidRPr="00FF22C8">
              <w:rPr>
                <w:color w:val="000000" w:themeColor="text1"/>
                <w:sz w:val="24"/>
                <w:szCs w:val="24"/>
              </w:rPr>
              <w:t>Fabrication machinery</w:t>
            </w:r>
            <w:r w:rsidRPr="00FF22C8">
              <w:rPr>
                <w:rStyle w:val="fontstyle01"/>
                <w:rFonts w:ascii="Times New Roman" w:hAnsi="Times New Roman"/>
                <w:color w:val="000000" w:themeColor="text1"/>
              </w:rPr>
              <w:t xml:space="preserve"> operation sequence plan is developed as per the</w:t>
            </w:r>
            <w:r w:rsidRPr="00FF22C8">
              <w:rPr>
                <w:color w:val="000000" w:themeColor="text1"/>
                <w:sz w:val="24"/>
                <w:szCs w:val="24"/>
              </w:rPr>
              <w:t xml:space="preserve"> </w:t>
            </w:r>
            <w:r w:rsidRPr="00FF22C8">
              <w:rPr>
                <w:rStyle w:val="fontstyle01"/>
                <w:rFonts w:ascii="Times New Roman" w:hAnsi="Times New Roman"/>
                <w:b/>
                <w:i/>
                <w:color w:val="000000" w:themeColor="text1"/>
              </w:rPr>
              <w:t>design specifications</w:t>
            </w:r>
            <w:r w:rsidRPr="00FF22C8">
              <w:rPr>
                <w:rStyle w:val="fontstyle01"/>
                <w:rFonts w:ascii="Times New Roman" w:hAnsi="Times New Roman"/>
                <w:color w:val="000000" w:themeColor="text1"/>
              </w:rPr>
              <w:t>.</w:t>
            </w:r>
          </w:p>
          <w:p w14:paraId="3FF7F129" w14:textId="77777777" w:rsidR="00172FB6" w:rsidRPr="00FF22C8" w:rsidRDefault="00172FB6" w:rsidP="0094008E">
            <w:pPr>
              <w:pStyle w:val="ListParagraph"/>
              <w:numPr>
                <w:ilvl w:val="1"/>
                <w:numId w:val="279"/>
              </w:numPr>
              <w:tabs>
                <w:tab w:val="left" w:pos="450"/>
              </w:tabs>
              <w:rPr>
                <w:rStyle w:val="fontstyle01"/>
                <w:rFonts w:ascii="Times New Roman" w:hAnsi="Times New Roman"/>
                <w:color w:val="000000" w:themeColor="text1"/>
              </w:rPr>
            </w:pPr>
            <w:r w:rsidRPr="00FF22C8">
              <w:rPr>
                <w:color w:val="000000" w:themeColor="text1"/>
                <w:sz w:val="24"/>
                <w:szCs w:val="24"/>
              </w:rPr>
              <w:t>Fabrication machinery</w:t>
            </w:r>
            <w:r w:rsidRPr="00FF22C8">
              <w:rPr>
                <w:rStyle w:val="fontstyle01"/>
                <w:rFonts w:ascii="Times New Roman" w:hAnsi="Times New Roman"/>
                <w:color w:val="000000" w:themeColor="text1"/>
              </w:rPr>
              <w:t xml:space="preserve"> part design is created in reference to design</w:t>
            </w:r>
            <w:r w:rsidRPr="00FF22C8">
              <w:rPr>
                <w:color w:val="000000" w:themeColor="text1"/>
                <w:sz w:val="24"/>
                <w:szCs w:val="24"/>
              </w:rPr>
              <w:t xml:space="preserve"> </w:t>
            </w:r>
            <w:r w:rsidRPr="00FF22C8">
              <w:rPr>
                <w:rStyle w:val="fontstyle01"/>
                <w:rFonts w:ascii="Times New Roman" w:hAnsi="Times New Roman"/>
                <w:color w:val="000000" w:themeColor="text1"/>
              </w:rPr>
              <w:t xml:space="preserve">specification </w:t>
            </w:r>
          </w:p>
          <w:p w14:paraId="25EB8298" w14:textId="77777777" w:rsidR="00172FB6" w:rsidRPr="00FF22C8" w:rsidRDefault="00172FB6" w:rsidP="0094008E">
            <w:pPr>
              <w:pStyle w:val="ListParagraph"/>
              <w:numPr>
                <w:ilvl w:val="1"/>
                <w:numId w:val="279"/>
              </w:numPr>
              <w:tabs>
                <w:tab w:val="left" w:pos="450"/>
              </w:tabs>
              <w:rPr>
                <w:color w:val="000000" w:themeColor="text1"/>
                <w:sz w:val="24"/>
                <w:szCs w:val="24"/>
              </w:rPr>
            </w:pPr>
            <w:r w:rsidRPr="00FF22C8">
              <w:rPr>
                <w:color w:val="000000" w:themeColor="text1"/>
                <w:sz w:val="24"/>
                <w:szCs w:val="24"/>
              </w:rPr>
              <w:t>Fabrication machinery</w:t>
            </w:r>
            <w:r w:rsidRPr="00FF22C8">
              <w:rPr>
                <w:rStyle w:val="fontstyle01"/>
                <w:rFonts w:ascii="Times New Roman" w:hAnsi="Times New Roman"/>
                <w:color w:val="000000" w:themeColor="text1"/>
              </w:rPr>
              <w:t xml:space="preserve"> precision is performed as per design</w:t>
            </w:r>
            <w:r w:rsidRPr="00FF22C8">
              <w:rPr>
                <w:color w:val="000000" w:themeColor="text1"/>
                <w:sz w:val="24"/>
                <w:szCs w:val="24"/>
              </w:rPr>
              <w:t xml:space="preserve"> </w:t>
            </w:r>
            <w:r w:rsidRPr="00FF22C8">
              <w:rPr>
                <w:rStyle w:val="fontstyle01"/>
                <w:rFonts w:ascii="Times New Roman" w:hAnsi="Times New Roman"/>
                <w:color w:val="000000" w:themeColor="text1"/>
              </w:rPr>
              <w:t>specification</w:t>
            </w:r>
          </w:p>
        </w:tc>
      </w:tr>
      <w:tr w:rsidR="00172FB6" w:rsidRPr="00FF22C8" w14:paraId="7F9BBEC2" w14:textId="77777777" w:rsidTr="00523DC9">
        <w:trPr>
          <w:trHeight w:val="701"/>
        </w:trPr>
        <w:tc>
          <w:tcPr>
            <w:tcW w:w="2813" w:type="dxa"/>
          </w:tcPr>
          <w:p w14:paraId="61A498D2" w14:textId="77777777" w:rsidR="00172FB6" w:rsidRPr="00FF22C8" w:rsidRDefault="00172FB6" w:rsidP="0094008E">
            <w:pPr>
              <w:numPr>
                <w:ilvl w:val="0"/>
                <w:numId w:val="272"/>
              </w:numPr>
              <w:spacing w:after="120" w:line="360" w:lineRule="auto"/>
              <w:contextualSpacing/>
              <w:rPr>
                <w:color w:val="000000" w:themeColor="text1"/>
                <w:szCs w:val="24"/>
              </w:rPr>
            </w:pPr>
            <w:r w:rsidRPr="00FF22C8">
              <w:rPr>
                <w:color w:val="000000" w:themeColor="text1"/>
                <w:szCs w:val="24"/>
              </w:rPr>
              <w:t>Perform machine configuration</w:t>
            </w:r>
          </w:p>
          <w:p w14:paraId="02879D8A" w14:textId="77777777" w:rsidR="00172FB6" w:rsidRPr="00FF22C8" w:rsidRDefault="00172FB6" w:rsidP="00523DC9">
            <w:pPr>
              <w:tabs>
                <w:tab w:val="left" w:pos="0"/>
              </w:tabs>
              <w:spacing w:after="0"/>
              <w:ind w:right="72"/>
              <w:rPr>
                <w:color w:val="000000" w:themeColor="text1"/>
                <w:szCs w:val="24"/>
              </w:rPr>
            </w:pPr>
          </w:p>
        </w:tc>
        <w:tc>
          <w:tcPr>
            <w:tcW w:w="5580" w:type="dxa"/>
          </w:tcPr>
          <w:p w14:paraId="27B3642B" w14:textId="759601E2" w:rsidR="00172FB6" w:rsidRPr="00FF22C8" w:rsidRDefault="00172FB6" w:rsidP="0094008E">
            <w:pPr>
              <w:pStyle w:val="ListParagraph"/>
              <w:numPr>
                <w:ilvl w:val="1"/>
                <w:numId w:val="278"/>
              </w:numPr>
              <w:rPr>
                <w:b/>
                <w:bCs/>
                <w:i/>
                <w:iCs/>
                <w:color w:val="000000" w:themeColor="text1"/>
                <w:sz w:val="24"/>
                <w:szCs w:val="24"/>
              </w:rPr>
            </w:pPr>
            <w:r w:rsidRPr="00FF22C8">
              <w:rPr>
                <w:color w:val="000000" w:themeColor="text1"/>
                <w:sz w:val="24"/>
                <w:szCs w:val="24"/>
              </w:rPr>
              <w:t>Health and safety procedures are applied as per work requirement</w:t>
            </w:r>
          </w:p>
          <w:p w14:paraId="28167F78" w14:textId="77777777" w:rsidR="00172FB6" w:rsidRPr="00FF22C8" w:rsidRDefault="00172FB6" w:rsidP="0094008E">
            <w:pPr>
              <w:pStyle w:val="ListParagraph"/>
              <w:numPr>
                <w:ilvl w:val="1"/>
                <w:numId w:val="278"/>
              </w:numPr>
              <w:tabs>
                <w:tab w:val="left" w:pos="450"/>
              </w:tabs>
              <w:rPr>
                <w:rStyle w:val="fontstyle01"/>
                <w:rFonts w:ascii="Times New Roman" w:hAnsi="Times New Roman"/>
                <w:b/>
                <w:bCs/>
                <w:i/>
                <w:iCs/>
                <w:color w:val="000000" w:themeColor="text1"/>
              </w:rPr>
            </w:pPr>
            <w:r w:rsidRPr="00FF22C8">
              <w:rPr>
                <w:color w:val="000000" w:themeColor="text1"/>
                <w:sz w:val="24"/>
                <w:szCs w:val="24"/>
              </w:rPr>
              <w:t>Fabrication machinery</w:t>
            </w:r>
            <w:r w:rsidRPr="00FF22C8">
              <w:rPr>
                <w:rStyle w:val="fontstyle01"/>
                <w:rFonts w:ascii="Times New Roman" w:hAnsi="Times New Roman"/>
                <w:color w:val="000000" w:themeColor="text1"/>
              </w:rPr>
              <w:t xml:space="preserve"> tooling is set on the machinery as per work requirement.</w:t>
            </w:r>
          </w:p>
          <w:p w14:paraId="0224F1C5" w14:textId="77777777" w:rsidR="00172FB6" w:rsidRPr="00FF22C8" w:rsidRDefault="00172FB6" w:rsidP="0094008E">
            <w:pPr>
              <w:pStyle w:val="ListParagraph"/>
              <w:numPr>
                <w:ilvl w:val="1"/>
                <w:numId w:val="278"/>
              </w:numPr>
              <w:tabs>
                <w:tab w:val="left" w:pos="450"/>
              </w:tabs>
              <w:rPr>
                <w:rStyle w:val="fontstyle01"/>
                <w:rFonts w:ascii="Times New Roman" w:hAnsi="Times New Roman"/>
                <w:b/>
                <w:bCs/>
                <w:i/>
                <w:iCs/>
                <w:color w:val="000000" w:themeColor="text1"/>
              </w:rPr>
            </w:pPr>
            <w:r w:rsidRPr="00FF22C8">
              <w:rPr>
                <w:color w:val="000000" w:themeColor="text1"/>
                <w:sz w:val="24"/>
                <w:szCs w:val="24"/>
              </w:rPr>
              <w:t>Fabrication machinery</w:t>
            </w:r>
            <w:r w:rsidRPr="00FF22C8">
              <w:rPr>
                <w:rStyle w:val="fontstyle01"/>
                <w:rFonts w:ascii="Times New Roman" w:hAnsi="Times New Roman"/>
                <w:color w:val="000000" w:themeColor="text1"/>
              </w:rPr>
              <w:t xml:space="preserve"> materials are set as per work requirement.</w:t>
            </w:r>
          </w:p>
          <w:p w14:paraId="5E5BB781" w14:textId="77777777" w:rsidR="00172FB6" w:rsidRPr="00FF22C8" w:rsidRDefault="00172FB6" w:rsidP="0094008E">
            <w:pPr>
              <w:pStyle w:val="ListParagraph"/>
              <w:numPr>
                <w:ilvl w:val="1"/>
                <w:numId w:val="278"/>
              </w:numPr>
              <w:tabs>
                <w:tab w:val="left" w:pos="450"/>
              </w:tabs>
              <w:rPr>
                <w:b/>
                <w:bCs/>
                <w:i/>
                <w:iCs/>
                <w:color w:val="000000" w:themeColor="text1"/>
                <w:sz w:val="24"/>
                <w:szCs w:val="24"/>
              </w:rPr>
            </w:pPr>
            <w:r w:rsidRPr="00FF22C8">
              <w:rPr>
                <w:color w:val="000000" w:themeColor="text1"/>
                <w:sz w:val="24"/>
                <w:szCs w:val="24"/>
              </w:rPr>
              <w:t xml:space="preserve">Fabrication </w:t>
            </w:r>
            <w:r w:rsidRPr="00FF22C8">
              <w:rPr>
                <w:rStyle w:val="fontstyle01"/>
                <w:rFonts w:ascii="Times New Roman" w:hAnsi="Times New Roman"/>
                <w:color w:val="000000" w:themeColor="text1"/>
              </w:rPr>
              <w:t>machine configuration is performed</w:t>
            </w:r>
            <w:r w:rsidRPr="00FF22C8">
              <w:rPr>
                <w:color w:val="000000" w:themeColor="text1"/>
                <w:sz w:val="24"/>
                <w:szCs w:val="24"/>
              </w:rPr>
              <w:t xml:space="preserve"> </w:t>
            </w:r>
            <w:r w:rsidRPr="00FF22C8">
              <w:rPr>
                <w:rStyle w:val="fontstyle01"/>
                <w:rFonts w:ascii="Times New Roman" w:hAnsi="Times New Roman"/>
                <w:color w:val="000000" w:themeColor="text1"/>
              </w:rPr>
              <w:t>as per work requirement.</w:t>
            </w:r>
          </w:p>
        </w:tc>
      </w:tr>
      <w:tr w:rsidR="00172FB6" w:rsidRPr="00FF22C8" w14:paraId="3017B13E" w14:textId="77777777" w:rsidTr="00523DC9">
        <w:trPr>
          <w:trHeight w:val="728"/>
        </w:trPr>
        <w:tc>
          <w:tcPr>
            <w:tcW w:w="2813" w:type="dxa"/>
          </w:tcPr>
          <w:p w14:paraId="14F202BA" w14:textId="77777777" w:rsidR="00172FB6" w:rsidRPr="00FF22C8" w:rsidRDefault="00172FB6" w:rsidP="0094008E">
            <w:pPr>
              <w:numPr>
                <w:ilvl w:val="0"/>
                <w:numId w:val="272"/>
              </w:numPr>
              <w:spacing w:after="120" w:line="360" w:lineRule="auto"/>
              <w:contextualSpacing/>
              <w:rPr>
                <w:color w:val="000000" w:themeColor="text1"/>
                <w:szCs w:val="24"/>
              </w:rPr>
            </w:pPr>
            <w:r w:rsidRPr="00FF22C8">
              <w:rPr>
                <w:color w:val="000000" w:themeColor="text1"/>
                <w:szCs w:val="24"/>
              </w:rPr>
              <w:t>Perform machining processes</w:t>
            </w:r>
          </w:p>
        </w:tc>
        <w:tc>
          <w:tcPr>
            <w:tcW w:w="5580" w:type="dxa"/>
          </w:tcPr>
          <w:p w14:paraId="235F62ED" w14:textId="7B8A17F3" w:rsidR="00172FB6" w:rsidRPr="00FF22C8" w:rsidRDefault="00172FB6" w:rsidP="0094008E">
            <w:pPr>
              <w:pStyle w:val="ListParagraph"/>
              <w:numPr>
                <w:ilvl w:val="1"/>
                <w:numId w:val="280"/>
              </w:numPr>
              <w:rPr>
                <w:b/>
                <w:bCs/>
                <w:i/>
                <w:iCs/>
                <w:color w:val="000000" w:themeColor="text1"/>
                <w:sz w:val="24"/>
                <w:szCs w:val="24"/>
              </w:rPr>
            </w:pPr>
            <w:r w:rsidRPr="00FF22C8">
              <w:rPr>
                <w:color w:val="000000" w:themeColor="text1"/>
                <w:sz w:val="24"/>
                <w:szCs w:val="24"/>
              </w:rPr>
              <w:t>Health and safety procedures are applied as per work requirement</w:t>
            </w:r>
          </w:p>
          <w:p w14:paraId="1D62F145" w14:textId="77777777" w:rsidR="00172FB6" w:rsidRPr="00FF22C8" w:rsidRDefault="00172FB6" w:rsidP="0094008E">
            <w:pPr>
              <w:pStyle w:val="ListParagraph"/>
              <w:numPr>
                <w:ilvl w:val="1"/>
                <w:numId w:val="280"/>
              </w:numPr>
              <w:tabs>
                <w:tab w:val="left" w:pos="450"/>
              </w:tabs>
              <w:rPr>
                <w:rStyle w:val="fontstyle01"/>
                <w:rFonts w:ascii="Times New Roman" w:hAnsi="Times New Roman"/>
                <w:b/>
                <w:bCs/>
                <w:i/>
                <w:iCs/>
                <w:color w:val="000000" w:themeColor="text1"/>
              </w:rPr>
            </w:pPr>
            <w:r w:rsidRPr="00FF22C8">
              <w:rPr>
                <w:b/>
                <w:i/>
                <w:color w:val="000000" w:themeColor="text1"/>
                <w:sz w:val="24"/>
                <w:szCs w:val="24"/>
              </w:rPr>
              <w:t>Fabrication</w:t>
            </w:r>
            <w:r w:rsidRPr="00FF22C8">
              <w:rPr>
                <w:i/>
                <w:color w:val="000000" w:themeColor="text1"/>
                <w:sz w:val="24"/>
                <w:szCs w:val="24"/>
              </w:rPr>
              <w:t xml:space="preserve"> </w:t>
            </w:r>
            <w:r w:rsidRPr="00FF22C8">
              <w:rPr>
                <w:rStyle w:val="fontstyle21"/>
                <w:rFonts w:ascii="Times New Roman" w:hAnsi="Times New Roman"/>
                <w:color w:val="000000" w:themeColor="text1"/>
              </w:rPr>
              <w:t xml:space="preserve">machining operations </w:t>
            </w:r>
            <w:r w:rsidRPr="00FF22C8">
              <w:rPr>
                <w:rStyle w:val="fontstyle01"/>
                <w:rFonts w:ascii="Times New Roman" w:hAnsi="Times New Roman"/>
                <w:color w:val="000000" w:themeColor="text1"/>
              </w:rPr>
              <w:t>are performed as per work requirement.</w:t>
            </w:r>
          </w:p>
          <w:p w14:paraId="77CEAF5E" w14:textId="77777777" w:rsidR="00172FB6" w:rsidRPr="00FF22C8" w:rsidRDefault="00172FB6" w:rsidP="0094008E">
            <w:pPr>
              <w:pStyle w:val="ListParagraph"/>
              <w:numPr>
                <w:ilvl w:val="1"/>
                <w:numId w:val="280"/>
              </w:numPr>
              <w:tabs>
                <w:tab w:val="left" w:pos="450"/>
              </w:tabs>
              <w:rPr>
                <w:b/>
                <w:bCs/>
                <w:i/>
                <w:iCs/>
                <w:color w:val="000000" w:themeColor="text1"/>
                <w:sz w:val="24"/>
                <w:szCs w:val="24"/>
              </w:rPr>
            </w:pPr>
            <w:r w:rsidRPr="00FF22C8">
              <w:rPr>
                <w:color w:val="000000" w:themeColor="text1"/>
                <w:sz w:val="24"/>
                <w:szCs w:val="24"/>
              </w:rPr>
              <w:t>Fabrication machinery part inspection is carried out as per design requirement.</w:t>
            </w:r>
          </w:p>
          <w:p w14:paraId="4F2A980B" w14:textId="77777777" w:rsidR="00172FB6" w:rsidRPr="00FF22C8" w:rsidRDefault="00172FB6" w:rsidP="0094008E">
            <w:pPr>
              <w:pStyle w:val="ListParagraph"/>
              <w:numPr>
                <w:ilvl w:val="1"/>
                <w:numId w:val="280"/>
              </w:numPr>
              <w:tabs>
                <w:tab w:val="left" w:pos="450"/>
              </w:tabs>
              <w:rPr>
                <w:b/>
                <w:bCs/>
                <w:i/>
                <w:iCs/>
                <w:color w:val="000000" w:themeColor="text1"/>
                <w:sz w:val="24"/>
                <w:szCs w:val="24"/>
              </w:rPr>
            </w:pPr>
            <w:r w:rsidRPr="00FF22C8">
              <w:rPr>
                <w:color w:val="000000" w:themeColor="text1"/>
                <w:sz w:val="24"/>
                <w:szCs w:val="24"/>
              </w:rPr>
              <w:t>Fabrication machinery documentation is carried out as per workplace procedures.</w:t>
            </w:r>
          </w:p>
        </w:tc>
      </w:tr>
    </w:tbl>
    <w:p w14:paraId="17F769CC" w14:textId="77777777" w:rsidR="00172FB6" w:rsidRPr="00FF22C8" w:rsidRDefault="00172FB6" w:rsidP="00172FB6">
      <w:pPr>
        <w:tabs>
          <w:tab w:val="left" w:pos="0"/>
        </w:tabs>
        <w:spacing w:after="0"/>
        <w:jc w:val="both"/>
        <w:rPr>
          <w:b/>
          <w:color w:val="000000" w:themeColor="text1"/>
          <w:szCs w:val="24"/>
        </w:rPr>
      </w:pPr>
    </w:p>
    <w:p w14:paraId="09A27B86" w14:textId="77777777" w:rsidR="00172FB6" w:rsidRPr="00FF22C8" w:rsidRDefault="00172FB6" w:rsidP="00172FB6">
      <w:pPr>
        <w:spacing w:after="0"/>
        <w:jc w:val="both"/>
        <w:rPr>
          <w:b/>
          <w:color w:val="000000" w:themeColor="text1"/>
          <w:szCs w:val="24"/>
        </w:rPr>
      </w:pPr>
    </w:p>
    <w:p w14:paraId="396970F0" w14:textId="77777777" w:rsidR="00172FB6" w:rsidRPr="00FF22C8" w:rsidRDefault="00172FB6" w:rsidP="00172FB6">
      <w:pPr>
        <w:spacing w:after="0"/>
        <w:jc w:val="both"/>
        <w:rPr>
          <w:b/>
          <w:color w:val="000000" w:themeColor="text1"/>
          <w:szCs w:val="24"/>
        </w:rPr>
      </w:pPr>
    </w:p>
    <w:p w14:paraId="1D1E75F1" w14:textId="77777777" w:rsidR="00172FB6" w:rsidRPr="00FF22C8" w:rsidRDefault="00172FB6" w:rsidP="00172FB6">
      <w:pPr>
        <w:spacing w:after="0"/>
        <w:jc w:val="both"/>
        <w:rPr>
          <w:b/>
          <w:color w:val="000000" w:themeColor="text1"/>
          <w:szCs w:val="24"/>
        </w:rPr>
      </w:pPr>
    </w:p>
    <w:p w14:paraId="349F4E5B" w14:textId="77777777" w:rsidR="00172FB6" w:rsidRPr="00FF22C8" w:rsidRDefault="00172FB6" w:rsidP="00172FB6">
      <w:pPr>
        <w:spacing w:after="0"/>
        <w:jc w:val="both"/>
        <w:rPr>
          <w:b/>
          <w:color w:val="000000" w:themeColor="text1"/>
          <w:szCs w:val="24"/>
        </w:rPr>
      </w:pPr>
    </w:p>
    <w:p w14:paraId="5E8DCE8D" w14:textId="77777777" w:rsidR="00172FB6" w:rsidRPr="00FF22C8" w:rsidRDefault="00172FB6" w:rsidP="00172FB6">
      <w:pPr>
        <w:spacing w:after="0"/>
        <w:jc w:val="both"/>
        <w:rPr>
          <w:b/>
          <w:color w:val="000000" w:themeColor="text1"/>
          <w:szCs w:val="24"/>
        </w:rPr>
      </w:pPr>
      <w:r w:rsidRPr="00FF22C8">
        <w:rPr>
          <w:b/>
          <w:color w:val="000000" w:themeColor="text1"/>
          <w:szCs w:val="24"/>
        </w:rPr>
        <w:t>RANGE</w:t>
      </w:r>
    </w:p>
    <w:p w14:paraId="0139DABB" w14:textId="77777777" w:rsidR="00172FB6" w:rsidRPr="00FF22C8" w:rsidRDefault="00172FB6" w:rsidP="00172FB6">
      <w:pPr>
        <w:spacing w:after="0"/>
        <w:jc w:val="both"/>
        <w:rPr>
          <w:color w:val="000000" w:themeColor="text1"/>
          <w:szCs w:val="24"/>
        </w:rPr>
      </w:pPr>
      <w:r w:rsidRPr="00FF22C8">
        <w:rPr>
          <w:color w:val="000000" w:themeColor="text1"/>
          <w:szCs w:val="24"/>
        </w:rPr>
        <w:lastRenderedPageBreak/>
        <w:t xml:space="preserve">This section provides work environment and conditions to which the performance criteria apply. It allows for different work environment and situations that will affect performance. </w:t>
      </w:r>
    </w:p>
    <w:p w14:paraId="2388F3CE" w14:textId="77777777" w:rsidR="00172FB6" w:rsidRPr="00FF22C8" w:rsidRDefault="00172FB6" w:rsidP="00172FB6">
      <w:pPr>
        <w:spacing w:after="0"/>
        <w:jc w:val="both"/>
        <w:rPr>
          <w:color w:val="000000" w:themeColor="text1"/>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9"/>
        <w:gridCol w:w="5527"/>
      </w:tblGrid>
      <w:tr w:rsidR="00172FB6" w:rsidRPr="00FF22C8" w14:paraId="666B2F8B" w14:textId="77777777" w:rsidTr="00523DC9">
        <w:trPr>
          <w:trHeight w:val="486"/>
          <w:tblHeader/>
        </w:trPr>
        <w:tc>
          <w:tcPr>
            <w:tcW w:w="1669" w:type="pct"/>
            <w:shd w:val="clear" w:color="auto" w:fill="F7CAAC" w:themeFill="accent2" w:themeFillTint="66"/>
            <w:vAlign w:val="center"/>
          </w:tcPr>
          <w:p w14:paraId="57FDDE55" w14:textId="77777777" w:rsidR="00172FB6" w:rsidRPr="00FF22C8" w:rsidRDefault="00172FB6" w:rsidP="00523DC9">
            <w:pPr>
              <w:spacing w:after="0"/>
              <w:rPr>
                <w:b/>
                <w:color w:val="000000" w:themeColor="text1"/>
                <w:szCs w:val="24"/>
              </w:rPr>
            </w:pPr>
            <w:r w:rsidRPr="00FF22C8">
              <w:rPr>
                <w:b/>
                <w:color w:val="000000" w:themeColor="text1"/>
                <w:szCs w:val="24"/>
              </w:rPr>
              <w:t>Variable</w:t>
            </w:r>
          </w:p>
        </w:tc>
        <w:tc>
          <w:tcPr>
            <w:tcW w:w="3331" w:type="pct"/>
            <w:shd w:val="clear" w:color="auto" w:fill="F7CAAC" w:themeFill="accent2" w:themeFillTint="66"/>
            <w:vAlign w:val="center"/>
          </w:tcPr>
          <w:p w14:paraId="41474692" w14:textId="77777777" w:rsidR="00172FB6" w:rsidRPr="00FF22C8" w:rsidRDefault="00172FB6" w:rsidP="00523DC9">
            <w:pPr>
              <w:spacing w:after="0"/>
              <w:rPr>
                <w:b/>
                <w:color w:val="000000" w:themeColor="text1"/>
                <w:szCs w:val="24"/>
              </w:rPr>
            </w:pPr>
            <w:r w:rsidRPr="00FF22C8">
              <w:rPr>
                <w:b/>
                <w:color w:val="000000" w:themeColor="text1"/>
                <w:szCs w:val="24"/>
              </w:rPr>
              <w:t>Range</w:t>
            </w:r>
          </w:p>
        </w:tc>
      </w:tr>
      <w:tr w:rsidR="00172FB6" w:rsidRPr="00FF22C8" w14:paraId="2818CCA2" w14:textId="77777777" w:rsidTr="00523DC9">
        <w:trPr>
          <w:trHeight w:val="629"/>
        </w:trPr>
        <w:tc>
          <w:tcPr>
            <w:tcW w:w="1669" w:type="pct"/>
          </w:tcPr>
          <w:p w14:paraId="390BE5E7" w14:textId="77777777" w:rsidR="00172FB6" w:rsidRPr="00FF22C8" w:rsidRDefault="00172FB6" w:rsidP="00523DC9">
            <w:pPr>
              <w:spacing w:after="0"/>
              <w:rPr>
                <w:color w:val="000000" w:themeColor="text1"/>
                <w:szCs w:val="24"/>
              </w:rPr>
            </w:pPr>
            <w:r w:rsidRPr="00FF22C8">
              <w:rPr>
                <w:color w:val="000000" w:themeColor="text1"/>
                <w:szCs w:val="24"/>
              </w:rPr>
              <w:t>Health and safety procedures include but not limited to:</w:t>
            </w:r>
          </w:p>
        </w:tc>
        <w:tc>
          <w:tcPr>
            <w:tcW w:w="3331" w:type="pct"/>
          </w:tcPr>
          <w:p w14:paraId="187F92CE"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PPEs</w:t>
            </w:r>
          </w:p>
          <w:p w14:paraId="712FB20A"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Work permits</w:t>
            </w:r>
          </w:p>
          <w:p w14:paraId="4DCE153B"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 xml:space="preserve">Waste management </w:t>
            </w:r>
          </w:p>
          <w:p w14:paraId="76114BFA"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Electrical wiring colour coding</w:t>
            </w:r>
          </w:p>
          <w:p w14:paraId="109CA3F8"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Danger warning signage</w:t>
            </w:r>
          </w:p>
          <w:p w14:paraId="644B152B"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 xml:space="preserve">Barricades </w:t>
            </w:r>
          </w:p>
          <w:p w14:paraId="2F77F5AD"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High voltage signage</w:t>
            </w:r>
          </w:p>
        </w:tc>
      </w:tr>
      <w:tr w:rsidR="00172FB6" w:rsidRPr="00FF22C8" w14:paraId="42F51282" w14:textId="77777777" w:rsidTr="00523DC9">
        <w:trPr>
          <w:trHeight w:val="629"/>
        </w:trPr>
        <w:tc>
          <w:tcPr>
            <w:tcW w:w="1669" w:type="pct"/>
          </w:tcPr>
          <w:p w14:paraId="5A6F3413" w14:textId="77777777" w:rsidR="00172FB6" w:rsidRPr="00FF22C8" w:rsidRDefault="00172FB6" w:rsidP="00523DC9">
            <w:pPr>
              <w:spacing w:after="0"/>
              <w:rPr>
                <w:bCs/>
                <w:color w:val="000000" w:themeColor="text1"/>
                <w:szCs w:val="24"/>
              </w:rPr>
            </w:pPr>
            <w:r w:rsidRPr="00FF22C8">
              <w:rPr>
                <w:rStyle w:val="fontstyle01"/>
                <w:rFonts w:ascii="Times New Roman" w:hAnsi="Times New Roman"/>
                <w:color w:val="000000" w:themeColor="text1"/>
              </w:rPr>
              <w:t>Design specifications</w:t>
            </w:r>
          </w:p>
        </w:tc>
        <w:tc>
          <w:tcPr>
            <w:tcW w:w="3331" w:type="pct"/>
          </w:tcPr>
          <w:p w14:paraId="772D92D8"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 xml:space="preserve">Dimensions </w:t>
            </w:r>
          </w:p>
          <w:p w14:paraId="2A674F6C"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 xml:space="preserve">Geometry </w:t>
            </w:r>
          </w:p>
          <w:p w14:paraId="585EABE3"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Surface finish</w:t>
            </w:r>
          </w:p>
        </w:tc>
      </w:tr>
      <w:tr w:rsidR="00172FB6" w:rsidRPr="00FF22C8" w14:paraId="30A7EB44" w14:textId="77777777" w:rsidTr="00523DC9">
        <w:trPr>
          <w:trHeight w:val="629"/>
        </w:trPr>
        <w:tc>
          <w:tcPr>
            <w:tcW w:w="1669" w:type="pct"/>
          </w:tcPr>
          <w:p w14:paraId="4ED3E668" w14:textId="77777777" w:rsidR="00172FB6" w:rsidRPr="00FF22C8" w:rsidRDefault="00172FB6" w:rsidP="00523DC9">
            <w:pPr>
              <w:spacing w:after="0"/>
              <w:rPr>
                <w:color w:val="000000" w:themeColor="text1"/>
                <w:szCs w:val="24"/>
              </w:rPr>
            </w:pPr>
            <w:r w:rsidRPr="00FF22C8">
              <w:rPr>
                <w:color w:val="000000" w:themeColor="text1"/>
                <w:szCs w:val="24"/>
              </w:rPr>
              <w:t>Fabrication</w:t>
            </w:r>
            <w:r w:rsidRPr="00FF22C8">
              <w:rPr>
                <w:bCs/>
                <w:color w:val="000000" w:themeColor="text1"/>
                <w:szCs w:val="24"/>
              </w:rPr>
              <w:t xml:space="preserve"> machining operations </w:t>
            </w:r>
            <w:r w:rsidRPr="00FF22C8">
              <w:rPr>
                <w:color w:val="000000" w:themeColor="text1"/>
                <w:szCs w:val="24"/>
              </w:rPr>
              <w:t>include but not limited to:</w:t>
            </w:r>
          </w:p>
        </w:tc>
        <w:tc>
          <w:tcPr>
            <w:tcW w:w="3331" w:type="pct"/>
          </w:tcPr>
          <w:p w14:paraId="323B142D"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CNC machining</w:t>
            </w:r>
          </w:p>
          <w:p w14:paraId="1F81C782"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Drilling</w:t>
            </w:r>
          </w:p>
          <w:p w14:paraId="50CF92CD"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 xml:space="preserve">Turning </w:t>
            </w:r>
          </w:p>
          <w:p w14:paraId="463FB4BD"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 xml:space="preserve">Milling </w:t>
            </w:r>
          </w:p>
          <w:p w14:paraId="15059094"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 xml:space="preserve">Grinding </w:t>
            </w:r>
          </w:p>
          <w:p w14:paraId="1188300C" w14:textId="77777777" w:rsidR="00172FB6" w:rsidRPr="00FF22C8" w:rsidRDefault="00172FB6" w:rsidP="0094008E">
            <w:pPr>
              <w:numPr>
                <w:ilvl w:val="0"/>
                <w:numId w:val="167"/>
              </w:numPr>
              <w:spacing w:after="0"/>
              <w:rPr>
                <w:color w:val="000000" w:themeColor="text1"/>
                <w:szCs w:val="24"/>
              </w:rPr>
            </w:pPr>
            <w:r w:rsidRPr="00FF22C8">
              <w:rPr>
                <w:color w:val="000000" w:themeColor="text1"/>
                <w:szCs w:val="24"/>
              </w:rPr>
              <w:t>Screw cutting</w:t>
            </w:r>
          </w:p>
        </w:tc>
      </w:tr>
    </w:tbl>
    <w:p w14:paraId="34F95E4E" w14:textId="77777777" w:rsidR="00172FB6" w:rsidRPr="00FF22C8" w:rsidRDefault="00172FB6" w:rsidP="00172FB6">
      <w:pPr>
        <w:spacing w:after="0"/>
        <w:jc w:val="both"/>
        <w:rPr>
          <w:color w:val="000000" w:themeColor="text1"/>
          <w:szCs w:val="24"/>
        </w:rPr>
      </w:pPr>
      <w:r w:rsidRPr="00FF22C8">
        <w:rPr>
          <w:b/>
          <w:color w:val="000000" w:themeColor="text1"/>
          <w:szCs w:val="24"/>
        </w:rPr>
        <w:t>REQUIRED SKILLS AND KNOWLEDGE</w:t>
      </w:r>
    </w:p>
    <w:p w14:paraId="5DA39E91" w14:textId="77777777" w:rsidR="00172FB6" w:rsidRPr="00FF22C8" w:rsidRDefault="00172FB6" w:rsidP="00172FB6">
      <w:pPr>
        <w:spacing w:after="0"/>
        <w:jc w:val="both"/>
        <w:rPr>
          <w:bCs/>
          <w:color w:val="000000" w:themeColor="text1"/>
          <w:szCs w:val="24"/>
        </w:rPr>
      </w:pPr>
      <w:r w:rsidRPr="00FF22C8">
        <w:rPr>
          <w:bCs/>
          <w:color w:val="000000" w:themeColor="text1"/>
          <w:szCs w:val="24"/>
        </w:rPr>
        <w:t>This section describes the skills and knowledge required for this unit of competency.</w:t>
      </w:r>
    </w:p>
    <w:p w14:paraId="6906FE69" w14:textId="77777777" w:rsidR="00172FB6" w:rsidRPr="00FF22C8" w:rsidRDefault="00172FB6" w:rsidP="00172FB6">
      <w:pPr>
        <w:spacing w:after="0"/>
        <w:contextualSpacing/>
        <w:jc w:val="both"/>
        <w:rPr>
          <w:b/>
          <w:color w:val="000000" w:themeColor="text1"/>
          <w:szCs w:val="24"/>
          <w:lang w:val="en-US"/>
        </w:rPr>
      </w:pPr>
    </w:p>
    <w:p w14:paraId="4C5AE4E6" w14:textId="77777777" w:rsidR="00172FB6" w:rsidRPr="00FF22C8" w:rsidRDefault="00172FB6" w:rsidP="00172FB6">
      <w:pPr>
        <w:spacing w:after="0"/>
        <w:contextualSpacing/>
        <w:jc w:val="both"/>
        <w:rPr>
          <w:b/>
          <w:color w:val="000000" w:themeColor="text1"/>
          <w:szCs w:val="24"/>
          <w:lang w:val="en-US"/>
        </w:rPr>
      </w:pPr>
      <w:r w:rsidRPr="00FF22C8">
        <w:rPr>
          <w:b/>
          <w:color w:val="000000" w:themeColor="text1"/>
          <w:szCs w:val="24"/>
          <w:lang w:val="en-US"/>
        </w:rPr>
        <w:t>Required Skills</w:t>
      </w:r>
    </w:p>
    <w:p w14:paraId="560C34D4" w14:textId="77777777" w:rsidR="00172FB6" w:rsidRPr="00FF22C8" w:rsidRDefault="00172FB6" w:rsidP="00172FB6">
      <w:pPr>
        <w:spacing w:after="0"/>
        <w:jc w:val="both"/>
        <w:rPr>
          <w:color w:val="000000" w:themeColor="text1"/>
          <w:szCs w:val="24"/>
        </w:rPr>
      </w:pPr>
      <w:r w:rsidRPr="00FF22C8">
        <w:rPr>
          <w:color w:val="000000" w:themeColor="text1"/>
          <w:szCs w:val="24"/>
        </w:rPr>
        <w:t>The individual needs to demonstrate the following skills:</w:t>
      </w:r>
    </w:p>
    <w:p w14:paraId="2D538AB9" w14:textId="77777777" w:rsidR="00172FB6" w:rsidRPr="00FF22C8" w:rsidRDefault="00172FB6" w:rsidP="0094008E">
      <w:pPr>
        <w:numPr>
          <w:ilvl w:val="0"/>
          <w:numId w:val="225"/>
        </w:numPr>
        <w:spacing w:after="0"/>
        <w:contextualSpacing/>
        <w:jc w:val="both"/>
        <w:rPr>
          <w:bCs/>
          <w:color w:val="000000" w:themeColor="text1"/>
          <w:szCs w:val="24"/>
          <w:lang w:val="en-US"/>
        </w:rPr>
      </w:pPr>
      <w:r w:rsidRPr="00FF22C8">
        <w:rPr>
          <w:bCs/>
          <w:color w:val="000000" w:themeColor="text1"/>
          <w:szCs w:val="24"/>
          <w:lang w:val="en-US"/>
        </w:rPr>
        <w:t xml:space="preserve">Interpreting working drawing </w:t>
      </w:r>
    </w:p>
    <w:p w14:paraId="78FDAFA6" w14:textId="77777777" w:rsidR="00172FB6" w:rsidRPr="00FF22C8" w:rsidRDefault="00172FB6" w:rsidP="0094008E">
      <w:pPr>
        <w:numPr>
          <w:ilvl w:val="0"/>
          <w:numId w:val="225"/>
        </w:numPr>
        <w:spacing w:after="0"/>
        <w:contextualSpacing/>
        <w:jc w:val="both"/>
        <w:rPr>
          <w:bCs/>
          <w:color w:val="000000" w:themeColor="text1"/>
          <w:szCs w:val="24"/>
          <w:lang w:val="en-US"/>
        </w:rPr>
      </w:pPr>
      <w:r w:rsidRPr="00FF22C8">
        <w:rPr>
          <w:bCs/>
          <w:color w:val="000000" w:themeColor="text1"/>
          <w:szCs w:val="24"/>
          <w:lang w:val="en-US"/>
        </w:rPr>
        <w:t>Creating designs</w:t>
      </w:r>
    </w:p>
    <w:p w14:paraId="37486858" w14:textId="77777777" w:rsidR="00172FB6" w:rsidRPr="00FF22C8" w:rsidRDefault="00172FB6" w:rsidP="0094008E">
      <w:pPr>
        <w:numPr>
          <w:ilvl w:val="0"/>
          <w:numId w:val="225"/>
        </w:numPr>
        <w:spacing w:after="0"/>
        <w:contextualSpacing/>
        <w:jc w:val="both"/>
        <w:rPr>
          <w:bCs/>
          <w:color w:val="000000" w:themeColor="text1"/>
          <w:szCs w:val="24"/>
          <w:lang w:val="en-US"/>
        </w:rPr>
      </w:pPr>
      <w:r w:rsidRPr="00FF22C8">
        <w:rPr>
          <w:bCs/>
          <w:color w:val="000000" w:themeColor="text1"/>
          <w:szCs w:val="24"/>
          <w:lang w:val="en-US"/>
        </w:rPr>
        <w:t>Configuring machines</w:t>
      </w:r>
    </w:p>
    <w:p w14:paraId="6FD7C751" w14:textId="77777777" w:rsidR="00172FB6" w:rsidRPr="00FF22C8" w:rsidRDefault="00172FB6" w:rsidP="0094008E">
      <w:pPr>
        <w:numPr>
          <w:ilvl w:val="0"/>
          <w:numId w:val="225"/>
        </w:numPr>
        <w:spacing w:after="0"/>
        <w:contextualSpacing/>
        <w:jc w:val="both"/>
        <w:rPr>
          <w:bCs/>
          <w:color w:val="000000" w:themeColor="text1"/>
          <w:szCs w:val="24"/>
          <w:lang w:val="en-US"/>
        </w:rPr>
      </w:pPr>
      <w:r w:rsidRPr="00FF22C8">
        <w:rPr>
          <w:bCs/>
          <w:color w:val="000000" w:themeColor="text1"/>
          <w:szCs w:val="24"/>
          <w:lang w:val="en-US"/>
        </w:rPr>
        <w:t>Fabrication methods</w:t>
      </w:r>
    </w:p>
    <w:p w14:paraId="440655FA" w14:textId="77777777" w:rsidR="00172FB6" w:rsidRPr="00FF22C8" w:rsidRDefault="00172FB6" w:rsidP="0094008E">
      <w:pPr>
        <w:numPr>
          <w:ilvl w:val="0"/>
          <w:numId w:val="225"/>
        </w:numPr>
        <w:spacing w:after="0"/>
        <w:contextualSpacing/>
        <w:jc w:val="both"/>
        <w:rPr>
          <w:bCs/>
          <w:color w:val="000000" w:themeColor="text1"/>
          <w:szCs w:val="24"/>
          <w:lang w:val="en-US"/>
        </w:rPr>
      </w:pPr>
      <w:r w:rsidRPr="00FF22C8">
        <w:rPr>
          <w:bCs/>
          <w:color w:val="000000" w:themeColor="text1"/>
          <w:szCs w:val="24"/>
          <w:lang w:val="en-US"/>
        </w:rPr>
        <w:t>Product inspection</w:t>
      </w:r>
    </w:p>
    <w:p w14:paraId="421D32DC" w14:textId="77777777" w:rsidR="00172FB6" w:rsidRPr="00FF22C8" w:rsidRDefault="00172FB6" w:rsidP="0094008E">
      <w:pPr>
        <w:numPr>
          <w:ilvl w:val="0"/>
          <w:numId w:val="225"/>
        </w:numPr>
        <w:spacing w:after="0"/>
        <w:contextualSpacing/>
        <w:jc w:val="both"/>
        <w:rPr>
          <w:bCs/>
          <w:color w:val="000000" w:themeColor="text1"/>
          <w:szCs w:val="24"/>
          <w:lang w:val="en-US"/>
        </w:rPr>
      </w:pPr>
      <w:r w:rsidRPr="00FF22C8">
        <w:rPr>
          <w:bCs/>
          <w:color w:val="000000" w:themeColor="text1"/>
          <w:szCs w:val="24"/>
          <w:lang w:val="en-US"/>
        </w:rPr>
        <w:t xml:space="preserve">Report writing </w:t>
      </w:r>
    </w:p>
    <w:p w14:paraId="7534EFFF" w14:textId="77777777" w:rsidR="00172FB6" w:rsidRPr="00FF22C8" w:rsidRDefault="00172FB6" w:rsidP="0094008E">
      <w:pPr>
        <w:numPr>
          <w:ilvl w:val="0"/>
          <w:numId w:val="225"/>
        </w:numPr>
        <w:spacing w:after="0"/>
        <w:contextualSpacing/>
        <w:jc w:val="both"/>
        <w:rPr>
          <w:bCs/>
          <w:color w:val="000000" w:themeColor="text1"/>
          <w:szCs w:val="24"/>
          <w:lang w:val="en-US"/>
        </w:rPr>
      </w:pPr>
      <w:r w:rsidRPr="00FF22C8">
        <w:rPr>
          <w:bCs/>
          <w:color w:val="000000" w:themeColor="text1"/>
          <w:szCs w:val="24"/>
          <w:lang w:val="en-US"/>
        </w:rPr>
        <w:t>Communication skills</w:t>
      </w:r>
    </w:p>
    <w:p w14:paraId="0AE7EDD2" w14:textId="77777777" w:rsidR="00172FB6" w:rsidRPr="00FF22C8" w:rsidRDefault="00172FB6" w:rsidP="0094008E">
      <w:pPr>
        <w:pStyle w:val="ListParagraph"/>
        <w:numPr>
          <w:ilvl w:val="0"/>
          <w:numId w:val="225"/>
        </w:numPr>
        <w:spacing w:after="0"/>
        <w:jc w:val="both"/>
        <w:rPr>
          <w:bCs/>
          <w:color w:val="000000" w:themeColor="text1"/>
          <w:sz w:val="24"/>
          <w:szCs w:val="24"/>
        </w:rPr>
      </w:pPr>
      <w:r w:rsidRPr="00FF22C8">
        <w:rPr>
          <w:bCs/>
          <w:color w:val="000000" w:themeColor="text1"/>
          <w:sz w:val="24"/>
          <w:szCs w:val="24"/>
        </w:rPr>
        <w:t>Use of tools and equipment</w:t>
      </w:r>
    </w:p>
    <w:p w14:paraId="7E9B3F37" w14:textId="77777777" w:rsidR="00172FB6" w:rsidRPr="00FF22C8" w:rsidRDefault="00172FB6" w:rsidP="0094008E">
      <w:pPr>
        <w:pStyle w:val="ListParagraph"/>
        <w:numPr>
          <w:ilvl w:val="0"/>
          <w:numId w:val="225"/>
        </w:numPr>
        <w:spacing w:after="0"/>
        <w:jc w:val="both"/>
        <w:rPr>
          <w:bCs/>
          <w:color w:val="000000" w:themeColor="text1"/>
          <w:sz w:val="24"/>
          <w:szCs w:val="24"/>
        </w:rPr>
      </w:pPr>
      <w:r w:rsidRPr="00FF22C8">
        <w:rPr>
          <w:bCs/>
          <w:color w:val="000000" w:themeColor="text1"/>
          <w:sz w:val="24"/>
          <w:szCs w:val="24"/>
        </w:rPr>
        <w:t>Technical presentation</w:t>
      </w:r>
    </w:p>
    <w:p w14:paraId="24D52E72" w14:textId="77777777" w:rsidR="00172FB6" w:rsidRPr="00FF22C8" w:rsidRDefault="00172FB6" w:rsidP="0094008E">
      <w:pPr>
        <w:pStyle w:val="ListParagraph"/>
        <w:numPr>
          <w:ilvl w:val="0"/>
          <w:numId w:val="225"/>
        </w:numPr>
        <w:spacing w:after="0"/>
        <w:jc w:val="both"/>
        <w:rPr>
          <w:bCs/>
          <w:color w:val="000000" w:themeColor="text1"/>
          <w:sz w:val="24"/>
          <w:szCs w:val="24"/>
        </w:rPr>
      </w:pPr>
      <w:r w:rsidRPr="00FF22C8">
        <w:rPr>
          <w:bCs/>
          <w:color w:val="000000" w:themeColor="text1"/>
          <w:sz w:val="24"/>
          <w:szCs w:val="24"/>
        </w:rPr>
        <w:t>Technical drawing</w:t>
      </w:r>
    </w:p>
    <w:p w14:paraId="2163A2DC" w14:textId="77777777" w:rsidR="00172FB6" w:rsidRPr="00FF22C8" w:rsidRDefault="00172FB6" w:rsidP="0094008E">
      <w:pPr>
        <w:numPr>
          <w:ilvl w:val="0"/>
          <w:numId w:val="225"/>
        </w:numPr>
        <w:spacing w:after="0"/>
        <w:contextualSpacing/>
        <w:jc w:val="both"/>
        <w:rPr>
          <w:bCs/>
          <w:color w:val="000000" w:themeColor="text1"/>
          <w:szCs w:val="24"/>
          <w:lang w:val="en-US"/>
        </w:rPr>
      </w:pPr>
      <w:r w:rsidRPr="00FF22C8">
        <w:rPr>
          <w:bCs/>
          <w:color w:val="000000" w:themeColor="text1"/>
          <w:szCs w:val="24"/>
          <w:lang w:val="en-US"/>
        </w:rPr>
        <w:t>Team workability</w:t>
      </w:r>
    </w:p>
    <w:p w14:paraId="066B846D" w14:textId="77777777" w:rsidR="00172FB6" w:rsidRPr="00FF22C8" w:rsidRDefault="00172FB6" w:rsidP="0094008E">
      <w:pPr>
        <w:numPr>
          <w:ilvl w:val="0"/>
          <w:numId w:val="225"/>
        </w:numPr>
        <w:spacing w:after="0"/>
        <w:contextualSpacing/>
        <w:jc w:val="both"/>
        <w:rPr>
          <w:bCs/>
          <w:color w:val="000000" w:themeColor="text1"/>
          <w:szCs w:val="24"/>
          <w:lang w:val="en-US"/>
        </w:rPr>
      </w:pPr>
      <w:r w:rsidRPr="00FF22C8">
        <w:rPr>
          <w:bCs/>
          <w:color w:val="000000" w:themeColor="text1"/>
          <w:szCs w:val="24"/>
          <w:lang w:val="en-US"/>
        </w:rPr>
        <w:t>Innovative, creative, self-driven and quality control skills</w:t>
      </w:r>
    </w:p>
    <w:p w14:paraId="65C40D68" w14:textId="77777777" w:rsidR="00172FB6" w:rsidRPr="00FF22C8" w:rsidRDefault="00172FB6" w:rsidP="00172FB6">
      <w:pPr>
        <w:spacing w:after="0"/>
        <w:jc w:val="both"/>
        <w:rPr>
          <w:b/>
          <w:color w:val="000000" w:themeColor="text1"/>
          <w:szCs w:val="24"/>
        </w:rPr>
      </w:pPr>
    </w:p>
    <w:p w14:paraId="2D433762" w14:textId="77777777" w:rsidR="00172FB6" w:rsidRPr="00FF22C8" w:rsidRDefault="00172FB6" w:rsidP="00172FB6">
      <w:pPr>
        <w:spacing w:after="0"/>
        <w:jc w:val="both"/>
        <w:rPr>
          <w:b/>
          <w:color w:val="000000" w:themeColor="text1"/>
          <w:szCs w:val="24"/>
        </w:rPr>
      </w:pPr>
      <w:r w:rsidRPr="00FF22C8">
        <w:rPr>
          <w:b/>
          <w:color w:val="000000" w:themeColor="text1"/>
          <w:szCs w:val="24"/>
        </w:rPr>
        <w:lastRenderedPageBreak/>
        <w:t>Required Knowledge</w:t>
      </w:r>
    </w:p>
    <w:p w14:paraId="06B073F6" w14:textId="77777777" w:rsidR="00172FB6" w:rsidRPr="00FF22C8" w:rsidRDefault="00172FB6" w:rsidP="00172FB6">
      <w:pPr>
        <w:spacing w:after="0"/>
        <w:jc w:val="both"/>
        <w:rPr>
          <w:bCs/>
          <w:color w:val="000000" w:themeColor="text1"/>
          <w:szCs w:val="24"/>
        </w:rPr>
      </w:pPr>
      <w:r w:rsidRPr="00FF22C8">
        <w:rPr>
          <w:bCs/>
          <w:color w:val="000000" w:themeColor="text1"/>
          <w:szCs w:val="24"/>
        </w:rPr>
        <w:t>The individual needs to demonstrate knowledge of:</w:t>
      </w:r>
    </w:p>
    <w:p w14:paraId="3A5D512D" w14:textId="77777777" w:rsidR="00172FB6" w:rsidRPr="00FF22C8" w:rsidRDefault="00172FB6" w:rsidP="0094008E">
      <w:pPr>
        <w:numPr>
          <w:ilvl w:val="0"/>
          <w:numId w:val="226"/>
        </w:numPr>
        <w:spacing w:after="0"/>
        <w:ind w:left="720"/>
        <w:jc w:val="both"/>
        <w:rPr>
          <w:color w:val="000000" w:themeColor="text1"/>
          <w:szCs w:val="24"/>
        </w:rPr>
      </w:pPr>
      <w:r w:rsidRPr="00FF22C8">
        <w:rPr>
          <w:color w:val="000000" w:themeColor="text1"/>
          <w:szCs w:val="24"/>
        </w:rPr>
        <w:t>Workplace procedures and OSHA</w:t>
      </w:r>
    </w:p>
    <w:p w14:paraId="28FFF6A7"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bCs/>
          <w:color w:val="000000" w:themeColor="text1"/>
          <w:szCs w:val="24"/>
          <w:lang w:val="en-US"/>
        </w:rPr>
        <w:t>Proper usage, maintenance and storage of tools</w:t>
      </w:r>
    </w:p>
    <w:p w14:paraId="7EA62D32"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lang w:val="en-US"/>
        </w:rPr>
        <w:t>Interpreting technical drawing</w:t>
      </w:r>
    </w:p>
    <w:p w14:paraId="4820D0C6"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lang w:val="en-US"/>
        </w:rPr>
        <w:t>Developing an operation plan</w:t>
      </w:r>
    </w:p>
    <w:p w14:paraId="2DF60E47"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lang w:val="en-US"/>
        </w:rPr>
        <w:t xml:space="preserve">Work scheduling </w:t>
      </w:r>
    </w:p>
    <w:p w14:paraId="538E852C"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lang w:val="en-US"/>
        </w:rPr>
        <w:t>Tag out/Lock out procedures</w:t>
      </w:r>
    </w:p>
    <w:p w14:paraId="1D97B87C"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lang w:val="en-US"/>
        </w:rPr>
        <w:t>Material selection criteria</w:t>
      </w:r>
    </w:p>
    <w:p w14:paraId="608D3C2B" w14:textId="77777777" w:rsidR="00172FB6" w:rsidRPr="00FF22C8" w:rsidRDefault="00172FB6" w:rsidP="0094008E">
      <w:pPr>
        <w:numPr>
          <w:ilvl w:val="0"/>
          <w:numId w:val="226"/>
        </w:numPr>
        <w:spacing w:after="0"/>
        <w:ind w:left="720"/>
        <w:contextualSpacing/>
        <w:jc w:val="both"/>
        <w:rPr>
          <w:bCs/>
          <w:color w:val="000000" w:themeColor="text1"/>
          <w:szCs w:val="24"/>
          <w:lang w:val="en-US"/>
        </w:rPr>
      </w:pPr>
      <w:r w:rsidRPr="00FF22C8">
        <w:rPr>
          <w:bCs/>
          <w:color w:val="000000" w:themeColor="text1"/>
          <w:szCs w:val="24"/>
          <w:lang w:val="en-US"/>
        </w:rPr>
        <w:t>Understanding of work piece composition and quality</w:t>
      </w:r>
    </w:p>
    <w:p w14:paraId="254A36A2"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lang w:val="en-US"/>
        </w:rPr>
        <w:t>CNC machining principles</w:t>
      </w:r>
    </w:p>
    <w:p w14:paraId="2B1EA5BE"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lang w:val="en-US"/>
        </w:rPr>
        <w:t>Inspection techniques</w:t>
      </w:r>
    </w:p>
    <w:p w14:paraId="51C9290A"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lang w:val="en-US"/>
        </w:rPr>
        <w:t>Waste management</w:t>
      </w:r>
    </w:p>
    <w:p w14:paraId="2D383542"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lang w:val="en-US"/>
        </w:rPr>
        <w:t>Report writing</w:t>
      </w:r>
    </w:p>
    <w:p w14:paraId="605FE989"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lang w:val="en-US"/>
        </w:rPr>
        <w:t xml:space="preserve">Record keeping </w:t>
      </w:r>
    </w:p>
    <w:p w14:paraId="5A8F0E53"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lang w:val="en-US"/>
        </w:rPr>
        <w:t>Workshop organization</w:t>
      </w:r>
    </w:p>
    <w:p w14:paraId="3D257306"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rPr>
        <w:t>Fundamental programming and automation.</w:t>
      </w:r>
    </w:p>
    <w:p w14:paraId="60BA8418"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rPr>
        <w:t>CAD techniques</w:t>
      </w:r>
    </w:p>
    <w:p w14:paraId="6E6A8188"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lang w:val="en-US"/>
        </w:rPr>
        <w:t>Mechanics</w:t>
      </w:r>
    </w:p>
    <w:p w14:paraId="06F81F11" w14:textId="77777777" w:rsidR="00172FB6" w:rsidRPr="00FF22C8" w:rsidRDefault="00172FB6" w:rsidP="0094008E">
      <w:pPr>
        <w:numPr>
          <w:ilvl w:val="0"/>
          <w:numId w:val="226"/>
        </w:numPr>
        <w:spacing w:after="0"/>
        <w:ind w:left="720"/>
        <w:contextualSpacing/>
        <w:jc w:val="both"/>
        <w:rPr>
          <w:color w:val="000000" w:themeColor="text1"/>
          <w:szCs w:val="24"/>
          <w:lang w:val="en-US"/>
        </w:rPr>
      </w:pPr>
      <w:r w:rsidRPr="00FF22C8">
        <w:rPr>
          <w:color w:val="000000" w:themeColor="text1"/>
          <w:szCs w:val="24"/>
          <w:lang w:val="en-US"/>
        </w:rPr>
        <w:t>Electronics</w:t>
      </w:r>
    </w:p>
    <w:p w14:paraId="77CC8EF0" w14:textId="77777777" w:rsidR="00172FB6" w:rsidRPr="00FF22C8" w:rsidRDefault="00172FB6" w:rsidP="00172FB6">
      <w:pPr>
        <w:spacing w:after="0"/>
        <w:jc w:val="both"/>
        <w:rPr>
          <w:b/>
          <w:bCs/>
          <w:color w:val="000000" w:themeColor="text1"/>
          <w:szCs w:val="24"/>
        </w:rPr>
      </w:pPr>
    </w:p>
    <w:p w14:paraId="7D947D20" w14:textId="77777777" w:rsidR="00172FB6" w:rsidRPr="00FF22C8" w:rsidRDefault="00172FB6" w:rsidP="00172FB6">
      <w:pPr>
        <w:spacing w:after="0"/>
        <w:jc w:val="both"/>
        <w:rPr>
          <w:b/>
          <w:bCs/>
          <w:color w:val="000000" w:themeColor="text1"/>
          <w:szCs w:val="24"/>
        </w:rPr>
      </w:pPr>
    </w:p>
    <w:p w14:paraId="44914337" w14:textId="77777777" w:rsidR="00172FB6" w:rsidRPr="00FF22C8" w:rsidRDefault="00172FB6" w:rsidP="00172FB6">
      <w:pPr>
        <w:spacing w:after="0"/>
        <w:jc w:val="both"/>
        <w:rPr>
          <w:b/>
          <w:bCs/>
          <w:color w:val="000000" w:themeColor="text1"/>
          <w:szCs w:val="24"/>
        </w:rPr>
      </w:pPr>
    </w:p>
    <w:p w14:paraId="13CC61EF" w14:textId="77777777" w:rsidR="00172FB6" w:rsidRPr="00FF22C8" w:rsidRDefault="00172FB6" w:rsidP="00172FB6">
      <w:pPr>
        <w:spacing w:after="0"/>
        <w:jc w:val="both"/>
        <w:rPr>
          <w:b/>
          <w:bCs/>
          <w:color w:val="000000" w:themeColor="text1"/>
          <w:szCs w:val="24"/>
        </w:rPr>
      </w:pPr>
      <w:r w:rsidRPr="00FF22C8">
        <w:rPr>
          <w:b/>
          <w:bCs/>
          <w:color w:val="000000" w:themeColor="text1"/>
          <w:szCs w:val="24"/>
        </w:rPr>
        <w:t>EVIDENCE GUIDE</w:t>
      </w:r>
    </w:p>
    <w:p w14:paraId="22D5D635" w14:textId="77777777" w:rsidR="00172FB6" w:rsidRPr="00FF22C8" w:rsidRDefault="00172FB6" w:rsidP="00172FB6">
      <w:pPr>
        <w:spacing w:after="0"/>
        <w:jc w:val="both"/>
        <w:rPr>
          <w:color w:val="000000" w:themeColor="text1"/>
          <w:szCs w:val="24"/>
        </w:rPr>
      </w:pPr>
      <w:r w:rsidRPr="00FF22C8">
        <w:rPr>
          <w:color w:val="000000" w:themeColor="text1"/>
          <w:szCs w:val="24"/>
        </w:rPr>
        <w:t>This provides advice on assessment and must be read in conjunction with the performance criteria, required skills and knowledge and range.</w:t>
      </w:r>
    </w:p>
    <w:p w14:paraId="00877491" w14:textId="77777777" w:rsidR="00172FB6" w:rsidRPr="00FF22C8" w:rsidRDefault="00172FB6" w:rsidP="00172FB6">
      <w:pPr>
        <w:spacing w:after="0"/>
        <w:jc w:val="both"/>
        <w:rPr>
          <w:color w:val="000000" w:themeColor="text1"/>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9"/>
        <w:gridCol w:w="5567"/>
      </w:tblGrid>
      <w:tr w:rsidR="00172FB6" w:rsidRPr="00FF22C8" w14:paraId="292CD2F8" w14:textId="77777777" w:rsidTr="00523DC9">
        <w:trPr>
          <w:trHeight w:val="4202"/>
        </w:trPr>
        <w:tc>
          <w:tcPr>
            <w:tcW w:w="1645" w:type="pct"/>
          </w:tcPr>
          <w:p w14:paraId="678F92D3" w14:textId="77777777" w:rsidR="00172FB6" w:rsidRPr="00FF22C8" w:rsidRDefault="00172FB6" w:rsidP="0094008E">
            <w:pPr>
              <w:numPr>
                <w:ilvl w:val="0"/>
                <w:numId w:val="227"/>
              </w:numPr>
              <w:spacing w:after="0"/>
              <w:contextualSpacing/>
              <w:rPr>
                <w:color w:val="000000" w:themeColor="text1"/>
                <w:szCs w:val="24"/>
                <w:lang w:val="en-US"/>
              </w:rPr>
            </w:pPr>
            <w:r w:rsidRPr="00FF22C8">
              <w:rPr>
                <w:color w:val="000000" w:themeColor="text1"/>
                <w:szCs w:val="24"/>
                <w:lang w:val="en-US"/>
              </w:rPr>
              <w:t>Critical aspects of competency</w:t>
            </w:r>
          </w:p>
        </w:tc>
        <w:tc>
          <w:tcPr>
            <w:tcW w:w="3355" w:type="pct"/>
          </w:tcPr>
          <w:p w14:paraId="0A0092AE" w14:textId="77777777" w:rsidR="00172FB6" w:rsidRPr="00FF22C8" w:rsidRDefault="00172FB6" w:rsidP="00523DC9">
            <w:pPr>
              <w:pStyle w:val="BodyText"/>
              <w:tabs>
                <w:tab w:val="left" w:pos="702"/>
              </w:tabs>
              <w:spacing w:after="0"/>
              <w:ind w:left="702" w:hanging="702"/>
              <w:rPr>
                <w:color w:val="000000" w:themeColor="text1"/>
                <w:sz w:val="24"/>
                <w:szCs w:val="24"/>
              </w:rPr>
            </w:pPr>
            <w:r w:rsidRPr="00FF22C8">
              <w:rPr>
                <w:color w:val="000000" w:themeColor="text1"/>
                <w:sz w:val="24"/>
                <w:szCs w:val="24"/>
              </w:rPr>
              <w:t xml:space="preserve">Assessment requires evidence that the candidate: </w:t>
            </w:r>
          </w:p>
          <w:p w14:paraId="5307DCF9" w14:textId="77777777" w:rsidR="00172FB6" w:rsidRPr="00FF22C8" w:rsidRDefault="00172FB6" w:rsidP="0094008E">
            <w:pPr>
              <w:pStyle w:val="ListParagraph"/>
              <w:numPr>
                <w:ilvl w:val="1"/>
                <w:numId w:val="228"/>
              </w:numPr>
              <w:rPr>
                <w:color w:val="000000" w:themeColor="text1"/>
                <w:sz w:val="24"/>
                <w:szCs w:val="24"/>
              </w:rPr>
            </w:pPr>
            <w:r w:rsidRPr="00FF22C8">
              <w:rPr>
                <w:color w:val="000000" w:themeColor="text1"/>
                <w:sz w:val="24"/>
                <w:szCs w:val="24"/>
              </w:rPr>
              <w:t>Applied health and safety procedures as per work requirement</w:t>
            </w:r>
          </w:p>
          <w:p w14:paraId="5E43BC81" w14:textId="77777777" w:rsidR="003E24B9" w:rsidRPr="00FF22C8" w:rsidRDefault="003E24B9" w:rsidP="0094008E">
            <w:pPr>
              <w:numPr>
                <w:ilvl w:val="1"/>
                <w:numId w:val="228"/>
              </w:numPr>
              <w:spacing w:after="0" w:line="360" w:lineRule="auto"/>
              <w:contextualSpacing/>
              <w:jc w:val="both"/>
              <w:rPr>
                <w:rFonts w:eastAsia="Times New Roman"/>
                <w:kern w:val="28"/>
                <w:szCs w:val="24"/>
                <w:lang w:val="en-US"/>
              </w:rPr>
            </w:pPr>
            <w:r w:rsidRPr="00FF22C8">
              <w:rPr>
                <w:rFonts w:eastAsia="Times New Roman"/>
                <w:kern w:val="28"/>
                <w:szCs w:val="24"/>
                <w:lang w:val="en-US"/>
              </w:rPr>
              <w:t>Controlled workplace hazards and risks per workplace requirements</w:t>
            </w:r>
          </w:p>
          <w:p w14:paraId="67A39766" w14:textId="77777777" w:rsidR="003E24B9" w:rsidRPr="00FF22C8" w:rsidRDefault="003E24B9" w:rsidP="0094008E">
            <w:pPr>
              <w:numPr>
                <w:ilvl w:val="1"/>
                <w:numId w:val="228"/>
              </w:numPr>
              <w:spacing w:after="0" w:line="360" w:lineRule="auto"/>
              <w:contextualSpacing/>
              <w:jc w:val="both"/>
              <w:rPr>
                <w:rFonts w:eastAsia="Times New Roman"/>
                <w:kern w:val="28"/>
                <w:szCs w:val="24"/>
                <w:lang w:val="en-US"/>
              </w:rPr>
            </w:pPr>
            <w:r w:rsidRPr="00FF22C8">
              <w:rPr>
                <w:rFonts w:eastAsia="Times New Roman"/>
                <w:kern w:val="28"/>
                <w:szCs w:val="24"/>
                <w:lang w:val="en-US"/>
              </w:rPr>
              <w:t>Managed workplace accidents and incidents as per workplace requirements</w:t>
            </w:r>
          </w:p>
          <w:p w14:paraId="7F473CB2" w14:textId="77777777" w:rsidR="00506F04" w:rsidRPr="00FF22C8" w:rsidRDefault="00506F04" w:rsidP="0094008E">
            <w:pPr>
              <w:numPr>
                <w:ilvl w:val="1"/>
                <w:numId w:val="228"/>
              </w:numPr>
              <w:spacing w:after="0" w:line="360" w:lineRule="auto"/>
              <w:contextualSpacing/>
              <w:jc w:val="both"/>
              <w:rPr>
                <w:rFonts w:eastAsia="Times New Roman"/>
                <w:kern w:val="28"/>
                <w:szCs w:val="24"/>
                <w:lang w:val="en-US"/>
              </w:rPr>
            </w:pPr>
            <w:r w:rsidRPr="00FF22C8">
              <w:rPr>
                <w:rFonts w:eastAsia="Times New Roman"/>
                <w:kern w:val="28"/>
                <w:szCs w:val="24"/>
                <w:lang w:val="en-US"/>
              </w:rPr>
              <w:t>Classified engineering materials as per job requirement</w:t>
            </w:r>
          </w:p>
          <w:p w14:paraId="6AF0847A" w14:textId="77777777" w:rsidR="00506F04" w:rsidRPr="00FF22C8" w:rsidRDefault="00506F04" w:rsidP="0094008E">
            <w:pPr>
              <w:numPr>
                <w:ilvl w:val="1"/>
                <w:numId w:val="228"/>
              </w:numPr>
              <w:spacing w:after="0" w:line="360" w:lineRule="auto"/>
              <w:contextualSpacing/>
              <w:jc w:val="both"/>
              <w:rPr>
                <w:rFonts w:eastAsia="Times New Roman"/>
                <w:kern w:val="28"/>
                <w:szCs w:val="24"/>
                <w:lang w:val="en-US"/>
              </w:rPr>
            </w:pPr>
            <w:r w:rsidRPr="00FF22C8">
              <w:rPr>
                <w:rFonts w:eastAsia="Times New Roman"/>
                <w:kern w:val="28"/>
                <w:szCs w:val="24"/>
                <w:lang w:val="en-US"/>
              </w:rPr>
              <w:lastRenderedPageBreak/>
              <w:t>Calibrated workshop tools and equipment as per manufactures manual</w:t>
            </w:r>
          </w:p>
          <w:p w14:paraId="28173A6D" w14:textId="77777777" w:rsidR="00506F04" w:rsidRPr="00FF22C8" w:rsidRDefault="00506F04" w:rsidP="0094008E">
            <w:pPr>
              <w:numPr>
                <w:ilvl w:val="1"/>
                <w:numId w:val="228"/>
              </w:numPr>
              <w:spacing w:after="0" w:line="360" w:lineRule="auto"/>
              <w:contextualSpacing/>
              <w:jc w:val="both"/>
              <w:rPr>
                <w:rFonts w:eastAsia="Times New Roman"/>
                <w:kern w:val="28"/>
                <w:szCs w:val="24"/>
                <w:lang w:val="en-US"/>
              </w:rPr>
            </w:pPr>
            <w:r w:rsidRPr="00FF22C8">
              <w:rPr>
                <w:rFonts w:eastAsia="Times New Roman"/>
                <w:kern w:val="28"/>
                <w:szCs w:val="24"/>
                <w:lang w:val="en-US"/>
              </w:rPr>
              <w:t>Maintained tools and equipment as per the workplace procedures</w:t>
            </w:r>
          </w:p>
          <w:p w14:paraId="1E29360D" w14:textId="77777777" w:rsidR="00506F04" w:rsidRPr="00FF22C8" w:rsidRDefault="00506F04" w:rsidP="0094008E">
            <w:pPr>
              <w:numPr>
                <w:ilvl w:val="1"/>
                <w:numId w:val="228"/>
              </w:numPr>
              <w:spacing w:after="0" w:line="360" w:lineRule="auto"/>
              <w:contextualSpacing/>
              <w:jc w:val="both"/>
              <w:rPr>
                <w:rFonts w:eastAsia="Times New Roman"/>
                <w:kern w:val="28"/>
                <w:szCs w:val="24"/>
                <w:lang w:val="en-US"/>
              </w:rPr>
            </w:pPr>
            <w:r w:rsidRPr="00FF22C8">
              <w:rPr>
                <w:rFonts w:eastAsia="Times New Roman"/>
                <w:kern w:val="28"/>
                <w:szCs w:val="24"/>
                <w:lang w:val="en-US"/>
              </w:rPr>
              <w:t xml:space="preserve">Carried out materials preparation as per task requirement </w:t>
            </w:r>
          </w:p>
          <w:p w14:paraId="2E0B4B05" w14:textId="77777777" w:rsidR="00506F04" w:rsidRPr="00FF22C8" w:rsidRDefault="00506F04" w:rsidP="0094008E">
            <w:pPr>
              <w:numPr>
                <w:ilvl w:val="1"/>
                <w:numId w:val="228"/>
              </w:numPr>
              <w:spacing w:after="0" w:line="360" w:lineRule="auto"/>
              <w:contextualSpacing/>
              <w:jc w:val="both"/>
              <w:rPr>
                <w:rFonts w:eastAsia="Times New Roman"/>
                <w:kern w:val="28"/>
                <w:szCs w:val="24"/>
                <w:lang w:val="en-US"/>
              </w:rPr>
            </w:pPr>
            <w:r w:rsidRPr="00FF22C8">
              <w:rPr>
                <w:rFonts w:eastAsia="Times New Roman"/>
                <w:kern w:val="28"/>
                <w:szCs w:val="24"/>
                <w:lang w:val="en-US"/>
              </w:rPr>
              <w:t>Applied joinery methods as per task requirement</w:t>
            </w:r>
          </w:p>
          <w:p w14:paraId="0249BE6F" w14:textId="77777777" w:rsidR="00506F04" w:rsidRPr="00FF22C8" w:rsidRDefault="00506F04" w:rsidP="0094008E">
            <w:pPr>
              <w:numPr>
                <w:ilvl w:val="1"/>
                <w:numId w:val="228"/>
              </w:numPr>
              <w:spacing w:after="0" w:line="360" w:lineRule="auto"/>
              <w:contextualSpacing/>
              <w:jc w:val="both"/>
              <w:rPr>
                <w:rFonts w:eastAsia="Times New Roman"/>
                <w:kern w:val="28"/>
                <w:szCs w:val="24"/>
                <w:lang w:val="en-US"/>
              </w:rPr>
            </w:pPr>
            <w:r w:rsidRPr="00FF22C8">
              <w:rPr>
                <w:rFonts w:eastAsia="Times New Roman"/>
                <w:kern w:val="28"/>
                <w:szCs w:val="24"/>
                <w:lang w:val="en-US"/>
              </w:rPr>
              <w:t>Applied preservation method as per work requirement</w:t>
            </w:r>
          </w:p>
          <w:p w14:paraId="621B63F7" w14:textId="77777777" w:rsidR="00506F04" w:rsidRPr="00FF22C8" w:rsidRDefault="00506F04" w:rsidP="0094008E">
            <w:pPr>
              <w:numPr>
                <w:ilvl w:val="1"/>
                <w:numId w:val="228"/>
              </w:numPr>
              <w:spacing w:after="0" w:line="360" w:lineRule="auto"/>
              <w:contextualSpacing/>
              <w:jc w:val="both"/>
              <w:rPr>
                <w:rFonts w:eastAsia="Times New Roman"/>
                <w:kern w:val="28"/>
                <w:szCs w:val="24"/>
                <w:lang w:val="en-US"/>
              </w:rPr>
            </w:pPr>
            <w:r w:rsidRPr="00FF22C8">
              <w:rPr>
                <w:rFonts w:eastAsia="Times New Roman"/>
                <w:kern w:val="28"/>
                <w:szCs w:val="24"/>
                <w:lang w:val="en-US"/>
              </w:rPr>
              <w:t>Applied workshop layout as per workplace requirement</w:t>
            </w:r>
          </w:p>
          <w:p w14:paraId="4FD6EB0D" w14:textId="77777777" w:rsidR="00506F04" w:rsidRPr="00FF22C8" w:rsidRDefault="00506F04" w:rsidP="0094008E">
            <w:pPr>
              <w:numPr>
                <w:ilvl w:val="1"/>
                <w:numId w:val="228"/>
              </w:numPr>
              <w:spacing w:after="0" w:line="360" w:lineRule="auto"/>
              <w:contextualSpacing/>
              <w:jc w:val="both"/>
              <w:rPr>
                <w:rFonts w:eastAsia="Times New Roman"/>
                <w:kern w:val="28"/>
                <w:szCs w:val="24"/>
                <w:lang w:val="en-US"/>
              </w:rPr>
            </w:pPr>
            <w:r w:rsidRPr="00FF22C8">
              <w:rPr>
                <w:rFonts w:eastAsia="Times New Roman"/>
                <w:color w:val="000000"/>
                <w:kern w:val="28"/>
                <w:szCs w:val="24"/>
                <w:lang w:val="en-US"/>
              </w:rPr>
              <w:t>Prepared management inventory as per work requirement</w:t>
            </w:r>
          </w:p>
          <w:p w14:paraId="1F38B9FC" w14:textId="7E552069" w:rsidR="003E24B9" w:rsidRPr="00FF22C8" w:rsidRDefault="00506F04" w:rsidP="0094008E">
            <w:pPr>
              <w:numPr>
                <w:ilvl w:val="1"/>
                <w:numId w:val="228"/>
              </w:numPr>
              <w:spacing w:after="0" w:line="360" w:lineRule="auto"/>
              <w:contextualSpacing/>
              <w:jc w:val="both"/>
              <w:rPr>
                <w:color w:val="000000" w:themeColor="text1"/>
                <w:szCs w:val="24"/>
              </w:rPr>
            </w:pPr>
            <w:r w:rsidRPr="00FF22C8">
              <w:rPr>
                <w:rFonts w:eastAsia="Times New Roman"/>
                <w:color w:val="000000"/>
                <w:kern w:val="28"/>
                <w:szCs w:val="24"/>
                <w:lang w:val="en-US"/>
              </w:rPr>
              <w:t>Prepared maintenance schedules as per workplace procedure</w:t>
            </w:r>
            <w:r w:rsidRPr="00FF22C8">
              <w:rPr>
                <w:rFonts w:eastAsia="Times New Roman"/>
                <w:kern w:val="28"/>
                <w:szCs w:val="24"/>
                <w:lang w:val="en-US"/>
              </w:rPr>
              <w:t xml:space="preserve"> </w:t>
            </w:r>
          </w:p>
          <w:p w14:paraId="6FB52C66" w14:textId="77777777" w:rsidR="00172FB6" w:rsidRPr="00FF22C8" w:rsidRDefault="00172FB6" w:rsidP="0094008E">
            <w:pPr>
              <w:pStyle w:val="ListParagraph"/>
              <w:numPr>
                <w:ilvl w:val="1"/>
                <w:numId w:val="228"/>
              </w:numPr>
              <w:rPr>
                <w:color w:val="000000" w:themeColor="text1"/>
                <w:sz w:val="24"/>
                <w:szCs w:val="24"/>
              </w:rPr>
            </w:pPr>
            <w:r w:rsidRPr="00FF22C8">
              <w:rPr>
                <w:color w:val="000000" w:themeColor="text1"/>
                <w:sz w:val="24"/>
                <w:szCs w:val="24"/>
              </w:rPr>
              <w:t>Obtained fabrication machinery part design drawing as per work requirement.</w:t>
            </w:r>
          </w:p>
          <w:p w14:paraId="14752D22" w14:textId="77777777" w:rsidR="00172FB6" w:rsidRPr="00FF22C8" w:rsidRDefault="00172FB6" w:rsidP="0094008E">
            <w:pPr>
              <w:pStyle w:val="ListParagraph"/>
              <w:numPr>
                <w:ilvl w:val="1"/>
                <w:numId w:val="228"/>
              </w:numPr>
              <w:rPr>
                <w:color w:val="000000" w:themeColor="text1"/>
                <w:sz w:val="24"/>
                <w:szCs w:val="24"/>
              </w:rPr>
            </w:pPr>
            <w:r w:rsidRPr="00FF22C8">
              <w:rPr>
                <w:color w:val="000000" w:themeColor="text1"/>
                <w:sz w:val="24"/>
                <w:szCs w:val="24"/>
              </w:rPr>
              <w:t xml:space="preserve">Created fabrication machinery part design in reference to design specification </w:t>
            </w:r>
          </w:p>
          <w:p w14:paraId="6E51305D" w14:textId="77777777" w:rsidR="00172FB6" w:rsidRPr="00FF22C8" w:rsidRDefault="00172FB6" w:rsidP="0094008E">
            <w:pPr>
              <w:pStyle w:val="ListParagraph"/>
              <w:numPr>
                <w:ilvl w:val="1"/>
                <w:numId w:val="228"/>
              </w:numPr>
              <w:rPr>
                <w:color w:val="000000" w:themeColor="text1"/>
                <w:sz w:val="24"/>
                <w:szCs w:val="24"/>
              </w:rPr>
            </w:pPr>
            <w:r w:rsidRPr="00FF22C8">
              <w:rPr>
                <w:color w:val="000000" w:themeColor="text1"/>
                <w:sz w:val="24"/>
                <w:szCs w:val="24"/>
              </w:rPr>
              <w:t>Determined fabrication machinery precision as per design specification.</w:t>
            </w:r>
          </w:p>
          <w:p w14:paraId="3BB956C6" w14:textId="77777777" w:rsidR="00172FB6" w:rsidRPr="00FF22C8" w:rsidRDefault="00172FB6" w:rsidP="0094008E">
            <w:pPr>
              <w:pStyle w:val="ListParagraph"/>
              <w:numPr>
                <w:ilvl w:val="1"/>
                <w:numId w:val="228"/>
              </w:numPr>
              <w:rPr>
                <w:color w:val="000000" w:themeColor="text1"/>
                <w:sz w:val="24"/>
                <w:szCs w:val="24"/>
              </w:rPr>
            </w:pPr>
            <w:r w:rsidRPr="00FF22C8">
              <w:rPr>
                <w:color w:val="000000" w:themeColor="text1"/>
                <w:sz w:val="24"/>
                <w:szCs w:val="24"/>
              </w:rPr>
              <w:t>Performed fabrication machining as per work requirement.</w:t>
            </w:r>
          </w:p>
          <w:p w14:paraId="5042AE7D" w14:textId="77777777" w:rsidR="00172FB6" w:rsidRPr="00FF22C8" w:rsidRDefault="00172FB6" w:rsidP="0094008E">
            <w:pPr>
              <w:pStyle w:val="ListParagraph"/>
              <w:numPr>
                <w:ilvl w:val="1"/>
                <w:numId w:val="228"/>
              </w:numPr>
              <w:rPr>
                <w:color w:val="000000" w:themeColor="text1"/>
                <w:sz w:val="24"/>
                <w:szCs w:val="24"/>
              </w:rPr>
            </w:pPr>
            <w:r w:rsidRPr="00FF22C8">
              <w:rPr>
                <w:color w:val="000000" w:themeColor="text1"/>
                <w:sz w:val="24"/>
                <w:szCs w:val="24"/>
              </w:rPr>
              <w:t>Inspected fabrication machinery part as per design requirement.</w:t>
            </w:r>
          </w:p>
        </w:tc>
      </w:tr>
      <w:tr w:rsidR="00172FB6" w:rsidRPr="00FF22C8" w14:paraId="22397B3E" w14:textId="77777777" w:rsidTr="00523DC9">
        <w:tc>
          <w:tcPr>
            <w:tcW w:w="1645" w:type="pct"/>
          </w:tcPr>
          <w:p w14:paraId="37A63A9A" w14:textId="77777777" w:rsidR="00172FB6" w:rsidRPr="00FF22C8" w:rsidRDefault="00172FB6" w:rsidP="0094008E">
            <w:pPr>
              <w:numPr>
                <w:ilvl w:val="0"/>
                <w:numId w:val="227"/>
              </w:numPr>
              <w:spacing w:after="0"/>
              <w:contextualSpacing/>
              <w:rPr>
                <w:color w:val="000000" w:themeColor="text1"/>
                <w:szCs w:val="24"/>
                <w:lang w:val="en-US"/>
              </w:rPr>
            </w:pPr>
            <w:r w:rsidRPr="00FF22C8">
              <w:rPr>
                <w:color w:val="000000" w:themeColor="text1"/>
                <w:szCs w:val="24"/>
              </w:rPr>
              <w:lastRenderedPageBreak/>
              <w:t>Resource implications</w:t>
            </w:r>
          </w:p>
        </w:tc>
        <w:tc>
          <w:tcPr>
            <w:tcW w:w="3355" w:type="pct"/>
          </w:tcPr>
          <w:p w14:paraId="7F22FCDC" w14:textId="77777777" w:rsidR="00172FB6" w:rsidRPr="00FF22C8" w:rsidRDefault="00172FB6" w:rsidP="00523DC9">
            <w:pPr>
              <w:pStyle w:val="ListParagraph"/>
              <w:ind w:hanging="720"/>
              <w:rPr>
                <w:bCs/>
                <w:iCs/>
                <w:color w:val="000000" w:themeColor="text1"/>
                <w:sz w:val="24"/>
                <w:szCs w:val="24"/>
              </w:rPr>
            </w:pPr>
            <w:r w:rsidRPr="00FF22C8">
              <w:rPr>
                <w:bCs/>
                <w:iCs/>
                <w:color w:val="000000" w:themeColor="text1"/>
                <w:sz w:val="24"/>
                <w:szCs w:val="24"/>
              </w:rPr>
              <w:t>The following resources should be provided:</w:t>
            </w:r>
          </w:p>
          <w:p w14:paraId="7C4B78BB" w14:textId="77777777" w:rsidR="00172FB6" w:rsidRPr="00FF22C8" w:rsidRDefault="00172FB6" w:rsidP="0094008E">
            <w:pPr>
              <w:pStyle w:val="ListParagraph"/>
              <w:numPr>
                <w:ilvl w:val="1"/>
                <w:numId w:val="229"/>
              </w:numPr>
              <w:rPr>
                <w:bCs/>
                <w:iCs/>
                <w:color w:val="000000" w:themeColor="text1"/>
                <w:sz w:val="24"/>
                <w:szCs w:val="24"/>
              </w:rPr>
            </w:pPr>
            <w:r w:rsidRPr="00FF22C8">
              <w:rPr>
                <w:bCs/>
                <w:iCs/>
                <w:color w:val="000000" w:themeColor="text1"/>
                <w:sz w:val="24"/>
                <w:szCs w:val="24"/>
              </w:rPr>
              <w:t>Appropriately simulated environment where assessment can take place.</w:t>
            </w:r>
          </w:p>
          <w:p w14:paraId="7663A507" w14:textId="77777777" w:rsidR="00172FB6" w:rsidRPr="00FF22C8" w:rsidRDefault="00172FB6" w:rsidP="0094008E">
            <w:pPr>
              <w:pStyle w:val="ListParagraph"/>
              <w:numPr>
                <w:ilvl w:val="1"/>
                <w:numId w:val="229"/>
              </w:numPr>
              <w:rPr>
                <w:bCs/>
                <w:iCs/>
                <w:color w:val="000000" w:themeColor="text1"/>
                <w:sz w:val="24"/>
                <w:szCs w:val="24"/>
              </w:rPr>
            </w:pPr>
            <w:r w:rsidRPr="00FF22C8">
              <w:rPr>
                <w:bCs/>
                <w:iCs/>
                <w:color w:val="000000" w:themeColor="text1"/>
                <w:sz w:val="24"/>
                <w:szCs w:val="24"/>
              </w:rPr>
              <w:t>Access to relevant work environments where assessment can take place.</w:t>
            </w:r>
          </w:p>
          <w:p w14:paraId="67BEEA90" w14:textId="77777777" w:rsidR="00172FB6" w:rsidRPr="00FF22C8" w:rsidRDefault="00172FB6" w:rsidP="0094008E">
            <w:pPr>
              <w:pStyle w:val="ListParagraph"/>
              <w:numPr>
                <w:ilvl w:val="1"/>
                <w:numId w:val="229"/>
              </w:numPr>
              <w:rPr>
                <w:color w:val="000000" w:themeColor="text1"/>
                <w:sz w:val="24"/>
                <w:szCs w:val="24"/>
              </w:rPr>
            </w:pPr>
            <w:r w:rsidRPr="00FF22C8">
              <w:rPr>
                <w:bCs/>
                <w:iCs/>
                <w:color w:val="000000" w:themeColor="text1"/>
                <w:sz w:val="24"/>
                <w:szCs w:val="24"/>
              </w:rPr>
              <w:t>Resources relevant to the proposed activities or task.</w:t>
            </w:r>
          </w:p>
        </w:tc>
      </w:tr>
      <w:tr w:rsidR="00172FB6" w:rsidRPr="00FF22C8" w14:paraId="0D7EC4BF" w14:textId="77777777" w:rsidTr="00523DC9">
        <w:tc>
          <w:tcPr>
            <w:tcW w:w="1645" w:type="pct"/>
          </w:tcPr>
          <w:p w14:paraId="1239C6B4" w14:textId="77777777" w:rsidR="00172FB6" w:rsidRPr="00FF22C8" w:rsidRDefault="00172FB6" w:rsidP="0094008E">
            <w:pPr>
              <w:numPr>
                <w:ilvl w:val="0"/>
                <w:numId w:val="227"/>
              </w:numPr>
              <w:spacing w:after="0"/>
              <w:contextualSpacing/>
              <w:rPr>
                <w:color w:val="000000" w:themeColor="text1"/>
                <w:szCs w:val="24"/>
                <w:lang w:val="en-US"/>
              </w:rPr>
            </w:pPr>
            <w:r w:rsidRPr="00FF22C8">
              <w:rPr>
                <w:color w:val="000000" w:themeColor="text1"/>
                <w:szCs w:val="24"/>
              </w:rPr>
              <w:t>Methods of assessment</w:t>
            </w:r>
          </w:p>
        </w:tc>
        <w:tc>
          <w:tcPr>
            <w:tcW w:w="3355" w:type="pct"/>
          </w:tcPr>
          <w:p w14:paraId="4D889E50" w14:textId="77777777" w:rsidR="00172FB6" w:rsidRPr="00FF22C8" w:rsidRDefault="00172FB6" w:rsidP="00523DC9">
            <w:pPr>
              <w:pStyle w:val="ListParagraph"/>
              <w:ind w:hanging="720"/>
              <w:rPr>
                <w:bCs/>
                <w:iCs/>
                <w:color w:val="000000" w:themeColor="text1"/>
                <w:sz w:val="24"/>
                <w:szCs w:val="24"/>
              </w:rPr>
            </w:pPr>
            <w:r w:rsidRPr="00FF22C8">
              <w:rPr>
                <w:bCs/>
                <w:iCs/>
                <w:color w:val="000000" w:themeColor="text1"/>
                <w:sz w:val="24"/>
                <w:szCs w:val="24"/>
              </w:rPr>
              <w:t>Competency in this unit may be assessed through:</w:t>
            </w:r>
          </w:p>
          <w:p w14:paraId="0D2E4260" w14:textId="77777777" w:rsidR="00172FB6" w:rsidRPr="00FF22C8" w:rsidRDefault="00172FB6" w:rsidP="0094008E">
            <w:pPr>
              <w:pStyle w:val="ListParagraph"/>
              <w:numPr>
                <w:ilvl w:val="1"/>
                <w:numId w:val="230"/>
              </w:numPr>
              <w:rPr>
                <w:bCs/>
                <w:iCs/>
                <w:color w:val="000000" w:themeColor="text1"/>
                <w:sz w:val="24"/>
                <w:szCs w:val="24"/>
              </w:rPr>
            </w:pPr>
            <w:r w:rsidRPr="00FF22C8">
              <w:rPr>
                <w:bCs/>
                <w:iCs/>
                <w:color w:val="000000" w:themeColor="text1"/>
                <w:sz w:val="24"/>
                <w:szCs w:val="24"/>
              </w:rPr>
              <w:t>Oral assessment</w:t>
            </w:r>
          </w:p>
          <w:p w14:paraId="42B51226" w14:textId="77777777" w:rsidR="00172FB6" w:rsidRPr="00FF22C8" w:rsidRDefault="00172FB6" w:rsidP="0094008E">
            <w:pPr>
              <w:pStyle w:val="ListParagraph"/>
              <w:numPr>
                <w:ilvl w:val="1"/>
                <w:numId w:val="230"/>
              </w:numPr>
              <w:rPr>
                <w:bCs/>
                <w:iCs/>
                <w:color w:val="000000" w:themeColor="text1"/>
                <w:sz w:val="24"/>
                <w:szCs w:val="24"/>
              </w:rPr>
            </w:pPr>
            <w:r w:rsidRPr="00FF22C8">
              <w:rPr>
                <w:bCs/>
                <w:iCs/>
                <w:color w:val="000000" w:themeColor="text1"/>
                <w:sz w:val="24"/>
                <w:szCs w:val="24"/>
              </w:rPr>
              <w:t>Portfolio of evidence</w:t>
            </w:r>
          </w:p>
          <w:p w14:paraId="37861B44" w14:textId="77777777" w:rsidR="00172FB6" w:rsidRPr="00FF22C8" w:rsidRDefault="00172FB6" w:rsidP="0094008E">
            <w:pPr>
              <w:pStyle w:val="ListParagraph"/>
              <w:numPr>
                <w:ilvl w:val="1"/>
                <w:numId w:val="230"/>
              </w:numPr>
              <w:rPr>
                <w:bCs/>
                <w:iCs/>
                <w:color w:val="000000" w:themeColor="text1"/>
                <w:sz w:val="24"/>
                <w:szCs w:val="24"/>
              </w:rPr>
            </w:pPr>
            <w:r w:rsidRPr="00FF22C8">
              <w:rPr>
                <w:bCs/>
                <w:iCs/>
                <w:color w:val="000000" w:themeColor="text1"/>
                <w:sz w:val="24"/>
                <w:szCs w:val="24"/>
              </w:rPr>
              <w:t xml:space="preserve">Interviews </w:t>
            </w:r>
          </w:p>
          <w:p w14:paraId="2ED0C2EA" w14:textId="77777777" w:rsidR="00172FB6" w:rsidRPr="00FF22C8" w:rsidRDefault="00172FB6" w:rsidP="0094008E">
            <w:pPr>
              <w:pStyle w:val="ListParagraph"/>
              <w:numPr>
                <w:ilvl w:val="1"/>
                <w:numId w:val="230"/>
              </w:numPr>
              <w:rPr>
                <w:bCs/>
                <w:iCs/>
                <w:color w:val="000000" w:themeColor="text1"/>
                <w:sz w:val="24"/>
                <w:szCs w:val="24"/>
              </w:rPr>
            </w:pPr>
            <w:r w:rsidRPr="00FF22C8">
              <w:rPr>
                <w:bCs/>
                <w:iCs/>
                <w:color w:val="000000" w:themeColor="text1"/>
                <w:sz w:val="24"/>
                <w:szCs w:val="24"/>
              </w:rPr>
              <w:lastRenderedPageBreak/>
              <w:t>Third party report</w:t>
            </w:r>
          </w:p>
          <w:p w14:paraId="19D2623A" w14:textId="77777777" w:rsidR="00172FB6" w:rsidRPr="00FF22C8" w:rsidRDefault="00172FB6" w:rsidP="0094008E">
            <w:pPr>
              <w:pStyle w:val="ListParagraph"/>
              <w:numPr>
                <w:ilvl w:val="1"/>
                <w:numId w:val="230"/>
              </w:numPr>
              <w:rPr>
                <w:bCs/>
                <w:iCs/>
                <w:color w:val="000000" w:themeColor="text1"/>
                <w:sz w:val="24"/>
                <w:szCs w:val="24"/>
              </w:rPr>
            </w:pPr>
            <w:r w:rsidRPr="00FF22C8">
              <w:rPr>
                <w:bCs/>
                <w:iCs/>
                <w:color w:val="000000" w:themeColor="text1"/>
                <w:sz w:val="24"/>
                <w:szCs w:val="24"/>
              </w:rPr>
              <w:t>Written assessment</w:t>
            </w:r>
          </w:p>
          <w:p w14:paraId="370F0F08" w14:textId="77777777" w:rsidR="00172FB6" w:rsidRPr="00FF22C8" w:rsidRDefault="00172FB6" w:rsidP="0094008E">
            <w:pPr>
              <w:pStyle w:val="ListParagraph"/>
              <w:numPr>
                <w:ilvl w:val="1"/>
                <w:numId w:val="230"/>
              </w:numPr>
              <w:rPr>
                <w:bCs/>
                <w:iCs/>
                <w:color w:val="000000" w:themeColor="text1"/>
                <w:sz w:val="24"/>
                <w:szCs w:val="24"/>
              </w:rPr>
            </w:pPr>
            <w:r w:rsidRPr="00FF22C8">
              <w:rPr>
                <w:bCs/>
                <w:iCs/>
                <w:color w:val="000000" w:themeColor="text1"/>
                <w:sz w:val="24"/>
                <w:szCs w:val="24"/>
              </w:rPr>
              <w:t>Practical assessment</w:t>
            </w:r>
          </w:p>
          <w:p w14:paraId="57C07614" w14:textId="77777777" w:rsidR="00172FB6" w:rsidRPr="00FF22C8" w:rsidRDefault="00172FB6" w:rsidP="0094008E">
            <w:pPr>
              <w:pStyle w:val="ListParagraph"/>
              <w:numPr>
                <w:ilvl w:val="1"/>
                <w:numId w:val="230"/>
              </w:numPr>
              <w:rPr>
                <w:bCs/>
                <w:iCs/>
                <w:color w:val="000000" w:themeColor="text1"/>
                <w:sz w:val="24"/>
                <w:szCs w:val="24"/>
              </w:rPr>
            </w:pPr>
            <w:r w:rsidRPr="00FF22C8">
              <w:rPr>
                <w:bCs/>
                <w:iCs/>
                <w:color w:val="000000" w:themeColor="text1"/>
                <w:sz w:val="24"/>
                <w:szCs w:val="24"/>
              </w:rPr>
              <w:t>Projects</w:t>
            </w:r>
          </w:p>
        </w:tc>
      </w:tr>
      <w:tr w:rsidR="00172FB6" w:rsidRPr="00FF22C8" w14:paraId="4FACC5E6" w14:textId="77777777" w:rsidTr="00523DC9">
        <w:tc>
          <w:tcPr>
            <w:tcW w:w="1645" w:type="pct"/>
          </w:tcPr>
          <w:p w14:paraId="534E80F1" w14:textId="77777777" w:rsidR="00172FB6" w:rsidRPr="00FF22C8" w:rsidRDefault="00172FB6" w:rsidP="0094008E">
            <w:pPr>
              <w:numPr>
                <w:ilvl w:val="0"/>
                <w:numId w:val="227"/>
              </w:numPr>
              <w:spacing w:after="0"/>
              <w:contextualSpacing/>
              <w:rPr>
                <w:color w:val="000000" w:themeColor="text1"/>
                <w:szCs w:val="24"/>
                <w:lang w:val="en-US"/>
              </w:rPr>
            </w:pPr>
            <w:r w:rsidRPr="00FF22C8">
              <w:rPr>
                <w:color w:val="000000" w:themeColor="text1"/>
                <w:szCs w:val="24"/>
              </w:rPr>
              <w:lastRenderedPageBreak/>
              <w:t>Context of assessment</w:t>
            </w:r>
          </w:p>
        </w:tc>
        <w:tc>
          <w:tcPr>
            <w:tcW w:w="3355" w:type="pct"/>
          </w:tcPr>
          <w:p w14:paraId="05B5882D" w14:textId="77777777" w:rsidR="00172FB6" w:rsidRPr="00FF22C8" w:rsidRDefault="00172FB6" w:rsidP="00523DC9">
            <w:pPr>
              <w:pStyle w:val="ListParagraph"/>
              <w:ind w:hanging="720"/>
              <w:rPr>
                <w:bCs/>
                <w:iCs/>
                <w:color w:val="000000" w:themeColor="text1"/>
                <w:sz w:val="24"/>
                <w:szCs w:val="24"/>
              </w:rPr>
            </w:pPr>
            <w:r w:rsidRPr="00FF22C8">
              <w:rPr>
                <w:bCs/>
                <w:iCs/>
                <w:color w:val="000000" w:themeColor="text1"/>
                <w:sz w:val="24"/>
                <w:szCs w:val="24"/>
              </w:rPr>
              <w:t xml:space="preserve">Competency may be assessed: </w:t>
            </w:r>
          </w:p>
          <w:p w14:paraId="2035EC09" w14:textId="77777777" w:rsidR="00172FB6" w:rsidRPr="00FF22C8" w:rsidRDefault="00172FB6" w:rsidP="0094008E">
            <w:pPr>
              <w:pStyle w:val="ListParagraph"/>
              <w:numPr>
                <w:ilvl w:val="1"/>
                <w:numId w:val="231"/>
              </w:numPr>
              <w:rPr>
                <w:color w:val="000000" w:themeColor="text1"/>
                <w:sz w:val="24"/>
                <w:szCs w:val="24"/>
              </w:rPr>
            </w:pPr>
            <w:r w:rsidRPr="00FF22C8">
              <w:rPr>
                <w:bCs/>
                <w:iCs/>
                <w:color w:val="000000" w:themeColor="text1"/>
                <w:sz w:val="24"/>
                <w:szCs w:val="24"/>
              </w:rPr>
              <w:t>Workplace or simulated workplace.</w:t>
            </w:r>
          </w:p>
        </w:tc>
      </w:tr>
      <w:tr w:rsidR="00172FB6" w:rsidRPr="00FF22C8" w14:paraId="4D7B77A0" w14:textId="77777777" w:rsidTr="00523DC9">
        <w:tc>
          <w:tcPr>
            <w:tcW w:w="1645" w:type="pct"/>
          </w:tcPr>
          <w:p w14:paraId="3230DDF9" w14:textId="77777777" w:rsidR="00172FB6" w:rsidRPr="00FF22C8" w:rsidRDefault="00172FB6" w:rsidP="0094008E">
            <w:pPr>
              <w:numPr>
                <w:ilvl w:val="0"/>
                <w:numId w:val="227"/>
              </w:numPr>
              <w:spacing w:after="0"/>
              <w:contextualSpacing/>
              <w:rPr>
                <w:color w:val="000000" w:themeColor="text1"/>
                <w:szCs w:val="24"/>
                <w:lang w:val="en-US"/>
              </w:rPr>
            </w:pPr>
            <w:r w:rsidRPr="00FF22C8">
              <w:rPr>
                <w:color w:val="000000" w:themeColor="text1"/>
                <w:szCs w:val="24"/>
              </w:rPr>
              <w:t>Guidance information for assessment</w:t>
            </w:r>
          </w:p>
        </w:tc>
        <w:tc>
          <w:tcPr>
            <w:tcW w:w="3355" w:type="pct"/>
          </w:tcPr>
          <w:p w14:paraId="17C075FF" w14:textId="77777777" w:rsidR="00172FB6" w:rsidRPr="00FF22C8" w:rsidRDefault="00172FB6" w:rsidP="0094008E">
            <w:pPr>
              <w:pStyle w:val="ListParagraph"/>
              <w:numPr>
                <w:ilvl w:val="1"/>
                <w:numId w:val="232"/>
              </w:numPr>
              <w:rPr>
                <w:color w:val="000000" w:themeColor="text1"/>
                <w:sz w:val="24"/>
                <w:szCs w:val="24"/>
              </w:rPr>
            </w:pPr>
            <w:r w:rsidRPr="00FF22C8">
              <w:rPr>
                <w:bCs/>
                <w:iCs/>
                <w:color w:val="000000" w:themeColor="text1"/>
                <w:sz w:val="24"/>
                <w:szCs w:val="24"/>
              </w:rPr>
              <w:t>Holistic assessment with other units relevant to the industry sector and workplace work role is recommended.</w:t>
            </w:r>
          </w:p>
        </w:tc>
      </w:tr>
    </w:tbl>
    <w:p w14:paraId="4A952A0F" w14:textId="77777777" w:rsidR="00172FB6" w:rsidRPr="00FF22C8" w:rsidRDefault="00172FB6" w:rsidP="00172FB6">
      <w:pPr>
        <w:rPr>
          <w:szCs w:val="24"/>
          <w:lang w:eastAsia="fr-FR"/>
        </w:rPr>
      </w:pPr>
    </w:p>
    <w:p w14:paraId="25F3DE13" w14:textId="77777777" w:rsidR="004E6108" w:rsidRPr="00FF22C8" w:rsidRDefault="004E6108" w:rsidP="00172FB6">
      <w:pPr>
        <w:rPr>
          <w:szCs w:val="24"/>
          <w:lang w:eastAsia="fr-FR"/>
        </w:rPr>
      </w:pPr>
    </w:p>
    <w:p w14:paraId="29136E8F" w14:textId="77777777" w:rsidR="004E6108" w:rsidRPr="00FF22C8" w:rsidRDefault="004E6108" w:rsidP="00172FB6">
      <w:pPr>
        <w:rPr>
          <w:szCs w:val="24"/>
          <w:lang w:eastAsia="fr-FR"/>
        </w:rPr>
      </w:pPr>
    </w:p>
    <w:bookmarkEnd w:id="17"/>
    <w:bookmarkEnd w:id="18"/>
    <w:bookmarkEnd w:id="19"/>
    <w:bookmarkEnd w:id="35"/>
    <w:bookmarkEnd w:id="36"/>
    <w:bookmarkEnd w:id="37"/>
    <w:bookmarkEnd w:id="38"/>
    <w:p w14:paraId="29D6E9A9" w14:textId="11AE20EE" w:rsidR="00716036" w:rsidRPr="00FF22C8" w:rsidRDefault="00716036">
      <w:pPr>
        <w:spacing w:after="0" w:line="240" w:lineRule="auto"/>
        <w:rPr>
          <w:rFonts w:eastAsia="Times New Roman"/>
          <w:b/>
          <w:szCs w:val="24"/>
        </w:rPr>
      </w:pPr>
    </w:p>
    <w:sectPr w:rsidR="00716036" w:rsidRPr="00FF22C8">
      <w:type w:val="continuous"/>
      <w:pgSz w:w="11906" w:h="16838"/>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09F0D" w14:textId="77777777" w:rsidR="0094008E" w:rsidRDefault="0094008E">
      <w:pPr>
        <w:spacing w:line="240" w:lineRule="auto"/>
      </w:pPr>
      <w:r>
        <w:separator/>
      </w:r>
    </w:p>
  </w:endnote>
  <w:endnote w:type="continuationSeparator" w:id="0">
    <w:p w14:paraId="2AADC18A" w14:textId="77777777" w:rsidR="0094008E" w:rsidRDefault="009400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ItalicMT">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B17C" w14:textId="77777777" w:rsidR="00523DC9" w:rsidRDefault="00523DC9">
    <w:pPr>
      <w:pStyle w:val="Footer"/>
      <w:tabs>
        <w:tab w:val="left" w:pos="225"/>
      </w:tabs>
      <w:rPr>
        <w:sz w:val="24"/>
        <w:szCs w:val="24"/>
      </w:rPr>
    </w:pPr>
    <w:r>
      <w:rPr>
        <w:noProof/>
        <w:szCs w:val="24"/>
        <w:lang w:eastAsia="en-GB"/>
      </w:rPr>
      <mc:AlternateContent>
        <mc:Choice Requires="wps">
          <w:drawing>
            <wp:anchor distT="0" distB="0" distL="0" distR="0" simplePos="0" relativeHeight="251661312" behindDoc="0" locked="0" layoutInCell="1" allowOverlap="1" wp14:anchorId="48067AB8" wp14:editId="3B9EBB89">
              <wp:simplePos x="0" y="0"/>
              <wp:positionH relativeFrom="margin">
                <wp:posOffset>0</wp:posOffset>
              </wp:positionH>
              <wp:positionV relativeFrom="paragraph">
                <wp:posOffset>88900</wp:posOffset>
              </wp:positionV>
              <wp:extent cx="5393055" cy="9525"/>
              <wp:effectExtent l="19050" t="19050" r="36830" b="28575"/>
              <wp:wrapSquare wrapText="bothSides"/>
              <wp:docPr id="10" name="Straight Arrow Connector 7"/>
              <wp:cNvGraphicFramePr/>
              <a:graphic xmlns:a="http://schemas.openxmlformats.org/drawingml/2006/main">
                <a:graphicData uri="http://schemas.microsoft.com/office/word/2010/wordprocessingShape">
                  <wps:wsp>
                    <wps:cNvCnPr/>
                    <wps:spPr>
                      <a:xfrm>
                        <a:off x="0" y="0"/>
                        <a:ext cx="5392800" cy="9525"/>
                      </a:xfrm>
                      <a:prstGeom prst="straightConnector1">
                        <a:avLst/>
                      </a:prstGeom>
                      <a:ln w="38100" cap="flat" cmpd="sng">
                        <a:solidFill>
                          <a:srgbClr val="4472C3"/>
                        </a:solidFill>
                        <a:prstDash val="solid"/>
                        <a:round/>
                        <a:headEnd type="none" w="med" len="med"/>
                        <a:tailEnd type="none" w="med" len="med"/>
                      </a:ln>
                    </wps:spPr>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id="Straight Arrow Connector 7" o:spid="_x0000_s1026" o:spt="32" type="#_x0000_t32" style="position:absolute;left:0pt;margin-left:0pt;margin-top:7pt;height:0.75pt;width:424.65pt;mso-position-horizontal-relative:margin;mso-wrap-distance-bottom:0pt;mso-wrap-distance-left:0pt;mso-wrap-distance-right:0pt;mso-wrap-distance-top:0pt;z-index:251661312;mso-width-relative:page;mso-height-relative:page;" filled="f" stroked="t" coordsize="21600,21600" o:gfxdata="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IuKn3WAAAABgEAAA8AAAAAAAAAAQAgAAAAIgAAAGRycy9kb3ducmV2LnhtbFBLAQIUABQAAAAI&#10;AIdO4kB4nVYR7wEAAP4DAAAOAAAAAAAAAAEAIAAAACUBAABkcnMvZTJvRG9jLnhtbFBLBQYAAAAA&#10;BgAGAFkBAACGBQAAAAA=&#10;">
              <v:fill on="f" focussize="0,0"/>
              <v:stroke weight="3pt" color="#4472C3" joinstyle="round"/>
              <v:imagedata o:title=""/>
              <o:lock v:ext="edit" aspectratio="f"/>
              <w10:wrap type="square"/>
            </v:shape>
          </w:pict>
        </mc:Fallback>
      </mc:AlternateContent>
    </w:r>
    <w:r>
      <w:rPr>
        <w:sz w:val="24"/>
        <w:szCs w:val="24"/>
      </w:rPr>
      <w:t xml:space="preserve">©TVET CDACC 2020     </w:t>
    </w:r>
  </w:p>
  <w:p w14:paraId="2B84BEBC" w14:textId="77777777" w:rsidR="00523DC9" w:rsidRDefault="00523DC9">
    <w:pPr>
      <w:pStyle w:val="Footer"/>
      <w:tabs>
        <w:tab w:val="clear" w:pos="4680"/>
        <w:tab w:val="clear" w:pos="9360"/>
        <w:tab w:val="left" w:pos="1707"/>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0197B" w14:textId="55303F6A" w:rsidR="00523DC9" w:rsidRDefault="00523DC9">
    <w:pPr>
      <w:pStyle w:val="Foo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189"/>
      <w:gridCol w:w="4117"/>
    </w:tblGrid>
    <w:tr w:rsidR="00523DC9" w14:paraId="3FFFAA68" w14:textId="77777777" w:rsidTr="00523DC9">
      <w:trPr>
        <w:trHeight w:hRule="exact" w:val="115"/>
        <w:jc w:val="center"/>
      </w:trPr>
      <w:tc>
        <w:tcPr>
          <w:tcW w:w="4686" w:type="dxa"/>
          <w:shd w:val="clear" w:color="auto" w:fill="4472C4" w:themeFill="accent1"/>
          <w:tcMar>
            <w:top w:w="0" w:type="dxa"/>
            <w:bottom w:w="0" w:type="dxa"/>
          </w:tcMar>
        </w:tcPr>
        <w:p w14:paraId="4F4E2E04" w14:textId="77777777" w:rsidR="00523DC9" w:rsidRDefault="00523DC9" w:rsidP="00E93571">
          <w:pPr>
            <w:pStyle w:val="Header"/>
            <w:rPr>
              <w:caps/>
              <w:sz w:val="18"/>
            </w:rPr>
          </w:pPr>
          <w:bookmarkStart w:id="2" w:name="_Hlk195786405"/>
        </w:p>
      </w:tc>
      <w:tc>
        <w:tcPr>
          <w:tcW w:w="4674" w:type="dxa"/>
          <w:shd w:val="clear" w:color="auto" w:fill="4472C4" w:themeFill="accent1"/>
          <w:tcMar>
            <w:top w:w="0" w:type="dxa"/>
            <w:bottom w:w="0" w:type="dxa"/>
          </w:tcMar>
        </w:tcPr>
        <w:p w14:paraId="05484159" w14:textId="77777777" w:rsidR="00523DC9" w:rsidRDefault="00523DC9" w:rsidP="00E93571">
          <w:pPr>
            <w:pStyle w:val="Header"/>
            <w:jc w:val="right"/>
            <w:rPr>
              <w:caps/>
              <w:sz w:val="18"/>
            </w:rPr>
          </w:pPr>
        </w:p>
      </w:tc>
    </w:tr>
    <w:tr w:rsidR="00523DC9" w:rsidRPr="0053029E" w14:paraId="1F693F61" w14:textId="77777777" w:rsidTr="00523DC9">
      <w:trPr>
        <w:trHeight w:val="16"/>
        <w:jc w:val="center"/>
      </w:trPr>
      <w:tc>
        <w:tcPr>
          <w:tcW w:w="4686" w:type="dxa"/>
          <w:shd w:val="clear" w:color="auto" w:fill="auto"/>
          <w:vAlign w:val="center"/>
        </w:tcPr>
        <w:p w14:paraId="4E391EAA" w14:textId="55BDCA7F" w:rsidR="00523DC9" w:rsidRPr="0053029E" w:rsidRDefault="00523DC9" w:rsidP="00E93571">
          <w:pPr>
            <w:pStyle w:val="Footer"/>
            <w:rPr>
              <w:caps/>
              <w:color w:val="808080" w:themeColor="background1" w:themeShade="80"/>
              <w:szCs w:val="24"/>
            </w:rPr>
          </w:pPr>
          <w:r w:rsidRPr="00E93571">
            <w:rPr>
              <w:caps/>
              <w:color w:val="FF0000"/>
              <w:szCs w:val="24"/>
            </w:rPr>
            <w:t>© 2025, (QAI)</w:t>
          </w:r>
        </w:p>
      </w:tc>
      <w:tc>
        <w:tcPr>
          <w:tcW w:w="4674" w:type="dxa"/>
          <w:shd w:val="clear" w:color="auto" w:fill="auto"/>
          <w:vAlign w:val="center"/>
        </w:tcPr>
        <w:p w14:paraId="005A3328" w14:textId="79C47D37" w:rsidR="00523DC9" w:rsidRPr="0053029E" w:rsidRDefault="00523DC9" w:rsidP="00E93571">
          <w:pPr>
            <w:pStyle w:val="Footer"/>
            <w:jc w:val="right"/>
            <w:rPr>
              <w:caps/>
              <w:color w:val="808080" w:themeColor="background1" w:themeShade="80"/>
              <w:szCs w:val="24"/>
            </w:rPr>
          </w:pPr>
        </w:p>
      </w:tc>
    </w:tr>
    <w:bookmarkEnd w:id="2"/>
  </w:tbl>
  <w:p w14:paraId="7982A185" w14:textId="7491D963" w:rsidR="00523DC9" w:rsidRDefault="00523DC9">
    <w:pPr>
      <w:pStyle w:val="Footer"/>
    </w:pPr>
  </w:p>
  <w:p w14:paraId="5FFB26BD" w14:textId="77777777" w:rsidR="00523DC9" w:rsidRDefault="00523D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0095475"/>
      <w:docPartObj>
        <w:docPartGallery w:val="AutoText"/>
      </w:docPartObj>
    </w:sdtPr>
    <w:sdtEndPr>
      <w:rPr>
        <w:sz w:val="24"/>
        <w:szCs w:val="24"/>
      </w:rPr>
    </w:sdtEndPr>
    <w:sdtContent>
      <w:p w14:paraId="7922DD67" w14:textId="77777777" w:rsidR="00523DC9" w:rsidRDefault="00523DC9">
        <w:pPr>
          <w:pStyle w:val="Footer"/>
          <w:tabs>
            <w:tab w:val="right" w:pos="8306"/>
          </w:tabs>
          <w:rPr>
            <w:sz w:val="24"/>
            <w:szCs w:val="24"/>
          </w:rPr>
        </w:pPr>
        <w:r>
          <w:tab/>
        </w:r>
        <w:r>
          <w:tab/>
        </w:r>
        <w:r>
          <w:rPr>
            <w:sz w:val="24"/>
            <w:szCs w:val="24"/>
          </w:rPr>
          <w:fldChar w:fldCharType="begin"/>
        </w:r>
        <w:r>
          <w:rPr>
            <w:sz w:val="24"/>
            <w:szCs w:val="24"/>
          </w:rPr>
          <w:instrText xml:space="preserve"> PAGE   \* MERGEFORMAT </w:instrText>
        </w:r>
        <w:r>
          <w:rPr>
            <w:sz w:val="24"/>
            <w:szCs w:val="24"/>
          </w:rPr>
          <w:fldChar w:fldCharType="separate"/>
        </w:r>
        <w:r>
          <w:rPr>
            <w:noProof/>
            <w:sz w:val="24"/>
            <w:szCs w:val="24"/>
          </w:rPr>
          <w:t>10</w:t>
        </w:r>
        <w:r>
          <w:rPr>
            <w:sz w:val="24"/>
            <w:szCs w:val="24"/>
          </w:rPr>
          <w:fldChar w:fldCharType="end"/>
        </w:r>
      </w:p>
    </w:sdtContent>
  </w:sdt>
  <w:p w14:paraId="4994C309" w14:textId="1E7A9219" w:rsidR="00523DC9" w:rsidRDefault="00523DC9" w:rsidP="00B809D4">
    <w:pPr>
      <w:pStyle w:val="Footer"/>
      <w:tabs>
        <w:tab w:val="clear" w:pos="4680"/>
        <w:tab w:val="clear" w:pos="9360"/>
        <w:tab w:val="left" w:pos="1707"/>
      </w:tabs>
    </w:pPr>
    <w:r w:rsidRPr="00B809D4">
      <w:rPr>
        <w:noProof/>
      </w:rPr>
      <w:drawing>
        <wp:inline distT="0" distB="0" distL="0" distR="0" wp14:anchorId="74564C79" wp14:editId="65EE8BBD">
          <wp:extent cx="5274310" cy="730250"/>
          <wp:effectExtent l="0" t="0" r="2540" b="0"/>
          <wp:docPr id="1028083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7302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28AE7" w14:textId="77777777" w:rsidR="0094008E" w:rsidRDefault="0094008E">
      <w:pPr>
        <w:spacing w:after="0"/>
      </w:pPr>
      <w:r>
        <w:separator/>
      </w:r>
    </w:p>
  </w:footnote>
  <w:footnote w:type="continuationSeparator" w:id="0">
    <w:p w14:paraId="0C95B9C2" w14:textId="77777777" w:rsidR="0094008E" w:rsidRDefault="009400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3AF07" w14:textId="77777777" w:rsidR="00523DC9" w:rsidRDefault="00523D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5E611" w14:textId="77777777" w:rsidR="00523DC9" w:rsidRDefault="00523D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92342" w14:textId="77777777" w:rsidR="00523DC9" w:rsidRDefault="0052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FF25CB"/>
    <w:multiLevelType w:val="singleLevel"/>
    <w:tmpl w:val="FEFF25CB"/>
    <w:lvl w:ilvl="0">
      <w:start w:val="1"/>
      <w:numFmt w:val="decimal"/>
      <w:lvlText w:val="1.%1"/>
      <w:lvlJc w:val="left"/>
      <w:pPr>
        <w:tabs>
          <w:tab w:val="left" w:pos="432"/>
        </w:tabs>
        <w:ind w:left="432" w:hanging="432"/>
      </w:pPr>
      <w:rPr>
        <w:rFonts w:hint="default"/>
      </w:rPr>
    </w:lvl>
  </w:abstractNum>
  <w:abstractNum w:abstractNumId="1" w15:restartNumberingAfterBreak="0">
    <w:nsid w:val="00000001"/>
    <w:multiLevelType w:val="multilevel"/>
    <w:tmpl w:val="00000001"/>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0000004"/>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9"/>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B"/>
    <w:multiLevelType w:val="multilevel"/>
    <w:tmpl w:val="0000000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20"/>
    <w:multiLevelType w:val="singleLevel"/>
    <w:tmpl w:val="00000020"/>
    <w:lvl w:ilvl="0">
      <w:start w:val="1"/>
      <w:numFmt w:val="decimal"/>
      <w:lvlText w:val="6.%1"/>
      <w:lvlJc w:val="left"/>
      <w:pPr>
        <w:tabs>
          <w:tab w:val="left" w:pos="432"/>
        </w:tabs>
        <w:ind w:left="432" w:hanging="432"/>
      </w:pPr>
      <w:rPr>
        <w:rFonts w:hint="default"/>
      </w:rPr>
    </w:lvl>
  </w:abstractNum>
  <w:abstractNum w:abstractNumId="6" w15:restartNumberingAfterBreak="0">
    <w:nsid w:val="00B54396"/>
    <w:multiLevelType w:val="multilevel"/>
    <w:tmpl w:val="592C870A"/>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color w:val="000000"/>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F5747B"/>
    <w:multiLevelType w:val="multilevel"/>
    <w:tmpl w:val="00F5747B"/>
    <w:lvl w:ilvl="0">
      <w:start w:val="1"/>
      <w:numFmt w:val="bullet"/>
      <w:lvlText w:val=""/>
      <w:lvlJc w:val="left"/>
      <w:pPr>
        <w:ind w:left="428" w:hanging="360"/>
      </w:pPr>
      <w:rPr>
        <w:rFonts w:ascii="Symbol" w:hAnsi="Symbol" w:hint="default"/>
      </w:rPr>
    </w:lvl>
    <w:lvl w:ilvl="1">
      <w:start w:val="1"/>
      <w:numFmt w:val="bullet"/>
      <w:lvlText w:val="o"/>
      <w:lvlJc w:val="left"/>
      <w:pPr>
        <w:ind w:left="1148" w:hanging="360"/>
      </w:pPr>
      <w:rPr>
        <w:rFonts w:ascii="Courier New" w:hAnsi="Courier New" w:cs="Courier New" w:hint="default"/>
      </w:rPr>
    </w:lvl>
    <w:lvl w:ilvl="2">
      <w:start w:val="1"/>
      <w:numFmt w:val="bullet"/>
      <w:lvlText w:val=""/>
      <w:lvlJc w:val="left"/>
      <w:pPr>
        <w:ind w:left="1868" w:hanging="360"/>
      </w:pPr>
      <w:rPr>
        <w:rFonts w:ascii="Wingdings" w:hAnsi="Wingdings" w:hint="default"/>
      </w:rPr>
    </w:lvl>
    <w:lvl w:ilvl="3">
      <w:start w:val="1"/>
      <w:numFmt w:val="bullet"/>
      <w:lvlText w:val=""/>
      <w:lvlJc w:val="left"/>
      <w:pPr>
        <w:ind w:left="2588" w:hanging="360"/>
      </w:pPr>
      <w:rPr>
        <w:rFonts w:ascii="Symbol" w:hAnsi="Symbol" w:hint="default"/>
      </w:rPr>
    </w:lvl>
    <w:lvl w:ilvl="4">
      <w:start w:val="1"/>
      <w:numFmt w:val="bullet"/>
      <w:lvlText w:val="o"/>
      <w:lvlJc w:val="left"/>
      <w:pPr>
        <w:ind w:left="3308" w:hanging="360"/>
      </w:pPr>
      <w:rPr>
        <w:rFonts w:ascii="Courier New" w:hAnsi="Courier New" w:cs="Courier New" w:hint="default"/>
      </w:rPr>
    </w:lvl>
    <w:lvl w:ilvl="5">
      <w:start w:val="1"/>
      <w:numFmt w:val="bullet"/>
      <w:lvlText w:val=""/>
      <w:lvlJc w:val="left"/>
      <w:pPr>
        <w:ind w:left="4028" w:hanging="360"/>
      </w:pPr>
      <w:rPr>
        <w:rFonts w:ascii="Wingdings" w:hAnsi="Wingdings" w:hint="default"/>
      </w:rPr>
    </w:lvl>
    <w:lvl w:ilvl="6">
      <w:start w:val="1"/>
      <w:numFmt w:val="bullet"/>
      <w:lvlText w:val=""/>
      <w:lvlJc w:val="left"/>
      <w:pPr>
        <w:ind w:left="4748" w:hanging="360"/>
      </w:pPr>
      <w:rPr>
        <w:rFonts w:ascii="Symbol" w:hAnsi="Symbol" w:hint="default"/>
      </w:rPr>
    </w:lvl>
    <w:lvl w:ilvl="7">
      <w:start w:val="1"/>
      <w:numFmt w:val="bullet"/>
      <w:lvlText w:val="o"/>
      <w:lvlJc w:val="left"/>
      <w:pPr>
        <w:ind w:left="5468" w:hanging="360"/>
      </w:pPr>
      <w:rPr>
        <w:rFonts w:ascii="Courier New" w:hAnsi="Courier New" w:cs="Courier New" w:hint="default"/>
      </w:rPr>
    </w:lvl>
    <w:lvl w:ilvl="8">
      <w:start w:val="1"/>
      <w:numFmt w:val="bullet"/>
      <w:lvlText w:val=""/>
      <w:lvlJc w:val="left"/>
      <w:pPr>
        <w:ind w:left="6188" w:hanging="360"/>
      </w:pPr>
      <w:rPr>
        <w:rFonts w:ascii="Wingdings" w:hAnsi="Wingdings" w:hint="default"/>
      </w:rPr>
    </w:lvl>
  </w:abstractNum>
  <w:abstractNum w:abstractNumId="8" w15:restartNumberingAfterBreak="0">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15E13F2"/>
    <w:multiLevelType w:val="multilevel"/>
    <w:tmpl w:val="07CEEB26"/>
    <w:lvl w:ilvl="0">
      <w:start w:val="1"/>
      <w:numFmt w:val="decimal"/>
      <w:lvlText w:val="%1"/>
      <w:lvlJc w:val="left"/>
      <w:pPr>
        <w:ind w:left="450" w:hanging="450"/>
      </w:pPr>
      <w:rPr>
        <w:rFonts w:hint="default"/>
      </w:rPr>
    </w:lvl>
    <w:lvl w:ilvl="1">
      <w:start w:val="1"/>
      <w:numFmt w:val="decimal"/>
      <w:suff w:val="space"/>
      <w:lvlText w:val="4.%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22501B8"/>
    <w:multiLevelType w:val="multilevel"/>
    <w:tmpl w:val="022501B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02372EA0"/>
    <w:multiLevelType w:val="multilevel"/>
    <w:tmpl w:val="A7B8AF86"/>
    <w:lvl w:ilvl="0">
      <w:start w:val="1"/>
      <w:numFmt w:val="decimal"/>
      <w:lvlText w:val="%1"/>
      <w:lvlJc w:val="left"/>
      <w:pPr>
        <w:ind w:left="450" w:hanging="450"/>
      </w:pPr>
      <w:rPr>
        <w:rFonts w:hint="default"/>
      </w:rPr>
    </w:lvl>
    <w:lvl w:ilvl="1">
      <w:start w:val="1"/>
      <w:numFmt w:val="decimal"/>
      <w:suff w:val="space"/>
      <w:lvlText w:val="4.%2"/>
      <w:lvlJc w:val="right"/>
      <w:pPr>
        <w:ind w:left="288" w:firstLine="0"/>
      </w:pPr>
      <w:rPr>
        <w:rFonts w:hint="default"/>
        <w:b w:val="0"/>
        <w:bCs w:val="0"/>
        <w:i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AB0EDA"/>
    <w:multiLevelType w:val="multilevel"/>
    <w:tmpl w:val="02AB0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2FA50F0"/>
    <w:multiLevelType w:val="multilevel"/>
    <w:tmpl w:val="02FA50F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030E6993"/>
    <w:multiLevelType w:val="multilevel"/>
    <w:tmpl w:val="030E699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36A1CD7"/>
    <w:multiLevelType w:val="multilevel"/>
    <w:tmpl w:val="80384F3A"/>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0386685E"/>
    <w:multiLevelType w:val="multilevel"/>
    <w:tmpl w:val="038668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4295694"/>
    <w:multiLevelType w:val="multilevel"/>
    <w:tmpl w:val="27F2D334"/>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046C5B7E"/>
    <w:multiLevelType w:val="multilevel"/>
    <w:tmpl w:val="BCD85D9A"/>
    <w:lvl w:ilvl="0">
      <w:start w:val="6"/>
      <w:numFmt w:val="decimal"/>
      <w:lvlText w:val="%1"/>
      <w:lvlJc w:val="left"/>
      <w:pPr>
        <w:ind w:left="360" w:hanging="360"/>
      </w:pPr>
      <w:rPr>
        <w:rFonts w:hint="default"/>
      </w:rPr>
    </w:lvl>
    <w:lvl w:ilvl="1">
      <w:start w:val="1"/>
      <w:numFmt w:val="decimal"/>
      <w:suff w:val="space"/>
      <w:lvlText w:val="%1.%2"/>
      <w:lvlJc w:val="right"/>
      <w:pPr>
        <w:ind w:left="288" w:firstLine="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49456E3"/>
    <w:multiLevelType w:val="multilevel"/>
    <w:tmpl w:val="049456E3"/>
    <w:lvl w:ilvl="0">
      <w:start w:val="1"/>
      <w:numFmt w:val="decimal"/>
      <w:lvlText w:val="1.%1"/>
      <w:lvlJc w:val="left"/>
      <w:pPr>
        <w:ind w:left="54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055F3132"/>
    <w:multiLevelType w:val="multilevel"/>
    <w:tmpl w:val="055F3132"/>
    <w:lvl w:ilvl="0">
      <w:start w:val="1"/>
      <w:numFmt w:val="decimal"/>
      <w:lvlText w:val="%1."/>
      <w:lvlJc w:val="left"/>
      <w:pPr>
        <w:tabs>
          <w:tab w:val="left" w:pos="425"/>
        </w:tabs>
        <w:ind w:left="425" w:hanging="425"/>
      </w:pPr>
      <w:rPr>
        <w:rFonts w:hint="default"/>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5BF3357"/>
    <w:multiLevelType w:val="multilevel"/>
    <w:tmpl w:val="05BF335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06174E64"/>
    <w:multiLevelType w:val="multilevel"/>
    <w:tmpl w:val="06174E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065B7E3D"/>
    <w:multiLevelType w:val="multilevel"/>
    <w:tmpl w:val="B5D431FC"/>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08236367"/>
    <w:multiLevelType w:val="multilevel"/>
    <w:tmpl w:val="08236367"/>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08567C1D"/>
    <w:multiLevelType w:val="multilevel"/>
    <w:tmpl w:val="59300FCE"/>
    <w:lvl w:ilvl="0">
      <w:start w:val="1"/>
      <w:numFmt w:val="decimal"/>
      <w:lvlText w:val="%1"/>
      <w:lvlJc w:val="left"/>
      <w:pPr>
        <w:ind w:left="450" w:hanging="450"/>
      </w:pPr>
      <w:rPr>
        <w:rFonts w:hint="default"/>
      </w:rPr>
    </w:lvl>
    <w:lvl w:ilvl="1">
      <w:start w:val="1"/>
      <w:numFmt w:val="decimal"/>
      <w:suff w:val="space"/>
      <w:lvlText w:val="5.%2"/>
      <w:lvlJc w:val="right"/>
      <w:pPr>
        <w:ind w:left="288" w:firstLine="0"/>
      </w:pPr>
      <w:rPr>
        <w:rFonts w:hint="default"/>
        <w:b w:val="0"/>
        <w:bCs w:val="0"/>
        <w:i w:val="0"/>
        <w:caps w:val="0"/>
        <w:strike w:val="0"/>
        <w:dstrike w:val="0"/>
        <w:vanish w:val="0"/>
        <w:color w:val="auto"/>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08816325"/>
    <w:multiLevelType w:val="multilevel"/>
    <w:tmpl w:val="FA645710"/>
    <w:lvl w:ilvl="0">
      <w:start w:val="1"/>
      <w:numFmt w:val="decimal"/>
      <w:lvlText w:val="%1"/>
      <w:lvlJc w:val="left"/>
      <w:pPr>
        <w:ind w:left="450" w:hanging="450"/>
      </w:pPr>
      <w:rPr>
        <w:rFonts w:hint="default"/>
      </w:rPr>
    </w:lvl>
    <w:lvl w:ilvl="1">
      <w:start w:val="1"/>
      <w:numFmt w:val="decimal"/>
      <w:suff w:val="space"/>
      <w:lvlText w:val="4.%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08D21390"/>
    <w:multiLevelType w:val="multilevel"/>
    <w:tmpl w:val="D2E8A9E6"/>
    <w:lvl w:ilvl="0">
      <w:start w:val="1"/>
      <w:numFmt w:val="decimal"/>
      <w:isLgl/>
      <w:suff w:val="space"/>
      <w:lvlText w:val="1.%1"/>
      <w:lvlJc w:val="right"/>
      <w:pPr>
        <w:ind w:left="288" w:firstLine="0"/>
      </w:pPr>
      <w:rPr>
        <w:rFonts w:hint="default"/>
        <w:i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15:restartNumberingAfterBreak="0">
    <w:nsid w:val="0A656987"/>
    <w:multiLevelType w:val="multilevel"/>
    <w:tmpl w:val="0A656987"/>
    <w:lvl w:ilvl="0">
      <w:start w:val="1"/>
      <w:numFmt w:val="decimal"/>
      <w:lvlText w:val="1.%1"/>
      <w:lvlJc w:val="left"/>
      <w:pPr>
        <w:ind w:left="360" w:hanging="360"/>
      </w:pPr>
      <w:rPr>
        <w:rFonts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0AD242CB"/>
    <w:multiLevelType w:val="multilevel"/>
    <w:tmpl w:val="2004A9FA"/>
    <w:lvl w:ilvl="0">
      <w:start w:val="1"/>
      <w:numFmt w:val="decimal"/>
      <w:suff w:val="space"/>
      <w:lvlText w:val="6.%1"/>
      <w:lvlJc w:val="right"/>
      <w:pPr>
        <w:ind w:left="288" w:hanging="72"/>
      </w:pPr>
      <w:rPr>
        <w:rFonts w:hint="default"/>
        <w:b w:val="0"/>
        <w:bCs w:val="0"/>
        <w:i w:val="0"/>
        <w:color w:val="auto"/>
      </w:rPr>
    </w:lvl>
    <w:lvl w:ilvl="1">
      <w:start w:val="1"/>
      <w:numFmt w:val="lowerLetter"/>
      <w:lvlText w:val="%2."/>
      <w:lvlJc w:val="left"/>
      <w:pPr>
        <w:ind w:left="1688" w:hanging="360"/>
      </w:pPr>
      <w:rPr>
        <w:rFonts w:hint="default"/>
      </w:rPr>
    </w:lvl>
    <w:lvl w:ilvl="2">
      <w:start w:val="1"/>
      <w:numFmt w:val="lowerRoman"/>
      <w:lvlText w:val="%3."/>
      <w:lvlJc w:val="right"/>
      <w:pPr>
        <w:ind w:left="2408" w:hanging="180"/>
      </w:pPr>
      <w:rPr>
        <w:rFonts w:hint="default"/>
      </w:rPr>
    </w:lvl>
    <w:lvl w:ilvl="3">
      <w:start w:val="1"/>
      <w:numFmt w:val="decimal"/>
      <w:lvlText w:val="%4."/>
      <w:lvlJc w:val="left"/>
      <w:pPr>
        <w:ind w:left="3128" w:hanging="360"/>
      </w:pPr>
      <w:rPr>
        <w:rFonts w:hint="default"/>
      </w:rPr>
    </w:lvl>
    <w:lvl w:ilvl="4">
      <w:start w:val="1"/>
      <w:numFmt w:val="lowerLetter"/>
      <w:lvlText w:val="%5."/>
      <w:lvlJc w:val="left"/>
      <w:pPr>
        <w:ind w:left="3848" w:hanging="360"/>
      </w:pPr>
      <w:rPr>
        <w:rFonts w:hint="default"/>
      </w:rPr>
    </w:lvl>
    <w:lvl w:ilvl="5">
      <w:start w:val="1"/>
      <w:numFmt w:val="lowerRoman"/>
      <w:lvlText w:val="%6."/>
      <w:lvlJc w:val="right"/>
      <w:pPr>
        <w:ind w:left="4568" w:hanging="180"/>
      </w:pPr>
      <w:rPr>
        <w:rFonts w:hint="default"/>
      </w:rPr>
    </w:lvl>
    <w:lvl w:ilvl="6">
      <w:start w:val="1"/>
      <w:numFmt w:val="decimal"/>
      <w:lvlText w:val="%7."/>
      <w:lvlJc w:val="left"/>
      <w:pPr>
        <w:ind w:left="5288" w:hanging="360"/>
      </w:pPr>
      <w:rPr>
        <w:rFonts w:hint="default"/>
      </w:rPr>
    </w:lvl>
    <w:lvl w:ilvl="7">
      <w:start w:val="1"/>
      <w:numFmt w:val="lowerLetter"/>
      <w:lvlText w:val="%8."/>
      <w:lvlJc w:val="left"/>
      <w:pPr>
        <w:ind w:left="6008" w:hanging="360"/>
      </w:pPr>
      <w:rPr>
        <w:rFonts w:hint="default"/>
      </w:rPr>
    </w:lvl>
    <w:lvl w:ilvl="8">
      <w:start w:val="1"/>
      <w:numFmt w:val="lowerRoman"/>
      <w:lvlText w:val="%9."/>
      <w:lvlJc w:val="right"/>
      <w:pPr>
        <w:ind w:left="6728" w:hanging="180"/>
      </w:pPr>
      <w:rPr>
        <w:rFonts w:hint="default"/>
      </w:rPr>
    </w:lvl>
  </w:abstractNum>
  <w:abstractNum w:abstractNumId="33" w15:restartNumberingAfterBreak="0">
    <w:nsid w:val="0AD95D1D"/>
    <w:multiLevelType w:val="multilevel"/>
    <w:tmpl w:val="64F69F46"/>
    <w:lvl w:ilvl="0">
      <w:start w:val="1"/>
      <w:numFmt w:val="decimal"/>
      <w:lvlText w:val="%1"/>
      <w:lvlJc w:val="left"/>
      <w:pPr>
        <w:ind w:left="450" w:hanging="450"/>
      </w:pPr>
      <w:rPr>
        <w:rFonts w:hint="default"/>
      </w:rPr>
    </w:lvl>
    <w:lvl w:ilvl="1">
      <w:start w:val="1"/>
      <w:numFmt w:val="decimal"/>
      <w:suff w:val="space"/>
      <w:lvlText w:val="1.%2"/>
      <w:lvlJc w:val="right"/>
      <w:pPr>
        <w:ind w:left="288" w:firstLine="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0B5A1BA0"/>
    <w:multiLevelType w:val="multilevel"/>
    <w:tmpl w:val="0B5A1BA0"/>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35" w15:restartNumberingAfterBreak="0">
    <w:nsid w:val="0C507C6E"/>
    <w:multiLevelType w:val="multilevel"/>
    <w:tmpl w:val="39DE43B8"/>
    <w:lvl w:ilvl="0">
      <w:start w:val="1"/>
      <w:numFmt w:val="decimal"/>
      <w:suff w:val="space"/>
      <w:lvlText w:val="5.%1"/>
      <w:lvlJc w:val="right"/>
      <w:pPr>
        <w:ind w:left="288" w:firstLine="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0D26200A"/>
    <w:multiLevelType w:val="multilevel"/>
    <w:tmpl w:val="6CB8588E"/>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color w:val="000000"/>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0EB4371D"/>
    <w:multiLevelType w:val="multilevel"/>
    <w:tmpl w:val="BFCEFC52"/>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b w:val="0"/>
        <w:bCs w:val="0"/>
        <w:i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0F5E4B95"/>
    <w:multiLevelType w:val="multilevel"/>
    <w:tmpl w:val="0F5E4B9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11FD4B16"/>
    <w:multiLevelType w:val="multilevel"/>
    <w:tmpl w:val="11FD4B1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124A5DF9"/>
    <w:multiLevelType w:val="multilevel"/>
    <w:tmpl w:val="124A5DF9"/>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450"/>
        </w:tabs>
        <w:ind w:left="450" w:hanging="450"/>
      </w:pPr>
      <w:rPr>
        <w:rFonts w:hint="default"/>
        <w:b w:val="0"/>
        <w:i w:val="0"/>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41" w15:restartNumberingAfterBreak="0">
    <w:nsid w:val="128D6478"/>
    <w:multiLevelType w:val="multilevel"/>
    <w:tmpl w:val="128D6478"/>
    <w:lvl w:ilvl="0">
      <w:start w:val="1"/>
      <w:numFmt w:val="bullet"/>
      <w:lvlText w:val=""/>
      <w:lvlJc w:val="left"/>
      <w:pPr>
        <w:ind w:left="720" w:hanging="360"/>
      </w:pPr>
      <w:rPr>
        <w:rFonts w:ascii="Symbol" w:hAnsi="Symbol" w:hint="default"/>
      </w:rPr>
    </w:lvl>
    <w:lvl w:ilvl="1">
      <w:start w:val="1"/>
      <w:numFmt w:val="decimal"/>
      <w:lvlText w:val="9.%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15:restartNumberingAfterBreak="0">
    <w:nsid w:val="129E691D"/>
    <w:multiLevelType w:val="multilevel"/>
    <w:tmpl w:val="9074276E"/>
    <w:lvl w:ilvl="0">
      <w:start w:val="1"/>
      <w:numFmt w:val="decimal"/>
      <w:lvlText w:val="%1"/>
      <w:lvlJc w:val="left"/>
      <w:pPr>
        <w:ind w:left="450" w:hanging="450"/>
      </w:pPr>
      <w:rPr>
        <w:rFonts w:hint="default"/>
      </w:rPr>
    </w:lvl>
    <w:lvl w:ilvl="1">
      <w:start w:val="1"/>
      <w:numFmt w:val="decimal"/>
      <w:suff w:val="space"/>
      <w:lvlText w:val="4.%2"/>
      <w:lvlJc w:val="right"/>
      <w:pPr>
        <w:ind w:left="288" w:firstLine="0"/>
      </w:pPr>
      <w:rPr>
        <w:rFonts w:hint="default"/>
        <w:b w:val="0"/>
        <w:bCs w:val="0"/>
        <w:i w:val="0"/>
        <w:caps w:val="0"/>
        <w:strike w:val="0"/>
        <w:dstrike w:val="0"/>
        <w:vanish w:val="0"/>
        <w:color w:val="auto"/>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12EE7A49"/>
    <w:multiLevelType w:val="multilevel"/>
    <w:tmpl w:val="12EE7A4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13514FE8"/>
    <w:multiLevelType w:val="multilevel"/>
    <w:tmpl w:val="13514FE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13BB144C"/>
    <w:multiLevelType w:val="multilevel"/>
    <w:tmpl w:val="13BB14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 w15:restartNumberingAfterBreak="0">
    <w:nsid w:val="162821A5"/>
    <w:multiLevelType w:val="multilevel"/>
    <w:tmpl w:val="F5F4267E"/>
    <w:lvl w:ilvl="0">
      <w:start w:val="1"/>
      <w:numFmt w:val="decimal"/>
      <w:lvlText w:val="%1."/>
      <w:lvlJc w:val="left"/>
      <w:pPr>
        <w:ind w:left="360" w:hanging="360"/>
      </w:pPr>
      <w:rPr>
        <w:rFonts w:ascii="Times New Roman" w:eastAsia="Times New Roman" w:hAnsi="Times New Roman" w:cs="Times New Roman"/>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166F5813"/>
    <w:multiLevelType w:val="multilevel"/>
    <w:tmpl w:val="457CFDE2"/>
    <w:lvl w:ilvl="0">
      <w:start w:val="1"/>
      <w:numFmt w:val="decimal"/>
      <w:lvlText w:val="%1"/>
      <w:lvlJc w:val="left"/>
      <w:pPr>
        <w:ind w:left="450" w:hanging="450"/>
      </w:pPr>
      <w:rPr>
        <w:rFonts w:hint="default"/>
      </w:rPr>
    </w:lvl>
    <w:lvl w:ilvl="1">
      <w:start w:val="1"/>
      <w:numFmt w:val="decimal"/>
      <w:suff w:val="space"/>
      <w:lvlText w:val="5.%2"/>
      <w:lvlJc w:val="left"/>
      <w:pPr>
        <w:ind w:left="288" w:hanging="288"/>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16821B72"/>
    <w:multiLevelType w:val="multilevel"/>
    <w:tmpl w:val="16821B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169E5EB6"/>
    <w:multiLevelType w:val="multilevel"/>
    <w:tmpl w:val="169E5EB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169E6500"/>
    <w:multiLevelType w:val="multilevel"/>
    <w:tmpl w:val="169E6500"/>
    <w:lvl w:ilvl="0">
      <w:start w:val="1"/>
      <w:numFmt w:val="decimal"/>
      <w:lvlText w:val="6.%1"/>
      <w:lvlJc w:val="left"/>
      <w:pPr>
        <w:ind w:left="360" w:hanging="360"/>
      </w:pPr>
      <w:rPr>
        <w:rFonts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170A1986"/>
    <w:multiLevelType w:val="multilevel"/>
    <w:tmpl w:val="170A198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2" w15:restartNumberingAfterBreak="0">
    <w:nsid w:val="185E78EE"/>
    <w:multiLevelType w:val="multilevel"/>
    <w:tmpl w:val="E50EE7C6"/>
    <w:lvl w:ilvl="0">
      <w:start w:val="1"/>
      <w:numFmt w:val="decimal"/>
      <w:lvlText w:val="%1"/>
      <w:lvlJc w:val="left"/>
      <w:pPr>
        <w:ind w:left="450" w:hanging="450"/>
      </w:pPr>
      <w:rPr>
        <w:rFonts w:hint="default"/>
      </w:rPr>
    </w:lvl>
    <w:lvl w:ilvl="1">
      <w:start w:val="1"/>
      <w:numFmt w:val="decimal"/>
      <w:suff w:val="space"/>
      <w:lvlText w:val="1.%2"/>
      <w:lvlJc w:val="right"/>
      <w:pPr>
        <w:ind w:left="432"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18620D61"/>
    <w:multiLevelType w:val="multilevel"/>
    <w:tmpl w:val="18620D61"/>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450"/>
        </w:tabs>
        <w:ind w:left="450" w:hanging="450"/>
      </w:pPr>
      <w:rPr>
        <w:rFonts w:hint="default"/>
        <w:b w:val="0"/>
        <w:i w:val="0"/>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54" w15:restartNumberingAfterBreak="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198369BB"/>
    <w:multiLevelType w:val="multilevel"/>
    <w:tmpl w:val="64D0FC8C"/>
    <w:lvl w:ilvl="0">
      <w:start w:val="1"/>
      <w:numFmt w:val="decimal"/>
      <w:lvlText w:val="%1"/>
      <w:lvlJc w:val="left"/>
      <w:pPr>
        <w:ind w:left="450" w:hanging="450"/>
      </w:pPr>
      <w:rPr>
        <w:rFonts w:hint="default"/>
      </w:rPr>
    </w:lvl>
    <w:lvl w:ilvl="1">
      <w:start w:val="1"/>
      <w:numFmt w:val="decimal"/>
      <w:suff w:val="space"/>
      <w:lvlText w:val="4.%2"/>
      <w:lvlJc w:val="right"/>
      <w:pPr>
        <w:ind w:left="288" w:firstLine="0"/>
      </w:pPr>
      <w:rPr>
        <w:rFonts w:hint="default"/>
        <w:b w:val="0"/>
        <w:bCs w:val="0"/>
        <w:i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19895611"/>
    <w:multiLevelType w:val="hybridMultilevel"/>
    <w:tmpl w:val="E544F2EE"/>
    <w:lvl w:ilvl="0" w:tplc="11764906">
      <w:start w:val="1"/>
      <w:numFmt w:val="decimal"/>
      <w:suff w:val="space"/>
      <w:lvlText w:val="1.%1"/>
      <w:lvlJc w:val="left"/>
      <w:pPr>
        <w:ind w:left="360" w:hanging="360"/>
      </w:pPr>
      <w:rPr>
        <w:rFonts w:hint="default"/>
        <w:b w:val="0"/>
        <w:i w:val="0"/>
        <w:caps w:val="0"/>
        <w:strike w:val="0"/>
        <w:dstrike w:val="0"/>
        <w:vanish w:val="0"/>
        <w:color w:val="000000"/>
        <w:sz w:val="24"/>
        <w:szCs w:val="24"/>
        <w:u w:val="none"/>
        <w:effect w:val="none"/>
        <w:vertAlign w:val="baseline"/>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57" w15:restartNumberingAfterBreak="0">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8" w15:restartNumberingAfterBreak="0">
    <w:nsid w:val="1A6B2D11"/>
    <w:multiLevelType w:val="multilevel"/>
    <w:tmpl w:val="62E8CC8C"/>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color w:val="000000"/>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1ADD44F5"/>
    <w:multiLevelType w:val="multilevel"/>
    <w:tmpl w:val="1D48A7E0"/>
    <w:lvl w:ilvl="0">
      <w:start w:val="1"/>
      <w:numFmt w:val="decimal"/>
      <w:lvlText w:val="%1"/>
      <w:lvlJc w:val="left"/>
      <w:pPr>
        <w:ind w:left="450" w:hanging="450"/>
      </w:pPr>
      <w:rPr>
        <w:rFonts w:hint="default"/>
      </w:rPr>
    </w:lvl>
    <w:lvl w:ilvl="1">
      <w:start w:val="1"/>
      <w:numFmt w:val="decimal"/>
      <w:suff w:val="space"/>
      <w:lvlText w:val="1.%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1AEF01C2"/>
    <w:multiLevelType w:val="multilevel"/>
    <w:tmpl w:val="75443D86"/>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b w:val="0"/>
        <w:bCs w:val="0"/>
        <w:i w:val="0"/>
        <w:caps w:val="0"/>
        <w:strike w:val="0"/>
        <w:dstrike w:val="0"/>
        <w:vanish w:val="0"/>
        <w:color w:val="auto"/>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1" w15:restartNumberingAfterBreak="0">
    <w:nsid w:val="1B640767"/>
    <w:multiLevelType w:val="multilevel"/>
    <w:tmpl w:val="85BA9D34"/>
    <w:lvl w:ilvl="0">
      <w:start w:val="1"/>
      <w:numFmt w:val="decimal"/>
      <w:lvlText w:val="%1."/>
      <w:lvlJc w:val="left"/>
      <w:pPr>
        <w:ind w:left="360" w:hanging="360"/>
      </w:pPr>
      <w:rPr>
        <w:rFonts w:hint="default"/>
        <w:b w:val="0"/>
        <w:color w:val="000000"/>
        <w:sz w:val="24"/>
        <w:szCs w:val="24"/>
      </w:rPr>
    </w:lvl>
    <w:lvl w:ilvl="1">
      <w:start w:val="1"/>
      <w:numFmt w:val="decimal"/>
      <w:suff w:val="space"/>
      <w:lvlText w:val="%1.%2"/>
      <w:lvlJc w:val="right"/>
      <w:pPr>
        <w:ind w:left="288" w:firstLine="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2" w15:restartNumberingAfterBreak="0">
    <w:nsid w:val="1C35474F"/>
    <w:multiLevelType w:val="multilevel"/>
    <w:tmpl w:val="195AEE5E"/>
    <w:lvl w:ilvl="0">
      <w:start w:val="1"/>
      <w:numFmt w:val="decimal"/>
      <w:lvlText w:val="%1."/>
      <w:lvlJc w:val="left"/>
      <w:pPr>
        <w:ind w:left="360" w:hanging="360"/>
      </w:pPr>
      <w:rPr>
        <w:rFonts w:hint="default"/>
        <w:b w:val="0"/>
        <w:color w:val="000000"/>
        <w:sz w:val="24"/>
        <w:szCs w:val="24"/>
      </w:rPr>
    </w:lvl>
    <w:lvl w:ilvl="1">
      <w:start w:val="1"/>
      <w:numFmt w:val="decimal"/>
      <w:suff w:val="space"/>
      <w:lvlText w:val="%1.%2"/>
      <w:lvlJc w:val="right"/>
      <w:pPr>
        <w:ind w:left="288" w:firstLine="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1C53523E"/>
    <w:multiLevelType w:val="multilevel"/>
    <w:tmpl w:val="1C53523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 w15:restartNumberingAfterBreak="0">
    <w:nsid w:val="1CB21FF4"/>
    <w:multiLevelType w:val="multilevel"/>
    <w:tmpl w:val="3B3AA186"/>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5" w15:restartNumberingAfterBreak="0">
    <w:nsid w:val="1D4D57A1"/>
    <w:multiLevelType w:val="multilevel"/>
    <w:tmpl w:val="7A8AA01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1DE348DD"/>
    <w:multiLevelType w:val="multilevel"/>
    <w:tmpl w:val="1DE348DD"/>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67" w15:restartNumberingAfterBreak="0">
    <w:nsid w:val="1DF506E3"/>
    <w:multiLevelType w:val="multilevel"/>
    <w:tmpl w:val="1DF506E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8"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1E8F0647"/>
    <w:multiLevelType w:val="multilevel"/>
    <w:tmpl w:val="AE2C65F8"/>
    <w:lvl w:ilvl="0">
      <w:start w:val="1"/>
      <w:numFmt w:val="decimal"/>
      <w:lvlText w:val="%1"/>
      <w:lvlJc w:val="left"/>
      <w:pPr>
        <w:ind w:left="450" w:hanging="450"/>
      </w:pPr>
      <w:rPr>
        <w:rFonts w:hint="default"/>
      </w:rPr>
    </w:lvl>
    <w:lvl w:ilvl="1">
      <w:start w:val="1"/>
      <w:numFmt w:val="decimal"/>
      <w:suff w:val="space"/>
      <w:lvlText w:val="5.%2"/>
      <w:lvlJc w:val="left"/>
      <w:pPr>
        <w:ind w:left="288" w:hanging="288"/>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1F9139C0"/>
    <w:multiLevelType w:val="multilevel"/>
    <w:tmpl w:val="1F9139C0"/>
    <w:lvl w:ilvl="0">
      <w:start w:val="1"/>
      <w:numFmt w:val="bullet"/>
      <w:lvlText w:val=""/>
      <w:lvlJc w:val="left"/>
      <w:pPr>
        <w:ind w:left="1440" w:hanging="360"/>
      </w:pPr>
      <w:rPr>
        <w:rFonts w:ascii="Symbol" w:hAnsi="Symbol" w:hint="default"/>
        <w:b/>
        <w:i w:val="0"/>
      </w:rPr>
    </w:lvl>
    <w:lvl w:ilvl="1">
      <w:start w:val="1"/>
      <w:numFmt w:val="bullet"/>
      <w:lvlText w:val=""/>
      <w:lvlJc w:val="left"/>
      <w:pPr>
        <w:ind w:left="1440" w:hanging="360"/>
      </w:pPr>
      <w:rPr>
        <w:rFonts w:ascii="Symbol" w:hAnsi="Symbol"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71" w15:restartNumberingAfterBreak="0">
    <w:nsid w:val="20533D2A"/>
    <w:multiLevelType w:val="multilevel"/>
    <w:tmpl w:val="D096BFD6"/>
    <w:lvl w:ilvl="0">
      <w:start w:val="1"/>
      <w:numFmt w:val="decimal"/>
      <w:lvlText w:val="%1."/>
      <w:lvlJc w:val="left"/>
      <w:pPr>
        <w:ind w:left="360" w:hanging="360"/>
      </w:pPr>
      <w:rPr>
        <w:rFonts w:hint="default"/>
      </w:rPr>
    </w:lvl>
    <w:lvl w:ilvl="1">
      <w:start w:val="1"/>
      <w:numFmt w:val="decimal"/>
      <w:isLgl/>
      <w:suff w:val="space"/>
      <w:lvlText w:val="%1.%2"/>
      <w:lvlJc w:val="right"/>
      <w:pPr>
        <w:ind w:left="288" w:firstLine="0"/>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21987640"/>
    <w:multiLevelType w:val="multilevel"/>
    <w:tmpl w:val="144A9B70"/>
    <w:lvl w:ilvl="0">
      <w:start w:val="1"/>
      <w:numFmt w:val="decimal"/>
      <w:lvlText w:val="%1"/>
      <w:lvlJc w:val="left"/>
      <w:pPr>
        <w:ind w:left="450" w:hanging="450"/>
      </w:pPr>
      <w:rPr>
        <w:rFonts w:hint="default"/>
      </w:rPr>
    </w:lvl>
    <w:lvl w:ilvl="1">
      <w:start w:val="1"/>
      <w:numFmt w:val="decimal"/>
      <w:suff w:val="space"/>
      <w:lvlText w:val="4.%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21CE0326"/>
    <w:multiLevelType w:val="multilevel"/>
    <w:tmpl w:val="ABD0E59E"/>
    <w:lvl w:ilvl="0">
      <w:start w:val="11"/>
      <w:numFmt w:val="decimal"/>
      <w:lvlText w:val="%1"/>
      <w:lvlJc w:val="left"/>
      <w:pPr>
        <w:ind w:left="420" w:hanging="420"/>
      </w:pPr>
      <w:rPr>
        <w:rFonts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221E2177"/>
    <w:multiLevelType w:val="multilevel"/>
    <w:tmpl w:val="221E217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24825008"/>
    <w:multiLevelType w:val="multilevel"/>
    <w:tmpl w:val="8FE26A1E"/>
    <w:lvl w:ilvl="0">
      <w:start w:val="1"/>
      <w:numFmt w:val="decimal"/>
      <w:lvlText w:val="%1"/>
      <w:lvlJc w:val="left"/>
      <w:pPr>
        <w:ind w:left="450" w:hanging="450"/>
      </w:pPr>
      <w:rPr>
        <w:rFonts w:hint="default"/>
      </w:rPr>
    </w:lvl>
    <w:lvl w:ilvl="1">
      <w:start w:val="1"/>
      <w:numFmt w:val="decimal"/>
      <w:suff w:val="space"/>
      <w:lvlText w:val="5.%2"/>
      <w:lvlJc w:val="left"/>
      <w:pPr>
        <w:ind w:left="288" w:hanging="288"/>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25AE3FD7"/>
    <w:multiLevelType w:val="multilevel"/>
    <w:tmpl w:val="5470E18A"/>
    <w:lvl w:ilvl="0">
      <w:start w:val="1"/>
      <w:numFmt w:val="decimal"/>
      <w:lvlText w:val="%1"/>
      <w:lvlJc w:val="left"/>
      <w:pPr>
        <w:ind w:left="450" w:hanging="450"/>
      </w:pPr>
      <w:rPr>
        <w:rFonts w:hint="default"/>
      </w:rPr>
    </w:lvl>
    <w:lvl w:ilvl="1">
      <w:start w:val="1"/>
      <w:numFmt w:val="decimal"/>
      <w:suff w:val="space"/>
      <w:lvlText w:val="1.%2"/>
      <w:lvlJc w:val="right"/>
      <w:pPr>
        <w:ind w:left="288" w:firstLine="0"/>
      </w:pPr>
      <w:rPr>
        <w:rFonts w:hint="default"/>
        <w:b w:val="0"/>
        <w:bCs w:val="0"/>
        <w:i w:val="0"/>
        <w:caps w:val="0"/>
        <w:strike w:val="0"/>
        <w:dstrike w:val="0"/>
        <w:vanish w:val="0"/>
        <w:color w:val="auto"/>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8" w15:restartNumberingAfterBreak="0">
    <w:nsid w:val="25E5056B"/>
    <w:multiLevelType w:val="multilevel"/>
    <w:tmpl w:val="257440C8"/>
    <w:lvl w:ilvl="0">
      <w:start w:val="1"/>
      <w:numFmt w:val="decimal"/>
      <w:isLgl/>
      <w:suff w:val="space"/>
      <w:lvlText w:val="1.%1"/>
      <w:lvlJc w:val="right"/>
      <w:pPr>
        <w:ind w:left="288" w:firstLine="0"/>
      </w:pPr>
      <w:rPr>
        <w:rFonts w:hint="default"/>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26427108"/>
    <w:multiLevelType w:val="hybridMultilevel"/>
    <w:tmpl w:val="6BC4A6AE"/>
    <w:lvl w:ilvl="0" w:tplc="31948900">
      <w:start w:val="1"/>
      <w:numFmt w:val="decimal"/>
      <w:suff w:val="space"/>
      <w:lvlText w:val="1.%1"/>
      <w:lvlJc w:val="left"/>
      <w:pPr>
        <w:ind w:left="288" w:hanging="288"/>
      </w:pPr>
      <w:rPr>
        <w:rFonts w:hint="default"/>
        <w:b w:val="0"/>
        <w:i w:val="0"/>
        <w:caps w:val="0"/>
        <w:strike w:val="0"/>
        <w:dstrike w:val="0"/>
        <w:vanish w:val="0"/>
        <w:color w:val="000000"/>
        <w:sz w:val="24"/>
        <w:szCs w:val="24"/>
        <w:u w:val="none"/>
        <w:effect w:val="none"/>
        <w:vertAlign w:val="baseline"/>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80" w15:restartNumberingAfterBreak="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15:restartNumberingAfterBreak="0">
    <w:nsid w:val="26DE5F9D"/>
    <w:multiLevelType w:val="multilevel"/>
    <w:tmpl w:val="08A88622"/>
    <w:lvl w:ilvl="0">
      <w:start w:val="13"/>
      <w:numFmt w:val="decimal"/>
      <w:lvlText w:val="%1"/>
      <w:lvlJc w:val="left"/>
      <w:pPr>
        <w:ind w:left="420" w:hanging="420"/>
      </w:pPr>
      <w:rPr>
        <w:rFonts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271501F5"/>
    <w:multiLevelType w:val="multilevel"/>
    <w:tmpl w:val="FDE850C4"/>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3" w15:restartNumberingAfterBreak="0">
    <w:nsid w:val="27CC783E"/>
    <w:multiLevelType w:val="multilevel"/>
    <w:tmpl w:val="E354A8F6"/>
    <w:lvl w:ilvl="0">
      <w:start w:val="1"/>
      <w:numFmt w:val="decimal"/>
      <w:lvlText w:val="%1"/>
      <w:lvlJc w:val="left"/>
      <w:pPr>
        <w:ind w:left="450" w:hanging="450"/>
      </w:pPr>
      <w:rPr>
        <w:rFonts w:hint="default"/>
      </w:rPr>
    </w:lvl>
    <w:lvl w:ilvl="1">
      <w:start w:val="1"/>
      <w:numFmt w:val="decimal"/>
      <w:suff w:val="space"/>
      <w:lvlText w:val="4.%2"/>
      <w:lvlJc w:val="right"/>
      <w:pPr>
        <w:ind w:left="288" w:firstLine="0"/>
      </w:pPr>
      <w:rPr>
        <w:rFonts w:hint="default"/>
        <w:b w:val="0"/>
        <w:bCs w:val="0"/>
        <w:i w:val="0"/>
        <w:caps w:val="0"/>
        <w:strike w:val="0"/>
        <w:dstrike w:val="0"/>
        <w:vanish w:val="0"/>
        <w:color w:val="auto"/>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4" w15:restartNumberingAfterBreak="0">
    <w:nsid w:val="280F1148"/>
    <w:multiLevelType w:val="multilevel"/>
    <w:tmpl w:val="5F2CB2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28190A46"/>
    <w:multiLevelType w:val="multilevel"/>
    <w:tmpl w:val="28190A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6" w15:restartNumberingAfterBreak="0">
    <w:nsid w:val="281A33E2"/>
    <w:multiLevelType w:val="multilevel"/>
    <w:tmpl w:val="281A33E2"/>
    <w:lvl w:ilvl="0">
      <w:start w:val="1"/>
      <w:numFmt w:val="decimal"/>
      <w:lvlText w:val="3.%1"/>
      <w:lvlJc w:val="left"/>
      <w:pPr>
        <w:ind w:left="360" w:hanging="360"/>
      </w:pPr>
      <w:rPr>
        <w:rFonts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15:restartNumberingAfterBreak="0">
    <w:nsid w:val="28A61947"/>
    <w:multiLevelType w:val="multilevel"/>
    <w:tmpl w:val="1F509188"/>
    <w:lvl w:ilvl="0">
      <w:start w:val="2"/>
      <w:numFmt w:val="decimal"/>
      <w:lvlText w:val="%1"/>
      <w:lvlJc w:val="left"/>
      <w:pPr>
        <w:ind w:left="360" w:hanging="360"/>
      </w:pPr>
      <w:rPr>
        <w:rFonts w:hint="default"/>
      </w:rPr>
    </w:lvl>
    <w:lvl w:ilvl="1">
      <w:start w:val="1"/>
      <w:numFmt w:val="decimal"/>
      <w:suff w:val="space"/>
      <w:lvlText w:val="%1.%2"/>
      <w:lvlJc w:val="right"/>
      <w:pPr>
        <w:ind w:left="360" w:hanging="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8" w15:restartNumberingAfterBreak="0">
    <w:nsid w:val="291E2C06"/>
    <w:multiLevelType w:val="multilevel"/>
    <w:tmpl w:val="1A6CE2A6"/>
    <w:lvl w:ilvl="0">
      <w:start w:val="12"/>
      <w:numFmt w:val="decimal"/>
      <w:lvlText w:val="%1"/>
      <w:lvlJc w:val="left"/>
      <w:pPr>
        <w:ind w:left="420" w:hanging="420"/>
      </w:pPr>
      <w:rPr>
        <w:rFonts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9" w15:restartNumberingAfterBreak="0">
    <w:nsid w:val="29AE3766"/>
    <w:multiLevelType w:val="multilevel"/>
    <w:tmpl w:val="29AE3766"/>
    <w:lvl w:ilvl="0">
      <w:start w:val="1"/>
      <w:numFmt w:val="decimal"/>
      <w:lvlText w:val="4.%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2A066BB1"/>
    <w:multiLevelType w:val="multilevel"/>
    <w:tmpl w:val="2A066BB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2A257849"/>
    <w:multiLevelType w:val="multilevel"/>
    <w:tmpl w:val="0D7E0E1E"/>
    <w:lvl w:ilvl="0">
      <w:start w:val="1"/>
      <w:numFmt w:val="decimal"/>
      <w:lvlText w:val="%1"/>
      <w:lvlJc w:val="left"/>
      <w:pPr>
        <w:ind w:left="450" w:hanging="450"/>
      </w:pPr>
      <w:rPr>
        <w:rFonts w:hint="default"/>
      </w:rPr>
    </w:lvl>
    <w:lvl w:ilvl="1">
      <w:start w:val="1"/>
      <w:numFmt w:val="decimal"/>
      <w:suff w:val="space"/>
      <w:lvlText w:val="4.%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2" w15:restartNumberingAfterBreak="0">
    <w:nsid w:val="2A5540B1"/>
    <w:multiLevelType w:val="multilevel"/>
    <w:tmpl w:val="B8D446A6"/>
    <w:lvl w:ilvl="0">
      <w:start w:val="1"/>
      <w:numFmt w:val="decimal"/>
      <w:lvlText w:val="%1"/>
      <w:lvlJc w:val="left"/>
      <w:pPr>
        <w:ind w:left="450" w:hanging="450"/>
      </w:pPr>
      <w:rPr>
        <w:rFonts w:hint="default"/>
      </w:rPr>
    </w:lvl>
    <w:lvl w:ilvl="1">
      <w:start w:val="1"/>
      <w:numFmt w:val="decimal"/>
      <w:suff w:val="space"/>
      <w:lvlText w:val="5.%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3" w15:restartNumberingAfterBreak="0">
    <w:nsid w:val="2A91406E"/>
    <w:multiLevelType w:val="multilevel"/>
    <w:tmpl w:val="2A91406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4" w15:restartNumberingAfterBreak="0">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15:restartNumberingAfterBreak="0">
    <w:nsid w:val="2B1B562A"/>
    <w:multiLevelType w:val="singleLevel"/>
    <w:tmpl w:val="2B1B562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96" w15:restartNumberingAfterBreak="0">
    <w:nsid w:val="2B854736"/>
    <w:multiLevelType w:val="multilevel"/>
    <w:tmpl w:val="714003B2"/>
    <w:lvl w:ilvl="0">
      <w:start w:val="14"/>
      <w:numFmt w:val="decimal"/>
      <w:lvlText w:val="%1"/>
      <w:lvlJc w:val="left"/>
      <w:pPr>
        <w:ind w:left="420" w:hanging="420"/>
      </w:pPr>
      <w:rPr>
        <w:rFonts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2B8D6F95"/>
    <w:multiLevelType w:val="multilevel"/>
    <w:tmpl w:val="5BE24298"/>
    <w:lvl w:ilvl="0">
      <w:start w:val="1"/>
      <w:numFmt w:val="decimal"/>
      <w:lvlText w:val="%1"/>
      <w:lvlJc w:val="left"/>
      <w:pPr>
        <w:ind w:left="450" w:hanging="450"/>
      </w:pPr>
      <w:rPr>
        <w:rFonts w:hint="default"/>
      </w:rPr>
    </w:lvl>
    <w:lvl w:ilvl="1">
      <w:start w:val="1"/>
      <w:numFmt w:val="decimal"/>
      <w:suff w:val="space"/>
      <w:lvlText w:val="5.%2"/>
      <w:lvlJc w:val="right"/>
      <w:pPr>
        <w:ind w:left="288" w:firstLine="0"/>
      </w:pPr>
      <w:rPr>
        <w:rFonts w:hint="default"/>
        <w:b w:val="0"/>
        <w:bCs w:val="0"/>
        <w:i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8" w15:restartNumberingAfterBreak="0">
    <w:nsid w:val="2BD83A69"/>
    <w:multiLevelType w:val="hybridMultilevel"/>
    <w:tmpl w:val="049418BC"/>
    <w:lvl w:ilvl="0" w:tplc="20000005">
      <w:start w:val="1"/>
      <w:numFmt w:val="bullet"/>
      <w:lvlText w:val=""/>
      <w:lvlJc w:val="left"/>
      <w:pPr>
        <w:ind w:left="1111" w:hanging="360"/>
      </w:pPr>
      <w:rPr>
        <w:rFonts w:ascii="Wingdings" w:hAnsi="Wingdings" w:hint="default"/>
      </w:rPr>
    </w:lvl>
    <w:lvl w:ilvl="1" w:tplc="20000003" w:tentative="1">
      <w:start w:val="1"/>
      <w:numFmt w:val="bullet"/>
      <w:lvlText w:val="o"/>
      <w:lvlJc w:val="left"/>
      <w:pPr>
        <w:ind w:left="1831" w:hanging="360"/>
      </w:pPr>
      <w:rPr>
        <w:rFonts w:ascii="Courier New" w:hAnsi="Courier New" w:cs="Courier New" w:hint="default"/>
      </w:rPr>
    </w:lvl>
    <w:lvl w:ilvl="2" w:tplc="20000005" w:tentative="1">
      <w:start w:val="1"/>
      <w:numFmt w:val="bullet"/>
      <w:lvlText w:val=""/>
      <w:lvlJc w:val="left"/>
      <w:pPr>
        <w:ind w:left="2551" w:hanging="360"/>
      </w:pPr>
      <w:rPr>
        <w:rFonts w:ascii="Wingdings" w:hAnsi="Wingdings" w:hint="default"/>
      </w:rPr>
    </w:lvl>
    <w:lvl w:ilvl="3" w:tplc="20000001" w:tentative="1">
      <w:start w:val="1"/>
      <w:numFmt w:val="bullet"/>
      <w:lvlText w:val=""/>
      <w:lvlJc w:val="left"/>
      <w:pPr>
        <w:ind w:left="3271" w:hanging="360"/>
      </w:pPr>
      <w:rPr>
        <w:rFonts w:ascii="Symbol" w:hAnsi="Symbol" w:hint="default"/>
      </w:rPr>
    </w:lvl>
    <w:lvl w:ilvl="4" w:tplc="20000003" w:tentative="1">
      <w:start w:val="1"/>
      <w:numFmt w:val="bullet"/>
      <w:lvlText w:val="o"/>
      <w:lvlJc w:val="left"/>
      <w:pPr>
        <w:ind w:left="3991" w:hanging="360"/>
      </w:pPr>
      <w:rPr>
        <w:rFonts w:ascii="Courier New" w:hAnsi="Courier New" w:cs="Courier New" w:hint="default"/>
      </w:rPr>
    </w:lvl>
    <w:lvl w:ilvl="5" w:tplc="20000005" w:tentative="1">
      <w:start w:val="1"/>
      <w:numFmt w:val="bullet"/>
      <w:lvlText w:val=""/>
      <w:lvlJc w:val="left"/>
      <w:pPr>
        <w:ind w:left="4711" w:hanging="360"/>
      </w:pPr>
      <w:rPr>
        <w:rFonts w:ascii="Wingdings" w:hAnsi="Wingdings" w:hint="default"/>
      </w:rPr>
    </w:lvl>
    <w:lvl w:ilvl="6" w:tplc="20000001" w:tentative="1">
      <w:start w:val="1"/>
      <w:numFmt w:val="bullet"/>
      <w:lvlText w:val=""/>
      <w:lvlJc w:val="left"/>
      <w:pPr>
        <w:ind w:left="5431" w:hanging="360"/>
      </w:pPr>
      <w:rPr>
        <w:rFonts w:ascii="Symbol" w:hAnsi="Symbol" w:hint="default"/>
      </w:rPr>
    </w:lvl>
    <w:lvl w:ilvl="7" w:tplc="20000003" w:tentative="1">
      <w:start w:val="1"/>
      <w:numFmt w:val="bullet"/>
      <w:lvlText w:val="o"/>
      <w:lvlJc w:val="left"/>
      <w:pPr>
        <w:ind w:left="6151" w:hanging="360"/>
      </w:pPr>
      <w:rPr>
        <w:rFonts w:ascii="Courier New" w:hAnsi="Courier New" w:cs="Courier New" w:hint="default"/>
      </w:rPr>
    </w:lvl>
    <w:lvl w:ilvl="8" w:tplc="20000005" w:tentative="1">
      <w:start w:val="1"/>
      <w:numFmt w:val="bullet"/>
      <w:lvlText w:val=""/>
      <w:lvlJc w:val="left"/>
      <w:pPr>
        <w:ind w:left="6871" w:hanging="360"/>
      </w:pPr>
      <w:rPr>
        <w:rFonts w:ascii="Wingdings" w:hAnsi="Wingdings" w:hint="default"/>
      </w:rPr>
    </w:lvl>
  </w:abstractNum>
  <w:abstractNum w:abstractNumId="99" w15:restartNumberingAfterBreak="0">
    <w:nsid w:val="2C4A3DEB"/>
    <w:multiLevelType w:val="multilevel"/>
    <w:tmpl w:val="243C6860"/>
    <w:lvl w:ilvl="0">
      <w:start w:val="1"/>
      <w:numFmt w:val="decimal"/>
      <w:suff w:val="space"/>
      <w:lvlText w:val="3.%1"/>
      <w:lvlJc w:val="right"/>
      <w:pPr>
        <w:ind w:left="288" w:firstLine="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00" w15:restartNumberingAfterBreak="0">
    <w:nsid w:val="2C8C2AC5"/>
    <w:multiLevelType w:val="multilevel"/>
    <w:tmpl w:val="2C8C2AC5"/>
    <w:lvl w:ilvl="0">
      <w:start w:val="1"/>
      <w:numFmt w:val="decimal"/>
      <w:lvlText w:val="%1."/>
      <w:lvlJc w:val="left"/>
      <w:pPr>
        <w:ind w:left="720" w:hanging="360"/>
      </w:pPr>
      <w:rPr>
        <w:rFonts w:ascii="Times New Roman" w:hAnsi="Times New Roman" w:cs="Times New Roman" w:hint="default"/>
        <w:b w:val="0"/>
        <w:color w:val="auto"/>
        <w:sz w:val="24"/>
        <w:szCs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1" w15:restartNumberingAfterBreak="0">
    <w:nsid w:val="2CAC088B"/>
    <w:multiLevelType w:val="multilevel"/>
    <w:tmpl w:val="2CAC08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2CEC101A"/>
    <w:multiLevelType w:val="multilevel"/>
    <w:tmpl w:val="AE626920"/>
    <w:lvl w:ilvl="0">
      <w:start w:val="1"/>
      <w:numFmt w:val="decimal"/>
      <w:suff w:val="space"/>
      <w:lvlText w:val="2.%1"/>
      <w:lvlJc w:val="right"/>
      <w:pPr>
        <w:ind w:left="288" w:firstLine="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3" w15:restartNumberingAfterBreak="0">
    <w:nsid w:val="2CF734C4"/>
    <w:multiLevelType w:val="multilevel"/>
    <w:tmpl w:val="0C764CAC"/>
    <w:lvl w:ilvl="0">
      <w:start w:val="1"/>
      <w:numFmt w:val="decimal"/>
      <w:lvlText w:val="%1."/>
      <w:lvlJc w:val="left"/>
      <w:pPr>
        <w:tabs>
          <w:tab w:val="num" w:pos="360"/>
        </w:tabs>
        <w:ind w:left="360" w:hanging="360"/>
      </w:pPr>
      <w:rPr>
        <w:rFonts w:hint="default"/>
      </w:rPr>
    </w:lvl>
    <w:lvl w:ilvl="1">
      <w:start w:val="1"/>
      <w:numFmt w:val="decimal"/>
      <w:suff w:val="space"/>
      <w:lvlText w:val="%1.%2"/>
      <w:lvlJc w:val="right"/>
      <w:pPr>
        <w:ind w:left="288" w:firstLine="0"/>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4" w15:restartNumberingAfterBreak="0">
    <w:nsid w:val="2DDE4E4D"/>
    <w:multiLevelType w:val="multilevel"/>
    <w:tmpl w:val="2C74E51C"/>
    <w:lvl w:ilvl="0">
      <w:start w:val="1"/>
      <w:numFmt w:val="decimal"/>
      <w:lvlText w:val="%1"/>
      <w:lvlJc w:val="left"/>
      <w:pPr>
        <w:ind w:left="450" w:hanging="450"/>
      </w:pPr>
      <w:rPr>
        <w:rFonts w:hint="default"/>
      </w:rPr>
    </w:lvl>
    <w:lvl w:ilvl="1">
      <w:start w:val="1"/>
      <w:numFmt w:val="decimal"/>
      <w:suff w:val="space"/>
      <w:lvlText w:val="4.%2"/>
      <w:lvlJc w:val="right"/>
      <w:pPr>
        <w:ind w:left="288" w:firstLine="0"/>
      </w:pPr>
      <w:rPr>
        <w:rFonts w:hint="default"/>
        <w:b w:val="0"/>
        <w:bCs w:val="0"/>
        <w:i w:val="0"/>
        <w:caps w:val="0"/>
        <w:strike w:val="0"/>
        <w:dstrike w:val="0"/>
        <w:vanish w:val="0"/>
        <w:color w:val="auto"/>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5" w15:restartNumberingAfterBreak="0">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15:restartNumberingAfterBreak="0">
    <w:nsid w:val="2E40016D"/>
    <w:multiLevelType w:val="multilevel"/>
    <w:tmpl w:val="2E40016D"/>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07" w15:restartNumberingAfterBreak="0">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8" w15:restartNumberingAfterBreak="0">
    <w:nsid w:val="2F8832E0"/>
    <w:multiLevelType w:val="multilevel"/>
    <w:tmpl w:val="3F201F8C"/>
    <w:lvl w:ilvl="0">
      <w:start w:val="1"/>
      <w:numFmt w:val="decimal"/>
      <w:lvlText w:val="%1"/>
      <w:lvlJc w:val="left"/>
      <w:pPr>
        <w:ind w:left="450" w:hanging="450"/>
      </w:pPr>
      <w:rPr>
        <w:rFonts w:hint="default"/>
      </w:rPr>
    </w:lvl>
    <w:lvl w:ilvl="1">
      <w:start w:val="1"/>
      <w:numFmt w:val="decimal"/>
      <w:suff w:val="space"/>
      <w:lvlText w:val="5.%2"/>
      <w:lvlJc w:val="right"/>
      <w:pPr>
        <w:ind w:left="288" w:firstLine="0"/>
      </w:pPr>
      <w:rPr>
        <w:rFonts w:hint="default"/>
        <w:b w:val="0"/>
        <w:bCs w:val="0"/>
        <w:i w:val="0"/>
        <w:caps w:val="0"/>
        <w:strike w:val="0"/>
        <w:dstrike w:val="0"/>
        <w:vanish w:val="0"/>
        <w:color w:val="auto"/>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9" w15:restartNumberingAfterBreak="0">
    <w:nsid w:val="2F8953DD"/>
    <w:multiLevelType w:val="multilevel"/>
    <w:tmpl w:val="2F8953DD"/>
    <w:lvl w:ilvl="0">
      <w:start w:val="1"/>
      <w:numFmt w:val="bullet"/>
      <w:lvlText w:val=""/>
      <w:lvlJc w:val="left"/>
      <w:pPr>
        <w:ind w:left="717" w:hanging="360"/>
      </w:pPr>
      <w:rPr>
        <w:rFonts w:ascii="Symbol" w:hAnsi="Symbol"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110" w15:restartNumberingAfterBreak="0">
    <w:nsid w:val="2F8B1D7E"/>
    <w:multiLevelType w:val="multilevel"/>
    <w:tmpl w:val="3222BE72"/>
    <w:lvl w:ilvl="0">
      <w:start w:val="1"/>
      <w:numFmt w:val="decimal"/>
      <w:lvlText w:val="%1."/>
      <w:lvlJc w:val="left"/>
      <w:pPr>
        <w:ind w:left="360" w:hanging="360"/>
      </w:pPr>
      <w:rPr>
        <w:rFonts w:ascii="Times New Roman" w:eastAsia="Calibri" w:hAnsi="Times New Roman" w:cs="Times New Roman" w:hint="default"/>
        <w:b w:val="0"/>
        <w:sz w:val="24"/>
      </w:rPr>
    </w:lvl>
    <w:lvl w:ilvl="1">
      <w:start w:val="1"/>
      <w:numFmt w:val="decimal"/>
      <w:isLgl/>
      <w:lvlText w:val="%1.%2."/>
      <w:lvlJc w:val="left"/>
      <w:pPr>
        <w:ind w:left="360" w:hanging="360"/>
      </w:pPr>
      <w:rPr>
        <w:rFonts w:hint="default"/>
        <w:b/>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2FBC7279"/>
    <w:multiLevelType w:val="multilevel"/>
    <w:tmpl w:val="27621F4E"/>
    <w:lvl w:ilvl="0">
      <w:start w:val="7"/>
      <w:numFmt w:val="decimal"/>
      <w:lvlText w:val="%1"/>
      <w:lvlJc w:val="left"/>
      <w:pPr>
        <w:ind w:left="360" w:hanging="360"/>
      </w:pPr>
      <w:rPr>
        <w:rFonts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2" w15:restartNumberingAfterBreak="0">
    <w:nsid w:val="305B5495"/>
    <w:multiLevelType w:val="multilevel"/>
    <w:tmpl w:val="305B5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30C406D6"/>
    <w:multiLevelType w:val="multilevel"/>
    <w:tmpl w:val="D79AD95E"/>
    <w:lvl w:ilvl="0">
      <w:start w:val="1"/>
      <w:numFmt w:val="decimal"/>
      <w:lvlText w:val="%1"/>
      <w:lvlJc w:val="left"/>
      <w:pPr>
        <w:ind w:left="450" w:hanging="450"/>
      </w:pPr>
      <w:rPr>
        <w:rFonts w:hint="default"/>
      </w:rPr>
    </w:lvl>
    <w:lvl w:ilvl="1">
      <w:start w:val="1"/>
      <w:numFmt w:val="decimal"/>
      <w:isLgl/>
      <w:suff w:val="space"/>
      <w:lvlText w:val="1.%2"/>
      <w:lvlJc w:val="right"/>
      <w:pPr>
        <w:ind w:left="288" w:firstLine="0"/>
      </w:pPr>
      <w:rPr>
        <w:rFonts w:hint="default"/>
        <w:b w:val="0"/>
        <w:bCs w:val="0"/>
        <w:i w:val="0"/>
        <w:caps w:val="0"/>
        <w:strike w:val="0"/>
        <w:dstrike w:val="0"/>
        <w:vanish w:val="0"/>
        <w:webHidden w:val="0"/>
        <w:color w:val="auto"/>
        <w:sz w:val="24"/>
        <w:szCs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4" w15:restartNumberingAfterBreak="0">
    <w:nsid w:val="30F3262A"/>
    <w:multiLevelType w:val="multilevel"/>
    <w:tmpl w:val="D616C814"/>
    <w:lvl w:ilvl="0">
      <w:start w:val="9"/>
      <w:numFmt w:val="decimal"/>
      <w:lvlText w:val="%1"/>
      <w:lvlJc w:val="left"/>
      <w:pPr>
        <w:ind w:left="360" w:hanging="360"/>
      </w:pPr>
      <w:rPr>
        <w:rFonts w:hint="default"/>
        <w:b/>
      </w:rPr>
    </w:lvl>
    <w:lvl w:ilvl="1">
      <w:start w:val="1"/>
      <w:numFmt w:val="decimal"/>
      <w:suff w:val="space"/>
      <w:lvlText w:val="%1.%2"/>
      <w:lvlJc w:val="right"/>
      <w:pPr>
        <w:ind w:left="288" w:firstLine="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5" w15:restartNumberingAfterBreak="0">
    <w:nsid w:val="31DC0585"/>
    <w:multiLevelType w:val="multilevel"/>
    <w:tmpl w:val="C4544810"/>
    <w:lvl w:ilvl="0">
      <w:start w:val="1"/>
      <w:numFmt w:val="decimal"/>
      <w:suff w:val="space"/>
      <w:lvlText w:val="3.%1"/>
      <w:lvlJc w:val="right"/>
      <w:pPr>
        <w:ind w:left="288" w:firstLine="0"/>
      </w:pPr>
      <w:rPr>
        <w:rFonts w:hint="default"/>
      </w:rPr>
    </w:lvl>
    <w:lvl w:ilvl="1">
      <w:start w:val="1"/>
      <w:numFmt w:val="lowerLetter"/>
      <w:lvlText w:val="%2."/>
      <w:lvlJc w:val="left"/>
      <w:pPr>
        <w:ind w:left="45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6"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7" w15:restartNumberingAfterBreak="0">
    <w:nsid w:val="32896EDC"/>
    <w:multiLevelType w:val="multilevel"/>
    <w:tmpl w:val="8F902C6E"/>
    <w:lvl w:ilvl="0">
      <w:start w:val="1"/>
      <w:numFmt w:val="decimal"/>
      <w:lvlText w:val="%1"/>
      <w:lvlJc w:val="left"/>
      <w:pPr>
        <w:ind w:left="450" w:hanging="450"/>
      </w:pPr>
      <w:rPr>
        <w:rFonts w:hint="default"/>
      </w:rPr>
    </w:lvl>
    <w:lvl w:ilvl="1">
      <w:start w:val="1"/>
      <w:numFmt w:val="decimal"/>
      <w:suff w:val="space"/>
      <w:lvlText w:val="4.%2"/>
      <w:lvlJc w:val="right"/>
      <w:pPr>
        <w:ind w:left="288" w:firstLine="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8" w15:restartNumberingAfterBreak="0">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9" w15:restartNumberingAfterBreak="0">
    <w:nsid w:val="32C604D9"/>
    <w:multiLevelType w:val="multilevel"/>
    <w:tmpl w:val="BC4E84A4"/>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color w:val="000000"/>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0" w15:restartNumberingAfterBreak="0">
    <w:nsid w:val="330211BC"/>
    <w:multiLevelType w:val="multilevel"/>
    <w:tmpl w:val="330211BC"/>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450"/>
        </w:tabs>
        <w:ind w:left="450" w:hanging="450"/>
      </w:pPr>
      <w:rPr>
        <w:rFonts w:hint="default"/>
        <w:b w:val="0"/>
        <w:i w:val="0"/>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121" w15:restartNumberingAfterBreak="0">
    <w:nsid w:val="33115F73"/>
    <w:multiLevelType w:val="multilevel"/>
    <w:tmpl w:val="33115F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334E6A33"/>
    <w:multiLevelType w:val="multilevel"/>
    <w:tmpl w:val="334E6A3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3" w15:restartNumberingAfterBreak="0">
    <w:nsid w:val="33CC67FD"/>
    <w:multiLevelType w:val="multilevel"/>
    <w:tmpl w:val="92E24C16"/>
    <w:lvl w:ilvl="0">
      <w:start w:val="1"/>
      <w:numFmt w:val="decimal"/>
      <w:lvlText w:val="%1"/>
      <w:lvlJc w:val="left"/>
      <w:pPr>
        <w:ind w:left="450" w:hanging="450"/>
      </w:pPr>
      <w:rPr>
        <w:rFonts w:hint="default"/>
      </w:rPr>
    </w:lvl>
    <w:lvl w:ilvl="1">
      <w:start w:val="1"/>
      <w:numFmt w:val="decimal"/>
      <w:suff w:val="space"/>
      <w:lvlText w:val="5.%2"/>
      <w:lvlJc w:val="right"/>
      <w:pPr>
        <w:ind w:left="288" w:firstLine="0"/>
      </w:pPr>
      <w:rPr>
        <w:rFonts w:hint="default"/>
        <w:b w:val="0"/>
        <w:bCs w:val="0"/>
        <w:i w:val="0"/>
        <w:caps w:val="0"/>
        <w:strike w:val="0"/>
        <w:dstrike w:val="0"/>
        <w:vanish w:val="0"/>
        <w:color w:val="auto"/>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4" w15:restartNumberingAfterBreak="0">
    <w:nsid w:val="342408E8"/>
    <w:multiLevelType w:val="multilevel"/>
    <w:tmpl w:val="342408E8"/>
    <w:lvl w:ilvl="0">
      <w:start w:val="1"/>
      <w:numFmt w:val="bullet"/>
      <w:lvlText w:val=""/>
      <w:lvlJc w:val="left"/>
      <w:pPr>
        <w:ind w:left="927" w:hanging="360"/>
      </w:pPr>
      <w:rPr>
        <w:rFonts w:ascii="Symbol" w:hAnsi="Symbol" w:hint="default"/>
        <w:sz w:val="24"/>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bullet"/>
      <w:lvlText w:val=""/>
      <w:lvlJc w:val="left"/>
      <w:pPr>
        <w:tabs>
          <w:tab w:val="left" w:pos="4680"/>
        </w:tabs>
        <w:ind w:left="4680" w:hanging="360"/>
      </w:pPr>
      <w:rPr>
        <w:rFonts w:ascii="Symbol" w:hAnsi="Symbol" w:hint="default"/>
      </w:r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25" w15:restartNumberingAfterBreak="0">
    <w:nsid w:val="34294E4C"/>
    <w:multiLevelType w:val="multilevel"/>
    <w:tmpl w:val="34294E4C"/>
    <w:lvl w:ilvl="0">
      <w:start w:val="1"/>
      <w:numFmt w:val="bullet"/>
      <w:lvlText w:val=""/>
      <w:lvlJc w:val="left"/>
      <w:pPr>
        <w:ind w:left="72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26" w15:restartNumberingAfterBreak="0">
    <w:nsid w:val="34527012"/>
    <w:multiLevelType w:val="multilevel"/>
    <w:tmpl w:val="F242820E"/>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7" w15:restartNumberingAfterBreak="0">
    <w:nsid w:val="35466BF4"/>
    <w:multiLevelType w:val="multilevel"/>
    <w:tmpl w:val="35466BF4"/>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35762731"/>
    <w:multiLevelType w:val="multilevel"/>
    <w:tmpl w:val="3576273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9"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3613307E"/>
    <w:multiLevelType w:val="multilevel"/>
    <w:tmpl w:val="15F83A1A"/>
    <w:lvl w:ilvl="0">
      <w:start w:val="1"/>
      <w:numFmt w:val="decimal"/>
      <w:lvlText w:val="%1"/>
      <w:lvlJc w:val="left"/>
      <w:pPr>
        <w:ind w:left="705" w:hanging="705"/>
      </w:pPr>
      <w:rPr>
        <w:rFonts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2" w15:restartNumberingAfterBreak="0">
    <w:nsid w:val="36AF05D3"/>
    <w:multiLevelType w:val="multilevel"/>
    <w:tmpl w:val="8EB09CB2"/>
    <w:lvl w:ilvl="0">
      <w:start w:val="1"/>
      <w:numFmt w:val="decimal"/>
      <w:lvlText w:val="%1"/>
      <w:lvlJc w:val="left"/>
      <w:pPr>
        <w:ind w:left="450" w:hanging="450"/>
      </w:pPr>
      <w:rPr>
        <w:rFonts w:hint="default"/>
      </w:rPr>
    </w:lvl>
    <w:lvl w:ilvl="1">
      <w:start w:val="1"/>
      <w:numFmt w:val="decimal"/>
      <w:suff w:val="space"/>
      <w:lvlText w:val="1.%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3" w15:restartNumberingAfterBreak="0">
    <w:nsid w:val="37644830"/>
    <w:multiLevelType w:val="multilevel"/>
    <w:tmpl w:val="4A8073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37FB85B4"/>
    <w:multiLevelType w:val="multilevel"/>
    <w:tmpl w:val="37FB85B4"/>
    <w:lvl w:ilvl="0">
      <w:start w:val="4"/>
      <w:numFmt w:val="decimal"/>
      <w:lvlText w:val="%1."/>
      <w:lvlJc w:val="left"/>
      <w:pPr>
        <w:tabs>
          <w:tab w:val="left" w:pos="432"/>
        </w:tabs>
        <w:ind w:left="432" w:hanging="432"/>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5" w15:restartNumberingAfterBreak="0">
    <w:nsid w:val="37FC7114"/>
    <w:multiLevelType w:val="multilevel"/>
    <w:tmpl w:val="CB74A612"/>
    <w:lvl w:ilvl="0">
      <w:start w:val="1"/>
      <w:numFmt w:val="decimal"/>
      <w:suff w:val="space"/>
      <w:lvlText w:val="6.%1"/>
      <w:lvlJc w:val="right"/>
      <w:pPr>
        <w:ind w:left="288" w:firstLine="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6" w15:restartNumberingAfterBreak="0">
    <w:nsid w:val="38AC5DE6"/>
    <w:multiLevelType w:val="multilevel"/>
    <w:tmpl w:val="38AC5DE6"/>
    <w:lvl w:ilvl="0">
      <w:start w:val="1"/>
      <w:numFmt w:val="decimal"/>
      <w:lvlText w:val="1.%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38CD469D"/>
    <w:multiLevelType w:val="multilevel"/>
    <w:tmpl w:val="38CD469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8"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396D3BC8"/>
    <w:multiLevelType w:val="multilevel"/>
    <w:tmpl w:val="396D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39B05B7B"/>
    <w:multiLevelType w:val="multilevel"/>
    <w:tmpl w:val="39B05B7B"/>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39D15665"/>
    <w:multiLevelType w:val="multilevel"/>
    <w:tmpl w:val="780CD19C"/>
    <w:lvl w:ilvl="0">
      <w:start w:val="1"/>
      <w:numFmt w:val="decimal"/>
      <w:lvlText w:val="%1"/>
      <w:lvlJc w:val="left"/>
      <w:pPr>
        <w:ind w:left="450" w:hanging="450"/>
      </w:pPr>
      <w:rPr>
        <w:rFonts w:hint="default"/>
      </w:rPr>
    </w:lvl>
    <w:lvl w:ilvl="1">
      <w:start w:val="1"/>
      <w:numFmt w:val="decimal"/>
      <w:suff w:val="space"/>
      <w:lvlText w:val="4.%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2" w15:restartNumberingAfterBreak="0">
    <w:nsid w:val="3BE04ABA"/>
    <w:multiLevelType w:val="multilevel"/>
    <w:tmpl w:val="3BE04ABA"/>
    <w:lvl w:ilvl="0">
      <w:start w:val="1"/>
      <w:numFmt w:val="bullet"/>
      <w:lvlText w:val=""/>
      <w:lvlJc w:val="left"/>
      <w:pPr>
        <w:ind w:left="72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43" w15:restartNumberingAfterBreak="0">
    <w:nsid w:val="3C2F1C77"/>
    <w:multiLevelType w:val="multilevel"/>
    <w:tmpl w:val="3C2F1C77"/>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44" w15:restartNumberingAfterBreak="0">
    <w:nsid w:val="3C304DDF"/>
    <w:multiLevelType w:val="multilevel"/>
    <w:tmpl w:val="51A0BB9A"/>
    <w:lvl w:ilvl="0">
      <w:start w:val="1"/>
      <w:numFmt w:val="decimal"/>
      <w:lvlText w:val="%1"/>
      <w:lvlJc w:val="left"/>
      <w:pPr>
        <w:ind w:left="450" w:hanging="450"/>
      </w:pPr>
      <w:rPr>
        <w:rFonts w:hint="default"/>
      </w:rPr>
    </w:lvl>
    <w:lvl w:ilvl="1">
      <w:start w:val="1"/>
      <w:numFmt w:val="decimal"/>
      <w:suff w:val="space"/>
      <w:lvlText w:val="3.%2"/>
      <w:lvlJc w:val="left"/>
      <w:pPr>
        <w:ind w:left="288" w:hanging="288"/>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5" w15:restartNumberingAfterBreak="0">
    <w:nsid w:val="3CB246A6"/>
    <w:multiLevelType w:val="multilevel"/>
    <w:tmpl w:val="3CB246A6"/>
    <w:lvl w:ilvl="0">
      <w:start w:val="1"/>
      <w:numFmt w:val="decimal"/>
      <w:lvlText w:val="%1."/>
      <w:lvlJc w:val="left"/>
      <w:pPr>
        <w:ind w:left="720" w:hanging="360"/>
      </w:pPr>
      <w:rPr>
        <w:rFonts w:ascii="Times New Roman" w:hAnsi="Times New Roman" w:cs="Times New Roman"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3CCB0540"/>
    <w:multiLevelType w:val="multilevel"/>
    <w:tmpl w:val="9C562D96"/>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7" w15:restartNumberingAfterBreak="0">
    <w:nsid w:val="3DA34D38"/>
    <w:multiLevelType w:val="multilevel"/>
    <w:tmpl w:val="FAE017C0"/>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8" w15:restartNumberingAfterBreak="0">
    <w:nsid w:val="3DD55C47"/>
    <w:multiLevelType w:val="multilevel"/>
    <w:tmpl w:val="3DD55C4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9"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0" w15:restartNumberingAfterBreak="0">
    <w:nsid w:val="3E615BE4"/>
    <w:multiLevelType w:val="multilevel"/>
    <w:tmpl w:val="88D6247E"/>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1"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3" w15:restartNumberingAfterBreak="0">
    <w:nsid w:val="3F81683B"/>
    <w:multiLevelType w:val="multilevel"/>
    <w:tmpl w:val="5754B5BE"/>
    <w:lvl w:ilvl="0">
      <w:start w:val="1"/>
      <w:numFmt w:val="decimal"/>
      <w:suff w:val="space"/>
      <w:lvlText w:val="2.%1"/>
      <w:lvlJc w:val="right"/>
      <w:pPr>
        <w:ind w:left="288" w:firstLine="0"/>
      </w:pPr>
      <w:rPr>
        <w:rFonts w:hint="default"/>
        <w:color w:val="auto"/>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4" w15:restartNumberingAfterBreak="0">
    <w:nsid w:val="3FC82B02"/>
    <w:multiLevelType w:val="multilevel"/>
    <w:tmpl w:val="9C448636"/>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color w:val="000000"/>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5" w15:restartNumberingAfterBreak="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56" w15:restartNumberingAfterBreak="0">
    <w:nsid w:val="40B8085E"/>
    <w:multiLevelType w:val="multilevel"/>
    <w:tmpl w:val="CCAEAD48"/>
    <w:lvl w:ilvl="0">
      <w:start w:val="1"/>
      <w:numFmt w:val="decimal"/>
      <w:lvlText w:val="%1"/>
      <w:lvlJc w:val="left"/>
      <w:pPr>
        <w:ind w:left="450" w:hanging="450"/>
      </w:pPr>
      <w:rPr>
        <w:rFonts w:hint="default"/>
      </w:rPr>
    </w:lvl>
    <w:lvl w:ilvl="1">
      <w:start w:val="1"/>
      <w:numFmt w:val="decimal"/>
      <w:suff w:val="space"/>
      <w:lvlText w:val="5.%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7" w15:restartNumberingAfterBreak="0">
    <w:nsid w:val="432065F2"/>
    <w:multiLevelType w:val="multilevel"/>
    <w:tmpl w:val="BFA8160C"/>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8" w15:restartNumberingAfterBreak="0">
    <w:nsid w:val="4332190F"/>
    <w:multiLevelType w:val="multilevel"/>
    <w:tmpl w:val="433219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435D7D8C"/>
    <w:multiLevelType w:val="multilevel"/>
    <w:tmpl w:val="B56A3742"/>
    <w:lvl w:ilvl="0">
      <w:start w:val="1"/>
      <w:numFmt w:val="decimal"/>
      <w:lvlText w:val="%1"/>
      <w:lvlJc w:val="left"/>
      <w:pPr>
        <w:ind w:left="450" w:hanging="450"/>
      </w:pPr>
      <w:rPr>
        <w:rFonts w:hint="default"/>
      </w:rPr>
    </w:lvl>
    <w:lvl w:ilvl="1">
      <w:start w:val="1"/>
      <w:numFmt w:val="decimal"/>
      <w:isLgl/>
      <w:suff w:val="space"/>
      <w:lvlText w:val="1.%2"/>
      <w:lvlJc w:val="right"/>
      <w:pPr>
        <w:ind w:left="288" w:firstLine="0"/>
      </w:pPr>
      <w:rPr>
        <w:rFonts w:hint="default"/>
        <w:b w:val="0"/>
        <w:bCs w:val="0"/>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0" w15:restartNumberingAfterBreak="0">
    <w:nsid w:val="444B28DB"/>
    <w:multiLevelType w:val="multilevel"/>
    <w:tmpl w:val="05A861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44DD27C4"/>
    <w:multiLevelType w:val="multilevel"/>
    <w:tmpl w:val="7A8E0950"/>
    <w:lvl w:ilvl="0">
      <w:start w:val="1"/>
      <w:numFmt w:val="decimal"/>
      <w:suff w:val="space"/>
      <w:lvlText w:val="3.%1"/>
      <w:lvlJc w:val="right"/>
      <w:pPr>
        <w:ind w:left="288" w:firstLine="0"/>
      </w:pPr>
      <w:rPr>
        <w:rFonts w:hint="default"/>
      </w:rPr>
    </w:lvl>
    <w:lvl w:ilvl="1">
      <w:start w:val="1"/>
      <w:numFmt w:val="lowerLetter"/>
      <w:lvlText w:val="%2."/>
      <w:lvlJc w:val="left"/>
      <w:pPr>
        <w:ind w:left="1170" w:hanging="360"/>
      </w:pPr>
      <w:rPr>
        <w:rFonts w:hint="default"/>
      </w:rPr>
    </w:lvl>
    <w:lvl w:ilvl="2">
      <w:start w:val="1"/>
      <w:numFmt w:val="lowerRoman"/>
      <w:lvlText w:val="%3."/>
      <w:lvlJc w:val="right"/>
      <w:pPr>
        <w:ind w:left="1890" w:hanging="180"/>
      </w:pPr>
      <w:rPr>
        <w:rFonts w:hint="default"/>
      </w:rPr>
    </w:lvl>
    <w:lvl w:ilvl="3">
      <w:start w:val="1"/>
      <w:numFmt w:val="decimal"/>
      <w:lvlText w:val="%4."/>
      <w:lvlJc w:val="left"/>
      <w:pPr>
        <w:ind w:left="2610" w:hanging="360"/>
      </w:pPr>
      <w:rPr>
        <w:rFonts w:hint="default"/>
      </w:rPr>
    </w:lvl>
    <w:lvl w:ilvl="4">
      <w:start w:val="1"/>
      <w:numFmt w:val="lowerLetter"/>
      <w:lvlText w:val="%5."/>
      <w:lvlJc w:val="left"/>
      <w:pPr>
        <w:ind w:left="3330" w:hanging="360"/>
      </w:pPr>
      <w:rPr>
        <w:rFonts w:hint="default"/>
      </w:rPr>
    </w:lvl>
    <w:lvl w:ilvl="5">
      <w:start w:val="1"/>
      <w:numFmt w:val="lowerRoman"/>
      <w:lvlText w:val="%6."/>
      <w:lvlJc w:val="right"/>
      <w:pPr>
        <w:ind w:left="4050" w:hanging="180"/>
      </w:pPr>
      <w:rPr>
        <w:rFonts w:hint="default"/>
      </w:rPr>
    </w:lvl>
    <w:lvl w:ilvl="6">
      <w:start w:val="1"/>
      <w:numFmt w:val="decimal"/>
      <w:lvlText w:val="%7."/>
      <w:lvlJc w:val="left"/>
      <w:pPr>
        <w:ind w:left="4770" w:hanging="360"/>
      </w:pPr>
      <w:rPr>
        <w:rFonts w:hint="default"/>
      </w:rPr>
    </w:lvl>
    <w:lvl w:ilvl="7">
      <w:start w:val="1"/>
      <w:numFmt w:val="lowerLetter"/>
      <w:lvlText w:val="%8."/>
      <w:lvlJc w:val="left"/>
      <w:pPr>
        <w:ind w:left="5490" w:hanging="360"/>
      </w:pPr>
      <w:rPr>
        <w:rFonts w:hint="default"/>
      </w:rPr>
    </w:lvl>
    <w:lvl w:ilvl="8">
      <w:start w:val="1"/>
      <w:numFmt w:val="lowerRoman"/>
      <w:lvlText w:val="%9."/>
      <w:lvlJc w:val="right"/>
      <w:pPr>
        <w:ind w:left="6210" w:hanging="180"/>
      </w:pPr>
      <w:rPr>
        <w:rFonts w:hint="default"/>
      </w:rPr>
    </w:lvl>
  </w:abstractNum>
  <w:abstractNum w:abstractNumId="162" w15:restartNumberingAfterBreak="0">
    <w:nsid w:val="45AA3CAC"/>
    <w:multiLevelType w:val="multilevel"/>
    <w:tmpl w:val="45AA3C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3" w15:restartNumberingAfterBreak="0">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4" w15:restartNumberingAfterBreak="0">
    <w:nsid w:val="47024E82"/>
    <w:multiLevelType w:val="multilevel"/>
    <w:tmpl w:val="47024E8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5" w15:restartNumberingAfterBreak="0">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6" w15:restartNumberingAfterBreak="0">
    <w:nsid w:val="47DD2F44"/>
    <w:multiLevelType w:val="multilevel"/>
    <w:tmpl w:val="47DD2F44"/>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7" w15:restartNumberingAfterBreak="0">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8" w15:restartNumberingAfterBreak="0">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49603CE8"/>
    <w:multiLevelType w:val="hybridMultilevel"/>
    <w:tmpl w:val="8C1EF78E"/>
    <w:lvl w:ilvl="0" w:tplc="40A0A60E">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0" w15:restartNumberingAfterBreak="0">
    <w:nsid w:val="4A347032"/>
    <w:multiLevelType w:val="multilevel"/>
    <w:tmpl w:val="4A3470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1" w15:restartNumberingAfterBreak="0">
    <w:nsid w:val="4A6F40D4"/>
    <w:multiLevelType w:val="multilevel"/>
    <w:tmpl w:val="460003C6"/>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color w:val="000000"/>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2" w15:restartNumberingAfterBreak="0">
    <w:nsid w:val="4AAF5F8A"/>
    <w:multiLevelType w:val="multilevel"/>
    <w:tmpl w:val="1890B3C8"/>
    <w:lvl w:ilvl="0">
      <w:start w:val="7"/>
      <w:numFmt w:val="decimal"/>
      <w:lvlText w:val="%1"/>
      <w:lvlJc w:val="left"/>
      <w:pPr>
        <w:ind w:left="360" w:hanging="360"/>
      </w:pPr>
      <w:rPr>
        <w:rFonts w:hint="default"/>
        <w:b w:val="0"/>
        <w:i w:val="0"/>
      </w:rPr>
    </w:lvl>
    <w:lvl w:ilvl="1">
      <w:start w:val="1"/>
      <w:numFmt w:val="decimal"/>
      <w:suff w:val="space"/>
      <w:lvlText w:val="%1.%2"/>
      <w:lvlJc w:val="right"/>
      <w:pPr>
        <w:ind w:left="360" w:hanging="72"/>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173" w15:restartNumberingAfterBreak="0">
    <w:nsid w:val="4B263412"/>
    <w:multiLevelType w:val="multilevel"/>
    <w:tmpl w:val="4B26341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4" w15:restartNumberingAfterBreak="0">
    <w:nsid w:val="4B6E0D9F"/>
    <w:multiLevelType w:val="multilevel"/>
    <w:tmpl w:val="4B6E0D9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5" w15:restartNumberingAfterBreak="0">
    <w:nsid w:val="4CE8229C"/>
    <w:multiLevelType w:val="multilevel"/>
    <w:tmpl w:val="4CE8229C"/>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6" w15:restartNumberingAfterBreak="0">
    <w:nsid w:val="4D015257"/>
    <w:multiLevelType w:val="multilevel"/>
    <w:tmpl w:val="4D01525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8" w15:restartNumberingAfterBreak="0">
    <w:nsid w:val="4DD07A08"/>
    <w:multiLevelType w:val="multilevel"/>
    <w:tmpl w:val="2D161CA8"/>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9"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0" w15:restartNumberingAfterBreak="0">
    <w:nsid w:val="4E3755AB"/>
    <w:multiLevelType w:val="singleLevel"/>
    <w:tmpl w:val="4E3755AB"/>
    <w:lvl w:ilvl="0">
      <w:start w:val="1"/>
      <w:numFmt w:val="bullet"/>
      <w:pStyle w:val="ListBullet"/>
      <w:lvlText w:val=""/>
      <w:lvlJc w:val="left"/>
      <w:pPr>
        <w:ind w:left="360" w:hanging="360"/>
      </w:pPr>
      <w:rPr>
        <w:rFonts w:ascii="Symbol" w:hAnsi="Symbol" w:hint="default"/>
        <w:color w:val="auto"/>
        <w:sz w:val="16"/>
      </w:rPr>
    </w:lvl>
  </w:abstractNum>
  <w:abstractNum w:abstractNumId="181" w15:restartNumberingAfterBreak="0">
    <w:nsid w:val="4F703756"/>
    <w:multiLevelType w:val="multilevel"/>
    <w:tmpl w:val="4F70375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2" w15:restartNumberingAfterBreak="0">
    <w:nsid w:val="505D33AB"/>
    <w:multiLevelType w:val="multilevel"/>
    <w:tmpl w:val="505D33AB"/>
    <w:lvl w:ilvl="0">
      <w:start w:val="1"/>
      <w:numFmt w:val="decimal"/>
      <w:lvlText w:val="%1."/>
      <w:lvlJc w:val="left"/>
      <w:pPr>
        <w:ind w:left="720" w:hanging="360"/>
      </w:pPr>
    </w:lvl>
    <w:lvl w:ilvl="1">
      <w:start w:val="1"/>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3" w15:restartNumberingAfterBreak="0">
    <w:nsid w:val="50A21F8F"/>
    <w:multiLevelType w:val="multilevel"/>
    <w:tmpl w:val="B7B29CE8"/>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4" w15:restartNumberingAfterBreak="0">
    <w:nsid w:val="511B409D"/>
    <w:multiLevelType w:val="multilevel"/>
    <w:tmpl w:val="279A9E3E"/>
    <w:lvl w:ilvl="0">
      <w:start w:val="4"/>
      <w:numFmt w:val="decimal"/>
      <w:lvlText w:val="%1"/>
      <w:lvlJc w:val="left"/>
      <w:pPr>
        <w:ind w:left="360" w:hanging="360"/>
      </w:pPr>
      <w:rPr>
        <w:rFonts w:hint="default"/>
      </w:rPr>
    </w:lvl>
    <w:lvl w:ilvl="1">
      <w:start w:val="1"/>
      <w:numFmt w:val="decimal"/>
      <w:suff w:val="space"/>
      <w:lvlText w:val="%1.%2"/>
      <w:lvlJc w:val="right"/>
      <w:pPr>
        <w:ind w:left="360" w:hanging="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512C5092"/>
    <w:multiLevelType w:val="multilevel"/>
    <w:tmpl w:val="6720B06C"/>
    <w:lvl w:ilvl="0">
      <w:start w:val="1"/>
      <w:numFmt w:val="decimal"/>
      <w:lvlText w:val="%1"/>
      <w:lvlJc w:val="left"/>
      <w:pPr>
        <w:ind w:left="450" w:hanging="450"/>
      </w:pPr>
      <w:rPr>
        <w:rFonts w:hint="default"/>
      </w:rPr>
    </w:lvl>
    <w:lvl w:ilvl="1">
      <w:start w:val="1"/>
      <w:numFmt w:val="decimal"/>
      <w:suff w:val="space"/>
      <w:lvlText w:val="3.%2"/>
      <w:lvlJc w:val="left"/>
      <w:pPr>
        <w:ind w:left="288" w:hanging="288"/>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6" w15:restartNumberingAfterBreak="0">
    <w:nsid w:val="51600B89"/>
    <w:multiLevelType w:val="multilevel"/>
    <w:tmpl w:val="51600B89"/>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7" w15:restartNumberingAfterBreak="0">
    <w:nsid w:val="51974961"/>
    <w:multiLevelType w:val="multilevel"/>
    <w:tmpl w:val="84A88342"/>
    <w:lvl w:ilvl="0">
      <w:start w:val="1"/>
      <w:numFmt w:val="decimal"/>
      <w:lvlText w:val="%1"/>
      <w:lvlJc w:val="left"/>
      <w:pPr>
        <w:ind w:left="450" w:hanging="450"/>
      </w:pPr>
      <w:rPr>
        <w:rFonts w:hint="default"/>
      </w:rPr>
    </w:lvl>
    <w:lvl w:ilvl="1">
      <w:start w:val="1"/>
      <w:numFmt w:val="decimal"/>
      <w:suff w:val="space"/>
      <w:lvlText w:val="4.%2"/>
      <w:lvlJc w:val="left"/>
      <w:pPr>
        <w:ind w:left="288" w:hanging="288"/>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8" w15:restartNumberingAfterBreak="0">
    <w:nsid w:val="51D46983"/>
    <w:multiLevelType w:val="multilevel"/>
    <w:tmpl w:val="C61A5BA2"/>
    <w:lvl w:ilvl="0">
      <w:start w:val="1"/>
      <w:numFmt w:val="decimal"/>
      <w:suff w:val="space"/>
      <w:lvlText w:val="2.%1"/>
      <w:lvlJc w:val="right"/>
      <w:pPr>
        <w:ind w:left="288" w:firstLine="7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9" w15:restartNumberingAfterBreak="0">
    <w:nsid w:val="536A62C4"/>
    <w:multiLevelType w:val="multilevel"/>
    <w:tmpl w:val="536A62C4"/>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450"/>
        </w:tabs>
        <w:ind w:left="450" w:hanging="450"/>
      </w:pPr>
      <w:rPr>
        <w:rFonts w:hint="default"/>
        <w:b w:val="0"/>
        <w:i w:val="0"/>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190" w15:restartNumberingAfterBreak="0">
    <w:nsid w:val="53A94488"/>
    <w:multiLevelType w:val="multilevel"/>
    <w:tmpl w:val="B00E789E"/>
    <w:lvl w:ilvl="0">
      <w:start w:val="1"/>
      <w:numFmt w:val="decimal"/>
      <w:lvlText w:val="%1"/>
      <w:lvlJc w:val="left"/>
      <w:pPr>
        <w:ind w:left="450" w:hanging="450"/>
      </w:pPr>
      <w:rPr>
        <w:rFonts w:hint="default"/>
      </w:rPr>
    </w:lvl>
    <w:lvl w:ilvl="1">
      <w:start w:val="1"/>
      <w:numFmt w:val="decimal"/>
      <w:suff w:val="space"/>
      <w:lvlText w:val="4.%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1" w15:restartNumberingAfterBreak="0">
    <w:nsid w:val="55DD45A6"/>
    <w:multiLevelType w:val="multilevel"/>
    <w:tmpl w:val="4CC0DE38"/>
    <w:lvl w:ilvl="0">
      <w:start w:val="1"/>
      <w:numFmt w:val="decimal"/>
      <w:lvlText w:val="%1"/>
      <w:lvlJc w:val="left"/>
      <w:pPr>
        <w:ind w:left="450" w:hanging="450"/>
      </w:pPr>
      <w:rPr>
        <w:rFonts w:hint="default"/>
      </w:rPr>
    </w:lvl>
    <w:lvl w:ilvl="1">
      <w:start w:val="1"/>
      <w:numFmt w:val="decimal"/>
      <w:suff w:val="space"/>
      <w:lvlText w:val="4.%2"/>
      <w:lvlJc w:val="left"/>
      <w:pPr>
        <w:ind w:left="288" w:hanging="288"/>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2" w15:restartNumberingAfterBreak="0">
    <w:nsid w:val="568C11F3"/>
    <w:multiLevelType w:val="multilevel"/>
    <w:tmpl w:val="ADE019E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5697329F"/>
    <w:multiLevelType w:val="multilevel"/>
    <w:tmpl w:val="484025C8"/>
    <w:lvl w:ilvl="0">
      <w:start w:val="1"/>
      <w:numFmt w:val="decimal"/>
      <w:lvlText w:val="%1"/>
      <w:lvlJc w:val="left"/>
      <w:pPr>
        <w:ind w:left="450" w:hanging="450"/>
      </w:pPr>
      <w:rPr>
        <w:rFonts w:hint="default"/>
      </w:rPr>
    </w:lvl>
    <w:lvl w:ilvl="1">
      <w:start w:val="1"/>
      <w:numFmt w:val="decimal"/>
      <w:suff w:val="space"/>
      <w:lvlText w:val="1.%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4" w15:restartNumberingAfterBreak="0">
    <w:nsid w:val="56B642E7"/>
    <w:multiLevelType w:val="multilevel"/>
    <w:tmpl w:val="97926C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5" w15:restartNumberingAfterBreak="0">
    <w:nsid w:val="56B77D6A"/>
    <w:multiLevelType w:val="multilevel"/>
    <w:tmpl w:val="9864BB0E"/>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6" w15:restartNumberingAfterBreak="0">
    <w:nsid w:val="57650F2B"/>
    <w:multiLevelType w:val="multilevel"/>
    <w:tmpl w:val="31DEA30E"/>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color w:val="000000"/>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7" w15:restartNumberingAfterBreak="0">
    <w:nsid w:val="579A70EF"/>
    <w:multiLevelType w:val="multilevel"/>
    <w:tmpl w:val="D8F82912"/>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8" w15:restartNumberingAfterBreak="0">
    <w:nsid w:val="585B55CD"/>
    <w:multiLevelType w:val="multilevel"/>
    <w:tmpl w:val="1AEEA73A"/>
    <w:lvl w:ilvl="0">
      <w:start w:val="1"/>
      <w:numFmt w:val="decimal"/>
      <w:lvlText w:val="%1"/>
      <w:lvlJc w:val="left"/>
      <w:pPr>
        <w:ind w:left="450" w:hanging="450"/>
      </w:pPr>
      <w:rPr>
        <w:rFonts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9" w15:restartNumberingAfterBreak="0">
    <w:nsid w:val="586C6130"/>
    <w:multiLevelType w:val="multilevel"/>
    <w:tmpl w:val="586C613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0" w15:restartNumberingAfterBreak="0">
    <w:nsid w:val="58B311D8"/>
    <w:multiLevelType w:val="multilevel"/>
    <w:tmpl w:val="58B311D8"/>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1" w15:restartNumberingAfterBreak="0">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2" w15:restartNumberingAfterBreak="0">
    <w:nsid w:val="59973662"/>
    <w:multiLevelType w:val="multilevel"/>
    <w:tmpl w:val="7DD0F3AA"/>
    <w:lvl w:ilvl="0">
      <w:start w:val="1"/>
      <w:numFmt w:val="decimal"/>
      <w:lvlText w:val="%1"/>
      <w:lvlJc w:val="left"/>
      <w:pPr>
        <w:ind w:left="450" w:hanging="450"/>
      </w:pPr>
      <w:rPr>
        <w:rFonts w:hint="default"/>
      </w:rPr>
    </w:lvl>
    <w:lvl w:ilvl="1">
      <w:start w:val="1"/>
      <w:numFmt w:val="decimal"/>
      <w:suff w:val="space"/>
      <w:lvlText w:val="1.%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3" w15:restartNumberingAfterBreak="0">
    <w:nsid w:val="59D17CC9"/>
    <w:multiLevelType w:val="multilevel"/>
    <w:tmpl w:val="0B3C8284"/>
    <w:lvl w:ilvl="0">
      <w:start w:val="1"/>
      <w:numFmt w:val="decimal"/>
      <w:suff w:val="space"/>
      <w:lvlText w:val="5.%1"/>
      <w:lvlJc w:val="right"/>
      <w:pPr>
        <w:ind w:left="288" w:firstLine="0"/>
      </w:pPr>
      <w:rPr>
        <w:rFonts w:hint="default"/>
        <w:b w:val="0"/>
        <w:bCs w:val="0"/>
        <w:i w:val="0"/>
        <w:color w:val="auto"/>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4" w15:restartNumberingAfterBreak="0">
    <w:nsid w:val="5B244354"/>
    <w:multiLevelType w:val="multilevel"/>
    <w:tmpl w:val="4C28F74C"/>
    <w:lvl w:ilvl="0">
      <w:start w:val="1"/>
      <w:numFmt w:val="decimal"/>
      <w:lvlText w:val="%1"/>
      <w:lvlJc w:val="left"/>
      <w:pPr>
        <w:ind w:left="450" w:hanging="450"/>
      </w:pPr>
      <w:rPr>
        <w:rFonts w:hint="default"/>
      </w:rPr>
    </w:lvl>
    <w:lvl w:ilvl="1">
      <w:start w:val="1"/>
      <w:numFmt w:val="decimal"/>
      <w:suff w:val="space"/>
      <w:lvlText w:val="5.%2"/>
      <w:lvlJc w:val="right"/>
      <w:pPr>
        <w:ind w:left="288" w:firstLine="0"/>
      </w:pPr>
      <w:rPr>
        <w:rFonts w:hint="default"/>
        <w:b w:val="0"/>
        <w:bCs w:val="0"/>
        <w:i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5"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15:restartNumberingAfterBreak="0">
    <w:nsid w:val="5BC56ACE"/>
    <w:multiLevelType w:val="multilevel"/>
    <w:tmpl w:val="5BC56AC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7" w15:restartNumberingAfterBreak="0">
    <w:nsid w:val="5D3200AB"/>
    <w:multiLevelType w:val="multilevel"/>
    <w:tmpl w:val="5D3200AB"/>
    <w:lvl w:ilvl="0">
      <w:start w:val="1"/>
      <w:numFmt w:val="decimal"/>
      <w:lvlText w:val="4.%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15:restartNumberingAfterBreak="0">
    <w:nsid w:val="5D7D4231"/>
    <w:multiLevelType w:val="multilevel"/>
    <w:tmpl w:val="BD96ADC6"/>
    <w:lvl w:ilvl="0">
      <w:start w:val="6"/>
      <w:numFmt w:val="decimal"/>
      <w:lvlText w:val="%1"/>
      <w:lvlJc w:val="left"/>
      <w:pPr>
        <w:ind w:left="360" w:hanging="360"/>
      </w:pPr>
      <w:rPr>
        <w:rFonts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5DD3234F"/>
    <w:multiLevelType w:val="multilevel"/>
    <w:tmpl w:val="5DD3234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0" w15:restartNumberingAfterBreak="0">
    <w:nsid w:val="5DEB5373"/>
    <w:multiLevelType w:val="multilevel"/>
    <w:tmpl w:val="5DEB5373"/>
    <w:lvl w:ilvl="0">
      <w:start w:val="1"/>
      <w:numFmt w:val="decimal"/>
      <w:lvlText w:val="5.%1"/>
      <w:lvlJc w:val="left"/>
      <w:pPr>
        <w:ind w:left="360" w:hanging="360"/>
      </w:pPr>
      <w:rPr>
        <w:rFonts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1" w15:restartNumberingAfterBreak="0">
    <w:nsid w:val="5EDA1F4E"/>
    <w:multiLevelType w:val="multilevel"/>
    <w:tmpl w:val="5A221F4E"/>
    <w:lvl w:ilvl="0">
      <w:start w:val="1"/>
      <w:numFmt w:val="decimal"/>
      <w:lvlText w:val="%1"/>
      <w:lvlJc w:val="left"/>
      <w:pPr>
        <w:ind w:left="450" w:hanging="450"/>
      </w:pPr>
      <w:rPr>
        <w:rFonts w:hint="default"/>
      </w:rPr>
    </w:lvl>
    <w:lvl w:ilvl="1">
      <w:start w:val="1"/>
      <w:numFmt w:val="decimal"/>
      <w:isLgl/>
      <w:suff w:val="space"/>
      <w:lvlText w:val="2.%2"/>
      <w:lvlJc w:val="right"/>
      <w:pPr>
        <w:ind w:left="288" w:firstLine="0"/>
      </w:pPr>
      <w:rPr>
        <w:rFonts w:hint="default"/>
        <w:b w:val="0"/>
        <w:bCs w:val="0"/>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2" w15:restartNumberingAfterBreak="0">
    <w:nsid w:val="5F063A9E"/>
    <w:multiLevelType w:val="hybridMultilevel"/>
    <w:tmpl w:val="D5D609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F895472"/>
    <w:multiLevelType w:val="multilevel"/>
    <w:tmpl w:val="5F89547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4" w15:restartNumberingAfterBreak="0">
    <w:nsid w:val="6011359F"/>
    <w:multiLevelType w:val="multilevel"/>
    <w:tmpl w:val="6011359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5" w15:restartNumberingAfterBreak="0">
    <w:nsid w:val="602547EF"/>
    <w:multiLevelType w:val="multilevel"/>
    <w:tmpl w:val="A0DEEF5A"/>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6" w15:restartNumberingAfterBreak="0">
    <w:nsid w:val="60626463"/>
    <w:multiLevelType w:val="multilevel"/>
    <w:tmpl w:val="2B141444"/>
    <w:lvl w:ilvl="0">
      <w:start w:val="1"/>
      <w:numFmt w:val="decimal"/>
      <w:lvlText w:val="%1."/>
      <w:lvlJc w:val="left"/>
      <w:pPr>
        <w:ind w:left="360" w:hanging="360"/>
      </w:pPr>
      <w:rPr>
        <w:rFonts w:hint="default"/>
      </w:rPr>
    </w:lvl>
    <w:lvl w:ilvl="1">
      <w:start w:val="1"/>
      <w:numFmt w:val="decimal"/>
      <w:isLgl/>
      <w:suff w:val="space"/>
      <w:lvlText w:val="%1.%2"/>
      <w:lvlJc w:val="right"/>
      <w:pPr>
        <w:ind w:left="288"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7" w15:restartNumberingAfterBreak="0">
    <w:nsid w:val="606F4B02"/>
    <w:multiLevelType w:val="multilevel"/>
    <w:tmpl w:val="6E369708"/>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b w:val="0"/>
        <w:bCs w:val="0"/>
        <w:i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8" w15:restartNumberingAfterBreak="0">
    <w:nsid w:val="61414AD4"/>
    <w:multiLevelType w:val="multilevel"/>
    <w:tmpl w:val="DCC2A3A6"/>
    <w:lvl w:ilvl="0">
      <w:start w:val="1"/>
      <w:numFmt w:val="decimal"/>
      <w:lvlText w:val="3.%1"/>
      <w:lvlJc w:val="left"/>
      <w:pPr>
        <w:ind w:left="360" w:hanging="360"/>
      </w:pPr>
      <w:rPr>
        <w:rFonts w:hint="default"/>
      </w:rPr>
    </w:lvl>
    <w:lvl w:ilvl="1">
      <w:start w:val="1"/>
      <w:numFmt w:val="bullet"/>
      <w:lvlText w:val=""/>
      <w:lvlJc w:val="left"/>
      <w:pPr>
        <w:ind w:left="1519" w:hanging="432"/>
      </w:pPr>
      <w:rPr>
        <w:rFonts w:ascii="Symbol" w:hAnsi="Symbol" w:hint="default"/>
      </w:rPr>
    </w:lvl>
    <w:lvl w:ilvl="2">
      <w:start w:val="1"/>
      <w:numFmt w:val="decimal"/>
      <w:lvlText w:val="%1.%2.%3."/>
      <w:lvlJc w:val="left"/>
      <w:pPr>
        <w:ind w:left="1951" w:hanging="504"/>
      </w:pPr>
      <w:rPr>
        <w:rFonts w:hint="default"/>
      </w:rPr>
    </w:lvl>
    <w:lvl w:ilvl="3">
      <w:start w:val="1"/>
      <w:numFmt w:val="decimal"/>
      <w:lvlText w:val="%1.%2.%3.%4."/>
      <w:lvlJc w:val="left"/>
      <w:pPr>
        <w:ind w:left="2455" w:hanging="648"/>
      </w:pPr>
      <w:rPr>
        <w:rFonts w:hint="default"/>
      </w:rPr>
    </w:lvl>
    <w:lvl w:ilvl="4">
      <w:start w:val="1"/>
      <w:numFmt w:val="decimal"/>
      <w:lvlText w:val="%1.%2.%3.%4.%5."/>
      <w:lvlJc w:val="left"/>
      <w:pPr>
        <w:ind w:left="2959" w:hanging="792"/>
      </w:pPr>
      <w:rPr>
        <w:rFonts w:hint="default"/>
      </w:rPr>
    </w:lvl>
    <w:lvl w:ilvl="5">
      <w:start w:val="1"/>
      <w:numFmt w:val="decimal"/>
      <w:lvlText w:val="%1.%2.%3.%4.%5.%6."/>
      <w:lvlJc w:val="left"/>
      <w:pPr>
        <w:ind w:left="3463" w:hanging="936"/>
      </w:pPr>
      <w:rPr>
        <w:rFonts w:hint="default"/>
      </w:rPr>
    </w:lvl>
    <w:lvl w:ilvl="6">
      <w:start w:val="1"/>
      <w:numFmt w:val="decimal"/>
      <w:lvlText w:val="%1.%2.%3.%4.%5.%6.%7."/>
      <w:lvlJc w:val="left"/>
      <w:pPr>
        <w:ind w:left="3967" w:hanging="1080"/>
      </w:pPr>
      <w:rPr>
        <w:rFonts w:hint="default"/>
      </w:rPr>
    </w:lvl>
    <w:lvl w:ilvl="7">
      <w:start w:val="1"/>
      <w:numFmt w:val="decimal"/>
      <w:lvlText w:val="%1.%2.%3.%4.%5.%6.%7.%8."/>
      <w:lvlJc w:val="left"/>
      <w:pPr>
        <w:ind w:left="4471" w:hanging="1224"/>
      </w:pPr>
      <w:rPr>
        <w:rFonts w:hint="default"/>
      </w:rPr>
    </w:lvl>
    <w:lvl w:ilvl="8">
      <w:start w:val="1"/>
      <w:numFmt w:val="decimal"/>
      <w:lvlText w:val="%1.%2.%3.%4.%5.%6.%7.%8.%9."/>
      <w:lvlJc w:val="left"/>
      <w:pPr>
        <w:ind w:left="5047" w:hanging="1440"/>
      </w:pPr>
      <w:rPr>
        <w:rFonts w:hint="default"/>
      </w:rPr>
    </w:lvl>
  </w:abstractNum>
  <w:abstractNum w:abstractNumId="219" w15:restartNumberingAfterBreak="0">
    <w:nsid w:val="61467424"/>
    <w:multiLevelType w:val="multilevel"/>
    <w:tmpl w:val="6146742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0" w15:restartNumberingAfterBreak="0">
    <w:nsid w:val="622E5125"/>
    <w:multiLevelType w:val="multilevel"/>
    <w:tmpl w:val="B48262EC"/>
    <w:lvl w:ilvl="0">
      <w:start w:val="1"/>
      <w:numFmt w:val="decimal"/>
      <w:lvlText w:val="%1"/>
      <w:lvlJc w:val="left"/>
      <w:pPr>
        <w:ind w:left="450" w:hanging="450"/>
      </w:pPr>
      <w:rPr>
        <w:rFonts w:hint="default"/>
      </w:rPr>
    </w:lvl>
    <w:lvl w:ilvl="1">
      <w:start w:val="1"/>
      <w:numFmt w:val="decimal"/>
      <w:suff w:val="space"/>
      <w:lvlText w:val="1.%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1" w15:restartNumberingAfterBreak="0">
    <w:nsid w:val="62DB24DB"/>
    <w:multiLevelType w:val="multilevel"/>
    <w:tmpl w:val="EAA8F0CC"/>
    <w:lvl w:ilvl="0">
      <w:start w:val="1"/>
      <w:numFmt w:val="decimal"/>
      <w:suff w:val="space"/>
      <w:lvlText w:val="4.%1"/>
      <w:lvlJc w:val="right"/>
      <w:pPr>
        <w:ind w:left="288" w:firstLine="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2"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3" w15:restartNumberingAfterBreak="0">
    <w:nsid w:val="633839F2"/>
    <w:multiLevelType w:val="multilevel"/>
    <w:tmpl w:val="7152EE28"/>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4" w15:restartNumberingAfterBreak="0">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5" w15:restartNumberingAfterBreak="0">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6" w15:restartNumberingAfterBreak="0">
    <w:nsid w:val="65510F3A"/>
    <w:multiLevelType w:val="multilevel"/>
    <w:tmpl w:val="65510F3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7" w15:restartNumberingAfterBreak="0">
    <w:nsid w:val="65C616C3"/>
    <w:multiLevelType w:val="multilevel"/>
    <w:tmpl w:val="E9F297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8"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9" w15:restartNumberingAfterBreak="0">
    <w:nsid w:val="66A6466C"/>
    <w:multiLevelType w:val="multilevel"/>
    <w:tmpl w:val="631C88BA"/>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color w:val="000000"/>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0" w15:restartNumberingAfterBreak="0">
    <w:nsid w:val="66B32734"/>
    <w:multiLevelType w:val="multilevel"/>
    <w:tmpl w:val="66B3273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1" w15:restartNumberingAfterBreak="0">
    <w:nsid w:val="66C260C7"/>
    <w:multiLevelType w:val="multilevel"/>
    <w:tmpl w:val="CD8CEF74"/>
    <w:lvl w:ilvl="0">
      <w:start w:val="1"/>
      <w:numFmt w:val="decimal"/>
      <w:lvlText w:val="2.%1"/>
      <w:lvlJc w:val="left"/>
      <w:pPr>
        <w:ind w:left="450" w:hanging="360"/>
      </w:pPr>
      <w:rPr>
        <w:rFonts w:hint="default"/>
        <w:b w:val="0"/>
        <w:bCs/>
        <w:i w:val="0"/>
        <w:iCs/>
      </w:rPr>
    </w:lvl>
    <w:lvl w:ilvl="1">
      <w:start w:val="1"/>
      <w:numFmt w:val="decimal"/>
      <w:suff w:val="space"/>
      <w:lvlText w:val="%1.%2"/>
      <w:lvlJc w:val="right"/>
      <w:pPr>
        <w:ind w:left="288" w:firstLine="0"/>
      </w:pPr>
      <w:rPr>
        <w:rFonts w:hint="default"/>
        <w:b w:val="0"/>
        <w:bCs/>
        <w:i w:val="0"/>
        <w:iCs/>
        <w:sz w:val="24"/>
        <w:szCs w:val="24"/>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32" w15:restartNumberingAfterBreak="0">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3"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4" w15:restartNumberingAfterBreak="0">
    <w:nsid w:val="69066661"/>
    <w:multiLevelType w:val="multilevel"/>
    <w:tmpl w:val="1B0050E8"/>
    <w:lvl w:ilvl="0">
      <w:start w:val="1"/>
      <w:numFmt w:val="decimal"/>
      <w:lvlText w:val="%1."/>
      <w:lvlJc w:val="left"/>
      <w:pPr>
        <w:ind w:left="360" w:hanging="360"/>
      </w:pPr>
      <w:rPr>
        <w:rFonts w:hint="default"/>
      </w:rPr>
    </w:lvl>
    <w:lvl w:ilvl="1">
      <w:start w:val="1"/>
      <w:numFmt w:val="decimal"/>
      <w:suff w:val="space"/>
      <w:lvlText w:val="%1.%2."/>
      <w:lvlJc w:val="right"/>
      <w:pPr>
        <w:ind w:left="288" w:firstLine="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5" w15:restartNumberingAfterBreak="0">
    <w:nsid w:val="69F53AB3"/>
    <w:multiLevelType w:val="multilevel"/>
    <w:tmpl w:val="69F53AB3"/>
    <w:lvl w:ilvl="0">
      <w:start w:val="1"/>
      <w:numFmt w:val="lowerRoman"/>
      <w:pStyle w:val="HeadingI"/>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lvlText w:val="%1.%2.%3"/>
      <w:lvlJc w:val="left"/>
      <w:pPr>
        <w:tabs>
          <w:tab w:val="left" w:pos="851"/>
        </w:tabs>
        <w:ind w:left="567" w:hanging="567"/>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36" w15:restartNumberingAfterBreak="0">
    <w:nsid w:val="69FA5984"/>
    <w:multiLevelType w:val="multilevel"/>
    <w:tmpl w:val="69FA59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7" w15:restartNumberingAfterBreak="0">
    <w:nsid w:val="6AB904AA"/>
    <w:multiLevelType w:val="multilevel"/>
    <w:tmpl w:val="26BA213A"/>
    <w:lvl w:ilvl="0">
      <w:start w:val="1"/>
      <w:numFmt w:val="decimal"/>
      <w:lvlText w:val="2.%1"/>
      <w:lvlJc w:val="left"/>
      <w:pPr>
        <w:ind w:left="360" w:hanging="360"/>
      </w:pPr>
      <w:rPr>
        <w:rFonts w:hint="default"/>
        <w:b w:val="0"/>
        <w:bCs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8" w15:restartNumberingAfterBreak="0">
    <w:nsid w:val="6B124F1A"/>
    <w:multiLevelType w:val="multilevel"/>
    <w:tmpl w:val="6B124F1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9" w15:restartNumberingAfterBreak="0">
    <w:nsid w:val="6BA03630"/>
    <w:multiLevelType w:val="multilevel"/>
    <w:tmpl w:val="009A8ACA"/>
    <w:lvl w:ilvl="0">
      <w:start w:val="4"/>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b w:val="0"/>
        <w:bCs/>
        <w:i w:val="0"/>
        <w:iCs/>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40"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1" w15:restartNumberingAfterBreak="0">
    <w:nsid w:val="6C624535"/>
    <w:multiLevelType w:val="multilevel"/>
    <w:tmpl w:val="67BC04DA"/>
    <w:lvl w:ilvl="0">
      <w:start w:val="1"/>
      <w:numFmt w:val="decimal"/>
      <w:lvlText w:val="%1"/>
      <w:lvlJc w:val="left"/>
      <w:pPr>
        <w:ind w:left="450" w:hanging="450"/>
      </w:pPr>
      <w:rPr>
        <w:rFonts w:hint="default"/>
      </w:rPr>
    </w:lvl>
    <w:lvl w:ilvl="1">
      <w:start w:val="1"/>
      <w:numFmt w:val="decimal"/>
      <w:suff w:val="space"/>
      <w:lvlText w:val="3.%2"/>
      <w:lvlJc w:val="right"/>
      <w:pPr>
        <w:ind w:left="288"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2" w15:restartNumberingAfterBreak="0">
    <w:nsid w:val="6C942F8A"/>
    <w:multiLevelType w:val="multilevel"/>
    <w:tmpl w:val="6C942F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3" w15:restartNumberingAfterBreak="0">
    <w:nsid w:val="6D27484F"/>
    <w:multiLevelType w:val="multilevel"/>
    <w:tmpl w:val="6D27484F"/>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4" w15:restartNumberingAfterBreak="0">
    <w:nsid w:val="6E6145B6"/>
    <w:multiLevelType w:val="multilevel"/>
    <w:tmpl w:val="0C2A139E"/>
    <w:lvl w:ilvl="0">
      <w:start w:val="1"/>
      <w:numFmt w:val="decimal"/>
      <w:lvlText w:val="%1"/>
      <w:lvlJc w:val="left"/>
      <w:pPr>
        <w:ind w:left="450" w:hanging="450"/>
      </w:pPr>
      <w:rPr>
        <w:rFonts w:hint="default"/>
      </w:rPr>
    </w:lvl>
    <w:lvl w:ilvl="1">
      <w:start w:val="1"/>
      <w:numFmt w:val="decimal"/>
      <w:suff w:val="space"/>
      <w:lvlText w:val="6.%2"/>
      <w:lvlJc w:val="right"/>
      <w:pPr>
        <w:ind w:left="288" w:firstLine="0"/>
      </w:pPr>
      <w:rPr>
        <w:rFonts w:hint="default"/>
        <w:b w:val="0"/>
        <w:bCs w:val="0"/>
        <w:i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5" w15:restartNumberingAfterBreak="0">
    <w:nsid w:val="6EAA308D"/>
    <w:multiLevelType w:val="multilevel"/>
    <w:tmpl w:val="6EAA30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6" w15:restartNumberingAfterBreak="0">
    <w:nsid w:val="6ECB3E1D"/>
    <w:multiLevelType w:val="multilevel"/>
    <w:tmpl w:val="5BAAF9E4"/>
    <w:lvl w:ilvl="0">
      <w:start w:val="10"/>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7" w15:restartNumberingAfterBreak="0">
    <w:nsid w:val="6F13093E"/>
    <w:multiLevelType w:val="multilevel"/>
    <w:tmpl w:val="9C50209E"/>
    <w:lvl w:ilvl="0">
      <w:start w:val="1"/>
      <w:numFmt w:val="decimal"/>
      <w:lvlText w:val="%1"/>
      <w:lvlJc w:val="left"/>
      <w:pPr>
        <w:ind w:left="450" w:hanging="450"/>
      </w:pPr>
      <w:rPr>
        <w:rFonts w:hint="default"/>
      </w:rPr>
    </w:lvl>
    <w:lvl w:ilvl="1">
      <w:start w:val="1"/>
      <w:numFmt w:val="decimal"/>
      <w:suff w:val="space"/>
      <w:lvlText w:val="1.%2"/>
      <w:lvlJc w:val="right"/>
      <w:pPr>
        <w:ind w:left="432" w:firstLine="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8" w15:restartNumberingAfterBreak="0">
    <w:nsid w:val="6F6F4E2E"/>
    <w:multiLevelType w:val="hybridMultilevel"/>
    <w:tmpl w:val="E5A8DF7A"/>
    <w:lvl w:ilvl="0" w:tplc="08090001">
      <w:start w:val="1"/>
      <w:numFmt w:val="bullet"/>
      <w:lvlText w:val=""/>
      <w:lvlJc w:val="left"/>
      <w:pPr>
        <w:ind w:left="81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9" w15:restartNumberingAfterBreak="0">
    <w:nsid w:val="70FC4630"/>
    <w:multiLevelType w:val="multilevel"/>
    <w:tmpl w:val="70FC463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0" w15:restartNumberingAfterBreak="0">
    <w:nsid w:val="71E532BC"/>
    <w:multiLevelType w:val="multilevel"/>
    <w:tmpl w:val="74BCE494"/>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color w:val="000000"/>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1" w15:restartNumberingAfterBreak="0">
    <w:nsid w:val="7208610A"/>
    <w:multiLevelType w:val="multilevel"/>
    <w:tmpl w:val="7208610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2" w15:restartNumberingAfterBreak="0">
    <w:nsid w:val="73427A99"/>
    <w:multiLevelType w:val="multilevel"/>
    <w:tmpl w:val="9126046E"/>
    <w:lvl w:ilvl="0">
      <w:start w:val="1"/>
      <w:numFmt w:val="decimal"/>
      <w:lvlText w:val="%1"/>
      <w:lvlJc w:val="left"/>
      <w:pPr>
        <w:ind w:left="450" w:hanging="450"/>
      </w:pPr>
      <w:rPr>
        <w:rFonts w:hint="default"/>
      </w:rPr>
    </w:lvl>
    <w:lvl w:ilvl="1">
      <w:start w:val="1"/>
      <w:numFmt w:val="decimal"/>
      <w:isLgl/>
      <w:suff w:val="space"/>
      <w:lvlText w:val="1.%2"/>
      <w:lvlJc w:val="right"/>
      <w:pPr>
        <w:ind w:left="288" w:firstLine="0"/>
      </w:pPr>
      <w:rPr>
        <w:rFonts w:hint="default"/>
        <w:b w:val="0"/>
        <w:bCs w:val="0"/>
        <w:i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3" w15:restartNumberingAfterBreak="0">
    <w:nsid w:val="73820896"/>
    <w:multiLevelType w:val="hybridMultilevel"/>
    <w:tmpl w:val="0D82AAA8"/>
    <w:lvl w:ilvl="0" w:tplc="20000005">
      <w:start w:val="1"/>
      <w:numFmt w:val="bullet"/>
      <w:lvlText w:val=""/>
      <w:lvlJc w:val="left"/>
      <w:pPr>
        <w:ind w:left="1111" w:hanging="360"/>
      </w:pPr>
      <w:rPr>
        <w:rFonts w:ascii="Wingdings" w:hAnsi="Wingdings" w:hint="default"/>
      </w:rPr>
    </w:lvl>
    <w:lvl w:ilvl="1" w:tplc="20000003" w:tentative="1">
      <w:start w:val="1"/>
      <w:numFmt w:val="bullet"/>
      <w:lvlText w:val="o"/>
      <w:lvlJc w:val="left"/>
      <w:pPr>
        <w:ind w:left="1831" w:hanging="360"/>
      </w:pPr>
      <w:rPr>
        <w:rFonts w:ascii="Courier New" w:hAnsi="Courier New" w:cs="Courier New" w:hint="default"/>
      </w:rPr>
    </w:lvl>
    <w:lvl w:ilvl="2" w:tplc="20000005" w:tentative="1">
      <w:start w:val="1"/>
      <w:numFmt w:val="bullet"/>
      <w:lvlText w:val=""/>
      <w:lvlJc w:val="left"/>
      <w:pPr>
        <w:ind w:left="2551" w:hanging="360"/>
      </w:pPr>
      <w:rPr>
        <w:rFonts w:ascii="Wingdings" w:hAnsi="Wingdings" w:hint="default"/>
      </w:rPr>
    </w:lvl>
    <w:lvl w:ilvl="3" w:tplc="20000001" w:tentative="1">
      <w:start w:val="1"/>
      <w:numFmt w:val="bullet"/>
      <w:lvlText w:val=""/>
      <w:lvlJc w:val="left"/>
      <w:pPr>
        <w:ind w:left="3271" w:hanging="360"/>
      </w:pPr>
      <w:rPr>
        <w:rFonts w:ascii="Symbol" w:hAnsi="Symbol" w:hint="default"/>
      </w:rPr>
    </w:lvl>
    <w:lvl w:ilvl="4" w:tplc="20000003" w:tentative="1">
      <w:start w:val="1"/>
      <w:numFmt w:val="bullet"/>
      <w:lvlText w:val="o"/>
      <w:lvlJc w:val="left"/>
      <w:pPr>
        <w:ind w:left="3991" w:hanging="360"/>
      </w:pPr>
      <w:rPr>
        <w:rFonts w:ascii="Courier New" w:hAnsi="Courier New" w:cs="Courier New" w:hint="default"/>
      </w:rPr>
    </w:lvl>
    <w:lvl w:ilvl="5" w:tplc="20000005" w:tentative="1">
      <w:start w:val="1"/>
      <w:numFmt w:val="bullet"/>
      <w:lvlText w:val=""/>
      <w:lvlJc w:val="left"/>
      <w:pPr>
        <w:ind w:left="4711" w:hanging="360"/>
      </w:pPr>
      <w:rPr>
        <w:rFonts w:ascii="Wingdings" w:hAnsi="Wingdings" w:hint="default"/>
      </w:rPr>
    </w:lvl>
    <w:lvl w:ilvl="6" w:tplc="20000001" w:tentative="1">
      <w:start w:val="1"/>
      <w:numFmt w:val="bullet"/>
      <w:lvlText w:val=""/>
      <w:lvlJc w:val="left"/>
      <w:pPr>
        <w:ind w:left="5431" w:hanging="360"/>
      </w:pPr>
      <w:rPr>
        <w:rFonts w:ascii="Symbol" w:hAnsi="Symbol" w:hint="default"/>
      </w:rPr>
    </w:lvl>
    <w:lvl w:ilvl="7" w:tplc="20000003" w:tentative="1">
      <w:start w:val="1"/>
      <w:numFmt w:val="bullet"/>
      <w:lvlText w:val="o"/>
      <w:lvlJc w:val="left"/>
      <w:pPr>
        <w:ind w:left="6151" w:hanging="360"/>
      </w:pPr>
      <w:rPr>
        <w:rFonts w:ascii="Courier New" w:hAnsi="Courier New" w:cs="Courier New" w:hint="default"/>
      </w:rPr>
    </w:lvl>
    <w:lvl w:ilvl="8" w:tplc="20000005" w:tentative="1">
      <w:start w:val="1"/>
      <w:numFmt w:val="bullet"/>
      <w:lvlText w:val=""/>
      <w:lvlJc w:val="left"/>
      <w:pPr>
        <w:ind w:left="6871" w:hanging="360"/>
      </w:pPr>
      <w:rPr>
        <w:rFonts w:ascii="Wingdings" w:hAnsi="Wingdings" w:hint="default"/>
      </w:rPr>
    </w:lvl>
  </w:abstractNum>
  <w:abstractNum w:abstractNumId="254" w15:restartNumberingAfterBreak="0">
    <w:nsid w:val="73E84A3C"/>
    <w:multiLevelType w:val="multilevel"/>
    <w:tmpl w:val="2B1C4138"/>
    <w:lvl w:ilvl="0">
      <w:start w:val="8"/>
      <w:numFmt w:val="decimal"/>
      <w:lvlText w:val="%1"/>
      <w:lvlJc w:val="left"/>
      <w:pPr>
        <w:ind w:left="360" w:hanging="360"/>
      </w:pPr>
      <w:rPr>
        <w:rFonts w:hint="default"/>
        <w:b/>
        <w:i/>
      </w:rPr>
    </w:lvl>
    <w:lvl w:ilvl="1">
      <w:start w:val="1"/>
      <w:numFmt w:val="decimal"/>
      <w:suff w:val="space"/>
      <w:lvlText w:val="%1.%2"/>
      <w:lvlJc w:val="right"/>
      <w:pPr>
        <w:ind w:left="288" w:firstLine="0"/>
      </w:pPr>
      <w:rPr>
        <w:rFonts w:hint="default"/>
        <w:b w:val="0"/>
        <w:bCs w:val="0"/>
        <w:i w:val="0"/>
        <w:iCs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255" w15:restartNumberingAfterBreak="0">
    <w:nsid w:val="744C50F6"/>
    <w:multiLevelType w:val="multilevel"/>
    <w:tmpl w:val="52DC31FC"/>
    <w:lvl w:ilvl="0">
      <w:start w:val="1"/>
      <w:numFmt w:val="decimal"/>
      <w:lvlText w:val="%1."/>
      <w:lvlJc w:val="left"/>
      <w:pPr>
        <w:ind w:left="360" w:hanging="360"/>
      </w:pPr>
      <w:rPr>
        <w:rFonts w:hint="default"/>
      </w:rPr>
    </w:lvl>
    <w:lvl w:ilvl="1">
      <w:start w:val="1"/>
      <w:numFmt w:val="decimal"/>
      <w:isLgl/>
      <w:suff w:val="space"/>
      <w:lvlText w:val="%1.%2"/>
      <w:lvlJc w:val="right"/>
      <w:pPr>
        <w:ind w:left="288" w:firstLine="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abstractNum w:abstractNumId="256"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15:restartNumberingAfterBreak="0">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8" w15:restartNumberingAfterBreak="0">
    <w:nsid w:val="7513354D"/>
    <w:multiLevelType w:val="multilevel"/>
    <w:tmpl w:val="F72E5EDE"/>
    <w:lvl w:ilvl="0">
      <w:start w:val="3"/>
      <w:numFmt w:val="decimal"/>
      <w:lvlText w:val="%1"/>
      <w:lvlJc w:val="left"/>
      <w:pPr>
        <w:ind w:left="360" w:hanging="360"/>
      </w:pPr>
      <w:rPr>
        <w:rFonts w:hint="default"/>
        <w:b/>
        <w:i/>
      </w:rPr>
    </w:lvl>
    <w:lvl w:ilvl="1">
      <w:start w:val="1"/>
      <w:numFmt w:val="decimal"/>
      <w:suff w:val="space"/>
      <w:lvlText w:val="1.%2"/>
      <w:lvlJc w:val="right"/>
      <w:pPr>
        <w:ind w:left="288" w:firstLine="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259" w15:restartNumberingAfterBreak="0">
    <w:nsid w:val="758969C7"/>
    <w:multiLevelType w:val="multilevel"/>
    <w:tmpl w:val="7FC2B01A"/>
    <w:lvl w:ilvl="0">
      <w:start w:val="3"/>
      <w:numFmt w:val="decimal"/>
      <w:lvlText w:val="%1"/>
      <w:lvlJc w:val="left"/>
      <w:pPr>
        <w:ind w:left="360" w:hanging="360"/>
      </w:pPr>
      <w:rPr>
        <w:rFonts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0" w15:restartNumberingAfterBreak="0">
    <w:nsid w:val="75BC0181"/>
    <w:multiLevelType w:val="multilevel"/>
    <w:tmpl w:val="DCFE89D6"/>
    <w:lvl w:ilvl="0">
      <w:start w:val="1"/>
      <w:numFmt w:val="decimal"/>
      <w:lvlText w:val="%1"/>
      <w:lvlJc w:val="left"/>
      <w:pPr>
        <w:ind w:left="360" w:hanging="360"/>
      </w:pPr>
      <w:rPr>
        <w:rFonts w:hint="default"/>
      </w:rPr>
    </w:lvl>
    <w:lvl w:ilvl="1">
      <w:start w:val="1"/>
      <w:numFmt w:val="decimal"/>
      <w:suff w:val="space"/>
      <w:lvlText w:val="%1.%2"/>
      <w:lvlJc w:val="right"/>
      <w:pPr>
        <w:ind w:left="288" w:firstLine="0"/>
      </w:pPr>
      <w:rPr>
        <w:rFonts w:ascii="Times New Roman" w:hAnsi="Times New Roman" w:cs="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1" w15:restartNumberingAfterBreak="0">
    <w:nsid w:val="75E81193"/>
    <w:multiLevelType w:val="multilevel"/>
    <w:tmpl w:val="75E81193"/>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62" w15:restartNumberingAfterBreak="0">
    <w:nsid w:val="75F5088F"/>
    <w:multiLevelType w:val="multilevel"/>
    <w:tmpl w:val="E522F86E"/>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color w:val="000000"/>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3" w15:restartNumberingAfterBreak="0">
    <w:nsid w:val="76020EC3"/>
    <w:multiLevelType w:val="multilevel"/>
    <w:tmpl w:val="76020EC3"/>
    <w:lvl w:ilvl="0">
      <w:start w:val="1"/>
      <w:numFmt w:val="decimal"/>
      <w:lvlText w:val="3.%1"/>
      <w:lvlJc w:val="left"/>
      <w:pPr>
        <w:ind w:left="360" w:hanging="360"/>
      </w:pPr>
      <w:rPr>
        <w:rFonts w:hint="default"/>
      </w:rPr>
    </w:lvl>
    <w:lvl w:ilvl="1">
      <w:start w:val="1"/>
      <w:numFmt w:val="decimal"/>
      <w:lvlText w:val="3.%2"/>
      <w:lvlJc w:val="left"/>
      <w:pPr>
        <w:ind w:left="45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4" w15:restartNumberingAfterBreak="0">
    <w:nsid w:val="766C603E"/>
    <w:multiLevelType w:val="multilevel"/>
    <w:tmpl w:val="418C57AF"/>
    <w:lvl w:ilvl="0">
      <w:start w:val="1"/>
      <w:numFmt w:val="decimal"/>
      <w:lvlText w:val="%1."/>
      <w:lvlJc w:val="left"/>
      <w:pPr>
        <w:tabs>
          <w:tab w:val="left" w:pos="360"/>
        </w:tabs>
        <w:ind w:left="360" w:hanging="360"/>
      </w:pPr>
      <w:rPr>
        <w:rFonts w:hint="default"/>
        <w:color w:val="auto"/>
      </w:rPr>
    </w:lvl>
    <w:lvl w:ilvl="1">
      <w:start w:val="1"/>
      <w:numFmt w:val="decimal"/>
      <w:isLgl/>
      <w:lvlText w:val="%1.%2"/>
      <w:lvlJc w:val="left"/>
      <w:pPr>
        <w:tabs>
          <w:tab w:val="left" w:pos="450"/>
        </w:tabs>
        <w:ind w:left="450" w:hanging="450"/>
      </w:pPr>
      <w:rPr>
        <w:rFonts w:hint="default"/>
        <w:b w:val="0"/>
        <w:i w:val="0"/>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265" w15:restartNumberingAfterBreak="0">
    <w:nsid w:val="76D10484"/>
    <w:multiLevelType w:val="multilevel"/>
    <w:tmpl w:val="CEAAD9B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6" w15:restartNumberingAfterBreak="0">
    <w:nsid w:val="76F2609F"/>
    <w:multiLevelType w:val="multilevel"/>
    <w:tmpl w:val="76F2609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7"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8" w15:restartNumberingAfterBreak="0">
    <w:nsid w:val="771F213A"/>
    <w:multiLevelType w:val="multilevel"/>
    <w:tmpl w:val="36CA5116"/>
    <w:lvl w:ilvl="0">
      <w:start w:val="1"/>
      <w:numFmt w:val="decimal"/>
      <w:lvlText w:val="%1"/>
      <w:lvlJc w:val="left"/>
      <w:pPr>
        <w:ind w:left="450" w:hanging="450"/>
      </w:pPr>
      <w:rPr>
        <w:rFonts w:hint="default"/>
      </w:rPr>
    </w:lvl>
    <w:lvl w:ilvl="1">
      <w:start w:val="1"/>
      <w:numFmt w:val="decimal"/>
      <w:suff w:val="space"/>
      <w:lvlText w:val="4.%2"/>
      <w:lvlJc w:val="right"/>
      <w:pPr>
        <w:ind w:left="288" w:firstLine="0"/>
      </w:pPr>
      <w:rPr>
        <w:rFonts w:hint="default"/>
        <w:b w:val="0"/>
        <w:bCs w:val="0"/>
        <w:i w:val="0"/>
        <w:caps w:val="0"/>
        <w:strike w:val="0"/>
        <w:dstrike w:val="0"/>
        <w:vanish w:val="0"/>
        <w:color w:val="auto"/>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9" w15:restartNumberingAfterBreak="0">
    <w:nsid w:val="783550AE"/>
    <w:multiLevelType w:val="multilevel"/>
    <w:tmpl w:val="783550AE"/>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0" w15:restartNumberingAfterBreak="0">
    <w:nsid w:val="783D0B58"/>
    <w:multiLevelType w:val="multilevel"/>
    <w:tmpl w:val="783D0B58"/>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450"/>
        </w:tabs>
        <w:ind w:left="450" w:hanging="450"/>
      </w:pPr>
      <w:rPr>
        <w:rFonts w:hint="default"/>
        <w:b w:val="0"/>
        <w:i w:val="0"/>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271" w15:restartNumberingAfterBreak="0">
    <w:nsid w:val="788A0B6D"/>
    <w:multiLevelType w:val="multilevel"/>
    <w:tmpl w:val="788A0B6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2" w15:restartNumberingAfterBreak="0">
    <w:nsid w:val="788F5A5D"/>
    <w:multiLevelType w:val="multilevel"/>
    <w:tmpl w:val="788F5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3" w15:restartNumberingAfterBreak="0">
    <w:nsid w:val="78FB7B49"/>
    <w:multiLevelType w:val="multilevel"/>
    <w:tmpl w:val="5BE84CE4"/>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4" w15:restartNumberingAfterBreak="0">
    <w:nsid w:val="79254606"/>
    <w:multiLevelType w:val="multilevel"/>
    <w:tmpl w:val="84CC052C"/>
    <w:lvl w:ilvl="0">
      <w:start w:val="6"/>
      <w:numFmt w:val="decimal"/>
      <w:lvlText w:val="%1"/>
      <w:lvlJc w:val="left"/>
      <w:pPr>
        <w:ind w:left="360" w:hanging="360"/>
      </w:pPr>
      <w:rPr>
        <w:rFonts w:hint="default"/>
      </w:rPr>
    </w:lvl>
    <w:lvl w:ilvl="1">
      <w:start w:val="1"/>
      <w:numFmt w:val="decimal"/>
      <w:suff w:val="space"/>
      <w:lvlText w:val="%1.%2"/>
      <w:lvlJc w:val="right"/>
      <w:pPr>
        <w:ind w:left="360" w:hanging="1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5" w15:restartNumberingAfterBreak="0">
    <w:nsid w:val="7ADA5E25"/>
    <w:multiLevelType w:val="hybridMultilevel"/>
    <w:tmpl w:val="04F4724A"/>
    <w:lvl w:ilvl="0" w:tplc="20000005">
      <w:start w:val="1"/>
      <w:numFmt w:val="bullet"/>
      <w:lvlText w:val=""/>
      <w:lvlJc w:val="left"/>
      <w:pPr>
        <w:ind w:left="1111" w:hanging="360"/>
      </w:pPr>
      <w:rPr>
        <w:rFonts w:ascii="Wingdings" w:hAnsi="Wingdings" w:hint="default"/>
      </w:rPr>
    </w:lvl>
    <w:lvl w:ilvl="1" w:tplc="20000003" w:tentative="1">
      <w:start w:val="1"/>
      <w:numFmt w:val="bullet"/>
      <w:lvlText w:val="o"/>
      <w:lvlJc w:val="left"/>
      <w:pPr>
        <w:ind w:left="1831" w:hanging="360"/>
      </w:pPr>
      <w:rPr>
        <w:rFonts w:ascii="Courier New" w:hAnsi="Courier New" w:cs="Courier New" w:hint="default"/>
      </w:rPr>
    </w:lvl>
    <w:lvl w:ilvl="2" w:tplc="20000005" w:tentative="1">
      <w:start w:val="1"/>
      <w:numFmt w:val="bullet"/>
      <w:lvlText w:val=""/>
      <w:lvlJc w:val="left"/>
      <w:pPr>
        <w:ind w:left="2551" w:hanging="360"/>
      </w:pPr>
      <w:rPr>
        <w:rFonts w:ascii="Wingdings" w:hAnsi="Wingdings" w:hint="default"/>
      </w:rPr>
    </w:lvl>
    <w:lvl w:ilvl="3" w:tplc="20000001" w:tentative="1">
      <w:start w:val="1"/>
      <w:numFmt w:val="bullet"/>
      <w:lvlText w:val=""/>
      <w:lvlJc w:val="left"/>
      <w:pPr>
        <w:ind w:left="3271" w:hanging="360"/>
      </w:pPr>
      <w:rPr>
        <w:rFonts w:ascii="Symbol" w:hAnsi="Symbol" w:hint="default"/>
      </w:rPr>
    </w:lvl>
    <w:lvl w:ilvl="4" w:tplc="20000003" w:tentative="1">
      <w:start w:val="1"/>
      <w:numFmt w:val="bullet"/>
      <w:lvlText w:val="o"/>
      <w:lvlJc w:val="left"/>
      <w:pPr>
        <w:ind w:left="3991" w:hanging="360"/>
      </w:pPr>
      <w:rPr>
        <w:rFonts w:ascii="Courier New" w:hAnsi="Courier New" w:cs="Courier New" w:hint="default"/>
      </w:rPr>
    </w:lvl>
    <w:lvl w:ilvl="5" w:tplc="20000005" w:tentative="1">
      <w:start w:val="1"/>
      <w:numFmt w:val="bullet"/>
      <w:lvlText w:val=""/>
      <w:lvlJc w:val="left"/>
      <w:pPr>
        <w:ind w:left="4711" w:hanging="360"/>
      </w:pPr>
      <w:rPr>
        <w:rFonts w:ascii="Wingdings" w:hAnsi="Wingdings" w:hint="default"/>
      </w:rPr>
    </w:lvl>
    <w:lvl w:ilvl="6" w:tplc="20000001" w:tentative="1">
      <w:start w:val="1"/>
      <w:numFmt w:val="bullet"/>
      <w:lvlText w:val=""/>
      <w:lvlJc w:val="left"/>
      <w:pPr>
        <w:ind w:left="5431" w:hanging="360"/>
      </w:pPr>
      <w:rPr>
        <w:rFonts w:ascii="Symbol" w:hAnsi="Symbol" w:hint="default"/>
      </w:rPr>
    </w:lvl>
    <w:lvl w:ilvl="7" w:tplc="20000003" w:tentative="1">
      <w:start w:val="1"/>
      <w:numFmt w:val="bullet"/>
      <w:lvlText w:val="o"/>
      <w:lvlJc w:val="left"/>
      <w:pPr>
        <w:ind w:left="6151" w:hanging="360"/>
      </w:pPr>
      <w:rPr>
        <w:rFonts w:ascii="Courier New" w:hAnsi="Courier New" w:cs="Courier New" w:hint="default"/>
      </w:rPr>
    </w:lvl>
    <w:lvl w:ilvl="8" w:tplc="20000005" w:tentative="1">
      <w:start w:val="1"/>
      <w:numFmt w:val="bullet"/>
      <w:lvlText w:val=""/>
      <w:lvlJc w:val="left"/>
      <w:pPr>
        <w:ind w:left="6871" w:hanging="360"/>
      </w:pPr>
      <w:rPr>
        <w:rFonts w:ascii="Wingdings" w:hAnsi="Wingdings" w:hint="default"/>
      </w:rPr>
    </w:lvl>
  </w:abstractNum>
  <w:abstractNum w:abstractNumId="276" w15:restartNumberingAfterBreak="0">
    <w:nsid w:val="7ADC1602"/>
    <w:multiLevelType w:val="multilevel"/>
    <w:tmpl w:val="D72C6AC4"/>
    <w:lvl w:ilvl="0">
      <w:start w:val="1"/>
      <w:numFmt w:val="decimal"/>
      <w:lvlText w:val="%1"/>
      <w:lvlJc w:val="left"/>
      <w:pPr>
        <w:ind w:left="360" w:hanging="360"/>
      </w:pPr>
      <w:rPr>
        <w:rFonts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7" w15:restartNumberingAfterBreak="0">
    <w:nsid w:val="7AF13C64"/>
    <w:multiLevelType w:val="multilevel"/>
    <w:tmpl w:val="5178D818"/>
    <w:lvl w:ilvl="0">
      <w:start w:val="1"/>
      <w:numFmt w:val="decimal"/>
      <w:lvlText w:val="%1"/>
      <w:lvlJc w:val="left"/>
      <w:pPr>
        <w:ind w:left="450" w:hanging="450"/>
      </w:pPr>
      <w:rPr>
        <w:rFonts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8" w15:restartNumberingAfterBreak="0">
    <w:nsid w:val="7B166131"/>
    <w:multiLevelType w:val="multilevel"/>
    <w:tmpl w:val="7B16613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9" w15:restartNumberingAfterBreak="0">
    <w:nsid w:val="7C1801BF"/>
    <w:multiLevelType w:val="multilevel"/>
    <w:tmpl w:val="243EC13E"/>
    <w:lvl w:ilvl="0">
      <w:start w:val="10"/>
      <w:numFmt w:val="decimal"/>
      <w:lvlText w:val="%1"/>
      <w:lvlJc w:val="left"/>
      <w:pPr>
        <w:ind w:left="420" w:hanging="420"/>
      </w:pPr>
      <w:rPr>
        <w:rFonts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0"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1" w15:restartNumberingAfterBreak="0">
    <w:nsid w:val="7DA032B9"/>
    <w:multiLevelType w:val="multilevel"/>
    <w:tmpl w:val="7DA032B9"/>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val="0"/>
        <w:bCs w:val="0"/>
        <w:i w:val="0"/>
        <w:caps w:val="0"/>
        <w:strike w:val="0"/>
        <w:dstrike w:val="0"/>
        <w:vanish w:val="0"/>
        <w:color w:val="auto"/>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2" w15:restartNumberingAfterBreak="0">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3" w15:restartNumberingAfterBreak="0">
    <w:nsid w:val="7DDA7249"/>
    <w:multiLevelType w:val="multilevel"/>
    <w:tmpl w:val="BB7E6722"/>
    <w:lvl w:ilvl="0">
      <w:start w:val="2"/>
      <w:numFmt w:val="decimal"/>
      <w:lvlText w:val="%1"/>
      <w:lvlJc w:val="left"/>
      <w:pPr>
        <w:ind w:left="360" w:hanging="360"/>
      </w:pPr>
      <w:rPr>
        <w:rFonts w:hint="default"/>
      </w:rPr>
    </w:lvl>
    <w:lvl w:ilvl="1">
      <w:start w:val="1"/>
      <w:numFmt w:val="decimal"/>
      <w:suff w:val="space"/>
      <w:lvlText w:val="%1.%2"/>
      <w:lvlJc w:val="right"/>
      <w:pPr>
        <w:ind w:left="288" w:firstLine="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4" w15:restartNumberingAfterBreak="0">
    <w:nsid w:val="7DFD2F15"/>
    <w:multiLevelType w:val="multilevel"/>
    <w:tmpl w:val="B8841FB0"/>
    <w:lvl w:ilvl="0">
      <w:start w:val="2"/>
      <w:numFmt w:val="decimal"/>
      <w:lvlText w:val="%1"/>
      <w:lvlJc w:val="left"/>
      <w:pPr>
        <w:ind w:left="360" w:hanging="360"/>
      </w:pPr>
      <w:rPr>
        <w:rFonts w:hint="default"/>
      </w:rPr>
    </w:lvl>
    <w:lvl w:ilvl="1">
      <w:start w:val="1"/>
      <w:numFmt w:val="decimal"/>
      <w:suff w:val="space"/>
      <w:lvlText w:val="%1.%2"/>
      <w:lvlJc w:val="right"/>
      <w:pPr>
        <w:ind w:left="288"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5" w15:restartNumberingAfterBreak="0">
    <w:nsid w:val="7E044336"/>
    <w:multiLevelType w:val="multilevel"/>
    <w:tmpl w:val="7E04433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6" w15:restartNumberingAfterBreak="0">
    <w:nsid w:val="7EB70BCF"/>
    <w:multiLevelType w:val="multilevel"/>
    <w:tmpl w:val="BADE62CA"/>
    <w:lvl w:ilvl="0">
      <w:start w:val="1"/>
      <w:numFmt w:val="decimal"/>
      <w:lvlText w:val="%1"/>
      <w:lvlJc w:val="left"/>
      <w:pPr>
        <w:ind w:left="450" w:hanging="450"/>
      </w:pPr>
      <w:rPr>
        <w:rFonts w:hint="default"/>
      </w:rPr>
    </w:lvl>
    <w:lvl w:ilvl="1">
      <w:start w:val="1"/>
      <w:numFmt w:val="decimal"/>
      <w:suff w:val="space"/>
      <w:lvlText w:val="2.%2"/>
      <w:lvlJc w:val="right"/>
      <w:pPr>
        <w:ind w:left="288" w:firstLine="0"/>
      </w:pPr>
      <w:rPr>
        <w:rFonts w:hint="default"/>
        <w:b w:val="0"/>
        <w:bCs w:val="0"/>
        <w:i w:val="0"/>
        <w:caps w:val="0"/>
        <w:strike w:val="0"/>
        <w:dstrike w:val="0"/>
        <w:vanish w:val="0"/>
        <w:color w:val="000000"/>
        <w:sz w:val="24"/>
        <w:szCs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7"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88" w15:restartNumberingAfterBreak="0">
    <w:nsid w:val="7FE2669C"/>
    <w:multiLevelType w:val="multilevel"/>
    <w:tmpl w:val="8B5A8B80"/>
    <w:lvl w:ilvl="0">
      <w:start w:val="8"/>
      <w:numFmt w:val="decimal"/>
      <w:lvlText w:val="%1"/>
      <w:lvlJc w:val="left"/>
      <w:pPr>
        <w:ind w:left="360" w:hanging="360"/>
      </w:pPr>
      <w:rPr>
        <w:rFonts w:hint="default"/>
      </w:rPr>
    </w:lvl>
    <w:lvl w:ilvl="1">
      <w:start w:val="1"/>
      <w:numFmt w:val="decimal"/>
      <w:suff w:val="space"/>
      <w:lvlText w:val="%1.%2"/>
      <w:lvlJc w:val="right"/>
      <w:pPr>
        <w:ind w:left="360" w:hanging="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0"/>
  </w:num>
  <w:num w:numId="2">
    <w:abstractNumId w:val="95"/>
  </w:num>
  <w:num w:numId="3">
    <w:abstractNumId w:val="106"/>
  </w:num>
  <w:num w:numId="4">
    <w:abstractNumId w:val="235"/>
  </w:num>
  <w:num w:numId="5">
    <w:abstractNumId w:val="175"/>
  </w:num>
  <w:num w:numId="6">
    <w:abstractNumId w:val="153"/>
  </w:num>
  <w:num w:numId="7">
    <w:abstractNumId w:val="233"/>
  </w:num>
  <w:num w:numId="8">
    <w:abstractNumId w:val="112"/>
  </w:num>
  <w:num w:numId="9">
    <w:abstractNumId w:val="151"/>
  </w:num>
  <w:num w:numId="10">
    <w:abstractNumId w:val="256"/>
  </w:num>
  <w:num w:numId="11">
    <w:abstractNumId w:val="138"/>
  </w:num>
  <w:num w:numId="12">
    <w:abstractNumId w:val="68"/>
  </w:num>
  <w:num w:numId="13">
    <w:abstractNumId w:val="240"/>
  </w:num>
  <w:num w:numId="14">
    <w:abstractNumId w:val="287"/>
  </w:num>
  <w:num w:numId="15">
    <w:abstractNumId w:val="61"/>
  </w:num>
  <w:num w:numId="16">
    <w:abstractNumId w:val="234"/>
  </w:num>
  <w:num w:numId="17">
    <w:abstractNumId w:val="21"/>
  </w:num>
  <w:num w:numId="18">
    <w:abstractNumId w:val="80"/>
  </w:num>
  <w:num w:numId="19">
    <w:abstractNumId w:val="165"/>
  </w:num>
  <w:num w:numId="20">
    <w:abstractNumId w:val="282"/>
  </w:num>
  <w:num w:numId="21">
    <w:abstractNumId w:val="201"/>
  </w:num>
  <w:num w:numId="22">
    <w:abstractNumId w:val="23"/>
  </w:num>
  <w:num w:numId="23">
    <w:abstractNumId w:val="176"/>
  </w:num>
  <w:num w:numId="24">
    <w:abstractNumId w:val="224"/>
  </w:num>
  <w:num w:numId="25">
    <w:abstractNumId w:val="148"/>
  </w:num>
  <w:num w:numId="26">
    <w:abstractNumId w:val="167"/>
  </w:num>
  <w:num w:numId="27">
    <w:abstractNumId w:val="66"/>
  </w:num>
  <w:num w:numId="28">
    <w:abstractNumId w:val="155"/>
  </w:num>
  <w:num w:numId="29">
    <w:abstractNumId w:val="44"/>
  </w:num>
  <w:num w:numId="30">
    <w:abstractNumId w:val="168"/>
  </w:num>
  <w:num w:numId="31">
    <w:abstractNumId w:val="94"/>
  </w:num>
  <w:num w:numId="32">
    <w:abstractNumId w:val="263"/>
  </w:num>
  <w:num w:numId="33">
    <w:abstractNumId w:val="205"/>
  </w:num>
  <w:num w:numId="34">
    <w:abstractNumId w:val="261"/>
  </w:num>
  <w:num w:numId="35">
    <w:abstractNumId w:val="238"/>
  </w:num>
  <w:num w:numId="36">
    <w:abstractNumId w:val="143"/>
  </w:num>
  <w:num w:numId="37">
    <w:abstractNumId w:val="182"/>
  </w:num>
  <w:num w:numId="38">
    <w:abstractNumId w:val="54"/>
  </w:num>
  <w:num w:numId="39">
    <w:abstractNumId w:val="107"/>
  </w:num>
  <w:num w:numId="40">
    <w:abstractNumId w:val="57"/>
  </w:num>
  <w:num w:numId="41">
    <w:abstractNumId w:val="105"/>
  </w:num>
  <w:num w:numId="42">
    <w:abstractNumId w:val="118"/>
  </w:num>
  <w:num w:numId="43">
    <w:abstractNumId w:val="163"/>
  </w:num>
  <w:num w:numId="44">
    <w:abstractNumId w:val="232"/>
  </w:num>
  <w:num w:numId="45">
    <w:abstractNumId w:val="188"/>
  </w:num>
  <w:num w:numId="46">
    <w:abstractNumId w:val="99"/>
  </w:num>
  <w:num w:numId="47">
    <w:abstractNumId w:val="221"/>
  </w:num>
  <w:num w:numId="48">
    <w:abstractNumId w:val="8"/>
  </w:num>
  <w:num w:numId="49">
    <w:abstractNumId w:val="225"/>
  </w:num>
  <w:num w:numId="50">
    <w:abstractNumId w:val="222"/>
  </w:num>
  <w:num w:numId="51">
    <w:abstractNumId w:val="280"/>
  </w:num>
  <w:num w:numId="52">
    <w:abstractNumId w:val="177"/>
  </w:num>
  <w:num w:numId="53">
    <w:abstractNumId w:val="203"/>
  </w:num>
  <w:num w:numId="54">
    <w:abstractNumId w:val="32"/>
  </w:num>
  <w:num w:numId="55">
    <w:abstractNumId w:val="139"/>
  </w:num>
  <w:num w:numId="56">
    <w:abstractNumId w:val="257"/>
  </w:num>
  <w:num w:numId="57">
    <w:abstractNumId w:val="72"/>
  </w:num>
  <w:num w:numId="58">
    <w:abstractNumId w:val="267"/>
  </w:num>
  <w:num w:numId="59">
    <w:abstractNumId w:val="149"/>
  </w:num>
  <w:num w:numId="60">
    <w:abstractNumId w:val="131"/>
  </w:num>
  <w:num w:numId="61">
    <w:abstractNumId w:val="228"/>
  </w:num>
  <w:num w:numId="62">
    <w:abstractNumId w:val="179"/>
  </w:num>
  <w:num w:numId="63">
    <w:abstractNumId w:val="116"/>
  </w:num>
  <w:num w:numId="64">
    <w:abstractNumId w:val="27"/>
  </w:num>
  <w:num w:numId="65">
    <w:abstractNumId w:val="152"/>
  </w:num>
  <w:num w:numId="66">
    <w:abstractNumId w:val="12"/>
  </w:num>
  <w:num w:numId="67">
    <w:abstractNumId w:val="269"/>
  </w:num>
  <w:num w:numId="68">
    <w:abstractNumId w:val="129"/>
  </w:num>
  <w:num w:numId="69">
    <w:abstractNumId w:val="249"/>
  </w:num>
  <w:num w:numId="70">
    <w:abstractNumId w:val="89"/>
  </w:num>
  <w:num w:numId="71">
    <w:abstractNumId w:val="109"/>
  </w:num>
  <w:num w:numId="72">
    <w:abstractNumId w:val="71"/>
  </w:num>
  <w:num w:numId="73">
    <w:abstractNumId w:val="242"/>
  </w:num>
  <w:num w:numId="74">
    <w:abstractNumId w:val="5"/>
  </w:num>
  <w:num w:numId="75">
    <w:abstractNumId w:val="255"/>
  </w:num>
  <w:num w:numId="76">
    <w:abstractNumId w:val="41"/>
  </w:num>
  <w:num w:numId="77">
    <w:abstractNumId w:val="158"/>
  </w:num>
  <w:num w:numId="78">
    <w:abstractNumId w:val="1"/>
  </w:num>
  <w:num w:numId="79">
    <w:abstractNumId w:val="30"/>
  </w:num>
  <w:num w:numId="80">
    <w:abstractNumId w:val="14"/>
  </w:num>
  <w:num w:numId="81">
    <w:abstractNumId w:val="239"/>
  </w:num>
  <w:num w:numId="8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5"/>
  </w:num>
  <w:num w:numId="86">
    <w:abstractNumId w:val="135"/>
  </w:num>
  <w:num w:numId="8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0"/>
  </w:num>
  <w:num w:numId="89">
    <w:abstractNumId w:val="162"/>
  </w:num>
  <w:num w:numId="90">
    <w:abstractNumId w:val="45"/>
  </w:num>
  <w:num w:numId="91">
    <w:abstractNumId w:val="22"/>
  </w:num>
  <w:num w:numId="92">
    <w:abstractNumId w:val="164"/>
  </w:num>
  <w:num w:numId="93">
    <w:abstractNumId w:val="63"/>
  </w:num>
  <w:num w:numId="94">
    <w:abstractNumId w:val="43"/>
  </w:num>
  <w:num w:numId="95">
    <w:abstractNumId w:val="206"/>
  </w:num>
  <w:num w:numId="96">
    <w:abstractNumId w:val="67"/>
  </w:num>
  <w:num w:numId="97">
    <w:abstractNumId w:val="271"/>
  </w:num>
  <w:num w:numId="98">
    <w:abstractNumId w:val="93"/>
  </w:num>
  <w:num w:numId="99">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78"/>
  </w:num>
  <w:num w:numId="101">
    <w:abstractNumId w:val="102"/>
  </w:num>
  <w:num w:numId="102">
    <w:abstractNumId w:val="115"/>
  </w:num>
  <w:num w:numId="103">
    <w:abstractNumId w:val="26"/>
  </w:num>
  <w:num w:numId="104">
    <w:abstractNumId w:val="258"/>
  </w:num>
  <w:num w:numId="105">
    <w:abstractNumId w:val="284"/>
  </w:num>
  <w:num w:numId="106">
    <w:abstractNumId w:val="259"/>
  </w:num>
  <w:num w:numId="107">
    <w:abstractNumId w:val="184"/>
  </w:num>
  <w:num w:numId="108">
    <w:abstractNumId w:val="208"/>
  </w:num>
  <w:num w:numId="109">
    <w:abstractNumId w:val="288"/>
  </w:num>
  <w:num w:numId="110">
    <w:abstractNumId w:val="140"/>
  </w:num>
  <w:num w:numId="111">
    <w:abstractNumId w:val="279"/>
  </w:num>
  <w:num w:numId="112">
    <w:abstractNumId w:val="74"/>
  </w:num>
  <w:num w:numId="113">
    <w:abstractNumId w:val="81"/>
  </w:num>
  <w:num w:numId="114">
    <w:abstractNumId w:val="96"/>
  </w:num>
  <w:num w:numId="115">
    <w:abstractNumId w:val="70"/>
  </w:num>
  <w:num w:numId="116">
    <w:abstractNumId w:val="181"/>
  </w:num>
  <w:num w:numId="117">
    <w:abstractNumId w:val="260"/>
  </w:num>
  <w:num w:numId="118">
    <w:abstractNumId w:val="87"/>
  </w:num>
  <w:num w:numId="119">
    <w:abstractNumId w:val="124"/>
  </w:num>
  <w:num w:numId="120">
    <w:abstractNumId w:val="0"/>
  </w:num>
  <w:num w:numId="121">
    <w:abstractNumId w:val="128"/>
  </w:num>
  <w:num w:numId="122">
    <w:abstractNumId w:val="266"/>
  </w:num>
  <w:num w:numId="123">
    <w:abstractNumId w:val="122"/>
  </w:num>
  <w:num w:numId="124">
    <w:abstractNumId w:val="137"/>
  </w:num>
  <w:num w:numId="125">
    <w:abstractNumId w:val="49"/>
  </w:num>
  <w:num w:numId="126">
    <w:abstractNumId w:val="85"/>
  </w:num>
  <w:num w:numId="127">
    <w:abstractNumId w:val="219"/>
  </w:num>
  <w:num w:numId="128">
    <w:abstractNumId w:val="75"/>
  </w:num>
  <w:num w:numId="129">
    <w:abstractNumId w:val="142"/>
  </w:num>
  <w:num w:numId="130">
    <w:abstractNumId w:val="125"/>
  </w:num>
  <w:num w:numId="131">
    <w:abstractNumId w:val="276"/>
  </w:num>
  <w:num w:numId="132">
    <w:abstractNumId w:val="126"/>
  </w:num>
  <w:num w:numId="133">
    <w:abstractNumId w:val="174"/>
  </w:num>
  <w:num w:numId="134">
    <w:abstractNumId w:val="31"/>
  </w:num>
  <w:num w:numId="135">
    <w:abstractNumId w:val="86"/>
  </w:num>
  <w:num w:numId="136">
    <w:abstractNumId w:val="134"/>
  </w:num>
  <w:num w:numId="137">
    <w:abstractNumId w:val="210"/>
  </w:num>
  <w:num w:numId="138">
    <w:abstractNumId w:val="50"/>
  </w:num>
  <w:num w:numId="139">
    <w:abstractNumId w:val="243"/>
  </w:num>
  <w:num w:numId="140">
    <w:abstractNumId w:val="278"/>
  </w:num>
  <w:num w:numId="141">
    <w:abstractNumId w:val="38"/>
  </w:num>
  <w:num w:numId="142">
    <w:abstractNumId w:val="199"/>
  </w:num>
  <w:num w:numId="143">
    <w:abstractNumId w:val="51"/>
  </w:num>
  <w:num w:numId="144">
    <w:abstractNumId w:val="10"/>
  </w:num>
  <w:num w:numId="145">
    <w:abstractNumId w:val="209"/>
  </w:num>
  <w:num w:numId="146">
    <w:abstractNumId w:val="170"/>
  </w:num>
  <w:num w:numId="147">
    <w:abstractNumId w:val="7"/>
  </w:num>
  <w:num w:numId="148">
    <w:abstractNumId w:val="216"/>
  </w:num>
  <w:num w:numId="149">
    <w:abstractNumId w:val="200"/>
  </w:num>
  <w:num w:numId="150">
    <w:abstractNumId w:val="161"/>
  </w:num>
  <w:num w:numId="151">
    <w:abstractNumId w:val="39"/>
  </w:num>
  <w:num w:numId="152">
    <w:abstractNumId w:val="36"/>
  </w:num>
  <w:num w:numId="153">
    <w:abstractNumId w:val="146"/>
  </w:num>
  <w:num w:numId="154">
    <w:abstractNumId w:val="91"/>
  </w:num>
  <w:num w:numId="155">
    <w:abstractNumId w:val="4"/>
  </w:num>
  <w:num w:numId="156">
    <w:abstractNumId w:val="3"/>
  </w:num>
  <w:num w:numId="157">
    <w:abstractNumId w:val="2"/>
  </w:num>
  <w:num w:numId="158">
    <w:abstractNumId w:val="20"/>
  </w:num>
  <w:num w:numId="159">
    <w:abstractNumId w:val="202"/>
  </w:num>
  <w:num w:numId="160">
    <w:abstractNumId w:val="229"/>
  </w:num>
  <w:num w:numId="161">
    <w:abstractNumId w:val="25"/>
  </w:num>
  <w:num w:numId="162">
    <w:abstractNumId w:val="29"/>
  </w:num>
  <w:num w:numId="163">
    <w:abstractNumId w:val="156"/>
  </w:num>
  <w:num w:numId="164">
    <w:abstractNumId w:val="159"/>
  </w:num>
  <w:num w:numId="165">
    <w:abstractNumId w:val="197"/>
  </w:num>
  <w:num w:numId="166">
    <w:abstractNumId w:val="223"/>
  </w:num>
  <w:num w:numId="167">
    <w:abstractNumId w:val="166"/>
  </w:num>
  <w:num w:numId="168">
    <w:abstractNumId w:val="13"/>
  </w:num>
  <w:num w:numId="169">
    <w:abstractNumId w:val="230"/>
  </w:num>
  <w:num w:numId="170">
    <w:abstractNumId w:val="277"/>
  </w:num>
  <w:num w:numId="171">
    <w:abstractNumId w:val="6"/>
  </w:num>
  <w:num w:numId="172">
    <w:abstractNumId w:val="15"/>
  </w:num>
  <w:num w:numId="173">
    <w:abstractNumId w:val="83"/>
  </w:num>
  <w:num w:numId="174">
    <w:abstractNumId w:val="108"/>
  </w:num>
  <w:num w:numId="175">
    <w:abstractNumId w:val="120"/>
  </w:num>
  <w:num w:numId="176">
    <w:abstractNumId w:val="59"/>
  </w:num>
  <w:num w:numId="177">
    <w:abstractNumId w:val="147"/>
  </w:num>
  <w:num w:numId="178">
    <w:abstractNumId w:val="64"/>
  </w:num>
  <w:num w:numId="179">
    <w:abstractNumId w:val="213"/>
  </w:num>
  <w:num w:numId="180">
    <w:abstractNumId w:val="198"/>
  </w:num>
  <w:num w:numId="181">
    <w:abstractNumId w:val="250"/>
  </w:num>
  <w:num w:numId="182">
    <w:abstractNumId w:val="195"/>
  </w:num>
  <w:num w:numId="183">
    <w:abstractNumId w:val="104"/>
  </w:num>
  <w:num w:numId="184">
    <w:abstractNumId w:val="123"/>
  </w:num>
  <w:num w:numId="185">
    <w:abstractNumId w:val="270"/>
  </w:num>
  <w:num w:numId="186">
    <w:abstractNumId w:val="132"/>
  </w:num>
  <w:num w:numId="187">
    <w:abstractNumId w:val="211"/>
  </w:num>
  <w:num w:numId="188">
    <w:abstractNumId w:val="82"/>
  </w:num>
  <w:num w:numId="189">
    <w:abstractNumId w:val="117"/>
  </w:num>
  <w:num w:numId="190">
    <w:abstractNumId w:val="245"/>
  </w:num>
  <w:num w:numId="191">
    <w:abstractNumId w:val="121"/>
  </w:num>
  <w:num w:numId="192">
    <w:abstractNumId w:val="214"/>
  </w:num>
  <w:num w:numId="193">
    <w:abstractNumId w:val="33"/>
  </w:num>
  <w:num w:numId="194">
    <w:abstractNumId w:val="154"/>
  </w:num>
  <w:num w:numId="195">
    <w:abstractNumId w:val="178"/>
  </w:num>
  <w:num w:numId="196">
    <w:abstractNumId w:val="42"/>
  </w:num>
  <w:num w:numId="197">
    <w:abstractNumId w:val="28"/>
  </w:num>
  <w:num w:numId="198">
    <w:abstractNumId w:val="189"/>
  </w:num>
  <w:num w:numId="199">
    <w:abstractNumId w:val="77"/>
  </w:num>
  <w:num w:numId="200">
    <w:abstractNumId w:val="157"/>
  </w:num>
  <w:num w:numId="201">
    <w:abstractNumId w:val="60"/>
  </w:num>
  <w:num w:numId="202">
    <w:abstractNumId w:val="268"/>
  </w:num>
  <w:num w:numId="203">
    <w:abstractNumId w:val="272"/>
  </w:num>
  <w:num w:numId="204">
    <w:abstractNumId w:val="48"/>
  </w:num>
  <w:num w:numId="205">
    <w:abstractNumId w:val="24"/>
  </w:num>
  <w:num w:numId="206">
    <w:abstractNumId w:val="173"/>
  </w:num>
  <w:num w:numId="207">
    <w:abstractNumId w:val="130"/>
  </w:num>
  <w:num w:numId="208">
    <w:abstractNumId w:val="262"/>
  </w:num>
  <w:num w:numId="209">
    <w:abstractNumId w:val="144"/>
  </w:num>
  <w:num w:numId="210">
    <w:abstractNumId w:val="187"/>
  </w:num>
  <w:num w:numId="211">
    <w:abstractNumId w:val="76"/>
  </w:num>
  <w:num w:numId="212">
    <w:abstractNumId w:val="53"/>
  </w:num>
  <w:num w:numId="213">
    <w:abstractNumId w:val="193"/>
  </w:num>
  <w:num w:numId="214">
    <w:abstractNumId w:val="58"/>
  </w:num>
  <w:num w:numId="215">
    <w:abstractNumId w:val="150"/>
  </w:num>
  <w:num w:numId="216">
    <w:abstractNumId w:val="73"/>
  </w:num>
  <w:num w:numId="217">
    <w:abstractNumId w:val="236"/>
  </w:num>
  <w:num w:numId="218">
    <w:abstractNumId w:val="16"/>
  </w:num>
  <w:num w:numId="219">
    <w:abstractNumId w:val="226"/>
  </w:num>
  <w:num w:numId="220">
    <w:abstractNumId w:val="220"/>
  </w:num>
  <w:num w:numId="221">
    <w:abstractNumId w:val="286"/>
  </w:num>
  <w:num w:numId="222">
    <w:abstractNumId w:val="241"/>
  </w:num>
  <w:num w:numId="223">
    <w:abstractNumId w:val="141"/>
  </w:num>
  <w:num w:numId="224">
    <w:abstractNumId w:val="92"/>
  </w:num>
  <w:num w:numId="225">
    <w:abstractNumId w:val="101"/>
  </w:num>
  <w:num w:numId="226">
    <w:abstractNumId w:val="34"/>
  </w:num>
  <w:num w:numId="227">
    <w:abstractNumId w:val="186"/>
  </w:num>
  <w:num w:numId="228">
    <w:abstractNumId w:val="247"/>
  </w:num>
  <w:num w:numId="229">
    <w:abstractNumId w:val="196"/>
  </w:num>
  <w:num w:numId="230">
    <w:abstractNumId w:val="17"/>
  </w:num>
  <w:num w:numId="231">
    <w:abstractNumId w:val="9"/>
  </w:num>
  <w:num w:numId="232">
    <w:abstractNumId w:val="69"/>
  </w:num>
  <w:num w:numId="233">
    <w:abstractNumId w:val="40"/>
  </w:num>
  <w:num w:numId="234">
    <w:abstractNumId w:val="281"/>
  </w:num>
  <w:num w:numId="235">
    <w:abstractNumId w:val="119"/>
  </w:num>
  <w:num w:numId="236">
    <w:abstractNumId w:val="215"/>
  </w:num>
  <w:num w:numId="237">
    <w:abstractNumId w:val="190"/>
  </w:num>
  <w:num w:numId="238">
    <w:abstractNumId w:val="251"/>
  </w:num>
  <w:num w:numId="239">
    <w:abstractNumId w:val="52"/>
  </w:num>
  <w:num w:numId="240">
    <w:abstractNumId w:val="171"/>
  </w:num>
  <w:num w:numId="241">
    <w:abstractNumId w:val="185"/>
  </w:num>
  <w:num w:numId="242">
    <w:abstractNumId w:val="191"/>
  </w:num>
  <w:num w:numId="243">
    <w:abstractNumId w:val="47"/>
  </w:num>
  <w:num w:numId="244">
    <w:abstractNumId w:val="84"/>
  </w:num>
  <w:num w:numId="245">
    <w:abstractNumId w:val="160"/>
  </w:num>
  <w:num w:numId="246">
    <w:abstractNumId w:val="194"/>
  </w:num>
  <w:num w:numId="247">
    <w:abstractNumId w:val="265"/>
  </w:num>
  <w:num w:numId="248">
    <w:abstractNumId w:val="169"/>
  </w:num>
  <w:num w:numId="249">
    <w:abstractNumId w:val="46"/>
  </w:num>
  <w:num w:numId="250">
    <w:abstractNumId w:val="212"/>
  </w:num>
  <w:num w:numId="251">
    <w:abstractNumId w:val="248"/>
  </w:num>
  <w:num w:numId="252">
    <w:abstractNumId w:val="103"/>
  </w:num>
  <w:num w:numId="253">
    <w:abstractNumId w:val="98"/>
  </w:num>
  <w:num w:numId="254">
    <w:abstractNumId w:val="275"/>
  </w:num>
  <w:num w:numId="255">
    <w:abstractNumId w:val="253"/>
  </w:num>
  <w:num w:numId="256">
    <w:abstractNumId w:val="110"/>
  </w:num>
  <w:num w:numId="257">
    <w:abstractNumId w:val="113"/>
  </w:num>
  <w:num w:numId="258">
    <w:abstractNumId w:val="273"/>
  </w:num>
  <w:num w:numId="259">
    <w:abstractNumId w:val="37"/>
  </w:num>
  <w:num w:numId="260">
    <w:abstractNumId w:val="11"/>
  </w:num>
  <w:num w:numId="261">
    <w:abstractNumId w:val="97"/>
  </w:num>
  <w:num w:numId="262">
    <w:abstractNumId w:val="244"/>
  </w:num>
  <w:num w:numId="263">
    <w:abstractNumId w:val="252"/>
  </w:num>
  <w:num w:numId="264">
    <w:abstractNumId w:val="183"/>
  </w:num>
  <w:num w:numId="265">
    <w:abstractNumId w:val="217"/>
  </w:num>
  <w:num w:numId="266">
    <w:abstractNumId w:val="55"/>
  </w:num>
  <w:num w:numId="267">
    <w:abstractNumId w:val="204"/>
  </w:num>
  <w:num w:numId="268">
    <w:abstractNumId w:val="218"/>
  </w:num>
  <w:num w:numId="269">
    <w:abstractNumId w:val="237"/>
  </w:num>
  <w:num w:numId="270">
    <w:abstractNumId w:val="246"/>
  </w:num>
  <w:num w:numId="271">
    <w:abstractNumId w:val="65"/>
  </w:num>
  <w:num w:numId="272">
    <w:abstractNumId w:val="127"/>
  </w:num>
  <w:num w:numId="273">
    <w:abstractNumId w:val="136"/>
  </w:num>
  <w:num w:numId="274">
    <w:abstractNumId w:val="231"/>
  </w:num>
  <w:num w:numId="275">
    <w:abstractNumId w:val="264"/>
  </w:num>
  <w:num w:numId="276">
    <w:abstractNumId w:val="274"/>
  </w:num>
  <w:num w:numId="277">
    <w:abstractNumId w:val="79"/>
  </w:num>
  <w:num w:numId="278">
    <w:abstractNumId w:val="172"/>
  </w:num>
  <w:num w:numId="279">
    <w:abstractNumId w:val="18"/>
  </w:num>
  <w:num w:numId="280">
    <w:abstractNumId w:val="62"/>
  </w:num>
  <w:num w:numId="281">
    <w:abstractNumId w:val="88"/>
  </w:num>
  <w:num w:numId="282">
    <w:abstractNumId w:val="111"/>
  </w:num>
  <w:num w:numId="283">
    <w:abstractNumId w:val="192"/>
  </w:num>
  <w:num w:numId="284">
    <w:abstractNumId w:val="133"/>
  </w:num>
  <w:num w:numId="285">
    <w:abstractNumId w:val="227"/>
  </w:num>
  <w:num w:numId="286">
    <w:abstractNumId w:val="114"/>
  </w:num>
  <w:num w:numId="287">
    <w:abstractNumId w:val="254"/>
  </w:num>
  <w:num w:numId="288">
    <w:abstractNumId w:val="56"/>
  </w:num>
  <w:num w:numId="289">
    <w:abstractNumId w:val="283"/>
  </w:num>
  <w:numIdMacAtCleanup w:val="2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7DC"/>
    <w:rsid w:val="000012E2"/>
    <w:rsid w:val="0000151A"/>
    <w:rsid w:val="00001C93"/>
    <w:rsid w:val="000024AA"/>
    <w:rsid w:val="000024AD"/>
    <w:rsid w:val="00002547"/>
    <w:rsid w:val="0000291B"/>
    <w:rsid w:val="0000301A"/>
    <w:rsid w:val="00003EBB"/>
    <w:rsid w:val="0000499F"/>
    <w:rsid w:val="00004B0B"/>
    <w:rsid w:val="000053CE"/>
    <w:rsid w:val="00005FF1"/>
    <w:rsid w:val="00006A2C"/>
    <w:rsid w:val="00006BBA"/>
    <w:rsid w:val="00006E0F"/>
    <w:rsid w:val="00006FE1"/>
    <w:rsid w:val="0000708D"/>
    <w:rsid w:val="0000715A"/>
    <w:rsid w:val="000118DB"/>
    <w:rsid w:val="00011F3A"/>
    <w:rsid w:val="0001212F"/>
    <w:rsid w:val="00012880"/>
    <w:rsid w:val="000128BD"/>
    <w:rsid w:val="00012943"/>
    <w:rsid w:val="0001360E"/>
    <w:rsid w:val="00013637"/>
    <w:rsid w:val="00013B01"/>
    <w:rsid w:val="00013BA0"/>
    <w:rsid w:val="00013C1F"/>
    <w:rsid w:val="00014056"/>
    <w:rsid w:val="00014684"/>
    <w:rsid w:val="000146D7"/>
    <w:rsid w:val="00014C08"/>
    <w:rsid w:val="00014CDB"/>
    <w:rsid w:val="00015117"/>
    <w:rsid w:val="00015C08"/>
    <w:rsid w:val="0001687C"/>
    <w:rsid w:val="00016C28"/>
    <w:rsid w:val="00016D30"/>
    <w:rsid w:val="00017649"/>
    <w:rsid w:val="00017B9E"/>
    <w:rsid w:val="00017E34"/>
    <w:rsid w:val="00020A93"/>
    <w:rsid w:val="000216D3"/>
    <w:rsid w:val="00021FAA"/>
    <w:rsid w:val="0002306C"/>
    <w:rsid w:val="000233DC"/>
    <w:rsid w:val="00024479"/>
    <w:rsid w:val="0002457D"/>
    <w:rsid w:val="0002465E"/>
    <w:rsid w:val="00024AE0"/>
    <w:rsid w:val="00024D3E"/>
    <w:rsid w:val="00024DAD"/>
    <w:rsid w:val="000258CE"/>
    <w:rsid w:val="0002590A"/>
    <w:rsid w:val="00025E8A"/>
    <w:rsid w:val="000260EC"/>
    <w:rsid w:val="000269A3"/>
    <w:rsid w:val="00026BA6"/>
    <w:rsid w:val="00026DD1"/>
    <w:rsid w:val="0002745C"/>
    <w:rsid w:val="000275BE"/>
    <w:rsid w:val="00027CBC"/>
    <w:rsid w:val="00030821"/>
    <w:rsid w:val="00030B2E"/>
    <w:rsid w:val="00030C6C"/>
    <w:rsid w:val="0003164F"/>
    <w:rsid w:val="00031B32"/>
    <w:rsid w:val="00032949"/>
    <w:rsid w:val="000331AA"/>
    <w:rsid w:val="00033268"/>
    <w:rsid w:val="000333C0"/>
    <w:rsid w:val="00033425"/>
    <w:rsid w:val="00033EDE"/>
    <w:rsid w:val="00033F0E"/>
    <w:rsid w:val="000340E2"/>
    <w:rsid w:val="000340F5"/>
    <w:rsid w:val="000342F9"/>
    <w:rsid w:val="00034382"/>
    <w:rsid w:val="00034633"/>
    <w:rsid w:val="0003487C"/>
    <w:rsid w:val="000349E6"/>
    <w:rsid w:val="00035D6B"/>
    <w:rsid w:val="0003638E"/>
    <w:rsid w:val="0003644D"/>
    <w:rsid w:val="000369B5"/>
    <w:rsid w:val="00036C46"/>
    <w:rsid w:val="000372C5"/>
    <w:rsid w:val="00037969"/>
    <w:rsid w:val="00037D19"/>
    <w:rsid w:val="00037E3B"/>
    <w:rsid w:val="00037E3D"/>
    <w:rsid w:val="00040D84"/>
    <w:rsid w:val="000410DB"/>
    <w:rsid w:val="000412B6"/>
    <w:rsid w:val="000417C2"/>
    <w:rsid w:val="00041939"/>
    <w:rsid w:val="00042396"/>
    <w:rsid w:val="0004256E"/>
    <w:rsid w:val="00042932"/>
    <w:rsid w:val="00042B78"/>
    <w:rsid w:val="00042BF9"/>
    <w:rsid w:val="00042D8F"/>
    <w:rsid w:val="000439A8"/>
    <w:rsid w:val="000443A5"/>
    <w:rsid w:val="000448A9"/>
    <w:rsid w:val="00044C21"/>
    <w:rsid w:val="00044D32"/>
    <w:rsid w:val="00045CA0"/>
    <w:rsid w:val="000473AF"/>
    <w:rsid w:val="00047BA5"/>
    <w:rsid w:val="00047D2B"/>
    <w:rsid w:val="000500DE"/>
    <w:rsid w:val="000502D8"/>
    <w:rsid w:val="000504F6"/>
    <w:rsid w:val="0005076A"/>
    <w:rsid w:val="00050E99"/>
    <w:rsid w:val="00052770"/>
    <w:rsid w:val="00052B33"/>
    <w:rsid w:val="00053092"/>
    <w:rsid w:val="000537D7"/>
    <w:rsid w:val="000538F8"/>
    <w:rsid w:val="00054158"/>
    <w:rsid w:val="0005594C"/>
    <w:rsid w:val="00056492"/>
    <w:rsid w:val="00056551"/>
    <w:rsid w:val="00056768"/>
    <w:rsid w:val="00056C5A"/>
    <w:rsid w:val="0005768F"/>
    <w:rsid w:val="00057C06"/>
    <w:rsid w:val="00057CB3"/>
    <w:rsid w:val="000603B7"/>
    <w:rsid w:val="00060551"/>
    <w:rsid w:val="00060914"/>
    <w:rsid w:val="00061247"/>
    <w:rsid w:val="000615B4"/>
    <w:rsid w:val="00061933"/>
    <w:rsid w:val="00062054"/>
    <w:rsid w:val="000621E8"/>
    <w:rsid w:val="000626FF"/>
    <w:rsid w:val="00062975"/>
    <w:rsid w:val="00062E57"/>
    <w:rsid w:val="00062EEC"/>
    <w:rsid w:val="00063115"/>
    <w:rsid w:val="000650A7"/>
    <w:rsid w:val="000651E6"/>
    <w:rsid w:val="000669D9"/>
    <w:rsid w:val="000671F8"/>
    <w:rsid w:val="000703DE"/>
    <w:rsid w:val="00070418"/>
    <w:rsid w:val="00070736"/>
    <w:rsid w:val="00070B38"/>
    <w:rsid w:val="000714CA"/>
    <w:rsid w:val="000718B9"/>
    <w:rsid w:val="00071BDE"/>
    <w:rsid w:val="00071DC8"/>
    <w:rsid w:val="000720D2"/>
    <w:rsid w:val="00072294"/>
    <w:rsid w:val="00072395"/>
    <w:rsid w:val="0007240A"/>
    <w:rsid w:val="00072607"/>
    <w:rsid w:val="00072A60"/>
    <w:rsid w:val="00073A90"/>
    <w:rsid w:val="00073F55"/>
    <w:rsid w:val="00074002"/>
    <w:rsid w:val="00074873"/>
    <w:rsid w:val="00074962"/>
    <w:rsid w:val="0007653D"/>
    <w:rsid w:val="0007765D"/>
    <w:rsid w:val="00077D60"/>
    <w:rsid w:val="00080062"/>
    <w:rsid w:val="00080BA8"/>
    <w:rsid w:val="00081284"/>
    <w:rsid w:val="000812C3"/>
    <w:rsid w:val="00081358"/>
    <w:rsid w:val="0008154E"/>
    <w:rsid w:val="00081A4C"/>
    <w:rsid w:val="00082C1C"/>
    <w:rsid w:val="00082F80"/>
    <w:rsid w:val="000832EC"/>
    <w:rsid w:val="0008342D"/>
    <w:rsid w:val="00083588"/>
    <w:rsid w:val="0008373F"/>
    <w:rsid w:val="00083B8F"/>
    <w:rsid w:val="000843ED"/>
    <w:rsid w:val="000846BC"/>
    <w:rsid w:val="0008470A"/>
    <w:rsid w:val="00084A83"/>
    <w:rsid w:val="00084E16"/>
    <w:rsid w:val="00085A96"/>
    <w:rsid w:val="00085C15"/>
    <w:rsid w:val="00085D11"/>
    <w:rsid w:val="0008664B"/>
    <w:rsid w:val="0008728E"/>
    <w:rsid w:val="0008730E"/>
    <w:rsid w:val="0009005C"/>
    <w:rsid w:val="00090246"/>
    <w:rsid w:val="00090501"/>
    <w:rsid w:val="00090B8B"/>
    <w:rsid w:val="00090E1D"/>
    <w:rsid w:val="000914DE"/>
    <w:rsid w:val="00091772"/>
    <w:rsid w:val="0009225E"/>
    <w:rsid w:val="00092530"/>
    <w:rsid w:val="00092F3F"/>
    <w:rsid w:val="0009370B"/>
    <w:rsid w:val="000949BD"/>
    <w:rsid w:val="00095546"/>
    <w:rsid w:val="00095B2A"/>
    <w:rsid w:val="00096D0D"/>
    <w:rsid w:val="00097FD8"/>
    <w:rsid w:val="000A06C7"/>
    <w:rsid w:val="000A0B0E"/>
    <w:rsid w:val="000A1025"/>
    <w:rsid w:val="000A1213"/>
    <w:rsid w:val="000A12D2"/>
    <w:rsid w:val="000A1CC9"/>
    <w:rsid w:val="000A1E23"/>
    <w:rsid w:val="000A2852"/>
    <w:rsid w:val="000A2C7C"/>
    <w:rsid w:val="000A33FE"/>
    <w:rsid w:val="000A3845"/>
    <w:rsid w:val="000A3F9B"/>
    <w:rsid w:val="000A410A"/>
    <w:rsid w:val="000A49E0"/>
    <w:rsid w:val="000A6003"/>
    <w:rsid w:val="000A6C98"/>
    <w:rsid w:val="000A731C"/>
    <w:rsid w:val="000A75B6"/>
    <w:rsid w:val="000A75EE"/>
    <w:rsid w:val="000A7D5E"/>
    <w:rsid w:val="000B0518"/>
    <w:rsid w:val="000B0936"/>
    <w:rsid w:val="000B0AB0"/>
    <w:rsid w:val="000B17D9"/>
    <w:rsid w:val="000B21D2"/>
    <w:rsid w:val="000B22F6"/>
    <w:rsid w:val="000B25F1"/>
    <w:rsid w:val="000B28EF"/>
    <w:rsid w:val="000B2DD9"/>
    <w:rsid w:val="000B359B"/>
    <w:rsid w:val="000B3ED6"/>
    <w:rsid w:val="000B426F"/>
    <w:rsid w:val="000B52BE"/>
    <w:rsid w:val="000B5A8D"/>
    <w:rsid w:val="000B6430"/>
    <w:rsid w:val="000B6539"/>
    <w:rsid w:val="000B7201"/>
    <w:rsid w:val="000C04E0"/>
    <w:rsid w:val="000C070D"/>
    <w:rsid w:val="000C07F2"/>
    <w:rsid w:val="000C0C01"/>
    <w:rsid w:val="000C1247"/>
    <w:rsid w:val="000C1C0A"/>
    <w:rsid w:val="000C2C6A"/>
    <w:rsid w:val="000C2EBB"/>
    <w:rsid w:val="000C3A70"/>
    <w:rsid w:val="000C3ECD"/>
    <w:rsid w:val="000C476F"/>
    <w:rsid w:val="000C4A41"/>
    <w:rsid w:val="000C4F20"/>
    <w:rsid w:val="000C5492"/>
    <w:rsid w:val="000C68C2"/>
    <w:rsid w:val="000C69E6"/>
    <w:rsid w:val="000C7033"/>
    <w:rsid w:val="000C7B16"/>
    <w:rsid w:val="000C7C03"/>
    <w:rsid w:val="000D08E6"/>
    <w:rsid w:val="000D1622"/>
    <w:rsid w:val="000D2551"/>
    <w:rsid w:val="000D2F59"/>
    <w:rsid w:val="000D37B4"/>
    <w:rsid w:val="000D3DA8"/>
    <w:rsid w:val="000D4C27"/>
    <w:rsid w:val="000D4EA4"/>
    <w:rsid w:val="000D5226"/>
    <w:rsid w:val="000D529D"/>
    <w:rsid w:val="000D5FB2"/>
    <w:rsid w:val="000D6558"/>
    <w:rsid w:val="000D6A28"/>
    <w:rsid w:val="000D6AA3"/>
    <w:rsid w:val="000D75B5"/>
    <w:rsid w:val="000D7BAD"/>
    <w:rsid w:val="000E0F90"/>
    <w:rsid w:val="000E1530"/>
    <w:rsid w:val="000E1B53"/>
    <w:rsid w:val="000E1ED9"/>
    <w:rsid w:val="000E20D5"/>
    <w:rsid w:val="000E2931"/>
    <w:rsid w:val="000E38F0"/>
    <w:rsid w:val="000E3A1A"/>
    <w:rsid w:val="000E3F19"/>
    <w:rsid w:val="000E41C6"/>
    <w:rsid w:val="000E525A"/>
    <w:rsid w:val="000E5F06"/>
    <w:rsid w:val="000E6A16"/>
    <w:rsid w:val="000E7032"/>
    <w:rsid w:val="000E71EF"/>
    <w:rsid w:val="000E7876"/>
    <w:rsid w:val="000E7BBC"/>
    <w:rsid w:val="000E7EA0"/>
    <w:rsid w:val="000F0034"/>
    <w:rsid w:val="000F04CB"/>
    <w:rsid w:val="000F0BCC"/>
    <w:rsid w:val="000F0D6D"/>
    <w:rsid w:val="000F146D"/>
    <w:rsid w:val="000F1BE7"/>
    <w:rsid w:val="000F2041"/>
    <w:rsid w:val="000F2138"/>
    <w:rsid w:val="000F24BD"/>
    <w:rsid w:val="000F2A40"/>
    <w:rsid w:val="000F2CD2"/>
    <w:rsid w:val="000F324B"/>
    <w:rsid w:val="000F3487"/>
    <w:rsid w:val="000F3885"/>
    <w:rsid w:val="000F3FB6"/>
    <w:rsid w:val="000F4AEA"/>
    <w:rsid w:val="000F5190"/>
    <w:rsid w:val="000F605F"/>
    <w:rsid w:val="000F6346"/>
    <w:rsid w:val="000F6A58"/>
    <w:rsid w:val="000F6E6C"/>
    <w:rsid w:val="000F6EBC"/>
    <w:rsid w:val="000F79A8"/>
    <w:rsid w:val="000F7E65"/>
    <w:rsid w:val="0010011B"/>
    <w:rsid w:val="001002DB"/>
    <w:rsid w:val="001006F8"/>
    <w:rsid w:val="00100842"/>
    <w:rsid w:val="00100A50"/>
    <w:rsid w:val="00101604"/>
    <w:rsid w:val="00101A8E"/>
    <w:rsid w:val="00101A9C"/>
    <w:rsid w:val="00101AB2"/>
    <w:rsid w:val="00102885"/>
    <w:rsid w:val="001029EE"/>
    <w:rsid w:val="00102AE8"/>
    <w:rsid w:val="00102D08"/>
    <w:rsid w:val="00102F88"/>
    <w:rsid w:val="00102FE1"/>
    <w:rsid w:val="00103460"/>
    <w:rsid w:val="00104157"/>
    <w:rsid w:val="001048AC"/>
    <w:rsid w:val="0010522E"/>
    <w:rsid w:val="00106090"/>
    <w:rsid w:val="001062DE"/>
    <w:rsid w:val="0010634A"/>
    <w:rsid w:val="001064BD"/>
    <w:rsid w:val="00106E82"/>
    <w:rsid w:val="001076C8"/>
    <w:rsid w:val="00107B92"/>
    <w:rsid w:val="001101DA"/>
    <w:rsid w:val="0011062B"/>
    <w:rsid w:val="00110A82"/>
    <w:rsid w:val="0011198B"/>
    <w:rsid w:val="001127E1"/>
    <w:rsid w:val="00112E49"/>
    <w:rsid w:val="00113EB9"/>
    <w:rsid w:val="001147D9"/>
    <w:rsid w:val="00114CAF"/>
    <w:rsid w:val="001154FC"/>
    <w:rsid w:val="001156CE"/>
    <w:rsid w:val="001164BE"/>
    <w:rsid w:val="001168D7"/>
    <w:rsid w:val="001171DE"/>
    <w:rsid w:val="00117336"/>
    <w:rsid w:val="00117AAD"/>
    <w:rsid w:val="00117D29"/>
    <w:rsid w:val="00117D94"/>
    <w:rsid w:val="00120155"/>
    <w:rsid w:val="00120346"/>
    <w:rsid w:val="00120B3F"/>
    <w:rsid w:val="001224D9"/>
    <w:rsid w:val="00122604"/>
    <w:rsid w:val="00122B36"/>
    <w:rsid w:val="0012390F"/>
    <w:rsid w:val="00123B5F"/>
    <w:rsid w:val="00124312"/>
    <w:rsid w:val="001251C1"/>
    <w:rsid w:val="001267AD"/>
    <w:rsid w:val="00127D0C"/>
    <w:rsid w:val="00130395"/>
    <w:rsid w:val="001316B0"/>
    <w:rsid w:val="00131BF7"/>
    <w:rsid w:val="001323A3"/>
    <w:rsid w:val="00132CDE"/>
    <w:rsid w:val="0013425F"/>
    <w:rsid w:val="0013491A"/>
    <w:rsid w:val="00134B4B"/>
    <w:rsid w:val="00135ED2"/>
    <w:rsid w:val="00136E01"/>
    <w:rsid w:val="001370EF"/>
    <w:rsid w:val="00137316"/>
    <w:rsid w:val="00140B76"/>
    <w:rsid w:val="00140D37"/>
    <w:rsid w:val="00141027"/>
    <w:rsid w:val="0014119F"/>
    <w:rsid w:val="0014155E"/>
    <w:rsid w:val="00141C24"/>
    <w:rsid w:val="00141F7C"/>
    <w:rsid w:val="0014216C"/>
    <w:rsid w:val="00142326"/>
    <w:rsid w:val="00142447"/>
    <w:rsid w:val="0014325D"/>
    <w:rsid w:val="00143364"/>
    <w:rsid w:val="001434C2"/>
    <w:rsid w:val="001437DC"/>
    <w:rsid w:val="00143FE9"/>
    <w:rsid w:val="001453C2"/>
    <w:rsid w:val="00145832"/>
    <w:rsid w:val="001458B3"/>
    <w:rsid w:val="00145D20"/>
    <w:rsid w:val="00146366"/>
    <w:rsid w:val="00147243"/>
    <w:rsid w:val="00147820"/>
    <w:rsid w:val="0015007A"/>
    <w:rsid w:val="001503BB"/>
    <w:rsid w:val="00150C04"/>
    <w:rsid w:val="00152404"/>
    <w:rsid w:val="00152584"/>
    <w:rsid w:val="00152743"/>
    <w:rsid w:val="00152873"/>
    <w:rsid w:val="00152BB3"/>
    <w:rsid w:val="0015327F"/>
    <w:rsid w:val="0015332C"/>
    <w:rsid w:val="00153EEA"/>
    <w:rsid w:val="00154232"/>
    <w:rsid w:val="001542E0"/>
    <w:rsid w:val="00154638"/>
    <w:rsid w:val="00154AC5"/>
    <w:rsid w:val="00154F89"/>
    <w:rsid w:val="00155971"/>
    <w:rsid w:val="00155C37"/>
    <w:rsid w:val="00157727"/>
    <w:rsid w:val="001578A8"/>
    <w:rsid w:val="00157ACB"/>
    <w:rsid w:val="00157EF5"/>
    <w:rsid w:val="00160F21"/>
    <w:rsid w:val="001610C5"/>
    <w:rsid w:val="00161630"/>
    <w:rsid w:val="001619A7"/>
    <w:rsid w:val="00161AC0"/>
    <w:rsid w:val="00161F85"/>
    <w:rsid w:val="00162328"/>
    <w:rsid w:val="00162974"/>
    <w:rsid w:val="00162BF9"/>
    <w:rsid w:val="00162C27"/>
    <w:rsid w:val="00163748"/>
    <w:rsid w:val="001642D6"/>
    <w:rsid w:val="0016484D"/>
    <w:rsid w:val="00164F0D"/>
    <w:rsid w:val="001650D9"/>
    <w:rsid w:val="00165A22"/>
    <w:rsid w:val="00165B5E"/>
    <w:rsid w:val="00165C6C"/>
    <w:rsid w:val="00167079"/>
    <w:rsid w:val="001671DC"/>
    <w:rsid w:val="00170537"/>
    <w:rsid w:val="00170EEE"/>
    <w:rsid w:val="00171CC1"/>
    <w:rsid w:val="0017257D"/>
    <w:rsid w:val="00172FB6"/>
    <w:rsid w:val="00173D10"/>
    <w:rsid w:val="00173D36"/>
    <w:rsid w:val="00174290"/>
    <w:rsid w:val="0017495F"/>
    <w:rsid w:val="00174BF4"/>
    <w:rsid w:val="00175077"/>
    <w:rsid w:val="00175289"/>
    <w:rsid w:val="001755D6"/>
    <w:rsid w:val="00175AE1"/>
    <w:rsid w:val="00175CD5"/>
    <w:rsid w:val="001760F0"/>
    <w:rsid w:val="0017665F"/>
    <w:rsid w:val="001771A0"/>
    <w:rsid w:val="0017733F"/>
    <w:rsid w:val="001776B0"/>
    <w:rsid w:val="0018013C"/>
    <w:rsid w:val="001802B5"/>
    <w:rsid w:val="00180AB7"/>
    <w:rsid w:val="001811A1"/>
    <w:rsid w:val="00181B4A"/>
    <w:rsid w:val="00182298"/>
    <w:rsid w:val="001829EE"/>
    <w:rsid w:val="001831E4"/>
    <w:rsid w:val="0018396F"/>
    <w:rsid w:val="0018407E"/>
    <w:rsid w:val="0018487A"/>
    <w:rsid w:val="00185DC2"/>
    <w:rsid w:val="001864CD"/>
    <w:rsid w:val="001865F2"/>
    <w:rsid w:val="00186D15"/>
    <w:rsid w:val="00187562"/>
    <w:rsid w:val="00187C14"/>
    <w:rsid w:val="00187DDA"/>
    <w:rsid w:val="001900E9"/>
    <w:rsid w:val="0019035C"/>
    <w:rsid w:val="00190AB7"/>
    <w:rsid w:val="00190E0B"/>
    <w:rsid w:val="00190EB4"/>
    <w:rsid w:val="00190EBF"/>
    <w:rsid w:val="00190FE2"/>
    <w:rsid w:val="00192280"/>
    <w:rsid w:val="00192990"/>
    <w:rsid w:val="00192C39"/>
    <w:rsid w:val="00192CC2"/>
    <w:rsid w:val="00192E4A"/>
    <w:rsid w:val="001943BA"/>
    <w:rsid w:val="00194CA0"/>
    <w:rsid w:val="00195458"/>
    <w:rsid w:val="0019569C"/>
    <w:rsid w:val="00195798"/>
    <w:rsid w:val="00195A3B"/>
    <w:rsid w:val="00195A75"/>
    <w:rsid w:val="00195C40"/>
    <w:rsid w:val="00196173"/>
    <w:rsid w:val="00196316"/>
    <w:rsid w:val="001963DF"/>
    <w:rsid w:val="00196633"/>
    <w:rsid w:val="00196F5E"/>
    <w:rsid w:val="001975AB"/>
    <w:rsid w:val="001A0578"/>
    <w:rsid w:val="001A0744"/>
    <w:rsid w:val="001A0894"/>
    <w:rsid w:val="001A0AAC"/>
    <w:rsid w:val="001A0E81"/>
    <w:rsid w:val="001A1836"/>
    <w:rsid w:val="001A18A7"/>
    <w:rsid w:val="001A2101"/>
    <w:rsid w:val="001A2DAF"/>
    <w:rsid w:val="001A32C5"/>
    <w:rsid w:val="001A3724"/>
    <w:rsid w:val="001A514F"/>
    <w:rsid w:val="001A52DD"/>
    <w:rsid w:val="001A5CFC"/>
    <w:rsid w:val="001A5FAE"/>
    <w:rsid w:val="001A64D1"/>
    <w:rsid w:val="001A712B"/>
    <w:rsid w:val="001A7A39"/>
    <w:rsid w:val="001B0ECA"/>
    <w:rsid w:val="001B12EF"/>
    <w:rsid w:val="001B130A"/>
    <w:rsid w:val="001B1351"/>
    <w:rsid w:val="001B1506"/>
    <w:rsid w:val="001B1717"/>
    <w:rsid w:val="001B1B94"/>
    <w:rsid w:val="001B2287"/>
    <w:rsid w:val="001B26BD"/>
    <w:rsid w:val="001B2929"/>
    <w:rsid w:val="001B2B59"/>
    <w:rsid w:val="001B4657"/>
    <w:rsid w:val="001B48EC"/>
    <w:rsid w:val="001B4AB8"/>
    <w:rsid w:val="001B4B7C"/>
    <w:rsid w:val="001B5203"/>
    <w:rsid w:val="001B554A"/>
    <w:rsid w:val="001B5860"/>
    <w:rsid w:val="001B5AA1"/>
    <w:rsid w:val="001B6ECD"/>
    <w:rsid w:val="001B6FD3"/>
    <w:rsid w:val="001B7396"/>
    <w:rsid w:val="001B787A"/>
    <w:rsid w:val="001B7F20"/>
    <w:rsid w:val="001C0A87"/>
    <w:rsid w:val="001C14A8"/>
    <w:rsid w:val="001C1DE6"/>
    <w:rsid w:val="001C2174"/>
    <w:rsid w:val="001C2644"/>
    <w:rsid w:val="001C2B8D"/>
    <w:rsid w:val="001C2C4C"/>
    <w:rsid w:val="001C37FA"/>
    <w:rsid w:val="001C3D17"/>
    <w:rsid w:val="001C3D28"/>
    <w:rsid w:val="001C3E94"/>
    <w:rsid w:val="001C4C32"/>
    <w:rsid w:val="001C56A5"/>
    <w:rsid w:val="001C599E"/>
    <w:rsid w:val="001C5CDF"/>
    <w:rsid w:val="001C62CC"/>
    <w:rsid w:val="001C63D5"/>
    <w:rsid w:val="001C64E4"/>
    <w:rsid w:val="001C6E75"/>
    <w:rsid w:val="001C77DA"/>
    <w:rsid w:val="001C77F6"/>
    <w:rsid w:val="001C79F5"/>
    <w:rsid w:val="001D0565"/>
    <w:rsid w:val="001D084D"/>
    <w:rsid w:val="001D1242"/>
    <w:rsid w:val="001D15B0"/>
    <w:rsid w:val="001D1656"/>
    <w:rsid w:val="001D1AB3"/>
    <w:rsid w:val="001D218E"/>
    <w:rsid w:val="001D220D"/>
    <w:rsid w:val="001D2CBB"/>
    <w:rsid w:val="001D3150"/>
    <w:rsid w:val="001D3F79"/>
    <w:rsid w:val="001D46C7"/>
    <w:rsid w:val="001D48AF"/>
    <w:rsid w:val="001D5B85"/>
    <w:rsid w:val="001D7096"/>
    <w:rsid w:val="001D7281"/>
    <w:rsid w:val="001D7A2C"/>
    <w:rsid w:val="001D7CFB"/>
    <w:rsid w:val="001D7EF4"/>
    <w:rsid w:val="001E051A"/>
    <w:rsid w:val="001E0775"/>
    <w:rsid w:val="001E09CA"/>
    <w:rsid w:val="001E0A67"/>
    <w:rsid w:val="001E0EB0"/>
    <w:rsid w:val="001E1A32"/>
    <w:rsid w:val="001E1E04"/>
    <w:rsid w:val="001E2636"/>
    <w:rsid w:val="001E263A"/>
    <w:rsid w:val="001E2773"/>
    <w:rsid w:val="001E2C09"/>
    <w:rsid w:val="001E35FF"/>
    <w:rsid w:val="001E5A8F"/>
    <w:rsid w:val="001E5BB7"/>
    <w:rsid w:val="001E5D30"/>
    <w:rsid w:val="001E62BA"/>
    <w:rsid w:val="001E659B"/>
    <w:rsid w:val="001E6615"/>
    <w:rsid w:val="001E7313"/>
    <w:rsid w:val="001F03DE"/>
    <w:rsid w:val="001F0889"/>
    <w:rsid w:val="001F0DB7"/>
    <w:rsid w:val="001F0E7B"/>
    <w:rsid w:val="001F140A"/>
    <w:rsid w:val="001F18A8"/>
    <w:rsid w:val="001F1A14"/>
    <w:rsid w:val="001F1DD8"/>
    <w:rsid w:val="001F2864"/>
    <w:rsid w:val="001F2B10"/>
    <w:rsid w:val="001F3622"/>
    <w:rsid w:val="001F365D"/>
    <w:rsid w:val="001F38B1"/>
    <w:rsid w:val="001F3957"/>
    <w:rsid w:val="001F4851"/>
    <w:rsid w:val="001F59D1"/>
    <w:rsid w:val="001F59FD"/>
    <w:rsid w:val="001F5E6A"/>
    <w:rsid w:val="001F5F7A"/>
    <w:rsid w:val="001F7977"/>
    <w:rsid w:val="002002F3"/>
    <w:rsid w:val="00200636"/>
    <w:rsid w:val="002009B9"/>
    <w:rsid w:val="00200B73"/>
    <w:rsid w:val="00201443"/>
    <w:rsid w:val="002018AC"/>
    <w:rsid w:val="0020244A"/>
    <w:rsid w:val="00203838"/>
    <w:rsid w:val="00203A9B"/>
    <w:rsid w:val="00203F31"/>
    <w:rsid w:val="002040C6"/>
    <w:rsid w:val="00204C52"/>
    <w:rsid w:val="00205384"/>
    <w:rsid w:val="00205464"/>
    <w:rsid w:val="00205A2F"/>
    <w:rsid w:val="002064D1"/>
    <w:rsid w:val="0020713C"/>
    <w:rsid w:val="00207966"/>
    <w:rsid w:val="00210754"/>
    <w:rsid w:val="002114C0"/>
    <w:rsid w:val="00211960"/>
    <w:rsid w:val="00211A8F"/>
    <w:rsid w:val="00212270"/>
    <w:rsid w:val="002124F1"/>
    <w:rsid w:val="00212BD6"/>
    <w:rsid w:val="00212F39"/>
    <w:rsid w:val="00213B0A"/>
    <w:rsid w:val="00214894"/>
    <w:rsid w:val="002150C8"/>
    <w:rsid w:val="0021538F"/>
    <w:rsid w:val="00216039"/>
    <w:rsid w:val="00216288"/>
    <w:rsid w:val="00216897"/>
    <w:rsid w:val="00217447"/>
    <w:rsid w:val="00217F03"/>
    <w:rsid w:val="002228CB"/>
    <w:rsid w:val="00222D1F"/>
    <w:rsid w:val="00223107"/>
    <w:rsid w:val="0022332E"/>
    <w:rsid w:val="00223682"/>
    <w:rsid w:val="00223A99"/>
    <w:rsid w:val="00225E4E"/>
    <w:rsid w:val="00226029"/>
    <w:rsid w:val="00226853"/>
    <w:rsid w:val="0022759D"/>
    <w:rsid w:val="00230A15"/>
    <w:rsid w:val="0023116E"/>
    <w:rsid w:val="00232254"/>
    <w:rsid w:val="00232567"/>
    <w:rsid w:val="002326E8"/>
    <w:rsid w:val="00232BCC"/>
    <w:rsid w:val="00232CB2"/>
    <w:rsid w:val="00232DEC"/>
    <w:rsid w:val="00232F5E"/>
    <w:rsid w:val="0023391D"/>
    <w:rsid w:val="00234A45"/>
    <w:rsid w:val="00234BCA"/>
    <w:rsid w:val="00236174"/>
    <w:rsid w:val="002366D9"/>
    <w:rsid w:val="00240CFA"/>
    <w:rsid w:val="00241C3D"/>
    <w:rsid w:val="002423A7"/>
    <w:rsid w:val="00242B51"/>
    <w:rsid w:val="00242C70"/>
    <w:rsid w:val="002432E4"/>
    <w:rsid w:val="00244363"/>
    <w:rsid w:val="00244C8E"/>
    <w:rsid w:val="00245185"/>
    <w:rsid w:val="0024630B"/>
    <w:rsid w:val="00246885"/>
    <w:rsid w:val="0024698E"/>
    <w:rsid w:val="00246ACC"/>
    <w:rsid w:val="00246BB9"/>
    <w:rsid w:val="002471C6"/>
    <w:rsid w:val="002476DD"/>
    <w:rsid w:val="00250604"/>
    <w:rsid w:val="00250F15"/>
    <w:rsid w:val="0025107E"/>
    <w:rsid w:val="00251205"/>
    <w:rsid w:val="00251294"/>
    <w:rsid w:val="002515F3"/>
    <w:rsid w:val="002516C8"/>
    <w:rsid w:val="00251778"/>
    <w:rsid w:val="002519B3"/>
    <w:rsid w:val="0025260E"/>
    <w:rsid w:val="0025295E"/>
    <w:rsid w:val="00252BB4"/>
    <w:rsid w:val="0025343E"/>
    <w:rsid w:val="00253971"/>
    <w:rsid w:val="00253978"/>
    <w:rsid w:val="00253E29"/>
    <w:rsid w:val="00254508"/>
    <w:rsid w:val="00254F48"/>
    <w:rsid w:val="00255222"/>
    <w:rsid w:val="0025599C"/>
    <w:rsid w:val="00255BEA"/>
    <w:rsid w:val="00256110"/>
    <w:rsid w:val="002568E7"/>
    <w:rsid w:val="00256C13"/>
    <w:rsid w:val="002573D5"/>
    <w:rsid w:val="002579FA"/>
    <w:rsid w:val="00257A1B"/>
    <w:rsid w:val="00257B86"/>
    <w:rsid w:val="00257CA7"/>
    <w:rsid w:val="00260203"/>
    <w:rsid w:val="00260312"/>
    <w:rsid w:val="00260A20"/>
    <w:rsid w:val="00260A89"/>
    <w:rsid w:val="00261579"/>
    <w:rsid w:val="00261675"/>
    <w:rsid w:val="002625AC"/>
    <w:rsid w:val="002628C1"/>
    <w:rsid w:val="00262CE5"/>
    <w:rsid w:val="00262F4D"/>
    <w:rsid w:val="00264179"/>
    <w:rsid w:val="002643AC"/>
    <w:rsid w:val="002645FA"/>
    <w:rsid w:val="00265085"/>
    <w:rsid w:val="00266322"/>
    <w:rsid w:val="00266555"/>
    <w:rsid w:val="002666C2"/>
    <w:rsid w:val="002666FB"/>
    <w:rsid w:val="00266D50"/>
    <w:rsid w:val="00267158"/>
    <w:rsid w:val="00267359"/>
    <w:rsid w:val="00267BAF"/>
    <w:rsid w:val="00267ED9"/>
    <w:rsid w:val="002707DC"/>
    <w:rsid w:val="00270C90"/>
    <w:rsid w:val="00270DB2"/>
    <w:rsid w:val="00271153"/>
    <w:rsid w:val="002717BF"/>
    <w:rsid w:val="002719B9"/>
    <w:rsid w:val="00272BBC"/>
    <w:rsid w:val="00272BBD"/>
    <w:rsid w:val="00272C30"/>
    <w:rsid w:val="00273722"/>
    <w:rsid w:val="00273D7E"/>
    <w:rsid w:val="00273E36"/>
    <w:rsid w:val="002740C5"/>
    <w:rsid w:val="002746B8"/>
    <w:rsid w:val="00274749"/>
    <w:rsid w:val="00274881"/>
    <w:rsid w:val="00274AB2"/>
    <w:rsid w:val="00274ED5"/>
    <w:rsid w:val="00275473"/>
    <w:rsid w:val="00275913"/>
    <w:rsid w:val="00275C78"/>
    <w:rsid w:val="00276346"/>
    <w:rsid w:val="0027691A"/>
    <w:rsid w:val="0027695D"/>
    <w:rsid w:val="00276D52"/>
    <w:rsid w:val="002772D4"/>
    <w:rsid w:val="00277D02"/>
    <w:rsid w:val="00277EFF"/>
    <w:rsid w:val="0028045D"/>
    <w:rsid w:val="002807D8"/>
    <w:rsid w:val="002812F3"/>
    <w:rsid w:val="00281B46"/>
    <w:rsid w:val="00282325"/>
    <w:rsid w:val="00282734"/>
    <w:rsid w:val="00282CE3"/>
    <w:rsid w:val="00282D08"/>
    <w:rsid w:val="00282F63"/>
    <w:rsid w:val="00283283"/>
    <w:rsid w:val="0028343D"/>
    <w:rsid w:val="0028352D"/>
    <w:rsid w:val="00283823"/>
    <w:rsid w:val="00284C3C"/>
    <w:rsid w:val="0028567C"/>
    <w:rsid w:val="00285C10"/>
    <w:rsid w:val="00286014"/>
    <w:rsid w:val="00286170"/>
    <w:rsid w:val="002869D1"/>
    <w:rsid w:val="00286DCB"/>
    <w:rsid w:val="00286F70"/>
    <w:rsid w:val="002900A7"/>
    <w:rsid w:val="002907D5"/>
    <w:rsid w:val="00291497"/>
    <w:rsid w:val="002929B8"/>
    <w:rsid w:val="00292A63"/>
    <w:rsid w:val="00292DBF"/>
    <w:rsid w:val="00292DF6"/>
    <w:rsid w:val="00292FF0"/>
    <w:rsid w:val="00293409"/>
    <w:rsid w:val="00293454"/>
    <w:rsid w:val="00294AEE"/>
    <w:rsid w:val="00295671"/>
    <w:rsid w:val="0029592C"/>
    <w:rsid w:val="00295D67"/>
    <w:rsid w:val="0029683F"/>
    <w:rsid w:val="00297B84"/>
    <w:rsid w:val="002A022E"/>
    <w:rsid w:val="002A0A60"/>
    <w:rsid w:val="002A0B79"/>
    <w:rsid w:val="002A0D85"/>
    <w:rsid w:val="002A0EB5"/>
    <w:rsid w:val="002A1602"/>
    <w:rsid w:val="002A194E"/>
    <w:rsid w:val="002A2711"/>
    <w:rsid w:val="002A2CB6"/>
    <w:rsid w:val="002A30CA"/>
    <w:rsid w:val="002A31F6"/>
    <w:rsid w:val="002A35CC"/>
    <w:rsid w:val="002A38A7"/>
    <w:rsid w:val="002A3EE3"/>
    <w:rsid w:val="002A4765"/>
    <w:rsid w:val="002A535E"/>
    <w:rsid w:val="002A5691"/>
    <w:rsid w:val="002A5971"/>
    <w:rsid w:val="002A6116"/>
    <w:rsid w:val="002A661D"/>
    <w:rsid w:val="002A68DF"/>
    <w:rsid w:val="002A71E4"/>
    <w:rsid w:val="002B0010"/>
    <w:rsid w:val="002B048B"/>
    <w:rsid w:val="002B0D73"/>
    <w:rsid w:val="002B1234"/>
    <w:rsid w:val="002B1577"/>
    <w:rsid w:val="002B16B7"/>
    <w:rsid w:val="002B402B"/>
    <w:rsid w:val="002B40B1"/>
    <w:rsid w:val="002B45AE"/>
    <w:rsid w:val="002B524C"/>
    <w:rsid w:val="002B5490"/>
    <w:rsid w:val="002B5628"/>
    <w:rsid w:val="002B7F70"/>
    <w:rsid w:val="002C0928"/>
    <w:rsid w:val="002C0A99"/>
    <w:rsid w:val="002C14FC"/>
    <w:rsid w:val="002C1955"/>
    <w:rsid w:val="002C20D1"/>
    <w:rsid w:val="002C21DB"/>
    <w:rsid w:val="002C24D5"/>
    <w:rsid w:val="002C2864"/>
    <w:rsid w:val="002C2A2D"/>
    <w:rsid w:val="002C2D93"/>
    <w:rsid w:val="002C2E5D"/>
    <w:rsid w:val="002C330C"/>
    <w:rsid w:val="002C3BEA"/>
    <w:rsid w:val="002C4580"/>
    <w:rsid w:val="002C56A2"/>
    <w:rsid w:val="002C5943"/>
    <w:rsid w:val="002C5E9A"/>
    <w:rsid w:val="002C5F46"/>
    <w:rsid w:val="002C60EA"/>
    <w:rsid w:val="002C624F"/>
    <w:rsid w:val="002C6436"/>
    <w:rsid w:val="002C71C2"/>
    <w:rsid w:val="002C7529"/>
    <w:rsid w:val="002C7563"/>
    <w:rsid w:val="002C78D7"/>
    <w:rsid w:val="002C7931"/>
    <w:rsid w:val="002C7C29"/>
    <w:rsid w:val="002D05F7"/>
    <w:rsid w:val="002D094F"/>
    <w:rsid w:val="002D13F3"/>
    <w:rsid w:val="002D140C"/>
    <w:rsid w:val="002D1490"/>
    <w:rsid w:val="002D2006"/>
    <w:rsid w:val="002D3A5C"/>
    <w:rsid w:val="002D3EBD"/>
    <w:rsid w:val="002D4382"/>
    <w:rsid w:val="002D458C"/>
    <w:rsid w:val="002D4F9E"/>
    <w:rsid w:val="002D52C1"/>
    <w:rsid w:val="002D53A2"/>
    <w:rsid w:val="002D5685"/>
    <w:rsid w:val="002D6D1E"/>
    <w:rsid w:val="002D6FF8"/>
    <w:rsid w:val="002D7316"/>
    <w:rsid w:val="002D7A82"/>
    <w:rsid w:val="002E0355"/>
    <w:rsid w:val="002E0368"/>
    <w:rsid w:val="002E0696"/>
    <w:rsid w:val="002E0987"/>
    <w:rsid w:val="002E0E99"/>
    <w:rsid w:val="002E10A2"/>
    <w:rsid w:val="002E1186"/>
    <w:rsid w:val="002E12A2"/>
    <w:rsid w:val="002E17D9"/>
    <w:rsid w:val="002E202A"/>
    <w:rsid w:val="002E22F4"/>
    <w:rsid w:val="002E2320"/>
    <w:rsid w:val="002E2D9B"/>
    <w:rsid w:val="002E39C6"/>
    <w:rsid w:val="002E4209"/>
    <w:rsid w:val="002E4385"/>
    <w:rsid w:val="002E4F25"/>
    <w:rsid w:val="002E4F55"/>
    <w:rsid w:val="002E5713"/>
    <w:rsid w:val="002E6F78"/>
    <w:rsid w:val="002E7397"/>
    <w:rsid w:val="002E7B59"/>
    <w:rsid w:val="002E7B5A"/>
    <w:rsid w:val="002E7DCE"/>
    <w:rsid w:val="002F077E"/>
    <w:rsid w:val="002F166C"/>
    <w:rsid w:val="002F1DE7"/>
    <w:rsid w:val="002F1E47"/>
    <w:rsid w:val="002F2261"/>
    <w:rsid w:val="002F2377"/>
    <w:rsid w:val="002F2A73"/>
    <w:rsid w:val="002F32EF"/>
    <w:rsid w:val="002F3582"/>
    <w:rsid w:val="002F3813"/>
    <w:rsid w:val="002F3BB5"/>
    <w:rsid w:val="002F3EDC"/>
    <w:rsid w:val="002F4259"/>
    <w:rsid w:val="002F4527"/>
    <w:rsid w:val="002F47BF"/>
    <w:rsid w:val="002F4AFE"/>
    <w:rsid w:val="002F4B56"/>
    <w:rsid w:val="002F4E51"/>
    <w:rsid w:val="002F6E16"/>
    <w:rsid w:val="002F7EDF"/>
    <w:rsid w:val="003005BE"/>
    <w:rsid w:val="00300A68"/>
    <w:rsid w:val="00300EA1"/>
    <w:rsid w:val="00301A78"/>
    <w:rsid w:val="003025C9"/>
    <w:rsid w:val="00302D74"/>
    <w:rsid w:val="00302DFA"/>
    <w:rsid w:val="00303448"/>
    <w:rsid w:val="00303E34"/>
    <w:rsid w:val="003050A7"/>
    <w:rsid w:val="00305433"/>
    <w:rsid w:val="00305764"/>
    <w:rsid w:val="003064D1"/>
    <w:rsid w:val="003067DD"/>
    <w:rsid w:val="00306E53"/>
    <w:rsid w:val="00306F1F"/>
    <w:rsid w:val="00307052"/>
    <w:rsid w:val="003073C8"/>
    <w:rsid w:val="003075C7"/>
    <w:rsid w:val="00307A52"/>
    <w:rsid w:val="00307E33"/>
    <w:rsid w:val="00307F04"/>
    <w:rsid w:val="003101E7"/>
    <w:rsid w:val="00310461"/>
    <w:rsid w:val="00310574"/>
    <w:rsid w:val="0031065E"/>
    <w:rsid w:val="00310C7F"/>
    <w:rsid w:val="00310C8D"/>
    <w:rsid w:val="003116E8"/>
    <w:rsid w:val="00311D83"/>
    <w:rsid w:val="00311DA6"/>
    <w:rsid w:val="0031275F"/>
    <w:rsid w:val="00312C46"/>
    <w:rsid w:val="00313711"/>
    <w:rsid w:val="003139FF"/>
    <w:rsid w:val="00313C16"/>
    <w:rsid w:val="00313D4F"/>
    <w:rsid w:val="00314650"/>
    <w:rsid w:val="0031489B"/>
    <w:rsid w:val="0031522A"/>
    <w:rsid w:val="0031568F"/>
    <w:rsid w:val="0031689F"/>
    <w:rsid w:val="00316C9C"/>
    <w:rsid w:val="00316DAF"/>
    <w:rsid w:val="00316F1D"/>
    <w:rsid w:val="003177E1"/>
    <w:rsid w:val="00317B7A"/>
    <w:rsid w:val="00317DBB"/>
    <w:rsid w:val="00320502"/>
    <w:rsid w:val="00320614"/>
    <w:rsid w:val="0032125D"/>
    <w:rsid w:val="003213B0"/>
    <w:rsid w:val="00321B1B"/>
    <w:rsid w:val="00322CDC"/>
    <w:rsid w:val="00323081"/>
    <w:rsid w:val="00323A22"/>
    <w:rsid w:val="003262F7"/>
    <w:rsid w:val="00326722"/>
    <w:rsid w:val="00326A0D"/>
    <w:rsid w:val="00326C2C"/>
    <w:rsid w:val="00327D09"/>
    <w:rsid w:val="00327DE2"/>
    <w:rsid w:val="00327F19"/>
    <w:rsid w:val="00330189"/>
    <w:rsid w:val="00330196"/>
    <w:rsid w:val="0033074F"/>
    <w:rsid w:val="00331BB8"/>
    <w:rsid w:val="00332249"/>
    <w:rsid w:val="00332C4E"/>
    <w:rsid w:val="00332C8B"/>
    <w:rsid w:val="00333109"/>
    <w:rsid w:val="003331BB"/>
    <w:rsid w:val="00333B5D"/>
    <w:rsid w:val="0033424C"/>
    <w:rsid w:val="003343B4"/>
    <w:rsid w:val="0033451B"/>
    <w:rsid w:val="00334657"/>
    <w:rsid w:val="003347AF"/>
    <w:rsid w:val="00334A5C"/>
    <w:rsid w:val="00334B8C"/>
    <w:rsid w:val="00334EF8"/>
    <w:rsid w:val="00335647"/>
    <w:rsid w:val="0033657A"/>
    <w:rsid w:val="003368A6"/>
    <w:rsid w:val="00336973"/>
    <w:rsid w:val="00337429"/>
    <w:rsid w:val="003401FA"/>
    <w:rsid w:val="003405E3"/>
    <w:rsid w:val="003407BE"/>
    <w:rsid w:val="003407F6"/>
    <w:rsid w:val="00340F1E"/>
    <w:rsid w:val="00340FD2"/>
    <w:rsid w:val="003421DD"/>
    <w:rsid w:val="00342A3F"/>
    <w:rsid w:val="00342D4D"/>
    <w:rsid w:val="003431CF"/>
    <w:rsid w:val="003431D3"/>
    <w:rsid w:val="0034325D"/>
    <w:rsid w:val="00343367"/>
    <w:rsid w:val="00343487"/>
    <w:rsid w:val="0034398B"/>
    <w:rsid w:val="0034538D"/>
    <w:rsid w:val="003454C4"/>
    <w:rsid w:val="00345A64"/>
    <w:rsid w:val="0034616F"/>
    <w:rsid w:val="00346179"/>
    <w:rsid w:val="00346759"/>
    <w:rsid w:val="00346F09"/>
    <w:rsid w:val="0034767A"/>
    <w:rsid w:val="00347708"/>
    <w:rsid w:val="00347DC3"/>
    <w:rsid w:val="00347EED"/>
    <w:rsid w:val="0035038F"/>
    <w:rsid w:val="0035071C"/>
    <w:rsid w:val="0035162D"/>
    <w:rsid w:val="003518BE"/>
    <w:rsid w:val="00351AB8"/>
    <w:rsid w:val="00351C08"/>
    <w:rsid w:val="00352392"/>
    <w:rsid w:val="00352759"/>
    <w:rsid w:val="00352BB2"/>
    <w:rsid w:val="00352FF2"/>
    <w:rsid w:val="00353150"/>
    <w:rsid w:val="0035353F"/>
    <w:rsid w:val="003536C3"/>
    <w:rsid w:val="003544A9"/>
    <w:rsid w:val="003547F4"/>
    <w:rsid w:val="0035482E"/>
    <w:rsid w:val="0035568C"/>
    <w:rsid w:val="00355727"/>
    <w:rsid w:val="00355FFC"/>
    <w:rsid w:val="0035649C"/>
    <w:rsid w:val="003570BB"/>
    <w:rsid w:val="003574D2"/>
    <w:rsid w:val="0035790C"/>
    <w:rsid w:val="00357F76"/>
    <w:rsid w:val="00357F8C"/>
    <w:rsid w:val="003605AB"/>
    <w:rsid w:val="003618F5"/>
    <w:rsid w:val="00361A13"/>
    <w:rsid w:val="00361A27"/>
    <w:rsid w:val="00361B1B"/>
    <w:rsid w:val="0036235B"/>
    <w:rsid w:val="003625A6"/>
    <w:rsid w:val="00363CDD"/>
    <w:rsid w:val="00363D47"/>
    <w:rsid w:val="0036426E"/>
    <w:rsid w:val="00364B64"/>
    <w:rsid w:val="003657AE"/>
    <w:rsid w:val="003657B2"/>
    <w:rsid w:val="003659D4"/>
    <w:rsid w:val="00365D7C"/>
    <w:rsid w:val="003660B5"/>
    <w:rsid w:val="0036625C"/>
    <w:rsid w:val="00366FE5"/>
    <w:rsid w:val="00367A42"/>
    <w:rsid w:val="00367D44"/>
    <w:rsid w:val="00367DF4"/>
    <w:rsid w:val="00371576"/>
    <w:rsid w:val="00371A65"/>
    <w:rsid w:val="00371AC5"/>
    <w:rsid w:val="003721B4"/>
    <w:rsid w:val="0037237E"/>
    <w:rsid w:val="003732F2"/>
    <w:rsid w:val="00373793"/>
    <w:rsid w:val="0037397B"/>
    <w:rsid w:val="00373A52"/>
    <w:rsid w:val="003750B9"/>
    <w:rsid w:val="0037514A"/>
    <w:rsid w:val="003752D6"/>
    <w:rsid w:val="0037564C"/>
    <w:rsid w:val="003757E3"/>
    <w:rsid w:val="00375C00"/>
    <w:rsid w:val="00376761"/>
    <w:rsid w:val="00376868"/>
    <w:rsid w:val="00376C37"/>
    <w:rsid w:val="00376CF9"/>
    <w:rsid w:val="003771BB"/>
    <w:rsid w:val="003773ED"/>
    <w:rsid w:val="003802D7"/>
    <w:rsid w:val="0038120A"/>
    <w:rsid w:val="0038134D"/>
    <w:rsid w:val="00382847"/>
    <w:rsid w:val="00382AE0"/>
    <w:rsid w:val="00382FA5"/>
    <w:rsid w:val="0038337E"/>
    <w:rsid w:val="003834CF"/>
    <w:rsid w:val="00383E15"/>
    <w:rsid w:val="00383F56"/>
    <w:rsid w:val="00384B40"/>
    <w:rsid w:val="00384CB4"/>
    <w:rsid w:val="00385656"/>
    <w:rsid w:val="00385E53"/>
    <w:rsid w:val="00385F35"/>
    <w:rsid w:val="00386325"/>
    <w:rsid w:val="003865B0"/>
    <w:rsid w:val="00386698"/>
    <w:rsid w:val="0038686D"/>
    <w:rsid w:val="00386A95"/>
    <w:rsid w:val="0038733D"/>
    <w:rsid w:val="003879D8"/>
    <w:rsid w:val="00390F7B"/>
    <w:rsid w:val="00391846"/>
    <w:rsid w:val="00391C87"/>
    <w:rsid w:val="00392D8E"/>
    <w:rsid w:val="00392E61"/>
    <w:rsid w:val="00393610"/>
    <w:rsid w:val="00393A9A"/>
    <w:rsid w:val="00393EF2"/>
    <w:rsid w:val="00393FE5"/>
    <w:rsid w:val="003950EC"/>
    <w:rsid w:val="00395B6A"/>
    <w:rsid w:val="00395B94"/>
    <w:rsid w:val="003960DA"/>
    <w:rsid w:val="00396267"/>
    <w:rsid w:val="0039635E"/>
    <w:rsid w:val="003964BB"/>
    <w:rsid w:val="003966B3"/>
    <w:rsid w:val="00396A1B"/>
    <w:rsid w:val="00397301"/>
    <w:rsid w:val="0039794C"/>
    <w:rsid w:val="00397BC0"/>
    <w:rsid w:val="003A02D5"/>
    <w:rsid w:val="003A031F"/>
    <w:rsid w:val="003A0731"/>
    <w:rsid w:val="003A0A3B"/>
    <w:rsid w:val="003A1546"/>
    <w:rsid w:val="003A1DB3"/>
    <w:rsid w:val="003A1E29"/>
    <w:rsid w:val="003A20D9"/>
    <w:rsid w:val="003A23CF"/>
    <w:rsid w:val="003A24A3"/>
    <w:rsid w:val="003A3950"/>
    <w:rsid w:val="003A45B5"/>
    <w:rsid w:val="003A4BC1"/>
    <w:rsid w:val="003A4D16"/>
    <w:rsid w:val="003A4DA9"/>
    <w:rsid w:val="003A4F3C"/>
    <w:rsid w:val="003A6256"/>
    <w:rsid w:val="003A665D"/>
    <w:rsid w:val="003A6716"/>
    <w:rsid w:val="003A6B2C"/>
    <w:rsid w:val="003A6BA8"/>
    <w:rsid w:val="003A6C9D"/>
    <w:rsid w:val="003A70D3"/>
    <w:rsid w:val="003A731D"/>
    <w:rsid w:val="003A742C"/>
    <w:rsid w:val="003B0323"/>
    <w:rsid w:val="003B07AA"/>
    <w:rsid w:val="003B09EF"/>
    <w:rsid w:val="003B0BF5"/>
    <w:rsid w:val="003B179B"/>
    <w:rsid w:val="003B2161"/>
    <w:rsid w:val="003B2B6A"/>
    <w:rsid w:val="003B3DA3"/>
    <w:rsid w:val="003B3FC0"/>
    <w:rsid w:val="003B41B2"/>
    <w:rsid w:val="003B49A6"/>
    <w:rsid w:val="003B4EBE"/>
    <w:rsid w:val="003B561B"/>
    <w:rsid w:val="003B5799"/>
    <w:rsid w:val="003B5AB7"/>
    <w:rsid w:val="003B5AD5"/>
    <w:rsid w:val="003B5C97"/>
    <w:rsid w:val="003B5CC7"/>
    <w:rsid w:val="003B6A86"/>
    <w:rsid w:val="003B6E87"/>
    <w:rsid w:val="003B6F0D"/>
    <w:rsid w:val="003B70CE"/>
    <w:rsid w:val="003B70E4"/>
    <w:rsid w:val="003B7220"/>
    <w:rsid w:val="003B782A"/>
    <w:rsid w:val="003B7994"/>
    <w:rsid w:val="003B7C81"/>
    <w:rsid w:val="003B7D1A"/>
    <w:rsid w:val="003B7D5B"/>
    <w:rsid w:val="003C1501"/>
    <w:rsid w:val="003C16C7"/>
    <w:rsid w:val="003C17D3"/>
    <w:rsid w:val="003C2094"/>
    <w:rsid w:val="003C29BA"/>
    <w:rsid w:val="003C3364"/>
    <w:rsid w:val="003C35D8"/>
    <w:rsid w:val="003C38CB"/>
    <w:rsid w:val="003C39AA"/>
    <w:rsid w:val="003C3D08"/>
    <w:rsid w:val="003C3F0D"/>
    <w:rsid w:val="003C4656"/>
    <w:rsid w:val="003C4854"/>
    <w:rsid w:val="003C49EA"/>
    <w:rsid w:val="003C52D1"/>
    <w:rsid w:val="003C53FC"/>
    <w:rsid w:val="003C55EA"/>
    <w:rsid w:val="003C5F04"/>
    <w:rsid w:val="003C617A"/>
    <w:rsid w:val="003C6548"/>
    <w:rsid w:val="003C68DD"/>
    <w:rsid w:val="003C697A"/>
    <w:rsid w:val="003C7482"/>
    <w:rsid w:val="003C76FE"/>
    <w:rsid w:val="003D0D91"/>
    <w:rsid w:val="003D10EC"/>
    <w:rsid w:val="003D140B"/>
    <w:rsid w:val="003D1AD3"/>
    <w:rsid w:val="003D1CC6"/>
    <w:rsid w:val="003D1D6C"/>
    <w:rsid w:val="003D21D6"/>
    <w:rsid w:val="003D2551"/>
    <w:rsid w:val="003D2885"/>
    <w:rsid w:val="003D2BA2"/>
    <w:rsid w:val="003D40E7"/>
    <w:rsid w:val="003D4128"/>
    <w:rsid w:val="003D4419"/>
    <w:rsid w:val="003D4D5D"/>
    <w:rsid w:val="003D4E9A"/>
    <w:rsid w:val="003D5197"/>
    <w:rsid w:val="003D6229"/>
    <w:rsid w:val="003D66A6"/>
    <w:rsid w:val="003D6DE8"/>
    <w:rsid w:val="003D6E81"/>
    <w:rsid w:val="003D7880"/>
    <w:rsid w:val="003E10BE"/>
    <w:rsid w:val="003E1CBF"/>
    <w:rsid w:val="003E1D67"/>
    <w:rsid w:val="003E1E42"/>
    <w:rsid w:val="003E1F42"/>
    <w:rsid w:val="003E1FAF"/>
    <w:rsid w:val="003E24AB"/>
    <w:rsid w:val="003E24B9"/>
    <w:rsid w:val="003E2794"/>
    <w:rsid w:val="003E27BC"/>
    <w:rsid w:val="003E293F"/>
    <w:rsid w:val="003E2A27"/>
    <w:rsid w:val="003E33D6"/>
    <w:rsid w:val="003E361A"/>
    <w:rsid w:val="003E48DC"/>
    <w:rsid w:val="003E4BAB"/>
    <w:rsid w:val="003E4CB7"/>
    <w:rsid w:val="003E4FAB"/>
    <w:rsid w:val="003E5083"/>
    <w:rsid w:val="003E55E6"/>
    <w:rsid w:val="003E5D2A"/>
    <w:rsid w:val="003E6A23"/>
    <w:rsid w:val="003E6B20"/>
    <w:rsid w:val="003E6C2F"/>
    <w:rsid w:val="003E74FA"/>
    <w:rsid w:val="003E7816"/>
    <w:rsid w:val="003E7ED1"/>
    <w:rsid w:val="003F0598"/>
    <w:rsid w:val="003F0631"/>
    <w:rsid w:val="003F083D"/>
    <w:rsid w:val="003F0D07"/>
    <w:rsid w:val="003F0DDE"/>
    <w:rsid w:val="003F1DE9"/>
    <w:rsid w:val="003F2366"/>
    <w:rsid w:val="003F246B"/>
    <w:rsid w:val="003F268D"/>
    <w:rsid w:val="003F330D"/>
    <w:rsid w:val="003F39ED"/>
    <w:rsid w:val="003F439C"/>
    <w:rsid w:val="003F458F"/>
    <w:rsid w:val="003F4958"/>
    <w:rsid w:val="003F49B1"/>
    <w:rsid w:val="003F4BE1"/>
    <w:rsid w:val="003F5403"/>
    <w:rsid w:val="003F5BAF"/>
    <w:rsid w:val="003F5FB0"/>
    <w:rsid w:val="003F61FB"/>
    <w:rsid w:val="003F6693"/>
    <w:rsid w:val="003F6853"/>
    <w:rsid w:val="003F7020"/>
    <w:rsid w:val="003F70AA"/>
    <w:rsid w:val="003F726E"/>
    <w:rsid w:val="003F76F3"/>
    <w:rsid w:val="003F7A30"/>
    <w:rsid w:val="003F7B07"/>
    <w:rsid w:val="003F7F52"/>
    <w:rsid w:val="00400C21"/>
    <w:rsid w:val="00400D43"/>
    <w:rsid w:val="00400F51"/>
    <w:rsid w:val="004012AA"/>
    <w:rsid w:val="00401971"/>
    <w:rsid w:val="00402370"/>
    <w:rsid w:val="00402BD7"/>
    <w:rsid w:val="00403977"/>
    <w:rsid w:val="00403A67"/>
    <w:rsid w:val="004048C1"/>
    <w:rsid w:val="00404B1A"/>
    <w:rsid w:val="00404EAE"/>
    <w:rsid w:val="00405D9A"/>
    <w:rsid w:val="004063E7"/>
    <w:rsid w:val="00406CF9"/>
    <w:rsid w:val="00407A5A"/>
    <w:rsid w:val="00407C6C"/>
    <w:rsid w:val="00410045"/>
    <w:rsid w:val="00410683"/>
    <w:rsid w:val="00410CB0"/>
    <w:rsid w:val="00411595"/>
    <w:rsid w:val="00411B37"/>
    <w:rsid w:val="00412938"/>
    <w:rsid w:val="00413162"/>
    <w:rsid w:val="0041320B"/>
    <w:rsid w:val="004135DB"/>
    <w:rsid w:val="00414156"/>
    <w:rsid w:val="004142FF"/>
    <w:rsid w:val="004143A7"/>
    <w:rsid w:val="00414BAE"/>
    <w:rsid w:val="00414CD8"/>
    <w:rsid w:val="00414D43"/>
    <w:rsid w:val="00414EFC"/>
    <w:rsid w:val="004152CA"/>
    <w:rsid w:val="00415763"/>
    <w:rsid w:val="004158E5"/>
    <w:rsid w:val="00415DC4"/>
    <w:rsid w:val="00415F98"/>
    <w:rsid w:val="00416BB5"/>
    <w:rsid w:val="00417C57"/>
    <w:rsid w:val="0042044F"/>
    <w:rsid w:val="0042096A"/>
    <w:rsid w:val="00420EDA"/>
    <w:rsid w:val="00421054"/>
    <w:rsid w:val="00421EFB"/>
    <w:rsid w:val="0042264C"/>
    <w:rsid w:val="00422808"/>
    <w:rsid w:val="00422816"/>
    <w:rsid w:val="00422A4D"/>
    <w:rsid w:val="004231EF"/>
    <w:rsid w:val="00425290"/>
    <w:rsid w:val="00425333"/>
    <w:rsid w:val="00425568"/>
    <w:rsid w:val="00425ADF"/>
    <w:rsid w:val="00425C73"/>
    <w:rsid w:val="00426775"/>
    <w:rsid w:val="004269D8"/>
    <w:rsid w:val="00426E14"/>
    <w:rsid w:val="0042752F"/>
    <w:rsid w:val="004277C0"/>
    <w:rsid w:val="004277E8"/>
    <w:rsid w:val="00430B4B"/>
    <w:rsid w:val="00430BFA"/>
    <w:rsid w:val="00430C0C"/>
    <w:rsid w:val="00430D08"/>
    <w:rsid w:val="00431366"/>
    <w:rsid w:val="0043162C"/>
    <w:rsid w:val="00431714"/>
    <w:rsid w:val="00432891"/>
    <w:rsid w:val="0043320F"/>
    <w:rsid w:val="00433D23"/>
    <w:rsid w:val="00434D9A"/>
    <w:rsid w:val="0043544E"/>
    <w:rsid w:val="00435ABB"/>
    <w:rsid w:val="00436D52"/>
    <w:rsid w:val="00437A36"/>
    <w:rsid w:val="00437D76"/>
    <w:rsid w:val="0044013E"/>
    <w:rsid w:val="0044073D"/>
    <w:rsid w:val="0044213E"/>
    <w:rsid w:val="0044243E"/>
    <w:rsid w:val="0044269B"/>
    <w:rsid w:val="00442A43"/>
    <w:rsid w:val="00442B68"/>
    <w:rsid w:val="00442BC7"/>
    <w:rsid w:val="00442E33"/>
    <w:rsid w:val="004430AE"/>
    <w:rsid w:val="004434CA"/>
    <w:rsid w:val="00443BEB"/>
    <w:rsid w:val="00443C70"/>
    <w:rsid w:val="00443CF8"/>
    <w:rsid w:val="0044452E"/>
    <w:rsid w:val="00444C0A"/>
    <w:rsid w:val="00444CA1"/>
    <w:rsid w:val="00446DE5"/>
    <w:rsid w:val="00447265"/>
    <w:rsid w:val="0045048D"/>
    <w:rsid w:val="0045068B"/>
    <w:rsid w:val="004506E6"/>
    <w:rsid w:val="00450842"/>
    <w:rsid w:val="00450DB0"/>
    <w:rsid w:val="00450DF6"/>
    <w:rsid w:val="004513BF"/>
    <w:rsid w:val="00451822"/>
    <w:rsid w:val="00451AB6"/>
    <w:rsid w:val="004523B0"/>
    <w:rsid w:val="0045247D"/>
    <w:rsid w:val="0045274F"/>
    <w:rsid w:val="0045287C"/>
    <w:rsid w:val="00452AEE"/>
    <w:rsid w:val="00453580"/>
    <w:rsid w:val="0045359F"/>
    <w:rsid w:val="00453DC9"/>
    <w:rsid w:val="00453F0F"/>
    <w:rsid w:val="00453F65"/>
    <w:rsid w:val="004542DB"/>
    <w:rsid w:val="00454A0D"/>
    <w:rsid w:val="00455181"/>
    <w:rsid w:val="004557AE"/>
    <w:rsid w:val="00455B59"/>
    <w:rsid w:val="00456818"/>
    <w:rsid w:val="00456F9B"/>
    <w:rsid w:val="004577FD"/>
    <w:rsid w:val="00457906"/>
    <w:rsid w:val="00457DA8"/>
    <w:rsid w:val="00460A18"/>
    <w:rsid w:val="00460A73"/>
    <w:rsid w:val="004611D5"/>
    <w:rsid w:val="00461217"/>
    <w:rsid w:val="00461D05"/>
    <w:rsid w:val="00461F21"/>
    <w:rsid w:val="004625C2"/>
    <w:rsid w:val="004625C6"/>
    <w:rsid w:val="004628A7"/>
    <w:rsid w:val="00463570"/>
    <w:rsid w:val="0046455D"/>
    <w:rsid w:val="00464A22"/>
    <w:rsid w:val="00465FE5"/>
    <w:rsid w:val="004660C2"/>
    <w:rsid w:val="004663C1"/>
    <w:rsid w:val="00467267"/>
    <w:rsid w:val="00467689"/>
    <w:rsid w:val="00467D92"/>
    <w:rsid w:val="004704A9"/>
    <w:rsid w:val="004704D3"/>
    <w:rsid w:val="004706DC"/>
    <w:rsid w:val="00470B4E"/>
    <w:rsid w:val="00470E77"/>
    <w:rsid w:val="0047133A"/>
    <w:rsid w:val="0047147E"/>
    <w:rsid w:val="004718FA"/>
    <w:rsid w:val="00472277"/>
    <w:rsid w:val="004724DD"/>
    <w:rsid w:val="00472898"/>
    <w:rsid w:val="00472DAC"/>
    <w:rsid w:val="0047343A"/>
    <w:rsid w:val="00473D35"/>
    <w:rsid w:val="00473DDC"/>
    <w:rsid w:val="00473E12"/>
    <w:rsid w:val="004748F6"/>
    <w:rsid w:val="00474DF6"/>
    <w:rsid w:val="00474E02"/>
    <w:rsid w:val="00475006"/>
    <w:rsid w:val="00475024"/>
    <w:rsid w:val="0047585E"/>
    <w:rsid w:val="00476004"/>
    <w:rsid w:val="00476CFB"/>
    <w:rsid w:val="00476DB8"/>
    <w:rsid w:val="00477EFB"/>
    <w:rsid w:val="00480075"/>
    <w:rsid w:val="00480CB5"/>
    <w:rsid w:val="00482AAD"/>
    <w:rsid w:val="00482B75"/>
    <w:rsid w:val="00482BFF"/>
    <w:rsid w:val="00482D92"/>
    <w:rsid w:val="0048328A"/>
    <w:rsid w:val="0048362C"/>
    <w:rsid w:val="00484830"/>
    <w:rsid w:val="00485065"/>
    <w:rsid w:val="00486086"/>
    <w:rsid w:val="00486316"/>
    <w:rsid w:val="0048646A"/>
    <w:rsid w:val="0048701A"/>
    <w:rsid w:val="00487279"/>
    <w:rsid w:val="00487510"/>
    <w:rsid w:val="0049013A"/>
    <w:rsid w:val="004901A5"/>
    <w:rsid w:val="00490261"/>
    <w:rsid w:val="004906ED"/>
    <w:rsid w:val="00490789"/>
    <w:rsid w:val="00490911"/>
    <w:rsid w:val="004910DC"/>
    <w:rsid w:val="0049135F"/>
    <w:rsid w:val="00491C53"/>
    <w:rsid w:val="00492840"/>
    <w:rsid w:val="00492969"/>
    <w:rsid w:val="00492980"/>
    <w:rsid w:val="00492C69"/>
    <w:rsid w:val="00493B98"/>
    <w:rsid w:val="004940A3"/>
    <w:rsid w:val="00494532"/>
    <w:rsid w:val="004952AD"/>
    <w:rsid w:val="0049547F"/>
    <w:rsid w:val="0049570A"/>
    <w:rsid w:val="00495807"/>
    <w:rsid w:val="0049597A"/>
    <w:rsid w:val="004965BE"/>
    <w:rsid w:val="00496BB0"/>
    <w:rsid w:val="00496DDC"/>
    <w:rsid w:val="00496FA3"/>
    <w:rsid w:val="004970FA"/>
    <w:rsid w:val="0049760D"/>
    <w:rsid w:val="00497A5C"/>
    <w:rsid w:val="004A02F6"/>
    <w:rsid w:val="004A0775"/>
    <w:rsid w:val="004A0B2A"/>
    <w:rsid w:val="004A147A"/>
    <w:rsid w:val="004A1801"/>
    <w:rsid w:val="004A21C9"/>
    <w:rsid w:val="004A252E"/>
    <w:rsid w:val="004A2657"/>
    <w:rsid w:val="004A2BB2"/>
    <w:rsid w:val="004A2D14"/>
    <w:rsid w:val="004A3221"/>
    <w:rsid w:val="004A3750"/>
    <w:rsid w:val="004A3BB2"/>
    <w:rsid w:val="004A3CFA"/>
    <w:rsid w:val="004A3DBF"/>
    <w:rsid w:val="004A408A"/>
    <w:rsid w:val="004A50F0"/>
    <w:rsid w:val="004A53B7"/>
    <w:rsid w:val="004A5841"/>
    <w:rsid w:val="004A5F17"/>
    <w:rsid w:val="004A67D6"/>
    <w:rsid w:val="004A6F3E"/>
    <w:rsid w:val="004A70C6"/>
    <w:rsid w:val="004A7187"/>
    <w:rsid w:val="004A7BDE"/>
    <w:rsid w:val="004A7C2F"/>
    <w:rsid w:val="004B0C10"/>
    <w:rsid w:val="004B0C65"/>
    <w:rsid w:val="004B1268"/>
    <w:rsid w:val="004B18D1"/>
    <w:rsid w:val="004B203B"/>
    <w:rsid w:val="004B21C1"/>
    <w:rsid w:val="004B2BC7"/>
    <w:rsid w:val="004B37EB"/>
    <w:rsid w:val="004B3BF8"/>
    <w:rsid w:val="004B3DC6"/>
    <w:rsid w:val="004B42B4"/>
    <w:rsid w:val="004B47CF"/>
    <w:rsid w:val="004B5C06"/>
    <w:rsid w:val="004B6606"/>
    <w:rsid w:val="004B6CFC"/>
    <w:rsid w:val="004B707B"/>
    <w:rsid w:val="004B7294"/>
    <w:rsid w:val="004B7CBB"/>
    <w:rsid w:val="004B7D5A"/>
    <w:rsid w:val="004C14D4"/>
    <w:rsid w:val="004C162C"/>
    <w:rsid w:val="004C16B5"/>
    <w:rsid w:val="004C2ACD"/>
    <w:rsid w:val="004C352C"/>
    <w:rsid w:val="004C4865"/>
    <w:rsid w:val="004C48F1"/>
    <w:rsid w:val="004C59FA"/>
    <w:rsid w:val="004C5E0C"/>
    <w:rsid w:val="004C5E38"/>
    <w:rsid w:val="004C6021"/>
    <w:rsid w:val="004C60F4"/>
    <w:rsid w:val="004C6E44"/>
    <w:rsid w:val="004C71C0"/>
    <w:rsid w:val="004D018A"/>
    <w:rsid w:val="004D0744"/>
    <w:rsid w:val="004D07A5"/>
    <w:rsid w:val="004D0E0E"/>
    <w:rsid w:val="004D1025"/>
    <w:rsid w:val="004D15DF"/>
    <w:rsid w:val="004D1DFE"/>
    <w:rsid w:val="004D28A7"/>
    <w:rsid w:val="004D2EF5"/>
    <w:rsid w:val="004D2F4C"/>
    <w:rsid w:val="004D39F4"/>
    <w:rsid w:val="004D4A3F"/>
    <w:rsid w:val="004D4DBF"/>
    <w:rsid w:val="004D5D46"/>
    <w:rsid w:val="004D5D53"/>
    <w:rsid w:val="004D69E2"/>
    <w:rsid w:val="004D724E"/>
    <w:rsid w:val="004D783B"/>
    <w:rsid w:val="004E0D10"/>
    <w:rsid w:val="004E1A87"/>
    <w:rsid w:val="004E2AAD"/>
    <w:rsid w:val="004E2D31"/>
    <w:rsid w:val="004E3178"/>
    <w:rsid w:val="004E349F"/>
    <w:rsid w:val="004E38C2"/>
    <w:rsid w:val="004E3C5A"/>
    <w:rsid w:val="004E4D25"/>
    <w:rsid w:val="004E5161"/>
    <w:rsid w:val="004E5360"/>
    <w:rsid w:val="004E53D2"/>
    <w:rsid w:val="004E5776"/>
    <w:rsid w:val="004E6108"/>
    <w:rsid w:val="004E6271"/>
    <w:rsid w:val="004E64E1"/>
    <w:rsid w:val="004E6AAB"/>
    <w:rsid w:val="004E72B9"/>
    <w:rsid w:val="004F0435"/>
    <w:rsid w:val="004F0A4F"/>
    <w:rsid w:val="004F0C1B"/>
    <w:rsid w:val="004F1B34"/>
    <w:rsid w:val="004F21FC"/>
    <w:rsid w:val="004F2410"/>
    <w:rsid w:val="004F2806"/>
    <w:rsid w:val="004F2CBF"/>
    <w:rsid w:val="004F31AB"/>
    <w:rsid w:val="004F31BF"/>
    <w:rsid w:val="004F33C6"/>
    <w:rsid w:val="004F3C53"/>
    <w:rsid w:val="004F3CC2"/>
    <w:rsid w:val="004F3D42"/>
    <w:rsid w:val="004F3D95"/>
    <w:rsid w:val="004F425A"/>
    <w:rsid w:val="004F45BB"/>
    <w:rsid w:val="004F46F3"/>
    <w:rsid w:val="004F476A"/>
    <w:rsid w:val="004F485A"/>
    <w:rsid w:val="004F4F16"/>
    <w:rsid w:val="004F62A0"/>
    <w:rsid w:val="004F64D2"/>
    <w:rsid w:val="004F64F6"/>
    <w:rsid w:val="004F6FD3"/>
    <w:rsid w:val="004F75E4"/>
    <w:rsid w:val="004F7692"/>
    <w:rsid w:val="004F7746"/>
    <w:rsid w:val="004F7B2E"/>
    <w:rsid w:val="005001B5"/>
    <w:rsid w:val="00500391"/>
    <w:rsid w:val="0050076A"/>
    <w:rsid w:val="00500A3C"/>
    <w:rsid w:val="00500D71"/>
    <w:rsid w:val="00500F1C"/>
    <w:rsid w:val="0050115F"/>
    <w:rsid w:val="00501610"/>
    <w:rsid w:val="00502037"/>
    <w:rsid w:val="005029F1"/>
    <w:rsid w:val="00502AF6"/>
    <w:rsid w:val="00503247"/>
    <w:rsid w:val="005033BA"/>
    <w:rsid w:val="00503489"/>
    <w:rsid w:val="00504066"/>
    <w:rsid w:val="005055B9"/>
    <w:rsid w:val="005057AE"/>
    <w:rsid w:val="00505EBC"/>
    <w:rsid w:val="005069F8"/>
    <w:rsid w:val="00506F04"/>
    <w:rsid w:val="00510F4F"/>
    <w:rsid w:val="00511114"/>
    <w:rsid w:val="005121F5"/>
    <w:rsid w:val="00512262"/>
    <w:rsid w:val="00512534"/>
    <w:rsid w:val="00513119"/>
    <w:rsid w:val="00513679"/>
    <w:rsid w:val="00515BE9"/>
    <w:rsid w:val="00515CFA"/>
    <w:rsid w:val="005165D5"/>
    <w:rsid w:val="005172B1"/>
    <w:rsid w:val="00520084"/>
    <w:rsid w:val="0052062E"/>
    <w:rsid w:val="005207BA"/>
    <w:rsid w:val="00520D17"/>
    <w:rsid w:val="00520D1F"/>
    <w:rsid w:val="00521DEA"/>
    <w:rsid w:val="0052278B"/>
    <w:rsid w:val="00522CA1"/>
    <w:rsid w:val="005232E7"/>
    <w:rsid w:val="00523DC9"/>
    <w:rsid w:val="00524394"/>
    <w:rsid w:val="00524954"/>
    <w:rsid w:val="00524D2E"/>
    <w:rsid w:val="00524D7E"/>
    <w:rsid w:val="005253FF"/>
    <w:rsid w:val="00525654"/>
    <w:rsid w:val="00526023"/>
    <w:rsid w:val="0052661C"/>
    <w:rsid w:val="00526785"/>
    <w:rsid w:val="00526D4A"/>
    <w:rsid w:val="00527516"/>
    <w:rsid w:val="005276C2"/>
    <w:rsid w:val="00530B4A"/>
    <w:rsid w:val="00530E72"/>
    <w:rsid w:val="005313FC"/>
    <w:rsid w:val="00531B3B"/>
    <w:rsid w:val="005329F0"/>
    <w:rsid w:val="00532BF3"/>
    <w:rsid w:val="00532D1E"/>
    <w:rsid w:val="005332B5"/>
    <w:rsid w:val="00533340"/>
    <w:rsid w:val="00533819"/>
    <w:rsid w:val="00533C52"/>
    <w:rsid w:val="0053413F"/>
    <w:rsid w:val="00534553"/>
    <w:rsid w:val="005350B8"/>
    <w:rsid w:val="00535113"/>
    <w:rsid w:val="0053579F"/>
    <w:rsid w:val="00535C2F"/>
    <w:rsid w:val="00536048"/>
    <w:rsid w:val="005361A4"/>
    <w:rsid w:val="0053671E"/>
    <w:rsid w:val="00536847"/>
    <w:rsid w:val="00537526"/>
    <w:rsid w:val="00537600"/>
    <w:rsid w:val="00540136"/>
    <w:rsid w:val="005401C6"/>
    <w:rsid w:val="00540EBE"/>
    <w:rsid w:val="00541064"/>
    <w:rsid w:val="0054193C"/>
    <w:rsid w:val="00542187"/>
    <w:rsid w:val="00542779"/>
    <w:rsid w:val="005444EC"/>
    <w:rsid w:val="0054456A"/>
    <w:rsid w:val="00544CBA"/>
    <w:rsid w:val="00545C95"/>
    <w:rsid w:val="005467A2"/>
    <w:rsid w:val="00546EC0"/>
    <w:rsid w:val="00546FF8"/>
    <w:rsid w:val="00547F46"/>
    <w:rsid w:val="00550660"/>
    <w:rsid w:val="0055084C"/>
    <w:rsid w:val="005517A6"/>
    <w:rsid w:val="005518EA"/>
    <w:rsid w:val="00552031"/>
    <w:rsid w:val="005522CE"/>
    <w:rsid w:val="00552E50"/>
    <w:rsid w:val="005532A1"/>
    <w:rsid w:val="0055384D"/>
    <w:rsid w:val="00553B9E"/>
    <w:rsid w:val="00553CBC"/>
    <w:rsid w:val="005542E9"/>
    <w:rsid w:val="00554441"/>
    <w:rsid w:val="00554C5C"/>
    <w:rsid w:val="00554ECF"/>
    <w:rsid w:val="0055639B"/>
    <w:rsid w:val="00556567"/>
    <w:rsid w:val="0055723C"/>
    <w:rsid w:val="005572F5"/>
    <w:rsid w:val="00557D8C"/>
    <w:rsid w:val="00560010"/>
    <w:rsid w:val="00560A50"/>
    <w:rsid w:val="00560C55"/>
    <w:rsid w:val="00561677"/>
    <w:rsid w:val="00561988"/>
    <w:rsid w:val="00563389"/>
    <w:rsid w:val="00563504"/>
    <w:rsid w:val="00563C6F"/>
    <w:rsid w:val="005643BA"/>
    <w:rsid w:val="00564453"/>
    <w:rsid w:val="0056481D"/>
    <w:rsid w:val="00564C5F"/>
    <w:rsid w:val="00565521"/>
    <w:rsid w:val="00566506"/>
    <w:rsid w:val="0056696E"/>
    <w:rsid w:val="00566A0D"/>
    <w:rsid w:val="00567A59"/>
    <w:rsid w:val="00570235"/>
    <w:rsid w:val="005715C4"/>
    <w:rsid w:val="00572B72"/>
    <w:rsid w:val="005733A9"/>
    <w:rsid w:val="0057364C"/>
    <w:rsid w:val="00573930"/>
    <w:rsid w:val="0057431B"/>
    <w:rsid w:val="00574E5A"/>
    <w:rsid w:val="0057534F"/>
    <w:rsid w:val="005753D0"/>
    <w:rsid w:val="00575925"/>
    <w:rsid w:val="00576582"/>
    <w:rsid w:val="005769C8"/>
    <w:rsid w:val="005771E0"/>
    <w:rsid w:val="00577BD7"/>
    <w:rsid w:val="005801B7"/>
    <w:rsid w:val="0058122C"/>
    <w:rsid w:val="00581A82"/>
    <w:rsid w:val="005826F5"/>
    <w:rsid w:val="00582F07"/>
    <w:rsid w:val="00582F1A"/>
    <w:rsid w:val="00583065"/>
    <w:rsid w:val="005839CD"/>
    <w:rsid w:val="005839F4"/>
    <w:rsid w:val="0058426F"/>
    <w:rsid w:val="005848BC"/>
    <w:rsid w:val="00584D1E"/>
    <w:rsid w:val="00584FF4"/>
    <w:rsid w:val="00585AAC"/>
    <w:rsid w:val="00586476"/>
    <w:rsid w:val="00586DF9"/>
    <w:rsid w:val="00587265"/>
    <w:rsid w:val="00587362"/>
    <w:rsid w:val="00587B1E"/>
    <w:rsid w:val="00590AA0"/>
    <w:rsid w:val="00591E12"/>
    <w:rsid w:val="00592800"/>
    <w:rsid w:val="00592D9C"/>
    <w:rsid w:val="0059506F"/>
    <w:rsid w:val="005954FD"/>
    <w:rsid w:val="005959FA"/>
    <w:rsid w:val="00595B7E"/>
    <w:rsid w:val="00595E93"/>
    <w:rsid w:val="00596C0E"/>
    <w:rsid w:val="005972EA"/>
    <w:rsid w:val="00597F31"/>
    <w:rsid w:val="005A0145"/>
    <w:rsid w:val="005A040B"/>
    <w:rsid w:val="005A0ACC"/>
    <w:rsid w:val="005A0C16"/>
    <w:rsid w:val="005A120D"/>
    <w:rsid w:val="005A1542"/>
    <w:rsid w:val="005A1D02"/>
    <w:rsid w:val="005A200E"/>
    <w:rsid w:val="005A2078"/>
    <w:rsid w:val="005A2200"/>
    <w:rsid w:val="005A27F4"/>
    <w:rsid w:val="005A33BA"/>
    <w:rsid w:val="005A34D3"/>
    <w:rsid w:val="005A4553"/>
    <w:rsid w:val="005A45A6"/>
    <w:rsid w:val="005A4B88"/>
    <w:rsid w:val="005A62E4"/>
    <w:rsid w:val="005A66D6"/>
    <w:rsid w:val="005A7F35"/>
    <w:rsid w:val="005A7FF1"/>
    <w:rsid w:val="005B033C"/>
    <w:rsid w:val="005B08C5"/>
    <w:rsid w:val="005B08F1"/>
    <w:rsid w:val="005B0B16"/>
    <w:rsid w:val="005B0C7A"/>
    <w:rsid w:val="005B18FB"/>
    <w:rsid w:val="005B28D3"/>
    <w:rsid w:val="005B3192"/>
    <w:rsid w:val="005B33CB"/>
    <w:rsid w:val="005B342C"/>
    <w:rsid w:val="005B3832"/>
    <w:rsid w:val="005B3905"/>
    <w:rsid w:val="005B3BED"/>
    <w:rsid w:val="005B4F2D"/>
    <w:rsid w:val="005B5171"/>
    <w:rsid w:val="005B54C9"/>
    <w:rsid w:val="005B598C"/>
    <w:rsid w:val="005B6471"/>
    <w:rsid w:val="005B680D"/>
    <w:rsid w:val="005C038C"/>
    <w:rsid w:val="005C0969"/>
    <w:rsid w:val="005C09AE"/>
    <w:rsid w:val="005C0B33"/>
    <w:rsid w:val="005C0CAE"/>
    <w:rsid w:val="005C1273"/>
    <w:rsid w:val="005C1B99"/>
    <w:rsid w:val="005C21B4"/>
    <w:rsid w:val="005C2CEE"/>
    <w:rsid w:val="005C2D62"/>
    <w:rsid w:val="005C2DAC"/>
    <w:rsid w:val="005C312F"/>
    <w:rsid w:val="005C319F"/>
    <w:rsid w:val="005C465E"/>
    <w:rsid w:val="005C4A90"/>
    <w:rsid w:val="005C4D4B"/>
    <w:rsid w:val="005C5D94"/>
    <w:rsid w:val="005C5E13"/>
    <w:rsid w:val="005C60FC"/>
    <w:rsid w:val="005C7E12"/>
    <w:rsid w:val="005D02E2"/>
    <w:rsid w:val="005D04A5"/>
    <w:rsid w:val="005D05C2"/>
    <w:rsid w:val="005D0839"/>
    <w:rsid w:val="005D24E0"/>
    <w:rsid w:val="005D2ACF"/>
    <w:rsid w:val="005D3485"/>
    <w:rsid w:val="005D3D09"/>
    <w:rsid w:val="005D421B"/>
    <w:rsid w:val="005D4555"/>
    <w:rsid w:val="005D4F04"/>
    <w:rsid w:val="005D4F05"/>
    <w:rsid w:val="005D51D0"/>
    <w:rsid w:val="005D57F5"/>
    <w:rsid w:val="005D6277"/>
    <w:rsid w:val="005D6CA6"/>
    <w:rsid w:val="005D7090"/>
    <w:rsid w:val="005D70E9"/>
    <w:rsid w:val="005D7446"/>
    <w:rsid w:val="005E0365"/>
    <w:rsid w:val="005E0EC7"/>
    <w:rsid w:val="005E10B0"/>
    <w:rsid w:val="005E14EC"/>
    <w:rsid w:val="005E1CDD"/>
    <w:rsid w:val="005E1E1C"/>
    <w:rsid w:val="005E2003"/>
    <w:rsid w:val="005E22C4"/>
    <w:rsid w:val="005E27AE"/>
    <w:rsid w:val="005E29D4"/>
    <w:rsid w:val="005E2DB6"/>
    <w:rsid w:val="005E421D"/>
    <w:rsid w:val="005E45E8"/>
    <w:rsid w:val="005E47A2"/>
    <w:rsid w:val="005E53C5"/>
    <w:rsid w:val="005E5B9D"/>
    <w:rsid w:val="005E5F6D"/>
    <w:rsid w:val="005E6FA7"/>
    <w:rsid w:val="005E707B"/>
    <w:rsid w:val="005E7900"/>
    <w:rsid w:val="005E7D11"/>
    <w:rsid w:val="005F0008"/>
    <w:rsid w:val="005F016F"/>
    <w:rsid w:val="005F0498"/>
    <w:rsid w:val="005F07BD"/>
    <w:rsid w:val="005F0C53"/>
    <w:rsid w:val="005F155C"/>
    <w:rsid w:val="005F2847"/>
    <w:rsid w:val="005F2EBC"/>
    <w:rsid w:val="005F3156"/>
    <w:rsid w:val="005F34EC"/>
    <w:rsid w:val="005F37A0"/>
    <w:rsid w:val="005F4007"/>
    <w:rsid w:val="005F5D27"/>
    <w:rsid w:val="005F5DDB"/>
    <w:rsid w:val="005F5EC6"/>
    <w:rsid w:val="005F6354"/>
    <w:rsid w:val="005F6695"/>
    <w:rsid w:val="005F6946"/>
    <w:rsid w:val="005F6C3D"/>
    <w:rsid w:val="005F7506"/>
    <w:rsid w:val="005F78D8"/>
    <w:rsid w:val="005F7AFD"/>
    <w:rsid w:val="00600077"/>
    <w:rsid w:val="00600AFE"/>
    <w:rsid w:val="00602606"/>
    <w:rsid w:val="0060333D"/>
    <w:rsid w:val="00603718"/>
    <w:rsid w:val="0060493F"/>
    <w:rsid w:val="00604B56"/>
    <w:rsid w:val="00605277"/>
    <w:rsid w:val="006056F1"/>
    <w:rsid w:val="00605822"/>
    <w:rsid w:val="00605D57"/>
    <w:rsid w:val="00605ED9"/>
    <w:rsid w:val="00605F0B"/>
    <w:rsid w:val="00605F77"/>
    <w:rsid w:val="0060603C"/>
    <w:rsid w:val="006065F9"/>
    <w:rsid w:val="006073C2"/>
    <w:rsid w:val="006077A6"/>
    <w:rsid w:val="006077E6"/>
    <w:rsid w:val="00607A67"/>
    <w:rsid w:val="00607EB3"/>
    <w:rsid w:val="00610287"/>
    <w:rsid w:val="00610B09"/>
    <w:rsid w:val="00611120"/>
    <w:rsid w:val="0061137E"/>
    <w:rsid w:val="0061246A"/>
    <w:rsid w:val="00612905"/>
    <w:rsid w:val="006133AD"/>
    <w:rsid w:val="00613485"/>
    <w:rsid w:val="00613E50"/>
    <w:rsid w:val="00613E7B"/>
    <w:rsid w:val="006159AA"/>
    <w:rsid w:val="006159F7"/>
    <w:rsid w:val="00615ABF"/>
    <w:rsid w:val="00615BDB"/>
    <w:rsid w:val="00615D4E"/>
    <w:rsid w:val="00616313"/>
    <w:rsid w:val="006163DE"/>
    <w:rsid w:val="006164D1"/>
    <w:rsid w:val="00616C19"/>
    <w:rsid w:val="006176D4"/>
    <w:rsid w:val="006177BE"/>
    <w:rsid w:val="00617BF2"/>
    <w:rsid w:val="00620344"/>
    <w:rsid w:val="006206DD"/>
    <w:rsid w:val="00620AEF"/>
    <w:rsid w:val="00621427"/>
    <w:rsid w:val="0062228C"/>
    <w:rsid w:val="006229B1"/>
    <w:rsid w:val="006236EE"/>
    <w:rsid w:val="006237C6"/>
    <w:rsid w:val="00624420"/>
    <w:rsid w:val="006245DD"/>
    <w:rsid w:val="00624827"/>
    <w:rsid w:val="00624995"/>
    <w:rsid w:val="00624C84"/>
    <w:rsid w:val="00624E00"/>
    <w:rsid w:val="00624E11"/>
    <w:rsid w:val="00625826"/>
    <w:rsid w:val="00626154"/>
    <w:rsid w:val="00626205"/>
    <w:rsid w:val="00626889"/>
    <w:rsid w:val="006272BC"/>
    <w:rsid w:val="006275D6"/>
    <w:rsid w:val="0062784E"/>
    <w:rsid w:val="0063061A"/>
    <w:rsid w:val="006316C6"/>
    <w:rsid w:val="00631ED7"/>
    <w:rsid w:val="00632002"/>
    <w:rsid w:val="0063247D"/>
    <w:rsid w:val="00632836"/>
    <w:rsid w:val="006334D7"/>
    <w:rsid w:val="0063373D"/>
    <w:rsid w:val="00634599"/>
    <w:rsid w:val="00634AB4"/>
    <w:rsid w:val="00634DE6"/>
    <w:rsid w:val="00635583"/>
    <w:rsid w:val="00635610"/>
    <w:rsid w:val="0063561B"/>
    <w:rsid w:val="00635E1D"/>
    <w:rsid w:val="006360CF"/>
    <w:rsid w:val="0063615D"/>
    <w:rsid w:val="00636190"/>
    <w:rsid w:val="00636487"/>
    <w:rsid w:val="00636AE3"/>
    <w:rsid w:val="00636B99"/>
    <w:rsid w:val="00636E06"/>
    <w:rsid w:val="00637091"/>
    <w:rsid w:val="00637D94"/>
    <w:rsid w:val="00640450"/>
    <w:rsid w:val="00640D00"/>
    <w:rsid w:val="00640E72"/>
    <w:rsid w:val="0064193A"/>
    <w:rsid w:val="00641A11"/>
    <w:rsid w:val="00641C3F"/>
    <w:rsid w:val="00642C3C"/>
    <w:rsid w:val="00643823"/>
    <w:rsid w:val="006441C8"/>
    <w:rsid w:val="00644772"/>
    <w:rsid w:val="00644DB9"/>
    <w:rsid w:val="00644DDF"/>
    <w:rsid w:val="00645B62"/>
    <w:rsid w:val="00645DB4"/>
    <w:rsid w:val="006460BD"/>
    <w:rsid w:val="006463FD"/>
    <w:rsid w:val="00646441"/>
    <w:rsid w:val="006466BA"/>
    <w:rsid w:val="00646D5A"/>
    <w:rsid w:val="00646DEE"/>
    <w:rsid w:val="00646E1E"/>
    <w:rsid w:val="00646E8D"/>
    <w:rsid w:val="0064714B"/>
    <w:rsid w:val="006475BE"/>
    <w:rsid w:val="00647888"/>
    <w:rsid w:val="00647E5C"/>
    <w:rsid w:val="00650030"/>
    <w:rsid w:val="00650402"/>
    <w:rsid w:val="006509C1"/>
    <w:rsid w:val="006512D0"/>
    <w:rsid w:val="0065140D"/>
    <w:rsid w:val="00651808"/>
    <w:rsid w:val="00651840"/>
    <w:rsid w:val="0065197D"/>
    <w:rsid w:val="00651D1E"/>
    <w:rsid w:val="00652617"/>
    <w:rsid w:val="0065344C"/>
    <w:rsid w:val="0065399A"/>
    <w:rsid w:val="00653E10"/>
    <w:rsid w:val="0065407E"/>
    <w:rsid w:val="006541A7"/>
    <w:rsid w:val="006549D4"/>
    <w:rsid w:val="00654BA0"/>
    <w:rsid w:val="00654EFC"/>
    <w:rsid w:val="00654F76"/>
    <w:rsid w:val="00655373"/>
    <w:rsid w:val="006555B6"/>
    <w:rsid w:val="00655A65"/>
    <w:rsid w:val="006561BB"/>
    <w:rsid w:val="006562BF"/>
    <w:rsid w:val="006563E8"/>
    <w:rsid w:val="00656993"/>
    <w:rsid w:val="00656D42"/>
    <w:rsid w:val="0065776D"/>
    <w:rsid w:val="00657A44"/>
    <w:rsid w:val="00657FD7"/>
    <w:rsid w:val="006616B0"/>
    <w:rsid w:val="0066191C"/>
    <w:rsid w:val="00661E21"/>
    <w:rsid w:val="00661F2C"/>
    <w:rsid w:val="006623DD"/>
    <w:rsid w:val="00662E83"/>
    <w:rsid w:val="00664C1B"/>
    <w:rsid w:val="006657C2"/>
    <w:rsid w:val="006659C4"/>
    <w:rsid w:val="00665DE5"/>
    <w:rsid w:val="00665EB3"/>
    <w:rsid w:val="00666053"/>
    <w:rsid w:val="006667FE"/>
    <w:rsid w:val="00666B43"/>
    <w:rsid w:val="00666B75"/>
    <w:rsid w:val="006671A7"/>
    <w:rsid w:val="006671F6"/>
    <w:rsid w:val="0067029C"/>
    <w:rsid w:val="006713AB"/>
    <w:rsid w:val="00671A04"/>
    <w:rsid w:val="006720A2"/>
    <w:rsid w:val="006720EF"/>
    <w:rsid w:val="00672814"/>
    <w:rsid w:val="00672FDB"/>
    <w:rsid w:val="006734C8"/>
    <w:rsid w:val="00674DFD"/>
    <w:rsid w:val="00674E0A"/>
    <w:rsid w:val="00674F2F"/>
    <w:rsid w:val="00675145"/>
    <w:rsid w:val="006753E0"/>
    <w:rsid w:val="006757FF"/>
    <w:rsid w:val="006758D1"/>
    <w:rsid w:val="00675AEE"/>
    <w:rsid w:val="00675D94"/>
    <w:rsid w:val="006762BF"/>
    <w:rsid w:val="00677429"/>
    <w:rsid w:val="00677599"/>
    <w:rsid w:val="006775B8"/>
    <w:rsid w:val="00680B1D"/>
    <w:rsid w:val="00680E08"/>
    <w:rsid w:val="00680EE8"/>
    <w:rsid w:val="0068170E"/>
    <w:rsid w:val="00681B0B"/>
    <w:rsid w:val="00681F91"/>
    <w:rsid w:val="0068256F"/>
    <w:rsid w:val="0068274D"/>
    <w:rsid w:val="00682984"/>
    <w:rsid w:val="006830EA"/>
    <w:rsid w:val="0068334A"/>
    <w:rsid w:val="00683435"/>
    <w:rsid w:val="0068367B"/>
    <w:rsid w:val="00683B27"/>
    <w:rsid w:val="00683D86"/>
    <w:rsid w:val="0068428B"/>
    <w:rsid w:val="0068464E"/>
    <w:rsid w:val="00685253"/>
    <w:rsid w:val="00685A03"/>
    <w:rsid w:val="006863F1"/>
    <w:rsid w:val="0068652B"/>
    <w:rsid w:val="0068686B"/>
    <w:rsid w:val="00687302"/>
    <w:rsid w:val="00687A99"/>
    <w:rsid w:val="00687D0A"/>
    <w:rsid w:val="00690436"/>
    <w:rsid w:val="00690AFE"/>
    <w:rsid w:val="00690B4D"/>
    <w:rsid w:val="00690DF8"/>
    <w:rsid w:val="00691C37"/>
    <w:rsid w:val="00691E43"/>
    <w:rsid w:val="006922F6"/>
    <w:rsid w:val="0069267D"/>
    <w:rsid w:val="0069283F"/>
    <w:rsid w:val="006930F2"/>
    <w:rsid w:val="006935FC"/>
    <w:rsid w:val="0069370F"/>
    <w:rsid w:val="00693932"/>
    <w:rsid w:val="00695515"/>
    <w:rsid w:val="006959DF"/>
    <w:rsid w:val="00695B55"/>
    <w:rsid w:val="0069607C"/>
    <w:rsid w:val="0069680D"/>
    <w:rsid w:val="00696D0D"/>
    <w:rsid w:val="00696F98"/>
    <w:rsid w:val="00697735"/>
    <w:rsid w:val="006A0C5D"/>
    <w:rsid w:val="006A1570"/>
    <w:rsid w:val="006A15C2"/>
    <w:rsid w:val="006A17E9"/>
    <w:rsid w:val="006A2809"/>
    <w:rsid w:val="006A3109"/>
    <w:rsid w:val="006A313C"/>
    <w:rsid w:val="006A32AB"/>
    <w:rsid w:val="006A5974"/>
    <w:rsid w:val="006A5F35"/>
    <w:rsid w:val="006A6417"/>
    <w:rsid w:val="006A6421"/>
    <w:rsid w:val="006A653A"/>
    <w:rsid w:val="006A65DC"/>
    <w:rsid w:val="006A69C3"/>
    <w:rsid w:val="006A6A54"/>
    <w:rsid w:val="006A6FA9"/>
    <w:rsid w:val="006A789D"/>
    <w:rsid w:val="006B019C"/>
    <w:rsid w:val="006B0F5C"/>
    <w:rsid w:val="006B15F4"/>
    <w:rsid w:val="006B1A8D"/>
    <w:rsid w:val="006B238E"/>
    <w:rsid w:val="006B250C"/>
    <w:rsid w:val="006B28A4"/>
    <w:rsid w:val="006B32C1"/>
    <w:rsid w:val="006B3A16"/>
    <w:rsid w:val="006B3B9D"/>
    <w:rsid w:val="006B42A1"/>
    <w:rsid w:val="006B4756"/>
    <w:rsid w:val="006B48FE"/>
    <w:rsid w:val="006B4ED3"/>
    <w:rsid w:val="006B5169"/>
    <w:rsid w:val="006B52A4"/>
    <w:rsid w:val="006B53E3"/>
    <w:rsid w:val="006B6396"/>
    <w:rsid w:val="006B6856"/>
    <w:rsid w:val="006B698E"/>
    <w:rsid w:val="006B6B71"/>
    <w:rsid w:val="006B7398"/>
    <w:rsid w:val="006B74D2"/>
    <w:rsid w:val="006B78C7"/>
    <w:rsid w:val="006B7BDD"/>
    <w:rsid w:val="006B7D62"/>
    <w:rsid w:val="006C0A52"/>
    <w:rsid w:val="006C0BA6"/>
    <w:rsid w:val="006C0F0D"/>
    <w:rsid w:val="006C1694"/>
    <w:rsid w:val="006C1DE1"/>
    <w:rsid w:val="006C208C"/>
    <w:rsid w:val="006C26FE"/>
    <w:rsid w:val="006C2CE7"/>
    <w:rsid w:val="006C414A"/>
    <w:rsid w:val="006C4274"/>
    <w:rsid w:val="006C4E41"/>
    <w:rsid w:val="006C5AC3"/>
    <w:rsid w:val="006C6727"/>
    <w:rsid w:val="006C6D7E"/>
    <w:rsid w:val="006C6DAE"/>
    <w:rsid w:val="006C6DB4"/>
    <w:rsid w:val="006C6FF5"/>
    <w:rsid w:val="006C75F2"/>
    <w:rsid w:val="006D1AE6"/>
    <w:rsid w:val="006D20A8"/>
    <w:rsid w:val="006D282E"/>
    <w:rsid w:val="006D2EAB"/>
    <w:rsid w:val="006D2F72"/>
    <w:rsid w:val="006D4097"/>
    <w:rsid w:val="006D40E5"/>
    <w:rsid w:val="006D435E"/>
    <w:rsid w:val="006D43D9"/>
    <w:rsid w:val="006D4BBD"/>
    <w:rsid w:val="006D5188"/>
    <w:rsid w:val="006D55BA"/>
    <w:rsid w:val="006D55F2"/>
    <w:rsid w:val="006D5B0C"/>
    <w:rsid w:val="006D65EA"/>
    <w:rsid w:val="006D68B4"/>
    <w:rsid w:val="006D68E2"/>
    <w:rsid w:val="006D6C79"/>
    <w:rsid w:val="006D6DE1"/>
    <w:rsid w:val="006D7143"/>
    <w:rsid w:val="006E0242"/>
    <w:rsid w:val="006E0A0D"/>
    <w:rsid w:val="006E1687"/>
    <w:rsid w:val="006E1951"/>
    <w:rsid w:val="006E22EC"/>
    <w:rsid w:val="006E4468"/>
    <w:rsid w:val="006E4F53"/>
    <w:rsid w:val="006E56C4"/>
    <w:rsid w:val="006E5B38"/>
    <w:rsid w:val="006E5EB1"/>
    <w:rsid w:val="006E5F1C"/>
    <w:rsid w:val="006E61C3"/>
    <w:rsid w:val="006E6372"/>
    <w:rsid w:val="006E6FBB"/>
    <w:rsid w:val="006E7875"/>
    <w:rsid w:val="006E7B66"/>
    <w:rsid w:val="006E7E5E"/>
    <w:rsid w:val="006F05AD"/>
    <w:rsid w:val="006F0A72"/>
    <w:rsid w:val="006F0A8D"/>
    <w:rsid w:val="006F1428"/>
    <w:rsid w:val="006F191C"/>
    <w:rsid w:val="006F1B8F"/>
    <w:rsid w:val="006F23EB"/>
    <w:rsid w:val="006F2674"/>
    <w:rsid w:val="006F2AB0"/>
    <w:rsid w:val="006F2FDD"/>
    <w:rsid w:val="006F4231"/>
    <w:rsid w:val="006F527F"/>
    <w:rsid w:val="006F5AC0"/>
    <w:rsid w:val="006F795E"/>
    <w:rsid w:val="007000A6"/>
    <w:rsid w:val="00700454"/>
    <w:rsid w:val="00700AF1"/>
    <w:rsid w:val="00700FB8"/>
    <w:rsid w:val="00701269"/>
    <w:rsid w:val="0070202D"/>
    <w:rsid w:val="00702158"/>
    <w:rsid w:val="00702395"/>
    <w:rsid w:val="00703009"/>
    <w:rsid w:val="007035AB"/>
    <w:rsid w:val="00703DFB"/>
    <w:rsid w:val="00703EA1"/>
    <w:rsid w:val="00704AD4"/>
    <w:rsid w:val="00704D94"/>
    <w:rsid w:val="0070507B"/>
    <w:rsid w:val="00705472"/>
    <w:rsid w:val="007055CF"/>
    <w:rsid w:val="00705DE1"/>
    <w:rsid w:val="00706B7B"/>
    <w:rsid w:val="00706EA4"/>
    <w:rsid w:val="00707376"/>
    <w:rsid w:val="007075A9"/>
    <w:rsid w:val="00707646"/>
    <w:rsid w:val="00707A9D"/>
    <w:rsid w:val="00710095"/>
    <w:rsid w:val="00712352"/>
    <w:rsid w:val="0071264F"/>
    <w:rsid w:val="00712D2A"/>
    <w:rsid w:val="00712DD6"/>
    <w:rsid w:val="00712DD9"/>
    <w:rsid w:val="007132CA"/>
    <w:rsid w:val="0071362D"/>
    <w:rsid w:val="0071382B"/>
    <w:rsid w:val="00713AFA"/>
    <w:rsid w:val="00713CD8"/>
    <w:rsid w:val="00714666"/>
    <w:rsid w:val="00714702"/>
    <w:rsid w:val="00714AEA"/>
    <w:rsid w:val="00714D7A"/>
    <w:rsid w:val="007156AC"/>
    <w:rsid w:val="007158D1"/>
    <w:rsid w:val="00715BB8"/>
    <w:rsid w:val="00715CA4"/>
    <w:rsid w:val="00715E95"/>
    <w:rsid w:val="00715F00"/>
    <w:rsid w:val="00716036"/>
    <w:rsid w:val="0071605E"/>
    <w:rsid w:val="007163B2"/>
    <w:rsid w:val="007166FC"/>
    <w:rsid w:val="00716DD3"/>
    <w:rsid w:val="00716F2C"/>
    <w:rsid w:val="00716F9E"/>
    <w:rsid w:val="007171F8"/>
    <w:rsid w:val="007176E2"/>
    <w:rsid w:val="00717D07"/>
    <w:rsid w:val="007203AB"/>
    <w:rsid w:val="0072059F"/>
    <w:rsid w:val="007212A9"/>
    <w:rsid w:val="00721EB2"/>
    <w:rsid w:val="0072338D"/>
    <w:rsid w:val="00724839"/>
    <w:rsid w:val="00724F25"/>
    <w:rsid w:val="00725657"/>
    <w:rsid w:val="00725C04"/>
    <w:rsid w:val="00725D54"/>
    <w:rsid w:val="00725F6C"/>
    <w:rsid w:val="007264A3"/>
    <w:rsid w:val="007264B8"/>
    <w:rsid w:val="00726CF1"/>
    <w:rsid w:val="00727084"/>
    <w:rsid w:val="0072753E"/>
    <w:rsid w:val="00727622"/>
    <w:rsid w:val="007305FF"/>
    <w:rsid w:val="007321AE"/>
    <w:rsid w:val="00732699"/>
    <w:rsid w:val="00732733"/>
    <w:rsid w:val="007328E2"/>
    <w:rsid w:val="00732D44"/>
    <w:rsid w:val="00733786"/>
    <w:rsid w:val="007337CB"/>
    <w:rsid w:val="0073387A"/>
    <w:rsid w:val="00733AD6"/>
    <w:rsid w:val="007341C4"/>
    <w:rsid w:val="007342B2"/>
    <w:rsid w:val="00734E86"/>
    <w:rsid w:val="00735197"/>
    <w:rsid w:val="007353C4"/>
    <w:rsid w:val="00735635"/>
    <w:rsid w:val="00735870"/>
    <w:rsid w:val="00735892"/>
    <w:rsid w:val="007361C3"/>
    <w:rsid w:val="00736404"/>
    <w:rsid w:val="007372EA"/>
    <w:rsid w:val="0073735B"/>
    <w:rsid w:val="00740B8B"/>
    <w:rsid w:val="00740D3A"/>
    <w:rsid w:val="0074120F"/>
    <w:rsid w:val="007429D8"/>
    <w:rsid w:val="00742B66"/>
    <w:rsid w:val="00743372"/>
    <w:rsid w:val="00743588"/>
    <w:rsid w:val="00743B3C"/>
    <w:rsid w:val="00743B91"/>
    <w:rsid w:val="007448F1"/>
    <w:rsid w:val="00744BEB"/>
    <w:rsid w:val="00745241"/>
    <w:rsid w:val="007452C9"/>
    <w:rsid w:val="007454EF"/>
    <w:rsid w:val="00745577"/>
    <w:rsid w:val="00745615"/>
    <w:rsid w:val="00745784"/>
    <w:rsid w:val="00745EFB"/>
    <w:rsid w:val="00745F52"/>
    <w:rsid w:val="0074620F"/>
    <w:rsid w:val="00747B77"/>
    <w:rsid w:val="00747E5F"/>
    <w:rsid w:val="007502B3"/>
    <w:rsid w:val="007509D2"/>
    <w:rsid w:val="00750D03"/>
    <w:rsid w:val="00750D6B"/>
    <w:rsid w:val="00751AE1"/>
    <w:rsid w:val="00752680"/>
    <w:rsid w:val="0075318C"/>
    <w:rsid w:val="0075344C"/>
    <w:rsid w:val="00753539"/>
    <w:rsid w:val="00753915"/>
    <w:rsid w:val="0075430F"/>
    <w:rsid w:val="007545E1"/>
    <w:rsid w:val="00754BA9"/>
    <w:rsid w:val="00755152"/>
    <w:rsid w:val="007552BA"/>
    <w:rsid w:val="00755488"/>
    <w:rsid w:val="00755675"/>
    <w:rsid w:val="00755F28"/>
    <w:rsid w:val="00756AA9"/>
    <w:rsid w:val="00757468"/>
    <w:rsid w:val="007575A2"/>
    <w:rsid w:val="00757B85"/>
    <w:rsid w:val="00760038"/>
    <w:rsid w:val="00760439"/>
    <w:rsid w:val="007606B5"/>
    <w:rsid w:val="00760C1F"/>
    <w:rsid w:val="0076101B"/>
    <w:rsid w:val="00761E22"/>
    <w:rsid w:val="0076217D"/>
    <w:rsid w:val="0076221D"/>
    <w:rsid w:val="00762577"/>
    <w:rsid w:val="00762F97"/>
    <w:rsid w:val="007635F5"/>
    <w:rsid w:val="00763ADA"/>
    <w:rsid w:val="00763BDA"/>
    <w:rsid w:val="00764196"/>
    <w:rsid w:val="00764708"/>
    <w:rsid w:val="00764D59"/>
    <w:rsid w:val="00764FDC"/>
    <w:rsid w:val="007654FC"/>
    <w:rsid w:val="007655B2"/>
    <w:rsid w:val="007657DB"/>
    <w:rsid w:val="00765CA2"/>
    <w:rsid w:val="00766528"/>
    <w:rsid w:val="007669E8"/>
    <w:rsid w:val="00766C4F"/>
    <w:rsid w:val="0076729B"/>
    <w:rsid w:val="007676AC"/>
    <w:rsid w:val="00770CA3"/>
    <w:rsid w:val="007715B9"/>
    <w:rsid w:val="007715C2"/>
    <w:rsid w:val="00771A3C"/>
    <w:rsid w:val="00771C86"/>
    <w:rsid w:val="00771DAA"/>
    <w:rsid w:val="007726B2"/>
    <w:rsid w:val="0077296D"/>
    <w:rsid w:val="00772EA1"/>
    <w:rsid w:val="007730EA"/>
    <w:rsid w:val="00773848"/>
    <w:rsid w:val="00773972"/>
    <w:rsid w:val="00773B96"/>
    <w:rsid w:val="00773F27"/>
    <w:rsid w:val="00774090"/>
    <w:rsid w:val="007744D3"/>
    <w:rsid w:val="00774C16"/>
    <w:rsid w:val="00774C4E"/>
    <w:rsid w:val="0077593D"/>
    <w:rsid w:val="00775F40"/>
    <w:rsid w:val="00776B9A"/>
    <w:rsid w:val="00776BD4"/>
    <w:rsid w:val="0077703F"/>
    <w:rsid w:val="00777113"/>
    <w:rsid w:val="00777A8A"/>
    <w:rsid w:val="00780343"/>
    <w:rsid w:val="007806F1"/>
    <w:rsid w:val="0078072A"/>
    <w:rsid w:val="007808BD"/>
    <w:rsid w:val="00780DB1"/>
    <w:rsid w:val="00781452"/>
    <w:rsid w:val="007821E6"/>
    <w:rsid w:val="0078244F"/>
    <w:rsid w:val="00782A2A"/>
    <w:rsid w:val="007830A5"/>
    <w:rsid w:val="00783964"/>
    <w:rsid w:val="00783A79"/>
    <w:rsid w:val="00783FB2"/>
    <w:rsid w:val="0078468C"/>
    <w:rsid w:val="00784D28"/>
    <w:rsid w:val="007859C3"/>
    <w:rsid w:val="00785F3A"/>
    <w:rsid w:val="00786BC5"/>
    <w:rsid w:val="00787009"/>
    <w:rsid w:val="0078716D"/>
    <w:rsid w:val="007872AF"/>
    <w:rsid w:val="00787319"/>
    <w:rsid w:val="00787697"/>
    <w:rsid w:val="0078790C"/>
    <w:rsid w:val="007879EE"/>
    <w:rsid w:val="00787B03"/>
    <w:rsid w:val="00787E53"/>
    <w:rsid w:val="00787E75"/>
    <w:rsid w:val="007904F7"/>
    <w:rsid w:val="007905CB"/>
    <w:rsid w:val="00790614"/>
    <w:rsid w:val="00791183"/>
    <w:rsid w:val="0079143F"/>
    <w:rsid w:val="00791936"/>
    <w:rsid w:val="0079199D"/>
    <w:rsid w:val="007923F3"/>
    <w:rsid w:val="007926D3"/>
    <w:rsid w:val="00792924"/>
    <w:rsid w:val="00793C92"/>
    <w:rsid w:val="0079438A"/>
    <w:rsid w:val="00794618"/>
    <w:rsid w:val="00794867"/>
    <w:rsid w:val="0079512B"/>
    <w:rsid w:val="00795847"/>
    <w:rsid w:val="00795B5A"/>
    <w:rsid w:val="00795D79"/>
    <w:rsid w:val="007967BD"/>
    <w:rsid w:val="00796A0C"/>
    <w:rsid w:val="00796A75"/>
    <w:rsid w:val="00796EC2"/>
    <w:rsid w:val="00797E44"/>
    <w:rsid w:val="007A0B50"/>
    <w:rsid w:val="007A0CAD"/>
    <w:rsid w:val="007A17DA"/>
    <w:rsid w:val="007A2794"/>
    <w:rsid w:val="007A279A"/>
    <w:rsid w:val="007A32E6"/>
    <w:rsid w:val="007A3D48"/>
    <w:rsid w:val="007A4619"/>
    <w:rsid w:val="007A471C"/>
    <w:rsid w:val="007A5062"/>
    <w:rsid w:val="007A6B26"/>
    <w:rsid w:val="007A6EF2"/>
    <w:rsid w:val="007A7062"/>
    <w:rsid w:val="007A7128"/>
    <w:rsid w:val="007A730F"/>
    <w:rsid w:val="007A7C6D"/>
    <w:rsid w:val="007A7D51"/>
    <w:rsid w:val="007A7FD2"/>
    <w:rsid w:val="007B04F5"/>
    <w:rsid w:val="007B0BF6"/>
    <w:rsid w:val="007B1420"/>
    <w:rsid w:val="007B1752"/>
    <w:rsid w:val="007B2720"/>
    <w:rsid w:val="007B297C"/>
    <w:rsid w:val="007B3422"/>
    <w:rsid w:val="007B36FF"/>
    <w:rsid w:val="007B3BC7"/>
    <w:rsid w:val="007B44E0"/>
    <w:rsid w:val="007B504E"/>
    <w:rsid w:val="007B5067"/>
    <w:rsid w:val="007B5072"/>
    <w:rsid w:val="007B507A"/>
    <w:rsid w:val="007B55C7"/>
    <w:rsid w:val="007B663F"/>
    <w:rsid w:val="007B6E7F"/>
    <w:rsid w:val="007B70F2"/>
    <w:rsid w:val="007B744E"/>
    <w:rsid w:val="007B793D"/>
    <w:rsid w:val="007B7DAE"/>
    <w:rsid w:val="007C0AD9"/>
    <w:rsid w:val="007C0CD1"/>
    <w:rsid w:val="007C1110"/>
    <w:rsid w:val="007C11EE"/>
    <w:rsid w:val="007C12D8"/>
    <w:rsid w:val="007C1C5B"/>
    <w:rsid w:val="007C2322"/>
    <w:rsid w:val="007C2675"/>
    <w:rsid w:val="007C2D0C"/>
    <w:rsid w:val="007C3F0E"/>
    <w:rsid w:val="007C4705"/>
    <w:rsid w:val="007C49DE"/>
    <w:rsid w:val="007C4BAA"/>
    <w:rsid w:val="007C4BAB"/>
    <w:rsid w:val="007C4D13"/>
    <w:rsid w:val="007C5795"/>
    <w:rsid w:val="007C5A6A"/>
    <w:rsid w:val="007C5AC4"/>
    <w:rsid w:val="007C6458"/>
    <w:rsid w:val="007C647F"/>
    <w:rsid w:val="007C6647"/>
    <w:rsid w:val="007C6752"/>
    <w:rsid w:val="007C6AFD"/>
    <w:rsid w:val="007C6C30"/>
    <w:rsid w:val="007C6FF8"/>
    <w:rsid w:val="007C7614"/>
    <w:rsid w:val="007D0152"/>
    <w:rsid w:val="007D0A37"/>
    <w:rsid w:val="007D1E3F"/>
    <w:rsid w:val="007D206E"/>
    <w:rsid w:val="007D21AF"/>
    <w:rsid w:val="007D2578"/>
    <w:rsid w:val="007D2830"/>
    <w:rsid w:val="007D40B9"/>
    <w:rsid w:val="007D4510"/>
    <w:rsid w:val="007D45EB"/>
    <w:rsid w:val="007D4843"/>
    <w:rsid w:val="007D4A17"/>
    <w:rsid w:val="007D5258"/>
    <w:rsid w:val="007D637F"/>
    <w:rsid w:val="007D6422"/>
    <w:rsid w:val="007D6492"/>
    <w:rsid w:val="007D6805"/>
    <w:rsid w:val="007D6A28"/>
    <w:rsid w:val="007D70EB"/>
    <w:rsid w:val="007D7315"/>
    <w:rsid w:val="007D7458"/>
    <w:rsid w:val="007D74CE"/>
    <w:rsid w:val="007D75A5"/>
    <w:rsid w:val="007D78E8"/>
    <w:rsid w:val="007D7B6E"/>
    <w:rsid w:val="007E0535"/>
    <w:rsid w:val="007E0FCE"/>
    <w:rsid w:val="007E1576"/>
    <w:rsid w:val="007E1617"/>
    <w:rsid w:val="007E18C2"/>
    <w:rsid w:val="007E2C66"/>
    <w:rsid w:val="007E2D0C"/>
    <w:rsid w:val="007E2E35"/>
    <w:rsid w:val="007E2EFE"/>
    <w:rsid w:val="007E3352"/>
    <w:rsid w:val="007E3E2A"/>
    <w:rsid w:val="007E40B5"/>
    <w:rsid w:val="007E41AF"/>
    <w:rsid w:val="007E4248"/>
    <w:rsid w:val="007E4675"/>
    <w:rsid w:val="007E4898"/>
    <w:rsid w:val="007E49C4"/>
    <w:rsid w:val="007E49CE"/>
    <w:rsid w:val="007E5116"/>
    <w:rsid w:val="007E5686"/>
    <w:rsid w:val="007E57FF"/>
    <w:rsid w:val="007E5CD5"/>
    <w:rsid w:val="007E607C"/>
    <w:rsid w:val="007E7078"/>
    <w:rsid w:val="007E711B"/>
    <w:rsid w:val="007E75C1"/>
    <w:rsid w:val="007F009B"/>
    <w:rsid w:val="007F031F"/>
    <w:rsid w:val="007F0FD4"/>
    <w:rsid w:val="007F1AEA"/>
    <w:rsid w:val="007F20F1"/>
    <w:rsid w:val="007F22B3"/>
    <w:rsid w:val="007F243C"/>
    <w:rsid w:val="007F265A"/>
    <w:rsid w:val="007F2E23"/>
    <w:rsid w:val="007F3352"/>
    <w:rsid w:val="007F3663"/>
    <w:rsid w:val="007F381B"/>
    <w:rsid w:val="007F3864"/>
    <w:rsid w:val="007F3ED6"/>
    <w:rsid w:val="007F43B4"/>
    <w:rsid w:val="007F45AF"/>
    <w:rsid w:val="007F48C8"/>
    <w:rsid w:val="007F5B13"/>
    <w:rsid w:val="007F5EDB"/>
    <w:rsid w:val="007F63F8"/>
    <w:rsid w:val="007F6D5B"/>
    <w:rsid w:val="007F7CA1"/>
    <w:rsid w:val="00800B40"/>
    <w:rsid w:val="008014FB"/>
    <w:rsid w:val="008017F0"/>
    <w:rsid w:val="00802191"/>
    <w:rsid w:val="00802820"/>
    <w:rsid w:val="00803041"/>
    <w:rsid w:val="008034B3"/>
    <w:rsid w:val="00804BBB"/>
    <w:rsid w:val="00804BFC"/>
    <w:rsid w:val="00804E1F"/>
    <w:rsid w:val="00804FCA"/>
    <w:rsid w:val="00804FF5"/>
    <w:rsid w:val="0080519B"/>
    <w:rsid w:val="008052C0"/>
    <w:rsid w:val="008059B3"/>
    <w:rsid w:val="00805CDD"/>
    <w:rsid w:val="0080729F"/>
    <w:rsid w:val="00807B17"/>
    <w:rsid w:val="00807BD7"/>
    <w:rsid w:val="00810724"/>
    <w:rsid w:val="008107E6"/>
    <w:rsid w:val="00812ADB"/>
    <w:rsid w:val="00812E36"/>
    <w:rsid w:val="00812ECB"/>
    <w:rsid w:val="00813998"/>
    <w:rsid w:val="008149F5"/>
    <w:rsid w:val="00814BB6"/>
    <w:rsid w:val="00815235"/>
    <w:rsid w:val="008152E2"/>
    <w:rsid w:val="00815E2F"/>
    <w:rsid w:val="00815FBD"/>
    <w:rsid w:val="00815FFC"/>
    <w:rsid w:val="008176CB"/>
    <w:rsid w:val="00817745"/>
    <w:rsid w:val="00817A2C"/>
    <w:rsid w:val="008203B3"/>
    <w:rsid w:val="00820B86"/>
    <w:rsid w:val="0082132A"/>
    <w:rsid w:val="00821919"/>
    <w:rsid w:val="008219D3"/>
    <w:rsid w:val="00821EEE"/>
    <w:rsid w:val="008228F1"/>
    <w:rsid w:val="00823A67"/>
    <w:rsid w:val="00823CD9"/>
    <w:rsid w:val="008245C8"/>
    <w:rsid w:val="00824DFF"/>
    <w:rsid w:val="00825206"/>
    <w:rsid w:val="00825322"/>
    <w:rsid w:val="00825373"/>
    <w:rsid w:val="008253B0"/>
    <w:rsid w:val="008258BA"/>
    <w:rsid w:val="008263A0"/>
    <w:rsid w:val="00826A38"/>
    <w:rsid w:val="00830394"/>
    <w:rsid w:val="00830442"/>
    <w:rsid w:val="008306C7"/>
    <w:rsid w:val="008306E9"/>
    <w:rsid w:val="008308B9"/>
    <w:rsid w:val="00830C0A"/>
    <w:rsid w:val="00831A55"/>
    <w:rsid w:val="0083219D"/>
    <w:rsid w:val="0083275A"/>
    <w:rsid w:val="00832981"/>
    <w:rsid w:val="00832B0C"/>
    <w:rsid w:val="00832B28"/>
    <w:rsid w:val="00832DD1"/>
    <w:rsid w:val="0083349D"/>
    <w:rsid w:val="008336E2"/>
    <w:rsid w:val="008338AA"/>
    <w:rsid w:val="00833BDE"/>
    <w:rsid w:val="00834080"/>
    <w:rsid w:val="0083422A"/>
    <w:rsid w:val="0083428D"/>
    <w:rsid w:val="00834290"/>
    <w:rsid w:val="0083456C"/>
    <w:rsid w:val="008345FD"/>
    <w:rsid w:val="008347B2"/>
    <w:rsid w:val="00834852"/>
    <w:rsid w:val="008348AC"/>
    <w:rsid w:val="00834913"/>
    <w:rsid w:val="00834E9B"/>
    <w:rsid w:val="008359F5"/>
    <w:rsid w:val="00835BDE"/>
    <w:rsid w:val="00835D80"/>
    <w:rsid w:val="008360A3"/>
    <w:rsid w:val="008369A3"/>
    <w:rsid w:val="008369BA"/>
    <w:rsid w:val="00836BAD"/>
    <w:rsid w:val="00836D86"/>
    <w:rsid w:val="00836FC1"/>
    <w:rsid w:val="00837BDB"/>
    <w:rsid w:val="00837EB6"/>
    <w:rsid w:val="0084015F"/>
    <w:rsid w:val="008419AD"/>
    <w:rsid w:val="00841C12"/>
    <w:rsid w:val="00842246"/>
    <w:rsid w:val="008425E1"/>
    <w:rsid w:val="0084284E"/>
    <w:rsid w:val="0084314C"/>
    <w:rsid w:val="00843786"/>
    <w:rsid w:val="00843B23"/>
    <w:rsid w:val="0084439B"/>
    <w:rsid w:val="00844613"/>
    <w:rsid w:val="00844A7E"/>
    <w:rsid w:val="0084583D"/>
    <w:rsid w:val="00846FDB"/>
    <w:rsid w:val="00847E14"/>
    <w:rsid w:val="00850940"/>
    <w:rsid w:val="00850D52"/>
    <w:rsid w:val="008517EB"/>
    <w:rsid w:val="00851F46"/>
    <w:rsid w:val="0085216C"/>
    <w:rsid w:val="00852282"/>
    <w:rsid w:val="008524C1"/>
    <w:rsid w:val="0085257B"/>
    <w:rsid w:val="0085258B"/>
    <w:rsid w:val="0085286A"/>
    <w:rsid w:val="00852A48"/>
    <w:rsid w:val="0085352C"/>
    <w:rsid w:val="00853B3B"/>
    <w:rsid w:val="00854788"/>
    <w:rsid w:val="00855100"/>
    <w:rsid w:val="0085558C"/>
    <w:rsid w:val="0085627B"/>
    <w:rsid w:val="00856E9A"/>
    <w:rsid w:val="00856F65"/>
    <w:rsid w:val="00857890"/>
    <w:rsid w:val="00857E04"/>
    <w:rsid w:val="00857E08"/>
    <w:rsid w:val="008605D6"/>
    <w:rsid w:val="008608C2"/>
    <w:rsid w:val="0086155D"/>
    <w:rsid w:val="0086182E"/>
    <w:rsid w:val="00861BC0"/>
    <w:rsid w:val="008627E6"/>
    <w:rsid w:val="00862F65"/>
    <w:rsid w:val="0086381B"/>
    <w:rsid w:val="008638CC"/>
    <w:rsid w:val="00863A06"/>
    <w:rsid w:val="00864048"/>
    <w:rsid w:val="00864C41"/>
    <w:rsid w:val="00864DDD"/>
    <w:rsid w:val="008650E2"/>
    <w:rsid w:val="00865737"/>
    <w:rsid w:val="008662DB"/>
    <w:rsid w:val="00866478"/>
    <w:rsid w:val="008666BA"/>
    <w:rsid w:val="00866B1D"/>
    <w:rsid w:val="00866EF5"/>
    <w:rsid w:val="00867198"/>
    <w:rsid w:val="008672D2"/>
    <w:rsid w:val="008678C4"/>
    <w:rsid w:val="00867DC5"/>
    <w:rsid w:val="00870079"/>
    <w:rsid w:val="008704C0"/>
    <w:rsid w:val="00870897"/>
    <w:rsid w:val="00870941"/>
    <w:rsid w:val="008712F8"/>
    <w:rsid w:val="00871307"/>
    <w:rsid w:val="00871727"/>
    <w:rsid w:val="00871847"/>
    <w:rsid w:val="00871B4A"/>
    <w:rsid w:val="00871F8A"/>
    <w:rsid w:val="008720F7"/>
    <w:rsid w:val="0087218E"/>
    <w:rsid w:val="008726BB"/>
    <w:rsid w:val="0087324F"/>
    <w:rsid w:val="0087339E"/>
    <w:rsid w:val="008733EA"/>
    <w:rsid w:val="0087385A"/>
    <w:rsid w:val="0087486E"/>
    <w:rsid w:val="0087529B"/>
    <w:rsid w:val="008752F2"/>
    <w:rsid w:val="008758BD"/>
    <w:rsid w:val="00875D5E"/>
    <w:rsid w:val="00875F6F"/>
    <w:rsid w:val="008763B3"/>
    <w:rsid w:val="00876484"/>
    <w:rsid w:val="00876925"/>
    <w:rsid w:val="00877593"/>
    <w:rsid w:val="008776B4"/>
    <w:rsid w:val="00877C29"/>
    <w:rsid w:val="00880126"/>
    <w:rsid w:val="00880A10"/>
    <w:rsid w:val="00880B38"/>
    <w:rsid w:val="0088130A"/>
    <w:rsid w:val="00881816"/>
    <w:rsid w:val="00881A37"/>
    <w:rsid w:val="00881C2B"/>
    <w:rsid w:val="00881D75"/>
    <w:rsid w:val="00881E54"/>
    <w:rsid w:val="00881FFA"/>
    <w:rsid w:val="00882766"/>
    <w:rsid w:val="00882942"/>
    <w:rsid w:val="00882A6E"/>
    <w:rsid w:val="0088329E"/>
    <w:rsid w:val="00883441"/>
    <w:rsid w:val="008846DC"/>
    <w:rsid w:val="008846F0"/>
    <w:rsid w:val="00885112"/>
    <w:rsid w:val="00885117"/>
    <w:rsid w:val="00885311"/>
    <w:rsid w:val="0088564F"/>
    <w:rsid w:val="00890576"/>
    <w:rsid w:val="0089096E"/>
    <w:rsid w:val="00890AC6"/>
    <w:rsid w:val="00890B13"/>
    <w:rsid w:val="008913D8"/>
    <w:rsid w:val="00891BBE"/>
    <w:rsid w:val="00892DF3"/>
    <w:rsid w:val="0089369D"/>
    <w:rsid w:val="00893DD7"/>
    <w:rsid w:val="008942F1"/>
    <w:rsid w:val="00895002"/>
    <w:rsid w:val="00895222"/>
    <w:rsid w:val="00895700"/>
    <w:rsid w:val="008959E6"/>
    <w:rsid w:val="00896683"/>
    <w:rsid w:val="00896829"/>
    <w:rsid w:val="008A1713"/>
    <w:rsid w:val="008A20B6"/>
    <w:rsid w:val="008A25F2"/>
    <w:rsid w:val="008A2831"/>
    <w:rsid w:val="008A292E"/>
    <w:rsid w:val="008A323A"/>
    <w:rsid w:val="008A35BE"/>
    <w:rsid w:val="008A36A1"/>
    <w:rsid w:val="008A3904"/>
    <w:rsid w:val="008A3A2B"/>
    <w:rsid w:val="008A3AF1"/>
    <w:rsid w:val="008A418C"/>
    <w:rsid w:val="008A4778"/>
    <w:rsid w:val="008A4999"/>
    <w:rsid w:val="008A5580"/>
    <w:rsid w:val="008A580E"/>
    <w:rsid w:val="008A5901"/>
    <w:rsid w:val="008A5BFE"/>
    <w:rsid w:val="008A60EC"/>
    <w:rsid w:val="008A6355"/>
    <w:rsid w:val="008A6624"/>
    <w:rsid w:val="008A6ADE"/>
    <w:rsid w:val="008A6C9A"/>
    <w:rsid w:val="008A6FF8"/>
    <w:rsid w:val="008A7271"/>
    <w:rsid w:val="008A74CF"/>
    <w:rsid w:val="008B0C95"/>
    <w:rsid w:val="008B161E"/>
    <w:rsid w:val="008B19A3"/>
    <w:rsid w:val="008B1F3C"/>
    <w:rsid w:val="008B25E2"/>
    <w:rsid w:val="008B2DE8"/>
    <w:rsid w:val="008B3563"/>
    <w:rsid w:val="008B3647"/>
    <w:rsid w:val="008B4DD4"/>
    <w:rsid w:val="008B5917"/>
    <w:rsid w:val="008B595E"/>
    <w:rsid w:val="008B5D3E"/>
    <w:rsid w:val="008B65D8"/>
    <w:rsid w:val="008B762E"/>
    <w:rsid w:val="008B789C"/>
    <w:rsid w:val="008B7FCD"/>
    <w:rsid w:val="008C044F"/>
    <w:rsid w:val="008C05C8"/>
    <w:rsid w:val="008C0968"/>
    <w:rsid w:val="008C0C7B"/>
    <w:rsid w:val="008C1007"/>
    <w:rsid w:val="008C17BE"/>
    <w:rsid w:val="008C1DFE"/>
    <w:rsid w:val="008C2A0E"/>
    <w:rsid w:val="008C37BF"/>
    <w:rsid w:val="008C3D07"/>
    <w:rsid w:val="008C4945"/>
    <w:rsid w:val="008C49CE"/>
    <w:rsid w:val="008C54C7"/>
    <w:rsid w:val="008C59F0"/>
    <w:rsid w:val="008C6136"/>
    <w:rsid w:val="008C6A48"/>
    <w:rsid w:val="008C6AF8"/>
    <w:rsid w:val="008C6E47"/>
    <w:rsid w:val="008C79A0"/>
    <w:rsid w:val="008D0243"/>
    <w:rsid w:val="008D0612"/>
    <w:rsid w:val="008D0A65"/>
    <w:rsid w:val="008D0AC5"/>
    <w:rsid w:val="008D0AFF"/>
    <w:rsid w:val="008D0E33"/>
    <w:rsid w:val="008D207A"/>
    <w:rsid w:val="008D2FEA"/>
    <w:rsid w:val="008D3745"/>
    <w:rsid w:val="008D3A26"/>
    <w:rsid w:val="008D4153"/>
    <w:rsid w:val="008D41E2"/>
    <w:rsid w:val="008D4427"/>
    <w:rsid w:val="008D6CD2"/>
    <w:rsid w:val="008D755F"/>
    <w:rsid w:val="008D7B65"/>
    <w:rsid w:val="008E0320"/>
    <w:rsid w:val="008E04B8"/>
    <w:rsid w:val="008E05EB"/>
    <w:rsid w:val="008E07B8"/>
    <w:rsid w:val="008E0FA1"/>
    <w:rsid w:val="008E10A0"/>
    <w:rsid w:val="008E11D6"/>
    <w:rsid w:val="008E2317"/>
    <w:rsid w:val="008E2688"/>
    <w:rsid w:val="008E2A02"/>
    <w:rsid w:val="008E33B0"/>
    <w:rsid w:val="008E3786"/>
    <w:rsid w:val="008E3C84"/>
    <w:rsid w:val="008E3F57"/>
    <w:rsid w:val="008E4198"/>
    <w:rsid w:val="008E5684"/>
    <w:rsid w:val="008E57C3"/>
    <w:rsid w:val="008E62ED"/>
    <w:rsid w:val="008E637D"/>
    <w:rsid w:val="008E65AE"/>
    <w:rsid w:val="008E681D"/>
    <w:rsid w:val="008E69EE"/>
    <w:rsid w:val="008E6AE2"/>
    <w:rsid w:val="008E7CE9"/>
    <w:rsid w:val="008F0645"/>
    <w:rsid w:val="008F0C43"/>
    <w:rsid w:val="008F185E"/>
    <w:rsid w:val="008F21F4"/>
    <w:rsid w:val="008F2328"/>
    <w:rsid w:val="008F291E"/>
    <w:rsid w:val="008F2DB8"/>
    <w:rsid w:val="008F36DA"/>
    <w:rsid w:val="008F39ED"/>
    <w:rsid w:val="008F3A1A"/>
    <w:rsid w:val="008F3DEC"/>
    <w:rsid w:val="008F52BB"/>
    <w:rsid w:val="008F53B5"/>
    <w:rsid w:val="008F59D6"/>
    <w:rsid w:val="008F614C"/>
    <w:rsid w:val="008F66D2"/>
    <w:rsid w:val="008F69C9"/>
    <w:rsid w:val="008F6A0C"/>
    <w:rsid w:val="008F75DF"/>
    <w:rsid w:val="009008DB"/>
    <w:rsid w:val="00900F79"/>
    <w:rsid w:val="00901D98"/>
    <w:rsid w:val="009020BB"/>
    <w:rsid w:val="00902519"/>
    <w:rsid w:val="009025E7"/>
    <w:rsid w:val="009026B5"/>
    <w:rsid w:val="00903478"/>
    <w:rsid w:val="00903657"/>
    <w:rsid w:val="009038C9"/>
    <w:rsid w:val="009039E1"/>
    <w:rsid w:val="00903C4B"/>
    <w:rsid w:val="00903C4E"/>
    <w:rsid w:val="0090432C"/>
    <w:rsid w:val="009044C3"/>
    <w:rsid w:val="00904A34"/>
    <w:rsid w:val="00905181"/>
    <w:rsid w:val="00905DBE"/>
    <w:rsid w:val="009078AF"/>
    <w:rsid w:val="00907ABF"/>
    <w:rsid w:val="009102B1"/>
    <w:rsid w:val="009109AC"/>
    <w:rsid w:val="00910ED2"/>
    <w:rsid w:val="0091192B"/>
    <w:rsid w:val="00912157"/>
    <w:rsid w:val="0091267C"/>
    <w:rsid w:val="009126F2"/>
    <w:rsid w:val="0091305D"/>
    <w:rsid w:val="00913DBD"/>
    <w:rsid w:val="00914679"/>
    <w:rsid w:val="009148DB"/>
    <w:rsid w:val="0091567B"/>
    <w:rsid w:val="009157B2"/>
    <w:rsid w:val="009159F0"/>
    <w:rsid w:val="00915D3A"/>
    <w:rsid w:val="00915DFB"/>
    <w:rsid w:val="00915E08"/>
    <w:rsid w:val="009166A3"/>
    <w:rsid w:val="00916B31"/>
    <w:rsid w:val="00916FCD"/>
    <w:rsid w:val="00920FD3"/>
    <w:rsid w:val="00921698"/>
    <w:rsid w:val="00921817"/>
    <w:rsid w:val="00921EA7"/>
    <w:rsid w:val="00921FE2"/>
    <w:rsid w:val="00922B09"/>
    <w:rsid w:val="00922CDE"/>
    <w:rsid w:val="00923951"/>
    <w:rsid w:val="0092425B"/>
    <w:rsid w:val="009249B2"/>
    <w:rsid w:val="00924C99"/>
    <w:rsid w:val="0092506E"/>
    <w:rsid w:val="009251F8"/>
    <w:rsid w:val="00925CE8"/>
    <w:rsid w:val="00925E27"/>
    <w:rsid w:val="009260B4"/>
    <w:rsid w:val="00927100"/>
    <w:rsid w:val="009274F3"/>
    <w:rsid w:val="00927605"/>
    <w:rsid w:val="009276CB"/>
    <w:rsid w:val="00927E47"/>
    <w:rsid w:val="00930165"/>
    <w:rsid w:val="00930435"/>
    <w:rsid w:val="009307A8"/>
    <w:rsid w:val="00930976"/>
    <w:rsid w:val="009314B8"/>
    <w:rsid w:val="009315DF"/>
    <w:rsid w:val="009319E5"/>
    <w:rsid w:val="00931DBF"/>
    <w:rsid w:val="00932687"/>
    <w:rsid w:val="00932BFD"/>
    <w:rsid w:val="009330FC"/>
    <w:rsid w:val="009332D8"/>
    <w:rsid w:val="00933B9A"/>
    <w:rsid w:val="00934000"/>
    <w:rsid w:val="0093422C"/>
    <w:rsid w:val="009343B2"/>
    <w:rsid w:val="00934467"/>
    <w:rsid w:val="009345C6"/>
    <w:rsid w:val="00934AFD"/>
    <w:rsid w:val="00934D2B"/>
    <w:rsid w:val="00934EAB"/>
    <w:rsid w:val="00935694"/>
    <w:rsid w:val="009357EA"/>
    <w:rsid w:val="0093633A"/>
    <w:rsid w:val="009365B0"/>
    <w:rsid w:val="0093686F"/>
    <w:rsid w:val="00936D34"/>
    <w:rsid w:val="009373FD"/>
    <w:rsid w:val="009378F5"/>
    <w:rsid w:val="0094008E"/>
    <w:rsid w:val="00940EE3"/>
    <w:rsid w:val="009411D2"/>
    <w:rsid w:val="00941294"/>
    <w:rsid w:val="009417F4"/>
    <w:rsid w:val="0094295B"/>
    <w:rsid w:val="00942DBE"/>
    <w:rsid w:val="00942DE9"/>
    <w:rsid w:val="009437BB"/>
    <w:rsid w:val="009440B3"/>
    <w:rsid w:val="00944A61"/>
    <w:rsid w:val="00944BA1"/>
    <w:rsid w:val="00945078"/>
    <w:rsid w:val="009451FE"/>
    <w:rsid w:val="009456B4"/>
    <w:rsid w:val="00945F5D"/>
    <w:rsid w:val="00946264"/>
    <w:rsid w:val="00946390"/>
    <w:rsid w:val="00946506"/>
    <w:rsid w:val="00947590"/>
    <w:rsid w:val="00947AF5"/>
    <w:rsid w:val="00951E03"/>
    <w:rsid w:val="00952282"/>
    <w:rsid w:val="00952540"/>
    <w:rsid w:val="00952E42"/>
    <w:rsid w:val="00953093"/>
    <w:rsid w:val="0095325B"/>
    <w:rsid w:val="009535D8"/>
    <w:rsid w:val="00953A65"/>
    <w:rsid w:val="00953B2D"/>
    <w:rsid w:val="00953B3E"/>
    <w:rsid w:val="00953BFF"/>
    <w:rsid w:val="00954725"/>
    <w:rsid w:val="0095492A"/>
    <w:rsid w:val="00954F2F"/>
    <w:rsid w:val="0095509D"/>
    <w:rsid w:val="00955425"/>
    <w:rsid w:val="009557F4"/>
    <w:rsid w:val="00955ACD"/>
    <w:rsid w:val="00955AF3"/>
    <w:rsid w:val="00955DB3"/>
    <w:rsid w:val="009568E1"/>
    <w:rsid w:val="00956BF6"/>
    <w:rsid w:val="00957434"/>
    <w:rsid w:val="00957F78"/>
    <w:rsid w:val="00960040"/>
    <w:rsid w:val="00960394"/>
    <w:rsid w:val="009608DA"/>
    <w:rsid w:val="00960FC0"/>
    <w:rsid w:val="00961443"/>
    <w:rsid w:val="00961BA8"/>
    <w:rsid w:val="00961E75"/>
    <w:rsid w:val="00962689"/>
    <w:rsid w:val="009627F2"/>
    <w:rsid w:val="00962BA9"/>
    <w:rsid w:val="00963AB0"/>
    <w:rsid w:val="00963E05"/>
    <w:rsid w:val="00964366"/>
    <w:rsid w:val="00964631"/>
    <w:rsid w:val="00965787"/>
    <w:rsid w:val="00965E0F"/>
    <w:rsid w:val="00965E2C"/>
    <w:rsid w:val="00965F25"/>
    <w:rsid w:val="00965FBE"/>
    <w:rsid w:val="0096651C"/>
    <w:rsid w:val="00966E63"/>
    <w:rsid w:val="009671B9"/>
    <w:rsid w:val="00967501"/>
    <w:rsid w:val="0096779B"/>
    <w:rsid w:val="009677F5"/>
    <w:rsid w:val="00971C0A"/>
    <w:rsid w:val="009721B3"/>
    <w:rsid w:val="00972E80"/>
    <w:rsid w:val="009738D5"/>
    <w:rsid w:val="0097459F"/>
    <w:rsid w:val="00974BE3"/>
    <w:rsid w:val="00974DC0"/>
    <w:rsid w:val="009759A2"/>
    <w:rsid w:val="00975B8C"/>
    <w:rsid w:val="00975E59"/>
    <w:rsid w:val="009762A3"/>
    <w:rsid w:val="0097630D"/>
    <w:rsid w:val="009767A3"/>
    <w:rsid w:val="009778AD"/>
    <w:rsid w:val="0098026A"/>
    <w:rsid w:val="009802A9"/>
    <w:rsid w:val="009808B3"/>
    <w:rsid w:val="00980DAA"/>
    <w:rsid w:val="00982C41"/>
    <w:rsid w:val="00982E01"/>
    <w:rsid w:val="00983075"/>
    <w:rsid w:val="009848FC"/>
    <w:rsid w:val="009849DE"/>
    <w:rsid w:val="00984F25"/>
    <w:rsid w:val="009854BC"/>
    <w:rsid w:val="00985843"/>
    <w:rsid w:val="009859BF"/>
    <w:rsid w:val="00986372"/>
    <w:rsid w:val="00986A41"/>
    <w:rsid w:val="00986F26"/>
    <w:rsid w:val="009873B1"/>
    <w:rsid w:val="00987A94"/>
    <w:rsid w:val="00987EE0"/>
    <w:rsid w:val="00990880"/>
    <w:rsid w:val="00990A88"/>
    <w:rsid w:val="00991305"/>
    <w:rsid w:val="00991AFA"/>
    <w:rsid w:val="00991BDA"/>
    <w:rsid w:val="00991C45"/>
    <w:rsid w:val="00991E42"/>
    <w:rsid w:val="00992624"/>
    <w:rsid w:val="0099281A"/>
    <w:rsid w:val="0099311F"/>
    <w:rsid w:val="00993B03"/>
    <w:rsid w:val="00993C84"/>
    <w:rsid w:val="0099411F"/>
    <w:rsid w:val="00994A0F"/>
    <w:rsid w:val="00995648"/>
    <w:rsid w:val="00995EC5"/>
    <w:rsid w:val="00996303"/>
    <w:rsid w:val="009967B5"/>
    <w:rsid w:val="00996FED"/>
    <w:rsid w:val="00997D46"/>
    <w:rsid w:val="009A02F4"/>
    <w:rsid w:val="009A0AFD"/>
    <w:rsid w:val="009A183E"/>
    <w:rsid w:val="009A1F4B"/>
    <w:rsid w:val="009A24EE"/>
    <w:rsid w:val="009A2570"/>
    <w:rsid w:val="009A2C66"/>
    <w:rsid w:val="009A2F39"/>
    <w:rsid w:val="009A332E"/>
    <w:rsid w:val="009A36C7"/>
    <w:rsid w:val="009A39EA"/>
    <w:rsid w:val="009A3D42"/>
    <w:rsid w:val="009A415B"/>
    <w:rsid w:val="009A474D"/>
    <w:rsid w:val="009A51C9"/>
    <w:rsid w:val="009A54AB"/>
    <w:rsid w:val="009A57B8"/>
    <w:rsid w:val="009A5F56"/>
    <w:rsid w:val="009A6727"/>
    <w:rsid w:val="009A69B8"/>
    <w:rsid w:val="009A7366"/>
    <w:rsid w:val="009A78A0"/>
    <w:rsid w:val="009A7A36"/>
    <w:rsid w:val="009A7B4F"/>
    <w:rsid w:val="009A7C8A"/>
    <w:rsid w:val="009B0792"/>
    <w:rsid w:val="009B08DA"/>
    <w:rsid w:val="009B1B7F"/>
    <w:rsid w:val="009B1DC2"/>
    <w:rsid w:val="009B2AB1"/>
    <w:rsid w:val="009B2F37"/>
    <w:rsid w:val="009B323D"/>
    <w:rsid w:val="009B4788"/>
    <w:rsid w:val="009B4A76"/>
    <w:rsid w:val="009B4AC7"/>
    <w:rsid w:val="009B4AFE"/>
    <w:rsid w:val="009B5027"/>
    <w:rsid w:val="009B55FF"/>
    <w:rsid w:val="009B58F7"/>
    <w:rsid w:val="009B5EA6"/>
    <w:rsid w:val="009B5EBA"/>
    <w:rsid w:val="009B627B"/>
    <w:rsid w:val="009B630F"/>
    <w:rsid w:val="009B6F06"/>
    <w:rsid w:val="009B7409"/>
    <w:rsid w:val="009B76EE"/>
    <w:rsid w:val="009B7C9A"/>
    <w:rsid w:val="009C085C"/>
    <w:rsid w:val="009C0AF8"/>
    <w:rsid w:val="009C0EB0"/>
    <w:rsid w:val="009C10B8"/>
    <w:rsid w:val="009C17F2"/>
    <w:rsid w:val="009C21DE"/>
    <w:rsid w:val="009C245A"/>
    <w:rsid w:val="009C397E"/>
    <w:rsid w:val="009C39F0"/>
    <w:rsid w:val="009C3D75"/>
    <w:rsid w:val="009C4F62"/>
    <w:rsid w:val="009C579C"/>
    <w:rsid w:val="009C59FC"/>
    <w:rsid w:val="009C676A"/>
    <w:rsid w:val="009C6EE9"/>
    <w:rsid w:val="009C7073"/>
    <w:rsid w:val="009C73D8"/>
    <w:rsid w:val="009D14E9"/>
    <w:rsid w:val="009D1502"/>
    <w:rsid w:val="009D1510"/>
    <w:rsid w:val="009D1859"/>
    <w:rsid w:val="009D1C5D"/>
    <w:rsid w:val="009D2463"/>
    <w:rsid w:val="009D2CD1"/>
    <w:rsid w:val="009D2DBC"/>
    <w:rsid w:val="009D2EE1"/>
    <w:rsid w:val="009D3F5E"/>
    <w:rsid w:val="009D4088"/>
    <w:rsid w:val="009D4398"/>
    <w:rsid w:val="009D43F4"/>
    <w:rsid w:val="009D50FD"/>
    <w:rsid w:val="009D535D"/>
    <w:rsid w:val="009D5B69"/>
    <w:rsid w:val="009D5D94"/>
    <w:rsid w:val="009D6A13"/>
    <w:rsid w:val="009D6DC2"/>
    <w:rsid w:val="009D7579"/>
    <w:rsid w:val="009E0352"/>
    <w:rsid w:val="009E0BD1"/>
    <w:rsid w:val="009E13B8"/>
    <w:rsid w:val="009E1B70"/>
    <w:rsid w:val="009E2AF9"/>
    <w:rsid w:val="009E2C4A"/>
    <w:rsid w:val="009E2EB8"/>
    <w:rsid w:val="009E3719"/>
    <w:rsid w:val="009E3DF1"/>
    <w:rsid w:val="009E45F3"/>
    <w:rsid w:val="009E46DD"/>
    <w:rsid w:val="009E4C4C"/>
    <w:rsid w:val="009E4E4F"/>
    <w:rsid w:val="009E52B0"/>
    <w:rsid w:val="009E535B"/>
    <w:rsid w:val="009E55F3"/>
    <w:rsid w:val="009E5AB2"/>
    <w:rsid w:val="009E713B"/>
    <w:rsid w:val="009E72D5"/>
    <w:rsid w:val="009E78E4"/>
    <w:rsid w:val="009F044B"/>
    <w:rsid w:val="009F099D"/>
    <w:rsid w:val="009F0E9A"/>
    <w:rsid w:val="009F195B"/>
    <w:rsid w:val="009F1DC4"/>
    <w:rsid w:val="009F2C08"/>
    <w:rsid w:val="009F308B"/>
    <w:rsid w:val="009F31B0"/>
    <w:rsid w:val="009F31E3"/>
    <w:rsid w:val="009F3897"/>
    <w:rsid w:val="009F3986"/>
    <w:rsid w:val="009F3E64"/>
    <w:rsid w:val="009F41DB"/>
    <w:rsid w:val="009F4C10"/>
    <w:rsid w:val="009F4EAC"/>
    <w:rsid w:val="009F516E"/>
    <w:rsid w:val="009F5223"/>
    <w:rsid w:val="009F5229"/>
    <w:rsid w:val="009F55CA"/>
    <w:rsid w:val="009F5703"/>
    <w:rsid w:val="009F6C99"/>
    <w:rsid w:val="009F6D92"/>
    <w:rsid w:val="009F6FB0"/>
    <w:rsid w:val="009F7C8C"/>
    <w:rsid w:val="00A00608"/>
    <w:rsid w:val="00A008B1"/>
    <w:rsid w:val="00A00CD1"/>
    <w:rsid w:val="00A010FD"/>
    <w:rsid w:val="00A01697"/>
    <w:rsid w:val="00A01996"/>
    <w:rsid w:val="00A01CF3"/>
    <w:rsid w:val="00A0258E"/>
    <w:rsid w:val="00A026FE"/>
    <w:rsid w:val="00A031BF"/>
    <w:rsid w:val="00A03293"/>
    <w:rsid w:val="00A03B9E"/>
    <w:rsid w:val="00A044F0"/>
    <w:rsid w:val="00A052DA"/>
    <w:rsid w:val="00A057D0"/>
    <w:rsid w:val="00A05DB7"/>
    <w:rsid w:val="00A05F7B"/>
    <w:rsid w:val="00A0641E"/>
    <w:rsid w:val="00A0696C"/>
    <w:rsid w:val="00A06B01"/>
    <w:rsid w:val="00A06BE5"/>
    <w:rsid w:val="00A07222"/>
    <w:rsid w:val="00A07B93"/>
    <w:rsid w:val="00A07CED"/>
    <w:rsid w:val="00A10443"/>
    <w:rsid w:val="00A10E71"/>
    <w:rsid w:val="00A11612"/>
    <w:rsid w:val="00A11841"/>
    <w:rsid w:val="00A11EC7"/>
    <w:rsid w:val="00A12029"/>
    <w:rsid w:val="00A122B5"/>
    <w:rsid w:val="00A1290C"/>
    <w:rsid w:val="00A13241"/>
    <w:rsid w:val="00A13836"/>
    <w:rsid w:val="00A139B4"/>
    <w:rsid w:val="00A13A69"/>
    <w:rsid w:val="00A14604"/>
    <w:rsid w:val="00A155CC"/>
    <w:rsid w:val="00A1633E"/>
    <w:rsid w:val="00A1669B"/>
    <w:rsid w:val="00A16A37"/>
    <w:rsid w:val="00A16F9C"/>
    <w:rsid w:val="00A17491"/>
    <w:rsid w:val="00A17FBB"/>
    <w:rsid w:val="00A212BB"/>
    <w:rsid w:val="00A217A6"/>
    <w:rsid w:val="00A2223B"/>
    <w:rsid w:val="00A228AF"/>
    <w:rsid w:val="00A22CA5"/>
    <w:rsid w:val="00A23AE9"/>
    <w:rsid w:val="00A24B1F"/>
    <w:rsid w:val="00A25A12"/>
    <w:rsid w:val="00A25CCC"/>
    <w:rsid w:val="00A25ED3"/>
    <w:rsid w:val="00A262B0"/>
    <w:rsid w:val="00A265AB"/>
    <w:rsid w:val="00A26E3F"/>
    <w:rsid w:val="00A278A0"/>
    <w:rsid w:val="00A2797E"/>
    <w:rsid w:val="00A27A0B"/>
    <w:rsid w:val="00A27D36"/>
    <w:rsid w:val="00A27EB6"/>
    <w:rsid w:val="00A30011"/>
    <w:rsid w:val="00A30555"/>
    <w:rsid w:val="00A30DD3"/>
    <w:rsid w:val="00A30DE6"/>
    <w:rsid w:val="00A31399"/>
    <w:rsid w:val="00A31BDD"/>
    <w:rsid w:val="00A3217A"/>
    <w:rsid w:val="00A324EE"/>
    <w:rsid w:val="00A32B54"/>
    <w:rsid w:val="00A32F2E"/>
    <w:rsid w:val="00A333B3"/>
    <w:rsid w:val="00A33442"/>
    <w:rsid w:val="00A33656"/>
    <w:rsid w:val="00A33822"/>
    <w:rsid w:val="00A339A8"/>
    <w:rsid w:val="00A34068"/>
    <w:rsid w:val="00A345E6"/>
    <w:rsid w:val="00A349DC"/>
    <w:rsid w:val="00A350DA"/>
    <w:rsid w:val="00A3621E"/>
    <w:rsid w:val="00A37112"/>
    <w:rsid w:val="00A3755F"/>
    <w:rsid w:val="00A375DB"/>
    <w:rsid w:val="00A37A65"/>
    <w:rsid w:val="00A40A23"/>
    <w:rsid w:val="00A41276"/>
    <w:rsid w:val="00A41D67"/>
    <w:rsid w:val="00A42B74"/>
    <w:rsid w:val="00A42E27"/>
    <w:rsid w:val="00A4370D"/>
    <w:rsid w:val="00A438C5"/>
    <w:rsid w:val="00A43AE2"/>
    <w:rsid w:val="00A44435"/>
    <w:rsid w:val="00A445FC"/>
    <w:rsid w:val="00A44F9B"/>
    <w:rsid w:val="00A4506E"/>
    <w:rsid w:val="00A45556"/>
    <w:rsid w:val="00A458D7"/>
    <w:rsid w:val="00A45C83"/>
    <w:rsid w:val="00A45CD5"/>
    <w:rsid w:val="00A460FE"/>
    <w:rsid w:val="00A46659"/>
    <w:rsid w:val="00A46754"/>
    <w:rsid w:val="00A46B1D"/>
    <w:rsid w:val="00A46B31"/>
    <w:rsid w:val="00A472C8"/>
    <w:rsid w:val="00A47A03"/>
    <w:rsid w:val="00A5042E"/>
    <w:rsid w:val="00A505ED"/>
    <w:rsid w:val="00A50A79"/>
    <w:rsid w:val="00A50C5F"/>
    <w:rsid w:val="00A50DFF"/>
    <w:rsid w:val="00A51557"/>
    <w:rsid w:val="00A52077"/>
    <w:rsid w:val="00A52429"/>
    <w:rsid w:val="00A53741"/>
    <w:rsid w:val="00A541E6"/>
    <w:rsid w:val="00A5444A"/>
    <w:rsid w:val="00A55A43"/>
    <w:rsid w:val="00A55DF8"/>
    <w:rsid w:val="00A56324"/>
    <w:rsid w:val="00A564F3"/>
    <w:rsid w:val="00A56C65"/>
    <w:rsid w:val="00A5745C"/>
    <w:rsid w:val="00A57978"/>
    <w:rsid w:val="00A60D4E"/>
    <w:rsid w:val="00A60FE0"/>
    <w:rsid w:val="00A6152E"/>
    <w:rsid w:val="00A6161F"/>
    <w:rsid w:val="00A624D4"/>
    <w:rsid w:val="00A62611"/>
    <w:rsid w:val="00A6276B"/>
    <w:rsid w:val="00A628CB"/>
    <w:rsid w:val="00A62F53"/>
    <w:rsid w:val="00A630EC"/>
    <w:rsid w:val="00A63EAF"/>
    <w:rsid w:val="00A645F8"/>
    <w:rsid w:val="00A64BDE"/>
    <w:rsid w:val="00A64E65"/>
    <w:rsid w:val="00A65270"/>
    <w:rsid w:val="00A657C5"/>
    <w:rsid w:val="00A65DAC"/>
    <w:rsid w:val="00A67581"/>
    <w:rsid w:val="00A6778B"/>
    <w:rsid w:val="00A67C86"/>
    <w:rsid w:val="00A702D8"/>
    <w:rsid w:val="00A70342"/>
    <w:rsid w:val="00A7096E"/>
    <w:rsid w:val="00A70AE8"/>
    <w:rsid w:val="00A70B2D"/>
    <w:rsid w:val="00A71682"/>
    <w:rsid w:val="00A71850"/>
    <w:rsid w:val="00A71947"/>
    <w:rsid w:val="00A72EAB"/>
    <w:rsid w:val="00A7392F"/>
    <w:rsid w:val="00A74154"/>
    <w:rsid w:val="00A74347"/>
    <w:rsid w:val="00A745FA"/>
    <w:rsid w:val="00A748B5"/>
    <w:rsid w:val="00A75BBD"/>
    <w:rsid w:val="00A77B9F"/>
    <w:rsid w:val="00A77F44"/>
    <w:rsid w:val="00A805CF"/>
    <w:rsid w:val="00A80786"/>
    <w:rsid w:val="00A80B55"/>
    <w:rsid w:val="00A8119B"/>
    <w:rsid w:val="00A81506"/>
    <w:rsid w:val="00A829F8"/>
    <w:rsid w:val="00A82CF6"/>
    <w:rsid w:val="00A8308B"/>
    <w:rsid w:val="00A83115"/>
    <w:rsid w:val="00A83928"/>
    <w:rsid w:val="00A83F92"/>
    <w:rsid w:val="00A8413D"/>
    <w:rsid w:val="00A8415C"/>
    <w:rsid w:val="00A8417A"/>
    <w:rsid w:val="00A8426C"/>
    <w:rsid w:val="00A850AC"/>
    <w:rsid w:val="00A8522F"/>
    <w:rsid w:val="00A8596C"/>
    <w:rsid w:val="00A85B11"/>
    <w:rsid w:val="00A85B73"/>
    <w:rsid w:val="00A85CF0"/>
    <w:rsid w:val="00A85FF2"/>
    <w:rsid w:val="00A86968"/>
    <w:rsid w:val="00A86B20"/>
    <w:rsid w:val="00A86D4B"/>
    <w:rsid w:val="00A87168"/>
    <w:rsid w:val="00A8769C"/>
    <w:rsid w:val="00A8781E"/>
    <w:rsid w:val="00A90988"/>
    <w:rsid w:val="00A90B8A"/>
    <w:rsid w:val="00A90BEF"/>
    <w:rsid w:val="00A90FED"/>
    <w:rsid w:val="00A9116D"/>
    <w:rsid w:val="00A913E1"/>
    <w:rsid w:val="00A92018"/>
    <w:rsid w:val="00A92799"/>
    <w:rsid w:val="00A92905"/>
    <w:rsid w:val="00A92C2D"/>
    <w:rsid w:val="00A93205"/>
    <w:rsid w:val="00A938FE"/>
    <w:rsid w:val="00A93F2A"/>
    <w:rsid w:val="00A944D8"/>
    <w:rsid w:val="00A94D53"/>
    <w:rsid w:val="00A95484"/>
    <w:rsid w:val="00A954E3"/>
    <w:rsid w:val="00A95657"/>
    <w:rsid w:val="00A95874"/>
    <w:rsid w:val="00A95BB6"/>
    <w:rsid w:val="00A95EEA"/>
    <w:rsid w:val="00A96438"/>
    <w:rsid w:val="00A96F09"/>
    <w:rsid w:val="00A9726D"/>
    <w:rsid w:val="00A97DA2"/>
    <w:rsid w:val="00AA01AA"/>
    <w:rsid w:val="00AA1079"/>
    <w:rsid w:val="00AA17A9"/>
    <w:rsid w:val="00AA17C3"/>
    <w:rsid w:val="00AA255C"/>
    <w:rsid w:val="00AA27F0"/>
    <w:rsid w:val="00AA28FD"/>
    <w:rsid w:val="00AA2E48"/>
    <w:rsid w:val="00AA375D"/>
    <w:rsid w:val="00AA3947"/>
    <w:rsid w:val="00AA3ADB"/>
    <w:rsid w:val="00AA3CAE"/>
    <w:rsid w:val="00AA3F6B"/>
    <w:rsid w:val="00AA434A"/>
    <w:rsid w:val="00AA5545"/>
    <w:rsid w:val="00AA56FD"/>
    <w:rsid w:val="00AA5BEE"/>
    <w:rsid w:val="00AA5D90"/>
    <w:rsid w:val="00AA60B2"/>
    <w:rsid w:val="00AA6B4D"/>
    <w:rsid w:val="00AA6F9B"/>
    <w:rsid w:val="00AA7070"/>
    <w:rsid w:val="00AA72BA"/>
    <w:rsid w:val="00AA741F"/>
    <w:rsid w:val="00AA79BE"/>
    <w:rsid w:val="00AB01DA"/>
    <w:rsid w:val="00AB058A"/>
    <w:rsid w:val="00AB074A"/>
    <w:rsid w:val="00AB0CAF"/>
    <w:rsid w:val="00AB0D08"/>
    <w:rsid w:val="00AB0ED0"/>
    <w:rsid w:val="00AB1567"/>
    <w:rsid w:val="00AB1644"/>
    <w:rsid w:val="00AB199B"/>
    <w:rsid w:val="00AB1E30"/>
    <w:rsid w:val="00AB2E37"/>
    <w:rsid w:val="00AB330A"/>
    <w:rsid w:val="00AB338B"/>
    <w:rsid w:val="00AB33A2"/>
    <w:rsid w:val="00AB377F"/>
    <w:rsid w:val="00AB39CC"/>
    <w:rsid w:val="00AB48C2"/>
    <w:rsid w:val="00AB54B5"/>
    <w:rsid w:val="00AB58E2"/>
    <w:rsid w:val="00AB66F5"/>
    <w:rsid w:val="00AB69DC"/>
    <w:rsid w:val="00AB6DBC"/>
    <w:rsid w:val="00AB72F6"/>
    <w:rsid w:val="00AB7F7D"/>
    <w:rsid w:val="00AC0102"/>
    <w:rsid w:val="00AC03FF"/>
    <w:rsid w:val="00AC0405"/>
    <w:rsid w:val="00AC0F64"/>
    <w:rsid w:val="00AC1629"/>
    <w:rsid w:val="00AC1667"/>
    <w:rsid w:val="00AC1BE1"/>
    <w:rsid w:val="00AC27D4"/>
    <w:rsid w:val="00AC28FA"/>
    <w:rsid w:val="00AC388C"/>
    <w:rsid w:val="00AC3F6C"/>
    <w:rsid w:val="00AC4407"/>
    <w:rsid w:val="00AC4CD5"/>
    <w:rsid w:val="00AC4DDF"/>
    <w:rsid w:val="00AC4E42"/>
    <w:rsid w:val="00AC51A9"/>
    <w:rsid w:val="00AC61D0"/>
    <w:rsid w:val="00AC635F"/>
    <w:rsid w:val="00AC64E5"/>
    <w:rsid w:val="00AC6700"/>
    <w:rsid w:val="00AC6972"/>
    <w:rsid w:val="00AC697B"/>
    <w:rsid w:val="00AC716A"/>
    <w:rsid w:val="00AC71B7"/>
    <w:rsid w:val="00AC7E82"/>
    <w:rsid w:val="00AC7F2A"/>
    <w:rsid w:val="00AD0145"/>
    <w:rsid w:val="00AD0671"/>
    <w:rsid w:val="00AD0EF6"/>
    <w:rsid w:val="00AD16E3"/>
    <w:rsid w:val="00AD2152"/>
    <w:rsid w:val="00AD2385"/>
    <w:rsid w:val="00AD312D"/>
    <w:rsid w:val="00AD3FAA"/>
    <w:rsid w:val="00AD4554"/>
    <w:rsid w:val="00AD511E"/>
    <w:rsid w:val="00AD5284"/>
    <w:rsid w:val="00AD5B95"/>
    <w:rsid w:val="00AD5FAA"/>
    <w:rsid w:val="00AD6516"/>
    <w:rsid w:val="00AD68BB"/>
    <w:rsid w:val="00AD721A"/>
    <w:rsid w:val="00AD7780"/>
    <w:rsid w:val="00AD7BB3"/>
    <w:rsid w:val="00AE01D0"/>
    <w:rsid w:val="00AE02F3"/>
    <w:rsid w:val="00AE073A"/>
    <w:rsid w:val="00AE1334"/>
    <w:rsid w:val="00AE1564"/>
    <w:rsid w:val="00AE1728"/>
    <w:rsid w:val="00AE1AED"/>
    <w:rsid w:val="00AE1CFB"/>
    <w:rsid w:val="00AE1F5B"/>
    <w:rsid w:val="00AE2322"/>
    <w:rsid w:val="00AE2404"/>
    <w:rsid w:val="00AE2E33"/>
    <w:rsid w:val="00AE3087"/>
    <w:rsid w:val="00AE311C"/>
    <w:rsid w:val="00AE41F0"/>
    <w:rsid w:val="00AE4BC5"/>
    <w:rsid w:val="00AE554F"/>
    <w:rsid w:val="00AE562C"/>
    <w:rsid w:val="00AE575E"/>
    <w:rsid w:val="00AE5D9D"/>
    <w:rsid w:val="00AE5DB1"/>
    <w:rsid w:val="00AE6E18"/>
    <w:rsid w:val="00AE74C6"/>
    <w:rsid w:val="00AE7D40"/>
    <w:rsid w:val="00AF026F"/>
    <w:rsid w:val="00AF03DC"/>
    <w:rsid w:val="00AF0CB1"/>
    <w:rsid w:val="00AF1019"/>
    <w:rsid w:val="00AF105C"/>
    <w:rsid w:val="00AF1672"/>
    <w:rsid w:val="00AF180D"/>
    <w:rsid w:val="00AF1CAE"/>
    <w:rsid w:val="00AF1EB7"/>
    <w:rsid w:val="00AF22F2"/>
    <w:rsid w:val="00AF247E"/>
    <w:rsid w:val="00AF2E39"/>
    <w:rsid w:val="00AF3152"/>
    <w:rsid w:val="00AF3348"/>
    <w:rsid w:val="00AF35DF"/>
    <w:rsid w:val="00AF3A05"/>
    <w:rsid w:val="00AF3B1A"/>
    <w:rsid w:val="00AF412C"/>
    <w:rsid w:val="00AF4DDC"/>
    <w:rsid w:val="00AF4FF3"/>
    <w:rsid w:val="00AF521E"/>
    <w:rsid w:val="00AF574A"/>
    <w:rsid w:val="00AF59A1"/>
    <w:rsid w:val="00AF5DCE"/>
    <w:rsid w:val="00AF5DF7"/>
    <w:rsid w:val="00AF6404"/>
    <w:rsid w:val="00AF7681"/>
    <w:rsid w:val="00AF7BDC"/>
    <w:rsid w:val="00B0054E"/>
    <w:rsid w:val="00B00956"/>
    <w:rsid w:val="00B00D2F"/>
    <w:rsid w:val="00B00EE2"/>
    <w:rsid w:val="00B01DFA"/>
    <w:rsid w:val="00B02047"/>
    <w:rsid w:val="00B027A3"/>
    <w:rsid w:val="00B0352D"/>
    <w:rsid w:val="00B044A2"/>
    <w:rsid w:val="00B04856"/>
    <w:rsid w:val="00B0540A"/>
    <w:rsid w:val="00B059D9"/>
    <w:rsid w:val="00B05F5B"/>
    <w:rsid w:val="00B06038"/>
    <w:rsid w:val="00B062F8"/>
    <w:rsid w:val="00B06A00"/>
    <w:rsid w:val="00B06E61"/>
    <w:rsid w:val="00B06F4A"/>
    <w:rsid w:val="00B07B1E"/>
    <w:rsid w:val="00B101EE"/>
    <w:rsid w:val="00B10447"/>
    <w:rsid w:val="00B106F9"/>
    <w:rsid w:val="00B10DDC"/>
    <w:rsid w:val="00B11423"/>
    <w:rsid w:val="00B11440"/>
    <w:rsid w:val="00B1167D"/>
    <w:rsid w:val="00B124F1"/>
    <w:rsid w:val="00B12931"/>
    <w:rsid w:val="00B129A5"/>
    <w:rsid w:val="00B12E98"/>
    <w:rsid w:val="00B13BB4"/>
    <w:rsid w:val="00B13D41"/>
    <w:rsid w:val="00B13ED4"/>
    <w:rsid w:val="00B140CF"/>
    <w:rsid w:val="00B141F1"/>
    <w:rsid w:val="00B144DF"/>
    <w:rsid w:val="00B14746"/>
    <w:rsid w:val="00B14B20"/>
    <w:rsid w:val="00B14C76"/>
    <w:rsid w:val="00B14FA4"/>
    <w:rsid w:val="00B1557E"/>
    <w:rsid w:val="00B15CAD"/>
    <w:rsid w:val="00B165BB"/>
    <w:rsid w:val="00B165F6"/>
    <w:rsid w:val="00B16955"/>
    <w:rsid w:val="00B16E93"/>
    <w:rsid w:val="00B173E0"/>
    <w:rsid w:val="00B20EAC"/>
    <w:rsid w:val="00B214A1"/>
    <w:rsid w:val="00B21B89"/>
    <w:rsid w:val="00B21BA3"/>
    <w:rsid w:val="00B22263"/>
    <w:rsid w:val="00B22920"/>
    <w:rsid w:val="00B23290"/>
    <w:rsid w:val="00B23838"/>
    <w:rsid w:val="00B23D83"/>
    <w:rsid w:val="00B23DC7"/>
    <w:rsid w:val="00B24105"/>
    <w:rsid w:val="00B24981"/>
    <w:rsid w:val="00B260B1"/>
    <w:rsid w:val="00B26361"/>
    <w:rsid w:val="00B263E4"/>
    <w:rsid w:val="00B272E1"/>
    <w:rsid w:val="00B27A02"/>
    <w:rsid w:val="00B27CD7"/>
    <w:rsid w:val="00B27D10"/>
    <w:rsid w:val="00B31ABC"/>
    <w:rsid w:val="00B31C06"/>
    <w:rsid w:val="00B31E27"/>
    <w:rsid w:val="00B321AF"/>
    <w:rsid w:val="00B32CC6"/>
    <w:rsid w:val="00B333D2"/>
    <w:rsid w:val="00B33C91"/>
    <w:rsid w:val="00B340AD"/>
    <w:rsid w:val="00B34864"/>
    <w:rsid w:val="00B34923"/>
    <w:rsid w:val="00B34DCF"/>
    <w:rsid w:val="00B34FC6"/>
    <w:rsid w:val="00B35243"/>
    <w:rsid w:val="00B3543D"/>
    <w:rsid w:val="00B3578F"/>
    <w:rsid w:val="00B358A8"/>
    <w:rsid w:val="00B365B8"/>
    <w:rsid w:val="00B36A75"/>
    <w:rsid w:val="00B37239"/>
    <w:rsid w:val="00B3740C"/>
    <w:rsid w:val="00B3750B"/>
    <w:rsid w:val="00B3764E"/>
    <w:rsid w:val="00B37B7F"/>
    <w:rsid w:val="00B37DA9"/>
    <w:rsid w:val="00B40500"/>
    <w:rsid w:val="00B4084A"/>
    <w:rsid w:val="00B4097E"/>
    <w:rsid w:val="00B40C60"/>
    <w:rsid w:val="00B40F6C"/>
    <w:rsid w:val="00B41577"/>
    <w:rsid w:val="00B415BF"/>
    <w:rsid w:val="00B41940"/>
    <w:rsid w:val="00B41EFB"/>
    <w:rsid w:val="00B4230D"/>
    <w:rsid w:val="00B42884"/>
    <w:rsid w:val="00B436AF"/>
    <w:rsid w:val="00B452F1"/>
    <w:rsid w:val="00B4543C"/>
    <w:rsid w:val="00B457B0"/>
    <w:rsid w:val="00B45875"/>
    <w:rsid w:val="00B45878"/>
    <w:rsid w:val="00B45A08"/>
    <w:rsid w:val="00B477A7"/>
    <w:rsid w:val="00B477CF"/>
    <w:rsid w:val="00B503D5"/>
    <w:rsid w:val="00B50B0B"/>
    <w:rsid w:val="00B5112C"/>
    <w:rsid w:val="00B51678"/>
    <w:rsid w:val="00B521FE"/>
    <w:rsid w:val="00B526BB"/>
    <w:rsid w:val="00B527F9"/>
    <w:rsid w:val="00B52898"/>
    <w:rsid w:val="00B52C73"/>
    <w:rsid w:val="00B5360A"/>
    <w:rsid w:val="00B53BDF"/>
    <w:rsid w:val="00B53FAC"/>
    <w:rsid w:val="00B54371"/>
    <w:rsid w:val="00B56DC2"/>
    <w:rsid w:val="00B56DD6"/>
    <w:rsid w:val="00B56E16"/>
    <w:rsid w:val="00B570E8"/>
    <w:rsid w:val="00B57208"/>
    <w:rsid w:val="00B5731E"/>
    <w:rsid w:val="00B574EA"/>
    <w:rsid w:val="00B57E35"/>
    <w:rsid w:val="00B60413"/>
    <w:rsid w:val="00B60711"/>
    <w:rsid w:val="00B6112B"/>
    <w:rsid w:val="00B6160C"/>
    <w:rsid w:val="00B616B4"/>
    <w:rsid w:val="00B6195F"/>
    <w:rsid w:val="00B61CB8"/>
    <w:rsid w:val="00B61D17"/>
    <w:rsid w:val="00B625B2"/>
    <w:rsid w:val="00B632AF"/>
    <w:rsid w:val="00B63372"/>
    <w:rsid w:val="00B63777"/>
    <w:rsid w:val="00B64049"/>
    <w:rsid w:val="00B640A6"/>
    <w:rsid w:val="00B64A45"/>
    <w:rsid w:val="00B64CFD"/>
    <w:rsid w:val="00B655F8"/>
    <w:rsid w:val="00B65C89"/>
    <w:rsid w:val="00B66EFE"/>
    <w:rsid w:val="00B66FAA"/>
    <w:rsid w:val="00B6776A"/>
    <w:rsid w:val="00B67A24"/>
    <w:rsid w:val="00B70DB1"/>
    <w:rsid w:val="00B70FBA"/>
    <w:rsid w:val="00B711FF"/>
    <w:rsid w:val="00B71663"/>
    <w:rsid w:val="00B7192C"/>
    <w:rsid w:val="00B71F1B"/>
    <w:rsid w:val="00B72239"/>
    <w:rsid w:val="00B73462"/>
    <w:rsid w:val="00B73805"/>
    <w:rsid w:val="00B73D4A"/>
    <w:rsid w:val="00B73D86"/>
    <w:rsid w:val="00B747C8"/>
    <w:rsid w:val="00B75A2C"/>
    <w:rsid w:val="00B75E0E"/>
    <w:rsid w:val="00B76180"/>
    <w:rsid w:val="00B761C2"/>
    <w:rsid w:val="00B764B7"/>
    <w:rsid w:val="00B76850"/>
    <w:rsid w:val="00B76D45"/>
    <w:rsid w:val="00B770DB"/>
    <w:rsid w:val="00B7739C"/>
    <w:rsid w:val="00B776CB"/>
    <w:rsid w:val="00B77B84"/>
    <w:rsid w:val="00B77D5B"/>
    <w:rsid w:val="00B77D8E"/>
    <w:rsid w:val="00B77EAA"/>
    <w:rsid w:val="00B80297"/>
    <w:rsid w:val="00B809D4"/>
    <w:rsid w:val="00B81357"/>
    <w:rsid w:val="00B813F0"/>
    <w:rsid w:val="00B8185B"/>
    <w:rsid w:val="00B81B26"/>
    <w:rsid w:val="00B81CC1"/>
    <w:rsid w:val="00B8200F"/>
    <w:rsid w:val="00B8250E"/>
    <w:rsid w:val="00B82716"/>
    <w:rsid w:val="00B8346C"/>
    <w:rsid w:val="00B83B23"/>
    <w:rsid w:val="00B8470C"/>
    <w:rsid w:val="00B84965"/>
    <w:rsid w:val="00B85445"/>
    <w:rsid w:val="00B854F1"/>
    <w:rsid w:val="00B858C4"/>
    <w:rsid w:val="00B85B11"/>
    <w:rsid w:val="00B8611D"/>
    <w:rsid w:val="00B8654A"/>
    <w:rsid w:val="00B86563"/>
    <w:rsid w:val="00B86597"/>
    <w:rsid w:val="00B86DD0"/>
    <w:rsid w:val="00B87591"/>
    <w:rsid w:val="00B8767C"/>
    <w:rsid w:val="00B912C6"/>
    <w:rsid w:val="00B92284"/>
    <w:rsid w:val="00B923AB"/>
    <w:rsid w:val="00B9410B"/>
    <w:rsid w:val="00B95086"/>
    <w:rsid w:val="00B9527A"/>
    <w:rsid w:val="00B95382"/>
    <w:rsid w:val="00B95503"/>
    <w:rsid w:val="00B95514"/>
    <w:rsid w:val="00B95B80"/>
    <w:rsid w:val="00B96923"/>
    <w:rsid w:val="00B97010"/>
    <w:rsid w:val="00B97A25"/>
    <w:rsid w:val="00BA07D6"/>
    <w:rsid w:val="00BA115A"/>
    <w:rsid w:val="00BA20BC"/>
    <w:rsid w:val="00BA22DA"/>
    <w:rsid w:val="00BA26DC"/>
    <w:rsid w:val="00BA2FF1"/>
    <w:rsid w:val="00BA30D1"/>
    <w:rsid w:val="00BA30FC"/>
    <w:rsid w:val="00BA31F6"/>
    <w:rsid w:val="00BA320B"/>
    <w:rsid w:val="00BA36B4"/>
    <w:rsid w:val="00BA4039"/>
    <w:rsid w:val="00BA416E"/>
    <w:rsid w:val="00BA41E7"/>
    <w:rsid w:val="00BA4A40"/>
    <w:rsid w:val="00BA4A4D"/>
    <w:rsid w:val="00BA5418"/>
    <w:rsid w:val="00BA599E"/>
    <w:rsid w:val="00BA5C1F"/>
    <w:rsid w:val="00BA5F09"/>
    <w:rsid w:val="00BA6060"/>
    <w:rsid w:val="00BA61E8"/>
    <w:rsid w:val="00BA6CB3"/>
    <w:rsid w:val="00BA7201"/>
    <w:rsid w:val="00BA7403"/>
    <w:rsid w:val="00BA768E"/>
    <w:rsid w:val="00BB04CE"/>
    <w:rsid w:val="00BB1198"/>
    <w:rsid w:val="00BB1B53"/>
    <w:rsid w:val="00BB1E70"/>
    <w:rsid w:val="00BB1FC6"/>
    <w:rsid w:val="00BB29EB"/>
    <w:rsid w:val="00BB442A"/>
    <w:rsid w:val="00BB48F1"/>
    <w:rsid w:val="00BB4A48"/>
    <w:rsid w:val="00BB4A96"/>
    <w:rsid w:val="00BB581B"/>
    <w:rsid w:val="00BB6EF3"/>
    <w:rsid w:val="00BB79F5"/>
    <w:rsid w:val="00BB7A4C"/>
    <w:rsid w:val="00BB7B26"/>
    <w:rsid w:val="00BC033B"/>
    <w:rsid w:val="00BC046A"/>
    <w:rsid w:val="00BC07C9"/>
    <w:rsid w:val="00BC0F14"/>
    <w:rsid w:val="00BC1B19"/>
    <w:rsid w:val="00BC1E59"/>
    <w:rsid w:val="00BC280E"/>
    <w:rsid w:val="00BC2BEB"/>
    <w:rsid w:val="00BC3013"/>
    <w:rsid w:val="00BC31A5"/>
    <w:rsid w:val="00BC32AE"/>
    <w:rsid w:val="00BC3CEA"/>
    <w:rsid w:val="00BC4066"/>
    <w:rsid w:val="00BC41AE"/>
    <w:rsid w:val="00BC5182"/>
    <w:rsid w:val="00BC56E8"/>
    <w:rsid w:val="00BC602D"/>
    <w:rsid w:val="00BC65D0"/>
    <w:rsid w:val="00BC6850"/>
    <w:rsid w:val="00BC7970"/>
    <w:rsid w:val="00BD0595"/>
    <w:rsid w:val="00BD0BCF"/>
    <w:rsid w:val="00BD0BDF"/>
    <w:rsid w:val="00BD0DBE"/>
    <w:rsid w:val="00BD1367"/>
    <w:rsid w:val="00BD13F5"/>
    <w:rsid w:val="00BD15FD"/>
    <w:rsid w:val="00BD1B2A"/>
    <w:rsid w:val="00BD1EF4"/>
    <w:rsid w:val="00BD2CB6"/>
    <w:rsid w:val="00BD2D5B"/>
    <w:rsid w:val="00BD341F"/>
    <w:rsid w:val="00BD3424"/>
    <w:rsid w:val="00BD43DA"/>
    <w:rsid w:val="00BD459B"/>
    <w:rsid w:val="00BD4675"/>
    <w:rsid w:val="00BD4899"/>
    <w:rsid w:val="00BD4DF0"/>
    <w:rsid w:val="00BD547D"/>
    <w:rsid w:val="00BD5868"/>
    <w:rsid w:val="00BD5D34"/>
    <w:rsid w:val="00BD5DE4"/>
    <w:rsid w:val="00BD6257"/>
    <w:rsid w:val="00BD66BA"/>
    <w:rsid w:val="00BD7FCA"/>
    <w:rsid w:val="00BE06E6"/>
    <w:rsid w:val="00BE08AB"/>
    <w:rsid w:val="00BE101D"/>
    <w:rsid w:val="00BE109D"/>
    <w:rsid w:val="00BE15D7"/>
    <w:rsid w:val="00BE190F"/>
    <w:rsid w:val="00BE1ACA"/>
    <w:rsid w:val="00BE1FD2"/>
    <w:rsid w:val="00BE202C"/>
    <w:rsid w:val="00BE2213"/>
    <w:rsid w:val="00BE259D"/>
    <w:rsid w:val="00BE29E5"/>
    <w:rsid w:val="00BE2D55"/>
    <w:rsid w:val="00BE2E29"/>
    <w:rsid w:val="00BE306A"/>
    <w:rsid w:val="00BE3196"/>
    <w:rsid w:val="00BE31E8"/>
    <w:rsid w:val="00BE3220"/>
    <w:rsid w:val="00BE34C0"/>
    <w:rsid w:val="00BE35F3"/>
    <w:rsid w:val="00BE3CE2"/>
    <w:rsid w:val="00BE404B"/>
    <w:rsid w:val="00BE4246"/>
    <w:rsid w:val="00BE47CB"/>
    <w:rsid w:val="00BE4D57"/>
    <w:rsid w:val="00BE4E3A"/>
    <w:rsid w:val="00BE4F7C"/>
    <w:rsid w:val="00BE553C"/>
    <w:rsid w:val="00BE64B6"/>
    <w:rsid w:val="00BE6CFB"/>
    <w:rsid w:val="00BE6DF3"/>
    <w:rsid w:val="00BE7256"/>
    <w:rsid w:val="00BE725E"/>
    <w:rsid w:val="00BE7369"/>
    <w:rsid w:val="00BE7A52"/>
    <w:rsid w:val="00BE7AE7"/>
    <w:rsid w:val="00BF0EAA"/>
    <w:rsid w:val="00BF104D"/>
    <w:rsid w:val="00BF119F"/>
    <w:rsid w:val="00BF15B2"/>
    <w:rsid w:val="00BF15CE"/>
    <w:rsid w:val="00BF18B4"/>
    <w:rsid w:val="00BF2245"/>
    <w:rsid w:val="00BF2666"/>
    <w:rsid w:val="00BF2A0D"/>
    <w:rsid w:val="00BF2C88"/>
    <w:rsid w:val="00BF2E3F"/>
    <w:rsid w:val="00BF3056"/>
    <w:rsid w:val="00BF325A"/>
    <w:rsid w:val="00BF34DA"/>
    <w:rsid w:val="00BF37FB"/>
    <w:rsid w:val="00BF3B5C"/>
    <w:rsid w:val="00BF3C62"/>
    <w:rsid w:val="00BF41A5"/>
    <w:rsid w:val="00BF4310"/>
    <w:rsid w:val="00BF43BE"/>
    <w:rsid w:val="00BF48EC"/>
    <w:rsid w:val="00BF4F3D"/>
    <w:rsid w:val="00BF5DC9"/>
    <w:rsid w:val="00BF607A"/>
    <w:rsid w:val="00BF6843"/>
    <w:rsid w:val="00BF6C6C"/>
    <w:rsid w:val="00BF71E7"/>
    <w:rsid w:val="00BF7ADD"/>
    <w:rsid w:val="00BF7D3D"/>
    <w:rsid w:val="00C00DEC"/>
    <w:rsid w:val="00C0177A"/>
    <w:rsid w:val="00C02DCF"/>
    <w:rsid w:val="00C02FE5"/>
    <w:rsid w:val="00C03069"/>
    <w:rsid w:val="00C0319C"/>
    <w:rsid w:val="00C034F9"/>
    <w:rsid w:val="00C03523"/>
    <w:rsid w:val="00C044E6"/>
    <w:rsid w:val="00C045C6"/>
    <w:rsid w:val="00C049A0"/>
    <w:rsid w:val="00C05109"/>
    <w:rsid w:val="00C0589F"/>
    <w:rsid w:val="00C05E6F"/>
    <w:rsid w:val="00C071CA"/>
    <w:rsid w:val="00C07D1B"/>
    <w:rsid w:val="00C07D72"/>
    <w:rsid w:val="00C11603"/>
    <w:rsid w:val="00C11DF0"/>
    <w:rsid w:val="00C1220A"/>
    <w:rsid w:val="00C128E6"/>
    <w:rsid w:val="00C12B73"/>
    <w:rsid w:val="00C13841"/>
    <w:rsid w:val="00C13905"/>
    <w:rsid w:val="00C149DF"/>
    <w:rsid w:val="00C155C1"/>
    <w:rsid w:val="00C16EBC"/>
    <w:rsid w:val="00C16FF1"/>
    <w:rsid w:val="00C172BC"/>
    <w:rsid w:val="00C1743F"/>
    <w:rsid w:val="00C175B1"/>
    <w:rsid w:val="00C2014F"/>
    <w:rsid w:val="00C20219"/>
    <w:rsid w:val="00C2022A"/>
    <w:rsid w:val="00C20661"/>
    <w:rsid w:val="00C20781"/>
    <w:rsid w:val="00C2085A"/>
    <w:rsid w:val="00C20A46"/>
    <w:rsid w:val="00C20E75"/>
    <w:rsid w:val="00C216C2"/>
    <w:rsid w:val="00C21848"/>
    <w:rsid w:val="00C21C37"/>
    <w:rsid w:val="00C225C3"/>
    <w:rsid w:val="00C231C0"/>
    <w:rsid w:val="00C23467"/>
    <w:rsid w:val="00C23C20"/>
    <w:rsid w:val="00C2404D"/>
    <w:rsid w:val="00C241CF"/>
    <w:rsid w:val="00C24271"/>
    <w:rsid w:val="00C24473"/>
    <w:rsid w:val="00C2471A"/>
    <w:rsid w:val="00C2487C"/>
    <w:rsid w:val="00C24D9E"/>
    <w:rsid w:val="00C24DE2"/>
    <w:rsid w:val="00C253EF"/>
    <w:rsid w:val="00C2594D"/>
    <w:rsid w:val="00C27227"/>
    <w:rsid w:val="00C3058F"/>
    <w:rsid w:val="00C3177D"/>
    <w:rsid w:val="00C319A9"/>
    <w:rsid w:val="00C31D5F"/>
    <w:rsid w:val="00C32846"/>
    <w:rsid w:val="00C32AD4"/>
    <w:rsid w:val="00C330D5"/>
    <w:rsid w:val="00C34709"/>
    <w:rsid w:val="00C35839"/>
    <w:rsid w:val="00C35D39"/>
    <w:rsid w:val="00C363ED"/>
    <w:rsid w:val="00C36B78"/>
    <w:rsid w:val="00C36F29"/>
    <w:rsid w:val="00C3705B"/>
    <w:rsid w:val="00C37AFA"/>
    <w:rsid w:val="00C403B0"/>
    <w:rsid w:val="00C40825"/>
    <w:rsid w:val="00C41131"/>
    <w:rsid w:val="00C4117F"/>
    <w:rsid w:val="00C422EE"/>
    <w:rsid w:val="00C43C0D"/>
    <w:rsid w:val="00C43E8D"/>
    <w:rsid w:val="00C43EF4"/>
    <w:rsid w:val="00C442ED"/>
    <w:rsid w:val="00C44852"/>
    <w:rsid w:val="00C44D77"/>
    <w:rsid w:val="00C44E3E"/>
    <w:rsid w:val="00C44F32"/>
    <w:rsid w:val="00C44F5F"/>
    <w:rsid w:val="00C44FFF"/>
    <w:rsid w:val="00C45577"/>
    <w:rsid w:val="00C455C0"/>
    <w:rsid w:val="00C457DB"/>
    <w:rsid w:val="00C45848"/>
    <w:rsid w:val="00C45AD9"/>
    <w:rsid w:val="00C45BB8"/>
    <w:rsid w:val="00C45E10"/>
    <w:rsid w:val="00C467BB"/>
    <w:rsid w:val="00C46B4B"/>
    <w:rsid w:val="00C47514"/>
    <w:rsid w:val="00C50402"/>
    <w:rsid w:val="00C506A8"/>
    <w:rsid w:val="00C50A48"/>
    <w:rsid w:val="00C50C51"/>
    <w:rsid w:val="00C50F42"/>
    <w:rsid w:val="00C511F7"/>
    <w:rsid w:val="00C51524"/>
    <w:rsid w:val="00C515C4"/>
    <w:rsid w:val="00C5187E"/>
    <w:rsid w:val="00C52062"/>
    <w:rsid w:val="00C520C5"/>
    <w:rsid w:val="00C522EF"/>
    <w:rsid w:val="00C53131"/>
    <w:rsid w:val="00C53611"/>
    <w:rsid w:val="00C53A6F"/>
    <w:rsid w:val="00C5407C"/>
    <w:rsid w:val="00C54231"/>
    <w:rsid w:val="00C544E2"/>
    <w:rsid w:val="00C54C30"/>
    <w:rsid w:val="00C556F0"/>
    <w:rsid w:val="00C55932"/>
    <w:rsid w:val="00C5600E"/>
    <w:rsid w:val="00C56F06"/>
    <w:rsid w:val="00C57672"/>
    <w:rsid w:val="00C579F8"/>
    <w:rsid w:val="00C60F96"/>
    <w:rsid w:val="00C62841"/>
    <w:rsid w:val="00C6399B"/>
    <w:rsid w:val="00C63BB7"/>
    <w:rsid w:val="00C64EEB"/>
    <w:rsid w:val="00C64F24"/>
    <w:rsid w:val="00C64F9F"/>
    <w:rsid w:val="00C65467"/>
    <w:rsid w:val="00C657FE"/>
    <w:rsid w:val="00C65DA8"/>
    <w:rsid w:val="00C65E67"/>
    <w:rsid w:val="00C661CC"/>
    <w:rsid w:val="00C662B7"/>
    <w:rsid w:val="00C67060"/>
    <w:rsid w:val="00C70110"/>
    <w:rsid w:val="00C708E6"/>
    <w:rsid w:val="00C71769"/>
    <w:rsid w:val="00C71849"/>
    <w:rsid w:val="00C71CF7"/>
    <w:rsid w:val="00C71E57"/>
    <w:rsid w:val="00C72222"/>
    <w:rsid w:val="00C724EB"/>
    <w:rsid w:val="00C72E89"/>
    <w:rsid w:val="00C7361A"/>
    <w:rsid w:val="00C73D75"/>
    <w:rsid w:val="00C741C1"/>
    <w:rsid w:val="00C74BD3"/>
    <w:rsid w:val="00C74CE3"/>
    <w:rsid w:val="00C75490"/>
    <w:rsid w:val="00C75F46"/>
    <w:rsid w:val="00C7645B"/>
    <w:rsid w:val="00C7666B"/>
    <w:rsid w:val="00C76FDA"/>
    <w:rsid w:val="00C7752C"/>
    <w:rsid w:val="00C779A2"/>
    <w:rsid w:val="00C77DBB"/>
    <w:rsid w:val="00C8009E"/>
    <w:rsid w:val="00C80714"/>
    <w:rsid w:val="00C81074"/>
    <w:rsid w:val="00C81103"/>
    <w:rsid w:val="00C82D24"/>
    <w:rsid w:val="00C82D5D"/>
    <w:rsid w:val="00C82E55"/>
    <w:rsid w:val="00C82FEB"/>
    <w:rsid w:val="00C8309C"/>
    <w:rsid w:val="00C83667"/>
    <w:rsid w:val="00C838AA"/>
    <w:rsid w:val="00C83A8F"/>
    <w:rsid w:val="00C84323"/>
    <w:rsid w:val="00C8445D"/>
    <w:rsid w:val="00C8453A"/>
    <w:rsid w:val="00C84549"/>
    <w:rsid w:val="00C85416"/>
    <w:rsid w:val="00C85835"/>
    <w:rsid w:val="00C8606B"/>
    <w:rsid w:val="00C8690F"/>
    <w:rsid w:val="00C86B05"/>
    <w:rsid w:val="00C86D29"/>
    <w:rsid w:val="00C8707B"/>
    <w:rsid w:val="00C87408"/>
    <w:rsid w:val="00C87F6C"/>
    <w:rsid w:val="00C90323"/>
    <w:rsid w:val="00C908DD"/>
    <w:rsid w:val="00C912D0"/>
    <w:rsid w:val="00C9154C"/>
    <w:rsid w:val="00C919C4"/>
    <w:rsid w:val="00C92000"/>
    <w:rsid w:val="00C92F6F"/>
    <w:rsid w:val="00C95010"/>
    <w:rsid w:val="00C9630A"/>
    <w:rsid w:val="00C965B3"/>
    <w:rsid w:val="00C97A3F"/>
    <w:rsid w:val="00C97FD8"/>
    <w:rsid w:val="00CA0355"/>
    <w:rsid w:val="00CA0555"/>
    <w:rsid w:val="00CA0BAD"/>
    <w:rsid w:val="00CA0C0A"/>
    <w:rsid w:val="00CA12FB"/>
    <w:rsid w:val="00CA184B"/>
    <w:rsid w:val="00CA1CA5"/>
    <w:rsid w:val="00CA1CC1"/>
    <w:rsid w:val="00CA1E3E"/>
    <w:rsid w:val="00CA273E"/>
    <w:rsid w:val="00CA313C"/>
    <w:rsid w:val="00CA3473"/>
    <w:rsid w:val="00CA4874"/>
    <w:rsid w:val="00CA49DD"/>
    <w:rsid w:val="00CA4B92"/>
    <w:rsid w:val="00CA4EBA"/>
    <w:rsid w:val="00CA5B64"/>
    <w:rsid w:val="00CA6455"/>
    <w:rsid w:val="00CA6761"/>
    <w:rsid w:val="00CA6DB1"/>
    <w:rsid w:val="00CA72EC"/>
    <w:rsid w:val="00CB017B"/>
    <w:rsid w:val="00CB0B2C"/>
    <w:rsid w:val="00CB0E72"/>
    <w:rsid w:val="00CB0FEB"/>
    <w:rsid w:val="00CB1AFB"/>
    <w:rsid w:val="00CB28E8"/>
    <w:rsid w:val="00CB2A80"/>
    <w:rsid w:val="00CB32F5"/>
    <w:rsid w:val="00CB34B8"/>
    <w:rsid w:val="00CB4889"/>
    <w:rsid w:val="00CB4890"/>
    <w:rsid w:val="00CB5674"/>
    <w:rsid w:val="00CB57FB"/>
    <w:rsid w:val="00CB5A63"/>
    <w:rsid w:val="00CB6322"/>
    <w:rsid w:val="00CB712F"/>
    <w:rsid w:val="00CB725F"/>
    <w:rsid w:val="00CB7468"/>
    <w:rsid w:val="00CB780B"/>
    <w:rsid w:val="00CC1245"/>
    <w:rsid w:val="00CC1259"/>
    <w:rsid w:val="00CC182F"/>
    <w:rsid w:val="00CC26BC"/>
    <w:rsid w:val="00CC26EC"/>
    <w:rsid w:val="00CC37CB"/>
    <w:rsid w:val="00CC387A"/>
    <w:rsid w:val="00CC4765"/>
    <w:rsid w:val="00CC4B83"/>
    <w:rsid w:val="00CC53D7"/>
    <w:rsid w:val="00CC545C"/>
    <w:rsid w:val="00CC57A0"/>
    <w:rsid w:val="00CC5957"/>
    <w:rsid w:val="00CC59C4"/>
    <w:rsid w:val="00CC5B69"/>
    <w:rsid w:val="00CC679F"/>
    <w:rsid w:val="00CC68D8"/>
    <w:rsid w:val="00CC72E7"/>
    <w:rsid w:val="00CC72F1"/>
    <w:rsid w:val="00CC7CF6"/>
    <w:rsid w:val="00CC7F5D"/>
    <w:rsid w:val="00CD051A"/>
    <w:rsid w:val="00CD2090"/>
    <w:rsid w:val="00CD302B"/>
    <w:rsid w:val="00CD33E1"/>
    <w:rsid w:val="00CD4B65"/>
    <w:rsid w:val="00CD50FF"/>
    <w:rsid w:val="00CD556C"/>
    <w:rsid w:val="00CD565E"/>
    <w:rsid w:val="00CD5F67"/>
    <w:rsid w:val="00CD62D1"/>
    <w:rsid w:val="00CD710C"/>
    <w:rsid w:val="00CD7BE7"/>
    <w:rsid w:val="00CE0788"/>
    <w:rsid w:val="00CE0D4F"/>
    <w:rsid w:val="00CE149B"/>
    <w:rsid w:val="00CE1AF3"/>
    <w:rsid w:val="00CE1F1C"/>
    <w:rsid w:val="00CE2447"/>
    <w:rsid w:val="00CE24D9"/>
    <w:rsid w:val="00CE266C"/>
    <w:rsid w:val="00CE34D6"/>
    <w:rsid w:val="00CE38B2"/>
    <w:rsid w:val="00CE3B22"/>
    <w:rsid w:val="00CE432F"/>
    <w:rsid w:val="00CE4C04"/>
    <w:rsid w:val="00CE6589"/>
    <w:rsid w:val="00CE686E"/>
    <w:rsid w:val="00CE6AFC"/>
    <w:rsid w:val="00CE7A64"/>
    <w:rsid w:val="00CE7EBA"/>
    <w:rsid w:val="00CE7F7B"/>
    <w:rsid w:val="00CF0212"/>
    <w:rsid w:val="00CF034D"/>
    <w:rsid w:val="00CF0AD3"/>
    <w:rsid w:val="00CF0CAF"/>
    <w:rsid w:val="00CF15B2"/>
    <w:rsid w:val="00CF1924"/>
    <w:rsid w:val="00CF1AA3"/>
    <w:rsid w:val="00CF1DFF"/>
    <w:rsid w:val="00CF25D8"/>
    <w:rsid w:val="00CF3C90"/>
    <w:rsid w:val="00CF3E35"/>
    <w:rsid w:val="00CF41DF"/>
    <w:rsid w:val="00CF4C68"/>
    <w:rsid w:val="00CF4DB2"/>
    <w:rsid w:val="00CF4E3B"/>
    <w:rsid w:val="00CF5353"/>
    <w:rsid w:val="00CF5900"/>
    <w:rsid w:val="00CF5D0B"/>
    <w:rsid w:val="00CF5E33"/>
    <w:rsid w:val="00CF6569"/>
    <w:rsid w:val="00CF69F2"/>
    <w:rsid w:val="00CF7508"/>
    <w:rsid w:val="00CF7895"/>
    <w:rsid w:val="00CF7A46"/>
    <w:rsid w:val="00D0116C"/>
    <w:rsid w:val="00D01385"/>
    <w:rsid w:val="00D01692"/>
    <w:rsid w:val="00D01FF5"/>
    <w:rsid w:val="00D02249"/>
    <w:rsid w:val="00D0265E"/>
    <w:rsid w:val="00D03B2B"/>
    <w:rsid w:val="00D04433"/>
    <w:rsid w:val="00D050EA"/>
    <w:rsid w:val="00D05116"/>
    <w:rsid w:val="00D05350"/>
    <w:rsid w:val="00D0537E"/>
    <w:rsid w:val="00D053F7"/>
    <w:rsid w:val="00D0598C"/>
    <w:rsid w:val="00D059B1"/>
    <w:rsid w:val="00D05AB5"/>
    <w:rsid w:val="00D0642A"/>
    <w:rsid w:val="00D06A39"/>
    <w:rsid w:val="00D06C2A"/>
    <w:rsid w:val="00D07014"/>
    <w:rsid w:val="00D07483"/>
    <w:rsid w:val="00D07706"/>
    <w:rsid w:val="00D07B0C"/>
    <w:rsid w:val="00D07EFD"/>
    <w:rsid w:val="00D1124F"/>
    <w:rsid w:val="00D11E9C"/>
    <w:rsid w:val="00D12412"/>
    <w:rsid w:val="00D12BFC"/>
    <w:rsid w:val="00D13118"/>
    <w:rsid w:val="00D13505"/>
    <w:rsid w:val="00D13C9D"/>
    <w:rsid w:val="00D144E4"/>
    <w:rsid w:val="00D14735"/>
    <w:rsid w:val="00D14A88"/>
    <w:rsid w:val="00D15184"/>
    <w:rsid w:val="00D16237"/>
    <w:rsid w:val="00D1657B"/>
    <w:rsid w:val="00D1769D"/>
    <w:rsid w:val="00D17749"/>
    <w:rsid w:val="00D178C8"/>
    <w:rsid w:val="00D17A8D"/>
    <w:rsid w:val="00D17E27"/>
    <w:rsid w:val="00D20609"/>
    <w:rsid w:val="00D20A09"/>
    <w:rsid w:val="00D210A2"/>
    <w:rsid w:val="00D212FF"/>
    <w:rsid w:val="00D2150D"/>
    <w:rsid w:val="00D224DD"/>
    <w:rsid w:val="00D2338E"/>
    <w:rsid w:val="00D247D7"/>
    <w:rsid w:val="00D24CC2"/>
    <w:rsid w:val="00D24D01"/>
    <w:rsid w:val="00D24E30"/>
    <w:rsid w:val="00D24E7D"/>
    <w:rsid w:val="00D25461"/>
    <w:rsid w:val="00D2583D"/>
    <w:rsid w:val="00D25A24"/>
    <w:rsid w:val="00D25DA2"/>
    <w:rsid w:val="00D26C78"/>
    <w:rsid w:val="00D2719F"/>
    <w:rsid w:val="00D30446"/>
    <w:rsid w:val="00D30D95"/>
    <w:rsid w:val="00D318CC"/>
    <w:rsid w:val="00D31A20"/>
    <w:rsid w:val="00D31AF6"/>
    <w:rsid w:val="00D31C57"/>
    <w:rsid w:val="00D31CB8"/>
    <w:rsid w:val="00D32664"/>
    <w:rsid w:val="00D3329D"/>
    <w:rsid w:val="00D34708"/>
    <w:rsid w:val="00D3511C"/>
    <w:rsid w:val="00D353EB"/>
    <w:rsid w:val="00D3603B"/>
    <w:rsid w:val="00D3676C"/>
    <w:rsid w:val="00D36E1C"/>
    <w:rsid w:val="00D401E6"/>
    <w:rsid w:val="00D40305"/>
    <w:rsid w:val="00D40AF6"/>
    <w:rsid w:val="00D40DC1"/>
    <w:rsid w:val="00D40EC4"/>
    <w:rsid w:val="00D40F35"/>
    <w:rsid w:val="00D410CF"/>
    <w:rsid w:val="00D41186"/>
    <w:rsid w:val="00D416C7"/>
    <w:rsid w:val="00D4198C"/>
    <w:rsid w:val="00D41BE2"/>
    <w:rsid w:val="00D41E52"/>
    <w:rsid w:val="00D4206A"/>
    <w:rsid w:val="00D421C8"/>
    <w:rsid w:val="00D4262D"/>
    <w:rsid w:val="00D42CE6"/>
    <w:rsid w:val="00D4300C"/>
    <w:rsid w:val="00D450F3"/>
    <w:rsid w:val="00D47585"/>
    <w:rsid w:val="00D47638"/>
    <w:rsid w:val="00D47848"/>
    <w:rsid w:val="00D47908"/>
    <w:rsid w:val="00D513C2"/>
    <w:rsid w:val="00D52C7B"/>
    <w:rsid w:val="00D52CB9"/>
    <w:rsid w:val="00D52E5C"/>
    <w:rsid w:val="00D530CE"/>
    <w:rsid w:val="00D5390C"/>
    <w:rsid w:val="00D53A76"/>
    <w:rsid w:val="00D53B5C"/>
    <w:rsid w:val="00D53E0D"/>
    <w:rsid w:val="00D54651"/>
    <w:rsid w:val="00D546E3"/>
    <w:rsid w:val="00D546F7"/>
    <w:rsid w:val="00D54BF1"/>
    <w:rsid w:val="00D55506"/>
    <w:rsid w:val="00D55551"/>
    <w:rsid w:val="00D55B64"/>
    <w:rsid w:val="00D56688"/>
    <w:rsid w:val="00D56FE8"/>
    <w:rsid w:val="00D575CF"/>
    <w:rsid w:val="00D577EF"/>
    <w:rsid w:val="00D57BCA"/>
    <w:rsid w:val="00D57EE6"/>
    <w:rsid w:val="00D60F0F"/>
    <w:rsid w:val="00D611AE"/>
    <w:rsid w:val="00D6177F"/>
    <w:rsid w:val="00D623E0"/>
    <w:rsid w:val="00D6248E"/>
    <w:rsid w:val="00D62B7A"/>
    <w:rsid w:val="00D631FA"/>
    <w:rsid w:val="00D63642"/>
    <w:rsid w:val="00D644A2"/>
    <w:rsid w:val="00D65B9D"/>
    <w:rsid w:val="00D65CC6"/>
    <w:rsid w:val="00D65D20"/>
    <w:rsid w:val="00D668A3"/>
    <w:rsid w:val="00D66BC5"/>
    <w:rsid w:val="00D66EF1"/>
    <w:rsid w:val="00D66F29"/>
    <w:rsid w:val="00D67566"/>
    <w:rsid w:val="00D676F7"/>
    <w:rsid w:val="00D67CC1"/>
    <w:rsid w:val="00D67DE7"/>
    <w:rsid w:val="00D67E00"/>
    <w:rsid w:val="00D7048D"/>
    <w:rsid w:val="00D707FB"/>
    <w:rsid w:val="00D713DF"/>
    <w:rsid w:val="00D714B3"/>
    <w:rsid w:val="00D716B2"/>
    <w:rsid w:val="00D7175F"/>
    <w:rsid w:val="00D71C98"/>
    <w:rsid w:val="00D71CA4"/>
    <w:rsid w:val="00D726E3"/>
    <w:rsid w:val="00D72AF8"/>
    <w:rsid w:val="00D737B6"/>
    <w:rsid w:val="00D73AD7"/>
    <w:rsid w:val="00D74432"/>
    <w:rsid w:val="00D74530"/>
    <w:rsid w:val="00D74AB6"/>
    <w:rsid w:val="00D74CE4"/>
    <w:rsid w:val="00D75B8E"/>
    <w:rsid w:val="00D7615B"/>
    <w:rsid w:val="00D76161"/>
    <w:rsid w:val="00D76272"/>
    <w:rsid w:val="00D76942"/>
    <w:rsid w:val="00D76A97"/>
    <w:rsid w:val="00D76FCD"/>
    <w:rsid w:val="00D7701F"/>
    <w:rsid w:val="00D77331"/>
    <w:rsid w:val="00D77C15"/>
    <w:rsid w:val="00D803D0"/>
    <w:rsid w:val="00D80598"/>
    <w:rsid w:val="00D80BE3"/>
    <w:rsid w:val="00D80C3E"/>
    <w:rsid w:val="00D81EE5"/>
    <w:rsid w:val="00D82D59"/>
    <w:rsid w:val="00D82E13"/>
    <w:rsid w:val="00D8324A"/>
    <w:rsid w:val="00D83E5B"/>
    <w:rsid w:val="00D83EA4"/>
    <w:rsid w:val="00D8581C"/>
    <w:rsid w:val="00D85C66"/>
    <w:rsid w:val="00D85C86"/>
    <w:rsid w:val="00D8645F"/>
    <w:rsid w:val="00D86BFE"/>
    <w:rsid w:val="00D86CB4"/>
    <w:rsid w:val="00D87508"/>
    <w:rsid w:val="00D87601"/>
    <w:rsid w:val="00D909E6"/>
    <w:rsid w:val="00D910DF"/>
    <w:rsid w:val="00D91CC8"/>
    <w:rsid w:val="00D91FC9"/>
    <w:rsid w:val="00D92A87"/>
    <w:rsid w:val="00D92A8B"/>
    <w:rsid w:val="00D92D8E"/>
    <w:rsid w:val="00D932BC"/>
    <w:rsid w:val="00D93C8E"/>
    <w:rsid w:val="00D956BC"/>
    <w:rsid w:val="00D9689C"/>
    <w:rsid w:val="00D96C3C"/>
    <w:rsid w:val="00D9730A"/>
    <w:rsid w:val="00D97D27"/>
    <w:rsid w:val="00DA05AD"/>
    <w:rsid w:val="00DA10FD"/>
    <w:rsid w:val="00DA124D"/>
    <w:rsid w:val="00DA18E2"/>
    <w:rsid w:val="00DA1994"/>
    <w:rsid w:val="00DA237A"/>
    <w:rsid w:val="00DA279F"/>
    <w:rsid w:val="00DA2BB6"/>
    <w:rsid w:val="00DA2CB1"/>
    <w:rsid w:val="00DA2D89"/>
    <w:rsid w:val="00DA33EE"/>
    <w:rsid w:val="00DA37EF"/>
    <w:rsid w:val="00DA39D7"/>
    <w:rsid w:val="00DA39EE"/>
    <w:rsid w:val="00DA3D67"/>
    <w:rsid w:val="00DA4437"/>
    <w:rsid w:val="00DA4684"/>
    <w:rsid w:val="00DA4B44"/>
    <w:rsid w:val="00DA62D1"/>
    <w:rsid w:val="00DA7065"/>
    <w:rsid w:val="00DA7D7A"/>
    <w:rsid w:val="00DA7E4B"/>
    <w:rsid w:val="00DB0000"/>
    <w:rsid w:val="00DB0EEC"/>
    <w:rsid w:val="00DB0F12"/>
    <w:rsid w:val="00DB12EB"/>
    <w:rsid w:val="00DB1370"/>
    <w:rsid w:val="00DB14F3"/>
    <w:rsid w:val="00DB14FD"/>
    <w:rsid w:val="00DB1967"/>
    <w:rsid w:val="00DB1AE5"/>
    <w:rsid w:val="00DB236E"/>
    <w:rsid w:val="00DB2802"/>
    <w:rsid w:val="00DB282E"/>
    <w:rsid w:val="00DB2A45"/>
    <w:rsid w:val="00DB37F9"/>
    <w:rsid w:val="00DB3AE2"/>
    <w:rsid w:val="00DB3B6F"/>
    <w:rsid w:val="00DB4185"/>
    <w:rsid w:val="00DB538C"/>
    <w:rsid w:val="00DB5408"/>
    <w:rsid w:val="00DB58D6"/>
    <w:rsid w:val="00DB60CF"/>
    <w:rsid w:val="00DB7924"/>
    <w:rsid w:val="00DB792E"/>
    <w:rsid w:val="00DB7D3C"/>
    <w:rsid w:val="00DB7F1D"/>
    <w:rsid w:val="00DC048C"/>
    <w:rsid w:val="00DC05FD"/>
    <w:rsid w:val="00DC0956"/>
    <w:rsid w:val="00DC0ED7"/>
    <w:rsid w:val="00DC0F63"/>
    <w:rsid w:val="00DC1D6E"/>
    <w:rsid w:val="00DC2027"/>
    <w:rsid w:val="00DC2A5E"/>
    <w:rsid w:val="00DC4400"/>
    <w:rsid w:val="00DC4D60"/>
    <w:rsid w:val="00DC53D5"/>
    <w:rsid w:val="00DC5466"/>
    <w:rsid w:val="00DC5F49"/>
    <w:rsid w:val="00DC6293"/>
    <w:rsid w:val="00DC63F7"/>
    <w:rsid w:val="00DC6652"/>
    <w:rsid w:val="00DC67D4"/>
    <w:rsid w:val="00DC6E3D"/>
    <w:rsid w:val="00DC7781"/>
    <w:rsid w:val="00DC78A2"/>
    <w:rsid w:val="00DC7E03"/>
    <w:rsid w:val="00DD09B0"/>
    <w:rsid w:val="00DD0ADA"/>
    <w:rsid w:val="00DD0CD1"/>
    <w:rsid w:val="00DD0CDC"/>
    <w:rsid w:val="00DD0D9E"/>
    <w:rsid w:val="00DD1730"/>
    <w:rsid w:val="00DD1BB2"/>
    <w:rsid w:val="00DD1E7F"/>
    <w:rsid w:val="00DD3231"/>
    <w:rsid w:val="00DD3F9A"/>
    <w:rsid w:val="00DD4379"/>
    <w:rsid w:val="00DD43BD"/>
    <w:rsid w:val="00DD4BFE"/>
    <w:rsid w:val="00DD4CD3"/>
    <w:rsid w:val="00DD511F"/>
    <w:rsid w:val="00DD5321"/>
    <w:rsid w:val="00DD535A"/>
    <w:rsid w:val="00DD575A"/>
    <w:rsid w:val="00DD6404"/>
    <w:rsid w:val="00DD7602"/>
    <w:rsid w:val="00DD7980"/>
    <w:rsid w:val="00DD79BA"/>
    <w:rsid w:val="00DD7A2F"/>
    <w:rsid w:val="00DE0663"/>
    <w:rsid w:val="00DE06ED"/>
    <w:rsid w:val="00DE0CDF"/>
    <w:rsid w:val="00DE1415"/>
    <w:rsid w:val="00DE1480"/>
    <w:rsid w:val="00DE1770"/>
    <w:rsid w:val="00DE284D"/>
    <w:rsid w:val="00DE2F45"/>
    <w:rsid w:val="00DE46FD"/>
    <w:rsid w:val="00DE4C3B"/>
    <w:rsid w:val="00DE50A7"/>
    <w:rsid w:val="00DE5696"/>
    <w:rsid w:val="00DE5A57"/>
    <w:rsid w:val="00DE6ED1"/>
    <w:rsid w:val="00DE7044"/>
    <w:rsid w:val="00DE7357"/>
    <w:rsid w:val="00DE73BA"/>
    <w:rsid w:val="00DE7B60"/>
    <w:rsid w:val="00DE7D38"/>
    <w:rsid w:val="00DF05E1"/>
    <w:rsid w:val="00DF0B50"/>
    <w:rsid w:val="00DF0F48"/>
    <w:rsid w:val="00DF1165"/>
    <w:rsid w:val="00DF1607"/>
    <w:rsid w:val="00DF1A1F"/>
    <w:rsid w:val="00DF21B5"/>
    <w:rsid w:val="00DF3A2B"/>
    <w:rsid w:val="00DF3B9A"/>
    <w:rsid w:val="00DF3DC9"/>
    <w:rsid w:val="00DF473B"/>
    <w:rsid w:val="00DF482F"/>
    <w:rsid w:val="00DF5478"/>
    <w:rsid w:val="00DF574F"/>
    <w:rsid w:val="00DF5C9D"/>
    <w:rsid w:val="00DF62B2"/>
    <w:rsid w:val="00DF6A5B"/>
    <w:rsid w:val="00DF6CCE"/>
    <w:rsid w:val="00DF6CE4"/>
    <w:rsid w:val="00DF6D7D"/>
    <w:rsid w:val="00DF7689"/>
    <w:rsid w:val="00E00D92"/>
    <w:rsid w:val="00E01449"/>
    <w:rsid w:val="00E016E9"/>
    <w:rsid w:val="00E01ABE"/>
    <w:rsid w:val="00E0210C"/>
    <w:rsid w:val="00E0294C"/>
    <w:rsid w:val="00E02EAD"/>
    <w:rsid w:val="00E0348E"/>
    <w:rsid w:val="00E047B1"/>
    <w:rsid w:val="00E049EC"/>
    <w:rsid w:val="00E04D27"/>
    <w:rsid w:val="00E055E4"/>
    <w:rsid w:val="00E05910"/>
    <w:rsid w:val="00E05968"/>
    <w:rsid w:val="00E072EA"/>
    <w:rsid w:val="00E076EA"/>
    <w:rsid w:val="00E07B6A"/>
    <w:rsid w:val="00E1012D"/>
    <w:rsid w:val="00E10E2E"/>
    <w:rsid w:val="00E10FFD"/>
    <w:rsid w:val="00E1142E"/>
    <w:rsid w:val="00E11A42"/>
    <w:rsid w:val="00E11A99"/>
    <w:rsid w:val="00E12030"/>
    <w:rsid w:val="00E13590"/>
    <w:rsid w:val="00E14379"/>
    <w:rsid w:val="00E1467C"/>
    <w:rsid w:val="00E1472A"/>
    <w:rsid w:val="00E148C3"/>
    <w:rsid w:val="00E14E5B"/>
    <w:rsid w:val="00E14F9D"/>
    <w:rsid w:val="00E16669"/>
    <w:rsid w:val="00E170F6"/>
    <w:rsid w:val="00E17335"/>
    <w:rsid w:val="00E175DA"/>
    <w:rsid w:val="00E176B4"/>
    <w:rsid w:val="00E20259"/>
    <w:rsid w:val="00E205B1"/>
    <w:rsid w:val="00E20783"/>
    <w:rsid w:val="00E214E5"/>
    <w:rsid w:val="00E215DB"/>
    <w:rsid w:val="00E21933"/>
    <w:rsid w:val="00E21BC6"/>
    <w:rsid w:val="00E227AC"/>
    <w:rsid w:val="00E22A46"/>
    <w:rsid w:val="00E22F69"/>
    <w:rsid w:val="00E236D8"/>
    <w:rsid w:val="00E23787"/>
    <w:rsid w:val="00E23A3C"/>
    <w:rsid w:val="00E25121"/>
    <w:rsid w:val="00E26F61"/>
    <w:rsid w:val="00E2744D"/>
    <w:rsid w:val="00E27824"/>
    <w:rsid w:val="00E30BFA"/>
    <w:rsid w:val="00E31267"/>
    <w:rsid w:val="00E31295"/>
    <w:rsid w:val="00E31E51"/>
    <w:rsid w:val="00E31F96"/>
    <w:rsid w:val="00E32BC9"/>
    <w:rsid w:val="00E3308F"/>
    <w:rsid w:val="00E337DA"/>
    <w:rsid w:val="00E34910"/>
    <w:rsid w:val="00E35359"/>
    <w:rsid w:val="00E35501"/>
    <w:rsid w:val="00E36FC1"/>
    <w:rsid w:val="00E373F9"/>
    <w:rsid w:val="00E37FBE"/>
    <w:rsid w:val="00E40766"/>
    <w:rsid w:val="00E40E33"/>
    <w:rsid w:val="00E40EF3"/>
    <w:rsid w:val="00E41752"/>
    <w:rsid w:val="00E41E1D"/>
    <w:rsid w:val="00E42090"/>
    <w:rsid w:val="00E42526"/>
    <w:rsid w:val="00E43A1E"/>
    <w:rsid w:val="00E43C58"/>
    <w:rsid w:val="00E44807"/>
    <w:rsid w:val="00E448E4"/>
    <w:rsid w:val="00E44D69"/>
    <w:rsid w:val="00E452CD"/>
    <w:rsid w:val="00E45719"/>
    <w:rsid w:val="00E458A9"/>
    <w:rsid w:val="00E45A5C"/>
    <w:rsid w:val="00E45D1B"/>
    <w:rsid w:val="00E45FF7"/>
    <w:rsid w:val="00E465D3"/>
    <w:rsid w:val="00E465E6"/>
    <w:rsid w:val="00E468CA"/>
    <w:rsid w:val="00E46AC4"/>
    <w:rsid w:val="00E4795F"/>
    <w:rsid w:val="00E47A87"/>
    <w:rsid w:val="00E47D35"/>
    <w:rsid w:val="00E50365"/>
    <w:rsid w:val="00E50A3E"/>
    <w:rsid w:val="00E50CA3"/>
    <w:rsid w:val="00E51EF5"/>
    <w:rsid w:val="00E52637"/>
    <w:rsid w:val="00E536BD"/>
    <w:rsid w:val="00E53964"/>
    <w:rsid w:val="00E53C0A"/>
    <w:rsid w:val="00E54337"/>
    <w:rsid w:val="00E54501"/>
    <w:rsid w:val="00E54FDD"/>
    <w:rsid w:val="00E55038"/>
    <w:rsid w:val="00E56267"/>
    <w:rsid w:val="00E5650C"/>
    <w:rsid w:val="00E56C30"/>
    <w:rsid w:val="00E573AE"/>
    <w:rsid w:val="00E579B5"/>
    <w:rsid w:val="00E57CBC"/>
    <w:rsid w:val="00E605AD"/>
    <w:rsid w:val="00E60831"/>
    <w:rsid w:val="00E60B59"/>
    <w:rsid w:val="00E614B8"/>
    <w:rsid w:val="00E624B1"/>
    <w:rsid w:val="00E6319E"/>
    <w:rsid w:val="00E632EB"/>
    <w:rsid w:val="00E63707"/>
    <w:rsid w:val="00E63A9E"/>
    <w:rsid w:val="00E63D49"/>
    <w:rsid w:val="00E649BD"/>
    <w:rsid w:val="00E64DAD"/>
    <w:rsid w:val="00E65A0A"/>
    <w:rsid w:val="00E66CE5"/>
    <w:rsid w:val="00E679F0"/>
    <w:rsid w:val="00E705A3"/>
    <w:rsid w:val="00E707BB"/>
    <w:rsid w:val="00E7246D"/>
    <w:rsid w:val="00E72ED8"/>
    <w:rsid w:val="00E7335E"/>
    <w:rsid w:val="00E73B81"/>
    <w:rsid w:val="00E73CB6"/>
    <w:rsid w:val="00E7484E"/>
    <w:rsid w:val="00E74918"/>
    <w:rsid w:val="00E7496A"/>
    <w:rsid w:val="00E7547C"/>
    <w:rsid w:val="00E754BF"/>
    <w:rsid w:val="00E75543"/>
    <w:rsid w:val="00E75B03"/>
    <w:rsid w:val="00E761DF"/>
    <w:rsid w:val="00E76325"/>
    <w:rsid w:val="00E76539"/>
    <w:rsid w:val="00E77599"/>
    <w:rsid w:val="00E7766F"/>
    <w:rsid w:val="00E77AC1"/>
    <w:rsid w:val="00E77FCE"/>
    <w:rsid w:val="00E808E5"/>
    <w:rsid w:val="00E814E3"/>
    <w:rsid w:val="00E81CA3"/>
    <w:rsid w:val="00E81DEF"/>
    <w:rsid w:val="00E823D7"/>
    <w:rsid w:val="00E82747"/>
    <w:rsid w:val="00E838BD"/>
    <w:rsid w:val="00E83A5F"/>
    <w:rsid w:val="00E840F3"/>
    <w:rsid w:val="00E84180"/>
    <w:rsid w:val="00E84779"/>
    <w:rsid w:val="00E84DEC"/>
    <w:rsid w:val="00E84EA5"/>
    <w:rsid w:val="00E84EC6"/>
    <w:rsid w:val="00E85DE0"/>
    <w:rsid w:val="00E85F40"/>
    <w:rsid w:val="00E8625F"/>
    <w:rsid w:val="00E86323"/>
    <w:rsid w:val="00E8632B"/>
    <w:rsid w:val="00E866A8"/>
    <w:rsid w:val="00E8682C"/>
    <w:rsid w:val="00E86E15"/>
    <w:rsid w:val="00E877EA"/>
    <w:rsid w:val="00E903E1"/>
    <w:rsid w:val="00E9060D"/>
    <w:rsid w:val="00E90D99"/>
    <w:rsid w:val="00E90E19"/>
    <w:rsid w:val="00E91162"/>
    <w:rsid w:val="00E914F9"/>
    <w:rsid w:val="00E91986"/>
    <w:rsid w:val="00E91D87"/>
    <w:rsid w:val="00E92400"/>
    <w:rsid w:val="00E926F7"/>
    <w:rsid w:val="00E92B3B"/>
    <w:rsid w:val="00E92E13"/>
    <w:rsid w:val="00E93571"/>
    <w:rsid w:val="00E936A9"/>
    <w:rsid w:val="00E93994"/>
    <w:rsid w:val="00E93E77"/>
    <w:rsid w:val="00E943CD"/>
    <w:rsid w:val="00E944B7"/>
    <w:rsid w:val="00E94857"/>
    <w:rsid w:val="00E94C9D"/>
    <w:rsid w:val="00E95AC9"/>
    <w:rsid w:val="00E96043"/>
    <w:rsid w:val="00E961C4"/>
    <w:rsid w:val="00E97FAD"/>
    <w:rsid w:val="00EA00C0"/>
    <w:rsid w:val="00EA0B48"/>
    <w:rsid w:val="00EA1581"/>
    <w:rsid w:val="00EA1984"/>
    <w:rsid w:val="00EA1A5F"/>
    <w:rsid w:val="00EA1B79"/>
    <w:rsid w:val="00EA2113"/>
    <w:rsid w:val="00EA2903"/>
    <w:rsid w:val="00EA2B14"/>
    <w:rsid w:val="00EA2D25"/>
    <w:rsid w:val="00EA2E29"/>
    <w:rsid w:val="00EA2E35"/>
    <w:rsid w:val="00EA31DC"/>
    <w:rsid w:val="00EA3AE3"/>
    <w:rsid w:val="00EA436A"/>
    <w:rsid w:val="00EA4F09"/>
    <w:rsid w:val="00EA51FB"/>
    <w:rsid w:val="00EA56AF"/>
    <w:rsid w:val="00EA585C"/>
    <w:rsid w:val="00EA5CCD"/>
    <w:rsid w:val="00EA77BB"/>
    <w:rsid w:val="00EA7983"/>
    <w:rsid w:val="00EB09A2"/>
    <w:rsid w:val="00EB0AD1"/>
    <w:rsid w:val="00EB0BD1"/>
    <w:rsid w:val="00EB14DC"/>
    <w:rsid w:val="00EB17FF"/>
    <w:rsid w:val="00EB1977"/>
    <w:rsid w:val="00EB1B55"/>
    <w:rsid w:val="00EB2605"/>
    <w:rsid w:val="00EB28E0"/>
    <w:rsid w:val="00EB3DB6"/>
    <w:rsid w:val="00EB48A3"/>
    <w:rsid w:val="00EB48E9"/>
    <w:rsid w:val="00EB49E8"/>
    <w:rsid w:val="00EB4B1A"/>
    <w:rsid w:val="00EB5171"/>
    <w:rsid w:val="00EB5232"/>
    <w:rsid w:val="00EB58F9"/>
    <w:rsid w:val="00EB61C0"/>
    <w:rsid w:val="00EB6F30"/>
    <w:rsid w:val="00EB752B"/>
    <w:rsid w:val="00EB78AC"/>
    <w:rsid w:val="00EB7D04"/>
    <w:rsid w:val="00EC0533"/>
    <w:rsid w:val="00EC07C0"/>
    <w:rsid w:val="00EC08A6"/>
    <w:rsid w:val="00EC1685"/>
    <w:rsid w:val="00EC248E"/>
    <w:rsid w:val="00EC26C7"/>
    <w:rsid w:val="00EC2DB6"/>
    <w:rsid w:val="00EC3A2A"/>
    <w:rsid w:val="00EC3D4B"/>
    <w:rsid w:val="00EC422D"/>
    <w:rsid w:val="00EC4A25"/>
    <w:rsid w:val="00EC4AF5"/>
    <w:rsid w:val="00EC4CAB"/>
    <w:rsid w:val="00EC55FD"/>
    <w:rsid w:val="00EC5953"/>
    <w:rsid w:val="00EC6175"/>
    <w:rsid w:val="00EC6453"/>
    <w:rsid w:val="00EC6FA3"/>
    <w:rsid w:val="00EC760C"/>
    <w:rsid w:val="00EC79AE"/>
    <w:rsid w:val="00ED0AB1"/>
    <w:rsid w:val="00ED1219"/>
    <w:rsid w:val="00ED12F9"/>
    <w:rsid w:val="00ED1C7E"/>
    <w:rsid w:val="00ED28B5"/>
    <w:rsid w:val="00ED2FB9"/>
    <w:rsid w:val="00ED3510"/>
    <w:rsid w:val="00ED3B4B"/>
    <w:rsid w:val="00ED3DDD"/>
    <w:rsid w:val="00ED477F"/>
    <w:rsid w:val="00ED47B1"/>
    <w:rsid w:val="00ED48F3"/>
    <w:rsid w:val="00ED50EC"/>
    <w:rsid w:val="00ED6750"/>
    <w:rsid w:val="00ED68BE"/>
    <w:rsid w:val="00ED68CB"/>
    <w:rsid w:val="00ED6B11"/>
    <w:rsid w:val="00ED6F3D"/>
    <w:rsid w:val="00ED7591"/>
    <w:rsid w:val="00EE0943"/>
    <w:rsid w:val="00EE0991"/>
    <w:rsid w:val="00EE1295"/>
    <w:rsid w:val="00EE1A16"/>
    <w:rsid w:val="00EE204D"/>
    <w:rsid w:val="00EE2469"/>
    <w:rsid w:val="00EE2A82"/>
    <w:rsid w:val="00EE2B19"/>
    <w:rsid w:val="00EE2F80"/>
    <w:rsid w:val="00EE3110"/>
    <w:rsid w:val="00EE3428"/>
    <w:rsid w:val="00EE3A09"/>
    <w:rsid w:val="00EE3AD8"/>
    <w:rsid w:val="00EE42A6"/>
    <w:rsid w:val="00EE4676"/>
    <w:rsid w:val="00EE4943"/>
    <w:rsid w:val="00EE56F7"/>
    <w:rsid w:val="00EE58C8"/>
    <w:rsid w:val="00EE5BDA"/>
    <w:rsid w:val="00EE5C9E"/>
    <w:rsid w:val="00EE61D6"/>
    <w:rsid w:val="00EE6401"/>
    <w:rsid w:val="00EE732C"/>
    <w:rsid w:val="00EE7E8A"/>
    <w:rsid w:val="00EF026A"/>
    <w:rsid w:val="00EF0367"/>
    <w:rsid w:val="00EF058D"/>
    <w:rsid w:val="00EF0766"/>
    <w:rsid w:val="00EF0AF7"/>
    <w:rsid w:val="00EF17C8"/>
    <w:rsid w:val="00EF1C94"/>
    <w:rsid w:val="00EF1E57"/>
    <w:rsid w:val="00EF2077"/>
    <w:rsid w:val="00EF2E9E"/>
    <w:rsid w:val="00EF2FB1"/>
    <w:rsid w:val="00EF31BB"/>
    <w:rsid w:val="00EF33BD"/>
    <w:rsid w:val="00EF3A66"/>
    <w:rsid w:val="00EF3CEC"/>
    <w:rsid w:val="00EF3FD1"/>
    <w:rsid w:val="00EF4017"/>
    <w:rsid w:val="00EF53B4"/>
    <w:rsid w:val="00EF6F0C"/>
    <w:rsid w:val="00EF7269"/>
    <w:rsid w:val="00EF7972"/>
    <w:rsid w:val="00EF7C5D"/>
    <w:rsid w:val="00EF7F83"/>
    <w:rsid w:val="00F008C5"/>
    <w:rsid w:val="00F009C7"/>
    <w:rsid w:val="00F00FFD"/>
    <w:rsid w:val="00F0115D"/>
    <w:rsid w:val="00F012B6"/>
    <w:rsid w:val="00F01736"/>
    <w:rsid w:val="00F0181C"/>
    <w:rsid w:val="00F018C7"/>
    <w:rsid w:val="00F01D0E"/>
    <w:rsid w:val="00F02A16"/>
    <w:rsid w:val="00F02FA4"/>
    <w:rsid w:val="00F0300D"/>
    <w:rsid w:val="00F03179"/>
    <w:rsid w:val="00F03965"/>
    <w:rsid w:val="00F03AF2"/>
    <w:rsid w:val="00F046D7"/>
    <w:rsid w:val="00F0541D"/>
    <w:rsid w:val="00F0624B"/>
    <w:rsid w:val="00F06277"/>
    <w:rsid w:val="00F06772"/>
    <w:rsid w:val="00F06B3E"/>
    <w:rsid w:val="00F06EC3"/>
    <w:rsid w:val="00F074F3"/>
    <w:rsid w:val="00F07AB1"/>
    <w:rsid w:val="00F07E91"/>
    <w:rsid w:val="00F10894"/>
    <w:rsid w:val="00F10FD9"/>
    <w:rsid w:val="00F111BC"/>
    <w:rsid w:val="00F12697"/>
    <w:rsid w:val="00F1285C"/>
    <w:rsid w:val="00F12A31"/>
    <w:rsid w:val="00F133D1"/>
    <w:rsid w:val="00F137D3"/>
    <w:rsid w:val="00F13B97"/>
    <w:rsid w:val="00F13FBB"/>
    <w:rsid w:val="00F1437C"/>
    <w:rsid w:val="00F15CDA"/>
    <w:rsid w:val="00F15D4B"/>
    <w:rsid w:val="00F16697"/>
    <w:rsid w:val="00F16D53"/>
    <w:rsid w:val="00F171B8"/>
    <w:rsid w:val="00F22541"/>
    <w:rsid w:val="00F225A1"/>
    <w:rsid w:val="00F2261D"/>
    <w:rsid w:val="00F23171"/>
    <w:rsid w:val="00F231FB"/>
    <w:rsid w:val="00F23613"/>
    <w:rsid w:val="00F237EB"/>
    <w:rsid w:val="00F23963"/>
    <w:rsid w:val="00F2398D"/>
    <w:rsid w:val="00F23B2C"/>
    <w:rsid w:val="00F23C13"/>
    <w:rsid w:val="00F23E07"/>
    <w:rsid w:val="00F240CA"/>
    <w:rsid w:val="00F24626"/>
    <w:rsid w:val="00F247A5"/>
    <w:rsid w:val="00F248DF"/>
    <w:rsid w:val="00F2580C"/>
    <w:rsid w:val="00F25A68"/>
    <w:rsid w:val="00F262C8"/>
    <w:rsid w:val="00F26F31"/>
    <w:rsid w:val="00F27988"/>
    <w:rsid w:val="00F30202"/>
    <w:rsid w:val="00F305C7"/>
    <w:rsid w:val="00F30D92"/>
    <w:rsid w:val="00F30FD7"/>
    <w:rsid w:val="00F31A0F"/>
    <w:rsid w:val="00F3202E"/>
    <w:rsid w:val="00F32084"/>
    <w:rsid w:val="00F33A5C"/>
    <w:rsid w:val="00F33D34"/>
    <w:rsid w:val="00F33E96"/>
    <w:rsid w:val="00F33ECD"/>
    <w:rsid w:val="00F34417"/>
    <w:rsid w:val="00F34474"/>
    <w:rsid w:val="00F344F7"/>
    <w:rsid w:val="00F34799"/>
    <w:rsid w:val="00F35218"/>
    <w:rsid w:val="00F35845"/>
    <w:rsid w:val="00F35940"/>
    <w:rsid w:val="00F35FB6"/>
    <w:rsid w:val="00F360E0"/>
    <w:rsid w:val="00F37F26"/>
    <w:rsid w:val="00F4140C"/>
    <w:rsid w:val="00F41589"/>
    <w:rsid w:val="00F426A3"/>
    <w:rsid w:val="00F42E35"/>
    <w:rsid w:val="00F434E9"/>
    <w:rsid w:val="00F43EA0"/>
    <w:rsid w:val="00F44749"/>
    <w:rsid w:val="00F4499B"/>
    <w:rsid w:val="00F44CB9"/>
    <w:rsid w:val="00F44E77"/>
    <w:rsid w:val="00F44FD4"/>
    <w:rsid w:val="00F4554A"/>
    <w:rsid w:val="00F45C6D"/>
    <w:rsid w:val="00F46D88"/>
    <w:rsid w:val="00F46E79"/>
    <w:rsid w:val="00F4708B"/>
    <w:rsid w:val="00F472A4"/>
    <w:rsid w:val="00F47860"/>
    <w:rsid w:val="00F47DDA"/>
    <w:rsid w:val="00F5084E"/>
    <w:rsid w:val="00F50A76"/>
    <w:rsid w:val="00F50AC6"/>
    <w:rsid w:val="00F50E42"/>
    <w:rsid w:val="00F50F4E"/>
    <w:rsid w:val="00F5149C"/>
    <w:rsid w:val="00F51A31"/>
    <w:rsid w:val="00F51CF7"/>
    <w:rsid w:val="00F521DB"/>
    <w:rsid w:val="00F524AF"/>
    <w:rsid w:val="00F52644"/>
    <w:rsid w:val="00F52B62"/>
    <w:rsid w:val="00F52D00"/>
    <w:rsid w:val="00F53187"/>
    <w:rsid w:val="00F53349"/>
    <w:rsid w:val="00F547DC"/>
    <w:rsid w:val="00F54B7F"/>
    <w:rsid w:val="00F54D53"/>
    <w:rsid w:val="00F54FA7"/>
    <w:rsid w:val="00F55F4B"/>
    <w:rsid w:val="00F5661B"/>
    <w:rsid w:val="00F57D48"/>
    <w:rsid w:val="00F57E18"/>
    <w:rsid w:val="00F60207"/>
    <w:rsid w:val="00F612A3"/>
    <w:rsid w:val="00F61946"/>
    <w:rsid w:val="00F61DCA"/>
    <w:rsid w:val="00F62F74"/>
    <w:rsid w:val="00F63053"/>
    <w:rsid w:val="00F63CA1"/>
    <w:rsid w:val="00F6442E"/>
    <w:rsid w:val="00F64572"/>
    <w:rsid w:val="00F64BB6"/>
    <w:rsid w:val="00F64D27"/>
    <w:rsid w:val="00F6530A"/>
    <w:rsid w:val="00F655C1"/>
    <w:rsid w:val="00F65FE6"/>
    <w:rsid w:val="00F661F6"/>
    <w:rsid w:val="00F66535"/>
    <w:rsid w:val="00F66904"/>
    <w:rsid w:val="00F6696D"/>
    <w:rsid w:val="00F66D41"/>
    <w:rsid w:val="00F676DB"/>
    <w:rsid w:val="00F6788A"/>
    <w:rsid w:val="00F67F51"/>
    <w:rsid w:val="00F7064B"/>
    <w:rsid w:val="00F70ED6"/>
    <w:rsid w:val="00F70FD5"/>
    <w:rsid w:val="00F710FC"/>
    <w:rsid w:val="00F71179"/>
    <w:rsid w:val="00F712B7"/>
    <w:rsid w:val="00F723A9"/>
    <w:rsid w:val="00F727D5"/>
    <w:rsid w:val="00F72C8E"/>
    <w:rsid w:val="00F72D72"/>
    <w:rsid w:val="00F73025"/>
    <w:rsid w:val="00F733B8"/>
    <w:rsid w:val="00F73645"/>
    <w:rsid w:val="00F73EF7"/>
    <w:rsid w:val="00F7436B"/>
    <w:rsid w:val="00F74C2E"/>
    <w:rsid w:val="00F74DEF"/>
    <w:rsid w:val="00F74FCB"/>
    <w:rsid w:val="00F755CB"/>
    <w:rsid w:val="00F75689"/>
    <w:rsid w:val="00F76D7E"/>
    <w:rsid w:val="00F76F9A"/>
    <w:rsid w:val="00F77EC6"/>
    <w:rsid w:val="00F803D7"/>
    <w:rsid w:val="00F80787"/>
    <w:rsid w:val="00F82600"/>
    <w:rsid w:val="00F8383F"/>
    <w:rsid w:val="00F83A30"/>
    <w:rsid w:val="00F83D5D"/>
    <w:rsid w:val="00F840ED"/>
    <w:rsid w:val="00F843B4"/>
    <w:rsid w:val="00F85E0B"/>
    <w:rsid w:val="00F86042"/>
    <w:rsid w:val="00F86BD7"/>
    <w:rsid w:val="00F86D47"/>
    <w:rsid w:val="00F86FD4"/>
    <w:rsid w:val="00F87623"/>
    <w:rsid w:val="00F876BA"/>
    <w:rsid w:val="00F878F8"/>
    <w:rsid w:val="00F91055"/>
    <w:rsid w:val="00F9172D"/>
    <w:rsid w:val="00F91BAE"/>
    <w:rsid w:val="00F91CB5"/>
    <w:rsid w:val="00F93034"/>
    <w:rsid w:val="00F93144"/>
    <w:rsid w:val="00F93496"/>
    <w:rsid w:val="00F93608"/>
    <w:rsid w:val="00F93B37"/>
    <w:rsid w:val="00F944FE"/>
    <w:rsid w:val="00F95057"/>
    <w:rsid w:val="00F96AB8"/>
    <w:rsid w:val="00F96DBA"/>
    <w:rsid w:val="00FA0FFA"/>
    <w:rsid w:val="00FA1F04"/>
    <w:rsid w:val="00FA324D"/>
    <w:rsid w:val="00FA3596"/>
    <w:rsid w:val="00FA3732"/>
    <w:rsid w:val="00FA43A7"/>
    <w:rsid w:val="00FA43BA"/>
    <w:rsid w:val="00FA44A8"/>
    <w:rsid w:val="00FA4AAC"/>
    <w:rsid w:val="00FA4BE9"/>
    <w:rsid w:val="00FA4F79"/>
    <w:rsid w:val="00FA4FBA"/>
    <w:rsid w:val="00FA5857"/>
    <w:rsid w:val="00FA6975"/>
    <w:rsid w:val="00FA7AEF"/>
    <w:rsid w:val="00FA7B5C"/>
    <w:rsid w:val="00FA7C67"/>
    <w:rsid w:val="00FB052E"/>
    <w:rsid w:val="00FB09A6"/>
    <w:rsid w:val="00FB0B91"/>
    <w:rsid w:val="00FB0E67"/>
    <w:rsid w:val="00FB11FF"/>
    <w:rsid w:val="00FB18C4"/>
    <w:rsid w:val="00FB2A81"/>
    <w:rsid w:val="00FB31B5"/>
    <w:rsid w:val="00FB34C8"/>
    <w:rsid w:val="00FB364F"/>
    <w:rsid w:val="00FB3E2C"/>
    <w:rsid w:val="00FB4262"/>
    <w:rsid w:val="00FB4C5F"/>
    <w:rsid w:val="00FB5CED"/>
    <w:rsid w:val="00FB601F"/>
    <w:rsid w:val="00FB60BB"/>
    <w:rsid w:val="00FB6617"/>
    <w:rsid w:val="00FB6679"/>
    <w:rsid w:val="00FB6B03"/>
    <w:rsid w:val="00FB6CC9"/>
    <w:rsid w:val="00FB6D8D"/>
    <w:rsid w:val="00FB6E5E"/>
    <w:rsid w:val="00FB6F81"/>
    <w:rsid w:val="00FB7BCB"/>
    <w:rsid w:val="00FB7C0A"/>
    <w:rsid w:val="00FC02EC"/>
    <w:rsid w:val="00FC0323"/>
    <w:rsid w:val="00FC03E9"/>
    <w:rsid w:val="00FC052B"/>
    <w:rsid w:val="00FC0B11"/>
    <w:rsid w:val="00FC10C7"/>
    <w:rsid w:val="00FC2740"/>
    <w:rsid w:val="00FC2F58"/>
    <w:rsid w:val="00FC31A7"/>
    <w:rsid w:val="00FC3A37"/>
    <w:rsid w:val="00FC5C9E"/>
    <w:rsid w:val="00FC677A"/>
    <w:rsid w:val="00FC68CE"/>
    <w:rsid w:val="00FC76A5"/>
    <w:rsid w:val="00FC78C7"/>
    <w:rsid w:val="00FD0209"/>
    <w:rsid w:val="00FD0E00"/>
    <w:rsid w:val="00FD1165"/>
    <w:rsid w:val="00FD16F7"/>
    <w:rsid w:val="00FD26E9"/>
    <w:rsid w:val="00FD2925"/>
    <w:rsid w:val="00FD34E3"/>
    <w:rsid w:val="00FD3674"/>
    <w:rsid w:val="00FD36E4"/>
    <w:rsid w:val="00FD39C8"/>
    <w:rsid w:val="00FD3F2C"/>
    <w:rsid w:val="00FD438C"/>
    <w:rsid w:val="00FD51E1"/>
    <w:rsid w:val="00FD562B"/>
    <w:rsid w:val="00FD608F"/>
    <w:rsid w:val="00FD653D"/>
    <w:rsid w:val="00FD735C"/>
    <w:rsid w:val="00FD73D5"/>
    <w:rsid w:val="00FD7426"/>
    <w:rsid w:val="00FD79EA"/>
    <w:rsid w:val="00FD7D66"/>
    <w:rsid w:val="00FD7F69"/>
    <w:rsid w:val="00FE0086"/>
    <w:rsid w:val="00FE0285"/>
    <w:rsid w:val="00FE0639"/>
    <w:rsid w:val="00FE0BE4"/>
    <w:rsid w:val="00FE18B3"/>
    <w:rsid w:val="00FE2DE8"/>
    <w:rsid w:val="00FE34E1"/>
    <w:rsid w:val="00FE379A"/>
    <w:rsid w:val="00FE3FDE"/>
    <w:rsid w:val="00FE4092"/>
    <w:rsid w:val="00FE4973"/>
    <w:rsid w:val="00FE4B9C"/>
    <w:rsid w:val="00FE583E"/>
    <w:rsid w:val="00FE5DAD"/>
    <w:rsid w:val="00FE5F87"/>
    <w:rsid w:val="00FE6919"/>
    <w:rsid w:val="00FF00A3"/>
    <w:rsid w:val="00FF00BB"/>
    <w:rsid w:val="00FF0C8E"/>
    <w:rsid w:val="00FF114B"/>
    <w:rsid w:val="00FF1252"/>
    <w:rsid w:val="00FF1645"/>
    <w:rsid w:val="00FF18A0"/>
    <w:rsid w:val="00FF1C92"/>
    <w:rsid w:val="00FF211B"/>
    <w:rsid w:val="00FF22C8"/>
    <w:rsid w:val="00FF25E6"/>
    <w:rsid w:val="00FF2BB8"/>
    <w:rsid w:val="00FF369F"/>
    <w:rsid w:val="00FF3C91"/>
    <w:rsid w:val="00FF3DFE"/>
    <w:rsid w:val="00FF3E72"/>
    <w:rsid w:val="00FF3F3F"/>
    <w:rsid w:val="00FF40BB"/>
    <w:rsid w:val="00FF4D13"/>
    <w:rsid w:val="00FF501E"/>
    <w:rsid w:val="00FF503A"/>
    <w:rsid w:val="00FF547A"/>
    <w:rsid w:val="00FF6BC9"/>
    <w:rsid w:val="00FF6BEA"/>
    <w:rsid w:val="00FF6D3E"/>
    <w:rsid w:val="00FF7553"/>
    <w:rsid w:val="00FF771B"/>
    <w:rsid w:val="00FF78C2"/>
    <w:rsid w:val="00FF7B2A"/>
    <w:rsid w:val="7FB1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95224A2"/>
  <w15:docId w15:val="{B576276E-2737-4A50-976D-A21C3A47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lsdException w:name="List Bullet" w:uiPriority="0"/>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uiPriority="0"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imes New Roman" w:eastAsia="Calibri" w:hAnsi="Times New Roman" w:cs="Times New Roman"/>
      <w:sz w:val="24"/>
      <w:szCs w:val="22"/>
      <w:lang w:val="en-GB"/>
    </w:rPr>
  </w:style>
  <w:style w:type="paragraph" w:styleId="Heading1">
    <w:name w:val="heading 1"/>
    <w:basedOn w:val="Normal"/>
    <w:next w:val="Normal"/>
    <w:link w:val="Heading1Char"/>
    <w:uiPriority w:val="9"/>
    <w:qFormat/>
    <w:pPr>
      <w:keepNext/>
      <w:keepLines/>
      <w:spacing w:before="480" w:after="0"/>
      <w:jc w:val="center"/>
      <w:outlineLvl w:val="0"/>
    </w:pPr>
    <w:rPr>
      <w:rFonts w:eastAsia="Times New Roman"/>
      <w:b/>
      <w:bCs/>
      <w:szCs w:val="28"/>
    </w:rPr>
  </w:style>
  <w:style w:type="paragraph" w:styleId="Heading2">
    <w:name w:val="heading 2"/>
    <w:basedOn w:val="Normal"/>
    <w:next w:val="Normal"/>
    <w:link w:val="Heading2Char"/>
    <w:uiPriority w:val="9"/>
    <w:unhideWhenUsed/>
    <w:qFormat/>
    <w:pPr>
      <w:keepNext/>
      <w:keepLines/>
      <w:spacing w:before="40" w:after="0"/>
      <w:jc w:val="center"/>
      <w:outlineLvl w:val="1"/>
    </w:pPr>
    <w:rPr>
      <w:rFonts w:eastAsia="Times New Roman"/>
      <w:b/>
      <w:szCs w:val="26"/>
    </w:rPr>
  </w:style>
  <w:style w:type="paragraph" w:styleId="Heading3">
    <w:name w:val="heading 3"/>
    <w:basedOn w:val="Normal"/>
    <w:next w:val="Normal"/>
    <w:link w:val="Heading3Char"/>
    <w:uiPriority w:val="9"/>
    <w:unhideWhenUsed/>
    <w:qFormat/>
    <w:pPr>
      <w:keepNext/>
      <w:spacing w:before="240" w:after="60"/>
      <w:ind w:left="714" w:hanging="357"/>
      <w:outlineLvl w:val="2"/>
    </w:pPr>
    <w:rPr>
      <w:rFonts w:ascii="Cambria" w:eastAsia="Times New Roman" w:hAnsi="Cambria"/>
      <w:b/>
      <w:bCs/>
      <w:sz w:val="26"/>
      <w:szCs w:val="26"/>
      <w:lang w:val="en-US"/>
    </w:rPr>
  </w:style>
  <w:style w:type="paragraph" w:styleId="Heading4">
    <w:name w:val="heading 4"/>
    <w:basedOn w:val="Normal"/>
    <w:next w:val="Normal"/>
    <w:link w:val="Heading4Char"/>
    <w:uiPriority w:val="9"/>
    <w:unhideWhenUsed/>
    <w:qFormat/>
    <w:pPr>
      <w:keepNext/>
      <w:keepLines/>
      <w:spacing w:before="240" w:after="40" w:line="285" w:lineRule="auto"/>
      <w:outlineLvl w:val="3"/>
    </w:pPr>
    <w:rPr>
      <w:rFonts w:eastAsia="Times New Roman"/>
      <w:b/>
      <w:color w:val="000000"/>
      <w:kern w:val="28"/>
      <w:szCs w:val="24"/>
      <w:lang w:val="en-US"/>
    </w:rPr>
  </w:style>
  <w:style w:type="paragraph" w:styleId="Heading5">
    <w:name w:val="heading 5"/>
    <w:basedOn w:val="Normal"/>
    <w:next w:val="Normal"/>
    <w:link w:val="Heading5Char"/>
    <w:uiPriority w:val="9"/>
    <w:unhideWhenUsed/>
    <w:qFormat/>
    <w:pPr>
      <w:widowControl w:val="0"/>
      <w:spacing w:before="240" w:after="60"/>
      <w:outlineLvl w:val="4"/>
    </w:pPr>
    <w:rPr>
      <w:rFonts w:eastAsia="Times New Roman"/>
      <w:b/>
      <w:bCs/>
      <w:i/>
      <w:iCs/>
      <w:sz w:val="26"/>
      <w:szCs w:val="26"/>
      <w:lang w:val="en-US"/>
    </w:rPr>
  </w:style>
  <w:style w:type="paragraph" w:styleId="Heading6">
    <w:name w:val="heading 6"/>
    <w:basedOn w:val="Normal"/>
    <w:next w:val="Normal"/>
    <w:link w:val="Heading6Char"/>
    <w:uiPriority w:val="9"/>
    <w:unhideWhenUsed/>
    <w:qFormat/>
    <w:pPr>
      <w:keepNext/>
      <w:keepLines/>
      <w:spacing w:before="200" w:after="0" w:line="240" w:lineRule="auto"/>
      <w:outlineLvl w:val="5"/>
    </w:pPr>
    <w:rPr>
      <w:rFonts w:ascii="Calibri Light" w:eastAsia="Times New Roman" w:hAnsi="Calibri Light"/>
      <w:i/>
      <w:iCs/>
      <w:color w:val="1F3763"/>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sz w:val="18"/>
      <w:szCs w:val="18"/>
    </w:rPr>
  </w:style>
  <w:style w:type="paragraph" w:styleId="BodyText">
    <w:name w:val="Body Text"/>
    <w:basedOn w:val="Normal"/>
    <w:link w:val="BodyTextChar"/>
    <w:unhideWhenUsed/>
    <w:qFormat/>
    <w:pPr>
      <w:spacing w:after="120"/>
    </w:pPr>
    <w:rPr>
      <w:sz w:val="20"/>
      <w:szCs w:val="20"/>
      <w:lang w:val="en-US"/>
    </w:rPr>
  </w:style>
  <w:style w:type="paragraph" w:styleId="BodyTextIndent">
    <w:name w:val="Body Text Indent"/>
    <w:basedOn w:val="Normal"/>
    <w:link w:val="BodyTextIndentChar"/>
    <w:uiPriority w:val="99"/>
    <w:unhideWhenUsed/>
    <w:qFormat/>
    <w:pPr>
      <w:spacing w:after="120" w:line="240" w:lineRule="auto"/>
      <w:ind w:left="360"/>
    </w:pPr>
    <w:rPr>
      <w:rFonts w:eastAsia="Times New Roman"/>
      <w:szCs w:val="24"/>
      <w:lang w:val="en-US"/>
    </w:rPr>
  </w:style>
  <w:style w:type="paragraph" w:styleId="Caption">
    <w:name w:val="caption"/>
    <w:basedOn w:val="Normal"/>
    <w:next w:val="Normal"/>
    <w:qFormat/>
    <w:pPr>
      <w:spacing w:after="0" w:line="240" w:lineRule="auto"/>
    </w:pPr>
    <w:rPr>
      <w:rFonts w:eastAsia="Times New Roman"/>
      <w:b/>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rFonts w:ascii="Calibri" w:hAnsi="Calibri"/>
      <w:b/>
      <w:bCs/>
    </w:rPr>
  </w:style>
  <w:style w:type="character" w:styleId="Emphasis">
    <w:name w:val="Emphasis"/>
    <w:uiPriority w:val="20"/>
    <w:qFormat/>
    <w:rPr>
      <w:i/>
      <w:iCs/>
    </w:rPr>
  </w:style>
  <w:style w:type="character" w:styleId="FollowedHyperlink">
    <w:name w:val="FollowedHyperlink"/>
    <w:uiPriority w:val="99"/>
    <w:semiHidden/>
    <w:unhideWhenUsed/>
    <w:qFormat/>
    <w:rPr>
      <w:color w:val="954F72"/>
      <w:u w:val="single"/>
    </w:rPr>
  </w:style>
  <w:style w:type="paragraph" w:styleId="Footer">
    <w:name w:val="footer"/>
    <w:basedOn w:val="Normal"/>
    <w:link w:val="FooterChar"/>
    <w:uiPriority w:val="99"/>
    <w:unhideWhenUsed/>
    <w:qFormat/>
    <w:pPr>
      <w:tabs>
        <w:tab w:val="center" w:pos="4680"/>
        <w:tab w:val="right" w:pos="9360"/>
      </w:tabs>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rPr>
      <w:sz w:val="20"/>
      <w:szCs w:val="20"/>
    </w:rPr>
  </w:style>
  <w:style w:type="character" w:styleId="Hyperlink">
    <w:name w:val="Hyperlink"/>
    <w:uiPriority w:val="99"/>
    <w:unhideWhenUsed/>
    <w:qFormat/>
    <w:rPr>
      <w:color w:val="0563C1"/>
      <w:u w:val="single"/>
    </w:rPr>
  </w:style>
  <w:style w:type="character" w:styleId="LineNumber">
    <w:name w:val="line number"/>
    <w:basedOn w:val="DefaultParagraphFont"/>
    <w:uiPriority w:val="99"/>
    <w:semiHidden/>
    <w:unhideWhenUsed/>
    <w:qFormat/>
  </w:style>
  <w:style w:type="paragraph" w:styleId="List">
    <w:name w:val="List"/>
    <w:basedOn w:val="Normal"/>
    <w:unhideWhenUsed/>
    <w:pPr>
      <w:ind w:left="360" w:hanging="360"/>
      <w:contextualSpacing/>
    </w:pPr>
  </w:style>
  <w:style w:type="paragraph" w:styleId="List2">
    <w:name w:val="List 2"/>
    <w:basedOn w:val="Normal"/>
    <w:uiPriority w:val="99"/>
    <w:semiHidden/>
    <w:unhideWhenUsed/>
    <w:qFormat/>
    <w:pPr>
      <w:ind w:left="720" w:hanging="360"/>
      <w:contextualSpacing/>
    </w:pPr>
  </w:style>
  <w:style w:type="paragraph" w:styleId="ListBullet">
    <w:name w:val="List Bullet"/>
    <w:basedOn w:val="List"/>
    <w:pPr>
      <w:keepNext/>
      <w:keepLines/>
      <w:numPr>
        <w:numId w:val="1"/>
      </w:numPr>
      <w:spacing w:before="40" w:after="40" w:line="240" w:lineRule="auto"/>
    </w:pPr>
    <w:rPr>
      <w:rFonts w:eastAsia="Times New Roman"/>
      <w:lang w:val="en-AU"/>
    </w:rPr>
  </w:style>
  <w:style w:type="paragraph" w:styleId="ListBullet2">
    <w:name w:val="List Bullet 2"/>
    <w:basedOn w:val="List2"/>
    <w:qFormat/>
    <w:pPr>
      <w:keepNext/>
      <w:keepLines/>
      <w:numPr>
        <w:numId w:val="2"/>
      </w:numPr>
      <w:tabs>
        <w:tab w:val="left" w:pos="360"/>
      </w:tabs>
      <w:spacing w:before="60" w:after="60" w:line="240" w:lineRule="auto"/>
      <w:ind w:left="360"/>
    </w:pPr>
    <w:rPr>
      <w:rFonts w:eastAsia="Times New Roman"/>
      <w:lang w:val="en-AU"/>
    </w:rPr>
  </w:style>
  <w:style w:type="paragraph" w:styleId="NormalWeb">
    <w:name w:val="Normal (Web)"/>
    <w:basedOn w:val="Normal"/>
    <w:uiPriority w:val="99"/>
    <w:unhideWhenUsed/>
    <w:qFormat/>
    <w:pPr>
      <w:spacing w:before="100" w:beforeAutospacing="1" w:after="100" w:afterAutospacing="1" w:line="240" w:lineRule="auto"/>
    </w:pPr>
    <w:rPr>
      <w:rFonts w:eastAsia="Times New Roman"/>
      <w:szCs w:val="24"/>
      <w:lang w:val="en-US"/>
    </w:rPr>
  </w:style>
  <w:style w:type="paragraph" w:styleId="PlainText">
    <w:name w:val="Plain Text"/>
    <w:basedOn w:val="Normal"/>
    <w:link w:val="PlainTextChar"/>
    <w:qFormat/>
    <w:pPr>
      <w:suppressAutoHyphens/>
      <w:spacing w:after="0" w:line="240" w:lineRule="auto"/>
      <w:ind w:left="714" w:hanging="357"/>
    </w:pPr>
    <w:rPr>
      <w:rFonts w:ascii="Arial Narrow" w:eastAsia="Times New Roman" w:hAnsi="Arial Narrow"/>
      <w:sz w:val="16"/>
      <w:szCs w:val="20"/>
      <w:lang w:val="en-AU"/>
    </w:rPr>
  </w:style>
  <w:style w:type="character" w:styleId="Strong">
    <w:name w:val="Strong"/>
    <w:uiPriority w:val="22"/>
    <w:qFormat/>
    <w:rPr>
      <w:b/>
      <w:bCs/>
    </w:rPr>
  </w:style>
  <w:style w:type="paragraph" w:styleId="Subtitle">
    <w:name w:val="Subtitle"/>
    <w:basedOn w:val="Normal"/>
    <w:next w:val="Normal"/>
    <w:link w:val="SubtitleChar"/>
    <w:uiPriority w:val="11"/>
    <w:qFormat/>
    <w:pPr>
      <w:keepNext/>
      <w:keepLines/>
      <w:spacing w:before="360" w:after="80" w:line="285" w:lineRule="auto"/>
    </w:pPr>
    <w:rPr>
      <w:rFonts w:ascii="Georgia" w:eastAsia="Georgia" w:hAnsi="Georgia" w:cs="Georgia"/>
      <w:i/>
      <w:color w:val="666666"/>
      <w:kern w:val="28"/>
      <w:sz w:val="48"/>
      <w:szCs w:val="48"/>
      <w:lang w:val="en-US"/>
    </w:r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after="120" w:line="285" w:lineRule="auto"/>
    </w:pPr>
    <w:rPr>
      <w:rFonts w:eastAsia="Times New Roman"/>
      <w:b/>
      <w:color w:val="000000"/>
      <w:kern w:val="28"/>
      <w:sz w:val="72"/>
      <w:szCs w:val="72"/>
      <w:lang w:val="en-US"/>
    </w:rPr>
  </w:style>
  <w:style w:type="paragraph" w:styleId="TOC1">
    <w:name w:val="toc 1"/>
    <w:basedOn w:val="Normal"/>
    <w:next w:val="Normal"/>
    <w:autoRedefine/>
    <w:uiPriority w:val="39"/>
    <w:unhideWhenUsed/>
    <w:qFormat/>
    <w:pPr>
      <w:tabs>
        <w:tab w:val="right" w:leader="dot" w:pos="8296"/>
      </w:tabs>
      <w:spacing w:after="100"/>
      <w:jc w:val="center"/>
    </w:pPr>
    <w:rPr>
      <w:szCs w:val="24"/>
    </w:rPr>
  </w:style>
  <w:style w:type="paragraph" w:styleId="TOC2">
    <w:name w:val="toc 2"/>
    <w:basedOn w:val="Normal"/>
    <w:next w:val="Normal"/>
    <w:autoRedefine/>
    <w:uiPriority w:val="39"/>
    <w:unhideWhenUsed/>
    <w:qFormat/>
    <w:rsid w:val="005D70E9"/>
    <w:pPr>
      <w:tabs>
        <w:tab w:val="right" w:leader="dot" w:pos="8296"/>
      </w:tabs>
      <w:spacing w:after="100"/>
      <w:ind w:left="220" w:hanging="357"/>
      <w:jc w:val="center"/>
    </w:pPr>
  </w:style>
  <w:style w:type="paragraph" w:styleId="TOC3">
    <w:name w:val="toc 3"/>
    <w:basedOn w:val="Normal"/>
    <w:next w:val="Normal"/>
    <w:autoRedefine/>
    <w:uiPriority w:val="39"/>
    <w:unhideWhenUsed/>
    <w:qFormat/>
    <w:pPr>
      <w:ind w:left="440" w:hanging="357"/>
    </w:pPr>
    <w:rPr>
      <w:lang w:val="en-U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4"/>
      <w:szCs w:val="2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qFormat/>
    <w:rPr>
      <w:rFonts w:ascii="Calibri Light" w:eastAsia="Times New Roman" w:hAnsi="Calibri Light" w:cs="Times New Roman"/>
      <w:i/>
      <w:iCs/>
      <w:color w:val="1F3763"/>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ind w:left="720"/>
      <w:contextualSpacing/>
    </w:pPr>
    <w:rPr>
      <w:sz w:val="20"/>
      <w:szCs w:val="20"/>
      <w:lang w:val="en-US"/>
    </w:rPr>
  </w:style>
  <w:style w:type="character" w:customStyle="1" w:styleId="BodyTextChar">
    <w:name w:val="Body Text Char"/>
    <w:basedOn w:val="DefaultParagraphFont"/>
    <w:link w:val="BodyText"/>
    <w:qFormat/>
    <w:rPr>
      <w:rFonts w:ascii="Calibri" w:eastAsia="Calibri" w:hAnsi="Calibri" w:cs="Times New Roman"/>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sz w:val="20"/>
      <w:szCs w:val="20"/>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Segoe UI" w:eastAsia="Calibri" w:hAnsi="Segoe UI" w:cs="Times New Roman"/>
      <w:sz w:val="18"/>
      <w:szCs w:val="18"/>
    </w:rPr>
  </w:style>
  <w:style w:type="paragraph" w:customStyle="1" w:styleId="ListAlpha">
    <w:name w:val="List Alpha"/>
    <w:basedOn w:val="List"/>
    <w:qFormat/>
    <w:pPr>
      <w:keepNext/>
      <w:keepLines/>
      <w:numPr>
        <w:numId w:val="3"/>
      </w:numPr>
      <w:tabs>
        <w:tab w:val="left" w:pos="340"/>
      </w:tabs>
      <w:spacing w:before="60" w:after="60" w:line="240" w:lineRule="auto"/>
    </w:pPr>
    <w:rPr>
      <w:rFonts w:eastAsia="Times New Roman"/>
      <w:lang w:val="en-AU"/>
    </w:rPr>
  </w:style>
  <w:style w:type="character" w:customStyle="1" w:styleId="HeaderChar">
    <w:name w:val="Header Char"/>
    <w:basedOn w:val="DefaultParagraphFont"/>
    <w:link w:val="Header"/>
    <w:uiPriority w:val="99"/>
    <w:qFormat/>
    <w:rPr>
      <w:rFonts w:ascii="Calibri" w:eastAsia="Calibri" w:hAnsi="Calibri" w:cs="Times New Roman"/>
      <w:sz w:val="20"/>
      <w:szCs w:val="20"/>
    </w:rPr>
  </w:style>
  <w:style w:type="character" w:customStyle="1" w:styleId="FooterChar">
    <w:name w:val="Footer Char"/>
    <w:basedOn w:val="DefaultParagraphFont"/>
    <w:link w:val="Footer"/>
    <w:uiPriority w:val="99"/>
    <w:rPr>
      <w:rFonts w:ascii="Calibri" w:eastAsia="Calibri" w:hAnsi="Calibri" w:cs="Times New Roman"/>
      <w:sz w:val="20"/>
      <w:szCs w:val="20"/>
    </w:rPr>
  </w:style>
  <w:style w:type="paragraph" w:customStyle="1" w:styleId="TOCHeading1">
    <w:name w:val="TOC Heading1"/>
    <w:basedOn w:val="Heading1"/>
    <w:next w:val="Normal"/>
    <w:uiPriority w:val="39"/>
    <w:unhideWhenUsed/>
    <w:qFormat/>
    <w:pPr>
      <w:outlineLvl w:val="9"/>
    </w:pPr>
    <w:rPr>
      <w:lang w:val="en-US" w:eastAsia="ja-JP"/>
    </w:rPr>
  </w:style>
  <w:style w:type="paragraph" w:customStyle="1" w:styleId="Default">
    <w:name w:val="Default"/>
    <w:qFormat/>
    <w:pPr>
      <w:autoSpaceDE w:val="0"/>
      <w:autoSpaceDN w:val="0"/>
      <w:adjustRightInd w:val="0"/>
    </w:pPr>
    <w:rPr>
      <w:rFonts w:ascii="Times New Roman" w:eastAsia="Calibri" w:hAnsi="Times New Roman" w:cs="Times New Roman"/>
      <w:color w:val="000000"/>
      <w:sz w:val="24"/>
      <w:szCs w:val="24"/>
    </w:rPr>
  </w:style>
  <w:style w:type="character" w:customStyle="1" w:styleId="highlight">
    <w:name w:val="highlight"/>
    <w:basedOn w:val="DefaultParagraphFont"/>
    <w:qFormat/>
  </w:style>
  <w:style w:type="character" w:customStyle="1" w:styleId="CommentTextChar">
    <w:name w:val="Comment Text Char"/>
    <w:basedOn w:val="DefaultParagraphFont"/>
    <w:link w:val="CommentText"/>
    <w:uiPriority w:val="99"/>
    <w:semiHidden/>
    <w:qFormat/>
    <w:rPr>
      <w:rFonts w:ascii="Times New Roman" w:eastAsia="Calibri" w:hAnsi="Times New Roman" w:cs="Times New Roman"/>
      <w:sz w:val="20"/>
      <w:szCs w:val="20"/>
    </w:rPr>
  </w:style>
  <w:style w:type="table" w:customStyle="1" w:styleId="TableGrid1">
    <w:name w:val="Table Grid1"/>
    <w:basedOn w:val="TableNormal"/>
    <w:uiPriority w:val="39"/>
    <w:qFormat/>
    <w:pPr>
      <w:ind w:left="714" w:hanging="357"/>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qFormat/>
    <w:pPr>
      <w:spacing w:after="0" w:line="240" w:lineRule="auto"/>
      <w:ind w:left="714" w:right="-28" w:hanging="357"/>
    </w:pPr>
    <w:rPr>
      <w:rFonts w:ascii="Arial Narrow" w:eastAsia="Times New Roman" w:hAnsi="Arial Narrow"/>
      <w:b/>
      <w:sz w:val="16"/>
      <w:szCs w:val="20"/>
      <w:lang w:val="en-US"/>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character" w:customStyle="1" w:styleId="tgc">
    <w:name w:val="_tgc"/>
    <w:qFormat/>
  </w:style>
  <w:style w:type="character" w:customStyle="1" w:styleId="st">
    <w:name w:val="st"/>
    <w:qFormat/>
  </w:style>
  <w:style w:type="character" w:customStyle="1" w:styleId="apple-converted-space">
    <w:name w:val="apple-converted-space"/>
  </w:style>
  <w:style w:type="paragraph" w:styleId="NoSpacing">
    <w:name w:val="No Spacing"/>
    <w:link w:val="NoSpacingChar"/>
    <w:uiPriority w:val="1"/>
    <w:qFormat/>
    <w:pPr>
      <w:ind w:left="714" w:hanging="357"/>
    </w:pPr>
    <w:rPr>
      <w:rFonts w:ascii="Calibri" w:eastAsia="Times New Roman" w:hAnsi="Calibri" w:cs="Times New Roman"/>
      <w:sz w:val="22"/>
      <w:szCs w:val="22"/>
    </w:rPr>
  </w:style>
  <w:style w:type="character" w:customStyle="1" w:styleId="NoSpacingChar">
    <w:name w:val="No Spacing Char"/>
    <w:link w:val="NoSpacing"/>
    <w:uiPriority w:val="1"/>
    <w:qFormat/>
    <w:rPr>
      <w:rFonts w:ascii="Calibri" w:eastAsia="Times New Roman" w:hAnsi="Calibri" w:cs="Times New Roman"/>
    </w:rPr>
  </w:style>
  <w:style w:type="paragraph" w:customStyle="1" w:styleId="Heading21">
    <w:name w:val="Heading 21"/>
    <w:basedOn w:val="Normal"/>
    <w:next w:val="Normal"/>
    <w:uiPriority w:val="9"/>
    <w:unhideWhenUsed/>
    <w:qFormat/>
    <w:pPr>
      <w:keepNext/>
      <w:keepLines/>
      <w:spacing w:before="40" w:after="0"/>
      <w:jc w:val="center"/>
      <w:outlineLvl w:val="1"/>
    </w:pPr>
    <w:rPr>
      <w:rFonts w:eastAsia="Times New Roman"/>
      <w:b/>
      <w:szCs w:val="26"/>
    </w:rPr>
  </w:style>
  <w:style w:type="character" w:customStyle="1" w:styleId="ilfuvd">
    <w:name w:val="ilfuvd"/>
    <w:basedOn w:val="DefaultParagraphFont"/>
    <w:qFormat/>
  </w:style>
  <w:style w:type="table" w:customStyle="1" w:styleId="TableGrid2">
    <w:name w:val="Table Grid2"/>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6">
    <w:name w:val="Pa6"/>
    <w:basedOn w:val="Default"/>
    <w:next w:val="Default"/>
    <w:uiPriority w:val="99"/>
    <w:qFormat/>
    <w:pPr>
      <w:spacing w:line="201" w:lineRule="atLeast"/>
    </w:pPr>
    <w:rPr>
      <w:rFonts w:eastAsiaTheme="minorHAnsi"/>
      <w:color w:val="auto"/>
    </w:rPr>
  </w:style>
  <w:style w:type="paragraph" w:customStyle="1" w:styleId="Relatedknowledge">
    <w:name w:val="Related knowledge"/>
    <w:basedOn w:val="Normal"/>
    <w:qFormat/>
    <w:pPr>
      <w:spacing w:before="120" w:after="120" w:line="240" w:lineRule="auto"/>
    </w:pPr>
    <w:rPr>
      <w:rFonts w:eastAsia="Times New Roman"/>
      <w:szCs w:val="20"/>
      <w:lang w:val="en-US"/>
    </w:rPr>
  </w:style>
  <w:style w:type="paragraph" w:customStyle="1" w:styleId="m5910192857262940927msolistparagraph">
    <w:name w:val="m_5910192857262940927msolistparagraph"/>
    <w:basedOn w:val="Normal"/>
    <w:qFormat/>
    <w:pPr>
      <w:spacing w:before="100" w:beforeAutospacing="1" w:after="100" w:afterAutospacing="1" w:line="240" w:lineRule="auto"/>
    </w:pPr>
    <w:rPr>
      <w:rFonts w:eastAsia="Times New Roman"/>
      <w:szCs w:val="24"/>
      <w:lang w:val="en-US"/>
    </w:rPr>
  </w:style>
  <w:style w:type="paragraph" w:customStyle="1" w:styleId="msonormal0">
    <w:name w:val="msonormal"/>
    <w:basedOn w:val="Normal"/>
    <w:qFormat/>
    <w:pPr>
      <w:spacing w:before="100" w:beforeAutospacing="1" w:after="100" w:afterAutospacing="1" w:line="240" w:lineRule="auto"/>
    </w:pPr>
    <w:rPr>
      <w:rFonts w:eastAsia="Times New Roman"/>
      <w:szCs w:val="24"/>
      <w:lang w:val="en-US"/>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CommentSubjectChar">
    <w:name w:val="Comment Subject Char"/>
    <w:basedOn w:val="CommentTextChar"/>
    <w:link w:val="CommentSubject"/>
    <w:uiPriority w:val="99"/>
    <w:semiHidden/>
    <w:qFormat/>
    <w:rPr>
      <w:rFonts w:ascii="Calibri" w:eastAsia="Calibri" w:hAnsi="Calibri" w:cs="Times New Roman"/>
      <w:b/>
      <w:bCs/>
      <w:sz w:val="20"/>
      <w:szCs w:val="20"/>
      <w:lang w:val="en-GB"/>
    </w:rPr>
  </w:style>
  <w:style w:type="paragraph" w:customStyle="1" w:styleId="HeadingI">
    <w:name w:val="Heading I"/>
    <w:basedOn w:val="Heading1"/>
    <w:qFormat/>
    <w:pPr>
      <w:keepLines w:val="0"/>
      <w:pageBreakBefore/>
      <w:numPr>
        <w:numId w:val="4"/>
      </w:numPr>
      <w:spacing w:before="0" w:after="240" w:line="240" w:lineRule="auto"/>
      <w:ind w:left="431" w:hanging="431"/>
      <w:contextualSpacing/>
      <w:jc w:val="both"/>
    </w:pPr>
    <w:rPr>
      <w:rFonts w:ascii="Arial" w:hAnsi="Arial" w:cs="Arial"/>
      <w:kern w:val="16"/>
      <w:sz w:val="28"/>
    </w:rPr>
  </w:style>
  <w:style w:type="character" w:customStyle="1" w:styleId="Heading5Char">
    <w:name w:val="Heading 5 Char"/>
    <w:basedOn w:val="DefaultParagraphFont"/>
    <w:link w:val="Heading5"/>
    <w:uiPriority w:val="9"/>
    <w:rPr>
      <w:rFonts w:ascii="Calibri" w:eastAsia="Times New Roman" w:hAnsi="Calibri" w:cs="Times New Roman"/>
      <w:b/>
      <w:bCs/>
      <w:i/>
      <w:iCs/>
      <w:sz w:val="26"/>
      <w:szCs w:val="26"/>
    </w:rPr>
  </w:style>
  <w:style w:type="character" w:customStyle="1" w:styleId="fontstyle01">
    <w:name w:val="fontstyle01"/>
    <w:basedOn w:val="DefaultParagraphFont"/>
    <w:qFormat/>
    <w:rPr>
      <w:rFonts w:ascii="TimesNewRomanPSMT" w:hAnsi="TimesNewRomanPSMT" w:hint="default"/>
      <w:color w:val="000000"/>
      <w:sz w:val="24"/>
      <w:szCs w:val="24"/>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color w:val="000000"/>
      <w:kern w:val="28"/>
      <w:sz w:val="24"/>
      <w:szCs w:val="24"/>
    </w:rPr>
  </w:style>
  <w:style w:type="character" w:customStyle="1" w:styleId="TitleChar">
    <w:name w:val="Title Char"/>
    <w:basedOn w:val="DefaultParagraphFont"/>
    <w:link w:val="Title"/>
    <w:uiPriority w:val="10"/>
    <w:rPr>
      <w:rFonts w:ascii="Times New Roman" w:eastAsia="Times New Roman" w:hAnsi="Times New Roman" w:cs="Times New Roman"/>
      <w:b/>
      <w:color w:val="000000"/>
      <w:kern w:val="28"/>
      <w:sz w:val="72"/>
      <w:szCs w:val="72"/>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paragraph" w:customStyle="1" w:styleId="ListItem01">
    <w:name w:val="List Item 01"/>
    <w:basedOn w:val="Normal"/>
    <w:pPr>
      <w:widowControl w:val="0"/>
      <w:numPr>
        <w:numId w:val="5"/>
      </w:numPr>
      <w:adjustRightInd w:val="0"/>
      <w:spacing w:after="0" w:line="360" w:lineRule="atLeast"/>
      <w:jc w:val="both"/>
      <w:textAlignment w:val="baseline"/>
    </w:pPr>
    <w:rPr>
      <w:rFonts w:eastAsia="MS Mincho"/>
      <w:szCs w:val="24"/>
      <w:lang w:val="en-US"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style>
  <w:style w:type="table" w:customStyle="1" w:styleId="TableGrid3">
    <w:name w:val="Table Grid3"/>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lang w:val="en-US" w:bidi="en-US"/>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character" w:customStyle="1" w:styleId="fontstyle21">
    <w:name w:val="fontstyle21"/>
    <w:basedOn w:val="DefaultParagraphFont"/>
    <w:qFormat/>
    <w:rPr>
      <w:rFonts w:ascii="TimesNewRomanPS-BoldItalicMT" w:hAnsi="TimesNewRomanPS-BoldItalicMT" w:hint="default"/>
      <w:b/>
      <w:bCs/>
      <w:i/>
      <w:iCs/>
      <w:color w:val="000000"/>
      <w:sz w:val="24"/>
      <w:szCs w:val="24"/>
    </w:rPr>
  </w:style>
  <w:style w:type="table" w:customStyle="1" w:styleId="TableGrid41">
    <w:name w:val="Table Grid4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0E0F90"/>
    <w:pPr>
      <w:spacing w:after="120"/>
    </w:pPr>
    <w:rPr>
      <w:rFonts w:ascii="Calibri" w:hAnsi="Calibri"/>
      <w:sz w:val="16"/>
      <w:szCs w:val="16"/>
    </w:rPr>
  </w:style>
  <w:style w:type="character" w:customStyle="1" w:styleId="BodyText3Char">
    <w:name w:val="Body Text 3 Char"/>
    <w:basedOn w:val="DefaultParagraphFont"/>
    <w:link w:val="BodyText3"/>
    <w:uiPriority w:val="99"/>
    <w:rsid w:val="000E0F90"/>
    <w:rPr>
      <w:rFonts w:ascii="Calibri" w:eastAsia="Calibri" w:hAnsi="Calibri" w:cs="Times New Roman"/>
      <w:sz w:val="16"/>
      <w:szCs w:val="16"/>
      <w:lang w:val="en-GB"/>
    </w:rPr>
  </w:style>
  <w:style w:type="table" w:customStyle="1" w:styleId="Style63">
    <w:name w:val="_Style 63"/>
    <w:basedOn w:val="TableNormal"/>
    <w:rsid w:val="000E0F90"/>
    <w:rPr>
      <w:rFonts w:ascii="Times New Roman" w:eastAsia="Times New Roman" w:hAnsi="Times New Roman" w:cs="Times New Roman"/>
    </w:rPr>
    <w:tblPr>
      <w:tblCellMar>
        <w:left w:w="0" w:type="dxa"/>
        <w:right w:w="0" w:type="dxa"/>
      </w:tblCellMar>
    </w:tblPr>
  </w:style>
  <w:style w:type="table" w:customStyle="1" w:styleId="Style64">
    <w:name w:val="_Style 64"/>
    <w:basedOn w:val="TableNormal"/>
    <w:rsid w:val="000E0F90"/>
    <w:rPr>
      <w:rFonts w:ascii="Times New Roman" w:eastAsia="Times New Roman" w:hAnsi="Times New Roman" w:cs="Times New Roman"/>
    </w:rPr>
    <w:tblPr>
      <w:tblCellMar>
        <w:top w:w="7" w:type="dxa"/>
        <w:left w:w="29" w:type="dxa"/>
        <w:right w:w="0" w:type="dxa"/>
      </w:tblCellMar>
    </w:tblPr>
  </w:style>
  <w:style w:type="table" w:customStyle="1" w:styleId="Style65">
    <w:name w:val="_Style 65"/>
    <w:basedOn w:val="TableNormal"/>
    <w:rsid w:val="000E0F90"/>
    <w:rPr>
      <w:rFonts w:ascii="Calibri" w:eastAsia="Calibri" w:hAnsi="Calibri" w:cs="Calibri"/>
    </w:rPr>
    <w:tblPr/>
  </w:style>
  <w:style w:type="table" w:customStyle="1" w:styleId="Style66">
    <w:name w:val="_Style 66"/>
    <w:basedOn w:val="TableNormal"/>
    <w:rsid w:val="000E0F90"/>
    <w:rPr>
      <w:rFonts w:ascii="Calibri" w:eastAsia="Calibri" w:hAnsi="Calibri" w:cs="Calibri"/>
    </w:rPr>
    <w:tblPr/>
  </w:style>
  <w:style w:type="table" w:customStyle="1" w:styleId="Style67">
    <w:name w:val="_Style 67"/>
    <w:basedOn w:val="TableNormal"/>
    <w:rsid w:val="000E0F90"/>
    <w:rPr>
      <w:rFonts w:ascii="Calibri" w:eastAsia="Calibri" w:hAnsi="Calibri" w:cs="Calibri"/>
    </w:rPr>
    <w:tblPr/>
  </w:style>
  <w:style w:type="table" w:customStyle="1" w:styleId="Style68">
    <w:name w:val="_Style 68"/>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69">
    <w:name w:val="_Style 69"/>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70">
    <w:name w:val="_Style 70"/>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71">
    <w:name w:val="_Style 71"/>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72">
    <w:name w:val="_Style 72"/>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73">
    <w:name w:val="_Style 73"/>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74">
    <w:name w:val="_Style 74"/>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75">
    <w:name w:val="_Style 75"/>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76">
    <w:name w:val="_Style 76"/>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77">
    <w:name w:val="_Style 77"/>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78">
    <w:name w:val="_Style 78"/>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79">
    <w:name w:val="_Style 79"/>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80">
    <w:name w:val="_Style 80"/>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81">
    <w:name w:val="_Style 81"/>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82">
    <w:name w:val="_Style 82"/>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83">
    <w:name w:val="_Style 83"/>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84">
    <w:name w:val="_Style 84"/>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85">
    <w:name w:val="_Style 85"/>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86">
    <w:name w:val="_Style 86"/>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87">
    <w:name w:val="_Style 87"/>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88">
    <w:name w:val="_Style 88"/>
    <w:basedOn w:val="TableNormal"/>
    <w:rsid w:val="000E0F90"/>
    <w:rPr>
      <w:rFonts w:ascii="Calibri" w:eastAsia="Calibri" w:hAnsi="Calibri" w:cs="Calibri"/>
    </w:rPr>
    <w:tblPr/>
  </w:style>
  <w:style w:type="table" w:customStyle="1" w:styleId="Style89">
    <w:name w:val="_Style 89"/>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90">
    <w:name w:val="_Style 90"/>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91">
    <w:name w:val="_Style 91"/>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92">
    <w:name w:val="_Style 92"/>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93">
    <w:name w:val="_Style 93"/>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94">
    <w:name w:val="_Style 94"/>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95">
    <w:name w:val="_Style 95"/>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96">
    <w:name w:val="_Style 96"/>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97">
    <w:name w:val="_Style 97"/>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98">
    <w:name w:val="_Style 98"/>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99">
    <w:name w:val="_Style 99"/>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00">
    <w:name w:val="_Style 100"/>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01">
    <w:name w:val="_Style 101"/>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02">
    <w:name w:val="_Style 102"/>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03">
    <w:name w:val="_Style 103"/>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04">
    <w:name w:val="_Style 104"/>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05">
    <w:name w:val="_Style 105"/>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06">
    <w:name w:val="_Style 106"/>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07">
    <w:name w:val="_Style 107"/>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08">
    <w:name w:val="_Style 108"/>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09">
    <w:name w:val="_Style 109"/>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10">
    <w:name w:val="_Style 110"/>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11">
    <w:name w:val="_Style 111"/>
    <w:basedOn w:val="TableNormal"/>
    <w:qFormat/>
    <w:rsid w:val="000E0F90"/>
    <w:rPr>
      <w:rFonts w:ascii="Calibri" w:eastAsia="Calibri" w:hAnsi="Calibri" w:cs="Calibri"/>
    </w:rPr>
    <w:tblPr/>
  </w:style>
  <w:style w:type="table" w:customStyle="1" w:styleId="Style112">
    <w:name w:val="_Style 112"/>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13">
    <w:name w:val="_Style 113"/>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14">
    <w:name w:val="_Style 114"/>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15">
    <w:name w:val="_Style 115"/>
    <w:basedOn w:val="TableNormal"/>
    <w:qFormat/>
    <w:rsid w:val="000E0F90"/>
    <w:rPr>
      <w:rFonts w:ascii="Times New Roman" w:eastAsia="Times New Roman" w:hAnsi="Times New Roman" w:cs="Times New Roman"/>
    </w:rPr>
    <w:tblPr>
      <w:tblCellMar>
        <w:left w:w="115" w:type="dxa"/>
        <w:right w:w="115" w:type="dxa"/>
      </w:tblCellMar>
    </w:tblPr>
  </w:style>
  <w:style w:type="table" w:customStyle="1" w:styleId="Style116">
    <w:name w:val="_Style 116"/>
    <w:basedOn w:val="TableNormal"/>
    <w:qFormat/>
    <w:rsid w:val="000E0F90"/>
    <w:rPr>
      <w:rFonts w:ascii="Times New Roman" w:eastAsia="Times New Roman" w:hAnsi="Times New Roman" w:cs="Times New Roman"/>
    </w:rPr>
    <w:tblPr>
      <w:tblCellMar>
        <w:left w:w="115" w:type="dxa"/>
        <w:right w:w="115" w:type="dxa"/>
      </w:tblCellMar>
    </w:tblPr>
  </w:style>
  <w:style w:type="table" w:customStyle="1" w:styleId="Style117">
    <w:name w:val="_Style 117"/>
    <w:basedOn w:val="TableNormal"/>
    <w:rsid w:val="000E0F90"/>
    <w:rPr>
      <w:rFonts w:ascii="Times New Roman" w:eastAsia="Times New Roman" w:hAnsi="Times New Roman" w:cs="Times New Roman"/>
    </w:rPr>
    <w:tblPr>
      <w:tblCellMar>
        <w:left w:w="115" w:type="dxa"/>
        <w:right w:w="115" w:type="dxa"/>
      </w:tblCellMar>
    </w:tblPr>
  </w:style>
  <w:style w:type="table" w:customStyle="1" w:styleId="Style118">
    <w:name w:val="_Style 118"/>
    <w:basedOn w:val="TableNormal"/>
    <w:rsid w:val="000E0F90"/>
    <w:rPr>
      <w:rFonts w:ascii="Times New Roman" w:eastAsia="Times New Roman" w:hAnsi="Times New Roman" w:cs="Times New Roman"/>
    </w:rPr>
    <w:tblPr>
      <w:tblCellMar>
        <w:top w:w="144" w:type="dxa"/>
        <w:left w:w="115" w:type="dxa"/>
        <w:bottom w:w="144" w:type="dxa"/>
        <w:right w:w="115" w:type="dxa"/>
      </w:tblCellMar>
    </w:tblPr>
  </w:style>
  <w:style w:type="table" w:customStyle="1" w:styleId="Style119">
    <w:name w:val="_Style 119"/>
    <w:basedOn w:val="TableNormal"/>
    <w:rsid w:val="000E0F90"/>
    <w:rPr>
      <w:rFonts w:ascii="Times New Roman" w:eastAsia="Times New Roman" w:hAnsi="Times New Roman" w:cs="Times New Roman"/>
    </w:rPr>
    <w:tblPr>
      <w:tblCellMar>
        <w:top w:w="144" w:type="dxa"/>
        <w:left w:w="115" w:type="dxa"/>
        <w:bottom w:w="144" w:type="dxa"/>
        <w:right w:w="115" w:type="dxa"/>
      </w:tblCellMar>
    </w:tblPr>
  </w:style>
  <w:style w:type="table" w:customStyle="1" w:styleId="54">
    <w:name w:val="54"/>
    <w:basedOn w:val="TableNormal"/>
    <w:rsid w:val="000E0F90"/>
    <w:rPr>
      <w:rFonts w:ascii="Calibri" w:eastAsia="Calibri" w:hAnsi="Calibri" w:cs="Calibri"/>
    </w:rPr>
    <w:tblPr/>
  </w:style>
  <w:style w:type="table" w:customStyle="1" w:styleId="53">
    <w:name w:val="53"/>
    <w:basedOn w:val="TableNormal"/>
    <w:rsid w:val="000E0F90"/>
    <w:rPr>
      <w:rFonts w:ascii="Calibri" w:eastAsia="Calibri" w:hAnsi="Calibri" w:cs="Calibri"/>
    </w:rPr>
    <w:tblPr/>
  </w:style>
  <w:style w:type="character" w:customStyle="1" w:styleId="Bodytext2">
    <w:name w:val="Body text (2)_"/>
    <w:basedOn w:val="DefaultParagraphFont"/>
    <w:link w:val="Bodytext20"/>
    <w:rsid w:val="000E0F90"/>
    <w:rPr>
      <w:rFonts w:ascii="Segoe UI" w:eastAsia="Segoe UI" w:hAnsi="Segoe UI" w:cs="Segoe UI"/>
      <w:shd w:val="clear" w:color="auto" w:fill="FFFFFF"/>
    </w:rPr>
  </w:style>
  <w:style w:type="paragraph" w:customStyle="1" w:styleId="Bodytext20">
    <w:name w:val="Body text (2)"/>
    <w:basedOn w:val="Normal"/>
    <w:link w:val="Bodytext2"/>
    <w:rsid w:val="000E0F90"/>
    <w:pPr>
      <w:widowControl w:val="0"/>
      <w:shd w:val="clear" w:color="auto" w:fill="FFFFFF"/>
      <w:spacing w:before="60" w:after="60" w:line="248" w:lineRule="exact"/>
      <w:ind w:hanging="540"/>
    </w:pPr>
    <w:rPr>
      <w:rFonts w:ascii="Segoe UI" w:eastAsia="Segoe UI" w:hAnsi="Segoe UI" w:cs="Segoe UI"/>
      <w:sz w:val="20"/>
      <w:szCs w:val="20"/>
      <w:lang w:val="en-US"/>
    </w:rPr>
  </w:style>
  <w:style w:type="paragraph" w:customStyle="1" w:styleId="WPSOffice1">
    <w:name w:val="WPSOffice手动目录 1"/>
    <w:qFormat/>
    <w:rsid w:val="000E0F90"/>
    <w:rPr>
      <w:rFonts w:ascii="Times New Roman" w:eastAsia="Times New Roman" w:hAnsi="Times New Roman" w:cs="Times New Roman"/>
    </w:rPr>
  </w:style>
  <w:style w:type="paragraph" w:customStyle="1" w:styleId="WPSOffice2">
    <w:name w:val="WPSOffice手动目录 2"/>
    <w:rsid w:val="000E0F90"/>
    <w:pPr>
      <w:ind w:leftChars="200" w:left="200"/>
    </w:pPr>
    <w:rPr>
      <w:rFonts w:ascii="Times New Roman" w:eastAsia="Times New Roman" w:hAnsi="Times New Roman" w:cs="Times New Roman"/>
    </w:rPr>
  </w:style>
  <w:style w:type="paragraph" w:customStyle="1" w:styleId="TOCHeading2">
    <w:name w:val="TOC Heading2"/>
    <w:basedOn w:val="Heading1"/>
    <w:next w:val="Normal"/>
    <w:uiPriority w:val="39"/>
    <w:unhideWhenUsed/>
    <w:qFormat/>
    <w:rsid w:val="000E0F90"/>
    <w:pPr>
      <w:spacing w:before="0" w:line="360" w:lineRule="auto"/>
      <w:outlineLvl w:val="9"/>
    </w:pPr>
    <w:rPr>
      <w:rFonts w:eastAsia="MS Gothic"/>
      <w:b w:val="0"/>
      <w:bCs w:val="0"/>
      <w:szCs w:val="24"/>
      <w:lang w:val="en-US" w:eastAsia="ja-JP"/>
    </w:rPr>
  </w:style>
  <w:style w:type="table" w:customStyle="1" w:styleId="57">
    <w:name w:val="57"/>
    <w:basedOn w:val="TableNormal"/>
    <w:rsid w:val="000E0F90"/>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
    <w:name w:val="56"/>
    <w:basedOn w:val="TableNormal"/>
    <w:rsid w:val="000E0F90"/>
    <w:rPr>
      <w:rFonts w:ascii="Times New Roman" w:eastAsia="Times New Roman" w:hAnsi="Times New Roman" w:cs="Times New Roman"/>
      <w:sz w:val="24"/>
      <w:szCs w:val="24"/>
    </w:rPr>
    <w:tblPr>
      <w:tblCellMar>
        <w:top w:w="7" w:type="dxa"/>
        <w:left w:w="29" w:type="dxa"/>
        <w:right w:w="0" w:type="dxa"/>
      </w:tblCellMar>
    </w:tblPr>
  </w:style>
  <w:style w:type="table" w:customStyle="1" w:styleId="55">
    <w:name w:val="55"/>
    <w:basedOn w:val="TableNormal"/>
    <w:rsid w:val="000E0F90"/>
    <w:rPr>
      <w:rFonts w:ascii="Calibri" w:eastAsia="Calibri" w:hAnsi="Calibri" w:cs="Calibri"/>
    </w:rPr>
    <w:tblPr/>
  </w:style>
  <w:style w:type="table" w:customStyle="1" w:styleId="52">
    <w:name w:val="52"/>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
    <w:name w:val="5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
    <w:name w:val="50"/>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
    <w:name w:val="49"/>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
    <w:name w:val="48"/>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
    <w:name w:val="47"/>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
    <w:name w:val="46"/>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
    <w:name w:val="45"/>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
    <w:name w:val="44"/>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
    <w:name w:val="43"/>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
    <w:name w:val="42"/>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
    <w:name w:val="4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
    <w:name w:val="40"/>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
    <w:name w:val="39"/>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
    <w:name w:val="38"/>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
    <w:name w:val="37"/>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
    <w:name w:val="36"/>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
    <w:name w:val="35"/>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
    <w:name w:val="34"/>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
    <w:name w:val="33"/>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
    <w:name w:val="32"/>
    <w:basedOn w:val="TableNormal"/>
    <w:rsid w:val="000E0F90"/>
    <w:rPr>
      <w:rFonts w:ascii="Calibri" w:eastAsia="Calibri" w:hAnsi="Calibri" w:cs="Calibri"/>
    </w:rPr>
    <w:tblPr/>
  </w:style>
  <w:style w:type="table" w:customStyle="1" w:styleId="31">
    <w:name w:val="3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
    <w:name w:val="30"/>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
    <w:name w:val="29"/>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
    <w:name w:val="28"/>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
    <w:name w:val="27"/>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
    <w:name w:val="26"/>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
    <w:name w:val="25"/>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
    <w:name w:val="24"/>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
    <w:name w:val="23"/>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
    <w:name w:val="22"/>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
    <w:name w:val="2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
    <w:name w:val="20"/>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
    <w:name w:val="19"/>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
    <w:name w:val="18"/>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
    <w:name w:val="17"/>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
    <w:name w:val="16"/>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
    <w:name w:val="15"/>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
    <w:name w:val="14"/>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
    <w:name w:val="13"/>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
    <w:name w:val="12"/>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
    <w:name w:val="1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
    <w:name w:val="10"/>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
    <w:name w:val="9"/>
    <w:basedOn w:val="TableNormal"/>
    <w:rsid w:val="000E0F90"/>
    <w:rPr>
      <w:rFonts w:ascii="Calibri" w:eastAsia="Calibri" w:hAnsi="Calibri" w:cs="Calibri"/>
    </w:rPr>
    <w:tblPr/>
  </w:style>
  <w:style w:type="table" w:customStyle="1" w:styleId="8">
    <w:name w:val="8"/>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
    <w:name w:val="7"/>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
    <w:name w:val="6"/>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
    <w:name w:val="5"/>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
    <w:name w:val="4"/>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
    <w:name w:val="3"/>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
    <w:name w:val="2"/>
    <w:basedOn w:val="TableNormal"/>
    <w:rsid w:val="000E0F90"/>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
    <w:name w:val="1"/>
    <w:basedOn w:val="TableNormal"/>
    <w:rsid w:val="000E0F90"/>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character" w:customStyle="1" w:styleId="FollowedHyperlink1">
    <w:name w:val="FollowedHyperlink1"/>
    <w:basedOn w:val="DefaultParagraphFont"/>
    <w:uiPriority w:val="99"/>
    <w:semiHidden/>
    <w:unhideWhenUsed/>
    <w:rsid w:val="000E0F90"/>
    <w:rPr>
      <w:color w:val="954F72"/>
      <w:u w:val="single"/>
    </w:rPr>
  </w:style>
  <w:style w:type="character" w:customStyle="1" w:styleId="Heading2Char1">
    <w:name w:val="Heading 2 Char1"/>
    <w:basedOn w:val="DefaultParagraphFont"/>
    <w:uiPriority w:val="9"/>
    <w:semiHidden/>
    <w:rsid w:val="000E0F90"/>
    <w:rPr>
      <w:rFonts w:asciiTheme="majorHAnsi" w:eastAsiaTheme="majorEastAsia" w:hAnsiTheme="majorHAnsi" w:cstheme="majorBidi"/>
      <w:color w:val="2F5496" w:themeColor="accent1" w:themeShade="BF"/>
      <w:sz w:val="26"/>
      <w:szCs w:val="26"/>
    </w:rPr>
  </w:style>
  <w:style w:type="table" w:customStyle="1" w:styleId="TableGrid4">
    <w:name w:val="Table Grid4"/>
    <w:basedOn w:val="TableNormal"/>
    <w:uiPriority w:val="39"/>
    <w:qFormat/>
    <w:rsid w:val="000E0F90"/>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0E0F90"/>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1">
    <w:name w:val="Table Grid11"/>
    <w:basedOn w:val="TableNormal"/>
    <w:uiPriority w:val="59"/>
    <w:rsid w:val="000E0F90"/>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rsid w:val="000E0F90"/>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0E0F90"/>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0E0F90"/>
    <w:rPr>
      <w:color w:val="605E5C"/>
      <w:shd w:val="clear" w:color="auto" w:fill="E1DFDD"/>
    </w:rPr>
  </w:style>
  <w:style w:type="table" w:customStyle="1" w:styleId="TableGrid5">
    <w:name w:val="Table Grid5"/>
    <w:basedOn w:val="TableNormal"/>
    <w:uiPriority w:val="39"/>
    <w:qFormat/>
    <w:rsid w:val="000E0F90"/>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0E0F90"/>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2">
    <w:name w:val="Table Grid12"/>
    <w:basedOn w:val="TableNormal"/>
    <w:uiPriority w:val="39"/>
    <w:rsid w:val="000E0F90"/>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0E0F90"/>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0E0F90"/>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0E0F90"/>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1">
    <w:name w:val="561"/>
    <w:basedOn w:val="TableNormal"/>
    <w:rsid w:val="000E0F90"/>
    <w:rPr>
      <w:rFonts w:ascii="Times New Roman" w:eastAsia="Times New Roman" w:hAnsi="Times New Roman" w:cs="Times New Roman"/>
      <w:sz w:val="24"/>
      <w:szCs w:val="24"/>
    </w:rPr>
    <w:tblPr>
      <w:tblCellMar>
        <w:top w:w="7" w:type="dxa"/>
        <w:left w:w="29" w:type="dxa"/>
        <w:right w:w="0" w:type="dxa"/>
      </w:tblCellMar>
    </w:tblPr>
  </w:style>
  <w:style w:type="table" w:customStyle="1" w:styleId="551">
    <w:name w:val="551"/>
    <w:basedOn w:val="TableNormal"/>
    <w:rsid w:val="000E0F90"/>
    <w:rPr>
      <w:rFonts w:ascii="Calibri" w:eastAsia="Calibri" w:hAnsi="Calibri" w:cs="Calibri"/>
    </w:rPr>
    <w:tblPr/>
  </w:style>
  <w:style w:type="table" w:customStyle="1" w:styleId="541">
    <w:name w:val="541"/>
    <w:basedOn w:val="TableNormal"/>
    <w:rsid w:val="000E0F90"/>
    <w:rPr>
      <w:rFonts w:ascii="Calibri" w:eastAsia="Calibri" w:hAnsi="Calibri" w:cs="Calibri"/>
    </w:rPr>
    <w:tblPr/>
  </w:style>
  <w:style w:type="table" w:customStyle="1" w:styleId="531">
    <w:name w:val="531"/>
    <w:basedOn w:val="TableNormal"/>
    <w:rsid w:val="000E0F90"/>
    <w:rPr>
      <w:rFonts w:ascii="Calibri" w:eastAsia="Calibri" w:hAnsi="Calibri" w:cs="Calibri"/>
    </w:rPr>
    <w:tblPr/>
  </w:style>
  <w:style w:type="table" w:customStyle="1" w:styleId="521">
    <w:name w:val="52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1">
    <w:name w:val="51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1">
    <w:name w:val="50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1">
    <w:name w:val="49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1">
    <w:name w:val="48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1">
    <w:name w:val="47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1">
    <w:name w:val="46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1">
    <w:name w:val="45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1">
    <w:name w:val="44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1">
    <w:name w:val="43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1">
    <w:name w:val="42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1">
    <w:name w:val="41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1">
    <w:name w:val="40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1">
    <w:name w:val="39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1">
    <w:name w:val="38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1">
    <w:name w:val="37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1">
    <w:name w:val="36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1">
    <w:name w:val="35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1">
    <w:name w:val="34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1">
    <w:name w:val="33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1">
    <w:name w:val="321"/>
    <w:basedOn w:val="TableNormal"/>
    <w:rsid w:val="000E0F90"/>
    <w:rPr>
      <w:rFonts w:ascii="Calibri" w:eastAsia="Calibri" w:hAnsi="Calibri" w:cs="Calibri"/>
    </w:rPr>
    <w:tblPr/>
  </w:style>
  <w:style w:type="table" w:customStyle="1" w:styleId="311">
    <w:name w:val="31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1">
    <w:name w:val="30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1">
    <w:name w:val="29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1">
    <w:name w:val="28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1">
    <w:name w:val="27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1">
    <w:name w:val="26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1">
    <w:name w:val="25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1">
    <w:name w:val="24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1">
    <w:name w:val="23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1">
    <w:name w:val="22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1">
    <w:name w:val="21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1">
    <w:name w:val="20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1">
    <w:name w:val="19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1">
    <w:name w:val="18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1">
    <w:name w:val="17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1">
    <w:name w:val="16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1">
    <w:name w:val="15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1">
    <w:name w:val="14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1">
    <w:name w:val="13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1">
    <w:name w:val="12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1">
    <w:name w:val="11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1">
    <w:name w:val="10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1">
    <w:name w:val="91"/>
    <w:basedOn w:val="TableNormal"/>
    <w:rsid w:val="000E0F90"/>
    <w:rPr>
      <w:rFonts w:ascii="Calibri" w:eastAsia="Calibri" w:hAnsi="Calibri" w:cs="Calibri"/>
    </w:rPr>
    <w:tblPr/>
  </w:style>
  <w:style w:type="table" w:customStyle="1" w:styleId="81">
    <w:name w:val="8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1">
    <w:name w:val="7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1">
    <w:name w:val="61"/>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8">
    <w:name w:val="58"/>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0">
    <w:name w:val="410"/>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10">
    <w:name w:val="310"/>
    <w:basedOn w:val="TableNormal"/>
    <w:rsid w:val="000E0F9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0">
    <w:name w:val="210"/>
    <w:basedOn w:val="TableNormal"/>
    <w:rsid w:val="000E0F90"/>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10">
    <w:name w:val="110"/>
    <w:basedOn w:val="TableNormal"/>
    <w:rsid w:val="000E0F90"/>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TableGrid110">
    <w:name w:val="TableGrid11"/>
    <w:rsid w:val="000E0F90"/>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11">
    <w:name w:val="Table Grid111"/>
    <w:basedOn w:val="TableNormal"/>
    <w:uiPriority w:val="59"/>
    <w:rsid w:val="000E0F90"/>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uiPriority w:val="59"/>
    <w:rsid w:val="000E0F90"/>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sid w:val="000E0F90"/>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uiPriority w:val="39"/>
    <w:rsid w:val="000E0F90"/>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E0F90"/>
  </w:style>
  <w:style w:type="table" w:customStyle="1" w:styleId="TableGrid6">
    <w:name w:val="Table Grid6"/>
    <w:basedOn w:val="TableNormal"/>
    <w:next w:val="TableGrid"/>
    <w:uiPriority w:val="39"/>
    <w:qFormat/>
    <w:rsid w:val="000E0F90"/>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qFormat/>
    <w:rsid w:val="000E0F90"/>
    <w:rPr>
      <w:rFonts w:ascii="Times New Roman" w:eastAsia="Times New Roman" w:hAnsi="Times New Roman" w:cs="Times New Roman"/>
    </w:rPr>
    <w:tblPr>
      <w:tblCellMar>
        <w:top w:w="0" w:type="dxa"/>
        <w:left w:w="0" w:type="dxa"/>
        <w:bottom w:w="0" w:type="dxa"/>
        <w:right w:w="0" w:type="dxa"/>
      </w:tblCellMar>
    </w:tblPr>
  </w:style>
  <w:style w:type="table" w:customStyle="1" w:styleId="TableGrid13">
    <w:name w:val="Table Grid13"/>
    <w:basedOn w:val="TableNormal"/>
    <w:uiPriority w:val="59"/>
    <w:qFormat/>
    <w:rsid w:val="000E0F90"/>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uiPriority w:val="59"/>
    <w:qFormat/>
    <w:rsid w:val="000E0F90"/>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sid w:val="000E0F90"/>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976013">
      <w:bodyDiv w:val="1"/>
      <w:marLeft w:val="0"/>
      <w:marRight w:val="0"/>
      <w:marTop w:val="0"/>
      <w:marBottom w:val="0"/>
      <w:divBdr>
        <w:top w:val="none" w:sz="0" w:space="0" w:color="auto"/>
        <w:left w:val="none" w:sz="0" w:space="0" w:color="auto"/>
        <w:bottom w:val="none" w:sz="0" w:space="0" w:color="auto"/>
        <w:right w:val="none" w:sz="0" w:space="0" w:color="auto"/>
      </w:divBdr>
    </w:div>
    <w:div w:id="1309288676">
      <w:bodyDiv w:val="1"/>
      <w:marLeft w:val="0"/>
      <w:marRight w:val="0"/>
      <w:marTop w:val="0"/>
      <w:marBottom w:val="0"/>
      <w:divBdr>
        <w:top w:val="none" w:sz="0" w:space="0" w:color="auto"/>
        <w:left w:val="none" w:sz="0" w:space="0" w:color="auto"/>
        <w:bottom w:val="none" w:sz="0" w:space="0" w:color="auto"/>
        <w:right w:val="none" w:sz="0" w:space="0" w:color="auto"/>
      </w:divBdr>
    </w:div>
    <w:div w:id="2049911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onlinedegrees.sandiego.edu/top-cyber-security-threat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electricaltechnology.org/2016/08/distributed-control-system-dc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www.electricaltechnology.org/2015/10/what-is-plc-programmable-logic-controller-industrial-control.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8E9807-7BE8-4C37-A204-0C9DC10FE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139</Pages>
  <Words>19977</Words>
  <Characters>113873</Characters>
  <Application>Microsoft Office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AVERC</dc:creator>
  <cp:lastModifiedBy>User</cp:lastModifiedBy>
  <cp:revision>23</cp:revision>
  <cp:lastPrinted>2020-05-18T10:20:00Z</cp:lastPrinted>
  <dcterms:created xsi:type="dcterms:W3CDTF">2025-04-16T15:25:00Z</dcterms:created>
  <dcterms:modified xsi:type="dcterms:W3CDTF">2025-05-01T10:43:00Z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1404370207DA4BEB8C63B85DECBBEF9F_13</vt:lpwstr>
  </property>
</Properties>
</file>